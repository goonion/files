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D3F" w:rsidRDefault="004C2583" w:rsidP="00481D3F">
      <w:pPr>
        <w:jc w:val="center"/>
        <w:rPr>
          <w:rFonts w:ascii="Agency FB" w:hAnsi="Agency FB" w:cs="Agency FB"/>
          <w:b/>
          <w:bCs/>
          <w:color w:val="000080"/>
          <w:sz w:val="48"/>
          <w:szCs w:val="48"/>
        </w:rPr>
      </w:pPr>
      <w:r w:rsidRPr="004C2583">
        <w:rPr>
          <w:rFonts w:ascii="Times New Roman" w:hAnsi="Times New Roman" w:cs="Kartika"/>
          <w:noProof/>
          <w:sz w:val="24"/>
          <w:szCs w:val="24"/>
          <w:lang w:eastAsia="zh-CN" w:bidi="ml-IN"/>
        </w:rPr>
        <w:pict>
          <v:roundrect id="_x0000_s1049" style="position:absolute;left:0;text-align:left;margin-left:-4.2pt;margin-top:-26pt;width:468pt;height:690.95pt;z-index:-251651072" arcsize="2731f" strokeweight="4.5pt">
            <v:stroke linestyle="thickThin"/>
          </v:roundrect>
        </w:pict>
      </w:r>
      <w:r w:rsidR="00481D3F">
        <w:rPr>
          <w:rFonts w:ascii="Agency FB" w:hAnsi="Agency FB" w:cs="Agency FB"/>
          <w:b/>
          <w:bCs/>
          <w:color w:val="000080"/>
          <w:sz w:val="48"/>
          <w:szCs w:val="48"/>
        </w:rPr>
        <w:t xml:space="preserve">Academic Regulations </w:t>
      </w:r>
    </w:p>
    <w:p w:rsidR="00481D3F" w:rsidRDefault="00481D3F" w:rsidP="00481D3F">
      <w:pPr>
        <w:jc w:val="center"/>
        <w:rPr>
          <w:rFonts w:ascii="Agency FB" w:hAnsi="Agency FB" w:cs="Agency FB"/>
          <w:b/>
          <w:bCs/>
          <w:color w:val="000080"/>
          <w:sz w:val="48"/>
          <w:szCs w:val="48"/>
        </w:rPr>
      </w:pPr>
      <w:r>
        <w:rPr>
          <w:rFonts w:ascii="Agency FB" w:hAnsi="Agency FB" w:cs="Agency FB"/>
          <w:b/>
          <w:bCs/>
          <w:color w:val="000080"/>
          <w:sz w:val="48"/>
          <w:szCs w:val="48"/>
        </w:rPr>
        <w:t>Course Structure</w:t>
      </w:r>
    </w:p>
    <w:p w:rsidR="00481D3F" w:rsidRDefault="00481D3F" w:rsidP="00481D3F">
      <w:pPr>
        <w:jc w:val="center"/>
        <w:rPr>
          <w:rFonts w:ascii="Agency FB" w:hAnsi="Agency FB" w:cs="Agency FB"/>
          <w:b/>
          <w:bCs/>
          <w:color w:val="000080"/>
          <w:sz w:val="48"/>
          <w:szCs w:val="48"/>
        </w:rPr>
      </w:pPr>
      <w:r>
        <w:rPr>
          <w:rFonts w:ascii="Agency FB" w:hAnsi="Agency FB" w:cs="Agency FB"/>
          <w:b/>
          <w:bCs/>
          <w:color w:val="000080"/>
          <w:sz w:val="48"/>
          <w:szCs w:val="48"/>
        </w:rPr>
        <w:t xml:space="preserve">And </w:t>
      </w:r>
    </w:p>
    <w:p w:rsidR="00481D3F" w:rsidRDefault="00481D3F" w:rsidP="00481D3F">
      <w:pPr>
        <w:jc w:val="center"/>
        <w:rPr>
          <w:rFonts w:ascii="Agency FB" w:hAnsi="Agency FB" w:cs="Agency FB"/>
          <w:b/>
          <w:bCs/>
          <w:color w:val="000080"/>
          <w:sz w:val="48"/>
          <w:szCs w:val="48"/>
        </w:rPr>
      </w:pPr>
      <w:r>
        <w:rPr>
          <w:rFonts w:ascii="Agency FB" w:hAnsi="Agency FB" w:cs="Agency FB"/>
          <w:b/>
          <w:bCs/>
          <w:color w:val="000080"/>
          <w:sz w:val="48"/>
          <w:szCs w:val="48"/>
        </w:rPr>
        <w:t xml:space="preserve">Detailed syllabus </w:t>
      </w:r>
    </w:p>
    <w:p w:rsidR="00481D3F" w:rsidRDefault="00481D3F" w:rsidP="00481D3F">
      <w:pPr>
        <w:jc w:val="center"/>
        <w:rPr>
          <w:rFonts w:ascii="Agency FB" w:hAnsi="Agency FB" w:cs="Agency FB"/>
          <w:b/>
          <w:bCs/>
          <w:color w:val="000080"/>
          <w:sz w:val="48"/>
          <w:szCs w:val="48"/>
        </w:rPr>
      </w:pPr>
      <w:r>
        <w:rPr>
          <w:rFonts w:ascii="Agency FB" w:hAnsi="Agency FB" w:cs="Agency FB"/>
          <w:b/>
          <w:bCs/>
          <w:color w:val="000080"/>
          <w:sz w:val="48"/>
          <w:szCs w:val="48"/>
        </w:rPr>
        <w:t xml:space="preserve">For </w:t>
      </w:r>
    </w:p>
    <w:p w:rsidR="00481D3F" w:rsidRPr="003A596D" w:rsidRDefault="00481D3F" w:rsidP="00481D3F">
      <w:pPr>
        <w:jc w:val="center"/>
        <w:rPr>
          <w:rFonts w:ascii="Agency FB" w:hAnsi="Agency FB" w:cs="Agency FB"/>
          <w:b/>
          <w:bCs/>
          <w:color w:val="000080"/>
          <w:sz w:val="38"/>
          <w:szCs w:val="48"/>
        </w:rPr>
      </w:pPr>
      <w:r w:rsidRPr="003A596D">
        <w:rPr>
          <w:rFonts w:ascii="Agency FB" w:hAnsi="Agency FB" w:cs="Agency FB"/>
          <w:b/>
          <w:bCs/>
          <w:color w:val="000080"/>
          <w:sz w:val="38"/>
          <w:szCs w:val="48"/>
        </w:rPr>
        <w:t>B. Tech Four Year Degree Course – III and IV Year</w:t>
      </w:r>
    </w:p>
    <w:p w:rsidR="00481D3F" w:rsidRDefault="00481D3F" w:rsidP="00481D3F">
      <w:pPr>
        <w:jc w:val="center"/>
        <w:rPr>
          <w:rFonts w:ascii="Agency FB" w:hAnsi="Agency FB" w:cs="Agency FB"/>
          <w:b/>
          <w:bCs/>
          <w:color w:val="000080"/>
          <w:sz w:val="48"/>
          <w:szCs w:val="48"/>
        </w:rPr>
      </w:pPr>
      <w:r>
        <w:rPr>
          <w:rFonts w:ascii="Agency FB" w:hAnsi="Agency FB" w:cs="Agency FB"/>
          <w:b/>
          <w:bCs/>
          <w:color w:val="000080"/>
          <w:sz w:val="48"/>
          <w:szCs w:val="48"/>
        </w:rPr>
        <w:t xml:space="preserve"> In </w:t>
      </w:r>
    </w:p>
    <w:p w:rsidR="00481D3F" w:rsidRPr="002C262C" w:rsidRDefault="00481D3F" w:rsidP="00481D3F">
      <w:pPr>
        <w:jc w:val="center"/>
        <w:rPr>
          <w:rFonts w:ascii="Agency FB" w:hAnsi="Agency FB" w:cs="Agency FB"/>
          <w:b/>
          <w:bCs/>
          <w:color w:val="000080"/>
          <w:sz w:val="28"/>
          <w:szCs w:val="28"/>
        </w:rPr>
      </w:pPr>
    </w:p>
    <w:p w:rsidR="00481D3F" w:rsidRDefault="00481D3F" w:rsidP="00481D3F">
      <w:pPr>
        <w:pStyle w:val="Title"/>
        <w:rPr>
          <w:rFonts w:ascii="Bookman Old Style" w:hAnsi="Bookman Old Style" w:cs="Bookman Old Style"/>
          <w:caps/>
          <w:color w:val="000080"/>
          <w:sz w:val="56"/>
          <w:szCs w:val="56"/>
        </w:rPr>
      </w:pPr>
      <w:r>
        <w:rPr>
          <w:rFonts w:ascii="Bookman Old Style" w:hAnsi="Bookman Old Style" w:cs="Bookman Old Style"/>
          <w:color w:val="000080"/>
          <w:sz w:val="56"/>
          <w:szCs w:val="56"/>
        </w:rPr>
        <w:t>CIVIL ENGINEERING</w:t>
      </w:r>
    </w:p>
    <w:p w:rsidR="00481D3F" w:rsidRDefault="00481D3F" w:rsidP="00481D3F">
      <w:pPr>
        <w:pStyle w:val="Title"/>
        <w:rPr>
          <w:rFonts w:ascii="Bookman Old Style" w:hAnsi="Bookman Old Style" w:cs="Bookman Old Style"/>
          <w:caps/>
          <w:color w:val="000080"/>
          <w:sz w:val="56"/>
          <w:szCs w:val="56"/>
        </w:rPr>
      </w:pPr>
      <w:r>
        <w:rPr>
          <w:rFonts w:ascii="Bookman Old Style" w:hAnsi="Bookman Old Style" w:cs="Bookman Old Style"/>
          <w:color w:val="000080"/>
          <w:sz w:val="56"/>
          <w:szCs w:val="56"/>
        </w:rPr>
        <w:t xml:space="preserve"> (CE)</w:t>
      </w:r>
    </w:p>
    <w:p w:rsidR="00481D3F" w:rsidRPr="002C262C" w:rsidRDefault="00481D3F" w:rsidP="00481D3F">
      <w:pPr>
        <w:pStyle w:val="Title"/>
        <w:rPr>
          <w:rFonts w:ascii="Bookman Old Style" w:hAnsi="Bookman Old Style" w:cs="Bookman Old Style"/>
          <w:caps/>
          <w:color w:val="000080"/>
        </w:rPr>
      </w:pPr>
      <w:r w:rsidRPr="00481D3F">
        <w:rPr>
          <w:rFonts w:ascii="Bookman Old Style" w:hAnsi="Bookman Old Style" w:cs="Bookman Old Style"/>
          <w:color w:val="000080"/>
          <w:sz w:val="28"/>
        </w:rPr>
        <w:t>(Applicable for the Batches admitted from 2017-2018)</w:t>
      </w:r>
    </w:p>
    <w:p w:rsidR="00481D3F" w:rsidRDefault="00481D3F" w:rsidP="00481D3F">
      <w:pPr>
        <w:pStyle w:val="Title"/>
        <w:rPr>
          <w:rFonts w:ascii="Agency FB" w:hAnsi="Agency FB" w:cs="Agency FB"/>
          <w:color w:val="FF0000"/>
        </w:rPr>
      </w:pPr>
    </w:p>
    <w:p w:rsidR="00481D3F" w:rsidRPr="00FF55D0" w:rsidRDefault="00481D3F" w:rsidP="00481D3F">
      <w:pPr>
        <w:pStyle w:val="Title"/>
        <w:rPr>
          <w:rFonts w:ascii="Agency FB" w:hAnsi="Agency FB" w:cs="Agency FB"/>
          <w:color w:val="FF0000"/>
          <w:sz w:val="40"/>
          <w:szCs w:val="40"/>
        </w:rPr>
      </w:pPr>
      <w:r>
        <w:rPr>
          <w:rFonts w:ascii="Agency FB" w:hAnsi="Agency FB" w:cs="Agency FB"/>
          <w:noProof/>
          <w:sz w:val="20"/>
          <w:szCs w:val="20"/>
        </w:rPr>
        <w:drawing>
          <wp:inline distT="0" distB="0" distL="0" distR="0">
            <wp:extent cx="1058545" cy="529590"/>
            <wp:effectExtent l="19050" t="0" r="8255" b="0"/>
            <wp:docPr id="2" name="Picture 1" descr="snist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st autonomous logo"/>
                    <pic:cNvPicPr>
                      <a:picLocks noChangeAspect="1" noChangeArrowheads="1"/>
                    </pic:cNvPicPr>
                  </pic:nvPicPr>
                  <pic:blipFill>
                    <a:blip r:embed="rId8"/>
                    <a:srcRect/>
                    <a:stretch>
                      <a:fillRect/>
                    </a:stretch>
                  </pic:blipFill>
                  <pic:spPr bwMode="auto">
                    <a:xfrm>
                      <a:off x="0" y="0"/>
                      <a:ext cx="1058545" cy="529590"/>
                    </a:xfrm>
                    <a:prstGeom prst="rect">
                      <a:avLst/>
                    </a:prstGeom>
                    <a:noFill/>
                    <a:ln w="9525">
                      <a:noFill/>
                      <a:miter lim="800000"/>
                      <a:headEnd/>
                      <a:tailEnd/>
                    </a:ln>
                  </pic:spPr>
                </pic:pic>
              </a:graphicData>
            </a:graphic>
          </wp:inline>
        </w:drawing>
      </w:r>
    </w:p>
    <w:p w:rsidR="00481D3F" w:rsidRPr="00FF55D0" w:rsidRDefault="00481D3F" w:rsidP="00481D3F">
      <w:pPr>
        <w:pStyle w:val="Title"/>
        <w:rPr>
          <w:rFonts w:ascii="Agency FB" w:hAnsi="Agency FB" w:cs="Agency FB"/>
          <w:caps/>
          <w:color w:val="000080"/>
          <w:sz w:val="48"/>
          <w:szCs w:val="48"/>
        </w:rPr>
      </w:pPr>
      <w:r w:rsidRPr="00FF55D0">
        <w:rPr>
          <w:rFonts w:ascii="Agency FB" w:hAnsi="Agency FB" w:cs="Agency FB"/>
          <w:color w:val="000080"/>
          <w:sz w:val="48"/>
          <w:szCs w:val="48"/>
        </w:rPr>
        <w:t xml:space="preserve">Sreenidhi Institute of Science </w:t>
      </w:r>
      <w:r>
        <w:rPr>
          <w:rFonts w:ascii="Agency FB" w:hAnsi="Agency FB" w:cs="Agency FB"/>
          <w:color w:val="000080"/>
          <w:sz w:val="48"/>
          <w:szCs w:val="48"/>
        </w:rPr>
        <w:t>and</w:t>
      </w:r>
      <w:r w:rsidRPr="00FF55D0">
        <w:rPr>
          <w:rFonts w:ascii="Agency FB" w:hAnsi="Agency FB" w:cs="Agency FB"/>
          <w:color w:val="000080"/>
          <w:sz w:val="48"/>
          <w:szCs w:val="48"/>
        </w:rPr>
        <w:t xml:space="preserve"> Technology</w:t>
      </w:r>
    </w:p>
    <w:p w:rsidR="00481D3F" w:rsidRDefault="00481D3F" w:rsidP="00481D3F">
      <w:pPr>
        <w:spacing w:after="0"/>
        <w:jc w:val="center"/>
        <w:rPr>
          <w:rFonts w:cs="Calibri"/>
          <w:b/>
          <w:bCs/>
        </w:rPr>
      </w:pPr>
      <w:r w:rsidRPr="00321730">
        <w:rPr>
          <w:rFonts w:cs="Calibri"/>
          <w:b/>
          <w:bCs/>
        </w:rPr>
        <w:t xml:space="preserve">(An Autonomous Institution approved by </w:t>
      </w:r>
      <w:r w:rsidRPr="00321730">
        <w:rPr>
          <w:rFonts w:cs="Calibri"/>
          <w:b/>
          <w:bCs/>
          <w:caps/>
        </w:rPr>
        <w:t>Ugc</w:t>
      </w:r>
      <w:r w:rsidRPr="00321730">
        <w:rPr>
          <w:rFonts w:cs="Calibri"/>
          <w:b/>
          <w:bCs/>
        </w:rPr>
        <w:t xml:space="preserve"> and affiliated to JNTUH)</w:t>
      </w:r>
    </w:p>
    <w:p w:rsidR="00481D3F" w:rsidRPr="00481D3F" w:rsidRDefault="00481D3F" w:rsidP="00481D3F">
      <w:pPr>
        <w:spacing w:after="0"/>
        <w:jc w:val="center"/>
        <w:rPr>
          <w:rFonts w:cs="Calibri"/>
          <w:b/>
          <w:bCs/>
        </w:rPr>
      </w:pPr>
      <w:r w:rsidRPr="00321730">
        <w:rPr>
          <w:rFonts w:cs="Calibri"/>
        </w:rPr>
        <w:t>Yamnampet, Ghatkesar, R.R.District-501 301.</w:t>
      </w:r>
      <w:r>
        <w:rPr>
          <w:rFonts w:cs="Calibri"/>
        </w:rPr>
        <w:t xml:space="preserve"> Telangana State</w:t>
      </w:r>
      <w:r>
        <w:rPr>
          <w:rFonts w:ascii="Agency FB" w:hAnsi="Agency FB" w:cs="Agency FB"/>
          <w:color w:val="993300"/>
        </w:rPr>
        <w:t xml:space="preserve"> </w:t>
      </w:r>
    </w:p>
    <w:p w:rsidR="00481D3F" w:rsidRPr="002C262C" w:rsidRDefault="00481D3F" w:rsidP="00481D3F">
      <w:pPr>
        <w:spacing w:after="0"/>
        <w:rPr>
          <w:rFonts w:cs="Arial Unicode MS"/>
        </w:rPr>
      </w:pPr>
    </w:p>
    <w:p w:rsidR="00481D3F" w:rsidRDefault="00481D3F" w:rsidP="00481D3F">
      <w:pPr>
        <w:spacing w:after="0" w:line="240" w:lineRule="auto"/>
        <w:jc w:val="center"/>
        <w:rPr>
          <w:rFonts w:cs="Arial Unicode MS"/>
        </w:rPr>
      </w:pPr>
    </w:p>
    <w:p w:rsidR="00A66D80" w:rsidRDefault="00481D3F" w:rsidP="00481D3F">
      <w:pPr>
        <w:spacing w:after="0" w:line="240" w:lineRule="auto"/>
        <w:jc w:val="center"/>
        <w:rPr>
          <w:rFonts w:ascii="Times New Roman" w:hAnsi="Times New Roman" w:cs="Calibri"/>
          <w:b/>
          <w:sz w:val="28"/>
        </w:rPr>
      </w:pPr>
      <w:r>
        <w:rPr>
          <w:rFonts w:cs="Arial Unicode MS"/>
        </w:rPr>
        <w:t>January, 2019</w:t>
      </w:r>
    </w:p>
    <w:p w:rsidR="00481D3F" w:rsidRDefault="00481D3F">
      <w:pPr>
        <w:spacing w:after="0" w:line="240" w:lineRule="auto"/>
        <w:rPr>
          <w:rFonts w:ascii="Times New Roman" w:hAnsi="Times New Roman"/>
          <w:b/>
          <w:sz w:val="36"/>
          <w:szCs w:val="28"/>
          <w:u w:val="single"/>
        </w:rPr>
      </w:pPr>
      <w:r>
        <w:rPr>
          <w:rFonts w:ascii="Times New Roman" w:hAnsi="Times New Roman"/>
          <w:b/>
          <w:sz w:val="36"/>
          <w:szCs w:val="28"/>
          <w:u w:val="single"/>
        </w:rPr>
        <w:br w:type="page"/>
      </w:r>
    </w:p>
    <w:p w:rsidR="00FE0531" w:rsidRPr="00DB4DE8" w:rsidRDefault="00FE0531" w:rsidP="00FE0531">
      <w:pPr>
        <w:rPr>
          <w:rFonts w:ascii="Times New Roman" w:hAnsi="Times New Roman"/>
          <w:sz w:val="36"/>
          <w:szCs w:val="36"/>
          <w:lang w:val="en-US" w:eastAsia="ar-SA"/>
        </w:rPr>
      </w:pPr>
      <w:r w:rsidRPr="00DB4DE8">
        <w:rPr>
          <w:rFonts w:ascii="Times New Roman" w:hAnsi="Times New Roman"/>
          <w:sz w:val="36"/>
          <w:szCs w:val="36"/>
          <w:lang w:val="en-US" w:eastAsia="ar-SA"/>
        </w:rPr>
        <w:lastRenderedPageBreak/>
        <w:t xml:space="preserve">B. Tech (Civil Engineering) </w:t>
      </w:r>
    </w:p>
    <w:p w:rsidR="00FE0531" w:rsidRPr="00DB4DE8" w:rsidRDefault="00FE0531" w:rsidP="00FE0531">
      <w:pPr>
        <w:suppressAutoHyphens/>
        <w:spacing w:after="0" w:line="240" w:lineRule="auto"/>
        <w:rPr>
          <w:rFonts w:ascii="Times New Roman" w:hAnsi="Times New Roman"/>
          <w:sz w:val="36"/>
          <w:szCs w:val="36"/>
          <w:lang w:val="en-US" w:eastAsia="ar-SA"/>
        </w:rPr>
      </w:pPr>
      <w:r w:rsidRPr="00DB4DE8">
        <w:rPr>
          <w:rFonts w:ascii="Times New Roman" w:hAnsi="Times New Roman"/>
          <w:sz w:val="36"/>
          <w:szCs w:val="36"/>
          <w:lang w:val="en-US" w:eastAsia="ar-SA"/>
        </w:rPr>
        <w:t>Program objective:</w:t>
      </w:r>
    </w:p>
    <w:p w:rsidR="00FE0531" w:rsidRPr="00DB4DE8" w:rsidRDefault="00FE0531" w:rsidP="00FE0531">
      <w:pPr>
        <w:suppressAutoHyphens/>
        <w:spacing w:after="0" w:line="240" w:lineRule="auto"/>
        <w:rPr>
          <w:rFonts w:ascii="Times New Roman" w:hAnsi="Times New Roman"/>
          <w:sz w:val="24"/>
          <w:szCs w:val="24"/>
          <w:lang w:val="en-US" w:eastAsia="ar-SA"/>
        </w:rPr>
      </w:pPr>
    </w:p>
    <w:p w:rsidR="00FE0531" w:rsidRPr="00DB4DE8" w:rsidRDefault="00FE0531" w:rsidP="00FE0531">
      <w:pPr>
        <w:suppressAutoHyphens/>
        <w:spacing w:after="0" w:line="240" w:lineRule="auto"/>
        <w:jc w:val="both"/>
        <w:rPr>
          <w:rFonts w:ascii="Times New Roman" w:hAnsi="Times New Roman"/>
          <w:sz w:val="24"/>
          <w:szCs w:val="24"/>
          <w:lang w:val="en-US" w:eastAsia="ar-SA"/>
        </w:rPr>
      </w:pPr>
      <w:r w:rsidRPr="00DB4DE8">
        <w:rPr>
          <w:rFonts w:ascii="Times New Roman" w:hAnsi="Times New Roman"/>
          <w:sz w:val="24"/>
          <w:szCs w:val="24"/>
          <w:lang w:val="en-US" w:eastAsia="ar-SA"/>
        </w:rPr>
        <w:t>B. Tech in Civil Engineering program prepares the graduates with necessary knowledge, skills, and tools to analyze, plan and design solutions for basic Civil Engineering problems covering the domains of structures, transportation, surveying, and water resources and hydraulic systems with awareness to environmental preservation and sustainable development.</w:t>
      </w:r>
    </w:p>
    <w:p w:rsidR="00FE0531" w:rsidRPr="00DB4DE8" w:rsidRDefault="00FE0531" w:rsidP="00FE0531">
      <w:pPr>
        <w:suppressAutoHyphens/>
        <w:spacing w:after="0" w:line="240" w:lineRule="auto"/>
        <w:jc w:val="both"/>
        <w:rPr>
          <w:rFonts w:ascii="Times New Roman" w:hAnsi="Times New Roman"/>
          <w:color w:val="FF0000"/>
          <w:sz w:val="24"/>
          <w:szCs w:val="24"/>
          <w:lang w:val="en-US" w:eastAsia="ar-SA"/>
        </w:rPr>
      </w:pPr>
    </w:p>
    <w:p w:rsidR="00FE0531" w:rsidRPr="00DB4DE8" w:rsidRDefault="00FE0531" w:rsidP="00FE0531">
      <w:pPr>
        <w:suppressAutoHyphens/>
        <w:spacing w:after="0" w:line="240" w:lineRule="auto"/>
        <w:jc w:val="both"/>
        <w:rPr>
          <w:rFonts w:ascii="Times New Roman" w:hAnsi="Times New Roman"/>
          <w:sz w:val="24"/>
          <w:szCs w:val="24"/>
          <w:lang w:val="en-US" w:eastAsia="ar-SA"/>
        </w:rPr>
      </w:pPr>
      <w:r w:rsidRPr="00DB4DE8">
        <w:rPr>
          <w:rFonts w:ascii="Times New Roman" w:hAnsi="Times New Roman"/>
          <w:sz w:val="24"/>
          <w:szCs w:val="24"/>
          <w:lang w:val="en-US" w:eastAsia="ar-SA"/>
        </w:rPr>
        <w:t>The first two years of this program have a set of introductory courses, such as Mathematics, Physics, English, Computer Languages (C, C++, Java), Technical Seminars, providing the students with a firm foundation in mathematics, physical sciences, computer languages, and communication skills. These courses include weekly labs in which students use state-of-the art equipment and software tools to analyze and solve practical engineering problems.</w:t>
      </w:r>
    </w:p>
    <w:p w:rsidR="00FE0531" w:rsidRPr="00DB4DE8" w:rsidRDefault="00FE0531" w:rsidP="00FE0531">
      <w:pPr>
        <w:suppressAutoHyphens/>
        <w:spacing w:after="0" w:line="240" w:lineRule="auto"/>
        <w:jc w:val="both"/>
        <w:rPr>
          <w:rFonts w:ascii="Times New Roman" w:hAnsi="Times New Roman"/>
          <w:color w:val="FF0000"/>
          <w:sz w:val="24"/>
          <w:szCs w:val="24"/>
          <w:lang w:val="en-US" w:eastAsia="ar-SA"/>
        </w:rPr>
      </w:pPr>
    </w:p>
    <w:p w:rsidR="00FE0531" w:rsidRPr="00DB4DE8" w:rsidRDefault="00FE0531" w:rsidP="00FE0531">
      <w:pPr>
        <w:suppressAutoHyphens/>
        <w:spacing w:after="0" w:line="240" w:lineRule="auto"/>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The last </w:t>
      </w:r>
      <w:r>
        <w:rPr>
          <w:rFonts w:ascii="Times New Roman" w:hAnsi="Times New Roman"/>
          <w:sz w:val="24"/>
          <w:szCs w:val="24"/>
          <w:lang w:val="en-US" w:eastAsia="ar-SA"/>
        </w:rPr>
        <w:t>two years of the program focus</w:t>
      </w:r>
      <w:r w:rsidRPr="00DB4DE8">
        <w:rPr>
          <w:rFonts w:ascii="Times New Roman" w:hAnsi="Times New Roman"/>
          <w:sz w:val="24"/>
          <w:szCs w:val="24"/>
          <w:lang w:val="en-US" w:eastAsia="ar-SA"/>
        </w:rPr>
        <w:t xml:space="preserve"> on the core civil engineering subjects covering the concepts and techniques used in the analysis, design and development </w:t>
      </w:r>
      <w:r>
        <w:rPr>
          <w:rFonts w:ascii="Times New Roman" w:hAnsi="Times New Roman"/>
          <w:sz w:val="24"/>
          <w:szCs w:val="24"/>
          <w:lang w:val="en-US" w:eastAsia="ar-SA"/>
        </w:rPr>
        <w:t xml:space="preserve">of </w:t>
      </w:r>
      <w:r w:rsidRPr="00DB4DE8">
        <w:rPr>
          <w:rFonts w:ascii="Times New Roman" w:hAnsi="Times New Roman"/>
          <w:sz w:val="24"/>
          <w:szCs w:val="24"/>
          <w:lang w:val="en-US" w:eastAsia="ar-SA"/>
        </w:rPr>
        <w:t xml:space="preserve">practical civil engineering problems including investigative and solution tools. </w:t>
      </w:r>
    </w:p>
    <w:p w:rsidR="00FE0531" w:rsidRPr="00DB4DE8" w:rsidRDefault="00FE0531" w:rsidP="00FE0531">
      <w:pPr>
        <w:suppressAutoHyphens/>
        <w:spacing w:after="0" w:line="240" w:lineRule="auto"/>
        <w:jc w:val="both"/>
        <w:rPr>
          <w:rFonts w:ascii="Times New Roman" w:hAnsi="Times New Roman"/>
          <w:sz w:val="24"/>
          <w:szCs w:val="24"/>
          <w:lang w:val="en-US" w:eastAsia="ar-SA"/>
        </w:rPr>
      </w:pPr>
    </w:p>
    <w:p w:rsidR="00FE0531" w:rsidRPr="00DB4DE8" w:rsidRDefault="00FE0531" w:rsidP="00FE0531">
      <w:pPr>
        <w:suppressAutoHyphens/>
        <w:spacing w:after="0" w:line="240" w:lineRule="auto"/>
        <w:jc w:val="both"/>
        <w:rPr>
          <w:rFonts w:ascii="Times New Roman" w:hAnsi="Times New Roman"/>
          <w:sz w:val="24"/>
          <w:szCs w:val="24"/>
          <w:lang w:val="en-US" w:eastAsia="ar-SA"/>
        </w:rPr>
      </w:pPr>
      <w:r w:rsidRPr="00DB4DE8">
        <w:rPr>
          <w:rFonts w:ascii="Times New Roman" w:hAnsi="Times New Roman"/>
          <w:sz w:val="24"/>
          <w:szCs w:val="24"/>
          <w:lang w:val="en-US" w:eastAsia="ar-SA"/>
        </w:rPr>
        <w:t>In addition, students can choose from a set of professional elective streams covering various specialized domains in civil engineering. These advanced courses give broad opening for research and help students when they pursue higher studies in that stream. A generous allotment of open elective streams allows students to learn in-demand skills such as data base management systems, advanced managerial techniques, foreign languages etc.</w:t>
      </w:r>
    </w:p>
    <w:p w:rsidR="00FE0531" w:rsidRPr="00DB4DE8" w:rsidRDefault="00FE0531" w:rsidP="00FE0531">
      <w:pPr>
        <w:suppressAutoHyphens/>
        <w:spacing w:after="0" w:line="240" w:lineRule="auto"/>
        <w:jc w:val="both"/>
        <w:rPr>
          <w:rFonts w:ascii="Times New Roman" w:hAnsi="Times New Roman"/>
          <w:color w:val="FF0000"/>
          <w:sz w:val="24"/>
          <w:szCs w:val="24"/>
          <w:lang w:val="en-US" w:eastAsia="ar-SA"/>
        </w:rPr>
      </w:pPr>
    </w:p>
    <w:p w:rsidR="00FE0531" w:rsidRPr="00DB4DE8" w:rsidRDefault="00FE0531" w:rsidP="00FE0531">
      <w:pPr>
        <w:suppressAutoHyphens/>
        <w:spacing w:after="0" w:line="240" w:lineRule="auto"/>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Having completed the course, the student is well prepared to perform independently within a structured professional framework or pursue higher studies. </w:t>
      </w:r>
    </w:p>
    <w:p w:rsidR="00FE0531" w:rsidRPr="00DB4DE8" w:rsidRDefault="00FE0531" w:rsidP="00FE0531">
      <w:pPr>
        <w:suppressAutoHyphens/>
        <w:spacing w:after="0" w:line="240" w:lineRule="auto"/>
        <w:ind w:left="6480"/>
        <w:rPr>
          <w:rFonts w:ascii="Times New Roman" w:hAnsi="Times New Roman"/>
          <w:b/>
          <w:sz w:val="24"/>
          <w:szCs w:val="24"/>
          <w:lang w:val="en-US" w:eastAsia="ar-SA"/>
        </w:rPr>
      </w:pPr>
    </w:p>
    <w:p w:rsidR="00FE0531" w:rsidRPr="00DB4DE8" w:rsidRDefault="00FE0531" w:rsidP="00FE0531">
      <w:pPr>
        <w:suppressAutoHyphens/>
        <w:autoSpaceDE w:val="0"/>
        <w:spacing w:after="0" w:line="240" w:lineRule="auto"/>
        <w:jc w:val="both"/>
        <w:rPr>
          <w:rFonts w:ascii="Times New Roman" w:hAnsi="Times New Roman"/>
          <w:b/>
          <w:bCs/>
          <w:sz w:val="24"/>
          <w:szCs w:val="24"/>
          <w:lang w:val="en-US" w:eastAsia="ar-SA"/>
        </w:rPr>
      </w:pPr>
      <w:r w:rsidRPr="00DB4DE8">
        <w:rPr>
          <w:rFonts w:ascii="Times New Roman" w:hAnsi="Times New Roman"/>
          <w:b/>
          <w:bCs/>
          <w:sz w:val="24"/>
          <w:szCs w:val="24"/>
          <w:lang w:val="en-US" w:eastAsia="ar-SA"/>
        </w:rPr>
        <w:t>DEPARTMENT OF CIVIL ENGINEERING</w:t>
      </w:r>
    </w:p>
    <w:p w:rsidR="00FE0531" w:rsidRPr="00DB4DE8" w:rsidRDefault="00FE0531" w:rsidP="00FE0531">
      <w:pPr>
        <w:suppressAutoHyphens/>
        <w:spacing w:after="0" w:line="240" w:lineRule="auto"/>
        <w:jc w:val="both"/>
        <w:rPr>
          <w:rFonts w:ascii="Times New Roman" w:hAnsi="Times New Roman"/>
          <w:b/>
          <w:bCs/>
          <w:sz w:val="24"/>
          <w:szCs w:val="24"/>
          <w:lang w:val="en-US" w:eastAsia="ar-SA"/>
        </w:rPr>
      </w:pPr>
    </w:p>
    <w:p w:rsidR="00FE0531" w:rsidRPr="00DB4DE8" w:rsidRDefault="00FE0531" w:rsidP="00FE0531">
      <w:pPr>
        <w:suppressAutoHyphens/>
        <w:spacing w:after="0" w:line="240" w:lineRule="auto"/>
        <w:jc w:val="both"/>
        <w:rPr>
          <w:rFonts w:ascii="Times New Roman" w:hAnsi="Times New Roman"/>
          <w:sz w:val="24"/>
          <w:szCs w:val="24"/>
          <w:lang w:val="en-US" w:eastAsia="ar-SA"/>
        </w:rPr>
      </w:pPr>
      <w:r w:rsidRPr="00DB4DE8">
        <w:rPr>
          <w:rFonts w:ascii="Times New Roman" w:hAnsi="Times New Roman"/>
          <w:b/>
          <w:bCs/>
          <w:sz w:val="24"/>
          <w:szCs w:val="24"/>
          <w:lang w:val="en-US" w:eastAsia="ar-SA"/>
        </w:rPr>
        <w:t>Vision</w:t>
      </w:r>
    </w:p>
    <w:p w:rsidR="00FE0531" w:rsidRPr="00DB4DE8" w:rsidRDefault="00FE0531" w:rsidP="00FE0531">
      <w:pPr>
        <w:pStyle w:val="ListParagraph"/>
        <w:numPr>
          <w:ilvl w:val="0"/>
          <w:numId w:val="130"/>
        </w:numPr>
        <w:suppressAutoHyphens/>
        <w:spacing w:after="0" w:line="240" w:lineRule="auto"/>
        <w:jc w:val="both"/>
        <w:rPr>
          <w:rFonts w:ascii="Times New Roman" w:hAnsi="Times New Roman"/>
          <w:b/>
          <w:bCs/>
          <w:sz w:val="24"/>
          <w:szCs w:val="24"/>
          <w:lang w:val="en-US" w:eastAsia="ar-SA"/>
        </w:rPr>
      </w:pPr>
      <w:r w:rsidRPr="00DB4DE8">
        <w:rPr>
          <w:rFonts w:ascii="Times New Roman" w:hAnsi="Times New Roman"/>
          <w:sz w:val="24"/>
        </w:rPr>
        <w:t>To become a reputed department for Civil Engineering education and applied research in the country with focus on producing professionally competent and highly recognized engineers</w:t>
      </w:r>
      <w:r w:rsidRPr="00DB4DE8">
        <w:rPr>
          <w:rFonts w:ascii="Times New Roman" w:hAnsi="Times New Roman"/>
          <w:b/>
          <w:bCs/>
          <w:sz w:val="24"/>
          <w:szCs w:val="24"/>
          <w:lang w:val="en-US" w:eastAsia="ar-SA"/>
        </w:rPr>
        <w:t>.</w:t>
      </w:r>
    </w:p>
    <w:p w:rsidR="00FE0531" w:rsidRPr="00DB4DE8" w:rsidRDefault="00FE0531" w:rsidP="00FE0531">
      <w:pPr>
        <w:suppressAutoHyphens/>
        <w:spacing w:after="0" w:line="240" w:lineRule="auto"/>
        <w:jc w:val="both"/>
        <w:rPr>
          <w:rFonts w:ascii="Times New Roman" w:hAnsi="Times New Roman"/>
          <w:b/>
          <w:bCs/>
          <w:color w:val="FF0000"/>
          <w:sz w:val="24"/>
          <w:szCs w:val="24"/>
          <w:lang w:val="en-US" w:eastAsia="ar-SA"/>
        </w:rPr>
      </w:pPr>
    </w:p>
    <w:p w:rsidR="00FE0531" w:rsidRPr="00DB4DE8" w:rsidRDefault="00FE0531" w:rsidP="00FE0531">
      <w:pPr>
        <w:suppressAutoHyphens/>
        <w:spacing w:after="0" w:line="240" w:lineRule="auto"/>
        <w:jc w:val="both"/>
        <w:rPr>
          <w:rFonts w:ascii="Times New Roman" w:hAnsi="Times New Roman"/>
          <w:sz w:val="24"/>
          <w:szCs w:val="24"/>
          <w:lang w:val="en-US" w:eastAsia="ar-SA"/>
        </w:rPr>
      </w:pPr>
      <w:r w:rsidRPr="00DB4DE8">
        <w:rPr>
          <w:rFonts w:ascii="Times New Roman" w:hAnsi="Times New Roman"/>
          <w:b/>
          <w:bCs/>
          <w:sz w:val="24"/>
          <w:szCs w:val="24"/>
          <w:lang w:val="en-US" w:eastAsia="ar-SA"/>
        </w:rPr>
        <w:t>Mission</w:t>
      </w:r>
    </w:p>
    <w:p w:rsidR="00FE0531" w:rsidRPr="00DB4DE8" w:rsidRDefault="00FE0531" w:rsidP="00FE0531">
      <w:pPr>
        <w:pStyle w:val="ListParagraph"/>
        <w:numPr>
          <w:ilvl w:val="0"/>
          <w:numId w:val="129"/>
        </w:numPr>
        <w:spacing w:after="0" w:line="240" w:lineRule="auto"/>
        <w:rPr>
          <w:rFonts w:ascii="Times New Roman" w:hAnsi="Times New Roman"/>
          <w:sz w:val="24"/>
        </w:rPr>
      </w:pPr>
      <w:r>
        <w:rPr>
          <w:rFonts w:ascii="Times New Roman" w:hAnsi="Times New Roman"/>
          <w:sz w:val="24"/>
        </w:rPr>
        <w:t>To prepare</w:t>
      </w:r>
      <w:r w:rsidRPr="00DB4DE8">
        <w:rPr>
          <w:rFonts w:ascii="Times New Roman" w:hAnsi="Times New Roman"/>
          <w:sz w:val="24"/>
        </w:rPr>
        <w:t xml:space="preserve"> and pro</w:t>
      </w:r>
      <w:r>
        <w:rPr>
          <w:rFonts w:ascii="Times New Roman" w:hAnsi="Times New Roman"/>
          <w:sz w:val="24"/>
        </w:rPr>
        <w:t>vide conductive environment for</w:t>
      </w:r>
      <w:r w:rsidRPr="00DB4DE8">
        <w:rPr>
          <w:rFonts w:ascii="Times New Roman" w:hAnsi="Times New Roman"/>
          <w:sz w:val="24"/>
        </w:rPr>
        <w:t xml:space="preserve"> Civil Engineering graduates to be</w:t>
      </w:r>
      <w:r>
        <w:rPr>
          <w:rFonts w:ascii="Times New Roman" w:hAnsi="Times New Roman"/>
          <w:sz w:val="24"/>
        </w:rPr>
        <w:t>come</w:t>
      </w:r>
      <w:r w:rsidRPr="00DB4DE8">
        <w:rPr>
          <w:rFonts w:ascii="Times New Roman" w:hAnsi="Times New Roman"/>
          <w:sz w:val="24"/>
        </w:rPr>
        <w:t xml:space="preserve"> competent and quick learners of the latest emerging technologies on the engineering horizon. </w:t>
      </w:r>
    </w:p>
    <w:p w:rsidR="00FE0531" w:rsidRPr="00DB4DE8" w:rsidRDefault="00FE0531" w:rsidP="00FE0531">
      <w:pPr>
        <w:pStyle w:val="ListParagraph"/>
        <w:numPr>
          <w:ilvl w:val="0"/>
          <w:numId w:val="129"/>
        </w:numPr>
        <w:spacing w:after="0" w:line="240" w:lineRule="auto"/>
        <w:rPr>
          <w:rFonts w:ascii="Times New Roman" w:hAnsi="Times New Roman"/>
          <w:sz w:val="24"/>
        </w:rPr>
      </w:pPr>
      <w:r w:rsidRPr="00DB4DE8">
        <w:rPr>
          <w:rFonts w:ascii="Times New Roman" w:hAnsi="Times New Roman"/>
          <w:sz w:val="24"/>
        </w:rPr>
        <w:t>To become a hub of technical know-how in Civil Engineering and allied domains for the service of industry bodies, governmental bodies, and society at large.</w:t>
      </w:r>
    </w:p>
    <w:p w:rsidR="00FE0531" w:rsidRPr="00DB4DE8" w:rsidRDefault="00FE0531" w:rsidP="00FE0531">
      <w:pPr>
        <w:pStyle w:val="ListParagraph"/>
        <w:numPr>
          <w:ilvl w:val="0"/>
          <w:numId w:val="129"/>
        </w:numPr>
        <w:spacing w:after="0" w:line="240" w:lineRule="auto"/>
        <w:rPr>
          <w:rFonts w:ascii="Times New Roman" w:hAnsi="Times New Roman"/>
          <w:sz w:val="24"/>
        </w:rPr>
      </w:pPr>
      <w:r w:rsidRPr="00DB4DE8">
        <w:rPr>
          <w:rFonts w:ascii="Times New Roman" w:hAnsi="Times New Roman"/>
          <w:sz w:val="24"/>
        </w:rPr>
        <w:t>To ensure our students are confident with l</w:t>
      </w:r>
      <w:r>
        <w:rPr>
          <w:rFonts w:ascii="Times New Roman" w:hAnsi="Times New Roman"/>
          <w:sz w:val="24"/>
        </w:rPr>
        <w:t>atest and emerging technologies,</w:t>
      </w:r>
      <w:r w:rsidRPr="00DB4DE8">
        <w:rPr>
          <w:rFonts w:ascii="Times New Roman" w:hAnsi="Times New Roman"/>
          <w:sz w:val="24"/>
        </w:rPr>
        <w:t xml:space="preserve"> that affect the traditional roles of civil engineers, so that they could push the envelope to be relevant in the fast changing technical field as practicing engineers, entrepreneurs,  or research personnel.</w:t>
      </w:r>
    </w:p>
    <w:p w:rsidR="00FE0531" w:rsidRPr="00DB4DE8" w:rsidRDefault="00FE0531" w:rsidP="00FE0531">
      <w:pPr>
        <w:pStyle w:val="ListParagraph"/>
        <w:numPr>
          <w:ilvl w:val="0"/>
          <w:numId w:val="129"/>
        </w:numPr>
        <w:spacing w:after="0" w:line="240" w:lineRule="auto"/>
        <w:rPr>
          <w:rFonts w:ascii="Times New Roman" w:hAnsi="Times New Roman"/>
          <w:sz w:val="24"/>
        </w:rPr>
      </w:pPr>
      <w:r w:rsidRPr="00DB4DE8">
        <w:rPr>
          <w:rFonts w:ascii="Times New Roman" w:hAnsi="Times New Roman"/>
          <w:sz w:val="24"/>
        </w:rPr>
        <w:t>Also, the Department aims to train socially and environmentally sensitive professionals as Civil Engineering profession has high contact and visibility with the public.</w:t>
      </w:r>
    </w:p>
    <w:p w:rsidR="00FE0531" w:rsidRDefault="00FE0531">
      <w:pPr>
        <w:spacing w:after="0" w:line="240" w:lineRule="auto"/>
        <w:rPr>
          <w:rFonts w:ascii="Times New Roman" w:hAnsi="Times New Roman"/>
          <w:b/>
          <w:iCs/>
          <w:sz w:val="28"/>
          <w:szCs w:val="28"/>
          <w:lang w:val="en-US" w:eastAsia="ar-SA"/>
        </w:rPr>
      </w:pPr>
      <w:r>
        <w:rPr>
          <w:rFonts w:ascii="Times New Roman" w:hAnsi="Times New Roman"/>
          <w:b/>
          <w:iCs/>
          <w:sz w:val="28"/>
          <w:szCs w:val="28"/>
          <w:lang w:val="en-US" w:eastAsia="ar-SA"/>
        </w:rPr>
        <w:br w:type="page"/>
      </w:r>
    </w:p>
    <w:p w:rsidR="00FE0531" w:rsidRPr="00DB4DE8" w:rsidRDefault="00FE0531" w:rsidP="00FE0531">
      <w:pPr>
        <w:suppressAutoHyphens/>
        <w:autoSpaceDE w:val="0"/>
        <w:spacing w:after="0" w:line="240" w:lineRule="auto"/>
        <w:rPr>
          <w:rFonts w:ascii="Times New Roman" w:hAnsi="Times New Roman"/>
          <w:b/>
          <w:iCs/>
          <w:sz w:val="28"/>
          <w:szCs w:val="28"/>
          <w:lang w:val="en-US" w:eastAsia="ar-SA"/>
        </w:rPr>
      </w:pPr>
      <w:r w:rsidRPr="00DB4DE8">
        <w:rPr>
          <w:rFonts w:ascii="Times New Roman" w:hAnsi="Times New Roman"/>
          <w:b/>
          <w:iCs/>
          <w:sz w:val="28"/>
          <w:szCs w:val="28"/>
          <w:lang w:val="en-US" w:eastAsia="ar-SA"/>
        </w:rPr>
        <w:lastRenderedPageBreak/>
        <w:t>Programme Educational Objectives:</w:t>
      </w:r>
    </w:p>
    <w:p w:rsidR="00FE0531" w:rsidRPr="00DB4DE8" w:rsidRDefault="00FE0531" w:rsidP="00FE0531">
      <w:pPr>
        <w:numPr>
          <w:ilvl w:val="0"/>
          <w:numId w:val="104"/>
        </w:numPr>
        <w:shd w:val="clear" w:color="auto" w:fill="FFFFFF"/>
        <w:suppressAutoHyphens/>
        <w:spacing w:after="0" w:line="240" w:lineRule="auto"/>
        <w:ind w:left="619" w:hanging="504"/>
        <w:jc w:val="both"/>
        <w:rPr>
          <w:rFonts w:ascii="Times New Roman" w:hAnsi="Times New Roman"/>
          <w:color w:val="222222"/>
          <w:sz w:val="24"/>
          <w:szCs w:val="24"/>
          <w:lang w:val="en-US" w:eastAsia="en-US"/>
        </w:rPr>
      </w:pPr>
      <w:r w:rsidRPr="00DB4DE8">
        <w:rPr>
          <w:rFonts w:ascii="Times New Roman" w:hAnsi="Times New Roman"/>
          <w:bCs/>
          <w:color w:val="222222"/>
          <w:sz w:val="24"/>
          <w:szCs w:val="24"/>
          <w:lang w:val="en-US" w:eastAsia="en-US"/>
        </w:rPr>
        <w:t>Graduates will have a strong foundation in fundamentals of mathematics, natural and environmental sciences, and basic engineering skills with abilities of problem analysis, design and development of optimal solutions to engineering problems.</w:t>
      </w:r>
    </w:p>
    <w:p w:rsidR="00FE0531" w:rsidRPr="00DB4DE8" w:rsidRDefault="00FE0531" w:rsidP="00FE0531">
      <w:pPr>
        <w:numPr>
          <w:ilvl w:val="0"/>
          <w:numId w:val="104"/>
        </w:numPr>
        <w:shd w:val="clear" w:color="auto" w:fill="FFFFFF"/>
        <w:suppressAutoHyphens/>
        <w:spacing w:after="0" w:line="240" w:lineRule="auto"/>
        <w:ind w:left="619" w:hanging="504"/>
        <w:jc w:val="both"/>
        <w:rPr>
          <w:rFonts w:ascii="Times New Roman" w:hAnsi="Times New Roman"/>
          <w:color w:val="222222"/>
          <w:sz w:val="24"/>
          <w:szCs w:val="24"/>
          <w:lang w:val="en-US" w:eastAsia="en-US"/>
        </w:rPr>
      </w:pPr>
      <w:r w:rsidRPr="00DB4DE8">
        <w:rPr>
          <w:rFonts w:ascii="Times New Roman" w:hAnsi="Times New Roman"/>
          <w:bCs/>
          <w:color w:val="222222"/>
          <w:sz w:val="24"/>
          <w:szCs w:val="24"/>
          <w:lang w:val="en-US" w:eastAsia="en-US"/>
        </w:rPr>
        <w:t>Graduates can apply the knowledge of theory, tools of investigation, and use of modern tools to solve complex problems and become professionally competent and globally employable engineers to assess health, safety, legal, societal, and environmental and sustainable issues maintaining ethical principles.</w:t>
      </w:r>
    </w:p>
    <w:p w:rsidR="00FE0531" w:rsidRPr="00DB4DE8" w:rsidRDefault="00FE0531" w:rsidP="00FE0531">
      <w:pPr>
        <w:numPr>
          <w:ilvl w:val="0"/>
          <w:numId w:val="104"/>
        </w:numPr>
        <w:shd w:val="clear" w:color="auto" w:fill="FFFFFF"/>
        <w:suppressAutoHyphens/>
        <w:spacing w:after="0" w:line="240" w:lineRule="auto"/>
        <w:ind w:left="619" w:hanging="504"/>
        <w:jc w:val="both"/>
        <w:rPr>
          <w:rFonts w:ascii="Times New Roman" w:hAnsi="Times New Roman"/>
          <w:color w:val="222222"/>
          <w:sz w:val="24"/>
          <w:szCs w:val="24"/>
          <w:lang w:val="en-US" w:eastAsia="en-US"/>
        </w:rPr>
      </w:pPr>
      <w:r w:rsidRPr="00DB4DE8">
        <w:rPr>
          <w:rFonts w:ascii="Times New Roman" w:hAnsi="Times New Roman"/>
          <w:bCs/>
          <w:color w:val="222222"/>
          <w:sz w:val="24"/>
          <w:szCs w:val="24"/>
          <w:lang w:val="en-US" w:eastAsia="en-US"/>
        </w:rPr>
        <w:t>Graduates will have ability to work effectively as an individual, a team member, a leader or an entrepreneur with awareness of gender sensitiveness apart from having good communication, project and finance management skills.</w:t>
      </w:r>
    </w:p>
    <w:p w:rsidR="00FE0531" w:rsidRPr="00DB4DE8" w:rsidRDefault="00FE0531" w:rsidP="00FE0531">
      <w:pPr>
        <w:numPr>
          <w:ilvl w:val="0"/>
          <w:numId w:val="104"/>
        </w:numPr>
        <w:shd w:val="clear" w:color="auto" w:fill="FFFFFF"/>
        <w:suppressAutoHyphens/>
        <w:spacing w:after="0" w:line="240" w:lineRule="auto"/>
        <w:ind w:left="619" w:hanging="504"/>
        <w:jc w:val="both"/>
        <w:rPr>
          <w:rFonts w:ascii="Times New Roman" w:hAnsi="Times New Roman"/>
          <w:color w:val="222222"/>
          <w:sz w:val="24"/>
          <w:szCs w:val="24"/>
          <w:lang w:val="en-US" w:eastAsia="en-US"/>
        </w:rPr>
      </w:pPr>
      <w:r w:rsidRPr="00DB4DE8">
        <w:rPr>
          <w:rFonts w:ascii="Times New Roman" w:hAnsi="Times New Roman"/>
          <w:bCs/>
          <w:color w:val="222222"/>
          <w:sz w:val="24"/>
          <w:szCs w:val="24"/>
          <w:lang w:val="en-US" w:eastAsia="en-US"/>
        </w:rPr>
        <w:t>Encouraging the graduates to pursue higher studies in internationally reputed institutes or research and development activities thus making them life-long learners.</w:t>
      </w:r>
    </w:p>
    <w:p w:rsidR="00FE0531" w:rsidRPr="00DB4DE8" w:rsidRDefault="00FE0531" w:rsidP="00FE0531">
      <w:pPr>
        <w:suppressAutoHyphens/>
        <w:autoSpaceDE w:val="0"/>
        <w:spacing w:after="0" w:line="240" w:lineRule="auto"/>
        <w:rPr>
          <w:rFonts w:ascii="Times New Roman" w:hAnsi="Times New Roman"/>
          <w:b/>
          <w:sz w:val="28"/>
          <w:szCs w:val="28"/>
          <w:lang w:val="en-US" w:eastAsia="ar-SA"/>
        </w:rPr>
      </w:pPr>
    </w:p>
    <w:p w:rsidR="00FE0531" w:rsidRPr="00DB4DE8" w:rsidRDefault="00FE0531" w:rsidP="00FE0531">
      <w:pPr>
        <w:suppressAutoHyphens/>
        <w:autoSpaceDE w:val="0"/>
        <w:spacing w:after="0" w:line="240" w:lineRule="auto"/>
        <w:rPr>
          <w:rFonts w:ascii="Times New Roman" w:hAnsi="Times New Roman"/>
          <w:b/>
          <w:sz w:val="28"/>
          <w:szCs w:val="28"/>
          <w:lang w:val="en-US" w:eastAsia="ar-SA"/>
        </w:rPr>
      </w:pPr>
      <w:r w:rsidRPr="00DB4DE8">
        <w:rPr>
          <w:rFonts w:ascii="Times New Roman" w:hAnsi="Times New Roman"/>
          <w:b/>
          <w:sz w:val="28"/>
          <w:szCs w:val="28"/>
          <w:lang w:val="en-US" w:eastAsia="ar-SA"/>
        </w:rPr>
        <w:t xml:space="preserve">Programme Outcomes </w:t>
      </w:r>
    </w:p>
    <w:p w:rsidR="00FE0531" w:rsidRPr="00DB4DE8" w:rsidRDefault="00FE0531" w:rsidP="00FE0531">
      <w:pPr>
        <w:suppressAutoHyphens/>
        <w:autoSpaceDE w:val="0"/>
        <w:spacing w:after="0" w:line="240" w:lineRule="auto"/>
        <w:ind w:firstLine="360"/>
        <w:jc w:val="both"/>
        <w:rPr>
          <w:rFonts w:ascii="Times New Roman" w:hAnsi="Times New Roman"/>
          <w:sz w:val="24"/>
          <w:szCs w:val="28"/>
          <w:lang w:val="en-US" w:eastAsia="ar-SA"/>
        </w:rPr>
      </w:pPr>
      <w:r w:rsidRPr="00DB4DE8">
        <w:rPr>
          <w:rFonts w:ascii="Times New Roman" w:hAnsi="Times New Roman"/>
          <w:sz w:val="24"/>
          <w:szCs w:val="28"/>
          <w:lang w:val="en-US" w:eastAsia="ar-SA"/>
        </w:rPr>
        <w:t>The Programme Outcomes (</w:t>
      </w:r>
      <w:r w:rsidRPr="00DB4DE8">
        <w:rPr>
          <w:rFonts w:ascii="Times New Roman" w:hAnsi="Times New Roman"/>
          <w:b/>
          <w:sz w:val="24"/>
          <w:szCs w:val="28"/>
          <w:lang w:val="en-US" w:eastAsia="ar-SA"/>
        </w:rPr>
        <w:t>POs</w:t>
      </w:r>
      <w:r w:rsidRPr="00DB4DE8">
        <w:rPr>
          <w:rFonts w:ascii="Times New Roman" w:hAnsi="Times New Roman"/>
          <w:sz w:val="24"/>
          <w:szCs w:val="28"/>
          <w:lang w:val="en-US" w:eastAsia="ar-SA"/>
        </w:rPr>
        <w:t>) of the B.Tech (Civil Engineering) programme are listed below:</w:t>
      </w:r>
    </w:p>
    <w:p w:rsidR="00FE0531" w:rsidRPr="00DB4DE8" w:rsidRDefault="00FE0531" w:rsidP="00FE0531">
      <w:pPr>
        <w:suppressAutoHyphens/>
        <w:autoSpaceDE w:val="0"/>
        <w:spacing w:after="0" w:line="240" w:lineRule="auto"/>
        <w:ind w:firstLine="360"/>
        <w:jc w:val="both"/>
        <w:rPr>
          <w:rFonts w:ascii="Times New Roman" w:hAnsi="Times New Roman"/>
          <w:sz w:val="24"/>
          <w:szCs w:val="28"/>
          <w:lang w:val="en-US" w:eastAsia="ar-SA"/>
        </w:rPr>
      </w:pPr>
    </w:p>
    <w:p w:rsidR="00FE0531" w:rsidRPr="00DB4DE8" w:rsidRDefault="00FE0531" w:rsidP="00FE0531">
      <w:pPr>
        <w:suppressAutoHyphens/>
        <w:spacing w:after="0" w:line="240" w:lineRule="auto"/>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Engineering Graduates will be able to: </w:t>
      </w:r>
    </w:p>
    <w:p w:rsidR="00FE0531" w:rsidRPr="00DB4DE8" w:rsidRDefault="00FE0531" w:rsidP="00FE0531">
      <w:pPr>
        <w:suppressAutoHyphens/>
        <w:spacing w:after="0" w:line="240" w:lineRule="auto"/>
        <w:jc w:val="both"/>
        <w:rPr>
          <w:rFonts w:ascii="Times New Roman" w:hAnsi="Times New Roman"/>
          <w:sz w:val="24"/>
          <w:szCs w:val="24"/>
          <w:lang w:val="en-US" w:eastAsia="ar-SA"/>
        </w:rPr>
      </w:pP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1. </w:t>
      </w:r>
      <w:r w:rsidRPr="00DB4DE8">
        <w:rPr>
          <w:rFonts w:ascii="Times New Roman" w:hAnsi="Times New Roman"/>
          <w:b/>
          <w:sz w:val="24"/>
          <w:szCs w:val="24"/>
          <w:lang w:val="en-US" w:eastAsia="ar-SA"/>
        </w:rPr>
        <w:t>Engineering knowledge</w:t>
      </w:r>
      <w:r w:rsidRPr="00DB4DE8">
        <w:rPr>
          <w:rFonts w:ascii="Times New Roman" w:hAnsi="Times New Roman"/>
          <w:sz w:val="24"/>
          <w:szCs w:val="24"/>
          <w:lang w:val="en-US" w:eastAsia="ar-SA"/>
        </w:rPr>
        <w:t xml:space="preserve">: Apply the knowledge of mathematics, science, engineering fundamentals, and specialization of CivilEngineering to the solution of complex engineering problems. </w:t>
      </w: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2. </w:t>
      </w:r>
      <w:r w:rsidRPr="00DB4DE8">
        <w:rPr>
          <w:rFonts w:ascii="Times New Roman" w:hAnsi="Times New Roman"/>
          <w:b/>
          <w:sz w:val="24"/>
          <w:szCs w:val="24"/>
          <w:lang w:val="en-US" w:eastAsia="ar-SA"/>
        </w:rPr>
        <w:t xml:space="preserve">Problem analysis: </w:t>
      </w:r>
      <w:r w:rsidRPr="00DB4DE8">
        <w:rPr>
          <w:rFonts w:ascii="Times New Roman" w:hAnsi="Times New Roman"/>
          <w:sz w:val="24"/>
          <w:szCs w:val="24"/>
          <w:lang w:val="en-US" w:eastAsia="ar-SA"/>
        </w:rPr>
        <w:t xml:space="preserve">Identify, formulate, review research literature, and analyze complex engineering problems reaching substantiated conclusions using first principles of mathematics, natural sciences, and engineering sciences. </w:t>
      </w: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3. </w:t>
      </w:r>
      <w:r w:rsidRPr="00DB4DE8">
        <w:rPr>
          <w:rFonts w:ascii="Times New Roman" w:hAnsi="Times New Roman"/>
          <w:b/>
          <w:sz w:val="24"/>
          <w:szCs w:val="24"/>
          <w:lang w:val="en-US" w:eastAsia="ar-SA"/>
        </w:rPr>
        <w:t>Design/development of solutions</w:t>
      </w:r>
      <w:r w:rsidRPr="00DB4DE8">
        <w:rPr>
          <w:rFonts w:ascii="Times New Roman" w:hAnsi="Times New Roman"/>
          <w:sz w:val="24"/>
          <w:szCs w:val="24"/>
          <w:lang w:val="en-US" w:eastAsia="ar-SA"/>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4. </w:t>
      </w:r>
      <w:r w:rsidRPr="00DB4DE8">
        <w:rPr>
          <w:rFonts w:ascii="Times New Roman" w:hAnsi="Times New Roman"/>
          <w:b/>
          <w:sz w:val="24"/>
          <w:szCs w:val="24"/>
          <w:lang w:val="en-US" w:eastAsia="ar-SA"/>
        </w:rPr>
        <w:t>Conduct investigations of complex problems</w:t>
      </w:r>
      <w:r w:rsidRPr="00DB4DE8">
        <w:rPr>
          <w:rFonts w:ascii="Times New Roman" w:hAnsi="Times New Roman"/>
          <w:sz w:val="24"/>
          <w:szCs w:val="24"/>
          <w:lang w:val="en-US" w:eastAsia="ar-SA"/>
        </w:rPr>
        <w:t xml:space="preserve">: Use research-based knowledge and research methods in the area of Civil Engineering including design of experiments, analysis and interpretation of data, and synthesis of the information to provide valid conclusions. </w:t>
      </w: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5. </w:t>
      </w:r>
      <w:r w:rsidRPr="00DB4DE8">
        <w:rPr>
          <w:rFonts w:ascii="Times New Roman" w:hAnsi="Times New Roman"/>
          <w:b/>
          <w:sz w:val="24"/>
          <w:szCs w:val="24"/>
          <w:lang w:val="en-US" w:eastAsia="ar-SA"/>
        </w:rPr>
        <w:t>Modern tool usage:</w:t>
      </w:r>
      <w:r w:rsidRPr="00DB4DE8">
        <w:rPr>
          <w:rFonts w:ascii="Times New Roman" w:hAnsi="Times New Roman"/>
          <w:sz w:val="24"/>
          <w:szCs w:val="24"/>
          <w:lang w:val="en-US" w:eastAsia="ar-SA"/>
        </w:rPr>
        <w:t xml:space="preserve"> Create, select, and apply appropriate techniques, resources, and modern engineering and IT tools useful for Civil Engineering and related areas including prediction and modeling to complex engineering activities with an understanding of the limitations.</w:t>
      </w: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 6. </w:t>
      </w:r>
      <w:r w:rsidRPr="00DB4DE8">
        <w:rPr>
          <w:rFonts w:ascii="Times New Roman" w:hAnsi="Times New Roman"/>
          <w:b/>
          <w:sz w:val="24"/>
          <w:szCs w:val="24"/>
          <w:lang w:val="en-US" w:eastAsia="ar-SA"/>
        </w:rPr>
        <w:t>The engineer and society</w:t>
      </w:r>
      <w:r w:rsidRPr="00DB4DE8">
        <w:rPr>
          <w:rFonts w:ascii="Times New Roman" w:hAnsi="Times New Roman"/>
          <w:sz w:val="24"/>
          <w:szCs w:val="24"/>
          <w:lang w:val="en-US" w:eastAsia="ar-SA"/>
        </w:rPr>
        <w:t xml:space="preserve">: Apply reasoning informed by the contextual knowledge to assess societal, health, safety, legal and cultural issues and the consequent responsibilities relevant to the professional engineering practice. </w:t>
      </w: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7. </w:t>
      </w:r>
      <w:r w:rsidRPr="00DB4DE8">
        <w:rPr>
          <w:rFonts w:ascii="Times New Roman" w:hAnsi="Times New Roman"/>
          <w:b/>
          <w:sz w:val="24"/>
          <w:szCs w:val="24"/>
          <w:lang w:val="en-US" w:eastAsia="ar-SA"/>
        </w:rPr>
        <w:t>Environment and sustainability</w:t>
      </w:r>
      <w:r w:rsidRPr="00DB4DE8">
        <w:rPr>
          <w:rFonts w:ascii="Times New Roman" w:hAnsi="Times New Roman"/>
          <w:sz w:val="24"/>
          <w:szCs w:val="24"/>
          <w:lang w:val="en-US" w:eastAsia="ar-SA"/>
        </w:rPr>
        <w:t xml:space="preserve">: Understand the impact of the professional engineering solutions in societal and environmental contexts, and demonstrate the knowledge of, and need for sustainable development. </w:t>
      </w: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lastRenderedPageBreak/>
        <w:t xml:space="preserve">8. </w:t>
      </w:r>
      <w:r w:rsidRPr="00DB4DE8">
        <w:rPr>
          <w:rFonts w:ascii="Times New Roman" w:hAnsi="Times New Roman"/>
          <w:b/>
          <w:sz w:val="24"/>
          <w:szCs w:val="24"/>
          <w:lang w:val="en-US" w:eastAsia="ar-SA"/>
        </w:rPr>
        <w:t xml:space="preserve">Ethics: </w:t>
      </w:r>
      <w:r w:rsidRPr="00DB4DE8">
        <w:rPr>
          <w:rFonts w:ascii="Times New Roman" w:hAnsi="Times New Roman"/>
          <w:sz w:val="24"/>
          <w:szCs w:val="24"/>
          <w:lang w:val="en-US" w:eastAsia="ar-SA"/>
        </w:rPr>
        <w:t>Apply ethical principles and commit to professional ethics and responsibilities and norms of the engineering practice.</w:t>
      </w: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 9. </w:t>
      </w:r>
      <w:r w:rsidRPr="00DB4DE8">
        <w:rPr>
          <w:rFonts w:ascii="Times New Roman" w:hAnsi="Times New Roman"/>
          <w:b/>
          <w:sz w:val="24"/>
          <w:szCs w:val="24"/>
          <w:lang w:val="en-US" w:eastAsia="ar-SA"/>
        </w:rPr>
        <w:t>Individual and team work</w:t>
      </w:r>
      <w:r w:rsidRPr="00DB4DE8">
        <w:rPr>
          <w:rFonts w:ascii="Times New Roman" w:hAnsi="Times New Roman"/>
          <w:sz w:val="24"/>
          <w:szCs w:val="24"/>
          <w:lang w:val="en-US" w:eastAsia="ar-SA"/>
        </w:rPr>
        <w:t xml:space="preserve">: Function effectively as an individual, and as a member or leader in diverse teams, and in multidisciplinary settings. </w:t>
      </w: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10. </w:t>
      </w:r>
      <w:r w:rsidRPr="00DB4DE8">
        <w:rPr>
          <w:rFonts w:ascii="Times New Roman" w:hAnsi="Times New Roman"/>
          <w:b/>
          <w:sz w:val="24"/>
          <w:szCs w:val="24"/>
          <w:lang w:val="en-US" w:eastAsia="ar-SA"/>
        </w:rPr>
        <w:t>Communication:</w:t>
      </w:r>
      <w:r w:rsidRPr="00DB4DE8">
        <w:rPr>
          <w:rFonts w:ascii="Times New Roman" w:hAnsi="Times New Roman"/>
          <w:sz w:val="24"/>
          <w:szCs w:val="24"/>
          <w:lang w:val="en-US" w:eastAsia="ar-SA"/>
        </w:rPr>
        <w:t xml:space="preserve"> Communicate effectively on complex Civil Engineering activities with the engineering community and with society at large, such as, being able to comprehend and write effective reports and design documentation, make effective presentations, and give and receive clear instructions. </w:t>
      </w: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r w:rsidRPr="00DB4DE8">
        <w:rPr>
          <w:rFonts w:ascii="Times New Roman" w:hAnsi="Times New Roman"/>
          <w:sz w:val="24"/>
          <w:szCs w:val="24"/>
          <w:lang w:val="en-US" w:eastAsia="ar-SA"/>
        </w:rPr>
        <w:t xml:space="preserve">11. </w:t>
      </w:r>
      <w:r w:rsidRPr="00DB4DE8">
        <w:rPr>
          <w:rFonts w:ascii="Times New Roman" w:hAnsi="Times New Roman"/>
          <w:b/>
          <w:sz w:val="24"/>
          <w:szCs w:val="24"/>
          <w:lang w:val="en-US" w:eastAsia="ar-SA"/>
        </w:rPr>
        <w:t>Project management and finance:</w:t>
      </w:r>
      <w:r w:rsidRPr="00DB4DE8">
        <w:rPr>
          <w:rFonts w:ascii="Times New Roman" w:hAnsi="Times New Roman"/>
          <w:sz w:val="24"/>
          <w:szCs w:val="24"/>
          <w:lang w:val="en-US" w:eastAsia="ar-SA"/>
        </w:rPr>
        <w:t xml:space="preserve"> Demonstrate knowledge and understanding of the engineering and management principles and apply these to one’s own work, as a member and leader in a team, to finalize technical and financial aspects of a project and to manage in multidisciplinary environments. </w:t>
      </w:r>
    </w:p>
    <w:p w:rsidR="00FE0531" w:rsidRPr="00DB4DE8" w:rsidRDefault="00FE0531" w:rsidP="00FE0531">
      <w:pPr>
        <w:suppressAutoHyphens/>
        <w:spacing w:after="0" w:line="240" w:lineRule="auto"/>
        <w:ind w:left="360" w:hanging="360"/>
        <w:jc w:val="both"/>
        <w:rPr>
          <w:rFonts w:ascii="Times New Roman" w:hAnsi="Times New Roman"/>
          <w:sz w:val="24"/>
          <w:szCs w:val="24"/>
          <w:lang w:val="en-US" w:eastAsia="ar-SA"/>
        </w:rPr>
      </w:pPr>
    </w:p>
    <w:p w:rsidR="00FE0531" w:rsidRPr="00DB4DE8" w:rsidRDefault="00FE0531" w:rsidP="00FE0531">
      <w:pPr>
        <w:suppressAutoHyphens/>
        <w:spacing w:after="0" w:line="240" w:lineRule="auto"/>
        <w:ind w:left="360" w:hanging="360"/>
        <w:jc w:val="both"/>
        <w:rPr>
          <w:rFonts w:ascii="Times New Roman" w:hAnsi="Times New Roman"/>
          <w:b/>
          <w:sz w:val="24"/>
          <w:szCs w:val="24"/>
          <w:lang w:val="en-US" w:eastAsia="ar-SA"/>
        </w:rPr>
      </w:pPr>
      <w:r w:rsidRPr="00DB4DE8">
        <w:rPr>
          <w:rFonts w:ascii="Times New Roman" w:hAnsi="Times New Roman"/>
          <w:sz w:val="24"/>
          <w:szCs w:val="24"/>
          <w:lang w:val="en-US" w:eastAsia="ar-SA"/>
        </w:rPr>
        <w:t xml:space="preserve">12. </w:t>
      </w:r>
      <w:r w:rsidRPr="00DB4DE8">
        <w:rPr>
          <w:rFonts w:ascii="Times New Roman" w:hAnsi="Times New Roman"/>
          <w:b/>
          <w:sz w:val="24"/>
          <w:szCs w:val="24"/>
          <w:lang w:val="en-US" w:eastAsia="ar-SA"/>
        </w:rPr>
        <w:t>Life-long learning:</w:t>
      </w:r>
      <w:r w:rsidRPr="00DB4DE8">
        <w:rPr>
          <w:rFonts w:ascii="Times New Roman" w:hAnsi="Times New Roman"/>
          <w:sz w:val="24"/>
          <w:szCs w:val="24"/>
          <w:lang w:val="en-US" w:eastAsia="ar-SA"/>
        </w:rPr>
        <w:t xml:space="preserve"> Recognize the need for, and have the preparation and ability to engage in independent and life-long learning in the broadest context of technological changes through individual/group assignments such as technical seminars, lab projects, group projects, mini and main projects in the area of Civil Engineering or in multi disciplinary areas.</w:t>
      </w:r>
    </w:p>
    <w:p w:rsidR="00FE0531" w:rsidRPr="00DB4DE8" w:rsidRDefault="00FE0531" w:rsidP="00FE0531">
      <w:pPr>
        <w:suppressAutoHyphens/>
        <w:spacing w:after="0" w:line="240" w:lineRule="auto"/>
        <w:rPr>
          <w:rFonts w:ascii="Times New Roman" w:hAnsi="Times New Roman"/>
          <w:b/>
          <w:bCs/>
          <w:sz w:val="24"/>
          <w:szCs w:val="24"/>
          <w:lang w:val="en-US" w:eastAsia="ar-SA"/>
        </w:rPr>
      </w:pPr>
    </w:p>
    <w:p w:rsidR="00FE0531" w:rsidRPr="00DB4DE8" w:rsidRDefault="00FE0531" w:rsidP="00FE0531">
      <w:pPr>
        <w:suppressAutoHyphens/>
        <w:spacing w:after="0" w:line="240" w:lineRule="auto"/>
        <w:rPr>
          <w:rFonts w:ascii="Times New Roman" w:hAnsi="Times New Roman"/>
          <w:b/>
          <w:sz w:val="24"/>
          <w:szCs w:val="24"/>
          <w:lang w:val="en-US" w:eastAsia="ar-SA"/>
        </w:rPr>
      </w:pPr>
      <w:r w:rsidRPr="00DB4DE8">
        <w:rPr>
          <w:rFonts w:ascii="Times New Roman" w:hAnsi="Times New Roman"/>
          <w:b/>
          <w:bCs/>
          <w:sz w:val="24"/>
          <w:szCs w:val="24"/>
          <w:lang w:val="en-US" w:eastAsia="ar-SA"/>
        </w:rPr>
        <w:t>Correlation between the POs and the PEOs</w:t>
      </w:r>
    </w:p>
    <w:p w:rsidR="00FE0531" w:rsidRPr="00DB4DE8" w:rsidRDefault="00FE0531" w:rsidP="00FE0531">
      <w:pPr>
        <w:suppressAutoHyphens/>
        <w:spacing w:after="0" w:line="240" w:lineRule="auto"/>
        <w:rPr>
          <w:rFonts w:ascii="Times New Roman" w:hAnsi="Times New Roman"/>
          <w:b/>
          <w:sz w:val="24"/>
          <w:szCs w:val="24"/>
          <w:lang w:val="en-US" w:eastAsia="ar-SA"/>
        </w:rPr>
      </w:pPr>
    </w:p>
    <w:tbl>
      <w:tblPr>
        <w:tblW w:w="8895" w:type="dxa"/>
        <w:tblInd w:w="-106" w:type="dxa"/>
        <w:tblLayout w:type="fixed"/>
        <w:tblLook w:val="0000"/>
      </w:tblPr>
      <w:tblGrid>
        <w:gridCol w:w="1114"/>
        <w:gridCol w:w="645"/>
        <w:gridCol w:w="646"/>
        <w:gridCol w:w="646"/>
        <w:gridCol w:w="647"/>
        <w:gridCol w:w="647"/>
        <w:gridCol w:w="648"/>
        <w:gridCol w:w="648"/>
        <w:gridCol w:w="652"/>
        <w:gridCol w:w="651"/>
        <w:gridCol w:w="651"/>
        <w:gridCol w:w="650"/>
        <w:gridCol w:w="650"/>
      </w:tblGrid>
      <w:tr w:rsidR="00FE0531" w:rsidRPr="00DB4DE8" w:rsidTr="00B4257D">
        <w:trPr>
          <w:trHeight w:val="332"/>
        </w:trPr>
        <w:tc>
          <w:tcPr>
            <w:tcW w:w="1114" w:type="dxa"/>
            <w:vMerge w:val="restart"/>
            <w:tcBorders>
              <w:top w:val="single" w:sz="4" w:space="0" w:color="000000"/>
              <w:left w:val="single" w:sz="4" w:space="0" w:color="000000"/>
              <w:bottom w:val="single" w:sz="4" w:space="0" w:color="000000"/>
            </w:tcBorders>
            <w:shd w:val="clear" w:color="auto" w:fill="99CCFF"/>
            <w:vAlign w:val="center"/>
          </w:tcPr>
          <w:p w:rsidR="00FE0531" w:rsidRPr="00DB4DE8" w:rsidRDefault="00FE0531" w:rsidP="00B4257D">
            <w:pPr>
              <w:suppressAutoHyphens/>
              <w:snapToGrid w:val="0"/>
              <w:spacing w:after="0" w:line="240" w:lineRule="auto"/>
              <w:jc w:val="center"/>
              <w:rPr>
                <w:rFonts w:ascii="Times New Roman" w:hAnsi="Times New Roman"/>
                <w:b/>
                <w:bCs/>
                <w:sz w:val="24"/>
                <w:szCs w:val="24"/>
                <w:lang w:val="en-US" w:eastAsia="ar-SA"/>
              </w:rPr>
            </w:pPr>
            <w:r w:rsidRPr="00DB4DE8">
              <w:rPr>
                <w:rFonts w:ascii="Times New Roman" w:hAnsi="Times New Roman"/>
                <w:b/>
                <w:bCs/>
                <w:sz w:val="24"/>
                <w:szCs w:val="24"/>
                <w:lang w:val="en-US" w:eastAsia="ar-SA"/>
              </w:rPr>
              <w:t>PEOs</w:t>
            </w:r>
          </w:p>
        </w:tc>
        <w:tc>
          <w:tcPr>
            <w:tcW w:w="7781" w:type="dxa"/>
            <w:gridSpan w:val="12"/>
            <w:tcBorders>
              <w:top w:val="single" w:sz="4" w:space="0" w:color="000000"/>
              <w:left w:val="single" w:sz="4" w:space="0" w:color="000000"/>
              <w:bottom w:val="single" w:sz="4" w:space="0" w:color="000000"/>
              <w:right w:val="single" w:sz="4" w:space="0" w:color="000000"/>
            </w:tcBorders>
            <w:shd w:val="clear" w:color="auto" w:fill="99CCFF"/>
            <w:vAlign w:val="center"/>
          </w:tcPr>
          <w:p w:rsidR="00FE0531" w:rsidRPr="00DB4DE8" w:rsidRDefault="00FE0531" w:rsidP="00B4257D">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Programme Outcomes</w:t>
            </w:r>
          </w:p>
        </w:tc>
      </w:tr>
      <w:tr w:rsidR="00FE0531" w:rsidRPr="00DB4DE8" w:rsidTr="00B4257D">
        <w:trPr>
          <w:trHeight w:val="350"/>
        </w:trPr>
        <w:tc>
          <w:tcPr>
            <w:tcW w:w="1114" w:type="dxa"/>
            <w:vMerge/>
            <w:tcBorders>
              <w:top w:val="single" w:sz="4" w:space="0" w:color="000000"/>
              <w:left w:val="single" w:sz="4" w:space="0" w:color="000000"/>
              <w:bottom w:val="single" w:sz="4" w:space="0" w:color="000000"/>
            </w:tcBorders>
            <w:shd w:val="clear" w:color="auto" w:fill="99CCFF"/>
            <w:vAlign w:val="center"/>
          </w:tcPr>
          <w:p w:rsidR="00FE0531" w:rsidRPr="00DB4DE8" w:rsidRDefault="00FE0531" w:rsidP="00B4257D">
            <w:pPr>
              <w:suppressAutoHyphens/>
              <w:snapToGrid w:val="0"/>
              <w:spacing w:after="0" w:line="240" w:lineRule="auto"/>
              <w:jc w:val="center"/>
              <w:rPr>
                <w:rFonts w:ascii="Times New Roman" w:hAnsi="Times New Roman"/>
                <w:sz w:val="24"/>
                <w:szCs w:val="24"/>
                <w:lang w:val="en-US" w:eastAsia="ar-SA"/>
              </w:rPr>
            </w:pPr>
          </w:p>
        </w:tc>
        <w:tc>
          <w:tcPr>
            <w:tcW w:w="645" w:type="dxa"/>
            <w:tcBorders>
              <w:top w:val="single" w:sz="4" w:space="0" w:color="000000"/>
              <w:left w:val="single" w:sz="4" w:space="0" w:color="000000"/>
              <w:bottom w:val="single" w:sz="4" w:space="0" w:color="000000"/>
            </w:tcBorders>
            <w:shd w:val="clear" w:color="auto" w:fill="99CCFF"/>
            <w:vAlign w:val="center"/>
          </w:tcPr>
          <w:p w:rsidR="00FE0531" w:rsidRPr="00DB4DE8" w:rsidRDefault="00FE0531" w:rsidP="00B4257D">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1</w:t>
            </w:r>
          </w:p>
        </w:tc>
        <w:tc>
          <w:tcPr>
            <w:tcW w:w="646" w:type="dxa"/>
            <w:tcBorders>
              <w:top w:val="single" w:sz="4" w:space="0" w:color="000000"/>
              <w:left w:val="single" w:sz="4" w:space="0" w:color="000000"/>
              <w:bottom w:val="single" w:sz="4" w:space="0" w:color="000000"/>
            </w:tcBorders>
            <w:shd w:val="clear" w:color="auto" w:fill="99CCFF"/>
            <w:vAlign w:val="center"/>
          </w:tcPr>
          <w:p w:rsidR="00FE0531" w:rsidRPr="00DB4DE8" w:rsidRDefault="00FE0531" w:rsidP="00B4257D">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2</w:t>
            </w:r>
          </w:p>
        </w:tc>
        <w:tc>
          <w:tcPr>
            <w:tcW w:w="646" w:type="dxa"/>
            <w:tcBorders>
              <w:top w:val="single" w:sz="4" w:space="0" w:color="000000"/>
              <w:left w:val="single" w:sz="4" w:space="0" w:color="000000"/>
              <w:bottom w:val="single" w:sz="4" w:space="0" w:color="000000"/>
            </w:tcBorders>
            <w:shd w:val="clear" w:color="auto" w:fill="99CCFF"/>
            <w:vAlign w:val="center"/>
          </w:tcPr>
          <w:p w:rsidR="00FE0531" w:rsidRPr="00DB4DE8" w:rsidRDefault="00FE0531" w:rsidP="00B4257D">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3</w:t>
            </w:r>
          </w:p>
        </w:tc>
        <w:tc>
          <w:tcPr>
            <w:tcW w:w="647" w:type="dxa"/>
            <w:tcBorders>
              <w:top w:val="single" w:sz="4" w:space="0" w:color="000000"/>
              <w:left w:val="single" w:sz="4" w:space="0" w:color="000000"/>
              <w:bottom w:val="single" w:sz="4" w:space="0" w:color="000000"/>
            </w:tcBorders>
            <w:shd w:val="clear" w:color="auto" w:fill="99CCFF"/>
            <w:vAlign w:val="center"/>
          </w:tcPr>
          <w:p w:rsidR="00FE0531" w:rsidRPr="00DB4DE8" w:rsidRDefault="00FE0531" w:rsidP="00B4257D">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4</w:t>
            </w:r>
          </w:p>
        </w:tc>
        <w:tc>
          <w:tcPr>
            <w:tcW w:w="647" w:type="dxa"/>
            <w:tcBorders>
              <w:top w:val="single" w:sz="4" w:space="0" w:color="000000"/>
              <w:left w:val="single" w:sz="4" w:space="0" w:color="000000"/>
              <w:bottom w:val="single" w:sz="4" w:space="0" w:color="000000"/>
            </w:tcBorders>
            <w:shd w:val="clear" w:color="auto" w:fill="99CCFF"/>
            <w:vAlign w:val="center"/>
          </w:tcPr>
          <w:p w:rsidR="00FE0531" w:rsidRPr="00DB4DE8" w:rsidRDefault="00FE0531" w:rsidP="00B4257D">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5</w:t>
            </w:r>
          </w:p>
        </w:tc>
        <w:tc>
          <w:tcPr>
            <w:tcW w:w="648" w:type="dxa"/>
            <w:tcBorders>
              <w:top w:val="single" w:sz="4" w:space="0" w:color="000000"/>
              <w:left w:val="single" w:sz="4" w:space="0" w:color="000000"/>
              <w:bottom w:val="single" w:sz="4" w:space="0" w:color="000000"/>
            </w:tcBorders>
            <w:shd w:val="clear" w:color="auto" w:fill="99CCFF"/>
            <w:vAlign w:val="center"/>
          </w:tcPr>
          <w:p w:rsidR="00FE0531" w:rsidRPr="00DB4DE8" w:rsidRDefault="00FE0531" w:rsidP="00B4257D">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6</w:t>
            </w:r>
          </w:p>
        </w:tc>
        <w:tc>
          <w:tcPr>
            <w:tcW w:w="648" w:type="dxa"/>
            <w:tcBorders>
              <w:top w:val="single" w:sz="4" w:space="0" w:color="000000"/>
              <w:left w:val="single" w:sz="4" w:space="0" w:color="000000"/>
              <w:bottom w:val="single" w:sz="4" w:space="0" w:color="000000"/>
            </w:tcBorders>
            <w:shd w:val="clear" w:color="auto" w:fill="99CCFF"/>
            <w:vAlign w:val="center"/>
          </w:tcPr>
          <w:p w:rsidR="00FE0531" w:rsidRPr="00DB4DE8" w:rsidRDefault="00FE0531" w:rsidP="00B4257D">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7</w:t>
            </w:r>
          </w:p>
        </w:tc>
        <w:tc>
          <w:tcPr>
            <w:tcW w:w="652" w:type="dxa"/>
            <w:tcBorders>
              <w:top w:val="single" w:sz="4" w:space="0" w:color="000000"/>
              <w:left w:val="single" w:sz="4" w:space="0" w:color="000000"/>
              <w:bottom w:val="single" w:sz="4" w:space="0" w:color="000000"/>
            </w:tcBorders>
            <w:shd w:val="clear" w:color="auto" w:fill="99CCFF"/>
            <w:vAlign w:val="center"/>
          </w:tcPr>
          <w:p w:rsidR="00FE0531" w:rsidRPr="00DB4DE8" w:rsidRDefault="00FE0531" w:rsidP="00B4257D">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8</w:t>
            </w:r>
          </w:p>
        </w:tc>
        <w:tc>
          <w:tcPr>
            <w:tcW w:w="651" w:type="dxa"/>
            <w:tcBorders>
              <w:top w:val="single" w:sz="4" w:space="0" w:color="000000"/>
              <w:left w:val="single" w:sz="4" w:space="0" w:color="000000"/>
              <w:bottom w:val="single" w:sz="4" w:space="0" w:color="000000"/>
            </w:tcBorders>
            <w:shd w:val="clear" w:color="auto" w:fill="99CCFF"/>
            <w:vAlign w:val="center"/>
          </w:tcPr>
          <w:p w:rsidR="00FE0531" w:rsidRPr="00DB4DE8" w:rsidRDefault="00FE0531" w:rsidP="00B4257D">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9</w:t>
            </w:r>
          </w:p>
        </w:tc>
        <w:tc>
          <w:tcPr>
            <w:tcW w:w="651" w:type="dxa"/>
            <w:tcBorders>
              <w:top w:val="single" w:sz="4" w:space="0" w:color="000000"/>
              <w:left w:val="single" w:sz="4" w:space="0" w:color="000000"/>
              <w:bottom w:val="single" w:sz="4" w:space="0" w:color="000000"/>
            </w:tcBorders>
            <w:shd w:val="clear" w:color="auto" w:fill="99CCFF"/>
            <w:vAlign w:val="center"/>
          </w:tcPr>
          <w:p w:rsidR="00FE0531" w:rsidRPr="00DB4DE8" w:rsidRDefault="00FE0531" w:rsidP="00B4257D">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10</w:t>
            </w:r>
          </w:p>
        </w:tc>
        <w:tc>
          <w:tcPr>
            <w:tcW w:w="650" w:type="dxa"/>
            <w:tcBorders>
              <w:top w:val="single" w:sz="4" w:space="0" w:color="000000"/>
              <w:left w:val="single" w:sz="4" w:space="0" w:color="000000"/>
              <w:bottom w:val="single" w:sz="4" w:space="0" w:color="000000"/>
              <w:right w:val="single" w:sz="4" w:space="0" w:color="auto"/>
            </w:tcBorders>
            <w:shd w:val="clear" w:color="auto" w:fill="99CCFF"/>
            <w:vAlign w:val="center"/>
          </w:tcPr>
          <w:p w:rsidR="00FE0531" w:rsidRPr="00DB4DE8" w:rsidRDefault="00FE0531" w:rsidP="00B4257D">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11</w:t>
            </w:r>
          </w:p>
        </w:tc>
        <w:tc>
          <w:tcPr>
            <w:tcW w:w="650" w:type="dxa"/>
            <w:tcBorders>
              <w:top w:val="single" w:sz="4" w:space="0" w:color="auto"/>
              <w:left w:val="single" w:sz="4" w:space="0" w:color="auto"/>
              <w:bottom w:val="single" w:sz="4" w:space="0" w:color="auto"/>
              <w:right w:val="single" w:sz="4" w:space="0" w:color="auto"/>
            </w:tcBorders>
            <w:shd w:val="clear" w:color="auto" w:fill="99CCFF"/>
          </w:tcPr>
          <w:p w:rsidR="00FE0531" w:rsidRPr="00DB4DE8" w:rsidRDefault="00FE0531" w:rsidP="00B4257D">
            <w:pPr>
              <w:suppressAutoHyphens/>
              <w:snapToGrid w:val="0"/>
              <w:spacing w:after="0" w:line="240" w:lineRule="auto"/>
              <w:jc w:val="center"/>
              <w:rPr>
                <w:rFonts w:ascii="Times New Roman" w:hAnsi="Times New Roman"/>
                <w:b/>
                <w:sz w:val="24"/>
                <w:szCs w:val="24"/>
                <w:lang w:val="en-US" w:eastAsia="ar-SA"/>
              </w:rPr>
            </w:pPr>
            <w:r w:rsidRPr="00DB4DE8">
              <w:rPr>
                <w:rFonts w:ascii="Times New Roman" w:hAnsi="Times New Roman"/>
                <w:b/>
                <w:sz w:val="24"/>
                <w:szCs w:val="24"/>
                <w:lang w:val="en-US" w:eastAsia="ar-SA"/>
              </w:rPr>
              <w:t>12</w:t>
            </w:r>
          </w:p>
        </w:tc>
      </w:tr>
      <w:tr w:rsidR="00FE0531" w:rsidRPr="00DB4DE8" w:rsidTr="00B4257D">
        <w:tc>
          <w:tcPr>
            <w:tcW w:w="1114"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b/>
                <w:sz w:val="20"/>
                <w:szCs w:val="20"/>
                <w:lang w:val="en-US" w:eastAsia="ar-SA"/>
              </w:rPr>
            </w:pPr>
            <w:r w:rsidRPr="00DB4DE8">
              <w:rPr>
                <w:rFonts w:ascii="Times New Roman" w:hAnsi="Times New Roman"/>
                <w:b/>
                <w:sz w:val="20"/>
                <w:szCs w:val="20"/>
                <w:lang w:val="en-US" w:eastAsia="ar-SA"/>
              </w:rPr>
              <w:t>I</w:t>
            </w:r>
          </w:p>
        </w:tc>
        <w:tc>
          <w:tcPr>
            <w:tcW w:w="645" w:type="dxa"/>
            <w:tcBorders>
              <w:top w:val="single" w:sz="4" w:space="0" w:color="000000"/>
              <w:left w:val="single" w:sz="4" w:space="0" w:color="000000"/>
              <w:bottom w:val="single" w:sz="4" w:space="0" w:color="000000"/>
            </w:tcBorders>
          </w:tcPr>
          <w:p w:rsidR="00FE0531" w:rsidRPr="00D00B32" w:rsidRDefault="00FE0531" w:rsidP="00B4257D">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6" w:type="dxa"/>
            <w:tcBorders>
              <w:top w:val="single" w:sz="4" w:space="0" w:color="000000"/>
              <w:left w:val="single" w:sz="4" w:space="0" w:color="000000"/>
              <w:bottom w:val="single" w:sz="4" w:space="0" w:color="000000"/>
            </w:tcBorders>
          </w:tcPr>
          <w:p w:rsidR="00FE0531" w:rsidRPr="00D00B32" w:rsidRDefault="00FE0531" w:rsidP="00B4257D">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6" w:type="dxa"/>
            <w:tcBorders>
              <w:top w:val="single" w:sz="4" w:space="0" w:color="000000"/>
              <w:left w:val="single" w:sz="4" w:space="0" w:color="000000"/>
              <w:bottom w:val="single" w:sz="4" w:space="0" w:color="000000"/>
            </w:tcBorders>
            <w:vAlign w:val="center"/>
          </w:tcPr>
          <w:p w:rsidR="00FE0531" w:rsidRPr="00D00B32" w:rsidRDefault="00FE0531" w:rsidP="00B4257D">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7" w:type="dxa"/>
            <w:tcBorders>
              <w:top w:val="single" w:sz="4" w:space="0" w:color="000000"/>
              <w:left w:val="single" w:sz="4" w:space="0" w:color="000000"/>
              <w:bottom w:val="single" w:sz="4" w:space="0" w:color="000000"/>
            </w:tcBorders>
            <w:vAlign w:val="center"/>
          </w:tcPr>
          <w:p w:rsidR="00FE0531" w:rsidRPr="00D00B32" w:rsidRDefault="00FE0531" w:rsidP="00B4257D">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7"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c>
          <w:tcPr>
            <w:tcW w:w="648"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c>
          <w:tcPr>
            <w:tcW w:w="648"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c>
          <w:tcPr>
            <w:tcW w:w="652"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c>
          <w:tcPr>
            <w:tcW w:w="651"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sz w:val="36"/>
                <w:szCs w:val="36"/>
                <w:lang w:val="en-US" w:eastAsia="ar-SA"/>
              </w:rPr>
            </w:pPr>
          </w:p>
        </w:tc>
        <w:tc>
          <w:tcPr>
            <w:tcW w:w="651"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c>
          <w:tcPr>
            <w:tcW w:w="650" w:type="dxa"/>
            <w:tcBorders>
              <w:top w:val="single" w:sz="4" w:space="0" w:color="000000"/>
              <w:left w:val="single" w:sz="4" w:space="0" w:color="000000"/>
              <w:bottom w:val="single" w:sz="4" w:space="0" w:color="000000"/>
              <w:right w:val="single" w:sz="4" w:space="0" w:color="auto"/>
            </w:tcBorders>
            <w:vAlign w:val="center"/>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c>
          <w:tcPr>
            <w:tcW w:w="650" w:type="dxa"/>
            <w:tcBorders>
              <w:top w:val="single" w:sz="4" w:space="0" w:color="auto"/>
              <w:left w:val="single" w:sz="4" w:space="0" w:color="auto"/>
              <w:bottom w:val="single" w:sz="4" w:space="0" w:color="auto"/>
              <w:right w:val="single" w:sz="4" w:space="0" w:color="auto"/>
            </w:tcBorders>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r>
      <w:tr w:rsidR="00FE0531" w:rsidRPr="00DB4DE8" w:rsidTr="00B4257D">
        <w:tc>
          <w:tcPr>
            <w:tcW w:w="1114"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b/>
                <w:sz w:val="20"/>
                <w:szCs w:val="20"/>
                <w:lang w:val="en-US" w:eastAsia="ar-SA"/>
              </w:rPr>
            </w:pPr>
            <w:r w:rsidRPr="00DB4DE8">
              <w:rPr>
                <w:rFonts w:ascii="Times New Roman" w:hAnsi="Times New Roman"/>
                <w:b/>
                <w:sz w:val="20"/>
                <w:szCs w:val="20"/>
                <w:lang w:val="en-US" w:eastAsia="ar-SA"/>
              </w:rPr>
              <w:t>II</w:t>
            </w:r>
          </w:p>
        </w:tc>
        <w:tc>
          <w:tcPr>
            <w:tcW w:w="645" w:type="dxa"/>
            <w:tcBorders>
              <w:top w:val="single" w:sz="4" w:space="0" w:color="000000"/>
              <w:left w:val="single" w:sz="4" w:space="0" w:color="000000"/>
              <w:bottom w:val="single" w:sz="4" w:space="0" w:color="000000"/>
            </w:tcBorders>
          </w:tcPr>
          <w:p w:rsidR="00FE0531" w:rsidRPr="00DB4DE8" w:rsidRDefault="00FE0531" w:rsidP="00B4257D">
            <w:pPr>
              <w:suppressAutoHyphens/>
              <w:snapToGrid w:val="0"/>
              <w:spacing w:after="0" w:line="240" w:lineRule="auto"/>
              <w:jc w:val="center"/>
              <w:rPr>
                <w:rFonts w:ascii="Times New Roman" w:hAnsi="Times New Roman"/>
                <w:sz w:val="20"/>
                <w:szCs w:val="20"/>
                <w:lang w:val="en-US" w:eastAsia="ar-SA"/>
              </w:rPr>
            </w:pPr>
          </w:p>
        </w:tc>
        <w:tc>
          <w:tcPr>
            <w:tcW w:w="646" w:type="dxa"/>
            <w:tcBorders>
              <w:top w:val="single" w:sz="4" w:space="0" w:color="000000"/>
              <w:left w:val="single" w:sz="4" w:space="0" w:color="000000"/>
              <w:bottom w:val="single" w:sz="4" w:space="0" w:color="000000"/>
            </w:tcBorders>
          </w:tcPr>
          <w:p w:rsidR="00FE0531" w:rsidRPr="00DB4DE8" w:rsidRDefault="00FE0531" w:rsidP="00B4257D">
            <w:pPr>
              <w:suppressAutoHyphens/>
              <w:snapToGrid w:val="0"/>
              <w:spacing w:after="0" w:line="240" w:lineRule="auto"/>
              <w:jc w:val="center"/>
              <w:rPr>
                <w:rFonts w:ascii="Times New Roman" w:hAnsi="Times New Roman"/>
                <w:sz w:val="20"/>
                <w:szCs w:val="20"/>
                <w:lang w:val="en-US" w:eastAsia="ar-SA"/>
              </w:rPr>
            </w:pPr>
          </w:p>
        </w:tc>
        <w:tc>
          <w:tcPr>
            <w:tcW w:w="646" w:type="dxa"/>
            <w:tcBorders>
              <w:top w:val="single" w:sz="4" w:space="0" w:color="000000"/>
              <w:left w:val="single" w:sz="4" w:space="0" w:color="000000"/>
              <w:bottom w:val="single" w:sz="4" w:space="0" w:color="000000"/>
            </w:tcBorders>
          </w:tcPr>
          <w:p w:rsidR="00FE0531" w:rsidRPr="00D00B32" w:rsidRDefault="00FE0531" w:rsidP="00B4257D">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7" w:type="dxa"/>
            <w:tcBorders>
              <w:top w:val="single" w:sz="4" w:space="0" w:color="000000"/>
              <w:left w:val="single" w:sz="4" w:space="0" w:color="000000"/>
              <w:bottom w:val="single" w:sz="4" w:space="0" w:color="000000"/>
            </w:tcBorders>
          </w:tcPr>
          <w:p w:rsidR="00FE0531" w:rsidRPr="00D00B32" w:rsidRDefault="00FE0531" w:rsidP="00B4257D">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7" w:type="dxa"/>
            <w:tcBorders>
              <w:top w:val="single" w:sz="4" w:space="0" w:color="000000"/>
              <w:left w:val="single" w:sz="4" w:space="0" w:color="000000"/>
              <w:bottom w:val="single" w:sz="4" w:space="0" w:color="000000"/>
            </w:tcBorders>
          </w:tcPr>
          <w:p w:rsidR="00FE0531" w:rsidRPr="00D00B32" w:rsidRDefault="00FE0531" w:rsidP="00B4257D">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8" w:type="dxa"/>
            <w:tcBorders>
              <w:top w:val="single" w:sz="4" w:space="0" w:color="000000"/>
              <w:left w:val="single" w:sz="4" w:space="0" w:color="000000"/>
              <w:bottom w:val="single" w:sz="4" w:space="0" w:color="000000"/>
            </w:tcBorders>
          </w:tcPr>
          <w:p w:rsidR="00FE0531" w:rsidRPr="00D00B32" w:rsidRDefault="00FE0531" w:rsidP="00B4257D">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48" w:type="dxa"/>
            <w:tcBorders>
              <w:top w:val="single" w:sz="4" w:space="0" w:color="000000"/>
              <w:left w:val="single" w:sz="4" w:space="0" w:color="000000"/>
              <w:bottom w:val="single" w:sz="4" w:space="0" w:color="000000"/>
            </w:tcBorders>
          </w:tcPr>
          <w:p w:rsidR="00FE0531" w:rsidRPr="00D00B32" w:rsidRDefault="00FE0531" w:rsidP="00B4257D">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52" w:type="dxa"/>
            <w:tcBorders>
              <w:top w:val="single" w:sz="4" w:space="0" w:color="000000"/>
              <w:left w:val="single" w:sz="4" w:space="0" w:color="000000"/>
              <w:bottom w:val="single" w:sz="4" w:space="0" w:color="000000"/>
            </w:tcBorders>
          </w:tcPr>
          <w:p w:rsidR="00FE0531" w:rsidRPr="00D00B32" w:rsidRDefault="00FE0531" w:rsidP="00B4257D">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51"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c>
          <w:tcPr>
            <w:tcW w:w="651"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c>
          <w:tcPr>
            <w:tcW w:w="650" w:type="dxa"/>
            <w:tcBorders>
              <w:top w:val="single" w:sz="4" w:space="0" w:color="000000"/>
              <w:left w:val="single" w:sz="4" w:space="0" w:color="000000"/>
              <w:bottom w:val="single" w:sz="4" w:space="0" w:color="000000"/>
              <w:right w:val="single" w:sz="4" w:space="0" w:color="auto"/>
            </w:tcBorders>
            <w:vAlign w:val="center"/>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c>
          <w:tcPr>
            <w:tcW w:w="650" w:type="dxa"/>
            <w:tcBorders>
              <w:top w:val="single" w:sz="4" w:space="0" w:color="auto"/>
              <w:left w:val="single" w:sz="4" w:space="0" w:color="auto"/>
              <w:bottom w:val="single" w:sz="4" w:space="0" w:color="auto"/>
              <w:right w:val="single" w:sz="4" w:space="0" w:color="auto"/>
            </w:tcBorders>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r>
      <w:tr w:rsidR="00FE0531" w:rsidRPr="00DB4DE8" w:rsidTr="00B4257D">
        <w:tc>
          <w:tcPr>
            <w:tcW w:w="1114"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b/>
                <w:sz w:val="20"/>
                <w:szCs w:val="20"/>
                <w:lang w:val="en-US" w:eastAsia="ar-SA"/>
              </w:rPr>
            </w:pPr>
            <w:r w:rsidRPr="00DB4DE8">
              <w:rPr>
                <w:rFonts w:ascii="Times New Roman" w:hAnsi="Times New Roman"/>
                <w:b/>
                <w:sz w:val="20"/>
                <w:szCs w:val="20"/>
                <w:lang w:val="en-US" w:eastAsia="ar-SA"/>
              </w:rPr>
              <w:t>III</w:t>
            </w:r>
          </w:p>
        </w:tc>
        <w:tc>
          <w:tcPr>
            <w:tcW w:w="645" w:type="dxa"/>
            <w:tcBorders>
              <w:top w:val="single" w:sz="4" w:space="0" w:color="000000"/>
              <w:left w:val="single" w:sz="4" w:space="0" w:color="000000"/>
              <w:bottom w:val="single" w:sz="4" w:space="0" w:color="000000"/>
            </w:tcBorders>
          </w:tcPr>
          <w:p w:rsidR="00FE0531" w:rsidRPr="00DB4DE8" w:rsidRDefault="00FE0531" w:rsidP="00B4257D">
            <w:pPr>
              <w:suppressAutoHyphens/>
              <w:snapToGrid w:val="0"/>
              <w:spacing w:after="0" w:line="240" w:lineRule="auto"/>
              <w:jc w:val="center"/>
              <w:rPr>
                <w:rFonts w:ascii="Times New Roman" w:hAnsi="Times New Roman"/>
                <w:sz w:val="20"/>
                <w:szCs w:val="20"/>
                <w:lang w:val="en-US" w:eastAsia="ar-SA"/>
              </w:rPr>
            </w:pPr>
          </w:p>
        </w:tc>
        <w:tc>
          <w:tcPr>
            <w:tcW w:w="646" w:type="dxa"/>
            <w:tcBorders>
              <w:top w:val="single" w:sz="4" w:space="0" w:color="000000"/>
              <w:left w:val="single" w:sz="4" w:space="0" w:color="000000"/>
              <w:bottom w:val="single" w:sz="4" w:space="0" w:color="000000"/>
            </w:tcBorders>
          </w:tcPr>
          <w:p w:rsidR="00FE0531" w:rsidRPr="00DB4DE8" w:rsidRDefault="00FE0531" w:rsidP="00B4257D">
            <w:pPr>
              <w:suppressAutoHyphens/>
              <w:snapToGrid w:val="0"/>
              <w:spacing w:after="0" w:line="240" w:lineRule="auto"/>
              <w:jc w:val="center"/>
              <w:rPr>
                <w:rFonts w:ascii="Times New Roman" w:hAnsi="Times New Roman"/>
                <w:sz w:val="20"/>
                <w:szCs w:val="20"/>
                <w:lang w:val="en-US" w:eastAsia="ar-SA"/>
              </w:rPr>
            </w:pPr>
          </w:p>
        </w:tc>
        <w:tc>
          <w:tcPr>
            <w:tcW w:w="646"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c>
          <w:tcPr>
            <w:tcW w:w="647"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sz w:val="36"/>
                <w:szCs w:val="36"/>
                <w:lang w:val="en-US" w:eastAsia="ar-SA"/>
              </w:rPr>
            </w:pPr>
          </w:p>
        </w:tc>
        <w:tc>
          <w:tcPr>
            <w:tcW w:w="647"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c>
          <w:tcPr>
            <w:tcW w:w="648"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c>
          <w:tcPr>
            <w:tcW w:w="648"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c>
          <w:tcPr>
            <w:tcW w:w="652" w:type="dxa"/>
            <w:tcBorders>
              <w:top w:val="single" w:sz="4" w:space="0" w:color="000000"/>
              <w:left w:val="single" w:sz="4" w:space="0" w:color="000000"/>
              <w:bottom w:val="single" w:sz="4" w:space="0" w:color="000000"/>
            </w:tcBorders>
          </w:tcPr>
          <w:p w:rsidR="00FE0531" w:rsidRPr="00D00B32" w:rsidRDefault="00FE0531" w:rsidP="00B4257D">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51" w:type="dxa"/>
            <w:tcBorders>
              <w:top w:val="single" w:sz="4" w:space="0" w:color="000000"/>
              <w:left w:val="single" w:sz="4" w:space="0" w:color="000000"/>
              <w:bottom w:val="single" w:sz="4" w:space="0" w:color="000000"/>
            </w:tcBorders>
            <w:vAlign w:val="center"/>
          </w:tcPr>
          <w:p w:rsidR="00FE0531" w:rsidRPr="00D00B32" w:rsidRDefault="00FE0531" w:rsidP="00B4257D">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51" w:type="dxa"/>
            <w:tcBorders>
              <w:top w:val="single" w:sz="4" w:space="0" w:color="000000"/>
              <w:left w:val="single" w:sz="4" w:space="0" w:color="000000"/>
              <w:bottom w:val="single" w:sz="4" w:space="0" w:color="000000"/>
            </w:tcBorders>
            <w:vAlign w:val="center"/>
          </w:tcPr>
          <w:p w:rsidR="00FE0531" w:rsidRPr="00D00B32" w:rsidRDefault="00FE0531" w:rsidP="00B4257D">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50" w:type="dxa"/>
            <w:tcBorders>
              <w:top w:val="single" w:sz="4" w:space="0" w:color="000000"/>
              <w:left w:val="single" w:sz="4" w:space="0" w:color="000000"/>
              <w:bottom w:val="single" w:sz="4" w:space="0" w:color="000000"/>
              <w:right w:val="single" w:sz="4" w:space="0" w:color="auto"/>
            </w:tcBorders>
            <w:vAlign w:val="center"/>
          </w:tcPr>
          <w:p w:rsidR="00FE0531" w:rsidRPr="00D00B32" w:rsidRDefault="00FE0531" w:rsidP="00B4257D">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50" w:type="dxa"/>
            <w:tcBorders>
              <w:top w:val="single" w:sz="4" w:space="0" w:color="auto"/>
              <w:left w:val="single" w:sz="4" w:space="0" w:color="auto"/>
              <w:bottom w:val="single" w:sz="4" w:space="0" w:color="auto"/>
              <w:right w:val="single" w:sz="4" w:space="0" w:color="auto"/>
            </w:tcBorders>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r>
      <w:tr w:rsidR="00FE0531" w:rsidRPr="00DB4DE8" w:rsidTr="00B4257D">
        <w:tc>
          <w:tcPr>
            <w:tcW w:w="1114"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b/>
                <w:sz w:val="20"/>
                <w:szCs w:val="20"/>
                <w:lang w:val="en-US" w:eastAsia="ar-SA"/>
              </w:rPr>
            </w:pPr>
            <w:r w:rsidRPr="00DB4DE8">
              <w:rPr>
                <w:rFonts w:ascii="Times New Roman" w:hAnsi="Times New Roman"/>
                <w:b/>
                <w:sz w:val="20"/>
                <w:szCs w:val="20"/>
                <w:lang w:val="en-US" w:eastAsia="ar-SA"/>
              </w:rPr>
              <w:t>IV</w:t>
            </w:r>
          </w:p>
        </w:tc>
        <w:tc>
          <w:tcPr>
            <w:tcW w:w="645" w:type="dxa"/>
            <w:tcBorders>
              <w:top w:val="single" w:sz="4" w:space="0" w:color="000000"/>
              <w:left w:val="single" w:sz="4" w:space="0" w:color="000000"/>
              <w:bottom w:val="single" w:sz="4" w:space="0" w:color="000000"/>
            </w:tcBorders>
          </w:tcPr>
          <w:p w:rsidR="00FE0531" w:rsidRPr="00DB4DE8" w:rsidRDefault="00FE0531" w:rsidP="00B4257D">
            <w:pPr>
              <w:suppressAutoHyphens/>
              <w:snapToGrid w:val="0"/>
              <w:spacing w:after="0" w:line="240" w:lineRule="auto"/>
              <w:jc w:val="center"/>
              <w:rPr>
                <w:rFonts w:ascii="Times New Roman" w:hAnsi="Times New Roman"/>
                <w:sz w:val="20"/>
                <w:szCs w:val="20"/>
                <w:lang w:val="en-US" w:eastAsia="ar-SA"/>
              </w:rPr>
            </w:pPr>
          </w:p>
        </w:tc>
        <w:tc>
          <w:tcPr>
            <w:tcW w:w="646" w:type="dxa"/>
            <w:tcBorders>
              <w:top w:val="single" w:sz="4" w:space="0" w:color="000000"/>
              <w:left w:val="single" w:sz="4" w:space="0" w:color="000000"/>
              <w:bottom w:val="single" w:sz="4" w:space="0" w:color="000000"/>
            </w:tcBorders>
          </w:tcPr>
          <w:p w:rsidR="00FE0531" w:rsidRPr="00DB4DE8" w:rsidRDefault="00FE0531" w:rsidP="00B4257D">
            <w:pPr>
              <w:suppressAutoHyphens/>
              <w:snapToGrid w:val="0"/>
              <w:spacing w:after="0" w:line="240" w:lineRule="auto"/>
              <w:jc w:val="center"/>
              <w:rPr>
                <w:rFonts w:ascii="Times New Roman" w:hAnsi="Times New Roman"/>
                <w:sz w:val="20"/>
                <w:szCs w:val="20"/>
                <w:lang w:val="en-US" w:eastAsia="ar-SA"/>
              </w:rPr>
            </w:pPr>
          </w:p>
        </w:tc>
        <w:tc>
          <w:tcPr>
            <w:tcW w:w="646"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c>
          <w:tcPr>
            <w:tcW w:w="647"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c>
          <w:tcPr>
            <w:tcW w:w="647"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c>
          <w:tcPr>
            <w:tcW w:w="648"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c>
          <w:tcPr>
            <w:tcW w:w="648" w:type="dxa"/>
            <w:tcBorders>
              <w:top w:val="single" w:sz="4" w:space="0" w:color="000000"/>
              <w:left w:val="single" w:sz="4" w:space="0" w:color="000000"/>
              <w:bottom w:val="single" w:sz="4" w:space="0" w:color="000000"/>
            </w:tcBorders>
            <w:vAlign w:val="center"/>
          </w:tcPr>
          <w:p w:rsidR="00FE0531" w:rsidRPr="00D00B32" w:rsidRDefault="00FE0531" w:rsidP="00B4257D">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c>
          <w:tcPr>
            <w:tcW w:w="652"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c>
          <w:tcPr>
            <w:tcW w:w="651"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c>
          <w:tcPr>
            <w:tcW w:w="651" w:type="dxa"/>
            <w:tcBorders>
              <w:top w:val="single" w:sz="4" w:space="0" w:color="000000"/>
              <w:left w:val="single" w:sz="4" w:space="0" w:color="000000"/>
              <w:bottom w:val="single" w:sz="4" w:space="0" w:color="000000"/>
            </w:tcBorders>
            <w:vAlign w:val="center"/>
          </w:tcPr>
          <w:p w:rsidR="00FE0531" w:rsidRPr="00DB4DE8" w:rsidRDefault="00FE0531" w:rsidP="00B4257D">
            <w:pPr>
              <w:suppressAutoHyphens/>
              <w:snapToGrid w:val="0"/>
              <w:spacing w:after="0" w:line="240" w:lineRule="auto"/>
              <w:jc w:val="center"/>
              <w:rPr>
                <w:rFonts w:ascii="Times New Roman" w:hAnsi="Times New Roman"/>
                <w:color w:val="FF0000"/>
                <w:sz w:val="20"/>
                <w:szCs w:val="20"/>
                <w:lang w:val="en-US" w:eastAsia="ar-SA"/>
              </w:rPr>
            </w:pPr>
          </w:p>
        </w:tc>
        <w:tc>
          <w:tcPr>
            <w:tcW w:w="650" w:type="dxa"/>
            <w:tcBorders>
              <w:top w:val="single" w:sz="4" w:space="0" w:color="000000"/>
              <w:left w:val="single" w:sz="4" w:space="0" w:color="000000"/>
              <w:bottom w:val="single" w:sz="4" w:space="0" w:color="000000"/>
              <w:right w:val="single" w:sz="4" w:space="0" w:color="auto"/>
            </w:tcBorders>
          </w:tcPr>
          <w:p w:rsidR="00FE0531" w:rsidRPr="00DB4DE8" w:rsidRDefault="00FE0531" w:rsidP="00B4257D">
            <w:pPr>
              <w:suppressAutoHyphens/>
              <w:snapToGrid w:val="0"/>
              <w:spacing w:after="0" w:line="240" w:lineRule="auto"/>
              <w:rPr>
                <w:rFonts w:ascii="Times New Roman" w:hAnsi="Times New Roman"/>
                <w:sz w:val="36"/>
                <w:szCs w:val="36"/>
                <w:lang w:val="en-US" w:eastAsia="ar-SA"/>
              </w:rPr>
            </w:pPr>
          </w:p>
        </w:tc>
        <w:tc>
          <w:tcPr>
            <w:tcW w:w="650" w:type="dxa"/>
            <w:tcBorders>
              <w:top w:val="single" w:sz="4" w:space="0" w:color="auto"/>
              <w:left w:val="single" w:sz="4" w:space="0" w:color="auto"/>
              <w:bottom w:val="single" w:sz="4" w:space="0" w:color="auto"/>
              <w:right w:val="single" w:sz="4" w:space="0" w:color="auto"/>
            </w:tcBorders>
          </w:tcPr>
          <w:p w:rsidR="00FE0531" w:rsidRPr="00D00B32" w:rsidRDefault="00FE0531" w:rsidP="00B4257D">
            <w:pPr>
              <w:suppressAutoHyphens/>
              <w:snapToGrid w:val="0"/>
              <w:spacing w:after="0" w:line="240" w:lineRule="auto"/>
              <w:jc w:val="center"/>
              <w:rPr>
                <w:rFonts w:ascii="Wingdings" w:hAnsi="Wingdings"/>
                <w:sz w:val="36"/>
                <w:szCs w:val="36"/>
                <w:lang w:val="en-US" w:eastAsia="ar-SA"/>
              </w:rPr>
            </w:pPr>
            <w:r w:rsidRPr="00D00B32">
              <w:rPr>
                <w:rFonts w:ascii="Wingdings" w:hAnsi="Wingdings"/>
                <w:sz w:val="36"/>
                <w:szCs w:val="36"/>
                <w:lang w:val="en-US" w:eastAsia="ar-SA"/>
              </w:rPr>
              <w:t></w:t>
            </w:r>
          </w:p>
        </w:tc>
      </w:tr>
    </w:tbl>
    <w:p w:rsidR="00FE0531" w:rsidRPr="00DB4DE8" w:rsidRDefault="00FE0531" w:rsidP="00FE0531">
      <w:pPr>
        <w:suppressAutoHyphens/>
        <w:spacing w:after="0" w:line="240" w:lineRule="auto"/>
        <w:rPr>
          <w:rFonts w:ascii="Times New Roman" w:hAnsi="Times New Roman"/>
          <w:b/>
          <w:sz w:val="24"/>
          <w:szCs w:val="24"/>
          <w:lang w:val="en-US" w:eastAsia="ar-SA"/>
        </w:rPr>
      </w:pPr>
    </w:p>
    <w:p w:rsidR="00FE0531" w:rsidRPr="00DB4DE8" w:rsidRDefault="00FE0531" w:rsidP="00FE0531">
      <w:pPr>
        <w:rPr>
          <w:rFonts w:ascii="Times New Roman" w:hAnsi="Times New Roman"/>
          <w:b/>
          <w:sz w:val="24"/>
          <w:szCs w:val="24"/>
          <w:lang w:val="en-US" w:eastAsia="ar-SA"/>
        </w:rPr>
      </w:pPr>
      <w:r w:rsidRPr="00DB4DE8">
        <w:rPr>
          <w:rFonts w:ascii="Times New Roman" w:hAnsi="Times New Roman"/>
          <w:b/>
          <w:sz w:val="24"/>
          <w:szCs w:val="24"/>
          <w:lang w:val="en-US" w:eastAsia="ar-SA"/>
        </w:rPr>
        <w:br w:type="page"/>
      </w:r>
      <w:r w:rsidRPr="00DB4DE8">
        <w:rPr>
          <w:rFonts w:ascii="Times New Roman" w:hAnsi="Times New Roman"/>
          <w:b/>
          <w:sz w:val="24"/>
          <w:szCs w:val="24"/>
          <w:lang w:val="en-US" w:eastAsia="ar-SA"/>
        </w:rPr>
        <w:lastRenderedPageBreak/>
        <w:t>Program Specific Objectives (PSOs):</w:t>
      </w:r>
    </w:p>
    <w:p w:rsidR="00FE0531" w:rsidRPr="00DB4DE8" w:rsidRDefault="00FE0531" w:rsidP="00FE0531">
      <w:pPr>
        <w:numPr>
          <w:ilvl w:val="0"/>
          <w:numId w:val="103"/>
        </w:numPr>
        <w:suppressAutoHyphens/>
        <w:spacing w:after="0" w:line="240" w:lineRule="auto"/>
        <w:jc w:val="both"/>
        <w:rPr>
          <w:rFonts w:ascii="Times New Roman" w:hAnsi="Times New Roman"/>
          <w:sz w:val="24"/>
          <w:szCs w:val="24"/>
        </w:rPr>
      </w:pPr>
      <w:r w:rsidRPr="00DB4DE8">
        <w:rPr>
          <w:rFonts w:ascii="Times New Roman" w:hAnsi="Times New Roman"/>
          <w:sz w:val="24"/>
          <w:szCs w:val="24"/>
          <w:shd w:val="clear" w:color="auto" w:fill="FFFFFF"/>
          <w:lang w:val="en-US"/>
        </w:rPr>
        <w:t>Develop</w:t>
      </w:r>
      <w:r>
        <w:rPr>
          <w:rFonts w:ascii="Times New Roman" w:hAnsi="Times New Roman"/>
          <w:sz w:val="24"/>
          <w:szCs w:val="24"/>
          <w:shd w:val="clear" w:color="auto" w:fill="FFFFFF"/>
          <w:lang w:val="en-US"/>
        </w:rPr>
        <w:t xml:space="preserve"> </w:t>
      </w:r>
      <w:r w:rsidRPr="00DB4DE8">
        <w:rPr>
          <w:rFonts w:ascii="Times New Roman" w:hAnsi="Times New Roman"/>
          <w:sz w:val="24"/>
          <w:szCs w:val="24"/>
          <w:shd w:val="clear" w:color="auto" w:fill="FFFFFF"/>
          <w:lang w:val="en-US"/>
        </w:rPr>
        <w:t xml:space="preserve">a </w:t>
      </w:r>
      <w:r w:rsidRPr="00DB4DE8">
        <w:rPr>
          <w:rFonts w:ascii="Times New Roman" w:hAnsi="Times New Roman"/>
          <w:sz w:val="24"/>
          <w:szCs w:val="24"/>
          <w:shd w:val="clear" w:color="auto" w:fill="FFFFFF"/>
        </w:rPr>
        <w:t xml:space="preserve">strong foundation of  basic sciences and its applications </w:t>
      </w:r>
      <w:r w:rsidRPr="00DB4DE8">
        <w:rPr>
          <w:rFonts w:ascii="Times New Roman" w:hAnsi="Times New Roman"/>
          <w:sz w:val="24"/>
          <w:szCs w:val="24"/>
          <w:shd w:val="clear" w:color="auto" w:fill="FFFFFF"/>
          <w:lang w:val="en-US"/>
        </w:rPr>
        <w:t>for Civil Engineering Problems</w:t>
      </w:r>
      <w:r w:rsidRPr="00DB4DE8">
        <w:rPr>
          <w:rFonts w:ascii="Times New Roman" w:hAnsi="Times New Roman"/>
          <w:sz w:val="24"/>
          <w:szCs w:val="24"/>
          <w:shd w:val="clear" w:color="auto" w:fill="FFFFFF"/>
        </w:rPr>
        <w:t xml:space="preserve">, apply </w:t>
      </w:r>
      <w:r w:rsidRPr="00DB4DE8">
        <w:rPr>
          <w:rFonts w:ascii="Times New Roman" w:hAnsi="Times New Roman"/>
          <w:sz w:val="24"/>
          <w:szCs w:val="24"/>
          <w:shd w:val="clear" w:color="auto" w:fill="FFFFFF"/>
          <w:lang w:val="en-US"/>
        </w:rPr>
        <w:t xml:space="preserve">the </w:t>
      </w:r>
      <w:r w:rsidRPr="00DB4DE8">
        <w:rPr>
          <w:rFonts w:ascii="Times New Roman" w:hAnsi="Times New Roman"/>
          <w:sz w:val="24"/>
          <w:szCs w:val="24"/>
          <w:shd w:val="clear" w:color="auto" w:fill="FFFFFF"/>
        </w:rPr>
        <w:t xml:space="preserve">concepts of </w:t>
      </w:r>
      <w:r w:rsidRPr="00DB4DE8">
        <w:rPr>
          <w:rFonts w:ascii="Times New Roman" w:hAnsi="Times New Roman"/>
          <w:sz w:val="24"/>
          <w:szCs w:val="24"/>
          <w:shd w:val="clear" w:color="auto" w:fill="FFFFFF"/>
          <w:lang w:val="en-US"/>
        </w:rPr>
        <w:t xml:space="preserve">analysis and investigation using modern tools to design and solve Civil Engineering problems. </w:t>
      </w:r>
      <w:r w:rsidRPr="00DB4DE8">
        <w:rPr>
          <w:rFonts w:ascii="Times New Roman" w:hAnsi="Times New Roman"/>
          <w:i/>
          <w:sz w:val="24"/>
          <w:szCs w:val="24"/>
          <w:shd w:val="clear" w:color="auto" w:fill="FFFFFF"/>
        </w:rPr>
        <w:t>[CORE]</w:t>
      </w:r>
    </w:p>
    <w:p w:rsidR="00FE0531" w:rsidRPr="00DB4DE8" w:rsidRDefault="00FE0531" w:rsidP="00FE0531">
      <w:pPr>
        <w:numPr>
          <w:ilvl w:val="0"/>
          <w:numId w:val="103"/>
        </w:numPr>
        <w:shd w:val="clear" w:color="auto" w:fill="FFFFFF"/>
        <w:suppressAutoHyphens/>
        <w:spacing w:after="0" w:line="240" w:lineRule="auto"/>
        <w:jc w:val="both"/>
        <w:rPr>
          <w:rFonts w:ascii="Times New Roman" w:eastAsia="Batang" w:hAnsi="Times New Roman"/>
          <w:sz w:val="24"/>
          <w:szCs w:val="24"/>
          <w:lang w:val="en-US" w:eastAsia="ko-KR"/>
        </w:rPr>
      </w:pPr>
      <w:r w:rsidRPr="00DB4DE8">
        <w:rPr>
          <w:rFonts w:ascii="Times New Roman" w:eastAsia="Batang" w:hAnsi="Times New Roman"/>
          <w:sz w:val="24"/>
          <w:szCs w:val="24"/>
          <w:shd w:val="clear" w:color="auto" w:fill="FFFFFF"/>
          <w:lang w:val="en-US" w:eastAsia="ko-KR"/>
        </w:rPr>
        <w:t>Possess professional skills to investigate, analyze, and design practical solutions to Civil Engineering problems such as basic structures design, basic water conveyance and treatment systems design, basic transportation systems design, and basic survey maps and building drawings development, etc. [</w:t>
      </w:r>
      <w:r w:rsidRPr="00DB4DE8">
        <w:rPr>
          <w:rFonts w:ascii="Times New Roman" w:eastAsia="Batang" w:hAnsi="Times New Roman"/>
          <w:i/>
          <w:sz w:val="24"/>
          <w:szCs w:val="24"/>
          <w:shd w:val="clear" w:color="auto" w:fill="FFFFFF"/>
          <w:lang w:val="en-US" w:eastAsia="ko-KR"/>
        </w:rPr>
        <w:t>Practical</w:t>
      </w:r>
      <w:r w:rsidRPr="00DB4DE8">
        <w:rPr>
          <w:rFonts w:ascii="Times New Roman" w:eastAsia="Batang" w:hAnsi="Times New Roman"/>
          <w:sz w:val="24"/>
          <w:szCs w:val="24"/>
          <w:shd w:val="clear" w:color="auto" w:fill="FFFFFF"/>
          <w:lang w:val="en-US" w:eastAsia="ko-KR"/>
        </w:rPr>
        <w:t>]</w:t>
      </w:r>
    </w:p>
    <w:p w:rsidR="00FE0531" w:rsidRPr="00DB4DE8" w:rsidRDefault="00FE0531" w:rsidP="00FE0531">
      <w:pPr>
        <w:numPr>
          <w:ilvl w:val="0"/>
          <w:numId w:val="103"/>
        </w:numPr>
        <w:shd w:val="clear" w:color="auto" w:fill="FFFFFF"/>
        <w:suppressAutoHyphens/>
        <w:spacing w:after="0" w:line="240" w:lineRule="auto"/>
        <w:jc w:val="both"/>
        <w:rPr>
          <w:rFonts w:ascii="Times New Roman" w:eastAsia="Batang" w:hAnsi="Times New Roman"/>
          <w:sz w:val="24"/>
          <w:szCs w:val="24"/>
          <w:lang w:val="en-US" w:eastAsia="ko-KR"/>
        </w:rPr>
      </w:pPr>
      <w:r w:rsidRPr="00DB4DE8">
        <w:rPr>
          <w:rFonts w:ascii="Times New Roman" w:eastAsia="Batang" w:hAnsi="Times New Roman"/>
          <w:sz w:val="24"/>
          <w:szCs w:val="24"/>
          <w:lang w:val="en-US" w:eastAsia="ko-KR"/>
        </w:rPr>
        <w:t>Comprehend and apply technological advancements for real life engineering problems using modern instruments and modern analytical and software tools to analyze, plan, design, and implement solutions. [</w:t>
      </w:r>
      <w:r w:rsidRPr="00DB4DE8">
        <w:rPr>
          <w:rFonts w:ascii="Times New Roman" w:eastAsia="Batang" w:hAnsi="Times New Roman"/>
          <w:i/>
          <w:sz w:val="24"/>
          <w:szCs w:val="24"/>
          <w:lang w:val="en-US" w:eastAsia="ko-KR"/>
        </w:rPr>
        <w:t>Tools</w:t>
      </w:r>
      <w:r w:rsidRPr="00DB4DE8">
        <w:rPr>
          <w:rFonts w:ascii="Times New Roman" w:eastAsia="Batang" w:hAnsi="Times New Roman"/>
          <w:sz w:val="24"/>
          <w:szCs w:val="24"/>
          <w:lang w:val="en-US" w:eastAsia="ko-KR"/>
        </w:rPr>
        <w:t>]</w:t>
      </w:r>
    </w:p>
    <w:p w:rsidR="00FE0531" w:rsidRPr="00DB4DE8" w:rsidRDefault="00FE0531" w:rsidP="00FE0531">
      <w:pPr>
        <w:numPr>
          <w:ilvl w:val="0"/>
          <w:numId w:val="103"/>
        </w:numPr>
        <w:shd w:val="clear" w:color="auto" w:fill="FFFFFF"/>
        <w:suppressAutoHyphens/>
        <w:spacing w:after="0" w:line="240" w:lineRule="auto"/>
        <w:jc w:val="both"/>
        <w:rPr>
          <w:rFonts w:ascii="Times New Roman" w:eastAsia="Batang" w:hAnsi="Times New Roman"/>
          <w:i/>
          <w:sz w:val="24"/>
          <w:szCs w:val="24"/>
          <w:lang w:val="en-US" w:eastAsia="ko-KR"/>
        </w:rPr>
      </w:pPr>
      <w:r w:rsidRPr="00DB4DE8">
        <w:rPr>
          <w:rFonts w:ascii="Times New Roman" w:eastAsia="Batang" w:hAnsi="Times New Roman"/>
          <w:sz w:val="24"/>
          <w:szCs w:val="24"/>
          <w:lang w:val="en-US" w:eastAsia="ko-KR"/>
        </w:rPr>
        <w:t xml:space="preserve">Possess skills to communicate, be a team member, demonstrate professional ethics and exhibit concern for societal and environmental wellbeing for sustainable professional development. </w:t>
      </w:r>
      <w:r w:rsidRPr="00DB4DE8">
        <w:rPr>
          <w:rFonts w:ascii="Times New Roman" w:eastAsia="Batang" w:hAnsi="Times New Roman"/>
          <w:i/>
          <w:sz w:val="24"/>
          <w:szCs w:val="24"/>
          <w:lang w:val="en-US" w:eastAsia="ko-KR"/>
        </w:rPr>
        <w:t>[ENV, Team, Society and Life long learning, professional]</w:t>
      </w:r>
    </w:p>
    <w:p w:rsidR="00FE0531" w:rsidRDefault="00FE0531" w:rsidP="00FE0531">
      <w:pPr>
        <w:spacing w:after="0" w:line="240" w:lineRule="auto"/>
        <w:rPr>
          <w:rFonts w:ascii="Times New Roman" w:hAnsi="Times New Roman" w:cs="Calibri"/>
          <w:b/>
          <w:sz w:val="28"/>
        </w:rPr>
      </w:pPr>
      <w:r>
        <w:rPr>
          <w:rFonts w:ascii="Times New Roman" w:hAnsi="Times New Roman" w:cs="Calibri"/>
          <w:b/>
          <w:sz w:val="28"/>
        </w:rPr>
        <w:br w:type="page"/>
      </w:r>
    </w:p>
    <w:p w:rsidR="007C4867" w:rsidRDefault="004C2583" w:rsidP="007C4867">
      <w:pPr>
        <w:spacing w:after="0" w:line="240" w:lineRule="auto"/>
        <w:ind w:left="720" w:right="1063"/>
        <w:jc w:val="center"/>
        <w:rPr>
          <w:b/>
          <w:w w:val="99"/>
        </w:rPr>
      </w:pPr>
      <w:r w:rsidRPr="004C2583">
        <w:rPr>
          <w:noProof/>
          <w:lang w:eastAsia="en-US"/>
        </w:rPr>
        <w:lastRenderedPageBreak/>
        <w:pict>
          <v:group id="_x0000_s1051" style="position:absolute;left:0;text-align:left;margin-left:121.55pt;margin-top:13.9pt;width:368.75pt;height:1.2pt;z-index:-251649024;mso-position-horizontal-relative:page" coordorigin="2431,278" coordsize="7375,24">
            <v:shape id="_x0000_s1052" style="position:absolute;left:2443;top:290;width:7351;height:0" coordorigin="2443,290" coordsize="7351,0" path="m4577,290r-2134,e" filled="f" strokeweight="1.18pt">
              <v:path arrowok="t"/>
            </v:shape>
            <v:shape id="_x0000_s1053" style="position:absolute;left:2443;top:290;width:7351;height:0" coordorigin="2443,290" coordsize="7351,0" path="m2443,290r2134,e" filled="f" strokeweight="1.18pt">
              <v:path arrowok="t"/>
            </v:shape>
            <v:shape id="_x0000_s1054" style="position:absolute;left:2445;top:290;width:7351;height:0" coordorigin="2445,290" coordsize="7351,0" path="m9151,290r-4577,e" filled="f" strokeweight="1.18pt">
              <v:path arrowok="t"/>
            </v:shape>
            <v:shape id="_x0000_s1055" style="position:absolute;left:2445;top:290;width:7351;height:0" coordorigin="2445,290" coordsize="7351,0" path="m4574,290r4577,e" filled="f" strokeweight="1.18pt">
              <v:path arrowok="t"/>
            </v:shape>
            <v:shape id="_x0000_s1056" style="position:absolute;left:2444;top:290;width:7351;height:0" coordorigin="2444,290" coordsize="7351,0" path="m9795,290r-646,e" filled="f" strokeweight="1.18pt">
              <v:path arrowok="t"/>
            </v:shape>
            <v:shape id="_x0000_s1057" style="position:absolute;left:2444;top:290;width:7351;height:0" coordorigin="2444,290" coordsize="7351,0" path="m9149,290r646,e" filled="f" strokeweight="1.18pt">
              <v:path arrowok="t"/>
            </v:shape>
            <w10:wrap anchorx="page"/>
          </v:group>
        </w:pict>
      </w:r>
      <w:r w:rsidR="007C4867" w:rsidRPr="002155A5">
        <w:rPr>
          <w:b/>
        </w:rPr>
        <w:t>ACAD</w:t>
      </w:r>
      <w:r w:rsidR="007C4867" w:rsidRPr="002155A5">
        <w:rPr>
          <w:b/>
          <w:spacing w:val="1"/>
        </w:rPr>
        <w:t>E</w:t>
      </w:r>
      <w:r w:rsidR="007C4867" w:rsidRPr="002155A5">
        <w:rPr>
          <w:b/>
        </w:rPr>
        <w:t>MIC</w:t>
      </w:r>
      <w:r w:rsidR="007C4867" w:rsidRPr="002155A5">
        <w:rPr>
          <w:b/>
          <w:spacing w:val="-13"/>
        </w:rPr>
        <w:t xml:space="preserve"> </w:t>
      </w:r>
      <w:r w:rsidR="007C4867" w:rsidRPr="002155A5">
        <w:rPr>
          <w:b/>
        </w:rPr>
        <w:t>R</w:t>
      </w:r>
      <w:r w:rsidR="007C4867" w:rsidRPr="002155A5">
        <w:rPr>
          <w:b/>
          <w:spacing w:val="1"/>
        </w:rPr>
        <w:t>EG</w:t>
      </w:r>
      <w:r w:rsidR="007C4867" w:rsidRPr="002155A5">
        <w:rPr>
          <w:b/>
          <w:spacing w:val="2"/>
        </w:rPr>
        <w:t>U</w:t>
      </w:r>
      <w:r w:rsidR="007C4867" w:rsidRPr="002155A5">
        <w:rPr>
          <w:b/>
          <w:spacing w:val="1"/>
        </w:rPr>
        <w:t>L</w:t>
      </w:r>
      <w:r w:rsidR="007C4867" w:rsidRPr="002155A5">
        <w:rPr>
          <w:b/>
          <w:spacing w:val="2"/>
        </w:rPr>
        <w:t>A</w:t>
      </w:r>
      <w:r w:rsidR="007C4867" w:rsidRPr="002155A5">
        <w:rPr>
          <w:b/>
          <w:spacing w:val="1"/>
        </w:rPr>
        <w:t>T</w:t>
      </w:r>
      <w:r w:rsidR="007C4867" w:rsidRPr="002155A5">
        <w:rPr>
          <w:b/>
        </w:rPr>
        <w:t>I</w:t>
      </w:r>
      <w:r w:rsidR="007C4867" w:rsidRPr="002155A5">
        <w:rPr>
          <w:b/>
          <w:spacing w:val="1"/>
        </w:rPr>
        <w:t>O</w:t>
      </w:r>
      <w:r w:rsidR="007C4867" w:rsidRPr="002155A5">
        <w:rPr>
          <w:b/>
        </w:rPr>
        <w:t>NS</w:t>
      </w:r>
      <w:r w:rsidR="007C4867" w:rsidRPr="002155A5">
        <w:rPr>
          <w:b/>
          <w:spacing w:val="-17"/>
        </w:rPr>
        <w:t xml:space="preserve"> </w:t>
      </w:r>
      <w:r w:rsidR="007C4867" w:rsidRPr="002155A5">
        <w:rPr>
          <w:b/>
        </w:rPr>
        <w:t>F</w:t>
      </w:r>
      <w:r w:rsidR="007C4867" w:rsidRPr="002155A5">
        <w:rPr>
          <w:b/>
          <w:spacing w:val="1"/>
        </w:rPr>
        <w:t>O</w:t>
      </w:r>
      <w:r w:rsidR="007C4867" w:rsidRPr="002155A5">
        <w:rPr>
          <w:b/>
        </w:rPr>
        <w:t>R</w:t>
      </w:r>
      <w:r w:rsidR="007C4867" w:rsidRPr="002155A5">
        <w:rPr>
          <w:b/>
          <w:spacing w:val="-5"/>
        </w:rPr>
        <w:t xml:space="preserve"> </w:t>
      </w:r>
      <w:r w:rsidR="007C4867" w:rsidRPr="002155A5">
        <w:rPr>
          <w:b/>
          <w:spacing w:val="1"/>
        </w:rPr>
        <w:t>B</w:t>
      </w:r>
      <w:r w:rsidR="007C4867" w:rsidRPr="002155A5">
        <w:rPr>
          <w:b/>
        </w:rPr>
        <w:t>.</w:t>
      </w:r>
      <w:r w:rsidR="007C4867" w:rsidRPr="002155A5">
        <w:rPr>
          <w:b/>
          <w:spacing w:val="-1"/>
        </w:rPr>
        <w:t>T</w:t>
      </w:r>
      <w:r w:rsidR="007C4867" w:rsidRPr="002155A5">
        <w:rPr>
          <w:b/>
          <w:spacing w:val="1"/>
        </w:rPr>
        <w:t>E</w:t>
      </w:r>
      <w:r w:rsidR="007C4867" w:rsidRPr="002155A5">
        <w:rPr>
          <w:b/>
        </w:rPr>
        <w:t>C</w:t>
      </w:r>
      <w:r w:rsidR="007C4867" w:rsidRPr="002155A5">
        <w:rPr>
          <w:b/>
          <w:spacing w:val="1"/>
        </w:rPr>
        <w:t>H</w:t>
      </w:r>
      <w:r w:rsidR="007C4867" w:rsidRPr="002155A5">
        <w:rPr>
          <w:b/>
        </w:rPr>
        <w:t>.</w:t>
      </w:r>
      <w:r w:rsidR="007C4867" w:rsidRPr="002155A5">
        <w:rPr>
          <w:b/>
          <w:spacing w:val="-12"/>
        </w:rPr>
        <w:t xml:space="preserve"> </w:t>
      </w:r>
      <w:r w:rsidR="007C4867" w:rsidRPr="002155A5">
        <w:rPr>
          <w:b/>
        </w:rPr>
        <w:t>R</w:t>
      </w:r>
      <w:r w:rsidR="007C4867" w:rsidRPr="002155A5">
        <w:rPr>
          <w:b/>
          <w:spacing w:val="1"/>
        </w:rPr>
        <w:t>EG</w:t>
      </w:r>
      <w:r w:rsidR="007C4867" w:rsidRPr="002155A5">
        <w:rPr>
          <w:b/>
        </w:rPr>
        <w:t>U</w:t>
      </w:r>
      <w:r w:rsidR="007C4867" w:rsidRPr="002155A5">
        <w:rPr>
          <w:b/>
          <w:spacing w:val="1"/>
        </w:rPr>
        <w:t>L</w:t>
      </w:r>
      <w:r w:rsidR="007C4867" w:rsidRPr="002155A5">
        <w:rPr>
          <w:b/>
        </w:rPr>
        <w:t>AR</w:t>
      </w:r>
      <w:r w:rsidR="007C4867" w:rsidRPr="002155A5">
        <w:rPr>
          <w:b/>
          <w:spacing w:val="-12"/>
        </w:rPr>
        <w:t xml:space="preserve"> </w:t>
      </w:r>
      <w:r w:rsidR="007C4867" w:rsidRPr="002155A5">
        <w:rPr>
          <w:b/>
          <w:spacing w:val="1"/>
          <w:w w:val="99"/>
        </w:rPr>
        <w:t>ST</w:t>
      </w:r>
      <w:r w:rsidR="007C4867" w:rsidRPr="002155A5">
        <w:rPr>
          <w:b/>
          <w:w w:val="99"/>
        </w:rPr>
        <w:t>U</w:t>
      </w:r>
      <w:r w:rsidR="007C4867" w:rsidRPr="002155A5">
        <w:rPr>
          <w:b/>
          <w:spacing w:val="-2"/>
          <w:w w:val="99"/>
        </w:rPr>
        <w:t>D</w:t>
      </w:r>
      <w:r w:rsidR="007C4867" w:rsidRPr="002155A5">
        <w:rPr>
          <w:b/>
          <w:spacing w:val="1"/>
          <w:w w:val="99"/>
        </w:rPr>
        <w:t>E</w:t>
      </w:r>
      <w:r w:rsidR="007C4867" w:rsidRPr="002155A5">
        <w:rPr>
          <w:b/>
          <w:w w:val="99"/>
        </w:rPr>
        <w:t>N</w:t>
      </w:r>
      <w:r w:rsidR="007C4867" w:rsidRPr="002155A5">
        <w:rPr>
          <w:b/>
          <w:spacing w:val="-1"/>
          <w:w w:val="99"/>
        </w:rPr>
        <w:t>T</w:t>
      </w:r>
      <w:r w:rsidR="007C4867" w:rsidRPr="002155A5">
        <w:rPr>
          <w:b/>
          <w:w w:val="99"/>
        </w:rPr>
        <w:t xml:space="preserve">S </w:t>
      </w:r>
    </w:p>
    <w:p w:rsidR="007C4867" w:rsidRPr="002155A5" w:rsidRDefault="007C4867" w:rsidP="007C4867">
      <w:pPr>
        <w:spacing w:after="0" w:line="240" w:lineRule="auto"/>
        <w:ind w:left="1083" w:right="1063"/>
        <w:jc w:val="center"/>
      </w:pPr>
      <w:r w:rsidRPr="002155A5">
        <w:rPr>
          <w:b/>
          <w:u w:val="thick" w:color="000000"/>
        </w:rPr>
        <w:t>WI</w:t>
      </w:r>
      <w:r w:rsidRPr="002155A5">
        <w:rPr>
          <w:b/>
          <w:spacing w:val="1"/>
          <w:u w:val="thick" w:color="000000"/>
        </w:rPr>
        <w:t>T</w:t>
      </w:r>
      <w:r w:rsidRPr="002155A5">
        <w:rPr>
          <w:b/>
          <w:u w:val="thick" w:color="000000"/>
        </w:rPr>
        <w:t>H</w:t>
      </w:r>
      <w:r w:rsidRPr="002155A5">
        <w:rPr>
          <w:b/>
          <w:spacing w:val="-6"/>
          <w:u w:val="thick" w:color="000000"/>
        </w:rPr>
        <w:t xml:space="preserve"> </w:t>
      </w:r>
      <w:r w:rsidRPr="002155A5">
        <w:rPr>
          <w:b/>
          <w:spacing w:val="1"/>
          <w:u w:val="thick" w:color="000000"/>
        </w:rPr>
        <w:t>E</w:t>
      </w:r>
      <w:r w:rsidRPr="002155A5">
        <w:rPr>
          <w:b/>
          <w:u w:val="thick" w:color="000000"/>
        </w:rPr>
        <w:t>FF</w:t>
      </w:r>
      <w:r w:rsidRPr="002155A5">
        <w:rPr>
          <w:b/>
          <w:spacing w:val="1"/>
          <w:u w:val="thick" w:color="000000"/>
        </w:rPr>
        <w:t>E</w:t>
      </w:r>
      <w:r w:rsidRPr="002155A5">
        <w:rPr>
          <w:b/>
          <w:u w:val="thick" w:color="000000"/>
        </w:rPr>
        <w:t>CT</w:t>
      </w:r>
      <w:r w:rsidRPr="002155A5">
        <w:rPr>
          <w:b/>
          <w:spacing w:val="-7"/>
          <w:u w:val="thick" w:color="000000"/>
        </w:rPr>
        <w:t xml:space="preserve"> </w:t>
      </w:r>
      <w:r w:rsidRPr="002155A5">
        <w:rPr>
          <w:b/>
          <w:u w:val="thick" w:color="000000"/>
        </w:rPr>
        <w:t>FR</w:t>
      </w:r>
      <w:r w:rsidRPr="002155A5">
        <w:rPr>
          <w:b/>
          <w:spacing w:val="-1"/>
          <w:u w:val="thick" w:color="000000"/>
        </w:rPr>
        <w:t>O</w:t>
      </w:r>
      <w:r w:rsidRPr="002155A5">
        <w:rPr>
          <w:b/>
          <w:u w:val="thick" w:color="000000"/>
        </w:rPr>
        <w:t>M</w:t>
      </w:r>
      <w:r w:rsidRPr="002155A5">
        <w:rPr>
          <w:b/>
          <w:spacing w:val="-8"/>
          <w:u w:val="thick" w:color="000000"/>
        </w:rPr>
        <w:t xml:space="preserve"> </w:t>
      </w:r>
      <w:r w:rsidRPr="002155A5">
        <w:rPr>
          <w:b/>
          <w:spacing w:val="1"/>
          <w:w w:val="99"/>
          <w:u w:val="thick" w:color="000000"/>
        </w:rPr>
        <w:t>TH</w:t>
      </w:r>
      <w:r w:rsidRPr="002155A5">
        <w:rPr>
          <w:b/>
          <w:w w:val="99"/>
          <w:u w:val="thick" w:color="000000"/>
        </w:rPr>
        <w:t>E</w:t>
      </w:r>
    </w:p>
    <w:p w:rsidR="007C4867" w:rsidRPr="002155A5" w:rsidRDefault="004C2583" w:rsidP="007C4867">
      <w:pPr>
        <w:spacing w:after="0" w:line="240" w:lineRule="auto"/>
        <w:ind w:left="2911" w:right="2893"/>
        <w:jc w:val="center"/>
      </w:pPr>
      <w:r w:rsidRPr="004C2583">
        <w:rPr>
          <w:noProof/>
          <w:lang w:eastAsia="en-US"/>
        </w:rPr>
        <w:pict>
          <v:group id="_x0000_s1058" style="position:absolute;left:0;text-align:left;margin-left:213.85pt;margin-top:12.65pt;width:184.15pt;height:1.2pt;z-index:-251648000;mso-position-horizontal-relative:page" coordorigin="4277,253" coordsize="3683,24">
            <v:shape id="_x0000_s1059" style="position:absolute;left:4289;top:265;width:3658;height:0" coordorigin="4289,265" coordsize="3658,0" path="m4577,265r-288,e" filled="f" strokeweight="1.18pt">
              <v:path arrowok="t"/>
            </v:shape>
            <v:shape id="_x0000_s1060" style="position:absolute;left:4289;top:265;width:3658;height:0" coordorigin="4289,265" coordsize="3658,0" path="m4289,265r288,e" filled="f" strokeweight="1.18pt">
              <v:path arrowok="t"/>
            </v:shape>
            <v:shape id="_x0000_s1061" style="position:absolute;left:4291;top:265;width:3658;height:0" coordorigin="4291,265" coordsize="3658,0" path="m7948,265r-3374,e" filled="f" strokeweight="1.18pt">
              <v:path arrowok="t"/>
            </v:shape>
            <v:shape id="_x0000_s1062" style="position:absolute;left:4291;top:265;width:3658;height:0" coordorigin="4291,265" coordsize="3658,0" path="m4574,265r3374,e" filled="f" strokeweight="1.18pt">
              <v:path arrowok="t"/>
            </v:shape>
            <w10:wrap anchorx="page"/>
          </v:group>
        </w:pict>
      </w:r>
      <w:r w:rsidR="007C4867" w:rsidRPr="002155A5">
        <w:rPr>
          <w:b/>
        </w:rPr>
        <w:t>A</w:t>
      </w:r>
      <w:r w:rsidR="007C4867" w:rsidRPr="002155A5">
        <w:rPr>
          <w:b/>
          <w:spacing w:val="2"/>
        </w:rPr>
        <w:t>C</w:t>
      </w:r>
      <w:r w:rsidR="007C4867" w:rsidRPr="002155A5">
        <w:rPr>
          <w:b/>
        </w:rPr>
        <w:t>AD</w:t>
      </w:r>
      <w:r w:rsidR="007C4867" w:rsidRPr="002155A5">
        <w:rPr>
          <w:b/>
          <w:spacing w:val="1"/>
        </w:rPr>
        <w:t>E</w:t>
      </w:r>
      <w:r w:rsidR="007C4867" w:rsidRPr="002155A5">
        <w:rPr>
          <w:b/>
        </w:rPr>
        <w:t>MIC</w:t>
      </w:r>
      <w:r w:rsidR="007C4867" w:rsidRPr="002155A5">
        <w:rPr>
          <w:b/>
          <w:spacing w:val="-13"/>
        </w:rPr>
        <w:t xml:space="preserve"> </w:t>
      </w:r>
      <w:r w:rsidR="007C4867" w:rsidRPr="002155A5">
        <w:rPr>
          <w:b/>
        </w:rPr>
        <w:t>Y</w:t>
      </w:r>
      <w:r w:rsidR="007C4867" w:rsidRPr="002155A5">
        <w:rPr>
          <w:b/>
          <w:spacing w:val="1"/>
        </w:rPr>
        <w:t>E</w:t>
      </w:r>
      <w:r w:rsidR="007C4867" w:rsidRPr="002155A5">
        <w:rPr>
          <w:b/>
          <w:spacing w:val="2"/>
        </w:rPr>
        <w:t>A</w:t>
      </w:r>
      <w:r w:rsidR="007C4867" w:rsidRPr="002155A5">
        <w:rPr>
          <w:b/>
        </w:rPr>
        <w:t>R</w:t>
      </w:r>
      <w:r w:rsidR="007C4867" w:rsidRPr="002155A5">
        <w:rPr>
          <w:b/>
          <w:spacing w:val="-8"/>
        </w:rPr>
        <w:t xml:space="preserve"> </w:t>
      </w:r>
      <w:r w:rsidR="007C4867" w:rsidRPr="002155A5">
        <w:rPr>
          <w:b/>
        </w:rPr>
        <w:t>2</w:t>
      </w:r>
      <w:r w:rsidR="007C4867" w:rsidRPr="002155A5">
        <w:rPr>
          <w:b/>
          <w:spacing w:val="2"/>
        </w:rPr>
        <w:t>0</w:t>
      </w:r>
      <w:r w:rsidR="007C4867" w:rsidRPr="002155A5">
        <w:rPr>
          <w:b/>
          <w:spacing w:val="1"/>
        </w:rPr>
        <w:t>17</w:t>
      </w:r>
      <w:r w:rsidR="007C4867" w:rsidRPr="002155A5">
        <w:rPr>
          <w:b/>
          <w:spacing w:val="-1"/>
        </w:rPr>
        <w:t>-</w:t>
      </w:r>
      <w:r w:rsidR="007C4867" w:rsidRPr="002155A5">
        <w:rPr>
          <w:b/>
        </w:rPr>
        <w:t>18</w:t>
      </w:r>
      <w:r w:rsidR="007C4867" w:rsidRPr="002155A5">
        <w:rPr>
          <w:b/>
          <w:spacing w:val="-8"/>
        </w:rPr>
        <w:t xml:space="preserve"> </w:t>
      </w:r>
      <w:r w:rsidR="007C4867" w:rsidRPr="002155A5">
        <w:rPr>
          <w:b/>
          <w:w w:val="99"/>
        </w:rPr>
        <w:t>(A</w:t>
      </w:r>
      <w:r w:rsidR="007C4867" w:rsidRPr="002155A5">
        <w:rPr>
          <w:b/>
          <w:spacing w:val="-1"/>
          <w:w w:val="99"/>
        </w:rPr>
        <w:t>-</w:t>
      </w:r>
      <w:r w:rsidR="007C4867" w:rsidRPr="002155A5">
        <w:rPr>
          <w:b/>
          <w:w w:val="99"/>
        </w:rPr>
        <w:t>17)</w:t>
      </w:r>
    </w:p>
    <w:p w:rsidR="007C4867" w:rsidRPr="002155A5" w:rsidRDefault="007C4867" w:rsidP="007C4867">
      <w:pPr>
        <w:spacing w:after="0" w:line="240" w:lineRule="auto"/>
      </w:pPr>
    </w:p>
    <w:p w:rsidR="007C4867" w:rsidRPr="002155A5" w:rsidRDefault="007C4867" w:rsidP="007C4867">
      <w:pPr>
        <w:spacing w:after="0" w:line="240" w:lineRule="auto"/>
        <w:ind w:left="100"/>
        <w:rPr>
          <w:b/>
        </w:rPr>
      </w:pPr>
    </w:p>
    <w:p w:rsidR="007C4867" w:rsidRPr="002155A5" w:rsidRDefault="007C4867" w:rsidP="007C4867">
      <w:pPr>
        <w:spacing w:after="0" w:line="240" w:lineRule="auto"/>
        <w:ind w:left="100"/>
      </w:pPr>
      <w:r w:rsidRPr="002155A5">
        <w:rPr>
          <w:b/>
        </w:rPr>
        <w:t xml:space="preserve">1.0     </w:t>
      </w:r>
      <w:r w:rsidRPr="002155A5">
        <w:rPr>
          <w:b/>
          <w:spacing w:val="57"/>
        </w:rPr>
        <w:t xml:space="preserve"> </w:t>
      </w:r>
      <w:r w:rsidRPr="002155A5">
        <w:rPr>
          <w:b/>
          <w:u w:val="thick" w:color="000000"/>
        </w:rPr>
        <w:t>U</w:t>
      </w:r>
      <w:r w:rsidRPr="002155A5">
        <w:rPr>
          <w:b/>
          <w:spacing w:val="1"/>
        </w:rPr>
        <w:t>nd</w:t>
      </w:r>
      <w:r w:rsidRPr="002155A5">
        <w:rPr>
          <w:b/>
          <w:spacing w:val="-1"/>
        </w:rPr>
        <w:t>er-</w:t>
      </w:r>
      <w:r w:rsidRPr="002155A5">
        <w:rPr>
          <w:b/>
          <w:spacing w:val="1"/>
          <w:u w:val="thick" w:color="000000"/>
        </w:rPr>
        <w:t>G</w:t>
      </w:r>
      <w:r w:rsidRPr="002155A5">
        <w:rPr>
          <w:b/>
          <w:spacing w:val="-1"/>
        </w:rPr>
        <w:t>r</w:t>
      </w:r>
      <w:r w:rsidRPr="002155A5">
        <w:rPr>
          <w:b/>
        </w:rPr>
        <w:t>a</w:t>
      </w:r>
      <w:r w:rsidRPr="002155A5">
        <w:rPr>
          <w:b/>
          <w:spacing w:val="1"/>
        </w:rPr>
        <w:t>du</w:t>
      </w:r>
      <w:r w:rsidRPr="002155A5">
        <w:rPr>
          <w:b/>
        </w:rPr>
        <w:t>ate</w:t>
      </w:r>
      <w:r w:rsidRPr="002155A5">
        <w:rPr>
          <w:b/>
          <w:spacing w:val="-13"/>
        </w:rPr>
        <w:t xml:space="preserve"> </w:t>
      </w:r>
      <w:r w:rsidRPr="002155A5">
        <w:rPr>
          <w:b/>
        </w:rPr>
        <w:t>D</w:t>
      </w:r>
      <w:r w:rsidRPr="002155A5">
        <w:rPr>
          <w:b/>
          <w:spacing w:val="-1"/>
        </w:rPr>
        <w:t>e</w:t>
      </w:r>
      <w:r w:rsidRPr="002155A5">
        <w:rPr>
          <w:b/>
          <w:spacing w:val="2"/>
        </w:rPr>
        <w:t>g</w:t>
      </w:r>
      <w:r w:rsidRPr="002155A5">
        <w:rPr>
          <w:b/>
          <w:spacing w:val="-1"/>
        </w:rPr>
        <w:t>r</w:t>
      </w:r>
      <w:r w:rsidRPr="002155A5">
        <w:rPr>
          <w:b/>
          <w:spacing w:val="3"/>
        </w:rPr>
        <w:t>e</w:t>
      </w:r>
      <w:r w:rsidRPr="002155A5">
        <w:rPr>
          <w:b/>
        </w:rPr>
        <w:t>e</w:t>
      </w:r>
      <w:r w:rsidRPr="002155A5">
        <w:rPr>
          <w:b/>
          <w:spacing w:val="-4"/>
        </w:rPr>
        <w:t xml:space="preserve"> </w:t>
      </w:r>
      <w:r w:rsidRPr="002155A5">
        <w:rPr>
          <w:b/>
          <w:u w:val="thick" w:color="000000"/>
        </w:rPr>
        <w:t>P</w:t>
      </w:r>
      <w:r w:rsidRPr="002155A5">
        <w:rPr>
          <w:b/>
          <w:spacing w:val="-1"/>
        </w:rPr>
        <w:t>r</w:t>
      </w:r>
      <w:r w:rsidRPr="002155A5">
        <w:rPr>
          <w:b/>
        </w:rPr>
        <w:t>og</w:t>
      </w:r>
      <w:r w:rsidRPr="002155A5">
        <w:rPr>
          <w:b/>
          <w:spacing w:val="-1"/>
        </w:rPr>
        <w:t>r</w:t>
      </w:r>
      <w:r w:rsidRPr="002155A5">
        <w:rPr>
          <w:b/>
          <w:spacing w:val="2"/>
        </w:rPr>
        <w:t>a</w:t>
      </w:r>
      <w:r w:rsidRPr="002155A5">
        <w:rPr>
          <w:b/>
        </w:rPr>
        <w:t>mme</w:t>
      </w:r>
      <w:r w:rsidRPr="002155A5">
        <w:rPr>
          <w:b/>
          <w:spacing w:val="-10"/>
        </w:rPr>
        <w:t xml:space="preserve"> </w:t>
      </w:r>
      <w:r w:rsidRPr="002155A5">
        <w:rPr>
          <w:b/>
        </w:rPr>
        <w:t xml:space="preserve">in </w:t>
      </w:r>
      <w:r w:rsidRPr="002155A5">
        <w:rPr>
          <w:b/>
          <w:spacing w:val="1"/>
        </w:rPr>
        <w:t>En</w:t>
      </w:r>
      <w:r w:rsidRPr="002155A5">
        <w:rPr>
          <w:b/>
        </w:rPr>
        <w:t>gi</w:t>
      </w:r>
      <w:r w:rsidRPr="002155A5">
        <w:rPr>
          <w:b/>
          <w:spacing w:val="1"/>
        </w:rPr>
        <w:t>n</w:t>
      </w:r>
      <w:r w:rsidRPr="002155A5">
        <w:rPr>
          <w:b/>
          <w:spacing w:val="-1"/>
        </w:rPr>
        <w:t>eer</w:t>
      </w:r>
      <w:r w:rsidRPr="002155A5">
        <w:rPr>
          <w:b/>
        </w:rPr>
        <w:t>i</w:t>
      </w:r>
      <w:r w:rsidRPr="002155A5">
        <w:rPr>
          <w:b/>
          <w:spacing w:val="1"/>
        </w:rPr>
        <w:t>n</w:t>
      </w:r>
      <w:r w:rsidRPr="002155A5">
        <w:rPr>
          <w:b/>
        </w:rPr>
        <w:t>g</w:t>
      </w:r>
      <w:r w:rsidRPr="002155A5">
        <w:rPr>
          <w:b/>
          <w:spacing w:val="-8"/>
        </w:rPr>
        <w:t xml:space="preserve"> </w:t>
      </w:r>
      <w:r w:rsidRPr="002155A5">
        <w:rPr>
          <w:b/>
        </w:rPr>
        <w:t>&amp;</w:t>
      </w:r>
      <w:r w:rsidRPr="002155A5">
        <w:rPr>
          <w:b/>
          <w:spacing w:val="-2"/>
        </w:rPr>
        <w:t xml:space="preserve"> </w:t>
      </w:r>
      <w:r w:rsidRPr="002155A5">
        <w:rPr>
          <w:b/>
          <w:spacing w:val="1"/>
        </w:rPr>
        <w:t>T</w:t>
      </w:r>
      <w:r w:rsidRPr="002155A5">
        <w:rPr>
          <w:b/>
          <w:spacing w:val="-1"/>
        </w:rPr>
        <w:t>ec</w:t>
      </w:r>
      <w:r w:rsidRPr="002155A5">
        <w:rPr>
          <w:b/>
          <w:spacing w:val="1"/>
        </w:rPr>
        <w:t>hn</w:t>
      </w:r>
      <w:r w:rsidRPr="002155A5">
        <w:rPr>
          <w:b/>
        </w:rPr>
        <w:t>ology</w:t>
      </w:r>
      <w:r w:rsidRPr="002155A5">
        <w:rPr>
          <w:b/>
          <w:spacing w:val="-9"/>
        </w:rPr>
        <w:t xml:space="preserve"> </w:t>
      </w:r>
      <w:r w:rsidRPr="002155A5">
        <w:rPr>
          <w:b/>
          <w:spacing w:val="-2"/>
        </w:rPr>
        <w:t>(</w:t>
      </w:r>
      <w:r w:rsidRPr="002155A5">
        <w:rPr>
          <w:b/>
          <w:spacing w:val="2"/>
        </w:rPr>
        <w:t>U</w:t>
      </w:r>
      <w:r w:rsidRPr="002155A5">
        <w:rPr>
          <w:b/>
          <w:spacing w:val="1"/>
        </w:rPr>
        <w:t>G</w:t>
      </w:r>
      <w:r w:rsidRPr="002155A5">
        <w:rPr>
          <w:b/>
        </w:rPr>
        <w:t>P</w:t>
      </w:r>
      <w:r w:rsidRPr="002155A5">
        <w:rPr>
          <w:b/>
          <w:spacing w:val="-6"/>
        </w:rPr>
        <w:t xml:space="preserve"> </w:t>
      </w:r>
      <w:r w:rsidRPr="002155A5">
        <w:rPr>
          <w:b/>
        </w:rPr>
        <w:t xml:space="preserve">in </w:t>
      </w:r>
      <w:r w:rsidRPr="002155A5">
        <w:rPr>
          <w:b/>
          <w:spacing w:val="1"/>
        </w:rPr>
        <w:t>E</w:t>
      </w:r>
      <w:r w:rsidRPr="002155A5">
        <w:rPr>
          <w:b/>
        </w:rPr>
        <w:t>&amp;</w:t>
      </w:r>
      <w:r w:rsidRPr="002155A5">
        <w:rPr>
          <w:b/>
          <w:spacing w:val="1"/>
        </w:rPr>
        <w:t>T</w:t>
      </w:r>
      <w:r w:rsidRPr="002155A5">
        <w:rPr>
          <w:b/>
        </w:rPr>
        <w:t>)</w:t>
      </w:r>
    </w:p>
    <w:p w:rsidR="007C4867" w:rsidRPr="002155A5" w:rsidRDefault="007C4867" w:rsidP="007C4867">
      <w:pPr>
        <w:spacing w:after="0" w:line="240" w:lineRule="auto"/>
      </w:pPr>
    </w:p>
    <w:p w:rsidR="007C4867" w:rsidRPr="002155A5" w:rsidRDefault="007C4867" w:rsidP="007C4867">
      <w:pPr>
        <w:spacing w:after="0" w:line="240" w:lineRule="auto"/>
        <w:ind w:left="62" w:right="72"/>
        <w:jc w:val="both"/>
        <w:rPr>
          <w:b/>
          <w:position w:val="-1"/>
        </w:rPr>
      </w:pPr>
    </w:p>
    <w:p w:rsidR="007C4867" w:rsidRPr="002155A5" w:rsidRDefault="007C4867" w:rsidP="007C4867">
      <w:pPr>
        <w:spacing w:after="0" w:line="240" w:lineRule="auto"/>
        <w:ind w:left="62" w:right="72"/>
        <w:jc w:val="both"/>
        <w:sectPr w:rsidR="007C4867" w:rsidRPr="002155A5" w:rsidSect="001655AA">
          <w:headerReference w:type="default" r:id="rId9"/>
          <w:footerReference w:type="default" r:id="rId10"/>
          <w:pgSz w:w="12240" w:h="15840"/>
          <w:pgMar w:top="980" w:right="1360" w:bottom="280" w:left="1340" w:header="274" w:footer="761" w:gutter="0"/>
          <w:pgNumType w:fmt="lowerRoman" w:start="1"/>
          <w:cols w:space="720"/>
        </w:sectPr>
      </w:pPr>
      <w:r w:rsidRPr="002155A5">
        <w:rPr>
          <w:b/>
          <w:position w:val="-1"/>
        </w:rPr>
        <w:t xml:space="preserve">1.1   </w:t>
      </w:r>
      <w:r w:rsidRPr="002155A5">
        <w:rPr>
          <w:spacing w:val="3"/>
          <w:position w:val="-1"/>
        </w:rPr>
        <w:t>SNIST</w:t>
      </w:r>
      <w:r w:rsidRPr="002155A5">
        <w:rPr>
          <w:spacing w:val="21"/>
          <w:position w:val="-1"/>
        </w:rPr>
        <w:t xml:space="preserve"> </w:t>
      </w:r>
      <w:r w:rsidRPr="002155A5">
        <w:rPr>
          <w:position w:val="-1"/>
        </w:rPr>
        <w:t>off</w:t>
      </w:r>
      <w:r w:rsidRPr="002155A5">
        <w:rPr>
          <w:spacing w:val="-1"/>
          <w:position w:val="-1"/>
        </w:rPr>
        <w:t>e</w:t>
      </w:r>
      <w:r w:rsidRPr="002155A5">
        <w:rPr>
          <w:position w:val="-1"/>
        </w:rPr>
        <w:t>rs a 4</w:t>
      </w:r>
      <w:r w:rsidRPr="002155A5">
        <w:rPr>
          <w:spacing w:val="4"/>
          <w:position w:val="-1"/>
        </w:rPr>
        <w:t>-</w:t>
      </w:r>
      <w:r w:rsidRPr="002155A5">
        <w:rPr>
          <w:spacing w:val="-5"/>
          <w:position w:val="-1"/>
        </w:rPr>
        <w:t>y</w:t>
      </w:r>
      <w:r w:rsidRPr="002155A5">
        <w:rPr>
          <w:spacing w:val="1"/>
          <w:position w:val="-1"/>
        </w:rPr>
        <w:t>e</w:t>
      </w:r>
      <w:r w:rsidRPr="002155A5">
        <w:rPr>
          <w:spacing w:val="3"/>
          <w:position w:val="-1"/>
        </w:rPr>
        <w:t>a</w:t>
      </w:r>
      <w:r w:rsidRPr="002155A5">
        <w:rPr>
          <w:position w:val="-1"/>
        </w:rPr>
        <w:t>r (8 s</w:t>
      </w:r>
      <w:r w:rsidRPr="002155A5">
        <w:rPr>
          <w:spacing w:val="-1"/>
          <w:position w:val="-1"/>
        </w:rPr>
        <w:t>e</w:t>
      </w:r>
      <w:r w:rsidRPr="002155A5">
        <w:rPr>
          <w:spacing w:val="3"/>
          <w:position w:val="-1"/>
        </w:rPr>
        <w:t>m</w:t>
      </w:r>
      <w:r w:rsidRPr="002155A5">
        <w:rPr>
          <w:spacing w:val="-1"/>
          <w:position w:val="-1"/>
        </w:rPr>
        <w:t>e</w:t>
      </w:r>
      <w:r w:rsidRPr="002155A5">
        <w:rPr>
          <w:position w:val="-1"/>
        </w:rPr>
        <w:t>st</w:t>
      </w:r>
      <w:r w:rsidRPr="002155A5">
        <w:rPr>
          <w:spacing w:val="-1"/>
          <w:position w:val="-1"/>
        </w:rPr>
        <w:t>e</w:t>
      </w:r>
      <w:r w:rsidRPr="002155A5">
        <w:rPr>
          <w:position w:val="-1"/>
        </w:rPr>
        <w:t xml:space="preserve">rs) </w:t>
      </w:r>
      <w:r w:rsidRPr="002155A5">
        <w:rPr>
          <w:b/>
          <w:spacing w:val="1"/>
          <w:position w:val="-1"/>
        </w:rPr>
        <w:t>B</w:t>
      </w:r>
      <w:r w:rsidRPr="002155A5">
        <w:rPr>
          <w:b/>
          <w:spacing w:val="2"/>
          <w:position w:val="-1"/>
        </w:rPr>
        <w:t>a</w:t>
      </w:r>
      <w:r w:rsidRPr="002155A5">
        <w:rPr>
          <w:b/>
          <w:spacing w:val="-1"/>
          <w:position w:val="-1"/>
        </w:rPr>
        <w:t>c</w:t>
      </w:r>
      <w:r w:rsidRPr="002155A5">
        <w:rPr>
          <w:b/>
          <w:spacing w:val="1"/>
          <w:position w:val="-1"/>
        </w:rPr>
        <w:t>h</w:t>
      </w:r>
      <w:r w:rsidRPr="002155A5">
        <w:rPr>
          <w:b/>
          <w:spacing w:val="-1"/>
          <w:position w:val="-1"/>
        </w:rPr>
        <w:t>e</w:t>
      </w:r>
      <w:r w:rsidRPr="002155A5">
        <w:rPr>
          <w:b/>
          <w:position w:val="-1"/>
        </w:rPr>
        <w:t xml:space="preserve">lor of </w:t>
      </w:r>
      <w:r w:rsidRPr="002155A5">
        <w:rPr>
          <w:b/>
          <w:spacing w:val="1"/>
          <w:position w:val="-1"/>
        </w:rPr>
        <w:t>T</w:t>
      </w:r>
      <w:r w:rsidRPr="002155A5">
        <w:rPr>
          <w:b/>
          <w:spacing w:val="-1"/>
          <w:position w:val="-1"/>
        </w:rPr>
        <w:t>ec</w:t>
      </w:r>
      <w:r w:rsidRPr="002155A5">
        <w:rPr>
          <w:b/>
          <w:spacing w:val="1"/>
          <w:position w:val="-1"/>
        </w:rPr>
        <w:t>hn</w:t>
      </w:r>
      <w:r w:rsidRPr="002155A5">
        <w:rPr>
          <w:b/>
          <w:position w:val="-1"/>
        </w:rPr>
        <w:t xml:space="preserve">ology </w:t>
      </w:r>
      <w:r w:rsidRPr="002155A5">
        <w:rPr>
          <w:spacing w:val="-2"/>
          <w:position w:val="-1"/>
        </w:rPr>
        <w:t>(</w:t>
      </w:r>
      <w:r w:rsidRPr="002155A5">
        <w:rPr>
          <w:spacing w:val="1"/>
          <w:position w:val="-1"/>
        </w:rPr>
        <w:t>B</w:t>
      </w:r>
      <w:r w:rsidRPr="002155A5">
        <w:rPr>
          <w:position w:val="-1"/>
        </w:rPr>
        <w:t>.T</w:t>
      </w:r>
      <w:r w:rsidRPr="002155A5">
        <w:rPr>
          <w:spacing w:val="-1"/>
          <w:position w:val="-1"/>
        </w:rPr>
        <w:t>ec</w:t>
      </w:r>
      <w:r w:rsidRPr="002155A5">
        <w:rPr>
          <w:position w:val="-1"/>
        </w:rPr>
        <w:t xml:space="preserve">h.) </w:t>
      </w:r>
      <w:r w:rsidRPr="002155A5">
        <w:rPr>
          <w:spacing w:val="3"/>
          <w:w w:val="99"/>
          <w:position w:val="-1"/>
        </w:rPr>
        <w:t>d</w:t>
      </w:r>
      <w:r w:rsidRPr="002155A5">
        <w:rPr>
          <w:spacing w:val="-1"/>
          <w:position w:val="-1"/>
        </w:rPr>
        <w:t>e</w:t>
      </w:r>
      <w:r w:rsidRPr="002155A5">
        <w:rPr>
          <w:w w:val="99"/>
          <w:position w:val="-1"/>
        </w:rPr>
        <w:t>gr</w:t>
      </w:r>
      <w:r w:rsidRPr="002155A5">
        <w:rPr>
          <w:spacing w:val="1"/>
          <w:position w:val="-1"/>
        </w:rPr>
        <w:t>e</w:t>
      </w:r>
      <w:r w:rsidRPr="002155A5">
        <w:rPr>
          <w:position w:val="-1"/>
        </w:rPr>
        <w:t>e</w:t>
      </w:r>
    </w:p>
    <w:p w:rsidR="007C4867" w:rsidRPr="002155A5" w:rsidRDefault="007C4867" w:rsidP="007C4867">
      <w:pPr>
        <w:spacing w:after="0" w:line="240" w:lineRule="auto"/>
        <w:ind w:left="820" w:right="-260"/>
        <w:sectPr w:rsidR="007C4867" w:rsidRPr="002155A5" w:rsidSect="00143271">
          <w:type w:val="continuous"/>
          <w:pgSz w:w="12240" w:h="15840"/>
          <w:pgMar w:top="980" w:right="1620" w:bottom="280" w:left="1340" w:header="720" w:footer="720" w:gutter="0"/>
          <w:cols w:space="720"/>
        </w:sectPr>
      </w:pPr>
      <w:r w:rsidRPr="002155A5">
        <w:rPr>
          <w:position w:val="-1"/>
        </w:rPr>
        <w:lastRenderedPageBreak/>
        <w:t>progr</w:t>
      </w:r>
      <w:r w:rsidRPr="002155A5">
        <w:rPr>
          <w:spacing w:val="-1"/>
          <w:position w:val="-1"/>
        </w:rPr>
        <w:t>a</w:t>
      </w:r>
      <w:r w:rsidRPr="002155A5">
        <w:rPr>
          <w:spacing w:val="1"/>
          <w:position w:val="-1"/>
        </w:rPr>
        <w:t>mm</w:t>
      </w:r>
      <w:r w:rsidRPr="002155A5">
        <w:rPr>
          <w:spacing w:val="-1"/>
          <w:position w:val="-1"/>
        </w:rPr>
        <w:t>e</w:t>
      </w:r>
      <w:r w:rsidRPr="002155A5">
        <w:rPr>
          <w:position w:val="-1"/>
        </w:rPr>
        <w:t xml:space="preserve">, </w:t>
      </w:r>
      <w:r w:rsidRPr="002155A5">
        <w:rPr>
          <w:spacing w:val="41"/>
          <w:position w:val="-1"/>
        </w:rPr>
        <w:t xml:space="preserve"> </w:t>
      </w:r>
      <w:r w:rsidRPr="002155A5">
        <w:rPr>
          <w:position w:val="-1"/>
        </w:rPr>
        <w:t>un</w:t>
      </w:r>
      <w:r w:rsidRPr="002155A5">
        <w:rPr>
          <w:spacing w:val="2"/>
          <w:position w:val="-1"/>
        </w:rPr>
        <w:t>d</w:t>
      </w:r>
      <w:r w:rsidRPr="002155A5">
        <w:rPr>
          <w:spacing w:val="-1"/>
          <w:position w:val="-1"/>
        </w:rPr>
        <w:t>e</w:t>
      </w:r>
      <w:r w:rsidRPr="002155A5">
        <w:rPr>
          <w:position w:val="-1"/>
        </w:rPr>
        <w:t xml:space="preserve">r </w:t>
      </w:r>
      <w:r w:rsidRPr="002155A5">
        <w:rPr>
          <w:spacing w:val="46"/>
          <w:position w:val="-1"/>
        </w:rPr>
        <w:t xml:space="preserve"> </w:t>
      </w:r>
      <w:r w:rsidRPr="002155A5">
        <w:rPr>
          <w:spacing w:val="1"/>
          <w:position w:val="-1"/>
        </w:rPr>
        <w:t>C</w:t>
      </w:r>
      <w:r w:rsidRPr="002155A5">
        <w:rPr>
          <w:position w:val="-1"/>
        </w:rPr>
        <w:t>h</w:t>
      </w:r>
      <w:r w:rsidRPr="002155A5">
        <w:rPr>
          <w:spacing w:val="4"/>
          <w:position w:val="-1"/>
        </w:rPr>
        <w:t>o</w:t>
      </w:r>
      <w:r w:rsidRPr="002155A5">
        <w:rPr>
          <w:position w:val="-1"/>
        </w:rPr>
        <w:t>i</w:t>
      </w:r>
      <w:r w:rsidRPr="002155A5">
        <w:rPr>
          <w:spacing w:val="-1"/>
          <w:position w:val="-1"/>
        </w:rPr>
        <w:t>c</w:t>
      </w:r>
      <w:r w:rsidRPr="002155A5">
        <w:rPr>
          <w:position w:val="-1"/>
        </w:rPr>
        <w:t xml:space="preserve">e </w:t>
      </w:r>
      <w:r w:rsidRPr="002155A5">
        <w:rPr>
          <w:spacing w:val="46"/>
          <w:position w:val="-1"/>
        </w:rPr>
        <w:t xml:space="preserve"> </w:t>
      </w:r>
      <w:r w:rsidRPr="002155A5">
        <w:rPr>
          <w:spacing w:val="1"/>
          <w:position w:val="-1"/>
        </w:rPr>
        <w:t>B</w:t>
      </w:r>
      <w:r w:rsidRPr="002155A5">
        <w:rPr>
          <w:spacing w:val="-1"/>
          <w:position w:val="-1"/>
        </w:rPr>
        <w:t>a</w:t>
      </w:r>
      <w:r w:rsidRPr="002155A5">
        <w:rPr>
          <w:position w:val="-1"/>
        </w:rPr>
        <w:t>s</w:t>
      </w:r>
      <w:r w:rsidRPr="002155A5">
        <w:rPr>
          <w:spacing w:val="-1"/>
          <w:position w:val="-1"/>
        </w:rPr>
        <w:t>e</w:t>
      </w:r>
      <w:r>
        <w:rPr>
          <w:spacing w:val="-1"/>
          <w:position w:val="-1"/>
        </w:rPr>
        <w:t>d Credit System (CBCS)  with effect from the academic year 2017-18 in the following branches of Engineering.</w:t>
      </w:r>
    </w:p>
    <w:p w:rsidR="007C4867" w:rsidRPr="002155A5" w:rsidRDefault="007C4867" w:rsidP="007C4867">
      <w:pPr>
        <w:spacing w:after="0" w:line="240" w:lineRule="auto"/>
        <w:sectPr w:rsidR="007C4867" w:rsidRPr="002155A5">
          <w:type w:val="continuous"/>
          <w:pgSz w:w="12240" w:h="15840"/>
          <w:pgMar w:top="980" w:right="1360" w:bottom="280" w:left="1340" w:header="720" w:footer="720" w:gutter="0"/>
          <w:cols w:num="3" w:space="720" w:equalWidth="0">
            <w:col w:w="3289" w:space="106"/>
            <w:col w:w="4447" w:space="100"/>
            <w:col w:w="1598"/>
          </w:cols>
        </w:sectPr>
      </w:pPr>
    </w:p>
    <w:p w:rsidR="007C4867" w:rsidRPr="002155A5" w:rsidRDefault="007C4867" w:rsidP="007C4867">
      <w:pPr>
        <w:spacing w:after="0" w:line="240" w:lineRule="auto"/>
      </w:pPr>
    </w:p>
    <w:p w:rsidR="007C4867" w:rsidRPr="002155A5" w:rsidRDefault="007C4867" w:rsidP="007C4867">
      <w:pPr>
        <w:spacing w:after="0" w:line="240" w:lineRule="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8"/>
        <w:gridCol w:w="5051"/>
      </w:tblGrid>
      <w:tr w:rsidR="007C4867" w:rsidRPr="002155A5" w:rsidTr="006341CD">
        <w:trPr>
          <w:jc w:val="center"/>
        </w:trPr>
        <w:tc>
          <w:tcPr>
            <w:tcW w:w="1188" w:type="dxa"/>
          </w:tcPr>
          <w:p w:rsidR="007C4867" w:rsidRPr="002155A5" w:rsidRDefault="007C4867" w:rsidP="007C4867">
            <w:pPr>
              <w:autoSpaceDE w:val="0"/>
              <w:autoSpaceDN w:val="0"/>
              <w:adjustRightInd w:val="0"/>
              <w:spacing w:after="0" w:line="240" w:lineRule="auto"/>
              <w:rPr>
                <w:rFonts w:eastAsia="MS Mincho"/>
                <w:b/>
                <w:bCs/>
                <w:color w:val="000000"/>
              </w:rPr>
            </w:pPr>
            <w:r w:rsidRPr="002155A5">
              <w:rPr>
                <w:rFonts w:eastAsia="MS Mincho"/>
                <w:b/>
                <w:bCs/>
                <w:color w:val="000000"/>
              </w:rPr>
              <w:t>Sl. No.</w:t>
            </w:r>
          </w:p>
        </w:tc>
        <w:tc>
          <w:tcPr>
            <w:tcW w:w="5051" w:type="dxa"/>
          </w:tcPr>
          <w:p w:rsidR="007C4867" w:rsidRPr="002155A5" w:rsidRDefault="007C4867" w:rsidP="007C4867">
            <w:pPr>
              <w:autoSpaceDE w:val="0"/>
              <w:autoSpaceDN w:val="0"/>
              <w:adjustRightInd w:val="0"/>
              <w:spacing w:after="0" w:line="240" w:lineRule="auto"/>
              <w:rPr>
                <w:rFonts w:eastAsia="MS Mincho"/>
                <w:b/>
                <w:bCs/>
                <w:color w:val="000000"/>
              </w:rPr>
            </w:pPr>
            <w:r w:rsidRPr="002155A5">
              <w:rPr>
                <w:rFonts w:eastAsia="MS Mincho"/>
                <w:b/>
                <w:bCs/>
                <w:color w:val="000000"/>
              </w:rPr>
              <w:t>Branch</w:t>
            </w:r>
          </w:p>
        </w:tc>
      </w:tr>
      <w:tr w:rsidR="007C4867" w:rsidRPr="002155A5" w:rsidTr="006341CD">
        <w:trPr>
          <w:jc w:val="center"/>
        </w:trPr>
        <w:tc>
          <w:tcPr>
            <w:tcW w:w="1188" w:type="dxa"/>
          </w:tcPr>
          <w:p w:rsidR="007C4867" w:rsidRPr="002155A5" w:rsidRDefault="007C4867" w:rsidP="007C4867">
            <w:pPr>
              <w:numPr>
                <w:ilvl w:val="0"/>
                <w:numId w:val="347"/>
              </w:numPr>
              <w:autoSpaceDE w:val="0"/>
              <w:autoSpaceDN w:val="0"/>
              <w:adjustRightInd w:val="0"/>
              <w:spacing w:after="0" w:line="240" w:lineRule="auto"/>
              <w:rPr>
                <w:rFonts w:eastAsia="MS Mincho"/>
                <w:color w:val="000000"/>
              </w:rPr>
            </w:pPr>
          </w:p>
        </w:tc>
        <w:tc>
          <w:tcPr>
            <w:tcW w:w="5051" w:type="dxa"/>
          </w:tcPr>
          <w:p w:rsidR="007C4867" w:rsidRPr="002155A5" w:rsidRDefault="007C4867" w:rsidP="007C4867">
            <w:pPr>
              <w:autoSpaceDE w:val="0"/>
              <w:autoSpaceDN w:val="0"/>
              <w:adjustRightInd w:val="0"/>
              <w:spacing w:after="0" w:line="240" w:lineRule="auto"/>
              <w:rPr>
                <w:rFonts w:eastAsia="MS Mincho"/>
                <w:color w:val="000000"/>
              </w:rPr>
            </w:pPr>
            <w:r w:rsidRPr="002155A5">
              <w:rPr>
                <w:rFonts w:eastAsia="MS Mincho"/>
                <w:color w:val="000000"/>
              </w:rPr>
              <w:t>Civil Engineering</w:t>
            </w:r>
          </w:p>
        </w:tc>
      </w:tr>
      <w:tr w:rsidR="007C4867" w:rsidRPr="002155A5" w:rsidTr="006341CD">
        <w:trPr>
          <w:jc w:val="center"/>
        </w:trPr>
        <w:tc>
          <w:tcPr>
            <w:tcW w:w="1188" w:type="dxa"/>
          </w:tcPr>
          <w:p w:rsidR="007C4867" w:rsidRPr="002155A5" w:rsidRDefault="007C4867" w:rsidP="007C4867">
            <w:pPr>
              <w:numPr>
                <w:ilvl w:val="0"/>
                <w:numId w:val="347"/>
              </w:numPr>
              <w:autoSpaceDE w:val="0"/>
              <w:autoSpaceDN w:val="0"/>
              <w:adjustRightInd w:val="0"/>
              <w:spacing w:after="0" w:line="240" w:lineRule="auto"/>
              <w:rPr>
                <w:rFonts w:eastAsia="MS Mincho"/>
                <w:color w:val="000000"/>
              </w:rPr>
            </w:pPr>
          </w:p>
        </w:tc>
        <w:tc>
          <w:tcPr>
            <w:tcW w:w="5051" w:type="dxa"/>
          </w:tcPr>
          <w:p w:rsidR="007C4867" w:rsidRPr="002155A5" w:rsidRDefault="007C4867" w:rsidP="007C4867">
            <w:pPr>
              <w:autoSpaceDE w:val="0"/>
              <w:autoSpaceDN w:val="0"/>
              <w:adjustRightInd w:val="0"/>
              <w:spacing w:after="0" w:line="240" w:lineRule="auto"/>
              <w:rPr>
                <w:rFonts w:eastAsia="MS Mincho"/>
                <w:color w:val="000000"/>
              </w:rPr>
            </w:pPr>
            <w:r w:rsidRPr="002155A5">
              <w:rPr>
                <w:rFonts w:eastAsia="MS Mincho"/>
                <w:color w:val="000000"/>
              </w:rPr>
              <w:t>Electrical and Electronics Engineering</w:t>
            </w:r>
          </w:p>
        </w:tc>
      </w:tr>
      <w:tr w:rsidR="007C4867" w:rsidRPr="002155A5" w:rsidTr="006341CD">
        <w:trPr>
          <w:jc w:val="center"/>
        </w:trPr>
        <w:tc>
          <w:tcPr>
            <w:tcW w:w="1188" w:type="dxa"/>
          </w:tcPr>
          <w:p w:rsidR="007C4867" w:rsidRPr="002155A5" w:rsidRDefault="007C4867" w:rsidP="007C4867">
            <w:pPr>
              <w:numPr>
                <w:ilvl w:val="0"/>
                <w:numId w:val="347"/>
              </w:numPr>
              <w:autoSpaceDE w:val="0"/>
              <w:autoSpaceDN w:val="0"/>
              <w:adjustRightInd w:val="0"/>
              <w:spacing w:after="0" w:line="240" w:lineRule="auto"/>
              <w:rPr>
                <w:rFonts w:eastAsia="MS Mincho"/>
                <w:color w:val="000000"/>
              </w:rPr>
            </w:pPr>
          </w:p>
        </w:tc>
        <w:tc>
          <w:tcPr>
            <w:tcW w:w="5051" w:type="dxa"/>
          </w:tcPr>
          <w:p w:rsidR="007C4867" w:rsidRPr="002155A5" w:rsidRDefault="007C4867" w:rsidP="007C4867">
            <w:pPr>
              <w:autoSpaceDE w:val="0"/>
              <w:autoSpaceDN w:val="0"/>
              <w:adjustRightInd w:val="0"/>
              <w:spacing w:after="0" w:line="240" w:lineRule="auto"/>
              <w:rPr>
                <w:rFonts w:eastAsia="MS Mincho"/>
                <w:color w:val="000000"/>
              </w:rPr>
            </w:pPr>
            <w:r w:rsidRPr="002155A5">
              <w:rPr>
                <w:rFonts w:eastAsia="MS Mincho"/>
                <w:color w:val="000000"/>
              </w:rPr>
              <w:t>Mechanical Engineering</w:t>
            </w:r>
          </w:p>
        </w:tc>
      </w:tr>
      <w:tr w:rsidR="007C4867" w:rsidRPr="002155A5" w:rsidTr="006341CD">
        <w:trPr>
          <w:jc w:val="center"/>
        </w:trPr>
        <w:tc>
          <w:tcPr>
            <w:tcW w:w="1188" w:type="dxa"/>
          </w:tcPr>
          <w:p w:rsidR="007C4867" w:rsidRPr="002155A5" w:rsidRDefault="007C4867" w:rsidP="007C4867">
            <w:pPr>
              <w:numPr>
                <w:ilvl w:val="0"/>
                <w:numId w:val="347"/>
              </w:numPr>
              <w:autoSpaceDE w:val="0"/>
              <w:autoSpaceDN w:val="0"/>
              <w:adjustRightInd w:val="0"/>
              <w:spacing w:after="0" w:line="240" w:lineRule="auto"/>
              <w:rPr>
                <w:rFonts w:eastAsia="MS Mincho"/>
                <w:color w:val="000000"/>
              </w:rPr>
            </w:pPr>
          </w:p>
        </w:tc>
        <w:tc>
          <w:tcPr>
            <w:tcW w:w="5051" w:type="dxa"/>
          </w:tcPr>
          <w:p w:rsidR="007C4867" w:rsidRPr="002155A5" w:rsidRDefault="007C4867" w:rsidP="007C4867">
            <w:pPr>
              <w:autoSpaceDE w:val="0"/>
              <w:autoSpaceDN w:val="0"/>
              <w:adjustRightInd w:val="0"/>
              <w:spacing w:after="0" w:line="240" w:lineRule="auto"/>
              <w:rPr>
                <w:rFonts w:eastAsia="MS Mincho"/>
                <w:color w:val="000000"/>
              </w:rPr>
            </w:pPr>
            <w:r w:rsidRPr="002155A5">
              <w:rPr>
                <w:rFonts w:eastAsia="MS Mincho"/>
                <w:color w:val="000000"/>
              </w:rPr>
              <w:t>Electronics and Communication Engineering</w:t>
            </w:r>
          </w:p>
        </w:tc>
      </w:tr>
      <w:tr w:rsidR="007C4867" w:rsidRPr="002155A5" w:rsidTr="006341CD">
        <w:trPr>
          <w:jc w:val="center"/>
        </w:trPr>
        <w:tc>
          <w:tcPr>
            <w:tcW w:w="1188" w:type="dxa"/>
          </w:tcPr>
          <w:p w:rsidR="007C4867" w:rsidRPr="002155A5" w:rsidRDefault="007C4867" w:rsidP="007C4867">
            <w:pPr>
              <w:numPr>
                <w:ilvl w:val="0"/>
                <w:numId w:val="347"/>
              </w:numPr>
              <w:autoSpaceDE w:val="0"/>
              <w:autoSpaceDN w:val="0"/>
              <w:adjustRightInd w:val="0"/>
              <w:spacing w:after="0" w:line="240" w:lineRule="auto"/>
              <w:rPr>
                <w:rFonts w:eastAsia="MS Mincho"/>
                <w:color w:val="000000"/>
              </w:rPr>
            </w:pPr>
          </w:p>
        </w:tc>
        <w:tc>
          <w:tcPr>
            <w:tcW w:w="5051" w:type="dxa"/>
          </w:tcPr>
          <w:p w:rsidR="007C4867" w:rsidRPr="002155A5" w:rsidRDefault="007C4867" w:rsidP="007C4867">
            <w:pPr>
              <w:autoSpaceDE w:val="0"/>
              <w:autoSpaceDN w:val="0"/>
              <w:adjustRightInd w:val="0"/>
              <w:spacing w:after="0" w:line="240" w:lineRule="auto"/>
              <w:rPr>
                <w:rFonts w:eastAsia="MS Mincho"/>
                <w:color w:val="000000"/>
              </w:rPr>
            </w:pPr>
            <w:r w:rsidRPr="002155A5">
              <w:rPr>
                <w:rFonts w:eastAsia="MS Mincho"/>
                <w:color w:val="000000"/>
              </w:rPr>
              <w:t>Computer Science and Engineering</w:t>
            </w:r>
          </w:p>
        </w:tc>
      </w:tr>
      <w:tr w:rsidR="007C4867" w:rsidRPr="002155A5" w:rsidTr="006341CD">
        <w:trPr>
          <w:jc w:val="center"/>
        </w:trPr>
        <w:tc>
          <w:tcPr>
            <w:tcW w:w="1188" w:type="dxa"/>
          </w:tcPr>
          <w:p w:rsidR="007C4867" w:rsidRPr="002155A5" w:rsidRDefault="007C4867" w:rsidP="007C4867">
            <w:pPr>
              <w:numPr>
                <w:ilvl w:val="0"/>
                <w:numId w:val="347"/>
              </w:numPr>
              <w:autoSpaceDE w:val="0"/>
              <w:autoSpaceDN w:val="0"/>
              <w:adjustRightInd w:val="0"/>
              <w:spacing w:after="0" w:line="240" w:lineRule="auto"/>
              <w:rPr>
                <w:rFonts w:eastAsia="MS Mincho"/>
                <w:color w:val="000000"/>
              </w:rPr>
            </w:pPr>
          </w:p>
        </w:tc>
        <w:tc>
          <w:tcPr>
            <w:tcW w:w="5051" w:type="dxa"/>
          </w:tcPr>
          <w:p w:rsidR="007C4867" w:rsidRPr="002155A5" w:rsidRDefault="007C4867" w:rsidP="007C4867">
            <w:pPr>
              <w:autoSpaceDE w:val="0"/>
              <w:autoSpaceDN w:val="0"/>
              <w:adjustRightInd w:val="0"/>
              <w:spacing w:after="0" w:line="240" w:lineRule="auto"/>
              <w:rPr>
                <w:rFonts w:eastAsia="MS Mincho"/>
                <w:color w:val="000000"/>
              </w:rPr>
            </w:pPr>
            <w:r w:rsidRPr="002155A5">
              <w:rPr>
                <w:rFonts w:eastAsia="MS Mincho"/>
                <w:color w:val="000000"/>
              </w:rPr>
              <w:t>Information Technology</w:t>
            </w:r>
          </w:p>
        </w:tc>
      </w:tr>
      <w:tr w:rsidR="007C4867" w:rsidRPr="002155A5" w:rsidTr="006341CD">
        <w:trPr>
          <w:jc w:val="center"/>
        </w:trPr>
        <w:tc>
          <w:tcPr>
            <w:tcW w:w="1188" w:type="dxa"/>
          </w:tcPr>
          <w:p w:rsidR="007C4867" w:rsidRPr="002155A5" w:rsidRDefault="007C4867" w:rsidP="007C4867">
            <w:pPr>
              <w:numPr>
                <w:ilvl w:val="0"/>
                <w:numId w:val="347"/>
              </w:numPr>
              <w:autoSpaceDE w:val="0"/>
              <w:autoSpaceDN w:val="0"/>
              <w:adjustRightInd w:val="0"/>
              <w:spacing w:after="0" w:line="240" w:lineRule="auto"/>
              <w:rPr>
                <w:rFonts w:eastAsia="MS Mincho"/>
                <w:color w:val="000000"/>
              </w:rPr>
            </w:pPr>
          </w:p>
        </w:tc>
        <w:tc>
          <w:tcPr>
            <w:tcW w:w="5051" w:type="dxa"/>
          </w:tcPr>
          <w:p w:rsidR="007C4867" w:rsidRPr="002155A5" w:rsidRDefault="007C4867" w:rsidP="007C4867">
            <w:pPr>
              <w:autoSpaceDE w:val="0"/>
              <w:autoSpaceDN w:val="0"/>
              <w:adjustRightInd w:val="0"/>
              <w:spacing w:after="0" w:line="240" w:lineRule="auto"/>
              <w:rPr>
                <w:rFonts w:eastAsia="MS Mincho"/>
                <w:color w:val="000000"/>
              </w:rPr>
            </w:pPr>
            <w:r w:rsidRPr="002155A5">
              <w:rPr>
                <w:rFonts w:eastAsia="MS Mincho"/>
                <w:color w:val="000000"/>
              </w:rPr>
              <w:t>Electronics and Computer Engineering</w:t>
            </w:r>
          </w:p>
        </w:tc>
      </w:tr>
      <w:tr w:rsidR="007C4867" w:rsidRPr="002155A5" w:rsidTr="006341CD">
        <w:trPr>
          <w:jc w:val="center"/>
        </w:trPr>
        <w:tc>
          <w:tcPr>
            <w:tcW w:w="1188" w:type="dxa"/>
          </w:tcPr>
          <w:p w:rsidR="007C4867" w:rsidRPr="002155A5" w:rsidRDefault="007C4867" w:rsidP="007C4867">
            <w:pPr>
              <w:numPr>
                <w:ilvl w:val="0"/>
                <w:numId w:val="347"/>
              </w:numPr>
              <w:autoSpaceDE w:val="0"/>
              <w:autoSpaceDN w:val="0"/>
              <w:adjustRightInd w:val="0"/>
              <w:spacing w:after="0" w:line="240" w:lineRule="auto"/>
              <w:rPr>
                <w:rFonts w:eastAsia="MS Mincho"/>
                <w:color w:val="000000"/>
              </w:rPr>
            </w:pPr>
          </w:p>
        </w:tc>
        <w:tc>
          <w:tcPr>
            <w:tcW w:w="5051" w:type="dxa"/>
          </w:tcPr>
          <w:p w:rsidR="007C4867" w:rsidRPr="002155A5" w:rsidRDefault="007C4867" w:rsidP="007C4867">
            <w:pPr>
              <w:autoSpaceDE w:val="0"/>
              <w:autoSpaceDN w:val="0"/>
              <w:adjustRightInd w:val="0"/>
              <w:spacing w:after="0" w:line="240" w:lineRule="auto"/>
              <w:rPr>
                <w:rFonts w:eastAsia="MS Mincho"/>
                <w:color w:val="000000"/>
              </w:rPr>
            </w:pPr>
            <w:r w:rsidRPr="002155A5">
              <w:rPr>
                <w:rFonts w:eastAsia="MS Mincho"/>
                <w:color w:val="000000"/>
              </w:rPr>
              <w:t>Biotechnology</w:t>
            </w:r>
          </w:p>
        </w:tc>
      </w:tr>
    </w:tbl>
    <w:p w:rsidR="007C4867" w:rsidRPr="002155A5" w:rsidRDefault="007C4867" w:rsidP="007C4867">
      <w:pPr>
        <w:spacing w:after="0" w:line="240" w:lineRule="auto"/>
      </w:pPr>
    </w:p>
    <w:p w:rsidR="007C4867" w:rsidRPr="002155A5" w:rsidRDefault="007C4867" w:rsidP="007C4867">
      <w:pPr>
        <w:autoSpaceDE w:val="0"/>
        <w:autoSpaceDN w:val="0"/>
        <w:adjustRightInd w:val="0"/>
        <w:spacing w:after="0" w:line="240" w:lineRule="auto"/>
        <w:jc w:val="both"/>
        <w:rPr>
          <w:b/>
          <w:bCs/>
        </w:rPr>
      </w:pPr>
      <w:r w:rsidRPr="002155A5">
        <w:rPr>
          <w:b/>
          <w:bCs/>
        </w:rPr>
        <w:t>1.2.</w:t>
      </w:r>
      <w:r w:rsidRPr="002155A5">
        <w:rPr>
          <w:b/>
          <w:bCs/>
        </w:rPr>
        <w:tab/>
        <w:t>Credits (Semester system from I year onwards)</w:t>
      </w:r>
    </w:p>
    <w:p w:rsidR="007C4867" w:rsidRPr="002155A5" w:rsidRDefault="007C4867" w:rsidP="007C4867">
      <w:pPr>
        <w:autoSpaceDE w:val="0"/>
        <w:autoSpaceDN w:val="0"/>
        <w:adjustRightInd w:val="0"/>
        <w:spacing w:after="0" w:line="240" w:lineRule="auto"/>
        <w:jc w:val="both"/>
        <w:rPr>
          <w:b/>
          <w:bC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55"/>
        <w:gridCol w:w="3460"/>
        <w:gridCol w:w="3295"/>
        <w:gridCol w:w="913"/>
      </w:tblGrid>
      <w:tr w:rsidR="007C4867" w:rsidRPr="002155A5" w:rsidTr="006341CD">
        <w:trPr>
          <w:trHeight w:hRule="exact" w:val="288"/>
          <w:jc w:val="right"/>
        </w:trPr>
        <w:tc>
          <w:tcPr>
            <w:tcW w:w="0" w:type="auto"/>
          </w:tcPr>
          <w:p w:rsidR="007C4867" w:rsidRPr="002155A5" w:rsidRDefault="007C4867" w:rsidP="007C4867">
            <w:pPr>
              <w:spacing w:after="0" w:line="240" w:lineRule="auto"/>
              <w:jc w:val="center"/>
              <w:rPr>
                <w:b/>
                <w:bCs/>
              </w:rPr>
            </w:pPr>
            <w:r w:rsidRPr="002155A5">
              <w:rPr>
                <w:b/>
                <w:bCs/>
              </w:rPr>
              <w:t>Sl.No.</w:t>
            </w:r>
          </w:p>
        </w:tc>
        <w:tc>
          <w:tcPr>
            <w:tcW w:w="0" w:type="auto"/>
          </w:tcPr>
          <w:p w:rsidR="007C4867" w:rsidRPr="002155A5" w:rsidRDefault="007C4867" w:rsidP="007C4867">
            <w:pPr>
              <w:spacing w:after="0" w:line="240" w:lineRule="auto"/>
              <w:jc w:val="both"/>
              <w:rPr>
                <w:b/>
                <w:bCs/>
              </w:rPr>
            </w:pPr>
            <w:r w:rsidRPr="002155A5">
              <w:rPr>
                <w:b/>
                <w:bCs/>
              </w:rPr>
              <w:t>Type of Subject</w:t>
            </w:r>
          </w:p>
        </w:tc>
        <w:tc>
          <w:tcPr>
            <w:tcW w:w="3295" w:type="dxa"/>
          </w:tcPr>
          <w:p w:rsidR="007C4867" w:rsidRPr="002155A5" w:rsidRDefault="007C4867" w:rsidP="007C4867">
            <w:pPr>
              <w:spacing w:after="0" w:line="240" w:lineRule="auto"/>
              <w:jc w:val="both"/>
              <w:rPr>
                <w:b/>
                <w:bCs/>
              </w:rPr>
            </w:pPr>
            <w:r w:rsidRPr="002155A5">
              <w:rPr>
                <w:b/>
                <w:bCs/>
              </w:rPr>
              <w:t>Periods / Week</w:t>
            </w:r>
          </w:p>
        </w:tc>
        <w:tc>
          <w:tcPr>
            <w:tcW w:w="0" w:type="auto"/>
          </w:tcPr>
          <w:p w:rsidR="007C4867" w:rsidRPr="002155A5" w:rsidRDefault="007C4867" w:rsidP="007C4867">
            <w:pPr>
              <w:spacing w:after="0" w:line="240" w:lineRule="auto"/>
              <w:jc w:val="both"/>
              <w:rPr>
                <w:b/>
                <w:bCs/>
              </w:rPr>
            </w:pPr>
            <w:r w:rsidRPr="002155A5">
              <w:rPr>
                <w:b/>
                <w:bCs/>
              </w:rPr>
              <w:t>Credits</w:t>
            </w:r>
          </w:p>
        </w:tc>
      </w:tr>
      <w:tr w:rsidR="007C4867" w:rsidRPr="002155A5" w:rsidTr="006341CD">
        <w:trPr>
          <w:trHeight w:hRule="exact" w:val="288"/>
          <w:jc w:val="right"/>
        </w:trPr>
        <w:tc>
          <w:tcPr>
            <w:tcW w:w="0" w:type="auto"/>
          </w:tcPr>
          <w:p w:rsidR="007C4867" w:rsidRPr="002155A5" w:rsidRDefault="007C4867" w:rsidP="007C4867">
            <w:pPr>
              <w:spacing w:after="0" w:line="240" w:lineRule="auto"/>
              <w:jc w:val="center"/>
            </w:pPr>
            <w:r w:rsidRPr="002155A5">
              <w:t>1</w:t>
            </w:r>
          </w:p>
        </w:tc>
        <w:tc>
          <w:tcPr>
            <w:tcW w:w="0" w:type="auto"/>
          </w:tcPr>
          <w:p w:rsidR="007C4867" w:rsidRPr="002155A5" w:rsidRDefault="007C4867" w:rsidP="007C4867">
            <w:pPr>
              <w:spacing w:after="0" w:line="240" w:lineRule="auto"/>
              <w:jc w:val="both"/>
            </w:pPr>
            <w:r w:rsidRPr="002155A5">
              <w:t>Theory</w:t>
            </w:r>
          </w:p>
        </w:tc>
        <w:tc>
          <w:tcPr>
            <w:tcW w:w="3295" w:type="dxa"/>
          </w:tcPr>
          <w:p w:rsidR="007C4867" w:rsidRPr="002155A5" w:rsidRDefault="007C4867" w:rsidP="007C4867">
            <w:pPr>
              <w:spacing w:after="0" w:line="240" w:lineRule="auto"/>
              <w:jc w:val="both"/>
            </w:pPr>
            <w:r w:rsidRPr="002155A5">
              <w:t>03/04</w:t>
            </w:r>
          </w:p>
        </w:tc>
        <w:tc>
          <w:tcPr>
            <w:tcW w:w="0" w:type="auto"/>
          </w:tcPr>
          <w:p w:rsidR="007C4867" w:rsidRPr="002155A5" w:rsidRDefault="007C4867" w:rsidP="007C4867">
            <w:pPr>
              <w:spacing w:after="0" w:line="240" w:lineRule="auto"/>
              <w:jc w:val="center"/>
            </w:pPr>
            <w:r w:rsidRPr="002155A5">
              <w:t>03/04</w:t>
            </w:r>
          </w:p>
        </w:tc>
      </w:tr>
      <w:tr w:rsidR="007C4867" w:rsidRPr="002155A5" w:rsidTr="006341CD">
        <w:trPr>
          <w:trHeight w:hRule="exact" w:val="288"/>
          <w:jc w:val="right"/>
        </w:trPr>
        <w:tc>
          <w:tcPr>
            <w:tcW w:w="0" w:type="auto"/>
          </w:tcPr>
          <w:p w:rsidR="007C4867" w:rsidRPr="002155A5" w:rsidRDefault="007C4867" w:rsidP="007C4867">
            <w:pPr>
              <w:spacing w:after="0" w:line="240" w:lineRule="auto"/>
              <w:jc w:val="center"/>
            </w:pPr>
            <w:r w:rsidRPr="002155A5">
              <w:t>2</w:t>
            </w:r>
          </w:p>
        </w:tc>
        <w:tc>
          <w:tcPr>
            <w:tcW w:w="0" w:type="auto"/>
          </w:tcPr>
          <w:p w:rsidR="007C4867" w:rsidRPr="002155A5" w:rsidRDefault="007C4867" w:rsidP="007C4867">
            <w:pPr>
              <w:spacing w:after="0" w:line="240" w:lineRule="auto"/>
              <w:jc w:val="both"/>
            </w:pPr>
            <w:r w:rsidRPr="002155A5">
              <w:t>Practical</w:t>
            </w:r>
          </w:p>
        </w:tc>
        <w:tc>
          <w:tcPr>
            <w:tcW w:w="3295" w:type="dxa"/>
          </w:tcPr>
          <w:p w:rsidR="007C4867" w:rsidRPr="002155A5" w:rsidRDefault="007C4867" w:rsidP="007C4867">
            <w:pPr>
              <w:spacing w:after="0" w:line="240" w:lineRule="auto"/>
              <w:jc w:val="both"/>
            </w:pPr>
            <w:r w:rsidRPr="002155A5">
              <w:t xml:space="preserve">02/03/04       </w:t>
            </w:r>
          </w:p>
        </w:tc>
        <w:tc>
          <w:tcPr>
            <w:tcW w:w="0" w:type="auto"/>
          </w:tcPr>
          <w:p w:rsidR="007C4867" w:rsidRPr="002155A5" w:rsidRDefault="007C4867" w:rsidP="007C4867">
            <w:pPr>
              <w:spacing w:after="0" w:line="240" w:lineRule="auto"/>
              <w:jc w:val="center"/>
            </w:pPr>
            <w:r w:rsidRPr="002155A5">
              <w:t>01/02</w:t>
            </w:r>
          </w:p>
        </w:tc>
      </w:tr>
      <w:tr w:rsidR="007C4867" w:rsidRPr="002155A5" w:rsidTr="006341CD">
        <w:trPr>
          <w:trHeight w:hRule="exact" w:val="289"/>
          <w:jc w:val="right"/>
        </w:trPr>
        <w:tc>
          <w:tcPr>
            <w:tcW w:w="0" w:type="auto"/>
          </w:tcPr>
          <w:p w:rsidR="007C4867" w:rsidRPr="002155A5" w:rsidRDefault="007C4867" w:rsidP="007C4867">
            <w:pPr>
              <w:spacing w:after="0" w:line="240" w:lineRule="auto"/>
              <w:jc w:val="center"/>
            </w:pPr>
            <w:r w:rsidRPr="002155A5">
              <w:t>3</w:t>
            </w:r>
          </w:p>
        </w:tc>
        <w:tc>
          <w:tcPr>
            <w:tcW w:w="0" w:type="auto"/>
          </w:tcPr>
          <w:p w:rsidR="007C4867" w:rsidRPr="002155A5" w:rsidRDefault="007C4867" w:rsidP="007C4867">
            <w:pPr>
              <w:spacing w:after="0" w:line="240" w:lineRule="auto"/>
              <w:jc w:val="both"/>
            </w:pPr>
            <w:r w:rsidRPr="002155A5">
              <w:t>Engineering drawing - I</w:t>
            </w:r>
          </w:p>
        </w:tc>
        <w:tc>
          <w:tcPr>
            <w:tcW w:w="3295" w:type="dxa"/>
          </w:tcPr>
          <w:p w:rsidR="007C4867" w:rsidRPr="002155A5" w:rsidRDefault="007C4867" w:rsidP="007C4867">
            <w:pPr>
              <w:spacing w:after="0" w:line="240" w:lineRule="auto"/>
              <w:jc w:val="both"/>
              <w:rPr>
                <w:lang w:val="pt-BR"/>
              </w:rPr>
            </w:pPr>
            <w:r w:rsidRPr="002155A5">
              <w:rPr>
                <w:lang w:val="pt-BR"/>
              </w:rPr>
              <w:t>01 L/04D (</w:t>
            </w:r>
            <w:r w:rsidRPr="002155A5">
              <w:t>I year</w:t>
            </w:r>
            <w:r w:rsidRPr="002155A5">
              <w:rPr>
                <w:lang w:val="pt-BR"/>
              </w:rPr>
              <w:t xml:space="preserve"> I Sem)  </w:t>
            </w:r>
          </w:p>
        </w:tc>
        <w:tc>
          <w:tcPr>
            <w:tcW w:w="0" w:type="auto"/>
          </w:tcPr>
          <w:p w:rsidR="007C4867" w:rsidRPr="002155A5" w:rsidRDefault="007C4867" w:rsidP="007C4867">
            <w:pPr>
              <w:spacing w:after="0" w:line="240" w:lineRule="auto"/>
              <w:jc w:val="center"/>
            </w:pPr>
            <w:r w:rsidRPr="002155A5">
              <w:t>03</w:t>
            </w:r>
          </w:p>
        </w:tc>
      </w:tr>
      <w:tr w:rsidR="007C4867" w:rsidRPr="002155A5" w:rsidTr="006341CD">
        <w:trPr>
          <w:trHeight w:hRule="exact" w:val="288"/>
          <w:jc w:val="right"/>
        </w:trPr>
        <w:tc>
          <w:tcPr>
            <w:tcW w:w="0" w:type="auto"/>
          </w:tcPr>
          <w:p w:rsidR="007C4867" w:rsidRPr="002155A5" w:rsidRDefault="007C4867" w:rsidP="007C4867">
            <w:pPr>
              <w:spacing w:after="0" w:line="240" w:lineRule="auto"/>
              <w:jc w:val="center"/>
            </w:pPr>
            <w:r w:rsidRPr="002155A5">
              <w:t>4</w:t>
            </w:r>
          </w:p>
        </w:tc>
        <w:tc>
          <w:tcPr>
            <w:tcW w:w="0" w:type="auto"/>
          </w:tcPr>
          <w:p w:rsidR="007C4867" w:rsidRPr="002155A5" w:rsidRDefault="007C4867" w:rsidP="007C4867">
            <w:pPr>
              <w:spacing w:after="0" w:line="240" w:lineRule="auto"/>
              <w:jc w:val="both"/>
            </w:pPr>
            <w:r w:rsidRPr="002155A5">
              <w:t>Engineering drawing - II</w:t>
            </w:r>
          </w:p>
          <w:p w:rsidR="007C4867" w:rsidRPr="002155A5" w:rsidRDefault="007C4867" w:rsidP="007C4867">
            <w:pPr>
              <w:spacing w:after="0" w:line="240" w:lineRule="auto"/>
              <w:jc w:val="both"/>
            </w:pPr>
          </w:p>
        </w:tc>
        <w:tc>
          <w:tcPr>
            <w:tcW w:w="3295" w:type="dxa"/>
          </w:tcPr>
          <w:p w:rsidR="007C4867" w:rsidRPr="002155A5" w:rsidRDefault="007C4867" w:rsidP="007C4867">
            <w:pPr>
              <w:spacing w:after="0" w:line="240" w:lineRule="auto"/>
              <w:jc w:val="both"/>
            </w:pPr>
            <w:r w:rsidRPr="002155A5">
              <w:rPr>
                <w:lang w:val="pt-BR"/>
              </w:rPr>
              <w:t>01 L/02D (I year II Sem)</w:t>
            </w:r>
          </w:p>
        </w:tc>
        <w:tc>
          <w:tcPr>
            <w:tcW w:w="0" w:type="auto"/>
          </w:tcPr>
          <w:p w:rsidR="007C4867" w:rsidRPr="002155A5" w:rsidRDefault="007C4867" w:rsidP="007C4867">
            <w:pPr>
              <w:spacing w:after="0" w:line="240" w:lineRule="auto"/>
              <w:jc w:val="center"/>
            </w:pPr>
            <w:r w:rsidRPr="002155A5">
              <w:t xml:space="preserve">02 </w:t>
            </w:r>
          </w:p>
        </w:tc>
      </w:tr>
      <w:tr w:rsidR="007C4867" w:rsidRPr="002155A5" w:rsidTr="006341CD">
        <w:trPr>
          <w:trHeight w:hRule="exact" w:val="253"/>
          <w:jc w:val="right"/>
        </w:trPr>
        <w:tc>
          <w:tcPr>
            <w:tcW w:w="0" w:type="auto"/>
          </w:tcPr>
          <w:p w:rsidR="007C4867" w:rsidRPr="002155A5" w:rsidRDefault="007C4867" w:rsidP="007C4867">
            <w:pPr>
              <w:spacing w:after="0" w:line="240" w:lineRule="auto"/>
              <w:jc w:val="center"/>
            </w:pPr>
            <w:r w:rsidRPr="002155A5">
              <w:t>5</w:t>
            </w:r>
          </w:p>
        </w:tc>
        <w:tc>
          <w:tcPr>
            <w:tcW w:w="0" w:type="auto"/>
          </w:tcPr>
          <w:p w:rsidR="007C4867" w:rsidRPr="002155A5" w:rsidRDefault="007C4867" w:rsidP="007C4867">
            <w:pPr>
              <w:spacing w:after="0" w:line="240" w:lineRule="auto"/>
              <w:jc w:val="both"/>
            </w:pPr>
            <w:r w:rsidRPr="002155A5">
              <w:t>Group Project</w:t>
            </w:r>
          </w:p>
        </w:tc>
        <w:tc>
          <w:tcPr>
            <w:tcW w:w="3295" w:type="dxa"/>
          </w:tcPr>
          <w:p w:rsidR="007C4867" w:rsidRPr="002155A5" w:rsidRDefault="007C4867" w:rsidP="007C4867">
            <w:pPr>
              <w:spacing w:after="0" w:line="240" w:lineRule="auto"/>
              <w:jc w:val="both"/>
            </w:pPr>
            <w:r w:rsidRPr="002155A5">
              <w:t>03</w:t>
            </w:r>
          </w:p>
        </w:tc>
        <w:tc>
          <w:tcPr>
            <w:tcW w:w="0" w:type="auto"/>
          </w:tcPr>
          <w:p w:rsidR="007C4867" w:rsidRPr="002155A5" w:rsidRDefault="007C4867" w:rsidP="007C4867">
            <w:pPr>
              <w:spacing w:after="0" w:line="240" w:lineRule="auto"/>
              <w:jc w:val="center"/>
            </w:pPr>
            <w:r w:rsidRPr="002155A5">
              <w:t>02</w:t>
            </w:r>
          </w:p>
        </w:tc>
      </w:tr>
      <w:tr w:rsidR="007C4867" w:rsidRPr="002155A5" w:rsidTr="006341CD">
        <w:trPr>
          <w:trHeight w:val="288"/>
          <w:jc w:val="right"/>
        </w:trPr>
        <w:tc>
          <w:tcPr>
            <w:tcW w:w="0" w:type="auto"/>
          </w:tcPr>
          <w:p w:rsidR="007C4867" w:rsidRPr="002155A5" w:rsidRDefault="007C4867" w:rsidP="007C4867">
            <w:pPr>
              <w:spacing w:after="0" w:line="240" w:lineRule="auto"/>
              <w:jc w:val="center"/>
            </w:pPr>
            <w:r w:rsidRPr="002155A5">
              <w:t>6</w:t>
            </w:r>
          </w:p>
        </w:tc>
        <w:tc>
          <w:tcPr>
            <w:tcW w:w="0" w:type="auto"/>
          </w:tcPr>
          <w:p w:rsidR="007C4867" w:rsidRPr="002155A5" w:rsidRDefault="007C4867" w:rsidP="007C4867">
            <w:pPr>
              <w:spacing w:after="0" w:line="240" w:lineRule="auto"/>
              <w:jc w:val="both"/>
            </w:pPr>
            <w:r w:rsidRPr="002155A5">
              <w:t>Industry oriented Mini Project</w:t>
            </w:r>
          </w:p>
        </w:tc>
        <w:tc>
          <w:tcPr>
            <w:tcW w:w="3295" w:type="dxa"/>
          </w:tcPr>
          <w:p w:rsidR="007C4867" w:rsidRPr="002155A5" w:rsidRDefault="007C4867" w:rsidP="007C4867">
            <w:pPr>
              <w:spacing w:after="0" w:line="240" w:lineRule="auto"/>
            </w:pPr>
            <w:r w:rsidRPr="002155A5">
              <w:t>4 weeks in summer vacation at the end of III year – II sem</w:t>
            </w:r>
          </w:p>
        </w:tc>
        <w:tc>
          <w:tcPr>
            <w:tcW w:w="0" w:type="auto"/>
          </w:tcPr>
          <w:p w:rsidR="007C4867" w:rsidRPr="002155A5" w:rsidRDefault="007C4867" w:rsidP="007C4867">
            <w:pPr>
              <w:spacing w:after="0" w:line="240" w:lineRule="auto"/>
              <w:jc w:val="center"/>
            </w:pPr>
            <w:r w:rsidRPr="002155A5">
              <w:t>02</w:t>
            </w:r>
          </w:p>
        </w:tc>
      </w:tr>
      <w:tr w:rsidR="007C4867" w:rsidRPr="002155A5" w:rsidTr="006341CD">
        <w:trPr>
          <w:trHeight w:hRule="exact" w:val="288"/>
          <w:jc w:val="right"/>
        </w:trPr>
        <w:tc>
          <w:tcPr>
            <w:tcW w:w="0" w:type="auto"/>
          </w:tcPr>
          <w:p w:rsidR="007C4867" w:rsidRPr="002155A5" w:rsidRDefault="007C4867" w:rsidP="007C4867">
            <w:pPr>
              <w:spacing w:after="0" w:line="240" w:lineRule="auto"/>
              <w:jc w:val="center"/>
            </w:pPr>
            <w:r w:rsidRPr="002155A5">
              <w:t>7</w:t>
            </w:r>
          </w:p>
        </w:tc>
        <w:tc>
          <w:tcPr>
            <w:tcW w:w="0" w:type="auto"/>
          </w:tcPr>
          <w:p w:rsidR="007C4867" w:rsidRPr="002155A5" w:rsidRDefault="007C4867" w:rsidP="007C4867">
            <w:pPr>
              <w:spacing w:after="0" w:line="240" w:lineRule="auto"/>
            </w:pPr>
            <w:r w:rsidRPr="002155A5">
              <w:t>Project  Phase -I</w:t>
            </w:r>
          </w:p>
        </w:tc>
        <w:tc>
          <w:tcPr>
            <w:tcW w:w="3295" w:type="dxa"/>
          </w:tcPr>
          <w:p w:rsidR="007C4867" w:rsidRPr="002155A5" w:rsidRDefault="007C4867" w:rsidP="007C4867">
            <w:pPr>
              <w:spacing w:after="0" w:line="240" w:lineRule="auto"/>
            </w:pPr>
            <w:r w:rsidRPr="002155A5">
              <w:t>IV year – I sem</w:t>
            </w:r>
          </w:p>
        </w:tc>
        <w:tc>
          <w:tcPr>
            <w:tcW w:w="0" w:type="auto"/>
          </w:tcPr>
          <w:p w:rsidR="007C4867" w:rsidRPr="002155A5" w:rsidRDefault="007C4867" w:rsidP="007C4867">
            <w:pPr>
              <w:spacing w:after="0" w:line="240" w:lineRule="auto"/>
              <w:jc w:val="center"/>
            </w:pPr>
            <w:r w:rsidRPr="002155A5">
              <w:t>02</w:t>
            </w:r>
          </w:p>
        </w:tc>
      </w:tr>
      <w:tr w:rsidR="007C4867" w:rsidRPr="002155A5" w:rsidTr="006341CD">
        <w:trPr>
          <w:trHeight w:hRule="exact" w:val="416"/>
          <w:jc w:val="right"/>
        </w:trPr>
        <w:tc>
          <w:tcPr>
            <w:tcW w:w="0" w:type="auto"/>
          </w:tcPr>
          <w:p w:rsidR="007C4867" w:rsidRPr="002155A5" w:rsidRDefault="007C4867" w:rsidP="007C4867">
            <w:pPr>
              <w:spacing w:after="0" w:line="240" w:lineRule="auto"/>
              <w:jc w:val="center"/>
            </w:pPr>
            <w:r w:rsidRPr="002155A5">
              <w:t>8</w:t>
            </w:r>
          </w:p>
        </w:tc>
        <w:tc>
          <w:tcPr>
            <w:tcW w:w="0" w:type="auto"/>
          </w:tcPr>
          <w:p w:rsidR="007C4867" w:rsidRPr="002155A5" w:rsidRDefault="007C4867" w:rsidP="007C4867">
            <w:pPr>
              <w:spacing w:after="0" w:line="240" w:lineRule="auto"/>
              <w:jc w:val="both"/>
            </w:pPr>
            <w:r w:rsidRPr="002155A5">
              <w:t>Technical Paper writing and seminar</w:t>
            </w:r>
          </w:p>
          <w:p w:rsidR="007C4867" w:rsidRPr="002155A5" w:rsidRDefault="007C4867" w:rsidP="007C4867">
            <w:pPr>
              <w:spacing w:after="0" w:line="240" w:lineRule="auto"/>
              <w:jc w:val="both"/>
            </w:pPr>
            <w:r w:rsidRPr="002155A5">
              <w:t xml:space="preserve"> </w:t>
            </w:r>
          </w:p>
        </w:tc>
        <w:tc>
          <w:tcPr>
            <w:tcW w:w="3295" w:type="dxa"/>
          </w:tcPr>
          <w:p w:rsidR="007C4867" w:rsidRPr="002155A5" w:rsidRDefault="007C4867" w:rsidP="007C4867">
            <w:pPr>
              <w:spacing w:after="0" w:line="240" w:lineRule="auto"/>
            </w:pPr>
            <w:r w:rsidRPr="002155A5">
              <w:t>Iyear – I sem to IV year II Sem*</w:t>
            </w:r>
          </w:p>
        </w:tc>
        <w:tc>
          <w:tcPr>
            <w:tcW w:w="0" w:type="auto"/>
          </w:tcPr>
          <w:p w:rsidR="007C4867" w:rsidRPr="002155A5" w:rsidRDefault="007C4867" w:rsidP="007C4867">
            <w:pPr>
              <w:spacing w:after="0" w:line="240" w:lineRule="auto"/>
              <w:jc w:val="center"/>
            </w:pPr>
            <w:r w:rsidRPr="002155A5">
              <w:t xml:space="preserve">01 each </w:t>
            </w:r>
          </w:p>
        </w:tc>
      </w:tr>
      <w:tr w:rsidR="007C4867" w:rsidRPr="002155A5" w:rsidTr="006341CD">
        <w:trPr>
          <w:trHeight w:hRule="exact" w:val="361"/>
          <w:jc w:val="right"/>
        </w:trPr>
        <w:tc>
          <w:tcPr>
            <w:tcW w:w="0" w:type="auto"/>
          </w:tcPr>
          <w:p w:rsidR="007C4867" w:rsidRPr="002155A5" w:rsidRDefault="007C4867" w:rsidP="007C4867">
            <w:pPr>
              <w:spacing w:after="0" w:line="240" w:lineRule="auto"/>
              <w:jc w:val="center"/>
            </w:pPr>
            <w:r w:rsidRPr="002155A5">
              <w:t>9</w:t>
            </w:r>
          </w:p>
        </w:tc>
        <w:tc>
          <w:tcPr>
            <w:tcW w:w="0" w:type="auto"/>
          </w:tcPr>
          <w:p w:rsidR="007C4867" w:rsidRPr="002155A5" w:rsidRDefault="007C4867" w:rsidP="007C4867">
            <w:pPr>
              <w:spacing w:after="0" w:line="240" w:lineRule="auto"/>
              <w:jc w:val="both"/>
            </w:pPr>
            <w:r w:rsidRPr="002155A5">
              <w:t>Project Phase – II</w:t>
            </w:r>
          </w:p>
        </w:tc>
        <w:tc>
          <w:tcPr>
            <w:tcW w:w="3295" w:type="dxa"/>
          </w:tcPr>
          <w:p w:rsidR="007C4867" w:rsidRPr="002155A5" w:rsidRDefault="007C4867" w:rsidP="007C4867">
            <w:pPr>
              <w:spacing w:after="0" w:line="240" w:lineRule="auto"/>
              <w:jc w:val="both"/>
            </w:pPr>
            <w:r w:rsidRPr="002155A5">
              <w:t xml:space="preserve">IV year - II Sem  </w:t>
            </w:r>
          </w:p>
        </w:tc>
        <w:tc>
          <w:tcPr>
            <w:tcW w:w="0" w:type="auto"/>
          </w:tcPr>
          <w:p w:rsidR="007C4867" w:rsidRPr="002155A5" w:rsidRDefault="007C4867" w:rsidP="007C4867">
            <w:pPr>
              <w:spacing w:after="0" w:line="240" w:lineRule="auto"/>
              <w:jc w:val="center"/>
            </w:pPr>
            <w:r w:rsidRPr="002155A5">
              <w:t>12</w:t>
            </w:r>
          </w:p>
        </w:tc>
      </w:tr>
      <w:tr w:rsidR="007C4867" w:rsidRPr="002155A5" w:rsidTr="006341CD">
        <w:trPr>
          <w:trHeight w:hRule="exact" w:val="497"/>
          <w:jc w:val="right"/>
        </w:trPr>
        <w:tc>
          <w:tcPr>
            <w:tcW w:w="0" w:type="auto"/>
          </w:tcPr>
          <w:p w:rsidR="007C4867" w:rsidRPr="002155A5" w:rsidRDefault="007C4867" w:rsidP="007C4867">
            <w:pPr>
              <w:spacing w:after="0" w:line="240" w:lineRule="auto"/>
              <w:jc w:val="center"/>
            </w:pPr>
            <w:r w:rsidRPr="002155A5">
              <w:t>10</w:t>
            </w:r>
          </w:p>
        </w:tc>
        <w:tc>
          <w:tcPr>
            <w:tcW w:w="0" w:type="auto"/>
          </w:tcPr>
          <w:p w:rsidR="007C4867" w:rsidRPr="002155A5" w:rsidRDefault="007C4867" w:rsidP="007C4867">
            <w:pPr>
              <w:spacing w:after="0" w:line="240" w:lineRule="auto"/>
              <w:jc w:val="both"/>
            </w:pPr>
            <w:r w:rsidRPr="002155A5">
              <w:t>Comprehensive Viva Voce - I</w:t>
            </w:r>
          </w:p>
        </w:tc>
        <w:tc>
          <w:tcPr>
            <w:tcW w:w="3295" w:type="dxa"/>
          </w:tcPr>
          <w:p w:rsidR="007C4867" w:rsidRPr="002155A5" w:rsidRDefault="007C4867" w:rsidP="007C4867">
            <w:pPr>
              <w:spacing w:after="0" w:line="240" w:lineRule="auto"/>
              <w:jc w:val="both"/>
            </w:pPr>
            <w:r w:rsidRPr="002155A5">
              <w:t xml:space="preserve">At the end of II, III, IV year - II  Sem* </w:t>
            </w:r>
          </w:p>
        </w:tc>
        <w:tc>
          <w:tcPr>
            <w:tcW w:w="0" w:type="auto"/>
          </w:tcPr>
          <w:p w:rsidR="007C4867" w:rsidRPr="002155A5" w:rsidRDefault="007C4867" w:rsidP="007C4867">
            <w:pPr>
              <w:spacing w:after="0" w:line="240" w:lineRule="auto"/>
              <w:jc w:val="center"/>
            </w:pPr>
            <w:r w:rsidRPr="002155A5">
              <w:t>01</w:t>
            </w:r>
          </w:p>
        </w:tc>
      </w:tr>
    </w:tbl>
    <w:p w:rsidR="007C4867" w:rsidRPr="002155A5" w:rsidRDefault="007C4867" w:rsidP="007C4867">
      <w:pPr>
        <w:autoSpaceDE w:val="0"/>
        <w:autoSpaceDN w:val="0"/>
        <w:adjustRightInd w:val="0"/>
        <w:spacing w:after="0" w:line="240" w:lineRule="auto"/>
        <w:jc w:val="both"/>
        <w:rPr>
          <w:u w:val="single"/>
        </w:rPr>
      </w:pPr>
    </w:p>
    <w:p w:rsidR="007C4867" w:rsidRPr="002155A5" w:rsidRDefault="007C4867" w:rsidP="007C4867">
      <w:pPr>
        <w:pStyle w:val="ListParagraph"/>
        <w:spacing w:after="0" w:line="240" w:lineRule="auto"/>
        <w:rPr>
          <w:rFonts w:ascii="Times New Roman" w:hAnsi="Times New Roman"/>
          <w:sz w:val="24"/>
          <w:szCs w:val="24"/>
        </w:rPr>
        <w:sectPr w:rsidR="007C4867" w:rsidRPr="002155A5">
          <w:type w:val="continuous"/>
          <w:pgSz w:w="12240" w:h="15840"/>
          <w:pgMar w:top="980" w:right="1360" w:bottom="280" w:left="1340" w:header="720" w:footer="720" w:gutter="0"/>
          <w:cols w:space="720"/>
        </w:sectPr>
      </w:pPr>
      <w:r w:rsidRPr="002155A5">
        <w:rPr>
          <w:rFonts w:ascii="Times New Roman" w:hAnsi="Times New Roman"/>
          <w:sz w:val="24"/>
          <w:szCs w:val="24"/>
        </w:rPr>
        <w:t>*According to the syllabus approved by the Academic Council as per Board of Studies recommendations.</w:t>
      </w:r>
    </w:p>
    <w:p w:rsidR="007C4867" w:rsidRPr="002155A5" w:rsidRDefault="007C4867" w:rsidP="007C4867">
      <w:pPr>
        <w:spacing w:after="0" w:line="240" w:lineRule="auto"/>
      </w:pPr>
    </w:p>
    <w:p w:rsidR="007C4867" w:rsidRPr="002155A5" w:rsidRDefault="007C4867" w:rsidP="007C4867">
      <w:pPr>
        <w:spacing w:after="0" w:line="240" w:lineRule="auto"/>
        <w:ind w:left="100"/>
        <w:sectPr w:rsidR="007C4867" w:rsidRPr="002155A5" w:rsidSect="001655AA">
          <w:pgSz w:w="12240" w:h="15840"/>
          <w:pgMar w:top="980" w:right="1140" w:bottom="280" w:left="1340" w:header="274" w:footer="761" w:gutter="0"/>
          <w:pgNumType w:fmt="lowerRoman"/>
          <w:cols w:space="720"/>
        </w:sectPr>
      </w:pPr>
      <w:r w:rsidRPr="002155A5">
        <w:rPr>
          <w:b/>
          <w:position w:val="-1"/>
        </w:rPr>
        <w:t xml:space="preserve">2.0     </w:t>
      </w:r>
      <w:r w:rsidRPr="002155A5">
        <w:rPr>
          <w:b/>
          <w:spacing w:val="57"/>
          <w:position w:val="-1"/>
        </w:rPr>
        <w:t xml:space="preserve"> </w:t>
      </w:r>
      <w:r w:rsidRPr="002155A5">
        <w:rPr>
          <w:b/>
          <w:spacing w:val="1"/>
          <w:position w:val="-1"/>
        </w:rPr>
        <w:t>E</w:t>
      </w:r>
      <w:r w:rsidRPr="002155A5">
        <w:rPr>
          <w:b/>
          <w:position w:val="-1"/>
        </w:rPr>
        <w:t>ligi</w:t>
      </w:r>
      <w:r w:rsidRPr="002155A5">
        <w:rPr>
          <w:b/>
          <w:spacing w:val="-1"/>
          <w:position w:val="-1"/>
        </w:rPr>
        <w:t>b</w:t>
      </w:r>
      <w:r w:rsidRPr="002155A5">
        <w:rPr>
          <w:b/>
          <w:position w:val="-1"/>
        </w:rPr>
        <w:t>ility</w:t>
      </w:r>
      <w:r w:rsidRPr="002155A5">
        <w:rPr>
          <w:b/>
          <w:spacing w:val="-7"/>
          <w:position w:val="-1"/>
        </w:rPr>
        <w:t xml:space="preserve"> </w:t>
      </w:r>
      <w:r w:rsidRPr="002155A5">
        <w:rPr>
          <w:b/>
          <w:spacing w:val="2"/>
          <w:position w:val="-1"/>
        </w:rPr>
        <w:t>f</w:t>
      </w:r>
      <w:r w:rsidRPr="002155A5">
        <w:rPr>
          <w:b/>
          <w:position w:val="-1"/>
        </w:rPr>
        <w:t>or</w:t>
      </w:r>
      <w:r w:rsidRPr="002155A5">
        <w:rPr>
          <w:b/>
          <w:spacing w:val="-2"/>
          <w:position w:val="-1"/>
        </w:rPr>
        <w:t xml:space="preserve"> </w:t>
      </w:r>
      <w:r w:rsidRPr="002155A5">
        <w:rPr>
          <w:b/>
          <w:position w:val="-1"/>
        </w:rPr>
        <w:t>a</w:t>
      </w:r>
      <w:r w:rsidRPr="002155A5">
        <w:rPr>
          <w:b/>
          <w:spacing w:val="1"/>
          <w:position w:val="-1"/>
        </w:rPr>
        <w:t>d</w:t>
      </w:r>
      <w:r w:rsidRPr="002155A5">
        <w:rPr>
          <w:b/>
          <w:spacing w:val="-3"/>
          <w:position w:val="-1"/>
        </w:rPr>
        <w:t>m</w:t>
      </w:r>
      <w:r w:rsidRPr="002155A5">
        <w:rPr>
          <w:b/>
          <w:position w:val="-1"/>
        </w:rPr>
        <w:t>issi</w:t>
      </w:r>
      <w:r w:rsidRPr="002155A5">
        <w:rPr>
          <w:b/>
          <w:spacing w:val="-2"/>
          <w:position w:val="-1"/>
        </w:rPr>
        <w:t>o</w:t>
      </w:r>
      <w:r w:rsidRPr="002155A5">
        <w:rPr>
          <w:b/>
          <w:position w:val="-1"/>
        </w:rPr>
        <w:t>n</w:t>
      </w:r>
    </w:p>
    <w:p w:rsidR="007C4867" w:rsidRPr="002155A5" w:rsidRDefault="007C4867" w:rsidP="007C4867">
      <w:pPr>
        <w:spacing w:after="0" w:line="240" w:lineRule="auto"/>
      </w:pPr>
    </w:p>
    <w:p w:rsidR="007C4867" w:rsidRPr="002155A5" w:rsidRDefault="007C4867" w:rsidP="007C4867">
      <w:pPr>
        <w:tabs>
          <w:tab w:val="left" w:pos="820"/>
        </w:tabs>
        <w:spacing w:after="0" w:line="240" w:lineRule="auto"/>
        <w:ind w:left="820" w:right="-41" w:hanging="720"/>
      </w:pPr>
      <w:r w:rsidRPr="002155A5">
        <w:rPr>
          <w:b/>
        </w:rPr>
        <w:t>2.1</w:t>
      </w:r>
      <w:r w:rsidRPr="002155A5">
        <w:rPr>
          <w:b/>
        </w:rPr>
        <w:tab/>
      </w:r>
      <w:r w:rsidRPr="002155A5">
        <w:t>Ad</w:t>
      </w:r>
      <w:r w:rsidRPr="002155A5">
        <w:rPr>
          <w:spacing w:val="1"/>
        </w:rPr>
        <w:t>m</w:t>
      </w:r>
      <w:r w:rsidRPr="002155A5">
        <w:t>ission</w:t>
      </w:r>
      <w:r w:rsidRPr="002155A5">
        <w:rPr>
          <w:spacing w:val="31"/>
        </w:rPr>
        <w:t xml:space="preserve"> </w:t>
      </w:r>
      <w:r w:rsidRPr="002155A5">
        <w:t>to</w:t>
      </w:r>
      <w:r w:rsidRPr="002155A5">
        <w:rPr>
          <w:spacing w:val="38"/>
        </w:rPr>
        <w:t xml:space="preserve"> </w:t>
      </w:r>
      <w:r w:rsidRPr="002155A5">
        <w:t>the</w:t>
      </w:r>
      <w:r w:rsidRPr="002155A5">
        <w:rPr>
          <w:spacing w:val="36"/>
        </w:rPr>
        <w:t xml:space="preserve"> </w:t>
      </w:r>
      <w:r w:rsidRPr="002155A5">
        <w:t>und</w:t>
      </w:r>
      <w:r w:rsidRPr="002155A5">
        <w:rPr>
          <w:spacing w:val="-1"/>
        </w:rPr>
        <w:t>e</w:t>
      </w:r>
      <w:r w:rsidRPr="002155A5">
        <w:t xml:space="preserve">r </w:t>
      </w:r>
      <w:r w:rsidRPr="002155A5">
        <w:rPr>
          <w:spacing w:val="1"/>
        </w:rPr>
        <w:t>m</w:t>
      </w:r>
      <w:r w:rsidRPr="002155A5">
        <w:rPr>
          <w:spacing w:val="-1"/>
        </w:rPr>
        <w:t>e</w:t>
      </w:r>
      <w:r w:rsidRPr="002155A5">
        <w:t xml:space="preserve">rit </w:t>
      </w:r>
      <w:r w:rsidRPr="002155A5">
        <w:rPr>
          <w:spacing w:val="22"/>
        </w:rPr>
        <w:t xml:space="preserve"> </w:t>
      </w:r>
      <w:r w:rsidRPr="002155A5">
        <w:t>r</w:t>
      </w:r>
      <w:r w:rsidRPr="002155A5">
        <w:rPr>
          <w:spacing w:val="-1"/>
        </w:rPr>
        <w:t>a</w:t>
      </w:r>
      <w:r w:rsidRPr="002155A5">
        <w:t xml:space="preserve">nk </w:t>
      </w:r>
      <w:r w:rsidRPr="002155A5">
        <w:rPr>
          <w:spacing w:val="21"/>
        </w:rPr>
        <w:t xml:space="preserve"> </w:t>
      </w:r>
      <w:r w:rsidRPr="002155A5">
        <w:t>obt</w:t>
      </w:r>
      <w:r w:rsidRPr="002155A5">
        <w:rPr>
          <w:spacing w:val="-1"/>
        </w:rPr>
        <w:t>a</w:t>
      </w:r>
      <w:r w:rsidRPr="002155A5">
        <w:t>in</w:t>
      </w:r>
      <w:r w:rsidRPr="002155A5">
        <w:rPr>
          <w:spacing w:val="-1"/>
        </w:rPr>
        <w:t>e</w:t>
      </w:r>
      <w:r w:rsidRPr="002155A5">
        <w:t xml:space="preserve">d </w:t>
      </w:r>
      <w:r w:rsidRPr="002155A5">
        <w:rPr>
          <w:spacing w:val="18"/>
        </w:rPr>
        <w:t xml:space="preserve"> </w:t>
      </w:r>
      <w:r w:rsidRPr="002155A5">
        <w:rPr>
          <w:spacing w:val="5"/>
        </w:rPr>
        <w:t>b</w:t>
      </w:r>
      <w:r w:rsidRPr="002155A5">
        <w:t>y</w:t>
      </w:r>
    </w:p>
    <w:p w:rsidR="007C4867" w:rsidRPr="002155A5" w:rsidRDefault="007C4867" w:rsidP="007C4867">
      <w:pPr>
        <w:spacing w:after="0" w:line="240" w:lineRule="auto"/>
      </w:pPr>
      <w:r w:rsidRPr="002155A5">
        <w:br w:type="column"/>
      </w:r>
    </w:p>
    <w:p w:rsidR="007C4867" w:rsidRPr="002155A5" w:rsidRDefault="007C4867" w:rsidP="007C4867">
      <w:pPr>
        <w:spacing w:after="0" w:line="240" w:lineRule="auto"/>
        <w:ind w:left="114" w:right="260" w:hanging="114"/>
        <w:sectPr w:rsidR="007C4867" w:rsidRPr="002155A5">
          <w:type w:val="continuous"/>
          <w:pgSz w:w="12240" w:h="15840"/>
          <w:pgMar w:top="980" w:right="1140" w:bottom="280" w:left="1340" w:header="720" w:footer="720" w:gutter="0"/>
          <w:cols w:num="2" w:space="720" w:equalWidth="0">
            <w:col w:w="3254" w:space="30"/>
            <w:col w:w="6476"/>
          </w:cols>
        </w:sectPr>
      </w:pPr>
      <w:r w:rsidRPr="002155A5">
        <w:t>gr</w:t>
      </w:r>
      <w:r w:rsidRPr="002155A5">
        <w:rPr>
          <w:spacing w:val="-1"/>
        </w:rPr>
        <w:t>a</w:t>
      </w:r>
      <w:r w:rsidRPr="002155A5">
        <w:t>du</w:t>
      </w:r>
      <w:r w:rsidRPr="002155A5">
        <w:rPr>
          <w:spacing w:val="-1"/>
        </w:rPr>
        <w:t>a</w:t>
      </w:r>
      <w:r w:rsidRPr="002155A5">
        <w:rPr>
          <w:spacing w:val="3"/>
        </w:rPr>
        <w:t>t</w:t>
      </w:r>
      <w:r w:rsidRPr="002155A5">
        <w:t>e</w:t>
      </w:r>
      <w:r w:rsidRPr="002155A5">
        <w:rPr>
          <w:spacing w:val="32"/>
        </w:rPr>
        <w:t xml:space="preserve"> </w:t>
      </w:r>
      <w:r w:rsidRPr="002155A5">
        <w:t>pro</w:t>
      </w:r>
      <w:r w:rsidRPr="002155A5">
        <w:rPr>
          <w:spacing w:val="2"/>
        </w:rPr>
        <w:t>g</w:t>
      </w:r>
      <w:r w:rsidRPr="002155A5">
        <w:t>r</w:t>
      </w:r>
      <w:r w:rsidRPr="002155A5">
        <w:rPr>
          <w:spacing w:val="-1"/>
        </w:rPr>
        <w:t>a</w:t>
      </w:r>
      <w:r w:rsidRPr="002155A5">
        <w:rPr>
          <w:spacing w:val="1"/>
        </w:rPr>
        <w:t>mm</w:t>
      </w:r>
      <w:r w:rsidRPr="002155A5">
        <w:t>e</w:t>
      </w:r>
      <w:r w:rsidRPr="002155A5">
        <w:rPr>
          <w:spacing w:val="31"/>
        </w:rPr>
        <w:t xml:space="preserve"> </w:t>
      </w:r>
      <w:r w:rsidRPr="002155A5">
        <w:t>s</w:t>
      </w:r>
      <w:r w:rsidRPr="002155A5">
        <w:rPr>
          <w:spacing w:val="2"/>
        </w:rPr>
        <w:t>h</w:t>
      </w:r>
      <w:r w:rsidRPr="002155A5">
        <w:rPr>
          <w:spacing w:val="-1"/>
        </w:rPr>
        <w:t>a</w:t>
      </w:r>
      <w:r w:rsidRPr="002155A5">
        <w:t>ll</w:t>
      </w:r>
      <w:r w:rsidRPr="002155A5">
        <w:rPr>
          <w:spacing w:val="38"/>
        </w:rPr>
        <w:t xml:space="preserve"> </w:t>
      </w:r>
      <w:r w:rsidRPr="002155A5">
        <w:t>be</w:t>
      </w:r>
      <w:r w:rsidRPr="002155A5">
        <w:rPr>
          <w:spacing w:val="36"/>
        </w:rPr>
        <w:t xml:space="preserve"> </w:t>
      </w:r>
      <w:r w:rsidRPr="002155A5">
        <w:rPr>
          <w:spacing w:val="1"/>
        </w:rPr>
        <w:t>m</w:t>
      </w:r>
      <w:r w:rsidRPr="002155A5">
        <w:rPr>
          <w:spacing w:val="-1"/>
        </w:rPr>
        <w:t>a</w:t>
      </w:r>
      <w:r w:rsidRPr="002155A5">
        <w:rPr>
          <w:spacing w:val="2"/>
        </w:rPr>
        <w:t>d</w:t>
      </w:r>
      <w:r w:rsidRPr="002155A5">
        <w:t>e</w:t>
      </w:r>
      <w:r w:rsidRPr="002155A5">
        <w:rPr>
          <w:spacing w:val="35"/>
        </w:rPr>
        <w:t xml:space="preserve"> </w:t>
      </w:r>
      <w:r w:rsidRPr="002155A5">
        <w:rPr>
          <w:spacing w:val="-1"/>
        </w:rPr>
        <w:t>e</w:t>
      </w:r>
      <w:r w:rsidRPr="002155A5">
        <w:t>ith</w:t>
      </w:r>
      <w:r w:rsidRPr="002155A5">
        <w:rPr>
          <w:spacing w:val="1"/>
        </w:rPr>
        <w:t>e</w:t>
      </w:r>
      <w:r w:rsidRPr="002155A5">
        <w:t>r</w:t>
      </w:r>
      <w:r w:rsidRPr="002155A5">
        <w:rPr>
          <w:spacing w:val="35"/>
        </w:rPr>
        <w:t xml:space="preserve"> </w:t>
      </w:r>
      <w:r w:rsidRPr="002155A5">
        <w:t>on</w:t>
      </w:r>
      <w:r w:rsidRPr="002155A5">
        <w:rPr>
          <w:spacing w:val="35"/>
        </w:rPr>
        <w:t xml:space="preserve"> </w:t>
      </w:r>
      <w:r w:rsidRPr="002155A5">
        <w:t>t</w:t>
      </w:r>
      <w:r w:rsidRPr="002155A5">
        <w:rPr>
          <w:spacing w:val="2"/>
        </w:rPr>
        <w:t>h</w:t>
      </w:r>
      <w:r w:rsidRPr="002155A5">
        <w:t>e</w:t>
      </w:r>
      <w:r w:rsidRPr="002155A5">
        <w:rPr>
          <w:spacing w:val="37"/>
        </w:rPr>
        <w:t xml:space="preserve"> </w:t>
      </w:r>
      <w:r w:rsidRPr="002155A5">
        <w:t>b</w:t>
      </w:r>
      <w:r w:rsidRPr="002155A5">
        <w:rPr>
          <w:spacing w:val="-1"/>
        </w:rPr>
        <w:t>a</w:t>
      </w:r>
      <w:r w:rsidRPr="002155A5">
        <w:t>sis</w:t>
      </w:r>
      <w:r w:rsidRPr="002155A5">
        <w:rPr>
          <w:spacing w:val="35"/>
        </w:rPr>
        <w:t xml:space="preserve"> </w:t>
      </w:r>
      <w:r w:rsidRPr="002155A5">
        <w:t>of</w:t>
      </w:r>
      <w:r w:rsidRPr="002155A5">
        <w:rPr>
          <w:spacing w:val="38"/>
        </w:rPr>
        <w:t xml:space="preserve"> </w:t>
      </w:r>
      <w:r w:rsidRPr="002155A5">
        <w:t xml:space="preserve">the the </w:t>
      </w:r>
      <w:r w:rsidRPr="002155A5">
        <w:rPr>
          <w:spacing w:val="22"/>
        </w:rPr>
        <w:t xml:space="preserve"> </w:t>
      </w:r>
      <w:r w:rsidRPr="002155A5">
        <w:t>qu</w:t>
      </w:r>
      <w:r w:rsidRPr="002155A5">
        <w:rPr>
          <w:spacing w:val="-1"/>
        </w:rPr>
        <w:t>a</w:t>
      </w:r>
      <w:r w:rsidRPr="002155A5">
        <w:t>lif</w:t>
      </w:r>
      <w:r w:rsidRPr="002155A5">
        <w:rPr>
          <w:spacing w:val="1"/>
        </w:rPr>
        <w:t>i</w:t>
      </w:r>
      <w:r w:rsidRPr="002155A5">
        <w:rPr>
          <w:spacing w:val="-1"/>
        </w:rPr>
        <w:t>e</w:t>
      </w:r>
      <w:r w:rsidRPr="002155A5">
        <w:t xml:space="preserve">d </w:t>
      </w:r>
      <w:r w:rsidRPr="002155A5">
        <w:rPr>
          <w:spacing w:val="19"/>
        </w:rPr>
        <w:t xml:space="preserve"> </w:t>
      </w:r>
      <w:r w:rsidRPr="002155A5">
        <w:rPr>
          <w:spacing w:val="-1"/>
        </w:rPr>
        <w:t>ca</w:t>
      </w:r>
      <w:r w:rsidRPr="002155A5">
        <w:t>ndid</w:t>
      </w:r>
      <w:r w:rsidRPr="002155A5">
        <w:rPr>
          <w:spacing w:val="-1"/>
        </w:rPr>
        <w:t>a</w:t>
      </w:r>
      <w:r w:rsidRPr="002155A5">
        <w:rPr>
          <w:spacing w:val="3"/>
        </w:rPr>
        <w:t>t</w:t>
      </w:r>
      <w:r w:rsidRPr="002155A5">
        <w:t xml:space="preserve">e </w:t>
      </w:r>
      <w:r w:rsidRPr="002155A5">
        <w:rPr>
          <w:spacing w:val="19"/>
        </w:rPr>
        <w:t xml:space="preserve"> </w:t>
      </w:r>
      <w:r w:rsidRPr="002155A5">
        <w:rPr>
          <w:spacing w:val="1"/>
        </w:rPr>
        <w:t>i</w:t>
      </w:r>
      <w:r w:rsidRPr="002155A5">
        <w:t xml:space="preserve">n </w:t>
      </w:r>
      <w:r w:rsidRPr="002155A5">
        <w:rPr>
          <w:spacing w:val="23"/>
        </w:rPr>
        <w:t xml:space="preserve"> </w:t>
      </w:r>
      <w:r w:rsidRPr="002155A5">
        <w:rPr>
          <w:spacing w:val="-1"/>
        </w:rPr>
        <w:t>e</w:t>
      </w:r>
      <w:r w:rsidRPr="002155A5">
        <w:t>ntr</w:t>
      </w:r>
      <w:r w:rsidRPr="002155A5">
        <w:rPr>
          <w:spacing w:val="-1"/>
        </w:rPr>
        <w:t>a</w:t>
      </w:r>
      <w:r w:rsidRPr="002155A5">
        <w:t>n</w:t>
      </w:r>
      <w:r w:rsidRPr="002155A5">
        <w:rPr>
          <w:spacing w:val="-1"/>
        </w:rPr>
        <w:t>c</w:t>
      </w:r>
      <w:r w:rsidRPr="002155A5">
        <w:t xml:space="preserve">e </w:t>
      </w:r>
      <w:r w:rsidRPr="002155A5">
        <w:rPr>
          <w:spacing w:val="18"/>
        </w:rPr>
        <w:t xml:space="preserve"> </w:t>
      </w:r>
      <w:r w:rsidRPr="002155A5">
        <w:t>t</w:t>
      </w:r>
      <w:r w:rsidRPr="002155A5">
        <w:rPr>
          <w:spacing w:val="-1"/>
        </w:rPr>
        <w:t>e</w:t>
      </w:r>
      <w:r w:rsidRPr="002155A5">
        <w:t xml:space="preserve">st </w:t>
      </w:r>
      <w:r w:rsidRPr="002155A5">
        <w:rPr>
          <w:spacing w:val="23"/>
        </w:rPr>
        <w:t xml:space="preserve"> </w:t>
      </w:r>
      <w:r w:rsidRPr="002155A5">
        <w:rPr>
          <w:spacing w:val="-2"/>
        </w:rPr>
        <w:t>c</w:t>
      </w:r>
      <w:r w:rsidRPr="002155A5">
        <w:t>o</w:t>
      </w:r>
      <w:r w:rsidRPr="002155A5">
        <w:rPr>
          <w:spacing w:val="2"/>
        </w:rPr>
        <w:t>n</w:t>
      </w:r>
      <w:r w:rsidRPr="002155A5">
        <w:t>du</w:t>
      </w:r>
      <w:r w:rsidRPr="002155A5">
        <w:rPr>
          <w:spacing w:val="-1"/>
        </w:rPr>
        <w:t>c</w:t>
      </w:r>
      <w:r w:rsidRPr="002155A5">
        <w:t>t</w:t>
      </w:r>
      <w:r w:rsidRPr="002155A5">
        <w:rPr>
          <w:spacing w:val="-1"/>
        </w:rPr>
        <w:t>e</w:t>
      </w:r>
      <w:r w:rsidRPr="002155A5">
        <w:t xml:space="preserve">d </w:t>
      </w:r>
      <w:r w:rsidRPr="002155A5">
        <w:rPr>
          <w:spacing w:val="17"/>
        </w:rPr>
        <w:t xml:space="preserve"> </w:t>
      </w:r>
      <w:r w:rsidRPr="002155A5">
        <w:rPr>
          <w:spacing w:val="2"/>
        </w:rPr>
        <w:t>b</w:t>
      </w:r>
      <w:r w:rsidRPr="002155A5">
        <w:t xml:space="preserve">y </w:t>
      </w:r>
      <w:r w:rsidRPr="002155A5">
        <w:rPr>
          <w:spacing w:val="17"/>
        </w:rPr>
        <w:t xml:space="preserve"> </w:t>
      </w:r>
      <w:r w:rsidRPr="002155A5">
        <w:t>the</w:t>
      </w:r>
    </w:p>
    <w:p w:rsidR="007C4867" w:rsidRPr="002155A5" w:rsidRDefault="007C4867" w:rsidP="007C4867">
      <w:pPr>
        <w:spacing w:after="0" w:line="240" w:lineRule="auto"/>
        <w:ind w:left="820" w:right="263"/>
        <w:jc w:val="both"/>
      </w:pPr>
      <w:r w:rsidRPr="002155A5">
        <w:lastRenderedPageBreak/>
        <w:t>T</w:t>
      </w:r>
      <w:r w:rsidRPr="002155A5">
        <w:rPr>
          <w:spacing w:val="-1"/>
        </w:rPr>
        <w:t>e</w:t>
      </w:r>
      <w:r w:rsidRPr="002155A5">
        <w:t>l</w:t>
      </w:r>
      <w:r w:rsidRPr="002155A5">
        <w:rPr>
          <w:spacing w:val="-1"/>
        </w:rPr>
        <w:t>a</w:t>
      </w:r>
      <w:r w:rsidRPr="002155A5">
        <w:t>ng</w:t>
      </w:r>
      <w:r w:rsidRPr="002155A5">
        <w:rPr>
          <w:spacing w:val="-1"/>
        </w:rPr>
        <w:t>a</w:t>
      </w:r>
      <w:r w:rsidRPr="002155A5">
        <w:t>na</w:t>
      </w:r>
      <w:r w:rsidRPr="002155A5">
        <w:rPr>
          <w:spacing w:val="7"/>
        </w:rPr>
        <w:t xml:space="preserve"> </w:t>
      </w:r>
      <w:r w:rsidRPr="002155A5">
        <w:rPr>
          <w:spacing w:val="1"/>
        </w:rPr>
        <w:t>S</w:t>
      </w:r>
      <w:r w:rsidRPr="002155A5">
        <w:t>t</w:t>
      </w:r>
      <w:r w:rsidRPr="002155A5">
        <w:rPr>
          <w:spacing w:val="-1"/>
        </w:rPr>
        <w:t>a</w:t>
      </w:r>
      <w:r w:rsidRPr="002155A5">
        <w:t>te</w:t>
      </w:r>
      <w:r w:rsidRPr="002155A5">
        <w:rPr>
          <w:spacing w:val="10"/>
        </w:rPr>
        <w:t xml:space="preserve"> </w:t>
      </w:r>
      <w:r w:rsidRPr="002155A5">
        <w:t>Go</w:t>
      </w:r>
      <w:r w:rsidRPr="002155A5">
        <w:rPr>
          <w:spacing w:val="2"/>
        </w:rPr>
        <w:t>v</w:t>
      </w:r>
      <w:r w:rsidRPr="002155A5">
        <w:rPr>
          <w:spacing w:val="-1"/>
        </w:rPr>
        <w:t>e</w:t>
      </w:r>
      <w:r w:rsidRPr="002155A5">
        <w:t>r</w:t>
      </w:r>
      <w:r w:rsidRPr="002155A5">
        <w:rPr>
          <w:spacing w:val="4"/>
        </w:rPr>
        <w:t>n</w:t>
      </w:r>
      <w:r w:rsidRPr="002155A5">
        <w:rPr>
          <w:spacing w:val="1"/>
        </w:rPr>
        <w:t>m</w:t>
      </w:r>
      <w:r w:rsidRPr="002155A5">
        <w:rPr>
          <w:spacing w:val="-1"/>
        </w:rPr>
        <w:t>e</w:t>
      </w:r>
      <w:r w:rsidRPr="002155A5">
        <w:t>nt</w:t>
      </w:r>
      <w:r w:rsidRPr="002155A5">
        <w:rPr>
          <w:spacing w:val="4"/>
        </w:rPr>
        <w:t xml:space="preserve"> </w:t>
      </w:r>
      <w:r w:rsidRPr="002155A5">
        <w:t>(EAM</w:t>
      </w:r>
      <w:r w:rsidRPr="002155A5">
        <w:rPr>
          <w:spacing w:val="1"/>
        </w:rPr>
        <w:t>C</w:t>
      </w:r>
      <w:r w:rsidRPr="002155A5">
        <w:t>ET) or</w:t>
      </w:r>
      <w:r w:rsidRPr="002155A5">
        <w:rPr>
          <w:spacing w:val="10"/>
        </w:rPr>
        <w:t xml:space="preserve"> </w:t>
      </w:r>
      <w:r w:rsidRPr="002155A5">
        <w:t>the</w:t>
      </w:r>
      <w:r w:rsidRPr="002155A5">
        <w:rPr>
          <w:spacing w:val="13"/>
        </w:rPr>
        <w:t xml:space="preserve"> </w:t>
      </w:r>
      <w:r w:rsidRPr="002155A5">
        <w:t>Univ</w:t>
      </w:r>
      <w:r w:rsidRPr="002155A5">
        <w:rPr>
          <w:spacing w:val="-1"/>
        </w:rPr>
        <w:t>e</w:t>
      </w:r>
      <w:r w:rsidRPr="002155A5">
        <w:t>rsi</w:t>
      </w:r>
      <w:r w:rsidRPr="002155A5">
        <w:rPr>
          <w:spacing w:val="3"/>
        </w:rPr>
        <w:t>t</w:t>
      </w:r>
      <w:r w:rsidRPr="002155A5">
        <w:t>y or</w:t>
      </w:r>
      <w:r w:rsidRPr="002155A5">
        <w:rPr>
          <w:spacing w:val="10"/>
        </w:rPr>
        <w:t xml:space="preserve"> </w:t>
      </w:r>
      <w:r w:rsidRPr="002155A5">
        <w:t>on</w:t>
      </w:r>
      <w:r w:rsidRPr="002155A5">
        <w:rPr>
          <w:spacing w:val="9"/>
        </w:rPr>
        <w:t xml:space="preserve"> </w:t>
      </w:r>
      <w:r w:rsidRPr="002155A5">
        <w:t>the</w:t>
      </w:r>
      <w:r w:rsidRPr="002155A5">
        <w:rPr>
          <w:spacing w:val="10"/>
        </w:rPr>
        <w:t xml:space="preserve"> </w:t>
      </w:r>
      <w:r w:rsidRPr="002155A5">
        <w:rPr>
          <w:spacing w:val="-2"/>
        </w:rPr>
        <w:t>b</w:t>
      </w:r>
      <w:r w:rsidRPr="002155A5">
        <w:rPr>
          <w:spacing w:val="-1"/>
        </w:rPr>
        <w:t>a</w:t>
      </w:r>
      <w:r w:rsidRPr="002155A5">
        <w:rPr>
          <w:spacing w:val="3"/>
        </w:rPr>
        <w:t>s</w:t>
      </w:r>
      <w:r w:rsidRPr="002155A5">
        <w:t>is</w:t>
      </w:r>
      <w:r w:rsidRPr="002155A5">
        <w:rPr>
          <w:spacing w:val="10"/>
        </w:rPr>
        <w:t xml:space="preserve"> </w:t>
      </w:r>
      <w:r w:rsidRPr="002155A5">
        <w:t>of</w:t>
      </w:r>
      <w:r w:rsidRPr="002155A5">
        <w:rPr>
          <w:spacing w:val="10"/>
        </w:rPr>
        <w:t xml:space="preserve"> </w:t>
      </w:r>
      <w:r w:rsidRPr="002155A5">
        <w:rPr>
          <w:spacing w:val="-1"/>
        </w:rPr>
        <w:t>a</w:t>
      </w:r>
      <w:r w:rsidRPr="002155A5">
        <w:rPr>
          <w:spacing w:val="2"/>
        </w:rPr>
        <w:t>n</w:t>
      </w:r>
      <w:r w:rsidRPr="002155A5">
        <w:t>y</w:t>
      </w:r>
      <w:r w:rsidRPr="002155A5">
        <w:rPr>
          <w:spacing w:val="5"/>
        </w:rPr>
        <w:t xml:space="preserve"> </w:t>
      </w:r>
      <w:r w:rsidRPr="002155A5">
        <w:t>oth</w:t>
      </w:r>
      <w:r w:rsidRPr="002155A5">
        <w:rPr>
          <w:spacing w:val="-1"/>
        </w:rPr>
        <w:t>e</w:t>
      </w:r>
      <w:r w:rsidRPr="002155A5">
        <w:t>r ord</w:t>
      </w:r>
      <w:r w:rsidRPr="002155A5">
        <w:rPr>
          <w:spacing w:val="-1"/>
        </w:rPr>
        <w:t>e</w:t>
      </w:r>
      <w:r w:rsidRPr="002155A5">
        <w:t>r</w:t>
      </w:r>
      <w:r w:rsidRPr="002155A5">
        <w:rPr>
          <w:spacing w:val="3"/>
        </w:rPr>
        <w:t xml:space="preserve"> </w:t>
      </w:r>
      <w:r w:rsidRPr="002155A5">
        <w:rPr>
          <w:spacing w:val="2"/>
        </w:rPr>
        <w:t>o</w:t>
      </w:r>
      <w:r w:rsidRPr="002155A5">
        <w:t>f</w:t>
      </w:r>
      <w:r w:rsidRPr="002155A5">
        <w:rPr>
          <w:spacing w:val="6"/>
        </w:rPr>
        <w:t xml:space="preserve"> </w:t>
      </w:r>
      <w:r w:rsidRPr="002155A5">
        <w:rPr>
          <w:spacing w:val="1"/>
        </w:rPr>
        <w:t>me</w:t>
      </w:r>
      <w:r w:rsidRPr="002155A5">
        <w:t>rit</w:t>
      </w:r>
      <w:r w:rsidRPr="002155A5">
        <w:rPr>
          <w:spacing w:val="7"/>
        </w:rPr>
        <w:t xml:space="preserve"> </w:t>
      </w:r>
      <w:r w:rsidRPr="002155A5">
        <w:rPr>
          <w:spacing w:val="-1"/>
        </w:rPr>
        <w:t>a</w:t>
      </w:r>
      <w:r w:rsidRPr="002155A5">
        <w:t>ppr</w:t>
      </w:r>
      <w:r w:rsidRPr="002155A5">
        <w:rPr>
          <w:spacing w:val="2"/>
        </w:rPr>
        <w:t>o</w:t>
      </w:r>
      <w:r w:rsidRPr="002155A5">
        <w:t>v</w:t>
      </w:r>
      <w:r w:rsidRPr="002155A5">
        <w:rPr>
          <w:spacing w:val="-1"/>
        </w:rPr>
        <w:t>e</w:t>
      </w:r>
      <w:r w:rsidRPr="002155A5">
        <w:t>d</w:t>
      </w:r>
      <w:r w:rsidRPr="002155A5">
        <w:rPr>
          <w:spacing w:val="6"/>
        </w:rPr>
        <w:t xml:space="preserve"> </w:t>
      </w:r>
      <w:r w:rsidRPr="002155A5">
        <w:rPr>
          <w:spacing w:val="2"/>
        </w:rPr>
        <w:t>b</w:t>
      </w:r>
      <w:r w:rsidRPr="002155A5">
        <w:t>y</w:t>
      </w:r>
      <w:r w:rsidRPr="002155A5">
        <w:rPr>
          <w:spacing w:val="4"/>
        </w:rPr>
        <w:t xml:space="preserve"> </w:t>
      </w:r>
      <w:r w:rsidRPr="002155A5">
        <w:t>the</w:t>
      </w:r>
      <w:r w:rsidRPr="002155A5">
        <w:rPr>
          <w:spacing w:val="12"/>
        </w:rPr>
        <w:t xml:space="preserve"> </w:t>
      </w:r>
      <w:r w:rsidRPr="002155A5">
        <w:t>Univ</w:t>
      </w:r>
      <w:r w:rsidRPr="002155A5">
        <w:rPr>
          <w:spacing w:val="-1"/>
        </w:rPr>
        <w:t>e</w:t>
      </w:r>
      <w:r w:rsidRPr="002155A5">
        <w:t>rsi</w:t>
      </w:r>
      <w:r w:rsidRPr="002155A5">
        <w:rPr>
          <w:spacing w:val="5"/>
        </w:rPr>
        <w:t>t</w:t>
      </w:r>
      <w:r w:rsidRPr="002155A5">
        <w:rPr>
          <w:spacing w:val="-5"/>
        </w:rPr>
        <w:t>y</w:t>
      </w:r>
      <w:r w:rsidRPr="002155A5">
        <w:t>, sub</w:t>
      </w:r>
      <w:r w:rsidRPr="002155A5">
        <w:rPr>
          <w:spacing w:val="3"/>
        </w:rPr>
        <w:t>j</w:t>
      </w:r>
      <w:r w:rsidRPr="002155A5">
        <w:rPr>
          <w:spacing w:val="-1"/>
        </w:rPr>
        <w:t>ec</w:t>
      </w:r>
      <w:r w:rsidRPr="002155A5">
        <w:t>t</w:t>
      </w:r>
      <w:r w:rsidRPr="002155A5">
        <w:rPr>
          <w:spacing w:val="5"/>
        </w:rPr>
        <w:t xml:space="preserve"> </w:t>
      </w:r>
      <w:r w:rsidRPr="002155A5">
        <w:t>to</w:t>
      </w:r>
      <w:r w:rsidRPr="002155A5">
        <w:rPr>
          <w:spacing w:val="10"/>
        </w:rPr>
        <w:t xml:space="preserve"> </w:t>
      </w:r>
      <w:r w:rsidRPr="002155A5">
        <w:t>r</w:t>
      </w:r>
      <w:r w:rsidRPr="002155A5">
        <w:rPr>
          <w:spacing w:val="-1"/>
        </w:rPr>
        <w:t>e</w:t>
      </w:r>
      <w:r w:rsidRPr="002155A5">
        <w:t>s</w:t>
      </w:r>
      <w:r w:rsidRPr="002155A5">
        <w:rPr>
          <w:spacing w:val="1"/>
        </w:rPr>
        <w:t>e</w:t>
      </w:r>
      <w:r w:rsidRPr="002155A5">
        <w:t>rv</w:t>
      </w:r>
      <w:r w:rsidRPr="002155A5">
        <w:rPr>
          <w:spacing w:val="-1"/>
        </w:rPr>
        <w:t>a</w:t>
      </w:r>
      <w:r w:rsidRPr="002155A5">
        <w:t>tions</w:t>
      </w:r>
      <w:r w:rsidRPr="002155A5">
        <w:rPr>
          <w:spacing w:val="1"/>
        </w:rPr>
        <w:t xml:space="preserve"> </w:t>
      </w:r>
      <w:r w:rsidRPr="002155A5">
        <w:rPr>
          <w:spacing w:val="-1"/>
        </w:rPr>
        <w:t>a</w:t>
      </w:r>
      <w:r w:rsidRPr="002155A5">
        <w:t>s</w:t>
      </w:r>
      <w:r w:rsidRPr="002155A5">
        <w:rPr>
          <w:spacing w:val="10"/>
        </w:rPr>
        <w:t xml:space="preserve"> </w:t>
      </w:r>
      <w:r w:rsidRPr="002155A5">
        <w:rPr>
          <w:spacing w:val="-2"/>
        </w:rPr>
        <w:t>p</w:t>
      </w:r>
      <w:r w:rsidRPr="002155A5">
        <w:rPr>
          <w:spacing w:val="2"/>
        </w:rPr>
        <w:t>r</w:t>
      </w:r>
      <w:r w:rsidRPr="002155A5">
        <w:rPr>
          <w:spacing w:val="-1"/>
        </w:rPr>
        <w:t>e</w:t>
      </w:r>
      <w:r w:rsidRPr="002155A5">
        <w:t>s</w:t>
      </w:r>
      <w:r w:rsidRPr="002155A5">
        <w:rPr>
          <w:spacing w:val="-1"/>
        </w:rPr>
        <w:t>c</w:t>
      </w:r>
      <w:r w:rsidRPr="002155A5">
        <w:t>rib</w:t>
      </w:r>
      <w:r w:rsidRPr="002155A5">
        <w:rPr>
          <w:spacing w:val="-1"/>
        </w:rPr>
        <w:t>e</w:t>
      </w:r>
      <w:r w:rsidRPr="002155A5">
        <w:t>d</w:t>
      </w:r>
      <w:r w:rsidRPr="002155A5">
        <w:rPr>
          <w:spacing w:val="4"/>
        </w:rPr>
        <w:t xml:space="preserve"> </w:t>
      </w:r>
      <w:r w:rsidRPr="002155A5">
        <w:rPr>
          <w:spacing w:val="5"/>
        </w:rPr>
        <w:t>b</w:t>
      </w:r>
      <w:r w:rsidRPr="002155A5">
        <w:t>y</w:t>
      </w:r>
      <w:r w:rsidRPr="002155A5">
        <w:rPr>
          <w:spacing w:val="2"/>
        </w:rPr>
        <w:t xml:space="preserve"> </w:t>
      </w:r>
      <w:r w:rsidRPr="002155A5">
        <w:t>the gov</w:t>
      </w:r>
      <w:r w:rsidRPr="002155A5">
        <w:rPr>
          <w:spacing w:val="-1"/>
        </w:rPr>
        <w:t>e</w:t>
      </w:r>
      <w:r w:rsidRPr="002155A5">
        <w:t>rn</w:t>
      </w:r>
      <w:r w:rsidRPr="002155A5">
        <w:rPr>
          <w:spacing w:val="1"/>
        </w:rPr>
        <w:t>m</w:t>
      </w:r>
      <w:r w:rsidRPr="002155A5">
        <w:rPr>
          <w:spacing w:val="-1"/>
        </w:rPr>
        <w:t>e</w:t>
      </w:r>
      <w:r w:rsidRPr="002155A5">
        <w:t>nt</w:t>
      </w:r>
      <w:r w:rsidRPr="002155A5">
        <w:rPr>
          <w:spacing w:val="-10"/>
        </w:rPr>
        <w:t xml:space="preserve"> </w:t>
      </w:r>
      <w:r w:rsidRPr="002155A5">
        <w:t>from</w:t>
      </w:r>
      <w:r w:rsidRPr="002155A5">
        <w:rPr>
          <w:spacing w:val="-4"/>
        </w:rPr>
        <w:t xml:space="preserve"> </w:t>
      </w:r>
      <w:r w:rsidRPr="002155A5">
        <w:t>ti</w:t>
      </w:r>
      <w:r w:rsidRPr="002155A5">
        <w:rPr>
          <w:spacing w:val="1"/>
        </w:rPr>
        <w:t>m</w:t>
      </w:r>
      <w:r w:rsidRPr="002155A5">
        <w:t>e</w:t>
      </w:r>
      <w:r w:rsidRPr="002155A5">
        <w:rPr>
          <w:spacing w:val="-3"/>
        </w:rPr>
        <w:t xml:space="preserve"> </w:t>
      </w:r>
      <w:r w:rsidRPr="002155A5">
        <w:t>to</w:t>
      </w:r>
      <w:r w:rsidRPr="002155A5">
        <w:rPr>
          <w:spacing w:val="3"/>
        </w:rPr>
        <w:t xml:space="preserve"> </w:t>
      </w:r>
      <w:r w:rsidRPr="002155A5">
        <w:t>ti</w:t>
      </w:r>
      <w:r w:rsidRPr="002155A5">
        <w:rPr>
          <w:spacing w:val="1"/>
        </w:rPr>
        <w:t>m</w:t>
      </w:r>
      <w:r w:rsidRPr="002155A5">
        <w:rPr>
          <w:spacing w:val="-1"/>
        </w:rPr>
        <w:t>e</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rPr>
          <w:b/>
        </w:rPr>
        <w:t xml:space="preserve">2.2     </w:t>
      </w:r>
      <w:r w:rsidRPr="002155A5">
        <w:rPr>
          <w:b/>
          <w:spacing w:val="57"/>
        </w:rPr>
        <w:t xml:space="preserve"> </w:t>
      </w:r>
      <w:r w:rsidRPr="002155A5">
        <w:t>The</w:t>
      </w:r>
      <w:r w:rsidRPr="002155A5">
        <w:rPr>
          <w:spacing w:val="34"/>
        </w:rPr>
        <w:t xml:space="preserve"> </w:t>
      </w:r>
      <w:r w:rsidRPr="002155A5">
        <w:rPr>
          <w:spacing w:val="1"/>
        </w:rPr>
        <w:t>m</w:t>
      </w:r>
      <w:r w:rsidRPr="002155A5">
        <w:rPr>
          <w:spacing w:val="-1"/>
        </w:rPr>
        <w:t>e</w:t>
      </w:r>
      <w:r w:rsidRPr="002155A5">
        <w:t>dium</w:t>
      </w:r>
      <w:r w:rsidRPr="002155A5">
        <w:rPr>
          <w:spacing w:val="33"/>
        </w:rPr>
        <w:t xml:space="preserve"> </w:t>
      </w:r>
      <w:r w:rsidRPr="002155A5">
        <w:t>of</w:t>
      </w:r>
      <w:r w:rsidRPr="002155A5">
        <w:rPr>
          <w:spacing w:val="36"/>
        </w:rPr>
        <w:t xml:space="preserve"> </w:t>
      </w:r>
      <w:r w:rsidRPr="002155A5">
        <w:t>instru</w:t>
      </w:r>
      <w:r w:rsidRPr="002155A5">
        <w:rPr>
          <w:spacing w:val="-1"/>
        </w:rPr>
        <w:t>c</w:t>
      </w:r>
      <w:r w:rsidRPr="002155A5">
        <w:t>t</w:t>
      </w:r>
      <w:r w:rsidRPr="002155A5">
        <w:rPr>
          <w:spacing w:val="3"/>
        </w:rPr>
        <w:t>i</w:t>
      </w:r>
      <w:r w:rsidRPr="002155A5">
        <w:t>ons</w:t>
      </w:r>
      <w:r w:rsidRPr="002155A5">
        <w:rPr>
          <w:spacing w:val="31"/>
        </w:rPr>
        <w:t xml:space="preserve"> </w:t>
      </w:r>
      <w:r w:rsidRPr="002155A5">
        <w:t>for</w:t>
      </w:r>
      <w:r w:rsidRPr="002155A5">
        <w:rPr>
          <w:spacing w:val="35"/>
        </w:rPr>
        <w:t xml:space="preserve"> </w:t>
      </w:r>
      <w:r w:rsidRPr="002155A5">
        <w:t>the</w:t>
      </w:r>
      <w:r w:rsidRPr="002155A5">
        <w:rPr>
          <w:spacing w:val="36"/>
        </w:rPr>
        <w:t xml:space="preserve"> </w:t>
      </w:r>
      <w:r w:rsidRPr="002155A5">
        <w:rPr>
          <w:spacing w:val="-1"/>
        </w:rPr>
        <w:t>e</w:t>
      </w:r>
      <w:r w:rsidRPr="002155A5">
        <w:t>ntire</w:t>
      </w:r>
      <w:r w:rsidRPr="002155A5">
        <w:rPr>
          <w:spacing w:val="35"/>
        </w:rPr>
        <w:t xml:space="preserve"> </w:t>
      </w:r>
      <w:r w:rsidRPr="002155A5">
        <w:t>und</w:t>
      </w:r>
      <w:r w:rsidRPr="002155A5">
        <w:rPr>
          <w:spacing w:val="-1"/>
        </w:rPr>
        <w:t>e</w:t>
      </w:r>
      <w:r w:rsidRPr="002155A5">
        <w:t>r</w:t>
      </w:r>
      <w:r w:rsidRPr="002155A5">
        <w:rPr>
          <w:spacing w:val="35"/>
        </w:rPr>
        <w:t xml:space="preserve"> </w:t>
      </w:r>
      <w:r w:rsidRPr="002155A5">
        <w:t>gr</w:t>
      </w:r>
      <w:r w:rsidRPr="002155A5">
        <w:rPr>
          <w:spacing w:val="-1"/>
        </w:rPr>
        <w:t>a</w:t>
      </w:r>
      <w:r w:rsidRPr="002155A5">
        <w:t>du</w:t>
      </w:r>
      <w:r w:rsidRPr="002155A5">
        <w:rPr>
          <w:spacing w:val="-1"/>
        </w:rPr>
        <w:t>a</w:t>
      </w:r>
      <w:r w:rsidRPr="002155A5">
        <w:t>te</w:t>
      </w:r>
      <w:r w:rsidRPr="002155A5">
        <w:rPr>
          <w:spacing w:val="32"/>
        </w:rPr>
        <w:t xml:space="preserve"> </w:t>
      </w:r>
      <w:r w:rsidRPr="002155A5">
        <w:t>pro</w:t>
      </w:r>
      <w:r w:rsidRPr="002155A5">
        <w:rPr>
          <w:spacing w:val="2"/>
        </w:rPr>
        <w:t>g</w:t>
      </w:r>
      <w:r w:rsidRPr="002155A5">
        <w:t>r</w:t>
      </w:r>
      <w:r w:rsidRPr="002155A5">
        <w:rPr>
          <w:spacing w:val="-1"/>
        </w:rPr>
        <w:t>a</w:t>
      </w:r>
      <w:r w:rsidRPr="002155A5">
        <w:rPr>
          <w:spacing w:val="1"/>
        </w:rPr>
        <w:t>mm</w:t>
      </w:r>
      <w:r w:rsidRPr="002155A5">
        <w:t>e</w:t>
      </w:r>
      <w:r w:rsidRPr="002155A5">
        <w:rPr>
          <w:spacing w:val="30"/>
        </w:rPr>
        <w:t xml:space="preserve"> </w:t>
      </w:r>
      <w:r w:rsidRPr="002155A5">
        <w:t>in</w:t>
      </w:r>
      <w:r w:rsidRPr="002155A5">
        <w:rPr>
          <w:spacing w:val="40"/>
        </w:rPr>
        <w:t xml:space="preserve"> </w:t>
      </w:r>
      <w:r w:rsidRPr="002155A5">
        <w:t>E</w:t>
      </w:r>
      <w:r w:rsidRPr="002155A5">
        <w:rPr>
          <w:spacing w:val="-1"/>
        </w:rPr>
        <w:t>&amp;</w:t>
      </w:r>
      <w:r w:rsidRPr="002155A5">
        <w:t>T</w:t>
      </w:r>
      <w:r w:rsidRPr="002155A5">
        <w:rPr>
          <w:spacing w:val="33"/>
        </w:rPr>
        <w:t xml:space="preserve"> </w:t>
      </w:r>
      <w:r w:rsidRPr="002155A5">
        <w:t>will</w:t>
      </w:r>
      <w:r w:rsidRPr="002155A5">
        <w:rPr>
          <w:spacing w:val="37"/>
        </w:rPr>
        <w:t xml:space="preserve"> </w:t>
      </w:r>
      <w:r w:rsidRPr="002155A5">
        <w:t>be</w:t>
      </w:r>
    </w:p>
    <w:p w:rsidR="007C4867" w:rsidRPr="002155A5" w:rsidRDefault="007C4867" w:rsidP="007C4867">
      <w:pPr>
        <w:spacing w:after="0" w:line="240" w:lineRule="auto"/>
        <w:ind w:left="820" w:right="7587"/>
        <w:jc w:val="both"/>
      </w:pPr>
      <w:r w:rsidRPr="002155A5">
        <w:rPr>
          <w:b/>
          <w:spacing w:val="1"/>
        </w:rPr>
        <w:t>En</w:t>
      </w:r>
      <w:r w:rsidRPr="002155A5">
        <w:rPr>
          <w:b/>
        </w:rPr>
        <w:t>gli</w:t>
      </w:r>
      <w:r w:rsidRPr="002155A5">
        <w:rPr>
          <w:b/>
          <w:spacing w:val="-2"/>
        </w:rPr>
        <w:t>s</w:t>
      </w:r>
      <w:r w:rsidRPr="002155A5">
        <w:rPr>
          <w:b/>
        </w:rPr>
        <w:t>h</w:t>
      </w:r>
      <w:r w:rsidRPr="002155A5">
        <w:rPr>
          <w:b/>
          <w:spacing w:val="-5"/>
        </w:rPr>
        <w:t xml:space="preserve"> </w:t>
      </w:r>
      <w:r w:rsidRPr="002155A5">
        <w:t>on</w:t>
      </w:r>
      <w:r w:rsidRPr="002155A5">
        <w:rPr>
          <w:spacing w:val="3"/>
        </w:rPr>
        <w:t>l</w:t>
      </w:r>
      <w:r w:rsidRPr="002155A5">
        <w:rPr>
          <w:spacing w:val="-7"/>
        </w:rPr>
        <w:t>y</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rPr>
          <w:b/>
        </w:rPr>
        <w:t xml:space="preserve">3.0     </w:t>
      </w:r>
      <w:r w:rsidRPr="002155A5">
        <w:rPr>
          <w:b/>
          <w:spacing w:val="57"/>
        </w:rPr>
        <w:t xml:space="preserve"> </w:t>
      </w:r>
      <w:r w:rsidRPr="002155A5">
        <w:rPr>
          <w:b/>
          <w:spacing w:val="1"/>
        </w:rPr>
        <w:t>B</w:t>
      </w:r>
      <w:r w:rsidRPr="002155A5">
        <w:rPr>
          <w:b/>
        </w:rPr>
        <w:t>.</w:t>
      </w:r>
      <w:r w:rsidRPr="002155A5">
        <w:rPr>
          <w:b/>
          <w:spacing w:val="1"/>
        </w:rPr>
        <w:t>T</w:t>
      </w:r>
      <w:r w:rsidRPr="002155A5">
        <w:rPr>
          <w:b/>
          <w:spacing w:val="-1"/>
        </w:rPr>
        <w:t>ec</w:t>
      </w:r>
      <w:r w:rsidRPr="002155A5">
        <w:rPr>
          <w:b/>
          <w:spacing w:val="1"/>
        </w:rPr>
        <w:t>h</w:t>
      </w:r>
      <w:r w:rsidRPr="002155A5">
        <w:rPr>
          <w:b/>
        </w:rPr>
        <w:t>.</w:t>
      </w:r>
      <w:r w:rsidRPr="002155A5">
        <w:rPr>
          <w:b/>
          <w:spacing w:val="-6"/>
        </w:rPr>
        <w:t xml:space="preserve"> </w:t>
      </w:r>
      <w:r w:rsidRPr="002155A5">
        <w:rPr>
          <w:b/>
        </w:rPr>
        <w:t>P</w:t>
      </w:r>
      <w:r w:rsidRPr="002155A5">
        <w:rPr>
          <w:b/>
          <w:spacing w:val="-1"/>
        </w:rPr>
        <w:t>r</w:t>
      </w:r>
      <w:r w:rsidRPr="002155A5">
        <w:rPr>
          <w:b/>
        </w:rPr>
        <w:t>og</w:t>
      </w:r>
      <w:r w:rsidRPr="002155A5">
        <w:rPr>
          <w:b/>
          <w:spacing w:val="-1"/>
        </w:rPr>
        <w:t>r</w:t>
      </w:r>
      <w:r w:rsidRPr="002155A5">
        <w:rPr>
          <w:b/>
          <w:spacing w:val="2"/>
        </w:rPr>
        <w:t>a</w:t>
      </w:r>
      <w:r w:rsidRPr="002155A5">
        <w:rPr>
          <w:b/>
        </w:rPr>
        <w:t>mme</w:t>
      </w:r>
      <w:r w:rsidRPr="002155A5">
        <w:rPr>
          <w:b/>
          <w:spacing w:val="-9"/>
        </w:rPr>
        <w:t xml:space="preserve"> </w:t>
      </w:r>
      <w:r w:rsidRPr="002155A5">
        <w:rPr>
          <w:b/>
        </w:rPr>
        <w:t>st</w:t>
      </w:r>
      <w:r w:rsidRPr="002155A5">
        <w:rPr>
          <w:b/>
          <w:spacing w:val="3"/>
        </w:rPr>
        <w:t>r</w:t>
      </w:r>
      <w:r w:rsidRPr="002155A5">
        <w:rPr>
          <w:b/>
          <w:spacing w:val="1"/>
        </w:rPr>
        <w:t>u</w:t>
      </w:r>
      <w:r w:rsidRPr="002155A5">
        <w:rPr>
          <w:b/>
          <w:spacing w:val="-1"/>
        </w:rPr>
        <w:t>c</w:t>
      </w:r>
      <w:r w:rsidRPr="002155A5">
        <w:rPr>
          <w:b/>
        </w:rPr>
        <w:t>t</w:t>
      </w:r>
      <w:r w:rsidRPr="002155A5">
        <w:rPr>
          <w:b/>
          <w:spacing w:val="1"/>
        </w:rPr>
        <w:t>u</w:t>
      </w:r>
      <w:r w:rsidRPr="002155A5">
        <w:rPr>
          <w:b/>
          <w:spacing w:val="-1"/>
        </w:rPr>
        <w:t>r</w:t>
      </w:r>
      <w:r w:rsidRPr="002155A5">
        <w:rPr>
          <w:b/>
        </w:rPr>
        <w:t>e</w:t>
      </w:r>
    </w:p>
    <w:p w:rsidR="007C4867" w:rsidRPr="002155A5" w:rsidRDefault="007C4867" w:rsidP="007C4867">
      <w:pPr>
        <w:spacing w:after="0" w:line="240" w:lineRule="auto"/>
      </w:pPr>
    </w:p>
    <w:p w:rsidR="007C4867" w:rsidRPr="002155A5" w:rsidRDefault="007C4867" w:rsidP="007C4867">
      <w:pPr>
        <w:tabs>
          <w:tab w:val="left" w:pos="820"/>
        </w:tabs>
        <w:spacing w:after="0" w:line="240" w:lineRule="auto"/>
        <w:ind w:left="820" w:right="71" w:hanging="720"/>
        <w:jc w:val="both"/>
      </w:pPr>
      <w:r w:rsidRPr="002155A5">
        <w:rPr>
          <w:b/>
        </w:rPr>
        <w:t>3.1</w:t>
      </w:r>
      <w:r w:rsidRPr="002155A5">
        <w:rPr>
          <w:b/>
        </w:rPr>
        <w:tab/>
      </w:r>
      <w:r w:rsidRPr="002155A5">
        <w:t>A</w:t>
      </w:r>
      <w:r w:rsidRPr="002155A5">
        <w:rPr>
          <w:spacing w:val="15"/>
        </w:rPr>
        <w:t xml:space="preserve"> </w:t>
      </w:r>
      <w:r w:rsidRPr="002155A5">
        <w:t>stud</w:t>
      </w:r>
      <w:r w:rsidRPr="002155A5">
        <w:rPr>
          <w:spacing w:val="-1"/>
        </w:rPr>
        <w:t>e</w:t>
      </w:r>
      <w:r w:rsidRPr="002155A5">
        <w:t>nt</w:t>
      </w:r>
      <w:r w:rsidRPr="002155A5">
        <w:rPr>
          <w:spacing w:val="11"/>
        </w:rPr>
        <w:t xml:space="preserve"> </w:t>
      </w:r>
      <w:r w:rsidRPr="002155A5">
        <w:rPr>
          <w:spacing w:val="-1"/>
        </w:rPr>
        <w:t>a</w:t>
      </w:r>
      <w:r w:rsidRPr="002155A5">
        <w:t>ft</w:t>
      </w:r>
      <w:r w:rsidRPr="002155A5">
        <w:rPr>
          <w:spacing w:val="-1"/>
        </w:rPr>
        <w:t>e</w:t>
      </w:r>
      <w:r w:rsidRPr="002155A5">
        <w:t>r</w:t>
      </w:r>
      <w:r w:rsidRPr="002155A5">
        <w:rPr>
          <w:spacing w:val="16"/>
        </w:rPr>
        <w:t xml:space="preserve"> </w:t>
      </w:r>
      <w:r w:rsidRPr="002155A5">
        <w:t>s</w:t>
      </w:r>
      <w:r w:rsidRPr="002155A5">
        <w:rPr>
          <w:spacing w:val="-1"/>
        </w:rPr>
        <w:t>ec</w:t>
      </w:r>
      <w:r w:rsidRPr="002155A5">
        <w:rPr>
          <w:spacing w:val="2"/>
        </w:rPr>
        <w:t>u</w:t>
      </w:r>
      <w:r w:rsidRPr="002155A5">
        <w:t>ring</w:t>
      </w:r>
      <w:r w:rsidRPr="002155A5">
        <w:rPr>
          <w:spacing w:val="14"/>
        </w:rPr>
        <w:t xml:space="preserve"> </w:t>
      </w:r>
      <w:r w:rsidRPr="002155A5">
        <w:rPr>
          <w:spacing w:val="-1"/>
        </w:rPr>
        <w:t>a</w:t>
      </w:r>
      <w:r w:rsidRPr="002155A5">
        <w:t>d</w:t>
      </w:r>
      <w:r w:rsidRPr="002155A5">
        <w:rPr>
          <w:spacing w:val="1"/>
        </w:rPr>
        <w:t>m</w:t>
      </w:r>
      <w:r w:rsidRPr="002155A5">
        <w:t>ission</w:t>
      </w:r>
      <w:r w:rsidRPr="002155A5">
        <w:rPr>
          <w:spacing w:val="14"/>
        </w:rPr>
        <w:t xml:space="preserve"> </w:t>
      </w:r>
      <w:r w:rsidRPr="002155A5">
        <w:t>sh</w:t>
      </w:r>
      <w:r w:rsidRPr="002155A5">
        <w:rPr>
          <w:spacing w:val="-1"/>
        </w:rPr>
        <w:t>a</w:t>
      </w:r>
      <w:r w:rsidRPr="002155A5">
        <w:t>ll</w:t>
      </w:r>
      <w:r w:rsidRPr="002155A5">
        <w:rPr>
          <w:spacing w:val="14"/>
        </w:rPr>
        <w:t xml:space="preserve"> </w:t>
      </w:r>
      <w:r w:rsidRPr="002155A5">
        <w:t>pursue</w:t>
      </w:r>
      <w:r w:rsidRPr="002155A5">
        <w:rPr>
          <w:spacing w:val="10"/>
        </w:rPr>
        <w:t xml:space="preserve"> </w:t>
      </w:r>
      <w:r w:rsidRPr="002155A5">
        <w:t>the</w:t>
      </w:r>
      <w:r w:rsidRPr="002155A5">
        <w:rPr>
          <w:spacing w:val="16"/>
        </w:rPr>
        <w:t xml:space="preserve"> </w:t>
      </w:r>
      <w:r w:rsidRPr="002155A5">
        <w:t>und</w:t>
      </w:r>
      <w:r w:rsidRPr="002155A5">
        <w:rPr>
          <w:spacing w:val="-1"/>
        </w:rPr>
        <w:t>e</w:t>
      </w:r>
      <w:r w:rsidRPr="002155A5">
        <w:t>r</w:t>
      </w:r>
      <w:r w:rsidRPr="002155A5">
        <w:rPr>
          <w:spacing w:val="11"/>
        </w:rPr>
        <w:t xml:space="preserve"> </w:t>
      </w:r>
      <w:r w:rsidRPr="002155A5">
        <w:rPr>
          <w:spacing w:val="2"/>
        </w:rPr>
        <w:t>g</w:t>
      </w:r>
      <w:r w:rsidRPr="002155A5">
        <w:t>r</w:t>
      </w:r>
      <w:r w:rsidRPr="002155A5">
        <w:rPr>
          <w:spacing w:val="-1"/>
        </w:rPr>
        <w:t>a</w:t>
      </w:r>
      <w:r w:rsidRPr="002155A5">
        <w:t>du</w:t>
      </w:r>
      <w:r w:rsidRPr="002155A5">
        <w:rPr>
          <w:spacing w:val="-1"/>
        </w:rPr>
        <w:t>a</w:t>
      </w:r>
      <w:r w:rsidRPr="002155A5">
        <w:rPr>
          <w:spacing w:val="3"/>
        </w:rPr>
        <w:t>t</w:t>
      </w:r>
      <w:r w:rsidRPr="002155A5">
        <w:t>e</w:t>
      </w:r>
      <w:r w:rsidRPr="002155A5">
        <w:rPr>
          <w:spacing w:val="12"/>
        </w:rPr>
        <w:t xml:space="preserve"> </w:t>
      </w:r>
      <w:r w:rsidRPr="002155A5">
        <w:t>pr</w:t>
      </w:r>
      <w:r w:rsidRPr="002155A5">
        <w:rPr>
          <w:spacing w:val="-2"/>
        </w:rPr>
        <w:t>o</w:t>
      </w:r>
      <w:r w:rsidRPr="002155A5">
        <w:t>g</w:t>
      </w:r>
      <w:r w:rsidRPr="002155A5">
        <w:rPr>
          <w:spacing w:val="2"/>
        </w:rPr>
        <w:t>r</w:t>
      </w:r>
      <w:r w:rsidRPr="002155A5">
        <w:rPr>
          <w:spacing w:val="-1"/>
        </w:rPr>
        <w:t>a</w:t>
      </w:r>
      <w:r w:rsidRPr="002155A5">
        <w:rPr>
          <w:spacing w:val="1"/>
        </w:rPr>
        <w:t>mm</w:t>
      </w:r>
      <w:r w:rsidRPr="002155A5">
        <w:t>e</w:t>
      </w:r>
      <w:r w:rsidRPr="002155A5">
        <w:rPr>
          <w:spacing w:val="8"/>
        </w:rPr>
        <w:t xml:space="preserve"> </w:t>
      </w:r>
      <w:r w:rsidRPr="002155A5">
        <w:t>in</w:t>
      </w:r>
      <w:r w:rsidRPr="002155A5">
        <w:rPr>
          <w:spacing w:val="16"/>
        </w:rPr>
        <w:t xml:space="preserve"> </w:t>
      </w:r>
      <w:r w:rsidRPr="002155A5">
        <w:rPr>
          <w:spacing w:val="2"/>
        </w:rPr>
        <w:t>B</w:t>
      </w:r>
      <w:r w:rsidRPr="002155A5">
        <w:t>.T</w:t>
      </w:r>
      <w:r w:rsidRPr="002155A5">
        <w:rPr>
          <w:spacing w:val="-1"/>
        </w:rPr>
        <w:t>ec</w:t>
      </w:r>
      <w:r w:rsidRPr="002155A5">
        <w:t>h. in</w:t>
      </w:r>
      <w:r w:rsidRPr="002155A5">
        <w:rPr>
          <w:spacing w:val="-1"/>
        </w:rPr>
        <w:t xml:space="preserve"> </w:t>
      </w:r>
      <w:r w:rsidRPr="002155A5">
        <w:t>a</w:t>
      </w:r>
      <w:r w:rsidRPr="002155A5">
        <w:rPr>
          <w:spacing w:val="-1"/>
        </w:rPr>
        <w:t xml:space="preserve"> </w:t>
      </w:r>
      <w:r w:rsidRPr="002155A5">
        <w:rPr>
          <w:spacing w:val="1"/>
        </w:rPr>
        <w:t>m</w:t>
      </w:r>
      <w:r w:rsidRPr="002155A5">
        <w:t>ini</w:t>
      </w:r>
      <w:r w:rsidRPr="002155A5">
        <w:rPr>
          <w:spacing w:val="1"/>
        </w:rPr>
        <w:t>m</w:t>
      </w:r>
      <w:r w:rsidRPr="002155A5">
        <w:t>um</w:t>
      </w:r>
      <w:r w:rsidRPr="002155A5">
        <w:rPr>
          <w:spacing w:val="-8"/>
        </w:rPr>
        <w:t xml:space="preserve"> </w:t>
      </w:r>
      <w:r w:rsidRPr="002155A5">
        <w:t>p</w:t>
      </w:r>
      <w:r w:rsidRPr="002155A5">
        <w:rPr>
          <w:spacing w:val="-1"/>
        </w:rPr>
        <w:t>e</w:t>
      </w:r>
      <w:r w:rsidRPr="002155A5">
        <w:t>riod</w:t>
      </w:r>
      <w:r w:rsidRPr="002155A5">
        <w:rPr>
          <w:spacing w:val="-3"/>
        </w:rPr>
        <w:t xml:space="preserve"> </w:t>
      </w:r>
      <w:r w:rsidRPr="002155A5">
        <w:t xml:space="preserve">of </w:t>
      </w:r>
      <w:r w:rsidRPr="002155A5">
        <w:rPr>
          <w:b/>
          <w:spacing w:val="6"/>
        </w:rPr>
        <w:t>f</w:t>
      </w:r>
      <w:r w:rsidRPr="002155A5">
        <w:rPr>
          <w:b/>
        </w:rPr>
        <w:t>o</w:t>
      </w:r>
      <w:r w:rsidRPr="002155A5">
        <w:rPr>
          <w:b/>
          <w:spacing w:val="1"/>
        </w:rPr>
        <w:t>u</w:t>
      </w:r>
      <w:r w:rsidRPr="002155A5">
        <w:rPr>
          <w:b/>
        </w:rPr>
        <w:t>r</w:t>
      </w:r>
      <w:r w:rsidRPr="002155A5">
        <w:rPr>
          <w:b/>
          <w:spacing w:val="-3"/>
        </w:rPr>
        <w:t xml:space="preserve"> </w:t>
      </w:r>
      <w:r w:rsidRPr="002155A5">
        <w:rPr>
          <w:spacing w:val="-1"/>
        </w:rPr>
        <w:t>a</w:t>
      </w:r>
      <w:r w:rsidRPr="002155A5">
        <w:rPr>
          <w:spacing w:val="1"/>
        </w:rPr>
        <w:t>c</w:t>
      </w:r>
      <w:r w:rsidRPr="002155A5">
        <w:rPr>
          <w:spacing w:val="-1"/>
        </w:rPr>
        <w:t>a</w:t>
      </w:r>
      <w:r w:rsidRPr="002155A5">
        <w:t>d</w:t>
      </w:r>
      <w:r w:rsidRPr="002155A5">
        <w:rPr>
          <w:spacing w:val="-1"/>
        </w:rPr>
        <w:t>e</w:t>
      </w:r>
      <w:r w:rsidRPr="002155A5">
        <w:rPr>
          <w:spacing w:val="1"/>
        </w:rPr>
        <w:t>m</w:t>
      </w:r>
      <w:r w:rsidRPr="002155A5">
        <w:t xml:space="preserve">ic </w:t>
      </w:r>
      <w:r w:rsidRPr="002155A5">
        <w:rPr>
          <w:spacing w:val="-5"/>
        </w:rPr>
        <w:t>y</w:t>
      </w:r>
      <w:r w:rsidRPr="002155A5">
        <w:rPr>
          <w:spacing w:val="2"/>
        </w:rPr>
        <w:t>e</w:t>
      </w:r>
      <w:r w:rsidRPr="002155A5">
        <w:rPr>
          <w:spacing w:val="1"/>
        </w:rPr>
        <w:t>a</w:t>
      </w:r>
      <w:r w:rsidRPr="002155A5">
        <w:t>rs</w:t>
      </w:r>
      <w:r w:rsidRPr="002155A5">
        <w:rPr>
          <w:spacing w:val="-3"/>
        </w:rPr>
        <w:t xml:space="preserve"> </w:t>
      </w:r>
      <w:r w:rsidRPr="002155A5">
        <w:t>(8 s</w:t>
      </w:r>
      <w:r w:rsidRPr="002155A5">
        <w:rPr>
          <w:spacing w:val="1"/>
        </w:rPr>
        <w:t>em</w:t>
      </w:r>
      <w:r w:rsidRPr="002155A5">
        <w:rPr>
          <w:spacing w:val="-1"/>
        </w:rPr>
        <w:t>e</w:t>
      </w:r>
      <w:r w:rsidRPr="002155A5">
        <w:t>st</w:t>
      </w:r>
      <w:r w:rsidRPr="002155A5">
        <w:rPr>
          <w:spacing w:val="-1"/>
        </w:rPr>
        <w:t>e</w:t>
      </w:r>
      <w:r w:rsidRPr="002155A5">
        <w:t>rs),</w:t>
      </w:r>
      <w:r w:rsidRPr="002155A5">
        <w:rPr>
          <w:spacing w:val="-5"/>
        </w:rPr>
        <w:t xml:space="preserve"> </w:t>
      </w:r>
      <w:r w:rsidRPr="002155A5">
        <w:rPr>
          <w:spacing w:val="-1"/>
        </w:rPr>
        <w:t>a</w:t>
      </w:r>
      <w:r w:rsidRPr="002155A5">
        <w:t>nd a</w:t>
      </w:r>
      <w:r w:rsidRPr="002155A5">
        <w:rPr>
          <w:spacing w:val="-1"/>
        </w:rPr>
        <w:t xml:space="preserve"> </w:t>
      </w:r>
      <w:r w:rsidRPr="002155A5">
        <w:rPr>
          <w:spacing w:val="1"/>
        </w:rPr>
        <w:t>m</w:t>
      </w:r>
      <w:r w:rsidRPr="002155A5">
        <w:rPr>
          <w:spacing w:val="-1"/>
        </w:rPr>
        <w:t>a</w:t>
      </w:r>
      <w:r w:rsidRPr="002155A5">
        <w:t>xi</w:t>
      </w:r>
      <w:r w:rsidRPr="002155A5">
        <w:rPr>
          <w:spacing w:val="-1"/>
        </w:rPr>
        <w:t>m</w:t>
      </w:r>
      <w:r w:rsidRPr="002155A5">
        <w:rPr>
          <w:spacing w:val="2"/>
        </w:rPr>
        <w:t>u</w:t>
      </w:r>
      <w:r w:rsidRPr="002155A5">
        <w:t>m</w:t>
      </w:r>
      <w:r w:rsidRPr="002155A5">
        <w:rPr>
          <w:spacing w:val="-8"/>
        </w:rPr>
        <w:t xml:space="preserve"> </w:t>
      </w:r>
      <w:r w:rsidRPr="002155A5">
        <w:t>p</w:t>
      </w:r>
      <w:r w:rsidRPr="002155A5">
        <w:rPr>
          <w:spacing w:val="-1"/>
        </w:rPr>
        <w:t>e</w:t>
      </w:r>
      <w:r w:rsidRPr="002155A5">
        <w:t>riod</w:t>
      </w:r>
      <w:r w:rsidRPr="002155A5">
        <w:rPr>
          <w:spacing w:val="-5"/>
        </w:rPr>
        <w:t xml:space="preserve"> </w:t>
      </w:r>
      <w:r w:rsidRPr="002155A5">
        <w:rPr>
          <w:spacing w:val="2"/>
        </w:rPr>
        <w:t>o</w:t>
      </w:r>
      <w:r w:rsidRPr="002155A5">
        <w:t xml:space="preserve">f </w:t>
      </w:r>
      <w:r w:rsidRPr="002155A5">
        <w:rPr>
          <w:b/>
          <w:spacing w:val="-1"/>
        </w:rPr>
        <w:t>e</w:t>
      </w:r>
      <w:r w:rsidRPr="002155A5">
        <w:rPr>
          <w:b/>
        </w:rPr>
        <w:t>ig</w:t>
      </w:r>
      <w:r w:rsidRPr="002155A5">
        <w:rPr>
          <w:b/>
          <w:spacing w:val="1"/>
        </w:rPr>
        <w:t>h</w:t>
      </w:r>
      <w:r w:rsidRPr="002155A5">
        <w:rPr>
          <w:b/>
        </w:rPr>
        <w:t xml:space="preserve">t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8"/>
        </w:rPr>
        <w:t xml:space="preserve"> </w:t>
      </w:r>
      <w:r w:rsidRPr="002155A5">
        <w:rPr>
          <w:spacing w:val="-5"/>
        </w:rPr>
        <w:t>y</w:t>
      </w:r>
      <w:r w:rsidRPr="002155A5">
        <w:rPr>
          <w:spacing w:val="-1"/>
        </w:rPr>
        <w:t>e</w:t>
      </w:r>
      <w:r w:rsidRPr="002155A5">
        <w:rPr>
          <w:spacing w:val="1"/>
        </w:rPr>
        <w:t>a</w:t>
      </w:r>
      <w:r w:rsidRPr="002155A5">
        <w:t>rs</w:t>
      </w:r>
      <w:r w:rsidRPr="002155A5">
        <w:rPr>
          <w:spacing w:val="5"/>
        </w:rPr>
        <w:t xml:space="preserve"> </w:t>
      </w:r>
      <w:r w:rsidRPr="002155A5">
        <w:t>(16</w:t>
      </w:r>
      <w:r w:rsidRPr="002155A5">
        <w:rPr>
          <w:spacing w:val="4"/>
        </w:rPr>
        <w:t xml:space="preserve"> </w:t>
      </w:r>
      <w:r w:rsidRPr="002155A5">
        <w:rPr>
          <w:spacing w:val="3"/>
        </w:rPr>
        <w:t>s</w:t>
      </w:r>
      <w:r w:rsidRPr="002155A5">
        <w:rPr>
          <w:spacing w:val="-1"/>
        </w:rPr>
        <w:t>e</w:t>
      </w:r>
      <w:r w:rsidRPr="002155A5">
        <w:rPr>
          <w:spacing w:val="5"/>
        </w:rPr>
        <w:t>m</w:t>
      </w:r>
      <w:r w:rsidRPr="002155A5">
        <w:rPr>
          <w:spacing w:val="-1"/>
        </w:rPr>
        <w:t>e</w:t>
      </w:r>
      <w:r w:rsidRPr="002155A5">
        <w:t>st</w:t>
      </w:r>
      <w:r w:rsidRPr="002155A5">
        <w:rPr>
          <w:spacing w:val="-1"/>
        </w:rPr>
        <w:t>e</w:t>
      </w:r>
      <w:r w:rsidRPr="002155A5">
        <w:t>rs)</w:t>
      </w:r>
      <w:r w:rsidRPr="002155A5">
        <w:rPr>
          <w:spacing w:val="1"/>
        </w:rPr>
        <w:t xml:space="preserve"> </w:t>
      </w:r>
      <w:r w:rsidRPr="002155A5">
        <w:t>st</w:t>
      </w:r>
      <w:r w:rsidRPr="002155A5">
        <w:rPr>
          <w:spacing w:val="1"/>
        </w:rPr>
        <w:t>a</w:t>
      </w:r>
      <w:r w:rsidRPr="002155A5">
        <w:t>rting</w:t>
      </w:r>
      <w:r w:rsidRPr="002155A5">
        <w:rPr>
          <w:spacing w:val="3"/>
        </w:rPr>
        <w:t xml:space="preserve"> </w:t>
      </w:r>
      <w:r w:rsidRPr="002155A5">
        <w:t>f</w:t>
      </w:r>
      <w:r w:rsidRPr="002155A5">
        <w:rPr>
          <w:spacing w:val="1"/>
        </w:rPr>
        <w:t>r</w:t>
      </w:r>
      <w:r w:rsidRPr="002155A5">
        <w:t>om</w:t>
      </w:r>
      <w:r w:rsidRPr="002155A5">
        <w:rPr>
          <w:spacing w:val="4"/>
        </w:rPr>
        <w:t xml:space="preserve"> </w:t>
      </w:r>
      <w:r w:rsidRPr="002155A5">
        <w:t>the</w:t>
      </w:r>
      <w:r w:rsidRPr="002155A5">
        <w:rPr>
          <w:spacing w:val="7"/>
        </w:rPr>
        <w:t xml:space="preserve"> </w:t>
      </w:r>
      <w:r w:rsidRPr="002155A5">
        <w:t>d</w:t>
      </w:r>
      <w:r w:rsidRPr="002155A5">
        <w:rPr>
          <w:spacing w:val="-1"/>
        </w:rPr>
        <w:t>a</w:t>
      </w:r>
      <w:r w:rsidRPr="002155A5">
        <w:t>te</w:t>
      </w:r>
      <w:r w:rsidRPr="002155A5">
        <w:rPr>
          <w:spacing w:val="4"/>
        </w:rPr>
        <w:t xml:space="preserve"> </w:t>
      </w:r>
      <w:r w:rsidRPr="002155A5">
        <w:t>of</w:t>
      </w:r>
      <w:r w:rsidRPr="002155A5">
        <w:rPr>
          <w:spacing w:val="7"/>
        </w:rPr>
        <w:t xml:space="preserve"> </w:t>
      </w:r>
      <w:r w:rsidRPr="002155A5">
        <w:rPr>
          <w:spacing w:val="-1"/>
        </w:rPr>
        <w:t>c</w:t>
      </w:r>
      <w:r w:rsidRPr="002155A5">
        <w:t>o</w:t>
      </w:r>
      <w:r w:rsidRPr="002155A5">
        <w:rPr>
          <w:spacing w:val="1"/>
        </w:rPr>
        <w:t>mm</w:t>
      </w:r>
      <w:r w:rsidRPr="002155A5">
        <w:rPr>
          <w:spacing w:val="-1"/>
        </w:rPr>
        <w:t>e</w:t>
      </w:r>
      <w:r w:rsidRPr="002155A5">
        <w:t>n</w:t>
      </w:r>
      <w:r w:rsidRPr="002155A5">
        <w:rPr>
          <w:spacing w:val="-1"/>
        </w:rPr>
        <w:t>ce</w:t>
      </w:r>
      <w:r w:rsidRPr="002155A5">
        <w:rPr>
          <w:spacing w:val="3"/>
        </w:rPr>
        <w:t>m</w:t>
      </w:r>
      <w:r w:rsidRPr="002155A5">
        <w:rPr>
          <w:spacing w:val="-1"/>
        </w:rPr>
        <w:t>e</w:t>
      </w:r>
      <w:r w:rsidRPr="002155A5">
        <w:rPr>
          <w:spacing w:val="-2"/>
        </w:rPr>
        <w:t>n</w:t>
      </w:r>
      <w:r w:rsidRPr="002155A5">
        <w:t>t of</w:t>
      </w:r>
      <w:r w:rsidRPr="002155A5">
        <w:rPr>
          <w:spacing w:val="7"/>
        </w:rPr>
        <w:t xml:space="preserve"> </w:t>
      </w:r>
      <w:r w:rsidRPr="002155A5">
        <w:t>first</w:t>
      </w:r>
      <w:r w:rsidRPr="002155A5">
        <w:rPr>
          <w:spacing w:val="11"/>
        </w:rPr>
        <w:t xml:space="preserve"> </w:t>
      </w:r>
      <w:r w:rsidRPr="002155A5">
        <w:rPr>
          <w:spacing w:val="-5"/>
        </w:rPr>
        <w:t>y</w:t>
      </w:r>
      <w:r w:rsidRPr="002155A5">
        <w:rPr>
          <w:spacing w:val="1"/>
        </w:rPr>
        <w:t>e</w:t>
      </w:r>
      <w:r w:rsidRPr="002155A5">
        <w:rPr>
          <w:spacing w:val="-1"/>
        </w:rPr>
        <w:t>a</w:t>
      </w:r>
      <w:r w:rsidRPr="002155A5">
        <w:t>r</w:t>
      </w:r>
      <w:r w:rsidRPr="002155A5">
        <w:rPr>
          <w:spacing w:val="5"/>
        </w:rPr>
        <w:t xml:space="preserve"> </w:t>
      </w:r>
      <w:r w:rsidRPr="002155A5">
        <w:t>first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 xml:space="preserve"> </w:t>
      </w:r>
      <w:r w:rsidRPr="002155A5">
        <w:rPr>
          <w:spacing w:val="2"/>
        </w:rPr>
        <w:t>f</w:t>
      </w:r>
      <w:r w:rsidRPr="002155A5">
        <w:rPr>
          <w:spacing w:val="-1"/>
        </w:rPr>
        <w:t>a</w:t>
      </w:r>
      <w:r w:rsidRPr="002155A5">
        <w:t>iling</w:t>
      </w:r>
      <w:r w:rsidRPr="002155A5">
        <w:rPr>
          <w:spacing w:val="-3"/>
        </w:rPr>
        <w:t xml:space="preserve"> </w:t>
      </w:r>
      <w:r w:rsidRPr="002155A5">
        <w:t>whi</w:t>
      </w:r>
      <w:r w:rsidRPr="002155A5">
        <w:rPr>
          <w:spacing w:val="-1"/>
        </w:rPr>
        <w:t>c</w:t>
      </w:r>
      <w:r w:rsidRPr="002155A5">
        <w:t>h</w:t>
      </w:r>
      <w:r w:rsidRPr="002155A5">
        <w:rPr>
          <w:spacing w:val="-5"/>
        </w:rPr>
        <w:t xml:space="preserve"> </w:t>
      </w:r>
      <w:r w:rsidRPr="002155A5">
        <w:rPr>
          <w:spacing w:val="2"/>
        </w:rPr>
        <w:t>s</w:t>
      </w:r>
      <w:r w:rsidRPr="002155A5">
        <w:t>tud</w:t>
      </w:r>
      <w:r w:rsidRPr="002155A5">
        <w:rPr>
          <w:spacing w:val="-1"/>
        </w:rPr>
        <w:t>e</w:t>
      </w:r>
      <w:r w:rsidRPr="002155A5">
        <w:t>nt</w:t>
      </w:r>
      <w:r w:rsidRPr="002155A5">
        <w:rPr>
          <w:spacing w:val="-6"/>
        </w:rPr>
        <w:t xml:space="preserve"> </w:t>
      </w:r>
      <w:r w:rsidRPr="002155A5">
        <w:t>sh</w:t>
      </w:r>
      <w:r w:rsidRPr="002155A5">
        <w:rPr>
          <w:spacing w:val="-1"/>
        </w:rPr>
        <w:t>a</w:t>
      </w:r>
      <w:r w:rsidRPr="002155A5">
        <w:t>ll</w:t>
      </w:r>
      <w:r w:rsidRPr="002155A5">
        <w:rPr>
          <w:spacing w:val="-3"/>
        </w:rPr>
        <w:t xml:space="preserve"> </w:t>
      </w:r>
      <w:r w:rsidRPr="002155A5">
        <w:t>forf</w:t>
      </w:r>
      <w:r w:rsidRPr="002155A5">
        <w:rPr>
          <w:spacing w:val="-1"/>
        </w:rPr>
        <w:t>e</w:t>
      </w:r>
      <w:r w:rsidRPr="002155A5">
        <w:t>it</w:t>
      </w:r>
      <w:r w:rsidRPr="002155A5">
        <w:rPr>
          <w:spacing w:val="56"/>
        </w:rPr>
        <w:t xml:space="preserve"> </w:t>
      </w:r>
      <w:r w:rsidRPr="002155A5">
        <w:t>s</w:t>
      </w:r>
      <w:r w:rsidRPr="002155A5">
        <w:rPr>
          <w:spacing w:val="1"/>
        </w:rPr>
        <w:t>e</w:t>
      </w:r>
      <w:r w:rsidRPr="002155A5">
        <w:rPr>
          <w:spacing w:val="-1"/>
        </w:rPr>
        <w:t>a</w:t>
      </w:r>
      <w:r w:rsidRPr="002155A5">
        <w:t>t</w:t>
      </w:r>
      <w:r w:rsidRPr="002155A5">
        <w:rPr>
          <w:spacing w:val="-1"/>
        </w:rPr>
        <w:t xml:space="preserve"> </w:t>
      </w:r>
      <w:r w:rsidRPr="002155A5">
        <w:t>in</w:t>
      </w:r>
      <w:r w:rsidRPr="002155A5">
        <w:rPr>
          <w:spacing w:val="-1"/>
        </w:rPr>
        <w:t xml:space="preserve"> </w:t>
      </w:r>
      <w:r w:rsidRPr="002155A5">
        <w:rPr>
          <w:spacing w:val="1"/>
        </w:rPr>
        <w:t>B</w:t>
      </w:r>
      <w:r w:rsidRPr="002155A5">
        <w:t>.T</w:t>
      </w:r>
      <w:r w:rsidRPr="002155A5">
        <w:rPr>
          <w:spacing w:val="-1"/>
        </w:rPr>
        <w:t>ec</w:t>
      </w:r>
      <w:r w:rsidRPr="002155A5">
        <w:t>h</w:t>
      </w:r>
      <w:r w:rsidRPr="002155A5">
        <w:rPr>
          <w:spacing w:val="-6"/>
        </w:rPr>
        <w:t xml:space="preserve"> </w:t>
      </w:r>
      <w:r w:rsidRPr="002155A5">
        <w:rPr>
          <w:spacing w:val="-1"/>
        </w:rPr>
        <w:t>c</w:t>
      </w:r>
      <w:r w:rsidRPr="002155A5">
        <w:t>our</w:t>
      </w:r>
      <w:r w:rsidRPr="002155A5">
        <w:rPr>
          <w:spacing w:val="3"/>
        </w:rPr>
        <w:t>s</w:t>
      </w:r>
      <w:r w:rsidRPr="002155A5">
        <w:rPr>
          <w:spacing w:val="-1"/>
        </w:rPr>
        <w:t>e</w:t>
      </w:r>
      <w:r w:rsidRPr="002155A5">
        <w:t>.</w:t>
      </w:r>
      <w:r>
        <w:t xml:space="preserve">  However, the student can take two more years for appearing the examinations.</w:t>
      </w:r>
    </w:p>
    <w:p w:rsidR="007C4867" w:rsidRPr="002155A5" w:rsidRDefault="007C4867" w:rsidP="007C4867">
      <w:pPr>
        <w:spacing w:after="0" w:line="240" w:lineRule="auto"/>
      </w:pPr>
    </w:p>
    <w:p w:rsidR="007C4867" w:rsidRPr="002155A5" w:rsidRDefault="007C4867" w:rsidP="007C4867">
      <w:pPr>
        <w:spacing w:after="0" w:line="240" w:lineRule="auto"/>
        <w:ind w:left="820" w:right="75"/>
        <w:jc w:val="both"/>
      </w:pPr>
      <w:r w:rsidRPr="002155A5">
        <w:t>E</w:t>
      </w:r>
      <w:r w:rsidRPr="002155A5">
        <w:rPr>
          <w:spacing w:val="-1"/>
        </w:rPr>
        <w:t>ac</w:t>
      </w:r>
      <w:r w:rsidRPr="002155A5">
        <w:t>h</w:t>
      </w:r>
      <w:r w:rsidRPr="002155A5">
        <w:rPr>
          <w:spacing w:val="45"/>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40"/>
        </w:rPr>
        <w:t xml:space="preserve"> </w:t>
      </w:r>
      <w:r w:rsidRPr="002155A5">
        <w:t>is</w:t>
      </w:r>
      <w:r w:rsidRPr="002155A5">
        <w:rPr>
          <w:spacing w:val="47"/>
        </w:rPr>
        <w:t xml:space="preserve"> </w:t>
      </w:r>
      <w:r w:rsidRPr="002155A5">
        <w:t>stru</w:t>
      </w:r>
      <w:r w:rsidRPr="002155A5">
        <w:rPr>
          <w:spacing w:val="-1"/>
        </w:rPr>
        <w:t>c</w:t>
      </w:r>
      <w:r w:rsidRPr="002155A5">
        <w:t>t</w:t>
      </w:r>
      <w:r w:rsidRPr="002155A5">
        <w:rPr>
          <w:spacing w:val="4"/>
        </w:rPr>
        <w:t>u</w:t>
      </w:r>
      <w:r w:rsidRPr="002155A5">
        <w:t>r</w:t>
      </w:r>
      <w:r w:rsidRPr="002155A5">
        <w:rPr>
          <w:spacing w:val="-1"/>
        </w:rPr>
        <w:t>e</w:t>
      </w:r>
      <w:r w:rsidRPr="002155A5">
        <w:t>d</w:t>
      </w:r>
      <w:r w:rsidRPr="002155A5">
        <w:rPr>
          <w:spacing w:val="38"/>
        </w:rPr>
        <w:t xml:space="preserve"> </w:t>
      </w:r>
      <w:r w:rsidRPr="002155A5">
        <w:t>to</w:t>
      </w:r>
      <w:r w:rsidRPr="002155A5">
        <w:rPr>
          <w:spacing w:val="44"/>
        </w:rPr>
        <w:t xml:space="preserve"> </w:t>
      </w:r>
      <w:r w:rsidRPr="002155A5">
        <w:rPr>
          <w:spacing w:val="2"/>
        </w:rPr>
        <w:t>p</w:t>
      </w:r>
      <w:r w:rsidRPr="002155A5">
        <w:t>rovide</w:t>
      </w:r>
      <w:r w:rsidRPr="002155A5">
        <w:rPr>
          <w:spacing w:val="42"/>
        </w:rPr>
        <w:t xml:space="preserve"> </w:t>
      </w:r>
      <w:r w:rsidRPr="002155A5">
        <w:t>24</w:t>
      </w:r>
      <w:r w:rsidRPr="002155A5">
        <w:rPr>
          <w:spacing w:val="46"/>
        </w:rPr>
        <w:t xml:space="preserve"> </w:t>
      </w:r>
      <w:r w:rsidRPr="002155A5">
        <w:rPr>
          <w:spacing w:val="-1"/>
        </w:rPr>
        <w:t>c</w:t>
      </w:r>
      <w:r w:rsidRPr="002155A5">
        <w:rPr>
          <w:spacing w:val="2"/>
        </w:rPr>
        <w:t>r</w:t>
      </w:r>
      <w:r w:rsidRPr="002155A5">
        <w:rPr>
          <w:spacing w:val="-1"/>
        </w:rPr>
        <w:t>e</w:t>
      </w:r>
      <w:r w:rsidRPr="002155A5">
        <w:t>di</w:t>
      </w:r>
      <w:r w:rsidRPr="002155A5">
        <w:rPr>
          <w:spacing w:val="1"/>
        </w:rPr>
        <w:t>t</w:t>
      </w:r>
      <w:r w:rsidRPr="002155A5">
        <w:t>s,</w:t>
      </w:r>
      <w:r w:rsidRPr="002155A5">
        <w:rPr>
          <w:spacing w:val="42"/>
        </w:rPr>
        <w:t xml:space="preserve"> </w:t>
      </w:r>
      <w:r w:rsidRPr="002155A5">
        <w:t>tot</w:t>
      </w:r>
      <w:r w:rsidRPr="002155A5">
        <w:rPr>
          <w:spacing w:val="-1"/>
        </w:rPr>
        <w:t>a</w:t>
      </w:r>
      <w:r w:rsidRPr="002155A5">
        <w:t>ling</w:t>
      </w:r>
      <w:r w:rsidRPr="002155A5">
        <w:rPr>
          <w:spacing w:val="43"/>
        </w:rPr>
        <w:t xml:space="preserve"> </w:t>
      </w:r>
      <w:r w:rsidRPr="002155A5">
        <w:t>to</w:t>
      </w:r>
      <w:r w:rsidRPr="002155A5">
        <w:rPr>
          <w:spacing w:val="45"/>
        </w:rPr>
        <w:t xml:space="preserve"> </w:t>
      </w:r>
      <w:r w:rsidRPr="002155A5">
        <w:t>192</w:t>
      </w:r>
      <w:r w:rsidRPr="002155A5">
        <w:rPr>
          <w:spacing w:val="42"/>
        </w:rPr>
        <w:t xml:space="preserve"> </w:t>
      </w:r>
      <w:r w:rsidRPr="002155A5">
        <w:rPr>
          <w:spacing w:val="-1"/>
        </w:rPr>
        <w:t>c</w:t>
      </w:r>
      <w:r w:rsidRPr="002155A5">
        <w:t>r</w:t>
      </w:r>
      <w:r w:rsidRPr="002155A5">
        <w:rPr>
          <w:spacing w:val="-1"/>
        </w:rPr>
        <w:t>e</w:t>
      </w:r>
      <w:r w:rsidRPr="002155A5">
        <w:t>dits</w:t>
      </w:r>
      <w:r w:rsidRPr="002155A5">
        <w:rPr>
          <w:spacing w:val="42"/>
        </w:rPr>
        <w:t xml:space="preserve"> </w:t>
      </w:r>
      <w:r w:rsidRPr="002155A5">
        <w:t>for</w:t>
      </w:r>
      <w:r w:rsidRPr="002155A5">
        <w:rPr>
          <w:spacing w:val="42"/>
        </w:rPr>
        <w:t xml:space="preserve"> </w:t>
      </w:r>
      <w:r w:rsidRPr="002155A5">
        <w:t>the</w:t>
      </w:r>
      <w:r w:rsidRPr="002155A5">
        <w:rPr>
          <w:spacing w:val="45"/>
        </w:rPr>
        <w:t xml:space="preserve"> </w:t>
      </w:r>
      <w:r w:rsidRPr="002155A5">
        <w:rPr>
          <w:spacing w:val="-1"/>
        </w:rPr>
        <w:t>e</w:t>
      </w:r>
      <w:r w:rsidRPr="002155A5">
        <w:t>ntire</w:t>
      </w:r>
    </w:p>
    <w:p w:rsidR="007C4867" w:rsidRPr="002155A5" w:rsidRDefault="007C4867" w:rsidP="007C4867">
      <w:pPr>
        <w:spacing w:after="0" w:line="240" w:lineRule="auto"/>
        <w:ind w:left="820" w:right="6919"/>
        <w:jc w:val="both"/>
      </w:pPr>
      <w:r w:rsidRPr="002155A5">
        <w:rPr>
          <w:spacing w:val="1"/>
        </w:rPr>
        <w:t>B</w:t>
      </w:r>
      <w:r w:rsidRPr="002155A5">
        <w:t>.T</w:t>
      </w:r>
      <w:r w:rsidRPr="002155A5">
        <w:rPr>
          <w:spacing w:val="-1"/>
        </w:rPr>
        <w:t>ec</w:t>
      </w:r>
      <w:r w:rsidRPr="002155A5">
        <w:t>h.</w:t>
      </w:r>
      <w:r w:rsidRPr="002155A5">
        <w:rPr>
          <w:spacing w:val="-7"/>
        </w:rPr>
        <w:t xml:space="preserve"> </w:t>
      </w:r>
      <w:r w:rsidRPr="002155A5">
        <w:rPr>
          <w:spacing w:val="1"/>
        </w:rPr>
        <w:t>p</w:t>
      </w:r>
      <w:r w:rsidRPr="002155A5">
        <w:t>rog</w:t>
      </w:r>
      <w:r w:rsidRPr="002155A5">
        <w:rPr>
          <w:spacing w:val="2"/>
        </w:rPr>
        <w:t>r</w:t>
      </w:r>
      <w:r w:rsidRPr="002155A5">
        <w:rPr>
          <w:spacing w:val="-1"/>
        </w:rPr>
        <w:t>a</w:t>
      </w:r>
      <w:r w:rsidRPr="002155A5">
        <w:rPr>
          <w:spacing w:val="1"/>
        </w:rPr>
        <w:t>mm</w:t>
      </w:r>
      <w:r w:rsidRPr="002155A5">
        <w:t>e.</w:t>
      </w:r>
    </w:p>
    <w:p w:rsidR="007C4867" w:rsidRPr="002155A5" w:rsidRDefault="007C4867" w:rsidP="007C4867">
      <w:pPr>
        <w:spacing w:after="0" w:line="240" w:lineRule="auto"/>
      </w:pPr>
    </w:p>
    <w:p w:rsidR="007C4867" w:rsidRPr="002155A5" w:rsidRDefault="007C4867" w:rsidP="007C4867">
      <w:pPr>
        <w:spacing w:after="0" w:line="240" w:lineRule="auto"/>
        <w:ind w:left="820" w:right="74"/>
      </w:pPr>
      <w:r w:rsidRPr="002155A5">
        <w:t>E</w:t>
      </w:r>
      <w:r w:rsidRPr="002155A5">
        <w:rPr>
          <w:spacing w:val="-1"/>
        </w:rPr>
        <w:t>ac</w:t>
      </w:r>
      <w:r w:rsidRPr="002155A5">
        <w:t>h</w:t>
      </w:r>
      <w:r w:rsidRPr="002155A5">
        <w:rPr>
          <w:spacing w:val="16"/>
        </w:rPr>
        <w:t xml:space="preserve"> </w:t>
      </w:r>
      <w:r w:rsidRPr="002155A5">
        <w:t>stud</w:t>
      </w:r>
      <w:r w:rsidRPr="002155A5">
        <w:rPr>
          <w:spacing w:val="-1"/>
        </w:rPr>
        <w:t>e</w:t>
      </w:r>
      <w:r w:rsidRPr="002155A5">
        <w:t>nt</w:t>
      </w:r>
      <w:r w:rsidRPr="002155A5">
        <w:rPr>
          <w:spacing w:val="14"/>
        </w:rPr>
        <w:t xml:space="preserve"> </w:t>
      </w:r>
      <w:r w:rsidRPr="002155A5">
        <w:t>s</w:t>
      </w:r>
      <w:r w:rsidRPr="002155A5">
        <w:rPr>
          <w:spacing w:val="2"/>
        </w:rPr>
        <w:t>h</w:t>
      </w:r>
      <w:r w:rsidRPr="002155A5">
        <w:rPr>
          <w:spacing w:val="-1"/>
        </w:rPr>
        <w:t>a</w:t>
      </w:r>
      <w:r w:rsidRPr="002155A5">
        <w:t>ll</w:t>
      </w:r>
      <w:r w:rsidRPr="002155A5">
        <w:rPr>
          <w:spacing w:val="15"/>
        </w:rPr>
        <w:t xml:space="preserve"> </w:t>
      </w:r>
      <w:r w:rsidRPr="002155A5">
        <w:t>s</w:t>
      </w:r>
      <w:r w:rsidRPr="002155A5">
        <w:rPr>
          <w:spacing w:val="-1"/>
        </w:rPr>
        <w:t>ec</w:t>
      </w:r>
      <w:r w:rsidRPr="002155A5">
        <w:rPr>
          <w:spacing w:val="2"/>
        </w:rPr>
        <w:t>u</w:t>
      </w:r>
      <w:r w:rsidRPr="002155A5">
        <w:rPr>
          <w:spacing w:val="4"/>
        </w:rPr>
        <w:t>r</w:t>
      </w:r>
      <w:r w:rsidRPr="002155A5">
        <w:t>e</w:t>
      </w:r>
      <w:r w:rsidRPr="002155A5">
        <w:rPr>
          <w:spacing w:val="13"/>
        </w:rPr>
        <w:t xml:space="preserve"> </w:t>
      </w:r>
      <w:r w:rsidRPr="002155A5">
        <w:t>192</w:t>
      </w:r>
      <w:r w:rsidRPr="002155A5">
        <w:rPr>
          <w:spacing w:val="17"/>
        </w:rPr>
        <w:t xml:space="preserve"> </w:t>
      </w:r>
      <w:r w:rsidRPr="002155A5">
        <w:rPr>
          <w:spacing w:val="-1"/>
        </w:rPr>
        <w:t>c</w:t>
      </w:r>
      <w:r w:rsidRPr="002155A5">
        <w:t>r</w:t>
      </w:r>
      <w:r w:rsidRPr="002155A5">
        <w:rPr>
          <w:spacing w:val="-1"/>
        </w:rPr>
        <w:t>e</w:t>
      </w:r>
      <w:r w:rsidRPr="002155A5">
        <w:t>dits</w:t>
      </w:r>
      <w:r w:rsidRPr="002155A5">
        <w:rPr>
          <w:spacing w:val="14"/>
        </w:rPr>
        <w:t xml:space="preserve"> </w:t>
      </w:r>
      <w:r w:rsidRPr="002155A5">
        <w:t>(with</w:t>
      </w:r>
      <w:r w:rsidRPr="002155A5">
        <w:rPr>
          <w:spacing w:val="13"/>
        </w:rPr>
        <w:t xml:space="preserve"> </w:t>
      </w:r>
      <w:r w:rsidRPr="002155A5">
        <w:rPr>
          <w:spacing w:val="1"/>
        </w:rPr>
        <w:t>C</w:t>
      </w:r>
      <w:r w:rsidRPr="002155A5">
        <w:t>G</w:t>
      </w:r>
      <w:r w:rsidRPr="002155A5">
        <w:rPr>
          <w:spacing w:val="1"/>
        </w:rPr>
        <w:t>P</w:t>
      </w:r>
      <w:r w:rsidRPr="002155A5">
        <w:t>A</w:t>
      </w:r>
      <w:r w:rsidRPr="002155A5">
        <w:rPr>
          <w:spacing w:val="3"/>
        </w:rPr>
        <w:t xml:space="preserve"> </w:t>
      </w:r>
      <w:r w:rsidRPr="002155A5">
        <w:rPr>
          <w:position w:val="1"/>
        </w:rPr>
        <w:t>≥</w:t>
      </w:r>
      <w:r w:rsidRPr="002155A5">
        <w:rPr>
          <w:spacing w:val="16"/>
          <w:position w:val="1"/>
        </w:rPr>
        <w:t xml:space="preserve"> </w:t>
      </w:r>
      <w:r w:rsidRPr="002155A5">
        <w:rPr>
          <w:position w:val="1"/>
        </w:rPr>
        <w:t>5)</w:t>
      </w:r>
      <w:r w:rsidRPr="002155A5">
        <w:rPr>
          <w:spacing w:val="27"/>
          <w:position w:val="1"/>
        </w:rPr>
        <w:t xml:space="preserve"> </w:t>
      </w:r>
      <w:r w:rsidRPr="002155A5">
        <w:t>r</w:t>
      </w:r>
      <w:r w:rsidRPr="002155A5">
        <w:rPr>
          <w:spacing w:val="-1"/>
        </w:rPr>
        <w:t>e</w:t>
      </w:r>
      <w:r w:rsidRPr="002155A5">
        <w:t>qui</w:t>
      </w:r>
      <w:r w:rsidRPr="002155A5">
        <w:rPr>
          <w:spacing w:val="2"/>
        </w:rPr>
        <w:t>r</w:t>
      </w:r>
      <w:r w:rsidRPr="002155A5">
        <w:rPr>
          <w:spacing w:val="-1"/>
        </w:rPr>
        <w:t>e</w:t>
      </w:r>
      <w:r w:rsidRPr="002155A5">
        <w:t>d</w:t>
      </w:r>
      <w:r w:rsidRPr="002155A5">
        <w:rPr>
          <w:spacing w:val="11"/>
        </w:rPr>
        <w:t xml:space="preserve"> </w:t>
      </w:r>
      <w:r w:rsidRPr="002155A5">
        <w:t>f</w:t>
      </w:r>
      <w:r w:rsidRPr="002155A5">
        <w:rPr>
          <w:spacing w:val="2"/>
        </w:rPr>
        <w:t>o</w:t>
      </w:r>
      <w:r w:rsidRPr="002155A5">
        <w:t>r</w:t>
      </w:r>
      <w:r w:rsidRPr="002155A5">
        <w:rPr>
          <w:spacing w:val="13"/>
        </w:rPr>
        <w:t xml:space="preserve"> </w:t>
      </w:r>
      <w:r w:rsidRPr="002155A5">
        <w:t>the</w:t>
      </w:r>
      <w:r w:rsidRPr="002155A5">
        <w:rPr>
          <w:spacing w:val="15"/>
        </w:rPr>
        <w:t xml:space="preserve"> </w:t>
      </w:r>
      <w:r w:rsidRPr="002155A5">
        <w:rPr>
          <w:spacing w:val="1"/>
        </w:rPr>
        <w:t>c</w:t>
      </w:r>
      <w:r w:rsidRPr="002155A5">
        <w:t>o</w:t>
      </w:r>
      <w:r w:rsidRPr="002155A5">
        <w:rPr>
          <w:spacing w:val="1"/>
        </w:rPr>
        <w:t>m</w:t>
      </w:r>
      <w:r w:rsidRPr="002155A5">
        <w:t>pl</w:t>
      </w:r>
      <w:r w:rsidRPr="002155A5">
        <w:rPr>
          <w:spacing w:val="-1"/>
        </w:rPr>
        <w:t>e</w:t>
      </w:r>
      <w:r w:rsidRPr="002155A5">
        <w:t>tion</w:t>
      </w:r>
      <w:r w:rsidRPr="002155A5">
        <w:rPr>
          <w:spacing w:val="10"/>
        </w:rPr>
        <w:t xml:space="preserve"> </w:t>
      </w:r>
      <w:r w:rsidRPr="002155A5">
        <w:t>of</w:t>
      </w:r>
      <w:r w:rsidRPr="002155A5">
        <w:rPr>
          <w:spacing w:val="14"/>
        </w:rPr>
        <w:t xml:space="preserve"> </w:t>
      </w:r>
      <w:r w:rsidRPr="002155A5">
        <w:t>the und</w:t>
      </w:r>
      <w:r w:rsidRPr="002155A5">
        <w:rPr>
          <w:spacing w:val="-1"/>
        </w:rPr>
        <w:t>e</w:t>
      </w:r>
      <w:r w:rsidRPr="002155A5">
        <w:t>r</w:t>
      </w:r>
      <w:r w:rsidRPr="002155A5">
        <w:rPr>
          <w:spacing w:val="-5"/>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5"/>
        </w:rPr>
        <w:t xml:space="preserve"> </w:t>
      </w:r>
      <w:r w:rsidRPr="002155A5">
        <w:t>pro</w:t>
      </w:r>
      <w:r w:rsidRPr="002155A5">
        <w:rPr>
          <w:spacing w:val="2"/>
        </w:rPr>
        <w:t>g</w:t>
      </w:r>
      <w:r w:rsidRPr="002155A5">
        <w:t>r</w:t>
      </w:r>
      <w:r w:rsidRPr="002155A5">
        <w:rPr>
          <w:spacing w:val="-1"/>
        </w:rPr>
        <w:t>a</w:t>
      </w:r>
      <w:r w:rsidRPr="002155A5">
        <w:rPr>
          <w:spacing w:val="3"/>
        </w:rPr>
        <w:t>mm</w:t>
      </w:r>
      <w:r w:rsidRPr="002155A5">
        <w:t>e</w:t>
      </w:r>
      <w:r w:rsidRPr="002155A5">
        <w:rPr>
          <w:spacing w:val="-8"/>
        </w:rPr>
        <w:t xml:space="preserve"> </w:t>
      </w:r>
      <w:r w:rsidRPr="002155A5">
        <w:rPr>
          <w:spacing w:val="-1"/>
        </w:rPr>
        <w:t>a</w:t>
      </w:r>
      <w:r w:rsidRPr="002155A5">
        <w:t>nd</w:t>
      </w:r>
      <w:r w:rsidRPr="002155A5">
        <w:rPr>
          <w:spacing w:val="-2"/>
        </w:rPr>
        <w:t xml:space="preserve"> </w:t>
      </w:r>
      <w:r w:rsidRPr="002155A5">
        <w:rPr>
          <w:spacing w:val="-1"/>
        </w:rPr>
        <w:t>a</w:t>
      </w:r>
      <w:r w:rsidRPr="002155A5">
        <w:rPr>
          <w:spacing w:val="2"/>
        </w:rPr>
        <w:t>w</w:t>
      </w:r>
      <w:r w:rsidRPr="002155A5">
        <w:rPr>
          <w:spacing w:val="-1"/>
        </w:rPr>
        <w:t>a</w:t>
      </w:r>
      <w:r w:rsidRPr="002155A5">
        <w:t>rd</w:t>
      </w:r>
      <w:r w:rsidRPr="002155A5">
        <w:rPr>
          <w:spacing w:val="-4"/>
        </w:rPr>
        <w:t xml:space="preserve"> </w:t>
      </w:r>
      <w:r w:rsidRPr="002155A5">
        <w:t>of</w:t>
      </w:r>
      <w:r w:rsidRPr="002155A5">
        <w:rPr>
          <w:spacing w:val="-2"/>
        </w:rPr>
        <w:t xml:space="preserve"> </w:t>
      </w:r>
      <w:r w:rsidRPr="002155A5">
        <w:t>the</w:t>
      </w:r>
      <w:r w:rsidRPr="002155A5">
        <w:rPr>
          <w:spacing w:val="-3"/>
        </w:rPr>
        <w:t xml:space="preserve"> </w:t>
      </w:r>
      <w:r w:rsidRPr="002155A5">
        <w:rPr>
          <w:spacing w:val="1"/>
        </w:rPr>
        <w:t>B</w:t>
      </w:r>
      <w:r w:rsidRPr="002155A5">
        <w:t>.</w:t>
      </w:r>
      <w:r w:rsidRPr="002155A5">
        <w:rPr>
          <w:spacing w:val="2"/>
        </w:rPr>
        <w:t>T</w:t>
      </w:r>
      <w:r w:rsidRPr="002155A5">
        <w:rPr>
          <w:spacing w:val="-1"/>
        </w:rPr>
        <w:t>ec</w:t>
      </w:r>
      <w:r w:rsidRPr="002155A5">
        <w:t>h.</w:t>
      </w:r>
      <w:r w:rsidRPr="002155A5">
        <w:rPr>
          <w:spacing w:val="-4"/>
        </w:rPr>
        <w:t xml:space="preserve"> </w:t>
      </w:r>
      <w:r w:rsidRPr="002155A5">
        <w:t>d</w:t>
      </w:r>
      <w:r w:rsidRPr="002155A5">
        <w:rPr>
          <w:spacing w:val="-1"/>
        </w:rPr>
        <w:t>e</w:t>
      </w:r>
      <w:r w:rsidRPr="002155A5">
        <w:t>g</w:t>
      </w:r>
      <w:r w:rsidRPr="002155A5">
        <w:rPr>
          <w:spacing w:val="2"/>
        </w:rPr>
        <w:t>r</w:t>
      </w:r>
      <w:r w:rsidRPr="002155A5">
        <w:rPr>
          <w:spacing w:val="-1"/>
        </w:rPr>
        <w:t>e</w:t>
      </w:r>
      <w:r w:rsidRPr="002155A5">
        <w:t>e.</w:t>
      </w:r>
    </w:p>
    <w:p w:rsidR="007C4867" w:rsidRPr="002155A5" w:rsidRDefault="007C4867" w:rsidP="007C4867">
      <w:pPr>
        <w:spacing w:after="0" w:line="240" w:lineRule="auto"/>
      </w:pPr>
    </w:p>
    <w:p w:rsidR="007C4867" w:rsidRPr="002155A5" w:rsidRDefault="007C4867" w:rsidP="007C4867">
      <w:pPr>
        <w:spacing w:after="0" w:line="240" w:lineRule="auto"/>
        <w:ind w:left="100"/>
        <w:sectPr w:rsidR="007C4867" w:rsidRPr="002155A5">
          <w:type w:val="continuous"/>
          <w:pgSz w:w="12240" w:h="15840"/>
          <w:pgMar w:top="980" w:right="1140" w:bottom="280" w:left="1340" w:header="720" w:footer="720" w:gutter="0"/>
          <w:cols w:space="720"/>
        </w:sectPr>
      </w:pPr>
      <w:r w:rsidRPr="002155A5">
        <w:rPr>
          <w:b/>
          <w:position w:val="-1"/>
        </w:rPr>
        <w:t xml:space="preserve">3.2     </w:t>
      </w:r>
      <w:r w:rsidRPr="002155A5">
        <w:rPr>
          <w:b/>
          <w:spacing w:val="57"/>
          <w:position w:val="-1"/>
        </w:rPr>
        <w:t xml:space="preserve"> </w:t>
      </w:r>
      <w:r w:rsidRPr="002155A5">
        <w:rPr>
          <w:b/>
          <w:position w:val="-1"/>
        </w:rPr>
        <w:t>U</w:t>
      </w:r>
      <w:r w:rsidRPr="002155A5">
        <w:rPr>
          <w:b/>
          <w:spacing w:val="1"/>
          <w:position w:val="-1"/>
        </w:rPr>
        <w:t>G</w:t>
      </w:r>
      <w:r w:rsidRPr="002155A5">
        <w:rPr>
          <w:b/>
          <w:position w:val="-1"/>
        </w:rPr>
        <w:t>C/</w:t>
      </w:r>
      <w:r w:rsidRPr="002155A5">
        <w:rPr>
          <w:b/>
          <w:spacing w:val="28"/>
          <w:position w:val="-1"/>
        </w:rPr>
        <w:t xml:space="preserve"> </w:t>
      </w:r>
      <w:r w:rsidRPr="002155A5">
        <w:rPr>
          <w:b/>
          <w:position w:val="-1"/>
        </w:rPr>
        <w:t>AIC</w:t>
      </w:r>
      <w:r w:rsidRPr="002155A5">
        <w:rPr>
          <w:b/>
          <w:spacing w:val="1"/>
          <w:position w:val="-1"/>
        </w:rPr>
        <w:t>T</w:t>
      </w:r>
      <w:r w:rsidRPr="002155A5">
        <w:rPr>
          <w:b/>
          <w:position w:val="-1"/>
        </w:rPr>
        <w:t>E</w:t>
      </w:r>
      <w:r w:rsidRPr="002155A5">
        <w:rPr>
          <w:b/>
          <w:spacing w:val="27"/>
          <w:position w:val="-1"/>
        </w:rPr>
        <w:t xml:space="preserve"> </w:t>
      </w:r>
      <w:r w:rsidRPr="002155A5">
        <w:rPr>
          <w:position w:val="-1"/>
        </w:rPr>
        <w:t>sp</w:t>
      </w:r>
      <w:r w:rsidRPr="002155A5">
        <w:rPr>
          <w:spacing w:val="-1"/>
          <w:position w:val="-1"/>
        </w:rPr>
        <w:t>ec</w:t>
      </w:r>
      <w:r w:rsidRPr="002155A5">
        <w:rPr>
          <w:position w:val="-1"/>
        </w:rPr>
        <w:t>ifi</w:t>
      </w:r>
      <w:r w:rsidRPr="002155A5">
        <w:rPr>
          <w:spacing w:val="-1"/>
          <w:position w:val="-1"/>
        </w:rPr>
        <w:t>e</w:t>
      </w:r>
      <w:r w:rsidRPr="002155A5">
        <w:rPr>
          <w:position w:val="-1"/>
        </w:rPr>
        <w:t>d</w:t>
      </w:r>
      <w:r w:rsidRPr="002155A5">
        <w:rPr>
          <w:spacing w:val="34"/>
          <w:position w:val="-1"/>
        </w:rPr>
        <w:t xml:space="preserve"> </w:t>
      </w:r>
      <w:r w:rsidRPr="002155A5">
        <w:rPr>
          <w:position w:val="-1"/>
        </w:rPr>
        <w:t>d</w:t>
      </w:r>
      <w:r w:rsidRPr="002155A5">
        <w:rPr>
          <w:spacing w:val="-1"/>
          <w:position w:val="-1"/>
        </w:rPr>
        <w:t>e</w:t>
      </w:r>
      <w:r w:rsidRPr="002155A5">
        <w:rPr>
          <w:position w:val="-1"/>
        </w:rPr>
        <w:t>finitions/</w:t>
      </w:r>
      <w:r w:rsidRPr="002155A5">
        <w:rPr>
          <w:spacing w:val="26"/>
          <w:position w:val="-1"/>
        </w:rPr>
        <w:t xml:space="preserve"> </w:t>
      </w:r>
      <w:r w:rsidRPr="002155A5">
        <w:rPr>
          <w:position w:val="-1"/>
        </w:rPr>
        <w:t>d</w:t>
      </w:r>
      <w:r w:rsidRPr="002155A5">
        <w:rPr>
          <w:spacing w:val="-1"/>
          <w:position w:val="-1"/>
        </w:rPr>
        <w:t>e</w:t>
      </w:r>
      <w:r w:rsidRPr="002155A5">
        <w:rPr>
          <w:position w:val="-1"/>
        </w:rPr>
        <w:t>s</w:t>
      </w:r>
      <w:r w:rsidRPr="002155A5">
        <w:rPr>
          <w:spacing w:val="-1"/>
          <w:position w:val="-1"/>
        </w:rPr>
        <w:t>c</w:t>
      </w:r>
      <w:r w:rsidRPr="002155A5">
        <w:rPr>
          <w:position w:val="-1"/>
        </w:rPr>
        <w:t>riptions</w:t>
      </w:r>
      <w:r w:rsidRPr="002155A5">
        <w:rPr>
          <w:spacing w:val="25"/>
          <w:position w:val="-1"/>
        </w:rPr>
        <w:t xml:space="preserve"> </w:t>
      </w:r>
      <w:r w:rsidRPr="002155A5">
        <w:rPr>
          <w:spacing w:val="-1"/>
          <w:position w:val="-1"/>
        </w:rPr>
        <w:t>a</w:t>
      </w:r>
      <w:r w:rsidRPr="002155A5">
        <w:rPr>
          <w:position w:val="-1"/>
        </w:rPr>
        <w:t>re</w:t>
      </w:r>
      <w:r w:rsidRPr="002155A5">
        <w:rPr>
          <w:spacing w:val="32"/>
          <w:position w:val="-1"/>
        </w:rPr>
        <w:t xml:space="preserve"> </w:t>
      </w:r>
      <w:r w:rsidRPr="002155A5">
        <w:rPr>
          <w:spacing w:val="-1"/>
          <w:position w:val="-1"/>
        </w:rPr>
        <w:t>a</w:t>
      </w:r>
      <w:r w:rsidRPr="002155A5">
        <w:rPr>
          <w:position w:val="-1"/>
        </w:rPr>
        <w:t>dop</w:t>
      </w:r>
      <w:r w:rsidRPr="002155A5">
        <w:rPr>
          <w:spacing w:val="3"/>
          <w:position w:val="-1"/>
        </w:rPr>
        <w:t>t</w:t>
      </w:r>
      <w:r w:rsidRPr="002155A5">
        <w:rPr>
          <w:spacing w:val="-1"/>
          <w:position w:val="-1"/>
        </w:rPr>
        <w:t>e</w:t>
      </w:r>
      <w:r w:rsidRPr="002155A5">
        <w:rPr>
          <w:position w:val="-1"/>
        </w:rPr>
        <w:t>d</w:t>
      </w:r>
      <w:r w:rsidRPr="002155A5">
        <w:rPr>
          <w:spacing w:val="28"/>
          <w:position w:val="-1"/>
        </w:rPr>
        <w:t xml:space="preserve"> </w:t>
      </w:r>
      <w:r w:rsidRPr="002155A5">
        <w:rPr>
          <w:spacing w:val="-1"/>
          <w:position w:val="-1"/>
        </w:rPr>
        <w:t>a</w:t>
      </w:r>
      <w:r w:rsidRPr="002155A5">
        <w:rPr>
          <w:position w:val="-1"/>
        </w:rPr>
        <w:t>ppro</w:t>
      </w:r>
      <w:r w:rsidRPr="002155A5">
        <w:rPr>
          <w:spacing w:val="2"/>
          <w:position w:val="-1"/>
        </w:rPr>
        <w:t>p</w:t>
      </w:r>
      <w:r w:rsidRPr="002155A5">
        <w:rPr>
          <w:position w:val="-1"/>
        </w:rPr>
        <w:t>r</w:t>
      </w:r>
      <w:r w:rsidRPr="002155A5">
        <w:rPr>
          <w:spacing w:val="-1"/>
          <w:position w:val="-1"/>
        </w:rPr>
        <w:t>ia</w:t>
      </w:r>
      <w:r w:rsidRPr="002155A5">
        <w:rPr>
          <w:position w:val="-1"/>
        </w:rPr>
        <w:t>t</w:t>
      </w:r>
      <w:r w:rsidRPr="002155A5">
        <w:rPr>
          <w:spacing w:val="1"/>
          <w:position w:val="-1"/>
        </w:rPr>
        <w:t>e</w:t>
      </w:r>
      <w:r w:rsidRPr="002155A5">
        <w:rPr>
          <w:spacing w:val="3"/>
          <w:position w:val="-1"/>
        </w:rPr>
        <w:t>l</w:t>
      </w:r>
      <w:r w:rsidRPr="002155A5">
        <w:rPr>
          <w:position w:val="-1"/>
        </w:rPr>
        <w:t>y</w:t>
      </w:r>
      <w:r w:rsidRPr="002155A5">
        <w:rPr>
          <w:spacing w:val="21"/>
          <w:position w:val="-1"/>
        </w:rPr>
        <w:t xml:space="preserve"> </w:t>
      </w:r>
      <w:r w:rsidRPr="002155A5">
        <w:rPr>
          <w:position w:val="-1"/>
        </w:rPr>
        <w:t>for</w:t>
      </w:r>
      <w:r w:rsidRPr="002155A5">
        <w:rPr>
          <w:spacing w:val="30"/>
          <w:position w:val="-1"/>
        </w:rPr>
        <w:t xml:space="preserve"> </w:t>
      </w:r>
      <w:r w:rsidRPr="002155A5">
        <w:rPr>
          <w:spacing w:val="2"/>
          <w:position w:val="-1"/>
        </w:rPr>
        <w:t>v</w:t>
      </w:r>
      <w:r w:rsidRPr="002155A5">
        <w:rPr>
          <w:spacing w:val="-1"/>
          <w:position w:val="-1"/>
        </w:rPr>
        <w:t>a</w:t>
      </w:r>
      <w:r w:rsidRPr="002155A5">
        <w:rPr>
          <w:position w:val="-1"/>
        </w:rPr>
        <w:t>rious</w:t>
      </w:r>
    </w:p>
    <w:p w:rsidR="007C4867" w:rsidRPr="002155A5" w:rsidRDefault="007C4867" w:rsidP="007C4867">
      <w:pPr>
        <w:spacing w:after="0" w:line="240" w:lineRule="auto"/>
        <w:ind w:left="820" w:right="-41"/>
      </w:pPr>
      <w:r w:rsidRPr="002155A5">
        <w:lastRenderedPageBreak/>
        <w:t>t</w:t>
      </w:r>
      <w:r w:rsidRPr="002155A5">
        <w:rPr>
          <w:spacing w:val="-1"/>
        </w:rPr>
        <w:t>e</w:t>
      </w:r>
      <w:r w:rsidRPr="002155A5">
        <w:t>r</w:t>
      </w:r>
      <w:r w:rsidRPr="002155A5">
        <w:rPr>
          <w:spacing w:val="1"/>
        </w:rPr>
        <w:t>m</w:t>
      </w:r>
      <w:r w:rsidRPr="002155A5">
        <w:t>s</w:t>
      </w:r>
      <w:r w:rsidRPr="002155A5">
        <w:rPr>
          <w:spacing w:val="49"/>
        </w:rPr>
        <w:t xml:space="preserve"> </w:t>
      </w:r>
      <w:r w:rsidRPr="002155A5">
        <w:rPr>
          <w:spacing w:val="-1"/>
        </w:rPr>
        <w:t>a</w:t>
      </w:r>
      <w:r w:rsidRPr="002155A5">
        <w:t>nd</w:t>
      </w:r>
      <w:r w:rsidRPr="002155A5">
        <w:rPr>
          <w:spacing w:val="53"/>
        </w:rPr>
        <w:t xml:space="preserve"> </w:t>
      </w:r>
      <w:r w:rsidRPr="002155A5">
        <w:rPr>
          <w:spacing w:val="-1"/>
        </w:rPr>
        <w:t>a</w:t>
      </w:r>
      <w:r w:rsidRPr="002155A5">
        <w:t>bbr</w:t>
      </w:r>
      <w:r w:rsidRPr="002155A5">
        <w:rPr>
          <w:spacing w:val="-1"/>
        </w:rPr>
        <w:t>e</w:t>
      </w:r>
      <w:r w:rsidRPr="002155A5">
        <w:t>vi</w:t>
      </w:r>
      <w:r w:rsidRPr="002155A5">
        <w:rPr>
          <w:spacing w:val="-1"/>
        </w:rPr>
        <w:t>a</w:t>
      </w:r>
      <w:r w:rsidRPr="002155A5">
        <w:t>tions b</w:t>
      </w:r>
      <w:r w:rsidRPr="002155A5">
        <w:rPr>
          <w:spacing w:val="-1"/>
        </w:rPr>
        <w:t>e</w:t>
      </w:r>
      <w:r w:rsidRPr="002155A5">
        <w:t>low.</w:t>
      </w: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rPr>
          <w:b/>
          <w:position w:val="-1"/>
        </w:rPr>
        <w:t>3.2</w:t>
      </w:r>
      <w:r w:rsidRPr="002155A5">
        <w:rPr>
          <w:b/>
          <w:spacing w:val="1"/>
          <w:position w:val="-1"/>
        </w:rPr>
        <w:t>.</w:t>
      </w:r>
      <w:r w:rsidRPr="002155A5">
        <w:rPr>
          <w:b/>
          <w:position w:val="-1"/>
        </w:rPr>
        <w:t xml:space="preserve">1  </w:t>
      </w:r>
      <w:r w:rsidRPr="002155A5">
        <w:rPr>
          <w:b/>
          <w:spacing w:val="55"/>
          <w:position w:val="-1"/>
        </w:rPr>
        <w:t xml:space="preserve"> </w:t>
      </w:r>
      <w:r w:rsidRPr="002155A5">
        <w:rPr>
          <w:b/>
          <w:spacing w:val="1"/>
          <w:position w:val="-1"/>
        </w:rPr>
        <w:t>S</w:t>
      </w:r>
      <w:r w:rsidRPr="002155A5">
        <w:rPr>
          <w:b/>
          <w:spacing w:val="-1"/>
          <w:position w:val="-1"/>
        </w:rPr>
        <w:t>e</w:t>
      </w:r>
      <w:r w:rsidRPr="002155A5">
        <w:rPr>
          <w:b/>
          <w:position w:val="-1"/>
        </w:rPr>
        <w:t>m</w:t>
      </w:r>
      <w:r w:rsidRPr="002155A5">
        <w:rPr>
          <w:b/>
          <w:spacing w:val="-1"/>
          <w:position w:val="-1"/>
        </w:rPr>
        <w:t>e</w:t>
      </w:r>
      <w:r w:rsidRPr="002155A5">
        <w:rPr>
          <w:b/>
          <w:position w:val="-1"/>
        </w:rPr>
        <w:t>st</w:t>
      </w:r>
      <w:r w:rsidRPr="002155A5">
        <w:rPr>
          <w:b/>
          <w:spacing w:val="1"/>
          <w:position w:val="-1"/>
        </w:rPr>
        <w:t>e</w:t>
      </w:r>
      <w:r w:rsidRPr="002155A5">
        <w:rPr>
          <w:b/>
          <w:position w:val="-1"/>
        </w:rPr>
        <w:t>r</w:t>
      </w:r>
      <w:r w:rsidRPr="002155A5">
        <w:rPr>
          <w:b/>
          <w:spacing w:val="-6"/>
          <w:position w:val="-1"/>
        </w:rPr>
        <w:t xml:space="preserve"> </w:t>
      </w:r>
      <w:r w:rsidRPr="002155A5">
        <w:rPr>
          <w:b/>
          <w:position w:val="-1"/>
        </w:rPr>
        <w:t>s</w:t>
      </w:r>
      <w:r w:rsidRPr="002155A5">
        <w:rPr>
          <w:b/>
          <w:spacing w:val="-1"/>
          <w:position w:val="-1"/>
        </w:rPr>
        <w:t>c</w:t>
      </w:r>
      <w:r w:rsidRPr="002155A5">
        <w:rPr>
          <w:b/>
          <w:spacing w:val="1"/>
          <w:position w:val="-1"/>
        </w:rPr>
        <w:t>he</w:t>
      </w:r>
      <w:r w:rsidRPr="002155A5">
        <w:rPr>
          <w:b/>
          <w:position w:val="-1"/>
        </w:rPr>
        <w:t>me</w:t>
      </w:r>
    </w:p>
    <w:p w:rsidR="007C4867" w:rsidRPr="002155A5" w:rsidRDefault="007C4867" w:rsidP="007C4867">
      <w:pPr>
        <w:spacing w:after="0" w:line="240" w:lineRule="auto"/>
        <w:ind w:right="-56"/>
      </w:pPr>
      <w:r w:rsidRPr="002155A5">
        <w:br w:type="column"/>
      </w:r>
      <w:r w:rsidRPr="002155A5">
        <w:lastRenderedPageBreak/>
        <w:t>us</w:t>
      </w:r>
      <w:r w:rsidRPr="002155A5">
        <w:rPr>
          <w:spacing w:val="-1"/>
        </w:rPr>
        <w:t>e</w:t>
      </w:r>
      <w:r w:rsidRPr="002155A5">
        <w:t>d</w:t>
      </w:r>
      <w:r w:rsidRPr="002155A5">
        <w:rPr>
          <w:spacing w:val="50"/>
        </w:rPr>
        <w:t xml:space="preserve"> </w:t>
      </w:r>
      <w:r w:rsidRPr="002155A5">
        <w:t>in</w:t>
      </w:r>
      <w:r w:rsidRPr="002155A5">
        <w:rPr>
          <w:spacing w:val="52"/>
        </w:rPr>
        <w:t xml:space="preserve"> </w:t>
      </w:r>
      <w:r w:rsidRPr="002155A5">
        <w:t>th</w:t>
      </w:r>
      <w:r w:rsidRPr="002155A5">
        <w:rPr>
          <w:spacing w:val="-1"/>
        </w:rPr>
        <w:t>e</w:t>
      </w:r>
      <w:r w:rsidRPr="002155A5">
        <w:rPr>
          <w:spacing w:val="3"/>
        </w:rPr>
        <w:t>s</w:t>
      </w:r>
      <w:r w:rsidRPr="002155A5">
        <w:t>e</w:t>
      </w:r>
      <w:r w:rsidRPr="002155A5">
        <w:rPr>
          <w:spacing w:val="49"/>
        </w:rPr>
        <w:t xml:space="preserve"> </w:t>
      </w:r>
      <w:r w:rsidRPr="002155A5">
        <w:rPr>
          <w:spacing w:val="1"/>
        </w:rPr>
        <w:t>a</w:t>
      </w:r>
      <w:r w:rsidRPr="002155A5">
        <w:rPr>
          <w:spacing w:val="-1"/>
        </w:rPr>
        <w:t>ca</w:t>
      </w:r>
      <w:r w:rsidRPr="002155A5">
        <w:t>d</w:t>
      </w:r>
      <w:r w:rsidRPr="002155A5">
        <w:rPr>
          <w:spacing w:val="-1"/>
        </w:rPr>
        <w:t>e</w:t>
      </w:r>
      <w:r w:rsidRPr="002155A5">
        <w:rPr>
          <w:spacing w:val="1"/>
        </w:rPr>
        <w:t>m</w:t>
      </w:r>
      <w:r w:rsidRPr="002155A5">
        <w:rPr>
          <w:spacing w:val="3"/>
        </w:rPr>
        <w:t>i</w:t>
      </w:r>
      <w:r w:rsidRPr="002155A5">
        <w:t>c</w:t>
      </w:r>
      <w:r w:rsidRPr="002155A5">
        <w:rPr>
          <w:spacing w:val="48"/>
        </w:rPr>
        <w:t xml:space="preserve"> </w:t>
      </w:r>
      <w:r w:rsidRPr="002155A5">
        <w:t>r</w:t>
      </w:r>
      <w:r w:rsidRPr="002155A5">
        <w:rPr>
          <w:spacing w:val="-1"/>
        </w:rPr>
        <w:t>e</w:t>
      </w:r>
      <w:r w:rsidRPr="002155A5">
        <w:t>gu</w:t>
      </w:r>
      <w:r w:rsidRPr="002155A5">
        <w:rPr>
          <w:spacing w:val="3"/>
        </w:rPr>
        <w:t>l</w:t>
      </w:r>
      <w:r w:rsidRPr="002155A5">
        <w:rPr>
          <w:spacing w:val="-1"/>
        </w:rPr>
        <w:t>a</w:t>
      </w:r>
      <w:r w:rsidRPr="002155A5">
        <w:t>t</w:t>
      </w:r>
      <w:r w:rsidRPr="002155A5">
        <w:rPr>
          <w:spacing w:val="7"/>
        </w:rPr>
        <w:t>i</w:t>
      </w:r>
      <w:r w:rsidRPr="002155A5">
        <w:t>ons/</w:t>
      </w:r>
      <w:r w:rsidRPr="002155A5">
        <w:rPr>
          <w:spacing w:val="46"/>
        </w:rPr>
        <w:t xml:space="preserve"> </w:t>
      </w:r>
      <w:r w:rsidRPr="002155A5">
        <w:t>nor</w:t>
      </w:r>
      <w:r w:rsidRPr="002155A5">
        <w:rPr>
          <w:spacing w:val="1"/>
        </w:rPr>
        <w:t>m</w:t>
      </w:r>
      <w:r w:rsidRPr="002155A5">
        <w:t>s,</w:t>
      </w:r>
    </w:p>
    <w:p w:rsidR="007C4867" w:rsidRPr="002155A5" w:rsidRDefault="007C4867" w:rsidP="007C4867">
      <w:pPr>
        <w:spacing w:after="0" w:line="240" w:lineRule="auto"/>
        <w:sectPr w:rsidR="007C4867" w:rsidRPr="002155A5">
          <w:type w:val="continuous"/>
          <w:pgSz w:w="12240" w:h="15840"/>
          <w:pgMar w:top="980" w:right="1140" w:bottom="280" w:left="1340" w:header="720" w:footer="720" w:gutter="0"/>
          <w:cols w:num="3" w:space="720" w:equalWidth="0">
            <w:col w:w="3215" w:space="117"/>
            <w:col w:w="4389" w:space="111"/>
            <w:col w:w="1928"/>
          </w:cols>
        </w:sectPr>
      </w:pPr>
      <w:r w:rsidRPr="002155A5">
        <w:br w:type="column"/>
      </w:r>
      <w:r w:rsidRPr="002155A5">
        <w:rPr>
          <w:spacing w:val="2"/>
        </w:rPr>
        <w:lastRenderedPageBreak/>
        <w:t>w</w:t>
      </w:r>
      <w:r w:rsidRPr="002155A5">
        <w:t>hi</w:t>
      </w:r>
      <w:r w:rsidRPr="002155A5">
        <w:rPr>
          <w:spacing w:val="-1"/>
        </w:rPr>
        <w:t>c</w:t>
      </w:r>
      <w:r w:rsidRPr="002155A5">
        <w:t>h</w:t>
      </w:r>
      <w:r w:rsidRPr="002155A5">
        <w:rPr>
          <w:spacing w:val="48"/>
        </w:rPr>
        <w:t xml:space="preserve"> </w:t>
      </w:r>
      <w:r w:rsidRPr="002155A5">
        <w:rPr>
          <w:spacing w:val="-1"/>
        </w:rPr>
        <w:t>a</w:t>
      </w:r>
      <w:r w:rsidRPr="002155A5">
        <w:rPr>
          <w:spacing w:val="2"/>
        </w:rPr>
        <w:t>r</w:t>
      </w:r>
      <w:r w:rsidRPr="002155A5">
        <w:t>e</w:t>
      </w:r>
      <w:r w:rsidRPr="002155A5">
        <w:rPr>
          <w:spacing w:val="51"/>
        </w:rPr>
        <w:t xml:space="preserve"> </w:t>
      </w:r>
      <w:r w:rsidRPr="002155A5">
        <w:t>list</w:t>
      </w:r>
      <w:r w:rsidRPr="002155A5">
        <w:rPr>
          <w:spacing w:val="-1"/>
        </w:rPr>
        <w:t>e</w:t>
      </w:r>
      <w:r w:rsidRPr="002155A5">
        <w:t>d</w:t>
      </w:r>
    </w:p>
    <w:p w:rsidR="007C4867" w:rsidRPr="002155A5" w:rsidRDefault="007C4867" w:rsidP="007C4867">
      <w:pPr>
        <w:spacing w:after="0" w:line="240" w:lineRule="auto"/>
      </w:pPr>
    </w:p>
    <w:p w:rsidR="007C4867" w:rsidRPr="002155A5" w:rsidRDefault="007C4867" w:rsidP="007C4867">
      <w:pPr>
        <w:spacing w:after="0" w:line="240" w:lineRule="auto"/>
        <w:ind w:left="820" w:right="66"/>
        <w:jc w:val="both"/>
      </w:pPr>
      <w:r w:rsidRPr="002155A5">
        <w:t>E</w:t>
      </w:r>
      <w:r w:rsidRPr="002155A5">
        <w:rPr>
          <w:spacing w:val="-1"/>
        </w:rPr>
        <w:t>ac</w:t>
      </w:r>
      <w:r w:rsidRPr="002155A5">
        <w:t>h</w:t>
      </w:r>
      <w:r w:rsidRPr="002155A5">
        <w:rPr>
          <w:spacing w:val="7"/>
        </w:rPr>
        <w:t xml:space="preserve"> </w:t>
      </w:r>
      <w:r w:rsidRPr="002155A5">
        <w:t>un</w:t>
      </w:r>
      <w:r w:rsidRPr="002155A5">
        <w:rPr>
          <w:spacing w:val="2"/>
        </w:rPr>
        <w:t>d</w:t>
      </w:r>
      <w:r w:rsidRPr="002155A5">
        <w:rPr>
          <w:spacing w:val="-1"/>
        </w:rPr>
        <w:t>e</w:t>
      </w:r>
      <w:r w:rsidRPr="002155A5">
        <w:t>r</w:t>
      </w:r>
      <w:r w:rsidRPr="002155A5">
        <w:rPr>
          <w:spacing w:val="5"/>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3"/>
        </w:rPr>
        <w:t xml:space="preserve"> </w:t>
      </w:r>
      <w:r w:rsidRPr="002155A5">
        <w:rPr>
          <w:spacing w:val="2"/>
        </w:rPr>
        <w:t>p</w:t>
      </w:r>
      <w:r w:rsidRPr="002155A5">
        <w:t>r</w:t>
      </w:r>
      <w:r w:rsidRPr="002155A5">
        <w:rPr>
          <w:spacing w:val="4"/>
        </w:rPr>
        <w:t>o</w:t>
      </w:r>
      <w:r w:rsidRPr="002155A5">
        <w:t>gr</w:t>
      </w:r>
      <w:r w:rsidRPr="002155A5">
        <w:rPr>
          <w:spacing w:val="-1"/>
        </w:rPr>
        <w:t>a</w:t>
      </w:r>
      <w:r w:rsidRPr="002155A5">
        <w:rPr>
          <w:spacing w:val="1"/>
        </w:rPr>
        <w:t>mm</w:t>
      </w:r>
      <w:r w:rsidRPr="002155A5">
        <w:t>e is</w:t>
      </w:r>
      <w:r w:rsidRPr="002155A5">
        <w:rPr>
          <w:spacing w:val="7"/>
        </w:rPr>
        <w:t xml:space="preserve"> </w:t>
      </w:r>
      <w:r w:rsidRPr="002155A5">
        <w:rPr>
          <w:spacing w:val="2"/>
        </w:rPr>
        <w:t>o</w:t>
      </w:r>
      <w:r w:rsidRPr="002155A5">
        <w:t>f</w:t>
      </w:r>
      <w:r w:rsidRPr="002155A5">
        <w:rPr>
          <w:spacing w:val="5"/>
        </w:rPr>
        <w:t xml:space="preserve"> </w:t>
      </w:r>
      <w:r w:rsidRPr="002155A5">
        <w:t>4</w:t>
      </w:r>
      <w:r w:rsidRPr="002155A5">
        <w:rPr>
          <w:spacing w:val="9"/>
        </w:rPr>
        <w:t xml:space="preserve"> </w:t>
      </w:r>
      <w:r w:rsidRPr="002155A5">
        <w:rPr>
          <w:spacing w:val="-1"/>
        </w:rPr>
        <w:t>a</w:t>
      </w:r>
      <w:r w:rsidRPr="002155A5">
        <w:rPr>
          <w:spacing w:val="1"/>
        </w:rPr>
        <w:t>c</w:t>
      </w:r>
      <w:r w:rsidRPr="002155A5">
        <w:rPr>
          <w:spacing w:val="-1"/>
        </w:rPr>
        <w:t>a</w:t>
      </w:r>
      <w:r w:rsidRPr="002155A5">
        <w:t>d</w:t>
      </w:r>
      <w:r w:rsidRPr="002155A5">
        <w:rPr>
          <w:spacing w:val="-1"/>
        </w:rPr>
        <w:t>e</w:t>
      </w:r>
      <w:r w:rsidRPr="002155A5">
        <w:rPr>
          <w:spacing w:val="1"/>
        </w:rPr>
        <w:t>m</w:t>
      </w:r>
      <w:r w:rsidRPr="002155A5">
        <w:rPr>
          <w:spacing w:val="3"/>
        </w:rPr>
        <w:t>i</w:t>
      </w:r>
      <w:r w:rsidRPr="002155A5">
        <w:t>c</w:t>
      </w:r>
      <w:r w:rsidRPr="002155A5">
        <w:rPr>
          <w:spacing w:val="7"/>
        </w:rPr>
        <w:t xml:space="preserve"> </w:t>
      </w:r>
      <w:r w:rsidRPr="002155A5">
        <w:rPr>
          <w:spacing w:val="-5"/>
        </w:rPr>
        <w:t>y</w:t>
      </w:r>
      <w:r w:rsidRPr="002155A5">
        <w:rPr>
          <w:spacing w:val="1"/>
        </w:rPr>
        <w:t>e</w:t>
      </w:r>
      <w:r w:rsidRPr="002155A5">
        <w:rPr>
          <w:spacing w:val="-1"/>
        </w:rPr>
        <w:t>a</w:t>
      </w:r>
      <w:r w:rsidRPr="002155A5">
        <w:t>rs</w:t>
      </w:r>
      <w:r w:rsidRPr="002155A5">
        <w:rPr>
          <w:spacing w:val="7"/>
        </w:rPr>
        <w:t xml:space="preserve"> </w:t>
      </w:r>
      <w:r w:rsidRPr="002155A5">
        <w:t>(8</w:t>
      </w:r>
      <w:r w:rsidRPr="002155A5">
        <w:rPr>
          <w:spacing w:val="5"/>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rs)</w:t>
      </w:r>
      <w:r w:rsidRPr="002155A5">
        <w:rPr>
          <w:spacing w:val="3"/>
        </w:rPr>
        <w:t xml:space="preserve"> </w:t>
      </w:r>
      <w:r w:rsidRPr="002155A5">
        <w:t>w</w:t>
      </w:r>
      <w:r w:rsidRPr="002155A5">
        <w:rPr>
          <w:spacing w:val="3"/>
        </w:rPr>
        <w:t>i</w:t>
      </w:r>
      <w:r w:rsidRPr="002155A5">
        <w:t>th</w:t>
      </w:r>
      <w:r w:rsidRPr="002155A5">
        <w:rPr>
          <w:spacing w:val="3"/>
        </w:rPr>
        <w:t xml:space="preserve"> </w:t>
      </w:r>
      <w:r w:rsidRPr="002155A5">
        <w:t>the</w:t>
      </w:r>
      <w:r w:rsidRPr="002155A5">
        <w:rPr>
          <w:spacing w:val="5"/>
        </w:rPr>
        <w:t xml:space="preserve"> </w:t>
      </w:r>
      <w:r w:rsidRPr="002155A5">
        <w:rPr>
          <w:spacing w:val="1"/>
        </w:rPr>
        <w:t>a</w:t>
      </w:r>
      <w:r w:rsidRPr="002155A5">
        <w:rPr>
          <w:spacing w:val="-1"/>
        </w:rPr>
        <w:t>ca</w:t>
      </w:r>
      <w:r w:rsidRPr="002155A5">
        <w:rPr>
          <w:spacing w:val="2"/>
        </w:rPr>
        <w:t>d</w:t>
      </w:r>
      <w:r w:rsidRPr="002155A5">
        <w:rPr>
          <w:spacing w:val="-1"/>
        </w:rPr>
        <w:t>e</w:t>
      </w:r>
      <w:r w:rsidRPr="002155A5">
        <w:rPr>
          <w:spacing w:val="1"/>
        </w:rPr>
        <w:t>m</w:t>
      </w:r>
      <w:r w:rsidRPr="002155A5">
        <w:t xml:space="preserve">ic </w:t>
      </w:r>
      <w:r w:rsidRPr="002155A5">
        <w:rPr>
          <w:spacing w:val="-5"/>
        </w:rPr>
        <w:t>y</w:t>
      </w:r>
      <w:r w:rsidRPr="002155A5">
        <w:rPr>
          <w:spacing w:val="1"/>
        </w:rPr>
        <w:t>ea</w:t>
      </w:r>
      <w:r w:rsidRPr="002155A5">
        <w:t>r</w:t>
      </w:r>
      <w:r w:rsidRPr="002155A5">
        <w:rPr>
          <w:spacing w:val="4"/>
        </w:rPr>
        <w:t xml:space="preserve"> </w:t>
      </w:r>
      <w:r w:rsidRPr="002155A5">
        <w:rPr>
          <w:spacing w:val="2"/>
        </w:rPr>
        <w:t>b</w:t>
      </w:r>
      <w:r w:rsidRPr="002155A5">
        <w:rPr>
          <w:spacing w:val="-1"/>
        </w:rPr>
        <w:t>e</w:t>
      </w:r>
      <w:r w:rsidRPr="002155A5">
        <w:t>ing</w:t>
      </w:r>
      <w:r w:rsidRPr="002155A5">
        <w:rPr>
          <w:spacing w:val="4"/>
        </w:rPr>
        <w:t xml:space="preserve"> </w:t>
      </w:r>
      <w:r w:rsidRPr="002155A5">
        <w:t>divid</w:t>
      </w:r>
      <w:r w:rsidRPr="002155A5">
        <w:rPr>
          <w:spacing w:val="-1"/>
        </w:rPr>
        <w:t>e</w:t>
      </w:r>
      <w:r w:rsidRPr="002155A5">
        <w:t>d into</w:t>
      </w:r>
      <w:r w:rsidRPr="002155A5">
        <w:rPr>
          <w:spacing w:val="6"/>
        </w:rPr>
        <w:t xml:space="preserve"> </w:t>
      </w:r>
      <w:r w:rsidRPr="002155A5">
        <w:t>two</w:t>
      </w:r>
      <w:r w:rsidRPr="002155A5">
        <w:rPr>
          <w:spacing w:val="4"/>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rs</w:t>
      </w:r>
      <w:r w:rsidRPr="002155A5">
        <w:rPr>
          <w:spacing w:val="2"/>
        </w:rPr>
        <w:t xml:space="preserve"> </w:t>
      </w:r>
      <w:r w:rsidRPr="002155A5">
        <w:t>of</w:t>
      </w:r>
      <w:r w:rsidRPr="002155A5">
        <w:rPr>
          <w:spacing w:val="4"/>
        </w:rPr>
        <w:t xml:space="preserve"> </w:t>
      </w:r>
      <w:r w:rsidRPr="002155A5">
        <w:t>22</w:t>
      </w:r>
      <w:r w:rsidRPr="002155A5">
        <w:rPr>
          <w:spacing w:val="7"/>
        </w:rPr>
        <w:t xml:space="preserve"> </w:t>
      </w:r>
      <w:r w:rsidRPr="002155A5">
        <w:t>w</w:t>
      </w:r>
      <w:r w:rsidRPr="002155A5">
        <w:rPr>
          <w:spacing w:val="1"/>
        </w:rPr>
        <w:t>e</w:t>
      </w:r>
      <w:r w:rsidRPr="002155A5">
        <w:rPr>
          <w:spacing w:val="-1"/>
        </w:rPr>
        <w:t>e</w:t>
      </w:r>
      <w:r w:rsidRPr="002155A5">
        <w:t>ks</w:t>
      </w:r>
      <w:r w:rsidRPr="002155A5">
        <w:rPr>
          <w:spacing w:val="2"/>
        </w:rPr>
        <w:t xml:space="preserve"> </w:t>
      </w:r>
      <w:r w:rsidRPr="002155A5">
        <w:rPr>
          <w:spacing w:val="6"/>
        </w:rPr>
        <w:t>(</w:t>
      </w:r>
      <w:r w:rsidRPr="002155A5">
        <w:rPr>
          <w:spacing w:val="8"/>
        </w:rPr>
        <w:t xml:space="preserve"> </w:t>
      </w:r>
      <w:r w:rsidRPr="002155A5">
        <w:t>90</w:t>
      </w:r>
      <w:r w:rsidRPr="002155A5">
        <w:rPr>
          <w:spacing w:val="5"/>
        </w:rPr>
        <w:t xml:space="preserve"> </w:t>
      </w:r>
      <w:r w:rsidRPr="002155A5">
        <w:t>instru</w:t>
      </w:r>
      <w:r w:rsidRPr="002155A5">
        <w:rPr>
          <w:spacing w:val="-1"/>
        </w:rPr>
        <w:t>c</w:t>
      </w:r>
      <w:r w:rsidRPr="002155A5">
        <w:t>tion</w:t>
      </w:r>
      <w:r w:rsidRPr="002155A5">
        <w:rPr>
          <w:spacing w:val="-2"/>
        </w:rPr>
        <w:t>a</w:t>
      </w:r>
      <w:r w:rsidRPr="002155A5">
        <w:t>l</w:t>
      </w:r>
      <w:r w:rsidRPr="002155A5">
        <w:rPr>
          <w:spacing w:val="3"/>
        </w:rPr>
        <w:t xml:space="preserve"> </w:t>
      </w:r>
      <w:r w:rsidRPr="002155A5">
        <w:t>d</w:t>
      </w:r>
      <w:r w:rsidRPr="002155A5">
        <w:rPr>
          <w:spacing w:val="1"/>
        </w:rPr>
        <w:t>a</w:t>
      </w:r>
      <w:r w:rsidRPr="002155A5">
        <w:rPr>
          <w:spacing w:val="-5"/>
        </w:rPr>
        <w:t>y</w:t>
      </w:r>
      <w:r w:rsidRPr="002155A5">
        <w:rPr>
          <w:spacing w:val="3"/>
        </w:rPr>
        <w:t>s</w:t>
      </w:r>
      <w:r w:rsidRPr="002155A5">
        <w:t>)</w:t>
      </w:r>
      <w:r w:rsidRPr="002155A5">
        <w:rPr>
          <w:spacing w:val="2"/>
        </w:rPr>
        <w:t xml:space="preserve"> </w:t>
      </w:r>
      <w:r w:rsidRPr="002155A5">
        <w:rPr>
          <w:spacing w:val="-1"/>
        </w:rPr>
        <w:t>e</w:t>
      </w:r>
      <w:r w:rsidRPr="002155A5">
        <w:rPr>
          <w:spacing w:val="1"/>
        </w:rPr>
        <w:t>a</w:t>
      </w:r>
      <w:r w:rsidRPr="002155A5">
        <w:rPr>
          <w:spacing w:val="-1"/>
        </w:rPr>
        <w:t>c</w:t>
      </w:r>
      <w:r w:rsidRPr="002155A5">
        <w:t>h,</w:t>
      </w:r>
      <w:r w:rsidRPr="002155A5">
        <w:rPr>
          <w:spacing w:val="5"/>
        </w:rPr>
        <w:t xml:space="preserve"> </w:t>
      </w:r>
      <w:r w:rsidRPr="002155A5">
        <w:rPr>
          <w:spacing w:val="1"/>
        </w:rPr>
        <w:t>e</w:t>
      </w:r>
      <w:r w:rsidRPr="002155A5">
        <w:rPr>
          <w:spacing w:val="-1"/>
        </w:rPr>
        <w:t>ac</w:t>
      </w:r>
      <w:r w:rsidRPr="002155A5">
        <w:t>h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 xml:space="preserve"> </w:t>
      </w:r>
      <w:r w:rsidRPr="002155A5">
        <w:t>h</w:t>
      </w:r>
      <w:r w:rsidRPr="002155A5">
        <w:rPr>
          <w:spacing w:val="-1"/>
        </w:rPr>
        <w:t>a</w:t>
      </w:r>
      <w:r w:rsidRPr="002155A5">
        <w:t>ving</w:t>
      </w:r>
      <w:r w:rsidRPr="002155A5">
        <w:rPr>
          <w:spacing w:val="3"/>
        </w:rPr>
        <w:t xml:space="preserve"> </w:t>
      </w:r>
      <w:r w:rsidRPr="002155A5">
        <w:t>-</w:t>
      </w:r>
      <w:r w:rsidRPr="002155A5">
        <w:rPr>
          <w:spacing w:val="6"/>
        </w:rPr>
        <w:t xml:space="preserve"> </w:t>
      </w:r>
      <w:r w:rsidRPr="002155A5">
        <w:rPr>
          <w:spacing w:val="-1"/>
        </w:rPr>
        <w:t>‘</w:t>
      </w:r>
      <w:r w:rsidRPr="002155A5">
        <w:rPr>
          <w:spacing w:val="1"/>
        </w:rPr>
        <w:t>C</w:t>
      </w:r>
      <w:r w:rsidRPr="002155A5">
        <w:t>ont</w:t>
      </w:r>
      <w:r w:rsidRPr="002155A5">
        <w:rPr>
          <w:spacing w:val="3"/>
        </w:rPr>
        <w:t>i</w:t>
      </w:r>
      <w:r w:rsidRPr="002155A5">
        <w:t>n</w:t>
      </w:r>
      <w:r w:rsidRPr="002155A5">
        <w:rPr>
          <w:spacing w:val="1"/>
        </w:rPr>
        <w:t>u</w:t>
      </w:r>
      <w:r w:rsidRPr="002155A5">
        <w:t xml:space="preserve">ous </w:t>
      </w:r>
      <w:r w:rsidRPr="002155A5">
        <w:rPr>
          <w:spacing w:val="-5"/>
        </w:rPr>
        <w:t>I</w:t>
      </w:r>
      <w:r w:rsidRPr="002155A5">
        <w:t>nt</w:t>
      </w:r>
      <w:r w:rsidRPr="002155A5">
        <w:rPr>
          <w:spacing w:val="-1"/>
        </w:rPr>
        <w:t>e</w:t>
      </w:r>
      <w:r w:rsidRPr="002155A5">
        <w:t>r</w:t>
      </w:r>
      <w:r w:rsidRPr="002155A5">
        <w:rPr>
          <w:spacing w:val="2"/>
        </w:rPr>
        <w:t>n</w:t>
      </w:r>
      <w:r w:rsidRPr="002155A5">
        <w:rPr>
          <w:spacing w:val="-1"/>
        </w:rPr>
        <w:t>a</w:t>
      </w:r>
      <w:r w:rsidRPr="002155A5">
        <w:t>l</w:t>
      </w:r>
      <w:r w:rsidRPr="002155A5">
        <w:rPr>
          <w:spacing w:val="4"/>
        </w:rPr>
        <w:t xml:space="preserve"> </w:t>
      </w:r>
      <w:r w:rsidRPr="002155A5">
        <w:rPr>
          <w:spacing w:val="1"/>
        </w:rPr>
        <w:t>E</w:t>
      </w:r>
      <w:r w:rsidRPr="002155A5">
        <w:t>v</w:t>
      </w:r>
      <w:r w:rsidRPr="002155A5">
        <w:rPr>
          <w:spacing w:val="-1"/>
        </w:rPr>
        <w:t>a</w:t>
      </w:r>
      <w:r w:rsidRPr="002155A5">
        <w:t>lu</w:t>
      </w:r>
      <w:r w:rsidRPr="002155A5">
        <w:rPr>
          <w:spacing w:val="-1"/>
        </w:rPr>
        <w:t>a</w:t>
      </w:r>
      <w:r w:rsidRPr="002155A5">
        <w:t>ti</w:t>
      </w:r>
      <w:r w:rsidRPr="002155A5">
        <w:rPr>
          <w:spacing w:val="2"/>
        </w:rPr>
        <w:t>o</w:t>
      </w:r>
      <w:r w:rsidRPr="002155A5">
        <w:t>n</w:t>
      </w:r>
      <w:r w:rsidRPr="002155A5">
        <w:rPr>
          <w:spacing w:val="1"/>
        </w:rPr>
        <w:t xml:space="preserve"> </w:t>
      </w:r>
      <w:r w:rsidRPr="002155A5">
        <w:t>(</w:t>
      </w:r>
      <w:r w:rsidRPr="002155A5">
        <w:rPr>
          <w:spacing w:val="3"/>
        </w:rPr>
        <w:t>C</w:t>
      </w:r>
      <w:r w:rsidRPr="002155A5">
        <w:rPr>
          <w:spacing w:val="-5"/>
        </w:rPr>
        <w:t>I</w:t>
      </w:r>
      <w:r w:rsidRPr="002155A5">
        <w:t>E</w:t>
      </w:r>
      <w:r w:rsidRPr="002155A5">
        <w:rPr>
          <w:spacing w:val="1"/>
        </w:rPr>
        <w:t>)</w:t>
      </w:r>
      <w:r w:rsidRPr="002155A5">
        <w:t>’</w:t>
      </w:r>
      <w:r w:rsidRPr="002155A5">
        <w:rPr>
          <w:spacing w:val="1"/>
        </w:rPr>
        <w:t xml:space="preserve"> </w:t>
      </w:r>
      <w:r w:rsidRPr="002155A5">
        <w:rPr>
          <w:spacing w:val="-1"/>
        </w:rPr>
        <w:t>a</w:t>
      </w:r>
      <w:r w:rsidRPr="002155A5">
        <w:t>nd</w:t>
      </w:r>
      <w:r w:rsidRPr="002155A5">
        <w:rPr>
          <w:spacing w:val="6"/>
        </w:rPr>
        <w:t xml:space="preserve"> </w:t>
      </w:r>
      <w:r w:rsidRPr="002155A5">
        <w:rPr>
          <w:spacing w:val="-1"/>
        </w:rPr>
        <w:t>‘</w:t>
      </w:r>
      <w:r w:rsidRPr="002155A5">
        <w:rPr>
          <w:spacing w:val="1"/>
        </w:rPr>
        <w:t>S</w:t>
      </w:r>
      <w:r w:rsidRPr="002155A5">
        <w:rPr>
          <w:spacing w:val="-1"/>
        </w:rPr>
        <w:t>e</w:t>
      </w:r>
      <w:r w:rsidRPr="002155A5">
        <w:rPr>
          <w:spacing w:val="1"/>
        </w:rPr>
        <w:t>m</w:t>
      </w:r>
      <w:r w:rsidRPr="002155A5">
        <w:rPr>
          <w:spacing w:val="-1"/>
        </w:rPr>
        <w:t>e</w:t>
      </w:r>
      <w:r w:rsidRPr="002155A5">
        <w:t>st</w:t>
      </w:r>
      <w:r w:rsidRPr="002155A5">
        <w:rPr>
          <w:spacing w:val="-2"/>
        </w:rPr>
        <w:t>e</w:t>
      </w:r>
      <w:r w:rsidRPr="002155A5">
        <w:t>r</w:t>
      </w:r>
      <w:r w:rsidRPr="002155A5">
        <w:rPr>
          <w:spacing w:val="3"/>
        </w:rPr>
        <w:t xml:space="preserve"> </w:t>
      </w:r>
      <w:r w:rsidRPr="002155A5">
        <w:t>End</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w:t>
      </w:r>
      <w:r w:rsidRPr="002155A5">
        <w:rPr>
          <w:spacing w:val="1"/>
        </w:rPr>
        <w:t>S</w:t>
      </w:r>
      <w:r w:rsidRPr="002155A5">
        <w:t>EE)</w:t>
      </w:r>
      <w:r w:rsidRPr="002155A5">
        <w:rPr>
          <w:spacing w:val="-1"/>
        </w:rPr>
        <w:t>’</w:t>
      </w:r>
      <w:r w:rsidRPr="002155A5">
        <w:t>.</w:t>
      </w:r>
      <w:r w:rsidRPr="002155A5">
        <w:rPr>
          <w:spacing w:val="15"/>
        </w:rPr>
        <w:t xml:space="preserve"> </w:t>
      </w:r>
      <w:r w:rsidRPr="002155A5">
        <w:rPr>
          <w:spacing w:val="1"/>
        </w:rPr>
        <w:t>C</w:t>
      </w:r>
      <w:r w:rsidRPr="002155A5">
        <w:t>hoi</w:t>
      </w:r>
      <w:r w:rsidRPr="002155A5">
        <w:rPr>
          <w:spacing w:val="-1"/>
        </w:rPr>
        <w:t>c</w:t>
      </w:r>
      <w:r w:rsidRPr="002155A5">
        <w:t>e</w:t>
      </w:r>
      <w:r w:rsidRPr="002155A5">
        <w:rPr>
          <w:spacing w:val="16"/>
        </w:rPr>
        <w:t xml:space="preserve"> </w:t>
      </w:r>
      <w:r w:rsidRPr="002155A5">
        <w:rPr>
          <w:spacing w:val="1"/>
        </w:rPr>
        <w:t>B</w:t>
      </w:r>
      <w:r w:rsidRPr="002155A5">
        <w:rPr>
          <w:spacing w:val="-1"/>
        </w:rPr>
        <w:t>a</w:t>
      </w:r>
      <w:r w:rsidRPr="002155A5">
        <w:t>s</w:t>
      </w:r>
      <w:r w:rsidRPr="002155A5">
        <w:rPr>
          <w:spacing w:val="-1"/>
        </w:rPr>
        <w:t>e</w:t>
      </w:r>
      <w:r w:rsidRPr="002155A5">
        <w:t>d</w:t>
      </w:r>
      <w:r w:rsidRPr="002155A5">
        <w:rPr>
          <w:spacing w:val="18"/>
        </w:rPr>
        <w:t xml:space="preserve"> </w:t>
      </w:r>
      <w:r w:rsidRPr="002155A5">
        <w:rPr>
          <w:spacing w:val="3"/>
        </w:rPr>
        <w:t>C</w:t>
      </w:r>
      <w:r w:rsidRPr="002155A5">
        <w:t>r</w:t>
      </w:r>
      <w:r w:rsidRPr="002155A5">
        <w:rPr>
          <w:spacing w:val="-1"/>
        </w:rPr>
        <w:t>e</w:t>
      </w:r>
      <w:r w:rsidRPr="002155A5">
        <w:t>dit</w:t>
      </w:r>
      <w:r w:rsidRPr="002155A5">
        <w:rPr>
          <w:spacing w:val="18"/>
        </w:rPr>
        <w:t xml:space="preserve"> </w:t>
      </w:r>
      <w:r w:rsidRPr="002155A5">
        <w:rPr>
          <w:spacing w:val="4"/>
        </w:rPr>
        <w:t>S</w:t>
      </w:r>
      <w:r w:rsidRPr="002155A5">
        <w:rPr>
          <w:spacing w:val="-7"/>
        </w:rPr>
        <w:t>y</w:t>
      </w:r>
      <w:r w:rsidRPr="002155A5">
        <w:t>s</w:t>
      </w:r>
      <w:r w:rsidRPr="002155A5">
        <w:rPr>
          <w:spacing w:val="3"/>
        </w:rPr>
        <w:t>t</w:t>
      </w:r>
      <w:r w:rsidRPr="002155A5">
        <w:rPr>
          <w:spacing w:val="-1"/>
        </w:rPr>
        <w:t>e</w:t>
      </w:r>
      <w:r w:rsidRPr="002155A5">
        <w:t>m</w:t>
      </w:r>
      <w:r w:rsidRPr="002155A5">
        <w:rPr>
          <w:spacing w:val="18"/>
        </w:rPr>
        <w:t xml:space="preserve"> </w:t>
      </w:r>
      <w:r w:rsidRPr="002155A5">
        <w:t>(</w:t>
      </w:r>
      <w:r w:rsidRPr="002155A5">
        <w:rPr>
          <w:spacing w:val="1"/>
        </w:rPr>
        <w:t>CBCS</w:t>
      </w:r>
      <w:r w:rsidRPr="002155A5">
        <w:t>)</w:t>
      </w:r>
      <w:r w:rsidRPr="002155A5">
        <w:rPr>
          <w:spacing w:val="13"/>
        </w:rPr>
        <w:t xml:space="preserve"> </w:t>
      </w:r>
      <w:r w:rsidRPr="002155A5">
        <w:rPr>
          <w:spacing w:val="-1"/>
        </w:rPr>
        <w:t>a</w:t>
      </w:r>
      <w:r w:rsidRPr="002155A5">
        <w:rPr>
          <w:spacing w:val="-2"/>
        </w:rPr>
        <w:t>n</w:t>
      </w:r>
      <w:r w:rsidRPr="002155A5">
        <w:t>d</w:t>
      </w:r>
      <w:r w:rsidRPr="002155A5">
        <w:rPr>
          <w:spacing w:val="20"/>
        </w:rPr>
        <w:t xml:space="preserve"> </w:t>
      </w:r>
      <w:r w:rsidRPr="002155A5">
        <w:rPr>
          <w:spacing w:val="1"/>
        </w:rPr>
        <w:t>C</w:t>
      </w:r>
      <w:r w:rsidRPr="002155A5">
        <w:t>r</w:t>
      </w:r>
      <w:r w:rsidRPr="002155A5">
        <w:rPr>
          <w:spacing w:val="-1"/>
        </w:rPr>
        <w:t>e</w:t>
      </w:r>
      <w:r w:rsidRPr="002155A5">
        <w:t>dit</w:t>
      </w:r>
      <w:r w:rsidRPr="002155A5">
        <w:rPr>
          <w:spacing w:val="18"/>
        </w:rPr>
        <w:t xml:space="preserve"> </w:t>
      </w:r>
      <w:r w:rsidRPr="002155A5">
        <w:rPr>
          <w:spacing w:val="1"/>
        </w:rPr>
        <w:t>B</w:t>
      </w:r>
      <w:r w:rsidRPr="002155A5">
        <w:rPr>
          <w:spacing w:val="-1"/>
        </w:rPr>
        <w:t>a</w:t>
      </w:r>
      <w:r w:rsidRPr="002155A5">
        <w:t>s</w:t>
      </w:r>
      <w:r w:rsidRPr="002155A5">
        <w:rPr>
          <w:spacing w:val="-1"/>
        </w:rPr>
        <w:t>e</w:t>
      </w:r>
      <w:r w:rsidRPr="002155A5">
        <w:t>d</w:t>
      </w:r>
      <w:r w:rsidRPr="002155A5">
        <w:rPr>
          <w:spacing w:val="18"/>
        </w:rPr>
        <w:t xml:space="preserve"> </w:t>
      </w:r>
      <w:r w:rsidRPr="002155A5">
        <w:rPr>
          <w:spacing w:val="1"/>
        </w:rPr>
        <w:t>S</w:t>
      </w:r>
      <w:r w:rsidRPr="002155A5">
        <w:rPr>
          <w:spacing w:val="-1"/>
        </w:rPr>
        <w:t>e</w:t>
      </w:r>
      <w:r w:rsidRPr="002155A5">
        <w:rPr>
          <w:spacing w:val="1"/>
        </w:rPr>
        <w:t>m</w:t>
      </w:r>
      <w:r w:rsidRPr="002155A5">
        <w:rPr>
          <w:spacing w:val="-1"/>
        </w:rPr>
        <w:t>es</w:t>
      </w:r>
      <w:r w:rsidRPr="002155A5">
        <w:t>t</w:t>
      </w:r>
      <w:r w:rsidRPr="002155A5">
        <w:rPr>
          <w:spacing w:val="-1"/>
        </w:rPr>
        <w:t>e</w:t>
      </w:r>
      <w:r w:rsidRPr="002155A5">
        <w:t>r</w:t>
      </w:r>
      <w:r w:rsidRPr="002155A5">
        <w:rPr>
          <w:spacing w:val="16"/>
        </w:rPr>
        <w:t xml:space="preserve"> </w:t>
      </w:r>
      <w:r w:rsidRPr="002155A5">
        <w:rPr>
          <w:spacing w:val="4"/>
        </w:rPr>
        <w:t>S</w:t>
      </w:r>
      <w:r w:rsidRPr="002155A5">
        <w:rPr>
          <w:spacing w:val="-7"/>
        </w:rPr>
        <w:t>y</w:t>
      </w:r>
      <w:r w:rsidRPr="002155A5">
        <w:t>st</w:t>
      </w:r>
      <w:r w:rsidRPr="002155A5">
        <w:rPr>
          <w:spacing w:val="-1"/>
        </w:rPr>
        <w:t>e</w:t>
      </w:r>
      <w:r w:rsidRPr="002155A5">
        <w:t>m</w:t>
      </w:r>
      <w:r w:rsidRPr="002155A5">
        <w:rPr>
          <w:spacing w:val="18"/>
        </w:rPr>
        <w:t xml:space="preserve"> </w:t>
      </w:r>
      <w:r w:rsidRPr="002155A5">
        <w:t>(</w:t>
      </w:r>
      <w:r w:rsidRPr="002155A5">
        <w:rPr>
          <w:spacing w:val="1"/>
        </w:rPr>
        <w:t>CBSS</w:t>
      </w:r>
      <w:r w:rsidRPr="002155A5">
        <w:t xml:space="preserve">) </w:t>
      </w:r>
      <w:r w:rsidRPr="002155A5">
        <w:rPr>
          <w:spacing w:val="-1"/>
        </w:rPr>
        <w:t>a</w:t>
      </w:r>
      <w:r w:rsidRPr="002155A5">
        <w:t xml:space="preserve">s </w:t>
      </w:r>
      <w:r w:rsidRPr="002155A5">
        <w:rPr>
          <w:spacing w:val="7"/>
        </w:rPr>
        <w:t xml:space="preserve"> </w:t>
      </w:r>
      <w:r w:rsidRPr="002155A5">
        <w:t>indi</w:t>
      </w:r>
      <w:r w:rsidRPr="002155A5">
        <w:rPr>
          <w:spacing w:val="-1"/>
        </w:rPr>
        <w:t>ca</w:t>
      </w:r>
      <w:r w:rsidRPr="002155A5">
        <w:rPr>
          <w:spacing w:val="1"/>
        </w:rPr>
        <w:t>t</w:t>
      </w:r>
      <w:r w:rsidRPr="002155A5">
        <w:rPr>
          <w:spacing w:val="-1"/>
        </w:rPr>
        <w:t>e</w:t>
      </w:r>
      <w:r w:rsidRPr="002155A5">
        <w:t xml:space="preserve">d </w:t>
      </w:r>
      <w:r w:rsidRPr="002155A5">
        <w:rPr>
          <w:spacing w:val="3"/>
        </w:rPr>
        <w:t xml:space="preserve"> </w:t>
      </w:r>
      <w:r w:rsidRPr="002155A5">
        <w:rPr>
          <w:spacing w:val="5"/>
        </w:rPr>
        <w:t>b</w:t>
      </w:r>
      <w:r w:rsidRPr="002155A5">
        <w:t xml:space="preserve">y  UGC </w:t>
      </w:r>
      <w:r w:rsidRPr="002155A5">
        <w:rPr>
          <w:spacing w:val="4"/>
        </w:rPr>
        <w:t xml:space="preserve"> </w:t>
      </w:r>
      <w:r w:rsidRPr="002155A5">
        <w:rPr>
          <w:spacing w:val="3"/>
        </w:rPr>
        <w:t>a</w:t>
      </w:r>
      <w:r w:rsidRPr="002155A5">
        <w:t xml:space="preserve">nd </w:t>
      </w:r>
      <w:r w:rsidRPr="002155A5">
        <w:rPr>
          <w:spacing w:val="5"/>
        </w:rPr>
        <w:t xml:space="preserve"> </w:t>
      </w:r>
      <w:r w:rsidRPr="002155A5">
        <w:rPr>
          <w:spacing w:val="-1"/>
        </w:rPr>
        <w:t>c</w:t>
      </w:r>
      <w:r w:rsidRPr="002155A5">
        <w:t>urri</w:t>
      </w:r>
      <w:r w:rsidRPr="002155A5">
        <w:rPr>
          <w:spacing w:val="-1"/>
        </w:rPr>
        <w:t>c</w:t>
      </w:r>
      <w:r w:rsidRPr="002155A5">
        <w:t xml:space="preserve">ulum  / </w:t>
      </w:r>
      <w:r w:rsidRPr="002155A5">
        <w:rPr>
          <w:spacing w:val="9"/>
        </w:rPr>
        <w:t xml:space="preserve"> </w:t>
      </w:r>
      <w:r w:rsidRPr="002155A5">
        <w:rPr>
          <w:spacing w:val="-1"/>
        </w:rPr>
        <w:t>c</w:t>
      </w:r>
      <w:r w:rsidRPr="002155A5">
        <w:t xml:space="preserve">ourse </w:t>
      </w:r>
      <w:r w:rsidRPr="002155A5">
        <w:rPr>
          <w:spacing w:val="5"/>
        </w:rPr>
        <w:t xml:space="preserve"> </w:t>
      </w:r>
      <w:r w:rsidRPr="002155A5">
        <w:t>stru</w:t>
      </w:r>
      <w:r w:rsidRPr="002155A5">
        <w:rPr>
          <w:spacing w:val="-1"/>
        </w:rPr>
        <w:t>c</w:t>
      </w:r>
      <w:r w:rsidRPr="002155A5">
        <w:t xml:space="preserve">ture </w:t>
      </w:r>
      <w:r w:rsidRPr="002155A5">
        <w:rPr>
          <w:spacing w:val="1"/>
        </w:rPr>
        <w:t xml:space="preserve"> </w:t>
      </w:r>
      <w:r w:rsidRPr="002155A5">
        <w:rPr>
          <w:spacing w:val="-1"/>
        </w:rPr>
        <w:t>a</w:t>
      </w:r>
      <w:r w:rsidRPr="002155A5">
        <w:t xml:space="preserve">s </w:t>
      </w:r>
      <w:r w:rsidRPr="002155A5">
        <w:rPr>
          <w:spacing w:val="7"/>
        </w:rPr>
        <w:t xml:space="preserve"> </w:t>
      </w:r>
      <w:r w:rsidRPr="002155A5">
        <w:t>sugg</w:t>
      </w:r>
      <w:r w:rsidRPr="002155A5">
        <w:rPr>
          <w:spacing w:val="-1"/>
        </w:rPr>
        <w:t>e</w:t>
      </w:r>
      <w:r w:rsidRPr="002155A5">
        <w:t>s</w:t>
      </w:r>
      <w:r w:rsidRPr="002155A5">
        <w:rPr>
          <w:spacing w:val="1"/>
        </w:rPr>
        <w:t>t</w:t>
      </w:r>
      <w:r w:rsidRPr="002155A5">
        <w:rPr>
          <w:spacing w:val="-1"/>
        </w:rPr>
        <w:t>e</w:t>
      </w:r>
      <w:r w:rsidRPr="002155A5">
        <w:t xml:space="preserve">d </w:t>
      </w:r>
      <w:r w:rsidRPr="002155A5">
        <w:rPr>
          <w:spacing w:val="2"/>
        </w:rPr>
        <w:t xml:space="preserve"> b</w:t>
      </w:r>
      <w:r w:rsidRPr="002155A5">
        <w:t xml:space="preserve">y </w:t>
      </w:r>
      <w:r w:rsidRPr="002155A5">
        <w:rPr>
          <w:spacing w:val="3"/>
        </w:rPr>
        <w:t xml:space="preserve"> </w:t>
      </w:r>
      <w:r w:rsidRPr="002155A5">
        <w:rPr>
          <w:spacing w:val="2"/>
        </w:rPr>
        <w:t>A</w:t>
      </w:r>
      <w:r w:rsidRPr="002155A5">
        <w:rPr>
          <w:spacing w:val="-3"/>
        </w:rPr>
        <w:t>I</w:t>
      </w:r>
      <w:r w:rsidRPr="002155A5">
        <w:rPr>
          <w:spacing w:val="1"/>
        </w:rPr>
        <w:t>C</w:t>
      </w:r>
      <w:r w:rsidRPr="002155A5">
        <w:t xml:space="preserve">TE </w:t>
      </w:r>
      <w:r w:rsidRPr="002155A5">
        <w:rPr>
          <w:spacing w:val="3"/>
        </w:rPr>
        <w:t xml:space="preserve"> </w:t>
      </w:r>
      <w:r w:rsidRPr="002155A5">
        <w:rPr>
          <w:spacing w:val="-1"/>
        </w:rPr>
        <w:t>a</w:t>
      </w:r>
      <w:r w:rsidRPr="002155A5">
        <w:t>re follow</w:t>
      </w:r>
      <w:r w:rsidRPr="002155A5">
        <w:rPr>
          <w:spacing w:val="-1"/>
        </w:rPr>
        <w:t>e</w:t>
      </w:r>
      <w:r w:rsidRPr="002155A5">
        <w:t>d.</w:t>
      </w: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rPr>
          <w:b/>
        </w:rPr>
        <w:t>3.2</w:t>
      </w:r>
      <w:r w:rsidRPr="002155A5">
        <w:rPr>
          <w:b/>
          <w:spacing w:val="1"/>
        </w:rPr>
        <w:t>.</w:t>
      </w:r>
      <w:r w:rsidRPr="002155A5">
        <w:rPr>
          <w:b/>
        </w:rPr>
        <w:t xml:space="preserve">2  </w:t>
      </w:r>
      <w:r w:rsidRPr="002155A5">
        <w:rPr>
          <w:b/>
          <w:spacing w:val="55"/>
        </w:rPr>
        <w:t xml:space="preserve"> </w:t>
      </w:r>
      <w:r w:rsidRPr="002155A5">
        <w:rPr>
          <w:b/>
        </w:rPr>
        <w:t>C</w:t>
      </w:r>
      <w:r w:rsidRPr="002155A5">
        <w:rPr>
          <w:b/>
          <w:spacing w:val="-1"/>
        </w:rPr>
        <w:t>re</w:t>
      </w:r>
      <w:r w:rsidRPr="002155A5">
        <w:rPr>
          <w:b/>
          <w:spacing w:val="1"/>
        </w:rPr>
        <w:t>d</w:t>
      </w:r>
      <w:r w:rsidRPr="002155A5">
        <w:rPr>
          <w:b/>
        </w:rPr>
        <w:t>it</w:t>
      </w:r>
      <w:r w:rsidRPr="002155A5">
        <w:rPr>
          <w:b/>
          <w:spacing w:val="-6"/>
        </w:rPr>
        <w:t xml:space="preserve"> </w:t>
      </w:r>
      <w:r w:rsidRPr="002155A5">
        <w:rPr>
          <w:b/>
          <w:spacing w:val="-1"/>
        </w:rPr>
        <w:t>c</w:t>
      </w:r>
      <w:r w:rsidRPr="002155A5">
        <w:rPr>
          <w:b/>
        </w:rPr>
        <w:t>o</w:t>
      </w:r>
      <w:r w:rsidRPr="002155A5">
        <w:rPr>
          <w:b/>
          <w:spacing w:val="1"/>
        </w:rPr>
        <w:t>u</w:t>
      </w:r>
      <w:r w:rsidRPr="002155A5">
        <w:rPr>
          <w:b/>
          <w:spacing w:val="-1"/>
        </w:rPr>
        <w:t>r</w:t>
      </w:r>
      <w:r w:rsidRPr="002155A5">
        <w:rPr>
          <w:b/>
        </w:rPr>
        <w:t>s</w:t>
      </w:r>
      <w:r w:rsidRPr="002155A5">
        <w:rPr>
          <w:b/>
          <w:spacing w:val="-1"/>
        </w:rPr>
        <w:t>e</w:t>
      </w:r>
      <w:r w:rsidRPr="002155A5">
        <w:rPr>
          <w:b/>
        </w:rPr>
        <w:t>s</w:t>
      </w:r>
    </w:p>
    <w:p w:rsidR="007C4867" w:rsidRPr="002155A5" w:rsidRDefault="007C4867" w:rsidP="007C4867">
      <w:pPr>
        <w:spacing w:after="0" w:line="240" w:lineRule="auto"/>
      </w:pPr>
    </w:p>
    <w:p w:rsidR="007C4867" w:rsidRPr="002155A5" w:rsidRDefault="007C4867" w:rsidP="007C4867">
      <w:pPr>
        <w:spacing w:after="0" w:line="240" w:lineRule="auto"/>
        <w:ind w:left="820" w:right="72"/>
        <w:jc w:val="both"/>
      </w:pPr>
      <w:r w:rsidRPr="002155A5">
        <w:t>All</w:t>
      </w:r>
      <w:r w:rsidRPr="002155A5">
        <w:rPr>
          <w:spacing w:val="5"/>
        </w:rPr>
        <w:t xml:space="preserve"> </w:t>
      </w:r>
      <w:r w:rsidRPr="002155A5">
        <w:t>subj</w:t>
      </w:r>
      <w:r w:rsidRPr="002155A5">
        <w:rPr>
          <w:spacing w:val="-1"/>
        </w:rPr>
        <w:t>ec</w:t>
      </w:r>
      <w:r w:rsidRPr="002155A5">
        <w:t>ts/</w:t>
      </w:r>
      <w:r w:rsidRPr="002155A5">
        <w:rPr>
          <w:spacing w:val="2"/>
        </w:rPr>
        <w:t xml:space="preserve"> </w:t>
      </w:r>
      <w:r w:rsidRPr="002155A5">
        <w:rPr>
          <w:spacing w:val="-1"/>
        </w:rPr>
        <w:t>c</w:t>
      </w:r>
      <w:r w:rsidRPr="002155A5">
        <w:t>ours</w:t>
      </w:r>
      <w:r w:rsidRPr="002155A5">
        <w:rPr>
          <w:spacing w:val="-1"/>
        </w:rPr>
        <w:t>e</w:t>
      </w:r>
      <w:r w:rsidRPr="002155A5">
        <w:t>s</w:t>
      </w:r>
      <w:r w:rsidRPr="002155A5">
        <w:rPr>
          <w:spacing w:val="4"/>
        </w:rPr>
        <w:t xml:space="preserve"> </w:t>
      </w:r>
      <w:r w:rsidRPr="002155A5">
        <w:rPr>
          <w:spacing w:val="-1"/>
        </w:rPr>
        <w:t>a</w:t>
      </w:r>
      <w:r w:rsidRPr="002155A5">
        <w:rPr>
          <w:spacing w:val="2"/>
        </w:rPr>
        <w:t>r</w:t>
      </w:r>
      <w:r w:rsidRPr="002155A5">
        <w:t>e</w:t>
      </w:r>
      <w:r w:rsidRPr="002155A5">
        <w:rPr>
          <w:spacing w:val="9"/>
        </w:rPr>
        <w:t xml:space="preserve"> </w:t>
      </w:r>
      <w:r w:rsidRPr="002155A5">
        <w:t>to</w:t>
      </w:r>
      <w:r w:rsidRPr="002155A5">
        <w:rPr>
          <w:spacing w:val="4"/>
        </w:rPr>
        <w:t xml:space="preserve"> </w:t>
      </w:r>
      <w:r w:rsidRPr="002155A5">
        <w:t>be</w:t>
      </w:r>
      <w:r w:rsidRPr="002155A5">
        <w:rPr>
          <w:spacing w:val="3"/>
        </w:rPr>
        <w:t xml:space="preserve"> </w:t>
      </w:r>
      <w:r w:rsidRPr="002155A5">
        <w:t>r</w:t>
      </w:r>
      <w:r w:rsidRPr="002155A5">
        <w:rPr>
          <w:spacing w:val="-1"/>
        </w:rPr>
        <w:t>e</w:t>
      </w:r>
      <w:r w:rsidRPr="002155A5">
        <w:t>gist</w:t>
      </w:r>
      <w:r w:rsidRPr="002155A5">
        <w:rPr>
          <w:spacing w:val="1"/>
        </w:rPr>
        <w:t>e</w:t>
      </w:r>
      <w:r w:rsidRPr="002155A5">
        <w:t>r</w:t>
      </w:r>
      <w:r w:rsidRPr="002155A5">
        <w:rPr>
          <w:spacing w:val="-1"/>
        </w:rPr>
        <w:t>e</w:t>
      </w:r>
      <w:r w:rsidRPr="002155A5">
        <w:t xml:space="preserve">d </w:t>
      </w:r>
      <w:r w:rsidRPr="002155A5">
        <w:rPr>
          <w:spacing w:val="5"/>
        </w:rPr>
        <w:t>b</w:t>
      </w:r>
      <w:r w:rsidRPr="002155A5">
        <w:t>y</w:t>
      </w:r>
      <w:r w:rsidRPr="002155A5">
        <w:rPr>
          <w:spacing w:val="3"/>
        </w:rPr>
        <w:t xml:space="preserve"> </w:t>
      </w:r>
      <w:r w:rsidRPr="002155A5">
        <w:t>t</w:t>
      </w:r>
      <w:r w:rsidRPr="002155A5">
        <w:rPr>
          <w:spacing w:val="2"/>
        </w:rPr>
        <w:t>h</w:t>
      </w:r>
      <w:r w:rsidRPr="002155A5">
        <w:t>e</w:t>
      </w:r>
      <w:r w:rsidRPr="002155A5">
        <w:rPr>
          <w:spacing w:val="4"/>
        </w:rPr>
        <w:t xml:space="preserve"> </w:t>
      </w:r>
      <w:r w:rsidRPr="002155A5">
        <w:t>s</w:t>
      </w:r>
      <w:r w:rsidRPr="002155A5">
        <w:rPr>
          <w:spacing w:val="3"/>
        </w:rPr>
        <w:t>t</w:t>
      </w:r>
      <w:r w:rsidRPr="002155A5">
        <w:t>ud</w:t>
      </w:r>
      <w:r w:rsidRPr="002155A5">
        <w:rPr>
          <w:spacing w:val="-1"/>
        </w:rPr>
        <w:t>e</w:t>
      </w:r>
      <w:r w:rsidRPr="002155A5">
        <w:t>nt in</w:t>
      </w:r>
      <w:r w:rsidRPr="002155A5">
        <w:rPr>
          <w:spacing w:val="4"/>
        </w:rPr>
        <w:t xml:space="preserve"> </w:t>
      </w:r>
      <w:r w:rsidRPr="002155A5">
        <w:t>a</w:t>
      </w:r>
      <w:r w:rsidRPr="002155A5">
        <w:rPr>
          <w:spacing w:val="6"/>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1"/>
        </w:rPr>
        <w:t xml:space="preserve"> </w:t>
      </w:r>
      <w:r w:rsidRPr="002155A5">
        <w:t>to</w:t>
      </w:r>
      <w:r w:rsidRPr="002155A5">
        <w:rPr>
          <w:spacing w:val="5"/>
        </w:rPr>
        <w:t xml:space="preserve"> </w:t>
      </w:r>
      <w:r w:rsidRPr="002155A5">
        <w:rPr>
          <w:spacing w:val="-1"/>
        </w:rPr>
        <w:t>e</w:t>
      </w:r>
      <w:r w:rsidRPr="002155A5">
        <w:rPr>
          <w:spacing w:val="1"/>
        </w:rPr>
        <w:t>a</w:t>
      </w:r>
      <w:r w:rsidRPr="002155A5">
        <w:t>rn</w:t>
      </w:r>
      <w:r w:rsidRPr="002155A5">
        <w:rPr>
          <w:spacing w:val="4"/>
        </w:rPr>
        <w:t xml:space="preserve"> </w:t>
      </w:r>
      <w:r w:rsidRPr="002155A5">
        <w:rPr>
          <w:spacing w:val="2"/>
        </w:rPr>
        <w:t>cr</w:t>
      </w:r>
      <w:r w:rsidRPr="002155A5">
        <w:rPr>
          <w:spacing w:val="-1"/>
        </w:rPr>
        <w:t>e</w:t>
      </w:r>
      <w:r w:rsidRPr="002155A5">
        <w:t>dits</w:t>
      </w:r>
      <w:r w:rsidRPr="002155A5">
        <w:rPr>
          <w:spacing w:val="3"/>
        </w:rPr>
        <w:t xml:space="preserve"> </w:t>
      </w:r>
      <w:r w:rsidRPr="002155A5">
        <w:t>whi</w:t>
      </w:r>
      <w:r w:rsidRPr="002155A5">
        <w:rPr>
          <w:spacing w:val="-1"/>
        </w:rPr>
        <w:t>c</w:t>
      </w:r>
      <w:r w:rsidRPr="002155A5">
        <w:t>h sh</w:t>
      </w:r>
      <w:r w:rsidRPr="002155A5">
        <w:rPr>
          <w:spacing w:val="-1"/>
        </w:rPr>
        <w:t>a</w:t>
      </w:r>
      <w:r w:rsidRPr="002155A5">
        <w:t>ll</w:t>
      </w:r>
      <w:r w:rsidRPr="002155A5">
        <w:rPr>
          <w:spacing w:val="3"/>
        </w:rPr>
        <w:t xml:space="preserve"> </w:t>
      </w:r>
      <w:r w:rsidRPr="002155A5">
        <w:t>be</w:t>
      </w:r>
      <w:r w:rsidRPr="002155A5">
        <w:rPr>
          <w:spacing w:val="3"/>
        </w:rPr>
        <w:t xml:space="preserve"> </w:t>
      </w:r>
      <w:r w:rsidRPr="002155A5">
        <w:rPr>
          <w:spacing w:val="-1"/>
        </w:rPr>
        <w:t>a</w:t>
      </w:r>
      <w:r w:rsidRPr="002155A5">
        <w:t>ssign</w:t>
      </w:r>
      <w:r w:rsidRPr="002155A5">
        <w:rPr>
          <w:spacing w:val="-1"/>
        </w:rPr>
        <w:t>e</w:t>
      </w:r>
      <w:r w:rsidRPr="002155A5">
        <w:t>d to</w:t>
      </w:r>
      <w:r w:rsidRPr="002155A5">
        <w:rPr>
          <w:spacing w:val="5"/>
        </w:rPr>
        <w:t xml:space="preserve"> </w:t>
      </w:r>
      <w:r w:rsidRPr="002155A5">
        <w:rPr>
          <w:spacing w:val="-1"/>
        </w:rPr>
        <w:t>eac</w:t>
      </w:r>
      <w:r w:rsidRPr="002155A5">
        <w:t>h</w:t>
      </w:r>
      <w:r w:rsidRPr="002155A5">
        <w:rPr>
          <w:spacing w:val="9"/>
        </w:rPr>
        <w:t xml:space="preserve"> </w:t>
      </w:r>
      <w:r w:rsidRPr="002155A5">
        <w:t>subj</w:t>
      </w:r>
      <w:r w:rsidRPr="002155A5">
        <w:rPr>
          <w:spacing w:val="-1"/>
        </w:rPr>
        <w:t>ec</w:t>
      </w:r>
      <w:r w:rsidRPr="002155A5">
        <w:t>t/</w:t>
      </w:r>
      <w:r w:rsidRPr="002155A5">
        <w:rPr>
          <w:spacing w:val="3"/>
        </w:rPr>
        <w:t xml:space="preserve"> </w:t>
      </w:r>
      <w:r w:rsidRPr="002155A5">
        <w:rPr>
          <w:spacing w:val="-1"/>
        </w:rPr>
        <w:t>c</w:t>
      </w:r>
      <w:r w:rsidRPr="002155A5">
        <w:t>ourse</w:t>
      </w:r>
      <w:r w:rsidRPr="002155A5">
        <w:rPr>
          <w:spacing w:val="1"/>
        </w:rPr>
        <w:t xml:space="preserve"> </w:t>
      </w:r>
      <w:r w:rsidRPr="002155A5">
        <w:t>in</w:t>
      </w:r>
      <w:r w:rsidRPr="002155A5">
        <w:rPr>
          <w:spacing w:val="5"/>
        </w:rPr>
        <w:t xml:space="preserve"> </w:t>
      </w:r>
      <w:r w:rsidRPr="002155A5">
        <w:rPr>
          <w:spacing w:val="4"/>
        </w:rPr>
        <w:t>a</w:t>
      </w:r>
      <w:r w:rsidRPr="002155A5">
        <w:t>n</w:t>
      </w:r>
      <w:r w:rsidRPr="002155A5">
        <w:rPr>
          <w:spacing w:val="8"/>
        </w:rPr>
        <w:t xml:space="preserve"> </w:t>
      </w:r>
      <w:r w:rsidRPr="002155A5">
        <w:rPr>
          <w:spacing w:val="-2"/>
        </w:rPr>
        <w:t>L</w:t>
      </w:r>
      <w:r w:rsidRPr="002155A5">
        <w:t>:</w:t>
      </w:r>
      <w:r w:rsidRPr="002155A5">
        <w:rPr>
          <w:spacing w:val="8"/>
        </w:rPr>
        <w:t xml:space="preserve"> </w:t>
      </w:r>
      <w:r w:rsidRPr="002155A5">
        <w:t>T:</w:t>
      </w:r>
      <w:r w:rsidRPr="002155A5">
        <w:rPr>
          <w:spacing w:val="8"/>
        </w:rPr>
        <w:t xml:space="preserve"> </w:t>
      </w:r>
      <w:r w:rsidRPr="002155A5">
        <w:rPr>
          <w:spacing w:val="1"/>
        </w:rPr>
        <w:t>P</w:t>
      </w:r>
      <w:r w:rsidRPr="002155A5">
        <w:t>:</w:t>
      </w:r>
      <w:r w:rsidRPr="002155A5">
        <w:rPr>
          <w:spacing w:val="6"/>
        </w:rPr>
        <w:t xml:space="preserve"> </w:t>
      </w:r>
      <w:r w:rsidRPr="002155A5">
        <w:t>C</w:t>
      </w:r>
      <w:r w:rsidRPr="002155A5">
        <w:rPr>
          <w:spacing w:val="6"/>
        </w:rPr>
        <w:t xml:space="preserve"> </w:t>
      </w:r>
      <w:r w:rsidRPr="002155A5">
        <w:rPr>
          <w:spacing w:val="-1"/>
        </w:rPr>
        <w:t>(</w:t>
      </w:r>
      <w:r w:rsidRPr="002155A5">
        <w:t>l</w:t>
      </w:r>
      <w:r w:rsidRPr="002155A5">
        <w:rPr>
          <w:spacing w:val="-1"/>
        </w:rPr>
        <w:t>ec</w:t>
      </w:r>
      <w:r w:rsidRPr="002155A5">
        <w:t>ture</w:t>
      </w:r>
      <w:r w:rsidRPr="002155A5">
        <w:rPr>
          <w:spacing w:val="3"/>
        </w:rPr>
        <w:t xml:space="preserve"> </w:t>
      </w:r>
      <w:r w:rsidRPr="002155A5">
        <w:t>p</w:t>
      </w:r>
      <w:r w:rsidRPr="002155A5">
        <w:rPr>
          <w:spacing w:val="-1"/>
        </w:rPr>
        <w:t>e</w:t>
      </w:r>
      <w:r w:rsidRPr="002155A5">
        <w:t>ri</w:t>
      </w:r>
      <w:r w:rsidRPr="002155A5">
        <w:rPr>
          <w:spacing w:val="-2"/>
        </w:rPr>
        <w:t>o</w:t>
      </w:r>
      <w:r w:rsidRPr="002155A5">
        <w:t>ds: tutori</w:t>
      </w:r>
      <w:r w:rsidRPr="002155A5">
        <w:rPr>
          <w:spacing w:val="-1"/>
        </w:rPr>
        <w:t>a</w:t>
      </w:r>
      <w:r w:rsidRPr="002155A5">
        <w:t>l</w:t>
      </w:r>
      <w:r w:rsidRPr="002155A5">
        <w:rPr>
          <w:spacing w:val="3"/>
        </w:rPr>
        <w:t xml:space="preserve"> </w:t>
      </w:r>
      <w:r w:rsidRPr="002155A5">
        <w:t>p</w:t>
      </w:r>
      <w:r w:rsidRPr="002155A5">
        <w:rPr>
          <w:spacing w:val="-1"/>
        </w:rPr>
        <w:t>e</w:t>
      </w:r>
      <w:r w:rsidRPr="002155A5">
        <w:t>riods: pr</w:t>
      </w:r>
      <w:r w:rsidRPr="002155A5">
        <w:rPr>
          <w:spacing w:val="-1"/>
        </w:rPr>
        <w:t>ac</w:t>
      </w:r>
      <w:r w:rsidRPr="002155A5">
        <w:t>t</w:t>
      </w:r>
      <w:r w:rsidRPr="002155A5">
        <w:rPr>
          <w:spacing w:val="1"/>
        </w:rPr>
        <w:t>i</w:t>
      </w:r>
      <w:r w:rsidRPr="002155A5">
        <w:rPr>
          <w:spacing w:val="-1"/>
        </w:rPr>
        <w:t>ca</w:t>
      </w:r>
      <w:r w:rsidRPr="002155A5">
        <w:t>l</w:t>
      </w:r>
      <w:r w:rsidRPr="002155A5">
        <w:rPr>
          <w:spacing w:val="-2"/>
        </w:rPr>
        <w:t xml:space="preserve"> </w:t>
      </w:r>
      <w:r w:rsidRPr="002155A5">
        <w:rPr>
          <w:spacing w:val="2"/>
        </w:rPr>
        <w:t>p</w:t>
      </w:r>
      <w:r w:rsidRPr="002155A5">
        <w:rPr>
          <w:spacing w:val="-1"/>
        </w:rPr>
        <w:t>e</w:t>
      </w:r>
      <w:r w:rsidRPr="002155A5">
        <w:t>riods:</w:t>
      </w:r>
      <w:r w:rsidRPr="002155A5">
        <w:rPr>
          <w:spacing w:val="-5"/>
        </w:rPr>
        <w:t xml:space="preserve"> </w:t>
      </w:r>
      <w:r w:rsidRPr="002155A5">
        <w:rPr>
          <w:spacing w:val="-1"/>
        </w:rPr>
        <w:t>c</w:t>
      </w:r>
      <w:r w:rsidRPr="002155A5">
        <w:t>r</w:t>
      </w:r>
      <w:r w:rsidRPr="002155A5">
        <w:rPr>
          <w:spacing w:val="-1"/>
        </w:rPr>
        <w:t>e</w:t>
      </w:r>
      <w:r w:rsidRPr="002155A5">
        <w:t>dits)</w:t>
      </w:r>
      <w:r w:rsidRPr="002155A5">
        <w:rPr>
          <w:spacing w:val="-2"/>
        </w:rPr>
        <w:t xml:space="preserve"> </w:t>
      </w:r>
      <w:r w:rsidRPr="002155A5">
        <w:t>stru</w:t>
      </w:r>
      <w:r w:rsidRPr="002155A5">
        <w:rPr>
          <w:spacing w:val="-1"/>
        </w:rPr>
        <w:t>c</w:t>
      </w:r>
      <w:r w:rsidRPr="002155A5">
        <w:t>ture</w:t>
      </w:r>
      <w:r w:rsidRPr="002155A5">
        <w:rPr>
          <w:spacing w:val="-2"/>
        </w:rPr>
        <w:t xml:space="preserve"> </w:t>
      </w:r>
      <w:r w:rsidRPr="002155A5">
        <w:t>b</w:t>
      </w:r>
      <w:r w:rsidRPr="002155A5">
        <w:rPr>
          <w:spacing w:val="-1"/>
        </w:rPr>
        <w:t>a</w:t>
      </w:r>
      <w:r w:rsidRPr="002155A5">
        <w:rPr>
          <w:spacing w:val="3"/>
        </w:rPr>
        <w:t>s</w:t>
      </w:r>
      <w:r w:rsidRPr="002155A5">
        <w:rPr>
          <w:spacing w:val="-1"/>
        </w:rPr>
        <w:t>e</w:t>
      </w:r>
      <w:r w:rsidRPr="002155A5">
        <w:t>d</w:t>
      </w:r>
      <w:r w:rsidRPr="002155A5">
        <w:rPr>
          <w:spacing w:val="-4"/>
        </w:rPr>
        <w:t xml:space="preserve"> </w:t>
      </w:r>
      <w:r w:rsidRPr="002155A5">
        <w:t>on</w:t>
      </w:r>
      <w:r w:rsidRPr="002155A5">
        <w:rPr>
          <w:spacing w:val="-2"/>
        </w:rPr>
        <w:t xml:space="preserve"> </w:t>
      </w:r>
      <w:r w:rsidRPr="002155A5">
        <w:t>the</w:t>
      </w:r>
      <w:r w:rsidRPr="002155A5">
        <w:rPr>
          <w:spacing w:val="-3"/>
        </w:rPr>
        <w:t xml:space="preserve"> </w:t>
      </w:r>
      <w:r w:rsidRPr="002155A5">
        <w:t>f</w:t>
      </w:r>
      <w:r w:rsidRPr="002155A5">
        <w:rPr>
          <w:spacing w:val="2"/>
        </w:rPr>
        <w:t>o</w:t>
      </w:r>
      <w:r w:rsidRPr="002155A5">
        <w:t>llowing</w:t>
      </w:r>
      <w:r w:rsidRPr="002155A5">
        <w:rPr>
          <w:spacing w:val="-8"/>
        </w:rPr>
        <w:t xml:space="preserve"> </w:t>
      </w:r>
      <w:r w:rsidRPr="002155A5">
        <w:t>g</w:t>
      </w:r>
      <w:r w:rsidRPr="002155A5">
        <w:rPr>
          <w:spacing w:val="-1"/>
        </w:rPr>
        <w:t>e</w:t>
      </w:r>
      <w:r w:rsidRPr="002155A5">
        <w:t>n</w:t>
      </w:r>
      <w:r w:rsidRPr="002155A5">
        <w:rPr>
          <w:spacing w:val="-1"/>
        </w:rPr>
        <w:t>e</w:t>
      </w:r>
      <w:r w:rsidRPr="002155A5">
        <w:t>r</w:t>
      </w:r>
      <w:r w:rsidRPr="002155A5">
        <w:rPr>
          <w:spacing w:val="-1"/>
        </w:rPr>
        <w:t>a</w:t>
      </w:r>
      <w:r w:rsidRPr="002155A5">
        <w:t>l</w:t>
      </w:r>
      <w:r w:rsidRPr="002155A5">
        <w:rPr>
          <w:spacing w:val="-1"/>
        </w:rPr>
        <w:t xml:space="preserve"> </w:t>
      </w:r>
      <w:r w:rsidRPr="002155A5">
        <w:t>p</w:t>
      </w:r>
      <w:r w:rsidRPr="002155A5">
        <w:rPr>
          <w:spacing w:val="-1"/>
        </w:rPr>
        <w:t>a</w:t>
      </w:r>
      <w:r w:rsidRPr="002155A5">
        <w:t>tt</w:t>
      </w:r>
      <w:r w:rsidRPr="002155A5">
        <w:rPr>
          <w:spacing w:val="1"/>
        </w:rPr>
        <w:t>e</w:t>
      </w:r>
      <w:r w:rsidRPr="002155A5">
        <w:rPr>
          <w:spacing w:val="-2"/>
        </w:rPr>
        <w:t>r</w:t>
      </w:r>
      <w:r w:rsidRPr="002155A5">
        <w:rPr>
          <w:spacing w:val="1"/>
        </w:rPr>
        <w:t>n</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ind w:left="820"/>
      </w:pPr>
      <w:r w:rsidRPr="002155A5">
        <w:t>One</w:t>
      </w:r>
      <w:r w:rsidRPr="002155A5">
        <w:rPr>
          <w:spacing w:val="-4"/>
        </w:rPr>
        <w:t xml:space="preserve"> </w:t>
      </w:r>
      <w:r w:rsidRPr="002155A5">
        <w:rPr>
          <w:spacing w:val="-1"/>
        </w:rPr>
        <w:t>c</w:t>
      </w:r>
      <w:r w:rsidRPr="002155A5">
        <w:rPr>
          <w:spacing w:val="2"/>
        </w:rPr>
        <w:t>r</w:t>
      </w:r>
      <w:r w:rsidRPr="002155A5">
        <w:rPr>
          <w:spacing w:val="-1"/>
        </w:rPr>
        <w:t>e</w:t>
      </w:r>
      <w:r w:rsidRPr="002155A5">
        <w:t>dit</w:t>
      </w:r>
      <w:r w:rsidRPr="002155A5">
        <w:rPr>
          <w:spacing w:val="-3"/>
        </w:rPr>
        <w:t xml:space="preserve"> </w:t>
      </w:r>
      <w:r w:rsidRPr="002155A5">
        <w:t>for</w:t>
      </w:r>
      <w:r w:rsidRPr="002155A5">
        <w:rPr>
          <w:spacing w:val="-3"/>
        </w:rPr>
        <w:t xml:space="preserve"> </w:t>
      </w:r>
      <w:r w:rsidRPr="002155A5">
        <w:t>o</w:t>
      </w:r>
      <w:r w:rsidRPr="002155A5">
        <w:rPr>
          <w:spacing w:val="2"/>
        </w:rPr>
        <w:t>n</w:t>
      </w:r>
      <w:r w:rsidRPr="002155A5">
        <w:t>e</w:t>
      </w:r>
      <w:r w:rsidRPr="002155A5">
        <w:rPr>
          <w:spacing w:val="-3"/>
        </w:rPr>
        <w:t xml:space="preserve"> </w:t>
      </w:r>
      <w:r w:rsidRPr="002155A5">
        <w:t>ho</w:t>
      </w:r>
      <w:r w:rsidRPr="002155A5">
        <w:rPr>
          <w:spacing w:val="2"/>
        </w:rPr>
        <w:t>u</w:t>
      </w:r>
      <w:r w:rsidRPr="002155A5">
        <w:t>r/</w:t>
      </w:r>
      <w:r w:rsidRPr="002155A5">
        <w:rPr>
          <w:spacing w:val="-4"/>
        </w:rPr>
        <w:t xml:space="preserve"> </w:t>
      </w:r>
      <w:r w:rsidRPr="002155A5">
        <w:t>w</w:t>
      </w:r>
      <w:r w:rsidRPr="002155A5">
        <w:rPr>
          <w:spacing w:val="-1"/>
        </w:rPr>
        <w:t>ee</w:t>
      </w:r>
      <w:r w:rsidRPr="002155A5">
        <w:t>k/</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 xml:space="preserve"> </w:t>
      </w:r>
      <w:r w:rsidRPr="002155A5">
        <w:t>for</w:t>
      </w:r>
      <w:r w:rsidRPr="002155A5">
        <w:rPr>
          <w:spacing w:val="-3"/>
        </w:rPr>
        <w:t xml:space="preserve"> </w:t>
      </w:r>
      <w:r w:rsidRPr="002155A5">
        <w:t>th</w:t>
      </w:r>
      <w:r w:rsidRPr="002155A5">
        <w:rPr>
          <w:spacing w:val="-1"/>
        </w:rPr>
        <w:t>e</w:t>
      </w:r>
      <w:r w:rsidRPr="002155A5">
        <w:rPr>
          <w:spacing w:val="2"/>
        </w:rPr>
        <w:t>or</w:t>
      </w:r>
      <w:r w:rsidRPr="002155A5">
        <w:rPr>
          <w:spacing w:val="-5"/>
        </w:rPr>
        <w:t>y</w:t>
      </w:r>
      <w:r w:rsidRPr="002155A5">
        <w:t>/</w:t>
      </w:r>
      <w:r w:rsidRPr="002155A5">
        <w:rPr>
          <w:spacing w:val="-2"/>
        </w:rPr>
        <w:t xml:space="preserve"> </w:t>
      </w:r>
      <w:r w:rsidRPr="002155A5">
        <w:t>l</w:t>
      </w:r>
      <w:r w:rsidRPr="002155A5">
        <w:rPr>
          <w:spacing w:val="-1"/>
        </w:rPr>
        <w:t>ec</w:t>
      </w:r>
      <w:r w:rsidRPr="002155A5">
        <w:t>tu</w:t>
      </w:r>
      <w:r w:rsidRPr="002155A5">
        <w:rPr>
          <w:spacing w:val="2"/>
        </w:rPr>
        <w:t>r</w:t>
      </w:r>
      <w:r w:rsidRPr="002155A5">
        <w:t>e</w:t>
      </w:r>
      <w:r w:rsidRPr="002155A5">
        <w:rPr>
          <w:spacing w:val="-3"/>
        </w:rPr>
        <w:t xml:space="preserve"> </w:t>
      </w:r>
      <w:r w:rsidRPr="002155A5">
        <w:t>(</w:t>
      </w:r>
      <w:r w:rsidRPr="002155A5">
        <w:rPr>
          <w:spacing w:val="2"/>
        </w:rPr>
        <w:t>L</w:t>
      </w:r>
      <w:r w:rsidRPr="002155A5">
        <w:t>)</w:t>
      </w:r>
      <w:r w:rsidRPr="002155A5">
        <w:rPr>
          <w:spacing w:val="-3"/>
        </w:rPr>
        <w:t xml:space="preserve"> </w:t>
      </w:r>
      <w:r w:rsidRPr="002155A5">
        <w:rPr>
          <w:spacing w:val="-1"/>
        </w:rPr>
        <w:t>c</w:t>
      </w:r>
      <w:r w:rsidRPr="002155A5">
        <w:rPr>
          <w:spacing w:val="-2"/>
        </w:rPr>
        <w:t>o</w:t>
      </w:r>
      <w:r w:rsidRPr="002155A5">
        <w:t>ur</w:t>
      </w:r>
      <w:r w:rsidRPr="002155A5">
        <w:rPr>
          <w:spacing w:val="3"/>
        </w:rPr>
        <w:t>s</w:t>
      </w:r>
      <w:r w:rsidRPr="002155A5">
        <w:rPr>
          <w:spacing w:val="-1"/>
        </w:rPr>
        <w:t>e</w:t>
      </w:r>
      <w:r w:rsidRPr="002155A5">
        <w:rPr>
          <w:spacing w:val="3"/>
        </w:rPr>
        <w:t>s</w:t>
      </w:r>
      <w:r w:rsidRPr="002155A5">
        <w:t>.</w:t>
      </w:r>
    </w:p>
    <w:p w:rsidR="007C4867" w:rsidRPr="002155A5" w:rsidRDefault="007C4867" w:rsidP="007C4867">
      <w:pPr>
        <w:spacing w:after="0" w:line="240" w:lineRule="auto"/>
        <w:ind w:left="820"/>
      </w:pPr>
      <w:r w:rsidRPr="002155A5">
        <w:rPr>
          <w:spacing w:val="-59"/>
        </w:rPr>
        <w:t xml:space="preserve"> </w:t>
      </w:r>
      <w:r w:rsidRPr="002155A5">
        <w:t>One</w:t>
      </w:r>
      <w:r w:rsidRPr="002155A5">
        <w:rPr>
          <w:spacing w:val="29"/>
        </w:rPr>
        <w:t xml:space="preserve"> </w:t>
      </w:r>
      <w:r w:rsidRPr="002155A5">
        <w:rPr>
          <w:spacing w:val="1"/>
        </w:rPr>
        <w:t>c</w:t>
      </w:r>
      <w:r w:rsidRPr="002155A5">
        <w:t>r</w:t>
      </w:r>
      <w:r w:rsidRPr="002155A5">
        <w:rPr>
          <w:spacing w:val="-1"/>
        </w:rPr>
        <w:t>e</w:t>
      </w:r>
      <w:r w:rsidRPr="002155A5">
        <w:t>dit</w:t>
      </w:r>
      <w:r w:rsidRPr="002155A5">
        <w:rPr>
          <w:spacing w:val="33"/>
        </w:rPr>
        <w:t xml:space="preserve"> </w:t>
      </w:r>
      <w:r w:rsidRPr="002155A5">
        <w:t>for</w:t>
      </w:r>
      <w:r w:rsidRPr="002155A5">
        <w:rPr>
          <w:spacing w:val="30"/>
        </w:rPr>
        <w:t xml:space="preserve"> </w:t>
      </w:r>
      <w:r w:rsidRPr="002155A5">
        <w:t>t</w:t>
      </w:r>
      <w:r w:rsidRPr="002155A5">
        <w:rPr>
          <w:spacing w:val="2"/>
        </w:rPr>
        <w:t>w</w:t>
      </w:r>
      <w:r w:rsidRPr="002155A5">
        <w:t>o</w:t>
      </w:r>
      <w:r w:rsidRPr="002155A5">
        <w:rPr>
          <w:spacing w:val="33"/>
        </w:rPr>
        <w:t xml:space="preserve"> </w:t>
      </w:r>
      <w:r w:rsidRPr="002155A5">
        <w:t>hou</w:t>
      </w:r>
      <w:r w:rsidRPr="002155A5">
        <w:rPr>
          <w:spacing w:val="2"/>
        </w:rPr>
        <w:t>r</w:t>
      </w:r>
      <w:r w:rsidRPr="002155A5">
        <w:t>s/</w:t>
      </w:r>
      <w:r w:rsidRPr="002155A5">
        <w:rPr>
          <w:spacing w:val="29"/>
        </w:rPr>
        <w:t xml:space="preserve"> </w:t>
      </w:r>
      <w:r w:rsidRPr="002155A5">
        <w:t>w</w:t>
      </w:r>
      <w:r w:rsidRPr="002155A5">
        <w:rPr>
          <w:spacing w:val="-1"/>
        </w:rPr>
        <w:t>ee</w:t>
      </w:r>
      <w:r w:rsidRPr="002155A5">
        <w:t>k/</w:t>
      </w:r>
      <w:r w:rsidRPr="002155A5">
        <w:rPr>
          <w:spacing w:val="29"/>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0"/>
        </w:rPr>
        <w:t xml:space="preserve"> </w:t>
      </w:r>
      <w:r w:rsidRPr="002155A5">
        <w:t>for</w:t>
      </w:r>
      <w:r w:rsidRPr="002155A5">
        <w:rPr>
          <w:spacing w:val="32"/>
        </w:rPr>
        <w:t xml:space="preserve"> </w:t>
      </w:r>
      <w:r w:rsidRPr="002155A5">
        <w:t>l</w:t>
      </w:r>
      <w:r w:rsidRPr="002155A5">
        <w:rPr>
          <w:spacing w:val="1"/>
        </w:rPr>
        <w:t>a</w:t>
      </w:r>
      <w:r w:rsidRPr="002155A5">
        <w:t>bor</w:t>
      </w:r>
      <w:r w:rsidRPr="002155A5">
        <w:rPr>
          <w:spacing w:val="-1"/>
        </w:rPr>
        <w:t>a</w:t>
      </w:r>
      <w:r w:rsidRPr="002155A5">
        <w:rPr>
          <w:spacing w:val="6"/>
        </w:rPr>
        <w:t>t</w:t>
      </w:r>
      <w:r w:rsidRPr="002155A5">
        <w:t>o</w:t>
      </w:r>
      <w:r w:rsidRPr="002155A5">
        <w:rPr>
          <w:spacing w:val="4"/>
        </w:rPr>
        <w:t>r</w:t>
      </w:r>
      <w:r w:rsidRPr="002155A5">
        <w:rPr>
          <w:spacing w:val="-5"/>
        </w:rPr>
        <w:t>y</w:t>
      </w:r>
      <w:r w:rsidRPr="002155A5">
        <w:t>/</w:t>
      </w:r>
      <w:r w:rsidRPr="002155A5">
        <w:rPr>
          <w:spacing w:val="28"/>
        </w:rPr>
        <w:t xml:space="preserve"> </w:t>
      </w:r>
      <w:r w:rsidRPr="002155A5">
        <w:t>p</w:t>
      </w:r>
      <w:r w:rsidRPr="002155A5">
        <w:rPr>
          <w:spacing w:val="2"/>
        </w:rPr>
        <w:t>r</w:t>
      </w:r>
      <w:r w:rsidRPr="002155A5">
        <w:rPr>
          <w:spacing w:val="-1"/>
        </w:rPr>
        <w:t>act</w:t>
      </w:r>
      <w:r w:rsidRPr="002155A5">
        <w:t>i</w:t>
      </w:r>
      <w:r w:rsidRPr="002155A5">
        <w:rPr>
          <w:spacing w:val="-1"/>
        </w:rPr>
        <w:t>ca</w:t>
      </w:r>
      <w:r w:rsidRPr="002155A5">
        <w:t>l</w:t>
      </w:r>
      <w:r w:rsidRPr="002155A5">
        <w:rPr>
          <w:spacing w:val="34"/>
        </w:rPr>
        <w:t xml:space="preserve"> </w:t>
      </w:r>
      <w:r w:rsidRPr="002155A5">
        <w:t>(</w:t>
      </w:r>
      <w:r w:rsidRPr="002155A5">
        <w:rPr>
          <w:spacing w:val="2"/>
        </w:rPr>
        <w:t>P</w:t>
      </w:r>
      <w:r w:rsidRPr="002155A5">
        <w:t>)</w:t>
      </w:r>
      <w:r w:rsidRPr="002155A5">
        <w:rPr>
          <w:spacing w:val="33"/>
        </w:rPr>
        <w:t xml:space="preserve"> </w:t>
      </w:r>
      <w:r w:rsidRPr="002155A5">
        <w:rPr>
          <w:spacing w:val="1"/>
        </w:rPr>
        <w:t>c</w:t>
      </w:r>
      <w:r w:rsidRPr="002155A5">
        <w:t>ours</w:t>
      </w:r>
      <w:r w:rsidRPr="002155A5">
        <w:rPr>
          <w:spacing w:val="-1"/>
        </w:rPr>
        <w:t>e</w:t>
      </w:r>
      <w:r w:rsidRPr="002155A5">
        <w:t>s</w:t>
      </w:r>
      <w:r w:rsidRPr="002155A5">
        <w:rPr>
          <w:spacing w:val="29"/>
        </w:rPr>
        <w:t xml:space="preserve"> </w:t>
      </w:r>
      <w:r w:rsidRPr="002155A5">
        <w:t>or tutori</w:t>
      </w:r>
      <w:r w:rsidRPr="002155A5">
        <w:rPr>
          <w:spacing w:val="-1"/>
        </w:rPr>
        <w:t>a</w:t>
      </w:r>
      <w:r w:rsidRPr="002155A5">
        <w:t>ls</w:t>
      </w:r>
      <w:r w:rsidRPr="002155A5">
        <w:rPr>
          <w:spacing w:val="-4"/>
        </w:rPr>
        <w:t xml:space="preserve"> </w:t>
      </w:r>
      <w:r w:rsidRPr="002155A5">
        <w:t>(</w:t>
      </w:r>
      <w:r w:rsidRPr="002155A5">
        <w:rPr>
          <w:spacing w:val="-1"/>
        </w:rPr>
        <w:t>T</w:t>
      </w:r>
      <w:r w:rsidRPr="002155A5">
        <w:t>).</w:t>
      </w:r>
    </w:p>
    <w:p w:rsidR="007C4867" w:rsidRPr="002155A5" w:rsidRDefault="007C4867" w:rsidP="007C4867">
      <w:pPr>
        <w:spacing w:after="0" w:line="240" w:lineRule="auto"/>
        <w:ind w:left="820" w:right="70"/>
        <w:sectPr w:rsidR="007C4867" w:rsidRPr="002155A5">
          <w:type w:val="continuous"/>
          <w:pgSz w:w="12240" w:h="15840"/>
          <w:pgMar w:top="980" w:right="1140" w:bottom="280" w:left="1340" w:header="720" w:footer="720" w:gutter="0"/>
          <w:cols w:space="720"/>
        </w:sectPr>
      </w:pPr>
      <w:r w:rsidRPr="002155A5">
        <w:rPr>
          <w:spacing w:val="1"/>
        </w:rPr>
        <w:t>C</w:t>
      </w:r>
      <w:r w:rsidRPr="002155A5">
        <w:t>ours</w:t>
      </w:r>
      <w:r w:rsidRPr="002155A5">
        <w:rPr>
          <w:spacing w:val="-1"/>
        </w:rPr>
        <w:t>e</w:t>
      </w:r>
      <w:r w:rsidRPr="002155A5">
        <w:t>s</w:t>
      </w:r>
      <w:r w:rsidRPr="002155A5">
        <w:rPr>
          <w:spacing w:val="49"/>
        </w:rPr>
        <w:t xml:space="preserve"> </w:t>
      </w:r>
      <w:r w:rsidRPr="002155A5">
        <w:t>like</w:t>
      </w:r>
      <w:r w:rsidRPr="002155A5">
        <w:rPr>
          <w:spacing w:val="53"/>
        </w:rPr>
        <w:t xml:space="preserve"> </w:t>
      </w:r>
      <w:r w:rsidRPr="002155A5">
        <w:t>Environ</w:t>
      </w:r>
      <w:r w:rsidRPr="002155A5">
        <w:rPr>
          <w:spacing w:val="1"/>
        </w:rPr>
        <w:t>me</w:t>
      </w:r>
      <w:r w:rsidRPr="002155A5">
        <w:t>nt</w:t>
      </w:r>
      <w:r w:rsidRPr="002155A5">
        <w:rPr>
          <w:spacing w:val="-1"/>
        </w:rPr>
        <w:t>a</w:t>
      </w:r>
      <w:r w:rsidRPr="002155A5">
        <w:t>l</w:t>
      </w:r>
      <w:r w:rsidRPr="002155A5">
        <w:rPr>
          <w:spacing w:val="46"/>
        </w:rPr>
        <w:t xml:space="preserve"> </w:t>
      </w:r>
      <w:r w:rsidRPr="002155A5">
        <w:rPr>
          <w:spacing w:val="1"/>
        </w:rPr>
        <w:t>S</w:t>
      </w:r>
      <w:r w:rsidRPr="002155A5">
        <w:rPr>
          <w:spacing w:val="-1"/>
        </w:rPr>
        <w:t>c</w:t>
      </w:r>
      <w:r w:rsidRPr="002155A5">
        <w:t>i</w:t>
      </w:r>
      <w:r w:rsidRPr="002155A5">
        <w:rPr>
          <w:spacing w:val="-1"/>
        </w:rPr>
        <w:t>e</w:t>
      </w:r>
      <w:r w:rsidRPr="002155A5">
        <w:t>n</w:t>
      </w:r>
      <w:r w:rsidRPr="002155A5">
        <w:rPr>
          <w:spacing w:val="-1"/>
        </w:rPr>
        <w:t>ce</w:t>
      </w:r>
      <w:r w:rsidRPr="002155A5">
        <w:t>,</w:t>
      </w:r>
      <w:r w:rsidRPr="002155A5">
        <w:rPr>
          <w:spacing w:val="52"/>
        </w:rPr>
        <w:t xml:space="preserve"> </w:t>
      </w:r>
      <w:r w:rsidRPr="002155A5">
        <w:rPr>
          <w:spacing w:val="1"/>
        </w:rPr>
        <w:t>P</w:t>
      </w:r>
      <w:r w:rsidRPr="002155A5">
        <w:t>rof</w:t>
      </w:r>
      <w:r w:rsidRPr="002155A5">
        <w:rPr>
          <w:spacing w:val="-1"/>
        </w:rPr>
        <w:t>e</w:t>
      </w:r>
      <w:r w:rsidRPr="002155A5">
        <w:t>ssio</w:t>
      </w:r>
      <w:r w:rsidRPr="002155A5">
        <w:rPr>
          <w:spacing w:val="2"/>
        </w:rPr>
        <w:t>n</w:t>
      </w:r>
      <w:r w:rsidRPr="002155A5">
        <w:rPr>
          <w:spacing w:val="-1"/>
        </w:rPr>
        <w:t>a</w:t>
      </w:r>
      <w:r w:rsidRPr="002155A5">
        <w:t>l</w:t>
      </w:r>
      <w:r w:rsidRPr="002155A5">
        <w:rPr>
          <w:spacing w:val="47"/>
        </w:rPr>
        <w:t xml:space="preserve"> </w:t>
      </w:r>
      <w:r w:rsidRPr="002155A5">
        <w:rPr>
          <w:spacing w:val="1"/>
        </w:rPr>
        <w:t>E</w:t>
      </w:r>
      <w:r w:rsidRPr="002155A5">
        <w:t>thi</w:t>
      </w:r>
      <w:r w:rsidRPr="002155A5">
        <w:rPr>
          <w:spacing w:val="-1"/>
        </w:rPr>
        <w:t>c</w:t>
      </w:r>
      <w:r w:rsidRPr="002155A5">
        <w:t>s,</w:t>
      </w:r>
      <w:r w:rsidRPr="002155A5">
        <w:rPr>
          <w:spacing w:val="51"/>
        </w:rPr>
        <w:t xml:space="preserve"> </w:t>
      </w:r>
      <w:r w:rsidRPr="002155A5">
        <w:t>G</w:t>
      </w:r>
      <w:r w:rsidRPr="002155A5">
        <w:rPr>
          <w:spacing w:val="-1"/>
        </w:rPr>
        <w:t>e</w:t>
      </w:r>
      <w:r w:rsidRPr="002155A5">
        <w:t>nd</w:t>
      </w:r>
      <w:r w:rsidRPr="002155A5">
        <w:rPr>
          <w:spacing w:val="-1"/>
        </w:rPr>
        <w:t>e</w:t>
      </w:r>
      <w:r w:rsidRPr="002155A5">
        <w:t>r</w:t>
      </w:r>
      <w:r w:rsidRPr="002155A5">
        <w:rPr>
          <w:spacing w:val="49"/>
        </w:rPr>
        <w:t xml:space="preserve"> </w:t>
      </w:r>
      <w:r w:rsidRPr="002155A5">
        <w:rPr>
          <w:spacing w:val="1"/>
        </w:rPr>
        <w:t>S</w:t>
      </w:r>
      <w:r w:rsidRPr="002155A5">
        <w:rPr>
          <w:spacing w:val="-2"/>
        </w:rPr>
        <w:t>e</w:t>
      </w:r>
      <w:r w:rsidRPr="002155A5">
        <w:t>nsiti</w:t>
      </w:r>
      <w:r w:rsidRPr="002155A5">
        <w:rPr>
          <w:spacing w:val="1"/>
        </w:rPr>
        <w:t>z</w:t>
      </w:r>
      <w:r w:rsidRPr="002155A5">
        <w:rPr>
          <w:spacing w:val="-1"/>
        </w:rPr>
        <w:t>a</w:t>
      </w:r>
      <w:r w:rsidRPr="002155A5">
        <w:t>t</w:t>
      </w:r>
      <w:r w:rsidRPr="002155A5">
        <w:rPr>
          <w:spacing w:val="2"/>
        </w:rPr>
        <w:t>i</w:t>
      </w:r>
      <w:r w:rsidRPr="002155A5">
        <w:t>on</w:t>
      </w:r>
      <w:r w:rsidRPr="002155A5">
        <w:rPr>
          <w:spacing w:val="47"/>
        </w:rPr>
        <w:t xml:space="preserve"> </w:t>
      </w:r>
      <w:r w:rsidRPr="002155A5">
        <w:t>l</w:t>
      </w:r>
      <w:r w:rsidRPr="002155A5">
        <w:rPr>
          <w:spacing w:val="-1"/>
        </w:rPr>
        <w:t>a</w:t>
      </w:r>
      <w:r w:rsidRPr="002155A5">
        <w:t>b</w:t>
      </w:r>
      <w:r w:rsidRPr="002155A5">
        <w:rPr>
          <w:spacing w:val="54"/>
        </w:rPr>
        <w:t xml:space="preserve"> </w:t>
      </w:r>
      <w:r w:rsidRPr="002155A5">
        <w:rPr>
          <w:spacing w:val="-1"/>
        </w:rPr>
        <w:t>a</w:t>
      </w:r>
      <w:r w:rsidRPr="002155A5">
        <w:t>nd oth</w:t>
      </w:r>
      <w:r w:rsidRPr="002155A5">
        <w:rPr>
          <w:spacing w:val="-1"/>
        </w:rPr>
        <w:t>e</w:t>
      </w:r>
      <w:r w:rsidRPr="002155A5">
        <w:t>r</w:t>
      </w:r>
      <w:r w:rsidRPr="002155A5">
        <w:rPr>
          <w:spacing w:val="2"/>
        </w:rPr>
        <w:t xml:space="preserve"> </w:t>
      </w:r>
      <w:r w:rsidRPr="002155A5">
        <w:t>stud</w:t>
      </w:r>
      <w:r w:rsidRPr="002155A5">
        <w:rPr>
          <w:spacing w:val="-1"/>
        </w:rPr>
        <w:t>e</w:t>
      </w:r>
      <w:r w:rsidRPr="002155A5">
        <w:t>nt</w:t>
      </w:r>
      <w:r w:rsidRPr="002155A5">
        <w:rPr>
          <w:spacing w:val="2"/>
        </w:rPr>
        <w:t xml:space="preserve"> </w:t>
      </w:r>
      <w:r w:rsidRPr="002155A5">
        <w:rPr>
          <w:spacing w:val="-1"/>
        </w:rPr>
        <w:t>ac</w:t>
      </w:r>
      <w:r w:rsidRPr="002155A5">
        <w:t>tiviti</w:t>
      </w:r>
      <w:r w:rsidRPr="002155A5">
        <w:rPr>
          <w:spacing w:val="-1"/>
        </w:rPr>
        <w:t>e</w:t>
      </w:r>
      <w:r w:rsidRPr="002155A5">
        <w:t>s</w:t>
      </w:r>
      <w:r w:rsidRPr="002155A5">
        <w:rPr>
          <w:spacing w:val="4"/>
        </w:rPr>
        <w:t xml:space="preserve"> </w:t>
      </w:r>
      <w:r w:rsidRPr="002155A5">
        <w:t>like</w:t>
      </w:r>
      <w:r w:rsidRPr="002155A5">
        <w:rPr>
          <w:spacing w:val="8"/>
        </w:rPr>
        <w:t xml:space="preserve"> </w:t>
      </w:r>
      <w:r w:rsidRPr="002155A5">
        <w:t>N</w:t>
      </w:r>
      <w:r w:rsidRPr="002155A5">
        <w:rPr>
          <w:spacing w:val="1"/>
        </w:rPr>
        <w:t>CC</w:t>
      </w:r>
      <w:r w:rsidRPr="002155A5">
        <w:t>/N</w:t>
      </w:r>
      <w:r w:rsidRPr="002155A5">
        <w:rPr>
          <w:spacing w:val="1"/>
        </w:rPr>
        <w:t>S</w:t>
      </w:r>
      <w:r w:rsidRPr="002155A5">
        <w:t>O</w:t>
      </w:r>
      <w:r w:rsidRPr="002155A5">
        <w:rPr>
          <w:spacing w:val="-3"/>
        </w:rPr>
        <w:t xml:space="preserve"> </w:t>
      </w:r>
      <w:r w:rsidRPr="002155A5">
        <w:rPr>
          <w:spacing w:val="-1"/>
        </w:rPr>
        <w:t>a</w:t>
      </w:r>
      <w:r w:rsidRPr="002155A5">
        <w:t>nd</w:t>
      </w:r>
      <w:r w:rsidRPr="002155A5">
        <w:rPr>
          <w:spacing w:val="6"/>
        </w:rPr>
        <w:t xml:space="preserve"> </w:t>
      </w:r>
      <w:r w:rsidRPr="002155A5">
        <w:t>N</w:t>
      </w:r>
      <w:r w:rsidRPr="002155A5">
        <w:rPr>
          <w:spacing w:val="1"/>
        </w:rPr>
        <w:t>S</w:t>
      </w:r>
      <w:r w:rsidRPr="002155A5">
        <w:t>S</w:t>
      </w:r>
      <w:r w:rsidRPr="002155A5">
        <w:rPr>
          <w:spacing w:val="2"/>
        </w:rPr>
        <w:t xml:space="preserve"> </w:t>
      </w:r>
      <w:r w:rsidRPr="002155A5">
        <w:rPr>
          <w:spacing w:val="-1"/>
        </w:rPr>
        <w:t>a</w:t>
      </w:r>
      <w:r w:rsidRPr="002155A5">
        <w:t>re</w:t>
      </w:r>
      <w:r w:rsidRPr="002155A5">
        <w:rPr>
          <w:spacing w:val="5"/>
        </w:rPr>
        <w:t xml:space="preserve"> </w:t>
      </w:r>
      <w:r w:rsidRPr="002155A5">
        <w:t>id</w:t>
      </w:r>
      <w:r w:rsidRPr="002155A5">
        <w:rPr>
          <w:spacing w:val="-1"/>
        </w:rPr>
        <w:t>e</w:t>
      </w:r>
      <w:r w:rsidRPr="002155A5">
        <w:t>ntifi</w:t>
      </w:r>
      <w:r w:rsidRPr="002155A5">
        <w:rPr>
          <w:spacing w:val="-1"/>
        </w:rPr>
        <w:t>e</w:t>
      </w:r>
      <w:r w:rsidRPr="002155A5">
        <w:t>d</w:t>
      </w:r>
      <w:r w:rsidRPr="002155A5">
        <w:rPr>
          <w:spacing w:val="2"/>
        </w:rPr>
        <w:t xml:space="preserve"> </w:t>
      </w:r>
      <w:r w:rsidRPr="002155A5">
        <w:rPr>
          <w:spacing w:val="-1"/>
        </w:rPr>
        <w:t>a</w:t>
      </w:r>
      <w:r w:rsidRPr="002155A5">
        <w:t>s</w:t>
      </w:r>
      <w:r w:rsidRPr="002155A5">
        <w:rPr>
          <w:spacing w:val="7"/>
        </w:rPr>
        <w:t xml:space="preserve"> </w:t>
      </w:r>
      <w:r w:rsidRPr="002155A5">
        <w:rPr>
          <w:spacing w:val="1"/>
        </w:rPr>
        <w:t>m</w:t>
      </w:r>
      <w:r w:rsidRPr="002155A5">
        <w:rPr>
          <w:spacing w:val="-1"/>
        </w:rPr>
        <w:t>a</w:t>
      </w:r>
      <w:r w:rsidRPr="002155A5">
        <w:t>nd</w:t>
      </w:r>
      <w:r w:rsidRPr="002155A5">
        <w:rPr>
          <w:spacing w:val="-1"/>
        </w:rPr>
        <w:t>at</w:t>
      </w:r>
      <w:r w:rsidRPr="002155A5">
        <w:t>o</w:t>
      </w:r>
      <w:r w:rsidRPr="002155A5">
        <w:rPr>
          <w:spacing w:val="2"/>
        </w:rPr>
        <w:t>r</w:t>
      </w:r>
      <w:r w:rsidRPr="002155A5">
        <w:t>y</w:t>
      </w:r>
      <w:r w:rsidRPr="002155A5">
        <w:rPr>
          <w:spacing w:val="-4"/>
        </w:rPr>
        <w:t xml:space="preserve"> </w:t>
      </w:r>
      <w:r w:rsidRPr="002155A5">
        <w:rPr>
          <w:spacing w:val="-1"/>
        </w:rPr>
        <w:t>c</w:t>
      </w:r>
      <w:r w:rsidRPr="002155A5">
        <w:t>our</w:t>
      </w:r>
      <w:r w:rsidRPr="002155A5">
        <w:rPr>
          <w:spacing w:val="3"/>
        </w:rPr>
        <w:t>s</w:t>
      </w:r>
      <w:r w:rsidRPr="002155A5">
        <w:rPr>
          <w:spacing w:val="-1"/>
        </w:rPr>
        <w:t>e</w:t>
      </w:r>
      <w:r w:rsidRPr="002155A5">
        <w:rPr>
          <w:spacing w:val="2"/>
        </w:rPr>
        <w:t>s</w:t>
      </w:r>
      <w:r w:rsidRPr="002155A5">
        <w:t>.</w:t>
      </w:r>
      <w:r w:rsidRPr="002155A5">
        <w:rPr>
          <w:spacing w:val="1"/>
        </w:rPr>
        <w:t xml:space="preserve"> </w:t>
      </w:r>
      <w:r w:rsidRPr="002155A5">
        <w:t>Th</w:t>
      </w:r>
      <w:r w:rsidRPr="002155A5">
        <w:rPr>
          <w:spacing w:val="-1"/>
        </w:rPr>
        <w:t>e</w:t>
      </w:r>
      <w:r w:rsidRPr="002155A5">
        <w:t xml:space="preserve">se </w:t>
      </w:r>
      <w:r w:rsidRPr="002155A5">
        <w:rPr>
          <w:spacing w:val="-1"/>
        </w:rPr>
        <w:t>c</w:t>
      </w:r>
      <w:r w:rsidRPr="002155A5">
        <w:t>ours</w:t>
      </w:r>
      <w:r w:rsidRPr="002155A5">
        <w:rPr>
          <w:spacing w:val="-1"/>
        </w:rPr>
        <w:t>e</w:t>
      </w:r>
      <w:r w:rsidRPr="002155A5">
        <w:t>s</w:t>
      </w:r>
      <w:r w:rsidRPr="002155A5">
        <w:rPr>
          <w:spacing w:val="-4"/>
        </w:rPr>
        <w:t xml:space="preserve"> </w:t>
      </w:r>
      <w:r w:rsidRPr="002155A5">
        <w:t>will</w:t>
      </w:r>
      <w:r w:rsidRPr="002155A5">
        <w:rPr>
          <w:spacing w:val="-2"/>
        </w:rPr>
        <w:t xml:space="preserve"> </w:t>
      </w:r>
      <w:r w:rsidRPr="002155A5">
        <w:t>not</w:t>
      </w:r>
      <w:r w:rsidRPr="002155A5">
        <w:rPr>
          <w:spacing w:val="-3"/>
        </w:rPr>
        <w:t xml:space="preserve"> </w:t>
      </w:r>
      <w:r w:rsidRPr="002155A5">
        <w:rPr>
          <w:spacing w:val="-1"/>
        </w:rPr>
        <w:t>ca</w:t>
      </w:r>
      <w:r w:rsidRPr="002155A5">
        <w:rPr>
          <w:spacing w:val="2"/>
        </w:rPr>
        <w:t>r</w:t>
      </w:r>
      <w:r w:rsidRPr="002155A5">
        <w:rPr>
          <w:spacing w:val="4"/>
        </w:rPr>
        <w:t>r</w:t>
      </w:r>
      <w:r w:rsidRPr="002155A5">
        <w:t>y</w:t>
      </w:r>
      <w:r w:rsidRPr="002155A5">
        <w:rPr>
          <w:spacing w:val="-6"/>
        </w:rPr>
        <w:t xml:space="preserve"> </w:t>
      </w:r>
      <w:r w:rsidRPr="002155A5">
        <w:rPr>
          <w:spacing w:val="-1"/>
        </w:rPr>
        <w:t>a</w:t>
      </w:r>
      <w:r w:rsidRPr="002155A5">
        <w:rPr>
          <w:spacing w:val="4"/>
        </w:rPr>
        <w:t>n</w:t>
      </w:r>
      <w:r w:rsidRPr="002155A5">
        <w:t>y</w:t>
      </w:r>
      <w:r w:rsidRPr="002155A5">
        <w:rPr>
          <w:spacing w:val="-4"/>
        </w:rPr>
        <w:t xml:space="preserve"> </w:t>
      </w:r>
      <w:r w:rsidRPr="002155A5">
        <w:rPr>
          <w:spacing w:val="1"/>
        </w:rPr>
        <w:t>c</w:t>
      </w:r>
      <w:r w:rsidRPr="002155A5">
        <w:t>r</w:t>
      </w:r>
      <w:r w:rsidRPr="002155A5">
        <w:rPr>
          <w:spacing w:val="-1"/>
        </w:rPr>
        <w:t>e</w:t>
      </w:r>
      <w:r w:rsidRPr="002155A5">
        <w:t>dits.</w:t>
      </w:r>
    </w:p>
    <w:p w:rsidR="007C4867" w:rsidRPr="002155A5" w:rsidRDefault="007C4867" w:rsidP="007C4867">
      <w:pPr>
        <w:spacing w:after="0" w:line="240" w:lineRule="auto"/>
      </w:pPr>
    </w:p>
    <w:p w:rsidR="007C4867" w:rsidRPr="002155A5" w:rsidRDefault="007C4867" w:rsidP="007C4867">
      <w:pPr>
        <w:spacing w:after="0" w:line="240" w:lineRule="auto"/>
        <w:ind w:left="160"/>
        <w:sectPr w:rsidR="007C4867" w:rsidRPr="002155A5" w:rsidSect="001655AA">
          <w:headerReference w:type="default" r:id="rId11"/>
          <w:pgSz w:w="12240" w:h="15840"/>
          <w:pgMar w:top="960" w:right="1140" w:bottom="280" w:left="1280" w:header="274" w:footer="761" w:gutter="0"/>
          <w:pgNumType w:fmt="lowerRoman"/>
          <w:cols w:space="720"/>
        </w:sectPr>
      </w:pPr>
      <w:r w:rsidRPr="002155A5">
        <w:rPr>
          <w:b/>
          <w:position w:val="-1"/>
        </w:rPr>
        <w:t>3.2</w:t>
      </w:r>
      <w:r w:rsidRPr="002155A5">
        <w:rPr>
          <w:b/>
          <w:spacing w:val="1"/>
          <w:position w:val="-1"/>
        </w:rPr>
        <w:t>.</w:t>
      </w:r>
      <w:r w:rsidRPr="002155A5">
        <w:rPr>
          <w:b/>
          <w:position w:val="-1"/>
        </w:rPr>
        <w:t xml:space="preserve">3  </w:t>
      </w:r>
      <w:r w:rsidRPr="002155A5">
        <w:rPr>
          <w:b/>
          <w:spacing w:val="55"/>
          <w:position w:val="-1"/>
        </w:rPr>
        <w:t xml:space="preserve"> </w:t>
      </w:r>
      <w:r w:rsidRPr="002155A5">
        <w:rPr>
          <w:b/>
          <w:spacing w:val="1"/>
          <w:position w:val="-1"/>
        </w:rPr>
        <w:t>Sub</w:t>
      </w:r>
      <w:r w:rsidRPr="002155A5">
        <w:rPr>
          <w:b/>
          <w:position w:val="-1"/>
        </w:rPr>
        <w:t>j</w:t>
      </w:r>
      <w:r w:rsidRPr="002155A5">
        <w:rPr>
          <w:b/>
          <w:spacing w:val="-1"/>
          <w:position w:val="-1"/>
        </w:rPr>
        <w:t>ec</w:t>
      </w:r>
      <w:r w:rsidRPr="002155A5">
        <w:rPr>
          <w:b/>
          <w:position w:val="-1"/>
        </w:rPr>
        <w:t>t</w:t>
      </w:r>
      <w:r w:rsidRPr="002155A5">
        <w:rPr>
          <w:b/>
          <w:spacing w:val="-6"/>
          <w:position w:val="-1"/>
        </w:rPr>
        <w:t xml:space="preserve"> </w:t>
      </w:r>
      <w:r w:rsidRPr="002155A5">
        <w:rPr>
          <w:b/>
          <w:position w:val="-1"/>
        </w:rPr>
        <w:t>Co</w:t>
      </w:r>
      <w:r w:rsidRPr="002155A5">
        <w:rPr>
          <w:b/>
          <w:spacing w:val="1"/>
          <w:position w:val="-1"/>
        </w:rPr>
        <w:t>u</w:t>
      </w:r>
      <w:r w:rsidRPr="002155A5">
        <w:rPr>
          <w:b/>
          <w:spacing w:val="-1"/>
          <w:position w:val="-1"/>
        </w:rPr>
        <w:t>r</w:t>
      </w:r>
      <w:r w:rsidRPr="002155A5">
        <w:rPr>
          <w:b/>
          <w:position w:val="-1"/>
        </w:rPr>
        <w:t>se</w:t>
      </w:r>
      <w:r w:rsidRPr="002155A5">
        <w:rPr>
          <w:b/>
          <w:spacing w:val="-6"/>
          <w:position w:val="-1"/>
        </w:rPr>
        <w:t xml:space="preserve"> </w:t>
      </w:r>
      <w:r w:rsidRPr="002155A5">
        <w:rPr>
          <w:b/>
          <w:position w:val="-1"/>
        </w:rPr>
        <w:t>Classi</w:t>
      </w:r>
      <w:r w:rsidRPr="002155A5">
        <w:rPr>
          <w:b/>
          <w:spacing w:val="2"/>
          <w:position w:val="-1"/>
        </w:rPr>
        <w:t>f</w:t>
      </w:r>
      <w:r w:rsidRPr="002155A5">
        <w:rPr>
          <w:b/>
          <w:spacing w:val="3"/>
          <w:position w:val="-1"/>
        </w:rPr>
        <w:t>i</w:t>
      </w:r>
      <w:r w:rsidRPr="002155A5">
        <w:rPr>
          <w:b/>
          <w:spacing w:val="-1"/>
          <w:position w:val="-1"/>
        </w:rPr>
        <w:t>c</w:t>
      </w:r>
      <w:r w:rsidRPr="002155A5">
        <w:rPr>
          <w:b/>
          <w:position w:val="-1"/>
        </w:rPr>
        <w:t>ation</w:t>
      </w:r>
    </w:p>
    <w:p w:rsidR="007C4867" w:rsidRPr="002155A5" w:rsidRDefault="007C4867" w:rsidP="007C4867">
      <w:pPr>
        <w:spacing w:after="0" w:line="240" w:lineRule="auto"/>
      </w:pPr>
    </w:p>
    <w:p w:rsidR="007C4867" w:rsidRPr="002155A5" w:rsidRDefault="007C4867" w:rsidP="007C4867">
      <w:pPr>
        <w:spacing w:after="0" w:line="240" w:lineRule="auto"/>
        <w:ind w:left="160" w:right="-56"/>
      </w:pPr>
      <w:r w:rsidRPr="002155A5">
        <w:rPr>
          <w:position w:val="-1"/>
        </w:rPr>
        <w:t xml:space="preserve">All </w:t>
      </w:r>
      <w:r w:rsidRPr="002155A5">
        <w:rPr>
          <w:spacing w:val="27"/>
          <w:position w:val="-1"/>
        </w:rPr>
        <w:t xml:space="preserve"> </w:t>
      </w:r>
      <w:r w:rsidRPr="002155A5">
        <w:rPr>
          <w:position w:val="-1"/>
        </w:rPr>
        <w:t>subj</w:t>
      </w:r>
      <w:r w:rsidRPr="002155A5">
        <w:rPr>
          <w:spacing w:val="-1"/>
          <w:position w:val="-1"/>
        </w:rPr>
        <w:t>ec</w:t>
      </w:r>
      <w:r w:rsidRPr="002155A5">
        <w:rPr>
          <w:position w:val="-1"/>
        </w:rPr>
        <w:t xml:space="preserve">ts/ </w:t>
      </w:r>
      <w:r w:rsidRPr="002155A5">
        <w:rPr>
          <w:spacing w:val="25"/>
          <w:position w:val="-1"/>
        </w:rPr>
        <w:t xml:space="preserve"> </w:t>
      </w:r>
      <w:r w:rsidRPr="002155A5">
        <w:rPr>
          <w:spacing w:val="-1"/>
          <w:position w:val="-1"/>
        </w:rPr>
        <w:t>c</w:t>
      </w:r>
      <w:r w:rsidRPr="002155A5">
        <w:rPr>
          <w:position w:val="-1"/>
        </w:rPr>
        <w:t>ours</w:t>
      </w:r>
      <w:r w:rsidRPr="002155A5">
        <w:rPr>
          <w:spacing w:val="-1"/>
          <w:position w:val="-1"/>
        </w:rPr>
        <w:t>e</w:t>
      </w:r>
      <w:r w:rsidRPr="002155A5">
        <w:rPr>
          <w:position w:val="-1"/>
        </w:rPr>
        <w:t xml:space="preserve">s </w:t>
      </w:r>
      <w:r w:rsidRPr="002155A5">
        <w:rPr>
          <w:spacing w:val="24"/>
          <w:position w:val="-1"/>
        </w:rPr>
        <w:t xml:space="preserve"> </w:t>
      </w:r>
      <w:r w:rsidRPr="002155A5">
        <w:rPr>
          <w:spacing w:val="2"/>
          <w:position w:val="-1"/>
        </w:rPr>
        <w:t>o</w:t>
      </w:r>
      <w:r w:rsidRPr="002155A5">
        <w:rPr>
          <w:position w:val="-1"/>
        </w:rPr>
        <w:t>ff</w:t>
      </w:r>
      <w:r w:rsidRPr="002155A5">
        <w:rPr>
          <w:spacing w:val="-1"/>
          <w:position w:val="-1"/>
        </w:rPr>
        <w:t>e</w:t>
      </w:r>
      <w:r w:rsidRPr="002155A5">
        <w:rPr>
          <w:spacing w:val="2"/>
          <w:position w:val="-1"/>
        </w:rPr>
        <w:t>r</w:t>
      </w:r>
      <w:r w:rsidRPr="002155A5">
        <w:rPr>
          <w:spacing w:val="-1"/>
          <w:position w:val="-1"/>
        </w:rPr>
        <w:t>e</w:t>
      </w:r>
      <w:r w:rsidRPr="002155A5">
        <w:rPr>
          <w:position w:val="-1"/>
        </w:rPr>
        <w:t>d</w:t>
      </w:r>
    </w:p>
    <w:p w:rsidR="007C4867" w:rsidRPr="002155A5" w:rsidRDefault="007C4867" w:rsidP="007C4867">
      <w:pPr>
        <w:spacing w:after="0" w:line="240" w:lineRule="auto"/>
      </w:pPr>
      <w:r w:rsidRPr="002155A5">
        <w:br w:type="column"/>
      </w:r>
    </w:p>
    <w:p w:rsidR="007C4867" w:rsidRPr="002155A5" w:rsidRDefault="007C4867" w:rsidP="007C4867">
      <w:pPr>
        <w:spacing w:after="0" w:line="240" w:lineRule="auto"/>
        <w:ind w:right="-56"/>
      </w:pPr>
      <w:r w:rsidRPr="002155A5">
        <w:rPr>
          <w:position w:val="-1"/>
        </w:rPr>
        <w:t>f</w:t>
      </w:r>
      <w:r w:rsidRPr="002155A5">
        <w:rPr>
          <w:spacing w:val="2"/>
          <w:position w:val="-1"/>
        </w:rPr>
        <w:t>o</w:t>
      </w:r>
      <w:r w:rsidRPr="002155A5">
        <w:rPr>
          <w:position w:val="-1"/>
        </w:rPr>
        <w:t xml:space="preserve">r </w:t>
      </w:r>
      <w:r w:rsidRPr="002155A5">
        <w:rPr>
          <w:spacing w:val="25"/>
          <w:position w:val="-1"/>
        </w:rPr>
        <w:t xml:space="preserve"> </w:t>
      </w:r>
      <w:r w:rsidRPr="002155A5">
        <w:rPr>
          <w:position w:val="-1"/>
        </w:rPr>
        <w:t xml:space="preserve">the </w:t>
      </w:r>
      <w:r w:rsidRPr="002155A5">
        <w:rPr>
          <w:spacing w:val="28"/>
          <w:position w:val="-1"/>
        </w:rPr>
        <w:t xml:space="preserve"> </w:t>
      </w:r>
      <w:r w:rsidRPr="002155A5">
        <w:rPr>
          <w:position w:val="-1"/>
        </w:rPr>
        <w:t>und</w:t>
      </w:r>
      <w:r w:rsidRPr="002155A5">
        <w:rPr>
          <w:spacing w:val="1"/>
          <w:position w:val="-1"/>
        </w:rPr>
        <w:t>e</w:t>
      </w:r>
      <w:r w:rsidRPr="002155A5">
        <w:rPr>
          <w:position w:val="-1"/>
        </w:rPr>
        <w:t xml:space="preserve">r </w:t>
      </w:r>
      <w:r w:rsidRPr="002155A5">
        <w:rPr>
          <w:spacing w:val="23"/>
          <w:position w:val="-1"/>
        </w:rPr>
        <w:t xml:space="preserve"> </w:t>
      </w:r>
      <w:r w:rsidRPr="002155A5">
        <w:rPr>
          <w:spacing w:val="2"/>
          <w:position w:val="-1"/>
        </w:rPr>
        <w:t>g</w:t>
      </w:r>
      <w:r w:rsidRPr="002155A5">
        <w:rPr>
          <w:position w:val="-1"/>
        </w:rPr>
        <w:t>r</w:t>
      </w:r>
      <w:r w:rsidRPr="002155A5">
        <w:rPr>
          <w:spacing w:val="-1"/>
          <w:position w:val="-1"/>
        </w:rPr>
        <w:t>a</w:t>
      </w:r>
      <w:r w:rsidRPr="002155A5">
        <w:rPr>
          <w:position w:val="-1"/>
        </w:rPr>
        <w:t>du</w:t>
      </w:r>
      <w:r w:rsidRPr="002155A5">
        <w:rPr>
          <w:spacing w:val="-1"/>
          <w:position w:val="-1"/>
        </w:rPr>
        <w:t>a</w:t>
      </w:r>
      <w:r w:rsidRPr="002155A5">
        <w:rPr>
          <w:position w:val="-1"/>
        </w:rPr>
        <w:t xml:space="preserve">te </w:t>
      </w:r>
      <w:r w:rsidRPr="002155A5">
        <w:rPr>
          <w:spacing w:val="23"/>
          <w:position w:val="-1"/>
        </w:rPr>
        <w:t xml:space="preserve"> </w:t>
      </w:r>
      <w:r w:rsidRPr="002155A5">
        <w:rPr>
          <w:spacing w:val="2"/>
          <w:position w:val="-1"/>
        </w:rPr>
        <w:t>p</w:t>
      </w:r>
      <w:r w:rsidRPr="002155A5">
        <w:rPr>
          <w:position w:val="-1"/>
        </w:rPr>
        <w:t>rogr</w:t>
      </w:r>
      <w:r w:rsidRPr="002155A5">
        <w:rPr>
          <w:spacing w:val="-1"/>
          <w:position w:val="-1"/>
        </w:rPr>
        <w:t>a</w:t>
      </w:r>
      <w:r w:rsidRPr="002155A5">
        <w:rPr>
          <w:spacing w:val="1"/>
          <w:position w:val="-1"/>
        </w:rPr>
        <w:t>mm</w:t>
      </w:r>
      <w:r w:rsidRPr="002155A5">
        <w:rPr>
          <w:position w:val="-1"/>
        </w:rPr>
        <w:t xml:space="preserve">e </w:t>
      </w:r>
      <w:r w:rsidRPr="002155A5">
        <w:rPr>
          <w:spacing w:val="24"/>
          <w:position w:val="-1"/>
        </w:rPr>
        <w:t xml:space="preserve"> </w:t>
      </w:r>
      <w:r w:rsidRPr="002155A5">
        <w:rPr>
          <w:position w:val="-1"/>
        </w:rPr>
        <w:t xml:space="preserve">in </w:t>
      </w:r>
      <w:r w:rsidRPr="002155A5">
        <w:rPr>
          <w:spacing w:val="31"/>
          <w:position w:val="-1"/>
        </w:rPr>
        <w:t xml:space="preserve"> </w:t>
      </w:r>
      <w:r w:rsidRPr="002155A5">
        <w:rPr>
          <w:position w:val="-1"/>
        </w:rPr>
        <w:t>E</w:t>
      </w:r>
      <w:r w:rsidRPr="002155A5">
        <w:rPr>
          <w:spacing w:val="-1"/>
          <w:position w:val="-1"/>
        </w:rPr>
        <w:t>&amp;</w:t>
      </w:r>
      <w:r w:rsidRPr="002155A5">
        <w:rPr>
          <w:position w:val="-1"/>
        </w:rPr>
        <w:t>T</w:t>
      </w:r>
    </w:p>
    <w:p w:rsidR="007C4867" w:rsidRPr="002155A5" w:rsidRDefault="007C4867" w:rsidP="007C4867">
      <w:pPr>
        <w:spacing w:after="0" w:line="240" w:lineRule="auto"/>
      </w:pPr>
      <w:r w:rsidRPr="002155A5">
        <w:br w:type="column"/>
      </w:r>
    </w:p>
    <w:p w:rsidR="007C4867" w:rsidRPr="002155A5" w:rsidRDefault="007C4867" w:rsidP="007C4867">
      <w:pPr>
        <w:spacing w:after="0" w:line="240" w:lineRule="auto"/>
        <w:sectPr w:rsidR="007C4867" w:rsidRPr="002155A5">
          <w:type w:val="continuous"/>
          <w:pgSz w:w="12240" w:h="15840"/>
          <w:pgMar w:top="980" w:right="1140" w:bottom="280" w:left="1280" w:header="720" w:footer="720" w:gutter="0"/>
          <w:cols w:num="3" w:space="720" w:equalWidth="0">
            <w:col w:w="3164" w:space="150"/>
            <w:col w:w="4617" w:space="147"/>
            <w:col w:w="1742"/>
          </w:cols>
        </w:sectPr>
      </w:pPr>
      <w:r w:rsidRPr="002155A5">
        <w:rPr>
          <w:position w:val="-1"/>
        </w:rPr>
        <w:t>(</w:t>
      </w:r>
      <w:r w:rsidRPr="002155A5">
        <w:rPr>
          <w:spacing w:val="1"/>
          <w:position w:val="-1"/>
        </w:rPr>
        <w:t>B</w:t>
      </w:r>
      <w:r w:rsidRPr="002155A5">
        <w:rPr>
          <w:position w:val="-1"/>
        </w:rPr>
        <w:t>.</w:t>
      </w:r>
      <w:r w:rsidRPr="002155A5">
        <w:rPr>
          <w:spacing w:val="2"/>
          <w:position w:val="-1"/>
        </w:rPr>
        <w:t>T</w:t>
      </w:r>
      <w:r w:rsidRPr="002155A5">
        <w:rPr>
          <w:spacing w:val="-1"/>
          <w:position w:val="-1"/>
        </w:rPr>
        <w:t>ec</w:t>
      </w:r>
      <w:r w:rsidRPr="002155A5">
        <w:rPr>
          <w:position w:val="-1"/>
        </w:rPr>
        <w:t xml:space="preserve">h. </w:t>
      </w:r>
      <w:r w:rsidRPr="002155A5">
        <w:rPr>
          <w:spacing w:val="23"/>
          <w:position w:val="-1"/>
        </w:rPr>
        <w:t xml:space="preserve"> </w:t>
      </w:r>
      <w:r w:rsidRPr="002155A5">
        <w:rPr>
          <w:spacing w:val="2"/>
          <w:position w:val="-1"/>
        </w:rPr>
        <w:t>d</w:t>
      </w:r>
      <w:r w:rsidRPr="002155A5">
        <w:rPr>
          <w:spacing w:val="-1"/>
          <w:position w:val="-1"/>
        </w:rPr>
        <w:t>e</w:t>
      </w:r>
      <w:r w:rsidRPr="002155A5">
        <w:rPr>
          <w:position w:val="-1"/>
        </w:rPr>
        <w:t>gr</w:t>
      </w:r>
      <w:r w:rsidRPr="002155A5">
        <w:rPr>
          <w:spacing w:val="2"/>
          <w:position w:val="-1"/>
        </w:rPr>
        <w:t>e</w:t>
      </w:r>
      <w:r w:rsidRPr="002155A5">
        <w:rPr>
          <w:position w:val="-1"/>
        </w:rPr>
        <w:t>e</w:t>
      </w:r>
    </w:p>
    <w:p w:rsidR="007C4867" w:rsidRPr="002155A5" w:rsidRDefault="007C4867" w:rsidP="007C4867">
      <w:pPr>
        <w:spacing w:after="0" w:line="240" w:lineRule="auto"/>
        <w:ind w:left="160" w:right="77"/>
      </w:pPr>
      <w:r w:rsidRPr="002155A5">
        <w:lastRenderedPageBreak/>
        <w:t>progr</w:t>
      </w:r>
      <w:r w:rsidRPr="002155A5">
        <w:rPr>
          <w:spacing w:val="-1"/>
        </w:rPr>
        <w:t>a</w:t>
      </w:r>
      <w:r w:rsidRPr="002155A5">
        <w:rPr>
          <w:spacing w:val="1"/>
        </w:rPr>
        <w:t>mm</w:t>
      </w:r>
      <w:r w:rsidRPr="002155A5">
        <w:t xml:space="preserve">es) </w:t>
      </w:r>
      <w:r w:rsidRPr="002155A5">
        <w:rPr>
          <w:spacing w:val="10"/>
        </w:rPr>
        <w:t xml:space="preserve"> </w:t>
      </w:r>
      <w:r w:rsidRPr="002155A5">
        <w:rPr>
          <w:spacing w:val="-1"/>
        </w:rPr>
        <w:t>a</w:t>
      </w:r>
      <w:r w:rsidRPr="002155A5">
        <w:rPr>
          <w:spacing w:val="2"/>
        </w:rPr>
        <w:t>r</w:t>
      </w:r>
      <w:r w:rsidRPr="002155A5">
        <w:t xml:space="preserve">e </w:t>
      </w:r>
      <w:r w:rsidRPr="002155A5">
        <w:rPr>
          <w:spacing w:val="17"/>
        </w:rPr>
        <w:t xml:space="preserve"> </w:t>
      </w:r>
      <w:r w:rsidRPr="002155A5">
        <w:t>bro</w:t>
      </w:r>
      <w:r w:rsidRPr="002155A5">
        <w:rPr>
          <w:spacing w:val="-1"/>
        </w:rPr>
        <w:t>a</w:t>
      </w:r>
      <w:r w:rsidRPr="002155A5">
        <w:rPr>
          <w:spacing w:val="2"/>
        </w:rPr>
        <w:t>d</w:t>
      </w:r>
      <w:r w:rsidRPr="002155A5">
        <w:rPr>
          <w:spacing w:val="3"/>
        </w:rPr>
        <w:t>l</w:t>
      </w:r>
      <w:r w:rsidRPr="002155A5">
        <w:t xml:space="preserve">y </w:t>
      </w:r>
      <w:r w:rsidRPr="002155A5">
        <w:rPr>
          <w:spacing w:val="8"/>
        </w:rPr>
        <w:t xml:space="preserve"> </w:t>
      </w:r>
      <w:r w:rsidRPr="002155A5">
        <w:rPr>
          <w:spacing w:val="-1"/>
        </w:rPr>
        <w:t>c</w:t>
      </w:r>
      <w:r w:rsidRPr="002155A5">
        <w:rPr>
          <w:spacing w:val="3"/>
        </w:rPr>
        <w:t>l</w:t>
      </w:r>
      <w:r w:rsidRPr="002155A5">
        <w:rPr>
          <w:spacing w:val="-1"/>
        </w:rPr>
        <w:t>a</w:t>
      </w:r>
      <w:r w:rsidRPr="002155A5">
        <w:rPr>
          <w:spacing w:val="2"/>
        </w:rPr>
        <w:t>s</w:t>
      </w:r>
      <w:r w:rsidRPr="002155A5">
        <w:t>sifi</w:t>
      </w:r>
      <w:r w:rsidRPr="002155A5">
        <w:rPr>
          <w:spacing w:val="-1"/>
        </w:rPr>
        <w:t>e</w:t>
      </w:r>
      <w:r w:rsidRPr="002155A5">
        <w:t xml:space="preserve">d </w:t>
      </w:r>
      <w:r w:rsidRPr="002155A5">
        <w:rPr>
          <w:spacing w:val="15"/>
        </w:rPr>
        <w:t xml:space="preserve"> </w:t>
      </w:r>
      <w:r w:rsidRPr="002155A5">
        <w:rPr>
          <w:spacing w:val="-1"/>
        </w:rPr>
        <w:t>a</w:t>
      </w:r>
      <w:r w:rsidRPr="002155A5">
        <w:t xml:space="preserve">s </w:t>
      </w:r>
      <w:r w:rsidRPr="002155A5">
        <w:rPr>
          <w:spacing w:val="23"/>
        </w:rPr>
        <w:t xml:space="preserve"> </w:t>
      </w:r>
      <w:r w:rsidRPr="002155A5">
        <w:t>follow</w:t>
      </w:r>
      <w:r w:rsidRPr="002155A5">
        <w:rPr>
          <w:spacing w:val="1"/>
        </w:rPr>
        <w:t>s</w:t>
      </w:r>
      <w:r w:rsidRPr="002155A5">
        <w:t xml:space="preserve">. </w:t>
      </w:r>
      <w:r w:rsidRPr="002155A5">
        <w:rPr>
          <w:spacing w:val="12"/>
        </w:rPr>
        <w:t xml:space="preserve"> </w:t>
      </w:r>
      <w:r w:rsidRPr="002155A5">
        <w:t xml:space="preserve">The </w:t>
      </w:r>
      <w:r w:rsidRPr="002155A5">
        <w:rPr>
          <w:spacing w:val="14"/>
        </w:rPr>
        <w:t xml:space="preserve"> </w:t>
      </w:r>
      <w:r w:rsidRPr="002155A5">
        <w:t>univ</w:t>
      </w:r>
      <w:r w:rsidRPr="002155A5">
        <w:rPr>
          <w:spacing w:val="-1"/>
        </w:rPr>
        <w:t>e</w:t>
      </w:r>
      <w:r w:rsidRPr="002155A5">
        <w:t>rsi</w:t>
      </w:r>
      <w:r w:rsidRPr="002155A5">
        <w:rPr>
          <w:spacing w:val="5"/>
        </w:rPr>
        <w:t>t</w:t>
      </w:r>
      <w:r w:rsidRPr="002155A5">
        <w:t xml:space="preserve">y </w:t>
      </w:r>
      <w:r w:rsidRPr="002155A5">
        <w:rPr>
          <w:spacing w:val="7"/>
        </w:rPr>
        <w:t xml:space="preserve"> </w:t>
      </w:r>
      <w:r w:rsidRPr="002155A5">
        <w:rPr>
          <w:spacing w:val="2"/>
        </w:rPr>
        <w:t>h</w:t>
      </w:r>
      <w:r w:rsidRPr="002155A5">
        <w:rPr>
          <w:spacing w:val="-1"/>
        </w:rPr>
        <w:t>a</w:t>
      </w:r>
      <w:r w:rsidRPr="002155A5">
        <w:t xml:space="preserve">s </w:t>
      </w:r>
      <w:r w:rsidRPr="002155A5">
        <w:rPr>
          <w:spacing w:val="17"/>
        </w:rPr>
        <w:t xml:space="preserve"> </w:t>
      </w:r>
      <w:r w:rsidRPr="002155A5">
        <w:rPr>
          <w:spacing w:val="2"/>
        </w:rPr>
        <w:t>f</w:t>
      </w:r>
      <w:r w:rsidRPr="002155A5">
        <w:t>ollo</w:t>
      </w:r>
      <w:r w:rsidRPr="002155A5">
        <w:rPr>
          <w:spacing w:val="-2"/>
        </w:rPr>
        <w:t>w</w:t>
      </w:r>
      <w:r w:rsidRPr="002155A5">
        <w:rPr>
          <w:spacing w:val="-1"/>
        </w:rPr>
        <w:t>e</w:t>
      </w:r>
      <w:r w:rsidRPr="002155A5">
        <w:t xml:space="preserve">d </w:t>
      </w:r>
      <w:r w:rsidRPr="002155A5">
        <w:rPr>
          <w:spacing w:val="12"/>
        </w:rPr>
        <w:t xml:space="preserve"> </w:t>
      </w:r>
      <w:r w:rsidRPr="002155A5">
        <w:rPr>
          <w:spacing w:val="-1"/>
        </w:rPr>
        <w:t>a</w:t>
      </w:r>
      <w:r w:rsidRPr="002155A5">
        <w:t>l</w:t>
      </w:r>
      <w:r w:rsidRPr="002155A5">
        <w:rPr>
          <w:spacing w:val="1"/>
        </w:rPr>
        <w:t>m</w:t>
      </w:r>
      <w:r w:rsidRPr="002155A5">
        <w:t xml:space="preserve">ost </w:t>
      </w:r>
      <w:r w:rsidRPr="002155A5">
        <w:rPr>
          <w:spacing w:val="16"/>
        </w:rPr>
        <w:t xml:space="preserve"> </w:t>
      </w:r>
      <w:r w:rsidRPr="002155A5">
        <w:rPr>
          <w:spacing w:val="-1"/>
        </w:rPr>
        <w:t>a</w:t>
      </w:r>
      <w:r w:rsidRPr="002155A5">
        <w:t xml:space="preserve">ll </w:t>
      </w:r>
      <w:r w:rsidRPr="002155A5">
        <w:rPr>
          <w:spacing w:val="20"/>
        </w:rPr>
        <w:t xml:space="preserve"> </w:t>
      </w:r>
      <w:r w:rsidRPr="002155A5">
        <w:t>the guid</w:t>
      </w:r>
      <w:r w:rsidRPr="002155A5">
        <w:rPr>
          <w:spacing w:val="-1"/>
        </w:rPr>
        <w:t>e</w:t>
      </w:r>
      <w:r w:rsidRPr="002155A5">
        <w:t>lin</w:t>
      </w:r>
      <w:r w:rsidRPr="002155A5">
        <w:rPr>
          <w:spacing w:val="-1"/>
        </w:rPr>
        <w:t>e</w:t>
      </w:r>
      <w:r w:rsidRPr="002155A5">
        <w:t>s</w:t>
      </w:r>
      <w:r w:rsidRPr="002155A5">
        <w:rPr>
          <w:spacing w:val="-9"/>
        </w:rPr>
        <w:t xml:space="preserve"> </w:t>
      </w:r>
      <w:r w:rsidRPr="002155A5">
        <w:t>issu</w:t>
      </w:r>
      <w:r w:rsidRPr="002155A5">
        <w:rPr>
          <w:spacing w:val="-1"/>
        </w:rPr>
        <w:t>e</w:t>
      </w:r>
      <w:r w:rsidRPr="002155A5">
        <w:t>d</w:t>
      </w:r>
      <w:r w:rsidRPr="002155A5">
        <w:rPr>
          <w:spacing w:val="-5"/>
        </w:rPr>
        <w:t xml:space="preserve"> </w:t>
      </w:r>
      <w:r w:rsidRPr="002155A5">
        <w:rPr>
          <w:spacing w:val="2"/>
        </w:rPr>
        <w:t>b</w:t>
      </w:r>
      <w:r w:rsidRPr="002155A5">
        <w:t>y</w:t>
      </w:r>
      <w:r w:rsidRPr="002155A5">
        <w:rPr>
          <w:spacing w:val="-7"/>
        </w:rPr>
        <w:t xml:space="preserve"> </w:t>
      </w:r>
      <w:r w:rsidRPr="002155A5">
        <w:rPr>
          <w:spacing w:val="5"/>
        </w:rPr>
        <w:t>A</w:t>
      </w:r>
      <w:r w:rsidRPr="002155A5">
        <w:rPr>
          <w:spacing w:val="-5"/>
        </w:rPr>
        <w:t>I</w:t>
      </w:r>
      <w:r w:rsidRPr="002155A5">
        <w:rPr>
          <w:spacing w:val="3"/>
        </w:rPr>
        <w:t>C</w:t>
      </w:r>
      <w:r w:rsidRPr="002155A5">
        <w:t>TE/U</w:t>
      </w:r>
      <w:r w:rsidRPr="002155A5">
        <w:rPr>
          <w:spacing w:val="2"/>
        </w:rPr>
        <w:t>G</w:t>
      </w:r>
      <w:r w:rsidRPr="002155A5">
        <w:rPr>
          <w:spacing w:val="1"/>
        </w:rPr>
        <w:t>C</w:t>
      </w:r>
      <w:r w:rsidRPr="002155A5">
        <w:t>.</w:t>
      </w:r>
    </w:p>
    <w:p w:rsidR="007C4867" w:rsidRPr="002155A5" w:rsidRDefault="007C4867" w:rsidP="007C4867">
      <w:pPr>
        <w:spacing w:after="0" w:line="240" w:lineRule="auto"/>
      </w:pPr>
    </w:p>
    <w:tbl>
      <w:tblPr>
        <w:tblW w:w="0" w:type="auto"/>
        <w:jc w:val="center"/>
        <w:tblLayout w:type="fixed"/>
        <w:tblCellMar>
          <w:left w:w="0" w:type="dxa"/>
          <w:right w:w="0" w:type="dxa"/>
        </w:tblCellMar>
        <w:tblLook w:val="01E0"/>
      </w:tblPr>
      <w:tblGrid>
        <w:gridCol w:w="720"/>
        <w:gridCol w:w="1663"/>
        <w:gridCol w:w="2282"/>
        <w:gridCol w:w="4782"/>
      </w:tblGrid>
      <w:tr w:rsidR="007C4867" w:rsidRPr="002155A5" w:rsidTr="006341CD">
        <w:trPr>
          <w:trHeight w:hRule="exact" w:val="926"/>
          <w:jc w:val="center"/>
        </w:trPr>
        <w:tc>
          <w:tcPr>
            <w:tcW w:w="720"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rPr>
                <w:b/>
                <w:bCs/>
              </w:rPr>
            </w:pPr>
          </w:p>
          <w:p w:rsidR="007C4867" w:rsidRPr="002155A5" w:rsidRDefault="007C4867" w:rsidP="007C4867">
            <w:pPr>
              <w:spacing w:after="0" w:line="240" w:lineRule="auto"/>
              <w:ind w:left="47"/>
              <w:rPr>
                <w:b/>
                <w:bCs/>
              </w:rPr>
            </w:pPr>
            <w:r w:rsidRPr="002155A5">
              <w:rPr>
                <w:b/>
                <w:bCs/>
                <w:spacing w:val="1"/>
              </w:rPr>
              <w:t>S</w:t>
            </w:r>
            <w:r w:rsidRPr="002155A5">
              <w:rPr>
                <w:b/>
                <w:bCs/>
              </w:rPr>
              <w:t>.</w:t>
            </w:r>
            <w:r w:rsidRPr="002155A5">
              <w:rPr>
                <w:b/>
                <w:bCs/>
                <w:spacing w:val="-2"/>
              </w:rPr>
              <w:t xml:space="preserve"> </w:t>
            </w:r>
            <w:r w:rsidRPr="002155A5">
              <w:rPr>
                <w:b/>
                <w:bCs/>
              </w:rPr>
              <w:t>No.</w:t>
            </w:r>
          </w:p>
        </w:tc>
        <w:tc>
          <w:tcPr>
            <w:tcW w:w="1663"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rPr>
                <w:b/>
                <w:bCs/>
              </w:rPr>
            </w:pPr>
          </w:p>
          <w:p w:rsidR="007C4867" w:rsidRPr="002155A5" w:rsidRDefault="007C4867" w:rsidP="007C4867">
            <w:pPr>
              <w:spacing w:after="0" w:line="240" w:lineRule="auto"/>
              <w:ind w:left="131"/>
              <w:rPr>
                <w:b/>
                <w:bCs/>
              </w:rPr>
            </w:pPr>
            <w:r w:rsidRPr="002155A5">
              <w:rPr>
                <w:b/>
                <w:bCs/>
                <w:spacing w:val="1"/>
              </w:rPr>
              <w:t>B</w:t>
            </w:r>
            <w:r w:rsidRPr="002155A5">
              <w:rPr>
                <w:b/>
                <w:bCs/>
              </w:rPr>
              <w:t>ro</w:t>
            </w:r>
            <w:r w:rsidRPr="002155A5">
              <w:rPr>
                <w:b/>
                <w:bCs/>
                <w:spacing w:val="-1"/>
              </w:rPr>
              <w:t>a</w:t>
            </w:r>
            <w:r w:rsidRPr="002155A5">
              <w:rPr>
                <w:b/>
                <w:bCs/>
              </w:rPr>
              <w:t>d</w:t>
            </w:r>
            <w:r w:rsidRPr="002155A5">
              <w:rPr>
                <w:b/>
                <w:bCs/>
                <w:spacing w:val="54"/>
              </w:rPr>
              <w:t xml:space="preserve"> </w:t>
            </w:r>
            <w:r w:rsidRPr="002155A5">
              <w:rPr>
                <w:b/>
                <w:bCs/>
                <w:spacing w:val="1"/>
              </w:rPr>
              <w:t>C</w:t>
            </w:r>
            <w:r w:rsidRPr="002155A5">
              <w:rPr>
                <w:b/>
                <w:bCs/>
              </w:rPr>
              <w:t>ourse</w:t>
            </w:r>
          </w:p>
          <w:p w:rsidR="007C4867" w:rsidRPr="002155A5" w:rsidRDefault="007C4867" w:rsidP="007C4867">
            <w:pPr>
              <w:spacing w:after="0" w:line="240" w:lineRule="auto"/>
              <w:ind w:left="162"/>
              <w:rPr>
                <w:b/>
                <w:bCs/>
              </w:rPr>
            </w:pPr>
            <w:r w:rsidRPr="002155A5">
              <w:rPr>
                <w:b/>
                <w:bCs/>
                <w:spacing w:val="1"/>
              </w:rPr>
              <w:t>C</w:t>
            </w:r>
            <w:r w:rsidRPr="002155A5">
              <w:rPr>
                <w:b/>
                <w:bCs/>
              </w:rPr>
              <w:t>l</w:t>
            </w:r>
            <w:r w:rsidRPr="002155A5">
              <w:rPr>
                <w:b/>
                <w:bCs/>
                <w:spacing w:val="-1"/>
              </w:rPr>
              <w:t>a</w:t>
            </w:r>
            <w:r w:rsidRPr="002155A5">
              <w:rPr>
                <w:b/>
                <w:bCs/>
              </w:rPr>
              <w:t>ssifi</w:t>
            </w:r>
            <w:r w:rsidRPr="002155A5">
              <w:rPr>
                <w:b/>
                <w:bCs/>
                <w:spacing w:val="-1"/>
              </w:rPr>
              <w:t>ca</w:t>
            </w:r>
            <w:r w:rsidRPr="002155A5">
              <w:rPr>
                <w:b/>
                <w:bCs/>
              </w:rPr>
              <w:t>tion</w:t>
            </w:r>
          </w:p>
        </w:tc>
        <w:tc>
          <w:tcPr>
            <w:tcW w:w="22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rPr>
                <w:b/>
                <w:bCs/>
              </w:rPr>
            </w:pPr>
          </w:p>
          <w:p w:rsidR="007C4867" w:rsidRPr="002155A5" w:rsidRDefault="007C4867" w:rsidP="007C4867">
            <w:pPr>
              <w:spacing w:after="0" w:line="240" w:lineRule="auto"/>
              <w:ind w:right="366"/>
              <w:jc w:val="center"/>
              <w:rPr>
                <w:b/>
                <w:bCs/>
              </w:rPr>
            </w:pPr>
            <w:r w:rsidRPr="002155A5">
              <w:rPr>
                <w:b/>
                <w:bCs/>
                <w:spacing w:val="1"/>
              </w:rPr>
              <w:t>C</w:t>
            </w:r>
            <w:r w:rsidRPr="002155A5">
              <w:rPr>
                <w:b/>
                <w:bCs/>
              </w:rPr>
              <w:t>o</w:t>
            </w:r>
            <w:r w:rsidRPr="002155A5">
              <w:rPr>
                <w:b/>
                <w:bCs/>
                <w:spacing w:val="2"/>
              </w:rPr>
              <w:t>u</w:t>
            </w:r>
            <w:r w:rsidRPr="002155A5">
              <w:rPr>
                <w:b/>
                <w:bCs/>
              </w:rPr>
              <w:t>rse</w:t>
            </w:r>
            <w:r w:rsidRPr="002155A5">
              <w:rPr>
                <w:b/>
                <w:bCs/>
                <w:spacing w:val="-7"/>
              </w:rPr>
              <w:t xml:space="preserve"> </w:t>
            </w:r>
            <w:r w:rsidRPr="002155A5">
              <w:rPr>
                <w:b/>
                <w:bCs/>
              </w:rPr>
              <w:t xml:space="preserve">Group/ </w:t>
            </w:r>
            <w:r w:rsidRPr="002155A5">
              <w:rPr>
                <w:b/>
                <w:bCs/>
                <w:spacing w:val="3"/>
              </w:rPr>
              <w:t>C</w:t>
            </w:r>
            <w:r w:rsidRPr="002155A5">
              <w:rPr>
                <w:b/>
                <w:bCs/>
                <w:spacing w:val="-1"/>
              </w:rPr>
              <w:t>a</w:t>
            </w:r>
            <w:r w:rsidRPr="002155A5">
              <w:rPr>
                <w:b/>
                <w:bCs/>
              </w:rPr>
              <w:t>t</w:t>
            </w:r>
            <w:r w:rsidRPr="002155A5">
              <w:rPr>
                <w:b/>
                <w:bCs/>
                <w:spacing w:val="-1"/>
              </w:rPr>
              <w:t>e</w:t>
            </w:r>
            <w:r w:rsidRPr="002155A5">
              <w:rPr>
                <w:b/>
                <w:bCs/>
              </w:rPr>
              <w:t>go</w:t>
            </w:r>
            <w:r w:rsidRPr="002155A5">
              <w:rPr>
                <w:b/>
                <w:bCs/>
                <w:spacing w:val="4"/>
              </w:rPr>
              <w:t>r</w:t>
            </w:r>
            <w:r w:rsidRPr="002155A5">
              <w:rPr>
                <w:b/>
                <w:bCs/>
              </w:rPr>
              <w:t>y</w:t>
            </w:r>
          </w:p>
        </w:tc>
        <w:tc>
          <w:tcPr>
            <w:tcW w:w="47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rPr>
                <w:b/>
                <w:bCs/>
              </w:rPr>
            </w:pPr>
          </w:p>
          <w:p w:rsidR="007C4867" w:rsidRPr="002155A5" w:rsidRDefault="007C4867" w:rsidP="007C4867">
            <w:pPr>
              <w:spacing w:after="0" w:line="240" w:lineRule="auto"/>
              <w:ind w:left="1425"/>
              <w:rPr>
                <w:b/>
                <w:bCs/>
              </w:rPr>
            </w:pPr>
            <w:r w:rsidRPr="002155A5">
              <w:rPr>
                <w:b/>
                <w:bCs/>
                <w:spacing w:val="1"/>
              </w:rPr>
              <w:t>C</w:t>
            </w:r>
            <w:r w:rsidRPr="002155A5">
              <w:rPr>
                <w:b/>
                <w:bCs/>
              </w:rPr>
              <w:t>ourse</w:t>
            </w:r>
            <w:r w:rsidRPr="002155A5">
              <w:rPr>
                <w:b/>
                <w:bCs/>
                <w:spacing w:val="53"/>
              </w:rPr>
              <w:t xml:space="preserve"> </w:t>
            </w:r>
            <w:r w:rsidRPr="002155A5">
              <w:rPr>
                <w:b/>
                <w:bCs/>
              </w:rPr>
              <w:t>D</w:t>
            </w:r>
            <w:r w:rsidRPr="002155A5">
              <w:rPr>
                <w:b/>
                <w:bCs/>
                <w:spacing w:val="-1"/>
              </w:rPr>
              <w:t>e</w:t>
            </w:r>
            <w:r w:rsidRPr="002155A5">
              <w:rPr>
                <w:b/>
                <w:bCs/>
              </w:rPr>
              <w:t>s</w:t>
            </w:r>
            <w:r w:rsidRPr="002155A5">
              <w:rPr>
                <w:b/>
                <w:bCs/>
                <w:spacing w:val="1"/>
              </w:rPr>
              <w:t>c</w:t>
            </w:r>
            <w:r w:rsidRPr="002155A5">
              <w:rPr>
                <w:b/>
                <w:bCs/>
              </w:rPr>
              <w:t>ript</w:t>
            </w:r>
            <w:r w:rsidRPr="002155A5">
              <w:rPr>
                <w:b/>
                <w:bCs/>
                <w:spacing w:val="-1"/>
              </w:rPr>
              <w:t>i</w:t>
            </w:r>
            <w:r w:rsidRPr="002155A5">
              <w:rPr>
                <w:b/>
                <w:bCs/>
              </w:rPr>
              <w:t>on</w:t>
            </w:r>
          </w:p>
        </w:tc>
      </w:tr>
      <w:tr w:rsidR="007C4867" w:rsidRPr="002155A5" w:rsidTr="006341CD">
        <w:trPr>
          <w:trHeight w:hRule="exact" w:val="703"/>
          <w:jc w:val="center"/>
        </w:trPr>
        <w:tc>
          <w:tcPr>
            <w:tcW w:w="720"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ind w:left="254" w:right="252"/>
              <w:jc w:val="center"/>
            </w:pPr>
            <w:r w:rsidRPr="002155A5">
              <w:rPr>
                <w:w w:val="99"/>
              </w:rPr>
              <w:t>1</w:t>
            </w:r>
          </w:p>
        </w:tc>
        <w:tc>
          <w:tcPr>
            <w:tcW w:w="1663" w:type="dxa"/>
            <w:vMerge w:val="restart"/>
            <w:tcBorders>
              <w:top w:val="single" w:sz="8" w:space="0" w:color="000000"/>
              <w:left w:val="single" w:sz="8" w:space="0" w:color="000000"/>
              <w:right w:val="single" w:sz="8"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234" w:right="236"/>
              <w:jc w:val="center"/>
            </w:pPr>
            <w:r w:rsidRPr="002155A5">
              <w:rPr>
                <w:spacing w:val="1"/>
                <w:w w:val="99"/>
              </w:rPr>
              <w:t>F</w:t>
            </w:r>
            <w:r w:rsidRPr="002155A5">
              <w:rPr>
                <w:w w:val="99"/>
              </w:rPr>
              <w:t>ound</w:t>
            </w:r>
            <w:r w:rsidRPr="002155A5">
              <w:rPr>
                <w:spacing w:val="-1"/>
                <w:w w:val="99"/>
              </w:rPr>
              <w:t>a</w:t>
            </w:r>
            <w:r w:rsidRPr="002155A5">
              <w:t>ti</w:t>
            </w:r>
            <w:r w:rsidRPr="002155A5">
              <w:rPr>
                <w:w w:val="99"/>
              </w:rPr>
              <w:t>on</w:t>
            </w:r>
          </w:p>
          <w:p w:rsidR="007C4867" w:rsidRPr="002155A5" w:rsidRDefault="007C4867" w:rsidP="007C4867">
            <w:pPr>
              <w:spacing w:after="0" w:line="240" w:lineRule="auto"/>
              <w:ind w:left="395" w:right="396"/>
              <w:jc w:val="center"/>
            </w:pPr>
            <w:r w:rsidRPr="002155A5">
              <w:rPr>
                <w:spacing w:val="1"/>
                <w:w w:val="99"/>
              </w:rPr>
              <w:t>C</w:t>
            </w:r>
            <w:r w:rsidRPr="002155A5">
              <w:rPr>
                <w:w w:val="99"/>
              </w:rPr>
              <w:t>ours</w:t>
            </w:r>
            <w:r w:rsidRPr="002155A5">
              <w:rPr>
                <w:spacing w:val="-1"/>
              </w:rPr>
              <w:t>e</w:t>
            </w:r>
            <w:r w:rsidRPr="002155A5">
              <w:rPr>
                <w:w w:val="99"/>
              </w:rPr>
              <w:t>s</w:t>
            </w:r>
          </w:p>
          <w:p w:rsidR="007C4867" w:rsidRPr="002155A5" w:rsidRDefault="007C4867" w:rsidP="007C4867">
            <w:pPr>
              <w:spacing w:after="0" w:line="240" w:lineRule="auto"/>
            </w:pPr>
          </w:p>
          <w:p w:rsidR="007C4867" w:rsidRPr="002155A5" w:rsidRDefault="007C4867" w:rsidP="007C4867">
            <w:pPr>
              <w:spacing w:after="0" w:line="240" w:lineRule="auto"/>
              <w:ind w:left="499" w:right="495"/>
              <w:jc w:val="center"/>
            </w:pPr>
            <w:r w:rsidRPr="002155A5">
              <w:rPr>
                <w:w w:val="99"/>
              </w:rPr>
              <w:t>(</w:t>
            </w:r>
            <w:r w:rsidRPr="002155A5">
              <w:rPr>
                <w:spacing w:val="1"/>
                <w:w w:val="99"/>
              </w:rPr>
              <w:t>F</w:t>
            </w:r>
            <w:r w:rsidRPr="002155A5">
              <w:rPr>
                <w:w w:val="99"/>
              </w:rPr>
              <w:t>n</w:t>
            </w:r>
            <w:r w:rsidRPr="002155A5">
              <w:rPr>
                <w:spacing w:val="1"/>
                <w:w w:val="99"/>
              </w:rPr>
              <w:t>C</w:t>
            </w:r>
            <w:r w:rsidRPr="002155A5">
              <w:rPr>
                <w:w w:val="99"/>
              </w:rPr>
              <w:t>)</w:t>
            </w:r>
          </w:p>
        </w:tc>
        <w:tc>
          <w:tcPr>
            <w:tcW w:w="22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ind w:left="33"/>
            </w:pPr>
            <w:r w:rsidRPr="002155A5">
              <w:rPr>
                <w:spacing w:val="1"/>
              </w:rPr>
              <w:t>B</w:t>
            </w:r>
            <w:r w:rsidRPr="002155A5">
              <w:t>S</w:t>
            </w:r>
            <w:r w:rsidRPr="002155A5">
              <w:rPr>
                <w:spacing w:val="-2"/>
              </w:rPr>
              <w:t xml:space="preserve"> </w:t>
            </w:r>
            <w:r w:rsidRPr="002155A5">
              <w:t>–</w:t>
            </w:r>
            <w:r w:rsidRPr="002155A5">
              <w:rPr>
                <w:spacing w:val="-1"/>
              </w:rPr>
              <w:t xml:space="preserve"> </w:t>
            </w:r>
            <w:r w:rsidRPr="002155A5">
              <w:rPr>
                <w:spacing w:val="1"/>
              </w:rPr>
              <w:t>Ba</w:t>
            </w:r>
            <w:r w:rsidRPr="002155A5">
              <w:t>sic</w:t>
            </w:r>
            <w:r w:rsidRPr="002155A5">
              <w:rPr>
                <w:spacing w:val="-4"/>
              </w:rPr>
              <w:t xml:space="preserve"> </w:t>
            </w:r>
            <w:r w:rsidRPr="002155A5">
              <w:rPr>
                <w:spacing w:val="2"/>
              </w:rPr>
              <w:t>S</w:t>
            </w:r>
            <w:r w:rsidRPr="002155A5">
              <w:rPr>
                <w:spacing w:val="-1"/>
              </w:rPr>
              <w:t>c</w:t>
            </w:r>
            <w:r w:rsidRPr="002155A5">
              <w:t>i</w:t>
            </w:r>
            <w:r w:rsidRPr="002155A5">
              <w:rPr>
                <w:spacing w:val="-1"/>
              </w:rPr>
              <w:t>e</w:t>
            </w:r>
            <w:r w:rsidRPr="002155A5">
              <w:t>n</w:t>
            </w:r>
            <w:r w:rsidRPr="002155A5">
              <w:rPr>
                <w:spacing w:val="-1"/>
              </w:rPr>
              <w:t>ce</w:t>
            </w:r>
            <w:r w:rsidRPr="002155A5">
              <w:t>s</w:t>
            </w:r>
          </w:p>
        </w:tc>
        <w:tc>
          <w:tcPr>
            <w:tcW w:w="47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ind w:left="35" w:right="275"/>
            </w:pPr>
            <w:r w:rsidRPr="002155A5">
              <w:rPr>
                <w:spacing w:val="-3"/>
              </w:rPr>
              <w:t>I</w:t>
            </w:r>
            <w:r w:rsidRPr="002155A5">
              <w:rPr>
                <w:spacing w:val="2"/>
              </w:rPr>
              <w:t>n</w:t>
            </w:r>
            <w:r w:rsidRPr="002155A5">
              <w:rPr>
                <w:spacing w:val="-1"/>
              </w:rPr>
              <w:t>c</w:t>
            </w:r>
            <w:r w:rsidRPr="002155A5">
              <w:t>lud</w:t>
            </w:r>
            <w:r w:rsidRPr="002155A5">
              <w:rPr>
                <w:spacing w:val="-1"/>
              </w:rPr>
              <w:t>e</w:t>
            </w:r>
            <w:r w:rsidRPr="002155A5">
              <w:t>s</w:t>
            </w:r>
            <w:r w:rsidRPr="002155A5">
              <w:rPr>
                <w:spacing w:val="55"/>
              </w:rPr>
              <w:t xml:space="preserve"> </w:t>
            </w:r>
            <w:r w:rsidRPr="002155A5">
              <w:rPr>
                <w:spacing w:val="1"/>
              </w:rPr>
              <w:t>m</w:t>
            </w:r>
            <w:r w:rsidRPr="002155A5">
              <w:rPr>
                <w:spacing w:val="-1"/>
              </w:rPr>
              <w:t>a</w:t>
            </w:r>
            <w:r w:rsidRPr="002155A5">
              <w:t>th</w:t>
            </w:r>
            <w:r w:rsidRPr="002155A5">
              <w:rPr>
                <w:spacing w:val="-1"/>
              </w:rPr>
              <w:t>e</w:t>
            </w:r>
            <w:r w:rsidRPr="002155A5">
              <w:rPr>
                <w:spacing w:val="1"/>
              </w:rPr>
              <w:t>m</w:t>
            </w:r>
            <w:r w:rsidRPr="002155A5">
              <w:rPr>
                <w:spacing w:val="-1"/>
              </w:rPr>
              <w:t>a</w:t>
            </w:r>
            <w:r w:rsidRPr="002155A5">
              <w:t>ti</w:t>
            </w:r>
            <w:r w:rsidRPr="002155A5">
              <w:rPr>
                <w:spacing w:val="-1"/>
              </w:rPr>
              <w:t>c</w:t>
            </w:r>
            <w:r w:rsidRPr="002155A5">
              <w:t>s,</w:t>
            </w:r>
            <w:r w:rsidRPr="002155A5">
              <w:rPr>
                <w:spacing w:val="-8"/>
              </w:rPr>
              <w:t xml:space="preserve"> </w:t>
            </w:r>
            <w:r w:rsidRPr="002155A5">
              <w:rPr>
                <w:spacing w:val="2"/>
              </w:rPr>
              <w:t>ph</w:t>
            </w:r>
            <w:r w:rsidRPr="002155A5">
              <w:rPr>
                <w:spacing w:val="-5"/>
              </w:rPr>
              <w:t>y</w:t>
            </w:r>
            <w:r w:rsidRPr="002155A5">
              <w:t>si</w:t>
            </w:r>
            <w:r w:rsidRPr="002155A5">
              <w:rPr>
                <w:spacing w:val="-1"/>
              </w:rPr>
              <w:t>c</w:t>
            </w:r>
            <w:r w:rsidRPr="002155A5">
              <w:t>s</w:t>
            </w:r>
            <w:r w:rsidRPr="002155A5">
              <w:rPr>
                <w:spacing w:val="-6"/>
              </w:rPr>
              <w:t xml:space="preserve"> </w:t>
            </w:r>
            <w:r w:rsidRPr="002155A5">
              <w:rPr>
                <w:spacing w:val="-1"/>
              </w:rPr>
              <w:t>a</w:t>
            </w:r>
            <w:r w:rsidRPr="002155A5">
              <w:t xml:space="preserve">nd </w:t>
            </w:r>
            <w:r w:rsidRPr="002155A5">
              <w:rPr>
                <w:spacing w:val="-1"/>
              </w:rPr>
              <w:t>c</w:t>
            </w:r>
            <w:r w:rsidRPr="002155A5">
              <w:t>h</w:t>
            </w:r>
            <w:r w:rsidRPr="002155A5">
              <w:rPr>
                <w:spacing w:val="-1"/>
              </w:rPr>
              <w:t>e</w:t>
            </w:r>
            <w:r w:rsidRPr="002155A5">
              <w:rPr>
                <w:spacing w:val="1"/>
              </w:rPr>
              <w:t>m</w:t>
            </w:r>
            <w:r w:rsidRPr="002155A5">
              <w:t>ist</w:t>
            </w:r>
            <w:r w:rsidRPr="002155A5">
              <w:rPr>
                <w:spacing w:val="4"/>
              </w:rPr>
              <w:t>r</w:t>
            </w:r>
            <w:r w:rsidRPr="002155A5">
              <w:t>y subj</w:t>
            </w:r>
            <w:r w:rsidRPr="002155A5">
              <w:rPr>
                <w:spacing w:val="-1"/>
              </w:rPr>
              <w:t>ec</w:t>
            </w:r>
            <w:r w:rsidRPr="002155A5">
              <w:t>ts</w:t>
            </w:r>
          </w:p>
        </w:tc>
      </w:tr>
      <w:tr w:rsidR="007C4867" w:rsidRPr="002155A5" w:rsidTr="006341CD">
        <w:trPr>
          <w:trHeight w:hRule="exact" w:val="701"/>
          <w:jc w:val="center"/>
        </w:trPr>
        <w:tc>
          <w:tcPr>
            <w:tcW w:w="720"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ind w:left="254" w:right="252"/>
              <w:jc w:val="center"/>
            </w:pPr>
            <w:r w:rsidRPr="002155A5">
              <w:rPr>
                <w:w w:val="99"/>
              </w:rPr>
              <w:t>2</w:t>
            </w:r>
          </w:p>
        </w:tc>
        <w:tc>
          <w:tcPr>
            <w:tcW w:w="1663" w:type="dxa"/>
            <w:vMerge/>
            <w:tcBorders>
              <w:left w:val="single" w:sz="8" w:space="0" w:color="000000"/>
              <w:right w:val="single" w:sz="8" w:space="0" w:color="000000"/>
            </w:tcBorders>
          </w:tcPr>
          <w:p w:rsidR="007C4867" w:rsidRPr="002155A5" w:rsidRDefault="007C4867" w:rsidP="007C4867">
            <w:pPr>
              <w:spacing w:after="0" w:line="240" w:lineRule="auto"/>
            </w:pPr>
          </w:p>
        </w:tc>
        <w:tc>
          <w:tcPr>
            <w:tcW w:w="22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ind w:left="33"/>
            </w:pPr>
            <w:r w:rsidRPr="002155A5">
              <w:t>ES</w:t>
            </w:r>
            <w:r w:rsidRPr="002155A5">
              <w:rPr>
                <w:spacing w:val="-2"/>
              </w:rPr>
              <w:t xml:space="preserve"> </w:t>
            </w:r>
            <w:r w:rsidRPr="002155A5">
              <w:t>-</w:t>
            </w:r>
            <w:r w:rsidRPr="002155A5">
              <w:rPr>
                <w:spacing w:val="59"/>
              </w:rPr>
              <w:t xml:space="preserve"> </w:t>
            </w:r>
            <w:r w:rsidRPr="002155A5">
              <w:t>E</w:t>
            </w:r>
            <w:r w:rsidRPr="002155A5">
              <w:rPr>
                <w:spacing w:val="2"/>
              </w:rPr>
              <w:t>n</w:t>
            </w:r>
            <w:r w:rsidRPr="002155A5">
              <w:t>gin</w:t>
            </w:r>
            <w:r w:rsidRPr="002155A5">
              <w:rPr>
                <w:spacing w:val="-1"/>
              </w:rPr>
              <w:t>ee</w:t>
            </w:r>
            <w:r w:rsidRPr="002155A5">
              <w:t>ring</w:t>
            </w:r>
          </w:p>
          <w:p w:rsidR="007C4867" w:rsidRPr="002155A5" w:rsidRDefault="007C4867" w:rsidP="007C4867">
            <w:pPr>
              <w:spacing w:after="0" w:line="240" w:lineRule="auto"/>
              <w:ind w:left="33"/>
            </w:pPr>
            <w:r w:rsidRPr="002155A5">
              <w:rPr>
                <w:spacing w:val="1"/>
              </w:rPr>
              <w:t>S</w:t>
            </w:r>
            <w:r w:rsidRPr="002155A5">
              <w:rPr>
                <w:spacing w:val="-1"/>
              </w:rPr>
              <w:t>c</w:t>
            </w:r>
            <w:r w:rsidRPr="002155A5">
              <w:t>i</w:t>
            </w:r>
            <w:r w:rsidRPr="002155A5">
              <w:rPr>
                <w:spacing w:val="-1"/>
              </w:rPr>
              <w:t>e</w:t>
            </w:r>
            <w:r w:rsidRPr="002155A5">
              <w:t>n</w:t>
            </w:r>
            <w:r w:rsidRPr="002155A5">
              <w:rPr>
                <w:spacing w:val="-1"/>
              </w:rPr>
              <w:t>c</w:t>
            </w:r>
            <w:r w:rsidRPr="002155A5">
              <w:rPr>
                <w:spacing w:val="1"/>
              </w:rPr>
              <w:t>e</w:t>
            </w:r>
            <w:r w:rsidRPr="002155A5">
              <w:t>s</w:t>
            </w:r>
          </w:p>
        </w:tc>
        <w:tc>
          <w:tcPr>
            <w:tcW w:w="47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ind w:left="35"/>
            </w:pPr>
            <w:r w:rsidRPr="002155A5">
              <w:rPr>
                <w:spacing w:val="-3"/>
              </w:rPr>
              <w:t>I</w:t>
            </w:r>
            <w:r w:rsidRPr="002155A5">
              <w:rPr>
                <w:spacing w:val="2"/>
              </w:rPr>
              <w:t>n</w:t>
            </w:r>
            <w:r w:rsidRPr="002155A5">
              <w:rPr>
                <w:spacing w:val="-1"/>
              </w:rPr>
              <w:t>c</w:t>
            </w:r>
            <w:r w:rsidRPr="002155A5">
              <w:t>lud</w:t>
            </w:r>
            <w:r w:rsidRPr="002155A5">
              <w:rPr>
                <w:spacing w:val="-1"/>
              </w:rPr>
              <w:t>e</w:t>
            </w:r>
            <w:r w:rsidRPr="002155A5">
              <w:t>s</w:t>
            </w:r>
            <w:r w:rsidRPr="002155A5">
              <w:rPr>
                <w:spacing w:val="-6"/>
              </w:rPr>
              <w:t xml:space="preserve"> </w:t>
            </w:r>
            <w:r w:rsidRPr="002155A5">
              <w:t>fun</w:t>
            </w:r>
            <w:r w:rsidRPr="002155A5">
              <w:rPr>
                <w:spacing w:val="2"/>
              </w:rPr>
              <w:t>d</w:t>
            </w:r>
            <w:r w:rsidRPr="002155A5">
              <w:rPr>
                <w:spacing w:val="-1"/>
              </w:rPr>
              <w:t>a</w:t>
            </w:r>
            <w:r w:rsidRPr="002155A5">
              <w:rPr>
                <w:spacing w:val="1"/>
              </w:rPr>
              <w:t>m</w:t>
            </w:r>
            <w:r w:rsidRPr="002155A5">
              <w:rPr>
                <w:spacing w:val="-1"/>
              </w:rPr>
              <w:t>e</w:t>
            </w:r>
            <w:r w:rsidRPr="002155A5">
              <w:t>nt</w:t>
            </w:r>
            <w:r w:rsidRPr="002155A5">
              <w:rPr>
                <w:spacing w:val="-1"/>
              </w:rPr>
              <w:t>a</w:t>
            </w:r>
            <w:r w:rsidRPr="002155A5">
              <w:t>l</w:t>
            </w:r>
            <w:r w:rsidRPr="002155A5">
              <w:rPr>
                <w:spacing w:val="-8"/>
              </w:rPr>
              <w:t xml:space="preserve"> </w:t>
            </w:r>
            <w:r w:rsidRPr="002155A5">
              <w:rPr>
                <w:spacing w:val="2"/>
              </w:rPr>
              <w:t>En</w:t>
            </w:r>
            <w:r w:rsidRPr="002155A5">
              <w:t>gin</w:t>
            </w:r>
            <w:r w:rsidRPr="002155A5">
              <w:rPr>
                <w:spacing w:val="-1"/>
              </w:rPr>
              <w:t>ee</w:t>
            </w:r>
            <w:r w:rsidRPr="002155A5">
              <w:t>r</w:t>
            </w:r>
            <w:r w:rsidRPr="002155A5">
              <w:rPr>
                <w:spacing w:val="-1"/>
              </w:rPr>
              <w:t>i</w:t>
            </w:r>
            <w:r w:rsidRPr="002155A5">
              <w:t>ng</w:t>
            </w:r>
            <w:r w:rsidRPr="002155A5">
              <w:rPr>
                <w:spacing w:val="-10"/>
              </w:rPr>
              <w:t xml:space="preserve"> </w:t>
            </w:r>
            <w:r w:rsidRPr="002155A5">
              <w:t>subj</w:t>
            </w:r>
            <w:r w:rsidRPr="002155A5">
              <w:rPr>
                <w:spacing w:val="-1"/>
              </w:rPr>
              <w:t>ec</w:t>
            </w:r>
            <w:r w:rsidRPr="002155A5">
              <w:t>ts</w:t>
            </w:r>
          </w:p>
        </w:tc>
      </w:tr>
      <w:tr w:rsidR="007C4867" w:rsidRPr="002155A5" w:rsidTr="006341CD">
        <w:trPr>
          <w:trHeight w:hRule="exact" w:val="778"/>
          <w:jc w:val="center"/>
        </w:trPr>
        <w:tc>
          <w:tcPr>
            <w:tcW w:w="720"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ind w:left="254" w:right="252"/>
              <w:jc w:val="center"/>
            </w:pPr>
            <w:r w:rsidRPr="002155A5">
              <w:rPr>
                <w:w w:val="99"/>
              </w:rPr>
              <w:t>3</w:t>
            </w:r>
          </w:p>
        </w:tc>
        <w:tc>
          <w:tcPr>
            <w:tcW w:w="1663" w:type="dxa"/>
            <w:vMerge/>
            <w:tcBorders>
              <w:left w:val="single" w:sz="8" w:space="0" w:color="000000"/>
              <w:bottom w:val="single" w:sz="8" w:space="0" w:color="000000"/>
              <w:right w:val="single" w:sz="8" w:space="0" w:color="000000"/>
            </w:tcBorders>
          </w:tcPr>
          <w:p w:rsidR="007C4867" w:rsidRPr="002155A5" w:rsidRDefault="007C4867" w:rsidP="007C4867">
            <w:pPr>
              <w:spacing w:after="0" w:line="240" w:lineRule="auto"/>
            </w:pPr>
          </w:p>
        </w:tc>
        <w:tc>
          <w:tcPr>
            <w:tcW w:w="22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ind w:left="33"/>
            </w:pPr>
            <w:r w:rsidRPr="002155A5">
              <w:t>HS</w:t>
            </w:r>
            <w:r w:rsidRPr="002155A5">
              <w:rPr>
                <w:spacing w:val="-2"/>
              </w:rPr>
              <w:t xml:space="preserve"> </w:t>
            </w:r>
            <w:r w:rsidRPr="002155A5">
              <w:t>–</w:t>
            </w:r>
            <w:r w:rsidRPr="002155A5">
              <w:rPr>
                <w:spacing w:val="-1"/>
              </w:rPr>
              <w:t xml:space="preserve"> </w:t>
            </w:r>
            <w:r w:rsidRPr="002155A5">
              <w:rPr>
                <w:spacing w:val="2"/>
              </w:rPr>
              <w:t>H</w:t>
            </w:r>
            <w:r w:rsidRPr="002155A5">
              <w:t>u</w:t>
            </w:r>
            <w:r w:rsidRPr="002155A5">
              <w:rPr>
                <w:spacing w:val="1"/>
              </w:rPr>
              <w:t>m</w:t>
            </w:r>
            <w:r w:rsidRPr="002155A5">
              <w:rPr>
                <w:spacing w:val="-1"/>
              </w:rPr>
              <w:t>a</w:t>
            </w:r>
            <w:r w:rsidRPr="002155A5">
              <w:t>niti</w:t>
            </w:r>
            <w:r w:rsidRPr="002155A5">
              <w:rPr>
                <w:spacing w:val="-1"/>
              </w:rPr>
              <w:t>e</w:t>
            </w:r>
            <w:r w:rsidRPr="002155A5">
              <w:t>s</w:t>
            </w:r>
            <w:r w:rsidRPr="002155A5">
              <w:rPr>
                <w:spacing w:val="-8"/>
              </w:rPr>
              <w:t xml:space="preserve"> </w:t>
            </w:r>
            <w:r w:rsidRPr="002155A5">
              <w:rPr>
                <w:spacing w:val="-1"/>
              </w:rPr>
              <w:t>a</w:t>
            </w:r>
            <w:r w:rsidRPr="002155A5">
              <w:t>nd</w:t>
            </w:r>
          </w:p>
          <w:p w:rsidR="007C4867" w:rsidRPr="002155A5" w:rsidRDefault="007C4867" w:rsidP="007C4867">
            <w:pPr>
              <w:spacing w:after="0" w:line="240" w:lineRule="auto"/>
              <w:ind w:left="33"/>
            </w:pPr>
            <w:r w:rsidRPr="002155A5">
              <w:rPr>
                <w:spacing w:val="1"/>
              </w:rPr>
              <w:t>S</w:t>
            </w:r>
            <w:r w:rsidRPr="002155A5">
              <w:t>o</w:t>
            </w:r>
            <w:r w:rsidRPr="002155A5">
              <w:rPr>
                <w:spacing w:val="-1"/>
              </w:rPr>
              <w:t>c</w:t>
            </w:r>
            <w:r w:rsidRPr="002155A5">
              <w:t>i</w:t>
            </w:r>
            <w:r w:rsidRPr="002155A5">
              <w:rPr>
                <w:spacing w:val="-1"/>
              </w:rPr>
              <w:t>a</w:t>
            </w:r>
            <w:r w:rsidRPr="002155A5">
              <w:t>l</w:t>
            </w:r>
            <w:r w:rsidRPr="002155A5">
              <w:rPr>
                <w:spacing w:val="-4"/>
              </w:rPr>
              <w:t xml:space="preserve"> </w:t>
            </w:r>
            <w:r w:rsidRPr="002155A5">
              <w:rPr>
                <w:spacing w:val="3"/>
              </w:rPr>
              <w:t>s</w:t>
            </w:r>
            <w:r w:rsidRPr="002155A5">
              <w:rPr>
                <w:spacing w:val="-1"/>
              </w:rPr>
              <w:t>c</w:t>
            </w:r>
            <w:r w:rsidRPr="002155A5">
              <w:t>i</w:t>
            </w:r>
            <w:r w:rsidRPr="002155A5">
              <w:rPr>
                <w:spacing w:val="-1"/>
              </w:rPr>
              <w:t>e</w:t>
            </w:r>
            <w:r w:rsidRPr="002155A5">
              <w:t>n</w:t>
            </w:r>
            <w:r w:rsidRPr="002155A5">
              <w:rPr>
                <w:spacing w:val="-1"/>
              </w:rPr>
              <w:t>ce</w:t>
            </w:r>
            <w:r w:rsidRPr="002155A5">
              <w:t>s</w:t>
            </w:r>
          </w:p>
        </w:tc>
        <w:tc>
          <w:tcPr>
            <w:tcW w:w="47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ind w:left="35" w:right="279"/>
            </w:pPr>
            <w:r w:rsidRPr="002155A5">
              <w:rPr>
                <w:spacing w:val="-3"/>
              </w:rPr>
              <w:t>I</w:t>
            </w:r>
            <w:r w:rsidRPr="002155A5">
              <w:rPr>
                <w:spacing w:val="2"/>
              </w:rPr>
              <w:t>n</w:t>
            </w:r>
            <w:r w:rsidRPr="002155A5">
              <w:rPr>
                <w:spacing w:val="-1"/>
              </w:rPr>
              <w:t>c</w:t>
            </w:r>
            <w:r w:rsidRPr="002155A5">
              <w:t>lud</w:t>
            </w:r>
            <w:r w:rsidRPr="002155A5">
              <w:rPr>
                <w:spacing w:val="-1"/>
              </w:rPr>
              <w:t>e</w:t>
            </w:r>
            <w:r w:rsidRPr="002155A5">
              <w:t>s</w:t>
            </w:r>
            <w:r w:rsidRPr="002155A5">
              <w:rPr>
                <w:spacing w:val="-6"/>
              </w:rPr>
              <w:t xml:space="preserve"> </w:t>
            </w:r>
            <w:r w:rsidRPr="002155A5">
              <w:t>subj</w:t>
            </w:r>
            <w:r w:rsidRPr="002155A5">
              <w:rPr>
                <w:spacing w:val="-1"/>
              </w:rPr>
              <w:t>ec</w:t>
            </w:r>
            <w:r w:rsidRPr="002155A5">
              <w:t>ts</w:t>
            </w:r>
            <w:r w:rsidRPr="002155A5">
              <w:rPr>
                <w:spacing w:val="-5"/>
              </w:rPr>
              <w:t xml:space="preserve"> </w:t>
            </w:r>
            <w:r w:rsidRPr="002155A5">
              <w:rPr>
                <w:spacing w:val="2"/>
              </w:rPr>
              <w:t>r</w:t>
            </w:r>
            <w:r w:rsidRPr="002155A5">
              <w:rPr>
                <w:spacing w:val="-1"/>
              </w:rPr>
              <w:t>e</w:t>
            </w:r>
            <w:r w:rsidRPr="002155A5">
              <w:t>l</w:t>
            </w:r>
            <w:r w:rsidRPr="002155A5">
              <w:rPr>
                <w:spacing w:val="-1"/>
              </w:rPr>
              <w:t>a</w:t>
            </w:r>
            <w:r w:rsidRPr="002155A5">
              <w:t>t</w:t>
            </w:r>
            <w:r w:rsidRPr="002155A5">
              <w:rPr>
                <w:spacing w:val="-1"/>
              </w:rPr>
              <w:t>e</w:t>
            </w:r>
            <w:r w:rsidRPr="002155A5">
              <w:t>d to</w:t>
            </w:r>
            <w:r w:rsidRPr="002155A5">
              <w:rPr>
                <w:spacing w:val="-1"/>
              </w:rPr>
              <w:t xml:space="preserve"> </w:t>
            </w:r>
            <w:r w:rsidRPr="002155A5">
              <w:t>hu</w:t>
            </w:r>
            <w:r w:rsidRPr="002155A5">
              <w:rPr>
                <w:spacing w:val="-1"/>
              </w:rPr>
              <w:t>ma</w:t>
            </w:r>
            <w:r w:rsidRPr="002155A5">
              <w:t>niti</w:t>
            </w:r>
            <w:r w:rsidRPr="002155A5">
              <w:rPr>
                <w:spacing w:val="-1"/>
              </w:rPr>
              <w:t>e</w:t>
            </w:r>
            <w:r w:rsidRPr="002155A5">
              <w:t>s,</w:t>
            </w:r>
            <w:r w:rsidRPr="002155A5">
              <w:rPr>
                <w:spacing w:val="-8"/>
              </w:rPr>
              <w:t xml:space="preserve"> </w:t>
            </w:r>
            <w:r w:rsidRPr="002155A5">
              <w:t>so</w:t>
            </w:r>
            <w:r w:rsidRPr="002155A5">
              <w:rPr>
                <w:spacing w:val="-1"/>
              </w:rPr>
              <w:t>c</w:t>
            </w:r>
            <w:r w:rsidRPr="002155A5">
              <w:t>i</w:t>
            </w:r>
            <w:r w:rsidRPr="002155A5">
              <w:rPr>
                <w:spacing w:val="-1"/>
              </w:rPr>
              <w:t>a</w:t>
            </w:r>
            <w:r w:rsidRPr="002155A5">
              <w:t>l s</w:t>
            </w:r>
            <w:r w:rsidRPr="002155A5">
              <w:rPr>
                <w:spacing w:val="-1"/>
              </w:rPr>
              <w:t>c</w:t>
            </w:r>
            <w:r w:rsidRPr="002155A5">
              <w:t>i</w:t>
            </w:r>
            <w:r w:rsidRPr="002155A5">
              <w:rPr>
                <w:spacing w:val="-1"/>
              </w:rPr>
              <w:t>e</w:t>
            </w:r>
            <w:r w:rsidRPr="002155A5">
              <w:t>n</w:t>
            </w:r>
            <w:r w:rsidRPr="002155A5">
              <w:rPr>
                <w:spacing w:val="-1"/>
              </w:rPr>
              <w:t>ce</w:t>
            </w:r>
            <w:r w:rsidRPr="002155A5">
              <w:t>s</w:t>
            </w:r>
            <w:r w:rsidRPr="002155A5">
              <w:rPr>
                <w:spacing w:val="-1"/>
              </w:rPr>
              <w:t xml:space="preserve"> a</w:t>
            </w:r>
            <w:r w:rsidRPr="002155A5">
              <w:t>nd</w:t>
            </w:r>
            <w:r w:rsidRPr="002155A5">
              <w:rPr>
                <w:spacing w:val="-2"/>
              </w:rPr>
              <w:t xml:space="preserve"> </w:t>
            </w:r>
            <w:r w:rsidRPr="002155A5">
              <w:rPr>
                <w:spacing w:val="1"/>
              </w:rPr>
              <w:t>m</w:t>
            </w:r>
            <w:r w:rsidRPr="002155A5">
              <w:rPr>
                <w:spacing w:val="-1"/>
              </w:rPr>
              <w:t>a</w:t>
            </w:r>
            <w:r w:rsidRPr="002155A5">
              <w:t>n</w:t>
            </w:r>
            <w:r w:rsidRPr="002155A5">
              <w:rPr>
                <w:spacing w:val="-1"/>
              </w:rPr>
              <w:t>a</w:t>
            </w:r>
            <w:r w:rsidRPr="002155A5">
              <w:rPr>
                <w:spacing w:val="2"/>
              </w:rPr>
              <w:t>g</w:t>
            </w:r>
            <w:r w:rsidRPr="002155A5">
              <w:rPr>
                <w:spacing w:val="-1"/>
              </w:rPr>
              <w:t>e</w:t>
            </w:r>
            <w:r w:rsidRPr="002155A5">
              <w:rPr>
                <w:spacing w:val="1"/>
              </w:rPr>
              <w:t>m</w:t>
            </w:r>
            <w:r w:rsidRPr="002155A5">
              <w:rPr>
                <w:spacing w:val="-1"/>
              </w:rPr>
              <w:t>e</w:t>
            </w:r>
            <w:r w:rsidRPr="002155A5">
              <w:rPr>
                <w:spacing w:val="2"/>
              </w:rPr>
              <w:t>n</w:t>
            </w:r>
            <w:r w:rsidRPr="002155A5">
              <w:t>t</w:t>
            </w:r>
          </w:p>
        </w:tc>
      </w:tr>
      <w:tr w:rsidR="007C4867" w:rsidRPr="002155A5" w:rsidTr="006341CD">
        <w:trPr>
          <w:trHeight w:hRule="exact" w:val="821"/>
          <w:jc w:val="center"/>
        </w:trPr>
        <w:tc>
          <w:tcPr>
            <w:tcW w:w="720"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ind w:left="254" w:right="252"/>
              <w:jc w:val="center"/>
            </w:pPr>
            <w:r w:rsidRPr="002155A5">
              <w:rPr>
                <w:w w:val="99"/>
              </w:rPr>
              <w:t>4</w:t>
            </w:r>
          </w:p>
        </w:tc>
        <w:tc>
          <w:tcPr>
            <w:tcW w:w="1663"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ind w:left="131" w:right="134"/>
              <w:jc w:val="center"/>
            </w:pPr>
            <w:r w:rsidRPr="002155A5">
              <w:rPr>
                <w:spacing w:val="1"/>
              </w:rPr>
              <w:t>C</w:t>
            </w:r>
            <w:r w:rsidRPr="002155A5">
              <w:t>ore</w:t>
            </w:r>
            <w:r w:rsidRPr="002155A5">
              <w:rPr>
                <w:spacing w:val="-4"/>
              </w:rPr>
              <w:t xml:space="preserve"> </w:t>
            </w:r>
            <w:r w:rsidRPr="002155A5">
              <w:rPr>
                <w:spacing w:val="1"/>
                <w:w w:val="99"/>
              </w:rPr>
              <w:t>C</w:t>
            </w:r>
            <w:r w:rsidRPr="002155A5">
              <w:rPr>
                <w:w w:val="99"/>
              </w:rPr>
              <w:t>ours</w:t>
            </w:r>
            <w:r w:rsidRPr="002155A5">
              <w:rPr>
                <w:spacing w:val="-1"/>
              </w:rPr>
              <w:t>e</w:t>
            </w:r>
            <w:r w:rsidRPr="002155A5">
              <w:rPr>
                <w:w w:val="99"/>
              </w:rPr>
              <w:t>s</w:t>
            </w:r>
          </w:p>
          <w:p w:rsidR="007C4867" w:rsidRPr="002155A5" w:rsidRDefault="007C4867" w:rsidP="007C4867">
            <w:pPr>
              <w:spacing w:after="0" w:line="240" w:lineRule="auto"/>
            </w:pPr>
          </w:p>
          <w:p w:rsidR="007C4867" w:rsidRPr="002155A5" w:rsidRDefault="007C4867" w:rsidP="007C4867">
            <w:pPr>
              <w:spacing w:after="0" w:line="240" w:lineRule="auto"/>
              <w:ind w:left="484" w:right="484"/>
              <w:jc w:val="center"/>
            </w:pPr>
            <w:r w:rsidRPr="002155A5">
              <w:rPr>
                <w:w w:val="99"/>
              </w:rPr>
              <w:t>(</w:t>
            </w:r>
            <w:r w:rsidRPr="002155A5">
              <w:rPr>
                <w:spacing w:val="1"/>
                <w:w w:val="99"/>
              </w:rPr>
              <w:t>C</w:t>
            </w:r>
            <w:r w:rsidRPr="002155A5">
              <w:rPr>
                <w:w w:val="99"/>
              </w:rPr>
              <w:t>o</w:t>
            </w:r>
            <w:r w:rsidRPr="002155A5">
              <w:rPr>
                <w:spacing w:val="1"/>
                <w:w w:val="99"/>
              </w:rPr>
              <w:t>C</w:t>
            </w:r>
            <w:r w:rsidRPr="002155A5">
              <w:rPr>
                <w:w w:val="99"/>
              </w:rPr>
              <w:t>)</w:t>
            </w:r>
          </w:p>
        </w:tc>
        <w:tc>
          <w:tcPr>
            <w:tcW w:w="22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ind w:left="33"/>
            </w:pPr>
            <w:r w:rsidRPr="002155A5">
              <w:rPr>
                <w:spacing w:val="1"/>
              </w:rPr>
              <w:t>P</w:t>
            </w:r>
            <w:r w:rsidRPr="002155A5">
              <w:t>C</w:t>
            </w:r>
            <w:r w:rsidRPr="002155A5">
              <w:rPr>
                <w:spacing w:val="-2"/>
              </w:rPr>
              <w:t xml:space="preserve"> </w:t>
            </w:r>
            <w:r w:rsidRPr="002155A5">
              <w:t>–</w:t>
            </w:r>
            <w:r w:rsidRPr="002155A5">
              <w:rPr>
                <w:spacing w:val="-1"/>
              </w:rPr>
              <w:t xml:space="preserve"> </w:t>
            </w:r>
            <w:r w:rsidRPr="002155A5">
              <w:rPr>
                <w:spacing w:val="1"/>
              </w:rPr>
              <w:t>P</w:t>
            </w:r>
            <w:r w:rsidRPr="002155A5">
              <w:rPr>
                <w:spacing w:val="2"/>
              </w:rPr>
              <w:t>r</w:t>
            </w:r>
            <w:r w:rsidRPr="002155A5">
              <w:t>of</w:t>
            </w:r>
            <w:r w:rsidRPr="002155A5">
              <w:rPr>
                <w:spacing w:val="-1"/>
              </w:rPr>
              <w:t>e</w:t>
            </w:r>
            <w:r w:rsidRPr="002155A5">
              <w:t>ssion</w:t>
            </w:r>
            <w:r w:rsidRPr="002155A5">
              <w:rPr>
                <w:spacing w:val="-1"/>
              </w:rPr>
              <w:t>a</w:t>
            </w:r>
            <w:r w:rsidRPr="002155A5">
              <w:t>l</w:t>
            </w:r>
          </w:p>
          <w:p w:rsidR="007C4867" w:rsidRPr="002155A5" w:rsidRDefault="007C4867" w:rsidP="007C4867">
            <w:pPr>
              <w:spacing w:after="0" w:line="240" w:lineRule="auto"/>
              <w:ind w:left="33"/>
            </w:pPr>
            <w:r w:rsidRPr="002155A5">
              <w:rPr>
                <w:spacing w:val="1"/>
              </w:rPr>
              <w:t>C</w:t>
            </w:r>
            <w:r w:rsidRPr="002155A5">
              <w:t>ore</w:t>
            </w:r>
          </w:p>
        </w:tc>
        <w:tc>
          <w:tcPr>
            <w:tcW w:w="47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ind w:left="35" w:right="216"/>
            </w:pPr>
            <w:r w:rsidRPr="002155A5">
              <w:rPr>
                <w:spacing w:val="-3"/>
              </w:rPr>
              <w:t>I</w:t>
            </w:r>
            <w:r w:rsidRPr="002155A5">
              <w:rPr>
                <w:spacing w:val="2"/>
              </w:rPr>
              <w:t>n</w:t>
            </w:r>
            <w:r w:rsidRPr="002155A5">
              <w:rPr>
                <w:spacing w:val="-1"/>
              </w:rPr>
              <w:t>c</w:t>
            </w:r>
            <w:r w:rsidRPr="002155A5">
              <w:t>lud</w:t>
            </w:r>
            <w:r w:rsidRPr="002155A5">
              <w:rPr>
                <w:spacing w:val="-1"/>
              </w:rPr>
              <w:t>e</w:t>
            </w:r>
            <w:r w:rsidRPr="002155A5">
              <w:t>s</w:t>
            </w:r>
            <w:r w:rsidRPr="002155A5">
              <w:rPr>
                <w:spacing w:val="-6"/>
              </w:rPr>
              <w:t xml:space="preserve"> </w:t>
            </w:r>
            <w:r w:rsidRPr="002155A5">
              <w:rPr>
                <w:spacing w:val="-1"/>
              </w:rPr>
              <w:t>c</w:t>
            </w:r>
            <w:r w:rsidRPr="002155A5">
              <w:t>o</w:t>
            </w:r>
            <w:r w:rsidRPr="002155A5">
              <w:rPr>
                <w:spacing w:val="2"/>
              </w:rPr>
              <w:t>r</w:t>
            </w:r>
            <w:r w:rsidRPr="002155A5">
              <w:t>e</w:t>
            </w:r>
            <w:r w:rsidRPr="002155A5">
              <w:rPr>
                <w:spacing w:val="-3"/>
              </w:rPr>
              <w:t xml:space="preserve"> </w:t>
            </w:r>
            <w:r w:rsidRPr="002155A5">
              <w:t>subj</w:t>
            </w:r>
            <w:r w:rsidRPr="002155A5">
              <w:rPr>
                <w:spacing w:val="-1"/>
              </w:rPr>
              <w:t>ec</w:t>
            </w:r>
            <w:r w:rsidRPr="002155A5">
              <w:t>ts</w:t>
            </w:r>
            <w:r w:rsidRPr="002155A5">
              <w:rPr>
                <w:spacing w:val="-5"/>
              </w:rPr>
              <w:t xml:space="preserve"> </w:t>
            </w:r>
            <w:r w:rsidRPr="002155A5">
              <w:rPr>
                <w:spacing w:val="2"/>
              </w:rPr>
              <w:t>r</w:t>
            </w:r>
            <w:r w:rsidRPr="002155A5">
              <w:rPr>
                <w:spacing w:val="-1"/>
              </w:rPr>
              <w:t>e</w:t>
            </w:r>
            <w:r w:rsidRPr="002155A5">
              <w:rPr>
                <w:spacing w:val="3"/>
              </w:rPr>
              <w:t>l</w:t>
            </w:r>
            <w:r w:rsidRPr="002155A5">
              <w:rPr>
                <w:spacing w:val="-1"/>
              </w:rPr>
              <w:t>a</w:t>
            </w:r>
            <w:r w:rsidRPr="002155A5">
              <w:t>t</w:t>
            </w:r>
            <w:r w:rsidRPr="002155A5">
              <w:rPr>
                <w:spacing w:val="-1"/>
              </w:rPr>
              <w:t>e</w:t>
            </w:r>
            <w:r w:rsidRPr="002155A5">
              <w:t>d</w:t>
            </w:r>
            <w:r w:rsidRPr="002155A5">
              <w:rPr>
                <w:spacing w:val="-2"/>
              </w:rPr>
              <w:t xml:space="preserve"> </w:t>
            </w:r>
            <w:r w:rsidRPr="002155A5">
              <w:t>to</w:t>
            </w:r>
            <w:r w:rsidRPr="002155A5">
              <w:rPr>
                <w:spacing w:val="-3"/>
              </w:rPr>
              <w:t xml:space="preserve"> </w:t>
            </w:r>
            <w:r w:rsidRPr="002155A5">
              <w:t>the</w:t>
            </w:r>
            <w:r w:rsidRPr="002155A5">
              <w:rPr>
                <w:spacing w:val="-3"/>
              </w:rPr>
              <w:t xml:space="preserve"> </w:t>
            </w:r>
            <w:r w:rsidRPr="002155A5">
              <w:t>p</w:t>
            </w:r>
            <w:r w:rsidRPr="002155A5">
              <w:rPr>
                <w:spacing w:val="-1"/>
              </w:rPr>
              <w:t>a</w:t>
            </w:r>
            <w:r w:rsidRPr="002155A5">
              <w:rPr>
                <w:spacing w:val="2"/>
              </w:rPr>
              <w:t>r</w:t>
            </w:r>
            <w:r w:rsidRPr="002155A5">
              <w:rPr>
                <w:spacing w:val="-1"/>
              </w:rPr>
              <w:t>e</w:t>
            </w:r>
            <w:r w:rsidRPr="002155A5">
              <w:t>nt dis</w:t>
            </w:r>
            <w:r w:rsidRPr="002155A5">
              <w:rPr>
                <w:spacing w:val="-1"/>
              </w:rPr>
              <w:t>c</w:t>
            </w:r>
            <w:r w:rsidRPr="002155A5">
              <w:t>iplin</w:t>
            </w:r>
            <w:r w:rsidRPr="002155A5">
              <w:rPr>
                <w:spacing w:val="-1"/>
              </w:rPr>
              <w:t>e</w:t>
            </w:r>
            <w:r w:rsidRPr="002155A5">
              <w:t>/</w:t>
            </w:r>
            <w:r w:rsidRPr="002155A5">
              <w:rPr>
                <w:spacing w:val="-7"/>
              </w:rPr>
              <w:t xml:space="preserve"> </w:t>
            </w:r>
            <w:r w:rsidRPr="002155A5">
              <w:t>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9"/>
              </w:rPr>
              <w:t xml:space="preserve"> </w:t>
            </w:r>
            <w:r w:rsidRPr="002155A5">
              <w:t>br</w:t>
            </w:r>
            <w:r w:rsidRPr="002155A5">
              <w:rPr>
                <w:spacing w:val="-1"/>
              </w:rPr>
              <w:t>a</w:t>
            </w:r>
            <w:r w:rsidRPr="002155A5">
              <w:t>n</w:t>
            </w:r>
            <w:r w:rsidRPr="002155A5">
              <w:rPr>
                <w:spacing w:val="-1"/>
              </w:rPr>
              <w:t>c</w:t>
            </w:r>
            <w:r w:rsidRPr="002155A5">
              <w:t>h</w:t>
            </w:r>
            <w:r w:rsidRPr="002155A5">
              <w:rPr>
                <w:spacing w:val="-5"/>
              </w:rPr>
              <w:t xml:space="preserve"> </w:t>
            </w:r>
            <w:r w:rsidRPr="002155A5">
              <w:rPr>
                <w:spacing w:val="-2"/>
              </w:rPr>
              <w:t>o</w:t>
            </w:r>
            <w:r w:rsidRPr="002155A5">
              <w:t>f</w:t>
            </w:r>
            <w:r w:rsidRPr="002155A5">
              <w:rPr>
                <w:spacing w:val="1"/>
              </w:rPr>
              <w:t xml:space="preserve"> </w:t>
            </w:r>
            <w:r w:rsidRPr="002155A5">
              <w:t>Engi</w:t>
            </w:r>
            <w:r w:rsidRPr="002155A5">
              <w:rPr>
                <w:spacing w:val="2"/>
              </w:rPr>
              <w:t>n</w:t>
            </w:r>
            <w:r w:rsidRPr="002155A5">
              <w:rPr>
                <w:spacing w:val="-1"/>
              </w:rPr>
              <w:t>ee</w:t>
            </w:r>
            <w:r w:rsidRPr="002155A5">
              <w:t>rin</w:t>
            </w:r>
            <w:r w:rsidRPr="002155A5">
              <w:rPr>
                <w:spacing w:val="1"/>
              </w:rPr>
              <w:t>g</w:t>
            </w:r>
            <w:r w:rsidRPr="002155A5">
              <w:t>.</w:t>
            </w:r>
          </w:p>
        </w:tc>
      </w:tr>
      <w:tr w:rsidR="007C4867" w:rsidRPr="002155A5" w:rsidTr="006341CD">
        <w:trPr>
          <w:trHeight w:hRule="exact" w:val="703"/>
          <w:jc w:val="center"/>
        </w:trPr>
        <w:tc>
          <w:tcPr>
            <w:tcW w:w="720"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ind w:left="254" w:right="252"/>
              <w:jc w:val="center"/>
            </w:pPr>
            <w:r w:rsidRPr="002155A5">
              <w:rPr>
                <w:w w:val="99"/>
              </w:rPr>
              <w:t>5</w:t>
            </w:r>
          </w:p>
        </w:tc>
        <w:tc>
          <w:tcPr>
            <w:tcW w:w="1663" w:type="dxa"/>
            <w:vMerge w:val="restart"/>
            <w:tcBorders>
              <w:top w:val="single" w:sz="8" w:space="0" w:color="000000"/>
              <w:left w:val="single" w:sz="8" w:space="0" w:color="000000"/>
              <w:right w:val="single" w:sz="8"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406" w:right="409"/>
              <w:jc w:val="center"/>
            </w:pPr>
            <w:r w:rsidRPr="002155A5">
              <w:t>El</w:t>
            </w:r>
            <w:r w:rsidRPr="002155A5">
              <w:rPr>
                <w:spacing w:val="-1"/>
              </w:rPr>
              <w:t>ec</w:t>
            </w:r>
            <w:r w:rsidRPr="002155A5">
              <w:t>ti</w:t>
            </w:r>
            <w:r w:rsidRPr="002155A5">
              <w:rPr>
                <w:w w:val="99"/>
              </w:rPr>
              <w:t xml:space="preserve">ve </w:t>
            </w:r>
            <w:r w:rsidRPr="002155A5">
              <w:rPr>
                <w:spacing w:val="1"/>
                <w:w w:val="99"/>
              </w:rPr>
              <w:t>C</w:t>
            </w:r>
            <w:r w:rsidRPr="002155A5">
              <w:rPr>
                <w:w w:val="99"/>
              </w:rPr>
              <w:t>ours</w:t>
            </w:r>
            <w:r w:rsidRPr="002155A5">
              <w:rPr>
                <w:spacing w:val="-1"/>
              </w:rPr>
              <w:t>e</w:t>
            </w:r>
            <w:r w:rsidRPr="002155A5">
              <w:rPr>
                <w:w w:val="99"/>
              </w:rPr>
              <w:t>s (</w:t>
            </w:r>
            <w:r w:rsidRPr="002155A5">
              <w:rPr>
                <w:spacing w:val="-3"/>
                <w:w w:val="99"/>
              </w:rPr>
              <w:t>E</w:t>
            </w:r>
            <w:r w:rsidRPr="002155A5">
              <w:rPr>
                <w:w w:val="99"/>
                <w:position w:val="2"/>
              </w:rPr>
              <w:t>ℓ</w:t>
            </w:r>
            <w:r w:rsidRPr="002155A5">
              <w:rPr>
                <w:spacing w:val="1"/>
                <w:w w:val="99"/>
                <w:position w:val="2"/>
              </w:rPr>
              <w:t>C</w:t>
            </w:r>
            <w:r w:rsidRPr="002155A5">
              <w:rPr>
                <w:w w:val="99"/>
                <w:position w:val="2"/>
              </w:rPr>
              <w:t>)</w:t>
            </w:r>
          </w:p>
        </w:tc>
        <w:tc>
          <w:tcPr>
            <w:tcW w:w="22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ind w:left="33"/>
            </w:pPr>
            <w:r w:rsidRPr="002155A5">
              <w:rPr>
                <w:spacing w:val="1"/>
              </w:rPr>
              <w:t>P</w:t>
            </w:r>
            <w:r w:rsidRPr="002155A5">
              <w:t>E</w:t>
            </w:r>
            <w:r w:rsidRPr="002155A5">
              <w:rPr>
                <w:spacing w:val="-3"/>
              </w:rPr>
              <w:t xml:space="preserve"> </w:t>
            </w:r>
            <w:r w:rsidRPr="002155A5">
              <w:t>–</w:t>
            </w:r>
            <w:r w:rsidRPr="002155A5">
              <w:rPr>
                <w:spacing w:val="-1"/>
              </w:rPr>
              <w:t xml:space="preserve"> </w:t>
            </w:r>
            <w:r w:rsidRPr="002155A5">
              <w:rPr>
                <w:spacing w:val="1"/>
              </w:rPr>
              <w:t>P</w:t>
            </w:r>
            <w:r w:rsidRPr="002155A5">
              <w:rPr>
                <w:spacing w:val="2"/>
              </w:rPr>
              <w:t>r</w:t>
            </w:r>
            <w:r w:rsidRPr="002155A5">
              <w:t>of</w:t>
            </w:r>
            <w:r w:rsidRPr="002155A5">
              <w:rPr>
                <w:spacing w:val="-1"/>
              </w:rPr>
              <w:t>e</w:t>
            </w:r>
            <w:r w:rsidRPr="002155A5">
              <w:t>ssion</w:t>
            </w:r>
            <w:r w:rsidRPr="002155A5">
              <w:rPr>
                <w:spacing w:val="-1"/>
              </w:rPr>
              <w:t>a</w:t>
            </w:r>
            <w:r w:rsidRPr="002155A5">
              <w:t>l</w:t>
            </w:r>
          </w:p>
          <w:p w:rsidR="007C4867" w:rsidRPr="002155A5" w:rsidRDefault="007C4867" w:rsidP="007C4867">
            <w:pPr>
              <w:spacing w:after="0" w:line="240" w:lineRule="auto"/>
              <w:ind w:left="33"/>
            </w:pPr>
            <w:r w:rsidRPr="002155A5">
              <w:t>El</w:t>
            </w:r>
            <w:r w:rsidRPr="002155A5">
              <w:rPr>
                <w:spacing w:val="-1"/>
              </w:rPr>
              <w:t>ec</w:t>
            </w:r>
            <w:r w:rsidRPr="002155A5">
              <w:t>tiv</w:t>
            </w:r>
            <w:r w:rsidRPr="002155A5">
              <w:rPr>
                <w:spacing w:val="1"/>
              </w:rPr>
              <w:t>e</w:t>
            </w:r>
            <w:r w:rsidRPr="002155A5">
              <w:t>s</w:t>
            </w:r>
          </w:p>
        </w:tc>
        <w:tc>
          <w:tcPr>
            <w:tcW w:w="47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ind w:left="35" w:right="204"/>
            </w:pPr>
            <w:r w:rsidRPr="002155A5">
              <w:rPr>
                <w:spacing w:val="-3"/>
              </w:rPr>
              <w:t>I</w:t>
            </w:r>
            <w:r w:rsidRPr="002155A5">
              <w:rPr>
                <w:spacing w:val="2"/>
              </w:rPr>
              <w:t>n</w:t>
            </w:r>
            <w:r w:rsidRPr="002155A5">
              <w:rPr>
                <w:spacing w:val="-1"/>
              </w:rPr>
              <w:t>c</w:t>
            </w:r>
            <w:r w:rsidRPr="002155A5">
              <w:t>lud</w:t>
            </w:r>
            <w:r w:rsidRPr="002155A5">
              <w:rPr>
                <w:spacing w:val="-1"/>
              </w:rPr>
              <w:t>e</w:t>
            </w:r>
            <w:r w:rsidRPr="002155A5">
              <w:t>s</w:t>
            </w:r>
            <w:r w:rsidRPr="002155A5">
              <w:rPr>
                <w:spacing w:val="-6"/>
              </w:rPr>
              <w:t xml:space="preserve"> </w:t>
            </w:r>
            <w:r w:rsidRPr="002155A5">
              <w:rPr>
                <w:spacing w:val="-1"/>
              </w:rPr>
              <w:t>e</w:t>
            </w:r>
            <w:r w:rsidRPr="002155A5">
              <w:t>l</w:t>
            </w:r>
            <w:r w:rsidRPr="002155A5">
              <w:rPr>
                <w:spacing w:val="1"/>
              </w:rPr>
              <w:t>e</w:t>
            </w:r>
            <w:r w:rsidRPr="002155A5">
              <w:rPr>
                <w:spacing w:val="-1"/>
              </w:rPr>
              <w:t>c</w:t>
            </w:r>
            <w:r w:rsidRPr="002155A5">
              <w:t>tive</w:t>
            </w:r>
            <w:r w:rsidRPr="002155A5">
              <w:rPr>
                <w:spacing w:val="-3"/>
              </w:rPr>
              <w:t xml:space="preserve"> </w:t>
            </w:r>
            <w:r w:rsidRPr="002155A5">
              <w:t>subj</w:t>
            </w:r>
            <w:r w:rsidRPr="002155A5">
              <w:rPr>
                <w:spacing w:val="-1"/>
              </w:rPr>
              <w:t>ec</w:t>
            </w:r>
            <w:r w:rsidRPr="002155A5">
              <w:t>ts</w:t>
            </w:r>
            <w:r w:rsidRPr="002155A5">
              <w:rPr>
                <w:spacing w:val="-2"/>
              </w:rPr>
              <w:t xml:space="preserve"> </w:t>
            </w:r>
            <w:r w:rsidRPr="002155A5">
              <w:t>r</w:t>
            </w:r>
            <w:r w:rsidRPr="002155A5">
              <w:rPr>
                <w:spacing w:val="-1"/>
              </w:rPr>
              <w:t>e</w:t>
            </w:r>
            <w:r w:rsidRPr="002155A5">
              <w:t>l</w:t>
            </w:r>
            <w:r w:rsidRPr="002155A5">
              <w:rPr>
                <w:spacing w:val="-1"/>
              </w:rPr>
              <w:t>a</w:t>
            </w:r>
            <w:r w:rsidRPr="002155A5">
              <w:t>t</w:t>
            </w:r>
            <w:r w:rsidRPr="002155A5">
              <w:rPr>
                <w:spacing w:val="-2"/>
              </w:rPr>
              <w:t>e</w:t>
            </w:r>
            <w:r w:rsidRPr="002155A5">
              <w:t>d</w:t>
            </w:r>
            <w:r w:rsidRPr="002155A5">
              <w:rPr>
                <w:spacing w:val="-2"/>
              </w:rPr>
              <w:t xml:space="preserve"> </w:t>
            </w:r>
            <w:r w:rsidRPr="002155A5">
              <w:t>to</w:t>
            </w:r>
            <w:r w:rsidRPr="002155A5">
              <w:rPr>
                <w:spacing w:val="-1"/>
              </w:rPr>
              <w:t xml:space="preserve"> </w:t>
            </w:r>
            <w:r w:rsidRPr="002155A5">
              <w:t>the</w:t>
            </w:r>
            <w:r w:rsidRPr="002155A5">
              <w:rPr>
                <w:spacing w:val="-3"/>
              </w:rPr>
              <w:t xml:space="preserve"> </w:t>
            </w:r>
            <w:r w:rsidRPr="002155A5">
              <w:t>p</w:t>
            </w:r>
            <w:r w:rsidRPr="002155A5">
              <w:rPr>
                <w:spacing w:val="1"/>
              </w:rPr>
              <w:t>a</w:t>
            </w:r>
            <w:r w:rsidRPr="002155A5">
              <w:t>r</w:t>
            </w:r>
            <w:r w:rsidRPr="002155A5">
              <w:rPr>
                <w:spacing w:val="-1"/>
              </w:rPr>
              <w:t>e</w:t>
            </w:r>
            <w:r w:rsidRPr="002155A5">
              <w:t>nt dis</w:t>
            </w:r>
            <w:r w:rsidRPr="002155A5">
              <w:rPr>
                <w:spacing w:val="-1"/>
              </w:rPr>
              <w:t>c</w:t>
            </w:r>
            <w:r w:rsidRPr="002155A5">
              <w:t>iplin</w:t>
            </w:r>
            <w:r w:rsidRPr="002155A5">
              <w:rPr>
                <w:spacing w:val="-1"/>
              </w:rPr>
              <w:t>e</w:t>
            </w:r>
            <w:r w:rsidRPr="002155A5">
              <w:t>/</w:t>
            </w:r>
            <w:r w:rsidRPr="002155A5">
              <w:rPr>
                <w:spacing w:val="-7"/>
              </w:rPr>
              <w:t xml:space="preserve"> </w:t>
            </w:r>
            <w:r w:rsidRPr="002155A5">
              <w:t>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9"/>
              </w:rPr>
              <w:t xml:space="preserve"> </w:t>
            </w:r>
            <w:r w:rsidRPr="002155A5">
              <w:t>br</w:t>
            </w:r>
            <w:r w:rsidRPr="002155A5">
              <w:rPr>
                <w:spacing w:val="-1"/>
              </w:rPr>
              <w:t>a</w:t>
            </w:r>
            <w:r w:rsidRPr="002155A5">
              <w:t>n</w:t>
            </w:r>
            <w:r w:rsidRPr="002155A5">
              <w:rPr>
                <w:spacing w:val="-1"/>
              </w:rPr>
              <w:t>c</w:t>
            </w:r>
            <w:r w:rsidRPr="002155A5">
              <w:t>h</w:t>
            </w:r>
            <w:r w:rsidRPr="002155A5">
              <w:rPr>
                <w:spacing w:val="-5"/>
              </w:rPr>
              <w:t xml:space="preserve"> </w:t>
            </w:r>
            <w:r w:rsidRPr="002155A5">
              <w:rPr>
                <w:spacing w:val="-2"/>
              </w:rPr>
              <w:t>o</w:t>
            </w:r>
            <w:r w:rsidRPr="002155A5">
              <w:t>f</w:t>
            </w:r>
            <w:r w:rsidRPr="002155A5">
              <w:rPr>
                <w:spacing w:val="1"/>
              </w:rPr>
              <w:t xml:space="preserve"> </w:t>
            </w:r>
            <w:r w:rsidRPr="002155A5">
              <w:t>Engi</w:t>
            </w:r>
            <w:r w:rsidRPr="002155A5">
              <w:rPr>
                <w:spacing w:val="2"/>
              </w:rPr>
              <w:t>n</w:t>
            </w:r>
            <w:r w:rsidRPr="002155A5">
              <w:rPr>
                <w:spacing w:val="-1"/>
              </w:rPr>
              <w:t>ee</w:t>
            </w:r>
            <w:r w:rsidRPr="002155A5">
              <w:t>rin</w:t>
            </w:r>
            <w:r w:rsidRPr="002155A5">
              <w:rPr>
                <w:spacing w:val="1"/>
              </w:rPr>
              <w:t>g</w:t>
            </w:r>
            <w:r w:rsidRPr="002155A5">
              <w:t>.</w:t>
            </w:r>
          </w:p>
        </w:tc>
      </w:tr>
      <w:tr w:rsidR="007C4867" w:rsidRPr="002155A5" w:rsidTr="006341CD">
        <w:trPr>
          <w:trHeight w:hRule="exact" w:val="1253"/>
          <w:jc w:val="center"/>
        </w:trPr>
        <w:tc>
          <w:tcPr>
            <w:tcW w:w="720"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254" w:right="252"/>
              <w:jc w:val="center"/>
            </w:pPr>
            <w:r w:rsidRPr="002155A5">
              <w:rPr>
                <w:w w:val="99"/>
              </w:rPr>
              <w:t>6</w:t>
            </w:r>
          </w:p>
        </w:tc>
        <w:tc>
          <w:tcPr>
            <w:tcW w:w="1663" w:type="dxa"/>
            <w:vMerge/>
            <w:tcBorders>
              <w:left w:val="single" w:sz="8" w:space="0" w:color="000000"/>
              <w:bottom w:val="single" w:sz="8" w:space="0" w:color="000000"/>
              <w:right w:val="single" w:sz="8" w:space="0" w:color="000000"/>
            </w:tcBorders>
          </w:tcPr>
          <w:p w:rsidR="007C4867" w:rsidRPr="002155A5" w:rsidRDefault="007C4867" w:rsidP="007C4867">
            <w:pPr>
              <w:spacing w:after="0" w:line="240" w:lineRule="auto"/>
            </w:pPr>
          </w:p>
        </w:tc>
        <w:tc>
          <w:tcPr>
            <w:tcW w:w="22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33"/>
            </w:pPr>
            <w:r w:rsidRPr="002155A5">
              <w:t>OE</w:t>
            </w:r>
            <w:r w:rsidRPr="002155A5">
              <w:rPr>
                <w:spacing w:val="-3"/>
              </w:rPr>
              <w:t xml:space="preserve"> </w:t>
            </w:r>
            <w:r w:rsidRPr="002155A5">
              <w:t>–</w:t>
            </w:r>
            <w:r w:rsidRPr="002155A5">
              <w:rPr>
                <w:spacing w:val="-1"/>
              </w:rPr>
              <w:t xml:space="preserve"> </w:t>
            </w:r>
            <w:r w:rsidRPr="002155A5">
              <w:rPr>
                <w:spacing w:val="2"/>
              </w:rPr>
              <w:t>O</w:t>
            </w:r>
            <w:r w:rsidRPr="002155A5">
              <w:t>p</w:t>
            </w:r>
            <w:r w:rsidRPr="002155A5">
              <w:rPr>
                <w:spacing w:val="-1"/>
              </w:rPr>
              <w:t>e</w:t>
            </w:r>
            <w:r w:rsidRPr="002155A5">
              <w:t>n</w:t>
            </w:r>
            <w:r w:rsidRPr="002155A5">
              <w:rPr>
                <w:spacing w:val="-5"/>
              </w:rPr>
              <w:t xml:space="preserve"> </w:t>
            </w:r>
            <w:r w:rsidRPr="002155A5">
              <w:rPr>
                <w:spacing w:val="1"/>
              </w:rPr>
              <w:t>E</w:t>
            </w:r>
            <w:r w:rsidRPr="002155A5">
              <w:t>l</w:t>
            </w:r>
            <w:r w:rsidRPr="002155A5">
              <w:rPr>
                <w:spacing w:val="1"/>
              </w:rPr>
              <w:t>e</w:t>
            </w:r>
            <w:r w:rsidRPr="002155A5">
              <w:rPr>
                <w:spacing w:val="-1"/>
              </w:rPr>
              <w:t>c</w:t>
            </w:r>
            <w:r w:rsidRPr="002155A5">
              <w:t>tiv</w:t>
            </w:r>
            <w:r w:rsidRPr="002155A5">
              <w:rPr>
                <w:spacing w:val="-1"/>
              </w:rPr>
              <w:t>e</w:t>
            </w:r>
            <w:r w:rsidRPr="002155A5">
              <w:t>s</w:t>
            </w:r>
          </w:p>
        </w:tc>
        <w:tc>
          <w:tcPr>
            <w:tcW w:w="47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ind w:left="35" w:right="2"/>
            </w:pPr>
            <w:r w:rsidRPr="002155A5">
              <w:t>El</w:t>
            </w:r>
            <w:r w:rsidRPr="002155A5">
              <w:rPr>
                <w:spacing w:val="-1"/>
              </w:rPr>
              <w:t>ec</w:t>
            </w:r>
            <w:r w:rsidRPr="002155A5">
              <w:t>tive</w:t>
            </w:r>
            <w:r w:rsidRPr="002155A5">
              <w:rPr>
                <w:spacing w:val="-5"/>
              </w:rPr>
              <w:t xml:space="preserve"> </w:t>
            </w:r>
            <w:r w:rsidRPr="002155A5">
              <w:t>subj</w:t>
            </w:r>
            <w:r w:rsidRPr="002155A5">
              <w:rPr>
                <w:spacing w:val="-1"/>
              </w:rPr>
              <w:t>ec</w:t>
            </w:r>
            <w:r w:rsidRPr="002155A5">
              <w:t>ts</w:t>
            </w:r>
            <w:r w:rsidRPr="002155A5">
              <w:rPr>
                <w:spacing w:val="-5"/>
              </w:rPr>
              <w:t xml:space="preserve"> </w:t>
            </w:r>
            <w:r w:rsidRPr="002155A5">
              <w:t>whi</w:t>
            </w:r>
            <w:r w:rsidRPr="002155A5">
              <w:rPr>
                <w:spacing w:val="-1"/>
              </w:rPr>
              <w:t>c</w:t>
            </w:r>
            <w:r w:rsidRPr="002155A5">
              <w:t>h</w:t>
            </w:r>
            <w:r w:rsidRPr="002155A5">
              <w:rPr>
                <w:spacing w:val="-5"/>
              </w:rPr>
              <w:t xml:space="preserve"> </w:t>
            </w:r>
            <w:r w:rsidRPr="002155A5">
              <w:rPr>
                <w:spacing w:val="3"/>
              </w:rPr>
              <w:t>i</w:t>
            </w:r>
            <w:r w:rsidRPr="002155A5">
              <w:t>n</w:t>
            </w:r>
            <w:r w:rsidRPr="002155A5">
              <w:rPr>
                <w:spacing w:val="-1"/>
              </w:rPr>
              <w:t>c</w:t>
            </w:r>
            <w:r w:rsidRPr="002155A5">
              <w:t>lude</w:t>
            </w:r>
            <w:r w:rsidRPr="002155A5">
              <w:rPr>
                <w:spacing w:val="-8"/>
              </w:rPr>
              <w:t xml:space="preserve"> </w:t>
            </w:r>
            <w:r w:rsidRPr="002155A5">
              <w:t>i</w:t>
            </w:r>
            <w:r w:rsidRPr="002155A5">
              <w:rPr>
                <w:w w:val="99"/>
              </w:rPr>
              <w:t>nt</w:t>
            </w:r>
            <w:r w:rsidRPr="002155A5">
              <w:rPr>
                <w:spacing w:val="-1"/>
              </w:rPr>
              <w:t>e</w:t>
            </w:r>
            <w:r w:rsidRPr="002155A5">
              <w:rPr>
                <w:spacing w:val="3"/>
                <w:w w:val="99"/>
              </w:rPr>
              <w:t>r</w:t>
            </w:r>
            <w:r w:rsidRPr="002155A5">
              <w:rPr>
                <w:w w:val="99"/>
              </w:rPr>
              <w:t>- dis</w:t>
            </w:r>
            <w:r w:rsidRPr="002155A5">
              <w:rPr>
                <w:spacing w:val="-1"/>
              </w:rPr>
              <w:t>c</w:t>
            </w:r>
            <w:r w:rsidRPr="002155A5">
              <w:t>i</w:t>
            </w:r>
            <w:r w:rsidRPr="002155A5">
              <w:rPr>
                <w:w w:val="99"/>
              </w:rPr>
              <w:t>pl</w:t>
            </w:r>
            <w:r w:rsidRPr="002155A5">
              <w:t>i</w:t>
            </w:r>
            <w:r w:rsidRPr="002155A5">
              <w:rPr>
                <w:w w:val="99"/>
              </w:rPr>
              <w:t>n</w:t>
            </w:r>
            <w:r w:rsidRPr="002155A5">
              <w:rPr>
                <w:spacing w:val="-1"/>
                <w:w w:val="99"/>
              </w:rPr>
              <w:t>a</w:t>
            </w:r>
            <w:r w:rsidRPr="002155A5">
              <w:rPr>
                <w:spacing w:val="2"/>
                <w:w w:val="99"/>
              </w:rPr>
              <w:t>r</w:t>
            </w:r>
            <w:r w:rsidRPr="002155A5">
              <w:rPr>
                <w:w w:val="99"/>
              </w:rPr>
              <w:t>y</w:t>
            </w:r>
            <w:r w:rsidRPr="002155A5">
              <w:rPr>
                <w:spacing w:val="-5"/>
              </w:rPr>
              <w:t xml:space="preserve"> </w:t>
            </w:r>
            <w:r w:rsidRPr="002155A5">
              <w:t>subj</w:t>
            </w:r>
            <w:r w:rsidRPr="002155A5">
              <w:rPr>
                <w:spacing w:val="1"/>
              </w:rPr>
              <w:t>e</w:t>
            </w:r>
            <w:r w:rsidRPr="002155A5">
              <w:rPr>
                <w:spacing w:val="-1"/>
              </w:rPr>
              <w:t>c</w:t>
            </w:r>
            <w:r w:rsidRPr="002155A5">
              <w:t>ts</w:t>
            </w:r>
            <w:r w:rsidRPr="002155A5">
              <w:rPr>
                <w:spacing w:val="-5"/>
              </w:rPr>
              <w:t xml:space="preserve"> </w:t>
            </w:r>
            <w:r w:rsidRPr="002155A5">
              <w:t>or</w:t>
            </w:r>
            <w:r w:rsidRPr="002155A5">
              <w:rPr>
                <w:spacing w:val="-2"/>
              </w:rPr>
              <w:t xml:space="preserve"> </w:t>
            </w:r>
            <w:r w:rsidRPr="002155A5">
              <w:rPr>
                <w:spacing w:val="3"/>
              </w:rPr>
              <w:t>s</w:t>
            </w:r>
            <w:r w:rsidRPr="002155A5">
              <w:t>ubj</w:t>
            </w:r>
            <w:r w:rsidRPr="002155A5">
              <w:rPr>
                <w:spacing w:val="-1"/>
              </w:rPr>
              <w:t>ec</w:t>
            </w:r>
            <w:r w:rsidRPr="002155A5">
              <w:t>ts</w:t>
            </w:r>
            <w:r w:rsidRPr="002155A5">
              <w:rPr>
                <w:spacing w:val="-6"/>
              </w:rPr>
              <w:t xml:space="preserve"> </w:t>
            </w:r>
            <w:r w:rsidRPr="002155A5">
              <w:t>in</w:t>
            </w:r>
            <w:r w:rsidRPr="002155A5">
              <w:rPr>
                <w:spacing w:val="-1"/>
              </w:rPr>
              <w:t xml:space="preserve"> a</w:t>
            </w:r>
            <w:r w:rsidRPr="002155A5">
              <w:t>n</w:t>
            </w:r>
            <w:r w:rsidRPr="002155A5">
              <w:rPr>
                <w:spacing w:val="-1"/>
              </w:rPr>
              <w:t xml:space="preserve"> a</w:t>
            </w:r>
            <w:r w:rsidRPr="002155A5">
              <w:rPr>
                <w:spacing w:val="2"/>
                <w:w w:val="99"/>
              </w:rPr>
              <w:t>r</w:t>
            </w:r>
            <w:r w:rsidRPr="002155A5">
              <w:rPr>
                <w:spacing w:val="-1"/>
              </w:rPr>
              <w:t>e</w:t>
            </w:r>
            <w:r w:rsidRPr="002155A5">
              <w:t xml:space="preserve">a </w:t>
            </w:r>
            <w:r w:rsidRPr="002155A5">
              <w:rPr>
                <w:w w:val="99"/>
              </w:rPr>
              <w:t>outs</w:t>
            </w:r>
            <w:r w:rsidRPr="002155A5">
              <w:t>i</w:t>
            </w:r>
            <w:r w:rsidRPr="002155A5">
              <w:rPr>
                <w:w w:val="99"/>
              </w:rPr>
              <w:t>de</w:t>
            </w:r>
            <w:r w:rsidRPr="002155A5">
              <w:rPr>
                <w:spacing w:val="-1"/>
              </w:rPr>
              <w:t xml:space="preserve"> </w:t>
            </w:r>
            <w:r w:rsidRPr="002155A5">
              <w:t>the</w:t>
            </w:r>
            <w:r w:rsidRPr="002155A5">
              <w:rPr>
                <w:spacing w:val="-3"/>
              </w:rPr>
              <w:t xml:space="preserve"> </w:t>
            </w:r>
            <w:r w:rsidRPr="002155A5">
              <w:t>p</w:t>
            </w:r>
            <w:r w:rsidRPr="002155A5">
              <w:rPr>
                <w:spacing w:val="-1"/>
              </w:rPr>
              <w:t>a</w:t>
            </w:r>
            <w:r w:rsidRPr="002155A5">
              <w:t>r</w:t>
            </w:r>
            <w:r w:rsidRPr="002155A5">
              <w:rPr>
                <w:spacing w:val="-1"/>
              </w:rPr>
              <w:t>e</w:t>
            </w:r>
            <w:r w:rsidRPr="002155A5">
              <w:t>nt</w:t>
            </w:r>
            <w:r w:rsidRPr="002155A5">
              <w:rPr>
                <w:spacing w:val="-2"/>
              </w:rPr>
              <w:t xml:space="preserve"> </w:t>
            </w:r>
            <w:r w:rsidRPr="002155A5">
              <w:t>dis</w:t>
            </w:r>
            <w:r w:rsidRPr="002155A5">
              <w:rPr>
                <w:spacing w:val="-1"/>
              </w:rPr>
              <w:t>c</w:t>
            </w:r>
            <w:r w:rsidRPr="002155A5">
              <w:t>ip</w:t>
            </w:r>
            <w:r w:rsidRPr="002155A5">
              <w:rPr>
                <w:spacing w:val="3"/>
              </w:rPr>
              <w:t>l</w:t>
            </w:r>
            <w:r w:rsidRPr="002155A5">
              <w:t>in</w:t>
            </w:r>
            <w:r w:rsidRPr="002155A5">
              <w:rPr>
                <w:spacing w:val="-1"/>
              </w:rPr>
              <w:t>e</w:t>
            </w:r>
            <w:r w:rsidRPr="002155A5">
              <w:t>/</w:t>
            </w:r>
            <w:r w:rsidRPr="002155A5">
              <w:rPr>
                <w:spacing w:val="-7"/>
              </w:rPr>
              <w:t xml:space="preserve"> </w:t>
            </w:r>
            <w:r w:rsidRPr="002155A5">
              <w:t>d</w:t>
            </w:r>
            <w:r w:rsidRPr="002155A5">
              <w:rPr>
                <w:spacing w:val="-2"/>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9"/>
              </w:rPr>
              <w:t xml:space="preserve"> </w:t>
            </w:r>
            <w:r w:rsidRPr="002155A5">
              <w:t>br</w:t>
            </w:r>
            <w:r w:rsidRPr="002155A5">
              <w:rPr>
                <w:spacing w:val="-1"/>
              </w:rPr>
              <w:t>a</w:t>
            </w:r>
            <w:r w:rsidRPr="002155A5">
              <w:rPr>
                <w:spacing w:val="2"/>
              </w:rPr>
              <w:t>n</w:t>
            </w:r>
            <w:r w:rsidRPr="002155A5">
              <w:rPr>
                <w:spacing w:val="-1"/>
              </w:rPr>
              <w:t>c</w:t>
            </w:r>
            <w:r w:rsidRPr="002155A5">
              <w:t>h of</w:t>
            </w:r>
            <w:r w:rsidRPr="002155A5">
              <w:rPr>
                <w:spacing w:val="-2"/>
              </w:rPr>
              <w:t xml:space="preserve"> </w:t>
            </w:r>
            <w:r w:rsidRPr="002155A5">
              <w:t>Engin</w:t>
            </w:r>
            <w:r w:rsidRPr="002155A5">
              <w:rPr>
                <w:spacing w:val="-1"/>
              </w:rPr>
              <w:t>ee</w:t>
            </w:r>
            <w:r w:rsidRPr="002155A5">
              <w:t>rin</w:t>
            </w:r>
            <w:r w:rsidRPr="002155A5">
              <w:rPr>
                <w:spacing w:val="1"/>
              </w:rPr>
              <w:t>g</w:t>
            </w:r>
            <w:r w:rsidRPr="002155A5">
              <w:t>.</w:t>
            </w:r>
          </w:p>
        </w:tc>
      </w:tr>
      <w:tr w:rsidR="007C4867" w:rsidRPr="002155A5" w:rsidTr="006341CD">
        <w:trPr>
          <w:trHeight w:hRule="exact" w:val="703"/>
          <w:jc w:val="center"/>
        </w:trPr>
        <w:tc>
          <w:tcPr>
            <w:tcW w:w="720"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ind w:left="254" w:right="252"/>
              <w:jc w:val="center"/>
            </w:pPr>
            <w:r w:rsidRPr="002155A5">
              <w:rPr>
                <w:w w:val="99"/>
              </w:rPr>
              <w:t>7</w:t>
            </w:r>
          </w:p>
        </w:tc>
        <w:tc>
          <w:tcPr>
            <w:tcW w:w="1663" w:type="dxa"/>
            <w:vMerge w:val="restart"/>
            <w:tcBorders>
              <w:top w:val="single" w:sz="8" w:space="0" w:color="000000"/>
              <w:left w:val="single" w:sz="8" w:space="0" w:color="000000"/>
              <w:right w:val="single" w:sz="8"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172"/>
            </w:pPr>
            <w:r w:rsidRPr="002155A5">
              <w:rPr>
                <w:spacing w:val="1"/>
              </w:rPr>
              <w:t>C</w:t>
            </w:r>
            <w:r w:rsidRPr="002155A5">
              <w:t>ore</w:t>
            </w:r>
            <w:r w:rsidRPr="002155A5">
              <w:rPr>
                <w:spacing w:val="-4"/>
              </w:rPr>
              <w:t xml:space="preserve"> </w:t>
            </w:r>
            <w:r w:rsidRPr="002155A5">
              <w:rPr>
                <w:spacing w:val="1"/>
              </w:rPr>
              <w:t>C</w:t>
            </w:r>
            <w:r w:rsidRPr="002155A5">
              <w:t>ours</w:t>
            </w:r>
            <w:r w:rsidRPr="002155A5">
              <w:rPr>
                <w:spacing w:val="-1"/>
              </w:rPr>
              <w:t>e</w:t>
            </w:r>
            <w:r w:rsidRPr="002155A5">
              <w:t>s</w:t>
            </w:r>
          </w:p>
        </w:tc>
        <w:tc>
          <w:tcPr>
            <w:tcW w:w="22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ind w:left="33"/>
            </w:pPr>
            <w:r w:rsidRPr="002155A5">
              <w:rPr>
                <w:spacing w:val="1"/>
              </w:rPr>
              <w:t>P</w:t>
            </w:r>
            <w:r w:rsidRPr="002155A5">
              <w:t>roj</w:t>
            </w:r>
            <w:r w:rsidRPr="002155A5">
              <w:rPr>
                <w:spacing w:val="-1"/>
              </w:rPr>
              <w:t>ec</w:t>
            </w:r>
            <w:r w:rsidRPr="002155A5">
              <w:t>t</w:t>
            </w:r>
            <w:r w:rsidRPr="002155A5">
              <w:rPr>
                <w:spacing w:val="58"/>
              </w:rPr>
              <w:t xml:space="preserve"> </w:t>
            </w:r>
            <w:r w:rsidRPr="002155A5">
              <w:rPr>
                <w:spacing w:val="2"/>
              </w:rPr>
              <w:t>W</w:t>
            </w:r>
            <w:r w:rsidRPr="002155A5">
              <w:t>ork</w:t>
            </w:r>
          </w:p>
        </w:tc>
        <w:tc>
          <w:tcPr>
            <w:tcW w:w="47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ind w:left="35" w:right="512"/>
            </w:pPr>
            <w:r w:rsidRPr="002155A5">
              <w:rPr>
                <w:spacing w:val="1"/>
              </w:rPr>
              <w:t>B</w:t>
            </w:r>
            <w:r w:rsidRPr="002155A5">
              <w:t>.T</w:t>
            </w:r>
            <w:r w:rsidRPr="002155A5">
              <w:rPr>
                <w:spacing w:val="-1"/>
              </w:rPr>
              <w:t>ec</w:t>
            </w:r>
            <w:r w:rsidRPr="002155A5">
              <w:t>h.</w:t>
            </w:r>
            <w:r w:rsidRPr="002155A5">
              <w:rPr>
                <w:spacing w:val="-7"/>
              </w:rPr>
              <w:t xml:space="preserve"> </w:t>
            </w:r>
            <w:r w:rsidRPr="002155A5">
              <w:rPr>
                <w:spacing w:val="1"/>
              </w:rPr>
              <w:t>p</w:t>
            </w:r>
            <w:r w:rsidRPr="002155A5">
              <w:t>roj</w:t>
            </w:r>
            <w:r w:rsidRPr="002155A5">
              <w:rPr>
                <w:spacing w:val="-1"/>
              </w:rPr>
              <w:t>ec</w:t>
            </w:r>
            <w:r w:rsidRPr="002155A5">
              <w:t>t</w:t>
            </w:r>
            <w:r w:rsidRPr="002155A5">
              <w:rPr>
                <w:spacing w:val="-3"/>
              </w:rPr>
              <w:t xml:space="preserve"> </w:t>
            </w:r>
            <w:r w:rsidRPr="002155A5">
              <w:rPr>
                <w:spacing w:val="2"/>
              </w:rPr>
              <w:t>o</w:t>
            </w:r>
            <w:r w:rsidRPr="002155A5">
              <w:t>r</w:t>
            </w:r>
            <w:r w:rsidRPr="002155A5">
              <w:rPr>
                <w:spacing w:val="-2"/>
              </w:rPr>
              <w:t xml:space="preserve"> </w:t>
            </w:r>
            <w:r w:rsidRPr="002155A5">
              <w:t>UG</w:t>
            </w:r>
            <w:r w:rsidRPr="002155A5">
              <w:rPr>
                <w:spacing w:val="-3"/>
              </w:rPr>
              <w:t xml:space="preserve"> </w:t>
            </w:r>
            <w:r w:rsidRPr="002155A5">
              <w:t>p</w:t>
            </w:r>
            <w:r w:rsidRPr="002155A5">
              <w:rPr>
                <w:spacing w:val="2"/>
              </w:rPr>
              <w:t>r</w:t>
            </w:r>
            <w:r w:rsidRPr="002155A5">
              <w:t>oj</w:t>
            </w:r>
            <w:r w:rsidRPr="002155A5">
              <w:rPr>
                <w:spacing w:val="-1"/>
              </w:rPr>
              <w:t>ec</w:t>
            </w:r>
            <w:r w:rsidRPr="002155A5">
              <w:t>t</w:t>
            </w:r>
            <w:r w:rsidRPr="002155A5">
              <w:rPr>
                <w:spacing w:val="-4"/>
              </w:rPr>
              <w:t xml:space="preserve"> </w:t>
            </w:r>
            <w:r w:rsidRPr="002155A5">
              <w:rPr>
                <w:spacing w:val="-2"/>
              </w:rPr>
              <w:t>o</w:t>
            </w:r>
            <w:r w:rsidRPr="002155A5">
              <w:t>r</w:t>
            </w:r>
            <w:r w:rsidRPr="002155A5">
              <w:rPr>
                <w:spacing w:val="-2"/>
              </w:rPr>
              <w:t xml:space="preserve"> </w:t>
            </w:r>
            <w:r w:rsidRPr="002155A5">
              <w:t>UG</w:t>
            </w:r>
            <w:r w:rsidRPr="002155A5">
              <w:rPr>
                <w:spacing w:val="-3"/>
              </w:rPr>
              <w:t xml:space="preserve"> </w:t>
            </w:r>
            <w:r w:rsidRPr="002155A5">
              <w:rPr>
                <w:spacing w:val="1"/>
              </w:rPr>
              <w:t>m</w:t>
            </w:r>
            <w:r w:rsidRPr="002155A5">
              <w:rPr>
                <w:spacing w:val="-1"/>
              </w:rPr>
              <w:t>a</w:t>
            </w:r>
            <w:r w:rsidRPr="002155A5">
              <w:t>jor proj</w:t>
            </w:r>
            <w:r w:rsidRPr="002155A5">
              <w:rPr>
                <w:spacing w:val="-1"/>
              </w:rPr>
              <w:t>ec</w:t>
            </w:r>
            <w:r w:rsidRPr="002155A5">
              <w:t>t</w:t>
            </w:r>
          </w:p>
        </w:tc>
      </w:tr>
      <w:tr w:rsidR="007C4867" w:rsidRPr="002155A5" w:rsidTr="006341CD">
        <w:trPr>
          <w:trHeight w:hRule="exact" w:val="701"/>
          <w:jc w:val="center"/>
        </w:trPr>
        <w:tc>
          <w:tcPr>
            <w:tcW w:w="720"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ind w:left="254" w:right="252"/>
              <w:jc w:val="center"/>
            </w:pPr>
            <w:r w:rsidRPr="002155A5">
              <w:rPr>
                <w:w w:val="99"/>
              </w:rPr>
              <w:t>8</w:t>
            </w:r>
          </w:p>
        </w:tc>
        <w:tc>
          <w:tcPr>
            <w:tcW w:w="1663" w:type="dxa"/>
            <w:vMerge/>
            <w:tcBorders>
              <w:left w:val="single" w:sz="8" w:space="0" w:color="000000"/>
              <w:right w:val="single" w:sz="8" w:space="0" w:color="000000"/>
            </w:tcBorders>
          </w:tcPr>
          <w:p w:rsidR="007C4867" w:rsidRPr="002155A5" w:rsidRDefault="007C4867" w:rsidP="007C4867">
            <w:pPr>
              <w:spacing w:after="0" w:line="240" w:lineRule="auto"/>
            </w:pPr>
          </w:p>
        </w:tc>
        <w:tc>
          <w:tcPr>
            <w:tcW w:w="22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ind w:left="33" w:right="397"/>
            </w:pPr>
            <w:r w:rsidRPr="002155A5">
              <w:rPr>
                <w:spacing w:val="-3"/>
              </w:rPr>
              <w:t>I</w:t>
            </w:r>
            <w:r w:rsidRPr="002155A5">
              <w:t>ndustr</w:t>
            </w:r>
            <w:r w:rsidRPr="002155A5">
              <w:rPr>
                <w:spacing w:val="3"/>
              </w:rPr>
              <w:t>i</w:t>
            </w:r>
            <w:r w:rsidRPr="002155A5">
              <w:rPr>
                <w:spacing w:val="-1"/>
              </w:rPr>
              <w:t>a</w:t>
            </w:r>
            <w:r w:rsidRPr="002155A5">
              <w:t>l</w:t>
            </w:r>
            <w:r w:rsidRPr="002155A5">
              <w:rPr>
                <w:spacing w:val="-6"/>
              </w:rPr>
              <w:t xml:space="preserve"> </w:t>
            </w:r>
            <w:r w:rsidRPr="002155A5">
              <w:t>t</w:t>
            </w:r>
            <w:r w:rsidRPr="002155A5">
              <w:rPr>
                <w:spacing w:val="2"/>
              </w:rPr>
              <w:t>r</w:t>
            </w:r>
            <w:r w:rsidRPr="002155A5">
              <w:rPr>
                <w:spacing w:val="-1"/>
              </w:rPr>
              <w:t>a</w:t>
            </w:r>
            <w:r w:rsidRPr="002155A5">
              <w:t>ining/ Min</w:t>
            </w:r>
            <w:r w:rsidRPr="002155A5">
              <w:rPr>
                <w:spacing w:val="1"/>
              </w:rPr>
              <w:t>i</w:t>
            </w:r>
            <w:r w:rsidRPr="002155A5">
              <w:t>-</w:t>
            </w:r>
            <w:r w:rsidRPr="002155A5">
              <w:rPr>
                <w:spacing w:val="-5"/>
              </w:rPr>
              <w:t xml:space="preserve"> </w:t>
            </w:r>
            <w:r w:rsidRPr="002155A5">
              <w:rPr>
                <w:spacing w:val="2"/>
              </w:rPr>
              <w:t>p</w:t>
            </w:r>
            <w:r w:rsidRPr="002155A5">
              <w:t>roj</w:t>
            </w:r>
            <w:r w:rsidRPr="002155A5">
              <w:rPr>
                <w:spacing w:val="-1"/>
              </w:rPr>
              <w:t>ec</w:t>
            </w:r>
            <w:r w:rsidRPr="002155A5">
              <w:t>t</w:t>
            </w:r>
          </w:p>
        </w:tc>
        <w:tc>
          <w:tcPr>
            <w:tcW w:w="47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ind w:left="35" w:right="50"/>
            </w:pPr>
            <w:r w:rsidRPr="002155A5">
              <w:rPr>
                <w:spacing w:val="-3"/>
              </w:rPr>
              <w:t>I</w:t>
            </w:r>
            <w:r w:rsidRPr="002155A5">
              <w:t>ndustri</w:t>
            </w:r>
            <w:r w:rsidRPr="002155A5">
              <w:rPr>
                <w:spacing w:val="-1"/>
              </w:rPr>
              <w:t>a</w:t>
            </w:r>
            <w:r w:rsidRPr="002155A5">
              <w:t>l</w:t>
            </w:r>
            <w:r w:rsidRPr="002155A5">
              <w:rPr>
                <w:spacing w:val="-6"/>
              </w:rPr>
              <w:t xml:space="preserve"> </w:t>
            </w:r>
            <w:r w:rsidRPr="002155A5">
              <w:t>t</w:t>
            </w:r>
            <w:r w:rsidRPr="002155A5">
              <w:rPr>
                <w:spacing w:val="2"/>
              </w:rPr>
              <w:t>r</w:t>
            </w:r>
            <w:r w:rsidRPr="002155A5">
              <w:rPr>
                <w:spacing w:val="-1"/>
              </w:rPr>
              <w:t>a</w:t>
            </w:r>
            <w:r w:rsidRPr="002155A5">
              <w:t>ining/</w:t>
            </w:r>
            <w:r w:rsidRPr="002155A5">
              <w:rPr>
                <w:spacing w:val="-3"/>
              </w:rPr>
              <w:t xml:space="preserve"> </w:t>
            </w:r>
            <w:r w:rsidRPr="002155A5">
              <w:rPr>
                <w:spacing w:val="-5"/>
              </w:rPr>
              <w:t>I</w:t>
            </w:r>
            <w:r w:rsidRPr="002155A5">
              <w:t>n</w:t>
            </w:r>
            <w:r w:rsidRPr="002155A5">
              <w:rPr>
                <w:spacing w:val="3"/>
              </w:rPr>
              <w:t>t</w:t>
            </w:r>
            <w:r w:rsidRPr="002155A5">
              <w:rPr>
                <w:spacing w:val="-1"/>
              </w:rPr>
              <w:t>e</w:t>
            </w:r>
            <w:r w:rsidRPr="002155A5">
              <w:t>r</w:t>
            </w:r>
            <w:r w:rsidRPr="002155A5">
              <w:rPr>
                <w:spacing w:val="2"/>
              </w:rPr>
              <w:t>n</w:t>
            </w:r>
            <w:r w:rsidRPr="002155A5">
              <w:t>ship/</w:t>
            </w:r>
            <w:r w:rsidRPr="002155A5">
              <w:rPr>
                <w:spacing w:val="-9"/>
              </w:rPr>
              <w:t xml:space="preserve"> </w:t>
            </w:r>
            <w:r w:rsidRPr="002155A5">
              <w:rPr>
                <w:spacing w:val="-2"/>
              </w:rPr>
              <w:t>U</w:t>
            </w:r>
            <w:r w:rsidRPr="002155A5">
              <w:t>G</w:t>
            </w:r>
            <w:r w:rsidRPr="002155A5">
              <w:rPr>
                <w:spacing w:val="-3"/>
              </w:rPr>
              <w:t xml:space="preserve"> </w:t>
            </w:r>
            <w:r w:rsidRPr="002155A5">
              <w:t>Min</w:t>
            </w:r>
            <w:r w:rsidRPr="002155A5">
              <w:rPr>
                <w:spacing w:val="5"/>
              </w:rPr>
              <w:t>i</w:t>
            </w:r>
            <w:r w:rsidRPr="002155A5">
              <w:rPr>
                <w:spacing w:val="-1"/>
              </w:rPr>
              <w:t>-</w:t>
            </w:r>
            <w:r w:rsidRPr="002155A5">
              <w:t>proj</w:t>
            </w:r>
            <w:r w:rsidRPr="002155A5">
              <w:rPr>
                <w:spacing w:val="-1"/>
              </w:rPr>
              <w:t>ec</w:t>
            </w:r>
            <w:r w:rsidRPr="002155A5">
              <w:t>t/ Min</w:t>
            </w:r>
            <w:r w:rsidRPr="002155A5">
              <w:rPr>
                <w:spacing w:val="1"/>
              </w:rPr>
              <w:t>i</w:t>
            </w:r>
            <w:r w:rsidRPr="002155A5">
              <w:rPr>
                <w:spacing w:val="-1"/>
              </w:rPr>
              <w:t>-</w:t>
            </w:r>
            <w:r w:rsidRPr="002155A5">
              <w:t>proj</w:t>
            </w:r>
            <w:r w:rsidRPr="002155A5">
              <w:rPr>
                <w:spacing w:val="-1"/>
              </w:rPr>
              <w:t>ec</w:t>
            </w:r>
            <w:r w:rsidRPr="002155A5">
              <w:t>t</w:t>
            </w:r>
          </w:p>
        </w:tc>
      </w:tr>
      <w:tr w:rsidR="007C4867" w:rsidRPr="002155A5" w:rsidTr="006341CD">
        <w:trPr>
          <w:trHeight w:hRule="exact" w:val="979"/>
          <w:jc w:val="center"/>
        </w:trPr>
        <w:tc>
          <w:tcPr>
            <w:tcW w:w="720"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ind w:left="254" w:right="252"/>
              <w:jc w:val="center"/>
            </w:pPr>
            <w:r w:rsidRPr="002155A5">
              <w:rPr>
                <w:w w:val="99"/>
              </w:rPr>
              <w:t>9</w:t>
            </w:r>
          </w:p>
        </w:tc>
        <w:tc>
          <w:tcPr>
            <w:tcW w:w="1663" w:type="dxa"/>
            <w:vMerge/>
            <w:tcBorders>
              <w:left w:val="single" w:sz="8" w:space="0" w:color="000000"/>
              <w:bottom w:val="single" w:sz="8" w:space="0" w:color="000000"/>
              <w:right w:val="single" w:sz="8" w:space="0" w:color="000000"/>
            </w:tcBorders>
          </w:tcPr>
          <w:p w:rsidR="007C4867" w:rsidRPr="002155A5" w:rsidRDefault="007C4867" w:rsidP="007C4867">
            <w:pPr>
              <w:spacing w:after="0" w:line="240" w:lineRule="auto"/>
            </w:pPr>
          </w:p>
        </w:tc>
        <w:tc>
          <w:tcPr>
            <w:tcW w:w="22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ind w:left="33"/>
            </w:pPr>
            <w:r w:rsidRPr="002155A5">
              <w:rPr>
                <w:spacing w:val="1"/>
              </w:rPr>
              <w:t>S</w:t>
            </w:r>
            <w:r w:rsidRPr="002155A5">
              <w:rPr>
                <w:spacing w:val="-1"/>
              </w:rPr>
              <w:t>e</w:t>
            </w:r>
            <w:r w:rsidRPr="002155A5">
              <w:rPr>
                <w:spacing w:val="1"/>
              </w:rPr>
              <w:t>m</w:t>
            </w:r>
            <w:r w:rsidRPr="002155A5">
              <w:t>in</w:t>
            </w:r>
            <w:r w:rsidRPr="002155A5">
              <w:rPr>
                <w:spacing w:val="1"/>
              </w:rPr>
              <w:t>a</w:t>
            </w:r>
            <w:r w:rsidRPr="002155A5">
              <w:t>r</w:t>
            </w:r>
          </w:p>
        </w:tc>
        <w:tc>
          <w:tcPr>
            <w:tcW w:w="47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ind w:left="35" w:right="156"/>
            </w:pPr>
            <w:r w:rsidRPr="002155A5">
              <w:rPr>
                <w:spacing w:val="1"/>
              </w:rPr>
              <w:t>S</w:t>
            </w:r>
            <w:r w:rsidRPr="002155A5">
              <w:rPr>
                <w:spacing w:val="-1"/>
              </w:rPr>
              <w:t>e</w:t>
            </w:r>
            <w:r w:rsidRPr="002155A5">
              <w:rPr>
                <w:spacing w:val="1"/>
              </w:rPr>
              <w:t>m</w:t>
            </w:r>
            <w:r w:rsidRPr="002155A5">
              <w:t>in</w:t>
            </w:r>
            <w:r w:rsidRPr="002155A5">
              <w:rPr>
                <w:spacing w:val="-1"/>
              </w:rPr>
              <w:t>a</w:t>
            </w:r>
            <w:r w:rsidRPr="002155A5">
              <w:t>r/</w:t>
            </w:r>
            <w:r w:rsidRPr="002155A5">
              <w:rPr>
                <w:spacing w:val="-6"/>
              </w:rPr>
              <w:t xml:space="preserve"> </w:t>
            </w:r>
            <w:r w:rsidRPr="002155A5">
              <w:rPr>
                <w:spacing w:val="1"/>
              </w:rPr>
              <w:t>C</w:t>
            </w:r>
            <w:r w:rsidRPr="002155A5">
              <w:t>oll</w:t>
            </w:r>
            <w:r w:rsidRPr="002155A5">
              <w:rPr>
                <w:spacing w:val="1"/>
              </w:rPr>
              <w:t>o</w:t>
            </w:r>
            <w:r w:rsidRPr="002155A5">
              <w:t>quium</w:t>
            </w:r>
            <w:r w:rsidRPr="002155A5">
              <w:rPr>
                <w:spacing w:val="-10"/>
              </w:rPr>
              <w:t xml:space="preserve"> </w:t>
            </w:r>
            <w:r w:rsidRPr="002155A5">
              <w:t>b</w:t>
            </w:r>
            <w:r w:rsidRPr="002155A5">
              <w:rPr>
                <w:spacing w:val="-1"/>
              </w:rPr>
              <w:t>a</w:t>
            </w:r>
            <w:r w:rsidRPr="002155A5">
              <w:rPr>
                <w:spacing w:val="-2"/>
              </w:rPr>
              <w:t>s</w:t>
            </w:r>
            <w:r w:rsidRPr="002155A5">
              <w:rPr>
                <w:spacing w:val="-1"/>
              </w:rPr>
              <w:t>e</w:t>
            </w:r>
            <w:r w:rsidRPr="002155A5">
              <w:t>d</w:t>
            </w:r>
            <w:r w:rsidRPr="002155A5">
              <w:rPr>
                <w:spacing w:val="-4"/>
              </w:rPr>
              <w:t xml:space="preserve"> </w:t>
            </w:r>
            <w:r w:rsidRPr="002155A5">
              <w:t>on</w:t>
            </w:r>
            <w:r w:rsidRPr="002155A5">
              <w:rPr>
                <w:spacing w:val="-4"/>
              </w:rPr>
              <w:t xml:space="preserve"> </w:t>
            </w:r>
            <w:r w:rsidRPr="002155A5">
              <w:rPr>
                <w:spacing w:val="-1"/>
              </w:rPr>
              <w:t>c</w:t>
            </w:r>
            <w:r w:rsidRPr="002155A5">
              <w:t xml:space="preserve">ore </w:t>
            </w:r>
            <w:r w:rsidRPr="002155A5">
              <w:rPr>
                <w:spacing w:val="-1"/>
              </w:rPr>
              <w:t>c</w:t>
            </w:r>
            <w:r w:rsidRPr="002155A5">
              <w:t>ont</w:t>
            </w:r>
            <w:r w:rsidRPr="002155A5">
              <w:rPr>
                <w:spacing w:val="-1"/>
              </w:rPr>
              <w:t>e</w:t>
            </w:r>
            <w:r w:rsidRPr="002155A5">
              <w:t>nts r</w:t>
            </w:r>
            <w:r w:rsidRPr="002155A5">
              <w:rPr>
                <w:spacing w:val="-1"/>
              </w:rPr>
              <w:t>e</w:t>
            </w:r>
            <w:r w:rsidRPr="002155A5">
              <w:t>l</w:t>
            </w:r>
            <w:r w:rsidRPr="002155A5">
              <w:rPr>
                <w:spacing w:val="-1"/>
              </w:rPr>
              <w:t>a</w:t>
            </w:r>
            <w:r w:rsidRPr="002155A5">
              <w:t>t</w:t>
            </w:r>
            <w:r w:rsidRPr="002155A5">
              <w:rPr>
                <w:spacing w:val="-1"/>
              </w:rPr>
              <w:t>e</w:t>
            </w:r>
            <w:r w:rsidRPr="002155A5">
              <w:t>d</w:t>
            </w:r>
            <w:r w:rsidRPr="002155A5">
              <w:rPr>
                <w:spacing w:val="-2"/>
              </w:rPr>
              <w:t xml:space="preserve"> </w:t>
            </w:r>
            <w:r w:rsidRPr="002155A5">
              <w:t>to p</w:t>
            </w:r>
            <w:r w:rsidRPr="002155A5">
              <w:rPr>
                <w:spacing w:val="1"/>
              </w:rPr>
              <w:t>a</w:t>
            </w:r>
            <w:r w:rsidRPr="002155A5">
              <w:t>r</w:t>
            </w:r>
            <w:r w:rsidRPr="002155A5">
              <w:rPr>
                <w:spacing w:val="-1"/>
              </w:rPr>
              <w:t>e</w:t>
            </w:r>
            <w:r w:rsidRPr="002155A5">
              <w:t>nt</w:t>
            </w:r>
            <w:r w:rsidRPr="002155A5">
              <w:rPr>
                <w:spacing w:val="-5"/>
              </w:rPr>
              <w:t xml:space="preserve"> </w:t>
            </w:r>
            <w:r w:rsidRPr="002155A5">
              <w:t>dis</w:t>
            </w:r>
            <w:r w:rsidRPr="002155A5">
              <w:rPr>
                <w:spacing w:val="-1"/>
              </w:rPr>
              <w:t>c</w:t>
            </w:r>
            <w:r w:rsidRPr="002155A5">
              <w:t>iplin</w:t>
            </w:r>
            <w:r w:rsidRPr="002155A5">
              <w:rPr>
                <w:spacing w:val="-1"/>
              </w:rPr>
              <w:t>e</w:t>
            </w:r>
            <w:r w:rsidRPr="002155A5">
              <w:t>/</w:t>
            </w:r>
            <w:r w:rsidRPr="002155A5">
              <w:rPr>
                <w:spacing w:val="-7"/>
              </w:rPr>
              <w:t xml:space="preserve"> </w:t>
            </w:r>
            <w:r w:rsidRPr="002155A5">
              <w:t>d</w:t>
            </w:r>
            <w:r w:rsidRPr="002155A5">
              <w:rPr>
                <w:spacing w:val="-1"/>
              </w:rPr>
              <w:t>e</w:t>
            </w:r>
            <w:r w:rsidRPr="002155A5">
              <w:rPr>
                <w:spacing w:val="-2"/>
              </w:rPr>
              <w:t>p</w:t>
            </w:r>
            <w:r w:rsidRPr="002155A5">
              <w:rPr>
                <w:spacing w:val="-1"/>
              </w:rPr>
              <w:t>a</w:t>
            </w:r>
            <w:r w:rsidRPr="002155A5">
              <w:t>rt</w:t>
            </w:r>
            <w:r w:rsidRPr="002155A5">
              <w:rPr>
                <w:spacing w:val="1"/>
              </w:rPr>
              <w:t>m</w:t>
            </w:r>
            <w:r w:rsidRPr="002155A5">
              <w:rPr>
                <w:spacing w:val="-1"/>
              </w:rPr>
              <w:t>e</w:t>
            </w:r>
            <w:r w:rsidRPr="002155A5">
              <w:t>nt/</w:t>
            </w:r>
            <w:r w:rsidRPr="002155A5">
              <w:rPr>
                <w:spacing w:val="-8"/>
              </w:rPr>
              <w:t xml:space="preserve"> </w:t>
            </w:r>
            <w:r w:rsidRPr="002155A5">
              <w:t>br</w:t>
            </w:r>
            <w:r w:rsidRPr="002155A5">
              <w:rPr>
                <w:spacing w:val="1"/>
              </w:rPr>
              <w:t>a</w:t>
            </w:r>
            <w:r w:rsidRPr="002155A5">
              <w:t>n</w:t>
            </w:r>
            <w:r w:rsidRPr="002155A5">
              <w:rPr>
                <w:spacing w:val="-1"/>
              </w:rPr>
              <w:t>c</w:t>
            </w:r>
            <w:r w:rsidRPr="002155A5">
              <w:t>h of</w:t>
            </w:r>
            <w:r w:rsidRPr="002155A5">
              <w:rPr>
                <w:spacing w:val="-2"/>
              </w:rPr>
              <w:t xml:space="preserve"> </w:t>
            </w:r>
            <w:r w:rsidRPr="002155A5">
              <w:t>Engin</w:t>
            </w:r>
            <w:r w:rsidRPr="002155A5">
              <w:rPr>
                <w:spacing w:val="-1"/>
              </w:rPr>
              <w:t>ee</w:t>
            </w:r>
            <w:r w:rsidRPr="002155A5">
              <w:t>rin</w:t>
            </w:r>
            <w:r w:rsidRPr="002155A5">
              <w:rPr>
                <w:spacing w:val="1"/>
              </w:rPr>
              <w:t>g</w:t>
            </w:r>
            <w:r w:rsidRPr="002155A5">
              <w:t>.</w:t>
            </w:r>
          </w:p>
        </w:tc>
      </w:tr>
      <w:tr w:rsidR="007C4867" w:rsidRPr="002155A5" w:rsidTr="006341CD">
        <w:trPr>
          <w:trHeight w:hRule="exact" w:val="425"/>
          <w:jc w:val="center"/>
        </w:trPr>
        <w:tc>
          <w:tcPr>
            <w:tcW w:w="720"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ind w:left="232"/>
            </w:pPr>
            <w:r w:rsidRPr="002155A5">
              <w:t>10</w:t>
            </w:r>
          </w:p>
        </w:tc>
        <w:tc>
          <w:tcPr>
            <w:tcW w:w="1663"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ind w:left="133"/>
            </w:pPr>
            <w:r w:rsidRPr="002155A5">
              <w:t>Minor</w:t>
            </w:r>
            <w:r w:rsidRPr="002155A5">
              <w:rPr>
                <w:spacing w:val="-5"/>
              </w:rPr>
              <w:t xml:space="preserve"> </w:t>
            </w:r>
            <w:r w:rsidRPr="002155A5">
              <w:t>cours</w:t>
            </w:r>
            <w:r w:rsidRPr="002155A5">
              <w:rPr>
                <w:spacing w:val="-1"/>
              </w:rPr>
              <w:t>e</w:t>
            </w:r>
            <w:r w:rsidRPr="002155A5">
              <w:t>s</w:t>
            </w:r>
          </w:p>
        </w:tc>
        <w:tc>
          <w:tcPr>
            <w:tcW w:w="22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ind w:left="1055" w:right="1052"/>
              <w:jc w:val="center"/>
            </w:pPr>
            <w:r w:rsidRPr="002155A5">
              <w:rPr>
                <w:w w:val="99"/>
              </w:rPr>
              <w:t>-</w:t>
            </w:r>
          </w:p>
        </w:tc>
        <w:tc>
          <w:tcPr>
            <w:tcW w:w="47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ind w:left="35"/>
            </w:pPr>
            <w:r w:rsidRPr="002155A5">
              <w:t>1</w:t>
            </w:r>
            <w:r w:rsidRPr="002155A5">
              <w:rPr>
                <w:spacing w:val="59"/>
              </w:rPr>
              <w:t xml:space="preserve"> </w:t>
            </w:r>
            <w:r w:rsidRPr="002155A5">
              <w:t>or</w:t>
            </w:r>
            <w:r w:rsidRPr="002155A5">
              <w:rPr>
                <w:spacing w:val="57"/>
              </w:rPr>
              <w:t xml:space="preserve"> </w:t>
            </w:r>
            <w:r w:rsidRPr="002155A5">
              <w:t>2</w:t>
            </w:r>
            <w:r w:rsidRPr="002155A5">
              <w:rPr>
                <w:spacing w:val="59"/>
              </w:rPr>
              <w:t xml:space="preserve"> </w:t>
            </w:r>
            <w:r w:rsidRPr="002155A5">
              <w:rPr>
                <w:spacing w:val="1"/>
              </w:rPr>
              <w:t>C</w:t>
            </w:r>
            <w:r w:rsidRPr="002155A5">
              <w:t>r</w:t>
            </w:r>
            <w:r w:rsidRPr="002155A5">
              <w:rPr>
                <w:spacing w:val="-1"/>
              </w:rPr>
              <w:t>e</w:t>
            </w:r>
            <w:r w:rsidRPr="002155A5">
              <w:t>dit</w:t>
            </w:r>
            <w:r w:rsidRPr="002155A5">
              <w:rPr>
                <w:spacing w:val="56"/>
              </w:rPr>
              <w:t xml:space="preserve"> </w:t>
            </w:r>
            <w:r w:rsidRPr="002155A5">
              <w:rPr>
                <w:spacing w:val="1"/>
              </w:rPr>
              <w:t>c</w:t>
            </w:r>
            <w:r w:rsidRPr="002155A5">
              <w:t>ours</w:t>
            </w:r>
            <w:r w:rsidRPr="002155A5">
              <w:rPr>
                <w:spacing w:val="-1"/>
              </w:rPr>
              <w:t>e</w:t>
            </w:r>
            <w:r w:rsidRPr="002155A5">
              <w:t>s</w:t>
            </w:r>
            <w:r w:rsidRPr="002155A5">
              <w:rPr>
                <w:spacing w:val="57"/>
              </w:rPr>
              <w:t xml:space="preserve"> </w:t>
            </w:r>
            <w:r w:rsidRPr="002155A5">
              <w:t>(subs</w:t>
            </w:r>
            <w:r w:rsidRPr="002155A5">
              <w:rPr>
                <w:spacing w:val="-1"/>
              </w:rPr>
              <w:t>e</w:t>
            </w:r>
            <w:r w:rsidRPr="002155A5">
              <w:t>t</w:t>
            </w:r>
            <w:r w:rsidRPr="002155A5">
              <w:rPr>
                <w:spacing w:val="54"/>
              </w:rPr>
              <w:t xml:space="preserve"> </w:t>
            </w:r>
            <w:r w:rsidRPr="002155A5">
              <w:t>of</w:t>
            </w:r>
            <w:r w:rsidRPr="002155A5">
              <w:rPr>
                <w:spacing w:val="57"/>
              </w:rPr>
              <w:t xml:space="preserve"> </w:t>
            </w:r>
            <w:r w:rsidRPr="002155A5">
              <w:t>H</w:t>
            </w:r>
            <w:r w:rsidRPr="002155A5">
              <w:rPr>
                <w:spacing w:val="1"/>
              </w:rPr>
              <w:t>S</w:t>
            </w:r>
            <w:r w:rsidRPr="002155A5">
              <w:t>)</w:t>
            </w:r>
          </w:p>
        </w:tc>
      </w:tr>
      <w:tr w:rsidR="007C4867" w:rsidRPr="002155A5" w:rsidTr="006341CD">
        <w:trPr>
          <w:trHeight w:hRule="exact" w:val="823"/>
          <w:jc w:val="center"/>
        </w:trPr>
        <w:tc>
          <w:tcPr>
            <w:tcW w:w="720"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ind w:left="232"/>
            </w:pPr>
            <w:r w:rsidRPr="002155A5">
              <w:t>11</w:t>
            </w:r>
          </w:p>
        </w:tc>
        <w:tc>
          <w:tcPr>
            <w:tcW w:w="1663"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ind w:left="256" w:right="252"/>
              <w:jc w:val="center"/>
            </w:pPr>
            <w:r w:rsidRPr="002155A5">
              <w:rPr>
                <w:w w:val="99"/>
              </w:rPr>
              <w:t>M</w:t>
            </w:r>
            <w:r w:rsidRPr="002155A5">
              <w:rPr>
                <w:spacing w:val="-1"/>
              </w:rPr>
              <w:t>a</w:t>
            </w:r>
            <w:r w:rsidRPr="002155A5">
              <w:rPr>
                <w:w w:val="99"/>
              </w:rPr>
              <w:t>nd</w:t>
            </w:r>
            <w:r w:rsidRPr="002155A5">
              <w:rPr>
                <w:spacing w:val="-1"/>
                <w:w w:val="99"/>
              </w:rPr>
              <w:t>a</w:t>
            </w:r>
            <w:r w:rsidRPr="002155A5">
              <w:t>t</w:t>
            </w:r>
            <w:r w:rsidRPr="002155A5">
              <w:rPr>
                <w:w w:val="99"/>
              </w:rPr>
              <w:t>o</w:t>
            </w:r>
            <w:r w:rsidRPr="002155A5">
              <w:rPr>
                <w:spacing w:val="4"/>
                <w:w w:val="99"/>
              </w:rPr>
              <w:t>r</w:t>
            </w:r>
            <w:r w:rsidRPr="002155A5">
              <w:rPr>
                <w:w w:val="99"/>
              </w:rPr>
              <w:t>y</w:t>
            </w:r>
          </w:p>
          <w:p w:rsidR="007C4867" w:rsidRPr="002155A5" w:rsidRDefault="007C4867" w:rsidP="007C4867">
            <w:pPr>
              <w:spacing w:after="0" w:line="240" w:lineRule="auto"/>
              <w:ind w:left="71" w:right="71"/>
              <w:jc w:val="center"/>
            </w:pPr>
            <w:r w:rsidRPr="002155A5">
              <w:rPr>
                <w:spacing w:val="1"/>
              </w:rPr>
              <w:t>C</w:t>
            </w:r>
            <w:r w:rsidRPr="002155A5">
              <w:t>ours</w:t>
            </w:r>
            <w:r w:rsidRPr="002155A5">
              <w:rPr>
                <w:spacing w:val="-1"/>
              </w:rPr>
              <w:t>e</w:t>
            </w:r>
            <w:r w:rsidRPr="002155A5">
              <w:t>s</w:t>
            </w:r>
            <w:r w:rsidRPr="002155A5">
              <w:rPr>
                <w:spacing w:val="53"/>
              </w:rPr>
              <w:t xml:space="preserve"> </w:t>
            </w:r>
            <w:r w:rsidRPr="002155A5">
              <w:rPr>
                <w:w w:val="99"/>
              </w:rPr>
              <w:t>(M</w:t>
            </w:r>
            <w:r w:rsidRPr="002155A5">
              <w:rPr>
                <w:spacing w:val="1"/>
                <w:w w:val="99"/>
              </w:rPr>
              <w:t>C</w:t>
            </w:r>
            <w:r w:rsidRPr="002155A5">
              <w:rPr>
                <w:w w:val="99"/>
              </w:rPr>
              <w:t>)</w:t>
            </w:r>
          </w:p>
        </w:tc>
        <w:tc>
          <w:tcPr>
            <w:tcW w:w="22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ind w:left="1055" w:right="1052"/>
              <w:jc w:val="center"/>
            </w:pPr>
            <w:r w:rsidRPr="002155A5">
              <w:rPr>
                <w:w w:val="99"/>
              </w:rPr>
              <w:t>-</w:t>
            </w:r>
          </w:p>
        </w:tc>
        <w:tc>
          <w:tcPr>
            <w:tcW w:w="4782" w:type="dxa"/>
            <w:tcBorders>
              <w:top w:val="single" w:sz="8" w:space="0" w:color="000000"/>
              <w:left w:val="single" w:sz="8" w:space="0" w:color="000000"/>
              <w:bottom w:val="single" w:sz="8" w:space="0" w:color="000000"/>
              <w:right w:val="single" w:sz="8" w:space="0" w:color="000000"/>
            </w:tcBorders>
          </w:tcPr>
          <w:p w:rsidR="007C4867" w:rsidRPr="002155A5" w:rsidRDefault="007C4867" w:rsidP="007C4867">
            <w:pPr>
              <w:spacing w:after="0" w:line="240" w:lineRule="auto"/>
              <w:ind w:left="35"/>
            </w:pPr>
            <w:r w:rsidRPr="002155A5">
              <w:t>M</w:t>
            </w:r>
            <w:r w:rsidRPr="002155A5">
              <w:rPr>
                <w:spacing w:val="-1"/>
              </w:rPr>
              <w:t>a</w:t>
            </w:r>
            <w:r w:rsidRPr="002155A5">
              <w:t>nd</w:t>
            </w:r>
            <w:r w:rsidRPr="002155A5">
              <w:rPr>
                <w:spacing w:val="-1"/>
              </w:rPr>
              <w:t>a</w:t>
            </w:r>
            <w:r w:rsidRPr="002155A5">
              <w:t>to</w:t>
            </w:r>
            <w:r w:rsidRPr="002155A5">
              <w:rPr>
                <w:spacing w:val="4"/>
              </w:rPr>
              <w:t>r</w:t>
            </w:r>
            <w:r w:rsidRPr="002155A5">
              <w:t>y</w:t>
            </w:r>
            <w:r w:rsidRPr="002155A5">
              <w:rPr>
                <w:spacing w:val="-14"/>
              </w:rPr>
              <w:t xml:space="preserve"> </w:t>
            </w:r>
            <w:r w:rsidRPr="002155A5">
              <w:t>co</w:t>
            </w:r>
            <w:r w:rsidRPr="002155A5">
              <w:rPr>
                <w:spacing w:val="2"/>
              </w:rPr>
              <w:t>u</w:t>
            </w:r>
            <w:r w:rsidRPr="002155A5">
              <w:t>rs</w:t>
            </w:r>
            <w:r w:rsidRPr="002155A5">
              <w:rPr>
                <w:spacing w:val="-1"/>
              </w:rPr>
              <w:t>e</w:t>
            </w:r>
            <w:r w:rsidRPr="002155A5">
              <w:t>s</w:t>
            </w:r>
          </w:p>
          <w:p w:rsidR="007C4867" w:rsidRPr="002155A5" w:rsidRDefault="007C4867" w:rsidP="007C4867">
            <w:pPr>
              <w:spacing w:after="0" w:line="240" w:lineRule="auto"/>
            </w:pPr>
          </w:p>
          <w:p w:rsidR="007C4867" w:rsidRPr="002155A5" w:rsidRDefault="007C4867" w:rsidP="007C4867">
            <w:pPr>
              <w:spacing w:after="0" w:line="240" w:lineRule="auto"/>
              <w:ind w:left="35"/>
            </w:pPr>
            <w:r w:rsidRPr="002155A5">
              <w:t>(non</w:t>
            </w:r>
            <w:r w:rsidRPr="002155A5">
              <w:rPr>
                <w:spacing w:val="-1"/>
              </w:rPr>
              <w:t>-c</w:t>
            </w:r>
            <w:r w:rsidRPr="002155A5">
              <w:rPr>
                <w:spacing w:val="2"/>
              </w:rPr>
              <w:t>r</w:t>
            </w:r>
            <w:r w:rsidRPr="002155A5">
              <w:rPr>
                <w:spacing w:val="-1"/>
              </w:rPr>
              <w:t>e</w:t>
            </w:r>
            <w:r w:rsidRPr="002155A5">
              <w:t>dit)</w:t>
            </w:r>
          </w:p>
        </w:tc>
      </w:tr>
    </w:tbl>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160"/>
      </w:pPr>
      <w:r w:rsidRPr="002155A5">
        <w:rPr>
          <w:b/>
        </w:rPr>
        <w:t xml:space="preserve">4.0    </w:t>
      </w:r>
      <w:r w:rsidRPr="002155A5">
        <w:rPr>
          <w:b/>
          <w:spacing w:val="57"/>
        </w:rPr>
        <w:t xml:space="preserve"> </w:t>
      </w:r>
      <w:r w:rsidRPr="002155A5">
        <w:rPr>
          <w:b/>
        </w:rPr>
        <w:t>Co</w:t>
      </w:r>
      <w:r w:rsidRPr="002155A5">
        <w:rPr>
          <w:b/>
          <w:spacing w:val="1"/>
        </w:rPr>
        <w:t>u</w:t>
      </w:r>
      <w:r w:rsidRPr="002155A5">
        <w:rPr>
          <w:b/>
          <w:spacing w:val="-1"/>
        </w:rPr>
        <w:t>r</w:t>
      </w:r>
      <w:r w:rsidRPr="002155A5">
        <w:rPr>
          <w:b/>
        </w:rPr>
        <w:t>se</w:t>
      </w:r>
      <w:r w:rsidRPr="002155A5">
        <w:rPr>
          <w:b/>
          <w:spacing w:val="-6"/>
        </w:rPr>
        <w:t xml:space="preserve"> </w:t>
      </w:r>
      <w:r w:rsidRPr="002155A5">
        <w:rPr>
          <w:b/>
          <w:spacing w:val="-1"/>
        </w:rPr>
        <w:t>re</w:t>
      </w:r>
      <w:r w:rsidRPr="002155A5">
        <w:rPr>
          <w:b/>
        </w:rPr>
        <w:t>gis</w:t>
      </w:r>
      <w:r w:rsidRPr="002155A5">
        <w:rPr>
          <w:b/>
          <w:spacing w:val="2"/>
        </w:rPr>
        <w:t>t</w:t>
      </w:r>
      <w:r w:rsidRPr="002155A5">
        <w:rPr>
          <w:b/>
          <w:spacing w:val="-1"/>
        </w:rPr>
        <w:t>r</w:t>
      </w:r>
      <w:r w:rsidRPr="002155A5">
        <w:rPr>
          <w:b/>
        </w:rPr>
        <w:t>at</w:t>
      </w:r>
      <w:r w:rsidRPr="002155A5">
        <w:rPr>
          <w:b/>
          <w:spacing w:val="3"/>
        </w:rPr>
        <w:t>i</w:t>
      </w:r>
      <w:r w:rsidRPr="002155A5">
        <w:rPr>
          <w:b/>
        </w:rPr>
        <w:t>on</w:t>
      </w:r>
    </w:p>
    <w:p w:rsidR="007C4867" w:rsidRPr="002155A5" w:rsidRDefault="007C4867" w:rsidP="007C4867">
      <w:pPr>
        <w:spacing w:after="0" w:line="240" w:lineRule="auto"/>
      </w:pPr>
    </w:p>
    <w:p w:rsidR="007C4867" w:rsidRPr="002155A5" w:rsidRDefault="007C4867" w:rsidP="007C4867">
      <w:pPr>
        <w:spacing w:after="0" w:line="240" w:lineRule="auto"/>
        <w:ind w:left="868" w:right="70" w:hanging="708"/>
        <w:jc w:val="both"/>
        <w:sectPr w:rsidR="007C4867" w:rsidRPr="002155A5">
          <w:type w:val="continuous"/>
          <w:pgSz w:w="12240" w:h="15840"/>
          <w:pgMar w:top="980" w:right="1140" w:bottom="280" w:left="1280" w:header="720" w:footer="720" w:gutter="0"/>
          <w:cols w:space="720"/>
        </w:sectPr>
      </w:pPr>
      <w:r w:rsidRPr="002155A5">
        <w:rPr>
          <w:b/>
        </w:rPr>
        <w:t xml:space="preserve">4.1     </w:t>
      </w:r>
      <w:r w:rsidRPr="002155A5">
        <w:rPr>
          <w:b/>
          <w:spacing w:val="45"/>
        </w:rPr>
        <w:t xml:space="preserve"> </w:t>
      </w:r>
      <w:r w:rsidRPr="002155A5">
        <w:t>A</w:t>
      </w:r>
      <w:r w:rsidRPr="002155A5">
        <w:rPr>
          <w:spacing w:val="36"/>
        </w:rPr>
        <w:t xml:space="preserve"> </w:t>
      </w:r>
      <w:r w:rsidRPr="002155A5">
        <w:t>‘f</w:t>
      </w:r>
      <w:r w:rsidRPr="002155A5">
        <w:rPr>
          <w:spacing w:val="-1"/>
        </w:rPr>
        <w:t>ac</w:t>
      </w:r>
      <w:r w:rsidRPr="002155A5">
        <w:t>ul</w:t>
      </w:r>
      <w:r w:rsidRPr="002155A5">
        <w:rPr>
          <w:spacing w:val="5"/>
        </w:rPr>
        <w:t>t</w:t>
      </w:r>
      <w:r w:rsidRPr="002155A5">
        <w:t>y</w:t>
      </w:r>
      <w:r w:rsidRPr="002155A5">
        <w:rPr>
          <w:spacing w:val="27"/>
        </w:rPr>
        <w:t xml:space="preserve"> </w:t>
      </w:r>
      <w:r w:rsidRPr="002155A5">
        <w:rPr>
          <w:spacing w:val="-1"/>
        </w:rPr>
        <w:t>a</w:t>
      </w:r>
      <w:r w:rsidRPr="002155A5">
        <w:t>dvisor</w:t>
      </w:r>
      <w:r w:rsidRPr="002155A5">
        <w:rPr>
          <w:spacing w:val="31"/>
        </w:rPr>
        <w:t xml:space="preserve"> </w:t>
      </w:r>
      <w:r w:rsidRPr="002155A5">
        <w:t>or</w:t>
      </w:r>
      <w:r w:rsidRPr="002155A5">
        <w:rPr>
          <w:spacing w:val="38"/>
        </w:rPr>
        <w:t xml:space="preserve"> </w:t>
      </w:r>
      <w:r w:rsidRPr="002155A5">
        <w:rPr>
          <w:spacing w:val="-1"/>
        </w:rPr>
        <w:t>c</w:t>
      </w:r>
      <w:r w:rsidRPr="002155A5">
        <w:rPr>
          <w:spacing w:val="4"/>
        </w:rPr>
        <w:t>o</w:t>
      </w:r>
      <w:r w:rsidRPr="002155A5">
        <w:t>uns</w:t>
      </w:r>
      <w:r w:rsidRPr="002155A5">
        <w:rPr>
          <w:spacing w:val="-1"/>
        </w:rPr>
        <w:t>e</w:t>
      </w:r>
      <w:r w:rsidRPr="002155A5">
        <w:t>lor’</w:t>
      </w:r>
      <w:r w:rsidRPr="002155A5">
        <w:rPr>
          <w:spacing w:val="28"/>
        </w:rPr>
        <w:t xml:space="preserve"> </w:t>
      </w:r>
      <w:r w:rsidRPr="002155A5">
        <w:t>sh</w:t>
      </w:r>
      <w:r w:rsidRPr="002155A5">
        <w:rPr>
          <w:spacing w:val="-1"/>
        </w:rPr>
        <w:t>a</w:t>
      </w:r>
      <w:r w:rsidRPr="002155A5">
        <w:t>ll</w:t>
      </w:r>
      <w:r w:rsidRPr="002155A5">
        <w:rPr>
          <w:spacing w:val="34"/>
        </w:rPr>
        <w:t xml:space="preserve"> </w:t>
      </w:r>
      <w:r w:rsidRPr="002155A5">
        <w:t>be</w:t>
      </w:r>
      <w:r w:rsidRPr="002155A5">
        <w:rPr>
          <w:spacing w:val="35"/>
        </w:rPr>
        <w:t xml:space="preserve"> </w:t>
      </w:r>
      <w:r w:rsidRPr="002155A5">
        <w:rPr>
          <w:spacing w:val="-1"/>
        </w:rPr>
        <w:t>a</w:t>
      </w:r>
      <w:r w:rsidRPr="002155A5">
        <w:t>ssign</w:t>
      </w:r>
      <w:r w:rsidRPr="002155A5">
        <w:rPr>
          <w:spacing w:val="-1"/>
        </w:rPr>
        <w:t>e</w:t>
      </w:r>
      <w:r w:rsidRPr="002155A5">
        <w:t xml:space="preserve">d  </w:t>
      </w:r>
      <w:r w:rsidRPr="002155A5">
        <w:rPr>
          <w:spacing w:val="18"/>
        </w:rPr>
        <w:t xml:space="preserve"> </w:t>
      </w:r>
      <w:r w:rsidRPr="002155A5">
        <w:t>to</w:t>
      </w:r>
      <w:r w:rsidRPr="002155A5">
        <w:rPr>
          <w:spacing w:val="38"/>
        </w:rPr>
        <w:t xml:space="preserve"> </w:t>
      </w:r>
      <w:r w:rsidRPr="002155A5">
        <w:t>a</w:t>
      </w:r>
      <w:r w:rsidRPr="002155A5">
        <w:rPr>
          <w:spacing w:val="37"/>
        </w:rPr>
        <w:t xml:space="preserve"> </w:t>
      </w:r>
      <w:r w:rsidRPr="002155A5">
        <w:t>group</w:t>
      </w:r>
      <w:r w:rsidRPr="002155A5">
        <w:rPr>
          <w:spacing w:val="32"/>
        </w:rPr>
        <w:t xml:space="preserve"> </w:t>
      </w:r>
      <w:r w:rsidRPr="002155A5">
        <w:t>of</w:t>
      </w:r>
      <w:r w:rsidRPr="002155A5">
        <w:rPr>
          <w:spacing w:val="36"/>
        </w:rPr>
        <w:t xml:space="preserve"> </w:t>
      </w:r>
      <w:r w:rsidRPr="002155A5">
        <w:rPr>
          <w:spacing w:val="2"/>
        </w:rPr>
        <w:t>1</w:t>
      </w:r>
      <w:r w:rsidRPr="002155A5">
        <w:t>5</w:t>
      </w:r>
      <w:r w:rsidRPr="002155A5">
        <w:rPr>
          <w:spacing w:val="35"/>
        </w:rPr>
        <w:t xml:space="preserve"> </w:t>
      </w:r>
      <w:r w:rsidRPr="002155A5">
        <w:t>stud</w:t>
      </w:r>
      <w:r w:rsidRPr="002155A5">
        <w:rPr>
          <w:spacing w:val="-1"/>
        </w:rPr>
        <w:t>e</w:t>
      </w:r>
      <w:r w:rsidRPr="002155A5">
        <w:t>nt</w:t>
      </w:r>
      <w:r w:rsidRPr="002155A5">
        <w:rPr>
          <w:spacing w:val="1"/>
        </w:rPr>
        <w:t>s</w:t>
      </w:r>
      <w:r w:rsidRPr="002155A5">
        <w:t>,</w:t>
      </w:r>
      <w:r w:rsidRPr="002155A5">
        <w:rPr>
          <w:spacing w:val="30"/>
        </w:rPr>
        <w:t xml:space="preserve"> </w:t>
      </w:r>
      <w:r w:rsidRPr="002155A5">
        <w:t>who</w:t>
      </w:r>
      <w:r w:rsidRPr="002155A5">
        <w:rPr>
          <w:spacing w:val="34"/>
        </w:rPr>
        <w:t xml:space="preserve"> </w:t>
      </w:r>
      <w:r w:rsidRPr="002155A5">
        <w:t xml:space="preserve">will </w:t>
      </w:r>
      <w:r w:rsidRPr="002155A5">
        <w:rPr>
          <w:spacing w:val="-1"/>
        </w:rPr>
        <w:t>a</w:t>
      </w:r>
      <w:r w:rsidRPr="002155A5">
        <w:t>dvise</w:t>
      </w:r>
      <w:r w:rsidRPr="002155A5">
        <w:rPr>
          <w:spacing w:val="6"/>
        </w:rPr>
        <w:t xml:space="preserve"> </w:t>
      </w:r>
      <w:r w:rsidRPr="002155A5">
        <w:t>stud</w:t>
      </w:r>
      <w:r w:rsidRPr="002155A5">
        <w:rPr>
          <w:spacing w:val="-1"/>
        </w:rPr>
        <w:t>e</w:t>
      </w:r>
      <w:r w:rsidRPr="002155A5">
        <w:t>nt</w:t>
      </w:r>
      <w:r w:rsidRPr="002155A5">
        <w:rPr>
          <w:spacing w:val="7"/>
        </w:rPr>
        <w:t xml:space="preserve"> </w:t>
      </w:r>
      <w:r w:rsidRPr="002155A5">
        <w:rPr>
          <w:spacing w:val="-1"/>
        </w:rPr>
        <w:t>a</w:t>
      </w:r>
      <w:r w:rsidRPr="002155A5">
        <w:t>bout</w:t>
      </w:r>
      <w:r w:rsidRPr="002155A5">
        <w:rPr>
          <w:spacing w:val="6"/>
        </w:rPr>
        <w:t xml:space="preserve"> </w:t>
      </w:r>
      <w:r w:rsidRPr="002155A5">
        <w:t>the</w:t>
      </w:r>
      <w:r w:rsidRPr="002155A5">
        <w:rPr>
          <w:spacing w:val="12"/>
        </w:rPr>
        <w:t xml:space="preserve"> </w:t>
      </w:r>
      <w:r w:rsidRPr="002155A5">
        <w:t>und</w:t>
      </w:r>
      <w:r w:rsidRPr="002155A5">
        <w:rPr>
          <w:spacing w:val="-1"/>
        </w:rPr>
        <w:t>e</w:t>
      </w:r>
      <w:r w:rsidRPr="002155A5">
        <w:t>r</w:t>
      </w:r>
      <w:r w:rsidRPr="002155A5">
        <w:rPr>
          <w:spacing w:val="6"/>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4"/>
        </w:rPr>
        <w:t xml:space="preserve"> </w:t>
      </w:r>
      <w:r w:rsidRPr="002155A5">
        <w:rPr>
          <w:spacing w:val="2"/>
        </w:rPr>
        <w:t>p</w:t>
      </w:r>
      <w:r w:rsidRPr="002155A5">
        <w:t>rogr</w:t>
      </w:r>
      <w:r w:rsidRPr="002155A5">
        <w:rPr>
          <w:spacing w:val="1"/>
        </w:rPr>
        <w:t>amm</w:t>
      </w:r>
      <w:r w:rsidRPr="002155A5">
        <w:rPr>
          <w:spacing w:val="2"/>
        </w:rPr>
        <w:t>e</w:t>
      </w:r>
      <w:r w:rsidRPr="002155A5">
        <w:t>, its</w:t>
      </w:r>
      <w:r w:rsidRPr="002155A5">
        <w:rPr>
          <w:spacing w:val="9"/>
        </w:rPr>
        <w:t xml:space="preserve"> </w:t>
      </w:r>
      <w:r w:rsidRPr="002155A5">
        <w:rPr>
          <w:spacing w:val="-1"/>
        </w:rPr>
        <w:t>c</w:t>
      </w:r>
      <w:r w:rsidRPr="002155A5">
        <w:t>ourse</w:t>
      </w:r>
      <w:r w:rsidRPr="002155A5">
        <w:rPr>
          <w:spacing w:val="6"/>
        </w:rPr>
        <w:t xml:space="preserve"> </w:t>
      </w:r>
      <w:r w:rsidRPr="002155A5">
        <w:t>stru</w:t>
      </w:r>
      <w:r w:rsidRPr="002155A5">
        <w:rPr>
          <w:spacing w:val="-1"/>
        </w:rPr>
        <w:t>c</w:t>
      </w:r>
      <w:r w:rsidRPr="002155A5">
        <w:t>t</w:t>
      </w:r>
      <w:r w:rsidRPr="002155A5">
        <w:rPr>
          <w:spacing w:val="-2"/>
        </w:rPr>
        <w:t>u</w:t>
      </w:r>
      <w:r w:rsidRPr="002155A5">
        <w:rPr>
          <w:spacing w:val="2"/>
        </w:rPr>
        <w:t>r</w:t>
      </w:r>
      <w:r w:rsidRPr="002155A5">
        <w:t>e</w:t>
      </w:r>
      <w:r w:rsidRPr="002155A5">
        <w:rPr>
          <w:spacing w:val="3"/>
        </w:rPr>
        <w:t xml:space="preserve"> </w:t>
      </w:r>
      <w:r w:rsidRPr="002155A5">
        <w:rPr>
          <w:spacing w:val="-1"/>
        </w:rPr>
        <w:t>a</w:t>
      </w:r>
      <w:r w:rsidRPr="002155A5">
        <w:t>nd</w:t>
      </w:r>
      <w:r w:rsidRPr="002155A5">
        <w:rPr>
          <w:spacing w:val="9"/>
        </w:rPr>
        <w:t xml:space="preserve"> </w:t>
      </w:r>
      <w:r w:rsidRPr="002155A5">
        <w:rPr>
          <w:spacing w:val="-1"/>
        </w:rPr>
        <w:t>c</w:t>
      </w:r>
      <w:r w:rsidRPr="002155A5">
        <w:t>u</w:t>
      </w:r>
      <w:r w:rsidRPr="002155A5">
        <w:rPr>
          <w:spacing w:val="2"/>
        </w:rPr>
        <w:t>r</w:t>
      </w:r>
      <w:r w:rsidRPr="002155A5">
        <w:t>ri</w:t>
      </w:r>
      <w:r w:rsidRPr="002155A5">
        <w:rPr>
          <w:spacing w:val="-1"/>
        </w:rPr>
        <w:t>c</w:t>
      </w:r>
      <w:r w:rsidRPr="002155A5">
        <w:t>ulu</w:t>
      </w:r>
      <w:r w:rsidRPr="002155A5">
        <w:rPr>
          <w:spacing w:val="1"/>
        </w:rPr>
        <w:t>m</w:t>
      </w:r>
      <w:r w:rsidRPr="002155A5">
        <w:t xml:space="preserve">, </w:t>
      </w:r>
      <w:r w:rsidRPr="002155A5">
        <w:rPr>
          <w:spacing w:val="-1"/>
        </w:rPr>
        <w:t>c</w:t>
      </w:r>
      <w:r w:rsidRPr="002155A5">
        <w:t>hoi</w:t>
      </w:r>
      <w:r w:rsidRPr="002155A5">
        <w:rPr>
          <w:spacing w:val="-1"/>
        </w:rPr>
        <w:t>ce</w:t>
      </w:r>
      <w:r w:rsidRPr="002155A5">
        <w:t>/option</w:t>
      </w:r>
      <w:r w:rsidRPr="002155A5">
        <w:rPr>
          <w:spacing w:val="-2"/>
        </w:rPr>
        <w:t xml:space="preserve"> </w:t>
      </w:r>
      <w:r w:rsidRPr="002155A5">
        <w:t>for</w:t>
      </w:r>
      <w:r w:rsidRPr="002155A5">
        <w:rPr>
          <w:spacing w:val="4"/>
        </w:rPr>
        <w:t xml:space="preserve"> </w:t>
      </w:r>
      <w:r w:rsidRPr="002155A5">
        <w:t>subj</w:t>
      </w:r>
      <w:r w:rsidRPr="002155A5">
        <w:rPr>
          <w:spacing w:val="1"/>
        </w:rPr>
        <w:t>e</w:t>
      </w:r>
      <w:r w:rsidRPr="002155A5">
        <w:rPr>
          <w:spacing w:val="-1"/>
        </w:rPr>
        <w:t>c</w:t>
      </w:r>
      <w:r w:rsidRPr="002155A5">
        <w:rPr>
          <w:spacing w:val="3"/>
        </w:rPr>
        <w:t>t</w:t>
      </w:r>
      <w:r w:rsidRPr="002155A5">
        <w:t>s/</w:t>
      </w:r>
      <w:r w:rsidRPr="002155A5">
        <w:rPr>
          <w:spacing w:val="3"/>
        </w:rPr>
        <w:t xml:space="preserve"> </w:t>
      </w:r>
      <w:r w:rsidRPr="002155A5">
        <w:rPr>
          <w:spacing w:val="-1"/>
        </w:rPr>
        <w:t>c</w:t>
      </w:r>
      <w:r w:rsidRPr="002155A5">
        <w:t>ours</w:t>
      </w:r>
      <w:r w:rsidRPr="002155A5">
        <w:rPr>
          <w:spacing w:val="-1"/>
        </w:rPr>
        <w:t>e</w:t>
      </w:r>
      <w:r w:rsidRPr="002155A5">
        <w:t>s,</w:t>
      </w:r>
      <w:r w:rsidRPr="002155A5">
        <w:rPr>
          <w:spacing w:val="1"/>
        </w:rPr>
        <w:t xml:space="preserve"> </w:t>
      </w:r>
      <w:r w:rsidRPr="002155A5">
        <w:t>b</w:t>
      </w:r>
      <w:r w:rsidRPr="002155A5">
        <w:rPr>
          <w:spacing w:val="-1"/>
        </w:rPr>
        <w:t>a</w:t>
      </w:r>
      <w:r w:rsidRPr="002155A5">
        <w:rPr>
          <w:spacing w:val="3"/>
        </w:rPr>
        <w:t>s</w:t>
      </w:r>
      <w:r w:rsidRPr="002155A5">
        <w:rPr>
          <w:spacing w:val="-1"/>
        </w:rPr>
        <w:t>e</w:t>
      </w:r>
      <w:r w:rsidRPr="002155A5">
        <w:t>d</w:t>
      </w:r>
      <w:r w:rsidRPr="002155A5">
        <w:rPr>
          <w:spacing w:val="3"/>
        </w:rPr>
        <w:t xml:space="preserve"> </w:t>
      </w:r>
      <w:r w:rsidRPr="002155A5">
        <w:t>on</w:t>
      </w:r>
      <w:r w:rsidRPr="002155A5">
        <w:rPr>
          <w:spacing w:val="11"/>
        </w:rPr>
        <w:t xml:space="preserve"> </w:t>
      </w:r>
      <w:r w:rsidRPr="002155A5">
        <w:t>th</w:t>
      </w:r>
      <w:r w:rsidRPr="002155A5">
        <w:rPr>
          <w:spacing w:val="-1"/>
        </w:rPr>
        <w:t>e</w:t>
      </w:r>
      <w:r w:rsidRPr="002155A5">
        <w:t>ir</w:t>
      </w:r>
      <w:r w:rsidRPr="002155A5">
        <w:rPr>
          <w:spacing w:val="6"/>
        </w:rPr>
        <w:t xml:space="preserve"> </w:t>
      </w:r>
      <w:r w:rsidRPr="002155A5">
        <w:rPr>
          <w:spacing w:val="-1"/>
        </w:rPr>
        <w:t>c</w:t>
      </w:r>
      <w:r w:rsidRPr="002155A5">
        <w:t>o</w:t>
      </w:r>
      <w:r w:rsidRPr="002155A5">
        <w:rPr>
          <w:spacing w:val="1"/>
        </w:rPr>
        <w:t>m</w:t>
      </w:r>
      <w:r w:rsidRPr="002155A5">
        <w:t>p</w:t>
      </w:r>
      <w:r w:rsidRPr="002155A5">
        <w:rPr>
          <w:spacing w:val="-1"/>
        </w:rPr>
        <w:t>e</w:t>
      </w:r>
      <w:r w:rsidRPr="002155A5">
        <w:t>t</w:t>
      </w:r>
      <w:r w:rsidRPr="002155A5">
        <w:rPr>
          <w:spacing w:val="-1"/>
        </w:rPr>
        <w:t>e</w:t>
      </w:r>
      <w:r w:rsidRPr="002155A5">
        <w:t>n</w:t>
      </w:r>
      <w:r w:rsidRPr="002155A5">
        <w:rPr>
          <w:spacing w:val="1"/>
        </w:rPr>
        <w:t>c</w:t>
      </w:r>
      <w:r w:rsidRPr="002155A5">
        <w:rPr>
          <w:spacing w:val="-1"/>
        </w:rPr>
        <w:t>e</w:t>
      </w:r>
      <w:r w:rsidRPr="002155A5">
        <w:t>,</w:t>
      </w:r>
      <w:r w:rsidRPr="002155A5">
        <w:rPr>
          <w:spacing w:val="-1"/>
        </w:rPr>
        <w:t xml:space="preserve"> </w:t>
      </w:r>
      <w:r w:rsidRPr="002155A5">
        <w:t>prog</w:t>
      </w:r>
      <w:r w:rsidRPr="002155A5">
        <w:rPr>
          <w:spacing w:val="2"/>
        </w:rPr>
        <w:t>r</w:t>
      </w:r>
      <w:r w:rsidRPr="002155A5">
        <w:rPr>
          <w:spacing w:val="-1"/>
        </w:rPr>
        <w:t>e</w:t>
      </w:r>
      <w:r w:rsidRPr="002155A5">
        <w:t>s</w:t>
      </w:r>
      <w:r w:rsidRPr="002155A5">
        <w:rPr>
          <w:spacing w:val="-1"/>
        </w:rPr>
        <w:t>s</w:t>
      </w:r>
      <w:r w:rsidRPr="002155A5">
        <w:t>,</w:t>
      </w:r>
      <w:r w:rsidRPr="002155A5">
        <w:rPr>
          <w:spacing w:val="-1"/>
        </w:rPr>
        <w:t xml:space="preserve"> </w:t>
      </w:r>
      <w:r w:rsidRPr="002155A5">
        <w:rPr>
          <w:spacing w:val="2"/>
        </w:rPr>
        <w:t>p</w:t>
      </w:r>
      <w:r w:rsidRPr="002155A5">
        <w:t>r</w:t>
      </w:r>
      <w:r w:rsidRPr="002155A5">
        <w:rPr>
          <w:spacing w:val="2"/>
        </w:rPr>
        <w:t>e</w:t>
      </w:r>
      <w:r w:rsidRPr="002155A5">
        <w:rPr>
          <w:spacing w:val="-1"/>
        </w:rPr>
        <w:t>-</w:t>
      </w:r>
      <w:r w:rsidRPr="002155A5">
        <w:rPr>
          <w:spacing w:val="2"/>
        </w:rPr>
        <w:t>r</w:t>
      </w:r>
      <w:r w:rsidRPr="002155A5">
        <w:rPr>
          <w:spacing w:val="-1"/>
        </w:rPr>
        <w:t>e</w:t>
      </w:r>
      <w:r w:rsidRPr="002155A5">
        <w:t>quisit</w:t>
      </w:r>
      <w:r w:rsidRPr="002155A5">
        <w:rPr>
          <w:spacing w:val="-1"/>
        </w:rPr>
        <w:t>e</w:t>
      </w:r>
      <w:r w:rsidRPr="002155A5">
        <w:t>s</w:t>
      </w:r>
      <w:r w:rsidRPr="002155A5">
        <w:rPr>
          <w:spacing w:val="-2"/>
        </w:rPr>
        <w:t xml:space="preserve"> </w:t>
      </w:r>
      <w:r w:rsidRPr="002155A5">
        <w:rPr>
          <w:spacing w:val="-1"/>
        </w:rPr>
        <w:t>a</w:t>
      </w:r>
      <w:r w:rsidRPr="002155A5">
        <w:t>nd int</w:t>
      </w:r>
      <w:r w:rsidRPr="002155A5">
        <w:rPr>
          <w:spacing w:val="-1"/>
        </w:rPr>
        <w:t>e</w:t>
      </w:r>
      <w:r w:rsidRPr="002155A5">
        <w:t>r</w:t>
      </w:r>
      <w:r w:rsidRPr="002155A5">
        <w:rPr>
          <w:spacing w:val="-1"/>
        </w:rPr>
        <w:t>e</w:t>
      </w:r>
      <w:r w:rsidRPr="002155A5">
        <w:t>st.</w:t>
      </w:r>
    </w:p>
    <w:p w:rsidR="007C4867" w:rsidRPr="002155A5" w:rsidRDefault="007C4867" w:rsidP="007C4867">
      <w:pPr>
        <w:spacing w:after="0" w:line="240" w:lineRule="auto"/>
      </w:pPr>
    </w:p>
    <w:p w:rsidR="007C4867" w:rsidRPr="002155A5" w:rsidRDefault="007C4867" w:rsidP="007C4867">
      <w:pPr>
        <w:spacing w:after="0" w:line="240" w:lineRule="auto"/>
        <w:ind w:left="808" w:right="73" w:hanging="708"/>
        <w:jc w:val="both"/>
      </w:pPr>
      <w:r w:rsidRPr="002155A5">
        <w:rPr>
          <w:b/>
        </w:rPr>
        <w:t xml:space="preserve">4.2     </w:t>
      </w:r>
      <w:r w:rsidRPr="002155A5">
        <w:rPr>
          <w:b/>
          <w:spacing w:val="26"/>
        </w:rPr>
        <w:t xml:space="preserve"> </w:t>
      </w:r>
      <w:r w:rsidRPr="002155A5">
        <w:t>The</w:t>
      </w:r>
      <w:r w:rsidRPr="002155A5">
        <w:rPr>
          <w:spacing w:val="8"/>
        </w:rPr>
        <w:t xml:space="preserve">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2"/>
        </w:rPr>
        <w:t xml:space="preserve"> </w:t>
      </w:r>
      <w:r w:rsidRPr="002155A5">
        <w:t>s</w:t>
      </w:r>
      <w:r w:rsidRPr="002155A5">
        <w:rPr>
          <w:spacing w:val="-1"/>
        </w:rPr>
        <w:t>ec</w:t>
      </w:r>
      <w:r w:rsidRPr="002155A5">
        <w:t>tion</w:t>
      </w:r>
      <w:r w:rsidRPr="002155A5">
        <w:rPr>
          <w:spacing w:val="5"/>
        </w:rPr>
        <w:t xml:space="preserve"> </w:t>
      </w:r>
      <w:r w:rsidRPr="002155A5">
        <w:t>of</w:t>
      </w:r>
      <w:r w:rsidRPr="002155A5">
        <w:rPr>
          <w:spacing w:val="12"/>
        </w:rPr>
        <w:t xml:space="preserve"> </w:t>
      </w:r>
      <w:r w:rsidRPr="002155A5">
        <w:t>the</w:t>
      </w:r>
      <w:r w:rsidRPr="002155A5">
        <w:rPr>
          <w:spacing w:val="8"/>
        </w:rPr>
        <w:t xml:space="preserve"> </w:t>
      </w:r>
      <w:r w:rsidRPr="002155A5">
        <w:rPr>
          <w:spacing w:val="-1"/>
        </w:rPr>
        <w:t>c</w:t>
      </w:r>
      <w:r w:rsidRPr="002155A5">
        <w:t>oll</w:t>
      </w:r>
      <w:r w:rsidRPr="002155A5">
        <w:rPr>
          <w:spacing w:val="-1"/>
        </w:rPr>
        <w:t>e</w:t>
      </w:r>
      <w:r w:rsidRPr="002155A5">
        <w:t>ge</w:t>
      </w:r>
      <w:r w:rsidRPr="002155A5">
        <w:rPr>
          <w:spacing w:val="4"/>
        </w:rPr>
        <w:t xml:space="preserve"> </w:t>
      </w:r>
      <w:r w:rsidRPr="002155A5">
        <w:t>invit</w:t>
      </w:r>
      <w:r w:rsidRPr="002155A5">
        <w:rPr>
          <w:spacing w:val="-1"/>
        </w:rPr>
        <w:t>e</w:t>
      </w:r>
      <w:r w:rsidRPr="002155A5">
        <w:t>s</w:t>
      </w:r>
      <w:r w:rsidRPr="002155A5">
        <w:rPr>
          <w:spacing w:val="5"/>
        </w:rPr>
        <w:t xml:space="preserve"> </w:t>
      </w:r>
      <w:r w:rsidRPr="002155A5">
        <w:t>‘r</w:t>
      </w:r>
      <w:r w:rsidRPr="002155A5">
        <w:rPr>
          <w:spacing w:val="-1"/>
        </w:rPr>
        <w:t>e</w:t>
      </w:r>
      <w:r w:rsidRPr="002155A5">
        <w:t>gistr</w:t>
      </w:r>
      <w:r w:rsidRPr="002155A5">
        <w:rPr>
          <w:spacing w:val="-1"/>
        </w:rPr>
        <w:t>a</w:t>
      </w:r>
      <w:r w:rsidRPr="002155A5">
        <w:t>tion for</w:t>
      </w:r>
      <w:r w:rsidRPr="002155A5">
        <w:rPr>
          <w:spacing w:val="1"/>
        </w:rPr>
        <w:t>m</w:t>
      </w:r>
      <w:r w:rsidRPr="002155A5">
        <w:t>s’</w:t>
      </w:r>
      <w:r w:rsidRPr="002155A5">
        <w:rPr>
          <w:spacing w:val="5"/>
        </w:rPr>
        <w:t xml:space="preserve"> </w:t>
      </w:r>
      <w:r w:rsidRPr="002155A5">
        <w:t>from</w:t>
      </w:r>
      <w:r w:rsidRPr="002155A5">
        <w:rPr>
          <w:spacing w:val="6"/>
        </w:rPr>
        <w:t xml:space="preserve"> </w:t>
      </w:r>
      <w:r w:rsidRPr="002155A5">
        <w:t>st</w:t>
      </w:r>
      <w:r w:rsidRPr="002155A5">
        <w:rPr>
          <w:spacing w:val="-2"/>
        </w:rPr>
        <w:t>u</w:t>
      </w:r>
      <w:r w:rsidRPr="002155A5">
        <w:t>d</w:t>
      </w:r>
      <w:r w:rsidRPr="002155A5">
        <w:rPr>
          <w:spacing w:val="-1"/>
        </w:rPr>
        <w:t>e</w:t>
      </w:r>
      <w:r w:rsidRPr="002155A5">
        <w:t>nts</w:t>
      </w:r>
      <w:r w:rsidRPr="002155A5">
        <w:rPr>
          <w:spacing w:val="19"/>
        </w:rPr>
        <w:t xml:space="preserve"> </w:t>
      </w:r>
      <w:r w:rsidRPr="002155A5">
        <w:t>b</w:t>
      </w:r>
      <w:r w:rsidRPr="002155A5">
        <w:rPr>
          <w:spacing w:val="-1"/>
        </w:rPr>
        <w:t>e</w:t>
      </w:r>
      <w:r w:rsidRPr="002155A5">
        <w:t>fore</w:t>
      </w:r>
      <w:r w:rsidRPr="002155A5">
        <w:rPr>
          <w:spacing w:val="6"/>
        </w:rPr>
        <w:t xml:space="preserve"> </w:t>
      </w:r>
      <w:r w:rsidRPr="002155A5">
        <w:t>the b</w:t>
      </w:r>
      <w:r w:rsidRPr="002155A5">
        <w:rPr>
          <w:spacing w:val="-1"/>
        </w:rPr>
        <w:t>e</w:t>
      </w:r>
      <w:r w:rsidRPr="002155A5">
        <w:t>ginning</w:t>
      </w:r>
      <w:r w:rsidRPr="002155A5">
        <w:rPr>
          <w:spacing w:val="-5"/>
        </w:rPr>
        <w:t xml:space="preserve"> </w:t>
      </w:r>
      <w:r w:rsidRPr="002155A5">
        <w:t>of</w:t>
      </w:r>
      <w:r w:rsidRPr="002155A5">
        <w:rPr>
          <w:spacing w:val="2"/>
        </w:rPr>
        <w:t xml:space="preserve"> </w:t>
      </w:r>
      <w:r w:rsidRPr="002155A5">
        <w:t>the</w:t>
      </w:r>
      <w:r w:rsidRPr="002155A5">
        <w:rPr>
          <w:spacing w:val="4"/>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3"/>
        </w:rPr>
        <w:t>e</w:t>
      </w:r>
      <w:r w:rsidRPr="002155A5">
        <w:t>r through</w:t>
      </w:r>
      <w:r w:rsidRPr="002155A5">
        <w:rPr>
          <w:spacing w:val="-2"/>
        </w:rPr>
        <w:t xml:space="preserve"> </w:t>
      </w:r>
      <w:r w:rsidRPr="002155A5">
        <w:t>‘o</w:t>
      </w:r>
      <w:r w:rsidRPr="002155A5">
        <w:rPr>
          <w:spacing w:val="2"/>
        </w:rPr>
        <w:t>n</w:t>
      </w:r>
      <w:r w:rsidRPr="002155A5">
        <w:rPr>
          <w:spacing w:val="-1"/>
        </w:rPr>
        <w:t>-</w:t>
      </w:r>
      <w:r w:rsidRPr="002155A5">
        <w:t>line</w:t>
      </w:r>
      <w:r w:rsidRPr="002155A5">
        <w:rPr>
          <w:spacing w:val="-2"/>
        </w:rPr>
        <w:t xml:space="preserve"> </w:t>
      </w:r>
      <w:r w:rsidRPr="002155A5">
        <w:t>r</w:t>
      </w:r>
      <w:r w:rsidRPr="002155A5">
        <w:rPr>
          <w:spacing w:val="-1"/>
        </w:rPr>
        <w:t>e</w:t>
      </w:r>
      <w:r w:rsidRPr="002155A5">
        <w:t>gist</w:t>
      </w:r>
      <w:r w:rsidRPr="002155A5">
        <w:rPr>
          <w:spacing w:val="2"/>
        </w:rPr>
        <w:t>r</w:t>
      </w:r>
      <w:r w:rsidRPr="002155A5">
        <w:rPr>
          <w:spacing w:val="-1"/>
        </w:rPr>
        <w:t>a</w:t>
      </w:r>
      <w:r w:rsidRPr="002155A5">
        <w:t>tio</w:t>
      </w:r>
      <w:r w:rsidRPr="002155A5">
        <w:rPr>
          <w:spacing w:val="2"/>
        </w:rPr>
        <w:t>n</w:t>
      </w:r>
      <w:r w:rsidRPr="002155A5">
        <w:t>’,</w:t>
      </w:r>
      <w:r w:rsidRPr="002155A5">
        <w:rPr>
          <w:spacing w:val="-3"/>
        </w:rPr>
        <w:t xml:space="preserve"> </w:t>
      </w:r>
      <w:r w:rsidRPr="002155A5">
        <w:rPr>
          <w:spacing w:val="-1"/>
        </w:rPr>
        <w:t>e</w:t>
      </w:r>
      <w:r w:rsidRPr="002155A5">
        <w:t>ns</w:t>
      </w:r>
      <w:r w:rsidRPr="002155A5">
        <w:rPr>
          <w:spacing w:val="1"/>
        </w:rPr>
        <w:t>u</w:t>
      </w:r>
      <w:r w:rsidRPr="002155A5">
        <w:t>ring</w:t>
      </w:r>
      <w:r w:rsidRPr="002155A5">
        <w:rPr>
          <w:spacing w:val="-3"/>
        </w:rPr>
        <w:t xml:space="preserve"> </w:t>
      </w:r>
      <w:r w:rsidRPr="002155A5">
        <w:t>‘d</w:t>
      </w:r>
      <w:r w:rsidRPr="002155A5">
        <w:rPr>
          <w:spacing w:val="-1"/>
        </w:rPr>
        <w:t>a</w:t>
      </w:r>
      <w:r w:rsidRPr="002155A5">
        <w:t>te</w:t>
      </w:r>
      <w:r w:rsidRPr="002155A5">
        <w:rPr>
          <w:spacing w:val="-1"/>
        </w:rPr>
        <w:t xml:space="preserve"> </w:t>
      </w:r>
      <w:r w:rsidRPr="002155A5">
        <w:rPr>
          <w:spacing w:val="-2"/>
        </w:rPr>
        <w:t>a</w:t>
      </w:r>
      <w:r w:rsidRPr="002155A5">
        <w:rPr>
          <w:spacing w:val="2"/>
        </w:rPr>
        <w:t>n</w:t>
      </w:r>
      <w:r w:rsidRPr="002155A5">
        <w:t>d</w:t>
      </w:r>
      <w:r w:rsidRPr="002155A5">
        <w:rPr>
          <w:spacing w:val="2"/>
        </w:rPr>
        <w:t xml:space="preserve"> </w:t>
      </w:r>
      <w:r w:rsidRPr="002155A5">
        <w:t>ti</w:t>
      </w:r>
      <w:r w:rsidRPr="002155A5">
        <w:rPr>
          <w:spacing w:val="1"/>
        </w:rPr>
        <w:t>m</w:t>
      </w:r>
      <w:r w:rsidRPr="002155A5">
        <w:t>e st</w:t>
      </w:r>
      <w:r w:rsidRPr="002155A5">
        <w:rPr>
          <w:spacing w:val="-1"/>
        </w:rPr>
        <w:t>a</w:t>
      </w:r>
      <w:r w:rsidRPr="002155A5">
        <w:rPr>
          <w:spacing w:val="1"/>
        </w:rPr>
        <w:t>m</w:t>
      </w:r>
      <w:r w:rsidRPr="002155A5">
        <w:t>ping’. The</w:t>
      </w:r>
      <w:r w:rsidRPr="002155A5">
        <w:rPr>
          <w:spacing w:val="7"/>
        </w:rPr>
        <w:t xml:space="preserve"> </w:t>
      </w:r>
      <w:r w:rsidRPr="002155A5">
        <w:t>o</w:t>
      </w:r>
      <w:r w:rsidRPr="002155A5">
        <w:rPr>
          <w:spacing w:val="1"/>
        </w:rPr>
        <w:t>n</w:t>
      </w:r>
      <w:r w:rsidRPr="002155A5">
        <w:rPr>
          <w:spacing w:val="-1"/>
        </w:rPr>
        <w:t>-</w:t>
      </w:r>
      <w:r w:rsidRPr="002155A5">
        <w:t>line</w:t>
      </w:r>
      <w:r w:rsidRPr="002155A5">
        <w:rPr>
          <w:spacing w:val="4"/>
        </w:rPr>
        <w:t xml:space="preserve"> </w:t>
      </w:r>
      <w:r w:rsidRPr="002155A5">
        <w:rPr>
          <w:spacing w:val="2"/>
        </w:rPr>
        <w:t>r</w:t>
      </w:r>
      <w:r w:rsidRPr="002155A5">
        <w:rPr>
          <w:spacing w:val="-1"/>
        </w:rPr>
        <w:t>e</w:t>
      </w:r>
      <w:r w:rsidRPr="002155A5">
        <w:t>gistr</w:t>
      </w:r>
      <w:r w:rsidRPr="002155A5">
        <w:rPr>
          <w:spacing w:val="-1"/>
        </w:rPr>
        <w:t>a</w:t>
      </w:r>
      <w:r w:rsidRPr="002155A5">
        <w:t xml:space="preserve">tion </w:t>
      </w:r>
      <w:r w:rsidRPr="002155A5">
        <w:rPr>
          <w:spacing w:val="4"/>
        </w:rPr>
        <w:t>r</w:t>
      </w:r>
      <w:r w:rsidRPr="002155A5">
        <w:rPr>
          <w:spacing w:val="-1"/>
        </w:rPr>
        <w:t>e</w:t>
      </w:r>
      <w:r w:rsidRPr="002155A5">
        <w:t>qu</w:t>
      </w:r>
      <w:r w:rsidRPr="002155A5">
        <w:rPr>
          <w:spacing w:val="-1"/>
        </w:rPr>
        <w:t>e</w:t>
      </w:r>
      <w:r w:rsidRPr="002155A5">
        <w:t>sts</w:t>
      </w:r>
      <w:r w:rsidRPr="002155A5">
        <w:rPr>
          <w:spacing w:val="3"/>
        </w:rPr>
        <w:t xml:space="preserve"> </w:t>
      </w:r>
      <w:r w:rsidRPr="002155A5">
        <w:t>for</w:t>
      </w:r>
      <w:r w:rsidRPr="002155A5">
        <w:rPr>
          <w:spacing w:val="10"/>
        </w:rPr>
        <w:t xml:space="preserve"> </w:t>
      </w:r>
      <w:r w:rsidRPr="002155A5">
        <w:rPr>
          <w:spacing w:val="-1"/>
        </w:rPr>
        <w:t>a</w:t>
      </w:r>
      <w:r w:rsidRPr="002155A5">
        <w:rPr>
          <w:spacing w:val="5"/>
        </w:rPr>
        <w:t>n</w:t>
      </w:r>
      <w:r w:rsidRPr="002155A5">
        <w:t>y</w:t>
      </w:r>
      <w:r w:rsidRPr="002155A5">
        <w:rPr>
          <w:spacing w:val="3"/>
        </w:rPr>
        <w:t xml:space="preserve"> </w:t>
      </w:r>
      <w:r w:rsidRPr="002155A5">
        <w:t>‘</w:t>
      </w:r>
      <w:r w:rsidRPr="002155A5">
        <w:rPr>
          <w:spacing w:val="-1"/>
        </w:rPr>
        <w:t>c</w:t>
      </w:r>
      <w:r w:rsidRPr="002155A5">
        <w:rPr>
          <w:spacing w:val="2"/>
        </w:rPr>
        <w:t>u</w:t>
      </w:r>
      <w:r w:rsidRPr="002155A5">
        <w:rPr>
          <w:spacing w:val="7"/>
        </w:rPr>
        <w:t>r</w:t>
      </w:r>
      <w:r w:rsidRPr="002155A5">
        <w:t>r</w:t>
      </w:r>
      <w:r w:rsidRPr="002155A5">
        <w:rPr>
          <w:spacing w:val="-1"/>
        </w:rPr>
        <w:t>e</w:t>
      </w:r>
      <w:r w:rsidRPr="002155A5">
        <w:t>nt</w:t>
      </w:r>
      <w:r w:rsidRPr="002155A5">
        <w:rPr>
          <w:spacing w:val="6"/>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2"/>
        </w:rPr>
        <w:t xml:space="preserve"> </w:t>
      </w:r>
      <w:r w:rsidRPr="002155A5">
        <w:t>s</w:t>
      </w:r>
      <w:r w:rsidRPr="002155A5">
        <w:rPr>
          <w:spacing w:val="2"/>
        </w:rPr>
        <w:t>h</w:t>
      </w:r>
      <w:r w:rsidRPr="002155A5">
        <w:rPr>
          <w:spacing w:val="-1"/>
        </w:rPr>
        <w:t>a</w:t>
      </w:r>
      <w:r w:rsidRPr="002155A5">
        <w:t>ll</w:t>
      </w:r>
      <w:r w:rsidRPr="002155A5">
        <w:rPr>
          <w:spacing w:val="7"/>
        </w:rPr>
        <w:t xml:space="preserve"> </w:t>
      </w:r>
      <w:r w:rsidRPr="002155A5">
        <w:t>be</w:t>
      </w:r>
      <w:r w:rsidRPr="002155A5">
        <w:rPr>
          <w:spacing w:val="13"/>
        </w:rPr>
        <w:t xml:space="preserve"> </w:t>
      </w:r>
      <w:r w:rsidRPr="002155A5">
        <w:rPr>
          <w:b/>
          <w:spacing w:val="-1"/>
        </w:rPr>
        <w:t>c</w:t>
      </w:r>
      <w:r w:rsidRPr="002155A5">
        <w:rPr>
          <w:b/>
          <w:spacing w:val="2"/>
        </w:rPr>
        <w:t>o</w:t>
      </w:r>
      <w:r w:rsidRPr="002155A5">
        <w:rPr>
          <w:b/>
          <w:spacing w:val="-4"/>
        </w:rPr>
        <w:t>m</w:t>
      </w:r>
      <w:r w:rsidRPr="002155A5">
        <w:rPr>
          <w:b/>
          <w:spacing w:val="1"/>
        </w:rPr>
        <w:t>p</w:t>
      </w:r>
      <w:r w:rsidRPr="002155A5">
        <w:rPr>
          <w:b/>
          <w:spacing w:val="3"/>
        </w:rPr>
        <w:t>l</w:t>
      </w:r>
      <w:r w:rsidRPr="002155A5">
        <w:rPr>
          <w:b/>
          <w:spacing w:val="-1"/>
        </w:rPr>
        <w:t>e</w:t>
      </w:r>
      <w:r w:rsidRPr="002155A5">
        <w:rPr>
          <w:b/>
        </w:rPr>
        <w:t>t</w:t>
      </w:r>
      <w:r w:rsidRPr="002155A5">
        <w:rPr>
          <w:b/>
          <w:spacing w:val="-1"/>
        </w:rPr>
        <w:t>e</w:t>
      </w:r>
      <w:r w:rsidRPr="002155A5">
        <w:rPr>
          <w:b/>
        </w:rPr>
        <w:t>d</w:t>
      </w:r>
      <w:r w:rsidRPr="002155A5">
        <w:rPr>
          <w:b/>
          <w:spacing w:val="6"/>
        </w:rPr>
        <w:t xml:space="preserve"> </w:t>
      </w:r>
      <w:r w:rsidRPr="002155A5">
        <w:rPr>
          <w:b/>
          <w:spacing w:val="1"/>
        </w:rPr>
        <w:t>b</w:t>
      </w:r>
      <w:r w:rsidRPr="002155A5">
        <w:rPr>
          <w:b/>
          <w:spacing w:val="-1"/>
        </w:rPr>
        <w:t>e</w:t>
      </w:r>
      <w:r w:rsidRPr="002155A5">
        <w:rPr>
          <w:b/>
          <w:spacing w:val="2"/>
        </w:rPr>
        <w:t>f</w:t>
      </w:r>
      <w:r w:rsidRPr="002155A5">
        <w:rPr>
          <w:b/>
        </w:rPr>
        <w:t>o</w:t>
      </w:r>
      <w:r w:rsidRPr="002155A5">
        <w:rPr>
          <w:b/>
          <w:spacing w:val="-1"/>
        </w:rPr>
        <w:t>r</w:t>
      </w:r>
      <w:r w:rsidRPr="002155A5">
        <w:rPr>
          <w:b/>
        </w:rPr>
        <w:t>e</w:t>
      </w:r>
      <w:r w:rsidRPr="002155A5">
        <w:rPr>
          <w:b/>
          <w:spacing w:val="7"/>
        </w:rPr>
        <w:t xml:space="preserve"> </w:t>
      </w:r>
      <w:r w:rsidRPr="002155A5">
        <w:rPr>
          <w:b/>
        </w:rPr>
        <w:t>t</w:t>
      </w:r>
      <w:r w:rsidRPr="002155A5">
        <w:rPr>
          <w:b/>
          <w:spacing w:val="1"/>
        </w:rPr>
        <w:t>h</w:t>
      </w:r>
      <w:r w:rsidRPr="002155A5">
        <w:rPr>
          <w:b/>
        </w:rPr>
        <w:t xml:space="preserve">e </w:t>
      </w:r>
      <w:r w:rsidRPr="002155A5">
        <w:rPr>
          <w:b/>
          <w:spacing w:val="-1"/>
        </w:rPr>
        <w:t>c</w:t>
      </w:r>
      <w:r w:rsidRPr="002155A5">
        <w:rPr>
          <w:b/>
          <w:spacing w:val="2"/>
        </w:rPr>
        <w:t>o</w:t>
      </w:r>
      <w:r w:rsidRPr="002155A5">
        <w:rPr>
          <w:b/>
        </w:rPr>
        <w:t>m</w:t>
      </w:r>
      <w:r w:rsidRPr="002155A5">
        <w:rPr>
          <w:b/>
          <w:spacing w:val="-3"/>
        </w:rPr>
        <w:t>m</w:t>
      </w:r>
      <w:r w:rsidRPr="002155A5">
        <w:rPr>
          <w:b/>
          <w:spacing w:val="-1"/>
        </w:rPr>
        <w:t>e</w:t>
      </w:r>
      <w:r w:rsidRPr="002155A5">
        <w:rPr>
          <w:b/>
          <w:spacing w:val="1"/>
        </w:rPr>
        <w:t>nce</w:t>
      </w:r>
      <w:r w:rsidRPr="002155A5">
        <w:rPr>
          <w:b/>
          <w:spacing w:val="-3"/>
        </w:rPr>
        <w:t>m</w:t>
      </w:r>
      <w:r w:rsidRPr="002155A5">
        <w:rPr>
          <w:b/>
          <w:spacing w:val="-1"/>
        </w:rPr>
        <w:t>e</w:t>
      </w:r>
      <w:r w:rsidRPr="002155A5">
        <w:rPr>
          <w:b/>
          <w:spacing w:val="1"/>
        </w:rPr>
        <w:t>n</w:t>
      </w:r>
      <w:r w:rsidRPr="002155A5">
        <w:rPr>
          <w:b/>
        </w:rPr>
        <w:t>t</w:t>
      </w:r>
      <w:r w:rsidRPr="002155A5">
        <w:rPr>
          <w:b/>
          <w:spacing w:val="-11"/>
        </w:rPr>
        <w:t xml:space="preserve"> </w:t>
      </w:r>
      <w:r w:rsidRPr="002155A5">
        <w:rPr>
          <w:b/>
        </w:rPr>
        <w:t xml:space="preserve">of </w:t>
      </w:r>
      <w:r w:rsidRPr="002155A5">
        <w:rPr>
          <w:b/>
          <w:spacing w:val="1"/>
        </w:rPr>
        <w:t>SEE</w:t>
      </w:r>
      <w:r w:rsidRPr="002155A5">
        <w:rPr>
          <w:b/>
        </w:rPr>
        <w:t>s</w:t>
      </w:r>
      <w:r w:rsidRPr="002155A5">
        <w:rPr>
          <w:b/>
          <w:spacing w:val="-3"/>
        </w:rPr>
        <w:t xml:space="preserve"> </w:t>
      </w:r>
      <w:r w:rsidRPr="002155A5">
        <w:rPr>
          <w:b/>
        </w:rPr>
        <w:t>(</w:t>
      </w:r>
      <w:r w:rsidRPr="002155A5">
        <w:rPr>
          <w:b/>
          <w:spacing w:val="1"/>
        </w:rPr>
        <w:t>Se</w:t>
      </w:r>
      <w:r w:rsidRPr="002155A5">
        <w:rPr>
          <w:b/>
          <w:spacing w:val="-3"/>
        </w:rPr>
        <w:t>m</w:t>
      </w:r>
      <w:r w:rsidRPr="002155A5">
        <w:rPr>
          <w:b/>
          <w:spacing w:val="-1"/>
        </w:rPr>
        <w:t>e</w:t>
      </w:r>
      <w:r w:rsidRPr="002155A5">
        <w:rPr>
          <w:b/>
        </w:rPr>
        <w:t>s</w:t>
      </w:r>
      <w:r w:rsidRPr="002155A5">
        <w:rPr>
          <w:b/>
          <w:spacing w:val="2"/>
        </w:rPr>
        <w:t>t</w:t>
      </w:r>
      <w:r w:rsidRPr="002155A5">
        <w:rPr>
          <w:b/>
          <w:spacing w:val="-1"/>
        </w:rPr>
        <w:t>e</w:t>
      </w:r>
      <w:r w:rsidRPr="002155A5">
        <w:rPr>
          <w:b/>
        </w:rPr>
        <w:t>r</w:t>
      </w:r>
      <w:r w:rsidRPr="002155A5">
        <w:rPr>
          <w:b/>
          <w:spacing w:val="-6"/>
        </w:rPr>
        <w:t xml:space="preserve"> </w:t>
      </w:r>
      <w:r w:rsidRPr="002155A5">
        <w:rPr>
          <w:b/>
          <w:spacing w:val="1"/>
        </w:rPr>
        <w:t>En</w:t>
      </w:r>
      <w:r w:rsidRPr="002155A5">
        <w:rPr>
          <w:b/>
        </w:rPr>
        <w:t>d</w:t>
      </w:r>
      <w:r w:rsidRPr="002155A5">
        <w:rPr>
          <w:b/>
          <w:spacing w:val="-3"/>
        </w:rPr>
        <w:t xml:space="preserve"> </w:t>
      </w:r>
      <w:r w:rsidRPr="002155A5">
        <w:rPr>
          <w:b/>
          <w:spacing w:val="1"/>
        </w:rPr>
        <w:t>E</w:t>
      </w:r>
      <w:r w:rsidRPr="002155A5">
        <w:rPr>
          <w:b/>
        </w:rPr>
        <w:t>xa</w:t>
      </w:r>
      <w:r w:rsidRPr="002155A5">
        <w:rPr>
          <w:b/>
          <w:spacing w:val="-3"/>
        </w:rPr>
        <w:t>m</w:t>
      </w:r>
      <w:r w:rsidRPr="002155A5">
        <w:rPr>
          <w:b/>
          <w:spacing w:val="3"/>
        </w:rPr>
        <w:t>i</w:t>
      </w:r>
      <w:r w:rsidRPr="002155A5">
        <w:rPr>
          <w:b/>
          <w:spacing w:val="1"/>
        </w:rPr>
        <w:t>n</w:t>
      </w:r>
      <w:r w:rsidRPr="002155A5">
        <w:rPr>
          <w:b/>
        </w:rPr>
        <w:t>atio</w:t>
      </w:r>
      <w:r w:rsidRPr="002155A5">
        <w:rPr>
          <w:b/>
          <w:spacing w:val="1"/>
        </w:rPr>
        <w:t>n</w:t>
      </w:r>
      <w:r w:rsidRPr="002155A5">
        <w:rPr>
          <w:b/>
        </w:rPr>
        <w:t>s)</w:t>
      </w:r>
      <w:r w:rsidRPr="002155A5">
        <w:rPr>
          <w:b/>
          <w:spacing w:val="-15"/>
        </w:rPr>
        <w:t xml:space="preserve"> </w:t>
      </w:r>
      <w:r w:rsidRPr="002155A5">
        <w:rPr>
          <w:b/>
        </w:rPr>
        <w:t>of t</w:t>
      </w:r>
      <w:r w:rsidRPr="002155A5">
        <w:rPr>
          <w:b/>
          <w:spacing w:val="1"/>
        </w:rPr>
        <w:t>h</w:t>
      </w:r>
      <w:r w:rsidRPr="002155A5">
        <w:rPr>
          <w:b/>
        </w:rPr>
        <w:t>e</w:t>
      </w:r>
      <w:r w:rsidRPr="002155A5">
        <w:rPr>
          <w:b/>
          <w:spacing w:val="-4"/>
        </w:rPr>
        <w:t xml:space="preserve"> </w:t>
      </w:r>
      <w:r w:rsidRPr="002155A5">
        <w:rPr>
          <w:b/>
        </w:rPr>
        <w:t>‘</w:t>
      </w:r>
      <w:r w:rsidRPr="002155A5">
        <w:rPr>
          <w:b/>
          <w:spacing w:val="1"/>
        </w:rPr>
        <w:t>p</w:t>
      </w:r>
      <w:r w:rsidRPr="002155A5">
        <w:rPr>
          <w:b/>
          <w:spacing w:val="-1"/>
        </w:rPr>
        <w:t>reced</w:t>
      </w:r>
      <w:r w:rsidRPr="002155A5">
        <w:rPr>
          <w:b/>
        </w:rPr>
        <w:t>i</w:t>
      </w:r>
      <w:r w:rsidRPr="002155A5">
        <w:rPr>
          <w:b/>
          <w:spacing w:val="1"/>
        </w:rPr>
        <w:t>n</w:t>
      </w:r>
      <w:r w:rsidRPr="002155A5">
        <w:rPr>
          <w:b/>
        </w:rPr>
        <w:t>g</w:t>
      </w:r>
      <w:r w:rsidRPr="002155A5">
        <w:rPr>
          <w:b/>
          <w:spacing w:val="-11"/>
        </w:rPr>
        <w:t xml:space="preserve"> </w:t>
      </w:r>
      <w:r w:rsidRPr="002155A5">
        <w:rPr>
          <w:b/>
        </w:rPr>
        <w:t>s</w:t>
      </w:r>
      <w:r w:rsidRPr="002155A5">
        <w:rPr>
          <w:b/>
          <w:spacing w:val="-1"/>
        </w:rPr>
        <w:t>e</w:t>
      </w:r>
      <w:r w:rsidRPr="002155A5">
        <w:rPr>
          <w:b/>
        </w:rPr>
        <w:t>m</w:t>
      </w:r>
      <w:r w:rsidRPr="002155A5">
        <w:rPr>
          <w:b/>
          <w:spacing w:val="-1"/>
        </w:rPr>
        <w:t>e</w:t>
      </w:r>
      <w:r w:rsidRPr="002155A5">
        <w:rPr>
          <w:b/>
        </w:rPr>
        <w:t>st</w:t>
      </w:r>
      <w:r w:rsidRPr="002155A5">
        <w:rPr>
          <w:b/>
          <w:spacing w:val="2"/>
        </w:rPr>
        <w:t>e</w:t>
      </w:r>
      <w:r w:rsidRPr="002155A5">
        <w:rPr>
          <w:b/>
          <w:spacing w:val="-1"/>
        </w:rPr>
        <w:t>r</w:t>
      </w:r>
      <w:r w:rsidRPr="002155A5">
        <w:rPr>
          <w:b/>
          <w:spacing w:val="5"/>
        </w:rPr>
        <w:t>’</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rPr>
          <w:b/>
        </w:rPr>
        <w:t xml:space="preserve">4.3     </w:t>
      </w:r>
      <w:r w:rsidRPr="002155A5">
        <w:rPr>
          <w:b/>
          <w:spacing w:val="57"/>
        </w:rPr>
        <w:t xml:space="preserve"> </w:t>
      </w:r>
      <w:r w:rsidRPr="002155A5">
        <w:t>A</w:t>
      </w:r>
      <w:r w:rsidRPr="002155A5">
        <w:rPr>
          <w:spacing w:val="22"/>
        </w:rPr>
        <w:t xml:space="preserve"> </w:t>
      </w:r>
      <w:r w:rsidRPr="002155A5">
        <w:t>stud</w:t>
      </w:r>
      <w:r w:rsidRPr="002155A5">
        <w:rPr>
          <w:spacing w:val="-1"/>
        </w:rPr>
        <w:t>e</w:t>
      </w:r>
      <w:r w:rsidRPr="002155A5">
        <w:t>nt</w:t>
      </w:r>
      <w:r w:rsidRPr="002155A5">
        <w:rPr>
          <w:spacing w:val="19"/>
        </w:rPr>
        <w:t xml:space="preserve"> </w:t>
      </w:r>
      <w:r w:rsidRPr="002155A5">
        <w:rPr>
          <w:spacing w:val="-1"/>
        </w:rPr>
        <w:t>ca</w:t>
      </w:r>
      <w:r w:rsidRPr="002155A5">
        <w:t>n</w:t>
      </w:r>
      <w:r w:rsidRPr="002155A5">
        <w:rPr>
          <w:spacing w:val="23"/>
        </w:rPr>
        <w:t xml:space="preserve"> </w:t>
      </w:r>
      <w:r w:rsidRPr="002155A5">
        <w:rPr>
          <w:spacing w:val="-1"/>
        </w:rPr>
        <w:t>a</w:t>
      </w:r>
      <w:r w:rsidRPr="002155A5">
        <w:t>pp</w:t>
      </w:r>
      <w:r w:rsidRPr="002155A5">
        <w:rPr>
          <w:spacing w:val="3"/>
        </w:rPr>
        <w:t>l</w:t>
      </w:r>
      <w:r w:rsidRPr="002155A5">
        <w:t>y</w:t>
      </w:r>
      <w:r w:rsidRPr="002155A5">
        <w:rPr>
          <w:spacing w:val="16"/>
        </w:rPr>
        <w:t xml:space="preserve"> </w:t>
      </w:r>
      <w:r w:rsidRPr="002155A5">
        <w:t>for</w:t>
      </w:r>
      <w:r w:rsidRPr="002155A5">
        <w:rPr>
          <w:spacing w:val="25"/>
        </w:rPr>
        <w:t xml:space="preserve"> </w:t>
      </w:r>
      <w:r w:rsidRPr="002155A5">
        <w:rPr>
          <w:b/>
        </w:rPr>
        <w:t>o</w:t>
      </w:r>
      <w:r w:rsidRPr="002155A5">
        <w:rPr>
          <w:b/>
          <w:spacing w:val="1"/>
        </w:rPr>
        <w:t>n</w:t>
      </w:r>
      <w:r w:rsidRPr="002155A5">
        <w:rPr>
          <w:b/>
          <w:spacing w:val="-1"/>
        </w:rPr>
        <w:t>-</w:t>
      </w:r>
      <w:r w:rsidRPr="002155A5">
        <w:rPr>
          <w:b/>
        </w:rPr>
        <w:t>li</w:t>
      </w:r>
      <w:r w:rsidRPr="002155A5">
        <w:rPr>
          <w:b/>
          <w:spacing w:val="1"/>
        </w:rPr>
        <w:t>n</w:t>
      </w:r>
      <w:r w:rsidRPr="002155A5">
        <w:rPr>
          <w:b/>
        </w:rPr>
        <w:t>e</w:t>
      </w:r>
      <w:r w:rsidRPr="002155A5">
        <w:rPr>
          <w:b/>
          <w:spacing w:val="19"/>
        </w:rPr>
        <w:t xml:space="preserve"> </w:t>
      </w:r>
      <w:r w:rsidRPr="002155A5">
        <w:rPr>
          <w:spacing w:val="-1"/>
        </w:rPr>
        <w:t>re</w:t>
      </w:r>
      <w:r w:rsidRPr="002155A5">
        <w:t>gistr</w:t>
      </w:r>
      <w:r w:rsidRPr="002155A5">
        <w:rPr>
          <w:spacing w:val="-1"/>
        </w:rPr>
        <w:t>a</w:t>
      </w:r>
      <w:r w:rsidRPr="002155A5">
        <w:t>tion,</w:t>
      </w:r>
      <w:r w:rsidRPr="002155A5">
        <w:rPr>
          <w:spacing w:val="18"/>
        </w:rPr>
        <w:t xml:space="preserve"> </w:t>
      </w:r>
      <w:r w:rsidRPr="002155A5">
        <w:rPr>
          <w:b/>
        </w:rPr>
        <w:t>o</w:t>
      </w:r>
      <w:r w:rsidRPr="002155A5">
        <w:rPr>
          <w:b/>
          <w:spacing w:val="1"/>
        </w:rPr>
        <w:t>n</w:t>
      </w:r>
      <w:r w:rsidRPr="002155A5">
        <w:rPr>
          <w:b/>
          <w:spacing w:val="-2"/>
        </w:rPr>
        <w:t>l</w:t>
      </w:r>
      <w:r w:rsidRPr="002155A5">
        <w:rPr>
          <w:b/>
        </w:rPr>
        <w:t>y</w:t>
      </w:r>
      <w:r w:rsidRPr="002155A5">
        <w:rPr>
          <w:b/>
          <w:spacing w:val="20"/>
        </w:rPr>
        <w:t xml:space="preserve"> </w:t>
      </w:r>
      <w:r w:rsidRPr="002155A5">
        <w:rPr>
          <w:b/>
        </w:rPr>
        <w:t>a</w:t>
      </w:r>
      <w:r w:rsidRPr="002155A5">
        <w:rPr>
          <w:b/>
          <w:spacing w:val="2"/>
        </w:rPr>
        <w:t>f</w:t>
      </w:r>
      <w:r w:rsidRPr="002155A5">
        <w:rPr>
          <w:b/>
        </w:rPr>
        <w:t>t</w:t>
      </w:r>
      <w:r w:rsidRPr="002155A5">
        <w:rPr>
          <w:b/>
          <w:spacing w:val="-1"/>
        </w:rPr>
        <w:t>e</w:t>
      </w:r>
      <w:r w:rsidRPr="002155A5">
        <w:rPr>
          <w:b/>
        </w:rPr>
        <w:t>r</w:t>
      </w:r>
      <w:r w:rsidRPr="002155A5">
        <w:rPr>
          <w:b/>
          <w:spacing w:val="21"/>
        </w:rPr>
        <w:t xml:space="preserve"> </w:t>
      </w:r>
      <w:r w:rsidRPr="002155A5">
        <w:t>obt</w:t>
      </w:r>
      <w:r w:rsidRPr="002155A5">
        <w:rPr>
          <w:spacing w:val="-1"/>
        </w:rPr>
        <w:t>a</w:t>
      </w:r>
      <w:r w:rsidRPr="002155A5">
        <w:t>ining</w:t>
      </w:r>
      <w:r w:rsidRPr="002155A5">
        <w:rPr>
          <w:spacing w:val="18"/>
        </w:rPr>
        <w:t xml:space="preserve"> </w:t>
      </w:r>
      <w:r w:rsidRPr="002155A5">
        <w:t>the</w:t>
      </w:r>
      <w:r w:rsidRPr="002155A5">
        <w:rPr>
          <w:spacing w:val="22"/>
        </w:rPr>
        <w:t xml:space="preserve"> </w:t>
      </w:r>
      <w:r w:rsidRPr="002155A5">
        <w:rPr>
          <w:spacing w:val="-5"/>
        </w:rPr>
        <w:t>‘</w:t>
      </w:r>
      <w:r w:rsidRPr="002155A5">
        <w:rPr>
          <w:b/>
        </w:rPr>
        <w:t>w</w:t>
      </w:r>
      <w:r w:rsidRPr="002155A5">
        <w:rPr>
          <w:b/>
          <w:spacing w:val="-1"/>
        </w:rPr>
        <w:t>r</w:t>
      </w:r>
      <w:r w:rsidRPr="002155A5">
        <w:rPr>
          <w:b/>
        </w:rPr>
        <w:t>itt</w:t>
      </w:r>
      <w:r w:rsidRPr="002155A5">
        <w:rPr>
          <w:b/>
          <w:spacing w:val="-1"/>
        </w:rPr>
        <w:t>e</w:t>
      </w:r>
      <w:r w:rsidRPr="002155A5">
        <w:rPr>
          <w:b/>
        </w:rPr>
        <w:t>n</w:t>
      </w:r>
      <w:r w:rsidRPr="002155A5">
        <w:rPr>
          <w:b/>
          <w:spacing w:val="18"/>
        </w:rPr>
        <w:t xml:space="preserve"> </w:t>
      </w:r>
      <w:r w:rsidRPr="002155A5">
        <w:rPr>
          <w:b/>
        </w:rPr>
        <w:t>a</w:t>
      </w:r>
      <w:r w:rsidRPr="002155A5">
        <w:rPr>
          <w:b/>
          <w:spacing w:val="1"/>
        </w:rPr>
        <w:t>pp</w:t>
      </w:r>
      <w:r w:rsidRPr="002155A5">
        <w:rPr>
          <w:b/>
          <w:spacing w:val="-1"/>
        </w:rPr>
        <w:t>r</w:t>
      </w:r>
      <w:r w:rsidRPr="002155A5">
        <w:rPr>
          <w:b/>
        </w:rPr>
        <w:t>ova</w:t>
      </w:r>
      <w:r w:rsidRPr="002155A5">
        <w:rPr>
          <w:b/>
          <w:spacing w:val="1"/>
        </w:rPr>
        <w:t>l</w:t>
      </w:r>
      <w:r w:rsidRPr="002155A5">
        <w:t>’</w:t>
      </w:r>
    </w:p>
    <w:p w:rsidR="007C4867" w:rsidRPr="002155A5" w:rsidRDefault="007C4867" w:rsidP="007C4867">
      <w:pPr>
        <w:spacing w:after="0" w:line="240" w:lineRule="auto"/>
        <w:ind w:left="820"/>
        <w:sectPr w:rsidR="007C4867" w:rsidRPr="002155A5" w:rsidSect="001655AA">
          <w:pgSz w:w="12240" w:h="15840"/>
          <w:pgMar w:top="960" w:right="1140" w:bottom="280" w:left="1340" w:header="274" w:footer="761" w:gutter="0"/>
          <w:pgNumType w:fmt="lowerRoman"/>
          <w:cols w:space="720"/>
        </w:sectPr>
      </w:pPr>
      <w:r w:rsidRPr="002155A5">
        <w:rPr>
          <w:position w:val="-1"/>
        </w:rPr>
        <w:t>from</w:t>
      </w:r>
      <w:r w:rsidRPr="002155A5">
        <w:rPr>
          <w:spacing w:val="5"/>
          <w:position w:val="-1"/>
        </w:rPr>
        <w:t xml:space="preserve"> </w:t>
      </w:r>
      <w:r w:rsidRPr="002155A5">
        <w:rPr>
          <w:position w:val="-1"/>
        </w:rPr>
        <w:t>f</w:t>
      </w:r>
      <w:r w:rsidRPr="002155A5">
        <w:rPr>
          <w:spacing w:val="1"/>
          <w:position w:val="-1"/>
        </w:rPr>
        <w:t>a</w:t>
      </w:r>
      <w:r w:rsidRPr="002155A5">
        <w:rPr>
          <w:spacing w:val="-1"/>
          <w:position w:val="-1"/>
        </w:rPr>
        <w:t>c</w:t>
      </w:r>
      <w:r w:rsidRPr="002155A5">
        <w:rPr>
          <w:position w:val="-1"/>
        </w:rPr>
        <w:t>ul</w:t>
      </w:r>
      <w:r w:rsidRPr="002155A5">
        <w:rPr>
          <w:spacing w:val="3"/>
          <w:position w:val="-1"/>
        </w:rPr>
        <w:t>t</w:t>
      </w:r>
      <w:r w:rsidRPr="002155A5">
        <w:rPr>
          <w:position w:val="-1"/>
        </w:rPr>
        <w:t>y</w:t>
      </w:r>
      <w:r w:rsidRPr="002155A5">
        <w:rPr>
          <w:spacing w:val="3"/>
          <w:position w:val="-1"/>
        </w:rPr>
        <w:t xml:space="preserve"> </w:t>
      </w:r>
      <w:r w:rsidRPr="002155A5">
        <w:rPr>
          <w:spacing w:val="-1"/>
          <w:position w:val="-1"/>
        </w:rPr>
        <w:t>a</w:t>
      </w:r>
      <w:r w:rsidRPr="002155A5">
        <w:rPr>
          <w:position w:val="-1"/>
        </w:rPr>
        <w:t>dviso</w:t>
      </w:r>
      <w:r w:rsidRPr="002155A5">
        <w:rPr>
          <w:spacing w:val="1"/>
          <w:position w:val="-1"/>
        </w:rPr>
        <w:t>r</w:t>
      </w:r>
      <w:r w:rsidRPr="002155A5">
        <w:rPr>
          <w:position w:val="-1"/>
        </w:rPr>
        <w:t>/</w:t>
      </w:r>
      <w:r w:rsidRPr="002155A5">
        <w:rPr>
          <w:spacing w:val="-1"/>
          <w:position w:val="-1"/>
        </w:rPr>
        <w:t>c</w:t>
      </w:r>
      <w:r w:rsidRPr="002155A5">
        <w:rPr>
          <w:position w:val="-1"/>
        </w:rPr>
        <w:t>o</w:t>
      </w:r>
      <w:r w:rsidRPr="002155A5">
        <w:rPr>
          <w:spacing w:val="4"/>
          <w:position w:val="-1"/>
        </w:rPr>
        <w:t>u</w:t>
      </w:r>
      <w:r w:rsidRPr="002155A5">
        <w:rPr>
          <w:position w:val="-1"/>
        </w:rPr>
        <w:t>ns</w:t>
      </w:r>
      <w:r w:rsidRPr="002155A5">
        <w:rPr>
          <w:spacing w:val="-1"/>
          <w:position w:val="-1"/>
        </w:rPr>
        <w:t>e</w:t>
      </w:r>
      <w:r w:rsidRPr="002155A5">
        <w:rPr>
          <w:position w:val="-1"/>
        </w:rPr>
        <w:t>lo</w:t>
      </w:r>
      <w:r w:rsidRPr="002155A5">
        <w:rPr>
          <w:spacing w:val="1"/>
          <w:position w:val="-1"/>
        </w:rPr>
        <w:t>r</w:t>
      </w:r>
      <w:r w:rsidRPr="002155A5">
        <w:rPr>
          <w:position w:val="-1"/>
        </w:rPr>
        <w:t>,</w:t>
      </w:r>
      <w:r w:rsidRPr="002155A5">
        <w:rPr>
          <w:spacing w:val="-4"/>
          <w:position w:val="-1"/>
        </w:rPr>
        <w:t xml:space="preserve"> </w:t>
      </w:r>
      <w:r w:rsidRPr="002155A5">
        <w:rPr>
          <w:position w:val="-1"/>
        </w:rPr>
        <w:t>whi</w:t>
      </w:r>
      <w:r w:rsidRPr="002155A5">
        <w:rPr>
          <w:spacing w:val="-1"/>
          <w:position w:val="-1"/>
        </w:rPr>
        <w:t>c</w:t>
      </w:r>
      <w:r w:rsidRPr="002155A5">
        <w:rPr>
          <w:position w:val="-1"/>
        </w:rPr>
        <w:t>h</w:t>
      </w:r>
      <w:r w:rsidRPr="002155A5">
        <w:rPr>
          <w:spacing w:val="5"/>
          <w:position w:val="-1"/>
        </w:rPr>
        <w:t xml:space="preserve"> </w:t>
      </w:r>
      <w:r w:rsidRPr="002155A5">
        <w:rPr>
          <w:position w:val="-1"/>
        </w:rPr>
        <w:t>should</w:t>
      </w:r>
      <w:r w:rsidRPr="002155A5">
        <w:rPr>
          <w:spacing w:val="3"/>
          <w:position w:val="-1"/>
        </w:rPr>
        <w:t xml:space="preserve"> </w:t>
      </w:r>
      <w:r w:rsidRPr="002155A5">
        <w:rPr>
          <w:position w:val="-1"/>
        </w:rPr>
        <w:t>be</w:t>
      </w:r>
      <w:r w:rsidRPr="002155A5">
        <w:rPr>
          <w:spacing w:val="11"/>
          <w:position w:val="-1"/>
        </w:rPr>
        <w:t xml:space="preserve"> </w:t>
      </w:r>
      <w:r w:rsidRPr="002155A5">
        <w:rPr>
          <w:position w:val="-1"/>
        </w:rPr>
        <w:t>sub</w:t>
      </w:r>
      <w:r w:rsidRPr="002155A5">
        <w:rPr>
          <w:spacing w:val="1"/>
          <w:position w:val="-1"/>
        </w:rPr>
        <w:t>m</w:t>
      </w:r>
      <w:r w:rsidRPr="002155A5">
        <w:rPr>
          <w:position w:val="-1"/>
        </w:rPr>
        <w:t>itt</w:t>
      </w:r>
      <w:r w:rsidRPr="002155A5">
        <w:rPr>
          <w:spacing w:val="-1"/>
          <w:position w:val="-1"/>
        </w:rPr>
        <w:t>e</w:t>
      </w:r>
      <w:r w:rsidRPr="002155A5">
        <w:rPr>
          <w:position w:val="-1"/>
        </w:rPr>
        <w:t>d</w:t>
      </w:r>
      <w:r w:rsidRPr="002155A5">
        <w:rPr>
          <w:spacing w:val="3"/>
          <w:position w:val="-1"/>
        </w:rPr>
        <w:t xml:space="preserve"> </w:t>
      </w:r>
      <w:r w:rsidRPr="002155A5">
        <w:rPr>
          <w:position w:val="-1"/>
        </w:rPr>
        <w:t>to</w:t>
      </w:r>
      <w:r w:rsidRPr="002155A5">
        <w:rPr>
          <w:spacing w:val="8"/>
          <w:position w:val="-1"/>
        </w:rPr>
        <w:t xml:space="preserve"> </w:t>
      </w:r>
      <w:r w:rsidRPr="002155A5">
        <w:rPr>
          <w:position w:val="-1"/>
        </w:rPr>
        <w:t>the</w:t>
      </w:r>
      <w:r w:rsidRPr="002155A5">
        <w:rPr>
          <w:spacing w:val="7"/>
          <w:position w:val="-1"/>
        </w:rPr>
        <w:t xml:space="preserve"> </w:t>
      </w:r>
      <w:r w:rsidRPr="002155A5">
        <w:rPr>
          <w:spacing w:val="-1"/>
          <w:position w:val="-1"/>
        </w:rPr>
        <w:t>c</w:t>
      </w:r>
      <w:r w:rsidRPr="002155A5">
        <w:rPr>
          <w:position w:val="-1"/>
        </w:rPr>
        <w:t>oll</w:t>
      </w:r>
      <w:r w:rsidRPr="002155A5">
        <w:rPr>
          <w:spacing w:val="-1"/>
          <w:position w:val="-1"/>
        </w:rPr>
        <w:t>e</w:t>
      </w:r>
      <w:r w:rsidRPr="002155A5">
        <w:rPr>
          <w:spacing w:val="-2"/>
          <w:position w:val="-1"/>
        </w:rPr>
        <w:t>g</w:t>
      </w:r>
      <w:r w:rsidRPr="002155A5">
        <w:rPr>
          <w:position w:val="-1"/>
        </w:rPr>
        <w:t>e</w:t>
      </w:r>
      <w:r w:rsidRPr="002155A5">
        <w:rPr>
          <w:spacing w:val="8"/>
          <w:position w:val="-1"/>
        </w:rPr>
        <w:t xml:space="preserve"> </w:t>
      </w:r>
      <w:r w:rsidRPr="002155A5">
        <w:rPr>
          <w:spacing w:val="-1"/>
          <w:position w:val="-1"/>
        </w:rPr>
        <w:t>aca</w:t>
      </w:r>
      <w:r w:rsidRPr="002155A5">
        <w:rPr>
          <w:spacing w:val="2"/>
          <w:position w:val="-1"/>
        </w:rPr>
        <w:t>d</w:t>
      </w:r>
      <w:r w:rsidRPr="002155A5">
        <w:rPr>
          <w:spacing w:val="-1"/>
          <w:position w:val="-1"/>
        </w:rPr>
        <w:t>e</w:t>
      </w:r>
      <w:r w:rsidRPr="002155A5">
        <w:rPr>
          <w:spacing w:val="1"/>
          <w:position w:val="-1"/>
        </w:rPr>
        <w:t>m</w:t>
      </w:r>
      <w:r w:rsidRPr="002155A5">
        <w:rPr>
          <w:position w:val="-1"/>
        </w:rPr>
        <w:t>ic</w:t>
      </w:r>
      <w:r w:rsidRPr="002155A5">
        <w:rPr>
          <w:spacing w:val="6"/>
          <w:position w:val="-1"/>
        </w:rPr>
        <w:t xml:space="preserve"> </w:t>
      </w:r>
      <w:r w:rsidRPr="002155A5">
        <w:rPr>
          <w:position w:val="-1"/>
        </w:rPr>
        <w:t>s</w:t>
      </w:r>
      <w:r w:rsidRPr="002155A5">
        <w:rPr>
          <w:spacing w:val="-1"/>
          <w:position w:val="-1"/>
        </w:rPr>
        <w:t>ec</w:t>
      </w:r>
      <w:r w:rsidRPr="002155A5">
        <w:rPr>
          <w:position w:val="-1"/>
        </w:rPr>
        <w:t>tion</w:t>
      </w:r>
    </w:p>
    <w:p w:rsidR="007C4867" w:rsidRPr="002155A5" w:rsidRDefault="007C4867" w:rsidP="007C4867">
      <w:pPr>
        <w:spacing w:after="0" w:line="240" w:lineRule="auto"/>
        <w:ind w:left="820" w:right="-61"/>
      </w:pPr>
      <w:r w:rsidRPr="002155A5">
        <w:lastRenderedPageBreak/>
        <w:t>through</w:t>
      </w:r>
      <w:r w:rsidRPr="002155A5">
        <w:rPr>
          <w:spacing w:val="41"/>
        </w:rPr>
        <w:t xml:space="preserve"> </w:t>
      </w:r>
      <w:r w:rsidRPr="002155A5">
        <w:t>the</w:t>
      </w:r>
      <w:r w:rsidRPr="002155A5">
        <w:rPr>
          <w:spacing w:val="47"/>
        </w:rPr>
        <w:t xml:space="preserve"> </w:t>
      </w:r>
      <w:r w:rsidRPr="002155A5">
        <w:rPr>
          <w:spacing w:val="2"/>
        </w:rPr>
        <w:t>H</w:t>
      </w:r>
      <w:r w:rsidRPr="002155A5">
        <w:rPr>
          <w:spacing w:val="-1"/>
        </w:rPr>
        <w:t>ea</w:t>
      </w:r>
      <w:r w:rsidRPr="002155A5">
        <w:t>d</w:t>
      </w:r>
      <w:r w:rsidRPr="002155A5">
        <w:rPr>
          <w:spacing w:val="47"/>
        </w:rPr>
        <w:t xml:space="preserve"> </w:t>
      </w:r>
      <w:r w:rsidRPr="002155A5">
        <w:t>of</w:t>
      </w:r>
      <w:r w:rsidRPr="002155A5">
        <w:rPr>
          <w:spacing w:val="46"/>
        </w:rPr>
        <w:t xml:space="preserve"> </w:t>
      </w:r>
      <w:r w:rsidRPr="002155A5">
        <w:t>t</w:t>
      </w:r>
      <w:r w:rsidRPr="002155A5">
        <w:rPr>
          <w:spacing w:val="4"/>
        </w:rPr>
        <w:t>h</w:t>
      </w:r>
      <w:r w:rsidRPr="002155A5">
        <w:t>e</w:t>
      </w:r>
      <w:r w:rsidRPr="002155A5">
        <w:rPr>
          <w:spacing w:val="47"/>
        </w:rPr>
        <w:t xml:space="preserve"> </w:t>
      </w:r>
      <w:r w:rsidRPr="002155A5">
        <w:t>D</w:t>
      </w:r>
      <w:r w:rsidRPr="002155A5">
        <w:rPr>
          <w:spacing w:val="-1"/>
        </w:rPr>
        <w:t>e</w:t>
      </w:r>
      <w:r w:rsidRPr="002155A5">
        <w:rPr>
          <w:spacing w:val="2"/>
        </w:rPr>
        <w:t>p</w:t>
      </w:r>
      <w:r w:rsidRPr="002155A5">
        <w:rPr>
          <w:spacing w:val="-1"/>
        </w:rPr>
        <w:t>a</w:t>
      </w:r>
      <w:r w:rsidRPr="002155A5">
        <w:t>rt</w:t>
      </w:r>
      <w:r w:rsidRPr="002155A5">
        <w:rPr>
          <w:spacing w:val="1"/>
        </w:rPr>
        <w:t>m</w:t>
      </w:r>
      <w:r w:rsidRPr="002155A5">
        <w:rPr>
          <w:spacing w:val="-1"/>
        </w:rPr>
        <w:t>e</w:t>
      </w:r>
      <w:r w:rsidRPr="002155A5">
        <w:t>n</w:t>
      </w:r>
      <w:r w:rsidRPr="002155A5">
        <w:rPr>
          <w:spacing w:val="1"/>
        </w:rPr>
        <w:t>t</w:t>
      </w:r>
      <w:r w:rsidRPr="002155A5">
        <w:t>.</w:t>
      </w:r>
      <w:r w:rsidRPr="002155A5">
        <w:rPr>
          <w:spacing w:val="42"/>
        </w:rPr>
        <w:t xml:space="preserve"> </w:t>
      </w:r>
      <w:r w:rsidRPr="002155A5">
        <w:t>A</w:t>
      </w:r>
      <w:r w:rsidRPr="002155A5">
        <w:rPr>
          <w:spacing w:val="46"/>
        </w:rPr>
        <w:t xml:space="preserve"> </w:t>
      </w:r>
      <w:r w:rsidRPr="002155A5">
        <w:rPr>
          <w:spacing w:val="-1"/>
        </w:rPr>
        <w:t>c</w:t>
      </w:r>
      <w:r w:rsidRPr="002155A5">
        <w:t>o</w:t>
      </w:r>
      <w:r w:rsidRPr="002155A5">
        <w:rPr>
          <w:spacing w:val="5"/>
        </w:rPr>
        <w:t>p</w:t>
      </w:r>
      <w:r w:rsidRPr="002155A5">
        <w:t>y</w:t>
      </w:r>
      <w:r w:rsidRPr="002155A5">
        <w:rPr>
          <w:spacing w:val="45"/>
        </w:rPr>
        <w:t xml:space="preserve"> </w:t>
      </w:r>
      <w:r w:rsidRPr="002155A5">
        <w:t>of</w:t>
      </w:r>
      <w:r w:rsidRPr="002155A5">
        <w:rPr>
          <w:spacing w:val="46"/>
        </w:rPr>
        <w:t xml:space="preserve"> </w:t>
      </w:r>
      <w:r w:rsidRPr="002155A5">
        <w:t>it</w:t>
      </w:r>
      <w:r w:rsidRPr="002155A5">
        <w:rPr>
          <w:spacing w:val="48"/>
        </w:rPr>
        <w:t xml:space="preserve"> </w:t>
      </w:r>
      <w:r w:rsidRPr="002155A5">
        <w:t>sh</w:t>
      </w:r>
      <w:r w:rsidRPr="002155A5">
        <w:rPr>
          <w:spacing w:val="-1"/>
        </w:rPr>
        <w:t>a</w:t>
      </w:r>
      <w:r w:rsidRPr="002155A5">
        <w:t>ll</w:t>
      </w:r>
      <w:r w:rsidRPr="002155A5">
        <w:rPr>
          <w:spacing w:val="45"/>
        </w:rPr>
        <w:t xml:space="preserve"> </w:t>
      </w:r>
      <w:r w:rsidRPr="002155A5">
        <w:t>be</w:t>
      </w:r>
      <w:r w:rsidRPr="002155A5">
        <w:rPr>
          <w:spacing w:val="49"/>
        </w:rPr>
        <w:t xml:space="preserve"> </w:t>
      </w:r>
      <w:r w:rsidRPr="002155A5">
        <w:rPr>
          <w:spacing w:val="2"/>
        </w:rPr>
        <w:t>r</w:t>
      </w:r>
      <w:r w:rsidRPr="002155A5">
        <w:rPr>
          <w:spacing w:val="-1"/>
        </w:rPr>
        <w:t>e</w:t>
      </w:r>
      <w:r w:rsidRPr="002155A5">
        <w:t>t</w:t>
      </w:r>
      <w:r w:rsidRPr="002155A5">
        <w:rPr>
          <w:spacing w:val="-1"/>
        </w:rPr>
        <w:t>a</w:t>
      </w:r>
      <w:r w:rsidRPr="002155A5">
        <w:t>in</w:t>
      </w:r>
      <w:r w:rsidRPr="002155A5">
        <w:rPr>
          <w:spacing w:val="-1"/>
        </w:rPr>
        <w:t>e</w:t>
      </w:r>
      <w:r w:rsidRPr="002155A5">
        <w:t>d</w:t>
      </w:r>
    </w:p>
    <w:p w:rsidR="007C4867" w:rsidRPr="002155A5" w:rsidRDefault="007C4867" w:rsidP="007C4867">
      <w:pPr>
        <w:spacing w:after="0" w:line="240" w:lineRule="auto"/>
        <w:ind w:left="820"/>
      </w:pPr>
      <w:r w:rsidRPr="002155A5">
        <w:rPr>
          <w:position w:val="-1"/>
        </w:rPr>
        <w:t>D</w:t>
      </w:r>
      <w:r w:rsidRPr="002155A5">
        <w:rPr>
          <w:spacing w:val="-1"/>
          <w:position w:val="-1"/>
        </w:rPr>
        <w:t>e</w:t>
      </w:r>
      <w:r w:rsidRPr="002155A5">
        <w:rPr>
          <w:position w:val="-1"/>
        </w:rPr>
        <w:t>p</w:t>
      </w:r>
      <w:r w:rsidRPr="002155A5">
        <w:rPr>
          <w:spacing w:val="-1"/>
          <w:position w:val="-1"/>
        </w:rPr>
        <w:t>a</w:t>
      </w:r>
      <w:r w:rsidRPr="002155A5">
        <w:rPr>
          <w:position w:val="-1"/>
        </w:rPr>
        <w:t>rt</w:t>
      </w:r>
      <w:r w:rsidRPr="002155A5">
        <w:rPr>
          <w:spacing w:val="1"/>
          <w:position w:val="-1"/>
        </w:rPr>
        <w:t>m</w:t>
      </w:r>
      <w:r w:rsidRPr="002155A5">
        <w:rPr>
          <w:spacing w:val="-1"/>
          <w:position w:val="-1"/>
        </w:rPr>
        <w:t>e</w:t>
      </w:r>
      <w:r w:rsidRPr="002155A5">
        <w:rPr>
          <w:position w:val="-1"/>
        </w:rPr>
        <w:t>nt,</w:t>
      </w:r>
      <w:r w:rsidRPr="002155A5">
        <w:rPr>
          <w:spacing w:val="-9"/>
          <w:position w:val="-1"/>
        </w:rPr>
        <w:t xml:space="preserve"> </w:t>
      </w:r>
      <w:r w:rsidRPr="002155A5">
        <w:rPr>
          <w:spacing w:val="2"/>
          <w:position w:val="-1"/>
        </w:rPr>
        <w:t>f</w:t>
      </w:r>
      <w:r w:rsidRPr="002155A5">
        <w:rPr>
          <w:spacing w:val="-1"/>
          <w:position w:val="-1"/>
        </w:rPr>
        <w:t>ac</w:t>
      </w:r>
      <w:r w:rsidRPr="002155A5">
        <w:rPr>
          <w:position w:val="-1"/>
        </w:rPr>
        <w:t>ul</w:t>
      </w:r>
      <w:r w:rsidRPr="002155A5">
        <w:rPr>
          <w:spacing w:val="5"/>
          <w:position w:val="-1"/>
        </w:rPr>
        <w:t>t</w:t>
      </w:r>
      <w:r w:rsidRPr="002155A5">
        <w:rPr>
          <w:position w:val="-1"/>
        </w:rPr>
        <w:t>y</w:t>
      </w:r>
      <w:r w:rsidRPr="002155A5">
        <w:rPr>
          <w:spacing w:val="-9"/>
          <w:position w:val="-1"/>
        </w:rPr>
        <w:t xml:space="preserve"> </w:t>
      </w:r>
      <w:r w:rsidRPr="002155A5">
        <w:rPr>
          <w:spacing w:val="-1"/>
          <w:position w:val="-1"/>
        </w:rPr>
        <w:t>a</w:t>
      </w:r>
      <w:r w:rsidRPr="002155A5">
        <w:rPr>
          <w:position w:val="-1"/>
        </w:rPr>
        <w:t>dv</w:t>
      </w:r>
      <w:r w:rsidRPr="002155A5">
        <w:rPr>
          <w:spacing w:val="5"/>
          <w:position w:val="-1"/>
        </w:rPr>
        <w:t>i</w:t>
      </w:r>
      <w:r w:rsidRPr="002155A5">
        <w:rPr>
          <w:position w:val="-1"/>
        </w:rPr>
        <w:t>so</w:t>
      </w:r>
      <w:r w:rsidRPr="002155A5">
        <w:rPr>
          <w:spacing w:val="2"/>
          <w:position w:val="-1"/>
        </w:rPr>
        <w:t>r</w:t>
      </w:r>
      <w:r w:rsidRPr="002155A5">
        <w:rPr>
          <w:position w:val="-1"/>
        </w:rPr>
        <w:t>/</w:t>
      </w:r>
      <w:r w:rsidRPr="002155A5">
        <w:rPr>
          <w:spacing w:val="-5"/>
          <w:position w:val="-1"/>
        </w:rPr>
        <w:t xml:space="preserve"> </w:t>
      </w:r>
      <w:r w:rsidRPr="002155A5">
        <w:rPr>
          <w:spacing w:val="-1"/>
          <w:position w:val="-1"/>
        </w:rPr>
        <w:t>c</w:t>
      </w:r>
      <w:r w:rsidRPr="002155A5">
        <w:rPr>
          <w:position w:val="-1"/>
        </w:rPr>
        <w:t>ouns</w:t>
      </w:r>
      <w:r w:rsidRPr="002155A5">
        <w:rPr>
          <w:spacing w:val="-1"/>
          <w:position w:val="-1"/>
        </w:rPr>
        <w:t>e</w:t>
      </w:r>
      <w:r w:rsidRPr="002155A5">
        <w:rPr>
          <w:position w:val="-1"/>
        </w:rPr>
        <w:t>lor</w:t>
      </w:r>
      <w:r w:rsidRPr="002155A5">
        <w:rPr>
          <w:spacing w:val="-7"/>
          <w:position w:val="-1"/>
        </w:rPr>
        <w:t xml:space="preserve"> </w:t>
      </w:r>
      <w:r w:rsidRPr="002155A5">
        <w:rPr>
          <w:spacing w:val="-1"/>
          <w:position w:val="-1"/>
        </w:rPr>
        <w:t>a</w:t>
      </w:r>
      <w:r w:rsidRPr="002155A5">
        <w:rPr>
          <w:position w:val="-1"/>
        </w:rPr>
        <w:t>nd</w:t>
      </w:r>
      <w:r w:rsidRPr="002155A5">
        <w:rPr>
          <w:spacing w:val="-2"/>
          <w:position w:val="-1"/>
        </w:rPr>
        <w:t xml:space="preserve"> </w:t>
      </w:r>
      <w:r w:rsidRPr="002155A5">
        <w:rPr>
          <w:position w:val="-1"/>
        </w:rPr>
        <w:t>the</w:t>
      </w:r>
      <w:r w:rsidRPr="002155A5">
        <w:rPr>
          <w:spacing w:val="-3"/>
          <w:position w:val="-1"/>
        </w:rPr>
        <w:t xml:space="preserve"> </w:t>
      </w:r>
      <w:r w:rsidRPr="002155A5">
        <w:rPr>
          <w:position w:val="-1"/>
        </w:rPr>
        <w:t>st</w:t>
      </w:r>
      <w:r w:rsidRPr="002155A5">
        <w:rPr>
          <w:spacing w:val="2"/>
          <w:position w:val="-1"/>
        </w:rPr>
        <w:t>u</w:t>
      </w:r>
      <w:r w:rsidRPr="002155A5">
        <w:rPr>
          <w:position w:val="-1"/>
        </w:rPr>
        <w:t>d</w:t>
      </w:r>
      <w:r w:rsidRPr="002155A5">
        <w:rPr>
          <w:spacing w:val="-1"/>
          <w:position w:val="-1"/>
        </w:rPr>
        <w:t>e</w:t>
      </w:r>
      <w:r w:rsidRPr="002155A5">
        <w:rPr>
          <w:position w:val="-1"/>
        </w:rPr>
        <w:t>nt.</w:t>
      </w:r>
    </w:p>
    <w:p w:rsidR="007C4867" w:rsidRPr="002155A5" w:rsidRDefault="007C4867" w:rsidP="007C4867">
      <w:pPr>
        <w:spacing w:after="0" w:line="240" w:lineRule="auto"/>
        <w:sectPr w:rsidR="007C4867" w:rsidRPr="002155A5">
          <w:type w:val="continuous"/>
          <w:pgSz w:w="12240" w:h="15840"/>
          <w:pgMar w:top="980" w:right="1140" w:bottom="280" w:left="1340" w:header="720" w:footer="720" w:gutter="0"/>
          <w:cols w:num="2" w:space="720" w:equalWidth="0">
            <w:col w:w="7787" w:space="109"/>
            <w:col w:w="1864"/>
          </w:cols>
        </w:sectPr>
      </w:pPr>
      <w:r w:rsidRPr="002155A5">
        <w:br w:type="column"/>
      </w:r>
      <w:r w:rsidRPr="002155A5">
        <w:lastRenderedPageBreak/>
        <w:t>with</w:t>
      </w:r>
      <w:r w:rsidRPr="002155A5">
        <w:rPr>
          <w:spacing w:val="44"/>
        </w:rPr>
        <w:t xml:space="preserve"> </w:t>
      </w:r>
      <w:r w:rsidRPr="002155A5">
        <w:t>H</w:t>
      </w:r>
      <w:r w:rsidRPr="002155A5">
        <w:rPr>
          <w:spacing w:val="-1"/>
        </w:rPr>
        <w:t>ea</w:t>
      </w:r>
      <w:r w:rsidRPr="002155A5">
        <w:t>d</w:t>
      </w:r>
      <w:r w:rsidRPr="002155A5">
        <w:rPr>
          <w:spacing w:val="47"/>
        </w:rPr>
        <w:t xml:space="preserve"> </w:t>
      </w:r>
      <w:r w:rsidRPr="002155A5">
        <w:t>of</w:t>
      </w:r>
      <w:r w:rsidRPr="002155A5">
        <w:rPr>
          <w:spacing w:val="46"/>
        </w:rPr>
        <w:t xml:space="preserve"> </w:t>
      </w:r>
      <w:r w:rsidRPr="002155A5">
        <w:t>t</w:t>
      </w:r>
      <w:r w:rsidRPr="002155A5">
        <w:rPr>
          <w:spacing w:val="2"/>
        </w:rPr>
        <w:t>h</w:t>
      </w:r>
      <w:r w:rsidRPr="002155A5">
        <w:t>e</w:t>
      </w:r>
    </w:p>
    <w:p w:rsidR="007C4867" w:rsidRPr="002155A5" w:rsidRDefault="007C4867" w:rsidP="007C4867">
      <w:pPr>
        <w:spacing w:after="0" w:line="240" w:lineRule="auto"/>
      </w:pPr>
    </w:p>
    <w:p w:rsidR="007C4867" w:rsidRPr="002155A5" w:rsidRDefault="007C4867" w:rsidP="007C4867">
      <w:pPr>
        <w:spacing w:after="0" w:line="240" w:lineRule="auto"/>
        <w:ind w:left="820" w:right="68" w:hanging="720"/>
        <w:jc w:val="both"/>
      </w:pPr>
      <w:r w:rsidRPr="002155A5">
        <w:rPr>
          <w:b/>
        </w:rPr>
        <w:t xml:space="preserve">4.4     </w:t>
      </w:r>
      <w:r w:rsidRPr="002155A5">
        <w:rPr>
          <w:b/>
          <w:spacing w:val="57"/>
        </w:rPr>
        <w:t xml:space="preserve"> </w:t>
      </w:r>
      <w:r w:rsidRPr="002155A5">
        <w:t>A</w:t>
      </w:r>
      <w:r w:rsidRPr="002155A5">
        <w:rPr>
          <w:spacing w:val="5"/>
        </w:rPr>
        <w:t xml:space="preserve"> </w:t>
      </w:r>
      <w:r w:rsidRPr="002155A5">
        <w:t>stud</w:t>
      </w:r>
      <w:r w:rsidRPr="002155A5">
        <w:rPr>
          <w:spacing w:val="-1"/>
        </w:rPr>
        <w:t>e</w:t>
      </w:r>
      <w:r w:rsidRPr="002155A5">
        <w:t>nt</w:t>
      </w:r>
      <w:r w:rsidRPr="002155A5">
        <w:rPr>
          <w:spacing w:val="2"/>
        </w:rPr>
        <w:t xml:space="preserve"> </w:t>
      </w:r>
      <w:r w:rsidRPr="002155A5">
        <w:rPr>
          <w:spacing w:val="1"/>
        </w:rPr>
        <w:t>ma</w:t>
      </w:r>
      <w:r w:rsidRPr="002155A5">
        <w:t>y</w:t>
      </w:r>
      <w:r w:rsidRPr="002155A5">
        <w:rPr>
          <w:spacing w:val="-3"/>
        </w:rPr>
        <w:t xml:space="preserve"> </w:t>
      </w:r>
      <w:r w:rsidRPr="002155A5">
        <w:t>be</w:t>
      </w:r>
      <w:r w:rsidRPr="002155A5">
        <w:rPr>
          <w:spacing w:val="4"/>
        </w:rPr>
        <w:t xml:space="preserve"> </w:t>
      </w:r>
      <w:r w:rsidRPr="002155A5">
        <w:t>p</w:t>
      </w:r>
      <w:r w:rsidRPr="002155A5">
        <w:rPr>
          <w:spacing w:val="1"/>
        </w:rPr>
        <w:t>e</w:t>
      </w:r>
      <w:r w:rsidRPr="002155A5">
        <w:t>r</w:t>
      </w:r>
      <w:r w:rsidRPr="002155A5">
        <w:rPr>
          <w:spacing w:val="1"/>
        </w:rPr>
        <w:t>m</w:t>
      </w:r>
      <w:r w:rsidRPr="002155A5">
        <w:t>i</w:t>
      </w:r>
      <w:r w:rsidRPr="002155A5">
        <w:rPr>
          <w:spacing w:val="3"/>
        </w:rPr>
        <w:t>t</w:t>
      </w:r>
      <w:r w:rsidRPr="002155A5">
        <w:t>t</w:t>
      </w:r>
      <w:r w:rsidRPr="002155A5">
        <w:rPr>
          <w:spacing w:val="-1"/>
        </w:rPr>
        <w:t>e</w:t>
      </w:r>
      <w:r w:rsidRPr="002155A5">
        <w:t>d</w:t>
      </w:r>
      <w:r w:rsidRPr="002155A5">
        <w:rPr>
          <w:spacing w:val="1"/>
        </w:rPr>
        <w:t xml:space="preserve"> </w:t>
      </w:r>
      <w:r w:rsidRPr="002155A5">
        <w:t>to</w:t>
      </w:r>
      <w:r w:rsidRPr="002155A5">
        <w:rPr>
          <w:spacing w:val="10"/>
        </w:rPr>
        <w:t xml:space="preserve"> </w:t>
      </w:r>
      <w:r w:rsidRPr="002155A5">
        <w:rPr>
          <w:spacing w:val="-1"/>
        </w:rPr>
        <w:t>re</w:t>
      </w:r>
      <w:r w:rsidRPr="002155A5">
        <w:t>gist</w:t>
      </w:r>
      <w:r w:rsidRPr="002155A5">
        <w:rPr>
          <w:spacing w:val="-1"/>
        </w:rPr>
        <w:t>e</w:t>
      </w:r>
      <w:r w:rsidRPr="002155A5">
        <w:t>r</w:t>
      </w:r>
      <w:r w:rsidRPr="002155A5">
        <w:rPr>
          <w:spacing w:val="3"/>
        </w:rPr>
        <w:t xml:space="preserve"> </w:t>
      </w:r>
      <w:r w:rsidRPr="002155A5">
        <w:t>for</w:t>
      </w:r>
      <w:r w:rsidRPr="002155A5">
        <w:rPr>
          <w:spacing w:val="4"/>
        </w:rPr>
        <w:t xml:space="preserve"> </w:t>
      </w:r>
      <w:r w:rsidRPr="002155A5">
        <w:t>the</w:t>
      </w:r>
      <w:r w:rsidRPr="002155A5">
        <w:rPr>
          <w:spacing w:val="5"/>
        </w:rPr>
        <w:t xml:space="preserve"> </w:t>
      </w:r>
      <w:r w:rsidRPr="002155A5">
        <w:t>su</w:t>
      </w:r>
      <w:r w:rsidRPr="002155A5">
        <w:rPr>
          <w:spacing w:val="-2"/>
        </w:rPr>
        <w:t>b</w:t>
      </w:r>
      <w:r w:rsidRPr="002155A5">
        <w:t>j</w:t>
      </w:r>
      <w:r w:rsidRPr="002155A5">
        <w:rPr>
          <w:spacing w:val="-1"/>
        </w:rPr>
        <w:t>ec</w:t>
      </w:r>
      <w:r w:rsidRPr="002155A5">
        <w:t>ts/</w:t>
      </w:r>
      <w:r w:rsidRPr="002155A5">
        <w:rPr>
          <w:spacing w:val="4"/>
        </w:rPr>
        <w:t xml:space="preserve"> </w:t>
      </w:r>
      <w:r w:rsidRPr="002155A5">
        <w:rPr>
          <w:spacing w:val="-1"/>
        </w:rPr>
        <w:t>c</w:t>
      </w:r>
      <w:r w:rsidRPr="002155A5">
        <w:t>o</w:t>
      </w:r>
      <w:r w:rsidRPr="002155A5">
        <w:rPr>
          <w:spacing w:val="1"/>
        </w:rPr>
        <w:t>u</w:t>
      </w:r>
      <w:r w:rsidRPr="002155A5">
        <w:t>rs</w:t>
      </w:r>
      <w:r w:rsidRPr="002155A5">
        <w:rPr>
          <w:spacing w:val="-1"/>
        </w:rPr>
        <w:t>e</w:t>
      </w:r>
      <w:r w:rsidRPr="002155A5">
        <w:t>s</w:t>
      </w:r>
      <w:r w:rsidRPr="002155A5">
        <w:rPr>
          <w:spacing w:val="3"/>
        </w:rPr>
        <w:t xml:space="preserve"> </w:t>
      </w:r>
      <w:r w:rsidRPr="002155A5">
        <w:t>of</w:t>
      </w:r>
      <w:r w:rsidRPr="002155A5">
        <w:rPr>
          <w:spacing w:val="5"/>
        </w:rPr>
        <w:t xml:space="preserve"> </w:t>
      </w:r>
      <w:r w:rsidRPr="002155A5">
        <w:rPr>
          <w:b/>
          <w:spacing w:val="-1"/>
        </w:rPr>
        <w:t>c</w:t>
      </w:r>
      <w:r w:rsidRPr="002155A5">
        <w:rPr>
          <w:b/>
          <w:spacing w:val="1"/>
        </w:rPr>
        <w:t>h</w:t>
      </w:r>
      <w:r w:rsidRPr="002155A5">
        <w:rPr>
          <w:b/>
        </w:rPr>
        <w:t>oi</w:t>
      </w:r>
      <w:r w:rsidRPr="002155A5">
        <w:rPr>
          <w:b/>
          <w:spacing w:val="-2"/>
        </w:rPr>
        <w:t>c</w:t>
      </w:r>
      <w:r w:rsidRPr="002155A5">
        <w:rPr>
          <w:b/>
        </w:rPr>
        <w:t>e</w:t>
      </w:r>
      <w:r w:rsidRPr="002155A5">
        <w:rPr>
          <w:b/>
          <w:spacing w:val="4"/>
        </w:rPr>
        <w:t xml:space="preserve"> </w:t>
      </w:r>
      <w:r w:rsidRPr="002155A5">
        <w:t>with</w:t>
      </w:r>
      <w:r w:rsidRPr="002155A5">
        <w:rPr>
          <w:spacing w:val="4"/>
        </w:rPr>
        <w:t xml:space="preserve"> </w:t>
      </w:r>
      <w:r w:rsidRPr="002155A5">
        <w:t>a</w:t>
      </w:r>
      <w:r w:rsidRPr="002155A5">
        <w:rPr>
          <w:spacing w:val="6"/>
        </w:rPr>
        <w:t xml:space="preserve"> </w:t>
      </w:r>
      <w:r w:rsidRPr="002155A5">
        <w:t>tot</w:t>
      </w:r>
      <w:r w:rsidRPr="002155A5">
        <w:rPr>
          <w:spacing w:val="-1"/>
        </w:rPr>
        <w:t>a</w:t>
      </w:r>
      <w:r w:rsidRPr="002155A5">
        <w:t>l</w:t>
      </w:r>
      <w:r w:rsidRPr="002155A5">
        <w:rPr>
          <w:spacing w:val="6"/>
        </w:rPr>
        <w:t xml:space="preserve"> </w:t>
      </w:r>
      <w:r w:rsidRPr="002155A5">
        <w:t>of</w:t>
      </w:r>
      <w:r w:rsidRPr="002155A5">
        <w:rPr>
          <w:spacing w:val="2"/>
        </w:rPr>
        <w:t xml:space="preserve"> </w:t>
      </w:r>
      <w:r w:rsidRPr="002155A5">
        <w:t xml:space="preserve">24 </w:t>
      </w:r>
      <w:r w:rsidRPr="002155A5">
        <w:rPr>
          <w:spacing w:val="-1"/>
        </w:rPr>
        <w:t>c</w:t>
      </w:r>
      <w:r w:rsidRPr="002155A5">
        <w:t>r</w:t>
      </w:r>
      <w:r w:rsidRPr="002155A5">
        <w:rPr>
          <w:spacing w:val="-1"/>
        </w:rPr>
        <w:t>e</w:t>
      </w:r>
      <w:r w:rsidRPr="002155A5">
        <w:t>dits</w:t>
      </w:r>
      <w:r w:rsidRPr="002155A5">
        <w:rPr>
          <w:spacing w:val="2"/>
        </w:rPr>
        <w:t xml:space="preserve"> </w:t>
      </w:r>
      <w:r w:rsidRPr="002155A5">
        <w:t>p</w:t>
      </w:r>
      <w:r w:rsidRPr="002155A5">
        <w:rPr>
          <w:spacing w:val="1"/>
        </w:rPr>
        <w:t>e</w:t>
      </w:r>
      <w:r w:rsidRPr="002155A5">
        <w:t>r</w:t>
      </w:r>
      <w:r w:rsidRPr="002155A5">
        <w:rPr>
          <w:spacing w:val="3"/>
        </w:rPr>
        <w:t xml:space="preserve">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 xml:space="preserve"> </w:t>
      </w:r>
      <w:r w:rsidRPr="002155A5">
        <w:t>(</w:t>
      </w:r>
      <w:r w:rsidRPr="002155A5">
        <w:rPr>
          <w:spacing w:val="1"/>
        </w:rPr>
        <w:t>m</w:t>
      </w:r>
      <w:r w:rsidRPr="002155A5">
        <w:t>i</w:t>
      </w:r>
      <w:r w:rsidRPr="002155A5">
        <w:rPr>
          <w:spacing w:val="2"/>
        </w:rPr>
        <w:t>n</w:t>
      </w:r>
      <w:r w:rsidRPr="002155A5">
        <w:t>i</w:t>
      </w:r>
      <w:r w:rsidRPr="002155A5">
        <w:rPr>
          <w:spacing w:val="1"/>
        </w:rPr>
        <w:t>m</w:t>
      </w:r>
      <w:r w:rsidRPr="002155A5">
        <w:t>um of</w:t>
      </w:r>
      <w:r w:rsidRPr="002155A5">
        <w:rPr>
          <w:spacing w:val="4"/>
        </w:rPr>
        <w:t xml:space="preserve"> </w:t>
      </w:r>
      <w:r w:rsidRPr="002155A5">
        <w:t>20</w:t>
      </w:r>
      <w:r w:rsidRPr="002155A5">
        <w:rPr>
          <w:spacing w:val="3"/>
        </w:rPr>
        <w:t xml:space="preserve"> </w:t>
      </w:r>
      <w:r w:rsidRPr="002155A5">
        <w:rPr>
          <w:spacing w:val="2"/>
        </w:rPr>
        <w:t>c</w:t>
      </w:r>
      <w:r w:rsidRPr="002155A5">
        <w:t>r</w:t>
      </w:r>
      <w:r w:rsidRPr="002155A5">
        <w:rPr>
          <w:spacing w:val="-1"/>
        </w:rPr>
        <w:t>e</w:t>
      </w:r>
      <w:r w:rsidRPr="002155A5">
        <w:t>dits</w:t>
      </w:r>
      <w:r w:rsidRPr="002155A5">
        <w:rPr>
          <w:spacing w:val="6"/>
        </w:rPr>
        <w:t xml:space="preserve"> </w:t>
      </w:r>
      <w:r w:rsidRPr="002155A5">
        <w:rPr>
          <w:spacing w:val="-1"/>
        </w:rPr>
        <w:t>a</w:t>
      </w:r>
      <w:r w:rsidRPr="002155A5">
        <w:t>nd</w:t>
      </w:r>
      <w:r w:rsidRPr="002155A5">
        <w:rPr>
          <w:spacing w:val="6"/>
        </w:rPr>
        <w:t xml:space="preserve"> </w:t>
      </w:r>
      <w:r w:rsidRPr="002155A5">
        <w:rPr>
          <w:spacing w:val="1"/>
        </w:rPr>
        <w:t>m</w:t>
      </w:r>
      <w:r w:rsidRPr="002155A5">
        <w:rPr>
          <w:spacing w:val="-1"/>
        </w:rPr>
        <w:t>a</w:t>
      </w:r>
      <w:r w:rsidRPr="002155A5">
        <w:t>xi</w:t>
      </w:r>
      <w:r w:rsidRPr="002155A5">
        <w:rPr>
          <w:spacing w:val="1"/>
        </w:rPr>
        <w:t>m</w:t>
      </w:r>
      <w:r w:rsidRPr="002155A5">
        <w:t>um of</w:t>
      </w:r>
      <w:r w:rsidRPr="002155A5">
        <w:rPr>
          <w:spacing w:val="4"/>
        </w:rPr>
        <w:t xml:space="preserve"> </w:t>
      </w:r>
      <w:r w:rsidRPr="002155A5">
        <w:t>28</w:t>
      </w:r>
      <w:r w:rsidRPr="002155A5">
        <w:rPr>
          <w:spacing w:val="6"/>
        </w:rPr>
        <w:t xml:space="preserve"> </w:t>
      </w:r>
      <w:r w:rsidRPr="002155A5">
        <w:t>c</w:t>
      </w:r>
      <w:r w:rsidRPr="002155A5">
        <w:rPr>
          <w:spacing w:val="2"/>
        </w:rPr>
        <w:t>r</w:t>
      </w:r>
      <w:r w:rsidRPr="002155A5">
        <w:rPr>
          <w:spacing w:val="-1"/>
        </w:rPr>
        <w:t>e</w:t>
      </w:r>
      <w:r w:rsidRPr="002155A5">
        <w:t>di</w:t>
      </w:r>
      <w:r w:rsidRPr="002155A5">
        <w:rPr>
          <w:spacing w:val="-1"/>
        </w:rPr>
        <w:t>t</w:t>
      </w:r>
      <w:r w:rsidRPr="002155A5">
        <w:t>s</w:t>
      </w:r>
      <w:r w:rsidRPr="002155A5">
        <w:rPr>
          <w:spacing w:val="5"/>
        </w:rPr>
        <w:t xml:space="preserve"> </w:t>
      </w:r>
      <w:r w:rsidRPr="002155A5">
        <w:t>p</w:t>
      </w:r>
      <w:r w:rsidRPr="002155A5">
        <w:rPr>
          <w:spacing w:val="-1"/>
        </w:rPr>
        <w:t>e</w:t>
      </w:r>
      <w:r w:rsidRPr="002155A5">
        <w:t>r</w:t>
      </w:r>
      <w:r w:rsidRPr="002155A5">
        <w:rPr>
          <w:spacing w:val="3"/>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3"/>
        </w:rPr>
        <w:t xml:space="preserve"> </w:t>
      </w:r>
      <w:r w:rsidRPr="002155A5">
        <w:rPr>
          <w:spacing w:val="-1"/>
        </w:rPr>
        <w:t>a</w:t>
      </w:r>
      <w:r w:rsidRPr="002155A5">
        <w:t>nd p</w:t>
      </w:r>
      <w:r w:rsidRPr="002155A5">
        <w:rPr>
          <w:spacing w:val="-1"/>
        </w:rPr>
        <w:t>e</w:t>
      </w:r>
      <w:r w:rsidRPr="002155A5">
        <w:t>r</w:t>
      </w:r>
      <w:r w:rsidRPr="002155A5">
        <w:rPr>
          <w:spacing w:val="1"/>
        </w:rPr>
        <w:t>m</w:t>
      </w:r>
      <w:r w:rsidRPr="002155A5">
        <w:t>itt</w:t>
      </w:r>
      <w:r w:rsidRPr="002155A5">
        <w:rPr>
          <w:spacing w:val="-1"/>
        </w:rPr>
        <w:t>e</w:t>
      </w:r>
      <w:r w:rsidRPr="002155A5">
        <w:t>d</w:t>
      </w:r>
      <w:r w:rsidRPr="002155A5">
        <w:rPr>
          <w:spacing w:val="18"/>
        </w:rPr>
        <w:t xml:space="preserve"> </w:t>
      </w:r>
      <w:r w:rsidRPr="002155A5">
        <w:t>d</w:t>
      </w:r>
      <w:r w:rsidRPr="002155A5">
        <w:rPr>
          <w:spacing w:val="-1"/>
        </w:rPr>
        <w:t>e</w:t>
      </w:r>
      <w:r w:rsidRPr="002155A5">
        <w:t>vi</w:t>
      </w:r>
      <w:r w:rsidRPr="002155A5">
        <w:rPr>
          <w:spacing w:val="-1"/>
        </w:rPr>
        <w:t>a</w:t>
      </w:r>
      <w:r w:rsidRPr="002155A5">
        <w:t>tion</w:t>
      </w:r>
      <w:r w:rsidRPr="002155A5">
        <w:rPr>
          <w:spacing w:val="19"/>
        </w:rPr>
        <w:t xml:space="preserve"> </w:t>
      </w:r>
      <w:r w:rsidRPr="002155A5">
        <w:t>of</w:t>
      </w:r>
      <w:r w:rsidRPr="002155A5">
        <w:rPr>
          <w:spacing w:val="22"/>
        </w:rPr>
        <w:t xml:space="preserve"> </w:t>
      </w:r>
      <w:r w:rsidRPr="002155A5">
        <w:t>±</w:t>
      </w:r>
      <w:r w:rsidRPr="002155A5">
        <w:rPr>
          <w:spacing w:val="26"/>
        </w:rPr>
        <w:t xml:space="preserve"> </w:t>
      </w:r>
      <w:r w:rsidRPr="002155A5">
        <w:t>17%),</w:t>
      </w:r>
      <w:r w:rsidRPr="002155A5">
        <w:rPr>
          <w:spacing w:val="18"/>
        </w:rPr>
        <w:t xml:space="preserve"> </w:t>
      </w:r>
      <w:r w:rsidRPr="002155A5">
        <w:t>b</w:t>
      </w:r>
      <w:r w:rsidRPr="002155A5">
        <w:rPr>
          <w:spacing w:val="-1"/>
        </w:rPr>
        <w:t>a</w:t>
      </w:r>
      <w:r w:rsidRPr="002155A5">
        <w:t>s</w:t>
      </w:r>
      <w:r w:rsidRPr="002155A5">
        <w:rPr>
          <w:spacing w:val="-1"/>
        </w:rPr>
        <w:t>e</w:t>
      </w:r>
      <w:r w:rsidRPr="002155A5">
        <w:t>d</w:t>
      </w:r>
      <w:r w:rsidRPr="002155A5">
        <w:rPr>
          <w:spacing w:val="20"/>
        </w:rPr>
        <w:t xml:space="preserve"> </w:t>
      </w:r>
      <w:r w:rsidRPr="002155A5">
        <w:t>on</w:t>
      </w:r>
      <w:r w:rsidRPr="002155A5">
        <w:rPr>
          <w:spacing w:val="23"/>
        </w:rPr>
        <w:t xml:space="preserve"> </w:t>
      </w:r>
      <w:r w:rsidRPr="002155A5">
        <w:rPr>
          <w:b/>
          <w:spacing w:val="1"/>
        </w:rPr>
        <w:t>p</w:t>
      </w:r>
      <w:r w:rsidRPr="002155A5">
        <w:rPr>
          <w:b/>
          <w:spacing w:val="-1"/>
        </w:rPr>
        <w:t>r</w:t>
      </w:r>
      <w:r w:rsidRPr="002155A5">
        <w:rPr>
          <w:b/>
        </w:rPr>
        <w:t>og</w:t>
      </w:r>
      <w:r w:rsidRPr="002155A5">
        <w:rPr>
          <w:b/>
          <w:spacing w:val="-1"/>
        </w:rPr>
        <w:t>r</w:t>
      </w:r>
      <w:r w:rsidRPr="002155A5">
        <w:rPr>
          <w:b/>
          <w:spacing w:val="1"/>
        </w:rPr>
        <w:t>e</w:t>
      </w:r>
      <w:r w:rsidRPr="002155A5">
        <w:rPr>
          <w:b/>
        </w:rPr>
        <w:t>ss</w:t>
      </w:r>
      <w:r w:rsidRPr="002155A5">
        <w:rPr>
          <w:b/>
          <w:spacing w:val="18"/>
        </w:rPr>
        <w:t xml:space="preserve"> </w:t>
      </w:r>
      <w:r w:rsidRPr="002155A5">
        <w:rPr>
          <w:spacing w:val="-1"/>
        </w:rPr>
        <w:t>a</w:t>
      </w:r>
      <w:r w:rsidRPr="002155A5">
        <w:t>nd</w:t>
      </w:r>
      <w:r w:rsidRPr="002155A5">
        <w:rPr>
          <w:spacing w:val="22"/>
        </w:rPr>
        <w:t xml:space="preserve"> </w:t>
      </w:r>
      <w:r w:rsidRPr="002155A5">
        <w:rPr>
          <w:spacing w:val="1"/>
        </w:rPr>
        <w:t>S</w:t>
      </w:r>
      <w:r w:rsidRPr="002155A5">
        <w:t>G</w:t>
      </w:r>
      <w:r w:rsidRPr="002155A5">
        <w:rPr>
          <w:spacing w:val="1"/>
        </w:rPr>
        <w:t>P</w:t>
      </w:r>
      <w:r w:rsidRPr="002155A5">
        <w:t>A/</w:t>
      </w:r>
      <w:r w:rsidRPr="002155A5">
        <w:rPr>
          <w:spacing w:val="17"/>
        </w:rPr>
        <w:t xml:space="preserve"> </w:t>
      </w:r>
      <w:r w:rsidRPr="002155A5">
        <w:rPr>
          <w:spacing w:val="1"/>
        </w:rPr>
        <w:t>C</w:t>
      </w:r>
      <w:r w:rsidRPr="002155A5">
        <w:t>G</w:t>
      </w:r>
      <w:r w:rsidRPr="002155A5">
        <w:rPr>
          <w:spacing w:val="1"/>
        </w:rPr>
        <w:t>P</w:t>
      </w:r>
      <w:r w:rsidRPr="002155A5">
        <w:t>A,</w:t>
      </w:r>
      <w:r w:rsidRPr="002155A5">
        <w:rPr>
          <w:spacing w:val="13"/>
        </w:rPr>
        <w:t xml:space="preserve"> </w:t>
      </w:r>
      <w:r w:rsidRPr="002155A5">
        <w:rPr>
          <w:spacing w:val="-1"/>
        </w:rPr>
        <w:t>a</w:t>
      </w:r>
      <w:r w:rsidRPr="002155A5">
        <w:t>nd</w:t>
      </w:r>
      <w:r w:rsidRPr="002155A5">
        <w:rPr>
          <w:spacing w:val="22"/>
        </w:rPr>
        <w:t xml:space="preserve"> </w:t>
      </w:r>
      <w:r w:rsidRPr="002155A5">
        <w:rPr>
          <w:spacing w:val="-1"/>
        </w:rPr>
        <w:t>c</w:t>
      </w:r>
      <w:r w:rsidRPr="002155A5">
        <w:t>o</w:t>
      </w:r>
      <w:r w:rsidRPr="002155A5">
        <w:rPr>
          <w:spacing w:val="1"/>
        </w:rPr>
        <w:t>m</w:t>
      </w:r>
      <w:r w:rsidRPr="002155A5">
        <w:t>pl</w:t>
      </w:r>
      <w:r w:rsidRPr="002155A5">
        <w:rPr>
          <w:spacing w:val="-1"/>
        </w:rPr>
        <w:t>e</w:t>
      </w:r>
      <w:r w:rsidRPr="002155A5">
        <w:t>tion</w:t>
      </w:r>
      <w:r w:rsidRPr="002155A5">
        <w:rPr>
          <w:spacing w:val="18"/>
        </w:rPr>
        <w:t xml:space="preserve"> </w:t>
      </w:r>
      <w:r w:rsidRPr="002155A5">
        <w:t>of the</w:t>
      </w:r>
      <w:r w:rsidRPr="002155A5">
        <w:rPr>
          <w:spacing w:val="7"/>
        </w:rPr>
        <w:t xml:space="preserve"> </w:t>
      </w:r>
      <w:r w:rsidRPr="002155A5">
        <w:rPr>
          <w:spacing w:val="-1"/>
        </w:rPr>
        <w:t>‘</w:t>
      </w:r>
      <w:r w:rsidRPr="002155A5">
        <w:rPr>
          <w:b/>
          <w:spacing w:val="1"/>
        </w:rPr>
        <w:t>p</w:t>
      </w:r>
      <w:r w:rsidRPr="002155A5">
        <w:rPr>
          <w:b/>
          <w:spacing w:val="-1"/>
        </w:rPr>
        <w:t>re</w:t>
      </w:r>
      <w:r w:rsidRPr="002155A5">
        <w:rPr>
          <w:b/>
          <w:spacing w:val="2"/>
        </w:rPr>
        <w:t>-</w:t>
      </w:r>
      <w:r w:rsidRPr="002155A5">
        <w:rPr>
          <w:b/>
          <w:spacing w:val="-1"/>
        </w:rPr>
        <w:t>re</w:t>
      </w:r>
      <w:r w:rsidRPr="002155A5">
        <w:rPr>
          <w:b/>
          <w:spacing w:val="1"/>
        </w:rPr>
        <w:t>qu</w:t>
      </w:r>
      <w:r w:rsidRPr="002155A5">
        <w:rPr>
          <w:b/>
        </w:rPr>
        <w:t>isit</w:t>
      </w:r>
      <w:r w:rsidRPr="002155A5">
        <w:rPr>
          <w:b/>
          <w:spacing w:val="-1"/>
        </w:rPr>
        <w:t>e</w:t>
      </w:r>
      <w:r w:rsidRPr="002155A5">
        <w:rPr>
          <w:b/>
        </w:rPr>
        <w:t xml:space="preserve">s’ </w:t>
      </w:r>
      <w:r w:rsidRPr="002155A5">
        <w:rPr>
          <w:spacing w:val="-1"/>
        </w:rPr>
        <w:t>a</w:t>
      </w:r>
      <w:r w:rsidRPr="002155A5">
        <w:t>s</w:t>
      </w:r>
      <w:r w:rsidRPr="002155A5">
        <w:rPr>
          <w:spacing w:val="10"/>
        </w:rPr>
        <w:t xml:space="preserve"> </w:t>
      </w:r>
      <w:r w:rsidRPr="002155A5">
        <w:rPr>
          <w:spacing w:val="5"/>
        </w:rPr>
        <w:t>i</w:t>
      </w:r>
      <w:r w:rsidRPr="002155A5">
        <w:t>ndi</w:t>
      </w:r>
      <w:r w:rsidRPr="002155A5">
        <w:rPr>
          <w:spacing w:val="-1"/>
        </w:rPr>
        <w:t>ca</w:t>
      </w:r>
      <w:r w:rsidRPr="002155A5">
        <w:t>t</w:t>
      </w:r>
      <w:r w:rsidRPr="002155A5">
        <w:rPr>
          <w:spacing w:val="-1"/>
        </w:rPr>
        <w:t>e</w:t>
      </w:r>
      <w:r w:rsidRPr="002155A5">
        <w:t>d</w:t>
      </w:r>
      <w:r w:rsidRPr="002155A5">
        <w:rPr>
          <w:spacing w:val="6"/>
        </w:rPr>
        <w:t xml:space="preserve"> </w:t>
      </w:r>
      <w:r w:rsidRPr="002155A5">
        <w:t>f</w:t>
      </w:r>
      <w:r w:rsidRPr="002155A5">
        <w:rPr>
          <w:spacing w:val="2"/>
        </w:rPr>
        <w:t>o</w:t>
      </w:r>
      <w:r w:rsidRPr="002155A5">
        <w:t>r</w:t>
      </w:r>
      <w:r w:rsidRPr="002155A5">
        <w:rPr>
          <w:spacing w:val="7"/>
        </w:rPr>
        <w:t xml:space="preserve"> </w:t>
      </w:r>
      <w:r w:rsidRPr="002155A5">
        <w:t>v</w:t>
      </w:r>
      <w:r w:rsidRPr="002155A5">
        <w:rPr>
          <w:spacing w:val="1"/>
        </w:rPr>
        <w:t>a</w:t>
      </w:r>
      <w:r w:rsidRPr="002155A5">
        <w:t>rious</w:t>
      </w:r>
      <w:r w:rsidRPr="002155A5">
        <w:rPr>
          <w:spacing w:val="5"/>
        </w:rPr>
        <w:t xml:space="preserve"> </w:t>
      </w:r>
      <w:r w:rsidRPr="002155A5">
        <w:t>su</w:t>
      </w:r>
      <w:r w:rsidRPr="002155A5">
        <w:rPr>
          <w:spacing w:val="2"/>
        </w:rPr>
        <w:t>b</w:t>
      </w:r>
      <w:r w:rsidRPr="002155A5">
        <w:t>j</w:t>
      </w:r>
      <w:r w:rsidRPr="002155A5">
        <w:rPr>
          <w:spacing w:val="-1"/>
        </w:rPr>
        <w:t>e</w:t>
      </w:r>
      <w:r w:rsidRPr="002155A5">
        <w:t>cts/</w:t>
      </w:r>
      <w:r w:rsidRPr="002155A5">
        <w:rPr>
          <w:spacing w:val="6"/>
        </w:rPr>
        <w:t xml:space="preserve"> </w:t>
      </w:r>
      <w:r w:rsidRPr="002155A5">
        <w:rPr>
          <w:spacing w:val="-1"/>
        </w:rPr>
        <w:t>c</w:t>
      </w:r>
      <w:r w:rsidRPr="002155A5">
        <w:t>ours</w:t>
      </w:r>
      <w:r w:rsidRPr="002155A5">
        <w:rPr>
          <w:spacing w:val="-1"/>
        </w:rPr>
        <w:t>e</w:t>
      </w:r>
      <w:r w:rsidRPr="002155A5">
        <w:t>s,</w:t>
      </w:r>
      <w:r w:rsidRPr="002155A5">
        <w:rPr>
          <w:spacing w:val="7"/>
        </w:rPr>
        <w:t xml:space="preserve"> </w:t>
      </w:r>
      <w:r w:rsidRPr="002155A5">
        <w:t>in</w:t>
      </w:r>
      <w:r w:rsidRPr="002155A5">
        <w:rPr>
          <w:spacing w:val="8"/>
        </w:rPr>
        <w:t xml:space="preserve"> </w:t>
      </w:r>
      <w:r w:rsidRPr="002155A5">
        <w:t>the</w:t>
      </w:r>
      <w:r w:rsidRPr="002155A5">
        <w:rPr>
          <w:spacing w:val="5"/>
        </w:rPr>
        <w:t xml:space="preserve"> </w:t>
      </w:r>
      <w:r w:rsidRPr="002155A5">
        <w:rPr>
          <w:spacing w:val="2"/>
        </w:rPr>
        <w:t>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3"/>
        </w:rPr>
        <w:t xml:space="preserve"> </w:t>
      </w:r>
      <w:r w:rsidRPr="002155A5">
        <w:rPr>
          <w:spacing w:val="-1"/>
        </w:rPr>
        <w:t>c</w:t>
      </w:r>
      <w:r w:rsidRPr="002155A5">
        <w:t>our</w:t>
      </w:r>
      <w:r w:rsidRPr="002155A5">
        <w:rPr>
          <w:spacing w:val="3"/>
        </w:rPr>
        <w:t>s</w:t>
      </w:r>
      <w:r w:rsidRPr="002155A5">
        <w:t>e stru</w:t>
      </w:r>
      <w:r w:rsidRPr="002155A5">
        <w:rPr>
          <w:spacing w:val="-1"/>
        </w:rPr>
        <w:t>c</w:t>
      </w:r>
      <w:r w:rsidRPr="002155A5">
        <w:t>ture</w:t>
      </w:r>
      <w:r w:rsidRPr="002155A5">
        <w:rPr>
          <w:spacing w:val="4"/>
        </w:rPr>
        <w:t xml:space="preserve"> </w:t>
      </w:r>
      <w:r w:rsidRPr="002155A5">
        <w:rPr>
          <w:spacing w:val="-1"/>
        </w:rPr>
        <w:t>a</w:t>
      </w:r>
      <w:r w:rsidRPr="002155A5">
        <w:t>nd</w:t>
      </w:r>
      <w:r w:rsidRPr="002155A5">
        <w:rPr>
          <w:spacing w:val="8"/>
        </w:rPr>
        <w:t xml:space="preserve"> </w:t>
      </w:r>
      <w:r w:rsidRPr="002155A5">
        <w:rPr>
          <w:spacing w:val="5"/>
        </w:rPr>
        <w:t>s</w:t>
      </w:r>
      <w:r w:rsidRPr="002155A5">
        <w:rPr>
          <w:spacing w:val="-5"/>
        </w:rPr>
        <w:t>y</w:t>
      </w:r>
      <w:r w:rsidRPr="002155A5">
        <w:t>ll</w:t>
      </w:r>
      <w:r w:rsidRPr="002155A5">
        <w:rPr>
          <w:spacing w:val="-1"/>
        </w:rPr>
        <w:t>a</w:t>
      </w:r>
      <w:r w:rsidRPr="002155A5">
        <w:t>bus</w:t>
      </w:r>
      <w:r w:rsidRPr="002155A5">
        <w:rPr>
          <w:spacing w:val="8"/>
        </w:rPr>
        <w:t xml:space="preserve"> </w:t>
      </w:r>
      <w:r w:rsidRPr="002155A5">
        <w:rPr>
          <w:spacing w:val="-1"/>
        </w:rPr>
        <w:t>c</w:t>
      </w:r>
      <w:r w:rsidRPr="002155A5">
        <w:rPr>
          <w:spacing w:val="4"/>
        </w:rPr>
        <w:t>o</w:t>
      </w:r>
      <w:r w:rsidRPr="002155A5">
        <w:t>nt</w:t>
      </w:r>
      <w:r w:rsidRPr="002155A5">
        <w:rPr>
          <w:spacing w:val="-1"/>
        </w:rPr>
        <w:t>e</w:t>
      </w:r>
      <w:r w:rsidRPr="002155A5">
        <w:t>nts.</w:t>
      </w:r>
      <w:r w:rsidRPr="002155A5">
        <w:rPr>
          <w:spacing w:val="8"/>
        </w:rPr>
        <w:t xml:space="preserve"> </w:t>
      </w:r>
      <w:r w:rsidRPr="002155A5">
        <w:t>How</w:t>
      </w:r>
      <w:r w:rsidRPr="002155A5">
        <w:rPr>
          <w:spacing w:val="-1"/>
        </w:rPr>
        <w:t>e</w:t>
      </w:r>
      <w:r w:rsidRPr="002155A5">
        <w:t>v</w:t>
      </w:r>
      <w:r w:rsidRPr="002155A5">
        <w:rPr>
          <w:spacing w:val="-1"/>
        </w:rPr>
        <w:t>e</w:t>
      </w:r>
      <w:r w:rsidRPr="002155A5">
        <w:t>r,</w:t>
      </w:r>
      <w:r w:rsidRPr="002155A5">
        <w:rPr>
          <w:spacing w:val="4"/>
        </w:rPr>
        <w:t xml:space="preserve"> </w:t>
      </w:r>
      <w:r w:rsidRPr="002155A5">
        <w:t>a</w:t>
      </w:r>
      <w:r w:rsidRPr="002155A5">
        <w:rPr>
          <w:spacing w:val="13"/>
        </w:rPr>
        <w:t xml:space="preserve"> </w:t>
      </w:r>
      <w:r w:rsidRPr="002155A5">
        <w:rPr>
          <w:b/>
          <w:spacing w:val="-3"/>
        </w:rPr>
        <w:t>m</w:t>
      </w:r>
      <w:r w:rsidRPr="002155A5">
        <w:rPr>
          <w:b/>
        </w:rPr>
        <w:t>i</w:t>
      </w:r>
      <w:r w:rsidRPr="002155A5">
        <w:rPr>
          <w:b/>
          <w:spacing w:val="1"/>
        </w:rPr>
        <w:t>n</w:t>
      </w:r>
      <w:r w:rsidRPr="002155A5">
        <w:rPr>
          <w:b/>
        </w:rPr>
        <w:t>i</w:t>
      </w:r>
      <w:r w:rsidRPr="002155A5">
        <w:rPr>
          <w:b/>
          <w:spacing w:val="-3"/>
        </w:rPr>
        <w:t>m</w:t>
      </w:r>
      <w:r w:rsidRPr="002155A5">
        <w:rPr>
          <w:b/>
          <w:spacing w:val="4"/>
        </w:rPr>
        <w:t>u</w:t>
      </w:r>
      <w:r w:rsidRPr="002155A5">
        <w:rPr>
          <w:b/>
        </w:rPr>
        <w:t xml:space="preserve">m </w:t>
      </w:r>
      <w:r w:rsidRPr="002155A5">
        <w:rPr>
          <w:spacing w:val="2"/>
        </w:rPr>
        <w:t>o</w:t>
      </w:r>
      <w:r w:rsidRPr="002155A5">
        <w:t>f</w:t>
      </w:r>
      <w:r w:rsidRPr="002155A5">
        <w:rPr>
          <w:spacing w:val="9"/>
        </w:rPr>
        <w:t xml:space="preserve"> </w:t>
      </w:r>
      <w:r w:rsidRPr="002155A5">
        <w:t>20</w:t>
      </w:r>
      <w:r w:rsidRPr="002155A5">
        <w:rPr>
          <w:spacing w:val="9"/>
        </w:rPr>
        <w:t xml:space="preserve"> </w:t>
      </w:r>
      <w:r w:rsidRPr="002155A5">
        <w:rPr>
          <w:spacing w:val="-1"/>
        </w:rPr>
        <w:t>c</w:t>
      </w:r>
      <w:r w:rsidRPr="002155A5">
        <w:rPr>
          <w:spacing w:val="2"/>
        </w:rPr>
        <w:t>r</w:t>
      </w:r>
      <w:r w:rsidRPr="002155A5">
        <w:rPr>
          <w:spacing w:val="-1"/>
        </w:rPr>
        <w:t>e</w:t>
      </w:r>
      <w:r w:rsidRPr="002155A5">
        <w:t>dits</w:t>
      </w:r>
      <w:r w:rsidRPr="002155A5">
        <w:rPr>
          <w:spacing w:val="7"/>
        </w:rPr>
        <w:t xml:space="preserve"> </w:t>
      </w:r>
      <w:r w:rsidRPr="002155A5">
        <w:t>p</w:t>
      </w:r>
      <w:r w:rsidRPr="002155A5">
        <w:rPr>
          <w:spacing w:val="-2"/>
        </w:rPr>
        <w:t>e</w:t>
      </w:r>
      <w:r w:rsidRPr="002155A5">
        <w:t>r</w:t>
      </w:r>
      <w:r w:rsidRPr="002155A5">
        <w:rPr>
          <w:spacing w:val="8"/>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6"/>
        </w:rPr>
        <w:t xml:space="preserve"> </w:t>
      </w:r>
      <w:r w:rsidRPr="002155A5">
        <w:rPr>
          <w:spacing w:val="1"/>
        </w:rPr>
        <w:t>m</w:t>
      </w:r>
      <w:r w:rsidRPr="002155A5">
        <w:t>ust</w:t>
      </w:r>
      <w:r w:rsidRPr="002155A5">
        <w:rPr>
          <w:spacing w:val="8"/>
        </w:rPr>
        <w:t xml:space="preserve"> </w:t>
      </w:r>
      <w:r w:rsidRPr="002155A5">
        <w:t>be r</w:t>
      </w:r>
      <w:r w:rsidRPr="002155A5">
        <w:rPr>
          <w:spacing w:val="-1"/>
        </w:rPr>
        <w:t>e</w:t>
      </w:r>
      <w:r w:rsidRPr="002155A5">
        <w:t>gist</w:t>
      </w:r>
      <w:r w:rsidRPr="002155A5">
        <w:rPr>
          <w:spacing w:val="-1"/>
        </w:rPr>
        <w:t>e</w:t>
      </w:r>
      <w:r w:rsidRPr="002155A5">
        <w:t>r</w:t>
      </w:r>
      <w:r w:rsidRPr="002155A5">
        <w:rPr>
          <w:spacing w:val="-1"/>
        </w:rPr>
        <w:t>e</w:t>
      </w:r>
      <w:r w:rsidRPr="002155A5">
        <w:t>d</w:t>
      </w:r>
      <w:r w:rsidRPr="002155A5">
        <w:rPr>
          <w:spacing w:val="-6"/>
        </w:rPr>
        <w:t xml:space="preserve"> </w:t>
      </w:r>
      <w:r w:rsidRPr="002155A5">
        <w:t>to</w:t>
      </w:r>
      <w:r w:rsidRPr="002155A5">
        <w:rPr>
          <w:spacing w:val="-1"/>
        </w:rPr>
        <w:t xml:space="preserve"> e</w:t>
      </w:r>
      <w:r w:rsidRPr="002155A5">
        <w:t>ns</w:t>
      </w:r>
      <w:r w:rsidRPr="002155A5">
        <w:rPr>
          <w:spacing w:val="2"/>
        </w:rPr>
        <w:t>u</w:t>
      </w:r>
      <w:r w:rsidRPr="002155A5">
        <w:t>re</w:t>
      </w:r>
      <w:r w:rsidRPr="002155A5">
        <w:rPr>
          <w:spacing w:val="-5"/>
        </w:rPr>
        <w:t xml:space="preserve"> </w:t>
      </w:r>
      <w:r w:rsidRPr="002155A5">
        <w:t>the</w:t>
      </w:r>
      <w:r w:rsidRPr="002155A5">
        <w:rPr>
          <w:spacing w:val="2"/>
        </w:rPr>
        <w:t xml:space="preserve"> </w:t>
      </w:r>
      <w:r w:rsidRPr="002155A5">
        <w:rPr>
          <w:spacing w:val="4"/>
        </w:rPr>
        <w:t>‘</w:t>
      </w:r>
      <w:r w:rsidRPr="002155A5">
        <w:rPr>
          <w:b/>
        </w:rPr>
        <w:t>st</w:t>
      </w:r>
      <w:r w:rsidRPr="002155A5">
        <w:rPr>
          <w:b/>
          <w:spacing w:val="1"/>
        </w:rPr>
        <w:t>ud</w:t>
      </w:r>
      <w:r w:rsidRPr="002155A5">
        <w:rPr>
          <w:b/>
          <w:spacing w:val="-1"/>
        </w:rPr>
        <w:t>e</w:t>
      </w:r>
      <w:r w:rsidRPr="002155A5">
        <w:rPr>
          <w:b/>
          <w:spacing w:val="1"/>
        </w:rPr>
        <w:t>n</w:t>
      </w:r>
      <w:r w:rsidRPr="002155A5">
        <w:rPr>
          <w:b/>
        </w:rPr>
        <w:t>ts</w:t>
      </w:r>
      <w:r w:rsidRPr="002155A5">
        <w:rPr>
          <w:b/>
          <w:spacing w:val="1"/>
        </w:rPr>
        <w:t>h</w:t>
      </w:r>
      <w:r w:rsidRPr="002155A5">
        <w:rPr>
          <w:b/>
        </w:rPr>
        <w:t>i</w:t>
      </w:r>
      <w:r w:rsidRPr="002155A5">
        <w:rPr>
          <w:b/>
          <w:spacing w:val="2"/>
        </w:rPr>
        <w:t>p</w:t>
      </w:r>
      <w:r w:rsidRPr="002155A5">
        <w:t>’</w:t>
      </w:r>
      <w:r w:rsidRPr="002155A5">
        <w:rPr>
          <w:spacing w:val="-12"/>
        </w:rPr>
        <w:t xml:space="preserve"> </w:t>
      </w:r>
      <w:r w:rsidRPr="002155A5">
        <w:t>in</w:t>
      </w:r>
      <w:r w:rsidRPr="002155A5">
        <w:rPr>
          <w:spacing w:val="-1"/>
        </w:rPr>
        <w:t xml:space="preserve"> a</w:t>
      </w:r>
      <w:r w:rsidRPr="002155A5">
        <w:rPr>
          <w:spacing w:val="2"/>
        </w:rPr>
        <w:t>n</w:t>
      </w:r>
      <w:r w:rsidRPr="002155A5">
        <w:t>y</w:t>
      </w:r>
      <w:r w:rsidRPr="002155A5">
        <w:rPr>
          <w:spacing w:val="-9"/>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p>
    <w:p w:rsidR="007C4867" w:rsidRPr="002155A5" w:rsidRDefault="007C4867" w:rsidP="007C4867">
      <w:pPr>
        <w:spacing w:after="0" w:line="240" w:lineRule="auto"/>
      </w:pPr>
    </w:p>
    <w:p w:rsidR="007C4867" w:rsidRPr="002155A5" w:rsidRDefault="007C4867" w:rsidP="007C4867">
      <w:pPr>
        <w:spacing w:after="0" w:line="240" w:lineRule="auto"/>
        <w:ind w:left="820" w:right="71" w:hanging="720"/>
        <w:jc w:val="both"/>
      </w:pPr>
      <w:r w:rsidRPr="002155A5">
        <w:rPr>
          <w:b/>
        </w:rPr>
        <w:t xml:space="preserve">4.5     </w:t>
      </w:r>
      <w:r w:rsidRPr="002155A5">
        <w:rPr>
          <w:b/>
          <w:spacing w:val="26"/>
        </w:rPr>
        <w:t xml:space="preserve"> </w:t>
      </w:r>
      <w:r w:rsidRPr="002155A5">
        <w:rPr>
          <w:spacing w:val="1"/>
        </w:rPr>
        <w:t>C</w:t>
      </w:r>
      <w:r w:rsidRPr="002155A5">
        <w:t>hoi</w:t>
      </w:r>
      <w:r w:rsidRPr="002155A5">
        <w:rPr>
          <w:spacing w:val="-1"/>
        </w:rPr>
        <w:t>c</w:t>
      </w:r>
      <w:r w:rsidRPr="002155A5">
        <w:t>e</w:t>
      </w:r>
      <w:r w:rsidRPr="002155A5">
        <w:rPr>
          <w:spacing w:val="6"/>
        </w:rPr>
        <w:t xml:space="preserve"> </w:t>
      </w:r>
      <w:r w:rsidRPr="002155A5">
        <w:t>for</w:t>
      </w:r>
      <w:r w:rsidRPr="002155A5">
        <w:rPr>
          <w:spacing w:val="10"/>
        </w:rPr>
        <w:t xml:space="preserve"> </w:t>
      </w:r>
      <w:r w:rsidRPr="002155A5">
        <w:t>‘</w:t>
      </w:r>
      <w:r w:rsidRPr="002155A5">
        <w:rPr>
          <w:spacing w:val="-1"/>
        </w:rPr>
        <w:t>a</w:t>
      </w:r>
      <w:r w:rsidRPr="002155A5">
        <w:t>ddition</w:t>
      </w:r>
      <w:r w:rsidRPr="002155A5">
        <w:rPr>
          <w:spacing w:val="-1"/>
        </w:rPr>
        <w:t>a</w:t>
      </w:r>
      <w:r w:rsidRPr="002155A5">
        <w:t xml:space="preserve">l </w:t>
      </w:r>
      <w:r w:rsidRPr="002155A5">
        <w:rPr>
          <w:spacing w:val="5"/>
        </w:rPr>
        <w:t>s</w:t>
      </w:r>
      <w:r w:rsidRPr="002155A5">
        <w:t>ubj</w:t>
      </w:r>
      <w:r w:rsidRPr="002155A5">
        <w:rPr>
          <w:spacing w:val="-1"/>
        </w:rPr>
        <w:t>ec</w:t>
      </w:r>
      <w:r w:rsidRPr="002155A5">
        <w:t>ts/</w:t>
      </w:r>
      <w:r w:rsidRPr="002155A5">
        <w:rPr>
          <w:spacing w:val="2"/>
        </w:rPr>
        <w:t xml:space="preserve"> </w:t>
      </w:r>
      <w:r w:rsidRPr="002155A5">
        <w:rPr>
          <w:spacing w:val="-1"/>
        </w:rPr>
        <w:t>c</w:t>
      </w:r>
      <w:r w:rsidRPr="002155A5">
        <w:t>ours</w:t>
      </w:r>
      <w:r w:rsidRPr="002155A5">
        <w:rPr>
          <w:spacing w:val="-1"/>
        </w:rPr>
        <w:t>e</w:t>
      </w:r>
      <w:r w:rsidRPr="002155A5">
        <w:rPr>
          <w:spacing w:val="3"/>
        </w:rPr>
        <w:t>s</w:t>
      </w:r>
      <w:r w:rsidRPr="002155A5">
        <w:t>’</w:t>
      </w:r>
      <w:r w:rsidRPr="002155A5">
        <w:rPr>
          <w:spacing w:val="8"/>
        </w:rPr>
        <w:t xml:space="preserve"> </w:t>
      </w:r>
      <w:r w:rsidRPr="002155A5">
        <w:t>to</w:t>
      </w:r>
      <w:r w:rsidRPr="002155A5">
        <w:rPr>
          <w:spacing w:val="9"/>
        </w:rPr>
        <w:t xml:space="preserve"> </w:t>
      </w:r>
      <w:r w:rsidRPr="002155A5">
        <w:rPr>
          <w:spacing w:val="2"/>
        </w:rPr>
        <w:t>r</w:t>
      </w:r>
      <w:r w:rsidRPr="002155A5">
        <w:rPr>
          <w:spacing w:val="-1"/>
        </w:rPr>
        <w:t>ea</w:t>
      </w:r>
      <w:r w:rsidRPr="002155A5">
        <w:rPr>
          <w:spacing w:val="1"/>
        </w:rPr>
        <w:t>c</w:t>
      </w:r>
      <w:r w:rsidRPr="002155A5">
        <w:t>h</w:t>
      </w:r>
      <w:r w:rsidRPr="002155A5">
        <w:rPr>
          <w:spacing w:val="8"/>
        </w:rPr>
        <w:t xml:space="preserve"> </w:t>
      </w:r>
      <w:r w:rsidRPr="002155A5">
        <w:t>the</w:t>
      </w:r>
      <w:r w:rsidRPr="002155A5">
        <w:rPr>
          <w:spacing w:val="7"/>
        </w:rPr>
        <w:t xml:space="preserve"> </w:t>
      </w:r>
      <w:r w:rsidRPr="002155A5">
        <w:rPr>
          <w:spacing w:val="1"/>
        </w:rPr>
        <w:t>m</w:t>
      </w:r>
      <w:r w:rsidRPr="002155A5">
        <w:rPr>
          <w:spacing w:val="-1"/>
        </w:rPr>
        <w:t>a</w:t>
      </w:r>
      <w:r w:rsidRPr="002155A5">
        <w:t>xi</w:t>
      </w:r>
      <w:r w:rsidRPr="002155A5">
        <w:rPr>
          <w:spacing w:val="1"/>
        </w:rPr>
        <w:t>m</w:t>
      </w:r>
      <w:r w:rsidRPr="002155A5">
        <w:t>um</w:t>
      </w:r>
      <w:r w:rsidRPr="002155A5">
        <w:rPr>
          <w:spacing w:val="2"/>
        </w:rPr>
        <w:t xml:space="preserve"> </w:t>
      </w:r>
      <w:r w:rsidRPr="002155A5">
        <w:t>p</w:t>
      </w:r>
      <w:r w:rsidRPr="002155A5">
        <w:rPr>
          <w:spacing w:val="-1"/>
        </w:rPr>
        <w:t>e</w:t>
      </w:r>
      <w:r w:rsidRPr="002155A5">
        <w:t>r</w:t>
      </w:r>
      <w:r w:rsidRPr="002155A5">
        <w:rPr>
          <w:spacing w:val="-1"/>
        </w:rPr>
        <w:t>m</w:t>
      </w:r>
      <w:r w:rsidRPr="002155A5">
        <w:t>is</w:t>
      </w:r>
      <w:r w:rsidRPr="002155A5">
        <w:rPr>
          <w:spacing w:val="3"/>
        </w:rPr>
        <w:t>s</w:t>
      </w:r>
      <w:r w:rsidRPr="002155A5">
        <w:rPr>
          <w:spacing w:val="4"/>
        </w:rPr>
        <w:t>i</w:t>
      </w:r>
      <w:r w:rsidRPr="002155A5">
        <w:t>ble</w:t>
      </w:r>
      <w:r w:rsidRPr="002155A5">
        <w:rPr>
          <w:spacing w:val="1"/>
        </w:rPr>
        <w:t xml:space="preserve"> </w:t>
      </w:r>
      <w:r w:rsidRPr="002155A5">
        <w:t>li</w:t>
      </w:r>
      <w:r w:rsidRPr="002155A5">
        <w:rPr>
          <w:spacing w:val="1"/>
        </w:rPr>
        <w:t>m</w:t>
      </w:r>
      <w:r w:rsidRPr="002155A5">
        <w:t>it</w:t>
      </w:r>
      <w:r w:rsidRPr="002155A5">
        <w:rPr>
          <w:spacing w:val="9"/>
        </w:rPr>
        <w:t xml:space="preserve"> </w:t>
      </w:r>
      <w:r w:rsidRPr="002155A5">
        <w:t>of</w:t>
      </w:r>
      <w:r w:rsidRPr="002155A5">
        <w:rPr>
          <w:spacing w:val="7"/>
        </w:rPr>
        <w:t xml:space="preserve"> </w:t>
      </w:r>
      <w:r w:rsidRPr="002155A5">
        <w:t xml:space="preserve">28 </w:t>
      </w:r>
      <w:r w:rsidRPr="002155A5">
        <w:rPr>
          <w:spacing w:val="-1"/>
        </w:rPr>
        <w:t>c</w:t>
      </w:r>
      <w:r w:rsidRPr="002155A5">
        <w:t>r</w:t>
      </w:r>
      <w:r w:rsidRPr="002155A5">
        <w:rPr>
          <w:spacing w:val="-1"/>
        </w:rPr>
        <w:t>e</w:t>
      </w:r>
      <w:r w:rsidRPr="002155A5">
        <w:t>dits</w:t>
      </w:r>
      <w:r w:rsidRPr="002155A5">
        <w:rPr>
          <w:spacing w:val="51"/>
        </w:rPr>
        <w:t xml:space="preserve"> </w:t>
      </w:r>
      <w:r w:rsidRPr="002155A5">
        <w:t>(</w:t>
      </w:r>
      <w:r w:rsidRPr="002155A5">
        <w:rPr>
          <w:spacing w:val="-1"/>
        </w:rPr>
        <w:t>a</w:t>
      </w:r>
      <w:r w:rsidRPr="002155A5">
        <w:t>bo</w:t>
      </w:r>
      <w:r w:rsidRPr="002155A5">
        <w:rPr>
          <w:spacing w:val="2"/>
        </w:rPr>
        <w:t>v</w:t>
      </w:r>
      <w:r w:rsidRPr="002155A5">
        <w:t>e</w:t>
      </w:r>
      <w:r w:rsidRPr="002155A5">
        <w:rPr>
          <w:spacing w:val="50"/>
        </w:rPr>
        <w:t xml:space="preserve"> </w:t>
      </w:r>
      <w:r w:rsidRPr="002155A5">
        <w:t>the</w:t>
      </w:r>
      <w:r w:rsidRPr="002155A5">
        <w:rPr>
          <w:spacing w:val="52"/>
        </w:rPr>
        <w:t xml:space="preserve"> </w:t>
      </w:r>
      <w:r w:rsidRPr="002155A5">
        <w:rPr>
          <w:spacing w:val="5"/>
        </w:rPr>
        <w:t>t</w:t>
      </w:r>
      <w:r w:rsidRPr="002155A5">
        <w:rPr>
          <w:spacing w:val="-5"/>
        </w:rPr>
        <w:t>y</w:t>
      </w:r>
      <w:r w:rsidRPr="002155A5">
        <w:t>pi</w:t>
      </w:r>
      <w:r w:rsidRPr="002155A5">
        <w:rPr>
          <w:spacing w:val="3"/>
        </w:rPr>
        <w:t>c</w:t>
      </w:r>
      <w:r w:rsidRPr="002155A5">
        <w:rPr>
          <w:spacing w:val="-1"/>
        </w:rPr>
        <w:t>a</w:t>
      </w:r>
      <w:r w:rsidRPr="002155A5">
        <w:t>l</w:t>
      </w:r>
      <w:r w:rsidRPr="002155A5">
        <w:rPr>
          <w:spacing w:val="52"/>
        </w:rPr>
        <w:t xml:space="preserve"> </w:t>
      </w:r>
      <w:r w:rsidRPr="002155A5">
        <w:t>24</w:t>
      </w:r>
      <w:r w:rsidRPr="002155A5">
        <w:rPr>
          <w:spacing w:val="53"/>
        </w:rPr>
        <w:t xml:space="preserve"> </w:t>
      </w:r>
      <w:r w:rsidRPr="002155A5">
        <w:rPr>
          <w:spacing w:val="-1"/>
        </w:rPr>
        <w:t>c</w:t>
      </w:r>
      <w:r w:rsidRPr="002155A5">
        <w:rPr>
          <w:spacing w:val="2"/>
        </w:rPr>
        <w:t>r</w:t>
      </w:r>
      <w:r w:rsidRPr="002155A5">
        <w:rPr>
          <w:spacing w:val="-1"/>
        </w:rPr>
        <w:t>e</w:t>
      </w:r>
      <w:r w:rsidRPr="002155A5">
        <w:t>dit</w:t>
      </w:r>
      <w:r w:rsidRPr="002155A5">
        <w:rPr>
          <w:spacing w:val="52"/>
        </w:rPr>
        <w:t xml:space="preserve"> </w:t>
      </w:r>
      <w:r w:rsidRPr="002155A5">
        <w:t>nor</w:t>
      </w:r>
      <w:r w:rsidRPr="002155A5">
        <w:rPr>
          <w:spacing w:val="1"/>
        </w:rPr>
        <w:t>m</w:t>
      </w:r>
      <w:r w:rsidRPr="002155A5">
        <w:t>)</w:t>
      </w:r>
      <w:r w:rsidRPr="002155A5">
        <w:rPr>
          <w:spacing w:val="49"/>
        </w:rPr>
        <w:t xml:space="preserve"> </w:t>
      </w:r>
      <w:r w:rsidRPr="002155A5">
        <w:rPr>
          <w:spacing w:val="1"/>
        </w:rPr>
        <w:t>m</w:t>
      </w:r>
      <w:r w:rsidRPr="002155A5">
        <w:t>u</w:t>
      </w:r>
      <w:r w:rsidRPr="002155A5">
        <w:rPr>
          <w:spacing w:val="3"/>
        </w:rPr>
        <w:t>s</w:t>
      </w:r>
      <w:r w:rsidRPr="002155A5">
        <w:t>t</w:t>
      </w:r>
      <w:r w:rsidRPr="002155A5">
        <w:rPr>
          <w:spacing w:val="51"/>
        </w:rPr>
        <w:t xml:space="preserve"> </w:t>
      </w:r>
      <w:r w:rsidRPr="002155A5">
        <w:t>be</w:t>
      </w:r>
      <w:r w:rsidRPr="002155A5">
        <w:rPr>
          <w:spacing w:val="52"/>
        </w:rPr>
        <w:t xml:space="preserve"> </w:t>
      </w:r>
      <w:r w:rsidRPr="002155A5">
        <w:rPr>
          <w:spacing w:val="-1"/>
        </w:rPr>
        <w:t>c</w:t>
      </w:r>
      <w:r w:rsidRPr="002155A5">
        <w:t>l</w:t>
      </w:r>
      <w:r w:rsidRPr="002155A5">
        <w:rPr>
          <w:spacing w:val="1"/>
        </w:rPr>
        <w:t>e</w:t>
      </w:r>
      <w:r w:rsidRPr="002155A5">
        <w:rPr>
          <w:spacing w:val="-1"/>
        </w:rPr>
        <w:t>a</w:t>
      </w:r>
      <w:r w:rsidRPr="002155A5">
        <w:t>r</w:t>
      </w:r>
      <w:r w:rsidRPr="002155A5">
        <w:rPr>
          <w:spacing w:val="5"/>
        </w:rPr>
        <w:t>l</w:t>
      </w:r>
      <w:r w:rsidRPr="002155A5">
        <w:t>y</w:t>
      </w:r>
      <w:r w:rsidRPr="002155A5">
        <w:rPr>
          <w:spacing w:val="48"/>
        </w:rPr>
        <w:t xml:space="preserve"> </w:t>
      </w:r>
      <w:r w:rsidRPr="002155A5">
        <w:t>indi</w:t>
      </w:r>
      <w:r w:rsidRPr="002155A5">
        <w:rPr>
          <w:spacing w:val="-1"/>
        </w:rPr>
        <w:t>ca</w:t>
      </w:r>
      <w:r w:rsidRPr="002155A5">
        <w:t>t</w:t>
      </w:r>
      <w:r w:rsidRPr="002155A5">
        <w:rPr>
          <w:spacing w:val="-1"/>
        </w:rPr>
        <w:t>e</w:t>
      </w:r>
      <w:r w:rsidRPr="002155A5">
        <w:rPr>
          <w:spacing w:val="-2"/>
        </w:rPr>
        <w:t>d</w:t>
      </w:r>
      <w:r w:rsidRPr="002155A5">
        <w:t>,</w:t>
      </w:r>
      <w:r w:rsidRPr="002155A5">
        <w:rPr>
          <w:spacing w:val="55"/>
        </w:rPr>
        <w:t xml:space="preserve"> </w:t>
      </w:r>
      <w:r w:rsidRPr="002155A5">
        <w:t>whi</w:t>
      </w:r>
      <w:r w:rsidRPr="002155A5">
        <w:rPr>
          <w:spacing w:val="-1"/>
        </w:rPr>
        <w:t>c</w:t>
      </w:r>
      <w:r w:rsidRPr="002155A5">
        <w:t>h</w:t>
      </w:r>
      <w:r w:rsidRPr="002155A5">
        <w:rPr>
          <w:spacing w:val="50"/>
        </w:rPr>
        <w:t xml:space="preserve"> </w:t>
      </w:r>
      <w:r w:rsidRPr="002155A5">
        <w:t>n</w:t>
      </w:r>
      <w:r w:rsidRPr="002155A5">
        <w:rPr>
          <w:spacing w:val="-1"/>
        </w:rPr>
        <w:t>ee</w:t>
      </w:r>
      <w:r w:rsidRPr="002155A5">
        <w:t>ds</w:t>
      </w:r>
      <w:r w:rsidRPr="002155A5">
        <w:rPr>
          <w:spacing w:val="54"/>
        </w:rPr>
        <w:t xml:space="preserve"> </w:t>
      </w:r>
      <w:r w:rsidRPr="002155A5">
        <w:t>the sp</w:t>
      </w:r>
      <w:r w:rsidRPr="002155A5">
        <w:rPr>
          <w:spacing w:val="-1"/>
        </w:rPr>
        <w:t>ec</w:t>
      </w:r>
      <w:r w:rsidRPr="002155A5">
        <w:t>ific</w:t>
      </w:r>
      <w:r w:rsidRPr="002155A5">
        <w:rPr>
          <w:spacing w:val="-5"/>
        </w:rPr>
        <w:t xml:space="preserve"> </w:t>
      </w:r>
      <w:r w:rsidRPr="002155A5">
        <w:rPr>
          <w:spacing w:val="-1"/>
        </w:rPr>
        <w:t>a</w:t>
      </w:r>
      <w:r w:rsidRPr="002155A5">
        <w:t>p</w:t>
      </w:r>
      <w:r w:rsidRPr="002155A5">
        <w:rPr>
          <w:spacing w:val="2"/>
        </w:rPr>
        <w:t>p</w:t>
      </w:r>
      <w:r w:rsidRPr="002155A5">
        <w:t>rov</w:t>
      </w:r>
      <w:r w:rsidRPr="002155A5">
        <w:rPr>
          <w:spacing w:val="-1"/>
        </w:rPr>
        <w:t>a</w:t>
      </w:r>
      <w:r w:rsidRPr="002155A5">
        <w:t>l</w:t>
      </w:r>
      <w:r w:rsidRPr="002155A5">
        <w:rPr>
          <w:spacing w:val="-7"/>
        </w:rPr>
        <w:t xml:space="preserve"> </w:t>
      </w:r>
      <w:r w:rsidRPr="002155A5">
        <w:rPr>
          <w:spacing w:val="-1"/>
        </w:rPr>
        <w:t>a</w:t>
      </w:r>
      <w:r w:rsidRPr="002155A5">
        <w:t>nd</w:t>
      </w:r>
      <w:r w:rsidRPr="002155A5">
        <w:rPr>
          <w:spacing w:val="-2"/>
        </w:rPr>
        <w:t xml:space="preserve"> </w:t>
      </w:r>
      <w:r w:rsidRPr="002155A5">
        <w:t>si</w:t>
      </w:r>
      <w:r w:rsidRPr="002155A5">
        <w:rPr>
          <w:spacing w:val="4"/>
        </w:rPr>
        <w:t>g</w:t>
      </w:r>
      <w:r w:rsidRPr="002155A5">
        <w:t>n</w:t>
      </w:r>
      <w:r w:rsidRPr="002155A5">
        <w:rPr>
          <w:spacing w:val="-1"/>
        </w:rPr>
        <w:t>a</w:t>
      </w:r>
      <w:r w:rsidRPr="002155A5">
        <w:t>ture</w:t>
      </w:r>
      <w:r w:rsidRPr="002155A5">
        <w:rPr>
          <w:spacing w:val="-7"/>
        </w:rPr>
        <w:t xml:space="preserve"> </w:t>
      </w:r>
      <w:r w:rsidRPr="002155A5">
        <w:t>of</w:t>
      </w:r>
      <w:r w:rsidRPr="002155A5">
        <w:rPr>
          <w:spacing w:val="-2"/>
        </w:rPr>
        <w:t xml:space="preserve"> </w:t>
      </w:r>
      <w:r w:rsidRPr="002155A5">
        <w:t>the f</w:t>
      </w:r>
      <w:r w:rsidRPr="002155A5">
        <w:rPr>
          <w:spacing w:val="-1"/>
        </w:rPr>
        <w:t>ac</w:t>
      </w:r>
      <w:r w:rsidRPr="002155A5">
        <w:t>ul</w:t>
      </w:r>
      <w:r w:rsidRPr="002155A5">
        <w:rPr>
          <w:spacing w:val="5"/>
        </w:rPr>
        <w:t>t</w:t>
      </w:r>
      <w:r w:rsidRPr="002155A5">
        <w:t>y</w:t>
      </w:r>
      <w:r w:rsidRPr="002155A5">
        <w:rPr>
          <w:spacing w:val="-9"/>
        </w:rPr>
        <w:t xml:space="preserve"> </w:t>
      </w:r>
      <w:r w:rsidRPr="002155A5">
        <w:rPr>
          <w:spacing w:val="-1"/>
        </w:rPr>
        <w:t>a</w:t>
      </w:r>
      <w:r w:rsidRPr="002155A5">
        <w:t>dv</w:t>
      </w:r>
      <w:r w:rsidRPr="002155A5">
        <w:rPr>
          <w:spacing w:val="3"/>
        </w:rPr>
        <w:t>i</w:t>
      </w:r>
      <w:r w:rsidRPr="002155A5">
        <w:t>sor/</w:t>
      </w:r>
      <w:r w:rsidRPr="002155A5">
        <w:rPr>
          <w:spacing w:val="-6"/>
        </w:rPr>
        <w:t xml:space="preserve"> </w:t>
      </w:r>
      <w:r w:rsidRPr="002155A5">
        <w:rPr>
          <w:spacing w:val="-1"/>
        </w:rPr>
        <w:t>c</w:t>
      </w:r>
      <w:r w:rsidRPr="002155A5">
        <w:t>ouns</w:t>
      </w:r>
      <w:r w:rsidRPr="002155A5">
        <w:rPr>
          <w:spacing w:val="-1"/>
        </w:rPr>
        <w:t>e</w:t>
      </w:r>
      <w:r w:rsidRPr="002155A5">
        <w:t>lor.</w:t>
      </w:r>
    </w:p>
    <w:p w:rsidR="007C4867" w:rsidRPr="002155A5" w:rsidRDefault="007C4867" w:rsidP="007C4867">
      <w:pPr>
        <w:spacing w:after="0" w:line="240" w:lineRule="auto"/>
      </w:pPr>
    </w:p>
    <w:p w:rsidR="007C4867" w:rsidRPr="002155A5" w:rsidRDefault="007C4867" w:rsidP="007C4867">
      <w:pPr>
        <w:spacing w:after="0" w:line="240" w:lineRule="auto"/>
        <w:ind w:left="100"/>
        <w:sectPr w:rsidR="007C4867" w:rsidRPr="002155A5">
          <w:type w:val="continuous"/>
          <w:pgSz w:w="12240" w:h="15840"/>
          <w:pgMar w:top="980" w:right="1140" w:bottom="280" w:left="1340" w:header="720" w:footer="720" w:gutter="0"/>
          <w:cols w:space="720"/>
        </w:sectPr>
      </w:pPr>
      <w:r w:rsidRPr="002155A5">
        <w:rPr>
          <w:b/>
          <w:position w:val="-1"/>
        </w:rPr>
        <w:t xml:space="preserve">4.6     </w:t>
      </w:r>
      <w:r w:rsidRPr="002155A5">
        <w:rPr>
          <w:b/>
          <w:spacing w:val="57"/>
          <w:position w:val="-1"/>
        </w:rPr>
        <w:t xml:space="preserve"> </w:t>
      </w:r>
      <w:r w:rsidRPr="002155A5">
        <w:rPr>
          <w:spacing w:val="-3"/>
          <w:position w:val="-1"/>
        </w:rPr>
        <w:t>I</w:t>
      </w:r>
      <w:r w:rsidRPr="002155A5">
        <w:rPr>
          <w:position w:val="-1"/>
        </w:rPr>
        <w:t>f</w:t>
      </w:r>
      <w:r w:rsidRPr="002155A5">
        <w:rPr>
          <w:spacing w:val="26"/>
          <w:position w:val="-1"/>
        </w:rPr>
        <w:t xml:space="preserve"> </w:t>
      </w:r>
      <w:r w:rsidRPr="002155A5">
        <w:rPr>
          <w:position w:val="-1"/>
        </w:rPr>
        <w:t>the</w:t>
      </w:r>
      <w:r w:rsidRPr="002155A5">
        <w:rPr>
          <w:spacing w:val="24"/>
          <w:position w:val="-1"/>
        </w:rPr>
        <w:t xml:space="preserve"> </w:t>
      </w:r>
      <w:r w:rsidRPr="002155A5">
        <w:rPr>
          <w:position w:val="-1"/>
        </w:rPr>
        <w:t>stud</w:t>
      </w:r>
      <w:r w:rsidRPr="002155A5">
        <w:rPr>
          <w:spacing w:val="-1"/>
          <w:position w:val="-1"/>
        </w:rPr>
        <w:t>e</w:t>
      </w:r>
      <w:r w:rsidRPr="002155A5">
        <w:rPr>
          <w:position w:val="-1"/>
        </w:rPr>
        <w:t>nt</w:t>
      </w:r>
      <w:r w:rsidRPr="002155A5">
        <w:rPr>
          <w:spacing w:val="21"/>
          <w:position w:val="-1"/>
        </w:rPr>
        <w:t xml:space="preserve"> </w:t>
      </w:r>
      <w:r w:rsidRPr="002155A5">
        <w:rPr>
          <w:position w:val="-1"/>
        </w:rPr>
        <w:t>sub</w:t>
      </w:r>
      <w:r w:rsidRPr="002155A5">
        <w:rPr>
          <w:spacing w:val="1"/>
          <w:position w:val="-1"/>
        </w:rPr>
        <w:t>m</w:t>
      </w:r>
      <w:r w:rsidRPr="002155A5">
        <w:rPr>
          <w:position w:val="-1"/>
        </w:rPr>
        <w:t>its</w:t>
      </w:r>
      <w:r w:rsidRPr="002155A5">
        <w:rPr>
          <w:spacing w:val="20"/>
          <w:position w:val="-1"/>
        </w:rPr>
        <w:t xml:space="preserve"> </w:t>
      </w:r>
      <w:r w:rsidRPr="002155A5">
        <w:rPr>
          <w:spacing w:val="3"/>
          <w:position w:val="-1"/>
        </w:rPr>
        <w:t>a</w:t>
      </w:r>
      <w:r w:rsidRPr="002155A5">
        <w:rPr>
          <w:spacing w:val="1"/>
          <w:position w:val="-1"/>
        </w:rPr>
        <w:t>m</w:t>
      </w:r>
      <w:r w:rsidRPr="002155A5">
        <w:rPr>
          <w:position w:val="-1"/>
        </w:rPr>
        <w:t>biguous</w:t>
      </w:r>
      <w:r w:rsidRPr="002155A5">
        <w:rPr>
          <w:spacing w:val="17"/>
          <w:position w:val="-1"/>
        </w:rPr>
        <w:t xml:space="preserve"> </w:t>
      </w:r>
      <w:r w:rsidRPr="002155A5">
        <w:rPr>
          <w:spacing w:val="-1"/>
          <w:position w:val="-1"/>
        </w:rPr>
        <w:t>c</w:t>
      </w:r>
      <w:r w:rsidRPr="002155A5">
        <w:rPr>
          <w:position w:val="-1"/>
        </w:rPr>
        <w:t>hoi</w:t>
      </w:r>
      <w:r w:rsidRPr="002155A5">
        <w:rPr>
          <w:spacing w:val="-1"/>
          <w:position w:val="-1"/>
        </w:rPr>
        <w:t>ce</w:t>
      </w:r>
      <w:r w:rsidRPr="002155A5">
        <w:rPr>
          <w:position w:val="-1"/>
        </w:rPr>
        <w:t>s</w:t>
      </w:r>
      <w:r w:rsidRPr="002155A5">
        <w:rPr>
          <w:spacing w:val="22"/>
          <w:position w:val="-1"/>
        </w:rPr>
        <w:t xml:space="preserve"> </w:t>
      </w:r>
      <w:r w:rsidRPr="002155A5">
        <w:rPr>
          <w:position w:val="-1"/>
        </w:rPr>
        <w:t>or</w:t>
      </w:r>
      <w:r w:rsidRPr="002155A5">
        <w:rPr>
          <w:spacing w:val="24"/>
          <w:position w:val="-1"/>
        </w:rPr>
        <w:t xml:space="preserve"> </w:t>
      </w:r>
      <w:r w:rsidRPr="002155A5">
        <w:rPr>
          <w:spacing w:val="1"/>
          <w:position w:val="-1"/>
        </w:rPr>
        <w:t>m</w:t>
      </w:r>
      <w:r w:rsidRPr="002155A5">
        <w:rPr>
          <w:spacing w:val="2"/>
          <w:position w:val="-1"/>
        </w:rPr>
        <w:t>u</w:t>
      </w:r>
      <w:r w:rsidRPr="002155A5">
        <w:rPr>
          <w:position w:val="-1"/>
        </w:rPr>
        <w:t>ltiple</w:t>
      </w:r>
      <w:r w:rsidRPr="002155A5">
        <w:rPr>
          <w:spacing w:val="21"/>
          <w:position w:val="-1"/>
        </w:rPr>
        <w:t xml:space="preserve"> </w:t>
      </w:r>
      <w:r w:rsidRPr="002155A5">
        <w:rPr>
          <w:position w:val="-1"/>
        </w:rPr>
        <w:t>options</w:t>
      </w:r>
      <w:r w:rsidRPr="002155A5">
        <w:rPr>
          <w:spacing w:val="20"/>
          <w:position w:val="-1"/>
        </w:rPr>
        <w:t xml:space="preserve"> </w:t>
      </w:r>
      <w:r w:rsidRPr="002155A5">
        <w:rPr>
          <w:position w:val="-1"/>
        </w:rPr>
        <w:t>or</w:t>
      </w:r>
      <w:r w:rsidRPr="002155A5">
        <w:rPr>
          <w:spacing w:val="24"/>
          <w:position w:val="-1"/>
        </w:rPr>
        <w:t xml:space="preserve"> </w:t>
      </w:r>
      <w:r w:rsidRPr="002155A5">
        <w:rPr>
          <w:spacing w:val="-1"/>
          <w:position w:val="-1"/>
        </w:rPr>
        <w:t>e</w:t>
      </w:r>
      <w:r w:rsidRPr="002155A5">
        <w:rPr>
          <w:position w:val="-1"/>
        </w:rPr>
        <w:t>rro</w:t>
      </w:r>
      <w:r w:rsidRPr="002155A5">
        <w:rPr>
          <w:spacing w:val="-2"/>
          <w:position w:val="-1"/>
        </w:rPr>
        <w:t>n</w:t>
      </w:r>
      <w:r w:rsidRPr="002155A5">
        <w:rPr>
          <w:spacing w:val="-1"/>
          <w:position w:val="-1"/>
        </w:rPr>
        <w:t>e</w:t>
      </w:r>
      <w:r w:rsidRPr="002155A5">
        <w:rPr>
          <w:spacing w:val="2"/>
          <w:position w:val="-1"/>
        </w:rPr>
        <w:t>o</w:t>
      </w:r>
      <w:r w:rsidRPr="002155A5">
        <w:rPr>
          <w:position w:val="-1"/>
        </w:rPr>
        <w:t>us</w:t>
      </w:r>
      <w:r w:rsidRPr="002155A5">
        <w:rPr>
          <w:spacing w:val="19"/>
          <w:position w:val="-1"/>
        </w:rPr>
        <w:t xml:space="preserve"> </w:t>
      </w:r>
      <w:r w:rsidRPr="002155A5">
        <w:rPr>
          <w:spacing w:val="-1"/>
          <w:position w:val="-1"/>
        </w:rPr>
        <w:t>e</w:t>
      </w:r>
      <w:r w:rsidRPr="002155A5">
        <w:rPr>
          <w:position w:val="-1"/>
        </w:rPr>
        <w:t>ntri</w:t>
      </w:r>
      <w:r w:rsidRPr="002155A5">
        <w:rPr>
          <w:spacing w:val="-1"/>
          <w:position w:val="-1"/>
        </w:rPr>
        <w:t>e</w:t>
      </w:r>
      <w:r w:rsidRPr="002155A5">
        <w:rPr>
          <w:position w:val="-1"/>
        </w:rPr>
        <w:t>s</w:t>
      </w:r>
      <w:r w:rsidRPr="002155A5">
        <w:rPr>
          <w:spacing w:val="22"/>
          <w:position w:val="-1"/>
        </w:rPr>
        <w:t xml:space="preserve"> </w:t>
      </w:r>
      <w:r w:rsidRPr="002155A5">
        <w:rPr>
          <w:spacing w:val="11"/>
          <w:position w:val="-1"/>
        </w:rPr>
        <w:t>d</w:t>
      </w:r>
      <w:r w:rsidRPr="002155A5">
        <w:rPr>
          <w:position w:val="-1"/>
        </w:rPr>
        <w:t>uring</w:t>
      </w:r>
    </w:p>
    <w:p w:rsidR="007C4867" w:rsidRPr="002155A5" w:rsidRDefault="007C4867" w:rsidP="007C4867">
      <w:pPr>
        <w:spacing w:after="0" w:line="240" w:lineRule="auto"/>
        <w:ind w:left="820" w:right="-56"/>
      </w:pPr>
      <w:r w:rsidRPr="002155A5">
        <w:rPr>
          <w:b/>
          <w:position w:val="-1"/>
        </w:rPr>
        <w:lastRenderedPageBreak/>
        <w:t>o</w:t>
      </w:r>
      <w:r w:rsidRPr="002155A5">
        <w:rPr>
          <w:b/>
          <w:spacing w:val="1"/>
          <w:position w:val="-1"/>
        </w:rPr>
        <w:t>n</w:t>
      </w:r>
      <w:r w:rsidRPr="002155A5">
        <w:rPr>
          <w:b/>
          <w:spacing w:val="-1"/>
          <w:position w:val="-1"/>
        </w:rPr>
        <w:t>-</w:t>
      </w:r>
      <w:r w:rsidRPr="002155A5">
        <w:rPr>
          <w:b/>
          <w:position w:val="-1"/>
        </w:rPr>
        <w:t>li</w:t>
      </w:r>
      <w:r w:rsidRPr="002155A5">
        <w:rPr>
          <w:b/>
          <w:spacing w:val="1"/>
          <w:position w:val="-1"/>
        </w:rPr>
        <w:t>n</w:t>
      </w:r>
      <w:r w:rsidRPr="002155A5">
        <w:rPr>
          <w:b/>
          <w:position w:val="-1"/>
        </w:rPr>
        <w:t>e</w:t>
      </w:r>
      <w:r w:rsidRPr="002155A5">
        <w:rPr>
          <w:b/>
          <w:spacing w:val="35"/>
          <w:position w:val="-1"/>
        </w:rPr>
        <w:t xml:space="preserve"> </w:t>
      </w:r>
      <w:r w:rsidRPr="002155A5">
        <w:rPr>
          <w:position w:val="-1"/>
        </w:rPr>
        <w:t>r</w:t>
      </w:r>
      <w:r w:rsidRPr="002155A5">
        <w:rPr>
          <w:spacing w:val="-1"/>
          <w:position w:val="-1"/>
        </w:rPr>
        <w:t>e</w:t>
      </w:r>
      <w:r w:rsidRPr="002155A5">
        <w:rPr>
          <w:position w:val="-1"/>
        </w:rPr>
        <w:t>gistr</w:t>
      </w:r>
      <w:r w:rsidRPr="002155A5">
        <w:rPr>
          <w:spacing w:val="-1"/>
          <w:position w:val="-1"/>
        </w:rPr>
        <w:t>a</w:t>
      </w:r>
      <w:r w:rsidRPr="002155A5">
        <w:rPr>
          <w:position w:val="-1"/>
        </w:rPr>
        <w:t>tion</w:t>
      </w:r>
      <w:r w:rsidRPr="002155A5">
        <w:rPr>
          <w:spacing w:val="34"/>
          <w:position w:val="-1"/>
        </w:rPr>
        <w:t xml:space="preserve"> </w:t>
      </w:r>
      <w:r w:rsidRPr="002155A5">
        <w:rPr>
          <w:position w:val="-1"/>
        </w:rPr>
        <w:t>for</w:t>
      </w:r>
    </w:p>
    <w:p w:rsidR="007C4867" w:rsidRPr="002155A5" w:rsidRDefault="007C4867" w:rsidP="007C4867">
      <w:pPr>
        <w:spacing w:after="0" w:line="240" w:lineRule="auto"/>
        <w:sectPr w:rsidR="007C4867" w:rsidRPr="002155A5">
          <w:type w:val="continuous"/>
          <w:pgSz w:w="12240" w:h="15840"/>
          <w:pgMar w:top="980" w:right="1140" w:bottom="280" w:left="1340" w:header="720" w:footer="720" w:gutter="0"/>
          <w:cols w:num="2" w:space="720" w:equalWidth="0">
            <w:col w:w="3100" w:space="102"/>
            <w:col w:w="6558"/>
          </w:cols>
        </w:sectPr>
      </w:pPr>
      <w:r w:rsidRPr="002155A5">
        <w:br w:type="column"/>
      </w:r>
      <w:r w:rsidRPr="002155A5">
        <w:rPr>
          <w:position w:val="-1"/>
        </w:rPr>
        <w:lastRenderedPageBreak/>
        <w:t>the</w:t>
      </w:r>
      <w:r w:rsidRPr="002155A5">
        <w:rPr>
          <w:spacing w:val="38"/>
          <w:position w:val="-1"/>
        </w:rPr>
        <w:t xml:space="preserve"> </w:t>
      </w:r>
      <w:r w:rsidRPr="002155A5">
        <w:rPr>
          <w:position w:val="-1"/>
        </w:rPr>
        <w:t>subj</w:t>
      </w:r>
      <w:r w:rsidRPr="002155A5">
        <w:rPr>
          <w:spacing w:val="-1"/>
          <w:position w:val="-1"/>
        </w:rPr>
        <w:t>ec</w:t>
      </w:r>
      <w:r w:rsidRPr="002155A5">
        <w:rPr>
          <w:position w:val="-1"/>
        </w:rPr>
        <w:t>t(s)</w:t>
      </w:r>
      <w:r w:rsidRPr="002155A5">
        <w:rPr>
          <w:spacing w:val="34"/>
          <w:position w:val="-1"/>
        </w:rPr>
        <w:t xml:space="preserve"> </w:t>
      </w:r>
      <w:r w:rsidRPr="002155A5">
        <w:rPr>
          <w:position w:val="-1"/>
        </w:rPr>
        <w:t>/</w:t>
      </w:r>
      <w:r w:rsidRPr="002155A5">
        <w:rPr>
          <w:spacing w:val="41"/>
          <w:position w:val="-1"/>
        </w:rPr>
        <w:t xml:space="preserve"> </w:t>
      </w:r>
      <w:r w:rsidRPr="002155A5">
        <w:rPr>
          <w:spacing w:val="-1"/>
          <w:position w:val="-1"/>
        </w:rPr>
        <w:t>c</w:t>
      </w:r>
      <w:r w:rsidRPr="002155A5">
        <w:rPr>
          <w:position w:val="-1"/>
        </w:rPr>
        <w:t>ours</w:t>
      </w:r>
      <w:r w:rsidRPr="002155A5">
        <w:rPr>
          <w:spacing w:val="1"/>
          <w:position w:val="-1"/>
        </w:rPr>
        <w:t>e</w:t>
      </w:r>
      <w:r w:rsidRPr="002155A5">
        <w:rPr>
          <w:position w:val="-1"/>
        </w:rPr>
        <w:t>(s)</w:t>
      </w:r>
      <w:r w:rsidRPr="002155A5">
        <w:rPr>
          <w:spacing w:val="34"/>
          <w:position w:val="-1"/>
        </w:rPr>
        <w:t xml:space="preserve"> </w:t>
      </w:r>
      <w:r w:rsidRPr="002155A5">
        <w:rPr>
          <w:position w:val="-1"/>
        </w:rPr>
        <w:t>und</w:t>
      </w:r>
      <w:r w:rsidRPr="002155A5">
        <w:rPr>
          <w:spacing w:val="-1"/>
          <w:position w:val="-1"/>
        </w:rPr>
        <w:t>e</w:t>
      </w:r>
      <w:r w:rsidRPr="002155A5">
        <w:rPr>
          <w:position w:val="-1"/>
        </w:rPr>
        <w:t>r</w:t>
      </w:r>
      <w:r w:rsidRPr="002155A5">
        <w:rPr>
          <w:spacing w:val="35"/>
          <w:position w:val="-1"/>
        </w:rPr>
        <w:t xml:space="preserve"> </w:t>
      </w:r>
      <w:r w:rsidRPr="002155A5">
        <w:rPr>
          <w:position w:val="-1"/>
        </w:rPr>
        <w:t>a</w:t>
      </w:r>
      <w:r w:rsidRPr="002155A5">
        <w:rPr>
          <w:spacing w:val="40"/>
          <w:position w:val="-1"/>
        </w:rPr>
        <w:t xml:space="preserve"> </w:t>
      </w:r>
      <w:r w:rsidRPr="002155A5">
        <w:rPr>
          <w:position w:val="-1"/>
        </w:rPr>
        <w:t>giv</w:t>
      </w:r>
      <w:r w:rsidRPr="002155A5">
        <w:rPr>
          <w:spacing w:val="-1"/>
          <w:position w:val="-1"/>
        </w:rPr>
        <w:t>e</w:t>
      </w:r>
      <w:r w:rsidRPr="002155A5">
        <w:rPr>
          <w:position w:val="-1"/>
        </w:rPr>
        <w:t>n/</w:t>
      </w:r>
      <w:r w:rsidRPr="002155A5">
        <w:rPr>
          <w:spacing w:val="35"/>
          <w:position w:val="-1"/>
        </w:rPr>
        <w:t xml:space="preserve"> </w:t>
      </w:r>
      <w:r w:rsidRPr="002155A5">
        <w:rPr>
          <w:position w:val="-1"/>
        </w:rPr>
        <w:t>sp</w:t>
      </w:r>
      <w:r w:rsidRPr="002155A5">
        <w:rPr>
          <w:spacing w:val="-1"/>
          <w:position w:val="-1"/>
        </w:rPr>
        <w:t>eci</w:t>
      </w:r>
      <w:r w:rsidRPr="002155A5">
        <w:rPr>
          <w:position w:val="-1"/>
        </w:rPr>
        <w:t>fi</w:t>
      </w:r>
      <w:r w:rsidRPr="002155A5">
        <w:rPr>
          <w:spacing w:val="1"/>
          <w:position w:val="-1"/>
        </w:rPr>
        <w:t>e</w:t>
      </w:r>
      <w:r w:rsidRPr="002155A5">
        <w:rPr>
          <w:position w:val="-1"/>
        </w:rPr>
        <w:t>d</w:t>
      </w:r>
      <w:r w:rsidRPr="002155A5">
        <w:rPr>
          <w:spacing w:val="36"/>
          <w:position w:val="-1"/>
        </w:rPr>
        <w:t xml:space="preserve"> </w:t>
      </w:r>
      <w:r w:rsidRPr="002155A5">
        <w:rPr>
          <w:spacing w:val="-1"/>
          <w:position w:val="-1"/>
        </w:rPr>
        <w:t>c</w:t>
      </w:r>
      <w:r w:rsidRPr="002155A5">
        <w:rPr>
          <w:position w:val="-1"/>
        </w:rPr>
        <w:t>ourse</w:t>
      </w:r>
      <w:r w:rsidRPr="002155A5">
        <w:rPr>
          <w:spacing w:val="36"/>
          <w:position w:val="-1"/>
        </w:rPr>
        <w:t xml:space="preserve"> </w:t>
      </w:r>
      <w:r w:rsidRPr="002155A5">
        <w:rPr>
          <w:position w:val="-1"/>
        </w:rPr>
        <w:t>group/</w:t>
      </w:r>
    </w:p>
    <w:p w:rsidR="007C4867" w:rsidRPr="002155A5" w:rsidRDefault="007C4867" w:rsidP="007C4867">
      <w:pPr>
        <w:spacing w:after="0" w:line="240" w:lineRule="auto"/>
        <w:ind w:left="820" w:right="82"/>
        <w:sectPr w:rsidR="007C4867" w:rsidRPr="002155A5">
          <w:type w:val="continuous"/>
          <w:pgSz w:w="12240" w:h="15840"/>
          <w:pgMar w:top="980" w:right="1140" w:bottom="280" w:left="1340" w:header="720" w:footer="720" w:gutter="0"/>
          <w:cols w:space="720"/>
        </w:sectPr>
      </w:pPr>
      <w:r w:rsidRPr="002155A5">
        <w:rPr>
          <w:spacing w:val="-1"/>
        </w:rPr>
        <w:lastRenderedPageBreak/>
        <w:t>ca</w:t>
      </w:r>
      <w:r w:rsidRPr="002155A5">
        <w:t>t</w:t>
      </w:r>
      <w:r w:rsidRPr="002155A5">
        <w:rPr>
          <w:spacing w:val="-1"/>
        </w:rPr>
        <w:t>e</w:t>
      </w:r>
      <w:r w:rsidRPr="002155A5">
        <w:t>go</w:t>
      </w:r>
      <w:r w:rsidRPr="002155A5">
        <w:rPr>
          <w:spacing w:val="4"/>
        </w:rPr>
        <w:t>r</w:t>
      </w:r>
      <w:r w:rsidRPr="002155A5">
        <w:t>y</w:t>
      </w:r>
      <w:r w:rsidRPr="002155A5">
        <w:rPr>
          <w:spacing w:val="20"/>
        </w:rPr>
        <w:t xml:space="preserve"> </w:t>
      </w:r>
      <w:r w:rsidRPr="002155A5">
        <w:rPr>
          <w:spacing w:val="-1"/>
        </w:rPr>
        <w:t>a</w:t>
      </w:r>
      <w:r w:rsidRPr="002155A5">
        <w:t>s</w:t>
      </w:r>
      <w:r w:rsidRPr="002155A5">
        <w:rPr>
          <w:spacing w:val="28"/>
        </w:rPr>
        <w:t xml:space="preserve"> </w:t>
      </w:r>
      <w:r w:rsidRPr="002155A5">
        <w:t>list</w:t>
      </w:r>
      <w:r w:rsidRPr="002155A5">
        <w:rPr>
          <w:spacing w:val="-1"/>
        </w:rPr>
        <w:t>e</w:t>
      </w:r>
      <w:r w:rsidRPr="002155A5">
        <w:t>d</w:t>
      </w:r>
      <w:r w:rsidRPr="002155A5">
        <w:rPr>
          <w:spacing w:val="27"/>
        </w:rPr>
        <w:t xml:space="preserve"> </w:t>
      </w:r>
      <w:r w:rsidRPr="002155A5">
        <w:t>in</w:t>
      </w:r>
      <w:r w:rsidRPr="002155A5">
        <w:rPr>
          <w:spacing w:val="28"/>
        </w:rPr>
        <w:t xml:space="preserve"> </w:t>
      </w:r>
      <w:r w:rsidRPr="002155A5">
        <w:t>the</w:t>
      </w:r>
      <w:r w:rsidRPr="002155A5">
        <w:rPr>
          <w:spacing w:val="28"/>
        </w:rPr>
        <w:t xml:space="preserve"> </w:t>
      </w:r>
      <w:r w:rsidRPr="002155A5">
        <w:rPr>
          <w:spacing w:val="-1"/>
        </w:rPr>
        <w:t>c</w:t>
      </w:r>
      <w:r w:rsidRPr="002155A5">
        <w:t>ourse</w:t>
      </w:r>
      <w:r w:rsidRPr="002155A5">
        <w:rPr>
          <w:spacing w:val="24"/>
        </w:rPr>
        <w:t xml:space="preserve"> </w:t>
      </w:r>
      <w:r w:rsidRPr="002155A5">
        <w:t>stru</w:t>
      </w:r>
      <w:r w:rsidRPr="002155A5">
        <w:rPr>
          <w:spacing w:val="-1"/>
        </w:rPr>
        <w:t>c</w:t>
      </w:r>
      <w:r w:rsidRPr="002155A5">
        <w:t>tu</w:t>
      </w:r>
      <w:r w:rsidRPr="002155A5">
        <w:rPr>
          <w:spacing w:val="2"/>
        </w:rPr>
        <w:t>r</w:t>
      </w:r>
      <w:r w:rsidRPr="002155A5">
        <w:rPr>
          <w:spacing w:val="-1"/>
        </w:rPr>
        <w:t>e</w:t>
      </w:r>
      <w:r w:rsidRPr="002155A5">
        <w:t>,</w:t>
      </w:r>
      <w:r w:rsidRPr="002155A5">
        <w:rPr>
          <w:spacing w:val="22"/>
        </w:rPr>
        <w:t xml:space="preserve"> </w:t>
      </w:r>
      <w:r w:rsidRPr="002155A5">
        <w:t>on</w:t>
      </w:r>
      <w:r w:rsidRPr="002155A5">
        <w:rPr>
          <w:spacing w:val="3"/>
        </w:rPr>
        <w:t>l</w:t>
      </w:r>
      <w:r w:rsidRPr="002155A5">
        <w:t>y</w:t>
      </w:r>
      <w:r w:rsidRPr="002155A5">
        <w:rPr>
          <w:spacing w:val="20"/>
        </w:rPr>
        <w:t xml:space="preserve"> </w:t>
      </w:r>
      <w:r w:rsidRPr="002155A5">
        <w:rPr>
          <w:spacing w:val="3"/>
        </w:rPr>
        <w:t>t</w:t>
      </w:r>
      <w:r w:rsidRPr="002155A5">
        <w:t>he</w:t>
      </w:r>
      <w:r w:rsidRPr="002155A5">
        <w:rPr>
          <w:spacing w:val="26"/>
        </w:rPr>
        <w:t xml:space="preserve"> </w:t>
      </w:r>
      <w:r w:rsidRPr="002155A5">
        <w:t>first</w:t>
      </w:r>
      <w:r w:rsidRPr="002155A5">
        <w:rPr>
          <w:spacing w:val="26"/>
        </w:rPr>
        <w:t xml:space="preserve"> </w:t>
      </w:r>
      <w:r w:rsidRPr="002155A5">
        <w:rPr>
          <w:spacing w:val="1"/>
        </w:rPr>
        <w:t>m</w:t>
      </w:r>
      <w:r w:rsidRPr="002155A5">
        <w:rPr>
          <w:spacing w:val="-1"/>
        </w:rPr>
        <w:t>e</w:t>
      </w:r>
      <w:r w:rsidRPr="002155A5">
        <w:t>ntion</w:t>
      </w:r>
      <w:r w:rsidRPr="002155A5">
        <w:rPr>
          <w:spacing w:val="-1"/>
        </w:rPr>
        <w:t>e</w:t>
      </w:r>
      <w:r w:rsidRPr="002155A5">
        <w:t>d</w:t>
      </w:r>
      <w:r w:rsidRPr="002155A5">
        <w:rPr>
          <w:spacing w:val="21"/>
        </w:rPr>
        <w:t xml:space="preserve"> </w:t>
      </w:r>
      <w:r w:rsidRPr="002155A5">
        <w:t>su</w:t>
      </w:r>
      <w:r w:rsidRPr="002155A5">
        <w:rPr>
          <w:spacing w:val="-2"/>
        </w:rPr>
        <w:t>b</w:t>
      </w:r>
      <w:r w:rsidRPr="002155A5">
        <w:t>j</w:t>
      </w:r>
      <w:r w:rsidRPr="002155A5">
        <w:rPr>
          <w:spacing w:val="-1"/>
        </w:rPr>
        <w:t>ec</w:t>
      </w:r>
      <w:r w:rsidRPr="002155A5">
        <w:t>t/</w:t>
      </w:r>
      <w:r w:rsidRPr="002155A5">
        <w:rPr>
          <w:spacing w:val="26"/>
        </w:rPr>
        <w:t xml:space="preserve"> </w:t>
      </w:r>
      <w:r w:rsidRPr="002155A5">
        <w:rPr>
          <w:spacing w:val="-1"/>
        </w:rPr>
        <w:t>c</w:t>
      </w:r>
      <w:r w:rsidRPr="002155A5">
        <w:t>ourse</w:t>
      </w:r>
      <w:r w:rsidRPr="002155A5">
        <w:rPr>
          <w:spacing w:val="24"/>
        </w:rPr>
        <w:t xml:space="preserve"> </w:t>
      </w:r>
      <w:r w:rsidRPr="002155A5">
        <w:t>in</w:t>
      </w:r>
      <w:r w:rsidRPr="002155A5">
        <w:rPr>
          <w:spacing w:val="28"/>
        </w:rPr>
        <w:t xml:space="preserve"> </w:t>
      </w:r>
      <w:r w:rsidRPr="002155A5">
        <w:t>th</w:t>
      </w:r>
      <w:r w:rsidRPr="002155A5">
        <w:rPr>
          <w:spacing w:val="-1"/>
        </w:rPr>
        <w:t>a</w:t>
      </w:r>
      <w:r w:rsidRPr="002155A5">
        <w:t xml:space="preserve">t </w:t>
      </w:r>
      <w:r w:rsidRPr="002155A5">
        <w:rPr>
          <w:spacing w:val="-1"/>
        </w:rPr>
        <w:t>ca</w:t>
      </w:r>
      <w:r w:rsidRPr="002155A5">
        <w:t>t</w:t>
      </w:r>
      <w:r w:rsidRPr="002155A5">
        <w:rPr>
          <w:spacing w:val="-1"/>
        </w:rPr>
        <w:t>e</w:t>
      </w:r>
      <w:r w:rsidRPr="002155A5">
        <w:t>go</w:t>
      </w:r>
      <w:r w:rsidRPr="002155A5">
        <w:rPr>
          <w:spacing w:val="4"/>
        </w:rPr>
        <w:t>r</w:t>
      </w:r>
      <w:r w:rsidRPr="002155A5">
        <w:t>y</w:t>
      </w:r>
      <w:r w:rsidRPr="002155A5">
        <w:rPr>
          <w:spacing w:val="-9"/>
        </w:rPr>
        <w:t xml:space="preserve"> </w:t>
      </w:r>
      <w:r w:rsidRPr="002155A5">
        <w:t>will</w:t>
      </w:r>
      <w:r w:rsidRPr="002155A5">
        <w:rPr>
          <w:spacing w:val="-2"/>
        </w:rPr>
        <w:t xml:space="preserve"> </w:t>
      </w:r>
      <w:r w:rsidRPr="002155A5">
        <w:t>be</w:t>
      </w:r>
      <w:r w:rsidRPr="002155A5">
        <w:rPr>
          <w:spacing w:val="-3"/>
        </w:rPr>
        <w:t xml:space="preserve"> </w:t>
      </w:r>
      <w:r w:rsidRPr="002155A5">
        <w:t>t</w:t>
      </w:r>
      <w:r w:rsidRPr="002155A5">
        <w:rPr>
          <w:spacing w:val="-1"/>
        </w:rPr>
        <w:t>a</w:t>
      </w:r>
      <w:r w:rsidRPr="002155A5">
        <w:rPr>
          <w:spacing w:val="2"/>
        </w:rPr>
        <w:t>k</w:t>
      </w:r>
      <w:r w:rsidRPr="002155A5">
        <w:rPr>
          <w:spacing w:val="-1"/>
        </w:rPr>
        <w:t>e</w:t>
      </w:r>
      <w:r w:rsidRPr="002155A5">
        <w:t>n</w:t>
      </w:r>
      <w:r w:rsidRPr="002155A5">
        <w:rPr>
          <w:spacing w:val="-2"/>
        </w:rPr>
        <w:t xml:space="preserve"> </w:t>
      </w:r>
      <w:r w:rsidRPr="002155A5">
        <w:t>in</w:t>
      </w:r>
      <w:r w:rsidRPr="002155A5">
        <w:rPr>
          <w:spacing w:val="3"/>
        </w:rPr>
        <w:t>t</w:t>
      </w:r>
      <w:r w:rsidRPr="002155A5">
        <w:t>o</w:t>
      </w:r>
      <w:r w:rsidRPr="002155A5">
        <w:rPr>
          <w:spacing w:val="-3"/>
        </w:rPr>
        <w:t xml:space="preserve"> </w:t>
      </w:r>
      <w:r w:rsidRPr="002155A5">
        <w:rPr>
          <w:spacing w:val="-1"/>
        </w:rPr>
        <w:t>c</w:t>
      </w:r>
      <w:r w:rsidRPr="002155A5">
        <w:t>onsid</w:t>
      </w:r>
      <w:r w:rsidRPr="002155A5">
        <w:rPr>
          <w:spacing w:val="-1"/>
        </w:rPr>
        <w:t>e</w:t>
      </w:r>
      <w:r w:rsidRPr="002155A5">
        <w:t>r</w:t>
      </w:r>
      <w:r w:rsidRPr="002155A5">
        <w:rPr>
          <w:spacing w:val="-1"/>
        </w:rPr>
        <w:t>a</w:t>
      </w:r>
      <w:r w:rsidRPr="002155A5">
        <w:t>tion.</w:t>
      </w:r>
    </w:p>
    <w:p w:rsidR="007C4867" w:rsidRPr="002155A5" w:rsidRDefault="007C4867" w:rsidP="007C4867">
      <w:pPr>
        <w:spacing w:after="0" w:line="240" w:lineRule="auto"/>
      </w:pPr>
    </w:p>
    <w:p w:rsidR="007C4867" w:rsidRPr="002155A5" w:rsidRDefault="007C4867" w:rsidP="007C4867">
      <w:pPr>
        <w:spacing w:after="0" w:line="240" w:lineRule="auto"/>
        <w:ind w:left="100" w:right="-56"/>
      </w:pPr>
      <w:r w:rsidRPr="002155A5">
        <w:rPr>
          <w:b/>
          <w:position w:val="-1"/>
        </w:rPr>
        <w:t xml:space="preserve">4.7     </w:t>
      </w:r>
      <w:r w:rsidRPr="002155A5">
        <w:rPr>
          <w:b/>
          <w:spacing w:val="57"/>
          <w:position w:val="-1"/>
        </w:rPr>
        <w:t xml:space="preserve"> </w:t>
      </w:r>
      <w:r w:rsidRPr="002155A5">
        <w:rPr>
          <w:spacing w:val="1"/>
          <w:position w:val="-1"/>
        </w:rPr>
        <w:t>S</w:t>
      </w:r>
      <w:r w:rsidRPr="002155A5">
        <w:rPr>
          <w:position w:val="-1"/>
        </w:rPr>
        <w:t>ubj</w:t>
      </w:r>
      <w:r w:rsidRPr="002155A5">
        <w:rPr>
          <w:spacing w:val="-1"/>
          <w:position w:val="-1"/>
        </w:rPr>
        <w:t>ec</w:t>
      </w:r>
      <w:r w:rsidRPr="002155A5">
        <w:rPr>
          <w:position w:val="-1"/>
        </w:rPr>
        <w:t>t/</w:t>
      </w:r>
      <w:r w:rsidRPr="002155A5">
        <w:rPr>
          <w:spacing w:val="51"/>
          <w:position w:val="-1"/>
        </w:rPr>
        <w:t xml:space="preserve"> </w:t>
      </w:r>
      <w:r w:rsidRPr="002155A5">
        <w:rPr>
          <w:spacing w:val="-1"/>
          <w:position w:val="-1"/>
        </w:rPr>
        <w:t>c</w:t>
      </w:r>
      <w:r w:rsidRPr="002155A5">
        <w:rPr>
          <w:position w:val="-1"/>
        </w:rPr>
        <w:t>ourse</w:t>
      </w:r>
      <w:r w:rsidRPr="002155A5">
        <w:rPr>
          <w:spacing w:val="50"/>
          <w:position w:val="-1"/>
        </w:rPr>
        <w:t xml:space="preserve"> </w:t>
      </w:r>
      <w:r w:rsidRPr="002155A5">
        <w:rPr>
          <w:position w:val="-1"/>
        </w:rPr>
        <w:t>op</w:t>
      </w:r>
      <w:r w:rsidRPr="002155A5">
        <w:rPr>
          <w:spacing w:val="3"/>
          <w:position w:val="-1"/>
        </w:rPr>
        <w:t>t</w:t>
      </w:r>
      <w:r w:rsidRPr="002155A5">
        <w:rPr>
          <w:position w:val="-1"/>
        </w:rPr>
        <w:t>ions</w:t>
      </w:r>
    </w:p>
    <w:p w:rsidR="007C4867" w:rsidRPr="002155A5" w:rsidRDefault="007C4867" w:rsidP="007C4867">
      <w:pPr>
        <w:spacing w:after="0" w:line="240" w:lineRule="auto"/>
      </w:pPr>
      <w:r w:rsidRPr="002155A5">
        <w:br w:type="column"/>
      </w:r>
    </w:p>
    <w:p w:rsidR="007C4867" w:rsidRPr="002155A5" w:rsidRDefault="007C4867" w:rsidP="007C4867">
      <w:pPr>
        <w:spacing w:after="0" w:line="240" w:lineRule="auto"/>
        <w:sectPr w:rsidR="007C4867" w:rsidRPr="002155A5">
          <w:type w:val="continuous"/>
          <w:pgSz w:w="12240" w:h="15840"/>
          <w:pgMar w:top="980" w:right="1140" w:bottom="280" w:left="1340" w:header="720" w:footer="720" w:gutter="0"/>
          <w:cols w:num="2" w:space="720" w:equalWidth="0">
            <w:col w:w="3169" w:space="115"/>
            <w:col w:w="6476"/>
          </w:cols>
        </w:sectPr>
      </w:pPr>
      <w:r w:rsidRPr="002155A5">
        <w:rPr>
          <w:spacing w:val="-1"/>
          <w:position w:val="-1"/>
        </w:rPr>
        <w:t>e</w:t>
      </w:r>
      <w:r w:rsidRPr="002155A5">
        <w:rPr>
          <w:position w:val="-1"/>
        </w:rPr>
        <w:t>x</w:t>
      </w:r>
      <w:r w:rsidRPr="002155A5">
        <w:rPr>
          <w:spacing w:val="-1"/>
          <w:position w:val="-1"/>
        </w:rPr>
        <w:t>e</w:t>
      </w:r>
      <w:r w:rsidRPr="002155A5">
        <w:rPr>
          <w:position w:val="-1"/>
        </w:rPr>
        <w:t>r</w:t>
      </w:r>
      <w:r w:rsidRPr="002155A5">
        <w:rPr>
          <w:spacing w:val="-1"/>
          <w:position w:val="-1"/>
        </w:rPr>
        <w:t>c</w:t>
      </w:r>
      <w:r w:rsidRPr="002155A5">
        <w:rPr>
          <w:position w:val="-1"/>
        </w:rPr>
        <w:t>is</w:t>
      </w:r>
      <w:r w:rsidRPr="002155A5">
        <w:rPr>
          <w:spacing w:val="-1"/>
          <w:position w:val="-1"/>
        </w:rPr>
        <w:t>e</w:t>
      </w:r>
      <w:r w:rsidRPr="002155A5">
        <w:rPr>
          <w:position w:val="-1"/>
        </w:rPr>
        <w:t>d</w:t>
      </w:r>
      <w:r w:rsidRPr="002155A5">
        <w:rPr>
          <w:spacing w:val="50"/>
          <w:position w:val="-1"/>
        </w:rPr>
        <w:t xml:space="preserve"> </w:t>
      </w:r>
      <w:r w:rsidRPr="002155A5">
        <w:rPr>
          <w:position w:val="-1"/>
        </w:rPr>
        <w:t>through</w:t>
      </w:r>
      <w:r w:rsidRPr="002155A5">
        <w:rPr>
          <w:spacing w:val="51"/>
          <w:position w:val="-1"/>
        </w:rPr>
        <w:t xml:space="preserve"> </w:t>
      </w:r>
      <w:r w:rsidRPr="002155A5">
        <w:rPr>
          <w:b/>
          <w:position w:val="-1"/>
        </w:rPr>
        <w:t>o</w:t>
      </w:r>
      <w:r w:rsidRPr="002155A5">
        <w:rPr>
          <w:b/>
          <w:spacing w:val="1"/>
          <w:position w:val="-1"/>
        </w:rPr>
        <w:t>n</w:t>
      </w:r>
      <w:r w:rsidRPr="002155A5">
        <w:rPr>
          <w:b/>
          <w:spacing w:val="-1"/>
          <w:position w:val="-1"/>
        </w:rPr>
        <w:t>-</w:t>
      </w:r>
      <w:r w:rsidRPr="002155A5">
        <w:rPr>
          <w:b/>
          <w:position w:val="-1"/>
        </w:rPr>
        <w:t>li</w:t>
      </w:r>
      <w:r w:rsidRPr="002155A5">
        <w:rPr>
          <w:b/>
          <w:spacing w:val="1"/>
          <w:position w:val="-1"/>
        </w:rPr>
        <w:t>n</w:t>
      </w:r>
      <w:r w:rsidRPr="002155A5">
        <w:rPr>
          <w:b/>
          <w:position w:val="-1"/>
        </w:rPr>
        <w:t>e</w:t>
      </w:r>
      <w:r w:rsidRPr="002155A5">
        <w:rPr>
          <w:b/>
          <w:spacing w:val="50"/>
          <w:position w:val="-1"/>
        </w:rPr>
        <w:t xml:space="preserve"> </w:t>
      </w:r>
      <w:r w:rsidRPr="002155A5">
        <w:rPr>
          <w:position w:val="-1"/>
        </w:rPr>
        <w:t>r</w:t>
      </w:r>
      <w:r w:rsidRPr="002155A5">
        <w:rPr>
          <w:spacing w:val="-1"/>
          <w:position w:val="-1"/>
        </w:rPr>
        <w:t>e</w:t>
      </w:r>
      <w:r w:rsidRPr="002155A5">
        <w:rPr>
          <w:position w:val="-1"/>
        </w:rPr>
        <w:t>gistr</w:t>
      </w:r>
      <w:r w:rsidRPr="002155A5">
        <w:rPr>
          <w:spacing w:val="-1"/>
          <w:position w:val="-1"/>
        </w:rPr>
        <w:t>a</w:t>
      </w:r>
      <w:r w:rsidRPr="002155A5">
        <w:rPr>
          <w:position w:val="-1"/>
        </w:rPr>
        <w:t>tion</w:t>
      </w:r>
      <w:r w:rsidRPr="002155A5">
        <w:rPr>
          <w:spacing w:val="48"/>
          <w:position w:val="-1"/>
        </w:rPr>
        <w:t xml:space="preserve"> </w:t>
      </w:r>
      <w:r w:rsidRPr="002155A5">
        <w:rPr>
          <w:spacing w:val="-1"/>
          <w:position w:val="-1"/>
        </w:rPr>
        <w:t>a</w:t>
      </w:r>
      <w:r w:rsidRPr="002155A5">
        <w:rPr>
          <w:position w:val="-1"/>
        </w:rPr>
        <w:t>re</w:t>
      </w:r>
      <w:r w:rsidRPr="002155A5">
        <w:rPr>
          <w:spacing w:val="53"/>
          <w:position w:val="-1"/>
        </w:rPr>
        <w:t xml:space="preserve"> </w:t>
      </w:r>
      <w:r w:rsidRPr="002155A5">
        <w:rPr>
          <w:position w:val="-1"/>
        </w:rPr>
        <w:t>fi</w:t>
      </w:r>
      <w:r w:rsidRPr="002155A5">
        <w:rPr>
          <w:spacing w:val="-2"/>
          <w:position w:val="-1"/>
        </w:rPr>
        <w:t>n</w:t>
      </w:r>
      <w:r w:rsidRPr="002155A5">
        <w:rPr>
          <w:spacing w:val="1"/>
          <w:position w:val="-1"/>
        </w:rPr>
        <w:t>a</w:t>
      </w:r>
      <w:r w:rsidRPr="002155A5">
        <w:rPr>
          <w:position w:val="-1"/>
        </w:rPr>
        <w:t>l</w:t>
      </w:r>
      <w:r w:rsidRPr="002155A5">
        <w:rPr>
          <w:spacing w:val="53"/>
          <w:position w:val="-1"/>
        </w:rPr>
        <w:t xml:space="preserve"> </w:t>
      </w:r>
      <w:r w:rsidRPr="002155A5">
        <w:rPr>
          <w:spacing w:val="-1"/>
          <w:position w:val="-1"/>
        </w:rPr>
        <w:t>a</w:t>
      </w:r>
      <w:r w:rsidRPr="002155A5">
        <w:rPr>
          <w:position w:val="-1"/>
        </w:rPr>
        <w:t>nd</w:t>
      </w:r>
      <w:r w:rsidRPr="002155A5">
        <w:rPr>
          <w:spacing w:val="56"/>
          <w:position w:val="-1"/>
        </w:rPr>
        <w:t xml:space="preserve"> </w:t>
      </w:r>
      <w:r w:rsidRPr="002155A5">
        <w:rPr>
          <w:b/>
          <w:spacing w:val="-1"/>
          <w:position w:val="-1"/>
        </w:rPr>
        <w:t>c</w:t>
      </w:r>
      <w:r w:rsidRPr="002155A5">
        <w:rPr>
          <w:b/>
          <w:position w:val="-1"/>
        </w:rPr>
        <w:t>a</w:t>
      </w:r>
      <w:r w:rsidRPr="002155A5">
        <w:rPr>
          <w:b/>
          <w:spacing w:val="1"/>
          <w:position w:val="-1"/>
        </w:rPr>
        <w:t>nn</w:t>
      </w:r>
      <w:r w:rsidRPr="002155A5">
        <w:rPr>
          <w:b/>
          <w:position w:val="-1"/>
        </w:rPr>
        <w:t>ot</w:t>
      </w:r>
      <w:r w:rsidRPr="002155A5">
        <w:rPr>
          <w:b/>
          <w:spacing w:val="49"/>
          <w:position w:val="-1"/>
        </w:rPr>
        <w:t xml:space="preserve"> </w:t>
      </w:r>
      <w:r w:rsidRPr="002155A5">
        <w:rPr>
          <w:position w:val="-1"/>
        </w:rPr>
        <w:t>be</w:t>
      </w:r>
    </w:p>
    <w:p w:rsidR="007C4867" w:rsidRPr="002155A5" w:rsidRDefault="007C4867" w:rsidP="007C4867">
      <w:pPr>
        <w:spacing w:after="0" w:line="240" w:lineRule="auto"/>
        <w:ind w:left="820" w:right="68"/>
        <w:jc w:val="both"/>
      </w:pPr>
      <w:r w:rsidRPr="002155A5">
        <w:rPr>
          <w:spacing w:val="-1"/>
        </w:rPr>
        <w:lastRenderedPageBreak/>
        <w:t>c</w:t>
      </w:r>
      <w:r w:rsidRPr="002155A5">
        <w:t>h</w:t>
      </w:r>
      <w:r w:rsidRPr="002155A5">
        <w:rPr>
          <w:spacing w:val="-1"/>
        </w:rPr>
        <w:t>a</w:t>
      </w:r>
      <w:r w:rsidRPr="002155A5">
        <w:t>ng</w:t>
      </w:r>
      <w:r w:rsidRPr="002155A5">
        <w:rPr>
          <w:spacing w:val="-1"/>
        </w:rPr>
        <w:t>e</w:t>
      </w:r>
      <w:r w:rsidRPr="002155A5">
        <w:t>d</w:t>
      </w:r>
      <w:r w:rsidRPr="002155A5">
        <w:rPr>
          <w:spacing w:val="11"/>
        </w:rPr>
        <w:t xml:space="preserve"> </w:t>
      </w:r>
      <w:r w:rsidRPr="002155A5">
        <w:rPr>
          <w:spacing w:val="2"/>
        </w:rPr>
        <w:t>o</w:t>
      </w:r>
      <w:r w:rsidRPr="002155A5">
        <w:t>r</w:t>
      </w:r>
      <w:r w:rsidRPr="002155A5">
        <w:rPr>
          <w:spacing w:val="14"/>
        </w:rPr>
        <w:t xml:space="preserve"> </w:t>
      </w:r>
      <w:r w:rsidRPr="002155A5">
        <w:t>int</w:t>
      </w:r>
      <w:r w:rsidRPr="002155A5">
        <w:rPr>
          <w:spacing w:val="-1"/>
        </w:rPr>
        <w:t>e</w:t>
      </w:r>
      <w:r w:rsidRPr="002155A5">
        <w:rPr>
          <w:spacing w:val="2"/>
        </w:rPr>
        <w:t>r</w:t>
      </w:r>
      <w:r w:rsidRPr="002155A5">
        <w:rPr>
          <w:spacing w:val="-1"/>
        </w:rPr>
        <w:t>-c</w:t>
      </w:r>
      <w:r w:rsidRPr="002155A5">
        <w:t>h</w:t>
      </w:r>
      <w:r w:rsidRPr="002155A5">
        <w:rPr>
          <w:spacing w:val="-1"/>
        </w:rPr>
        <w:t>a</w:t>
      </w:r>
      <w:r w:rsidRPr="002155A5">
        <w:t>n</w:t>
      </w:r>
      <w:r w:rsidRPr="002155A5">
        <w:rPr>
          <w:spacing w:val="2"/>
        </w:rPr>
        <w:t>g</w:t>
      </w:r>
      <w:r w:rsidRPr="002155A5">
        <w:rPr>
          <w:spacing w:val="3"/>
        </w:rPr>
        <w:t>e</w:t>
      </w:r>
      <w:r w:rsidRPr="002155A5">
        <w:t>d;</w:t>
      </w:r>
      <w:r w:rsidRPr="002155A5">
        <w:rPr>
          <w:spacing w:val="8"/>
        </w:rPr>
        <w:t xml:space="preserve"> </w:t>
      </w:r>
      <w:r w:rsidRPr="002155A5">
        <w:t>furth</w:t>
      </w:r>
      <w:r w:rsidRPr="002155A5">
        <w:rPr>
          <w:spacing w:val="-1"/>
        </w:rPr>
        <w:t>e</w:t>
      </w:r>
      <w:r w:rsidRPr="002155A5">
        <w:t>r,</w:t>
      </w:r>
      <w:r w:rsidRPr="002155A5">
        <w:rPr>
          <w:spacing w:val="13"/>
        </w:rPr>
        <w:t xml:space="preserve"> </w:t>
      </w:r>
      <w:r w:rsidRPr="002155A5">
        <w:rPr>
          <w:spacing w:val="-1"/>
        </w:rPr>
        <w:t>a</w:t>
      </w:r>
      <w:r w:rsidRPr="002155A5">
        <w:t>lt</w:t>
      </w:r>
      <w:r w:rsidRPr="002155A5">
        <w:rPr>
          <w:spacing w:val="-1"/>
        </w:rPr>
        <w:t>e</w:t>
      </w:r>
      <w:r w:rsidRPr="002155A5">
        <w:t>rn</w:t>
      </w:r>
      <w:r w:rsidRPr="002155A5">
        <w:rPr>
          <w:spacing w:val="-1"/>
        </w:rPr>
        <w:t>a</w:t>
      </w:r>
      <w:r w:rsidRPr="002155A5">
        <w:rPr>
          <w:spacing w:val="3"/>
        </w:rPr>
        <w:t>t</w:t>
      </w:r>
      <w:r w:rsidRPr="002155A5">
        <w:t>e</w:t>
      </w:r>
      <w:r w:rsidRPr="002155A5">
        <w:rPr>
          <w:spacing w:val="13"/>
        </w:rPr>
        <w:t xml:space="preserve"> </w:t>
      </w:r>
      <w:r w:rsidRPr="002155A5">
        <w:rPr>
          <w:spacing w:val="-1"/>
        </w:rPr>
        <w:t>c</w:t>
      </w:r>
      <w:r w:rsidRPr="002155A5">
        <w:t>ho</w:t>
      </w:r>
      <w:r w:rsidRPr="002155A5">
        <w:rPr>
          <w:spacing w:val="3"/>
        </w:rPr>
        <w:t>i</w:t>
      </w:r>
      <w:r w:rsidRPr="002155A5">
        <w:rPr>
          <w:spacing w:val="-1"/>
        </w:rPr>
        <w:t>ce</w:t>
      </w:r>
      <w:r w:rsidRPr="002155A5">
        <w:t>s</w:t>
      </w:r>
      <w:r w:rsidRPr="002155A5">
        <w:rPr>
          <w:spacing w:val="16"/>
        </w:rPr>
        <w:t xml:space="preserve"> </w:t>
      </w:r>
      <w:r w:rsidRPr="002155A5">
        <w:rPr>
          <w:spacing w:val="-1"/>
        </w:rPr>
        <w:t>a</w:t>
      </w:r>
      <w:r w:rsidRPr="002155A5">
        <w:t>lso</w:t>
      </w:r>
      <w:r w:rsidRPr="002155A5">
        <w:rPr>
          <w:spacing w:val="18"/>
        </w:rPr>
        <w:t xml:space="preserve"> </w:t>
      </w:r>
      <w:r w:rsidRPr="002155A5">
        <w:t>will</w:t>
      </w:r>
      <w:r w:rsidRPr="002155A5">
        <w:rPr>
          <w:spacing w:val="16"/>
        </w:rPr>
        <w:t xml:space="preserve"> </w:t>
      </w:r>
      <w:r w:rsidRPr="002155A5">
        <w:t>not</w:t>
      </w:r>
      <w:r w:rsidRPr="002155A5">
        <w:rPr>
          <w:spacing w:val="14"/>
        </w:rPr>
        <w:t xml:space="preserve"> </w:t>
      </w:r>
      <w:r w:rsidRPr="002155A5">
        <w:t>be</w:t>
      </w:r>
      <w:r w:rsidRPr="002155A5">
        <w:rPr>
          <w:spacing w:val="14"/>
        </w:rPr>
        <w:t xml:space="preserve"> </w:t>
      </w:r>
      <w:r w:rsidRPr="002155A5">
        <w:rPr>
          <w:spacing w:val="-1"/>
        </w:rPr>
        <w:t>c</w:t>
      </w:r>
      <w:r w:rsidRPr="002155A5">
        <w:rPr>
          <w:spacing w:val="-2"/>
        </w:rPr>
        <w:t>o</w:t>
      </w:r>
      <w:r w:rsidRPr="002155A5">
        <w:t>n</w:t>
      </w:r>
      <w:r w:rsidRPr="002155A5">
        <w:rPr>
          <w:spacing w:val="3"/>
        </w:rPr>
        <w:t>s</w:t>
      </w:r>
      <w:r w:rsidRPr="002155A5">
        <w:t>id</w:t>
      </w:r>
      <w:r w:rsidRPr="002155A5">
        <w:rPr>
          <w:spacing w:val="-1"/>
        </w:rPr>
        <w:t>e</w:t>
      </w:r>
      <w:r w:rsidRPr="002155A5">
        <w:t>r</w:t>
      </w:r>
      <w:r w:rsidRPr="002155A5">
        <w:rPr>
          <w:spacing w:val="-1"/>
        </w:rPr>
        <w:t>e</w:t>
      </w:r>
      <w:r w:rsidRPr="002155A5">
        <w:rPr>
          <w:spacing w:val="2"/>
        </w:rPr>
        <w:t>d</w:t>
      </w:r>
      <w:r w:rsidRPr="002155A5">
        <w:t>.</w:t>
      </w:r>
      <w:r w:rsidRPr="002155A5">
        <w:rPr>
          <w:spacing w:val="9"/>
        </w:rPr>
        <w:t xml:space="preserve"> </w:t>
      </w:r>
      <w:r w:rsidRPr="002155A5">
        <w:t>H</w:t>
      </w:r>
      <w:r w:rsidRPr="002155A5">
        <w:rPr>
          <w:spacing w:val="2"/>
        </w:rPr>
        <w:t>o</w:t>
      </w:r>
      <w:r w:rsidRPr="002155A5">
        <w:t>w</w:t>
      </w:r>
      <w:r w:rsidRPr="002155A5">
        <w:rPr>
          <w:spacing w:val="-1"/>
        </w:rPr>
        <w:t>e</w:t>
      </w:r>
      <w:r w:rsidRPr="002155A5">
        <w:t>v</w:t>
      </w:r>
      <w:r w:rsidRPr="002155A5">
        <w:rPr>
          <w:spacing w:val="1"/>
        </w:rPr>
        <w:t>e</w:t>
      </w:r>
      <w:r w:rsidRPr="002155A5">
        <w:t>r, if</w:t>
      </w:r>
      <w:r w:rsidRPr="002155A5">
        <w:rPr>
          <w:spacing w:val="54"/>
        </w:rPr>
        <w:t xml:space="preserve"> </w:t>
      </w:r>
      <w:r w:rsidRPr="002155A5">
        <w:t>the</w:t>
      </w:r>
      <w:r w:rsidRPr="002155A5">
        <w:rPr>
          <w:spacing w:val="53"/>
        </w:rPr>
        <w:t xml:space="preserve"> </w:t>
      </w:r>
      <w:r w:rsidRPr="002155A5">
        <w:t>subj</w:t>
      </w:r>
      <w:r w:rsidRPr="002155A5">
        <w:rPr>
          <w:spacing w:val="-1"/>
        </w:rPr>
        <w:t>ec</w:t>
      </w:r>
      <w:r w:rsidRPr="002155A5">
        <w:t>t/</w:t>
      </w:r>
      <w:r w:rsidRPr="002155A5">
        <w:rPr>
          <w:spacing w:val="52"/>
        </w:rPr>
        <w:t xml:space="preserve"> </w:t>
      </w:r>
      <w:r w:rsidRPr="002155A5">
        <w:rPr>
          <w:spacing w:val="-1"/>
        </w:rPr>
        <w:t>c</w:t>
      </w:r>
      <w:r w:rsidRPr="002155A5">
        <w:t>ourse</w:t>
      </w:r>
      <w:r w:rsidRPr="002155A5">
        <w:rPr>
          <w:spacing w:val="51"/>
        </w:rPr>
        <w:t xml:space="preserve"> </w:t>
      </w:r>
      <w:r w:rsidRPr="002155A5">
        <w:t>t</w:t>
      </w:r>
      <w:r w:rsidRPr="002155A5">
        <w:rPr>
          <w:spacing w:val="2"/>
        </w:rPr>
        <w:t>h</w:t>
      </w:r>
      <w:r w:rsidRPr="002155A5">
        <w:rPr>
          <w:spacing w:val="-1"/>
        </w:rPr>
        <w:t>a</w:t>
      </w:r>
      <w:r w:rsidRPr="002155A5">
        <w:t>t</w:t>
      </w:r>
      <w:r w:rsidRPr="002155A5">
        <w:rPr>
          <w:spacing w:val="55"/>
        </w:rPr>
        <w:t xml:space="preserve"> </w:t>
      </w:r>
      <w:r w:rsidRPr="002155A5">
        <w:t>h</w:t>
      </w:r>
      <w:r w:rsidRPr="002155A5">
        <w:rPr>
          <w:spacing w:val="-1"/>
        </w:rPr>
        <w:t>a</w:t>
      </w:r>
      <w:r w:rsidRPr="002155A5">
        <w:t>s</w:t>
      </w:r>
      <w:r w:rsidRPr="002155A5">
        <w:rPr>
          <w:spacing w:val="53"/>
        </w:rPr>
        <w:t xml:space="preserve"> </w:t>
      </w:r>
      <w:r w:rsidRPr="002155A5">
        <w:rPr>
          <w:spacing w:val="-1"/>
        </w:rPr>
        <w:t>a</w:t>
      </w:r>
      <w:r w:rsidRPr="002155A5">
        <w:t>lr</w:t>
      </w:r>
      <w:r w:rsidRPr="002155A5">
        <w:rPr>
          <w:spacing w:val="-1"/>
        </w:rPr>
        <w:t>ea</w:t>
      </w:r>
      <w:r w:rsidRPr="002155A5">
        <w:rPr>
          <w:spacing w:val="5"/>
        </w:rPr>
        <w:t>d</w:t>
      </w:r>
      <w:r w:rsidRPr="002155A5">
        <w:t>y</w:t>
      </w:r>
      <w:r w:rsidRPr="002155A5">
        <w:rPr>
          <w:spacing w:val="48"/>
        </w:rPr>
        <w:t xml:space="preserve"> </w:t>
      </w:r>
      <w:r w:rsidRPr="002155A5">
        <w:t>b</w:t>
      </w:r>
      <w:r w:rsidRPr="002155A5">
        <w:rPr>
          <w:spacing w:val="-1"/>
        </w:rPr>
        <w:t>ee</w:t>
      </w:r>
      <w:r w:rsidRPr="002155A5">
        <w:t>n</w:t>
      </w:r>
      <w:r w:rsidRPr="002155A5">
        <w:rPr>
          <w:spacing w:val="52"/>
        </w:rPr>
        <w:t xml:space="preserve"> </w:t>
      </w:r>
      <w:r w:rsidRPr="002155A5">
        <w:t>l</w:t>
      </w:r>
      <w:r w:rsidRPr="002155A5">
        <w:rPr>
          <w:spacing w:val="3"/>
        </w:rPr>
        <w:t>i</w:t>
      </w:r>
      <w:r w:rsidRPr="002155A5">
        <w:t>st</w:t>
      </w:r>
      <w:r w:rsidRPr="002155A5">
        <w:rPr>
          <w:spacing w:val="-1"/>
        </w:rPr>
        <w:t>e</w:t>
      </w:r>
      <w:r w:rsidRPr="002155A5">
        <w:t>d</w:t>
      </w:r>
      <w:r w:rsidRPr="002155A5">
        <w:rPr>
          <w:spacing w:val="53"/>
        </w:rPr>
        <w:t xml:space="preserve"> </w:t>
      </w:r>
      <w:r w:rsidRPr="002155A5">
        <w:t>for</w:t>
      </w:r>
      <w:r w:rsidRPr="002155A5">
        <w:rPr>
          <w:spacing w:val="52"/>
        </w:rPr>
        <w:t xml:space="preserve"> </w:t>
      </w:r>
      <w:r w:rsidRPr="002155A5">
        <w:t>r</w:t>
      </w:r>
      <w:r w:rsidRPr="002155A5">
        <w:rPr>
          <w:spacing w:val="-1"/>
        </w:rPr>
        <w:t>e</w:t>
      </w:r>
      <w:r w:rsidRPr="002155A5">
        <w:t>gistr</w:t>
      </w:r>
      <w:r w:rsidRPr="002155A5">
        <w:rPr>
          <w:spacing w:val="-1"/>
        </w:rPr>
        <w:t>a</w:t>
      </w:r>
      <w:r w:rsidRPr="002155A5">
        <w:t>tion</w:t>
      </w:r>
      <w:r w:rsidRPr="002155A5">
        <w:rPr>
          <w:spacing w:val="48"/>
        </w:rPr>
        <w:t xml:space="preserve"> </w:t>
      </w:r>
      <w:r w:rsidRPr="002155A5">
        <w:rPr>
          <w:spacing w:val="1"/>
        </w:rPr>
        <w:t>b</w:t>
      </w:r>
      <w:r w:rsidRPr="002155A5">
        <w:t>y</w:t>
      </w:r>
      <w:r w:rsidRPr="002155A5">
        <w:rPr>
          <w:spacing w:val="51"/>
        </w:rPr>
        <w:t xml:space="preserve"> </w:t>
      </w:r>
      <w:r w:rsidRPr="002155A5">
        <w:t>the  H</w:t>
      </w:r>
      <w:r w:rsidRPr="002155A5">
        <w:rPr>
          <w:spacing w:val="-1"/>
        </w:rPr>
        <w:t>ea</w:t>
      </w:r>
      <w:r w:rsidRPr="002155A5">
        <w:t>d</w:t>
      </w:r>
      <w:r w:rsidRPr="002155A5">
        <w:rPr>
          <w:spacing w:val="52"/>
        </w:rPr>
        <w:t xml:space="preserve"> </w:t>
      </w:r>
      <w:r w:rsidRPr="002155A5">
        <w:t>of</w:t>
      </w:r>
      <w:r w:rsidRPr="002155A5">
        <w:rPr>
          <w:spacing w:val="54"/>
        </w:rPr>
        <w:t xml:space="preserve"> </w:t>
      </w:r>
      <w:r w:rsidRPr="002155A5">
        <w:t>the 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55"/>
        </w:rPr>
        <w:t xml:space="preserve"> </w:t>
      </w:r>
      <w:r w:rsidRPr="002155A5">
        <w:t xml:space="preserve">in </w:t>
      </w:r>
      <w:r w:rsidRPr="002155A5">
        <w:rPr>
          <w:spacing w:val="1"/>
        </w:rPr>
        <w:t xml:space="preserve"> </w:t>
      </w:r>
      <w:r w:rsidRPr="002155A5">
        <w:t xml:space="preserve">a </w:t>
      </w:r>
      <w:r w:rsidRPr="002155A5">
        <w:rPr>
          <w:spacing w:val="1"/>
        </w:rPr>
        <w:t xml:space="preserve"> </w:t>
      </w:r>
      <w:r w:rsidRPr="002155A5">
        <w:t>s</w:t>
      </w:r>
      <w:r w:rsidRPr="002155A5">
        <w:rPr>
          <w:spacing w:val="-1"/>
        </w:rPr>
        <w:t>e</w:t>
      </w:r>
      <w:r w:rsidRPr="002155A5">
        <w:rPr>
          <w:spacing w:val="1"/>
        </w:rPr>
        <w:t>m</w:t>
      </w:r>
      <w:r w:rsidRPr="002155A5">
        <w:rPr>
          <w:spacing w:val="-1"/>
        </w:rPr>
        <w:t>e</w:t>
      </w:r>
      <w:r w:rsidRPr="002155A5">
        <w:t>s</w:t>
      </w:r>
      <w:r w:rsidRPr="002155A5">
        <w:rPr>
          <w:spacing w:val="3"/>
        </w:rPr>
        <w:t>t</w:t>
      </w:r>
      <w:r w:rsidRPr="002155A5">
        <w:rPr>
          <w:spacing w:val="-1"/>
        </w:rPr>
        <w:t>e</w:t>
      </w:r>
      <w:r w:rsidRPr="002155A5">
        <w:t>r</w:t>
      </w:r>
      <w:r w:rsidRPr="002155A5">
        <w:rPr>
          <w:spacing w:val="57"/>
        </w:rPr>
        <w:t xml:space="preserve"> </w:t>
      </w:r>
      <w:r w:rsidRPr="002155A5">
        <w:rPr>
          <w:spacing w:val="-1"/>
        </w:rPr>
        <w:t>c</w:t>
      </w:r>
      <w:r w:rsidRPr="002155A5">
        <w:t>ould</w:t>
      </w:r>
      <w:r w:rsidRPr="002155A5">
        <w:rPr>
          <w:spacing w:val="58"/>
        </w:rPr>
        <w:t xml:space="preserve"> </w:t>
      </w:r>
      <w:r w:rsidRPr="002155A5">
        <w:t>not</w:t>
      </w:r>
      <w:r w:rsidRPr="002155A5">
        <w:rPr>
          <w:spacing w:val="60"/>
        </w:rPr>
        <w:t xml:space="preserve"> </w:t>
      </w:r>
      <w:r w:rsidRPr="002155A5">
        <w:t>be</w:t>
      </w:r>
      <w:r w:rsidRPr="002155A5">
        <w:rPr>
          <w:spacing w:val="59"/>
        </w:rPr>
        <w:t xml:space="preserve"> </w:t>
      </w:r>
      <w:r w:rsidRPr="002155A5">
        <w:t>off</w:t>
      </w:r>
      <w:r w:rsidRPr="002155A5">
        <w:rPr>
          <w:spacing w:val="-1"/>
        </w:rPr>
        <w:t>e</w:t>
      </w:r>
      <w:r w:rsidRPr="002155A5">
        <w:t>r</w:t>
      </w:r>
      <w:r w:rsidRPr="002155A5">
        <w:rPr>
          <w:spacing w:val="-1"/>
        </w:rPr>
        <w:t>e</w:t>
      </w:r>
      <w:r w:rsidRPr="002155A5">
        <w:t>d  due</w:t>
      </w:r>
      <w:r w:rsidRPr="002155A5">
        <w:rPr>
          <w:spacing w:val="57"/>
        </w:rPr>
        <w:t xml:space="preserve"> </w:t>
      </w:r>
      <w:r w:rsidRPr="002155A5">
        <w:t xml:space="preserve">to </w:t>
      </w:r>
      <w:r w:rsidRPr="002155A5">
        <w:rPr>
          <w:spacing w:val="1"/>
        </w:rPr>
        <w:t xml:space="preserve"> </w:t>
      </w:r>
      <w:r w:rsidRPr="002155A5">
        <w:rPr>
          <w:spacing w:val="-1"/>
        </w:rPr>
        <w:t>a</w:t>
      </w:r>
      <w:r w:rsidRPr="002155A5">
        <w:rPr>
          <w:spacing w:val="2"/>
        </w:rPr>
        <w:t>n</w:t>
      </w:r>
      <w:r w:rsidRPr="002155A5">
        <w:t>y</w:t>
      </w:r>
      <w:r w:rsidRPr="002155A5">
        <w:rPr>
          <w:spacing w:val="52"/>
        </w:rPr>
        <w:t xml:space="preserve"> </w:t>
      </w:r>
      <w:r w:rsidRPr="002155A5">
        <w:t>unf</w:t>
      </w:r>
      <w:r w:rsidRPr="002155A5">
        <w:rPr>
          <w:spacing w:val="2"/>
        </w:rPr>
        <w:t>o</w:t>
      </w:r>
      <w:r w:rsidRPr="002155A5">
        <w:t>r</w:t>
      </w:r>
      <w:r w:rsidRPr="002155A5">
        <w:rPr>
          <w:spacing w:val="-1"/>
        </w:rPr>
        <w:t>es</w:t>
      </w:r>
      <w:r w:rsidRPr="002155A5">
        <w:rPr>
          <w:spacing w:val="1"/>
        </w:rPr>
        <w:t>e</w:t>
      </w:r>
      <w:r w:rsidRPr="002155A5">
        <w:rPr>
          <w:spacing w:val="-1"/>
        </w:rPr>
        <w:t>e</w:t>
      </w:r>
      <w:r w:rsidRPr="002155A5">
        <w:t>n</w:t>
      </w:r>
      <w:r w:rsidRPr="002155A5">
        <w:rPr>
          <w:spacing w:val="57"/>
        </w:rPr>
        <w:t xml:space="preserve"> </w:t>
      </w:r>
      <w:r w:rsidRPr="002155A5">
        <w:t>or</w:t>
      </w:r>
      <w:r w:rsidRPr="002155A5">
        <w:rPr>
          <w:spacing w:val="60"/>
        </w:rPr>
        <w:t xml:space="preserve"> </w:t>
      </w:r>
      <w:r w:rsidRPr="002155A5">
        <w:t>un</w:t>
      </w:r>
      <w:r w:rsidRPr="002155A5">
        <w:rPr>
          <w:spacing w:val="-1"/>
        </w:rPr>
        <w:t>e</w:t>
      </w:r>
      <w:r w:rsidRPr="002155A5">
        <w:t>xp</w:t>
      </w:r>
      <w:r w:rsidRPr="002155A5">
        <w:rPr>
          <w:spacing w:val="-1"/>
        </w:rPr>
        <w:t>ec</w:t>
      </w:r>
      <w:r w:rsidRPr="002155A5">
        <w:t>t</w:t>
      </w:r>
      <w:r w:rsidRPr="002155A5">
        <w:rPr>
          <w:spacing w:val="-1"/>
        </w:rPr>
        <w:t>e</w:t>
      </w:r>
      <w:r w:rsidRPr="002155A5">
        <w:t>d r</w:t>
      </w:r>
      <w:r w:rsidRPr="002155A5">
        <w:rPr>
          <w:spacing w:val="-1"/>
        </w:rPr>
        <w:t>ea</w:t>
      </w:r>
      <w:r w:rsidRPr="002155A5">
        <w:t>sons, th</w:t>
      </w:r>
      <w:r w:rsidRPr="002155A5">
        <w:rPr>
          <w:spacing w:val="-1"/>
        </w:rPr>
        <w:t>e</w:t>
      </w:r>
      <w:r w:rsidRPr="002155A5">
        <w:t>n</w:t>
      </w:r>
      <w:r w:rsidRPr="002155A5">
        <w:rPr>
          <w:spacing w:val="2"/>
        </w:rPr>
        <w:t xml:space="preserve"> </w:t>
      </w:r>
      <w:r w:rsidRPr="002155A5">
        <w:t>the</w:t>
      </w:r>
      <w:r w:rsidRPr="002155A5">
        <w:rPr>
          <w:spacing w:val="3"/>
        </w:rPr>
        <w:t xml:space="preserve"> </w:t>
      </w:r>
      <w:r w:rsidRPr="002155A5">
        <w:t>stud</w:t>
      </w:r>
      <w:r w:rsidRPr="002155A5">
        <w:rPr>
          <w:spacing w:val="-1"/>
        </w:rPr>
        <w:t>e</w:t>
      </w:r>
      <w:r w:rsidRPr="002155A5">
        <w:t>nt</w:t>
      </w:r>
      <w:r w:rsidRPr="002155A5">
        <w:rPr>
          <w:spacing w:val="2"/>
        </w:rPr>
        <w:t xml:space="preserve"> </w:t>
      </w:r>
      <w:r w:rsidRPr="002155A5">
        <w:t>sh</w:t>
      </w:r>
      <w:r w:rsidRPr="002155A5">
        <w:rPr>
          <w:spacing w:val="-1"/>
        </w:rPr>
        <w:t>a</w:t>
      </w:r>
      <w:r w:rsidRPr="002155A5">
        <w:t>ll</w:t>
      </w:r>
      <w:r w:rsidRPr="002155A5">
        <w:rPr>
          <w:spacing w:val="3"/>
        </w:rPr>
        <w:t xml:space="preserve"> </w:t>
      </w:r>
      <w:r w:rsidRPr="002155A5">
        <w:t>be</w:t>
      </w:r>
      <w:r w:rsidRPr="002155A5">
        <w:rPr>
          <w:spacing w:val="3"/>
        </w:rPr>
        <w:t xml:space="preserve"> </w:t>
      </w:r>
      <w:r w:rsidRPr="002155A5">
        <w:rPr>
          <w:spacing w:val="-1"/>
        </w:rPr>
        <w:t>a</w:t>
      </w:r>
      <w:r w:rsidRPr="002155A5">
        <w:t>llow</w:t>
      </w:r>
      <w:r w:rsidRPr="002155A5">
        <w:rPr>
          <w:spacing w:val="-1"/>
        </w:rPr>
        <w:t>e</w:t>
      </w:r>
      <w:r w:rsidRPr="002155A5">
        <w:t>d to</w:t>
      </w:r>
      <w:r w:rsidRPr="002155A5">
        <w:rPr>
          <w:spacing w:val="4"/>
        </w:rPr>
        <w:t xml:space="preserve"> </w:t>
      </w:r>
      <w:r w:rsidRPr="002155A5">
        <w:t>h</w:t>
      </w:r>
      <w:r w:rsidRPr="002155A5">
        <w:rPr>
          <w:spacing w:val="-1"/>
        </w:rPr>
        <w:t>a</w:t>
      </w:r>
      <w:r w:rsidRPr="002155A5">
        <w:t>ve</w:t>
      </w:r>
      <w:r w:rsidRPr="002155A5">
        <w:rPr>
          <w:spacing w:val="1"/>
        </w:rPr>
        <w:t xml:space="preserve"> </w:t>
      </w:r>
      <w:r w:rsidRPr="002155A5">
        <w:rPr>
          <w:spacing w:val="-1"/>
        </w:rPr>
        <w:t>a</w:t>
      </w:r>
      <w:r w:rsidRPr="002155A5">
        <w:t>lt</w:t>
      </w:r>
      <w:r w:rsidRPr="002155A5">
        <w:rPr>
          <w:spacing w:val="-1"/>
        </w:rPr>
        <w:t>e</w:t>
      </w:r>
      <w:r w:rsidRPr="002155A5">
        <w:t>rn</w:t>
      </w:r>
      <w:r w:rsidRPr="002155A5">
        <w:rPr>
          <w:spacing w:val="-1"/>
        </w:rPr>
        <w:t>a</w:t>
      </w:r>
      <w:r w:rsidRPr="002155A5">
        <w:t>te</w:t>
      </w:r>
      <w:r w:rsidRPr="002155A5">
        <w:rPr>
          <w:spacing w:val="3"/>
        </w:rPr>
        <w:t xml:space="preserve"> </w:t>
      </w:r>
      <w:r w:rsidRPr="002155A5">
        <w:rPr>
          <w:spacing w:val="-1"/>
        </w:rPr>
        <w:t>c</w:t>
      </w:r>
      <w:r w:rsidRPr="002155A5">
        <w:t>hoi</w:t>
      </w:r>
      <w:r w:rsidRPr="002155A5">
        <w:rPr>
          <w:spacing w:val="1"/>
        </w:rPr>
        <w:t>c</w:t>
      </w:r>
      <w:r w:rsidRPr="002155A5">
        <w:t>e</w:t>
      </w:r>
      <w:r w:rsidRPr="002155A5">
        <w:rPr>
          <w:spacing w:val="3"/>
        </w:rPr>
        <w:t xml:space="preserve"> </w:t>
      </w:r>
      <w:r w:rsidRPr="002155A5">
        <w:rPr>
          <w:spacing w:val="-1"/>
        </w:rPr>
        <w:t>e</w:t>
      </w:r>
      <w:r w:rsidRPr="002155A5">
        <w:t>ith</w:t>
      </w:r>
      <w:r w:rsidRPr="002155A5">
        <w:rPr>
          <w:spacing w:val="-2"/>
        </w:rPr>
        <w:t>e</w:t>
      </w:r>
      <w:r w:rsidRPr="002155A5">
        <w:t>r</w:t>
      </w:r>
      <w:r w:rsidRPr="002155A5">
        <w:rPr>
          <w:spacing w:val="3"/>
        </w:rPr>
        <w:t xml:space="preserve"> </w:t>
      </w:r>
      <w:r w:rsidRPr="002155A5">
        <w:rPr>
          <w:spacing w:val="2"/>
        </w:rPr>
        <w:t>f</w:t>
      </w:r>
      <w:r w:rsidRPr="002155A5">
        <w:t>or</w:t>
      </w:r>
      <w:r w:rsidRPr="002155A5">
        <w:rPr>
          <w:spacing w:val="3"/>
        </w:rPr>
        <w:t xml:space="preserve"> </w:t>
      </w:r>
      <w:r w:rsidRPr="002155A5">
        <w:t>a</w:t>
      </w:r>
      <w:r w:rsidRPr="002155A5">
        <w:rPr>
          <w:spacing w:val="6"/>
        </w:rPr>
        <w:t xml:space="preserve"> </w:t>
      </w:r>
      <w:r w:rsidRPr="002155A5">
        <w:t>n</w:t>
      </w:r>
      <w:r w:rsidRPr="002155A5">
        <w:rPr>
          <w:spacing w:val="-1"/>
        </w:rPr>
        <w:t>e</w:t>
      </w:r>
      <w:r w:rsidRPr="002155A5">
        <w:t>w</w:t>
      </w:r>
      <w:r w:rsidRPr="002155A5">
        <w:rPr>
          <w:spacing w:val="2"/>
        </w:rPr>
        <w:t xml:space="preserve"> </w:t>
      </w:r>
      <w:r w:rsidRPr="002155A5">
        <w:t>subj</w:t>
      </w:r>
      <w:r w:rsidRPr="002155A5">
        <w:rPr>
          <w:spacing w:val="-1"/>
        </w:rPr>
        <w:t>ec</w:t>
      </w:r>
      <w:r w:rsidRPr="002155A5">
        <w:t>t (subj</w:t>
      </w:r>
      <w:r w:rsidRPr="002155A5">
        <w:rPr>
          <w:spacing w:val="-1"/>
        </w:rPr>
        <w:t>ec</w:t>
      </w:r>
      <w:r w:rsidRPr="002155A5">
        <w:t>t</w:t>
      </w:r>
      <w:r w:rsidRPr="002155A5">
        <w:rPr>
          <w:spacing w:val="-2"/>
        </w:rPr>
        <w:t xml:space="preserve"> </w:t>
      </w:r>
      <w:r w:rsidRPr="002155A5">
        <w:t>to</w:t>
      </w:r>
      <w:r w:rsidRPr="002155A5">
        <w:rPr>
          <w:spacing w:val="1"/>
        </w:rPr>
        <w:t xml:space="preserve"> </w:t>
      </w:r>
      <w:r w:rsidRPr="002155A5">
        <w:t>of</w:t>
      </w:r>
      <w:r w:rsidRPr="002155A5">
        <w:rPr>
          <w:spacing w:val="2"/>
        </w:rPr>
        <w:t>f</w:t>
      </w:r>
      <w:r w:rsidRPr="002155A5">
        <w:rPr>
          <w:spacing w:val="-1"/>
        </w:rPr>
        <w:t>e</w:t>
      </w:r>
      <w:r w:rsidRPr="002155A5">
        <w:t>ring</w:t>
      </w:r>
      <w:r w:rsidRPr="002155A5">
        <w:rPr>
          <w:spacing w:val="-4"/>
        </w:rPr>
        <w:t xml:space="preserve"> </w:t>
      </w:r>
      <w:r w:rsidRPr="002155A5">
        <w:t>of s</w:t>
      </w:r>
      <w:r w:rsidRPr="002155A5">
        <w:rPr>
          <w:spacing w:val="4"/>
        </w:rPr>
        <w:t>u</w:t>
      </w:r>
      <w:r w:rsidRPr="002155A5">
        <w:rPr>
          <w:spacing w:val="-1"/>
        </w:rPr>
        <w:t>c</w:t>
      </w:r>
      <w:r w:rsidRPr="002155A5">
        <w:t>h</w:t>
      </w:r>
      <w:r w:rsidRPr="002155A5">
        <w:rPr>
          <w:spacing w:val="-1"/>
        </w:rPr>
        <w:t xml:space="preserve"> </w:t>
      </w:r>
      <w:r w:rsidRPr="002155A5">
        <w:t>a</w:t>
      </w:r>
      <w:r w:rsidRPr="002155A5">
        <w:rPr>
          <w:spacing w:val="2"/>
        </w:rPr>
        <w:t xml:space="preserve"> </w:t>
      </w:r>
      <w:r w:rsidRPr="002155A5">
        <w:t>subj</w:t>
      </w:r>
      <w:r w:rsidRPr="002155A5">
        <w:rPr>
          <w:spacing w:val="-1"/>
        </w:rPr>
        <w:t>ec</w:t>
      </w:r>
      <w:r w:rsidRPr="002155A5">
        <w:rPr>
          <w:spacing w:val="3"/>
        </w:rPr>
        <w:t>t</w:t>
      </w:r>
      <w:r w:rsidRPr="002155A5">
        <w:t>),</w:t>
      </w:r>
      <w:r w:rsidRPr="002155A5">
        <w:rPr>
          <w:spacing w:val="-3"/>
        </w:rPr>
        <w:t xml:space="preserve"> </w:t>
      </w:r>
      <w:r w:rsidRPr="002155A5">
        <w:t>or f</w:t>
      </w:r>
      <w:r w:rsidRPr="002155A5">
        <w:rPr>
          <w:spacing w:val="2"/>
        </w:rPr>
        <w:t>o</w:t>
      </w:r>
      <w:r w:rsidRPr="002155A5">
        <w:t>r</w:t>
      </w:r>
      <w:r w:rsidRPr="002155A5">
        <w:rPr>
          <w:spacing w:val="-1"/>
        </w:rPr>
        <w:t xml:space="preserve"> a</w:t>
      </w:r>
      <w:r w:rsidRPr="002155A5">
        <w:t>no</w:t>
      </w:r>
      <w:r w:rsidRPr="002155A5">
        <w:rPr>
          <w:spacing w:val="3"/>
        </w:rPr>
        <w:t>t</w:t>
      </w:r>
      <w:r w:rsidRPr="002155A5">
        <w:t>h</w:t>
      </w:r>
      <w:r w:rsidRPr="002155A5">
        <w:rPr>
          <w:spacing w:val="-1"/>
        </w:rPr>
        <w:t>e</w:t>
      </w:r>
      <w:r w:rsidRPr="002155A5">
        <w:t>r</w:t>
      </w:r>
      <w:r w:rsidRPr="002155A5">
        <w:rPr>
          <w:spacing w:val="-4"/>
        </w:rPr>
        <w:t xml:space="preserve"> </w:t>
      </w:r>
      <w:r w:rsidRPr="002155A5">
        <w:rPr>
          <w:spacing w:val="-1"/>
        </w:rPr>
        <w:t>e</w:t>
      </w:r>
      <w:r w:rsidRPr="002155A5">
        <w:t>xisting</w:t>
      </w:r>
      <w:r w:rsidRPr="002155A5">
        <w:rPr>
          <w:spacing w:val="-3"/>
        </w:rPr>
        <w:t xml:space="preserve"> </w:t>
      </w:r>
      <w:r w:rsidRPr="002155A5">
        <w:t>subj</w:t>
      </w:r>
      <w:r w:rsidRPr="002155A5">
        <w:rPr>
          <w:spacing w:val="-1"/>
        </w:rPr>
        <w:t>ec</w:t>
      </w:r>
      <w:r w:rsidRPr="002155A5">
        <w:t>t</w:t>
      </w:r>
      <w:r w:rsidRPr="002155A5">
        <w:rPr>
          <w:spacing w:val="-1"/>
        </w:rPr>
        <w:t xml:space="preserve"> </w:t>
      </w:r>
      <w:r w:rsidRPr="002155A5">
        <w:t>(s</w:t>
      </w:r>
      <w:r w:rsidRPr="002155A5">
        <w:rPr>
          <w:spacing w:val="-2"/>
        </w:rPr>
        <w:t>u</w:t>
      </w:r>
      <w:r w:rsidRPr="002155A5">
        <w:t>b</w:t>
      </w:r>
      <w:r w:rsidRPr="002155A5">
        <w:rPr>
          <w:spacing w:val="3"/>
        </w:rPr>
        <w:t>j</w:t>
      </w:r>
      <w:r w:rsidRPr="002155A5">
        <w:rPr>
          <w:spacing w:val="-1"/>
        </w:rPr>
        <w:t>ec</w:t>
      </w:r>
      <w:r w:rsidRPr="002155A5">
        <w:t>t</w:t>
      </w:r>
      <w:r w:rsidRPr="002155A5">
        <w:rPr>
          <w:spacing w:val="-2"/>
        </w:rPr>
        <w:t xml:space="preserve"> </w:t>
      </w:r>
      <w:r w:rsidRPr="002155A5">
        <w:t>to</w:t>
      </w:r>
      <w:r w:rsidRPr="002155A5">
        <w:rPr>
          <w:spacing w:val="1"/>
        </w:rPr>
        <w:t xml:space="preserve"> </w:t>
      </w:r>
      <w:r w:rsidRPr="002155A5">
        <w:rPr>
          <w:spacing w:val="-1"/>
        </w:rPr>
        <w:t>a</w:t>
      </w:r>
      <w:r w:rsidRPr="002155A5">
        <w:t>v</w:t>
      </w:r>
      <w:r w:rsidRPr="002155A5">
        <w:rPr>
          <w:spacing w:val="-1"/>
        </w:rPr>
        <w:t>a</w:t>
      </w:r>
      <w:r w:rsidRPr="002155A5">
        <w:t>i</w:t>
      </w:r>
      <w:r w:rsidRPr="002155A5">
        <w:rPr>
          <w:spacing w:val="8"/>
        </w:rPr>
        <w:t>l</w:t>
      </w:r>
      <w:r w:rsidRPr="002155A5">
        <w:rPr>
          <w:spacing w:val="-1"/>
        </w:rPr>
        <w:t>a</w:t>
      </w:r>
      <w:r w:rsidRPr="002155A5">
        <w:t>bili</w:t>
      </w:r>
      <w:r w:rsidRPr="002155A5">
        <w:rPr>
          <w:spacing w:val="3"/>
        </w:rPr>
        <w:t>t</w:t>
      </w:r>
      <w:r w:rsidRPr="002155A5">
        <w:t>y of</w:t>
      </w:r>
      <w:r w:rsidRPr="002155A5">
        <w:rPr>
          <w:spacing w:val="-2"/>
        </w:rPr>
        <w:t xml:space="preserve"> </w:t>
      </w:r>
      <w:r w:rsidRPr="002155A5">
        <w:t>s</w:t>
      </w:r>
      <w:r w:rsidRPr="002155A5">
        <w:rPr>
          <w:spacing w:val="-1"/>
        </w:rPr>
        <w:t>ea</w:t>
      </w:r>
      <w:r w:rsidRPr="002155A5">
        <w:t xml:space="preserve">ts). </w:t>
      </w:r>
      <w:r w:rsidRPr="002155A5">
        <w:rPr>
          <w:spacing w:val="1"/>
        </w:rPr>
        <w:t>S</w:t>
      </w:r>
      <w:r w:rsidRPr="002155A5">
        <w:t>u</w:t>
      </w:r>
      <w:r w:rsidRPr="002155A5">
        <w:rPr>
          <w:spacing w:val="-1"/>
        </w:rPr>
        <w:t>c</w:t>
      </w:r>
      <w:r w:rsidRPr="002155A5">
        <w:t>h</w:t>
      </w:r>
      <w:r w:rsidRPr="002155A5">
        <w:rPr>
          <w:spacing w:val="-5"/>
        </w:rPr>
        <w:t xml:space="preserve"> </w:t>
      </w:r>
      <w:r w:rsidRPr="002155A5">
        <w:rPr>
          <w:spacing w:val="-1"/>
        </w:rPr>
        <w:t>a</w:t>
      </w:r>
      <w:r w:rsidRPr="002155A5">
        <w:t>lt</w:t>
      </w:r>
      <w:r w:rsidRPr="002155A5">
        <w:rPr>
          <w:spacing w:val="1"/>
        </w:rPr>
        <w:t>e</w:t>
      </w:r>
      <w:r w:rsidRPr="002155A5">
        <w:t>rn</w:t>
      </w:r>
      <w:r w:rsidRPr="002155A5">
        <w:rPr>
          <w:spacing w:val="-1"/>
        </w:rPr>
        <w:t>a</w:t>
      </w:r>
      <w:r w:rsidRPr="002155A5">
        <w:t>te</w:t>
      </w:r>
      <w:r w:rsidRPr="002155A5">
        <w:rPr>
          <w:spacing w:val="-1"/>
        </w:rPr>
        <w:t xml:space="preserve"> </w:t>
      </w:r>
      <w:r w:rsidRPr="002155A5">
        <w:rPr>
          <w:spacing w:val="1"/>
        </w:rPr>
        <w:t>a</w:t>
      </w:r>
      <w:r w:rsidRPr="002155A5">
        <w:t>rr</w:t>
      </w:r>
      <w:r w:rsidRPr="002155A5">
        <w:rPr>
          <w:spacing w:val="-1"/>
        </w:rPr>
        <w:t>a</w:t>
      </w:r>
      <w:r w:rsidRPr="002155A5">
        <w:t>n</w:t>
      </w:r>
      <w:r w:rsidRPr="002155A5">
        <w:rPr>
          <w:spacing w:val="2"/>
        </w:rPr>
        <w:t>g</w:t>
      </w:r>
      <w:r w:rsidRPr="002155A5">
        <w:rPr>
          <w:spacing w:val="-1"/>
        </w:rPr>
        <w:t>e</w:t>
      </w:r>
      <w:r w:rsidRPr="002155A5">
        <w:rPr>
          <w:spacing w:val="1"/>
        </w:rPr>
        <w:t>m</w:t>
      </w:r>
      <w:r w:rsidRPr="002155A5">
        <w:rPr>
          <w:spacing w:val="-1"/>
        </w:rPr>
        <w:t>e</w:t>
      </w:r>
      <w:r w:rsidRPr="002155A5">
        <w:t>nts</w:t>
      </w:r>
      <w:r w:rsidRPr="002155A5">
        <w:rPr>
          <w:spacing w:val="-8"/>
        </w:rPr>
        <w:t xml:space="preserve"> </w:t>
      </w:r>
      <w:r w:rsidRPr="002155A5">
        <w:t>will</w:t>
      </w:r>
      <w:r w:rsidRPr="002155A5">
        <w:rPr>
          <w:spacing w:val="-1"/>
        </w:rPr>
        <w:t xml:space="preserve"> </w:t>
      </w:r>
      <w:r w:rsidRPr="002155A5">
        <w:t xml:space="preserve">be </w:t>
      </w:r>
      <w:r w:rsidRPr="002155A5">
        <w:rPr>
          <w:spacing w:val="1"/>
        </w:rPr>
        <w:t>ma</w:t>
      </w:r>
      <w:r w:rsidRPr="002155A5">
        <w:t>de</w:t>
      </w:r>
      <w:r w:rsidRPr="002155A5">
        <w:rPr>
          <w:spacing w:val="-4"/>
        </w:rPr>
        <w:t xml:space="preserve"> </w:t>
      </w:r>
      <w:r w:rsidRPr="002155A5">
        <w:rPr>
          <w:spacing w:val="5"/>
        </w:rPr>
        <w:t>b</w:t>
      </w:r>
      <w:r w:rsidRPr="002155A5">
        <w:t>y</w:t>
      </w:r>
      <w:r w:rsidRPr="002155A5">
        <w:rPr>
          <w:spacing w:val="-6"/>
        </w:rPr>
        <w:t xml:space="preserve"> </w:t>
      </w:r>
      <w:r w:rsidRPr="002155A5">
        <w:t>the h</w:t>
      </w:r>
      <w:r w:rsidRPr="002155A5">
        <w:rPr>
          <w:spacing w:val="-1"/>
        </w:rPr>
        <w:t>ea</w:t>
      </w:r>
      <w:r w:rsidRPr="002155A5">
        <w:t>d</w:t>
      </w:r>
      <w:r w:rsidRPr="002155A5">
        <w:rPr>
          <w:spacing w:val="-1"/>
        </w:rPr>
        <w:t xml:space="preserve"> </w:t>
      </w:r>
      <w:r w:rsidRPr="002155A5">
        <w:t>of</w:t>
      </w:r>
      <w:r w:rsidRPr="002155A5">
        <w:rPr>
          <w:spacing w:val="-2"/>
        </w:rPr>
        <w:t xml:space="preserve"> </w:t>
      </w:r>
      <w:r w:rsidRPr="002155A5">
        <w:t>the d</w:t>
      </w:r>
      <w:r w:rsidRPr="002155A5">
        <w:rPr>
          <w:spacing w:val="-2"/>
        </w:rPr>
        <w:t>e</w:t>
      </w:r>
      <w:r w:rsidRPr="002155A5">
        <w:rPr>
          <w:spacing w:val="2"/>
        </w:rPr>
        <w:t>p</w:t>
      </w:r>
      <w:r w:rsidRPr="002155A5">
        <w:rPr>
          <w:spacing w:val="-1"/>
        </w:rPr>
        <w:t>a</w:t>
      </w:r>
      <w:r w:rsidRPr="002155A5">
        <w:t>rt</w:t>
      </w:r>
      <w:r w:rsidRPr="002155A5">
        <w:rPr>
          <w:spacing w:val="1"/>
        </w:rPr>
        <w:t>m</w:t>
      </w:r>
      <w:r w:rsidRPr="002155A5">
        <w:rPr>
          <w:spacing w:val="-1"/>
        </w:rPr>
        <w:t>e</w:t>
      </w:r>
      <w:r w:rsidRPr="002155A5">
        <w:t>nt,</w:t>
      </w:r>
      <w:r w:rsidRPr="002155A5">
        <w:rPr>
          <w:spacing w:val="-9"/>
        </w:rPr>
        <w:t xml:space="preserve"> </w:t>
      </w:r>
      <w:r w:rsidRPr="002155A5">
        <w:t>with</w:t>
      </w:r>
      <w:r w:rsidRPr="002155A5">
        <w:rPr>
          <w:spacing w:val="-4"/>
        </w:rPr>
        <w:t xml:space="preserve"> </w:t>
      </w:r>
      <w:r w:rsidRPr="002155A5">
        <w:t>due notifi</w:t>
      </w:r>
      <w:r w:rsidRPr="002155A5">
        <w:rPr>
          <w:spacing w:val="-1"/>
        </w:rPr>
        <w:t>ca</w:t>
      </w:r>
      <w:r w:rsidRPr="002155A5">
        <w:t>tion</w:t>
      </w:r>
      <w:r w:rsidRPr="002155A5">
        <w:rPr>
          <w:spacing w:val="5"/>
        </w:rPr>
        <w:t xml:space="preserve"> </w:t>
      </w:r>
      <w:r w:rsidRPr="002155A5">
        <w:rPr>
          <w:spacing w:val="-1"/>
        </w:rPr>
        <w:t>a</w:t>
      </w:r>
      <w:r w:rsidRPr="002155A5">
        <w:t>nd</w:t>
      </w:r>
      <w:r w:rsidRPr="002155A5">
        <w:rPr>
          <w:spacing w:val="9"/>
        </w:rPr>
        <w:t xml:space="preserve"> </w:t>
      </w:r>
      <w:r w:rsidRPr="002155A5">
        <w:t>ti</w:t>
      </w:r>
      <w:r w:rsidRPr="002155A5">
        <w:rPr>
          <w:spacing w:val="1"/>
        </w:rPr>
        <w:t>m</w:t>
      </w:r>
      <w:r w:rsidRPr="002155A5">
        <w:rPr>
          <w:spacing w:val="2"/>
        </w:rPr>
        <w:t>e</w:t>
      </w:r>
      <w:r w:rsidRPr="002155A5">
        <w:rPr>
          <w:spacing w:val="-1"/>
        </w:rPr>
        <w:t>-</w:t>
      </w:r>
      <w:r w:rsidRPr="002155A5">
        <w:rPr>
          <w:spacing w:val="2"/>
        </w:rPr>
        <w:t>f</w:t>
      </w:r>
      <w:r w:rsidRPr="002155A5">
        <w:t>r</w:t>
      </w:r>
      <w:r w:rsidRPr="002155A5">
        <w:rPr>
          <w:spacing w:val="3"/>
        </w:rPr>
        <w:t>a</w:t>
      </w:r>
      <w:r w:rsidRPr="002155A5">
        <w:rPr>
          <w:spacing w:val="1"/>
        </w:rPr>
        <w:t>m</w:t>
      </w:r>
      <w:r w:rsidRPr="002155A5">
        <w:rPr>
          <w:spacing w:val="-1"/>
        </w:rPr>
        <w:t>e</w:t>
      </w:r>
      <w:r w:rsidRPr="002155A5">
        <w:t>d</w:t>
      </w:r>
      <w:r w:rsidRPr="002155A5">
        <w:rPr>
          <w:spacing w:val="4"/>
        </w:rPr>
        <w:t xml:space="preserve"> </w:t>
      </w:r>
      <w:r w:rsidRPr="002155A5">
        <w:t>s</w:t>
      </w:r>
      <w:r w:rsidRPr="002155A5">
        <w:rPr>
          <w:spacing w:val="-1"/>
        </w:rPr>
        <w:t>c</w:t>
      </w:r>
      <w:r w:rsidRPr="002155A5">
        <w:t>h</w:t>
      </w:r>
      <w:r w:rsidRPr="002155A5">
        <w:rPr>
          <w:spacing w:val="-1"/>
        </w:rPr>
        <w:t>e</w:t>
      </w:r>
      <w:r w:rsidRPr="002155A5">
        <w:t>dul</w:t>
      </w:r>
      <w:r w:rsidRPr="002155A5">
        <w:rPr>
          <w:spacing w:val="-1"/>
        </w:rPr>
        <w:t>e</w:t>
      </w:r>
      <w:r w:rsidRPr="002155A5">
        <w:t>,</w:t>
      </w:r>
      <w:r w:rsidRPr="002155A5">
        <w:rPr>
          <w:spacing w:val="6"/>
        </w:rPr>
        <w:t xml:space="preserve"> </w:t>
      </w:r>
      <w:r w:rsidRPr="002155A5">
        <w:t>within</w:t>
      </w:r>
      <w:r w:rsidRPr="002155A5">
        <w:rPr>
          <w:spacing w:val="5"/>
        </w:rPr>
        <w:t xml:space="preserve"> </w:t>
      </w:r>
      <w:r w:rsidRPr="002155A5">
        <w:t>the</w:t>
      </w:r>
      <w:r w:rsidRPr="002155A5">
        <w:rPr>
          <w:spacing w:val="11"/>
        </w:rPr>
        <w:t xml:space="preserve"> </w:t>
      </w:r>
      <w:r w:rsidRPr="002155A5">
        <w:rPr>
          <w:b/>
          <w:spacing w:val="2"/>
        </w:rPr>
        <w:t>f</w:t>
      </w:r>
      <w:r w:rsidRPr="002155A5">
        <w:rPr>
          <w:b/>
        </w:rPr>
        <w:t>i</w:t>
      </w:r>
      <w:r w:rsidRPr="002155A5">
        <w:rPr>
          <w:b/>
          <w:spacing w:val="-1"/>
        </w:rPr>
        <w:t>r</w:t>
      </w:r>
      <w:r w:rsidRPr="002155A5">
        <w:rPr>
          <w:b/>
        </w:rPr>
        <w:t>st</w:t>
      </w:r>
      <w:r w:rsidRPr="002155A5">
        <w:rPr>
          <w:b/>
          <w:spacing w:val="7"/>
        </w:rPr>
        <w:t xml:space="preserve"> </w:t>
      </w:r>
      <w:r w:rsidRPr="002155A5">
        <w:rPr>
          <w:b/>
          <w:spacing w:val="2"/>
        </w:rPr>
        <w:t>w</w:t>
      </w:r>
      <w:r w:rsidRPr="002155A5">
        <w:rPr>
          <w:b/>
          <w:spacing w:val="-1"/>
        </w:rPr>
        <w:t>ee</w:t>
      </w:r>
      <w:r w:rsidRPr="002155A5">
        <w:rPr>
          <w:b/>
        </w:rPr>
        <w:t>k</w:t>
      </w:r>
      <w:r w:rsidRPr="002155A5">
        <w:rPr>
          <w:b/>
          <w:spacing w:val="10"/>
        </w:rPr>
        <w:t xml:space="preserve"> </w:t>
      </w:r>
      <w:r w:rsidRPr="002155A5">
        <w:rPr>
          <w:spacing w:val="-1"/>
        </w:rPr>
        <w:t>a</w:t>
      </w:r>
      <w:r w:rsidRPr="002155A5">
        <w:t>ft</w:t>
      </w:r>
      <w:r w:rsidRPr="002155A5">
        <w:rPr>
          <w:spacing w:val="1"/>
        </w:rPr>
        <w:t>e</w:t>
      </w:r>
      <w:r w:rsidRPr="002155A5">
        <w:t>r</w:t>
      </w:r>
      <w:r w:rsidRPr="002155A5">
        <w:rPr>
          <w:spacing w:val="8"/>
        </w:rPr>
        <w:t xml:space="preserve"> </w:t>
      </w:r>
      <w:r w:rsidRPr="002155A5">
        <w:t>the</w:t>
      </w:r>
      <w:r w:rsidRPr="002155A5">
        <w:rPr>
          <w:spacing w:val="9"/>
        </w:rPr>
        <w:t xml:space="preserve"> </w:t>
      </w:r>
      <w:r w:rsidRPr="002155A5">
        <w:rPr>
          <w:spacing w:val="1"/>
        </w:rPr>
        <w:t>c</w:t>
      </w:r>
      <w:r w:rsidRPr="002155A5">
        <w:t>o</w:t>
      </w:r>
      <w:r w:rsidRPr="002155A5">
        <w:rPr>
          <w:spacing w:val="1"/>
        </w:rPr>
        <w:t>mm</w:t>
      </w:r>
      <w:r w:rsidRPr="002155A5">
        <w:rPr>
          <w:spacing w:val="-1"/>
        </w:rPr>
        <w:t>e</w:t>
      </w:r>
      <w:r w:rsidRPr="002155A5">
        <w:t>n</w:t>
      </w:r>
      <w:r w:rsidRPr="002155A5">
        <w:rPr>
          <w:spacing w:val="-1"/>
        </w:rPr>
        <w:t>ce</w:t>
      </w:r>
      <w:r w:rsidRPr="002155A5">
        <w:rPr>
          <w:spacing w:val="1"/>
        </w:rPr>
        <w:t>m</w:t>
      </w:r>
      <w:r w:rsidRPr="002155A5">
        <w:rPr>
          <w:spacing w:val="-1"/>
        </w:rPr>
        <w:t>e</w:t>
      </w:r>
      <w:r w:rsidRPr="002155A5">
        <w:t xml:space="preserve">nt of </w:t>
      </w:r>
      <w:r w:rsidRPr="002155A5">
        <w:rPr>
          <w:spacing w:val="-1"/>
        </w:rPr>
        <w:t>c</w:t>
      </w:r>
      <w:r w:rsidRPr="002155A5">
        <w:t>l</w:t>
      </w:r>
      <w:r w:rsidRPr="002155A5">
        <w:rPr>
          <w:spacing w:val="-1"/>
        </w:rPr>
        <w:t>a</w:t>
      </w:r>
      <w:r w:rsidRPr="002155A5">
        <w:t>s</w:t>
      </w:r>
      <w:r w:rsidRPr="002155A5">
        <w:rPr>
          <w:spacing w:val="1"/>
        </w:rPr>
        <w:t>s</w:t>
      </w:r>
      <w:r w:rsidRPr="002155A5">
        <w:rPr>
          <w:spacing w:val="-1"/>
        </w:rPr>
        <w:t>-</w:t>
      </w:r>
      <w:r w:rsidRPr="002155A5">
        <w:t>work</w:t>
      </w:r>
      <w:r w:rsidRPr="002155A5">
        <w:rPr>
          <w:spacing w:val="-6"/>
        </w:rPr>
        <w:t xml:space="preserve"> </w:t>
      </w:r>
      <w:r w:rsidRPr="002155A5">
        <w:t>for</w:t>
      </w:r>
      <w:r w:rsidRPr="002155A5">
        <w:rPr>
          <w:spacing w:val="-3"/>
        </w:rPr>
        <w:t xml:space="preserve"> </w:t>
      </w:r>
      <w:r w:rsidRPr="002155A5">
        <w:t>th</w:t>
      </w:r>
      <w:r w:rsidRPr="002155A5">
        <w:rPr>
          <w:spacing w:val="-1"/>
        </w:rPr>
        <w:t>a</w:t>
      </w:r>
      <w:r w:rsidRPr="002155A5">
        <w:t>t</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rPr>
          <w:spacing w:val="5"/>
        </w:rPr>
        <w:t>s</w:t>
      </w:r>
      <w:r w:rsidRPr="002155A5">
        <w:t>t</w:t>
      </w:r>
      <w:r w:rsidRPr="002155A5">
        <w:rPr>
          <w:spacing w:val="-1"/>
        </w:rPr>
        <w:t>e</w:t>
      </w:r>
      <w:r w:rsidRPr="002155A5">
        <w:rPr>
          <w:spacing w:val="1"/>
        </w:rPr>
        <w:t>r</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ind w:left="820" w:right="69" w:hanging="720"/>
        <w:jc w:val="both"/>
      </w:pPr>
      <w:r w:rsidRPr="002155A5">
        <w:rPr>
          <w:b/>
        </w:rPr>
        <w:t xml:space="preserve">4.8     </w:t>
      </w:r>
      <w:r w:rsidRPr="002155A5">
        <w:rPr>
          <w:b/>
          <w:spacing w:val="57"/>
        </w:rPr>
        <w:t xml:space="preserve"> </w:t>
      </w:r>
      <w:r w:rsidRPr="002155A5">
        <w:t>Dropping</w:t>
      </w:r>
      <w:r w:rsidRPr="002155A5">
        <w:rPr>
          <w:spacing w:val="12"/>
        </w:rPr>
        <w:t xml:space="preserve"> </w:t>
      </w:r>
      <w:r w:rsidRPr="002155A5">
        <w:t>of</w:t>
      </w:r>
      <w:r w:rsidRPr="002155A5">
        <w:rPr>
          <w:spacing w:val="19"/>
        </w:rPr>
        <w:t xml:space="preserve"> </w:t>
      </w:r>
      <w:r w:rsidRPr="002155A5">
        <w:t>subj</w:t>
      </w:r>
      <w:r w:rsidRPr="002155A5">
        <w:rPr>
          <w:spacing w:val="-1"/>
        </w:rPr>
        <w:t>ec</w:t>
      </w:r>
      <w:r w:rsidRPr="002155A5">
        <w:t>ts/</w:t>
      </w:r>
      <w:r w:rsidRPr="002155A5">
        <w:rPr>
          <w:spacing w:val="17"/>
        </w:rPr>
        <w:t xml:space="preserve"> </w:t>
      </w:r>
      <w:r w:rsidRPr="002155A5">
        <w:rPr>
          <w:spacing w:val="-1"/>
        </w:rPr>
        <w:t>c</w:t>
      </w:r>
      <w:r w:rsidRPr="002155A5">
        <w:rPr>
          <w:spacing w:val="4"/>
        </w:rPr>
        <w:t>o</w:t>
      </w:r>
      <w:r w:rsidRPr="002155A5">
        <w:t>urs</w:t>
      </w:r>
      <w:r w:rsidRPr="002155A5">
        <w:rPr>
          <w:spacing w:val="-1"/>
        </w:rPr>
        <w:t>e</w:t>
      </w:r>
      <w:r w:rsidRPr="002155A5">
        <w:t>s</w:t>
      </w:r>
      <w:r w:rsidRPr="002155A5">
        <w:rPr>
          <w:spacing w:val="17"/>
        </w:rPr>
        <w:t xml:space="preserve"> </w:t>
      </w:r>
      <w:r w:rsidRPr="002155A5">
        <w:rPr>
          <w:spacing w:val="1"/>
        </w:rPr>
        <w:t>m</w:t>
      </w:r>
      <w:r w:rsidRPr="002155A5">
        <w:rPr>
          <w:spacing w:val="4"/>
        </w:rPr>
        <w:t>a</w:t>
      </w:r>
      <w:r w:rsidRPr="002155A5">
        <w:t>y</w:t>
      </w:r>
      <w:r w:rsidRPr="002155A5">
        <w:rPr>
          <w:spacing w:val="14"/>
        </w:rPr>
        <w:t xml:space="preserve"> </w:t>
      </w:r>
      <w:r w:rsidRPr="002155A5">
        <w:rPr>
          <w:spacing w:val="4"/>
        </w:rPr>
        <w:t>b</w:t>
      </w:r>
      <w:r w:rsidRPr="002155A5">
        <w:t>e</w:t>
      </w:r>
      <w:r w:rsidRPr="002155A5">
        <w:rPr>
          <w:spacing w:val="22"/>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w:t>
      </w:r>
      <w:r w:rsidRPr="002155A5">
        <w:rPr>
          <w:spacing w:val="17"/>
        </w:rPr>
        <w:t xml:space="preserve"> </w:t>
      </w:r>
      <w:r w:rsidRPr="002155A5">
        <w:t>on</w:t>
      </w:r>
      <w:r w:rsidRPr="002155A5">
        <w:rPr>
          <w:spacing w:val="3"/>
        </w:rPr>
        <w:t>l</w:t>
      </w:r>
      <w:r w:rsidRPr="002155A5">
        <w:t>y</w:t>
      </w:r>
      <w:r w:rsidRPr="002155A5">
        <w:rPr>
          <w:spacing w:val="13"/>
        </w:rPr>
        <w:t xml:space="preserve"> </w:t>
      </w:r>
      <w:r w:rsidRPr="002155A5">
        <w:rPr>
          <w:spacing w:val="1"/>
        </w:rPr>
        <w:t>a</w:t>
      </w:r>
      <w:r w:rsidRPr="002155A5">
        <w:t>ft</w:t>
      </w:r>
      <w:r w:rsidRPr="002155A5">
        <w:rPr>
          <w:spacing w:val="-1"/>
        </w:rPr>
        <w:t>e</w:t>
      </w:r>
      <w:r w:rsidRPr="002155A5">
        <w:t>r</w:t>
      </w:r>
      <w:r w:rsidRPr="002155A5">
        <w:rPr>
          <w:spacing w:val="19"/>
        </w:rPr>
        <w:t xml:space="preserve"> </w:t>
      </w:r>
      <w:r w:rsidRPr="002155A5">
        <w:t>obt</w:t>
      </w:r>
      <w:r w:rsidRPr="002155A5">
        <w:rPr>
          <w:spacing w:val="-1"/>
        </w:rPr>
        <w:t>a</w:t>
      </w:r>
      <w:r w:rsidRPr="002155A5">
        <w:t>ining</w:t>
      </w:r>
      <w:r w:rsidRPr="002155A5">
        <w:rPr>
          <w:spacing w:val="14"/>
        </w:rPr>
        <w:t xml:space="preserve"> </w:t>
      </w:r>
      <w:r w:rsidRPr="002155A5">
        <w:rPr>
          <w:spacing w:val="-2"/>
        </w:rPr>
        <w:t>p</w:t>
      </w:r>
      <w:r w:rsidRPr="002155A5">
        <w:t>ri</w:t>
      </w:r>
      <w:r w:rsidRPr="002155A5">
        <w:rPr>
          <w:spacing w:val="2"/>
        </w:rPr>
        <w:t>o</w:t>
      </w:r>
      <w:r w:rsidRPr="002155A5">
        <w:t>r</w:t>
      </w:r>
      <w:r w:rsidRPr="002155A5">
        <w:rPr>
          <w:spacing w:val="17"/>
        </w:rPr>
        <w:t xml:space="preserve"> </w:t>
      </w:r>
      <w:r w:rsidRPr="002155A5">
        <w:rPr>
          <w:spacing w:val="-1"/>
        </w:rPr>
        <w:t>a</w:t>
      </w:r>
      <w:r w:rsidRPr="002155A5">
        <w:t>ppro</w:t>
      </w:r>
      <w:r w:rsidRPr="002155A5">
        <w:rPr>
          <w:spacing w:val="2"/>
        </w:rPr>
        <w:t>v</w:t>
      </w:r>
      <w:r w:rsidRPr="002155A5">
        <w:rPr>
          <w:spacing w:val="-1"/>
        </w:rPr>
        <w:t>a</w:t>
      </w:r>
      <w:r w:rsidRPr="002155A5">
        <w:t>l</w:t>
      </w:r>
      <w:r w:rsidRPr="002155A5">
        <w:rPr>
          <w:spacing w:val="16"/>
        </w:rPr>
        <w:t xml:space="preserve"> </w:t>
      </w:r>
      <w:r w:rsidRPr="002155A5">
        <w:t>from the</w:t>
      </w:r>
      <w:r w:rsidRPr="002155A5">
        <w:rPr>
          <w:spacing w:val="6"/>
        </w:rPr>
        <w:t xml:space="preserve"> </w:t>
      </w:r>
      <w:r w:rsidRPr="002155A5">
        <w:t>f</w:t>
      </w:r>
      <w:r w:rsidRPr="002155A5">
        <w:rPr>
          <w:spacing w:val="-1"/>
        </w:rPr>
        <w:t>ac</w:t>
      </w:r>
      <w:r w:rsidRPr="002155A5">
        <w:t>ul</w:t>
      </w:r>
      <w:r w:rsidRPr="002155A5">
        <w:rPr>
          <w:spacing w:val="5"/>
        </w:rPr>
        <w:t>t</w:t>
      </w:r>
      <w:r w:rsidRPr="002155A5">
        <w:t xml:space="preserve">y </w:t>
      </w:r>
      <w:r w:rsidRPr="002155A5">
        <w:rPr>
          <w:spacing w:val="-1"/>
        </w:rPr>
        <w:t>a</w:t>
      </w:r>
      <w:r w:rsidRPr="002155A5">
        <w:t>dviso</w:t>
      </w:r>
      <w:r w:rsidRPr="002155A5">
        <w:rPr>
          <w:spacing w:val="1"/>
        </w:rPr>
        <w:t>r</w:t>
      </w:r>
      <w:r w:rsidRPr="002155A5">
        <w:t>/</w:t>
      </w:r>
      <w:r w:rsidRPr="002155A5">
        <w:rPr>
          <w:spacing w:val="6"/>
        </w:rPr>
        <w:t xml:space="preserve"> </w:t>
      </w:r>
      <w:r w:rsidRPr="002155A5">
        <w:rPr>
          <w:spacing w:val="-1"/>
        </w:rPr>
        <w:t>c</w:t>
      </w:r>
      <w:r w:rsidRPr="002155A5">
        <w:t>o</w:t>
      </w:r>
      <w:r w:rsidRPr="002155A5">
        <w:rPr>
          <w:spacing w:val="4"/>
        </w:rPr>
        <w:t>u</w:t>
      </w:r>
      <w:r w:rsidRPr="002155A5">
        <w:t>ns</w:t>
      </w:r>
      <w:r w:rsidRPr="002155A5">
        <w:rPr>
          <w:spacing w:val="-1"/>
        </w:rPr>
        <w:t>e</w:t>
      </w:r>
      <w:r w:rsidRPr="002155A5">
        <w:t>lor</w:t>
      </w:r>
      <w:r w:rsidRPr="002155A5">
        <w:rPr>
          <w:spacing w:val="3"/>
        </w:rPr>
        <w:t xml:space="preserve"> </w:t>
      </w:r>
      <w:r w:rsidRPr="002155A5">
        <w:t>(subj</w:t>
      </w:r>
      <w:r w:rsidRPr="002155A5">
        <w:rPr>
          <w:spacing w:val="-1"/>
        </w:rPr>
        <w:t>ec</w:t>
      </w:r>
      <w:r w:rsidRPr="002155A5">
        <w:t>t</w:t>
      </w:r>
      <w:r w:rsidRPr="002155A5">
        <w:rPr>
          <w:spacing w:val="4"/>
        </w:rPr>
        <w:t xml:space="preserve"> </w:t>
      </w:r>
      <w:r w:rsidRPr="002155A5">
        <w:t>to</w:t>
      </w:r>
      <w:r w:rsidRPr="002155A5">
        <w:rPr>
          <w:spacing w:val="8"/>
        </w:rPr>
        <w:t xml:space="preserve"> </w:t>
      </w:r>
      <w:r w:rsidRPr="002155A5">
        <w:rPr>
          <w:spacing w:val="2"/>
        </w:rPr>
        <w:t>r</w:t>
      </w:r>
      <w:r w:rsidRPr="002155A5">
        <w:rPr>
          <w:spacing w:val="-1"/>
        </w:rPr>
        <w:t>e</w:t>
      </w:r>
      <w:r w:rsidRPr="002155A5">
        <w:t>t</w:t>
      </w:r>
      <w:r w:rsidRPr="002155A5">
        <w:rPr>
          <w:spacing w:val="-1"/>
        </w:rPr>
        <w:t>a</w:t>
      </w:r>
      <w:r w:rsidRPr="002155A5">
        <w:t>ining</w:t>
      </w:r>
      <w:r w:rsidRPr="002155A5">
        <w:rPr>
          <w:spacing w:val="4"/>
        </w:rPr>
        <w:t xml:space="preserve"> </w:t>
      </w:r>
      <w:r w:rsidRPr="002155A5">
        <w:t>a</w:t>
      </w:r>
      <w:r w:rsidRPr="002155A5">
        <w:rPr>
          <w:spacing w:val="8"/>
        </w:rPr>
        <w:t xml:space="preserve"> </w:t>
      </w:r>
      <w:r w:rsidRPr="002155A5">
        <w:rPr>
          <w:spacing w:val="1"/>
        </w:rPr>
        <w:t>m</w:t>
      </w:r>
      <w:r w:rsidRPr="002155A5">
        <w:t>ini</w:t>
      </w:r>
      <w:r w:rsidRPr="002155A5">
        <w:rPr>
          <w:spacing w:val="1"/>
        </w:rPr>
        <w:t>m</w:t>
      </w:r>
      <w:r w:rsidRPr="002155A5">
        <w:t>um</w:t>
      </w:r>
      <w:r w:rsidRPr="002155A5">
        <w:rPr>
          <w:spacing w:val="1"/>
        </w:rPr>
        <w:t xml:space="preserve"> </w:t>
      </w:r>
      <w:r w:rsidRPr="002155A5">
        <w:t>of</w:t>
      </w:r>
      <w:r w:rsidRPr="002155A5">
        <w:rPr>
          <w:spacing w:val="6"/>
        </w:rPr>
        <w:t xml:space="preserve"> </w:t>
      </w:r>
      <w:r w:rsidRPr="002155A5">
        <w:t>20</w:t>
      </w:r>
      <w:r w:rsidRPr="002155A5">
        <w:rPr>
          <w:spacing w:val="4"/>
        </w:rPr>
        <w:t xml:space="preserve"> c</w:t>
      </w:r>
      <w:r w:rsidRPr="002155A5">
        <w:rPr>
          <w:spacing w:val="2"/>
        </w:rPr>
        <w:t>r</w:t>
      </w:r>
      <w:r w:rsidRPr="002155A5">
        <w:rPr>
          <w:spacing w:val="-1"/>
        </w:rPr>
        <w:t>e</w:t>
      </w:r>
      <w:r w:rsidRPr="002155A5">
        <w:t>dit</w:t>
      </w:r>
      <w:r w:rsidRPr="002155A5">
        <w:rPr>
          <w:spacing w:val="1"/>
        </w:rPr>
        <w:t>s</w:t>
      </w:r>
      <w:r w:rsidRPr="002155A5">
        <w:t>),</w:t>
      </w:r>
      <w:r w:rsidRPr="002155A5">
        <w:rPr>
          <w:spacing w:val="4"/>
        </w:rPr>
        <w:t xml:space="preserve"> </w:t>
      </w:r>
      <w:r w:rsidRPr="002155A5">
        <w:rPr>
          <w:spacing w:val="-1"/>
        </w:rPr>
        <w:t>‘</w:t>
      </w:r>
      <w:r w:rsidRPr="002155A5">
        <w:rPr>
          <w:b/>
          <w:spacing w:val="2"/>
        </w:rPr>
        <w:t>w</w:t>
      </w:r>
      <w:r w:rsidRPr="002155A5">
        <w:rPr>
          <w:b/>
        </w:rPr>
        <w:t>it</w:t>
      </w:r>
      <w:r w:rsidRPr="002155A5">
        <w:rPr>
          <w:b/>
          <w:spacing w:val="1"/>
        </w:rPr>
        <w:t>h</w:t>
      </w:r>
      <w:r w:rsidRPr="002155A5">
        <w:rPr>
          <w:b/>
        </w:rPr>
        <w:t>in</w:t>
      </w:r>
      <w:r w:rsidRPr="002155A5">
        <w:rPr>
          <w:b/>
          <w:spacing w:val="2"/>
        </w:rPr>
        <w:t xml:space="preserve"> </w:t>
      </w:r>
      <w:r w:rsidRPr="002155A5">
        <w:rPr>
          <w:b/>
        </w:rPr>
        <w:t xml:space="preserve">a </w:t>
      </w:r>
      <w:r w:rsidRPr="002155A5">
        <w:rPr>
          <w:b/>
          <w:spacing w:val="1"/>
        </w:rPr>
        <w:t>p</w:t>
      </w:r>
      <w:r w:rsidRPr="002155A5">
        <w:rPr>
          <w:b/>
          <w:spacing w:val="-1"/>
        </w:rPr>
        <w:t>er</w:t>
      </w:r>
      <w:r w:rsidRPr="002155A5">
        <w:rPr>
          <w:b/>
        </w:rPr>
        <w:t>iod</w:t>
      </w:r>
      <w:r w:rsidRPr="002155A5">
        <w:rPr>
          <w:b/>
          <w:spacing w:val="-3"/>
        </w:rPr>
        <w:t xml:space="preserve"> </w:t>
      </w:r>
      <w:r w:rsidRPr="002155A5">
        <w:rPr>
          <w:b/>
        </w:rPr>
        <w:t>of 15</w:t>
      </w:r>
      <w:r w:rsidRPr="002155A5">
        <w:rPr>
          <w:b/>
          <w:spacing w:val="-2"/>
        </w:rPr>
        <w:t xml:space="preserve"> </w:t>
      </w:r>
      <w:r w:rsidRPr="002155A5">
        <w:rPr>
          <w:b/>
          <w:spacing w:val="1"/>
        </w:rPr>
        <w:t>d</w:t>
      </w:r>
      <w:r w:rsidRPr="002155A5">
        <w:rPr>
          <w:b/>
        </w:rPr>
        <w:t>ay</w:t>
      </w:r>
      <w:r w:rsidRPr="002155A5">
        <w:rPr>
          <w:b/>
          <w:spacing w:val="2"/>
        </w:rPr>
        <w:t>s</w:t>
      </w:r>
      <w:r w:rsidRPr="002155A5">
        <w:t>’</w:t>
      </w:r>
      <w:r w:rsidRPr="002155A5">
        <w:rPr>
          <w:spacing w:val="-5"/>
        </w:rPr>
        <w:t xml:space="preserve"> </w:t>
      </w:r>
      <w:r w:rsidRPr="002155A5">
        <w:t>from</w:t>
      </w:r>
      <w:r w:rsidRPr="002155A5">
        <w:rPr>
          <w:spacing w:val="-5"/>
        </w:rPr>
        <w:t xml:space="preserve"> </w:t>
      </w:r>
      <w:r w:rsidRPr="002155A5">
        <w:t>the</w:t>
      </w:r>
      <w:r w:rsidRPr="002155A5">
        <w:rPr>
          <w:spacing w:val="-4"/>
        </w:rPr>
        <w:t xml:space="preserve"> </w:t>
      </w:r>
      <w:r w:rsidRPr="002155A5">
        <w:t>b</w:t>
      </w:r>
      <w:r w:rsidRPr="002155A5">
        <w:rPr>
          <w:spacing w:val="-1"/>
        </w:rPr>
        <w:t>e</w:t>
      </w:r>
      <w:r w:rsidRPr="002155A5">
        <w:t>ginning</w:t>
      </w:r>
      <w:r w:rsidRPr="002155A5">
        <w:rPr>
          <w:spacing w:val="-10"/>
        </w:rPr>
        <w:t xml:space="preserve"> </w:t>
      </w:r>
      <w:r w:rsidRPr="002155A5">
        <w:t>of</w:t>
      </w:r>
      <w:r w:rsidRPr="002155A5">
        <w:rPr>
          <w:spacing w:val="-2"/>
        </w:rPr>
        <w:t xml:space="preserve"> </w:t>
      </w:r>
      <w:r w:rsidRPr="002155A5">
        <w:t>the</w:t>
      </w:r>
      <w:r w:rsidRPr="002155A5">
        <w:rPr>
          <w:spacing w:val="-4"/>
        </w:rPr>
        <w:t xml:space="preserve"> </w:t>
      </w:r>
      <w:r w:rsidRPr="002155A5">
        <w:rPr>
          <w:spacing w:val="-1"/>
        </w:rPr>
        <w:t>c</w:t>
      </w:r>
      <w:r w:rsidRPr="002155A5">
        <w:t>u</w:t>
      </w:r>
      <w:r w:rsidRPr="002155A5">
        <w:rPr>
          <w:spacing w:val="2"/>
        </w:rPr>
        <w:t>rr</w:t>
      </w:r>
      <w:r w:rsidRPr="002155A5">
        <w:rPr>
          <w:spacing w:val="-1"/>
        </w:rPr>
        <w:t>e</w:t>
      </w:r>
      <w:r w:rsidRPr="002155A5">
        <w:t>nt</w:t>
      </w:r>
      <w:r w:rsidRPr="002155A5">
        <w:rPr>
          <w:spacing w:val="-7"/>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p>
    <w:p w:rsidR="007C4867" w:rsidRPr="002155A5" w:rsidRDefault="007C4867" w:rsidP="007C4867">
      <w:pPr>
        <w:spacing w:after="0" w:line="240" w:lineRule="auto"/>
      </w:pPr>
    </w:p>
    <w:p w:rsidR="007C4867" w:rsidRPr="002155A5" w:rsidRDefault="007C4867" w:rsidP="007C4867">
      <w:pPr>
        <w:spacing w:after="0" w:line="240" w:lineRule="auto"/>
        <w:ind w:left="720" w:right="266" w:hanging="620"/>
        <w:jc w:val="both"/>
        <w:sectPr w:rsidR="007C4867" w:rsidRPr="002155A5">
          <w:type w:val="continuous"/>
          <w:pgSz w:w="12240" w:h="15840"/>
          <w:pgMar w:top="980" w:right="1140" w:bottom="280" w:left="1340" w:header="720" w:footer="720" w:gutter="0"/>
          <w:cols w:space="720"/>
        </w:sectPr>
      </w:pPr>
      <w:r w:rsidRPr="002155A5">
        <w:rPr>
          <w:b/>
        </w:rPr>
        <w:t xml:space="preserve">4.9   </w:t>
      </w:r>
      <w:r>
        <w:rPr>
          <w:b/>
        </w:rPr>
        <w:tab/>
      </w:r>
      <w:r w:rsidRPr="002155A5">
        <w:rPr>
          <w:b/>
          <w:spacing w:val="1"/>
        </w:rPr>
        <w:t>Op</w:t>
      </w:r>
      <w:r w:rsidRPr="002155A5">
        <w:rPr>
          <w:b/>
          <w:spacing w:val="-1"/>
        </w:rPr>
        <w:t>e</w:t>
      </w:r>
      <w:r w:rsidRPr="002155A5">
        <w:rPr>
          <w:b/>
        </w:rPr>
        <w:t>n</w:t>
      </w:r>
      <w:r w:rsidRPr="002155A5">
        <w:rPr>
          <w:b/>
          <w:spacing w:val="49"/>
        </w:rPr>
        <w:t xml:space="preserve"> </w:t>
      </w:r>
      <w:r w:rsidRPr="002155A5">
        <w:rPr>
          <w:b/>
        </w:rPr>
        <w:t>el</w:t>
      </w:r>
      <w:r w:rsidRPr="002155A5">
        <w:rPr>
          <w:b/>
          <w:spacing w:val="-1"/>
        </w:rPr>
        <w:t>ec</w:t>
      </w:r>
      <w:r w:rsidRPr="002155A5">
        <w:rPr>
          <w:b/>
        </w:rPr>
        <w:t>tiv</w:t>
      </w:r>
      <w:r w:rsidRPr="002155A5">
        <w:rPr>
          <w:b/>
          <w:spacing w:val="-1"/>
        </w:rPr>
        <w:t>e</w:t>
      </w:r>
      <w:r w:rsidRPr="002155A5">
        <w:rPr>
          <w:b/>
          <w:spacing w:val="1"/>
        </w:rPr>
        <w:t>s</w:t>
      </w:r>
      <w:r w:rsidRPr="002155A5">
        <w:t>:</w:t>
      </w:r>
      <w:r w:rsidRPr="002155A5">
        <w:rPr>
          <w:spacing w:val="49"/>
        </w:rPr>
        <w:t xml:space="preserve"> </w:t>
      </w:r>
      <w:r w:rsidRPr="002155A5">
        <w:t>The</w:t>
      </w:r>
      <w:r w:rsidRPr="002155A5">
        <w:rPr>
          <w:spacing w:val="48"/>
        </w:rPr>
        <w:t xml:space="preserve"> </w:t>
      </w:r>
      <w:r w:rsidRPr="002155A5">
        <w:t>st</w:t>
      </w:r>
      <w:r w:rsidRPr="002155A5">
        <w:rPr>
          <w:spacing w:val="2"/>
        </w:rPr>
        <w:t>u</w:t>
      </w:r>
      <w:r w:rsidRPr="002155A5">
        <w:t>d</w:t>
      </w:r>
      <w:r w:rsidRPr="002155A5">
        <w:rPr>
          <w:spacing w:val="-1"/>
        </w:rPr>
        <w:t>e</w:t>
      </w:r>
      <w:r w:rsidRPr="002155A5">
        <w:t>nts</w:t>
      </w:r>
      <w:r w:rsidRPr="002155A5">
        <w:rPr>
          <w:spacing w:val="46"/>
        </w:rPr>
        <w:t xml:space="preserve"> </w:t>
      </w:r>
      <w:r w:rsidRPr="002155A5">
        <w:t>h</w:t>
      </w:r>
      <w:r w:rsidRPr="002155A5">
        <w:rPr>
          <w:spacing w:val="-1"/>
        </w:rPr>
        <w:t>a</w:t>
      </w:r>
      <w:r w:rsidRPr="002155A5">
        <w:t>ve</w:t>
      </w:r>
      <w:r w:rsidRPr="002155A5">
        <w:rPr>
          <w:spacing w:val="49"/>
        </w:rPr>
        <w:t xml:space="preserve"> </w:t>
      </w:r>
      <w:r w:rsidRPr="002155A5">
        <w:t>to</w:t>
      </w:r>
      <w:r w:rsidRPr="002155A5">
        <w:rPr>
          <w:spacing w:val="52"/>
        </w:rPr>
        <w:t xml:space="preserve"> </w:t>
      </w:r>
      <w:r w:rsidRPr="002155A5">
        <w:rPr>
          <w:spacing w:val="-1"/>
        </w:rPr>
        <w:t>c</w:t>
      </w:r>
      <w:r w:rsidRPr="002155A5">
        <w:t>hoose</w:t>
      </w:r>
      <w:r w:rsidRPr="002155A5">
        <w:rPr>
          <w:spacing w:val="49"/>
        </w:rPr>
        <w:t xml:space="preserve"> </w:t>
      </w:r>
      <w:r w:rsidRPr="002155A5">
        <w:t>o</w:t>
      </w:r>
      <w:r w:rsidRPr="002155A5">
        <w:rPr>
          <w:spacing w:val="2"/>
        </w:rPr>
        <w:t>n</w:t>
      </w:r>
      <w:r w:rsidRPr="002155A5">
        <w:t>e</w:t>
      </w:r>
      <w:r w:rsidRPr="002155A5">
        <w:rPr>
          <w:spacing w:val="50"/>
        </w:rPr>
        <w:t xml:space="preserve"> </w:t>
      </w:r>
      <w:r w:rsidRPr="002155A5">
        <w:t>subject each from (O</w:t>
      </w:r>
      <w:r w:rsidRPr="002155A5">
        <w:rPr>
          <w:spacing w:val="-2"/>
        </w:rPr>
        <w:t>E</w:t>
      </w:r>
      <w:r w:rsidRPr="002155A5">
        <w:rPr>
          <w:spacing w:val="2"/>
        </w:rPr>
        <w:t>-</w:t>
      </w:r>
      <w:r w:rsidRPr="002155A5">
        <w:rPr>
          <w:spacing w:val="-3"/>
        </w:rPr>
        <w:t>I</w:t>
      </w:r>
      <w:r w:rsidRPr="002155A5">
        <w:t>),</w:t>
      </w:r>
      <w:r w:rsidRPr="002155A5">
        <w:rPr>
          <w:spacing w:val="49"/>
        </w:rPr>
        <w:t xml:space="preserve"> </w:t>
      </w:r>
      <w:r w:rsidRPr="002155A5">
        <w:rPr>
          <w:position w:val="-1"/>
        </w:rPr>
        <w:t>(OE</w:t>
      </w:r>
      <w:r w:rsidRPr="002155A5">
        <w:rPr>
          <w:spacing w:val="4"/>
          <w:position w:val="-1"/>
        </w:rPr>
        <w:t>-</w:t>
      </w:r>
      <w:r w:rsidRPr="002155A5">
        <w:rPr>
          <w:position w:val="-1"/>
        </w:rPr>
        <w:t>I</w:t>
      </w:r>
      <w:r w:rsidRPr="002155A5">
        <w:rPr>
          <w:spacing w:val="-3"/>
          <w:position w:val="-1"/>
        </w:rPr>
        <w:t>I</w:t>
      </w:r>
      <w:r w:rsidRPr="002155A5">
        <w:rPr>
          <w:position w:val="-1"/>
        </w:rPr>
        <w:t>)</w:t>
      </w:r>
      <w:r w:rsidRPr="002155A5">
        <w:rPr>
          <w:spacing w:val="24"/>
          <w:position w:val="-1"/>
        </w:rPr>
        <w:t xml:space="preserve"> and </w:t>
      </w:r>
      <w:r w:rsidRPr="002155A5">
        <w:rPr>
          <w:position w:val="-1"/>
        </w:rPr>
        <w:t>(OE</w:t>
      </w:r>
      <w:r w:rsidRPr="002155A5">
        <w:rPr>
          <w:spacing w:val="4"/>
          <w:position w:val="-1"/>
        </w:rPr>
        <w:t>-</w:t>
      </w:r>
      <w:r w:rsidRPr="002155A5">
        <w:rPr>
          <w:position w:val="-1"/>
        </w:rPr>
        <w:t>II</w:t>
      </w:r>
      <w:r w:rsidRPr="002155A5">
        <w:rPr>
          <w:spacing w:val="-3"/>
          <w:position w:val="-1"/>
        </w:rPr>
        <w:t>I</w:t>
      </w:r>
      <w:r w:rsidRPr="002155A5">
        <w:rPr>
          <w:position w:val="-1"/>
        </w:rPr>
        <w:t>) from</w:t>
      </w:r>
      <w:r w:rsidRPr="002155A5">
        <w:rPr>
          <w:spacing w:val="53"/>
          <w:position w:val="-1"/>
        </w:rPr>
        <w:t xml:space="preserve"> </w:t>
      </w:r>
      <w:r w:rsidRPr="002155A5">
        <w:rPr>
          <w:position w:val="-1"/>
        </w:rPr>
        <w:t>the</w:t>
      </w:r>
      <w:r w:rsidRPr="002155A5">
        <w:rPr>
          <w:spacing w:val="55"/>
          <w:position w:val="-1"/>
        </w:rPr>
        <w:t xml:space="preserve"> </w:t>
      </w:r>
      <w:r w:rsidRPr="002155A5">
        <w:rPr>
          <w:position w:val="-1"/>
        </w:rPr>
        <w:t>list</w:t>
      </w:r>
      <w:r w:rsidRPr="002155A5">
        <w:rPr>
          <w:spacing w:val="57"/>
          <w:position w:val="-1"/>
        </w:rPr>
        <w:t xml:space="preserve"> </w:t>
      </w:r>
      <w:r w:rsidRPr="002155A5">
        <w:rPr>
          <w:position w:val="-1"/>
        </w:rPr>
        <w:t>of</w:t>
      </w:r>
      <w:r w:rsidRPr="002155A5">
        <w:rPr>
          <w:spacing w:val="55"/>
          <w:position w:val="-1"/>
        </w:rPr>
        <w:t xml:space="preserve"> </w:t>
      </w:r>
      <w:r w:rsidRPr="002155A5">
        <w:rPr>
          <w:position w:val="-1"/>
        </w:rPr>
        <w:t>op</w:t>
      </w:r>
      <w:r w:rsidRPr="002155A5">
        <w:rPr>
          <w:spacing w:val="-1"/>
          <w:position w:val="-1"/>
        </w:rPr>
        <w:t>e</w:t>
      </w:r>
      <w:r w:rsidRPr="002155A5">
        <w:rPr>
          <w:position w:val="-1"/>
        </w:rPr>
        <w:t>n</w:t>
      </w:r>
      <w:r w:rsidRPr="002155A5">
        <w:rPr>
          <w:spacing w:val="52"/>
          <w:position w:val="-1"/>
        </w:rPr>
        <w:t xml:space="preserve"> </w:t>
      </w:r>
      <w:r w:rsidRPr="002155A5">
        <w:rPr>
          <w:spacing w:val="1"/>
          <w:position w:val="-1"/>
        </w:rPr>
        <w:t>e</w:t>
      </w:r>
      <w:r w:rsidRPr="002155A5">
        <w:rPr>
          <w:spacing w:val="3"/>
          <w:position w:val="-1"/>
        </w:rPr>
        <w:t>l</w:t>
      </w:r>
      <w:r w:rsidRPr="002155A5">
        <w:rPr>
          <w:spacing w:val="-1"/>
          <w:position w:val="-1"/>
        </w:rPr>
        <w:t>ec</w:t>
      </w:r>
      <w:r w:rsidRPr="002155A5">
        <w:rPr>
          <w:position w:val="-1"/>
        </w:rPr>
        <w:t>tiv</w:t>
      </w:r>
      <w:r w:rsidRPr="002155A5">
        <w:rPr>
          <w:spacing w:val="-1"/>
          <w:position w:val="-1"/>
        </w:rPr>
        <w:t>e</w:t>
      </w:r>
      <w:r w:rsidRPr="002155A5">
        <w:rPr>
          <w:position w:val="-1"/>
        </w:rPr>
        <w:t>s</w:t>
      </w:r>
      <w:r w:rsidRPr="002155A5">
        <w:rPr>
          <w:spacing w:val="55"/>
          <w:position w:val="-1"/>
        </w:rPr>
        <w:t xml:space="preserve"> </w:t>
      </w:r>
      <w:r w:rsidRPr="002155A5">
        <w:rPr>
          <w:position w:val="-1"/>
        </w:rPr>
        <w:t>giv</w:t>
      </w:r>
      <w:r w:rsidRPr="002155A5">
        <w:rPr>
          <w:spacing w:val="-1"/>
          <w:position w:val="-1"/>
        </w:rPr>
        <w:t>e</w:t>
      </w:r>
      <w:r w:rsidRPr="002155A5">
        <w:rPr>
          <w:position w:val="-1"/>
        </w:rPr>
        <w:t>n.  How</w:t>
      </w:r>
      <w:r w:rsidRPr="002155A5">
        <w:rPr>
          <w:spacing w:val="-1"/>
          <w:position w:val="-1"/>
        </w:rPr>
        <w:t>e</w:t>
      </w:r>
      <w:r w:rsidRPr="002155A5">
        <w:rPr>
          <w:spacing w:val="2"/>
          <w:position w:val="-1"/>
        </w:rPr>
        <w:t>v</w:t>
      </w:r>
      <w:r w:rsidRPr="002155A5">
        <w:rPr>
          <w:spacing w:val="-1"/>
          <w:position w:val="-1"/>
        </w:rPr>
        <w:t>e</w:t>
      </w:r>
      <w:r w:rsidRPr="002155A5">
        <w:rPr>
          <w:spacing w:val="2"/>
          <w:position w:val="-1"/>
        </w:rPr>
        <w:t>r</w:t>
      </w:r>
      <w:r w:rsidRPr="002155A5">
        <w:rPr>
          <w:position w:val="-1"/>
        </w:rPr>
        <w:t>,</w:t>
      </w:r>
      <w:r w:rsidRPr="002155A5">
        <w:rPr>
          <w:spacing w:val="52"/>
          <w:position w:val="-1"/>
        </w:rPr>
        <w:t xml:space="preserve"> </w:t>
      </w:r>
      <w:r w:rsidRPr="002155A5">
        <w:rPr>
          <w:position w:val="-1"/>
        </w:rPr>
        <w:t>the</w:t>
      </w:r>
      <w:r w:rsidRPr="002155A5">
        <w:rPr>
          <w:spacing w:val="55"/>
          <w:position w:val="-1"/>
        </w:rPr>
        <w:t xml:space="preserve"> </w:t>
      </w:r>
      <w:r w:rsidRPr="002155A5">
        <w:rPr>
          <w:position w:val="-1"/>
        </w:rPr>
        <w:t>stud</w:t>
      </w:r>
      <w:r w:rsidRPr="002155A5">
        <w:rPr>
          <w:spacing w:val="-1"/>
          <w:position w:val="-1"/>
        </w:rPr>
        <w:t>e</w:t>
      </w:r>
      <w:r w:rsidRPr="002155A5">
        <w:rPr>
          <w:position w:val="-1"/>
        </w:rPr>
        <w:t>nt</w:t>
      </w:r>
      <w:r w:rsidRPr="002155A5">
        <w:rPr>
          <w:spacing w:val="53"/>
          <w:position w:val="-1"/>
        </w:rPr>
        <w:t xml:space="preserve"> </w:t>
      </w:r>
      <w:r w:rsidRPr="002155A5">
        <w:rPr>
          <w:spacing w:val="-1"/>
          <w:position w:val="-1"/>
        </w:rPr>
        <w:t>ca</w:t>
      </w:r>
      <w:r w:rsidRPr="002155A5">
        <w:rPr>
          <w:position w:val="-1"/>
        </w:rPr>
        <w:t>nnot opt</w:t>
      </w:r>
      <w:r w:rsidRPr="002155A5">
        <w:rPr>
          <w:spacing w:val="55"/>
          <w:position w:val="-1"/>
        </w:rPr>
        <w:t xml:space="preserve"> </w:t>
      </w:r>
      <w:r w:rsidRPr="002155A5">
        <w:rPr>
          <w:position w:val="-1"/>
        </w:rPr>
        <w:t>for</w:t>
      </w:r>
      <w:r w:rsidRPr="002155A5">
        <w:rPr>
          <w:spacing w:val="54"/>
          <w:position w:val="-1"/>
        </w:rPr>
        <w:t xml:space="preserve"> </w:t>
      </w:r>
      <w:r w:rsidRPr="002155A5">
        <w:rPr>
          <w:spacing w:val="-1"/>
          <w:position w:val="-1"/>
        </w:rPr>
        <w:t>a</w:t>
      </w:r>
      <w:r w:rsidRPr="002155A5">
        <w:rPr>
          <w:position w:val="-1"/>
        </w:rPr>
        <w:t>n</w:t>
      </w:r>
      <w:r w:rsidRPr="002155A5">
        <w:rPr>
          <w:spacing w:val="56"/>
          <w:position w:val="-1"/>
        </w:rPr>
        <w:t xml:space="preserve"> </w:t>
      </w:r>
      <w:r w:rsidRPr="002155A5">
        <w:rPr>
          <w:spacing w:val="3"/>
          <w:position w:val="-1"/>
        </w:rPr>
        <w:t>o</w:t>
      </w:r>
      <w:r w:rsidRPr="002155A5">
        <w:rPr>
          <w:position w:val="-1"/>
        </w:rPr>
        <w:t>p</w:t>
      </w:r>
      <w:r w:rsidRPr="002155A5">
        <w:rPr>
          <w:spacing w:val="-1"/>
          <w:position w:val="-1"/>
        </w:rPr>
        <w:t>e</w:t>
      </w:r>
      <w:r w:rsidRPr="002155A5">
        <w:rPr>
          <w:position w:val="-1"/>
        </w:rPr>
        <w:t xml:space="preserve">n </w:t>
      </w:r>
      <w:r w:rsidRPr="002155A5">
        <w:rPr>
          <w:spacing w:val="-1"/>
        </w:rPr>
        <w:t>e</w:t>
      </w:r>
      <w:r w:rsidRPr="002155A5">
        <w:t>l</w:t>
      </w:r>
      <w:r w:rsidRPr="002155A5">
        <w:rPr>
          <w:spacing w:val="-1"/>
        </w:rPr>
        <w:t>ec</w:t>
      </w:r>
      <w:r w:rsidRPr="002155A5">
        <w:t>tive</w:t>
      </w:r>
      <w:r w:rsidRPr="002155A5">
        <w:rPr>
          <w:spacing w:val="7"/>
        </w:rPr>
        <w:t xml:space="preserve"> </w:t>
      </w:r>
      <w:r w:rsidRPr="002155A5">
        <w:t>subj</w:t>
      </w:r>
      <w:r w:rsidRPr="002155A5">
        <w:rPr>
          <w:spacing w:val="-1"/>
        </w:rPr>
        <w:t>ec</w:t>
      </w:r>
      <w:r w:rsidRPr="002155A5">
        <w:t>t</w:t>
      </w:r>
      <w:r w:rsidRPr="002155A5">
        <w:rPr>
          <w:spacing w:val="6"/>
        </w:rPr>
        <w:t xml:space="preserve"> </w:t>
      </w:r>
      <w:r w:rsidRPr="002155A5">
        <w:t>o</w:t>
      </w:r>
      <w:r w:rsidRPr="002155A5">
        <w:rPr>
          <w:spacing w:val="2"/>
        </w:rPr>
        <w:t>f</w:t>
      </w:r>
      <w:r w:rsidRPr="002155A5">
        <w:t>f</w:t>
      </w:r>
      <w:r w:rsidRPr="002155A5">
        <w:rPr>
          <w:spacing w:val="-1"/>
        </w:rPr>
        <w:t>e</w:t>
      </w:r>
      <w:r w:rsidRPr="002155A5">
        <w:rPr>
          <w:spacing w:val="2"/>
        </w:rPr>
        <w:t>r</w:t>
      </w:r>
      <w:r w:rsidRPr="002155A5">
        <w:rPr>
          <w:spacing w:val="-1"/>
        </w:rPr>
        <w:t>e</w:t>
      </w:r>
      <w:r w:rsidRPr="002155A5">
        <w:t>d</w:t>
      </w:r>
      <w:r w:rsidRPr="002155A5">
        <w:rPr>
          <w:spacing w:val="4"/>
        </w:rPr>
        <w:t xml:space="preserve"> </w:t>
      </w:r>
      <w:r w:rsidRPr="002155A5">
        <w:rPr>
          <w:spacing w:val="2"/>
        </w:rPr>
        <w:t>b</w:t>
      </w:r>
      <w:r w:rsidRPr="002155A5">
        <w:t>y</w:t>
      </w:r>
      <w:r w:rsidRPr="002155A5">
        <w:rPr>
          <w:spacing w:val="5"/>
        </w:rPr>
        <w:t xml:space="preserve"> </w:t>
      </w:r>
      <w:r w:rsidRPr="002155A5">
        <w:t>th</w:t>
      </w:r>
      <w:r w:rsidRPr="002155A5">
        <w:rPr>
          <w:spacing w:val="-1"/>
        </w:rPr>
        <w:t>e</w:t>
      </w:r>
      <w:r w:rsidRPr="002155A5">
        <w:t>ir</w:t>
      </w:r>
      <w:r w:rsidRPr="002155A5">
        <w:rPr>
          <w:spacing w:val="6"/>
        </w:rPr>
        <w:t xml:space="preserve"> </w:t>
      </w:r>
      <w:r w:rsidRPr="002155A5">
        <w:t>own</w:t>
      </w:r>
      <w:r w:rsidRPr="002155A5">
        <w:rPr>
          <w:spacing w:val="5"/>
        </w:rPr>
        <w:t xml:space="preserve"> </w:t>
      </w:r>
      <w:r w:rsidRPr="002155A5">
        <w:t>(</w:t>
      </w:r>
      <w:r w:rsidRPr="002155A5">
        <w:rPr>
          <w:spacing w:val="2"/>
        </w:rPr>
        <w:t>p</w:t>
      </w:r>
      <w:r w:rsidRPr="002155A5">
        <w:rPr>
          <w:spacing w:val="-1"/>
        </w:rPr>
        <w:t>a</w:t>
      </w:r>
      <w:r w:rsidRPr="002155A5">
        <w:t>r</w:t>
      </w:r>
      <w:r w:rsidRPr="002155A5">
        <w:rPr>
          <w:spacing w:val="1"/>
        </w:rPr>
        <w:t>e</w:t>
      </w:r>
      <w:r w:rsidRPr="002155A5">
        <w:t>nt)</w:t>
      </w:r>
      <w:r w:rsidRPr="002155A5">
        <w:rPr>
          <w:spacing w:val="4"/>
        </w:rPr>
        <w:t xml:space="preserve"> </w:t>
      </w:r>
      <w:r w:rsidRPr="002155A5">
        <w:rPr>
          <w:spacing w:val="3"/>
        </w:rPr>
        <w:t>d</w:t>
      </w:r>
      <w:r w:rsidRPr="002155A5">
        <w:rPr>
          <w:spacing w:val="-1"/>
        </w:rPr>
        <w:t>e</w:t>
      </w:r>
      <w:r w:rsidRPr="002155A5">
        <w:rPr>
          <w:spacing w:val="2"/>
        </w:rPr>
        <w:t>p</w:t>
      </w:r>
      <w:r w:rsidRPr="002155A5">
        <w:rPr>
          <w:spacing w:val="-1"/>
        </w:rPr>
        <w:t>a</w:t>
      </w:r>
      <w:r w:rsidRPr="002155A5">
        <w:t>rt</w:t>
      </w:r>
      <w:r w:rsidRPr="002155A5">
        <w:rPr>
          <w:spacing w:val="1"/>
        </w:rPr>
        <w:t>m</w:t>
      </w:r>
      <w:r w:rsidRPr="002155A5">
        <w:rPr>
          <w:spacing w:val="-1"/>
        </w:rPr>
        <w:t>e</w:t>
      </w:r>
      <w:r w:rsidRPr="002155A5">
        <w:t>nt,</w:t>
      </w:r>
      <w:r w:rsidRPr="002155A5">
        <w:rPr>
          <w:spacing w:val="1"/>
        </w:rPr>
        <w:t xml:space="preserve"> </w:t>
      </w:r>
      <w:r w:rsidRPr="002155A5">
        <w:t>if</w:t>
      </w:r>
      <w:r w:rsidRPr="002155A5">
        <w:rPr>
          <w:spacing w:val="8"/>
        </w:rPr>
        <w:t xml:space="preserve"> </w:t>
      </w:r>
      <w:r w:rsidRPr="002155A5">
        <w:t>it</w:t>
      </w:r>
      <w:r w:rsidRPr="002155A5">
        <w:rPr>
          <w:spacing w:val="10"/>
        </w:rPr>
        <w:t xml:space="preserve"> </w:t>
      </w:r>
      <w:r w:rsidRPr="002155A5">
        <w:t>is</w:t>
      </w:r>
      <w:r w:rsidRPr="002155A5">
        <w:rPr>
          <w:spacing w:val="9"/>
        </w:rPr>
        <w:t xml:space="preserve"> </w:t>
      </w:r>
      <w:r w:rsidRPr="002155A5">
        <w:rPr>
          <w:spacing w:val="-1"/>
        </w:rPr>
        <w:t>a</w:t>
      </w:r>
      <w:r w:rsidRPr="002155A5">
        <w:t>lr</w:t>
      </w:r>
      <w:r w:rsidRPr="002155A5">
        <w:rPr>
          <w:spacing w:val="-1"/>
        </w:rPr>
        <w:t>ea</w:t>
      </w:r>
      <w:r w:rsidRPr="002155A5">
        <w:rPr>
          <w:spacing w:val="5"/>
        </w:rPr>
        <w:t>d</w:t>
      </w:r>
      <w:r w:rsidRPr="002155A5">
        <w:t>y</w:t>
      </w:r>
      <w:r w:rsidRPr="002155A5">
        <w:rPr>
          <w:spacing w:val="-2"/>
        </w:rPr>
        <w:t xml:space="preserve"> </w:t>
      </w:r>
      <w:r w:rsidRPr="002155A5">
        <w:t>l</w:t>
      </w:r>
      <w:r w:rsidRPr="002155A5">
        <w:rPr>
          <w:spacing w:val="3"/>
        </w:rPr>
        <w:t>i</w:t>
      </w:r>
      <w:r w:rsidRPr="002155A5">
        <w:t>st</w:t>
      </w:r>
      <w:r w:rsidRPr="002155A5">
        <w:rPr>
          <w:spacing w:val="-1"/>
        </w:rPr>
        <w:t>e</w:t>
      </w:r>
      <w:r w:rsidRPr="002155A5">
        <w:t>d</w:t>
      </w:r>
      <w:r w:rsidRPr="002155A5">
        <w:rPr>
          <w:spacing w:val="7"/>
        </w:rPr>
        <w:t xml:space="preserve"> </w:t>
      </w:r>
      <w:r w:rsidRPr="002155A5">
        <w:t>und</w:t>
      </w:r>
      <w:r w:rsidRPr="002155A5">
        <w:rPr>
          <w:spacing w:val="-1"/>
        </w:rPr>
        <w:t>e</w:t>
      </w:r>
      <w:r w:rsidRPr="002155A5">
        <w:t>r</w:t>
      </w:r>
      <w:r w:rsidRPr="002155A5">
        <w:rPr>
          <w:spacing w:val="4"/>
        </w:rPr>
        <w:t xml:space="preserve"> </w:t>
      </w:r>
      <w:r w:rsidRPr="002155A5">
        <w:rPr>
          <w:spacing w:val="-1"/>
        </w:rPr>
        <w:t>a</w:t>
      </w:r>
      <w:r w:rsidRPr="002155A5">
        <w:rPr>
          <w:spacing w:val="5"/>
        </w:rPr>
        <w:t>n</w:t>
      </w:r>
      <w:r w:rsidRPr="002155A5">
        <w:t xml:space="preserve">y </w:t>
      </w:r>
      <w:r w:rsidRPr="002155A5">
        <w:rPr>
          <w:spacing w:val="-1"/>
        </w:rPr>
        <w:t>ca</w:t>
      </w:r>
      <w:r w:rsidRPr="002155A5">
        <w:t>t</w:t>
      </w:r>
      <w:r w:rsidRPr="002155A5">
        <w:rPr>
          <w:spacing w:val="-1"/>
        </w:rPr>
        <w:t>e</w:t>
      </w:r>
      <w:r w:rsidRPr="002155A5">
        <w:t>go</w:t>
      </w:r>
      <w:r w:rsidRPr="002155A5">
        <w:rPr>
          <w:spacing w:val="4"/>
        </w:rPr>
        <w:t>r</w:t>
      </w:r>
      <w:r w:rsidRPr="002155A5">
        <w:t>y</w:t>
      </w:r>
      <w:r w:rsidRPr="002155A5">
        <w:rPr>
          <w:spacing w:val="-9"/>
        </w:rPr>
        <w:t xml:space="preserve"> </w:t>
      </w:r>
      <w:r w:rsidRPr="002155A5">
        <w:rPr>
          <w:spacing w:val="2"/>
        </w:rPr>
        <w:t>o</w:t>
      </w:r>
      <w:r w:rsidRPr="002155A5">
        <w:t>f</w:t>
      </w:r>
      <w:r w:rsidRPr="002155A5">
        <w:rPr>
          <w:spacing w:val="-2"/>
        </w:rPr>
        <w:t xml:space="preserve"> </w:t>
      </w:r>
      <w:r w:rsidRPr="002155A5">
        <w:t>the</w:t>
      </w:r>
      <w:r w:rsidRPr="002155A5">
        <w:rPr>
          <w:spacing w:val="-3"/>
        </w:rPr>
        <w:t xml:space="preserve"> </w:t>
      </w:r>
      <w:r w:rsidRPr="002155A5">
        <w:t>subj</w:t>
      </w:r>
      <w:r w:rsidRPr="002155A5">
        <w:rPr>
          <w:spacing w:val="-1"/>
        </w:rPr>
        <w:t>ec</w:t>
      </w:r>
      <w:r w:rsidRPr="002155A5">
        <w:t>ts</w:t>
      </w:r>
      <w:r w:rsidRPr="002155A5">
        <w:rPr>
          <w:spacing w:val="-5"/>
        </w:rPr>
        <w:t xml:space="preserve"> </w:t>
      </w:r>
      <w:r w:rsidRPr="002155A5">
        <w:rPr>
          <w:spacing w:val="4"/>
        </w:rPr>
        <w:t>o</w:t>
      </w:r>
      <w:r w:rsidRPr="002155A5">
        <w:t>ff</w:t>
      </w:r>
      <w:r w:rsidRPr="002155A5">
        <w:rPr>
          <w:spacing w:val="-1"/>
        </w:rPr>
        <w:t>e</w:t>
      </w:r>
      <w:r w:rsidRPr="002155A5">
        <w:rPr>
          <w:spacing w:val="2"/>
        </w:rPr>
        <w:t>r</w:t>
      </w:r>
      <w:r w:rsidRPr="002155A5">
        <w:rPr>
          <w:spacing w:val="-1"/>
        </w:rPr>
        <w:t>e</w:t>
      </w:r>
      <w:r w:rsidRPr="002155A5">
        <w:t>d</w:t>
      </w:r>
      <w:r w:rsidRPr="002155A5">
        <w:rPr>
          <w:spacing w:val="-5"/>
        </w:rPr>
        <w:t xml:space="preserve"> </w:t>
      </w:r>
      <w:r w:rsidRPr="002155A5">
        <w:rPr>
          <w:spacing w:val="5"/>
        </w:rPr>
        <w:t>b</w:t>
      </w:r>
      <w:r w:rsidRPr="002155A5">
        <w:t>y</w:t>
      </w:r>
      <w:r w:rsidRPr="002155A5">
        <w:rPr>
          <w:spacing w:val="-7"/>
        </w:rPr>
        <w:t xml:space="preserve"> </w:t>
      </w:r>
      <w:r w:rsidRPr="002155A5">
        <w:t>p</w:t>
      </w:r>
      <w:r w:rsidRPr="002155A5">
        <w:rPr>
          <w:spacing w:val="-1"/>
        </w:rPr>
        <w:t>a</w:t>
      </w:r>
      <w:r w:rsidRPr="002155A5">
        <w:rPr>
          <w:spacing w:val="2"/>
        </w:rPr>
        <w:t>r</w:t>
      </w:r>
      <w:r w:rsidRPr="002155A5">
        <w:rPr>
          <w:spacing w:val="-1"/>
        </w:rPr>
        <w:t>e</w:t>
      </w:r>
      <w:r w:rsidRPr="002155A5">
        <w:t>nt</w:t>
      </w:r>
      <w:r w:rsidRPr="002155A5">
        <w:rPr>
          <w:spacing w:val="-5"/>
        </w:rPr>
        <w:t xml:space="preserve"> </w:t>
      </w:r>
      <w:r w:rsidRPr="002155A5">
        <w:t>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9"/>
        </w:rPr>
        <w:t xml:space="preserve"> </w:t>
      </w:r>
      <w:r w:rsidRPr="002155A5">
        <w:t>in</w:t>
      </w:r>
      <w:r w:rsidRPr="002155A5">
        <w:rPr>
          <w:spacing w:val="-1"/>
        </w:rPr>
        <w:t xml:space="preserve"> a</w:t>
      </w:r>
      <w:r w:rsidRPr="002155A5">
        <w:rPr>
          <w:spacing w:val="2"/>
        </w:rPr>
        <w:t>n</w:t>
      </w:r>
      <w:r w:rsidRPr="002155A5">
        <w:t>y</w:t>
      </w:r>
      <w:r w:rsidRPr="002155A5">
        <w:rPr>
          <w:spacing w:val="-7"/>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p>
    <w:p w:rsidR="007C4867" w:rsidRPr="002155A5" w:rsidRDefault="007C4867" w:rsidP="007C4867">
      <w:pPr>
        <w:spacing w:after="0" w:line="240" w:lineRule="auto"/>
      </w:pPr>
    </w:p>
    <w:p w:rsidR="007C4867" w:rsidRPr="002155A5" w:rsidRDefault="007C4867" w:rsidP="007C4867">
      <w:pPr>
        <w:tabs>
          <w:tab w:val="left" w:pos="820"/>
        </w:tabs>
        <w:spacing w:after="0" w:line="240" w:lineRule="auto"/>
        <w:ind w:left="820" w:right="255" w:hanging="720"/>
        <w:jc w:val="both"/>
      </w:pPr>
      <w:r w:rsidRPr="002155A5">
        <w:rPr>
          <w:b/>
        </w:rPr>
        <w:t>4.10</w:t>
      </w:r>
      <w:r w:rsidRPr="002155A5">
        <w:rPr>
          <w:b/>
        </w:rPr>
        <w:tab/>
        <w:t>P</w:t>
      </w:r>
      <w:r w:rsidRPr="002155A5">
        <w:rPr>
          <w:b/>
          <w:spacing w:val="-1"/>
        </w:rPr>
        <w:t>r</w:t>
      </w:r>
      <w:r w:rsidRPr="002155A5">
        <w:rPr>
          <w:b/>
        </w:rPr>
        <w:t>o</w:t>
      </w:r>
      <w:r w:rsidRPr="002155A5">
        <w:rPr>
          <w:b/>
          <w:spacing w:val="2"/>
        </w:rPr>
        <w:t>f</w:t>
      </w:r>
      <w:r w:rsidRPr="002155A5">
        <w:rPr>
          <w:b/>
          <w:spacing w:val="-1"/>
        </w:rPr>
        <w:t>e</w:t>
      </w:r>
      <w:r w:rsidRPr="002155A5">
        <w:rPr>
          <w:b/>
        </w:rPr>
        <w:t>ssio</w:t>
      </w:r>
      <w:r w:rsidRPr="002155A5">
        <w:rPr>
          <w:b/>
          <w:spacing w:val="1"/>
        </w:rPr>
        <w:t>n</w:t>
      </w:r>
      <w:r w:rsidRPr="002155A5">
        <w:rPr>
          <w:b/>
        </w:rPr>
        <w:t>al</w:t>
      </w:r>
      <w:r w:rsidRPr="002155A5">
        <w:rPr>
          <w:b/>
          <w:spacing w:val="4"/>
        </w:rPr>
        <w:t xml:space="preserve"> </w:t>
      </w:r>
      <w:r w:rsidRPr="002155A5">
        <w:rPr>
          <w:b/>
          <w:spacing w:val="1"/>
        </w:rPr>
        <w:t>e</w:t>
      </w:r>
      <w:r w:rsidRPr="002155A5">
        <w:rPr>
          <w:b/>
        </w:rPr>
        <w:t>l</w:t>
      </w:r>
      <w:r w:rsidRPr="002155A5">
        <w:rPr>
          <w:b/>
          <w:spacing w:val="-1"/>
        </w:rPr>
        <w:t>ec</w:t>
      </w:r>
      <w:r w:rsidRPr="002155A5">
        <w:rPr>
          <w:b/>
        </w:rPr>
        <w:t>tiv</w:t>
      </w:r>
      <w:r w:rsidRPr="002155A5">
        <w:rPr>
          <w:b/>
          <w:spacing w:val="-1"/>
        </w:rPr>
        <w:t>e</w:t>
      </w:r>
      <w:r w:rsidRPr="002155A5">
        <w:rPr>
          <w:b/>
          <w:spacing w:val="1"/>
        </w:rPr>
        <w:t>s</w:t>
      </w:r>
      <w:r w:rsidRPr="002155A5">
        <w:t>:</w:t>
      </w:r>
      <w:r w:rsidRPr="002155A5">
        <w:rPr>
          <w:spacing w:val="9"/>
        </w:rPr>
        <w:t xml:space="preserve"> </w:t>
      </w:r>
      <w:r w:rsidRPr="002155A5">
        <w:rPr>
          <w:spacing w:val="2"/>
        </w:rPr>
        <w:t>s</w:t>
      </w:r>
      <w:r w:rsidRPr="002155A5">
        <w:rPr>
          <w:spacing w:val="1"/>
        </w:rPr>
        <w:t>t</w:t>
      </w:r>
      <w:r w:rsidRPr="002155A5">
        <w:t>ud</w:t>
      </w:r>
      <w:r w:rsidRPr="002155A5">
        <w:rPr>
          <w:spacing w:val="-1"/>
        </w:rPr>
        <w:t>e</w:t>
      </w:r>
      <w:r w:rsidRPr="002155A5">
        <w:t>nts</w:t>
      </w:r>
      <w:r w:rsidRPr="002155A5">
        <w:rPr>
          <w:spacing w:val="5"/>
        </w:rPr>
        <w:t xml:space="preserve"> </w:t>
      </w:r>
      <w:r w:rsidRPr="002155A5">
        <w:t>h</w:t>
      </w:r>
      <w:r w:rsidRPr="002155A5">
        <w:rPr>
          <w:spacing w:val="-1"/>
        </w:rPr>
        <w:t>a</w:t>
      </w:r>
      <w:r w:rsidRPr="002155A5">
        <w:t>ve</w:t>
      </w:r>
      <w:r w:rsidRPr="002155A5">
        <w:rPr>
          <w:spacing w:val="8"/>
        </w:rPr>
        <w:t xml:space="preserve"> </w:t>
      </w:r>
      <w:r w:rsidRPr="002155A5">
        <w:t>to</w:t>
      </w:r>
      <w:r w:rsidRPr="002155A5">
        <w:rPr>
          <w:spacing w:val="11"/>
        </w:rPr>
        <w:t xml:space="preserve"> </w:t>
      </w:r>
      <w:r w:rsidRPr="002155A5">
        <w:rPr>
          <w:spacing w:val="-1"/>
        </w:rPr>
        <w:t>c</w:t>
      </w:r>
      <w:r w:rsidRPr="002155A5">
        <w:t>hoose</w:t>
      </w:r>
      <w:r w:rsidRPr="002155A5">
        <w:rPr>
          <w:spacing w:val="6"/>
        </w:rPr>
        <w:t xml:space="preserve"> five </w:t>
      </w:r>
      <w:r w:rsidRPr="002155A5">
        <w:t>prof</w:t>
      </w:r>
      <w:r w:rsidRPr="002155A5">
        <w:rPr>
          <w:spacing w:val="-1"/>
        </w:rPr>
        <w:t>e</w:t>
      </w:r>
      <w:r w:rsidRPr="002155A5">
        <w:t>ssion</w:t>
      </w:r>
      <w:r w:rsidRPr="002155A5">
        <w:rPr>
          <w:spacing w:val="-1"/>
        </w:rPr>
        <w:t>a</w:t>
      </w:r>
      <w:r w:rsidRPr="002155A5">
        <w:t>l</w:t>
      </w:r>
      <w:r w:rsidRPr="002155A5">
        <w:rPr>
          <w:spacing w:val="3"/>
        </w:rPr>
        <w:t xml:space="preserve"> </w:t>
      </w:r>
      <w:r w:rsidRPr="002155A5">
        <w:rPr>
          <w:spacing w:val="-1"/>
        </w:rPr>
        <w:t>e</w:t>
      </w:r>
      <w:r w:rsidRPr="002155A5">
        <w:t>l</w:t>
      </w:r>
      <w:r w:rsidRPr="002155A5">
        <w:rPr>
          <w:spacing w:val="-1"/>
        </w:rPr>
        <w:t>ec</w:t>
      </w:r>
      <w:r w:rsidRPr="002155A5">
        <w:t>tives</w:t>
      </w:r>
      <w:r w:rsidRPr="002155A5">
        <w:rPr>
          <w:spacing w:val="13"/>
        </w:rPr>
        <w:t xml:space="preserve"> </w:t>
      </w:r>
      <w:r w:rsidRPr="002155A5">
        <w:t>f</w:t>
      </w:r>
      <w:r w:rsidRPr="002155A5">
        <w:rPr>
          <w:spacing w:val="2"/>
        </w:rPr>
        <w:t>r</w:t>
      </w:r>
      <w:r w:rsidRPr="002155A5">
        <w:t>om</w:t>
      </w:r>
      <w:r w:rsidRPr="002155A5">
        <w:rPr>
          <w:spacing w:val="5"/>
        </w:rPr>
        <w:t xml:space="preserve"> </w:t>
      </w:r>
      <w:r w:rsidRPr="002155A5">
        <w:t>the</w:t>
      </w:r>
      <w:r w:rsidRPr="002155A5">
        <w:rPr>
          <w:spacing w:val="6"/>
        </w:rPr>
        <w:t xml:space="preserve"> </w:t>
      </w:r>
      <w:r w:rsidRPr="002155A5">
        <w:t>list</w:t>
      </w:r>
      <w:r w:rsidRPr="002155A5">
        <w:rPr>
          <w:spacing w:val="9"/>
        </w:rPr>
        <w:t xml:space="preserve"> </w:t>
      </w:r>
      <w:r w:rsidRPr="002155A5">
        <w:t>of prof</w:t>
      </w:r>
      <w:r w:rsidRPr="002155A5">
        <w:rPr>
          <w:spacing w:val="-1"/>
        </w:rPr>
        <w:t>e</w:t>
      </w:r>
      <w:r w:rsidRPr="002155A5">
        <w:t>ssion</w:t>
      </w:r>
      <w:r w:rsidRPr="002155A5">
        <w:rPr>
          <w:spacing w:val="-1"/>
        </w:rPr>
        <w:t>a</w:t>
      </w:r>
      <w:r w:rsidRPr="002155A5">
        <w:t xml:space="preserve">l </w:t>
      </w:r>
      <w:r w:rsidRPr="002155A5">
        <w:rPr>
          <w:spacing w:val="-1"/>
        </w:rPr>
        <w:t>e</w:t>
      </w:r>
      <w:r w:rsidRPr="002155A5">
        <w:t>l</w:t>
      </w:r>
      <w:r w:rsidRPr="002155A5">
        <w:rPr>
          <w:spacing w:val="-1"/>
        </w:rPr>
        <w:t>ec</w:t>
      </w:r>
      <w:r w:rsidRPr="002155A5">
        <w:t>t</w:t>
      </w:r>
      <w:r w:rsidRPr="002155A5">
        <w:rPr>
          <w:spacing w:val="2"/>
        </w:rPr>
        <w:t>i</w:t>
      </w:r>
      <w:r w:rsidRPr="002155A5">
        <w:t>v</w:t>
      </w:r>
      <w:r w:rsidRPr="002155A5">
        <w:rPr>
          <w:spacing w:val="-1"/>
        </w:rPr>
        <w:t>e</w:t>
      </w:r>
      <w:r w:rsidRPr="002155A5">
        <w:t>s</w:t>
      </w:r>
      <w:r w:rsidRPr="002155A5">
        <w:rPr>
          <w:spacing w:val="5"/>
        </w:rPr>
        <w:t xml:space="preserve"> </w:t>
      </w:r>
      <w:r w:rsidRPr="002155A5">
        <w:t>g</w:t>
      </w:r>
      <w:r w:rsidRPr="002155A5">
        <w:rPr>
          <w:spacing w:val="5"/>
        </w:rPr>
        <w:t>i</w:t>
      </w:r>
      <w:r w:rsidRPr="002155A5">
        <w:t>v</w:t>
      </w:r>
      <w:r w:rsidRPr="002155A5">
        <w:rPr>
          <w:spacing w:val="-1"/>
        </w:rPr>
        <w:t>e</w:t>
      </w:r>
      <w:r w:rsidRPr="002155A5">
        <w:t>n.</w:t>
      </w:r>
      <w:r w:rsidRPr="002155A5">
        <w:rPr>
          <w:spacing w:val="2"/>
        </w:rPr>
        <w:t xml:space="preserve"> </w:t>
      </w:r>
      <w:r w:rsidRPr="002155A5">
        <w:t>How</w:t>
      </w:r>
      <w:r w:rsidRPr="002155A5">
        <w:rPr>
          <w:spacing w:val="-1"/>
        </w:rPr>
        <w:t>e</w:t>
      </w:r>
      <w:r w:rsidRPr="002155A5">
        <w:t>v</w:t>
      </w:r>
      <w:r w:rsidRPr="002155A5">
        <w:rPr>
          <w:spacing w:val="1"/>
        </w:rPr>
        <w:t>e</w:t>
      </w:r>
      <w:r w:rsidRPr="002155A5">
        <w:t>r,</w:t>
      </w:r>
      <w:r w:rsidRPr="002155A5">
        <w:rPr>
          <w:spacing w:val="1"/>
        </w:rPr>
        <w:t xml:space="preserve"> </w:t>
      </w:r>
      <w:r w:rsidRPr="002155A5">
        <w:t>the</w:t>
      </w:r>
      <w:r w:rsidRPr="002155A5">
        <w:rPr>
          <w:spacing w:val="6"/>
        </w:rPr>
        <w:t xml:space="preserve"> </w:t>
      </w:r>
      <w:r w:rsidRPr="002155A5">
        <w:t>stud</w:t>
      </w:r>
      <w:r w:rsidRPr="002155A5">
        <w:rPr>
          <w:spacing w:val="-1"/>
        </w:rPr>
        <w:t>e</w:t>
      </w:r>
      <w:r w:rsidRPr="002155A5">
        <w:t>nts</w:t>
      </w:r>
      <w:r w:rsidRPr="002155A5">
        <w:rPr>
          <w:spacing w:val="1"/>
        </w:rPr>
        <w:t xml:space="preserve"> ma</w:t>
      </w:r>
      <w:r w:rsidRPr="002155A5">
        <w:t>y</w:t>
      </w:r>
      <w:r w:rsidRPr="002155A5">
        <w:rPr>
          <w:spacing w:val="3"/>
        </w:rPr>
        <w:t xml:space="preserve"> </w:t>
      </w:r>
      <w:r w:rsidRPr="002155A5">
        <w:t>opt</w:t>
      </w:r>
      <w:r w:rsidRPr="002155A5">
        <w:rPr>
          <w:spacing w:val="6"/>
        </w:rPr>
        <w:t xml:space="preserve"> </w:t>
      </w:r>
      <w:r w:rsidRPr="002155A5">
        <w:t>for</w:t>
      </w:r>
      <w:r w:rsidRPr="002155A5">
        <w:rPr>
          <w:spacing w:val="6"/>
        </w:rPr>
        <w:t xml:space="preserve"> </w:t>
      </w:r>
      <w:r w:rsidRPr="002155A5">
        <w:t>pro</w:t>
      </w:r>
      <w:r w:rsidRPr="002155A5">
        <w:rPr>
          <w:spacing w:val="-2"/>
        </w:rPr>
        <w:t>f</w:t>
      </w:r>
      <w:r w:rsidRPr="002155A5">
        <w:rPr>
          <w:spacing w:val="-1"/>
        </w:rPr>
        <w:t>e</w:t>
      </w:r>
      <w:r w:rsidRPr="002155A5">
        <w:rPr>
          <w:spacing w:val="3"/>
        </w:rPr>
        <w:t>s</w:t>
      </w:r>
      <w:r w:rsidRPr="002155A5">
        <w:t>sion</w:t>
      </w:r>
      <w:r w:rsidRPr="002155A5">
        <w:rPr>
          <w:spacing w:val="-1"/>
        </w:rPr>
        <w:t>a</w:t>
      </w:r>
      <w:r w:rsidRPr="002155A5">
        <w:t xml:space="preserve">l </w:t>
      </w:r>
      <w:r w:rsidRPr="002155A5">
        <w:rPr>
          <w:spacing w:val="-1"/>
        </w:rPr>
        <w:t>e</w:t>
      </w:r>
      <w:r w:rsidRPr="002155A5">
        <w:t>l</w:t>
      </w:r>
      <w:r w:rsidRPr="002155A5">
        <w:rPr>
          <w:spacing w:val="-1"/>
        </w:rPr>
        <w:t>ec</w:t>
      </w:r>
      <w:r w:rsidRPr="002155A5">
        <w:t>tive subj</w:t>
      </w:r>
      <w:r w:rsidRPr="002155A5">
        <w:rPr>
          <w:spacing w:val="-1"/>
        </w:rPr>
        <w:t>ec</w:t>
      </w:r>
      <w:r w:rsidRPr="002155A5">
        <w:t>ts</w:t>
      </w:r>
      <w:r w:rsidRPr="002155A5">
        <w:rPr>
          <w:spacing w:val="-5"/>
        </w:rPr>
        <w:t xml:space="preserve"> </w:t>
      </w:r>
      <w:r w:rsidRPr="002155A5">
        <w:t>off</w:t>
      </w:r>
      <w:r w:rsidRPr="002155A5">
        <w:rPr>
          <w:spacing w:val="-1"/>
        </w:rPr>
        <w:t>e</w:t>
      </w:r>
      <w:r w:rsidRPr="002155A5">
        <w:rPr>
          <w:spacing w:val="2"/>
        </w:rPr>
        <w:t>r</w:t>
      </w:r>
      <w:r w:rsidRPr="002155A5">
        <w:rPr>
          <w:spacing w:val="-1"/>
        </w:rPr>
        <w:t>e</w:t>
      </w:r>
      <w:r w:rsidRPr="002155A5">
        <w:t>d</w:t>
      </w:r>
      <w:r w:rsidRPr="002155A5">
        <w:rPr>
          <w:spacing w:val="-5"/>
        </w:rPr>
        <w:t xml:space="preserve"> </w:t>
      </w:r>
      <w:r w:rsidRPr="002155A5">
        <w:t>in</w:t>
      </w:r>
      <w:r w:rsidRPr="002155A5">
        <w:rPr>
          <w:spacing w:val="-1"/>
        </w:rPr>
        <w:t xml:space="preserve"> </w:t>
      </w:r>
      <w:r w:rsidRPr="002155A5">
        <w:t>the</w:t>
      </w:r>
      <w:r w:rsidRPr="002155A5">
        <w:rPr>
          <w:spacing w:val="-3"/>
        </w:rPr>
        <w:t xml:space="preserve"> </w:t>
      </w:r>
      <w:r w:rsidRPr="002155A5">
        <w:rPr>
          <w:spacing w:val="2"/>
        </w:rPr>
        <w:t>r</w:t>
      </w:r>
      <w:r w:rsidRPr="002155A5">
        <w:rPr>
          <w:spacing w:val="-1"/>
        </w:rPr>
        <w:t>e</w:t>
      </w:r>
      <w:r w:rsidRPr="002155A5">
        <w:rPr>
          <w:spacing w:val="3"/>
        </w:rPr>
        <w:t>l</w:t>
      </w:r>
      <w:r w:rsidRPr="002155A5">
        <w:rPr>
          <w:spacing w:val="-1"/>
        </w:rPr>
        <w:t>a</w:t>
      </w:r>
      <w:r w:rsidRPr="002155A5">
        <w:t>t</w:t>
      </w:r>
      <w:r w:rsidRPr="002155A5">
        <w:rPr>
          <w:spacing w:val="-1"/>
        </w:rPr>
        <w:t>e</w:t>
      </w:r>
      <w:r w:rsidRPr="002155A5">
        <w:t>d</w:t>
      </w:r>
      <w:r w:rsidRPr="002155A5">
        <w:rPr>
          <w:spacing w:val="1"/>
        </w:rPr>
        <w:t xml:space="preserve"> </w:t>
      </w:r>
      <w:r w:rsidRPr="002155A5">
        <w:rPr>
          <w:spacing w:val="-1"/>
        </w:rPr>
        <w:t>a</w:t>
      </w:r>
      <w:r w:rsidRPr="002155A5">
        <w:rPr>
          <w:spacing w:val="2"/>
        </w:rPr>
        <w:t>r</w:t>
      </w:r>
      <w:r w:rsidRPr="002155A5">
        <w:rPr>
          <w:spacing w:val="-1"/>
        </w:rPr>
        <w:t>ea</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rPr>
          <w:b/>
        </w:rPr>
        <w:t xml:space="preserve">5.0     </w:t>
      </w:r>
      <w:r w:rsidRPr="002155A5">
        <w:rPr>
          <w:b/>
          <w:spacing w:val="57"/>
        </w:rPr>
        <w:t xml:space="preserve"> </w:t>
      </w:r>
      <w:r w:rsidRPr="002155A5">
        <w:rPr>
          <w:b/>
          <w:spacing w:val="1"/>
        </w:rPr>
        <w:t>Sub</w:t>
      </w:r>
      <w:r w:rsidRPr="002155A5">
        <w:rPr>
          <w:b/>
        </w:rPr>
        <w:t>j</w:t>
      </w:r>
      <w:r w:rsidRPr="002155A5">
        <w:rPr>
          <w:b/>
          <w:spacing w:val="-1"/>
        </w:rPr>
        <w:t>ec</w:t>
      </w:r>
      <w:r w:rsidRPr="002155A5">
        <w:rPr>
          <w:b/>
        </w:rPr>
        <w:t>ts/</w:t>
      </w:r>
      <w:r w:rsidRPr="002155A5">
        <w:rPr>
          <w:b/>
          <w:spacing w:val="-6"/>
        </w:rPr>
        <w:t xml:space="preserve"> </w:t>
      </w:r>
      <w:r w:rsidRPr="002155A5">
        <w:rPr>
          <w:b/>
          <w:spacing w:val="-1"/>
        </w:rPr>
        <w:t>c</w:t>
      </w:r>
      <w:r w:rsidRPr="002155A5">
        <w:rPr>
          <w:b/>
        </w:rPr>
        <w:t>o</w:t>
      </w:r>
      <w:r w:rsidRPr="002155A5">
        <w:rPr>
          <w:b/>
          <w:spacing w:val="1"/>
        </w:rPr>
        <w:t>u</w:t>
      </w:r>
      <w:r w:rsidRPr="002155A5">
        <w:rPr>
          <w:b/>
          <w:spacing w:val="-1"/>
        </w:rPr>
        <w:t>r</w:t>
      </w:r>
      <w:r w:rsidRPr="002155A5">
        <w:rPr>
          <w:b/>
        </w:rPr>
        <w:t>s</w:t>
      </w:r>
      <w:r w:rsidRPr="002155A5">
        <w:rPr>
          <w:b/>
          <w:spacing w:val="-1"/>
        </w:rPr>
        <w:t>e</w:t>
      </w:r>
      <w:r w:rsidRPr="002155A5">
        <w:rPr>
          <w:b/>
        </w:rPr>
        <w:t>s</w:t>
      </w:r>
      <w:r w:rsidRPr="002155A5">
        <w:rPr>
          <w:b/>
          <w:spacing w:val="-3"/>
        </w:rPr>
        <w:t xml:space="preserve"> </w:t>
      </w:r>
      <w:r w:rsidRPr="002155A5">
        <w:rPr>
          <w:b/>
        </w:rPr>
        <w:t>to</w:t>
      </w:r>
      <w:r w:rsidRPr="002155A5">
        <w:rPr>
          <w:b/>
          <w:spacing w:val="-2"/>
        </w:rPr>
        <w:t xml:space="preserve"> </w:t>
      </w:r>
      <w:r w:rsidRPr="002155A5">
        <w:rPr>
          <w:b/>
          <w:spacing w:val="1"/>
        </w:rPr>
        <w:t>b</w:t>
      </w:r>
      <w:r w:rsidRPr="002155A5">
        <w:rPr>
          <w:b/>
        </w:rPr>
        <w:t>e</w:t>
      </w:r>
      <w:r w:rsidRPr="002155A5">
        <w:rPr>
          <w:b/>
          <w:spacing w:val="3"/>
        </w:rPr>
        <w:t xml:space="preserve"> </w:t>
      </w:r>
      <w:r w:rsidRPr="002155A5">
        <w:rPr>
          <w:b/>
        </w:rPr>
        <w:t>o</w:t>
      </w:r>
      <w:r w:rsidRPr="002155A5">
        <w:rPr>
          <w:b/>
          <w:spacing w:val="2"/>
        </w:rPr>
        <w:t>ff</w:t>
      </w:r>
      <w:r w:rsidRPr="002155A5">
        <w:rPr>
          <w:b/>
          <w:spacing w:val="-1"/>
        </w:rPr>
        <w:t>ere</w:t>
      </w:r>
      <w:r w:rsidRPr="002155A5">
        <w:rPr>
          <w:b/>
        </w:rPr>
        <w:t>d</w:t>
      </w: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rPr>
          <w:b/>
        </w:rPr>
        <w:t xml:space="preserve">5.1     </w:t>
      </w:r>
      <w:r w:rsidRPr="002155A5">
        <w:rPr>
          <w:b/>
          <w:spacing w:val="46"/>
        </w:rPr>
        <w:t xml:space="preserve"> </w:t>
      </w:r>
      <w:r w:rsidRPr="002155A5">
        <w:t>A</w:t>
      </w:r>
      <w:r w:rsidRPr="002155A5">
        <w:rPr>
          <w:spacing w:val="-2"/>
        </w:rPr>
        <w:t xml:space="preserve"> </w:t>
      </w:r>
      <w:r w:rsidRPr="002155A5">
        <w:rPr>
          <w:spacing w:val="3"/>
        </w:rPr>
        <w:t>t</w:t>
      </w:r>
      <w:r w:rsidRPr="002155A5">
        <w:rPr>
          <w:spacing w:val="-5"/>
        </w:rPr>
        <w:t>y</w:t>
      </w:r>
      <w:r w:rsidRPr="002155A5">
        <w:t>pi</w:t>
      </w:r>
      <w:r w:rsidRPr="002155A5">
        <w:rPr>
          <w:spacing w:val="1"/>
        </w:rPr>
        <w:t>c</w:t>
      </w:r>
      <w:r w:rsidRPr="002155A5">
        <w:rPr>
          <w:spacing w:val="-1"/>
        </w:rPr>
        <w:t>a</w:t>
      </w:r>
      <w:r w:rsidRPr="002155A5">
        <w:t>l</w:t>
      </w:r>
      <w:r w:rsidRPr="002155A5">
        <w:rPr>
          <w:spacing w:val="-2"/>
        </w:rPr>
        <w:t xml:space="preserve"> </w:t>
      </w:r>
      <w:r w:rsidRPr="002155A5">
        <w:t>s</w:t>
      </w:r>
      <w:r w:rsidRPr="002155A5">
        <w:rPr>
          <w:spacing w:val="-1"/>
        </w:rPr>
        <w:t>ec</w:t>
      </w:r>
      <w:r w:rsidRPr="002155A5">
        <w:t>tion</w:t>
      </w:r>
      <w:r w:rsidRPr="002155A5">
        <w:rPr>
          <w:spacing w:val="-2"/>
        </w:rPr>
        <w:t xml:space="preserve"> </w:t>
      </w:r>
      <w:r w:rsidRPr="002155A5">
        <w:t>(or</w:t>
      </w:r>
      <w:r w:rsidRPr="002155A5">
        <w:rPr>
          <w:spacing w:val="-2"/>
        </w:rPr>
        <w:t xml:space="preserve"> </w:t>
      </w:r>
      <w:r w:rsidRPr="002155A5">
        <w:rPr>
          <w:spacing w:val="-1"/>
        </w:rPr>
        <w:t>c</w:t>
      </w:r>
      <w:r w:rsidRPr="002155A5">
        <w:t>l</w:t>
      </w:r>
      <w:r w:rsidRPr="002155A5">
        <w:rPr>
          <w:spacing w:val="-1"/>
        </w:rPr>
        <w:t>a</w:t>
      </w:r>
      <w:r w:rsidRPr="002155A5">
        <w:rPr>
          <w:spacing w:val="5"/>
        </w:rPr>
        <w:t>s</w:t>
      </w:r>
      <w:r w:rsidRPr="002155A5">
        <w:t>s)</w:t>
      </w:r>
      <w:r w:rsidRPr="002155A5">
        <w:rPr>
          <w:spacing w:val="-3"/>
        </w:rPr>
        <w:t xml:space="preserve"> </w:t>
      </w:r>
      <w:r w:rsidRPr="002155A5">
        <w:t>str</w:t>
      </w:r>
      <w:r w:rsidRPr="002155A5">
        <w:rPr>
          <w:spacing w:val="-1"/>
        </w:rPr>
        <w:t>e</w:t>
      </w:r>
      <w:r w:rsidRPr="002155A5">
        <w:t>ngth</w:t>
      </w:r>
      <w:r w:rsidRPr="002155A5">
        <w:rPr>
          <w:spacing w:val="-5"/>
        </w:rPr>
        <w:t xml:space="preserve"> </w:t>
      </w:r>
      <w:r w:rsidRPr="002155A5">
        <w:t>for</w:t>
      </w:r>
      <w:r w:rsidRPr="002155A5">
        <w:rPr>
          <w:spacing w:val="-3"/>
        </w:rPr>
        <w:t xml:space="preserve"> </w:t>
      </w:r>
      <w:r w:rsidRPr="002155A5">
        <w:rPr>
          <w:spacing w:val="1"/>
        </w:rPr>
        <w:t>e</w:t>
      </w:r>
      <w:r w:rsidRPr="002155A5">
        <w:rPr>
          <w:spacing w:val="-1"/>
        </w:rPr>
        <w:t>ac</w:t>
      </w:r>
      <w:r w:rsidRPr="002155A5">
        <w:t>h</w:t>
      </w:r>
      <w:r w:rsidRPr="002155A5">
        <w:rPr>
          <w:spacing w:val="-1"/>
        </w:rPr>
        <w:t xml:space="preserve"> </w:t>
      </w:r>
      <w:r w:rsidRPr="002155A5">
        <w:rPr>
          <w:spacing w:val="3"/>
        </w:rPr>
        <w:t>s</w:t>
      </w:r>
      <w:r w:rsidRPr="002155A5">
        <w:rPr>
          <w:spacing w:val="-1"/>
        </w:rPr>
        <w:t>e</w:t>
      </w:r>
      <w:r w:rsidRPr="002155A5">
        <w:rPr>
          <w:spacing w:val="1"/>
        </w:rPr>
        <w:t>me</w:t>
      </w:r>
      <w:r w:rsidRPr="002155A5">
        <w:t>st</w:t>
      </w:r>
      <w:r w:rsidRPr="002155A5">
        <w:rPr>
          <w:spacing w:val="-1"/>
        </w:rPr>
        <w:t>e</w:t>
      </w:r>
      <w:r w:rsidRPr="002155A5">
        <w:t>r</w:t>
      </w:r>
      <w:r w:rsidRPr="002155A5">
        <w:rPr>
          <w:spacing w:val="-5"/>
        </w:rPr>
        <w:t xml:space="preserve"> </w:t>
      </w:r>
      <w:r w:rsidRPr="002155A5">
        <w:t>sh</w:t>
      </w:r>
      <w:r w:rsidRPr="002155A5">
        <w:rPr>
          <w:spacing w:val="-1"/>
        </w:rPr>
        <w:t>a</w:t>
      </w:r>
      <w:r w:rsidRPr="002155A5">
        <w:t>ll</w:t>
      </w:r>
      <w:r w:rsidRPr="002155A5">
        <w:rPr>
          <w:spacing w:val="-2"/>
        </w:rPr>
        <w:t xml:space="preserve"> </w:t>
      </w:r>
      <w:r w:rsidRPr="002155A5">
        <w:t>be</w:t>
      </w:r>
      <w:r w:rsidRPr="002155A5">
        <w:rPr>
          <w:spacing w:val="-2"/>
        </w:rPr>
        <w:t xml:space="preserve"> </w:t>
      </w:r>
      <w:r w:rsidRPr="002155A5">
        <w:t>60.</w:t>
      </w:r>
    </w:p>
    <w:p w:rsidR="007C4867" w:rsidRPr="002155A5" w:rsidRDefault="007C4867" w:rsidP="007C4867">
      <w:pPr>
        <w:spacing w:after="0" w:line="240" w:lineRule="auto"/>
      </w:pPr>
    </w:p>
    <w:p w:rsidR="007C4867" w:rsidRPr="002155A5" w:rsidRDefault="007C4867" w:rsidP="007C4867">
      <w:pPr>
        <w:spacing w:after="0" w:line="240" w:lineRule="auto"/>
        <w:ind w:left="820" w:right="71" w:hanging="720"/>
        <w:sectPr w:rsidR="007C4867" w:rsidRPr="002155A5" w:rsidSect="001655AA">
          <w:pgSz w:w="12240" w:h="15840"/>
          <w:pgMar w:top="960" w:right="1140" w:bottom="280" w:left="1340" w:header="274" w:footer="761" w:gutter="0"/>
          <w:pgNumType w:fmt="lowerRoman"/>
          <w:cols w:space="720"/>
        </w:sectPr>
      </w:pPr>
      <w:r w:rsidRPr="002155A5">
        <w:rPr>
          <w:b/>
        </w:rPr>
        <w:t xml:space="preserve">5.2     </w:t>
      </w:r>
      <w:r w:rsidRPr="002155A5">
        <w:rPr>
          <w:b/>
          <w:spacing w:val="55"/>
        </w:rPr>
        <w:t xml:space="preserve"> </w:t>
      </w:r>
      <w:r w:rsidRPr="002155A5">
        <w:t>A</w:t>
      </w:r>
      <w:r w:rsidRPr="002155A5">
        <w:rPr>
          <w:spacing w:val="5"/>
        </w:rPr>
        <w:t xml:space="preserve"> </w:t>
      </w:r>
      <w:r w:rsidRPr="002155A5">
        <w:t>subj</w:t>
      </w:r>
      <w:r w:rsidRPr="002155A5">
        <w:rPr>
          <w:spacing w:val="-1"/>
        </w:rPr>
        <w:t>ec</w:t>
      </w:r>
      <w:r w:rsidRPr="002155A5">
        <w:t>t/</w:t>
      </w:r>
      <w:r w:rsidRPr="002155A5">
        <w:rPr>
          <w:spacing w:val="5"/>
        </w:rPr>
        <w:t xml:space="preserve"> </w:t>
      </w:r>
      <w:r w:rsidRPr="002155A5">
        <w:rPr>
          <w:spacing w:val="-1"/>
        </w:rPr>
        <w:t>c</w:t>
      </w:r>
      <w:r w:rsidRPr="002155A5">
        <w:t>ourse</w:t>
      </w:r>
      <w:r w:rsidRPr="002155A5">
        <w:rPr>
          <w:spacing w:val="3"/>
        </w:rPr>
        <w:t xml:space="preserve"> </w:t>
      </w:r>
      <w:r w:rsidRPr="002155A5">
        <w:rPr>
          <w:spacing w:val="1"/>
        </w:rPr>
        <w:t>m</w:t>
      </w:r>
      <w:r w:rsidRPr="002155A5">
        <w:rPr>
          <w:spacing w:val="4"/>
        </w:rPr>
        <w:t>a</w:t>
      </w:r>
      <w:r w:rsidRPr="002155A5">
        <w:t xml:space="preserve">y </w:t>
      </w:r>
      <w:r w:rsidRPr="002155A5">
        <w:rPr>
          <w:spacing w:val="2"/>
        </w:rPr>
        <w:t>b</w:t>
      </w:r>
      <w:r w:rsidRPr="002155A5">
        <w:t>e</w:t>
      </w:r>
      <w:r w:rsidRPr="002155A5">
        <w:rPr>
          <w:spacing w:val="8"/>
        </w:rPr>
        <w:t xml:space="preserve"> </w:t>
      </w:r>
      <w:r w:rsidRPr="002155A5">
        <w:t>off</w:t>
      </w:r>
      <w:r w:rsidRPr="002155A5">
        <w:rPr>
          <w:spacing w:val="1"/>
        </w:rPr>
        <w:t>e</w:t>
      </w:r>
      <w:r w:rsidRPr="002155A5">
        <w:t>r</w:t>
      </w:r>
      <w:r w:rsidRPr="002155A5">
        <w:rPr>
          <w:spacing w:val="-1"/>
        </w:rPr>
        <w:t>e</w:t>
      </w:r>
      <w:r w:rsidRPr="002155A5">
        <w:t>d</w:t>
      </w:r>
      <w:r w:rsidRPr="002155A5">
        <w:rPr>
          <w:spacing w:val="3"/>
        </w:rPr>
        <w:t xml:space="preserve"> </w:t>
      </w:r>
      <w:r w:rsidRPr="002155A5">
        <w:t>to</w:t>
      </w:r>
      <w:r w:rsidRPr="002155A5">
        <w:rPr>
          <w:spacing w:val="7"/>
        </w:rPr>
        <w:t xml:space="preserve"> </w:t>
      </w:r>
      <w:r w:rsidRPr="002155A5">
        <w:t>the</w:t>
      </w:r>
      <w:r w:rsidRPr="002155A5">
        <w:rPr>
          <w:spacing w:val="5"/>
        </w:rPr>
        <w:t xml:space="preserve"> </w:t>
      </w:r>
      <w:r w:rsidRPr="002155A5">
        <w:t>stud</w:t>
      </w:r>
      <w:r w:rsidRPr="002155A5">
        <w:rPr>
          <w:spacing w:val="-1"/>
        </w:rPr>
        <w:t>e</w:t>
      </w:r>
      <w:r w:rsidRPr="002155A5">
        <w:t>nts,</w:t>
      </w:r>
      <w:r w:rsidRPr="002155A5">
        <w:rPr>
          <w:spacing w:val="3"/>
        </w:rPr>
        <w:t xml:space="preserve"> </w:t>
      </w:r>
      <w:r w:rsidRPr="002155A5">
        <w:rPr>
          <w:b/>
        </w:rPr>
        <w:t>o</w:t>
      </w:r>
      <w:r w:rsidRPr="002155A5">
        <w:rPr>
          <w:b/>
          <w:spacing w:val="1"/>
        </w:rPr>
        <w:t>n</w:t>
      </w:r>
      <w:r w:rsidRPr="002155A5">
        <w:rPr>
          <w:b/>
        </w:rPr>
        <w:t>ly</w:t>
      </w:r>
      <w:r w:rsidRPr="002155A5">
        <w:rPr>
          <w:b/>
          <w:spacing w:val="3"/>
        </w:rPr>
        <w:t xml:space="preserve"> </w:t>
      </w:r>
      <w:r w:rsidRPr="002155A5">
        <w:rPr>
          <w:b/>
          <w:spacing w:val="-2"/>
        </w:rPr>
        <w:t>i</w:t>
      </w:r>
      <w:r w:rsidRPr="002155A5">
        <w:rPr>
          <w:b/>
        </w:rPr>
        <w:t>f</w:t>
      </w:r>
      <w:r w:rsidRPr="002155A5">
        <w:rPr>
          <w:b/>
          <w:spacing w:val="9"/>
        </w:rPr>
        <w:t xml:space="preserve"> </w:t>
      </w:r>
      <w:r w:rsidRPr="002155A5">
        <w:t>a</w:t>
      </w:r>
      <w:r w:rsidRPr="002155A5">
        <w:rPr>
          <w:spacing w:val="7"/>
        </w:rPr>
        <w:t xml:space="preserve"> </w:t>
      </w:r>
      <w:r w:rsidRPr="002155A5">
        <w:rPr>
          <w:spacing w:val="1"/>
        </w:rPr>
        <w:t>m</w:t>
      </w:r>
      <w:r w:rsidRPr="002155A5">
        <w:t>ini</w:t>
      </w:r>
      <w:r w:rsidRPr="002155A5">
        <w:rPr>
          <w:spacing w:val="1"/>
        </w:rPr>
        <w:t>m</w:t>
      </w:r>
      <w:r w:rsidRPr="002155A5">
        <w:t>um of</w:t>
      </w:r>
      <w:r w:rsidRPr="002155A5">
        <w:rPr>
          <w:spacing w:val="4"/>
        </w:rPr>
        <w:t xml:space="preserve"> </w:t>
      </w:r>
      <w:r w:rsidRPr="002155A5">
        <w:rPr>
          <w:spacing w:val="-2"/>
        </w:rPr>
        <w:t>2</w:t>
      </w:r>
      <w:r w:rsidRPr="002155A5">
        <w:t>0</w:t>
      </w:r>
      <w:r w:rsidRPr="002155A5">
        <w:rPr>
          <w:spacing w:val="6"/>
        </w:rPr>
        <w:t xml:space="preserve"> </w:t>
      </w:r>
      <w:r w:rsidRPr="002155A5">
        <w:t>stud</w:t>
      </w:r>
      <w:r w:rsidRPr="002155A5">
        <w:rPr>
          <w:spacing w:val="-1"/>
        </w:rPr>
        <w:t>e</w:t>
      </w:r>
      <w:r w:rsidRPr="002155A5">
        <w:t>nts</w:t>
      </w:r>
      <w:r w:rsidRPr="002155A5">
        <w:rPr>
          <w:spacing w:val="2"/>
        </w:rPr>
        <w:t xml:space="preserve"> </w:t>
      </w:r>
      <w:r w:rsidRPr="002155A5">
        <w:t>(1/3</w:t>
      </w:r>
      <w:r w:rsidRPr="002155A5">
        <w:rPr>
          <w:spacing w:val="4"/>
        </w:rPr>
        <w:t xml:space="preserve"> </w:t>
      </w:r>
      <w:r w:rsidRPr="002155A5">
        <w:t>of the</w:t>
      </w:r>
      <w:r w:rsidRPr="002155A5">
        <w:rPr>
          <w:spacing w:val="-2"/>
        </w:rPr>
        <w:t xml:space="preserve"> </w:t>
      </w:r>
      <w:r w:rsidRPr="002155A5">
        <w:t>s</w:t>
      </w:r>
      <w:r w:rsidRPr="002155A5">
        <w:rPr>
          <w:spacing w:val="-1"/>
        </w:rPr>
        <w:t>ec</w:t>
      </w:r>
      <w:r w:rsidRPr="002155A5">
        <w:t>tion</w:t>
      </w:r>
      <w:r w:rsidRPr="002155A5">
        <w:rPr>
          <w:spacing w:val="-2"/>
        </w:rPr>
        <w:t xml:space="preserve"> </w:t>
      </w:r>
      <w:r w:rsidRPr="002155A5">
        <w:t>str</w:t>
      </w:r>
      <w:r w:rsidRPr="002155A5">
        <w:rPr>
          <w:spacing w:val="-1"/>
        </w:rPr>
        <w:t>e</w:t>
      </w:r>
      <w:r w:rsidRPr="002155A5">
        <w:t>ngth)</w:t>
      </w:r>
      <w:r w:rsidRPr="002155A5">
        <w:rPr>
          <w:spacing w:val="-7"/>
        </w:rPr>
        <w:t xml:space="preserve"> </w:t>
      </w:r>
      <w:r w:rsidRPr="002155A5">
        <w:t>opt</w:t>
      </w:r>
      <w:r w:rsidRPr="002155A5">
        <w:rPr>
          <w:spacing w:val="2"/>
        </w:rPr>
        <w:t xml:space="preserve"> f</w:t>
      </w:r>
      <w:r w:rsidRPr="002155A5">
        <w:t>or</w:t>
      </w:r>
      <w:r w:rsidRPr="002155A5">
        <w:rPr>
          <w:spacing w:val="-3"/>
        </w:rPr>
        <w:t xml:space="preserve"> </w:t>
      </w:r>
      <w:r w:rsidRPr="002155A5">
        <w:t>i</w:t>
      </w:r>
      <w:r w:rsidRPr="002155A5">
        <w:rPr>
          <w:spacing w:val="1"/>
        </w:rPr>
        <w:t>t</w:t>
      </w:r>
      <w:r w:rsidRPr="002155A5">
        <w:t>.</w:t>
      </w:r>
      <w:r w:rsidRPr="002155A5">
        <w:rPr>
          <w:spacing w:val="-1"/>
        </w:rPr>
        <w:t xml:space="preserve"> </w:t>
      </w:r>
      <w:r w:rsidRPr="002155A5">
        <w:t>The</w:t>
      </w:r>
      <w:r w:rsidRPr="002155A5">
        <w:rPr>
          <w:spacing w:val="-4"/>
        </w:rPr>
        <w:t xml:space="preserve"> </w:t>
      </w:r>
      <w:r w:rsidRPr="002155A5">
        <w:rPr>
          <w:spacing w:val="1"/>
        </w:rPr>
        <w:t>m</w:t>
      </w:r>
      <w:r w:rsidRPr="002155A5">
        <w:rPr>
          <w:spacing w:val="-1"/>
        </w:rPr>
        <w:t>a</w:t>
      </w:r>
      <w:r w:rsidRPr="002155A5">
        <w:t>xi</w:t>
      </w:r>
      <w:r w:rsidRPr="002155A5">
        <w:rPr>
          <w:spacing w:val="1"/>
        </w:rPr>
        <w:t>m</w:t>
      </w:r>
      <w:r w:rsidRPr="002155A5">
        <w:t>um</w:t>
      </w:r>
      <w:r w:rsidRPr="002155A5">
        <w:rPr>
          <w:spacing w:val="-8"/>
        </w:rPr>
        <w:t xml:space="preserve"> </w:t>
      </w:r>
      <w:r w:rsidRPr="002155A5">
        <w:t>str</w:t>
      </w:r>
      <w:r w:rsidRPr="002155A5">
        <w:rPr>
          <w:spacing w:val="-1"/>
        </w:rPr>
        <w:t>e</w:t>
      </w:r>
      <w:r w:rsidRPr="002155A5">
        <w:rPr>
          <w:spacing w:val="2"/>
        </w:rPr>
        <w:t>n</w:t>
      </w:r>
      <w:r w:rsidRPr="002155A5">
        <w:t>gth</w:t>
      </w:r>
      <w:r w:rsidRPr="002155A5">
        <w:rPr>
          <w:spacing w:val="-5"/>
        </w:rPr>
        <w:t xml:space="preserve"> </w:t>
      </w:r>
      <w:r w:rsidRPr="002155A5">
        <w:t>of</w:t>
      </w:r>
      <w:r w:rsidRPr="002155A5">
        <w:rPr>
          <w:spacing w:val="-2"/>
        </w:rPr>
        <w:t xml:space="preserve"> </w:t>
      </w:r>
      <w:r w:rsidRPr="002155A5">
        <w:t>a</w:t>
      </w:r>
      <w:r w:rsidRPr="002155A5">
        <w:rPr>
          <w:spacing w:val="-1"/>
        </w:rPr>
        <w:t xml:space="preserve"> </w:t>
      </w:r>
      <w:r w:rsidRPr="002155A5">
        <w:t>s</w:t>
      </w:r>
      <w:r w:rsidRPr="002155A5">
        <w:rPr>
          <w:spacing w:val="1"/>
        </w:rPr>
        <w:t>e</w:t>
      </w:r>
      <w:r w:rsidRPr="002155A5">
        <w:rPr>
          <w:spacing w:val="-1"/>
        </w:rPr>
        <w:t>c</w:t>
      </w:r>
      <w:r w:rsidRPr="002155A5">
        <w:t>tion</w:t>
      </w:r>
      <w:r w:rsidRPr="002155A5">
        <w:rPr>
          <w:spacing w:val="-2"/>
        </w:rPr>
        <w:t xml:space="preserve"> </w:t>
      </w:r>
      <w:r w:rsidRPr="002155A5">
        <w:t>is</w:t>
      </w:r>
      <w:r w:rsidRPr="002155A5">
        <w:rPr>
          <w:spacing w:val="-1"/>
        </w:rPr>
        <w:t xml:space="preserve"> </w:t>
      </w:r>
      <w:r w:rsidRPr="002155A5">
        <w:t>li</w:t>
      </w:r>
      <w:r w:rsidRPr="002155A5">
        <w:rPr>
          <w:spacing w:val="-1"/>
        </w:rPr>
        <w:t>m</w:t>
      </w:r>
      <w:r w:rsidRPr="002155A5">
        <w:t>it</w:t>
      </w:r>
      <w:r w:rsidRPr="002155A5">
        <w:rPr>
          <w:spacing w:val="-1"/>
        </w:rPr>
        <w:t>e</w:t>
      </w:r>
      <w:r w:rsidRPr="002155A5">
        <w:t>d</w:t>
      </w:r>
      <w:r w:rsidRPr="002155A5">
        <w:rPr>
          <w:spacing w:val="-2"/>
        </w:rPr>
        <w:t xml:space="preserve"> </w:t>
      </w:r>
      <w:r w:rsidRPr="002155A5">
        <w:t>to</w:t>
      </w:r>
      <w:r w:rsidRPr="002155A5">
        <w:rPr>
          <w:spacing w:val="-1"/>
        </w:rPr>
        <w:t xml:space="preserve"> </w:t>
      </w:r>
      <w:r w:rsidRPr="002155A5">
        <w:t>80</w:t>
      </w:r>
      <w:r w:rsidRPr="002155A5">
        <w:rPr>
          <w:spacing w:val="-2"/>
        </w:rPr>
        <w:t xml:space="preserve"> </w:t>
      </w:r>
      <w:r w:rsidRPr="002155A5">
        <w:t>(60</w:t>
      </w:r>
      <w:r w:rsidRPr="002155A5">
        <w:rPr>
          <w:spacing w:val="-3"/>
        </w:rPr>
        <w:t xml:space="preserve"> </w:t>
      </w:r>
      <w:r w:rsidRPr="002155A5">
        <w:t>+</w:t>
      </w:r>
      <w:r w:rsidRPr="002155A5">
        <w:rPr>
          <w:spacing w:val="-2"/>
        </w:rPr>
        <w:t xml:space="preserve"> </w:t>
      </w:r>
      <w:r w:rsidRPr="002155A5">
        <w:t>1/3 of</w:t>
      </w:r>
      <w:r w:rsidRPr="002155A5">
        <w:rPr>
          <w:spacing w:val="-2"/>
        </w:rPr>
        <w:t xml:space="preserve"> </w:t>
      </w:r>
      <w:r w:rsidRPr="002155A5">
        <w:t>the</w:t>
      </w:r>
      <w:r w:rsidRPr="002155A5">
        <w:rPr>
          <w:spacing w:val="-2"/>
        </w:rPr>
        <w:t xml:space="preserve"> </w:t>
      </w:r>
      <w:r w:rsidRPr="002155A5">
        <w:t>s</w:t>
      </w:r>
      <w:r w:rsidRPr="002155A5">
        <w:rPr>
          <w:spacing w:val="-1"/>
        </w:rPr>
        <w:t>ec</w:t>
      </w:r>
      <w:r w:rsidRPr="002155A5">
        <w:t>tion</w:t>
      </w:r>
      <w:r w:rsidRPr="002155A5">
        <w:rPr>
          <w:spacing w:val="-2"/>
        </w:rPr>
        <w:t xml:space="preserve"> </w:t>
      </w:r>
      <w:r w:rsidRPr="002155A5">
        <w:t>str</w:t>
      </w:r>
      <w:r w:rsidRPr="002155A5">
        <w:rPr>
          <w:spacing w:val="-1"/>
        </w:rPr>
        <w:t>e</w:t>
      </w:r>
      <w:r w:rsidRPr="002155A5">
        <w:t>ngth).</w:t>
      </w:r>
    </w:p>
    <w:p w:rsidR="007C4867" w:rsidRPr="002155A5" w:rsidRDefault="007C4867" w:rsidP="007C4867">
      <w:pPr>
        <w:spacing w:after="0" w:line="240" w:lineRule="auto"/>
      </w:pPr>
    </w:p>
    <w:p w:rsidR="007C4867" w:rsidRPr="002155A5" w:rsidRDefault="007C4867" w:rsidP="007C4867">
      <w:pPr>
        <w:spacing w:after="0" w:line="240" w:lineRule="auto"/>
        <w:ind w:left="720" w:right="-56" w:hanging="620"/>
        <w:jc w:val="both"/>
      </w:pPr>
      <w:r w:rsidRPr="002155A5">
        <w:rPr>
          <w:b/>
          <w:position w:val="-1"/>
        </w:rPr>
        <w:t xml:space="preserve">5.3    </w:t>
      </w:r>
      <w:r w:rsidRPr="002155A5">
        <w:rPr>
          <w:position w:val="-1"/>
        </w:rPr>
        <w:t xml:space="preserve">More </w:t>
      </w:r>
      <w:r w:rsidRPr="002155A5">
        <w:rPr>
          <w:spacing w:val="3"/>
          <w:position w:val="-1"/>
        </w:rPr>
        <w:t xml:space="preserve"> </w:t>
      </w:r>
      <w:r w:rsidRPr="002155A5">
        <w:rPr>
          <w:position w:val="-1"/>
        </w:rPr>
        <w:t>th</w:t>
      </w:r>
      <w:r w:rsidRPr="002155A5">
        <w:rPr>
          <w:spacing w:val="-1"/>
          <w:position w:val="-1"/>
        </w:rPr>
        <w:t>a</w:t>
      </w:r>
      <w:r w:rsidRPr="002155A5">
        <w:rPr>
          <w:position w:val="-1"/>
        </w:rPr>
        <w:t xml:space="preserve">n </w:t>
      </w:r>
      <w:r w:rsidRPr="002155A5">
        <w:rPr>
          <w:spacing w:val="5"/>
          <w:position w:val="-1"/>
        </w:rPr>
        <w:t xml:space="preserve"> </w:t>
      </w:r>
      <w:r w:rsidRPr="002155A5">
        <w:rPr>
          <w:b/>
          <w:position w:val="-1"/>
        </w:rPr>
        <w:t>o</w:t>
      </w:r>
      <w:r w:rsidRPr="002155A5">
        <w:rPr>
          <w:b/>
          <w:spacing w:val="1"/>
          <w:position w:val="-1"/>
        </w:rPr>
        <w:t>n</w:t>
      </w:r>
      <w:r w:rsidRPr="002155A5">
        <w:rPr>
          <w:b/>
          <w:position w:val="-1"/>
        </w:rPr>
        <w:t xml:space="preserve">e </w:t>
      </w:r>
      <w:r w:rsidRPr="002155A5">
        <w:rPr>
          <w:b/>
          <w:spacing w:val="4"/>
          <w:position w:val="-1"/>
        </w:rPr>
        <w:t xml:space="preserve"> </w:t>
      </w:r>
      <w:r w:rsidRPr="002155A5">
        <w:rPr>
          <w:b/>
          <w:spacing w:val="2"/>
          <w:position w:val="-1"/>
        </w:rPr>
        <w:t>f</w:t>
      </w:r>
      <w:r w:rsidRPr="002155A5">
        <w:rPr>
          <w:b/>
          <w:position w:val="-1"/>
        </w:rPr>
        <w:t>a</w:t>
      </w:r>
      <w:r w:rsidRPr="002155A5">
        <w:rPr>
          <w:b/>
          <w:spacing w:val="-1"/>
          <w:position w:val="-1"/>
        </w:rPr>
        <w:t>c</w:t>
      </w:r>
      <w:r w:rsidRPr="002155A5">
        <w:rPr>
          <w:b/>
          <w:spacing w:val="1"/>
          <w:position w:val="-1"/>
        </w:rPr>
        <w:t>u</w:t>
      </w:r>
      <w:r w:rsidRPr="002155A5">
        <w:rPr>
          <w:b/>
          <w:position w:val="-1"/>
        </w:rPr>
        <w:t xml:space="preserve">lty </w:t>
      </w:r>
      <w:r w:rsidRPr="002155A5">
        <w:rPr>
          <w:b/>
          <w:spacing w:val="-3"/>
          <w:position w:val="-1"/>
        </w:rPr>
        <w:t>m</w:t>
      </w:r>
      <w:r w:rsidRPr="002155A5">
        <w:rPr>
          <w:b/>
          <w:spacing w:val="1"/>
          <w:position w:val="-1"/>
        </w:rPr>
        <w:t>e</w:t>
      </w:r>
      <w:r w:rsidRPr="002155A5">
        <w:rPr>
          <w:b/>
          <w:spacing w:val="-3"/>
          <w:position w:val="-1"/>
        </w:rPr>
        <w:t>m</w:t>
      </w:r>
      <w:r w:rsidRPr="002155A5">
        <w:rPr>
          <w:b/>
          <w:spacing w:val="4"/>
          <w:position w:val="-1"/>
        </w:rPr>
        <w:t>b</w:t>
      </w:r>
      <w:r w:rsidRPr="002155A5">
        <w:rPr>
          <w:b/>
          <w:spacing w:val="-1"/>
          <w:position w:val="-1"/>
        </w:rPr>
        <w:t>e</w:t>
      </w:r>
      <w:r w:rsidRPr="002155A5">
        <w:rPr>
          <w:b/>
          <w:position w:val="-1"/>
        </w:rPr>
        <w:t xml:space="preserve">r </w:t>
      </w:r>
      <w:r w:rsidRPr="002155A5">
        <w:rPr>
          <w:b/>
          <w:spacing w:val="2"/>
          <w:position w:val="-1"/>
        </w:rPr>
        <w:t xml:space="preserve"> </w:t>
      </w:r>
      <w:r w:rsidRPr="002155A5">
        <w:rPr>
          <w:spacing w:val="1"/>
          <w:position w:val="-1"/>
        </w:rPr>
        <w:t>m</w:t>
      </w:r>
      <w:r w:rsidRPr="002155A5">
        <w:rPr>
          <w:spacing w:val="4"/>
          <w:position w:val="-1"/>
        </w:rPr>
        <w:t>a</w:t>
      </w:r>
      <w:r w:rsidRPr="002155A5">
        <w:rPr>
          <w:position w:val="-1"/>
        </w:rPr>
        <w:t>y</w:t>
      </w:r>
      <w:r w:rsidRPr="002155A5">
        <w:rPr>
          <w:spacing w:val="60"/>
          <w:position w:val="-1"/>
        </w:rPr>
        <w:t xml:space="preserve"> </w:t>
      </w:r>
      <w:r w:rsidRPr="002155A5">
        <w:rPr>
          <w:position w:val="-1"/>
        </w:rPr>
        <w:t>of</w:t>
      </w:r>
      <w:r w:rsidRPr="002155A5">
        <w:rPr>
          <w:spacing w:val="2"/>
          <w:position w:val="-1"/>
        </w:rPr>
        <w:t>f</w:t>
      </w:r>
      <w:r w:rsidRPr="002155A5">
        <w:rPr>
          <w:spacing w:val="-1"/>
          <w:position w:val="-1"/>
        </w:rPr>
        <w:t>e</w:t>
      </w:r>
      <w:r w:rsidRPr="002155A5">
        <w:rPr>
          <w:position w:val="-1"/>
        </w:rPr>
        <w:t xml:space="preserve">r </w:t>
      </w:r>
      <w:r w:rsidRPr="002155A5">
        <w:rPr>
          <w:spacing w:val="3"/>
          <w:position w:val="-1"/>
        </w:rPr>
        <w:t xml:space="preserve"> </w:t>
      </w:r>
      <w:r w:rsidRPr="002155A5">
        <w:rPr>
          <w:position w:val="-1"/>
        </w:rPr>
        <w:t xml:space="preserve">the </w:t>
      </w:r>
      <w:r w:rsidRPr="002155A5">
        <w:rPr>
          <w:spacing w:val="5"/>
          <w:position w:val="-1"/>
        </w:rPr>
        <w:t xml:space="preserve"> </w:t>
      </w:r>
      <w:r w:rsidRPr="002155A5">
        <w:rPr>
          <w:b/>
          <w:position w:val="-1"/>
        </w:rPr>
        <w:t xml:space="preserve">same </w:t>
      </w:r>
      <w:r w:rsidRPr="002155A5">
        <w:rPr>
          <w:b/>
          <w:spacing w:val="2"/>
          <w:position w:val="-1"/>
        </w:rPr>
        <w:t xml:space="preserve"> </w:t>
      </w:r>
      <w:r w:rsidRPr="002155A5">
        <w:rPr>
          <w:b/>
          <w:position w:val="-1"/>
        </w:rPr>
        <w:t>s</w:t>
      </w:r>
      <w:r w:rsidRPr="002155A5">
        <w:rPr>
          <w:b/>
          <w:spacing w:val="1"/>
          <w:position w:val="-1"/>
        </w:rPr>
        <w:t>ub</w:t>
      </w:r>
      <w:r w:rsidRPr="002155A5">
        <w:rPr>
          <w:b/>
          <w:position w:val="-1"/>
        </w:rPr>
        <w:t>j</w:t>
      </w:r>
      <w:r w:rsidRPr="002155A5">
        <w:rPr>
          <w:b/>
          <w:spacing w:val="-1"/>
          <w:position w:val="-1"/>
        </w:rPr>
        <w:t>ec</w:t>
      </w:r>
      <w:r w:rsidRPr="002155A5">
        <w:rPr>
          <w:b/>
          <w:position w:val="-1"/>
        </w:rPr>
        <w:t xml:space="preserve">t </w:t>
      </w:r>
      <w:r w:rsidRPr="002155A5">
        <w:rPr>
          <w:b/>
          <w:spacing w:val="2"/>
          <w:position w:val="-1"/>
        </w:rPr>
        <w:t xml:space="preserve"> </w:t>
      </w:r>
      <w:r w:rsidRPr="002155A5">
        <w:rPr>
          <w:spacing w:val="3"/>
        </w:rPr>
        <w:t>i</w:t>
      </w:r>
      <w:r w:rsidRPr="002155A5">
        <w:t>n</w:t>
      </w:r>
      <w:r w:rsidRPr="002155A5">
        <w:rPr>
          <w:spacing w:val="10"/>
        </w:rPr>
        <w:t xml:space="preserve"> </w:t>
      </w:r>
      <w:r w:rsidRPr="002155A5">
        <w:rPr>
          <w:spacing w:val="-1"/>
        </w:rPr>
        <w:t>a</w:t>
      </w:r>
      <w:r w:rsidRPr="002155A5">
        <w:rPr>
          <w:spacing w:val="2"/>
        </w:rPr>
        <w:t>n</w:t>
      </w:r>
      <w:r w:rsidRPr="002155A5">
        <w:t>y</w:t>
      </w:r>
      <w:r w:rsidRPr="002155A5">
        <w:rPr>
          <w:spacing w:val="5"/>
        </w:rPr>
        <w:t xml:space="preserve"> </w:t>
      </w:r>
      <w:r w:rsidRPr="002155A5">
        <w:t>s</w:t>
      </w:r>
      <w:r w:rsidRPr="002155A5">
        <w:rPr>
          <w:spacing w:val="-1"/>
        </w:rPr>
        <w:t>e</w:t>
      </w:r>
      <w:r w:rsidRPr="002155A5">
        <w:rPr>
          <w:spacing w:val="1"/>
        </w:rPr>
        <w:t>m</w:t>
      </w:r>
      <w:r w:rsidRPr="002155A5">
        <w:rPr>
          <w:spacing w:val="-1"/>
        </w:rPr>
        <w:t>e</w:t>
      </w:r>
      <w:r w:rsidRPr="002155A5">
        <w:t>s</w:t>
      </w:r>
      <w:r w:rsidRPr="002155A5">
        <w:rPr>
          <w:spacing w:val="3"/>
        </w:rPr>
        <w:t>t</w:t>
      </w:r>
      <w:r w:rsidRPr="002155A5">
        <w:rPr>
          <w:spacing w:val="-1"/>
        </w:rPr>
        <w:t>e</w:t>
      </w:r>
      <w:r w:rsidRPr="002155A5">
        <w:t>r. How</w:t>
      </w:r>
      <w:r w:rsidRPr="002155A5">
        <w:rPr>
          <w:spacing w:val="-1"/>
        </w:rPr>
        <w:t>e</w:t>
      </w:r>
      <w:r w:rsidRPr="002155A5">
        <w:t>v</w:t>
      </w:r>
      <w:r w:rsidRPr="002155A5">
        <w:rPr>
          <w:spacing w:val="1"/>
        </w:rPr>
        <w:t>e</w:t>
      </w:r>
      <w:r w:rsidRPr="002155A5">
        <w:t>r,</w:t>
      </w:r>
      <w:r w:rsidRPr="002155A5">
        <w:rPr>
          <w:spacing w:val="11"/>
        </w:rPr>
        <w:t xml:space="preserve"> </w:t>
      </w:r>
      <w:r w:rsidRPr="002155A5">
        <w:t>s</w:t>
      </w:r>
      <w:r w:rsidRPr="002155A5">
        <w:rPr>
          <w:spacing w:val="-1"/>
        </w:rPr>
        <w:t>e</w:t>
      </w:r>
      <w:r w:rsidRPr="002155A5">
        <w:t>l</w:t>
      </w:r>
      <w:r w:rsidRPr="002155A5">
        <w:rPr>
          <w:spacing w:val="2"/>
        </w:rPr>
        <w:t>e</w:t>
      </w:r>
      <w:r w:rsidRPr="002155A5">
        <w:rPr>
          <w:spacing w:val="-1"/>
        </w:rPr>
        <w:t>c</w:t>
      </w:r>
      <w:r w:rsidRPr="002155A5">
        <w:t>tion</w:t>
      </w:r>
      <w:r w:rsidRPr="002155A5">
        <w:rPr>
          <w:spacing w:val="17"/>
        </w:rPr>
        <w:t xml:space="preserve"> </w:t>
      </w:r>
      <w:r w:rsidRPr="002155A5">
        <w:t>of</w:t>
      </w:r>
      <w:r w:rsidRPr="002155A5">
        <w:rPr>
          <w:spacing w:val="17"/>
        </w:rPr>
        <w:t xml:space="preserve"> </w:t>
      </w:r>
      <w:r w:rsidRPr="002155A5">
        <w:rPr>
          <w:spacing w:val="1"/>
        </w:rPr>
        <w:t>c</w:t>
      </w:r>
      <w:r w:rsidRPr="002155A5">
        <w:rPr>
          <w:spacing w:val="2"/>
        </w:rPr>
        <w:t>h</w:t>
      </w:r>
      <w:r w:rsidRPr="002155A5">
        <w:t>oi</w:t>
      </w:r>
      <w:r w:rsidRPr="002155A5">
        <w:rPr>
          <w:spacing w:val="-1"/>
        </w:rPr>
        <w:t>c</w:t>
      </w:r>
      <w:r w:rsidRPr="002155A5">
        <w:t>e</w:t>
      </w:r>
      <w:r w:rsidRPr="002155A5">
        <w:rPr>
          <w:spacing w:val="16"/>
        </w:rPr>
        <w:t xml:space="preserve"> </w:t>
      </w:r>
      <w:r w:rsidRPr="002155A5">
        <w:t>for</w:t>
      </w:r>
      <w:r w:rsidRPr="002155A5">
        <w:rPr>
          <w:spacing w:val="18"/>
        </w:rPr>
        <w:t xml:space="preserve"> </w:t>
      </w:r>
      <w:r w:rsidRPr="002155A5">
        <w:t>stud</w:t>
      </w:r>
      <w:r w:rsidRPr="002155A5">
        <w:rPr>
          <w:spacing w:val="-1"/>
        </w:rPr>
        <w:t>e</w:t>
      </w:r>
      <w:r w:rsidRPr="002155A5">
        <w:t>nts</w:t>
      </w:r>
      <w:r w:rsidRPr="002155A5">
        <w:rPr>
          <w:spacing w:val="14"/>
        </w:rPr>
        <w:t xml:space="preserve"> </w:t>
      </w:r>
      <w:r w:rsidRPr="002155A5">
        <w:t>will</w:t>
      </w:r>
      <w:r w:rsidRPr="002155A5">
        <w:rPr>
          <w:spacing w:val="18"/>
        </w:rPr>
        <w:t xml:space="preserve"> </w:t>
      </w:r>
      <w:r w:rsidRPr="002155A5">
        <w:rPr>
          <w:spacing w:val="2"/>
        </w:rPr>
        <w:t>b</w:t>
      </w:r>
      <w:r w:rsidRPr="002155A5">
        <w:t>e</w:t>
      </w:r>
      <w:r w:rsidRPr="002155A5">
        <w:rPr>
          <w:spacing w:val="18"/>
        </w:rPr>
        <w:t xml:space="preserve"> </w:t>
      </w:r>
      <w:r w:rsidRPr="002155A5">
        <w:t>b</w:t>
      </w:r>
      <w:r w:rsidRPr="002155A5">
        <w:rPr>
          <w:spacing w:val="-1"/>
        </w:rPr>
        <w:t>a</w:t>
      </w:r>
      <w:r w:rsidRPr="002155A5">
        <w:t>s</w:t>
      </w:r>
      <w:r w:rsidRPr="002155A5">
        <w:rPr>
          <w:spacing w:val="-1"/>
        </w:rPr>
        <w:t>e</w:t>
      </w:r>
      <w:r w:rsidRPr="002155A5">
        <w:t>d</w:t>
      </w:r>
      <w:r w:rsidRPr="002155A5">
        <w:rPr>
          <w:spacing w:val="18"/>
        </w:rPr>
        <w:t xml:space="preserve"> </w:t>
      </w:r>
      <w:r w:rsidRPr="002155A5">
        <w:t>on</w:t>
      </w:r>
      <w:r w:rsidRPr="002155A5">
        <w:rPr>
          <w:spacing w:val="18"/>
        </w:rPr>
        <w:t xml:space="preserve"> </w:t>
      </w:r>
      <w:r w:rsidRPr="002155A5">
        <w:t>-</w:t>
      </w:r>
      <w:r w:rsidRPr="002155A5">
        <w:rPr>
          <w:spacing w:val="20"/>
        </w:rPr>
        <w:t xml:space="preserve"> </w:t>
      </w:r>
      <w:r w:rsidRPr="002155A5">
        <w:rPr>
          <w:spacing w:val="-1"/>
        </w:rPr>
        <w:t>‘</w:t>
      </w:r>
      <w:r w:rsidRPr="002155A5">
        <w:rPr>
          <w:b/>
          <w:spacing w:val="2"/>
        </w:rPr>
        <w:t>f</w:t>
      </w:r>
      <w:r w:rsidRPr="002155A5">
        <w:rPr>
          <w:b/>
        </w:rPr>
        <w:t>i</w:t>
      </w:r>
      <w:r w:rsidRPr="002155A5">
        <w:rPr>
          <w:b/>
          <w:spacing w:val="-1"/>
        </w:rPr>
        <w:t>r</w:t>
      </w:r>
      <w:r w:rsidRPr="002155A5">
        <w:rPr>
          <w:b/>
        </w:rPr>
        <w:t>st</w:t>
      </w:r>
      <w:r w:rsidRPr="002155A5">
        <w:rPr>
          <w:b/>
          <w:spacing w:val="16"/>
        </w:rPr>
        <w:t xml:space="preserve"> </w:t>
      </w:r>
      <w:r w:rsidRPr="002155A5">
        <w:rPr>
          <w:b/>
          <w:spacing w:val="-1"/>
        </w:rPr>
        <w:t>c</w:t>
      </w:r>
      <w:r w:rsidRPr="002155A5">
        <w:rPr>
          <w:b/>
          <w:spacing w:val="2"/>
        </w:rPr>
        <w:t>o</w:t>
      </w:r>
      <w:r w:rsidRPr="002155A5">
        <w:rPr>
          <w:b/>
          <w:spacing w:val="-2"/>
        </w:rPr>
        <w:t>m</w:t>
      </w:r>
      <w:r w:rsidRPr="002155A5">
        <w:rPr>
          <w:b/>
        </w:rPr>
        <w:t>e</w:t>
      </w:r>
      <w:r w:rsidRPr="002155A5">
        <w:rPr>
          <w:b/>
          <w:spacing w:val="17"/>
        </w:rPr>
        <w:t xml:space="preserve"> </w:t>
      </w:r>
      <w:r w:rsidRPr="002155A5">
        <w:rPr>
          <w:b/>
          <w:spacing w:val="2"/>
        </w:rPr>
        <w:t>f</w:t>
      </w:r>
      <w:r w:rsidRPr="002155A5">
        <w:rPr>
          <w:b/>
        </w:rPr>
        <w:t>i</w:t>
      </w:r>
      <w:r w:rsidRPr="002155A5">
        <w:rPr>
          <w:b/>
          <w:spacing w:val="-1"/>
        </w:rPr>
        <w:t>r</w:t>
      </w:r>
      <w:r w:rsidRPr="002155A5">
        <w:rPr>
          <w:b/>
        </w:rPr>
        <w:t>st</w:t>
      </w:r>
      <w:r w:rsidRPr="002155A5">
        <w:rPr>
          <w:b/>
          <w:spacing w:val="16"/>
        </w:rPr>
        <w:t xml:space="preserve"> </w:t>
      </w:r>
      <w:r w:rsidRPr="002155A5">
        <w:rPr>
          <w:b/>
        </w:rPr>
        <w:t>s</w:t>
      </w:r>
      <w:r w:rsidRPr="002155A5">
        <w:rPr>
          <w:b/>
          <w:spacing w:val="-1"/>
        </w:rPr>
        <w:t>er</w:t>
      </w:r>
      <w:r w:rsidRPr="002155A5">
        <w:rPr>
          <w:b/>
        </w:rPr>
        <w:t>ve</w:t>
      </w:r>
      <w:r w:rsidRPr="002155A5">
        <w:rPr>
          <w:b/>
          <w:spacing w:val="20"/>
        </w:rPr>
        <w:t xml:space="preserve"> </w:t>
      </w:r>
      <w:r w:rsidRPr="002155A5">
        <w:t>b</w:t>
      </w:r>
      <w:r w:rsidRPr="002155A5">
        <w:rPr>
          <w:spacing w:val="-1"/>
        </w:rPr>
        <w:t>a</w:t>
      </w:r>
      <w:r w:rsidRPr="002155A5">
        <w:t xml:space="preserve">sis </w:t>
      </w:r>
      <w:r w:rsidRPr="002155A5">
        <w:rPr>
          <w:spacing w:val="-1"/>
        </w:rPr>
        <w:t>a</w:t>
      </w:r>
      <w:r w:rsidRPr="002155A5">
        <w:t>nd</w:t>
      </w:r>
      <w:r w:rsidRPr="002155A5">
        <w:rPr>
          <w:spacing w:val="1"/>
        </w:rPr>
        <w:t xml:space="preserve"> C</w:t>
      </w:r>
      <w:r w:rsidRPr="002155A5">
        <w:t>G</w:t>
      </w:r>
      <w:r w:rsidRPr="002155A5">
        <w:rPr>
          <w:spacing w:val="1"/>
        </w:rPr>
        <w:t>P</w:t>
      </w:r>
      <w:r w:rsidRPr="002155A5">
        <w:t>A</w:t>
      </w:r>
      <w:r w:rsidRPr="002155A5">
        <w:rPr>
          <w:spacing w:val="-4"/>
        </w:rPr>
        <w:t xml:space="preserve"> </w:t>
      </w:r>
      <w:r w:rsidRPr="002155A5">
        <w:rPr>
          <w:spacing w:val="-1"/>
        </w:rPr>
        <w:t>c</w:t>
      </w:r>
      <w:r w:rsidRPr="002155A5">
        <w:t>rit</w:t>
      </w:r>
      <w:r w:rsidRPr="002155A5">
        <w:rPr>
          <w:spacing w:val="-1"/>
        </w:rPr>
        <w:t>e</w:t>
      </w:r>
      <w:r w:rsidRPr="002155A5">
        <w:t>rion’</w:t>
      </w:r>
      <w:r w:rsidRPr="002155A5">
        <w:rPr>
          <w:spacing w:val="-5"/>
        </w:rPr>
        <w:t xml:space="preserve"> </w:t>
      </w:r>
      <w:r w:rsidRPr="002155A5">
        <w:t>(i.</w:t>
      </w:r>
      <w:r w:rsidRPr="002155A5">
        <w:rPr>
          <w:spacing w:val="-1"/>
        </w:rPr>
        <w:t>e</w:t>
      </w:r>
      <w:r w:rsidRPr="002155A5">
        <w:t>.</w:t>
      </w:r>
      <w:r w:rsidRPr="002155A5">
        <w:rPr>
          <w:spacing w:val="4"/>
        </w:rPr>
        <w:t xml:space="preserve"> </w:t>
      </w:r>
      <w:r w:rsidRPr="002155A5">
        <w:t>the first fo</w:t>
      </w:r>
      <w:r w:rsidRPr="002155A5">
        <w:rPr>
          <w:spacing w:val="-1"/>
        </w:rPr>
        <w:t>c</w:t>
      </w:r>
      <w:r w:rsidRPr="002155A5">
        <w:t>us</w:t>
      </w:r>
      <w:r w:rsidRPr="002155A5">
        <w:rPr>
          <w:spacing w:val="-2"/>
        </w:rPr>
        <w:t xml:space="preserve"> </w:t>
      </w:r>
      <w:r w:rsidRPr="002155A5">
        <w:t>sh</w:t>
      </w:r>
      <w:r w:rsidRPr="002155A5">
        <w:rPr>
          <w:spacing w:val="-1"/>
        </w:rPr>
        <w:t>a</w:t>
      </w:r>
      <w:r w:rsidRPr="002155A5">
        <w:t>ll be on</w:t>
      </w:r>
      <w:r w:rsidRPr="002155A5">
        <w:rPr>
          <w:spacing w:val="1"/>
        </w:rPr>
        <w:t xml:space="preserve"> </w:t>
      </w:r>
      <w:r w:rsidRPr="002155A5">
        <w:rPr>
          <w:spacing w:val="-1"/>
        </w:rPr>
        <w:t>ea</w:t>
      </w:r>
      <w:r w:rsidRPr="002155A5">
        <w:t>r</w:t>
      </w:r>
      <w:r w:rsidRPr="002155A5">
        <w:rPr>
          <w:spacing w:val="5"/>
        </w:rPr>
        <w:t>l</w:t>
      </w:r>
      <w:r w:rsidRPr="002155A5">
        <w:t>y</w:t>
      </w:r>
      <w:r w:rsidRPr="002155A5">
        <w:rPr>
          <w:spacing w:val="-7"/>
        </w:rPr>
        <w:t xml:space="preserve"> </w:t>
      </w:r>
      <w:r w:rsidRPr="002155A5">
        <w:rPr>
          <w:b/>
        </w:rPr>
        <w:t>o</w:t>
      </w:r>
      <w:r w:rsidRPr="002155A5">
        <w:rPr>
          <w:b/>
          <w:spacing w:val="1"/>
        </w:rPr>
        <w:t>n</w:t>
      </w:r>
      <w:r w:rsidRPr="002155A5">
        <w:rPr>
          <w:b/>
          <w:spacing w:val="-1"/>
        </w:rPr>
        <w:t>-</w:t>
      </w:r>
      <w:r w:rsidRPr="002155A5">
        <w:rPr>
          <w:b/>
        </w:rPr>
        <w:t>li</w:t>
      </w:r>
      <w:r w:rsidRPr="002155A5">
        <w:rPr>
          <w:b/>
          <w:spacing w:val="1"/>
        </w:rPr>
        <w:t>n</w:t>
      </w:r>
      <w:r w:rsidRPr="002155A5">
        <w:rPr>
          <w:b/>
        </w:rPr>
        <w:t>e</w:t>
      </w:r>
      <w:r w:rsidRPr="002155A5">
        <w:rPr>
          <w:b/>
          <w:spacing w:val="-3"/>
        </w:rPr>
        <w:t xml:space="preserve"> </w:t>
      </w:r>
      <w:r w:rsidRPr="002155A5">
        <w:rPr>
          <w:b/>
          <w:spacing w:val="-1"/>
        </w:rPr>
        <w:t>e</w:t>
      </w:r>
      <w:r w:rsidRPr="002155A5">
        <w:rPr>
          <w:b/>
          <w:spacing w:val="1"/>
        </w:rPr>
        <w:t>n</w:t>
      </w:r>
      <w:r w:rsidRPr="002155A5">
        <w:rPr>
          <w:b/>
        </w:rPr>
        <w:t>t</w:t>
      </w:r>
      <w:r w:rsidRPr="002155A5">
        <w:rPr>
          <w:b/>
          <w:spacing w:val="-1"/>
        </w:rPr>
        <w:t>r</w:t>
      </w:r>
      <w:r w:rsidRPr="002155A5">
        <w:rPr>
          <w:b/>
        </w:rPr>
        <w:t>y</w:t>
      </w:r>
      <w:r w:rsidRPr="002155A5">
        <w:rPr>
          <w:b/>
          <w:spacing w:val="2"/>
        </w:rPr>
        <w:t xml:space="preserve"> </w:t>
      </w:r>
      <w:r w:rsidRPr="002155A5">
        <w:rPr>
          <w:spacing w:val="-2"/>
        </w:rPr>
        <w:t>f</w:t>
      </w:r>
      <w:r w:rsidRPr="002155A5">
        <w:t>r</w:t>
      </w:r>
      <w:r w:rsidRPr="002155A5">
        <w:rPr>
          <w:spacing w:val="2"/>
        </w:rPr>
        <w:t>o</w:t>
      </w:r>
      <w:r w:rsidRPr="002155A5">
        <w:t>m</w:t>
      </w:r>
      <w:r w:rsidRPr="002155A5">
        <w:rPr>
          <w:spacing w:val="-2"/>
        </w:rPr>
        <w:t xml:space="preserve"> </w:t>
      </w:r>
      <w:r w:rsidRPr="002155A5">
        <w:t>the stu</w:t>
      </w:r>
      <w:r w:rsidRPr="002155A5">
        <w:rPr>
          <w:spacing w:val="1"/>
        </w:rPr>
        <w:t>d</w:t>
      </w:r>
      <w:r w:rsidRPr="002155A5">
        <w:rPr>
          <w:spacing w:val="-1"/>
        </w:rPr>
        <w:t>e</w:t>
      </w:r>
      <w:r w:rsidRPr="002155A5">
        <w:t>nt</w:t>
      </w:r>
      <w:r w:rsidRPr="002155A5">
        <w:rPr>
          <w:spacing w:val="-2"/>
        </w:rPr>
        <w:t xml:space="preserve"> </w:t>
      </w:r>
      <w:r w:rsidRPr="002155A5">
        <w:t xml:space="preserve">for </w:t>
      </w:r>
      <w:r w:rsidRPr="002155A5">
        <w:rPr>
          <w:spacing w:val="-1"/>
        </w:rPr>
        <w:t>re</w:t>
      </w:r>
      <w:r w:rsidRPr="002155A5">
        <w:t>gistr</w:t>
      </w:r>
      <w:r w:rsidRPr="002155A5">
        <w:rPr>
          <w:spacing w:val="-1"/>
        </w:rPr>
        <w:t>a</w:t>
      </w:r>
      <w:r w:rsidRPr="002155A5">
        <w:t>tion</w:t>
      </w:r>
      <w:r w:rsidRPr="002155A5">
        <w:rPr>
          <w:spacing w:val="1"/>
        </w:rPr>
        <w:t xml:space="preserve"> </w:t>
      </w:r>
      <w:r w:rsidRPr="002155A5">
        <w:t>in</w:t>
      </w:r>
      <w:r w:rsidRPr="002155A5">
        <w:rPr>
          <w:spacing w:val="6"/>
        </w:rPr>
        <w:t xml:space="preserve"> </w:t>
      </w:r>
      <w:r w:rsidRPr="002155A5">
        <w:t>th</w:t>
      </w:r>
      <w:r w:rsidRPr="002155A5">
        <w:rPr>
          <w:spacing w:val="-1"/>
        </w:rPr>
        <w:t>a</w:t>
      </w:r>
      <w:r w:rsidRPr="002155A5">
        <w:t>t</w:t>
      </w:r>
      <w:r w:rsidRPr="002155A5">
        <w:rPr>
          <w:spacing w:val="5"/>
        </w:rPr>
        <w:t xml:space="preserve"> </w:t>
      </w:r>
      <w:r w:rsidRPr="002155A5">
        <w:t>s</w:t>
      </w:r>
      <w:r w:rsidRPr="002155A5">
        <w:rPr>
          <w:spacing w:val="-1"/>
        </w:rPr>
        <w:t>e</w:t>
      </w:r>
      <w:r w:rsidRPr="002155A5">
        <w:rPr>
          <w:spacing w:val="1"/>
        </w:rPr>
        <w:t>me</w:t>
      </w:r>
      <w:r w:rsidRPr="002155A5">
        <w:t>st</w:t>
      </w:r>
      <w:r w:rsidRPr="002155A5">
        <w:rPr>
          <w:spacing w:val="-1"/>
        </w:rPr>
        <w:t>e</w:t>
      </w:r>
      <w:r w:rsidRPr="002155A5">
        <w:t>r,</w:t>
      </w:r>
      <w:r w:rsidRPr="002155A5">
        <w:rPr>
          <w:spacing w:val="2"/>
        </w:rPr>
        <w:t xml:space="preserve"> </w:t>
      </w:r>
      <w:r w:rsidRPr="002155A5">
        <w:rPr>
          <w:spacing w:val="-1"/>
        </w:rPr>
        <w:t>a</w:t>
      </w:r>
      <w:r w:rsidRPr="002155A5">
        <w:t>nd</w:t>
      </w:r>
      <w:r w:rsidRPr="002155A5">
        <w:rPr>
          <w:spacing w:val="5"/>
        </w:rPr>
        <w:t xml:space="preserve"> </w:t>
      </w:r>
      <w:r w:rsidRPr="002155A5">
        <w:t>the</w:t>
      </w:r>
      <w:r w:rsidRPr="002155A5">
        <w:rPr>
          <w:spacing w:val="4"/>
        </w:rPr>
        <w:t xml:space="preserve"> </w:t>
      </w:r>
      <w:r w:rsidRPr="002155A5">
        <w:t>s</w:t>
      </w:r>
      <w:r w:rsidRPr="002155A5">
        <w:rPr>
          <w:spacing w:val="-1"/>
        </w:rPr>
        <w:t>ec</w:t>
      </w:r>
      <w:r w:rsidRPr="002155A5">
        <w:t>ond</w:t>
      </w:r>
      <w:r w:rsidRPr="002155A5">
        <w:rPr>
          <w:spacing w:val="3"/>
        </w:rPr>
        <w:t xml:space="preserve"> </w:t>
      </w:r>
      <w:r w:rsidRPr="002155A5">
        <w:t>f</w:t>
      </w:r>
      <w:r w:rsidRPr="002155A5">
        <w:rPr>
          <w:spacing w:val="2"/>
        </w:rPr>
        <w:t>o</w:t>
      </w:r>
      <w:r w:rsidRPr="002155A5">
        <w:rPr>
          <w:spacing w:val="1"/>
        </w:rPr>
        <w:t>c</w:t>
      </w:r>
      <w:r w:rsidRPr="002155A5">
        <w:t>us,</w:t>
      </w:r>
      <w:r w:rsidRPr="002155A5">
        <w:rPr>
          <w:spacing w:val="3"/>
        </w:rPr>
        <w:t xml:space="preserve"> </w:t>
      </w:r>
      <w:r w:rsidRPr="002155A5">
        <w:t>if</w:t>
      </w:r>
      <w:r w:rsidRPr="002155A5">
        <w:rPr>
          <w:spacing w:val="6"/>
        </w:rPr>
        <w:t xml:space="preserve"> </w:t>
      </w:r>
      <w:r w:rsidRPr="002155A5">
        <w:t>n</w:t>
      </w:r>
      <w:r w:rsidRPr="002155A5">
        <w:rPr>
          <w:spacing w:val="-1"/>
        </w:rPr>
        <w:t>ee</w:t>
      </w:r>
      <w:r w:rsidRPr="002155A5">
        <w:t>d</w:t>
      </w:r>
      <w:r w:rsidRPr="002155A5">
        <w:rPr>
          <w:spacing w:val="-1"/>
        </w:rPr>
        <w:t>e</w:t>
      </w:r>
      <w:r w:rsidRPr="002155A5">
        <w:t>d,</w:t>
      </w:r>
      <w:r w:rsidRPr="002155A5">
        <w:rPr>
          <w:spacing w:val="1"/>
        </w:rPr>
        <w:t xml:space="preserve"> </w:t>
      </w:r>
      <w:r w:rsidRPr="002155A5">
        <w:t>will</w:t>
      </w:r>
      <w:r w:rsidRPr="002155A5">
        <w:rPr>
          <w:spacing w:val="5"/>
        </w:rPr>
        <w:t xml:space="preserve"> </w:t>
      </w:r>
      <w:r w:rsidRPr="002155A5">
        <w:rPr>
          <w:spacing w:val="-2"/>
        </w:rPr>
        <w:t>b</w:t>
      </w:r>
      <w:r w:rsidRPr="002155A5">
        <w:t>e</w:t>
      </w:r>
      <w:r w:rsidRPr="002155A5">
        <w:rPr>
          <w:spacing w:val="5"/>
        </w:rPr>
        <w:t xml:space="preserve"> </w:t>
      </w:r>
      <w:r w:rsidRPr="002155A5">
        <w:rPr>
          <w:spacing w:val="2"/>
        </w:rPr>
        <w:t>o</w:t>
      </w:r>
      <w:r w:rsidRPr="002155A5">
        <w:t>n</w:t>
      </w:r>
      <w:r w:rsidRPr="002155A5">
        <w:rPr>
          <w:spacing w:val="5"/>
        </w:rPr>
        <w:t xml:space="preserve"> </w:t>
      </w:r>
      <w:r w:rsidRPr="002155A5">
        <w:rPr>
          <w:spacing w:val="1"/>
        </w:rPr>
        <w:t>C</w:t>
      </w:r>
      <w:r w:rsidRPr="002155A5">
        <w:t>G</w:t>
      </w:r>
      <w:r w:rsidRPr="002155A5">
        <w:rPr>
          <w:spacing w:val="1"/>
        </w:rPr>
        <w:t>P</w:t>
      </w:r>
      <w:r w:rsidRPr="002155A5">
        <w:t>A of</w:t>
      </w:r>
      <w:r w:rsidRPr="002155A5">
        <w:rPr>
          <w:spacing w:val="4"/>
        </w:rPr>
        <w:t xml:space="preserve"> </w:t>
      </w:r>
      <w:r w:rsidRPr="002155A5">
        <w:t>the stud</w:t>
      </w:r>
      <w:r w:rsidRPr="002155A5">
        <w:rPr>
          <w:spacing w:val="-1"/>
        </w:rPr>
        <w:t>e</w:t>
      </w:r>
      <w:r w:rsidRPr="002155A5">
        <w:t>nt).</w:t>
      </w:r>
    </w:p>
    <w:p w:rsidR="007C4867" w:rsidRPr="002155A5" w:rsidRDefault="007C4867" w:rsidP="007C4867">
      <w:pPr>
        <w:spacing w:after="0" w:line="240" w:lineRule="auto"/>
      </w:pPr>
    </w:p>
    <w:p w:rsidR="007C4867" w:rsidRPr="002155A5" w:rsidRDefault="007C4867" w:rsidP="007C4867">
      <w:pPr>
        <w:spacing w:after="0" w:line="240" w:lineRule="auto"/>
        <w:ind w:left="820" w:right="71" w:hanging="720"/>
        <w:jc w:val="both"/>
      </w:pPr>
      <w:r w:rsidRPr="002155A5">
        <w:rPr>
          <w:b/>
        </w:rPr>
        <w:t xml:space="preserve">5.4     </w:t>
      </w:r>
      <w:r w:rsidRPr="002155A5">
        <w:rPr>
          <w:b/>
          <w:spacing w:val="57"/>
        </w:rPr>
        <w:t xml:space="preserve"> </w:t>
      </w:r>
      <w:r w:rsidRPr="002155A5">
        <w:rPr>
          <w:spacing w:val="-3"/>
        </w:rPr>
        <w:t>I</w:t>
      </w:r>
      <w:r w:rsidRPr="002155A5">
        <w:t>f</w:t>
      </w:r>
      <w:r w:rsidRPr="002155A5">
        <w:rPr>
          <w:spacing w:val="7"/>
        </w:rPr>
        <w:t xml:space="preserve"> </w:t>
      </w:r>
      <w:r w:rsidRPr="002155A5">
        <w:rPr>
          <w:spacing w:val="1"/>
        </w:rPr>
        <w:t>m</w:t>
      </w:r>
      <w:r w:rsidRPr="002155A5">
        <w:t>ore</w:t>
      </w:r>
      <w:r w:rsidRPr="002155A5">
        <w:rPr>
          <w:spacing w:val="5"/>
        </w:rPr>
        <w:t xml:space="preserve"> </w:t>
      </w:r>
      <w:r w:rsidRPr="002155A5">
        <w:rPr>
          <w:spacing w:val="-1"/>
        </w:rPr>
        <w:t>e</w:t>
      </w:r>
      <w:r w:rsidRPr="002155A5">
        <w:t>ntri</w:t>
      </w:r>
      <w:r w:rsidRPr="002155A5">
        <w:rPr>
          <w:spacing w:val="-1"/>
        </w:rPr>
        <w:t>e</w:t>
      </w:r>
      <w:r w:rsidRPr="002155A5">
        <w:t>s</w:t>
      </w:r>
      <w:r w:rsidRPr="002155A5">
        <w:rPr>
          <w:spacing w:val="3"/>
        </w:rPr>
        <w:t xml:space="preserve"> </w:t>
      </w:r>
      <w:r w:rsidRPr="002155A5">
        <w:t>f</w:t>
      </w:r>
      <w:r w:rsidRPr="002155A5">
        <w:rPr>
          <w:spacing w:val="2"/>
        </w:rPr>
        <w:t>o</w:t>
      </w:r>
      <w:r w:rsidRPr="002155A5">
        <w:t>r</w:t>
      </w:r>
      <w:r w:rsidRPr="002155A5">
        <w:rPr>
          <w:spacing w:val="4"/>
        </w:rPr>
        <w:t xml:space="preserve"> </w:t>
      </w:r>
      <w:r w:rsidRPr="002155A5">
        <w:t>r</w:t>
      </w:r>
      <w:r w:rsidRPr="002155A5">
        <w:rPr>
          <w:spacing w:val="-1"/>
        </w:rPr>
        <w:t>e</w:t>
      </w:r>
      <w:r w:rsidRPr="002155A5">
        <w:t>gist</w:t>
      </w:r>
      <w:r w:rsidRPr="002155A5">
        <w:rPr>
          <w:spacing w:val="4"/>
        </w:rPr>
        <w:t>r</w:t>
      </w:r>
      <w:r w:rsidRPr="002155A5">
        <w:rPr>
          <w:spacing w:val="-1"/>
        </w:rPr>
        <w:t>a</w:t>
      </w:r>
      <w:r w:rsidRPr="002155A5">
        <w:t>tion of</w:t>
      </w:r>
      <w:r w:rsidRPr="002155A5">
        <w:rPr>
          <w:spacing w:val="5"/>
        </w:rPr>
        <w:t xml:space="preserve"> </w:t>
      </w:r>
      <w:r w:rsidRPr="002155A5">
        <w:t>a</w:t>
      </w:r>
      <w:r w:rsidRPr="002155A5">
        <w:rPr>
          <w:spacing w:val="6"/>
        </w:rPr>
        <w:t xml:space="preserve"> </w:t>
      </w:r>
      <w:r w:rsidRPr="002155A5">
        <w:t>subj</w:t>
      </w:r>
      <w:r w:rsidRPr="002155A5">
        <w:rPr>
          <w:spacing w:val="-1"/>
        </w:rPr>
        <w:t>ec</w:t>
      </w:r>
      <w:r w:rsidRPr="002155A5">
        <w:t>t</w:t>
      </w:r>
      <w:r w:rsidRPr="002155A5">
        <w:rPr>
          <w:spacing w:val="6"/>
        </w:rPr>
        <w:t xml:space="preserve"> </w:t>
      </w:r>
      <w:r w:rsidRPr="002155A5">
        <w:rPr>
          <w:spacing w:val="-1"/>
        </w:rPr>
        <w:t>c</w:t>
      </w:r>
      <w:r w:rsidRPr="002155A5">
        <w:t>o</w:t>
      </w:r>
      <w:r w:rsidRPr="002155A5">
        <w:rPr>
          <w:spacing w:val="1"/>
        </w:rPr>
        <w:t>m</w:t>
      </w:r>
      <w:r w:rsidRPr="002155A5">
        <w:t>e</w:t>
      </w:r>
      <w:r w:rsidRPr="002155A5">
        <w:rPr>
          <w:spacing w:val="3"/>
        </w:rPr>
        <w:t xml:space="preserve"> i</w:t>
      </w:r>
      <w:r w:rsidRPr="002155A5">
        <w:t>nto</w:t>
      </w:r>
      <w:r w:rsidRPr="002155A5">
        <w:rPr>
          <w:spacing w:val="4"/>
        </w:rPr>
        <w:t xml:space="preserve"> </w:t>
      </w:r>
      <w:r w:rsidRPr="002155A5">
        <w:t>pi</w:t>
      </w:r>
      <w:r w:rsidRPr="002155A5">
        <w:rPr>
          <w:spacing w:val="-1"/>
        </w:rPr>
        <w:t>c</w:t>
      </w:r>
      <w:r w:rsidRPr="002155A5">
        <w:t>tur</w:t>
      </w:r>
      <w:r w:rsidRPr="002155A5">
        <w:rPr>
          <w:spacing w:val="-1"/>
        </w:rPr>
        <w:t>e</w:t>
      </w:r>
      <w:r w:rsidRPr="002155A5">
        <w:t>,</w:t>
      </w:r>
      <w:r w:rsidRPr="002155A5">
        <w:rPr>
          <w:spacing w:val="2"/>
        </w:rPr>
        <w:t xml:space="preserve"> </w:t>
      </w:r>
      <w:r w:rsidRPr="002155A5">
        <w:t>th</w:t>
      </w:r>
      <w:r w:rsidRPr="002155A5">
        <w:rPr>
          <w:spacing w:val="-1"/>
        </w:rPr>
        <w:t>e</w:t>
      </w:r>
      <w:r w:rsidRPr="002155A5">
        <w:t>n</w:t>
      </w:r>
      <w:r w:rsidRPr="002155A5">
        <w:rPr>
          <w:spacing w:val="10"/>
        </w:rPr>
        <w:t xml:space="preserve"> </w:t>
      </w:r>
      <w:r w:rsidRPr="002155A5">
        <w:t>the</w:t>
      </w:r>
      <w:r w:rsidRPr="002155A5">
        <w:rPr>
          <w:spacing w:val="5"/>
        </w:rPr>
        <w:t xml:space="preserve"> </w:t>
      </w:r>
      <w:r w:rsidRPr="002155A5">
        <w:rPr>
          <w:spacing w:val="1"/>
        </w:rPr>
        <w:t>H</w:t>
      </w:r>
      <w:r w:rsidRPr="002155A5">
        <w:rPr>
          <w:spacing w:val="-1"/>
        </w:rPr>
        <w:t>e</w:t>
      </w:r>
      <w:r w:rsidRPr="002155A5">
        <w:rPr>
          <w:spacing w:val="1"/>
        </w:rPr>
        <w:t>a</w:t>
      </w:r>
      <w:r w:rsidRPr="002155A5">
        <w:t>d</w:t>
      </w:r>
      <w:r w:rsidRPr="002155A5">
        <w:rPr>
          <w:spacing w:val="4"/>
        </w:rPr>
        <w:t xml:space="preserve"> </w:t>
      </w:r>
      <w:r w:rsidRPr="002155A5">
        <w:t>of</w:t>
      </w:r>
      <w:r w:rsidRPr="002155A5">
        <w:rPr>
          <w:spacing w:val="5"/>
        </w:rPr>
        <w:t xml:space="preserve"> </w:t>
      </w:r>
      <w:r w:rsidRPr="002155A5">
        <w:t>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 xml:space="preserve">nt </w:t>
      </w:r>
      <w:r w:rsidRPr="002155A5">
        <w:rPr>
          <w:spacing w:val="-1"/>
        </w:rPr>
        <w:t>c</w:t>
      </w:r>
      <w:r w:rsidRPr="002155A5">
        <w:t>on</w:t>
      </w:r>
      <w:r w:rsidRPr="002155A5">
        <w:rPr>
          <w:spacing w:val="-1"/>
        </w:rPr>
        <w:t>ce</w:t>
      </w:r>
      <w:r w:rsidRPr="002155A5">
        <w:t>r</w:t>
      </w:r>
      <w:r w:rsidRPr="002155A5">
        <w:rPr>
          <w:spacing w:val="2"/>
        </w:rPr>
        <w:t>n</w:t>
      </w:r>
      <w:r w:rsidRPr="002155A5">
        <w:rPr>
          <w:spacing w:val="-1"/>
        </w:rPr>
        <w:t>e</w:t>
      </w:r>
      <w:r w:rsidRPr="002155A5">
        <w:t>d</w:t>
      </w:r>
      <w:r w:rsidRPr="002155A5">
        <w:rPr>
          <w:spacing w:val="-2"/>
        </w:rPr>
        <w:t xml:space="preserve"> </w:t>
      </w:r>
      <w:r w:rsidRPr="002155A5">
        <w:t>sh</w:t>
      </w:r>
      <w:r w:rsidRPr="002155A5">
        <w:rPr>
          <w:spacing w:val="-1"/>
        </w:rPr>
        <w:t>a</w:t>
      </w:r>
      <w:r w:rsidRPr="002155A5">
        <w:t>ll</w:t>
      </w:r>
      <w:r w:rsidRPr="002155A5">
        <w:rPr>
          <w:spacing w:val="3"/>
        </w:rPr>
        <w:t xml:space="preserve"> </w:t>
      </w:r>
      <w:r w:rsidRPr="002155A5">
        <w:t>d</w:t>
      </w:r>
      <w:r w:rsidRPr="002155A5">
        <w:rPr>
          <w:spacing w:val="-1"/>
        </w:rPr>
        <w:t>ec</w:t>
      </w:r>
      <w:r w:rsidRPr="002155A5">
        <w:t>ide,</w:t>
      </w:r>
      <w:r w:rsidRPr="002155A5">
        <w:rPr>
          <w:spacing w:val="2"/>
        </w:rPr>
        <w:t xml:space="preserve"> w</w:t>
      </w:r>
      <w:r w:rsidRPr="002155A5">
        <w:t>h</w:t>
      </w:r>
      <w:r w:rsidRPr="002155A5">
        <w:rPr>
          <w:spacing w:val="-1"/>
        </w:rPr>
        <w:t>e</w:t>
      </w:r>
      <w:r w:rsidRPr="002155A5">
        <w:t>th</w:t>
      </w:r>
      <w:r w:rsidRPr="002155A5">
        <w:rPr>
          <w:spacing w:val="-1"/>
        </w:rPr>
        <w:t>e</w:t>
      </w:r>
      <w:r w:rsidRPr="002155A5">
        <w:t>r</w:t>
      </w:r>
      <w:r w:rsidRPr="002155A5">
        <w:rPr>
          <w:spacing w:val="-2"/>
        </w:rPr>
        <w:t xml:space="preserve"> </w:t>
      </w:r>
      <w:r w:rsidRPr="002155A5">
        <w:t>or</w:t>
      </w:r>
      <w:r w:rsidRPr="002155A5">
        <w:rPr>
          <w:spacing w:val="2"/>
        </w:rPr>
        <w:t xml:space="preserve"> </w:t>
      </w:r>
      <w:r w:rsidRPr="002155A5">
        <w:t>not</w:t>
      </w:r>
      <w:r w:rsidRPr="002155A5">
        <w:rPr>
          <w:spacing w:val="3"/>
        </w:rPr>
        <w:t xml:space="preserve"> </w:t>
      </w:r>
      <w:r w:rsidRPr="002155A5">
        <w:t>to</w:t>
      </w:r>
      <w:r w:rsidRPr="002155A5">
        <w:rPr>
          <w:spacing w:val="4"/>
        </w:rPr>
        <w:t xml:space="preserve"> </w:t>
      </w:r>
      <w:r w:rsidRPr="002155A5">
        <w:t>off</w:t>
      </w:r>
      <w:r w:rsidRPr="002155A5">
        <w:rPr>
          <w:spacing w:val="-1"/>
        </w:rPr>
        <w:t>e</w:t>
      </w:r>
      <w:r w:rsidRPr="002155A5">
        <w:t>r su</w:t>
      </w:r>
      <w:r w:rsidRPr="002155A5">
        <w:rPr>
          <w:spacing w:val="-1"/>
        </w:rPr>
        <w:t>c</w:t>
      </w:r>
      <w:r w:rsidRPr="002155A5">
        <w:t>h</w:t>
      </w:r>
      <w:r w:rsidRPr="002155A5">
        <w:rPr>
          <w:spacing w:val="1"/>
        </w:rPr>
        <w:t xml:space="preserve"> </w:t>
      </w:r>
      <w:r w:rsidRPr="002155A5">
        <w:t>a</w:t>
      </w:r>
      <w:r w:rsidRPr="002155A5">
        <w:rPr>
          <w:spacing w:val="4"/>
        </w:rPr>
        <w:t xml:space="preserve"> </w:t>
      </w:r>
      <w:r w:rsidRPr="002155A5">
        <w:t>subj</w:t>
      </w:r>
      <w:r w:rsidRPr="002155A5">
        <w:rPr>
          <w:spacing w:val="-1"/>
        </w:rPr>
        <w:t>ec</w:t>
      </w:r>
      <w:r w:rsidRPr="002155A5">
        <w:t>t/</w:t>
      </w:r>
      <w:r w:rsidRPr="002155A5">
        <w:rPr>
          <w:spacing w:val="1"/>
        </w:rPr>
        <w:t xml:space="preserve"> </w:t>
      </w:r>
      <w:r w:rsidRPr="002155A5">
        <w:rPr>
          <w:spacing w:val="-1"/>
        </w:rPr>
        <w:t>c</w:t>
      </w:r>
      <w:r w:rsidRPr="002155A5">
        <w:t>ourse for</w:t>
      </w:r>
      <w:r w:rsidRPr="002155A5">
        <w:rPr>
          <w:spacing w:val="3"/>
        </w:rPr>
        <w:t xml:space="preserve"> </w:t>
      </w:r>
      <w:r w:rsidRPr="002155A5">
        <w:rPr>
          <w:b/>
        </w:rPr>
        <w:t>t</w:t>
      </w:r>
      <w:r w:rsidRPr="002155A5">
        <w:rPr>
          <w:b/>
          <w:spacing w:val="2"/>
        </w:rPr>
        <w:t>w</w:t>
      </w:r>
      <w:r w:rsidRPr="002155A5">
        <w:rPr>
          <w:b/>
        </w:rPr>
        <w:t>o</w:t>
      </w:r>
      <w:r w:rsidRPr="002155A5">
        <w:rPr>
          <w:b/>
          <w:spacing w:val="1"/>
        </w:rPr>
        <w:t xml:space="preserve"> </w:t>
      </w:r>
      <w:r w:rsidRPr="002155A5">
        <w:rPr>
          <w:b/>
        </w:rPr>
        <w:t>(or</w:t>
      </w:r>
      <w:r w:rsidRPr="002155A5">
        <w:rPr>
          <w:b/>
          <w:spacing w:val="1"/>
        </w:rPr>
        <w:t xml:space="preserve"> </w:t>
      </w:r>
      <w:r w:rsidRPr="002155A5">
        <w:rPr>
          <w:b/>
          <w:spacing w:val="-3"/>
        </w:rPr>
        <w:t>m</w:t>
      </w:r>
      <w:r w:rsidRPr="002155A5">
        <w:rPr>
          <w:b/>
          <w:spacing w:val="1"/>
        </w:rPr>
        <w:t>u</w:t>
      </w:r>
      <w:r w:rsidRPr="002155A5">
        <w:rPr>
          <w:b/>
        </w:rPr>
        <w:t>lti</w:t>
      </w:r>
      <w:r w:rsidRPr="002155A5">
        <w:rPr>
          <w:b/>
          <w:spacing w:val="1"/>
        </w:rPr>
        <w:t>p</w:t>
      </w:r>
      <w:r w:rsidRPr="002155A5">
        <w:rPr>
          <w:b/>
        </w:rPr>
        <w:t>l</w:t>
      </w:r>
      <w:r w:rsidRPr="002155A5">
        <w:rPr>
          <w:b/>
          <w:spacing w:val="-1"/>
        </w:rPr>
        <w:t>e</w:t>
      </w:r>
      <w:r w:rsidRPr="002155A5">
        <w:rPr>
          <w:b/>
        </w:rPr>
        <w:t>) s</w:t>
      </w:r>
      <w:r w:rsidRPr="002155A5">
        <w:rPr>
          <w:b/>
          <w:spacing w:val="-1"/>
        </w:rPr>
        <w:t>ec</w:t>
      </w:r>
      <w:r w:rsidRPr="002155A5">
        <w:rPr>
          <w:b/>
        </w:rPr>
        <w:t>tio</w:t>
      </w:r>
      <w:r w:rsidRPr="002155A5">
        <w:rPr>
          <w:b/>
          <w:spacing w:val="1"/>
        </w:rPr>
        <w:t>ns</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rPr>
          <w:b/>
        </w:rPr>
        <w:t xml:space="preserve">6.0     </w:t>
      </w:r>
      <w:r w:rsidRPr="002155A5">
        <w:rPr>
          <w:b/>
          <w:spacing w:val="57"/>
        </w:rPr>
        <w:t xml:space="preserve"> </w:t>
      </w:r>
      <w:r w:rsidRPr="002155A5">
        <w:rPr>
          <w:b/>
        </w:rPr>
        <w:t>Att</w:t>
      </w:r>
      <w:r w:rsidRPr="002155A5">
        <w:rPr>
          <w:b/>
          <w:spacing w:val="-1"/>
        </w:rPr>
        <w:t>e</w:t>
      </w:r>
      <w:r w:rsidRPr="002155A5">
        <w:rPr>
          <w:b/>
          <w:spacing w:val="1"/>
        </w:rPr>
        <w:t>nd</w:t>
      </w:r>
      <w:r w:rsidRPr="002155A5">
        <w:rPr>
          <w:b/>
        </w:rPr>
        <w:t>a</w:t>
      </w:r>
      <w:r w:rsidRPr="002155A5">
        <w:rPr>
          <w:b/>
          <w:spacing w:val="1"/>
        </w:rPr>
        <w:t>n</w:t>
      </w:r>
      <w:r w:rsidRPr="002155A5">
        <w:rPr>
          <w:b/>
          <w:spacing w:val="-1"/>
        </w:rPr>
        <w:t>c</w:t>
      </w:r>
      <w:r w:rsidRPr="002155A5">
        <w:rPr>
          <w:b/>
        </w:rPr>
        <w:t>e</w:t>
      </w:r>
      <w:r w:rsidRPr="002155A5">
        <w:rPr>
          <w:b/>
          <w:spacing w:val="-10"/>
        </w:rPr>
        <w:t xml:space="preserve"> </w:t>
      </w:r>
      <w:r w:rsidRPr="002155A5">
        <w:rPr>
          <w:b/>
          <w:spacing w:val="2"/>
        </w:rPr>
        <w:t>r</w:t>
      </w:r>
      <w:r w:rsidRPr="002155A5">
        <w:rPr>
          <w:b/>
          <w:spacing w:val="-1"/>
        </w:rPr>
        <w:t>e</w:t>
      </w:r>
      <w:r w:rsidRPr="002155A5">
        <w:rPr>
          <w:b/>
          <w:spacing w:val="1"/>
        </w:rPr>
        <w:t>qu</w:t>
      </w:r>
      <w:r w:rsidRPr="002155A5">
        <w:rPr>
          <w:b/>
        </w:rPr>
        <w:t>i</w:t>
      </w:r>
      <w:r w:rsidRPr="002155A5">
        <w:rPr>
          <w:b/>
          <w:spacing w:val="-1"/>
        </w:rPr>
        <w:t>r</w:t>
      </w:r>
      <w:r w:rsidRPr="002155A5">
        <w:rPr>
          <w:b/>
          <w:spacing w:val="1"/>
        </w:rPr>
        <w:t>e</w:t>
      </w:r>
      <w:r w:rsidRPr="002155A5">
        <w:rPr>
          <w:b/>
          <w:spacing w:val="-3"/>
        </w:rPr>
        <w:t>m</w:t>
      </w:r>
      <w:r w:rsidRPr="002155A5">
        <w:rPr>
          <w:b/>
          <w:spacing w:val="-1"/>
        </w:rPr>
        <w:t>e</w:t>
      </w:r>
      <w:r w:rsidRPr="002155A5">
        <w:rPr>
          <w:b/>
          <w:spacing w:val="6"/>
        </w:rPr>
        <w:t>n</w:t>
      </w:r>
      <w:r w:rsidRPr="002155A5">
        <w:rPr>
          <w:b/>
        </w:rPr>
        <w:t>ts:</w:t>
      </w:r>
    </w:p>
    <w:p w:rsidR="007C4867" w:rsidRPr="002155A5" w:rsidRDefault="007C4867" w:rsidP="007C4867">
      <w:pPr>
        <w:spacing w:after="0" w:line="240" w:lineRule="auto"/>
      </w:pPr>
    </w:p>
    <w:p w:rsidR="007C4867" w:rsidRPr="002155A5" w:rsidRDefault="007C4867" w:rsidP="007C4867">
      <w:pPr>
        <w:spacing w:after="0" w:line="240" w:lineRule="auto"/>
        <w:ind w:left="100"/>
        <w:sectPr w:rsidR="007C4867" w:rsidRPr="002155A5">
          <w:type w:val="continuous"/>
          <w:pgSz w:w="12240" w:h="15840"/>
          <w:pgMar w:top="980" w:right="1140" w:bottom="280" w:left="1340" w:header="720" w:footer="720" w:gutter="0"/>
          <w:cols w:space="720"/>
        </w:sectPr>
      </w:pPr>
      <w:r w:rsidRPr="002155A5">
        <w:rPr>
          <w:b/>
          <w:position w:val="-1"/>
        </w:rPr>
        <w:t xml:space="preserve">6.1     </w:t>
      </w:r>
      <w:r w:rsidRPr="002155A5">
        <w:rPr>
          <w:b/>
          <w:spacing w:val="46"/>
          <w:position w:val="-1"/>
        </w:rPr>
        <w:t xml:space="preserve"> </w:t>
      </w:r>
      <w:r w:rsidRPr="002155A5">
        <w:rPr>
          <w:position w:val="-1"/>
        </w:rPr>
        <w:t>A</w:t>
      </w:r>
      <w:r w:rsidRPr="002155A5">
        <w:rPr>
          <w:spacing w:val="7"/>
          <w:position w:val="-1"/>
        </w:rPr>
        <w:t xml:space="preserve"> </w:t>
      </w:r>
      <w:r w:rsidRPr="002155A5">
        <w:rPr>
          <w:position w:val="-1"/>
        </w:rPr>
        <w:t>stud</w:t>
      </w:r>
      <w:r w:rsidRPr="002155A5">
        <w:rPr>
          <w:spacing w:val="-1"/>
          <w:position w:val="-1"/>
        </w:rPr>
        <w:t>e</w:t>
      </w:r>
      <w:r w:rsidRPr="002155A5">
        <w:rPr>
          <w:position w:val="-1"/>
        </w:rPr>
        <w:t>nt</w:t>
      </w:r>
      <w:r w:rsidRPr="002155A5">
        <w:rPr>
          <w:spacing w:val="4"/>
          <w:position w:val="-1"/>
        </w:rPr>
        <w:t xml:space="preserve"> </w:t>
      </w:r>
      <w:r w:rsidRPr="002155A5">
        <w:rPr>
          <w:position w:val="-1"/>
        </w:rPr>
        <w:t>sh</w:t>
      </w:r>
      <w:r w:rsidRPr="002155A5">
        <w:rPr>
          <w:spacing w:val="-1"/>
          <w:position w:val="-1"/>
        </w:rPr>
        <w:t>a</w:t>
      </w:r>
      <w:r w:rsidRPr="002155A5">
        <w:rPr>
          <w:position w:val="-1"/>
        </w:rPr>
        <w:t>ll</w:t>
      </w:r>
      <w:r w:rsidRPr="002155A5">
        <w:rPr>
          <w:spacing w:val="9"/>
          <w:position w:val="-1"/>
        </w:rPr>
        <w:t xml:space="preserve"> </w:t>
      </w:r>
      <w:r w:rsidRPr="002155A5">
        <w:rPr>
          <w:position w:val="-1"/>
        </w:rPr>
        <w:t>be</w:t>
      </w:r>
      <w:r w:rsidRPr="002155A5">
        <w:rPr>
          <w:spacing w:val="7"/>
          <w:position w:val="-1"/>
        </w:rPr>
        <w:t xml:space="preserve"> </w:t>
      </w:r>
      <w:r w:rsidRPr="002155A5">
        <w:rPr>
          <w:spacing w:val="-1"/>
          <w:position w:val="-1"/>
        </w:rPr>
        <w:t>e</w:t>
      </w:r>
      <w:r w:rsidRPr="002155A5">
        <w:rPr>
          <w:position w:val="-1"/>
        </w:rPr>
        <w:t>ligib</w:t>
      </w:r>
      <w:r w:rsidRPr="002155A5">
        <w:rPr>
          <w:spacing w:val="3"/>
          <w:position w:val="-1"/>
        </w:rPr>
        <w:t>l</w:t>
      </w:r>
      <w:r w:rsidRPr="002155A5">
        <w:rPr>
          <w:position w:val="-1"/>
        </w:rPr>
        <w:t>e</w:t>
      </w:r>
      <w:r w:rsidRPr="002155A5">
        <w:rPr>
          <w:spacing w:val="5"/>
          <w:position w:val="-1"/>
        </w:rPr>
        <w:t xml:space="preserve"> </w:t>
      </w:r>
      <w:r w:rsidRPr="002155A5">
        <w:rPr>
          <w:position w:val="-1"/>
        </w:rPr>
        <w:t>to</w:t>
      </w:r>
      <w:r w:rsidRPr="002155A5">
        <w:rPr>
          <w:spacing w:val="8"/>
          <w:position w:val="-1"/>
        </w:rPr>
        <w:t xml:space="preserve"> </w:t>
      </w:r>
      <w:r w:rsidRPr="002155A5">
        <w:rPr>
          <w:spacing w:val="-1"/>
          <w:position w:val="-1"/>
        </w:rPr>
        <w:t>a</w:t>
      </w:r>
      <w:r w:rsidRPr="002155A5">
        <w:rPr>
          <w:position w:val="-1"/>
        </w:rPr>
        <w:t>pp</w:t>
      </w:r>
      <w:r w:rsidRPr="002155A5">
        <w:rPr>
          <w:spacing w:val="1"/>
          <w:position w:val="-1"/>
        </w:rPr>
        <w:t>e</w:t>
      </w:r>
      <w:r w:rsidRPr="002155A5">
        <w:rPr>
          <w:spacing w:val="-1"/>
          <w:position w:val="-1"/>
        </w:rPr>
        <w:t>a</w:t>
      </w:r>
      <w:r w:rsidRPr="002155A5">
        <w:rPr>
          <w:position w:val="-1"/>
        </w:rPr>
        <w:t>r</w:t>
      </w:r>
      <w:r w:rsidRPr="002155A5">
        <w:rPr>
          <w:spacing w:val="7"/>
          <w:position w:val="-1"/>
        </w:rPr>
        <w:t xml:space="preserve"> </w:t>
      </w:r>
      <w:r w:rsidRPr="002155A5">
        <w:rPr>
          <w:position w:val="-1"/>
        </w:rPr>
        <w:t>f</w:t>
      </w:r>
      <w:r w:rsidRPr="002155A5">
        <w:rPr>
          <w:spacing w:val="2"/>
          <w:position w:val="-1"/>
        </w:rPr>
        <w:t>o</w:t>
      </w:r>
      <w:r w:rsidRPr="002155A5">
        <w:rPr>
          <w:position w:val="-1"/>
        </w:rPr>
        <w:t>r</w:t>
      </w:r>
      <w:r w:rsidRPr="002155A5">
        <w:rPr>
          <w:spacing w:val="6"/>
          <w:position w:val="-1"/>
        </w:rPr>
        <w:t xml:space="preserve"> </w:t>
      </w:r>
      <w:r w:rsidRPr="002155A5">
        <w:rPr>
          <w:position w:val="-1"/>
        </w:rPr>
        <w:t>the</w:t>
      </w:r>
      <w:r w:rsidRPr="002155A5">
        <w:rPr>
          <w:spacing w:val="7"/>
          <w:position w:val="-1"/>
        </w:rPr>
        <w:t xml:space="preserve"> </w:t>
      </w:r>
      <w:r w:rsidRPr="002155A5">
        <w:rPr>
          <w:position w:val="-1"/>
        </w:rPr>
        <w:t>s</w:t>
      </w:r>
      <w:r w:rsidRPr="002155A5">
        <w:rPr>
          <w:spacing w:val="-1"/>
          <w:position w:val="-1"/>
        </w:rPr>
        <w:t>e</w:t>
      </w:r>
      <w:r w:rsidRPr="002155A5">
        <w:rPr>
          <w:spacing w:val="3"/>
          <w:position w:val="-1"/>
        </w:rPr>
        <w:t>m</w:t>
      </w:r>
      <w:r w:rsidRPr="002155A5">
        <w:rPr>
          <w:spacing w:val="-1"/>
          <w:position w:val="-1"/>
        </w:rPr>
        <w:t>e</w:t>
      </w:r>
      <w:r w:rsidRPr="002155A5">
        <w:rPr>
          <w:position w:val="-1"/>
        </w:rPr>
        <w:t>st</w:t>
      </w:r>
      <w:r w:rsidRPr="002155A5">
        <w:rPr>
          <w:spacing w:val="-1"/>
          <w:position w:val="-1"/>
        </w:rPr>
        <w:t>e</w:t>
      </w:r>
      <w:r w:rsidRPr="002155A5">
        <w:rPr>
          <w:position w:val="-1"/>
        </w:rPr>
        <w:t>r</w:t>
      </w:r>
      <w:r w:rsidRPr="002155A5">
        <w:rPr>
          <w:spacing w:val="5"/>
          <w:position w:val="-1"/>
        </w:rPr>
        <w:t xml:space="preserve"> </w:t>
      </w:r>
      <w:r w:rsidRPr="002155A5">
        <w:rPr>
          <w:spacing w:val="-1"/>
          <w:position w:val="-1"/>
        </w:rPr>
        <w:t>e</w:t>
      </w:r>
      <w:r w:rsidRPr="002155A5">
        <w:rPr>
          <w:position w:val="-1"/>
        </w:rPr>
        <w:t>nd</w:t>
      </w:r>
      <w:r w:rsidRPr="002155A5">
        <w:rPr>
          <w:spacing w:val="8"/>
          <w:position w:val="-1"/>
        </w:rPr>
        <w:t xml:space="preserve"> </w:t>
      </w:r>
      <w:r w:rsidRPr="002155A5">
        <w:rPr>
          <w:spacing w:val="1"/>
          <w:position w:val="-1"/>
        </w:rPr>
        <w:t>e</w:t>
      </w:r>
      <w:r w:rsidRPr="002155A5">
        <w:rPr>
          <w:position w:val="-1"/>
        </w:rPr>
        <w:t>x</w:t>
      </w:r>
      <w:r w:rsidRPr="002155A5">
        <w:rPr>
          <w:spacing w:val="-1"/>
          <w:position w:val="-1"/>
        </w:rPr>
        <w:t>a</w:t>
      </w:r>
      <w:r w:rsidRPr="002155A5">
        <w:rPr>
          <w:spacing w:val="1"/>
          <w:position w:val="-1"/>
        </w:rPr>
        <w:t>m</w:t>
      </w:r>
      <w:r w:rsidRPr="002155A5">
        <w:rPr>
          <w:position w:val="-1"/>
        </w:rPr>
        <w:t>in</w:t>
      </w:r>
      <w:r w:rsidRPr="002155A5">
        <w:rPr>
          <w:spacing w:val="-1"/>
          <w:position w:val="-1"/>
        </w:rPr>
        <w:t>a</w:t>
      </w:r>
      <w:r w:rsidRPr="002155A5">
        <w:rPr>
          <w:position w:val="-1"/>
        </w:rPr>
        <w:t>tions,</w:t>
      </w:r>
      <w:r w:rsidRPr="002155A5">
        <w:rPr>
          <w:spacing w:val="-2"/>
          <w:position w:val="-1"/>
        </w:rPr>
        <w:t xml:space="preserve"> </w:t>
      </w:r>
      <w:r w:rsidRPr="002155A5">
        <w:rPr>
          <w:position w:val="-1"/>
        </w:rPr>
        <w:t>if</w:t>
      </w:r>
      <w:r w:rsidRPr="002155A5">
        <w:rPr>
          <w:spacing w:val="13"/>
          <w:position w:val="-1"/>
        </w:rPr>
        <w:t xml:space="preserve"> </w:t>
      </w:r>
      <w:r w:rsidRPr="002155A5">
        <w:rPr>
          <w:position w:val="-1"/>
        </w:rPr>
        <w:t>stud</w:t>
      </w:r>
      <w:r w:rsidRPr="002155A5">
        <w:rPr>
          <w:spacing w:val="-1"/>
          <w:position w:val="-1"/>
        </w:rPr>
        <w:t>e</w:t>
      </w:r>
      <w:r w:rsidRPr="002155A5">
        <w:rPr>
          <w:position w:val="-1"/>
        </w:rPr>
        <w:t>nt</w:t>
      </w:r>
      <w:r w:rsidRPr="002155A5">
        <w:rPr>
          <w:spacing w:val="5"/>
          <w:position w:val="-1"/>
        </w:rPr>
        <w:t xml:space="preserve"> </w:t>
      </w:r>
      <w:r w:rsidRPr="002155A5">
        <w:rPr>
          <w:spacing w:val="-1"/>
          <w:position w:val="-1"/>
        </w:rPr>
        <w:t>ac</w:t>
      </w:r>
      <w:r w:rsidRPr="002155A5">
        <w:rPr>
          <w:position w:val="-1"/>
        </w:rPr>
        <w:t>quir</w:t>
      </w:r>
      <w:r w:rsidRPr="002155A5">
        <w:rPr>
          <w:spacing w:val="1"/>
          <w:position w:val="-1"/>
        </w:rPr>
        <w:t>e</w:t>
      </w:r>
      <w:r w:rsidRPr="002155A5">
        <w:rPr>
          <w:position w:val="-1"/>
        </w:rPr>
        <w:t>s</w:t>
      </w:r>
    </w:p>
    <w:p w:rsidR="007C4867" w:rsidRPr="002155A5" w:rsidRDefault="007C4867" w:rsidP="007C4867">
      <w:pPr>
        <w:spacing w:after="0" w:line="240" w:lineRule="auto"/>
        <w:ind w:left="808" w:right="-56"/>
      </w:pPr>
      <w:r w:rsidRPr="002155A5">
        <w:rPr>
          <w:position w:val="-1"/>
        </w:rPr>
        <w:lastRenderedPageBreak/>
        <w:t>a</w:t>
      </w:r>
      <w:r w:rsidRPr="002155A5">
        <w:rPr>
          <w:spacing w:val="52"/>
          <w:position w:val="-1"/>
        </w:rPr>
        <w:t xml:space="preserve"> </w:t>
      </w:r>
      <w:r w:rsidRPr="002155A5">
        <w:rPr>
          <w:spacing w:val="1"/>
          <w:position w:val="-1"/>
        </w:rPr>
        <w:t>m</w:t>
      </w:r>
      <w:r w:rsidRPr="002155A5">
        <w:rPr>
          <w:position w:val="-1"/>
        </w:rPr>
        <w:t>ini</w:t>
      </w:r>
      <w:r w:rsidRPr="002155A5">
        <w:rPr>
          <w:spacing w:val="1"/>
          <w:position w:val="-1"/>
        </w:rPr>
        <w:t>m</w:t>
      </w:r>
      <w:r w:rsidRPr="002155A5">
        <w:rPr>
          <w:position w:val="-1"/>
        </w:rPr>
        <w:t>um</w:t>
      </w:r>
      <w:r w:rsidRPr="002155A5">
        <w:rPr>
          <w:spacing w:val="44"/>
          <w:position w:val="-1"/>
        </w:rPr>
        <w:t xml:space="preserve"> </w:t>
      </w:r>
      <w:r w:rsidRPr="002155A5">
        <w:rPr>
          <w:position w:val="-1"/>
        </w:rPr>
        <w:t>of</w:t>
      </w:r>
      <w:r w:rsidRPr="002155A5">
        <w:rPr>
          <w:spacing w:val="50"/>
          <w:position w:val="-1"/>
        </w:rPr>
        <w:t xml:space="preserve"> </w:t>
      </w:r>
      <w:r w:rsidRPr="002155A5">
        <w:rPr>
          <w:position w:val="-1"/>
        </w:rPr>
        <w:t>75%</w:t>
      </w:r>
      <w:r w:rsidRPr="002155A5">
        <w:rPr>
          <w:spacing w:val="48"/>
          <w:position w:val="-1"/>
        </w:rPr>
        <w:t xml:space="preserve"> </w:t>
      </w:r>
      <w:r w:rsidRPr="002155A5">
        <w:rPr>
          <w:position w:val="-1"/>
        </w:rPr>
        <w:t>of</w:t>
      </w:r>
    </w:p>
    <w:p w:rsidR="007C4867" w:rsidRPr="002155A5" w:rsidRDefault="007C4867" w:rsidP="007C4867">
      <w:pPr>
        <w:spacing w:after="0" w:line="240" w:lineRule="auto"/>
        <w:sectPr w:rsidR="007C4867" w:rsidRPr="002155A5">
          <w:type w:val="continuous"/>
          <w:pgSz w:w="12240" w:h="15840"/>
          <w:pgMar w:top="980" w:right="1140" w:bottom="280" w:left="1340" w:header="720" w:footer="720" w:gutter="0"/>
          <w:cols w:num="2" w:space="720" w:equalWidth="0">
            <w:col w:w="3137" w:space="114"/>
            <w:col w:w="6509"/>
          </w:cols>
        </w:sectPr>
      </w:pPr>
      <w:r w:rsidRPr="002155A5">
        <w:br w:type="column"/>
      </w:r>
      <w:r w:rsidRPr="002155A5">
        <w:rPr>
          <w:spacing w:val="-1"/>
          <w:position w:val="-1"/>
        </w:rPr>
        <w:lastRenderedPageBreak/>
        <w:t>a</w:t>
      </w:r>
      <w:r w:rsidRPr="002155A5">
        <w:rPr>
          <w:position w:val="-1"/>
        </w:rPr>
        <w:t>tt</w:t>
      </w:r>
      <w:r w:rsidRPr="002155A5">
        <w:rPr>
          <w:spacing w:val="-1"/>
          <w:position w:val="-1"/>
        </w:rPr>
        <w:t>e</w:t>
      </w:r>
      <w:r w:rsidRPr="002155A5">
        <w:rPr>
          <w:position w:val="-1"/>
        </w:rPr>
        <w:t>nd</w:t>
      </w:r>
      <w:r w:rsidRPr="002155A5">
        <w:rPr>
          <w:spacing w:val="-1"/>
          <w:position w:val="-1"/>
        </w:rPr>
        <w:t>a</w:t>
      </w:r>
      <w:r w:rsidRPr="002155A5">
        <w:rPr>
          <w:position w:val="-1"/>
        </w:rPr>
        <w:t>n</w:t>
      </w:r>
      <w:r w:rsidRPr="002155A5">
        <w:rPr>
          <w:spacing w:val="1"/>
          <w:position w:val="-1"/>
        </w:rPr>
        <w:t>c</w:t>
      </w:r>
      <w:r w:rsidRPr="002155A5">
        <w:rPr>
          <w:position w:val="-1"/>
        </w:rPr>
        <w:t>e</w:t>
      </w:r>
      <w:r w:rsidRPr="002155A5">
        <w:rPr>
          <w:spacing w:val="46"/>
          <w:position w:val="-1"/>
        </w:rPr>
        <w:t xml:space="preserve"> </w:t>
      </w:r>
      <w:r w:rsidRPr="002155A5">
        <w:rPr>
          <w:position w:val="-1"/>
        </w:rPr>
        <w:t>in</w:t>
      </w:r>
      <w:r w:rsidRPr="002155A5">
        <w:rPr>
          <w:spacing w:val="52"/>
          <w:position w:val="-1"/>
        </w:rPr>
        <w:t xml:space="preserve"> </w:t>
      </w:r>
      <w:r w:rsidRPr="002155A5">
        <w:rPr>
          <w:spacing w:val="-1"/>
          <w:position w:val="-1"/>
        </w:rPr>
        <w:t>a</w:t>
      </w:r>
      <w:r w:rsidRPr="002155A5">
        <w:rPr>
          <w:position w:val="-1"/>
        </w:rPr>
        <w:t>ggr</w:t>
      </w:r>
      <w:r w:rsidRPr="002155A5">
        <w:rPr>
          <w:spacing w:val="-1"/>
          <w:position w:val="-1"/>
        </w:rPr>
        <w:t>e</w:t>
      </w:r>
      <w:r w:rsidRPr="002155A5">
        <w:rPr>
          <w:spacing w:val="2"/>
          <w:position w:val="-1"/>
        </w:rPr>
        <w:t>g</w:t>
      </w:r>
      <w:r w:rsidRPr="002155A5">
        <w:rPr>
          <w:spacing w:val="-1"/>
          <w:position w:val="-1"/>
        </w:rPr>
        <w:t>a</w:t>
      </w:r>
      <w:r w:rsidRPr="002155A5">
        <w:rPr>
          <w:position w:val="-1"/>
        </w:rPr>
        <w:t>te</w:t>
      </w:r>
      <w:r w:rsidRPr="002155A5">
        <w:rPr>
          <w:spacing w:val="50"/>
          <w:position w:val="-1"/>
        </w:rPr>
        <w:t xml:space="preserve"> </w:t>
      </w:r>
      <w:r w:rsidRPr="002155A5">
        <w:rPr>
          <w:position w:val="-1"/>
        </w:rPr>
        <w:t>of</w:t>
      </w:r>
      <w:r w:rsidRPr="002155A5">
        <w:rPr>
          <w:spacing w:val="50"/>
          <w:position w:val="-1"/>
        </w:rPr>
        <w:t xml:space="preserve"> </w:t>
      </w:r>
      <w:r w:rsidRPr="002155A5">
        <w:rPr>
          <w:spacing w:val="-1"/>
          <w:position w:val="-1"/>
        </w:rPr>
        <w:t>a</w:t>
      </w:r>
      <w:r w:rsidRPr="002155A5">
        <w:rPr>
          <w:position w:val="-1"/>
        </w:rPr>
        <w:t>ll</w:t>
      </w:r>
      <w:r w:rsidRPr="002155A5">
        <w:rPr>
          <w:spacing w:val="53"/>
          <w:position w:val="-1"/>
        </w:rPr>
        <w:t xml:space="preserve"> </w:t>
      </w:r>
      <w:r w:rsidRPr="002155A5">
        <w:rPr>
          <w:position w:val="-1"/>
        </w:rPr>
        <w:t>the</w:t>
      </w:r>
      <w:r w:rsidRPr="002155A5">
        <w:rPr>
          <w:spacing w:val="50"/>
          <w:position w:val="-1"/>
        </w:rPr>
        <w:t xml:space="preserve"> </w:t>
      </w:r>
      <w:r w:rsidRPr="002155A5">
        <w:rPr>
          <w:position w:val="-1"/>
        </w:rPr>
        <w:t>subj</w:t>
      </w:r>
      <w:r w:rsidRPr="002155A5">
        <w:rPr>
          <w:spacing w:val="-1"/>
          <w:position w:val="-1"/>
        </w:rPr>
        <w:t>ec</w:t>
      </w:r>
      <w:r w:rsidRPr="002155A5">
        <w:rPr>
          <w:position w:val="-1"/>
        </w:rPr>
        <w:t>ts/</w:t>
      </w:r>
      <w:r w:rsidRPr="002155A5">
        <w:rPr>
          <w:spacing w:val="48"/>
          <w:position w:val="-1"/>
        </w:rPr>
        <w:t xml:space="preserve"> </w:t>
      </w:r>
      <w:r w:rsidRPr="002155A5">
        <w:rPr>
          <w:spacing w:val="-2"/>
          <w:position w:val="-1"/>
        </w:rPr>
        <w:t>c</w:t>
      </w:r>
      <w:r w:rsidRPr="002155A5">
        <w:rPr>
          <w:spacing w:val="2"/>
          <w:position w:val="-1"/>
        </w:rPr>
        <w:t>o</w:t>
      </w:r>
      <w:r w:rsidRPr="002155A5">
        <w:rPr>
          <w:position w:val="-1"/>
        </w:rPr>
        <w:t>urs</w:t>
      </w:r>
      <w:r w:rsidRPr="002155A5">
        <w:rPr>
          <w:spacing w:val="-1"/>
          <w:position w:val="-1"/>
        </w:rPr>
        <w:t>e</w:t>
      </w:r>
      <w:r w:rsidRPr="002155A5">
        <w:rPr>
          <w:position w:val="-1"/>
        </w:rPr>
        <w:t>s</w:t>
      </w:r>
      <w:r w:rsidRPr="002155A5">
        <w:rPr>
          <w:spacing w:val="57"/>
          <w:position w:val="-1"/>
        </w:rPr>
        <w:t xml:space="preserve"> </w:t>
      </w:r>
      <w:r w:rsidRPr="002155A5">
        <w:rPr>
          <w:spacing w:val="-1"/>
          <w:position w:val="-1"/>
        </w:rPr>
        <w:t>(e</w:t>
      </w:r>
      <w:r w:rsidRPr="002155A5">
        <w:rPr>
          <w:spacing w:val="2"/>
          <w:position w:val="-1"/>
        </w:rPr>
        <w:t>x</w:t>
      </w:r>
      <w:r w:rsidRPr="002155A5">
        <w:rPr>
          <w:spacing w:val="-1"/>
          <w:position w:val="-1"/>
        </w:rPr>
        <w:t>c</w:t>
      </w:r>
      <w:r w:rsidRPr="002155A5">
        <w:rPr>
          <w:position w:val="-1"/>
        </w:rPr>
        <w:t>luding</w:t>
      </w:r>
    </w:p>
    <w:p w:rsidR="007C4867" w:rsidRPr="002155A5" w:rsidRDefault="007C4867" w:rsidP="007C4867">
      <w:pPr>
        <w:spacing w:after="0" w:line="240" w:lineRule="auto"/>
        <w:ind w:left="808"/>
      </w:pPr>
      <w:r w:rsidRPr="002155A5">
        <w:rPr>
          <w:spacing w:val="-1"/>
        </w:rPr>
        <w:lastRenderedPageBreak/>
        <w:t>a</w:t>
      </w:r>
      <w:r w:rsidRPr="002155A5">
        <w:t>tt</w:t>
      </w:r>
      <w:r w:rsidRPr="002155A5">
        <w:rPr>
          <w:spacing w:val="-1"/>
        </w:rPr>
        <w:t>e</w:t>
      </w:r>
      <w:r w:rsidRPr="002155A5">
        <w:t>nd</w:t>
      </w:r>
      <w:r w:rsidRPr="002155A5">
        <w:rPr>
          <w:spacing w:val="-1"/>
        </w:rPr>
        <w:t>a</w:t>
      </w:r>
      <w:r w:rsidRPr="002155A5">
        <w:t>n</w:t>
      </w:r>
      <w:r w:rsidRPr="002155A5">
        <w:rPr>
          <w:spacing w:val="1"/>
        </w:rPr>
        <w:t>c</w:t>
      </w:r>
      <w:r w:rsidRPr="002155A5">
        <w:t xml:space="preserve">e </w:t>
      </w:r>
      <w:r w:rsidRPr="002155A5">
        <w:rPr>
          <w:spacing w:val="5"/>
        </w:rPr>
        <w:t xml:space="preserve"> </w:t>
      </w:r>
      <w:r w:rsidRPr="002155A5">
        <w:t xml:space="preserve">in </w:t>
      </w:r>
      <w:r w:rsidRPr="002155A5">
        <w:rPr>
          <w:spacing w:val="12"/>
        </w:rPr>
        <w:t xml:space="preserve"> </w:t>
      </w:r>
      <w:r w:rsidRPr="002155A5">
        <w:rPr>
          <w:spacing w:val="1"/>
        </w:rPr>
        <w:t>m</w:t>
      </w:r>
      <w:r w:rsidRPr="002155A5">
        <w:rPr>
          <w:spacing w:val="-1"/>
        </w:rPr>
        <w:t>a</w:t>
      </w:r>
      <w:r w:rsidRPr="002155A5">
        <w:t>n</w:t>
      </w:r>
      <w:r w:rsidRPr="002155A5">
        <w:rPr>
          <w:spacing w:val="2"/>
        </w:rPr>
        <w:t>d</w:t>
      </w:r>
      <w:r w:rsidRPr="002155A5">
        <w:rPr>
          <w:spacing w:val="-1"/>
        </w:rPr>
        <w:t>a</w:t>
      </w:r>
      <w:r w:rsidRPr="002155A5">
        <w:t>to</w:t>
      </w:r>
      <w:r w:rsidRPr="002155A5">
        <w:rPr>
          <w:spacing w:val="4"/>
        </w:rPr>
        <w:t>r</w:t>
      </w:r>
      <w:r w:rsidRPr="002155A5">
        <w:t xml:space="preserve">y </w:t>
      </w:r>
      <w:r w:rsidRPr="002155A5">
        <w:rPr>
          <w:spacing w:val="4"/>
        </w:rPr>
        <w:t xml:space="preserve"> </w:t>
      </w:r>
      <w:r w:rsidRPr="002155A5">
        <w:rPr>
          <w:spacing w:val="1"/>
        </w:rPr>
        <w:t>c</w:t>
      </w:r>
      <w:r w:rsidRPr="002155A5">
        <w:t>ours</w:t>
      </w:r>
      <w:r w:rsidRPr="002155A5">
        <w:rPr>
          <w:spacing w:val="-1"/>
        </w:rPr>
        <w:t>e</w:t>
      </w:r>
      <w:r w:rsidRPr="002155A5">
        <w:t xml:space="preserve">s </w:t>
      </w:r>
      <w:r w:rsidRPr="002155A5">
        <w:rPr>
          <w:spacing w:val="11"/>
        </w:rPr>
        <w:t xml:space="preserve"> </w:t>
      </w:r>
      <w:r w:rsidRPr="002155A5">
        <w:t>Environ</w:t>
      </w:r>
      <w:r w:rsidRPr="002155A5">
        <w:rPr>
          <w:spacing w:val="1"/>
        </w:rPr>
        <w:t>m</w:t>
      </w:r>
      <w:r w:rsidRPr="002155A5">
        <w:rPr>
          <w:spacing w:val="-1"/>
        </w:rPr>
        <w:t>e</w:t>
      </w:r>
      <w:r w:rsidRPr="002155A5">
        <w:t>n</w:t>
      </w:r>
      <w:r w:rsidRPr="002155A5">
        <w:rPr>
          <w:spacing w:val="3"/>
        </w:rPr>
        <w:t>t</w:t>
      </w:r>
      <w:r w:rsidRPr="002155A5">
        <w:rPr>
          <w:spacing w:val="-1"/>
        </w:rPr>
        <w:t>a</w:t>
      </w:r>
      <w:r w:rsidRPr="002155A5">
        <w:t xml:space="preserve">l </w:t>
      </w:r>
      <w:r w:rsidRPr="002155A5">
        <w:rPr>
          <w:spacing w:val="1"/>
        </w:rPr>
        <w:t xml:space="preserve"> S</w:t>
      </w:r>
      <w:r w:rsidRPr="002155A5">
        <w:rPr>
          <w:spacing w:val="-1"/>
        </w:rPr>
        <w:t>c</w:t>
      </w:r>
      <w:r w:rsidRPr="002155A5">
        <w:t>i</w:t>
      </w:r>
      <w:r w:rsidRPr="002155A5">
        <w:rPr>
          <w:spacing w:val="-1"/>
        </w:rPr>
        <w:t>e</w:t>
      </w:r>
      <w:r w:rsidRPr="002155A5">
        <w:t>n</w:t>
      </w:r>
      <w:r w:rsidRPr="002155A5">
        <w:rPr>
          <w:spacing w:val="1"/>
        </w:rPr>
        <w:t>c</w:t>
      </w:r>
      <w:r w:rsidRPr="002155A5">
        <w:rPr>
          <w:spacing w:val="-1"/>
        </w:rPr>
        <w:t>e</w:t>
      </w:r>
      <w:r w:rsidRPr="002155A5">
        <w:t xml:space="preserve">, </w:t>
      </w:r>
      <w:r w:rsidRPr="002155A5">
        <w:rPr>
          <w:spacing w:val="10"/>
        </w:rPr>
        <w:t xml:space="preserve"> </w:t>
      </w:r>
      <w:r w:rsidRPr="002155A5">
        <w:rPr>
          <w:spacing w:val="1"/>
        </w:rPr>
        <w:t>P</w:t>
      </w:r>
      <w:r w:rsidRPr="002155A5">
        <w:t>ro</w:t>
      </w:r>
      <w:r w:rsidRPr="002155A5">
        <w:rPr>
          <w:spacing w:val="2"/>
        </w:rPr>
        <w:t>f</w:t>
      </w:r>
      <w:r w:rsidRPr="002155A5">
        <w:rPr>
          <w:spacing w:val="-1"/>
        </w:rPr>
        <w:t>e</w:t>
      </w:r>
      <w:r w:rsidRPr="002155A5">
        <w:t>ssio</w:t>
      </w:r>
      <w:r w:rsidRPr="002155A5">
        <w:rPr>
          <w:spacing w:val="-2"/>
        </w:rPr>
        <w:t>n</w:t>
      </w:r>
      <w:r w:rsidRPr="002155A5">
        <w:rPr>
          <w:spacing w:val="-1"/>
        </w:rPr>
        <w:t>a</w:t>
      </w:r>
      <w:r w:rsidRPr="002155A5">
        <w:t xml:space="preserve">l </w:t>
      </w:r>
      <w:r w:rsidRPr="002155A5">
        <w:rPr>
          <w:spacing w:val="7"/>
        </w:rPr>
        <w:t xml:space="preserve"> </w:t>
      </w:r>
      <w:r w:rsidRPr="002155A5">
        <w:t>Ethi</w:t>
      </w:r>
      <w:r w:rsidRPr="002155A5">
        <w:rPr>
          <w:spacing w:val="-1"/>
        </w:rPr>
        <w:t>c</w:t>
      </w:r>
      <w:r w:rsidRPr="002155A5">
        <w:t xml:space="preserve">s, </w:t>
      </w:r>
      <w:r w:rsidRPr="002155A5">
        <w:rPr>
          <w:spacing w:val="11"/>
        </w:rPr>
        <w:t xml:space="preserve"> </w:t>
      </w:r>
      <w:r w:rsidRPr="002155A5">
        <w:rPr>
          <w:spacing w:val="2"/>
        </w:rPr>
        <w:t>G</w:t>
      </w:r>
      <w:r w:rsidRPr="002155A5">
        <w:rPr>
          <w:spacing w:val="-1"/>
        </w:rPr>
        <w:t>e</w:t>
      </w:r>
      <w:r w:rsidRPr="002155A5">
        <w:t>nd</w:t>
      </w:r>
      <w:r w:rsidRPr="002155A5">
        <w:rPr>
          <w:spacing w:val="-1"/>
        </w:rPr>
        <w:t>e</w:t>
      </w:r>
      <w:r w:rsidRPr="002155A5">
        <w:t>r</w:t>
      </w:r>
    </w:p>
    <w:p w:rsidR="007C4867" w:rsidRPr="002155A5" w:rsidRDefault="007C4867" w:rsidP="007C4867">
      <w:pPr>
        <w:spacing w:after="0" w:line="240" w:lineRule="auto"/>
        <w:ind w:left="808"/>
      </w:pPr>
      <w:r w:rsidRPr="002155A5">
        <w:rPr>
          <w:spacing w:val="1"/>
        </w:rPr>
        <w:t>S</w:t>
      </w:r>
      <w:r w:rsidRPr="002155A5">
        <w:rPr>
          <w:spacing w:val="-1"/>
        </w:rPr>
        <w:t>e</w:t>
      </w:r>
      <w:r w:rsidRPr="002155A5">
        <w:t>ns</w:t>
      </w:r>
      <w:r w:rsidRPr="002155A5">
        <w:rPr>
          <w:spacing w:val="1"/>
        </w:rPr>
        <w:t>i</w:t>
      </w:r>
      <w:r w:rsidRPr="002155A5">
        <w:t>ti</w:t>
      </w:r>
      <w:r w:rsidRPr="002155A5">
        <w:rPr>
          <w:spacing w:val="1"/>
        </w:rPr>
        <w:t>z</w:t>
      </w:r>
      <w:r w:rsidRPr="002155A5">
        <w:rPr>
          <w:spacing w:val="-1"/>
        </w:rPr>
        <w:t>a</w:t>
      </w:r>
      <w:r w:rsidRPr="002155A5">
        <w:t>t</w:t>
      </w:r>
      <w:r w:rsidRPr="002155A5">
        <w:rPr>
          <w:spacing w:val="1"/>
        </w:rPr>
        <w:t>i</w:t>
      </w:r>
      <w:r w:rsidRPr="002155A5">
        <w:t>on</w:t>
      </w:r>
      <w:r w:rsidRPr="002155A5">
        <w:rPr>
          <w:spacing w:val="-6"/>
        </w:rPr>
        <w:t xml:space="preserve"> </w:t>
      </w:r>
      <w:r w:rsidRPr="002155A5">
        <w:rPr>
          <w:spacing w:val="-5"/>
        </w:rPr>
        <w:t>L</w:t>
      </w:r>
      <w:r w:rsidRPr="002155A5">
        <w:rPr>
          <w:spacing w:val="-1"/>
        </w:rPr>
        <w:t>a</w:t>
      </w:r>
      <w:r w:rsidRPr="002155A5">
        <w:t>b,</w:t>
      </w:r>
      <w:r w:rsidRPr="002155A5">
        <w:rPr>
          <w:spacing w:val="-3"/>
        </w:rPr>
        <w:t xml:space="preserve"> </w:t>
      </w:r>
      <w:r w:rsidRPr="002155A5">
        <w:t>N</w:t>
      </w:r>
      <w:r w:rsidRPr="002155A5">
        <w:rPr>
          <w:spacing w:val="1"/>
        </w:rPr>
        <w:t>CC</w:t>
      </w:r>
      <w:r w:rsidRPr="002155A5">
        <w:rPr>
          <w:spacing w:val="5"/>
        </w:rPr>
        <w:t>/</w:t>
      </w:r>
      <w:r w:rsidRPr="002155A5">
        <w:t>N</w:t>
      </w:r>
      <w:r w:rsidRPr="002155A5">
        <w:rPr>
          <w:spacing w:val="1"/>
        </w:rPr>
        <w:t>S</w:t>
      </w:r>
      <w:r w:rsidRPr="002155A5">
        <w:t>O</w:t>
      </w:r>
      <w:r w:rsidRPr="002155A5">
        <w:rPr>
          <w:spacing w:val="-10"/>
        </w:rPr>
        <w:t xml:space="preserve"> </w:t>
      </w:r>
      <w:r w:rsidRPr="002155A5">
        <w:rPr>
          <w:spacing w:val="-1"/>
        </w:rPr>
        <w:t>a</w:t>
      </w:r>
      <w:r w:rsidRPr="002155A5">
        <w:t>nd</w:t>
      </w:r>
      <w:r w:rsidRPr="002155A5">
        <w:rPr>
          <w:spacing w:val="-2"/>
        </w:rPr>
        <w:t xml:space="preserve"> </w:t>
      </w:r>
      <w:r w:rsidRPr="002155A5">
        <w:t>N</w:t>
      </w:r>
      <w:r w:rsidRPr="002155A5">
        <w:rPr>
          <w:spacing w:val="1"/>
        </w:rPr>
        <w:t>SS</w:t>
      </w:r>
      <w:r w:rsidRPr="002155A5">
        <w:t>)</w:t>
      </w:r>
      <w:r w:rsidRPr="002155A5">
        <w:rPr>
          <w:spacing w:val="-5"/>
        </w:rPr>
        <w:t xml:space="preserve"> </w:t>
      </w:r>
      <w:r w:rsidRPr="002155A5">
        <w:t>for</w:t>
      </w:r>
      <w:r w:rsidRPr="002155A5">
        <w:rPr>
          <w:spacing w:val="-3"/>
        </w:rPr>
        <w:t xml:space="preserve"> </w:t>
      </w:r>
      <w:r w:rsidRPr="002155A5">
        <w:t>th</w:t>
      </w:r>
      <w:r w:rsidRPr="002155A5">
        <w:rPr>
          <w:spacing w:val="-1"/>
        </w:rPr>
        <w:t>a</w:t>
      </w:r>
      <w:r w:rsidRPr="002155A5">
        <w:t>t</w:t>
      </w:r>
      <w:r w:rsidRPr="002155A5">
        <w:rPr>
          <w:spacing w:val="-1"/>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p>
    <w:p w:rsidR="007C4867" w:rsidRPr="002155A5" w:rsidRDefault="007C4867" w:rsidP="007C4867">
      <w:pPr>
        <w:spacing w:after="0" w:line="240" w:lineRule="auto"/>
      </w:pPr>
    </w:p>
    <w:p w:rsidR="007C4867" w:rsidRPr="002155A5" w:rsidRDefault="007C4867" w:rsidP="007C4867">
      <w:pPr>
        <w:spacing w:after="0" w:line="240" w:lineRule="auto"/>
        <w:ind w:left="100"/>
        <w:sectPr w:rsidR="007C4867" w:rsidRPr="002155A5">
          <w:type w:val="continuous"/>
          <w:pgSz w:w="12240" w:h="15840"/>
          <w:pgMar w:top="980" w:right="1140" w:bottom="280" w:left="1340" w:header="720" w:footer="720" w:gutter="0"/>
          <w:cols w:space="720"/>
        </w:sectPr>
      </w:pPr>
      <w:r w:rsidRPr="002155A5">
        <w:rPr>
          <w:b/>
          <w:position w:val="-1"/>
        </w:rPr>
        <w:t xml:space="preserve">6.2     </w:t>
      </w:r>
      <w:r w:rsidRPr="002155A5">
        <w:rPr>
          <w:b/>
          <w:spacing w:val="46"/>
          <w:position w:val="-1"/>
        </w:rPr>
        <w:t xml:space="preserve"> </w:t>
      </w:r>
      <w:r w:rsidRPr="002155A5">
        <w:rPr>
          <w:spacing w:val="1"/>
          <w:position w:val="-1"/>
        </w:rPr>
        <w:t>S</w:t>
      </w:r>
      <w:r w:rsidRPr="002155A5">
        <w:rPr>
          <w:position w:val="-1"/>
        </w:rPr>
        <w:t>hort</w:t>
      </w:r>
      <w:r w:rsidRPr="002155A5">
        <w:rPr>
          <w:spacing w:val="-1"/>
          <w:position w:val="-1"/>
        </w:rPr>
        <w:t>a</w:t>
      </w:r>
      <w:r w:rsidRPr="002155A5">
        <w:rPr>
          <w:position w:val="-1"/>
        </w:rPr>
        <w:t>ge</w:t>
      </w:r>
      <w:r w:rsidRPr="002155A5">
        <w:rPr>
          <w:spacing w:val="9"/>
          <w:position w:val="-1"/>
        </w:rPr>
        <w:t xml:space="preserve"> </w:t>
      </w:r>
      <w:r w:rsidRPr="002155A5">
        <w:rPr>
          <w:position w:val="-1"/>
        </w:rPr>
        <w:t>of</w:t>
      </w:r>
      <w:r w:rsidRPr="002155A5">
        <w:rPr>
          <w:spacing w:val="16"/>
          <w:position w:val="-1"/>
        </w:rPr>
        <w:t xml:space="preserve"> </w:t>
      </w:r>
      <w:r w:rsidRPr="002155A5">
        <w:rPr>
          <w:spacing w:val="-1"/>
          <w:position w:val="-1"/>
        </w:rPr>
        <w:t>a</w:t>
      </w:r>
      <w:r w:rsidRPr="002155A5">
        <w:rPr>
          <w:position w:val="-1"/>
        </w:rPr>
        <w:t>tt</w:t>
      </w:r>
      <w:r w:rsidRPr="002155A5">
        <w:rPr>
          <w:spacing w:val="-1"/>
          <w:position w:val="-1"/>
        </w:rPr>
        <w:t>e</w:t>
      </w:r>
      <w:r w:rsidRPr="002155A5">
        <w:rPr>
          <w:position w:val="-1"/>
        </w:rPr>
        <w:t>nd</w:t>
      </w:r>
      <w:r w:rsidRPr="002155A5">
        <w:rPr>
          <w:spacing w:val="-1"/>
          <w:position w:val="-1"/>
        </w:rPr>
        <w:t>a</w:t>
      </w:r>
      <w:r w:rsidRPr="002155A5">
        <w:rPr>
          <w:spacing w:val="2"/>
          <w:position w:val="-1"/>
        </w:rPr>
        <w:t>n</w:t>
      </w:r>
      <w:r w:rsidRPr="002155A5">
        <w:rPr>
          <w:spacing w:val="-1"/>
          <w:position w:val="-1"/>
        </w:rPr>
        <w:t>c</w:t>
      </w:r>
      <w:r w:rsidRPr="002155A5">
        <w:rPr>
          <w:position w:val="-1"/>
        </w:rPr>
        <w:t>e</w:t>
      </w:r>
      <w:r w:rsidRPr="002155A5">
        <w:rPr>
          <w:spacing w:val="11"/>
          <w:position w:val="-1"/>
        </w:rPr>
        <w:t xml:space="preserve"> </w:t>
      </w:r>
      <w:r w:rsidRPr="002155A5">
        <w:rPr>
          <w:spacing w:val="5"/>
          <w:position w:val="-1"/>
        </w:rPr>
        <w:t>i</w:t>
      </w:r>
      <w:r w:rsidRPr="002155A5">
        <w:rPr>
          <w:position w:val="-1"/>
        </w:rPr>
        <w:t>n</w:t>
      </w:r>
      <w:r w:rsidRPr="002155A5">
        <w:rPr>
          <w:spacing w:val="16"/>
          <w:position w:val="-1"/>
        </w:rPr>
        <w:t xml:space="preserve"> </w:t>
      </w:r>
      <w:r w:rsidRPr="002155A5">
        <w:rPr>
          <w:spacing w:val="-1"/>
          <w:position w:val="-1"/>
        </w:rPr>
        <w:t>a</w:t>
      </w:r>
      <w:r w:rsidRPr="002155A5">
        <w:rPr>
          <w:position w:val="-1"/>
        </w:rPr>
        <w:t>ggr</w:t>
      </w:r>
      <w:r w:rsidRPr="002155A5">
        <w:rPr>
          <w:spacing w:val="-1"/>
          <w:position w:val="-1"/>
        </w:rPr>
        <w:t>e</w:t>
      </w:r>
      <w:r w:rsidRPr="002155A5">
        <w:rPr>
          <w:spacing w:val="2"/>
          <w:position w:val="-1"/>
        </w:rPr>
        <w:t>g</w:t>
      </w:r>
      <w:r w:rsidRPr="002155A5">
        <w:rPr>
          <w:spacing w:val="-1"/>
          <w:position w:val="-1"/>
        </w:rPr>
        <w:t>a</w:t>
      </w:r>
      <w:r w:rsidRPr="002155A5">
        <w:rPr>
          <w:position w:val="-1"/>
        </w:rPr>
        <w:t>te</w:t>
      </w:r>
      <w:r w:rsidRPr="002155A5">
        <w:rPr>
          <w:spacing w:val="15"/>
          <w:position w:val="-1"/>
        </w:rPr>
        <w:t xml:space="preserve"> </w:t>
      </w:r>
      <w:r w:rsidRPr="002155A5">
        <w:rPr>
          <w:position w:val="-1"/>
        </w:rPr>
        <w:t>up</w:t>
      </w:r>
      <w:r w:rsidRPr="002155A5">
        <w:rPr>
          <w:spacing w:val="17"/>
          <w:position w:val="-1"/>
        </w:rPr>
        <w:t xml:space="preserve"> </w:t>
      </w:r>
      <w:r w:rsidRPr="002155A5">
        <w:rPr>
          <w:position w:val="-1"/>
        </w:rPr>
        <w:t>to</w:t>
      </w:r>
      <w:r w:rsidRPr="002155A5">
        <w:rPr>
          <w:spacing w:val="16"/>
          <w:position w:val="-1"/>
        </w:rPr>
        <w:t xml:space="preserve"> </w:t>
      </w:r>
      <w:r w:rsidRPr="002155A5">
        <w:rPr>
          <w:position w:val="-1"/>
        </w:rPr>
        <w:t>10%</w:t>
      </w:r>
      <w:r w:rsidRPr="002155A5">
        <w:rPr>
          <w:spacing w:val="15"/>
          <w:position w:val="-1"/>
        </w:rPr>
        <w:t xml:space="preserve"> </w:t>
      </w:r>
      <w:r w:rsidRPr="002155A5">
        <w:rPr>
          <w:position w:val="-1"/>
        </w:rPr>
        <w:t>(65%</w:t>
      </w:r>
      <w:r w:rsidRPr="002155A5">
        <w:rPr>
          <w:spacing w:val="11"/>
          <w:position w:val="-1"/>
        </w:rPr>
        <w:t xml:space="preserve"> </w:t>
      </w:r>
      <w:r w:rsidRPr="002155A5">
        <w:rPr>
          <w:spacing w:val="-1"/>
          <w:position w:val="-1"/>
        </w:rPr>
        <w:t>a</w:t>
      </w:r>
      <w:r w:rsidRPr="002155A5">
        <w:rPr>
          <w:position w:val="-1"/>
        </w:rPr>
        <w:t>nd</w:t>
      </w:r>
      <w:r w:rsidRPr="002155A5">
        <w:rPr>
          <w:spacing w:val="17"/>
          <w:position w:val="-1"/>
        </w:rPr>
        <w:t xml:space="preserve"> </w:t>
      </w:r>
      <w:r w:rsidRPr="002155A5">
        <w:rPr>
          <w:spacing w:val="-1"/>
          <w:position w:val="-1"/>
        </w:rPr>
        <w:t>a</w:t>
      </w:r>
      <w:r w:rsidRPr="002155A5">
        <w:rPr>
          <w:position w:val="-1"/>
        </w:rPr>
        <w:t>bov</w:t>
      </w:r>
      <w:r w:rsidRPr="002155A5">
        <w:rPr>
          <w:spacing w:val="-1"/>
          <w:position w:val="-1"/>
        </w:rPr>
        <w:t>e</w:t>
      </w:r>
      <w:r w:rsidRPr="002155A5">
        <w:rPr>
          <w:position w:val="-1"/>
        </w:rPr>
        <w:t>,</w:t>
      </w:r>
      <w:r w:rsidRPr="002155A5">
        <w:rPr>
          <w:spacing w:val="14"/>
          <w:position w:val="-1"/>
        </w:rPr>
        <w:t xml:space="preserve"> </w:t>
      </w:r>
      <w:r w:rsidRPr="002155A5">
        <w:rPr>
          <w:spacing w:val="-1"/>
          <w:position w:val="-1"/>
        </w:rPr>
        <w:t>a</w:t>
      </w:r>
      <w:r w:rsidRPr="002155A5">
        <w:rPr>
          <w:position w:val="-1"/>
        </w:rPr>
        <w:t>nd</w:t>
      </w:r>
      <w:r w:rsidRPr="002155A5">
        <w:rPr>
          <w:spacing w:val="15"/>
          <w:position w:val="-1"/>
        </w:rPr>
        <w:t xml:space="preserve"> </w:t>
      </w:r>
      <w:r w:rsidRPr="002155A5">
        <w:rPr>
          <w:spacing w:val="1"/>
          <w:position w:val="-1"/>
        </w:rPr>
        <w:t>b</w:t>
      </w:r>
      <w:r w:rsidRPr="002155A5">
        <w:rPr>
          <w:spacing w:val="-1"/>
          <w:position w:val="-1"/>
        </w:rPr>
        <w:t>e</w:t>
      </w:r>
      <w:r w:rsidRPr="002155A5">
        <w:rPr>
          <w:spacing w:val="3"/>
          <w:position w:val="-1"/>
        </w:rPr>
        <w:t>l</w:t>
      </w:r>
      <w:r w:rsidRPr="002155A5">
        <w:rPr>
          <w:position w:val="-1"/>
        </w:rPr>
        <w:t>ow</w:t>
      </w:r>
      <w:r w:rsidRPr="002155A5">
        <w:rPr>
          <w:spacing w:val="13"/>
          <w:position w:val="-1"/>
        </w:rPr>
        <w:t xml:space="preserve"> </w:t>
      </w:r>
      <w:r w:rsidRPr="002155A5">
        <w:rPr>
          <w:position w:val="-1"/>
        </w:rPr>
        <w:t>75%)</w:t>
      </w:r>
      <w:r w:rsidRPr="002155A5">
        <w:rPr>
          <w:spacing w:val="21"/>
          <w:position w:val="-1"/>
        </w:rPr>
        <w:t xml:space="preserve"> </w:t>
      </w:r>
      <w:r w:rsidRPr="002155A5">
        <w:rPr>
          <w:position w:val="-1"/>
        </w:rPr>
        <w:t>in</w:t>
      </w:r>
      <w:r w:rsidRPr="002155A5">
        <w:rPr>
          <w:spacing w:val="16"/>
          <w:position w:val="-1"/>
        </w:rPr>
        <w:t xml:space="preserve"> </w:t>
      </w:r>
      <w:r w:rsidRPr="002155A5">
        <w:rPr>
          <w:spacing w:val="1"/>
          <w:position w:val="-1"/>
        </w:rPr>
        <w:t>e</w:t>
      </w:r>
      <w:r w:rsidRPr="002155A5">
        <w:rPr>
          <w:spacing w:val="-1"/>
          <w:position w:val="-1"/>
        </w:rPr>
        <w:t>ac</w:t>
      </w:r>
      <w:r w:rsidRPr="002155A5">
        <w:rPr>
          <w:position w:val="-1"/>
        </w:rPr>
        <w:t>h</w:t>
      </w:r>
    </w:p>
    <w:p w:rsidR="007C4867" w:rsidRPr="002155A5" w:rsidRDefault="007C4867" w:rsidP="007C4867">
      <w:pPr>
        <w:spacing w:after="0" w:line="240" w:lineRule="auto"/>
        <w:ind w:left="808" w:right="-56"/>
      </w:pPr>
      <w:r w:rsidRPr="002155A5">
        <w:rPr>
          <w:position w:val="-1"/>
        </w:rPr>
        <w:lastRenderedPageBreak/>
        <w:t>s</w:t>
      </w:r>
      <w:r w:rsidRPr="002155A5">
        <w:rPr>
          <w:spacing w:val="-1"/>
          <w:position w:val="-1"/>
        </w:rPr>
        <w:t>e</w:t>
      </w:r>
      <w:r w:rsidRPr="002155A5">
        <w:rPr>
          <w:spacing w:val="1"/>
          <w:position w:val="-1"/>
        </w:rPr>
        <w:t>m</w:t>
      </w:r>
      <w:r w:rsidRPr="002155A5">
        <w:rPr>
          <w:spacing w:val="-1"/>
          <w:position w:val="-1"/>
        </w:rPr>
        <w:t>e</w:t>
      </w:r>
      <w:r w:rsidRPr="002155A5">
        <w:rPr>
          <w:position w:val="-1"/>
        </w:rPr>
        <w:t>st</w:t>
      </w:r>
      <w:r w:rsidRPr="002155A5">
        <w:rPr>
          <w:spacing w:val="-1"/>
          <w:position w:val="-1"/>
        </w:rPr>
        <w:t>e</w:t>
      </w:r>
      <w:r w:rsidRPr="002155A5">
        <w:rPr>
          <w:position w:val="-1"/>
        </w:rPr>
        <w:t>r</w:t>
      </w:r>
      <w:r w:rsidRPr="002155A5">
        <w:rPr>
          <w:spacing w:val="52"/>
          <w:position w:val="-1"/>
        </w:rPr>
        <w:t xml:space="preserve"> </w:t>
      </w:r>
      <w:r w:rsidRPr="002155A5">
        <w:rPr>
          <w:spacing w:val="3"/>
          <w:position w:val="-1"/>
        </w:rPr>
        <w:t>m</w:t>
      </w:r>
      <w:r w:rsidRPr="002155A5">
        <w:rPr>
          <w:spacing w:val="4"/>
          <w:position w:val="-1"/>
        </w:rPr>
        <w:t>a</w:t>
      </w:r>
      <w:r w:rsidRPr="002155A5">
        <w:rPr>
          <w:position w:val="-1"/>
        </w:rPr>
        <w:t>y</w:t>
      </w:r>
      <w:r w:rsidRPr="002155A5">
        <w:rPr>
          <w:spacing w:val="50"/>
          <w:position w:val="-1"/>
        </w:rPr>
        <w:t xml:space="preserve"> </w:t>
      </w:r>
      <w:r w:rsidRPr="002155A5">
        <w:rPr>
          <w:position w:val="-1"/>
        </w:rPr>
        <w:t>be</w:t>
      </w:r>
      <w:r w:rsidRPr="002155A5">
        <w:rPr>
          <w:spacing w:val="57"/>
          <w:position w:val="-1"/>
        </w:rPr>
        <w:t xml:space="preserve"> </w:t>
      </w:r>
      <w:r w:rsidRPr="002155A5">
        <w:rPr>
          <w:spacing w:val="-1"/>
          <w:position w:val="-1"/>
        </w:rPr>
        <w:t>c</w:t>
      </w:r>
      <w:r w:rsidRPr="002155A5">
        <w:rPr>
          <w:position w:val="-1"/>
        </w:rPr>
        <w:t>ond</w:t>
      </w:r>
      <w:r w:rsidRPr="002155A5">
        <w:rPr>
          <w:spacing w:val="4"/>
          <w:position w:val="-1"/>
        </w:rPr>
        <w:t>o</w:t>
      </w:r>
      <w:r w:rsidRPr="002155A5">
        <w:rPr>
          <w:position w:val="-1"/>
        </w:rPr>
        <w:t>n</w:t>
      </w:r>
      <w:r w:rsidRPr="002155A5">
        <w:rPr>
          <w:spacing w:val="-1"/>
          <w:position w:val="-1"/>
        </w:rPr>
        <w:t>e</w:t>
      </w:r>
      <w:r w:rsidRPr="002155A5">
        <w:rPr>
          <w:position w:val="-1"/>
        </w:rPr>
        <w:t>d</w:t>
      </w:r>
      <w:r w:rsidRPr="002155A5">
        <w:rPr>
          <w:spacing w:val="53"/>
          <w:position w:val="-1"/>
        </w:rPr>
        <w:t xml:space="preserve"> </w:t>
      </w:r>
      <w:r w:rsidRPr="002155A5">
        <w:rPr>
          <w:spacing w:val="5"/>
          <w:position w:val="-1"/>
        </w:rPr>
        <w:t>b</w:t>
      </w:r>
      <w:r w:rsidRPr="002155A5">
        <w:rPr>
          <w:position w:val="-1"/>
        </w:rPr>
        <w:t>y</w:t>
      </w:r>
      <w:r w:rsidRPr="002155A5">
        <w:rPr>
          <w:spacing w:val="51"/>
          <w:position w:val="-1"/>
        </w:rPr>
        <w:t xml:space="preserve"> </w:t>
      </w:r>
      <w:r w:rsidRPr="002155A5">
        <w:rPr>
          <w:position w:val="-1"/>
        </w:rPr>
        <w:t>t</w:t>
      </w:r>
      <w:r w:rsidRPr="002155A5">
        <w:rPr>
          <w:spacing w:val="2"/>
          <w:position w:val="-1"/>
        </w:rPr>
        <w:t>h</w:t>
      </w:r>
      <w:r w:rsidRPr="002155A5">
        <w:rPr>
          <w:position w:val="-1"/>
        </w:rPr>
        <w:t>e</w:t>
      </w:r>
      <w:r w:rsidRPr="002155A5">
        <w:rPr>
          <w:spacing w:val="56"/>
          <w:position w:val="-1"/>
        </w:rPr>
        <w:t xml:space="preserve"> </w:t>
      </w:r>
      <w:r w:rsidRPr="002155A5">
        <w:rPr>
          <w:spacing w:val="-1"/>
          <w:position w:val="-1"/>
        </w:rPr>
        <w:t>c</w:t>
      </w:r>
      <w:r w:rsidRPr="002155A5">
        <w:rPr>
          <w:position w:val="-1"/>
        </w:rPr>
        <w:t>oll</w:t>
      </w:r>
      <w:r w:rsidRPr="002155A5">
        <w:rPr>
          <w:spacing w:val="-1"/>
          <w:position w:val="-1"/>
        </w:rPr>
        <w:t>e</w:t>
      </w:r>
      <w:r w:rsidRPr="002155A5">
        <w:rPr>
          <w:spacing w:val="2"/>
          <w:position w:val="-1"/>
        </w:rPr>
        <w:t>g</w:t>
      </w:r>
      <w:r w:rsidRPr="002155A5">
        <w:rPr>
          <w:position w:val="-1"/>
        </w:rPr>
        <w:t>e</w:t>
      </w:r>
      <w:r w:rsidRPr="002155A5">
        <w:rPr>
          <w:spacing w:val="56"/>
          <w:position w:val="-1"/>
        </w:rPr>
        <w:t xml:space="preserve"> </w:t>
      </w:r>
      <w:r w:rsidRPr="002155A5">
        <w:rPr>
          <w:spacing w:val="-1"/>
          <w:position w:val="-1"/>
        </w:rPr>
        <w:t>ac</w:t>
      </w:r>
      <w:r w:rsidRPr="002155A5">
        <w:rPr>
          <w:spacing w:val="1"/>
          <w:position w:val="-1"/>
        </w:rPr>
        <w:t>a</w:t>
      </w:r>
      <w:r w:rsidRPr="002155A5">
        <w:rPr>
          <w:position w:val="-1"/>
        </w:rPr>
        <w:t>d</w:t>
      </w:r>
      <w:r w:rsidRPr="002155A5">
        <w:rPr>
          <w:spacing w:val="-1"/>
          <w:position w:val="-1"/>
        </w:rPr>
        <w:t>e</w:t>
      </w:r>
      <w:r w:rsidRPr="002155A5">
        <w:rPr>
          <w:spacing w:val="1"/>
          <w:position w:val="-1"/>
        </w:rPr>
        <w:t>m</w:t>
      </w:r>
      <w:r w:rsidRPr="002155A5">
        <w:rPr>
          <w:position w:val="-1"/>
        </w:rPr>
        <w:t>ic</w:t>
      </w:r>
      <w:r w:rsidRPr="002155A5">
        <w:rPr>
          <w:spacing w:val="53"/>
          <w:position w:val="-1"/>
        </w:rPr>
        <w:t xml:space="preserve"> </w:t>
      </w:r>
      <w:r w:rsidRPr="002155A5">
        <w:rPr>
          <w:spacing w:val="-1"/>
          <w:position w:val="-1"/>
        </w:rPr>
        <w:t>c</w:t>
      </w:r>
      <w:r w:rsidRPr="002155A5">
        <w:rPr>
          <w:position w:val="-1"/>
        </w:rPr>
        <w:t>o</w:t>
      </w:r>
      <w:r w:rsidRPr="002155A5">
        <w:rPr>
          <w:spacing w:val="1"/>
          <w:position w:val="-1"/>
        </w:rPr>
        <w:t>mm</w:t>
      </w:r>
      <w:r w:rsidRPr="002155A5">
        <w:rPr>
          <w:position w:val="-1"/>
        </w:rPr>
        <w:t>itt</w:t>
      </w:r>
      <w:r w:rsidRPr="002155A5">
        <w:rPr>
          <w:spacing w:val="-1"/>
          <w:position w:val="-1"/>
        </w:rPr>
        <w:t>e</w:t>
      </w:r>
      <w:r w:rsidRPr="002155A5">
        <w:rPr>
          <w:position w:val="-1"/>
        </w:rPr>
        <w:t>e</w:t>
      </w:r>
      <w:r w:rsidRPr="002155A5">
        <w:rPr>
          <w:spacing w:val="52"/>
          <w:position w:val="-1"/>
        </w:rPr>
        <w:t xml:space="preserve"> </w:t>
      </w:r>
      <w:r w:rsidRPr="002155A5">
        <w:rPr>
          <w:position w:val="-1"/>
        </w:rPr>
        <w:t>on</w:t>
      </w:r>
    </w:p>
    <w:p w:rsidR="007C4867" w:rsidRPr="002155A5" w:rsidRDefault="007C4867" w:rsidP="007C4867">
      <w:pPr>
        <w:spacing w:after="0" w:line="240" w:lineRule="auto"/>
        <w:sectPr w:rsidR="007C4867" w:rsidRPr="002155A5">
          <w:type w:val="continuous"/>
          <w:pgSz w:w="12240" w:h="15840"/>
          <w:pgMar w:top="980" w:right="1140" w:bottom="280" w:left="1340" w:header="720" w:footer="720" w:gutter="0"/>
          <w:cols w:num="2" w:space="720" w:equalWidth="0">
            <w:col w:w="7668" w:space="118"/>
            <w:col w:w="1974"/>
          </w:cols>
        </w:sectPr>
      </w:pPr>
      <w:r w:rsidRPr="002155A5">
        <w:br w:type="column"/>
      </w:r>
      <w:r w:rsidRPr="002155A5">
        <w:rPr>
          <w:position w:val="-1"/>
        </w:rPr>
        <w:lastRenderedPageBreak/>
        <w:t>g</w:t>
      </w:r>
      <w:r w:rsidRPr="002155A5">
        <w:rPr>
          <w:spacing w:val="1"/>
          <w:position w:val="-1"/>
        </w:rPr>
        <w:t>e</w:t>
      </w:r>
      <w:r w:rsidRPr="002155A5">
        <w:rPr>
          <w:position w:val="-1"/>
        </w:rPr>
        <w:t>nuine</w:t>
      </w:r>
      <w:r w:rsidRPr="002155A5">
        <w:rPr>
          <w:spacing w:val="49"/>
          <w:position w:val="-1"/>
        </w:rPr>
        <w:t xml:space="preserve"> </w:t>
      </w:r>
      <w:r w:rsidRPr="002155A5">
        <w:rPr>
          <w:spacing w:val="-1"/>
          <w:position w:val="-1"/>
        </w:rPr>
        <w:t>a</w:t>
      </w:r>
      <w:r w:rsidRPr="002155A5">
        <w:rPr>
          <w:position w:val="-1"/>
        </w:rPr>
        <w:t>nd</w:t>
      </w:r>
      <w:r w:rsidRPr="002155A5">
        <w:rPr>
          <w:spacing w:val="58"/>
          <w:position w:val="-1"/>
        </w:rPr>
        <w:t xml:space="preserve"> </w:t>
      </w:r>
      <w:r w:rsidRPr="002155A5">
        <w:rPr>
          <w:position w:val="-1"/>
        </w:rPr>
        <w:t>v</w:t>
      </w:r>
      <w:r w:rsidRPr="002155A5">
        <w:rPr>
          <w:spacing w:val="-1"/>
          <w:position w:val="-1"/>
        </w:rPr>
        <w:t>a</w:t>
      </w:r>
      <w:r w:rsidRPr="002155A5">
        <w:rPr>
          <w:position w:val="-1"/>
        </w:rPr>
        <w:t>l</w:t>
      </w:r>
      <w:r w:rsidRPr="002155A5">
        <w:rPr>
          <w:spacing w:val="3"/>
          <w:position w:val="-1"/>
        </w:rPr>
        <w:t>i</w:t>
      </w:r>
      <w:r w:rsidRPr="002155A5">
        <w:rPr>
          <w:position w:val="-1"/>
        </w:rPr>
        <w:t>d</w:t>
      </w:r>
    </w:p>
    <w:p w:rsidR="007C4867" w:rsidRPr="002155A5" w:rsidRDefault="007C4867" w:rsidP="007C4867">
      <w:pPr>
        <w:spacing w:after="0" w:line="240" w:lineRule="auto"/>
        <w:ind w:left="770" w:right="1931"/>
        <w:jc w:val="center"/>
      </w:pPr>
      <w:r w:rsidRPr="002155A5">
        <w:lastRenderedPageBreak/>
        <w:t>grounds,</w:t>
      </w:r>
      <w:r w:rsidRPr="002155A5">
        <w:rPr>
          <w:spacing w:val="-8"/>
        </w:rPr>
        <w:t xml:space="preserve"> </w:t>
      </w:r>
      <w:r w:rsidRPr="002155A5">
        <w:t>b</w:t>
      </w:r>
      <w:r w:rsidRPr="002155A5">
        <w:rPr>
          <w:spacing w:val="-1"/>
        </w:rPr>
        <w:t>a</w:t>
      </w:r>
      <w:r w:rsidRPr="002155A5">
        <w:t>s</w:t>
      </w:r>
      <w:r w:rsidRPr="002155A5">
        <w:rPr>
          <w:spacing w:val="-1"/>
        </w:rPr>
        <w:t>e</w:t>
      </w:r>
      <w:r w:rsidRPr="002155A5">
        <w:t>d</w:t>
      </w:r>
      <w:r w:rsidRPr="002155A5">
        <w:rPr>
          <w:spacing w:val="-5"/>
        </w:rPr>
        <w:t xml:space="preserve"> </w:t>
      </w:r>
      <w:r w:rsidRPr="002155A5">
        <w:t>on</w:t>
      </w:r>
      <w:r w:rsidRPr="002155A5">
        <w:rPr>
          <w:spacing w:val="-2"/>
        </w:rPr>
        <w:t xml:space="preserve"> </w:t>
      </w:r>
      <w:r w:rsidRPr="002155A5">
        <w:t>the</w:t>
      </w:r>
      <w:r w:rsidRPr="002155A5">
        <w:rPr>
          <w:spacing w:val="-4"/>
        </w:rPr>
        <w:t xml:space="preserve"> </w:t>
      </w:r>
      <w:r w:rsidRPr="002155A5">
        <w:t>st</w:t>
      </w:r>
      <w:r w:rsidRPr="002155A5">
        <w:rPr>
          <w:spacing w:val="4"/>
        </w:rPr>
        <w:t>u</w:t>
      </w:r>
      <w:r w:rsidRPr="002155A5">
        <w:t>d</w:t>
      </w:r>
      <w:r w:rsidRPr="002155A5">
        <w:rPr>
          <w:spacing w:val="-1"/>
        </w:rPr>
        <w:t>e</w:t>
      </w:r>
      <w:r w:rsidRPr="002155A5">
        <w:t>nt’s</w:t>
      </w:r>
      <w:r w:rsidRPr="002155A5">
        <w:rPr>
          <w:spacing w:val="-9"/>
        </w:rPr>
        <w:t xml:space="preserve"> </w:t>
      </w:r>
      <w:r w:rsidRPr="002155A5">
        <w:t>r</w:t>
      </w:r>
      <w:r w:rsidRPr="002155A5">
        <w:rPr>
          <w:spacing w:val="-1"/>
        </w:rPr>
        <w:t>e</w:t>
      </w:r>
      <w:r w:rsidRPr="002155A5">
        <w:t>p</w:t>
      </w:r>
      <w:r w:rsidRPr="002155A5">
        <w:rPr>
          <w:spacing w:val="2"/>
        </w:rPr>
        <w:t>r</w:t>
      </w:r>
      <w:r w:rsidRPr="002155A5">
        <w:rPr>
          <w:spacing w:val="-1"/>
        </w:rPr>
        <w:t>e</w:t>
      </w:r>
      <w:r w:rsidRPr="002155A5">
        <w:t>s</w:t>
      </w:r>
      <w:r w:rsidRPr="002155A5">
        <w:rPr>
          <w:spacing w:val="-1"/>
        </w:rPr>
        <w:t>e</w:t>
      </w:r>
      <w:r w:rsidRPr="002155A5">
        <w:t>nt</w:t>
      </w:r>
      <w:r w:rsidRPr="002155A5">
        <w:rPr>
          <w:spacing w:val="-1"/>
        </w:rPr>
        <w:t>a</w:t>
      </w:r>
      <w:r w:rsidRPr="002155A5">
        <w:t>tion</w:t>
      </w:r>
      <w:r w:rsidRPr="002155A5">
        <w:rPr>
          <w:spacing w:val="-5"/>
        </w:rPr>
        <w:t xml:space="preserve"> </w:t>
      </w:r>
      <w:r w:rsidRPr="002155A5">
        <w:t>wi</w:t>
      </w:r>
      <w:r w:rsidRPr="002155A5">
        <w:rPr>
          <w:spacing w:val="3"/>
        </w:rPr>
        <w:t>t</w:t>
      </w:r>
      <w:r w:rsidRPr="002155A5">
        <w:t>h</w:t>
      </w:r>
      <w:r w:rsidRPr="002155A5">
        <w:rPr>
          <w:spacing w:val="-4"/>
        </w:rPr>
        <w:t xml:space="preserve"> </w:t>
      </w:r>
      <w:r w:rsidRPr="002155A5">
        <w:t>supporting</w:t>
      </w:r>
      <w:r w:rsidRPr="002155A5">
        <w:rPr>
          <w:spacing w:val="-9"/>
        </w:rPr>
        <w:t xml:space="preserve"> </w:t>
      </w:r>
      <w:r w:rsidRPr="002155A5">
        <w:rPr>
          <w:spacing w:val="-1"/>
        </w:rPr>
        <w:t>e</w:t>
      </w:r>
      <w:r w:rsidRPr="002155A5">
        <w:rPr>
          <w:w w:val="99"/>
        </w:rPr>
        <w:t>vid</w:t>
      </w:r>
      <w:r w:rsidRPr="002155A5">
        <w:rPr>
          <w:spacing w:val="-1"/>
          <w:w w:val="99"/>
        </w:rPr>
        <w:t>e</w:t>
      </w:r>
      <w:r w:rsidRPr="002155A5">
        <w:rPr>
          <w:w w:val="99"/>
        </w:rPr>
        <w:t>n</w:t>
      </w:r>
      <w:r w:rsidRPr="002155A5">
        <w:rPr>
          <w:spacing w:val="-1"/>
          <w:w w:val="99"/>
        </w:rPr>
        <w:t>c</w:t>
      </w:r>
      <w:r w:rsidRPr="002155A5">
        <w:rPr>
          <w:spacing w:val="-1"/>
        </w:rPr>
        <w:t>e</w:t>
      </w:r>
      <w:r w:rsidRPr="002155A5">
        <w:rPr>
          <w:w w:val="99"/>
        </w:rPr>
        <w:t>.</w:t>
      </w:r>
    </w:p>
    <w:p w:rsidR="007C4867" w:rsidRPr="002155A5" w:rsidRDefault="007C4867" w:rsidP="007C4867">
      <w:pPr>
        <w:spacing w:after="0" w:line="240" w:lineRule="auto"/>
      </w:pPr>
    </w:p>
    <w:p w:rsidR="007C4867" w:rsidRPr="002155A5" w:rsidRDefault="007C4867" w:rsidP="007C4867">
      <w:pPr>
        <w:spacing w:after="0" w:line="240" w:lineRule="auto"/>
        <w:ind w:left="62" w:right="1359"/>
        <w:jc w:val="center"/>
      </w:pPr>
      <w:r w:rsidRPr="002155A5">
        <w:rPr>
          <w:b/>
        </w:rPr>
        <w:t xml:space="preserve">6.3     </w:t>
      </w:r>
      <w:r w:rsidRPr="002155A5">
        <w:rPr>
          <w:b/>
          <w:spacing w:val="46"/>
        </w:rPr>
        <w:t xml:space="preserve"> </w:t>
      </w:r>
      <w:r w:rsidRPr="002155A5">
        <w:t>A</w:t>
      </w:r>
      <w:r w:rsidRPr="002155A5">
        <w:rPr>
          <w:spacing w:val="-2"/>
        </w:rPr>
        <w:t xml:space="preserve"> </w:t>
      </w:r>
      <w:r w:rsidRPr="002155A5">
        <w:t>stipul</w:t>
      </w:r>
      <w:r w:rsidRPr="002155A5">
        <w:rPr>
          <w:spacing w:val="-1"/>
        </w:rPr>
        <w:t>a</w:t>
      </w:r>
      <w:r w:rsidRPr="002155A5">
        <w:t>t</w:t>
      </w:r>
      <w:r w:rsidRPr="002155A5">
        <w:rPr>
          <w:spacing w:val="-1"/>
        </w:rPr>
        <w:t>e</w:t>
      </w:r>
      <w:r w:rsidRPr="002155A5">
        <w:t>d</w:t>
      </w:r>
      <w:r w:rsidRPr="002155A5">
        <w:rPr>
          <w:spacing w:val="-4"/>
        </w:rPr>
        <w:t xml:space="preserve"> </w:t>
      </w:r>
      <w:r w:rsidRPr="002155A5">
        <w:t>f</w:t>
      </w:r>
      <w:r w:rsidRPr="002155A5">
        <w:rPr>
          <w:spacing w:val="-1"/>
        </w:rPr>
        <w:t>e</w:t>
      </w:r>
      <w:r w:rsidRPr="002155A5">
        <w:t>e</w:t>
      </w:r>
      <w:r w:rsidRPr="002155A5">
        <w:rPr>
          <w:spacing w:val="-2"/>
        </w:rPr>
        <w:t xml:space="preserve"> </w:t>
      </w:r>
      <w:r w:rsidRPr="002155A5">
        <w:t>sh</w:t>
      </w:r>
      <w:r w:rsidRPr="002155A5">
        <w:rPr>
          <w:spacing w:val="-1"/>
        </w:rPr>
        <w:t>a</w:t>
      </w:r>
      <w:r w:rsidRPr="002155A5">
        <w:rPr>
          <w:spacing w:val="1"/>
        </w:rPr>
        <w:t>l</w:t>
      </w:r>
      <w:r w:rsidRPr="002155A5">
        <w:t>l</w:t>
      </w:r>
      <w:r w:rsidRPr="002155A5">
        <w:rPr>
          <w:spacing w:val="-2"/>
        </w:rPr>
        <w:t xml:space="preserve"> </w:t>
      </w:r>
      <w:r w:rsidRPr="002155A5">
        <w:t>be</w:t>
      </w:r>
      <w:r w:rsidRPr="002155A5">
        <w:rPr>
          <w:spacing w:val="2"/>
        </w:rPr>
        <w:t xml:space="preserve"> </w:t>
      </w:r>
      <w:r w:rsidRPr="002155A5">
        <w:t>p</w:t>
      </w:r>
      <w:r w:rsidRPr="002155A5">
        <w:rPr>
          <w:spacing w:val="1"/>
        </w:rPr>
        <w:t>a</w:t>
      </w:r>
      <w:r w:rsidRPr="002155A5">
        <w:rPr>
          <w:spacing w:val="-5"/>
        </w:rPr>
        <w:t>y</w:t>
      </w:r>
      <w:r w:rsidRPr="002155A5">
        <w:rPr>
          <w:spacing w:val="1"/>
        </w:rPr>
        <w:t>a</w:t>
      </w:r>
      <w:r w:rsidRPr="002155A5">
        <w:t>ble</w:t>
      </w:r>
      <w:r w:rsidRPr="002155A5">
        <w:rPr>
          <w:spacing w:val="-5"/>
        </w:rPr>
        <w:t xml:space="preserve"> </w:t>
      </w:r>
      <w:r w:rsidRPr="002155A5">
        <w:t>tow</w:t>
      </w:r>
      <w:r w:rsidRPr="002155A5">
        <w:rPr>
          <w:spacing w:val="1"/>
        </w:rPr>
        <w:t>a</w:t>
      </w:r>
      <w:r w:rsidRPr="002155A5">
        <w:t>rds</w:t>
      </w:r>
      <w:r w:rsidRPr="002155A5">
        <w:rPr>
          <w:spacing w:val="-6"/>
        </w:rPr>
        <w:t xml:space="preserve"> </w:t>
      </w:r>
      <w:r w:rsidRPr="002155A5">
        <w:rPr>
          <w:spacing w:val="-1"/>
        </w:rPr>
        <w:t>c</w:t>
      </w:r>
      <w:r w:rsidRPr="002155A5">
        <w:t>ondon</w:t>
      </w:r>
      <w:r w:rsidRPr="002155A5">
        <w:rPr>
          <w:spacing w:val="3"/>
        </w:rPr>
        <w:t>i</w:t>
      </w:r>
      <w:r w:rsidRPr="002155A5">
        <w:t>ng</w:t>
      </w:r>
      <w:r w:rsidRPr="002155A5">
        <w:rPr>
          <w:spacing w:val="-7"/>
        </w:rPr>
        <w:t xml:space="preserve"> </w:t>
      </w:r>
      <w:r w:rsidRPr="002155A5">
        <w:t>of</w:t>
      </w:r>
      <w:r w:rsidRPr="002155A5">
        <w:rPr>
          <w:spacing w:val="-2"/>
        </w:rPr>
        <w:t xml:space="preserve"> </w:t>
      </w:r>
      <w:r w:rsidRPr="002155A5">
        <w:t>short</w:t>
      </w:r>
      <w:r w:rsidRPr="002155A5">
        <w:rPr>
          <w:spacing w:val="-1"/>
        </w:rPr>
        <w:t>a</w:t>
      </w:r>
      <w:r w:rsidRPr="002155A5">
        <w:t>ge</w:t>
      </w:r>
      <w:r w:rsidRPr="002155A5">
        <w:rPr>
          <w:spacing w:val="-6"/>
        </w:rPr>
        <w:t xml:space="preserve"> </w:t>
      </w:r>
      <w:r w:rsidRPr="002155A5">
        <w:t xml:space="preserve">of </w:t>
      </w:r>
      <w:r w:rsidRPr="002155A5">
        <w:rPr>
          <w:spacing w:val="-1"/>
        </w:rPr>
        <w:t>a</w:t>
      </w:r>
      <w:r w:rsidRPr="002155A5">
        <w:t>tt</w:t>
      </w:r>
      <w:r w:rsidRPr="002155A5">
        <w:rPr>
          <w:spacing w:val="-1"/>
        </w:rPr>
        <w:t>e</w:t>
      </w:r>
      <w:r w:rsidRPr="002155A5">
        <w:rPr>
          <w:w w:val="99"/>
        </w:rPr>
        <w:t>n</w:t>
      </w:r>
      <w:r w:rsidRPr="002155A5">
        <w:rPr>
          <w:spacing w:val="-2"/>
          <w:w w:val="99"/>
        </w:rPr>
        <w:t>d</w:t>
      </w:r>
      <w:r w:rsidRPr="002155A5">
        <w:rPr>
          <w:spacing w:val="1"/>
        </w:rPr>
        <w:t>a</w:t>
      </w:r>
      <w:r w:rsidRPr="002155A5">
        <w:rPr>
          <w:w w:val="99"/>
        </w:rPr>
        <w:t>n</w:t>
      </w:r>
      <w:r w:rsidRPr="002155A5">
        <w:rPr>
          <w:spacing w:val="-1"/>
          <w:w w:val="99"/>
        </w:rPr>
        <w:t>c</w:t>
      </w:r>
      <w:r w:rsidRPr="002155A5">
        <w:rPr>
          <w:spacing w:val="-1"/>
        </w:rPr>
        <w:t>e</w:t>
      </w:r>
      <w:r w:rsidRPr="002155A5">
        <w:rPr>
          <w:w w:val="99"/>
        </w:rPr>
        <w:t>.</w:t>
      </w: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rPr>
          <w:b/>
          <w:position w:val="-1"/>
        </w:rPr>
        <w:t xml:space="preserve">6.4     </w:t>
      </w:r>
      <w:r w:rsidRPr="002155A5">
        <w:rPr>
          <w:b/>
          <w:spacing w:val="46"/>
          <w:position w:val="-1"/>
        </w:rPr>
        <w:t xml:space="preserve"> </w:t>
      </w:r>
      <w:r w:rsidRPr="002155A5">
        <w:rPr>
          <w:spacing w:val="1"/>
          <w:position w:val="-1"/>
        </w:rPr>
        <w:t>S</w:t>
      </w:r>
      <w:r w:rsidRPr="002155A5">
        <w:rPr>
          <w:position w:val="-1"/>
        </w:rPr>
        <w:t>hort</w:t>
      </w:r>
      <w:r w:rsidRPr="002155A5">
        <w:rPr>
          <w:spacing w:val="-1"/>
          <w:position w:val="-1"/>
        </w:rPr>
        <w:t>a</w:t>
      </w:r>
      <w:r w:rsidRPr="002155A5">
        <w:rPr>
          <w:position w:val="-1"/>
        </w:rPr>
        <w:t>ge</w:t>
      </w:r>
      <w:r w:rsidRPr="002155A5">
        <w:rPr>
          <w:spacing w:val="-7"/>
          <w:position w:val="-1"/>
        </w:rPr>
        <w:t xml:space="preserve"> </w:t>
      </w:r>
      <w:r w:rsidRPr="002155A5">
        <w:rPr>
          <w:position w:val="-1"/>
        </w:rPr>
        <w:t>of</w:t>
      </w:r>
      <w:r w:rsidRPr="002155A5">
        <w:rPr>
          <w:spacing w:val="-2"/>
          <w:position w:val="-1"/>
        </w:rPr>
        <w:t xml:space="preserve"> </w:t>
      </w:r>
      <w:r w:rsidRPr="002155A5">
        <w:rPr>
          <w:spacing w:val="-1"/>
          <w:position w:val="-1"/>
        </w:rPr>
        <w:t>a</w:t>
      </w:r>
      <w:r w:rsidRPr="002155A5">
        <w:rPr>
          <w:position w:val="-1"/>
        </w:rPr>
        <w:t>tt</w:t>
      </w:r>
      <w:r w:rsidRPr="002155A5">
        <w:rPr>
          <w:spacing w:val="-1"/>
          <w:position w:val="-1"/>
        </w:rPr>
        <w:t>e</w:t>
      </w:r>
      <w:r w:rsidRPr="002155A5">
        <w:rPr>
          <w:position w:val="-1"/>
        </w:rPr>
        <w:t>n</w:t>
      </w:r>
      <w:r w:rsidRPr="002155A5">
        <w:rPr>
          <w:spacing w:val="2"/>
          <w:position w:val="-1"/>
        </w:rPr>
        <w:t>d</w:t>
      </w:r>
      <w:r w:rsidRPr="002155A5">
        <w:rPr>
          <w:spacing w:val="-1"/>
          <w:position w:val="-1"/>
        </w:rPr>
        <w:t>a</w:t>
      </w:r>
      <w:r w:rsidRPr="002155A5">
        <w:rPr>
          <w:position w:val="-1"/>
        </w:rPr>
        <w:t>n</w:t>
      </w:r>
      <w:r w:rsidRPr="002155A5">
        <w:rPr>
          <w:spacing w:val="-1"/>
          <w:position w:val="-1"/>
        </w:rPr>
        <w:t>c</w:t>
      </w:r>
      <w:r w:rsidRPr="002155A5">
        <w:rPr>
          <w:position w:val="-1"/>
        </w:rPr>
        <w:t>e</w:t>
      </w:r>
      <w:r w:rsidRPr="002155A5">
        <w:rPr>
          <w:spacing w:val="-5"/>
          <w:position w:val="-1"/>
        </w:rPr>
        <w:t xml:space="preserve"> </w:t>
      </w:r>
      <w:r w:rsidRPr="002155A5">
        <w:rPr>
          <w:spacing w:val="4"/>
          <w:position w:val="-1"/>
        </w:rPr>
        <w:t>b</w:t>
      </w:r>
      <w:r w:rsidRPr="002155A5">
        <w:rPr>
          <w:spacing w:val="-1"/>
          <w:position w:val="-1"/>
        </w:rPr>
        <w:t>e</w:t>
      </w:r>
      <w:r w:rsidRPr="002155A5">
        <w:rPr>
          <w:position w:val="-1"/>
        </w:rPr>
        <w:t>low</w:t>
      </w:r>
      <w:r w:rsidRPr="002155A5">
        <w:rPr>
          <w:spacing w:val="-4"/>
          <w:position w:val="-1"/>
        </w:rPr>
        <w:t xml:space="preserve"> </w:t>
      </w:r>
      <w:r w:rsidRPr="002155A5">
        <w:rPr>
          <w:position w:val="-1"/>
        </w:rPr>
        <w:t>65%</w:t>
      </w:r>
      <w:r w:rsidRPr="002155A5">
        <w:rPr>
          <w:spacing w:val="-4"/>
          <w:position w:val="-1"/>
        </w:rPr>
        <w:t xml:space="preserve"> </w:t>
      </w:r>
      <w:r w:rsidRPr="002155A5">
        <w:rPr>
          <w:position w:val="-1"/>
        </w:rPr>
        <w:t>in</w:t>
      </w:r>
      <w:r w:rsidRPr="002155A5">
        <w:rPr>
          <w:spacing w:val="-1"/>
          <w:position w:val="-1"/>
        </w:rPr>
        <w:t xml:space="preserve"> a</w:t>
      </w:r>
      <w:r w:rsidRPr="002155A5">
        <w:rPr>
          <w:position w:val="-1"/>
        </w:rPr>
        <w:t>gg</w:t>
      </w:r>
      <w:r w:rsidRPr="002155A5">
        <w:rPr>
          <w:spacing w:val="2"/>
          <w:position w:val="-1"/>
        </w:rPr>
        <w:t>r</w:t>
      </w:r>
      <w:r w:rsidRPr="002155A5">
        <w:rPr>
          <w:spacing w:val="-1"/>
          <w:position w:val="-1"/>
        </w:rPr>
        <w:t>e</w:t>
      </w:r>
      <w:r w:rsidRPr="002155A5">
        <w:rPr>
          <w:position w:val="-1"/>
        </w:rPr>
        <w:t>g</w:t>
      </w:r>
      <w:r w:rsidRPr="002155A5">
        <w:rPr>
          <w:spacing w:val="-1"/>
          <w:position w:val="-1"/>
        </w:rPr>
        <w:t>a</w:t>
      </w:r>
      <w:r w:rsidRPr="002155A5">
        <w:rPr>
          <w:position w:val="-1"/>
        </w:rPr>
        <w:t>te</w:t>
      </w:r>
      <w:r w:rsidRPr="002155A5">
        <w:rPr>
          <w:spacing w:val="-5"/>
          <w:position w:val="-1"/>
        </w:rPr>
        <w:t xml:space="preserve"> </w:t>
      </w:r>
      <w:r w:rsidRPr="002155A5">
        <w:rPr>
          <w:spacing w:val="3"/>
          <w:position w:val="-1"/>
        </w:rPr>
        <w:t>s</w:t>
      </w:r>
      <w:r w:rsidRPr="002155A5">
        <w:rPr>
          <w:position w:val="-1"/>
        </w:rPr>
        <w:t>h</w:t>
      </w:r>
      <w:r w:rsidRPr="002155A5">
        <w:rPr>
          <w:spacing w:val="-1"/>
          <w:position w:val="-1"/>
        </w:rPr>
        <w:t>a</w:t>
      </w:r>
      <w:r w:rsidRPr="002155A5">
        <w:rPr>
          <w:position w:val="-1"/>
        </w:rPr>
        <w:t>ll</w:t>
      </w:r>
      <w:r w:rsidRPr="002155A5">
        <w:rPr>
          <w:spacing w:val="-2"/>
          <w:position w:val="-1"/>
        </w:rPr>
        <w:t xml:space="preserve"> </w:t>
      </w:r>
      <w:r w:rsidRPr="002155A5">
        <w:rPr>
          <w:position w:val="-1"/>
        </w:rPr>
        <w:t>in</w:t>
      </w:r>
      <w:r w:rsidRPr="002155A5">
        <w:rPr>
          <w:spacing w:val="-1"/>
          <w:position w:val="-1"/>
        </w:rPr>
        <w:t xml:space="preserve"> </w:t>
      </w:r>
      <w:r w:rsidRPr="002155A5">
        <w:rPr>
          <w:b/>
          <w:spacing w:val="1"/>
          <w:position w:val="-1"/>
        </w:rPr>
        <w:t>n</w:t>
      </w:r>
      <w:r w:rsidRPr="002155A5">
        <w:rPr>
          <w:b/>
          <w:position w:val="-1"/>
        </w:rPr>
        <w:t>o</w:t>
      </w:r>
      <w:r w:rsidRPr="002155A5">
        <w:rPr>
          <w:b/>
          <w:spacing w:val="-3"/>
          <w:position w:val="-1"/>
        </w:rPr>
        <w:t xml:space="preserve"> </w:t>
      </w:r>
      <w:r w:rsidRPr="002155A5">
        <w:rPr>
          <w:spacing w:val="-1"/>
          <w:position w:val="-1"/>
        </w:rPr>
        <w:t>ca</w:t>
      </w:r>
      <w:r w:rsidRPr="002155A5">
        <w:rPr>
          <w:position w:val="-1"/>
        </w:rPr>
        <w:t>se</w:t>
      </w:r>
      <w:r w:rsidRPr="002155A5">
        <w:rPr>
          <w:spacing w:val="-2"/>
          <w:position w:val="-1"/>
        </w:rPr>
        <w:t xml:space="preserve"> </w:t>
      </w:r>
      <w:r w:rsidRPr="002155A5">
        <w:rPr>
          <w:position w:val="-1"/>
        </w:rPr>
        <w:t>be</w:t>
      </w:r>
      <w:r w:rsidRPr="002155A5">
        <w:rPr>
          <w:spacing w:val="-2"/>
          <w:position w:val="-1"/>
        </w:rPr>
        <w:t xml:space="preserve"> </w:t>
      </w:r>
      <w:r w:rsidRPr="002155A5">
        <w:rPr>
          <w:spacing w:val="-1"/>
          <w:position w:val="-1"/>
        </w:rPr>
        <w:t>c</w:t>
      </w:r>
      <w:r w:rsidRPr="002155A5">
        <w:rPr>
          <w:position w:val="-1"/>
        </w:rPr>
        <w:t>ond</w:t>
      </w:r>
      <w:r w:rsidRPr="002155A5">
        <w:rPr>
          <w:spacing w:val="-2"/>
          <w:position w:val="-1"/>
        </w:rPr>
        <w:t>o</w:t>
      </w:r>
      <w:r w:rsidRPr="002155A5">
        <w:rPr>
          <w:spacing w:val="2"/>
          <w:position w:val="-1"/>
        </w:rPr>
        <w:t>n</w:t>
      </w:r>
      <w:r w:rsidRPr="002155A5">
        <w:rPr>
          <w:spacing w:val="-1"/>
          <w:position w:val="-1"/>
        </w:rPr>
        <w:t>e</w:t>
      </w:r>
      <w:r w:rsidRPr="002155A5">
        <w:rPr>
          <w:position w:val="-1"/>
        </w:rPr>
        <w:t>d.</w:t>
      </w:r>
    </w:p>
    <w:p w:rsidR="007C4867" w:rsidRPr="002155A5" w:rsidRDefault="007C4867" w:rsidP="007C4867">
      <w:pPr>
        <w:spacing w:after="0" w:line="240" w:lineRule="auto"/>
      </w:pPr>
    </w:p>
    <w:p w:rsidR="007C4867" w:rsidRPr="002155A5" w:rsidRDefault="007C4867" w:rsidP="007C4867">
      <w:pPr>
        <w:spacing w:after="0" w:line="240" w:lineRule="auto"/>
        <w:sectPr w:rsidR="007C4867" w:rsidRPr="002155A5">
          <w:type w:val="continuous"/>
          <w:pgSz w:w="12240" w:h="15840"/>
          <w:pgMar w:top="980" w:right="1140" w:bottom="280" w:left="1340" w:header="720" w:footer="720" w:gutter="0"/>
          <w:cols w:space="720"/>
        </w:sectPr>
      </w:pPr>
    </w:p>
    <w:p w:rsidR="007C4867" w:rsidRPr="002155A5" w:rsidRDefault="007C4867" w:rsidP="007C4867">
      <w:pPr>
        <w:spacing w:after="0" w:line="240" w:lineRule="auto"/>
        <w:ind w:left="100" w:right="-56"/>
      </w:pPr>
      <w:r w:rsidRPr="002155A5">
        <w:rPr>
          <w:b/>
          <w:position w:val="-1"/>
        </w:rPr>
        <w:lastRenderedPageBreak/>
        <w:t xml:space="preserve">6.5     </w:t>
      </w:r>
      <w:r w:rsidRPr="002155A5">
        <w:rPr>
          <w:b/>
          <w:spacing w:val="46"/>
          <w:position w:val="-1"/>
        </w:rPr>
        <w:t xml:space="preserve"> </w:t>
      </w:r>
      <w:r w:rsidRPr="002155A5">
        <w:rPr>
          <w:b/>
          <w:spacing w:val="1"/>
          <w:position w:val="-1"/>
        </w:rPr>
        <w:t>S</w:t>
      </w:r>
      <w:r w:rsidRPr="002155A5">
        <w:rPr>
          <w:b/>
          <w:position w:val="-1"/>
        </w:rPr>
        <w:t>t</w:t>
      </w:r>
      <w:r w:rsidRPr="002155A5">
        <w:rPr>
          <w:b/>
          <w:spacing w:val="1"/>
          <w:position w:val="-1"/>
        </w:rPr>
        <w:t>ud</w:t>
      </w:r>
      <w:r w:rsidRPr="002155A5">
        <w:rPr>
          <w:b/>
          <w:spacing w:val="-1"/>
          <w:position w:val="-1"/>
        </w:rPr>
        <w:t>e</w:t>
      </w:r>
      <w:r w:rsidRPr="002155A5">
        <w:rPr>
          <w:b/>
          <w:spacing w:val="1"/>
          <w:position w:val="-1"/>
        </w:rPr>
        <w:t>n</w:t>
      </w:r>
      <w:r w:rsidRPr="002155A5">
        <w:rPr>
          <w:b/>
          <w:position w:val="-1"/>
        </w:rPr>
        <w:t>ts</w:t>
      </w:r>
      <w:r w:rsidRPr="002155A5">
        <w:rPr>
          <w:b/>
          <w:spacing w:val="55"/>
          <w:position w:val="-1"/>
        </w:rPr>
        <w:t xml:space="preserve"> </w:t>
      </w:r>
      <w:r w:rsidRPr="002155A5">
        <w:rPr>
          <w:b/>
          <w:position w:val="-1"/>
        </w:rPr>
        <w:t>w</w:t>
      </w:r>
      <w:r w:rsidRPr="002155A5">
        <w:rPr>
          <w:b/>
          <w:spacing w:val="1"/>
          <w:position w:val="-1"/>
        </w:rPr>
        <w:t>h</w:t>
      </w:r>
      <w:r w:rsidRPr="002155A5">
        <w:rPr>
          <w:b/>
          <w:position w:val="-1"/>
        </w:rPr>
        <w:t>ose</w:t>
      </w:r>
      <w:r w:rsidRPr="002155A5">
        <w:rPr>
          <w:b/>
          <w:spacing w:val="56"/>
          <w:position w:val="-1"/>
        </w:rPr>
        <w:t xml:space="preserve"> </w:t>
      </w:r>
      <w:r w:rsidRPr="002155A5">
        <w:rPr>
          <w:b/>
          <w:position w:val="-1"/>
        </w:rPr>
        <w:t>s</w:t>
      </w:r>
      <w:r w:rsidRPr="002155A5">
        <w:rPr>
          <w:b/>
          <w:spacing w:val="1"/>
          <w:position w:val="-1"/>
        </w:rPr>
        <w:t>h</w:t>
      </w:r>
      <w:r w:rsidRPr="002155A5">
        <w:rPr>
          <w:b/>
          <w:position w:val="-1"/>
        </w:rPr>
        <w:t>o</w:t>
      </w:r>
      <w:r w:rsidRPr="002155A5">
        <w:rPr>
          <w:b/>
          <w:spacing w:val="-1"/>
          <w:position w:val="-1"/>
        </w:rPr>
        <w:t>r</w:t>
      </w:r>
      <w:r w:rsidRPr="002155A5">
        <w:rPr>
          <w:b/>
          <w:position w:val="-1"/>
        </w:rPr>
        <w:t>t</w:t>
      </w:r>
      <w:r w:rsidRPr="002155A5">
        <w:rPr>
          <w:b/>
          <w:spacing w:val="2"/>
          <w:position w:val="-1"/>
        </w:rPr>
        <w:t>a</w:t>
      </w:r>
      <w:r w:rsidRPr="002155A5">
        <w:rPr>
          <w:b/>
          <w:position w:val="-1"/>
        </w:rPr>
        <w:t>ge</w:t>
      </w:r>
      <w:r w:rsidRPr="002155A5">
        <w:rPr>
          <w:b/>
          <w:spacing w:val="52"/>
          <w:position w:val="-1"/>
        </w:rPr>
        <w:t xml:space="preserve"> </w:t>
      </w:r>
      <w:r w:rsidRPr="002155A5">
        <w:rPr>
          <w:b/>
          <w:position w:val="-1"/>
        </w:rPr>
        <w:t xml:space="preserve">of </w:t>
      </w:r>
      <w:r w:rsidRPr="002155A5">
        <w:rPr>
          <w:b/>
          <w:spacing w:val="2"/>
          <w:position w:val="-1"/>
        </w:rPr>
        <w:t xml:space="preserve"> </w:t>
      </w:r>
      <w:r w:rsidRPr="002155A5">
        <w:rPr>
          <w:b/>
          <w:position w:val="-1"/>
        </w:rPr>
        <w:t>att</w:t>
      </w:r>
      <w:r w:rsidRPr="002155A5">
        <w:rPr>
          <w:b/>
          <w:spacing w:val="-1"/>
          <w:position w:val="-1"/>
        </w:rPr>
        <w:t>e</w:t>
      </w:r>
      <w:r w:rsidRPr="002155A5">
        <w:rPr>
          <w:b/>
          <w:spacing w:val="1"/>
          <w:position w:val="-1"/>
        </w:rPr>
        <w:t>nd</w:t>
      </w:r>
      <w:r w:rsidRPr="002155A5">
        <w:rPr>
          <w:b/>
          <w:position w:val="-1"/>
        </w:rPr>
        <w:t>a</w:t>
      </w:r>
      <w:r w:rsidRPr="002155A5">
        <w:rPr>
          <w:b/>
          <w:spacing w:val="1"/>
          <w:position w:val="-1"/>
        </w:rPr>
        <w:t>n</w:t>
      </w:r>
      <w:r w:rsidRPr="002155A5">
        <w:rPr>
          <w:b/>
          <w:spacing w:val="-1"/>
          <w:position w:val="-1"/>
        </w:rPr>
        <w:t>c</w:t>
      </w:r>
      <w:r w:rsidRPr="002155A5">
        <w:rPr>
          <w:b/>
          <w:position w:val="-1"/>
        </w:rPr>
        <w:t>e</w:t>
      </w:r>
      <w:r w:rsidRPr="002155A5">
        <w:rPr>
          <w:b/>
          <w:spacing w:val="56"/>
          <w:position w:val="-1"/>
        </w:rPr>
        <w:t xml:space="preserve"> </w:t>
      </w:r>
      <w:r w:rsidRPr="002155A5">
        <w:rPr>
          <w:b/>
          <w:position w:val="-1"/>
        </w:rPr>
        <w:t xml:space="preserve">is </w:t>
      </w:r>
      <w:r w:rsidRPr="002155A5">
        <w:rPr>
          <w:b/>
          <w:spacing w:val="1"/>
          <w:position w:val="-1"/>
        </w:rPr>
        <w:t xml:space="preserve"> n</w:t>
      </w:r>
      <w:r w:rsidRPr="002155A5">
        <w:rPr>
          <w:b/>
          <w:spacing w:val="2"/>
          <w:position w:val="-1"/>
        </w:rPr>
        <w:t>o</w:t>
      </w:r>
      <w:r w:rsidRPr="002155A5">
        <w:rPr>
          <w:b/>
          <w:position w:val="-1"/>
        </w:rPr>
        <w:t>t</w:t>
      </w:r>
      <w:r w:rsidRPr="002155A5">
        <w:rPr>
          <w:b/>
          <w:spacing w:val="59"/>
          <w:position w:val="-1"/>
        </w:rPr>
        <w:t xml:space="preserve"> </w:t>
      </w:r>
      <w:r w:rsidRPr="002155A5">
        <w:rPr>
          <w:b/>
          <w:spacing w:val="-1"/>
          <w:position w:val="-1"/>
        </w:rPr>
        <w:t>c</w:t>
      </w:r>
      <w:r w:rsidRPr="002155A5">
        <w:rPr>
          <w:b/>
          <w:position w:val="-1"/>
        </w:rPr>
        <w:t>o</w:t>
      </w:r>
      <w:r w:rsidRPr="002155A5">
        <w:rPr>
          <w:b/>
          <w:spacing w:val="1"/>
          <w:position w:val="-1"/>
        </w:rPr>
        <w:t>nd</w:t>
      </w:r>
      <w:r w:rsidRPr="002155A5">
        <w:rPr>
          <w:b/>
          <w:position w:val="-1"/>
        </w:rPr>
        <w:t>o</w:t>
      </w:r>
      <w:r w:rsidRPr="002155A5">
        <w:rPr>
          <w:b/>
          <w:spacing w:val="1"/>
          <w:position w:val="-1"/>
        </w:rPr>
        <w:t>n</w:t>
      </w:r>
      <w:r w:rsidRPr="002155A5">
        <w:rPr>
          <w:b/>
          <w:spacing w:val="-1"/>
          <w:position w:val="-1"/>
        </w:rPr>
        <w:t>e</w:t>
      </w:r>
      <w:r w:rsidRPr="002155A5">
        <w:rPr>
          <w:b/>
          <w:position w:val="-1"/>
        </w:rPr>
        <w:t>d</w:t>
      </w:r>
      <w:r w:rsidRPr="002155A5">
        <w:rPr>
          <w:b/>
          <w:spacing w:val="55"/>
          <w:position w:val="-1"/>
        </w:rPr>
        <w:t xml:space="preserve"> </w:t>
      </w:r>
      <w:r w:rsidRPr="002155A5">
        <w:rPr>
          <w:b/>
          <w:position w:val="-1"/>
        </w:rPr>
        <w:t xml:space="preserve">in </w:t>
      </w:r>
      <w:r w:rsidRPr="002155A5">
        <w:rPr>
          <w:b/>
          <w:spacing w:val="2"/>
          <w:position w:val="-1"/>
        </w:rPr>
        <w:t xml:space="preserve"> </w:t>
      </w:r>
      <w:r w:rsidRPr="002155A5">
        <w:rPr>
          <w:b/>
          <w:position w:val="-1"/>
        </w:rPr>
        <w:t>a</w:t>
      </w:r>
      <w:r w:rsidRPr="002155A5">
        <w:rPr>
          <w:b/>
          <w:spacing w:val="1"/>
          <w:position w:val="-1"/>
        </w:rPr>
        <w:t>n</w:t>
      </w:r>
      <w:r w:rsidRPr="002155A5">
        <w:rPr>
          <w:b/>
          <w:position w:val="-1"/>
        </w:rPr>
        <w:t>y</w:t>
      </w:r>
    </w:p>
    <w:p w:rsidR="007C4867" w:rsidRPr="002155A5" w:rsidRDefault="007C4867" w:rsidP="007C4867">
      <w:pPr>
        <w:spacing w:after="0" w:line="240" w:lineRule="auto"/>
        <w:sectPr w:rsidR="007C4867" w:rsidRPr="002155A5">
          <w:type w:val="continuous"/>
          <w:pgSz w:w="12240" w:h="15840"/>
          <w:pgMar w:top="980" w:right="1140" w:bottom="280" w:left="1340" w:header="720" w:footer="720" w:gutter="0"/>
          <w:cols w:num="2" w:space="720" w:equalWidth="0">
            <w:col w:w="7691" w:space="120"/>
            <w:col w:w="1949"/>
          </w:cols>
        </w:sectPr>
      </w:pPr>
      <w:r w:rsidRPr="002155A5">
        <w:br w:type="column"/>
      </w:r>
      <w:r w:rsidRPr="002155A5">
        <w:rPr>
          <w:b/>
          <w:position w:val="-1"/>
        </w:rPr>
        <w:lastRenderedPageBreak/>
        <w:t>s</w:t>
      </w:r>
      <w:r w:rsidRPr="002155A5">
        <w:rPr>
          <w:b/>
          <w:spacing w:val="-1"/>
          <w:position w:val="-1"/>
        </w:rPr>
        <w:t>e</w:t>
      </w:r>
      <w:r w:rsidRPr="002155A5">
        <w:rPr>
          <w:b/>
          <w:position w:val="-1"/>
        </w:rPr>
        <w:t>m</w:t>
      </w:r>
      <w:r w:rsidRPr="002155A5">
        <w:rPr>
          <w:b/>
          <w:spacing w:val="-1"/>
          <w:position w:val="-1"/>
        </w:rPr>
        <w:t>e</w:t>
      </w:r>
      <w:r w:rsidRPr="002155A5">
        <w:rPr>
          <w:b/>
          <w:position w:val="-1"/>
        </w:rPr>
        <w:t>st</w:t>
      </w:r>
      <w:r w:rsidRPr="002155A5">
        <w:rPr>
          <w:b/>
          <w:spacing w:val="1"/>
          <w:position w:val="-1"/>
        </w:rPr>
        <w:t>e</w:t>
      </w:r>
      <w:r w:rsidRPr="002155A5">
        <w:rPr>
          <w:b/>
          <w:position w:val="-1"/>
        </w:rPr>
        <w:t>r  a</w:t>
      </w:r>
      <w:r w:rsidRPr="002155A5">
        <w:rPr>
          <w:b/>
          <w:spacing w:val="1"/>
          <w:position w:val="-1"/>
        </w:rPr>
        <w:t>r</w:t>
      </w:r>
      <w:r w:rsidRPr="002155A5">
        <w:rPr>
          <w:b/>
          <w:position w:val="-1"/>
        </w:rPr>
        <w:t>e</w:t>
      </w:r>
      <w:r w:rsidRPr="002155A5">
        <w:rPr>
          <w:b/>
          <w:spacing w:val="59"/>
          <w:position w:val="-1"/>
        </w:rPr>
        <w:t xml:space="preserve"> </w:t>
      </w:r>
      <w:r w:rsidRPr="002155A5">
        <w:rPr>
          <w:b/>
          <w:spacing w:val="2"/>
          <w:position w:val="-1"/>
        </w:rPr>
        <w:t>n</w:t>
      </w:r>
      <w:r w:rsidRPr="002155A5">
        <w:rPr>
          <w:b/>
          <w:position w:val="-1"/>
        </w:rPr>
        <w:t>ot</w:t>
      </w:r>
    </w:p>
    <w:p w:rsidR="007C4867" w:rsidRPr="002155A5" w:rsidRDefault="007C4867" w:rsidP="007C4867">
      <w:pPr>
        <w:spacing w:after="0" w:line="240" w:lineRule="auto"/>
        <w:ind w:left="808" w:right="107"/>
        <w:sectPr w:rsidR="007C4867" w:rsidRPr="002155A5">
          <w:type w:val="continuous"/>
          <w:pgSz w:w="12240" w:h="15840"/>
          <w:pgMar w:top="980" w:right="1140" w:bottom="280" w:left="1340" w:header="720" w:footer="720" w:gutter="0"/>
          <w:cols w:space="720"/>
        </w:sectPr>
      </w:pPr>
      <w:r w:rsidRPr="002155A5">
        <w:rPr>
          <w:b/>
          <w:spacing w:val="-1"/>
        </w:rPr>
        <w:lastRenderedPageBreak/>
        <w:t>e</w:t>
      </w:r>
      <w:r w:rsidRPr="002155A5">
        <w:rPr>
          <w:b/>
        </w:rPr>
        <w:t>ligi</w:t>
      </w:r>
      <w:r w:rsidRPr="002155A5">
        <w:rPr>
          <w:b/>
          <w:spacing w:val="1"/>
        </w:rPr>
        <w:t>b</w:t>
      </w:r>
      <w:r w:rsidRPr="002155A5">
        <w:rPr>
          <w:b/>
        </w:rPr>
        <w:t>le</w:t>
      </w:r>
      <w:r w:rsidRPr="002155A5">
        <w:rPr>
          <w:b/>
          <w:spacing w:val="18"/>
        </w:rPr>
        <w:t xml:space="preserve"> </w:t>
      </w:r>
      <w:r w:rsidRPr="002155A5">
        <w:rPr>
          <w:b/>
        </w:rPr>
        <w:t>to</w:t>
      </w:r>
      <w:r w:rsidRPr="002155A5">
        <w:rPr>
          <w:b/>
          <w:spacing w:val="19"/>
        </w:rPr>
        <w:t xml:space="preserve"> </w:t>
      </w:r>
      <w:r w:rsidRPr="002155A5">
        <w:rPr>
          <w:b/>
        </w:rPr>
        <w:t>ta</w:t>
      </w:r>
      <w:r w:rsidRPr="002155A5">
        <w:rPr>
          <w:b/>
          <w:spacing w:val="1"/>
        </w:rPr>
        <w:t>k</w:t>
      </w:r>
      <w:r w:rsidRPr="002155A5">
        <w:rPr>
          <w:b/>
        </w:rPr>
        <w:t>e</w:t>
      </w:r>
      <w:r w:rsidRPr="002155A5">
        <w:rPr>
          <w:b/>
          <w:spacing w:val="18"/>
        </w:rPr>
        <w:t xml:space="preserve"> </w:t>
      </w:r>
      <w:r w:rsidRPr="002155A5">
        <w:rPr>
          <w:b/>
        </w:rPr>
        <w:t>t</w:t>
      </w:r>
      <w:r w:rsidRPr="002155A5">
        <w:rPr>
          <w:b/>
          <w:spacing w:val="1"/>
        </w:rPr>
        <w:t>h</w:t>
      </w:r>
      <w:r w:rsidRPr="002155A5">
        <w:rPr>
          <w:b/>
          <w:spacing w:val="-1"/>
        </w:rPr>
        <w:t>e</w:t>
      </w:r>
      <w:r w:rsidRPr="002155A5">
        <w:rPr>
          <w:b/>
        </w:rPr>
        <w:t>ir</w:t>
      </w:r>
      <w:r w:rsidRPr="002155A5">
        <w:rPr>
          <w:b/>
          <w:spacing w:val="19"/>
        </w:rPr>
        <w:t xml:space="preserve"> </w:t>
      </w:r>
      <w:r w:rsidRPr="002155A5">
        <w:rPr>
          <w:b/>
          <w:spacing w:val="-1"/>
        </w:rPr>
        <w:t>e</w:t>
      </w:r>
      <w:r w:rsidRPr="002155A5">
        <w:rPr>
          <w:b/>
          <w:spacing w:val="3"/>
        </w:rPr>
        <w:t>n</w:t>
      </w:r>
      <w:r w:rsidRPr="002155A5">
        <w:rPr>
          <w:b/>
        </w:rPr>
        <w:t>d</w:t>
      </w:r>
      <w:r w:rsidRPr="002155A5">
        <w:rPr>
          <w:b/>
          <w:spacing w:val="20"/>
        </w:rPr>
        <w:t xml:space="preserve"> </w:t>
      </w:r>
      <w:r w:rsidRPr="002155A5">
        <w:rPr>
          <w:b/>
          <w:spacing w:val="-1"/>
        </w:rPr>
        <w:t>e</w:t>
      </w:r>
      <w:r w:rsidRPr="002155A5">
        <w:rPr>
          <w:b/>
        </w:rPr>
        <w:t>xa</w:t>
      </w:r>
      <w:r w:rsidRPr="002155A5">
        <w:rPr>
          <w:b/>
          <w:spacing w:val="-3"/>
        </w:rPr>
        <w:t>m</w:t>
      </w:r>
      <w:r w:rsidRPr="002155A5">
        <w:rPr>
          <w:b/>
        </w:rPr>
        <w:t>i</w:t>
      </w:r>
      <w:r w:rsidRPr="002155A5">
        <w:rPr>
          <w:b/>
          <w:spacing w:val="1"/>
        </w:rPr>
        <w:t>n</w:t>
      </w:r>
      <w:r w:rsidRPr="002155A5">
        <w:rPr>
          <w:b/>
        </w:rPr>
        <w:t>atio</w:t>
      </w:r>
      <w:r w:rsidRPr="002155A5">
        <w:rPr>
          <w:b/>
          <w:spacing w:val="1"/>
        </w:rPr>
        <w:t>n</w:t>
      </w:r>
      <w:r w:rsidRPr="002155A5">
        <w:rPr>
          <w:b/>
        </w:rPr>
        <w:t>s</w:t>
      </w:r>
      <w:r w:rsidRPr="002155A5">
        <w:rPr>
          <w:b/>
          <w:spacing w:val="11"/>
        </w:rPr>
        <w:t xml:space="preserve"> </w:t>
      </w:r>
      <w:r w:rsidRPr="002155A5">
        <w:rPr>
          <w:b/>
        </w:rPr>
        <w:t>of</w:t>
      </w:r>
      <w:r w:rsidRPr="002155A5">
        <w:rPr>
          <w:b/>
          <w:spacing w:val="21"/>
        </w:rPr>
        <w:t xml:space="preserve"> </w:t>
      </w:r>
      <w:r w:rsidRPr="002155A5">
        <w:rPr>
          <w:b/>
        </w:rPr>
        <w:t>t</w:t>
      </w:r>
      <w:r w:rsidRPr="002155A5">
        <w:rPr>
          <w:b/>
          <w:spacing w:val="1"/>
        </w:rPr>
        <w:t>h</w:t>
      </w:r>
      <w:r w:rsidRPr="002155A5">
        <w:rPr>
          <w:b/>
        </w:rPr>
        <w:t>at</w:t>
      </w:r>
      <w:r w:rsidRPr="002155A5">
        <w:rPr>
          <w:b/>
          <w:spacing w:val="15"/>
        </w:rPr>
        <w:t xml:space="preserve"> </w:t>
      </w:r>
      <w:r w:rsidRPr="002155A5">
        <w:rPr>
          <w:b/>
        </w:rPr>
        <w:t>s</w:t>
      </w:r>
      <w:r w:rsidRPr="002155A5">
        <w:rPr>
          <w:b/>
          <w:spacing w:val="1"/>
        </w:rPr>
        <w:t>e</w:t>
      </w:r>
      <w:r w:rsidRPr="002155A5">
        <w:rPr>
          <w:b/>
          <w:spacing w:val="-3"/>
        </w:rPr>
        <w:t>m</w:t>
      </w:r>
      <w:r w:rsidRPr="002155A5">
        <w:rPr>
          <w:b/>
          <w:spacing w:val="-1"/>
        </w:rPr>
        <w:t>e</w:t>
      </w:r>
      <w:r w:rsidRPr="002155A5">
        <w:rPr>
          <w:b/>
        </w:rPr>
        <w:t>s</w:t>
      </w:r>
      <w:r w:rsidRPr="002155A5">
        <w:rPr>
          <w:b/>
          <w:spacing w:val="2"/>
        </w:rPr>
        <w:t>t</w:t>
      </w:r>
      <w:r w:rsidRPr="002155A5">
        <w:rPr>
          <w:b/>
          <w:spacing w:val="-1"/>
        </w:rPr>
        <w:t>er</w:t>
      </w:r>
      <w:r w:rsidRPr="002155A5">
        <w:rPr>
          <w:b/>
        </w:rPr>
        <w:t>.</w:t>
      </w:r>
      <w:r w:rsidRPr="002155A5">
        <w:rPr>
          <w:b/>
          <w:spacing w:val="16"/>
        </w:rPr>
        <w:t xml:space="preserve"> </w:t>
      </w:r>
      <w:r w:rsidRPr="002155A5">
        <w:rPr>
          <w:b/>
          <w:spacing w:val="1"/>
        </w:rPr>
        <w:t>Th</w:t>
      </w:r>
      <w:r w:rsidRPr="002155A5">
        <w:rPr>
          <w:b/>
          <w:spacing w:val="-1"/>
        </w:rPr>
        <w:t>e</w:t>
      </w:r>
      <w:r w:rsidRPr="002155A5">
        <w:rPr>
          <w:b/>
        </w:rPr>
        <w:t>y</w:t>
      </w:r>
      <w:r w:rsidRPr="002155A5">
        <w:rPr>
          <w:b/>
          <w:spacing w:val="17"/>
        </w:rPr>
        <w:t xml:space="preserve"> </w:t>
      </w:r>
      <w:r w:rsidRPr="002155A5">
        <w:rPr>
          <w:b/>
        </w:rPr>
        <w:t>g</w:t>
      </w:r>
      <w:r w:rsidRPr="002155A5">
        <w:rPr>
          <w:b/>
          <w:spacing w:val="-1"/>
        </w:rPr>
        <w:t>e</w:t>
      </w:r>
      <w:r w:rsidRPr="002155A5">
        <w:rPr>
          <w:b/>
        </w:rPr>
        <w:t>t</w:t>
      </w:r>
      <w:r w:rsidRPr="002155A5">
        <w:rPr>
          <w:b/>
          <w:spacing w:val="18"/>
        </w:rPr>
        <w:t xml:space="preserve"> </w:t>
      </w:r>
      <w:r w:rsidRPr="002155A5">
        <w:rPr>
          <w:b/>
        </w:rPr>
        <w:t>d</w:t>
      </w:r>
      <w:r w:rsidRPr="002155A5">
        <w:rPr>
          <w:b/>
          <w:spacing w:val="-1"/>
        </w:rPr>
        <w:t>e</w:t>
      </w:r>
      <w:r w:rsidRPr="002155A5">
        <w:rPr>
          <w:b/>
          <w:spacing w:val="2"/>
        </w:rPr>
        <w:t>t</w:t>
      </w:r>
      <w:r w:rsidRPr="002155A5">
        <w:rPr>
          <w:b/>
        </w:rPr>
        <w:t>ai</w:t>
      </w:r>
      <w:r w:rsidRPr="002155A5">
        <w:rPr>
          <w:b/>
          <w:spacing w:val="1"/>
        </w:rPr>
        <w:t>n</w:t>
      </w:r>
      <w:r w:rsidRPr="002155A5">
        <w:rPr>
          <w:b/>
          <w:spacing w:val="-1"/>
        </w:rPr>
        <w:t>e</w:t>
      </w:r>
      <w:r w:rsidRPr="002155A5">
        <w:rPr>
          <w:b/>
        </w:rPr>
        <w:t>d</w:t>
      </w:r>
      <w:r w:rsidRPr="002155A5">
        <w:rPr>
          <w:b/>
          <w:spacing w:val="16"/>
        </w:rPr>
        <w:t xml:space="preserve"> </w:t>
      </w:r>
      <w:r w:rsidRPr="002155A5">
        <w:rPr>
          <w:b/>
        </w:rPr>
        <w:t>a</w:t>
      </w:r>
      <w:r w:rsidRPr="002155A5">
        <w:rPr>
          <w:b/>
          <w:spacing w:val="1"/>
        </w:rPr>
        <w:t>n</w:t>
      </w:r>
      <w:r w:rsidRPr="002155A5">
        <w:rPr>
          <w:b/>
        </w:rPr>
        <w:t>d</w:t>
      </w:r>
      <w:r w:rsidRPr="002155A5">
        <w:rPr>
          <w:b/>
          <w:spacing w:val="16"/>
        </w:rPr>
        <w:t xml:space="preserve"> </w:t>
      </w:r>
      <w:r w:rsidRPr="002155A5">
        <w:rPr>
          <w:b/>
        </w:rPr>
        <w:t>t</w:t>
      </w:r>
      <w:r w:rsidRPr="002155A5">
        <w:rPr>
          <w:b/>
          <w:spacing w:val="1"/>
        </w:rPr>
        <w:t>h</w:t>
      </w:r>
      <w:r w:rsidRPr="002155A5">
        <w:rPr>
          <w:b/>
          <w:spacing w:val="-1"/>
        </w:rPr>
        <w:t>e</w:t>
      </w:r>
      <w:r w:rsidRPr="002155A5">
        <w:rPr>
          <w:b/>
        </w:rPr>
        <w:t xml:space="preserve">ir </w:t>
      </w:r>
      <w:r w:rsidRPr="002155A5">
        <w:rPr>
          <w:b/>
          <w:spacing w:val="-1"/>
        </w:rPr>
        <w:t>re</w:t>
      </w:r>
      <w:r w:rsidRPr="002155A5">
        <w:rPr>
          <w:b/>
        </w:rPr>
        <w:t>gist</w:t>
      </w:r>
      <w:r w:rsidRPr="002155A5">
        <w:rPr>
          <w:b/>
          <w:spacing w:val="-1"/>
        </w:rPr>
        <w:t>r</w:t>
      </w:r>
      <w:r w:rsidRPr="002155A5">
        <w:rPr>
          <w:b/>
        </w:rPr>
        <w:t>ation</w:t>
      </w:r>
      <w:r w:rsidRPr="002155A5">
        <w:rPr>
          <w:b/>
          <w:spacing w:val="7"/>
        </w:rPr>
        <w:t xml:space="preserve"> </w:t>
      </w:r>
      <w:r w:rsidRPr="002155A5">
        <w:rPr>
          <w:b/>
          <w:spacing w:val="2"/>
        </w:rPr>
        <w:t>f</w:t>
      </w:r>
      <w:r w:rsidRPr="002155A5">
        <w:rPr>
          <w:b/>
        </w:rPr>
        <w:t>or</w:t>
      </w:r>
      <w:r w:rsidRPr="002155A5">
        <w:rPr>
          <w:b/>
          <w:spacing w:val="11"/>
        </w:rPr>
        <w:t xml:space="preserve"> </w:t>
      </w:r>
      <w:r w:rsidRPr="002155A5">
        <w:rPr>
          <w:b/>
        </w:rPr>
        <w:t>t</w:t>
      </w:r>
      <w:r w:rsidRPr="002155A5">
        <w:rPr>
          <w:b/>
          <w:spacing w:val="1"/>
        </w:rPr>
        <w:t>h</w:t>
      </w:r>
      <w:r w:rsidRPr="002155A5">
        <w:rPr>
          <w:b/>
        </w:rPr>
        <w:t>at</w:t>
      </w:r>
      <w:r w:rsidRPr="002155A5">
        <w:rPr>
          <w:b/>
          <w:spacing w:val="10"/>
        </w:rPr>
        <w:t xml:space="preserve"> </w:t>
      </w:r>
      <w:r w:rsidRPr="002155A5">
        <w:rPr>
          <w:b/>
        </w:rPr>
        <w:t>s</w:t>
      </w:r>
      <w:r w:rsidRPr="002155A5">
        <w:rPr>
          <w:b/>
          <w:spacing w:val="3"/>
        </w:rPr>
        <w:t>e</w:t>
      </w:r>
      <w:r w:rsidRPr="002155A5">
        <w:rPr>
          <w:b/>
        </w:rPr>
        <w:t>m</w:t>
      </w:r>
      <w:r w:rsidRPr="002155A5">
        <w:rPr>
          <w:b/>
          <w:spacing w:val="-1"/>
        </w:rPr>
        <w:t>e</w:t>
      </w:r>
      <w:r w:rsidRPr="002155A5">
        <w:rPr>
          <w:b/>
        </w:rPr>
        <w:t>st</w:t>
      </w:r>
      <w:r w:rsidRPr="002155A5">
        <w:rPr>
          <w:b/>
          <w:spacing w:val="1"/>
        </w:rPr>
        <w:t>e</w:t>
      </w:r>
      <w:r w:rsidRPr="002155A5">
        <w:rPr>
          <w:b/>
        </w:rPr>
        <w:t>r</w:t>
      </w:r>
      <w:r w:rsidRPr="002155A5">
        <w:rPr>
          <w:b/>
          <w:spacing w:val="9"/>
        </w:rPr>
        <w:t xml:space="preserve"> </w:t>
      </w:r>
      <w:r w:rsidRPr="002155A5">
        <w:rPr>
          <w:b/>
        </w:rPr>
        <w:t>s</w:t>
      </w:r>
      <w:r w:rsidRPr="002155A5">
        <w:rPr>
          <w:b/>
          <w:spacing w:val="1"/>
        </w:rPr>
        <w:t>h</w:t>
      </w:r>
      <w:r w:rsidRPr="002155A5">
        <w:rPr>
          <w:b/>
        </w:rPr>
        <w:t>all</w:t>
      </w:r>
      <w:r w:rsidRPr="002155A5">
        <w:rPr>
          <w:b/>
          <w:spacing w:val="11"/>
        </w:rPr>
        <w:t xml:space="preserve"> </w:t>
      </w:r>
      <w:r w:rsidRPr="002155A5">
        <w:rPr>
          <w:b/>
        </w:rPr>
        <w:t>sta</w:t>
      </w:r>
      <w:r w:rsidRPr="002155A5">
        <w:rPr>
          <w:b/>
          <w:spacing w:val="1"/>
        </w:rPr>
        <w:t>n</w:t>
      </w:r>
      <w:r w:rsidRPr="002155A5">
        <w:rPr>
          <w:b/>
        </w:rPr>
        <w:t>d</w:t>
      </w:r>
      <w:r w:rsidRPr="002155A5">
        <w:rPr>
          <w:b/>
          <w:spacing w:val="9"/>
        </w:rPr>
        <w:t xml:space="preserve"> </w:t>
      </w:r>
      <w:r w:rsidRPr="002155A5">
        <w:rPr>
          <w:b/>
          <w:spacing w:val="-1"/>
        </w:rPr>
        <w:t>c</w:t>
      </w:r>
      <w:r w:rsidRPr="002155A5">
        <w:rPr>
          <w:b/>
        </w:rPr>
        <w:t>a</w:t>
      </w:r>
      <w:r w:rsidRPr="002155A5">
        <w:rPr>
          <w:b/>
          <w:spacing w:val="1"/>
        </w:rPr>
        <w:t>n</w:t>
      </w:r>
      <w:r w:rsidRPr="002155A5">
        <w:rPr>
          <w:b/>
          <w:spacing w:val="-3"/>
        </w:rPr>
        <w:t>c</w:t>
      </w:r>
      <w:r w:rsidRPr="002155A5">
        <w:rPr>
          <w:b/>
          <w:spacing w:val="-1"/>
        </w:rPr>
        <w:t>e</w:t>
      </w:r>
      <w:r w:rsidRPr="002155A5">
        <w:rPr>
          <w:b/>
        </w:rPr>
        <w:t>ll</w:t>
      </w:r>
      <w:r w:rsidRPr="002155A5">
        <w:rPr>
          <w:b/>
          <w:spacing w:val="-1"/>
        </w:rPr>
        <w:t>e</w:t>
      </w:r>
      <w:r w:rsidRPr="002155A5">
        <w:rPr>
          <w:b/>
          <w:spacing w:val="1"/>
        </w:rPr>
        <w:t>d</w:t>
      </w:r>
      <w:r w:rsidRPr="002155A5">
        <w:rPr>
          <w:b/>
        </w:rPr>
        <w:t>.</w:t>
      </w:r>
      <w:r w:rsidRPr="002155A5">
        <w:rPr>
          <w:b/>
          <w:spacing w:val="10"/>
        </w:rPr>
        <w:t xml:space="preserve"> </w:t>
      </w:r>
      <w:r w:rsidRPr="002155A5">
        <w:rPr>
          <w:b/>
          <w:spacing w:val="1"/>
        </w:rPr>
        <w:t>Th</w:t>
      </w:r>
      <w:r w:rsidRPr="002155A5">
        <w:rPr>
          <w:b/>
          <w:spacing w:val="-1"/>
        </w:rPr>
        <w:t>e</w:t>
      </w:r>
      <w:r w:rsidRPr="002155A5">
        <w:rPr>
          <w:b/>
        </w:rPr>
        <w:t>y</w:t>
      </w:r>
      <w:r w:rsidRPr="002155A5">
        <w:rPr>
          <w:b/>
          <w:spacing w:val="10"/>
        </w:rPr>
        <w:t xml:space="preserve"> </w:t>
      </w:r>
      <w:r w:rsidRPr="002155A5">
        <w:rPr>
          <w:b/>
        </w:rPr>
        <w:t>will</w:t>
      </w:r>
      <w:r w:rsidRPr="002155A5">
        <w:rPr>
          <w:b/>
          <w:spacing w:val="13"/>
        </w:rPr>
        <w:t xml:space="preserve"> </w:t>
      </w:r>
      <w:r w:rsidRPr="002155A5">
        <w:rPr>
          <w:b/>
          <w:spacing w:val="1"/>
        </w:rPr>
        <w:t>n</w:t>
      </w:r>
      <w:r w:rsidRPr="002155A5">
        <w:rPr>
          <w:b/>
        </w:rPr>
        <w:t>ot</w:t>
      </w:r>
      <w:r w:rsidRPr="002155A5">
        <w:rPr>
          <w:b/>
          <w:spacing w:val="8"/>
        </w:rPr>
        <w:t xml:space="preserve"> </w:t>
      </w:r>
      <w:r w:rsidRPr="002155A5">
        <w:rPr>
          <w:b/>
        </w:rPr>
        <w:t>be</w:t>
      </w:r>
      <w:r w:rsidRPr="002155A5">
        <w:rPr>
          <w:b/>
          <w:spacing w:val="13"/>
        </w:rPr>
        <w:t xml:space="preserve"> </w:t>
      </w:r>
      <w:r w:rsidRPr="002155A5">
        <w:rPr>
          <w:b/>
          <w:spacing w:val="1"/>
        </w:rPr>
        <w:t>p</w:t>
      </w:r>
      <w:r w:rsidRPr="002155A5">
        <w:rPr>
          <w:b/>
          <w:spacing w:val="-1"/>
        </w:rPr>
        <w:t>r</w:t>
      </w:r>
      <w:r w:rsidRPr="002155A5">
        <w:rPr>
          <w:b/>
        </w:rPr>
        <w:t>o</w:t>
      </w:r>
      <w:r w:rsidRPr="002155A5">
        <w:rPr>
          <w:b/>
          <w:spacing w:val="-3"/>
        </w:rPr>
        <w:t>m</w:t>
      </w:r>
      <w:r w:rsidRPr="002155A5">
        <w:rPr>
          <w:b/>
          <w:spacing w:val="2"/>
        </w:rPr>
        <w:t>o</w:t>
      </w:r>
      <w:r w:rsidRPr="002155A5">
        <w:rPr>
          <w:b/>
        </w:rPr>
        <w:t>t</w:t>
      </w:r>
      <w:r w:rsidRPr="002155A5">
        <w:rPr>
          <w:b/>
          <w:spacing w:val="-1"/>
        </w:rPr>
        <w:t>e</w:t>
      </w:r>
      <w:r w:rsidRPr="002155A5">
        <w:rPr>
          <w:b/>
        </w:rPr>
        <w:t>d</w:t>
      </w:r>
      <w:r w:rsidRPr="002155A5">
        <w:rPr>
          <w:b/>
          <w:spacing w:val="7"/>
        </w:rPr>
        <w:t xml:space="preserve"> </w:t>
      </w:r>
      <w:r w:rsidRPr="002155A5">
        <w:rPr>
          <w:b/>
        </w:rPr>
        <w:t>to</w:t>
      </w:r>
      <w:r w:rsidRPr="002155A5">
        <w:rPr>
          <w:b/>
          <w:spacing w:val="12"/>
        </w:rPr>
        <w:t xml:space="preserve"> </w:t>
      </w:r>
      <w:r w:rsidRPr="002155A5">
        <w:rPr>
          <w:b/>
        </w:rPr>
        <w:t>t</w:t>
      </w:r>
      <w:r w:rsidRPr="002155A5">
        <w:rPr>
          <w:b/>
          <w:spacing w:val="1"/>
        </w:rPr>
        <w:t>h</w:t>
      </w:r>
      <w:r w:rsidRPr="002155A5">
        <w:rPr>
          <w:b/>
        </w:rPr>
        <w:t>e</w:t>
      </w:r>
    </w:p>
    <w:p w:rsidR="007C4867" w:rsidRPr="002155A5" w:rsidRDefault="007C4867" w:rsidP="007C4867">
      <w:pPr>
        <w:spacing w:after="0" w:line="240" w:lineRule="auto"/>
        <w:ind w:left="808" w:right="-56"/>
      </w:pPr>
      <w:r w:rsidRPr="002155A5">
        <w:rPr>
          <w:b/>
          <w:spacing w:val="1"/>
          <w:position w:val="-1"/>
        </w:rPr>
        <w:lastRenderedPageBreak/>
        <w:t>n</w:t>
      </w:r>
      <w:r w:rsidRPr="002155A5">
        <w:rPr>
          <w:b/>
          <w:spacing w:val="-1"/>
          <w:position w:val="-1"/>
        </w:rPr>
        <w:t>e</w:t>
      </w:r>
      <w:r w:rsidRPr="002155A5">
        <w:rPr>
          <w:b/>
          <w:position w:val="-1"/>
        </w:rPr>
        <w:t>xt</w:t>
      </w:r>
      <w:r w:rsidRPr="002155A5">
        <w:rPr>
          <w:b/>
          <w:spacing w:val="56"/>
          <w:position w:val="-1"/>
        </w:rPr>
        <w:t xml:space="preserve"> </w:t>
      </w:r>
      <w:r w:rsidRPr="002155A5">
        <w:rPr>
          <w:b/>
          <w:position w:val="-1"/>
        </w:rPr>
        <w:t>s</w:t>
      </w:r>
      <w:r w:rsidRPr="002155A5">
        <w:rPr>
          <w:b/>
          <w:spacing w:val="1"/>
          <w:position w:val="-1"/>
        </w:rPr>
        <w:t>e</w:t>
      </w:r>
      <w:r w:rsidRPr="002155A5">
        <w:rPr>
          <w:b/>
          <w:spacing w:val="-3"/>
          <w:position w:val="-1"/>
        </w:rPr>
        <w:t>m</w:t>
      </w:r>
      <w:r w:rsidRPr="002155A5">
        <w:rPr>
          <w:b/>
          <w:spacing w:val="-1"/>
          <w:position w:val="-1"/>
        </w:rPr>
        <w:t>e</w:t>
      </w:r>
      <w:r w:rsidRPr="002155A5">
        <w:rPr>
          <w:b/>
          <w:position w:val="-1"/>
        </w:rPr>
        <w:t>s</w:t>
      </w:r>
      <w:r w:rsidRPr="002155A5">
        <w:rPr>
          <w:b/>
          <w:spacing w:val="2"/>
          <w:position w:val="-1"/>
        </w:rPr>
        <w:t>t</w:t>
      </w:r>
      <w:r w:rsidRPr="002155A5">
        <w:rPr>
          <w:b/>
          <w:spacing w:val="-1"/>
          <w:position w:val="-1"/>
        </w:rPr>
        <w:t>er</w:t>
      </w:r>
      <w:r w:rsidRPr="002155A5">
        <w:rPr>
          <w:b/>
          <w:position w:val="-1"/>
        </w:rPr>
        <w:t>.</w:t>
      </w:r>
      <w:r w:rsidRPr="002155A5">
        <w:rPr>
          <w:b/>
          <w:spacing w:val="56"/>
          <w:position w:val="-1"/>
        </w:rPr>
        <w:t xml:space="preserve"> </w:t>
      </w:r>
      <w:r w:rsidRPr="002155A5">
        <w:rPr>
          <w:position w:val="-1"/>
        </w:rPr>
        <w:t>Th</w:t>
      </w:r>
      <w:r w:rsidRPr="002155A5">
        <w:rPr>
          <w:spacing w:val="4"/>
          <w:position w:val="-1"/>
        </w:rPr>
        <w:t>e</w:t>
      </w:r>
      <w:r w:rsidRPr="002155A5">
        <w:rPr>
          <w:position w:val="-1"/>
        </w:rPr>
        <w:t>y</w:t>
      </w:r>
      <w:r w:rsidRPr="002155A5">
        <w:rPr>
          <w:spacing w:val="50"/>
          <w:position w:val="-1"/>
        </w:rPr>
        <w:t xml:space="preserve"> </w:t>
      </w:r>
      <w:r w:rsidRPr="002155A5">
        <w:rPr>
          <w:spacing w:val="5"/>
          <w:position w:val="-1"/>
        </w:rPr>
        <w:t>m</w:t>
      </w:r>
      <w:r w:rsidRPr="002155A5">
        <w:rPr>
          <w:spacing w:val="1"/>
          <w:position w:val="-1"/>
        </w:rPr>
        <w:t>a</w:t>
      </w:r>
      <w:r w:rsidRPr="002155A5">
        <w:rPr>
          <w:position w:val="-1"/>
        </w:rPr>
        <w:t>y</w:t>
      </w:r>
      <w:r w:rsidRPr="002155A5">
        <w:rPr>
          <w:spacing w:val="52"/>
          <w:position w:val="-1"/>
        </w:rPr>
        <w:t xml:space="preserve"> </w:t>
      </w:r>
      <w:r w:rsidRPr="002155A5">
        <w:rPr>
          <w:position w:val="-1"/>
        </w:rPr>
        <w:t>s</w:t>
      </w:r>
      <w:r w:rsidRPr="002155A5">
        <w:rPr>
          <w:spacing w:val="1"/>
          <w:position w:val="-1"/>
        </w:rPr>
        <w:t>e</w:t>
      </w:r>
      <w:r w:rsidRPr="002155A5">
        <w:rPr>
          <w:spacing w:val="-1"/>
          <w:position w:val="-1"/>
        </w:rPr>
        <w:t>e</w:t>
      </w:r>
      <w:r w:rsidRPr="002155A5">
        <w:rPr>
          <w:position w:val="-1"/>
        </w:rPr>
        <w:t>k</w:t>
      </w:r>
      <w:r w:rsidRPr="002155A5">
        <w:rPr>
          <w:spacing w:val="58"/>
          <w:position w:val="-1"/>
        </w:rPr>
        <w:t xml:space="preserve"> </w:t>
      </w:r>
      <w:r w:rsidRPr="002155A5">
        <w:rPr>
          <w:position w:val="-1"/>
        </w:rPr>
        <w:t>r</w:t>
      </w:r>
      <w:r w:rsidRPr="002155A5">
        <w:rPr>
          <w:spacing w:val="4"/>
          <w:position w:val="-1"/>
        </w:rPr>
        <w:t>e</w:t>
      </w:r>
      <w:r w:rsidRPr="002155A5">
        <w:rPr>
          <w:spacing w:val="-1"/>
          <w:position w:val="-1"/>
        </w:rPr>
        <w:t>-</w:t>
      </w:r>
      <w:r w:rsidRPr="002155A5">
        <w:rPr>
          <w:position w:val="-1"/>
        </w:rPr>
        <w:t>r</w:t>
      </w:r>
      <w:r w:rsidRPr="002155A5">
        <w:rPr>
          <w:spacing w:val="-1"/>
          <w:position w:val="-1"/>
        </w:rPr>
        <w:t>e</w:t>
      </w:r>
      <w:r w:rsidRPr="002155A5">
        <w:rPr>
          <w:position w:val="-1"/>
        </w:rPr>
        <w:t>gistr</w:t>
      </w:r>
      <w:r w:rsidRPr="002155A5">
        <w:rPr>
          <w:spacing w:val="-1"/>
          <w:position w:val="-1"/>
        </w:rPr>
        <w:t>a</w:t>
      </w:r>
      <w:r w:rsidRPr="002155A5">
        <w:rPr>
          <w:position w:val="-1"/>
        </w:rPr>
        <w:t>tion</w:t>
      </w:r>
      <w:r w:rsidRPr="002155A5">
        <w:rPr>
          <w:spacing w:val="52"/>
          <w:position w:val="-1"/>
        </w:rPr>
        <w:t xml:space="preserve"> </w:t>
      </w:r>
      <w:r w:rsidRPr="002155A5">
        <w:rPr>
          <w:spacing w:val="2"/>
          <w:position w:val="-1"/>
        </w:rPr>
        <w:t>f</w:t>
      </w:r>
      <w:r w:rsidRPr="002155A5">
        <w:rPr>
          <w:position w:val="-1"/>
        </w:rPr>
        <w:t>or</w:t>
      </w:r>
      <w:r w:rsidRPr="002155A5">
        <w:rPr>
          <w:spacing w:val="56"/>
          <w:position w:val="-1"/>
        </w:rPr>
        <w:t xml:space="preserve"> </w:t>
      </w:r>
      <w:r w:rsidRPr="002155A5">
        <w:rPr>
          <w:spacing w:val="-1"/>
          <w:position w:val="-1"/>
        </w:rPr>
        <w:t>a</w:t>
      </w:r>
      <w:r w:rsidRPr="002155A5">
        <w:rPr>
          <w:position w:val="-1"/>
        </w:rPr>
        <w:t>ll  those</w:t>
      </w:r>
      <w:r w:rsidRPr="002155A5">
        <w:rPr>
          <w:spacing w:val="56"/>
          <w:position w:val="-1"/>
        </w:rPr>
        <w:t xml:space="preserve"> </w:t>
      </w:r>
      <w:r w:rsidRPr="002155A5">
        <w:rPr>
          <w:position w:val="-1"/>
        </w:rPr>
        <w:t>subj</w:t>
      </w:r>
      <w:r w:rsidRPr="002155A5">
        <w:rPr>
          <w:spacing w:val="-1"/>
          <w:position w:val="-1"/>
        </w:rPr>
        <w:t>ec</w:t>
      </w:r>
      <w:r w:rsidRPr="002155A5">
        <w:rPr>
          <w:position w:val="-1"/>
        </w:rPr>
        <w:t>ts</w:t>
      </w:r>
    </w:p>
    <w:p w:rsidR="007C4867" w:rsidRPr="002155A5" w:rsidRDefault="007C4867" w:rsidP="007C4867">
      <w:pPr>
        <w:spacing w:after="0" w:line="240" w:lineRule="auto"/>
        <w:sectPr w:rsidR="007C4867" w:rsidRPr="002155A5">
          <w:type w:val="continuous"/>
          <w:pgSz w:w="12240" w:h="15840"/>
          <w:pgMar w:top="980" w:right="1140" w:bottom="280" w:left="1340" w:header="720" w:footer="720" w:gutter="0"/>
          <w:cols w:num="2" w:space="720" w:equalWidth="0">
            <w:col w:w="7766" w:space="118"/>
            <w:col w:w="1876"/>
          </w:cols>
        </w:sectPr>
      </w:pPr>
      <w:r w:rsidRPr="002155A5">
        <w:br w:type="column"/>
      </w:r>
      <w:r w:rsidRPr="002155A5">
        <w:rPr>
          <w:position w:val="-1"/>
        </w:rPr>
        <w:lastRenderedPageBreak/>
        <w:t>r</w:t>
      </w:r>
      <w:r w:rsidRPr="002155A5">
        <w:rPr>
          <w:spacing w:val="-1"/>
          <w:position w:val="-1"/>
        </w:rPr>
        <w:t>e</w:t>
      </w:r>
      <w:r w:rsidRPr="002155A5">
        <w:rPr>
          <w:position w:val="-1"/>
        </w:rPr>
        <w:t>gist</w:t>
      </w:r>
      <w:r w:rsidRPr="002155A5">
        <w:rPr>
          <w:spacing w:val="4"/>
          <w:position w:val="-1"/>
        </w:rPr>
        <w:t>e</w:t>
      </w:r>
      <w:r w:rsidRPr="002155A5">
        <w:rPr>
          <w:position w:val="-1"/>
        </w:rPr>
        <w:t>r</w:t>
      </w:r>
      <w:r w:rsidRPr="002155A5">
        <w:rPr>
          <w:spacing w:val="-1"/>
          <w:position w:val="-1"/>
        </w:rPr>
        <w:t>e</w:t>
      </w:r>
      <w:r w:rsidRPr="002155A5">
        <w:rPr>
          <w:position w:val="-1"/>
        </w:rPr>
        <w:t>d</w:t>
      </w:r>
      <w:r w:rsidRPr="002155A5">
        <w:rPr>
          <w:spacing w:val="54"/>
          <w:position w:val="-1"/>
        </w:rPr>
        <w:t xml:space="preserve"> </w:t>
      </w:r>
      <w:r w:rsidRPr="002155A5">
        <w:rPr>
          <w:spacing w:val="1"/>
          <w:position w:val="-1"/>
        </w:rPr>
        <w:t>i</w:t>
      </w:r>
      <w:r w:rsidRPr="002155A5">
        <w:rPr>
          <w:position w:val="-1"/>
        </w:rPr>
        <w:t>n</w:t>
      </w:r>
      <w:r w:rsidRPr="002155A5">
        <w:rPr>
          <w:spacing w:val="59"/>
          <w:position w:val="-1"/>
        </w:rPr>
        <w:t xml:space="preserve"> </w:t>
      </w:r>
      <w:r w:rsidRPr="002155A5">
        <w:rPr>
          <w:position w:val="-1"/>
        </w:rPr>
        <w:t>th</w:t>
      </w:r>
      <w:r w:rsidRPr="002155A5">
        <w:rPr>
          <w:spacing w:val="-1"/>
          <w:position w:val="-1"/>
        </w:rPr>
        <w:t>a</w:t>
      </w:r>
      <w:r w:rsidRPr="002155A5">
        <w:rPr>
          <w:position w:val="-1"/>
        </w:rPr>
        <w:t>t</w:t>
      </w:r>
    </w:p>
    <w:p w:rsidR="007C4867" w:rsidRPr="002155A5" w:rsidRDefault="007C4867" w:rsidP="007C4867">
      <w:pPr>
        <w:spacing w:after="0" w:line="240" w:lineRule="auto"/>
        <w:ind w:left="808"/>
        <w:sectPr w:rsidR="007C4867" w:rsidRPr="002155A5">
          <w:type w:val="continuous"/>
          <w:pgSz w:w="12240" w:h="15840"/>
          <w:pgMar w:top="980" w:right="1140" w:bottom="280" w:left="1340" w:header="720" w:footer="720" w:gutter="0"/>
          <w:cols w:space="720"/>
        </w:sectPr>
      </w:pPr>
      <w:r w:rsidRPr="002155A5">
        <w:rPr>
          <w:position w:val="-1"/>
        </w:rPr>
        <w:lastRenderedPageBreak/>
        <w:t>s</w:t>
      </w:r>
      <w:r w:rsidRPr="002155A5">
        <w:rPr>
          <w:spacing w:val="-1"/>
          <w:position w:val="-1"/>
        </w:rPr>
        <w:t>e</w:t>
      </w:r>
      <w:r w:rsidRPr="002155A5">
        <w:rPr>
          <w:spacing w:val="1"/>
          <w:position w:val="-1"/>
        </w:rPr>
        <w:t>m</w:t>
      </w:r>
      <w:r w:rsidRPr="002155A5">
        <w:rPr>
          <w:spacing w:val="-1"/>
          <w:position w:val="-1"/>
        </w:rPr>
        <w:t>e</w:t>
      </w:r>
      <w:r w:rsidRPr="002155A5">
        <w:rPr>
          <w:position w:val="-1"/>
        </w:rPr>
        <w:t>st</w:t>
      </w:r>
      <w:r w:rsidRPr="002155A5">
        <w:rPr>
          <w:spacing w:val="-1"/>
          <w:position w:val="-1"/>
        </w:rPr>
        <w:t>e</w:t>
      </w:r>
      <w:r w:rsidRPr="002155A5">
        <w:rPr>
          <w:position w:val="-1"/>
        </w:rPr>
        <w:t>r</w:t>
      </w:r>
      <w:r w:rsidRPr="002155A5">
        <w:rPr>
          <w:spacing w:val="6"/>
          <w:position w:val="-1"/>
        </w:rPr>
        <w:t xml:space="preserve"> </w:t>
      </w:r>
      <w:r w:rsidRPr="002155A5">
        <w:rPr>
          <w:position w:val="-1"/>
        </w:rPr>
        <w:t>in</w:t>
      </w:r>
      <w:r w:rsidRPr="002155A5">
        <w:rPr>
          <w:spacing w:val="11"/>
          <w:position w:val="-1"/>
        </w:rPr>
        <w:t xml:space="preserve"> </w:t>
      </w:r>
      <w:r w:rsidRPr="002155A5">
        <w:rPr>
          <w:position w:val="-1"/>
        </w:rPr>
        <w:t>whi</w:t>
      </w:r>
      <w:r w:rsidRPr="002155A5">
        <w:rPr>
          <w:spacing w:val="-1"/>
          <w:position w:val="-1"/>
        </w:rPr>
        <w:t>c</w:t>
      </w:r>
      <w:r w:rsidRPr="002155A5">
        <w:rPr>
          <w:position w:val="-1"/>
        </w:rPr>
        <w:t>h</w:t>
      </w:r>
      <w:r w:rsidRPr="002155A5">
        <w:rPr>
          <w:spacing w:val="7"/>
          <w:position w:val="-1"/>
        </w:rPr>
        <w:t xml:space="preserve"> </w:t>
      </w:r>
      <w:r w:rsidRPr="002155A5">
        <w:rPr>
          <w:position w:val="-1"/>
        </w:rPr>
        <w:t>stud</w:t>
      </w:r>
      <w:r w:rsidRPr="002155A5">
        <w:rPr>
          <w:spacing w:val="-1"/>
          <w:position w:val="-1"/>
        </w:rPr>
        <w:t>e</w:t>
      </w:r>
      <w:r w:rsidRPr="002155A5">
        <w:rPr>
          <w:spacing w:val="2"/>
          <w:position w:val="-1"/>
        </w:rPr>
        <w:t>n</w:t>
      </w:r>
      <w:r w:rsidRPr="002155A5">
        <w:rPr>
          <w:position w:val="-1"/>
        </w:rPr>
        <w:t>t</w:t>
      </w:r>
      <w:r w:rsidRPr="002155A5">
        <w:rPr>
          <w:spacing w:val="9"/>
          <w:position w:val="-1"/>
        </w:rPr>
        <w:t xml:space="preserve"> </w:t>
      </w:r>
      <w:r w:rsidRPr="002155A5">
        <w:rPr>
          <w:position w:val="-1"/>
        </w:rPr>
        <w:t>w</w:t>
      </w:r>
      <w:r w:rsidRPr="002155A5">
        <w:rPr>
          <w:spacing w:val="-1"/>
          <w:position w:val="-1"/>
        </w:rPr>
        <w:t>a</w:t>
      </w:r>
      <w:r w:rsidRPr="002155A5">
        <w:rPr>
          <w:position w:val="-1"/>
        </w:rPr>
        <w:t>s</w:t>
      </w:r>
      <w:r w:rsidRPr="002155A5">
        <w:rPr>
          <w:spacing w:val="8"/>
          <w:position w:val="-1"/>
        </w:rPr>
        <w:t xml:space="preserve"> </w:t>
      </w:r>
      <w:r w:rsidRPr="002155A5">
        <w:rPr>
          <w:position w:val="-1"/>
        </w:rPr>
        <w:t>d</w:t>
      </w:r>
      <w:r w:rsidRPr="002155A5">
        <w:rPr>
          <w:spacing w:val="-1"/>
          <w:position w:val="-1"/>
        </w:rPr>
        <w:t>e</w:t>
      </w:r>
      <w:r w:rsidRPr="002155A5">
        <w:rPr>
          <w:position w:val="-1"/>
        </w:rPr>
        <w:t>t</w:t>
      </w:r>
      <w:r w:rsidRPr="002155A5">
        <w:rPr>
          <w:spacing w:val="-1"/>
          <w:position w:val="-1"/>
        </w:rPr>
        <w:t>a</w:t>
      </w:r>
      <w:r w:rsidRPr="002155A5">
        <w:rPr>
          <w:position w:val="-1"/>
        </w:rPr>
        <w:t>in</w:t>
      </w:r>
      <w:r w:rsidRPr="002155A5">
        <w:rPr>
          <w:spacing w:val="-1"/>
          <w:position w:val="-1"/>
        </w:rPr>
        <w:t>e</w:t>
      </w:r>
      <w:r w:rsidRPr="002155A5">
        <w:rPr>
          <w:position w:val="-1"/>
        </w:rPr>
        <w:t>d,</w:t>
      </w:r>
      <w:r w:rsidRPr="002155A5">
        <w:rPr>
          <w:spacing w:val="6"/>
          <w:position w:val="-1"/>
        </w:rPr>
        <w:t xml:space="preserve"> </w:t>
      </w:r>
      <w:r w:rsidRPr="002155A5">
        <w:rPr>
          <w:spacing w:val="2"/>
          <w:position w:val="-1"/>
        </w:rPr>
        <w:t>b</w:t>
      </w:r>
      <w:r w:rsidRPr="002155A5">
        <w:rPr>
          <w:position w:val="-1"/>
        </w:rPr>
        <w:t>y</w:t>
      </w:r>
      <w:r w:rsidRPr="002155A5">
        <w:rPr>
          <w:spacing w:val="5"/>
          <w:position w:val="-1"/>
        </w:rPr>
        <w:t xml:space="preserve"> </w:t>
      </w:r>
      <w:r w:rsidRPr="002155A5">
        <w:rPr>
          <w:position w:val="-1"/>
        </w:rPr>
        <w:t>s</w:t>
      </w:r>
      <w:r w:rsidRPr="002155A5">
        <w:rPr>
          <w:spacing w:val="-1"/>
          <w:position w:val="-1"/>
        </w:rPr>
        <w:t>ee</w:t>
      </w:r>
      <w:r w:rsidRPr="002155A5">
        <w:rPr>
          <w:position w:val="-1"/>
        </w:rPr>
        <w:t>ki</w:t>
      </w:r>
      <w:r w:rsidRPr="002155A5">
        <w:rPr>
          <w:spacing w:val="2"/>
          <w:position w:val="-1"/>
        </w:rPr>
        <w:t>n</w:t>
      </w:r>
      <w:r w:rsidRPr="002155A5">
        <w:rPr>
          <w:position w:val="-1"/>
        </w:rPr>
        <w:t>g</w:t>
      </w:r>
      <w:r w:rsidRPr="002155A5">
        <w:rPr>
          <w:spacing w:val="7"/>
          <w:position w:val="-1"/>
        </w:rPr>
        <w:t xml:space="preserve"> </w:t>
      </w:r>
      <w:r w:rsidRPr="002155A5">
        <w:rPr>
          <w:position w:val="-1"/>
        </w:rPr>
        <w:t>r</w:t>
      </w:r>
      <w:r w:rsidRPr="002155A5">
        <w:rPr>
          <w:spacing w:val="2"/>
          <w:position w:val="-1"/>
        </w:rPr>
        <w:t>e</w:t>
      </w:r>
      <w:r w:rsidRPr="002155A5">
        <w:rPr>
          <w:spacing w:val="-1"/>
          <w:position w:val="-1"/>
        </w:rPr>
        <w:t>-a</w:t>
      </w:r>
      <w:r w:rsidRPr="002155A5">
        <w:rPr>
          <w:position w:val="-1"/>
        </w:rPr>
        <w:t>d</w:t>
      </w:r>
      <w:r w:rsidRPr="002155A5">
        <w:rPr>
          <w:spacing w:val="1"/>
          <w:position w:val="-1"/>
        </w:rPr>
        <w:t>m</w:t>
      </w:r>
      <w:r w:rsidRPr="002155A5">
        <w:rPr>
          <w:position w:val="-1"/>
        </w:rPr>
        <w:t>ission</w:t>
      </w:r>
      <w:r w:rsidRPr="002155A5">
        <w:rPr>
          <w:spacing w:val="4"/>
          <w:position w:val="-1"/>
        </w:rPr>
        <w:t xml:space="preserve"> </w:t>
      </w:r>
      <w:r w:rsidRPr="002155A5">
        <w:rPr>
          <w:position w:val="-1"/>
        </w:rPr>
        <w:t>into</w:t>
      </w:r>
      <w:r w:rsidRPr="002155A5">
        <w:rPr>
          <w:spacing w:val="10"/>
          <w:position w:val="-1"/>
        </w:rPr>
        <w:t xml:space="preserve"> </w:t>
      </w:r>
      <w:r w:rsidRPr="002155A5">
        <w:rPr>
          <w:position w:val="-1"/>
        </w:rPr>
        <w:t>t</w:t>
      </w:r>
      <w:r w:rsidRPr="002155A5">
        <w:rPr>
          <w:spacing w:val="-2"/>
          <w:position w:val="-1"/>
        </w:rPr>
        <w:t>h</w:t>
      </w:r>
      <w:r w:rsidRPr="002155A5">
        <w:rPr>
          <w:spacing w:val="-1"/>
          <w:position w:val="-1"/>
        </w:rPr>
        <w:t>a</w:t>
      </w:r>
      <w:r w:rsidRPr="002155A5">
        <w:rPr>
          <w:position w:val="-1"/>
        </w:rPr>
        <w:t>t</w:t>
      </w:r>
      <w:r w:rsidRPr="002155A5">
        <w:rPr>
          <w:spacing w:val="9"/>
          <w:position w:val="-1"/>
        </w:rPr>
        <w:t xml:space="preserve"> </w:t>
      </w:r>
      <w:r w:rsidRPr="002155A5">
        <w:rPr>
          <w:position w:val="-1"/>
        </w:rPr>
        <w:t>s</w:t>
      </w:r>
      <w:r w:rsidRPr="002155A5">
        <w:rPr>
          <w:spacing w:val="-1"/>
          <w:position w:val="-1"/>
        </w:rPr>
        <w:t>e</w:t>
      </w:r>
      <w:r w:rsidRPr="002155A5">
        <w:rPr>
          <w:spacing w:val="1"/>
          <w:position w:val="-1"/>
        </w:rPr>
        <w:t>m</w:t>
      </w:r>
      <w:r w:rsidRPr="002155A5">
        <w:rPr>
          <w:spacing w:val="-1"/>
          <w:position w:val="-1"/>
        </w:rPr>
        <w:t>e</w:t>
      </w:r>
      <w:r w:rsidRPr="002155A5">
        <w:rPr>
          <w:position w:val="-1"/>
        </w:rPr>
        <w:t>st</w:t>
      </w:r>
      <w:r w:rsidRPr="002155A5">
        <w:rPr>
          <w:spacing w:val="-1"/>
          <w:position w:val="-1"/>
        </w:rPr>
        <w:t>e</w:t>
      </w:r>
      <w:r w:rsidRPr="002155A5">
        <w:rPr>
          <w:position w:val="-1"/>
        </w:rPr>
        <w:t>r</w:t>
      </w:r>
      <w:r w:rsidRPr="002155A5">
        <w:rPr>
          <w:spacing w:val="6"/>
          <w:position w:val="-1"/>
        </w:rPr>
        <w:t xml:space="preserve"> </w:t>
      </w:r>
      <w:r w:rsidRPr="002155A5">
        <w:rPr>
          <w:spacing w:val="-1"/>
          <w:position w:val="-1"/>
        </w:rPr>
        <w:t>a</w:t>
      </w:r>
      <w:r w:rsidRPr="002155A5">
        <w:rPr>
          <w:position w:val="-1"/>
        </w:rPr>
        <w:t>s</w:t>
      </w:r>
      <w:r w:rsidRPr="002155A5">
        <w:rPr>
          <w:spacing w:val="11"/>
          <w:position w:val="-1"/>
        </w:rPr>
        <w:t xml:space="preserve"> </w:t>
      </w:r>
      <w:r w:rsidRPr="002155A5">
        <w:rPr>
          <w:spacing w:val="-1"/>
          <w:position w:val="-1"/>
        </w:rPr>
        <w:t>a</w:t>
      </w:r>
      <w:r w:rsidRPr="002155A5">
        <w:rPr>
          <w:position w:val="-1"/>
        </w:rPr>
        <w:t>nd</w:t>
      </w:r>
    </w:p>
    <w:p w:rsidR="007C4867" w:rsidRPr="002155A5" w:rsidRDefault="007C4867" w:rsidP="007C4867">
      <w:pPr>
        <w:spacing w:after="0" w:line="240" w:lineRule="auto"/>
        <w:ind w:left="808" w:right="-56"/>
      </w:pPr>
      <w:r w:rsidRPr="002155A5">
        <w:rPr>
          <w:position w:val="-1"/>
        </w:rPr>
        <w:lastRenderedPageBreak/>
        <w:t>wh</w:t>
      </w:r>
      <w:r w:rsidRPr="002155A5">
        <w:rPr>
          <w:spacing w:val="-1"/>
          <w:position w:val="-1"/>
        </w:rPr>
        <w:t>e</w:t>
      </w:r>
      <w:r w:rsidRPr="002155A5">
        <w:rPr>
          <w:position w:val="-1"/>
        </w:rPr>
        <w:t>n</w:t>
      </w:r>
      <w:r w:rsidRPr="002155A5">
        <w:rPr>
          <w:spacing w:val="33"/>
          <w:position w:val="-1"/>
        </w:rPr>
        <w:t xml:space="preserve"> </w:t>
      </w:r>
      <w:r w:rsidRPr="002155A5">
        <w:rPr>
          <w:position w:val="-1"/>
        </w:rPr>
        <w:t>of</w:t>
      </w:r>
      <w:r w:rsidRPr="002155A5">
        <w:rPr>
          <w:spacing w:val="2"/>
          <w:position w:val="-1"/>
        </w:rPr>
        <w:t>f</w:t>
      </w:r>
      <w:r w:rsidRPr="002155A5">
        <w:rPr>
          <w:spacing w:val="-1"/>
          <w:position w:val="-1"/>
        </w:rPr>
        <w:t>e</w:t>
      </w:r>
      <w:r w:rsidRPr="002155A5">
        <w:rPr>
          <w:position w:val="-1"/>
        </w:rPr>
        <w:t>r</w:t>
      </w:r>
      <w:r w:rsidRPr="002155A5">
        <w:rPr>
          <w:spacing w:val="-1"/>
          <w:position w:val="-1"/>
        </w:rPr>
        <w:t>e</w:t>
      </w:r>
      <w:r w:rsidRPr="002155A5">
        <w:rPr>
          <w:position w:val="-1"/>
        </w:rPr>
        <w:t>d;</w:t>
      </w:r>
      <w:r w:rsidRPr="002155A5">
        <w:rPr>
          <w:spacing w:val="34"/>
          <w:position w:val="-1"/>
        </w:rPr>
        <w:t xml:space="preserve"> </w:t>
      </w:r>
      <w:r w:rsidRPr="002155A5">
        <w:rPr>
          <w:position w:val="-1"/>
        </w:rPr>
        <w:t>in</w:t>
      </w:r>
      <w:r w:rsidRPr="002155A5">
        <w:rPr>
          <w:spacing w:val="37"/>
          <w:position w:val="-1"/>
        </w:rPr>
        <w:t xml:space="preserve"> </w:t>
      </w:r>
      <w:r w:rsidRPr="002155A5">
        <w:rPr>
          <w:spacing w:val="1"/>
          <w:position w:val="-1"/>
        </w:rPr>
        <w:t>c</w:t>
      </w:r>
      <w:r w:rsidRPr="002155A5">
        <w:rPr>
          <w:spacing w:val="-1"/>
          <w:position w:val="-1"/>
        </w:rPr>
        <w:t>a</w:t>
      </w:r>
      <w:r w:rsidRPr="002155A5">
        <w:rPr>
          <w:position w:val="-1"/>
        </w:rPr>
        <w:t>se</w:t>
      </w:r>
      <w:r w:rsidRPr="002155A5">
        <w:rPr>
          <w:spacing w:val="36"/>
          <w:position w:val="-1"/>
        </w:rPr>
        <w:t xml:space="preserve"> </w:t>
      </w:r>
      <w:r w:rsidRPr="002155A5">
        <w:rPr>
          <w:position w:val="-1"/>
        </w:rPr>
        <w:t>if</w:t>
      </w:r>
    </w:p>
    <w:p w:rsidR="007C4867" w:rsidRPr="002155A5" w:rsidRDefault="007C4867" w:rsidP="007C4867">
      <w:pPr>
        <w:spacing w:after="0" w:line="240" w:lineRule="auto"/>
        <w:sectPr w:rsidR="007C4867" w:rsidRPr="002155A5">
          <w:type w:val="continuous"/>
          <w:pgSz w:w="12240" w:h="15840"/>
          <w:pgMar w:top="980" w:right="1140" w:bottom="280" w:left="1340" w:header="720" w:footer="720" w:gutter="0"/>
          <w:cols w:num="2" w:space="720" w:equalWidth="0">
            <w:col w:w="3224" w:space="101"/>
            <w:col w:w="6435"/>
          </w:cols>
        </w:sectPr>
      </w:pPr>
      <w:r w:rsidRPr="002155A5">
        <w:br w:type="column"/>
      </w:r>
      <w:r w:rsidRPr="002155A5">
        <w:rPr>
          <w:position w:val="-1"/>
        </w:rPr>
        <w:lastRenderedPageBreak/>
        <w:t>th</w:t>
      </w:r>
      <w:r w:rsidRPr="002155A5">
        <w:rPr>
          <w:spacing w:val="-1"/>
          <w:position w:val="-1"/>
        </w:rPr>
        <w:t>e</w:t>
      </w:r>
      <w:r w:rsidRPr="002155A5">
        <w:rPr>
          <w:position w:val="-1"/>
        </w:rPr>
        <w:t>re</w:t>
      </w:r>
      <w:r w:rsidRPr="002155A5">
        <w:rPr>
          <w:spacing w:val="34"/>
          <w:position w:val="-1"/>
        </w:rPr>
        <w:t xml:space="preserve"> </w:t>
      </w:r>
      <w:r w:rsidRPr="002155A5">
        <w:rPr>
          <w:spacing w:val="1"/>
          <w:position w:val="-1"/>
        </w:rPr>
        <w:t>a</w:t>
      </w:r>
      <w:r w:rsidRPr="002155A5">
        <w:rPr>
          <w:position w:val="-1"/>
        </w:rPr>
        <w:t>re</w:t>
      </w:r>
      <w:r w:rsidRPr="002155A5">
        <w:rPr>
          <w:spacing w:val="36"/>
          <w:position w:val="-1"/>
        </w:rPr>
        <w:t xml:space="preserve"> </w:t>
      </w:r>
      <w:r w:rsidRPr="002155A5">
        <w:rPr>
          <w:spacing w:val="1"/>
          <w:position w:val="-1"/>
        </w:rPr>
        <w:t>a</w:t>
      </w:r>
      <w:r w:rsidRPr="002155A5">
        <w:rPr>
          <w:spacing w:val="5"/>
          <w:position w:val="-1"/>
        </w:rPr>
        <w:t>n</w:t>
      </w:r>
      <w:r w:rsidRPr="002155A5">
        <w:rPr>
          <w:position w:val="-1"/>
        </w:rPr>
        <w:t>y</w:t>
      </w:r>
      <w:r w:rsidRPr="002155A5">
        <w:rPr>
          <w:spacing w:val="32"/>
          <w:position w:val="-1"/>
        </w:rPr>
        <w:t xml:space="preserve"> </w:t>
      </w:r>
      <w:r w:rsidRPr="002155A5">
        <w:rPr>
          <w:position w:val="-1"/>
        </w:rPr>
        <w:t>pro</w:t>
      </w:r>
      <w:r w:rsidRPr="002155A5">
        <w:rPr>
          <w:spacing w:val="2"/>
          <w:position w:val="-1"/>
        </w:rPr>
        <w:t>f</w:t>
      </w:r>
      <w:r w:rsidRPr="002155A5">
        <w:rPr>
          <w:spacing w:val="-1"/>
          <w:position w:val="-1"/>
        </w:rPr>
        <w:t>e</w:t>
      </w:r>
      <w:r w:rsidRPr="002155A5">
        <w:rPr>
          <w:position w:val="-1"/>
        </w:rPr>
        <w:t>ssion</w:t>
      </w:r>
      <w:r w:rsidRPr="002155A5">
        <w:rPr>
          <w:spacing w:val="-1"/>
          <w:position w:val="-1"/>
        </w:rPr>
        <w:t>a</w:t>
      </w:r>
      <w:r w:rsidRPr="002155A5">
        <w:rPr>
          <w:position w:val="-1"/>
        </w:rPr>
        <w:t>l</w:t>
      </w:r>
      <w:r w:rsidRPr="002155A5">
        <w:rPr>
          <w:spacing w:val="30"/>
          <w:position w:val="-1"/>
        </w:rPr>
        <w:t xml:space="preserve"> </w:t>
      </w:r>
      <w:r w:rsidRPr="002155A5">
        <w:rPr>
          <w:spacing w:val="-1"/>
          <w:position w:val="-1"/>
        </w:rPr>
        <w:t>e</w:t>
      </w:r>
      <w:r w:rsidRPr="002155A5">
        <w:rPr>
          <w:position w:val="-1"/>
        </w:rPr>
        <w:t>l</w:t>
      </w:r>
      <w:r w:rsidRPr="002155A5">
        <w:rPr>
          <w:spacing w:val="-1"/>
          <w:position w:val="-1"/>
        </w:rPr>
        <w:t>ec</w:t>
      </w:r>
      <w:r w:rsidRPr="002155A5">
        <w:rPr>
          <w:position w:val="-1"/>
        </w:rPr>
        <w:t>tiv</w:t>
      </w:r>
      <w:r w:rsidRPr="002155A5">
        <w:rPr>
          <w:spacing w:val="-1"/>
          <w:position w:val="-1"/>
        </w:rPr>
        <w:t>e</w:t>
      </w:r>
      <w:r w:rsidRPr="002155A5">
        <w:rPr>
          <w:position w:val="-1"/>
        </w:rPr>
        <w:t>s</w:t>
      </w:r>
      <w:r w:rsidRPr="002155A5">
        <w:rPr>
          <w:spacing w:val="38"/>
          <w:position w:val="-1"/>
        </w:rPr>
        <w:t xml:space="preserve"> </w:t>
      </w:r>
      <w:r w:rsidRPr="002155A5">
        <w:rPr>
          <w:spacing w:val="-1"/>
          <w:position w:val="-1"/>
        </w:rPr>
        <w:t>a</w:t>
      </w:r>
      <w:r w:rsidRPr="002155A5">
        <w:rPr>
          <w:position w:val="-1"/>
        </w:rPr>
        <w:t>nd/</w:t>
      </w:r>
      <w:r w:rsidRPr="002155A5">
        <w:rPr>
          <w:spacing w:val="36"/>
          <w:position w:val="-1"/>
        </w:rPr>
        <w:t xml:space="preserve"> </w:t>
      </w:r>
      <w:r w:rsidRPr="002155A5">
        <w:rPr>
          <w:position w:val="-1"/>
        </w:rPr>
        <w:t>or</w:t>
      </w:r>
      <w:r w:rsidRPr="002155A5">
        <w:rPr>
          <w:spacing w:val="34"/>
          <w:position w:val="-1"/>
        </w:rPr>
        <w:t xml:space="preserve"> </w:t>
      </w:r>
      <w:r w:rsidRPr="002155A5">
        <w:rPr>
          <w:position w:val="-1"/>
        </w:rPr>
        <w:t>o</w:t>
      </w:r>
      <w:r w:rsidRPr="002155A5">
        <w:rPr>
          <w:spacing w:val="2"/>
          <w:position w:val="-1"/>
        </w:rPr>
        <w:t>p</w:t>
      </w:r>
      <w:r w:rsidRPr="002155A5">
        <w:rPr>
          <w:spacing w:val="-1"/>
          <w:position w:val="-1"/>
        </w:rPr>
        <w:t>e</w:t>
      </w:r>
      <w:r w:rsidRPr="002155A5">
        <w:rPr>
          <w:position w:val="-1"/>
        </w:rPr>
        <w:t>n</w:t>
      </w:r>
      <w:r w:rsidRPr="002155A5">
        <w:rPr>
          <w:spacing w:val="34"/>
          <w:position w:val="-1"/>
        </w:rPr>
        <w:t xml:space="preserve"> </w:t>
      </w:r>
      <w:r w:rsidRPr="002155A5">
        <w:rPr>
          <w:spacing w:val="-1"/>
          <w:position w:val="-1"/>
        </w:rPr>
        <w:t>e</w:t>
      </w:r>
      <w:r w:rsidRPr="002155A5">
        <w:rPr>
          <w:position w:val="-1"/>
        </w:rPr>
        <w:t>l</w:t>
      </w:r>
      <w:r w:rsidRPr="002155A5">
        <w:rPr>
          <w:spacing w:val="-1"/>
          <w:position w:val="-1"/>
        </w:rPr>
        <w:t>ec</w:t>
      </w:r>
      <w:r w:rsidRPr="002155A5">
        <w:rPr>
          <w:position w:val="-1"/>
        </w:rPr>
        <w:t>tiv</w:t>
      </w:r>
      <w:r w:rsidRPr="002155A5">
        <w:rPr>
          <w:spacing w:val="-1"/>
          <w:position w:val="-1"/>
        </w:rPr>
        <w:t>e</w:t>
      </w:r>
      <w:r w:rsidRPr="002155A5">
        <w:rPr>
          <w:position w:val="-1"/>
        </w:rPr>
        <w:t>s,</w:t>
      </w:r>
      <w:r w:rsidRPr="002155A5">
        <w:rPr>
          <w:spacing w:val="34"/>
          <w:position w:val="-1"/>
        </w:rPr>
        <w:t xml:space="preserve"> </w:t>
      </w:r>
      <w:r w:rsidRPr="002155A5">
        <w:rPr>
          <w:position w:val="-1"/>
        </w:rPr>
        <w:t>t</w:t>
      </w:r>
      <w:r w:rsidRPr="002155A5">
        <w:rPr>
          <w:spacing w:val="2"/>
          <w:position w:val="-1"/>
        </w:rPr>
        <w:t>h</w:t>
      </w:r>
      <w:r w:rsidRPr="002155A5">
        <w:rPr>
          <w:position w:val="-1"/>
        </w:rPr>
        <w:t>e</w:t>
      </w:r>
    </w:p>
    <w:p w:rsidR="007C4867" w:rsidRPr="002155A5" w:rsidRDefault="007C4867" w:rsidP="007C4867">
      <w:pPr>
        <w:spacing w:after="0" w:line="240" w:lineRule="auto"/>
        <w:ind w:left="808" w:right="102"/>
        <w:sectPr w:rsidR="007C4867" w:rsidRPr="002155A5">
          <w:type w:val="continuous"/>
          <w:pgSz w:w="12240" w:h="15840"/>
          <w:pgMar w:top="980" w:right="1140" w:bottom="280" w:left="1340" w:header="720" w:footer="720" w:gutter="0"/>
          <w:cols w:space="720"/>
        </w:sectPr>
      </w:pPr>
      <w:r w:rsidRPr="002155A5">
        <w:lastRenderedPageBreak/>
        <w:t>s</w:t>
      </w:r>
      <w:r w:rsidRPr="002155A5">
        <w:rPr>
          <w:spacing w:val="-1"/>
        </w:rPr>
        <w:t>a</w:t>
      </w:r>
      <w:r w:rsidRPr="002155A5">
        <w:rPr>
          <w:spacing w:val="1"/>
        </w:rPr>
        <w:t>m</w:t>
      </w:r>
      <w:r w:rsidRPr="002155A5">
        <w:t>e</w:t>
      </w:r>
      <w:r w:rsidRPr="002155A5">
        <w:rPr>
          <w:spacing w:val="27"/>
        </w:rPr>
        <w:t xml:space="preserve"> </w:t>
      </w:r>
      <w:r w:rsidRPr="002155A5">
        <w:rPr>
          <w:spacing w:val="1"/>
        </w:rPr>
        <w:t>ma</w:t>
      </w:r>
      <w:r w:rsidRPr="002155A5">
        <w:t>y</w:t>
      </w:r>
      <w:r w:rsidRPr="002155A5">
        <w:rPr>
          <w:spacing w:val="23"/>
        </w:rPr>
        <w:t xml:space="preserve"> </w:t>
      </w:r>
      <w:r w:rsidRPr="002155A5">
        <w:rPr>
          <w:spacing w:val="-1"/>
        </w:rPr>
        <w:t>a</w:t>
      </w:r>
      <w:r w:rsidRPr="002155A5">
        <w:t>lso</w:t>
      </w:r>
      <w:r w:rsidRPr="002155A5">
        <w:rPr>
          <w:spacing w:val="29"/>
        </w:rPr>
        <w:t xml:space="preserve"> </w:t>
      </w:r>
      <w:r w:rsidRPr="002155A5">
        <w:t>be</w:t>
      </w:r>
      <w:r w:rsidRPr="002155A5">
        <w:rPr>
          <w:spacing w:val="28"/>
        </w:rPr>
        <w:t xml:space="preserve"> </w:t>
      </w:r>
      <w:r w:rsidRPr="002155A5">
        <w:rPr>
          <w:spacing w:val="2"/>
        </w:rPr>
        <w:t>r</w:t>
      </w:r>
      <w:r w:rsidRPr="002155A5">
        <w:rPr>
          <w:spacing w:val="1"/>
        </w:rPr>
        <w:t>e</w:t>
      </w:r>
      <w:r w:rsidRPr="002155A5">
        <w:rPr>
          <w:spacing w:val="-1"/>
        </w:rPr>
        <w:t>-</w:t>
      </w:r>
      <w:r w:rsidRPr="002155A5">
        <w:rPr>
          <w:spacing w:val="2"/>
        </w:rPr>
        <w:t>r</w:t>
      </w:r>
      <w:r w:rsidRPr="002155A5">
        <w:rPr>
          <w:spacing w:val="-1"/>
        </w:rPr>
        <w:t>e</w:t>
      </w:r>
      <w:r w:rsidRPr="002155A5">
        <w:rPr>
          <w:spacing w:val="4"/>
        </w:rPr>
        <w:t>g</w:t>
      </w:r>
      <w:r w:rsidRPr="002155A5">
        <w:t>ist</w:t>
      </w:r>
      <w:r w:rsidRPr="002155A5">
        <w:rPr>
          <w:spacing w:val="-1"/>
        </w:rPr>
        <w:t>e</w:t>
      </w:r>
      <w:r w:rsidRPr="002155A5">
        <w:t>r</w:t>
      </w:r>
      <w:r w:rsidRPr="002155A5">
        <w:rPr>
          <w:spacing w:val="-1"/>
        </w:rPr>
        <w:t>e</w:t>
      </w:r>
      <w:r w:rsidRPr="002155A5">
        <w:t>d</w:t>
      </w:r>
      <w:r w:rsidRPr="002155A5">
        <w:rPr>
          <w:spacing w:val="24"/>
        </w:rPr>
        <w:t xml:space="preserve"> </w:t>
      </w:r>
      <w:r w:rsidRPr="002155A5">
        <w:t>if</w:t>
      </w:r>
      <w:r w:rsidRPr="002155A5">
        <w:rPr>
          <w:spacing w:val="31"/>
        </w:rPr>
        <w:t xml:space="preserve"> </w:t>
      </w:r>
      <w:r w:rsidRPr="002155A5">
        <w:t>off</w:t>
      </w:r>
      <w:r w:rsidRPr="002155A5">
        <w:rPr>
          <w:spacing w:val="-1"/>
        </w:rPr>
        <w:t>e</w:t>
      </w:r>
      <w:r w:rsidRPr="002155A5">
        <w:rPr>
          <w:spacing w:val="2"/>
        </w:rPr>
        <w:t>r</w:t>
      </w:r>
      <w:r w:rsidRPr="002155A5">
        <w:rPr>
          <w:spacing w:val="-1"/>
        </w:rPr>
        <w:t>e</w:t>
      </w:r>
      <w:r w:rsidRPr="002155A5">
        <w:t>d.</w:t>
      </w:r>
      <w:r w:rsidRPr="002155A5">
        <w:rPr>
          <w:spacing w:val="27"/>
        </w:rPr>
        <w:t xml:space="preserve"> </w:t>
      </w:r>
      <w:r w:rsidRPr="002155A5">
        <w:t>How</w:t>
      </w:r>
      <w:r w:rsidRPr="002155A5">
        <w:rPr>
          <w:spacing w:val="1"/>
        </w:rPr>
        <w:t>e</w:t>
      </w:r>
      <w:r w:rsidRPr="002155A5">
        <w:t>v</w:t>
      </w:r>
      <w:r w:rsidRPr="002155A5">
        <w:rPr>
          <w:spacing w:val="-1"/>
        </w:rPr>
        <w:t>e</w:t>
      </w:r>
      <w:r w:rsidRPr="002155A5">
        <w:t>r,</w:t>
      </w:r>
      <w:r w:rsidRPr="002155A5">
        <w:rPr>
          <w:spacing w:val="22"/>
        </w:rPr>
        <w:t xml:space="preserve"> </w:t>
      </w:r>
      <w:r w:rsidRPr="002155A5">
        <w:t>if</w:t>
      </w:r>
      <w:r w:rsidRPr="002155A5">
        <w:rPr>
          <w:spacing w:val="30"/>
        </w:rPr>
        <w:t xml:space="preserve"> </w:t>
      </w:r>
      <w:r w:rsidRPr="002155A5">
        <w:t>those</w:t>
      </w:r>
      <w:r w:rsidRPr="002155A5">
        <w:rPr>
          <w:spacing w:val="27"/>
        </w:rPr>
        <w:t xml:space="preserve"> </w:t>
      </w:r>
      <w:r w:rsidRPr="002155A5">
        <w:rPr>
          <w:spacing w:val="-1"/>
        </w:rPr>
        <w:t>e</w:t>
      </w:r>
      <w:r w:rsidRPr="002155A5">
        <w:t>l</w:t>
      </w:r>
      <w:r w:rsidRPr="002155A5">
        <w:rPr>
          <w:spacing w:val="-1"/>
        </w:rPr>
        <w:t>ec</w:t>
      </w:r>
      <w:r w:rsidRPr="002155A5">
        <w:t>tiv</w:t>
      </w:r>
      <w:r w:rsidRPr="002155A5">
        <w:rPr>
          <w:spacing w:val="1"/>
        </w:rPr>
        <w:t>e</w:t>
      </w:r>
      <w:r w:rsidRPr="002155A5">
        <w:t>s</w:t>
      </w:r>
      <w:r w:rsidRPr="002155A5">
        <w:rPr>
          <w:spacing w:val="27"/>
        </w:rPr>
        <w:t xml:space="preserve"> </w:t>
      </w:r>
      <w:r w:rsidRPr="002155A5">
        <w:rPr>
          <w:spacing w:val="-1"/>
        </w:rPr>
        <w:t>a</w:t>
      </w:r>
      <w:r w:rsidRPr="002155A5">
        <w:rPr>
          <w:spacing w:val="2"/>
        </w:rPr>
        <w:t>r</w:t>
      </w:r>
      <w:r w:rsidRPr="002155A5">
        <w:t>e</w:t>
      </w:r>
      <w:r w:rsidRPr="002155A5">
        <w:rPr>
          <w:spacing w:val="29"/>
        </w:rPr>
        <w:t xml:space="preserve"> </w:t>
      </w:r>
      <w:r w:rsidRPr="002155A5">
        <w:t>not</w:t>
      </w:r>
      <w:r w:rsidRPr="002155A5">
        <w:rPr>
          <w:spacing w:val="29"/>
        </w:rPr>
        <w:t xml:space="preserve"> </w:t>
      </w:r>
      <w:r w:rsidRPr="002155A5">
        <w:t>off</w:t>
      </w:r>
      <w:r w:rsidRPr="002155A5">
        <w:rPr>
          <w:spacing w:val="-1"/>
        </w:rPr>
        <w:t>e</w:t>
      </w:r>
      <w:r w:rsidRPr="002155A5">
        <w:t>r</w:t>
      </w:r>
      <w:r w:rsidRPr="002155A5">
        <w:rPr>
          <w:spacing w:val="-1"/>
        </w:rPr>
        <w:t>e</w:t>
      </w:r>
      <w:r w:rsidRPr="002155A5">
        <w:t>d</w:t>
      </w:r>
      <w:r w:rsidRPr="002155A5">
        <w:rPr>
          <w:spacing w:val="26"/>
        </w:rPr>
        <w:t xml:space="preserve"> </w:t>
      </w:r>
      <w:r w:rsidRPr="002155A5">
        <w:t>in l</w:t>
      </w:r>
      <w:r w:rsidRPr="002155A5">
        <w:rPr>
          <w:spacing w:val="-1"/>
        </w:rPr>
        <w:t>a</w:t>
      </w:r>
      <w:r w:rsidRPr="002155A5">
        <w:t>t</w:t>
      </w:r>
      <w:r w:rsidRPr="002155A5">
        <w:rPr>
          <w:spacing w:val="-1"/>
        </w:rPr>
        <w:t>e</w:t>
      </w:r>
      <w:r w:rsidRPr="002155A5">
        <w:t>r</w:t>
      </w:r>
      <w:r w:rsidRPr="002155A5">
        <w:rPr>
          <w:spacing w:val="54"/>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rs,</w:t>
      </w:r>
      <w:r w:rsidRPr="002155A5">
        <w:rPr>
          <w:spacing w:val="49"/>
        </w:rPr>
        <w:t xml:space="preserve"> </w:t>
      </w:r>
      <w:r w:rsidRPr="002155A5">
        <w:t>t</w:t>
      </w:r>
      <w:r w:rsidRPr="002155A5">
        <w:rPr>
          <w:spacing w:val="2"/>
        </w:rPr>
        <w:t>h</w:t>
      </w:r>
      <w:r w:rsidRPr="002155A5">
        <w:rPr>
          <w:spacing w:val="-1"/>
        </w:rPr>
        <w:t>e</w:t>
      </w:r>
      <w:r w:rsidRPr="002155A5">
        <w:t>n</w:t>
      </w:r>
      <w:r w:rsidRPr="002155A5">
        <w:rPr>
          <w:spacing w:val="53"/>
        </w:rPr>
        <w:t xml:space="preserve"> </w:t>
      </w:r>
      <w:r w:rsidRPr="002155A5">
        <w:rPr>
          <w:spacing w:val="-1"/>
        </w:rPr>
        <w:t>a</w:t>
      </w:r>
      <w:r w:rsidRPr="002155A5">
        <w:t>l</w:t>
      </w:r>
      <w:r w:rsidRPr="002155A5">
        <w:rPr>
          <w:spacing w:val="5"/>
        </w:rPr>
        <w:t>t</w:t>
      </w:r>
      <w:r w:rsidRPr="002155A5">
        <w:rPr>
          <w:spacing w:val="-1"/>
        </w:rPr>
        <w:t>e</w:t>
      </w:r>
      <w:r w:rsidRPr="002155A5">
        <w:t>rn</w:t>
      </w:r>
      <w:r w:rsidRPr="002155A5">
        <w:rPr>
          <w:spacing w:val="-1"/>
        </w:rPr>
        <w:t>a</w:t>
      </w:r>
      <w:r w:rsidRPr="002155A5">
        <w:t>te</w:t>
      </w:r>
      <w:r w:rsidRPr="002155A5">
        <w:rPr>
          <w:spacing w:val="53"/>
        </w:rPr>
        <w:t xml:space="preserve"> </w:t>
      </w:r>
      <w:r w:rsidRPr="002155A5">
        <w:rPr>
          <w:spacing w:val="-1"/>
        </w:rPr>
        <w:t>e</w:t>
      </w:r>
      <w:r w:rsidRPr="002155A5">
        <w:t>l</w:t>
      </w:r>
      <w:r w:rsidRPr="002155A5">
        <w:rPr>
          <w:spacing w:val="1"/>
        </w:rPr>
        <w:t>e</w:t>
      </w:r>
      <w:r w:rsidRPr="002155A5">
        <w:rPr>
          <w:spacing w:val="-1"/>
        </w:rPr>
        <w:t>c</w:t>
      </w:r>
      <w:r w:rsidRPr="002155A5">
        <w:t>tiv</w:t>
      </w:r>
      <w:r w:rsidRPr="002155A5">
        <w:rPr>
          <w:spacing w:val="-1"/>
        </w:rPr>
        <w:t>e</w:t>
      </w:r>
      <w:r w:rsidRPr="002155A5">
        <w:t>s</w:t>
      </w:r>
      <w:r w:rsidRPr="002155A5">
        <w:rPr>
          <w:spacing w:val="52"/>
        </w:rPr>
        <w:t xml:space="preserve"> </w:t>
      </w:r>
      <w:r w:rsidRPr="002155A5">
        <w:rPr>
          <w:spacing w:val="1"/>
        </w:rPr>
        <w:t>m</w:t>
      </w:r>
      <w:r w:rsidRPr="002155A5">
        <w:rPr>
          <w:spacing w:val="4"/>
        </w:rPr>
        <w:t>a</w:t>
      </w:r>
      <w:r w:rsidRPr="002155A5">
        <w:t>y</w:t>
      </w:r>
      <w:r w:rsidRPr="002155A5">
        <w:rPr>
          <w:spacing w:val="50"/>
        </w:rPr>
        <w:t xml:space="preserve"> </w:t>
      </w:r>
      <w:r w:rsidRPr="002155A5">
        <w:t>be</w:t>
      </w:r>
      <w:r w:rsidRPr="002155A5">
        <w:rPr>
          <w:spacing w:val="54"/>
        </w:rPr>
        <w:t xml:space="preserve"> </w:t>
      </w:r>
      <w:r w:rsidRPr="002155A5">
        <w:rPr>
          <w:spacing w:val="-1"/>
        </w:rPr>
        <w:t>c</w:t>
      </w:r>
      <w:r w:rsidRPr="002155A5">
        <w:t>hos</w:t>
      </w:r>
      <w:r w:rsidRPr="002155A5">
        <w:rPr>
          <w:spacing w:val="-1"/>
        </w:rPr>
        <w:t>e</w:t>
      </w:r>
      <w:r w:rsidRPr="002155A5">
        <w:t>n</w:t>
      </w:r>
      <w:r w:rsidRPr="002155A5">
        <w:rPr>
          <w:spacing w:val="52"/>
        </w:rPr>
        <w:t xml:space="preserve"> </w:t>
      </w:r>
      <w:r w:rsidRPr="002155A5">
        <w:t>from</w:t>
      </w:r>
      <w:r w:rsidRPr="002155A5">
        <w:rPr>
          <w:spacing w:val="53"/>
        </w:rPr>
        <w:t xml:space="preserve"> </w:t>
      </w:r>
      <w:r w:rsidRPr="002155A5">
        <w:t>the</w:t>
      </w:r>
      <w:r w:rsidRPr="002155A5">
        <w:rPr>
          <w:spacing w:val="59"/>
        </w:rPr>
        <w:t xml:space="preserve"> </w:t>
      </w:r>
      <w:r w:rsidRPr="002155A5">
        <w:rPr>
          <w:b/>
        </w:rPr>
        <w:t>s</w:t>
      </w:r>
      <w:r w:rsidRPr="002155A5">
        <w:rPr>
          <w:b/>
          <w:spacing w:val="1"/>
        </w:rPr>
        <w:t>a</w:t>
      </w:r>
      <w:r w:rsidRPr="002155A5">
        <w:rPr>
          <w:b/>
        </w:rPr>
        <w:t>me</w:t>
      </w:r>
      <w:r w:rsidRPr="002155A5">
        <w:rPr>
          <w:b/>
          <w:spacing w:val="53"/>
        </w:rPr>
        <w:t xml:space="preserve"> </w:t>
      </w:r>
      <w:r w:rsidRPr="002155A5">
        <w:t>s</w:t>
      </w:r>
      <w:r w:rsidRPr="002155A5">
        <w:rPr>
          <w:spacing w:val="-1"/>
        </w:rPr>
        <w:t>e</w:t>
      </w:r>
      <w:r w:rsidRPr="002155A5">
        <w:t>t</w:t>
      </w:r>
      <w:r w:rsidRPr="002155A5">
        <w:rPr>
          <w:spacing w:val="55"/>
        </w:rPr>
        <w:t xml:space="preserve"> </w:t>
      </w:r>
      <w:r w:rsidRPr="002155A5">
        <w:t>of</w:t>
      </w:r>
      <w:r w:rsidRPr="002155A5">
        <w:rPr>
          <w:spacing w:val="55"/>
        </w:rPr>
        <w:t xml:space="preserve"> </w:t>
      </w:r>
      <w:r w:rsidRPr="002155A5">
        <w:rPr>
          <w:spacing w:val="-1"/>
        </w:rPr>
        <w:t>e</w:t>
      </w:r>
      <w:r w:rsidRPr="002155A5">
        <w:t>l</w:t>
      </w:r>
      <w:r w:rsidRPr="002155A5">
        <w:rPr>
          <w:spacing w:val="1"/>
        </w:rPr>
        <w:t>e</w:t>
      </w:r>
      <w:r w:rsidRPr="002155A5">
        <w:rPr>
          <w:spacing w:val="-1"/>
        </w:rPr>
        <w:t>c</w:t>
      </w:r>
      <w:r w:rsidRPr="002155A5">
        <w:t>tive subj</w:t>
      </w:r>
      <w:r w:rsidRPr="002155A5">
        <w:rPr>
          <w:spacing w:val="-1"/>
        </w:rPr>
        <w:t>ec</w:t>
      </w:r>
      <w:r w:rsidRPr="002155A5">
        <w:t>ts</w:t>
      </w:r>
      <w:r w:rsidRPr="002155A5">
        <w:rPr>
          <w:spacing w:val="-4"/>
        </w:rPr>
        <w:t xml:space="preserve"> </w:t>
      </w:r>
      <w:r w:rsidRPr="002155A5">
        <w:t>off</w:t>
      </w:r>
      <w:r w:rsidRPr="002155A5">
        <w:rPr>
          <w:spacing w:val="-1"/>
        </w:rPr>
        <w:t>e</w:t>
      </w:r>
      <w:r w:rsidRPr="002155A5">
        <w:rPr>
          <w:spacing w:val="2"/>
        </w:rPr>
        <w:t>r</w:t>
      </w:r>
      <w:r w:rsidRPr="002155A5">
        <w:rPr>
          <w:spacing w:val="-1"/>
        </w:rPr>
        <w:t>e</w:t>
      </w:r>
      <w:r w:rsidRPr="002155A5">
        <w:t>d</w:t>
      </w:r>
      <w:r w:rsidRPr="002155A5">
        <w:rPr>
          <w:spacing w:val="-5"/>
        </w:rPr>
        <w:t xml:space="preserve"> </w:t>
      </w:r>
      <w:r w:rsidRPr="002155A5">
        <w:t>und</w:t>
      </w:r>
      <w:r w:rsidRPr="002155A5">
        <w:rPr>
          <w:spacing w:val="1"/>
        </w:rPr>
        <w:t>e</w:t>
      </w:r>
      <w:r w:rsidRPr="002155A5">
        <w:t>r</w:t>
      </w:r>
      <w:r w:rsidRPr="002155A5">
        <w:rPr>
          <w:spacing w:val="-5"/>
        </w:rPr>
        <w:t xml:space="preserve"> </w:t>
      </w:r>
      <w:r w:rsidRPr="002155A5">
        <w:t>t</w:t>
      </w:r>
      <w:r w:rsidRPr="002155A5">
        <w:rPr>
          <w:spacing w:val="2"/>
        </w:rPr>
        <w:t>h</w:t>
      </w:r>
      <w:r w:rsidRPr="002155A5">
        <w:rPr>
          <w:spacing w:val="-1"/>
        </w:rPr>
        <w:t>a</w:t>
      </w:r>
      <w:r w:rsidRPr="002155A5">
        <w:t xml:space="preserve">t </w:t>
      </w:r>
      <w:r w:rsidRPr="002155A5">
        <w:rPr>
          <w:spacing w:val="-1"/>
        </w:rPr>
        <w:t>ca</w:t>
      </w:r>
      <w:r w:rsidRPr="002155A5">
        <w:t>t</w:t>
      </w:r>
      <w:r w:rsidRPr="002155A5">
        <w:rPr>
          <w:spacing w:val="-1"/>
        </w:rPr>
        <w:t>e</w:t>
      </w:r>
      <w:r w:rsidRPr="002155A5">
        <w:t>go</w:t>
      </w:r>
      <w:r w:rsidRPr="002155A5">
        <w:rPr>
          <w:spacing w:val="4"/>
        </w:rPr>
        <w:t>r</w:t>
      </w:r>
      <w:r w:rsidRPr="002155A5">
        <w:rPr>
          <w:spacing w:val="-5"/>
        </w:rPr>
        <w:t>y</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ind w:left="100" w:right="-56"/>
      </w:pPr>
      <w:r w:rsidRPr="002155A5">
        <w:rPr>
          <w:b/>
          <w:position w:val="-1"/>
        </w:rPr>
        <w:t xml:space="preserve">6.6     </w:t>
      </w:r>
      <w:r w:rsidRPr="002155A5">
        <w:rPr>
          <w:b/>
          <w:spacing w:val="57"/>
          <w:position w:val="-1"/>
        </w:rPr>
        <w:t xml:space="preserve"> </w:t>
      </w:r>
      <w:r w:rsidRPr="002155A5">
        <w:rPr>
          <w:position w:val="-1"/>
        </w:rPr>
        <w:t>A</w:t>
      </w:r>
      <w:r w:rsidRPr="002155A5">
        <w:rPr>
          <w:spacing w:val="58"/>
          <w:position w:val="-1"/>
        </w:rPr>
        <w:t xml:space="preserve"> </w:t>
      </w:r>
      <w:r w:rsidRPr="002155A5">
        <w:rPr>
          <w:position w:val="-1"/>
        </w:rPr>
        <w:t>stud</w:t>
      </w:r>
      <w:r w:rsidRPr="002155A5">
        <w:rPr>
          <w:spacing w:val="-1"/>
          <w:position w:val="-1"/>
        </w:rPr>
        <w:t>e</w:t>
      </w:r>
      <w:r w:rsidRPr="002155A5">
        <w:rPr>
          <w:position w:val="-1"/>
        </w:rPr>
        <w:t>nt</w:t>
      </w:r>
      <w:r w:rsidRPr="002155A5">
        <w:rPr>
          <w:spacing w:val="55"/>
          <w:position w:val="-1"/>
        </w:rPr>
        <w:t xml:space="preserve"> </w:t>
      </w:r>
      <w:r w:rsidRPr="002155A5">
        <w:rPr>
          <w:position w:val="-1"/>
        </w:rPr>
        <w:t>fulfilling</w:t>
      </w:r>
      <w:r w:rsidRPr="002155A5">
        <w:rPr>
          <w:spacing w:val="55"/>
          <w:position w:val="-1"/>
        </w:rPr>
        <w:t xml:space="preserve"> </w:t>
      </w:r>
      <w:r w:rsidRPr="002155A5">
        <w:rPr>
          <w:position w:val="-1"/>
        </w:rPr>
        <w:t>the</w:t>
      </w:r>
    </w:p>
    <w:p w:rsidR="007C4867" w:rsidRPr="002155A5" w:rsidRDefault="007C4867" w:rsidP="007C4867">
      <w:pPr>
        <w:spacing w:after="0" w:line="240" w:lineRule="auto"/>
      </w:pPr>
      <w:r w:rsidRPr="002155A5">
        <w:br w:type="column"/>
      </w:r>
    </w:p>
    <w:p w:rsidR="007C4867" w:rsidRPr="002155A5" w:rsidRDefault="007C4867" w:rsidP="007C4867">
      <w:pPr>
        <w:spacing w:after="0" w:line="240" w:lineRule="auto"/>
        <w:sectPr w:rsidR="007C4867" w:rsidRPr="002155A5" w:rsidSect="001655AA">
          <w:pgSz w:w="12240" w:h="15840"/>
          <w:pgMar w:top="960" w:right="1220" w:bottom="280" w:left="1340" w:header="274" w:footer="761" w:gutter="0"/>
          <w:pgNumType w:fmt="lowerRoman"/>
          <w:cols w:num="2" w:space="720" w:equalWidth="0">
            <w:col w:w="3195" w:space="121"/>
            <w:col w:w="6364"/>
          </w:cols>
        </w:sectPr>
      </w:pPr>
      <w:r w:rsidRPr="002155A5">
        <w:rPr>
          <w:spacing w:val="-1"/>
          <w:position w:val="-1"/>
        </w:rPr>
        <w:t>a</w:t>
      </w:r>
      <w:r w:rsidRPr="002155A5">
        <w:rPr>
          <w:position w:val="-1"/>
        </w:rPr>
        <w:t>tt</w:t>
      </w:r>
      <w:r w:rsidRPr="002155A5">
        <w:rPr>
          <w:spacing w:val="-1"/>
          <w:position w:val="-1"/>
        </w:rPr>
        <w:t>e</w:t>
      </w:r>
      <w:r w:rsidRPr="002155A5">
        <w:rPr>
          <w:position w:val="-1"/>
        </w:rPr>
        <w:t>nd</w:t>
      </w:r>
      <w:r w:rsidRPr="002155A5">
        <w:rPr>
          <w:spacing w:val="-1"/>
          <w:position w:val="-1"/>
        </w:rPr>
        <w:t>a</w:t>
      </w:r>
      <w:r w:rsidRPr="002155A5">
        <w:rPr>
          <w:position w:val="-1"/>
        </w:rPr>
        <w:t>n</w:t>
      </w:r>
      <w:r w:rsidRPr="002155A5">
        <w:rPr>
          <w:spacing w:val="1"/>
          <w:position w:val="-1"/>
        </w:rPr>
        <w:t>c</w:t>
      </w:r>
      <w:r w:rsidRPr="002155A5">
        <w:rPr>
          <w:position w:val="-1"/>
        </w:rPr>
        <w:t>e</w:t>
      </w:r>
      <w:r w:rsidRPr="002155A5">
        <w:rPr>
          <w:spacing w:val="53"/>
          <w:position w:val="-1"/>
        </w:rPr>
        <w:t xml:space="preserve"> </w:t>
      </w:r>
      <w:r w:rsidRPr="002155A5">
        <w:rPr>
          <w:position w:val="-1"/>
        </w:rPr>
        <w:t>r</w:t>
      </w:r>
      <w:r w:rsidRPr="002155A5">
        <w:rPr>
          <w:spacing w:val="-1"/>
          <w:position w:val="-1"/>
        </w:rPr>
        <w:t>e</w:t>
      </w:r>
      <w:r w:rsidRPr="002155A5">
        <w:rPr>
          <w:position w:val="-1"/>
        </w:rPr>
        <w:t>qui</w:t>
      </w:r>
      <w:r w:rsidRPr="002155A5">
        <w:rPr>
          <w:spacing w:val="2"/>
          <w:position w:val="-1"/>
        </w:rPr>
        <w:t>r</w:t>
      </w:r>
      <w:r w:rsidRPr="002155A5">
        <w:rPr>
          <w:spacing w:val="-1"/>
          <w:position w:val="-1"/>
        </w:rPr>
        <w:t>e</w:t>
      </w:r>
      <w:r w:rsidRPr="002155A5">
        <w:rPr>
          <w:spacing w:val="1"/>
          <w:position w:val="-1"/>
        </w:rPr>
        <w:t>m</w:t>
      </w:r>
      <w:r w:rsidRPr="002155A5">
        <w:rPr>
          <w:spacing w:val="-1"/>
          <w:position w:val="-1"/>
        </w:rPr>
        <w:t>e</w:t>
      </w:r>
      <w:r w:rsidRPr="002155A5">
        <w:rPr>
          <w:position w:val="-1"/>
        </w:rPr>
        <w:t>nt</w:t>
      </w:r>
      <w:r w:rsidRPr="002155A5">
        <w:rPr>
          <w:spacing w:val="55"/>
          <w:position w:val="-1"/>
        </w:rPr>
        <w:t xml:space="preserve"> </w:t>
      </w:r>
      <w:r w:rsidRPr="002155A5">
        <w:rPr>
          <w:position w:val="-1"/>
        </w:rPr>
        <w:t xml:space="preserve">in </w:t>
      </w:r>
      <w:r w:rsidRPr="002155A5">
        <w:rPr>
          <w:spacing w:val="2"/>
          <w:position w:val="-1"/>
        </w:rPr>
        <w:t xml:space="preserve"> </w:t>
      </w:r>
      <w:r w:rsidRPr="002155A5">
        <w:rPr>
          <w:position w:val="-1"/>
        </w:rPr>
        <w:t>the</w:t>
      </w:r>
      <w:r w:rsidRPr="002155A5">
        <w:rPr>
          <w:spacing w:val="57"/>
          <w:position w:val="-1"/>
        </w:rPr>
        <w:t xml:space="preserve"> </w:t>
      </w:r>
      <w:r w:rsidRPr="002155A5">
        <w:rPr>
          <w:position w:val="-1"/>
        </w:rPr>
        <w:t>pr</w:t>
      </w:r>
      <w:r w:rsidRPr="002155A5">
        <w:rPr>
          <w:spacing w:val="-1"/>
          <w:position w:val="-1"/>
        </w:rPr>
        <w:t>e</w:t>
      </w:r>
      <w:r w:rsidRPr="002155A5">
        <w:rPr>
          <w:position w:val="-1"/>
        </w:rPr>
        <w:t>s</w:t>
      </w:r>
      <w:r w:rsidRPr="002155A5">
        <w:rPr>
          <w:spacing w:val="-1"/>
          <w:position w:val="-1"/>
        </w:rPr>
        <w:t>e</w:t>
      </w:r>
      <w:r w:rsidRPr="002155A5">
        <w:rPr>
          <w:position w:val="-1"/>
        </w:rPr>
        <w:t>nt</w:t>
      </w:r>
      <w:r w:rsidRPr="002155A5">
        <w:rPr>
          <w:spacing w:val="55"/>
          <w:position w:val="-1"/>
        </w:rPr>
        <w:t xml:space="preserve"> </w:t>
      </w:r>
      <w:r w:rsidRPr="002155A5">
        <w:rPr>
          <w:position w:val="-1"/>
        </w:rPr>
        <w:t>s</w:t>
      </w:r>
      <w:r w:rsidRPr="002155A5">
        <w:rPr>
          <w:spacing w:val="-1"/>
          <w:position w:val="-1"/>
        </w:rPr>
        <w:t>e</w:t>
      </w:r>
      <w:r w:rsidRPr="002155A5">
        <w:rPr>
          <w:spacing w:val="3"/>
          <w:position w:val="-1"/>
        </w:rPr>
        <w:t>m</w:t>
      </w:r>
      <w:r w:rsidRPr="002155A5">
        <w:rPr>
          <w:spacing w:val="-2"/>
          <w:position w:val="-1"/>
        </w:rPr>
        <w:t>e</w:t>
      </w:r>
      <w:r w:rsidRPr="002155A5">
        <w:rPr>
          <w:position w:val="-1"/>
        </w:rPr>
        <w:t>st</w:t>
      </w:r>
      <w:r w:rsidRPr="002155A5">
        <w:rPr>
          <w:spacing w:val="1"/>
          <w:position w:val="-1"/>
        </w:rPr>
        <w:t>e</w:t>
      </w:r>
      <w:r w:rsidRPr="002155A5">
        <w:rPr>
          <w:position w:val="-1"/>
        </w:rPr>
        <w:t>r</w:t>
      </w:r>
      <w:r w:rsidRPr="002155A5">
        <w:rPr>
          <w:spacing w:val="57"/>
          <w:position w:val="-1"/>
        </w:rPr>
        <w:t xml:space="preserve"> </w:t>
      </w:r>
      <w:r w:rsidRPr="002155A5">
        <w:rPr>
          <w:position w:val="-1"/>
        </w:rPr>
        <w:t>sh</w:t>
      </w:r>
      <w:r w:rsidRPr="002155A5">
        <w:rPr>
          <w:spacing w:val="-1"/>
          <w:position w:val="-1"/>
        </w:rPr>
        <w:t>a</w:t>
      </w:r>
      <w:r w:rsidRPr="002155A5">
        <w:rPr>
          <w:position w:val="-1"/>
        </w:rPr>
        <w:t>ll</w:t>
      </w:r>
      <w:r w:rsidRPr="002155A5">
        <w:rPr>
          <w:spacing w:val="57"/>
          <w:position w:val="-1"/>
        </w:rPr>
        <w:t xml:space="preserve"> </w:t>
      </w:r>
      <w:r w:rsidRPr="002155A5">
        <w:rPr>
          <w:position w:val="-1"/>
        </w:rPr>
        <w:t>not</w:t>
      </w:r>
      <w:r w:rsidRPr="002155A5">
        <w:rPr>
          <w:spacing w:val="57"/>
          <w:position w:val="-1"/>
        </w:rPr>
        <w:t xml:space="preserve"> </w:t>
      </w:r>
      <w:r w:rsidRPr="002155A5">
        <w:rPr>
          <w:position w:val="-1"/>
        </w:rPr>
        <w:t>be</w:t>
      </w:r>
    </w:p>
    <w:p w:rsidR="007C4867" w:rsidRPr="002155A5" w:rsidRDefault="007C4867" w:rsidP="007C4867">
      <w:pPr>
        <w:spacing w:after="0" w:line="240" w:lineRule="auto"/>
        <w:ind w:left="820"/>
      </w:pPr>
      <w:r w:rsidRPr="002155A5">
        <w:rPr>
          <w:spacing w:val="-1"/>
        </w:rPr>
        <w:t>e</w:t>
      </w:r>
      <w:r w:rsidRPr="002155A5">
        <w:t>ligible</w:t>
      </w:r>
      <w:r w:rsidRPr="002155A5">
        <w:rPr>
          <w:spacing w:val="-5"/>
        </w:rPr>
        <w:t xml:space="preserve"> </w:t>
      </w:r>
      <w:r w:rsidRPr="002155A5">
        <w:t>for</w:t>
      </w:r>
      <w:r w:rsidRPr="002155A5">
        <w:rPr>
          <w:spacing w:val="-3"/>
        </w:rPr>
        <w:t xml:space="preserve"> </w:t>
      </w:r>
      <w:r w:rsidRPr="002155A5">
        <w:t>r</w:t>
      </w:r>
      <w:r w:rsidRPr="002155A5">
        <w:rPr>
          <w:spacing w:val="1"/>
        </w:rPr>
        <w:t>e</w:t>
      </w:r>
      <w:r w:rsidRPr="002155A5">
        <w:rPr>
          <w:spacing w:val="-1"/>
        </w:rPr>
        <w:t>a</w:t>
      </w:r>
      <w:r w:rsidRPr="002155A5">
        <w:t>d</w:t>
      </w:r>
      <w:r w:rsidRPr="002155A5">
        <w:rPr>
          <w:spacing w:val="1"/>
        </w:rPr>
        <w:t>m</w:t>
      </w:r>
      <w:r w:rsidRPr="002155A5">
        <w:t>ission</w:t>
      </w:r>
      <w:r w:rsidRPr="002155A5">
        <w:rPr>
          <w:spacing w:val="-8"/>
        </w:rPr>
        <w:t xml:space="preserve"> </w:t>
      </w:r>
      <w:r w:rsidRPr="002155A5">
        <w:rPr>
          <w:spacing w:val="5"/>
        </w:rPr>
        <w:t>i</w:t>
      </w:r>
      <w:r w:rsidRPr="002155A5">
        <w:t>nto</w:t>
      </w:r>
      <w:r w:rsidRPr="002155A5">
        <w:rPr>
          <w:spacing w:val="-3"/>
        </w:rPr>
        <w:t xml:space="preserve"> </w:t>
      </w:r>
      <w:r w:rsidRPr="002155A5">
        <w:t>the</w:t>
      </w:r>
      <w:r w:rsidRPr="002155A5">
        <w:rPr>
          <w:spacing w:val="-3"/>
        </w:rPr>
        <w:t xml:space="preserve"> </w:t>
      </w:r>
      <w:r w:rsidRPr="002155A5">
        <w:t>s</w:t>
      </w:r>
      <w:r w:rsidRPr="002155A5">
        <w:rPr>
          <w:spacing w:val="-1"/>
        </w:rPr>
        <w:t>a</w:t>
      </w:r>
      <w:r w:rsidRPr="002155A5">
        <w:rPr>
          <w:spacing w:val="1"/>
        </w:rPr>
        <w:t>m</w:t>
      </w:r>
      <w:r w:rsidRPr="002155A5">
        <w:t>e</w:t>
      </w:r>
      <w:r w:rsidRPr="002155A5">
        <w:rPr>
          <w:spacing w:val="-4"/>
        </w:rPr>
        <w:t xml:space="preserve"> </w:t>
      </w:r>
      <w:r w:rsidRPr="002155A5">
        <w:rPr>
          <w:spacing w:val="-1"/>
        </w:rPr>
        <w:t>semester</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rPr>
          <w:b/>
        </w:rPr>
        <w:t xml:space="preserve">7.0     </w:t>
      </w:r>
      <w:r w:rsidRPr="002155A5">
        <w:rPr>
          <w:b/>
          <w:spacing w:val="57"/>
        </w:rPr>
        <w:t xml:space="preserve"> </w:t>
      </w:r>
      <w:r w:rsidRPr="002155A5">
        <w:rPr>
          <w:b/>
        </w:rPr>
        <w:t>A</w:t>
      </w:r>
      <w:r w:rsidRPr="002155A5">
        <w:rPr>
          <w:b/>
          <w:spacing w:val="-1"/>
        </w:rPr>
        <w:t>c</w:t>
      </w:r>
      <w:r w:rsidRPr="002155A5">
        <w:rPr>
          <w:b/>
        </w:rPr>
        <w:t>a</w:t>
      </w:r>
      <w:r w:rsidRPr="002155A5">
        <w:rPr>
          <w:b/>
          <w:spacing w:val="1"/>
        </w:rPr>
        <w:t>de</w:t>
      </w:r>
      <w:r w:rsidRPr="002155A5">
        <w:rPr>
          <w:b/>
          <w:spacing w:val="-3"/>
        </w:rPr>
        <w:t>m</w:t>
      </w:r>
      <w:r w:rsidRPr="002155A5">
        <w:rPr>
          <w:b/>
        </w:rPr>
        <w:t>ic</w:t>
      </w:r>
      <w:r w:rsidRPr="002155A5">
        <w:rPr>
          <w:b/>
          <w:spacing w:val="-7"/>
        </w:rPr>
        <w:t xml:space="preserve"> </w:t>
      </w:r>
      <w:r w:rsidRPr="002155A5">
        <w:rPr>
          <w:b/>
          <w:spacing w:val="2"/>
        </w:rPr>
        <w:t>r</w:t>
      </w:r>
      <w:r w:rsidRPr="002155A5">
        <w:rPr>
          <w:b/>
          <w:spacing w:val="-1"/>
        </w:rPr>
        <w:t>e</w:t>
      </w:r>
      <w:r w:rsidRPr="002155A5">
        <w:rPr>
          <w:b/>
          <w:spacing w:val="1"/>
        </w:rPr>
        <w:t>qu</w:t>
      </w:r>
      <w:r w:rsidRPr="002155A5">
        <w:rPr>
          <w:b/>
        </w:rPr>
        <w:t>i</w:t>
      </w:r>
      <w:r w:rsidRPr="002155A5">
        <w:rPr>
          <w:b/>
          <w:spacing w:val="-1"/>
        </w:rPr>
        <w:t>r</w:t>
      </w:r>
      <w:r w:rsidRPr="002155A5">
        <w:rPr>
          <w:b/>
          <w:spacing w:val="1"/>
        </w:rPr>
        <w:t>e</w:t>
      </w:r>
      <w:r w:rsidRPr="002155A5">
        <w:rPr>
          <w:b/>
          <w:spacing w:val="-3"/>
        </w:rPr>
        <w:t>m</w:t>
      </w:r>
      <w:r w:rsidRPr="002155A5">
        <w:rPr>
          <w:b/>
          <w:spacing w:val="-1"/>
        </w:rPr>
        <w:t>e</w:t>
      </w:r>
      <w:r w:rsidRPr="002155A5">
        <w:rPr>
          <w:b/>
          <w:spacing w:val="1"/>
        </w:rPr>
        <w:t>n</w:t>
      </w:r>
      <w:r w:rsidRPr="002155A5">
        <w:rPr>
          <w:b/>
        </w:rPr>
        <w:t>ts</w:t>
      </w:r>
    </w:p>
    <w:p w:rsidR="007C4867" w:rsidRPr="002155A5" w:rsidRDefault="007C4867" w:rsidP="007C4867">
      <w:pPr>
        <w:spacing w:after="0" w:line="240" w:lineRule="auto"/>
      </w:pPr>
    </w:p>
    <w:p w:rsidR="007C4867" w:rsidRPr="002155A5" w:rsidRDefault="007C4867" w:rsidP="007C4867">
      <w:pPr>
        <w:spacing w:after="0" w:line="240" w:lineRule="auto"/>
        <w:ind w:left="820" w:right="186"/>
      </w:pPr>
      <w:r w:rsidRPr="002155A5">
        <w:t>The</w:t>
      </w:r>
      <w:r w:rsidRPr="002155A5">
        <w:rPr>
          <w:spacing w:val="17"/>
        </w:rPr>
        <w:t xml:space="preserve"> </w:t>
      </w:r>
      <w:r w:rsidRPr="002155A5">
        <w:t>following</w:t>
      </w:r>
      <w:r w:rsidRPr="002155A5">
        <w:rPr>
          <w:spacing w:val="12"/>
        </w:rPr>
        <w:t xml:space="preserve"> </w:t>
      </w:r>
      <w:r w:rsidRPr="002155A5">
        <w:rPr>
          <w:spacing w:val="-1"/>
        </w:rPr>
        <w:t>aca</w:t>
      </w:r>
      <w:r w:rsidRPr="002155A5">
        <w:t>d</w:t>
      </w:r>
      <w:r w:rsidRPr="002155A5">
        <w:rPr>
          <w:spacing w:val="-1"/>
        </w:rPr>
        <w:t>e</w:t>
      </w:r>
      <w:r w:rsidRPr="002155A5">
        <w:rPr>
          <w:spacing w:val="1"/>
        </w:rPr>
        <w:t>m</w:t>
      </w:r>
      <w:r w:rsidRPr="002155A5">
        <w:t>ic</w:t>
      </w:r>
      <w:r w:rsidRPr="002155A5">
        <w:rPr>
          <w:spacing w:val="21"/>
        </w:rPr>
        <w:t xml:space="preserve"> </w:t>
      </w:r>
      <w:r w:rsidRPr="002155A5">
        <w:t>r</w:t>
      </w:r>
      <w:r w:rsidRPr="002155A5">
        <w:rPr>
          <w:spacing w:val="-1"/>
        </w:rPr>
        <w:t>e</w:t>
      </w:r>
      <w:r w:rsidRPr="002155A5">
        <w:t>quir</w:t>
      </w:r>
      <w:r w:rsidRPr="002155A5">
        <w:rPr>
          <w:spacing w:val="-1"/>
        </w:rPr>
        <w:t>e</w:t>
      </w:r>
      <w:r w:rsidRPr="002155A5">
        <w:rPr>
          <w:spacing w:val="1"/>
        </w:rPr>
        <w:t>m</w:t>
      </w:r>
      <w:r w:rsidRPr="002155A5">
        <w:rPr>
          <w:spacing w:val="-1"/>
        </w:rPr>
        <w:t>e</w:t>
      </w:r>
      <w:r w:rsidRPr="002155A5">
        <w:t>nts</w:t>
      </w:r>
      <w:r w:rsidRPr="002155A5">
        <w:rPr>
          <w:spacing w:val="13"/>
        </w:rPr>
        <w:t xml:space="preserve"> </w:t>
      </w:r>
      <w:r w:rsidRPr="002155A5">
        <w:t>h</w:t>
      </w:r>
      <w:r w:rsidRPr="002155A5">
        <w:rPr>
          <w:spacing w:val="-1"/>
        </w:rPr>
        <w:t>a</w:t>
      </w:r>
      <w:r w:rsidRPr="002155A5">
        <w:rPr>
          <w:spacing w:val="2"/>
        </w:rPr>
        <w:t>v</w:t>
      </w:r>
      <w:r w:rsidRPr="002155A5">
        <w:t>e</w:t>
      </w:r>
      <w:r w:rsidRPr="002155A5">
        <w:rPr>
          <w:spacing w:val="18"/>
        </w:rPr>
        <w:t xml:space="preserve"> </w:t>
      </w:r>
      <w:r w:rsidRPr="002155A5">
        <w:t>to</w:t>
      </w:r>
      <w:r w:rsidRPr="002155A5">
        <w:rPr>
          <w:spacing w:val="20"/>
        </w:rPr>
        <w:t xml:space="preserve"> </w:t>
      </w:r>
      <w:r w:rsidRPr="002155A5">
        <w:t>be</w:t>
      </w:r>
      <w:r w:rsidRPr="002155A5">
        <w:rPr>
          <w:spacing w:val="19"/>
        </w:rPr>
        <w:t xml:space="preserve"> </w:t>
      </w:r>
      <w:r w:rsidRPr="002155A5">
        <w:t>s</w:t>
      </w:r>
      <w:r w:rsidRPr="002155A5">
        <w:rPr>
          <w:spacing w:val="-1"/>
        </w:rPr>
        <w:t>a</w:t>
      </w:r>
      <w:r w:rsidRPr="002155A5">
        <w:t>tisfi</w:t>
      </w:r>
      <w:r w:rsidRPr="002155A5">
        <w:rPr>
          <w:spacing w:val="-1"/>
        </w:rPr>
        <w:t>e</w:t>
      </w:r>
      <w:r w:rsidRPr="002155A5">
        <w:t>d,</w:t>
      </w:r>
      <w:r w:rsidRPr="002155A5">
        <w:rPr>
          <w:spacing w:val="17"/>
        </w:rPr>
        <w:t xml:space="preserve"> </w:t>
      </w:r>
      <w:r w:rsidRPr="002155A5">
        <w:t>in</w:t>
      </w:r>
      <w:r w:rsidRPr="002155A5">
        <w:rPr>
          <w:spacing w:val="20"/>
        </w:rPr>
        <w:t xml:space="preserve"> </w:t>
      </w:r>
      <w:r w:rsidRPr="002155A5">
        <w:rPr>
          <w:spacing w:val="-1"/>
        </w:rPr>
        <w:t>a</w:t>
      </w:r>
      <w:r w:rsidRPr="002155A5">
        <w:t>ddition</w:t>
      </w:r>
      <w:r w:rsidRPr="002155A5">
        <w:rPr>
          <w:spacing w:val="15"/>
        </w:rPr>
        <w:t xml:space="preserve"> </w:t>
      </w:r>
      <w:r w:rsidRPr="002155A5">
        <w:t>to</w:t>
      </w:r>
      <w:r w:rsidRPr="002155A5">
        <w:rPr>
          <w:spacing w:val="18"/>
        </w:rPr>
        <w:t xml:space="preserve"> </w:t>
      </w:r>
      <w:r w:rsidRPr="002155A5">
        <w:rPr>
          <w:spacing w:val="-2"/>
        </w:rPr>
        <w:t>t</w:t>
      </w:r>
      <w:r w:rsidRPr="002155A5">
        <w:t>he</w:t>
      </w:r>
      <w:r w:rsidRPr="002155A5">
        <w:rPr>
          <w:spacing w:val="19"/>
        </w:rPr>
        <w:t xml:space="preserve"> </w:t>
      </w:r>
      <w:r w:rsidRPr="002155A5">
        <w:rPr>
          <w:spacing w:val="-1"/>
        </w:rPr>
        <w:t>a</w:t>
      </w:r>
      <w:r w:rsidRPr="002155A5">
        <w:t>tt</w:t>
      </w:r>
      <w:r w:rsidRPr="002155A5">
        <w:rPr>
          <w:spacing w:val="-1"/>
        </w:rPr>
        <w:t>e</w:t>
      </w:r>
      <w:r w:rsidRPr="002155A5">
        <w:t>nd</w:t>
      </w:r>
      <w:r w:rsidRPr="002155A5">
        <w:rPr>
          <w:spacing w:val="-1"/>
        </w:rPr>
        <w:t>a</w:t>
      </w:r>
      <w:r w:rsidRPr="002155A5">
        <w:t>n</w:t>
      </w:r>
      <w:r w:rsidRPr="002155A5">
        <w:rPr>
          <w:spacing w:val="1"/>
        </w:rPr>
        <w:t>c</w:t>
      </w:r>
      <w:r w:rsidRPr="002155A5">
        <w:t>e r</w:t>
      </w:r>
      <w:r w:rsidRPr="002155A5">
        <w:rPr>
          <w:spacing w:val="-1"/>
        </w:rPr>
        <w:t>e</w:t>
      </w:r>
      <w:r w:rsidRPr="002155A5">
        <w:t>quir</w:t>
      </w:r>
      <w:r w:rsidRPr="002155A5">
        <w:rPr>
          <w:spacing w:val="-1"/>
        </w:rPr>
        <w:t>e</w:t>
      </w:r>
      <w:r w:rsidRPr="002155A5">
        <w:rPr>
          <w:spacing w:val="1"/>
        </w:rPr>
        <w:t>m</w:t>
      </w:r>
      <w:r w:rsidRPr="002155A5">
        <w:rPr>
          <w:spacing w:val="-1"/>
        </w:rPr>
        <w:t>e</w:t>
      </w:r>
      <w:r w:rsidRPr="002155A5">
        <w:t>nts</w:t>
      </w:r>
      <w:r w:rsidRPr="002155A5">
        <w:rPr>
          <w:spacing w:val="-9"/>
        </w:rPr>
        <w:t xml:space="preserve"> </w:t>
      </w:r>
      <w:r w:rsidRPr="002155A5">
        <w:rPr>
          <w:spacing w:val="1"/>
        </w:rPr>
        <w:t>m</w:t>
      </w:r>
      <w:r w:rsidRPr="002155A5">
        <w:rPr>
          <w:spacing w:val="-1"/>
        </w:rPr>
        <w:t>e</w:t>
      </w:r>
      <w:r w:rsidRPr="002155A5">
        <w:t>ntion</w:t>
      </w:r>
      <w:r w:rsidRPr="002155A5">
        <w:rPr>
          <w:spacing w:val="-1"/>
        </w:rPr>
        <w:t>e</w:t>
      </w:r>
      <w:r w:rsidRPr="002155A5">
        <w:t>d</w:t>
      </w:r>
      <w:r w:rsidRPr="002155A5">
        <w:rPr>
          <w:spacing w:val="-6"/>
        </w:rPr>
        <w:t xml:space="preserve"> </w:t>
      </w:r>
      <w:r w:rsidRPr="002155A5">
        <w:rPr>
          <w:spacing w:val="3"/>
        </w:rPr>
        <w:t>i</w:t>
      </w:r>
      <w:r w:rsidRPr="002155A5">
        <w:t>n</w:t>
      </w:r>
      <w:r w:rsidRPr="002155A5">
        <w:rPr>
          <w:spacing w:val="-1"/>
        </w:rPr>
        <w:t xml:space="preserve"> </w:t>
      </w:r>
      <w:r w:rsidRPr="002155A5">
        <w:t>it</w:t>
      </w:r>
      <w:r w:rsidRPr="002155A5">
        <w:rPr>
          <w:spacing w:val="-1"/>
        </w:rPr>
        <w:t>e</w:t>
      </w:r>
      <w:r w:rsidRPr="002155A5">
        <w:t>m</w:t>
      </w:r>
      <w:r w:rsidRPr="002155A5">
        <w:rPr>
          <w:spacing w:val="-1"/>
        </w:rPr>
        <w:t xml:space="preserve"> </w:t>
      </w:r>
      <w:r w:rsidRPr="002155A5">
        <w:t>no</w:t>
      </w:r>
      <w:r w:rsidRPr="002155A5">
        <w:rPr>
          <w:spacing w:val="4"/>
        </w:rPr>
        <w:t>.</w:t>
      </w:r>
      <w:r w:rsidRPr="002155A5">
        <w:rPr>
          <w:b/>
        </w:rPr>
        <w:t>6.</w:t>
      </w:r>
    </w:p>
    <w:p w:rsidR="007C4867" w:rsidRPr="002155A5" w:rsidRDefault="007C4867" w:rsidP="007C4867">
      <w:pPr>
        <w:spacing w:after="0" w:line="240" w:lineRule="auto"/>
      </w:pPr>
    </w:p>
    <w:p w:rsidR="007C4867" w:rsidRPr="002155A5" w:rsidRDefault="007C4867" w:rsidP="007C4867">
      <w:pPr>
        <w:spacing w:after="0" w:line="240" w:lineRule="auto"/>
        <w:ind w:left="808" w:right="182" w:hanging="708"/>
      </w:pPr>
      <w:r w:rsidRPr="002155A5">
        <w:rPr>
          <w:b/>
        </w:rPr>
        <w:t xml:space="preserve">7.1     </w:t>
      </w:r>
      <w:r w:rsidRPr="002155A5">
        <w:rPr>
          <w:b/>
          <w:spacing w:val="45"/>
        </w:rPr>
        <w:t xml:space="preserve"> </w:t>
      </w:r>
      <w:r w:rsidRPr="002155A5">
        <w:t>A</w:t>
      </w:r>
      <w:r w:rsidRPr="002155A5">
        <w:rPr>
          <w:spacing w:val="29"/>
        </w:rPr>
        <w:t xml:space="preserve"> </w:t>
      </w:r>
      <w:r w:rsidRPr="002155A5">
        <w:t>stud</w:t>
      </w:r>
      <w:r w:rsidRPr="002155A5">
        <w:rPr>
          <w:spacing w:val="-1"/>
        </w:rPr>
        <w:t>e</w:t>
      </w:r>
      <w:r w:rsidRPr="002155A5">
        <w:t>nt</w:t>
      </w:r>
      <w:r w:rsidRPr="002155A5">
        <w:rPr>
          <w:spacing w:val="26"/>
        </w:rPr>
        <w:t xml:space="preserve"> </w:t>
      </w:r>
      <w:r w:rsidRPr="002155A5">
        <w:t>sh</w:t>
      </w:r>
      <w:r w:rsidRPr="002155A5">
        <w:rPr>
          <w:spacing w:val="-1"/>
        </w:rPr>
        <w:t>a</w:t>
      </w:r>
      <w:r w:rsidRPr="002155A5">
        <w:t>ll</w:t>
      </w:r>
      <w:r w:rsidRPr="002155A5">
        <w:rPr>
          <w:spacing w:val="29"/>
        </w:rPr>
        <w:t xml:space="preserve"> </w:t>
      </w:r>
      <w:r w:rsidRPr="002155A5">
        <w:t>be</w:t>
      </w:r>
      <w:r w:rsidRPr="002155A5">
        <w:rPr>
          <w:spacing w:val="28"/>
        </w:rPr>
        <w:t xml:space="preserve"> </w:t>
      </w:r>
      <w:r w:rsidRPr="002155A5">
        <w:t>d</w:t>
      </w:r>
      <w:r w:rsidRPr="002155A5">
        <w:rPr>
          <w:spacing w:val="-1"/>
        </w:rPr>
        <w:t>ee</w:t>
      </w:r>
      <w:r w:rsidRPr="002155A5">
        <w:rPr>
          <w:spacing w:val="5"/>
        </w:rPr>
        <w:t>m</w:t>
      </w:r>
      <w:r w:rsidRPr="002155A5">
        <w:rPr>
          <w:spacing w:val="-1"/>
        </w:rPr>
        <w:t>e</w:t>
      </w:r>
      <w:r w:rsidRPr="002155A5">
        <w:t>d</w:t>
      </w:r>
      <w:r w:rsidRPr="002155A5">
        <w:rPr>
          <w:spacing w:val="26"/>
        </w:rPr>
        <w:t xml:space="preserve"> </w:t>
      </w:r>
      <w:r w:rsidRPr="002155A5">
        <w:t>to</w:t>
      </w:r>
      <w:r w:rsidRPr="002155A5">
        <w:rPr>
          <w:spacing w:val="30"/>
        </w:rPr>
        <w:t xml:space="preserve"> </w:t>
      </w:r>
      <w:r w:rsidRPr="002155A5">
        <w:t>h</w:t>
      </w:r>
      <w:r w:rsidRPr="002155A5">
        <w:rPr>
          <w:spacing w:val="-1"/>
        </w:rPr>
        <w:t>a</w:t>
      </w:r>
      <w:r w:rsidRPr="002155A5">
        <w:t>ve</w:t>
      </w:r>
      <w:r w:rsidRPr="002155A5">
        <w:rPr>
          <w:spacing w:val="25"/>
        </w:rPr>
        <w:t xml:space="preserve"> </w:t>
      </w:r>
      <w:r w:rsidRPr="002155A5">
        <w:t>s</w:t>
      </w:r>
      <w:r w:rsidRPr="002155A5">
        <w:rPr>
          <w:spacing w:val="-1"/>
        </w:rPr>
        <w:t>a</w:t>
      </w:r>
      <w:r w:rsidRPr="002155A5">
        <w:t>tisfi</w:t>
      </w:r>
      <w:r w:rsidRPr="002155A5">
        <w:rPr>
          <w:spacing w:val="-1"/>
        </w:rPr>
        <w:t>e</w:t>
      </w:r>
      <w:r w:rsidRPr="002155A5">
        <w:t>d</w:t>
      </w:r>
      <w:r w:rsidRPr="002155A5">
        <w:rPr>
          <w:spacing w:val="29"/>
        </w:rPr>
        <w:t xml:space="preserve"> </w:t>
      </w:r>
      <w:r w:rsidRPr="002155A5">
        <w:t>the</w:t>
      </w:r>
      <w:r w:rsidRPr="002155A5">
        <w:rPr>
          <w:spacing w:val="31"/>
        </w:rPr>
        <w:t xml:space="preserve">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27"/>
        </w:rPr>
        <w:t xml:space="preserve"> </w:t>
      </w:r>
      <w:r w:rsidRPr="002155A5">
        <w:t>r</w:t>
      </w:r>
      <w:r w:rsidRPr="002155A5">
        <w:rPr>
          <w:spacing w:val="-1"/>
        </w:rPr>
        <w:t>e</w:t>
      </w:r>
      <w:r w:rsidRPr="002155A5">
        <w:t>qui</w:t>
      </w:r>
      <w:r w:rsidRPr="002155A5">
        <w:rPr>
          <w:spacing w:val="2"/>
        </w:rPr>
        <w:t>r</w:t>
      </w:r>
      <w:r w:rsidRPr="002155A5">
        <w:rPr>
          <w:spacing w:val="-1"/>
        </w:rPr>
        <w:t>e</w:t>
      </w:r>
      <w:r w:rsidRPr="002155A5">
        <w:rPr>
          <w:spacing w:val="1"/>
        </w:rPr>
        <w:t>m</w:t>
      </w:r>
      <w:r w:rsidRPr="002155A5">
        <w:rPr>
          <w:spacing w:val="-1"/>
        </w:rPr>
        <w:t>e</w:t>
      </w:r>
      <w:r w:rsidRPr="002155A5">
        <w:t>n</w:t>
      </w:r>
      <w:r w:rsidRPr="002155A5">
        <w:rPr>
          <w:spacing w:val="-1"/>
        </w:rPr>
        <w:t>t</w:t>
      </w:r>
      <w:r w:rsidRPr="002155A5">
        <w:t>s</w:t>
      </w:r>
      <w:r w:rsidRPr="002155A5">
        <w:rPr>
          <w:spacing w:val="22"/>
        </w:rPr>
        <w:t xml:space="preserve"> </w:t>
      </w:r>
      <w:r w:rsidRPr="002155A5">
        <w:rPr>
          <w:spacing w:val="1"/>
        </w:rPr>
        <w:t>a</w:t>
      </w:r>
      <w:r w:rsidRPr="002155A5">
        <w:t>nd</w:t>
      </w:r>
      <w:r w:rsidRPr="002155A5">
        <w:rPr>
          <w:spacing w:val="29"/>
        </w:rPr>
        <w:t xml:space="preserve"> </w:t>
      </w:r>
      <w:r w:rsidRPr="002155A5">
        <w:rPr>
          <w:spacing w:val="-1"/>
        </w:rPr>
        <w:t>ea</w:t>
      </w:r>
      <w:r w:rsidRPr="002155A5">
        <w:t>r</w:t>
      </w:r>
      <w:r w:rsidRPr="002155A5">
        <w:rPr>
          <w:spacing w:val="2"/>
        </w:rPr>
        <w:t>n</w:t>
      </w:r>
      <w:r w:rsidRPr="002155A5">
        <w:rPr>
          <w:spacing w:val="-1"/>
        </w:rPr>
        <w:t>e</w:t>
      </w:r>
      <w:r w:rsidRPr="002155A5">
        <w:t>d</w:t>
      </w:r>
      <w:r w:rsidRPr="002155A5">
        <w:rPr>
          <w:spacing w:val="28"/>
        </w:rPr>
        <w:t xml:space="preserve"> </w:t>
      </w:r>
      <w:r w:rsidRPr="002155A5">
        <w:t xml:space="preserve">the </w:t>
      </w:r>
      <w:r w:rsidRPr="002155A5">
        <w:rPr>
          <w:spacing w:val="-1"/>
        </w:rPr>
        <w:t>c</w:t>
      </w:r>
      <w:r w:rsidRPr="002155A5">
        <w:t>r</w:t>
      </w:r>
      <w:r w:rsidRPr="002155A5">
        <w:rPr>
          <w:spacing w:val="-1"/>
        </w:rPr>
        <w:t>e</w:t>
      </w:r>
      <w:r w:rsidRPr="002155A5">
        <w:t>dits</w:t>
      </w:r>
      <w:r w:rsidRPr="002155A5">
        <w:rPr>
          <w:spacing w:val="-1"/>
        </w:rPr>
        <w:t xml:space="preserve"> a</w:t>
      </w:r>
      <w:r w:rsidRPr="002155A5">
        <w:t>llott</w:t>
      </w:r>
      <w:r w:rsidRPr="002155A5">
        <w:rPr>
          <w:spacing w:val="1"/>
        </w:rPr>
        <w:t>e</w:t>
      </w:r>
      <w:r w:rsidRPr="002155A5">
        <w:t>d</w:t>
      </w:r>
      <w:r w:rsidRPr="002155A5">
        <w:rPr>
          <w:spacing w:val="-1"/>
        </w:rPr>
        <w:t xml:space="preserve"> </w:t>
      </w:r>
      <w:r w:rsidRPr="002155A5">
        <w:t>to</w:t>
      </w:r>
      <w:r w:rsidRPr="002155A5">
        <w:rPr>
          <w:spacing w:val="4"/>
        </w:rPr>
        <w:t xml:space="preserve"> </w:t>
      </w:r>
      <w:r w:rsidRPr="002155A5">
        <w:rPr>
          <w:spacing w:val="1"/>
        </w:rPr>
        <w:t>e</w:t>
      </w:r>
      <w:r w:rsidRPr="002155A5">
        <w:rPr>
          <w:spacing w:val="-1"/>
        </w:rPr>
        <w:t>ac</w:t>
      </w:r>
      <w:r w:rsidRPr="002155A5">
        <w:t>h</w:t>
      </w:r>
      <w:r w:rsidRPr="002155A5">
        <w:rPr>
          <w:spacing w:val="1"/>
        </w:rPr>
        <w:t xml:space="preserve"> </w:t>
      </w:r>
      <w:r w:rsidRPr="002155A5">
        <w:t>s</w:t>
      </w:r>
      <w:r w:rsidRPr="002155A5">
        <w:rPr>
          <w:spacing w:val="4"/>
        </w:rPr>
        <w:t>u</w:t>
      </w:r>
      <w:r w:rsidRPr="002155A5">
        <w:t>bj</w:t>
      </w:r>
      <w:r w:rsidRPr="002155A5">
        <w:rPr>
          <w:spacing w:val="-1"/>
        </w:rPr>
        <w:t>ec</w:t>
      </w:r>
      <w:r w:rsidRPr="002155A5">
        <w:t>t/</w:t>
      </w:r>
      <w:r w:rsidRPr="002155A5">
        <w:rPr>
          <w:spacing w:val="-1"/>
        </w:rPr>
        <w:t xml:space="preserve"> c</w:t>
      </w:r>
      <w:r w:rsidRPr="002155A5">
        <w:t>our</w:t>
      </w:r>
      <w:r w:rsidRPr="002155A5">
        <w:rPr>
          <w:spacing w:val="3"/>
        </w:rPr>
        <w:t>s</w:t>
      </w:r>
      <w:r w:rsidRPr="002155A5">
        <w:rPr>
          <w:spacing w:val="-1"/>
        </w:rPr>
        <w:t>e</w:t>
      </w:r>
      <w:r w:rsidRPr="002155A5">
        <w:t>,</w:t>
      </w:r>
      <w:r w:rsidRPr="002155A5">
        <w:rPr>
          <w:spacing w:val="-3"/>
        </w:rPr>
        <w:t xml:space="preserve"> </w:t>
      </w:r>
      <w:r w:rsidRPr="002155A5">
        <w:t>if</w:t>
      </w:r>
      <w:r w:rsidRPr="002155A5">
        <w:rPr>
          <w:spacing w:val="3"/>
        </w:rPr>
        <w:t xml:space="preserve"> </w:t>
      </w:r>
      <w:r w:rsidRPr="002155A5">
        <w:t>stud</w:t>
      </w:r>
      <w:r w:rsidRPr="002155A5">
        <w:rPr>
          <w:spacing w:val="-1"/>
        </w:rPr>
        <w:t>e</w:t>
      </w:r>
      <w:r w:rsidRPr="002155A5">
        <w:t>nt</w:t>
      </w:r>
      <w:r w:rsidRPr="002155A5">
        <w:rPr>
          <w:spacing w:val="1"/>
        </w:rPr>
        <w:t xml:space="preserve"> </w:t>
      </w:r>
      <w:r w:rsidRPr="002155A5">
        <w:rPr>
          <w:spacing w:val="3"/>
        </w:rPr>
        <w:t>s</w:t>
      </w:r>
      <w:r w:rsidRPr="002155A5">
        <w:rPr>
          <w:spacing w:val="-1"/>
        </w:rPr>
        <w:t>ec</w:t>
      </w:r>
      <w:r w:rsidRPr="002155A5">
        <w:t>ur</w:t>
      </w:r>
      <w:r w:rsidRPr="002155A5">
        <w:rPr>
          <w:spacing w:val="-1"/>
        </w:rPr>
        <w:t>e</w:t>
      </w:r>
      <w:r w:rsidRPr="002155A5">
        <w:t>s</w:t>
      </w:r>
      <w:r w:rsidRPr="002155A5">
        <w:rPr>
          <w:spacing w:val="1"/>
        </w:rPr>
        <w:t xml:space="preserve"> </w:t>
      </w:r>
      <w:r w:rsidRPr="002155A5">
        <w:t>not l</w:t>
      </w:r>
      <w:r w:rsidRPr="002155A5">
        <w:rPr>
          <w:spacing w:val="-1"/>
        </w:rPr>
        <w:t>e</w:t>
      </w:r>
      <w:r w:rsidRPr="002155A5">
        <w:t>ss</w:t>
      </w:r>
      <w:r w:rsidRPr="002155A5">
        <w:rPr>
          <w:spacing w:val="3"/>
        </w:rPr>
        <w:t xml:space="preserve"> </w:t>
      </w:r>
      <w:r w:rsidRPr="002155A5">
        <w:t>th</w:t>
      </w:r>
      <w:r w:rsidRPr="002155A5">
        <w:rPr>
          <w:spacing w:val="-1"/>
        </w:rPr>
        <w:t>a</w:t>
      </w:r>
      <w:r w:rsidRPr="002155A5">
        <w:t>n</w:t>
      </w:r>
      <w:r w:rsidRPr="002155A5">
        <w:rPr>
          <w:spacing w:val="-1"/>
        </w:rPr>
        <w:t xml:space="preserve"> </w:t>
      </w:r>
      <w:r w:rsidRPr="002155A5">
        <w:t>3</w:t>
      </w:r>
      <w:r w:rsidRPr="002155A5">
        <w:rPr>
          <w:spacing w:val="1"/>
        </w:rPr>
        <w:t>5</w:t>
      </w:r>
      <w:r w:rsidRPr="002155A5">
        <w:t xml:space="preserve">% </w:t>
      </w:r>
      <w:r w:rsidRPr="002155A5">
        <w:rPr>
          <w:spacing w:val="1"/>
        </w:rPr>
        <w:t>m</w:t>
      </w:r>
      <w:r w:rsidRPr="002155A5">
        <w:rPr>
          <w:spacing w:val="-1"/>
        </w:rPr>
        <w:t>a</w:t>
      </w:r>
      <w:r w:rsidRPr="002155A5">
        <w:t>rks</w:t>
      </w:r>
      <w:r w:rsidRPr="002155A5">
        <w:rPr>
          <w:spacing w:val="-2"/>
        </w:rPr>
        <w:t xml:space="preserve"> </w:t>
      </w:r>
      <w:r w:rsidRPr="002155A5">
        <w:t>(</w:t>
      </w:r>
      <w:r w:rsidRPr="002155A5">
        <w:rPr>
          <w:spacing w:val="3"/>
        </w:rPr>
        <w:t>2</w:t>
      </w:r>
      <w:r w:rsidRPr="002155A5">
        <w:t>6</w:t>
      </w:r>
      <w:r w:rsidRPr="002155A5">
        <w:rPr>
          <w:spacing w:val="2"/>
        </w:rPr>
        <w:t xml:space="preserve"> </w:t>
      </w:r>
      <w:r w:rsidRPr="002155A5">
        <w:t>out</w:t>
      </w:r>
    </w:p>
    <w:p w:rsidR="007C4867" w:rsidRPr="002155A5" w:rsidRDefault="007C4867" w:rsidP="007C4867">
      <w:pPr>
        <w:spacing w:after="0" w:line="240" w:lineRule="auto"/>
        <w:ind w:left="808"/>
        <w:sectPr w:rsidR="007C4867" w:rsidRPr="002155A5">
          <w:type w:val="continuous"/>
          <w:pgSz w:w="12240" w:h="15840"/>
          <w:pgMar w:top="980" w:right="1220" w:bottom="280" w:left="1340" w:header="720" w:footer="720" w:gutter="0"/>
          <w:cols w:space="720"/>
        </w:sectPr>
      </w:pPr>
      <w:r w:rsidRPr="002155A5">
        <w:rPr>
          <w:position w:val="-1"/>
        </w:rPr>
        <w:t>of</w:t>
      </w:r>
      <w:r w:rsidRPr="002155A5">
        <w:rPr>
          <w:spacing w:val="21"/>
          <w:position w:val="-1"/>
        </w:rPr>
        <w:t xml:space="preserve"> </w:t>
      </w:r>
      <w:r w:rsidRPr="002155A5">
        <w:rPr>
          <w:spacing w:val="1"/>
          <w:position w:val="-1"/>
        </w:rPr>
        <w:t>7</w:t>
      </w:r>
      <w:r w:rsidRPr="002155A5">
        <w:rPr>
          <w:position w:val="-1"/>
        </w:rPr>
        <w:t>5</w:t>
      </w:r>
      <w:r w:rsidRPr="002155A5">
        <w:rPr>
          <w:spacing w:val="22"/>
          <w:position w:val="-1"/>
        </w:rPr>
        <w:t xml:space="preserve"> </w:t>
      </w:r>
      <w:r w:rsidRPr="002155A5">
        <w:rPr>
          <w:spacing w:val="1"/>
          <w:position w:val="-1"/>
        </w:rPr>
        <w:t>m</w:t>
      </w:r>
      <w:r w:rsidRPr="002155A5">
        <w:rPr>
          <w:spacing w:val="-1"/>
          <w:position w:val="-1"/>
        </w:rPr>
        <w:t>a</w:t>
      </w:r>
      <w:r w:rsidRPr="002155A5">
        <w:rPr>
          <w:position w:val="-1"/>
        </w:rPr>
        <w:t>rks)</w:t>
      </w:r>
      <w:r w:rsidRPr="002155A5">
        <w:rPr>
          <w:spacing w:val="18"/>
          <w:position w:val="-1"/>
        </w:rPr>
        <w:t xml:space="preserve"> </w:t>
      </w:r>
      <w:r w:rsidRPr="002155A5">
        <w:rPr>
          <w:position w:val="-1"/>
        </w:rPr>
        <w:t>in</w:t>
      </w:r>
      <w:r w:rsidRPr="002155A5">
        <w:rPr>
          <w:spacing w:val="23"/>
          <w:position w:val="-1"/>
        </w:rPr>
        <w:t xml:space="preserve"> </w:t>
      </w:r>
      <w:r w:rsidRPr="002155A5">
        <w:rPr>
          <w:position w:val="-1"/>
        </w:rPr>
        <w:t>the</w:t>
      </w:r>
      <w:r w:rsidRPr="002155A5">
        <w:rPr>
          <w:spacing w:val="22"/>
          <w:position w:val="-1"/>
        </w:rPr>
        <w:t xml:space="preserve"> </w:t>
      </w:r>
      <w:r w:rsidRPr="002155A5">
        <w:rPr>
          <w:position w:val="-1"/>
        </w:rPr>
        <w:t>s</w:t>
      </w:r>
      <w:r w:rsidRPr="002155A5">
        <w:rPr>
          <w:spacing w:val="-1"/>
          <w:position w:val="-1"/>
        </w:rPr>
        <w:t>e</w:t>
      </w:r>
      <w:r w:rsidRPr="002155A5">
        <w:rPr>
          <w:spacing w:val="5"/>
          <w:position w:val="-1"/>
        </w:rPr>
        <w:t>m</w:t>
      </w:r>
      <w:r w:rsidRPr="002155A5">
        <w:rPr>
          <w:spacing w:val="-1"/>
          <w:position w:val="-1"/>
        </w:rPr>
        <w:t>e</w:t>
      </w:r>
      <w:r w:rsidRPr="002155A5">
        <w:rPr>
          <w:position w:val="-1"/>
        </w:rPr>
        <w:t>st</w:t>
      </w:r>
      <w:r w:rsidRPr="002155A5">
        <w:rPr>
          <w:spacing w:val="-1"/>
          <w:position w:val="-1"/>
        </w:rPr>
        <w:t>e</w:t>
      </w:r>
      <w:r w:rsidRPr="002155A5">
        <w:rPr>
          <w:position w:val="-1"/>
        </w:rPr>
        <w:t>r</w:t>
      </w:r>
      <w:r w:rsidRPr="002155A5">
        <w:rPr>
          <w:spacing w:val="19"/>
          <w:position w:val="-1"/>
        </w:rPr>
        <w:t xml:space="preserve"> </w:t>
      </w:r>
      <w:r w:rsidRPr="002155A5">
        <w:rPr>
          <w:spacing w:val="-1"/>
          <w:position w:val="-1"/>
        </w:rPr>
        <w:t>e</w:t>
      </w:r>
      <w:r w:rsidRPr="002155A5">
        <w:rPr>
          <w:position w:val="-1"/>
        </w:rPr>
        <w:t>nd</w:t>
      </w:r>
      <w:r w:rsidRPr="002155A5">
        <w:rPr>
          <w:spacing w:val="22"/>
          <w:position w:val="-1"/>
        </w:rPr>
        <w:t xml:space="preserve"> </w:t>
      </w:r>
      <w:r w:rsidRPr="002155A5">
        <w:rPr>
          <w:spacing w:val="-1"/>
          <w:position w:val="-1"/>
        </w:rPr>
        <w:t>e</w:t>
      </w:r>
      <w:r w:rsidRPr="002155A5">
        <w:rPr>
          <w:spacing w:val="2"/>
          <w:position w:val="-1"/>
        </w:rPr>
        <w:t>x</w:t>
      </w:r>
      <w:r w:rsidRPr="002155A5">
        <w:rPr>
          <w:spacing w:val="-1"/>
          <w:position w:val="-1"/>
        </w:rPr>
        <w:t>a</w:t>
      </w:r>
      <w:r w:rsidRPr="002155A5">
        <w:rPr>
          <w:spacing w:val="1"/>
          <w:position w:val="-1"/>
        </w:rPr>
        <w:t>m</w:t>
      </w:r>
      <w:r w:rsidRPr="002155A5">
        <w:rPr>
          <w:position w:val="-1"/>
        </w:rPr>
        <w:t>in</w:t>
      </w:r>
      <w:r w:rsidRPr="002155A5">
        <w:rPr>
          <w:spacing w:val="-1"/>
          <w:position w:val="-1"/>
        </w:rPr>
        <w:t>a</w:t>
      </w:r>
      <w:r w:rsidRPr="002155A5">
        <w:rPr>
          <w:position w:val="-1"/>
        </w:rPr>
        <w:t>tion,</w:t>
      </w:r>
      <w:r w:rsidRPr="002155A5">
        <w:rPr>
          <w:spacing w:val="16"/>
          <w:position w:val="-1"/>
        </w:rPr>
        <w:t xml:space="preserve"> </w:t>
      </w:r>
      <w:r w:rsidRPr="002155A5">
        <w:rPr>
          <w:spacing w:val="1"/>
          <w:position w:val="-1"/>
        </w:rPr>
        <w:t>a</w:t>
      </w:r>
      <w:r w:rsidRPr="002155A5">
        <w:rPr>
          <w:position w:val="-1"/>
        </w:rPr>
        <w:t>nd</w:t>
      </w:r>
      <w:r w:rsidRPr="002155A5">
        <w:rPr>
          <w:spacing w:val="22"/>
          <w:position w:val="-1"/>
        </w:rPr>
        <w:t xml:space="preserve"> </w:t>
      </w:r>
      <w:r w:rsidRPr="002155A5">
        <w:rPr>
          <w:position w:val="-1"/>
        </w:rPr>
        <w:t>a</w:t>
      </w:r>
      <w:r w:rsidRPr="002155A5">
        <w:rPr>
          <w:spacing w:val="23"/>
          <w:position w:val="-1"/>
        </w:rPr>
        <w:t xml:space="preserve"> </w:t>
      </w:r>
      <w:r w:rsidRPr="002155A5">
        <w:rPr>
          <w:spacing w:val="1"/>
          <w:position w:val="-1"/>
        </w:rPr>
        <w:t>m</w:t>
      </w:r>
      <w:r w:rsidRPr="002155A5">
        <w:rPr>
          <w:position w:val="-1"/>
        </w:rPr>
        <w:t>ini</w:t>
      </w:r>
      <w:r w:rsidRPr="002155A5">
        <w:rPr>
          <w:spacing w:val="1"/>
          <w:position w:val="-1"/>
        </w:rPr>
        <w:t>m</w:t>
      </w:r>
      <w:r w:rsidRPr="002155A5">
        <w:rPr>
          <w:position w:val="-1"/>
        </w:rPr>
        <w:t>um</w:t>
      </w:r>
      <w:r w:rsidRPr="002155A5">
        <w:rPr>
          <w:spacing w:val="16"/>
          <w:position w:val="-1"/>
        </w:rPr>
        <w:t xml:space="preserve"> </w:t>
      </w:r>
      <w:r w:rsidRPr="002155A5">
        <w:rPr>
          <w:position w:val="-1"/>
        </w:rPr>
        <w:t>of</w:t>
      </w:r>
      <w:r w:rsidRPr="002155A5">
        <w:rPr>
          <w:spacing w:val="21"/>
          <w:position w:val="-1"/>
        </w:rPr>
        <w:t xml:space="preserve"> </w:t>
      </w:r>
      <w:r w:rsidRPr="002155A5">
        <w:rPr>
          <w:position w:val="-1"/>
        </w:rPr>
        <w:t>40%</w:t>
      </w:r>
      <w:r w:rsidRPr="002155A5">
        <w:rPr>
          <w:spacing w:val="16"/>
          <w:position w:val="-1"/>
        </w:rPr>
        <w:t xml:space="preserve"> </w:t>
      </w:r>
      <w:r w:rsidRPr="002155A5">
        <w:rPr>
          <w:position w:val="-1"/>
        </w:rPr>
        <w:t>of</w:t>
      </w:r>
      <w:r w:rsidRPr="002155A5">
        <w:rPr>
          <w:spacing w:val="21"/>
          <w:position w:val="-1"/>
        </w:rPr>
        <w:t xml:space="preserve"> </w:t>
      </w:r>
      <w:r w:rsidRPr="002155A5">
        <w:rPr>
          <w:spacing w:val="1"/>
          <w:position w:val="-1"/>
        </w:rPr>
        <w:t>m</w:t>
      </w:r>
      <w:r w:rsidRPr="002155A5">
        <w:rPr>
          <w:spacing w:val="-1"/>
          <w:position w:val="-1"/>
        </w:rPr>
        <w:t>a</w:t>
      </w:r>
      <w:r w:rsidRPr="002155A5">
        <w:rPr>
          <w:position w:val="-1"/>
        </w:rPr>
        <w:t>rks</w:t>
      </w:r>
      <w:r w:rsidRPr="002155A5">
        <w:rPr>
          <w:spacing w:val="19"/>
          <w:position w:val="-1"/>
        </w:rPr>
        <w:t xml:space="preserve"> </w:t>
      </w:r>
      <w:r w:rsidRPr="002155A5">
        <w:rPr>
          <w:position w:val="-1"/>
        </w:rPr>
        <w:t>in</w:t>
      </w:r>
      <w:r w:rsidRPr="002155A5">
        <w:rPr>
          <w:spacing w:val="23"/>
          <w:position w:val="-1"/>
        </w:rPr>
        <w:t xml:space="preserve"> </w:t>
      </w:r>
      <w:r w:rsidRPr="002155A5">
        <w:rPr>
          <w:position w:val="-1"/>
        </w:rPr>
        <w:t>the</w:t>
      </w:r>
    </w:p>
    <w:p w:rsidR="007C4867" w:rsidRPr="002155A5" w:rsidRDefault="007C4867" w:rsidP="007C4867">
      <w:pPr>
        <w:spacing w:after="0" w:line="240" w:lineRule="auto"/>
        <w:ind w:left="808" w:right="-56"/>
      </w:pPr>
      <w:r w:rsidRPr="002155A5">
        <w:rPr>
          <w:position w:val="-1"/>
        </w:rPr>
        <w:t xml:space="preserve">sum </w:t>
      </w:r>
      <w:r w:rsidRPr="002155A5">
        <w:rPr>
          <w:spacing w:val="37"/>
          <w:position w:val="-1"/>
        </w:rPr>
        <w:t xml:space="preserve"> </w:t>
      </w:r>
      <w:r w:rsidRPr="002155A5">
        <w:rPr>
          <w:position w:val="-1"/>
        </w:rPr>
        <w:t>tot</w:t>
      </w:r>
      <w:r w:rsidRPr="002155A5">
        <w:rPr>
          <w:spacing w:val="-1"/>
          <w:position w:val="-1"/>
        </w:rPr>
        <w:t>a</w:t>
      </w:r>
      <w:r w:rsidRPr="002155A5">
        <w:rPr>
          <w:position w:val="-1"/>
        </w:rPr>
        <w:t xml:space="preserve">l </w:t>
      </w:r>
      <w:r w:rsidRPr="002155A5">
        <w:rPr>
          <w:spacing w:val="39"/>
          <w:position w:val="-1"/>
        </w:rPr>
        <w:t xml:space="preserve"> </w:t>
      </w:r>
      <w:r w:rsidRPr="002155A5">
        <w:rPr>
          <w:position w:val="-1"/>
        </w:rPr>
        <w:t xml:space="preserve">of </w:t>
      </w:r>
      <w:r w:rsidRPr="002155A5">
        <w:rPr>
          <w:spacing w:val="38"/>
          <w:position w:val="-1"/>
        </w:rPr>
        <w:t xml:space="preserve"> </w:t>
      </w:r>
      <w:r w:rsidRPr="002155A5">
        <w:rPr>
          <w:position w:val="-1"/>
        </w:rPr>
        <w:t xml:space="preserve">the </w:t>
      </w:r>
      <w:r w:rsidRPr="002155A5">
        <w:rPr>
          <w:spacing w:val="40"/>
          <w:position w:val="-1"/>
        </w:rPr>
        <w:t xml:space="preserve"> </w:t>
      </w:r>
      <w:r w:rsidRPr="002155A5">
        <w:rPr>
          <w:spacing w:val="3"/>
          <w:position w:val="-1"/>
        </w:rPr>
        <w:t>C</w:t>
      </w:r>
      <w:r w:rsidRPr="002155A5">
        <w:rPr>
          <w:spacing w:val="-3"/>
          <w:position w:val="-1"/>
        </w:rPr>
        <w:t>I</w:t>
      </w:r>
      <w:r w:rsidRPr="002155A5">
        <w:rPr>
          <w:position w:val="-1"/>
        </w:rPr>
        <w:t>E</w:t>
      </w:r>
    </w:p>
    <w:p w:rsidR="007C4867" w:rsidRPr="002155A5" w:rsidRDefault="007C4867" w:rsidP="007C4867">
      <w:pPr>
        <w:spacing w:after="0" w:line="240" w:lineRule="auto"/>
        <w:ind w:right="-56"/>
      </w:pPr>
      <w:r w:rsidRPr="002155A5">
        <w:br w:type="column"/>
      </w:r>
      <w:r w:rsidRPr="002155A5">
        <w:rPr>
          <w:spacing w:val="-1"/>
          <w:position w:val="-1"/>
        </w:rPr>
        <w:t>(</w:t>
      </w:r>
      <w:r w:rsidRPr="002155A5">
        <w:rPr>
          <w:spacing w:val="1"/>
          <w:position w:val="-1"/>
        </w:rPr>
        <w:t>C</w:t>
      </w:r>
      <w:r w:rsidRPr="002155A5">
        <w:rPr>
          <w:position w:val="-1"/>
        </w:rPr>
        <w:t xml:space="preserve">ontinuous </w:t>
      </w:r>
      <w:r w:rsidRPr="002155A5">
        <w:rPr>
          <w:spacing w:val="32"/>
          <w:position w:val="-1"/>
        </w:rPr>
        <w:t xml:space="preserve"> </w:t>
      </w:r>
      <w:r w:rsidRPr="002155A5">
        <w:rPr>
          <w:spacing w:val="-5"/>
          <w:position w:val="-1"/>
        </w:rPr>
        <w:t>I</w:t>
      </w:r>
      <w:r w:rsidRPr="002155A5">
        <w:rPr>
          <w:position w:val="-1"/>
        </w:rPr>
        <w:t>nt</w:t>
      </w:r>
      <w:r w:rsidRPr="002155A5">
        <w:rPr>
          <w:spacing w:val="1"/>
          <w:position w:val="-1"/>
        </w:rPr>
        <w:t>e</w:t>
      </w:r>
      <w:r w:rsidRPr="002155A5">
        <w:rPr>
          <w:position w:val="-1"/>
        </w:rPr>
        <w:t>rn</w:t>
      </w:r>
      <w:r w:rsidRPr="002155A5">
        <w:rPr>
          <w:spacing w:val="-1"/>
          <w:position w:val="-1"/>
        </w:rPr>
        <w:t>a</w:t>
      </w:r>
      <w:r w:rsidRPr="002155A5">
        <w:rPr>
          <w:position w:val="-1"/>
        </w:rPr>
        <w:t xml:space="preserve">l </w:t>
      </w:r>
      <w:r w:rsidRPr="002155A5">
        <w:rPr>
          <w:spacing w:val="38"/>
          <w:position w:val="-1"/>
        </w:rPr>
        <w:t xml:space="preserve"> </w:t>
      </w:r>
      <w:r w:rsidRPr="002155A5">
        <w:rPr>
          <w:spacing w:val="3"/>
          <w:position w:val="-1"/>
        </w:rPr>
        <w:t>E</w:t>
      </w:r>
      <w:r w:rsidRPr="002155A5">
        <w:rPr>
          <w:position w:val="-1"/>
        </w:rPr>
        <w:t>v</w:t>
      </w:r>
      <w:r w:rsidRPr="002155A5">
        <w:rPr>
          <w:spacing w:val="-1"/>
          <w:position w:val="-1"/>
        </w:rPr>
        <w:t>a</w:t>
      </w:r>
      <w:r w:rsidRPr="002155A5">
        <w:rPr>
          <w:position w:val="-1"/>
        </w:rPr>
        <w:t>lu</w:t>
      </w:r>
      <w:r w:rsidRPr="002155A5">
        <w:rPr>
          <w:spacing w:val="-1"/>
          <w:position w:val="-1"/>
        </w:rPr>
        <w:t>a</w:t>
      </w:r>
      <w:r w:rsidRPr="002155A5">
        <w:rPr>
          <w:position w:val="-1"/>
        </w:rPr>
        <w:t>tio</w:t>
      </w:r>
      <w:r w:rsidRPr="002155A5">
        <w:rPr>
          <w:spacing w:val="1"/>
          <w:position w:val="-1"/>
        </w:rPr>
        <w:t>n</w:t>
      </w:r>
      <w:r w:rsidRPr="002155A5">
        <w:rPr>
          <w:position w:val="-1"/>
        </w:rPr>
        <w:t xml:space="preserve">) </w:t>
      </w:r>
      <w:r w:rsidRPr="002155A5">
        <w:rPr>
          <w:spacing w:val="31"/>
          <w:position w:val="-1"/>
        </w:rPr>
        <w:t xml:space="preserve"> </w:t>
      </w:r>
      <w:r w:rsidRPr="002155A5">
        <w:rPr>
          <w:spacing w:val="-1"/>
          <w:position w:val="-1"/>
        </w:rPr>
        <w:t>a</w:t>
      </w:r>
      <w:r w:rsidRPr="002155A5">
        <w:rPr>
          <w:position w:val="-1"/>
        </w:rPr>
        <w:t xml:space="preserve">nd </w:t>
      </w:r>
      <w:r w:rsidRPr="002155A5">
        <w:rPr>
          <w:spacing w:val="39"/>
          <w:position w:val="-1"/>
        </w:rPr>
        <w:t xml:space="preserve"> </w:t>
      </w:r>
      <w:r w:rsidRPr="002155A5">
        <w:rPr>
          <w:spacing w:val="1"/>
          <w:position w:val="-1"/>
        </w:rPr>
        <w:t>S</w:t>
      </w:r>
      <w:r w:rsidRPr="002155A5">
        <w:rPr>
          <w:position w:val="-1"/>
        </w:rPr>
        <w:t>EE</w:t>
      </w:r>
    </w:p>
    <w:p w:rsidR="007C4867" w:rsidRPr="002155A5" w:rsidRDefault="007C4867" w:rsidP="007C4867">
      <w:pPr>
        <w:spacing w:after="0" w:line="240" w:lineRule="auto"/>
        <w:sectPr w:rsidR="007C4867" w:rsidRPr="002155A5">
          <w:type w:val="continuous"/>
          <w:pgSz w:w="12240" w:h="15840"/>
          <w:pgMar w:top="980" w:right="1220" w:bottom="280" w:left="1340" w:header="720" w:footer="720" w:gutter="0"/>
          <w:cols w:num="3" w:space="720" w:equalWidth="0">
            <w:col w:w="3158" w:space="165"/>
            <w:col w:w="4469" w:space="159"/>
            <w:col w:w="1729"/>
          </w:cols>
        </w:sectPr>
      </w:pPr>
      <w:r w:rsidRPr="002155A5">
        <w:br w:type="column"/>
      </w:r>
      <w:r w:rsidRPr="002155A5">
        <w:rPr>
          <w:spacing w:val="2"/>
          <w:position w:val="-1"/>
        </w:rPr>
        <w:t>(</w:t>
      </w:r>
      <w:r w:rsidRPr="002155A5">
        <w:rPr>
          <w:spacing w:val="1"/>
          <w:position w:val="-1"/>
        </w:rPr>
        <w:t>S</w:t>
      </w:r>
      <w:r w:rsidRPr="002155A5">
        <w:rPr>
          <w:spacing w:val="-1"/>
          <w:position w:val="-1"/>
        </w:rPr>
        <w:t>e</w:t>
      </w:r>
      <w:r w:rsidRPr="002155A5">
        <w:rPr>
          <w:spacing w:val="1"/>
          <w:position w:val="-1"/>
        </w:rPr>
        <w:t>m</w:t>
      </w:r>
      <w:r w:rsidRPr="002155A5">
        <w:rPr>
          <w:spacing w:val="-1"/>
          <w:position w:val="-1"/>
        </w:rPr>
        <w:t>e</w:t>
      </w:r>
      <w:r w:rsidRPr="002155A5">
        <w:rPr>
          <w:position w:val="-1"/>
        </w:rPr>
        <w:t>st</w:t>
      </w:r>
      <w:r w:rsidRPr="002155A5">
        <w:rPr>
          <w:spacing w:val="-1"/>
          <w:position w:val="-1"/>
        </w:rPr>
        <w:t>e</w:t>
      </w:r>
      <w:r w:rsidRPr="002155A5">
        <w:rPr>
          <w:position w:val="-1"/>
        </w:rPr>
        <w:t xml:space="preserve">r </w:t>
      </w:r>
      <w:r w:rsidRPr="002155A5">
        <w:rPr>
          <w:spacing w:val="34"/>
          <w:position w:val="-1"/>
        </w:rPr>
        <w:t xml:space="preserve"> </w:t>
      </w:r>
      <w:r w:rsidRPr="002155A5">
        <w:rPr>
          <w:position w:val="-1"/>
        </w:rPr>
        <w:t>End</w:t>
      </w:r>
    </w:p>
    <w:p w:rsidR="007C4867" w:rsidRPr="002155A5" w:rsidRDefault="007C4867" w:rsidP="007C4867">
      <w:pPr>
        <w:spacing w:after="0" w:line="240" w:lineRule="auto"/>
        <w:ind w:left="808" w:right="181"/>
        <w:jc w:val="both"/>
      </w:pPr>
      <w:r w:rsidRPr="002155A5">
        <w:t>Ex</w:t>
      </w:r>
      <w:r w:rsidRPr="002155A5">
        <w:rPr>
          <w:spacing w:val="-1"/>
        </w:rPr>
        <w:t>a</w:t>
      </w:r>
      <w:r w:rsidRPr="002155A5">
        <w:rPr>
          <w:spacing w:val="1"/>
        </w:rPr>
        <w:t>m</w:t>
      </w:r>
      <w:r w:rsidRPr="002155A5">
        <w:t>in</w:t>
      </w:r>
      <w:r w:rsidRPr="002155A5">
        <w:rPr>
          <w:spacing w:val="-1"/>
        </w:rPr>
        <w:t>a</w:t>
      </w:r>
      <w:r w:rsidRPr="002155A5">
        <w:t>tion) t</w:t>
      </w:r>
      <w:r w:rsidRPr="002155A5">
        <w:rPr>
          <w:spacing w:val="-1"/>
        </w:rPr>
        <w:t>a</w:t>
      </w:r>
      <w:r w:rsidRPr="002155A5">
        <w:t>k</w:t>
      </w:r>
      <w:r w:rsidRPr="002155A5">
        <w:rPr>
          <w:spacing w:val="-1"/>
        </w:rPr>
        <w:t>e</w:t>
      </w:r>
      <w:r w:rsidRPr="002155A5">
        <w:t>n</w:t>
      </w:r>
      <w:r w:rsidRPr="002155A5">
        <w:rPr>
          <w:spacing w:val="8"/>
        </w:rPr>
        <w:t xml:space="preserve"> </w:t>
      </w:r>
      <w:r w:rsidRPr="002155A5">
        <w:t>tog</w:t>
      </w:r>
      <w:r w:rsidRPr="002155A5">
        <w:rPr>
          <w:spacing w:val="-1"/>
        </w:rPr>
        <w:t>e</w:t>
      </w:r>
      <w:r w:rsidRPr="002155A5">
        <w:rPr>
          <w:spacing w:val="5"/>
        </w:rPr>
        <w:t>t</w:t>
      </w:r>
      <w:r w:rsidRPr="002155A5">
        <w:t>h</w:t>
      </w:r>
      <w:r w:rsidRPr="002155A5">
        <w:rPr>
          <w:spacing w:val="-1"/>
        </w:rPr>
        <w:t>e</w:t>
      </w:r>
      <w:r w:rsidRPr="002155A5">
        <w:t>r;</w:t>
      </w:r>
      <w:r w:rsidRPr="002155A5">
        <w:rPr>
          <w:spacing w:val="5"/>
        </w:rPr>
        <w:t xml:space="preserve"> </w:t>
      </w:r>
      <w:r w:rsidRPr="002155A5">
        <w:t>in</w:t>
      </w:r>
      <w:r w:rsidRPr="002155A5">
        <w:rPr>
          <w:spacing w:val="10"/>
        </w:rPr>
        <w:t xml:space="preserve"> </w:t>
      </w:r>
      <w:r w:rsidRPr="002155A5">
        <w:t>t</w:t>
      </w:r>
      <w:r w:rsidRPr="002155A5">
        <w:rPr>
          <w:spacing w:val="-1"/>
        </w:rPr>
        <w:t>e</w:t>
      </w:r>
      <w:r w:rsidRPr="002155A5">
        <w:t>r</w:t>
      </w:r>
      <w:r w:rsidRPr="002155A5">
        <w:rPr>
          <w:spacing w:val="1"/>
        </w:rPr>
        <w:t>m</w:t>
      </w:r>
      <w:r w:rsidRPr="002155A5">
        <w:t>s</w:t>
      </w:r>
      <w:r w:rsidRPr="002155A5">
        <w:rPr>
          <w:spacing w:val="7"/>
        </w:rPr>
        <w:t xml:space="preserve"> </w:t>
      </w:r>
      <w:r w:rsidRPr="002155A5">
        <w:t>of</w:t>
      </w:r>
      <w:r w:rsidRPr="002155A5">
        <w:rPr>
          <w:spacing w:val="8"/>
        </w:rPr>
        <w:t xml:space="preserve"> </w:t>
      </w:r>
      <w:r w:rsidRPr="002155A5">
        <w:t>l</w:t>
      </w:r>
      <w:r w:rsidRPr="002155A5">
        <w:rPr>
          <w:spacing w:val="-1"/>
        </w:rPr>
        <w:t>e</w:t>
      </w:r>
      <w:r w:rsidRPr="002155A5">
        <w:t>tt</w:t>
      </w:r>
      <w:r w:rsidRPr="002155A5">
        <w:rPr>
          <w:spacing w:val="1"/>
        </w:rPr>
        <w:t>e</w:t>
      </w:r>
      <w:r w:rsidRPr="002155A5">
        <w:t>r</w:t>
      </w:r>
      <w:r w:rsidRPr="002155A5">
        <w:rPr>
          <w:spacing w:val="9"/>
        </w:rPr>
        <w:t xml:space="preserve"> </w:t>
      </w:r>
      <w:r w:rsidRPr="002155A5">
        <w:t>g</w:t>
      </w:r>
      <w:r w:rsidRPr="002155A5">
        <w:rPr>
          <w:spacing w:val="2"/>
        </w:rPr>
        <w:t>r</w:t>
      </w:r>
      <w:r w:rsidRPr="002155A5">
        <w:rPr>
          <w:spacing w:val="1"/>
        </w:rPr>
        <w:t>a</w:t>
      </w:r>
      <w:r w:rsidRPr="002155A5">
        <w:t>d</w:t>
      </w:r>
      <w:r w:rsidRPr="002155A5">
        <w:rPr>
          <w:spacing w:val="-1"/>
        </w:rPr>
        <w:t>e</w:t>
      </w:r>
      <w:r w:rsidRPr="002155A5">
        <w:t>s,</w:t>
      </w:r>
      <w:r w:rsidRPr="002155A5">
        <w:rPr>
          <w:spacing w:val="5"/>
        </w:rPr>
        <w:t xml:space="preserve"> </w:t>
      </w:r>
      <w:r w:rsidRPr="002155A5">
        <w:t>this</w:t>
      </w:r>
      <w:r w:rsidRPr="002155A5">
        <w:rPr>
          <w:spacing w:val="8"/>
        </w:rPr>
        <w:t xml:space="preserve"> </w:t>
      </w:r>
      <w:r w:rsidRPr="002155A5">
        <w:t>i</w:t>
      </w:r>
      <w:r w:rsidRPr="002155A5">
        <w:rPr>
          <w:spacing w:val="1"/>
        </w:rPr>
        <w:t>m</w:t>
      </w:r>
      <w:r w:rsidRPr="002155A5">
        <w:t>pli</w:t>
      </w:r>
      <w:r w:rsidRPr="002155A5">
        <w:rPr>
          <w:spacing w:val="-1"/>
        </w:rPr>
        <w:t>e</w:t>
      </w:r>
      <w:r w:rsidRPr="002155A5">
        <w:t>s</w:t>
      </w:r>
      <w:r w:rsidRPr="002155A5">
        <w:rPr>
          <w:spacing w:val="6"/>
        </w:rPr>
        <w:t xml:space="preserve"> </w:t>
      </w:r>
      <w:r w:rsidRPr="002155A5">
        <w:t>s</w:t>
      </w:r>
      <w:r w:rsidRPr="002155A5">
        <w:rPr>
          <w:spacing w:val="-1"/>
        </w:rPr>
        <w:t>ec</w:t>
      </w:r>
      <w:r w:rsidRPr="002155A5">
        <w:rPr>
          <w:spacing w:val="-2"/>
        </w:rPr>
        <w:t>u</w:t>
      </w:r>
      <w:r w:rsidRPr="002155A5">
        <w:t>ring</w:t>
      </w:r>
      <w:r w:rsidRPr="002155A5">
        <w:rPr>
          <w:spacing w:val="14"/>
        </w:rPr>
        <w:t xml:space="preserve"> </w:t>
      </w:r>
      <w:r w:rsidRPr="002155A5">
        <w:rPr>
          <w:b/>
          <w:spacing w:val="-1"/>
        </w:rPr>
        <w:t>‘</w:t>
      </w:r>
      <w:r w:rsidRPr="002155A5">
        <w:rPr>
          <w:b/>
        </w:rPr>
        <w:t>C’</w:t>
      </w:r>
      <w:r w:rsidRPr="002155A5">
        <w:rPr>
          <w:b/>
          <w:spacing w:val="7"/>
        </w:rPr>
        <w:t xml:space="preserve"> </w:t>
      </w:r>
      <w:r w:rsidRPr="002155A5">
        <w:t>g</w:t>
      </w:r>
      <w:r w:rsidRPr="002155A5">
        <w:rPr>
          <w:spacing w:val="2"/>
        </w:rPr>
        <w:t>r</w:t>
      </w:r>
      <w:r w:rsidRPr="002155A5">
        <w:rPr>
          <w:spacing w:val="-1"/>
        </w:rPr>
        <w:t>a</w:t>
      </w:r>
      <w:r w:rsidRPr="002155A5">
        <w:t>de</w:t>
      </w:r>
      <w:r w:rsidRPr="002155A5">
        <w:rPr>
          <w:spacing w:val="6"/>
        </w:rPr>
        <w:t xml:space="preserve"> </w:t>
      </w:r>
      <w:r w:rsidRPr="002155A5">
        <w:rPr>
          <w:spacing w:val="2"/>
        </w:rPr>
        <w:t>o</w:t>
      </w:r>
      <w:r w:rsidRPr="002155A5">
        <w:t xml:space="preserve">r </w:t>
      </w:r>
      <w:r w:rsidRPr="002155A5">
        <w:rPr>
          <w:spacing w:val="-1"/>
        </w:rPr>
        <w:t>a</w:t>
      </w:r>
      <w:r w:rsidRPr="002155A5">
        <w:t>bove</w:t>
      </w:r>
      <w:r w:rsidRPr="002155A5">
        <w:rPr>
          <w:spacing w:val="-6"/>
        </w:rPr>
        <w:t xml:space="preserve"> </w:t>
      </w:r>
      <w:r w:rsidRPr="002155A5">
        <w:t>in</w:t>
      </w:r>
      <w:r w:rsidRPr="002155A5">
        <w:rPr>
          <w:spacing w:val="-1"/>
        </w:rPr>
        <w:t xml:space="preserve"> </w:t>
      </w:r>
      <w:r w:rsidRPr="002155A5">
        <w:t>th</w:t>
      </w:r>
      <w:r w:rsidRPr="002155A5">
        <w:rPr>
          <w:spacing w:val="-1"/>
        </w:rPr>
        <w:t>a</w:t>
      </w:r>
      <w:r w:rsidRPr="002155A5">
        <w:t>t</w:t>
      </w:r>
      <w:r w:rsidRPr="002155A5">
        <w:rPr>
          <w:spacing w:val="-2"/>
        </w:rPr>
        <w:t xml:space="preserve"> </w:t>
      </w:r>
      <w:r w:rsidRPr="002155A5">
        <w:t>subj</w:t>
      </w:r>
      <w:r w:rsidRPr="002155A5">
        <w:rPr>
          <w:spacing w:val="-1"/>
        </w:rPr>
        <w:t>ec</w:t>
      </w:r>
      <w:r w:rsidRPr="002155A5">
        <w:t>t/</w:t>
      </w:r>
      <w:r w:rsidRPr="002155A5">
        <w:rPr>
          <w:spacing w:val="-4"/>
        </w:rPr>
        <w:t xml:space="preserve"> </w:t>
      </w:r>
      <w:r w:rsidRPr="002155A5">
        <w:rPr>
          <w:spacing w:val="-1"/>
        </w:rPr>
        <w:t>c</w:t>
      </w:r>
      <w:r w:rsidRPr="002155A5">
        <w:t>o</w:t>
      </w:r>
      <w:r w:rsidRPr="002155A5">
        <w:rPr>
          <w:spacing w:val="4"/>
        </w:rPr>
        <w:t>u</w:t>
      </w:r>
      <w:r w:rsidRPr="002155A5">
        <w:t>rs</w:t>
      </w:r>
      <w:r w:rsidRPr="002155A5">
        <w:rPr>
          <w:spacing w:val="-1"/>
        </w:rPr>
        <w:t>e</w:t>
      </w:r>
      <w:r w:rsidRPr="002155A5">
        <w:t>.</w:t>
      </w:r>
    </w:p>
    <w:p w:rsidR="007C4867" w:rsidRPr="002155A5" w:rsidRDefault="007C4867" w:rsidP="007C4867">
      <w:pPr>
        <w:spacing w:after="0" w:line="240" w:lineRule="auto"/>
      </w:pPr>
    </w:p>
    <w:p w:rsidR="007C4867" w:rsidRPr="002155A5" w:rsidRDefault="007C4867" w:rsidP="007C4867">
      <w:pPr>
        <w:tabs>
          <w:tab w:val="left" w:pos="820"/>
        </w:tabs>
        <w:spacing w:after="0" w:line="240" w:lineRule="auto"/>
        <w:ind w:left="820" w:right="176" w:hanging="720"/>
        <w:jc w:val="both"/>
      </w:pPr>
      <w:r w:rsidRPr="002155A5">
        <w:rPr>
          <w:b/>
        </w:rPr>
        <w:t>7.2</w:t>
      </w:r>
      <w:r w:rsidRPr="002155A5">
        <w:rPr>
          <w:b/>
        </w:rPr>
        <w:tab/>
      </w:r>
      <w:r w:rsidRPr="002155A5">
        <w:t>A</w:t>
      </w:r>
      <w:r w:rsidRPr="002155A5">
        <w:rPr>
          <w:spacing w:val="29"/>
        </w:rPr>
        <w:t xml:space="preserve"> </w:t>
      </w:r>
      <w:r w:rsidRPr="002155A5">
        <w:t>stud</w:t>
      </w:r>
      <w:r w:rsidRPr="002155A5">
        <w:rPr>
          <w:spacing w:val="-1"/>
        </w:rPr>
        <w:t>e</w:t>
      </w:r>
      <w:r w:rsidRPr="002155A5">
        <w:t>nt</w:t>
      </w:r>
      <w:r w:rsidRPr="002155A5">
        <w:rPr>
          <w:spacing w:val="26"/>
        </w:rPr>
        <w:t xml:space="preserve"> </w:t>
      </w:r>
      <w:r w:rsidRPr="002155A5">
        <w:t>sh</w:t>
      </w:r>
      <w:r w:rsidRPr="002155A5">
        <w:rPr>
          <w:spacing w:val="-1"/>
        </w:rPr>
        <w:t>a</w:t>
      </w:r>
      <w:r w:rsidRPr="002155A5">
        <w:t>ll</w:t>
      </w:r>
      <w:r w:rsidRPr="002155A5">
        <w:rPr>
          <w:spacing w:val="29"/>
        </w:rPr>
        <w:t xml:space="preserve"> </w:t>
      </w:r>
      <w:r w:rsidRPr="002155A5">
        <w:t>be</w:t>
      </w:r>
      <w:r w:rsidRPr="002155A5">
        <w:rPr>
          <w:spacing w:val="28"/>
        </w:rPr>
        <w:t xml:space="preserve"> </w:t>
      </w:r>
      <w:r w:rsidRPr="002155A5">
        <w:t>d</w:t>
      </w:r>
      <w:r w:rsidRPr="002155A5">
        <w:rPr>
          <w:spacing w:val="-1"/>
        </w:rPr>
        <w:t>ee</w:t>
      </w:r>
      <w:r w:rsidRPr="002155A5">
        <w:rPr>
          <w:spacing w:val="3"/>
        </w:rPr>
        <w:t>m</w:t>
      </w:r>
      <w:r w:rsidRPr="002155A5">
        <w:rPr>
          <w:spacing w:val="-1"/>
        </w:rPr>
        <w:t>e</w:t>
      </w:r>
      <w:r w:rsidRPr="002155A5">
        <w:t>d</w:t>
      </w:r>
      <w:r w:rsidRPr="002155A5">
        <w:rPr>
          <w:spacing w:val="26"/>
        </w:rPr>
        <w:t xml:space="preserve"> </w:t>
      </w:r>
      <w:r w:rsidRPr="002155A5">
        <w:t>to</w:t>
      </w:r>
      <w:r w:rsidRPr="002155A5">
        <w:rPr>
          <w:spacing w:val="30"/>
        </w:rPr>
        <w:t xml:space="preserve"> </w:t>
      </w:r>
      <w:r w:rsidRPr="002155A5">
        <w:t>h</w:t>
      </w:r>
      <w:r w:rsidRPr="002155A5">
        <w:rPr>
          <w:spacing w:val="-1"/>
        </w:rPr>
        <w:t>a</w:t>
      </w:r>
      <w:r w:rsidRPr="002155A5">
        <w:t>ve</w:t>
      </w:r>
      <w:r w:rsidRPr="002155A5">
        <w:rPr>
          <w:spacing w:val="25"/>
        </w:rPr>
        <w:t xml:space="preserve"> </w:t>
      </w:r>
      <w:r w:rsidRPr="002155A5">
        <w:t>s</w:t>
      </w:r>
      <w:r w:rsidRPr="002155A5">
        <w:rPr>
          <w:spacing w:val="-1"/>
        </w:rPr>
        <w:t>a</w:t>
      </w:r>
      <w:r w:rsidRPr="002155A5">
        <w:t>tisfi</w:t>
      </w:r>
      <w:r w:rsidRPr="002155A5">
        <w:rPr>
          <w:spacing w:val="-1"/>
        </w:rPr>
        <w:t>e</w:t>
      </w:r>
      <w:r w:rsidRPr="002155A5">
        <w:t>d</w:t>
      </w:r>
      <w:r w:rsidRPr="002155A5">
        <w:rPr>
          <w:spacing w:val="27"/>
        </w:rPr>
        <w:t xml:space="preserve"> </w:t>
      </w:r>
      <w:r w:rsidRPr="002155A5">
        <w:t>the</w:t>
      </w:r>
      <w:r w:rsidRPr="002155A5">
        <w:rPr>
          <w:spacing w:val="28"/>
        </w:rPr>
        <w:t xml:space="preserve">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27"/>
        </w:rPr>
        <w:t xml:space="preserve"> </w:t>
      </w:r>
      <w:r w:rsidRPr="002155A5">
        <w:t>r</w:t>
      </w:r>
      <w:r w:rsidRPr="002155A5">
        <w:rPr>
          <w:spacing w:val="-1"/>
        </w:rPr>
        <w:t>e</w:t>
      </w:r>
      <w:r w:rsidRPr="002155A5">
        <w:t>quir</w:t>
      </w:r>
      <w:r w:rsidRPr="002155A5">
        <w:rPr>
          <w:spacing w:val="-1"/>
        </w:rPr>
        <w:t>e</w:t>
      </w:r>
      <w:r w:rsidRPr="002155A5">
        <w:rPr>
          <w:spacing w:val="3"/>
        </w:rPr>
        <w:t>m</w:t>
      </w:r>
      <w:r w:rsidRPr="002155A5">
        <w:rPr>
          <w:spacing w:val="-1"/>
        </w:rPr>
        <w:t>e</w:t>
      </w:r>
      <w:r w:rsidRPr="002155A5">
        <w:t>n</w:t>
      </w:r>
      <w:r w:rsidRPr="002155A5">
        <w:rPr>
          <w:spacing w:val="-1"/>
        </w:rPr>
        <w:t>t</w:t>
      </w:r>
      <w:r w:rsidRPr="002155A5">
        <w:t>s</w:t>
      </w:r>
      <w:r w:rsidRPr="002155A5">
        <w:rPr>
          <w:spacing w:val="22"/>
        </w:rPr>
        <w:t xml:space="preserve"> </w:t>
      </w:r>
      <w:r w:rsidRPr="002155A5">
        <w:rPr>
          <w:spacing w:val="-1"/>
        </w:rPr>
        <w:t>a</w:t>
      </w:r>
      <w:r w:rsidRPr="002155A5">
        <w:t>nd</w:t>
      </w:r>
      <w:r w:rsidRPr="002155A5">
        <w:rPr>
          <w:spacing w:val="29"/>
        </w:rPr>
        <w:t xml:space="preserve"> </w:t>
      </w:r>
      <w:r w:rsidRPr="002155A5">
        <w:rPr>
          <w:spacing w:val="-1"/>
        </w:rPr>
        <w:t>ea</w:t>
      </w:r>
      <w:r w:rsidRPr="002155A5">
        <w:t>rn</w:t>
      </w:r>
      <w:r w:rsidRPr="002155A5">
        <w:rPr>
          <w:spacing w:val="-1"/>
        </w:rPr>
        <w:t>e</w:t>
      </w:r>
      <w:r w:rsidRPr="002155A5">
        <w:t>d</w:t>
      </w:r>
      <w:r w:rsidRPr="002155A5">
        <w:rPr>
          <w:spacing w:val="27"/>
        </w:rPr>
        <w:t xml:space="preserve"> </w:t>
      </w:r>
      <w:r w:rsidRPr="002155A5">
        <w:t xml:space="preserve">the </w:t>
      </w:r>
      <w:r w:rsidRPr="002155A5">
        <w:rPr>
          <w:spacing w:val="-1"/>
        </w:rPr>
        <w:t>c</w:t>
      </w:r>
      <w:r w:rsidRPr="002155A5">
        <w:t>r</w:t>
      </w:r>
      <w:r w:rsidRPr="002155A5">
        <w:rPr>
          <w:spacing w:val="-1"/>
        </w:rPr>
        <w:t>e</w:t>
      </w:r>
      <w:r w:rsidRPr="002155A5">
        <w:t>dits</w:t>
      </w:r>
      <w:r w:rsidRPr="002155A5">
        <w:rPr>
          <w:spacing w:val="39"/>
        </w:rPr>
        <w:t xml:space="preserve"> </w:t>
      </w:r>
      <w:r w:rsidRPr="002155A5">
        <w:rPr>
          <w:spacing w:val="-1"/>
        </w:rPr>
        <w:t>a</w:t>
      </w:r>
      <w:r w:rsidRPr="002155A5">
        <w:t>llott</w:t>
      </w:r>
      <w:r w:rsidRPr="002155A5">
        <w:rPr>
          <w:spacing w:val="-1"/>
        </w:rPr>
        <w:t>e</w:t>
      </w:r>
      <w:r w:rsidRPr="002155A5">
        <w:t>d</w:t>
      </w:r>
      <w:r w:rsidRPr="002155A5">
        <w:rPr>
          <w:spacing w:val="40"/>
        </w:rPr>
        <w:t xml:space="preserve"> </w:t>
      </w:r>
      <w:r w:rsidRPr="002155A5">
        <w:t>to</w:t>
      </w:r>
      <w:r w:rsidRPr="002155A5">
        <w:rPr>
          <w:spacing w:val="44"/>
        </w:rPr>
        <w:t xml:space="preserve"> </w:t>
      </w:r>
      <w:r w:rsidRPr="002155A5">
        <w:t>UG</w:t>
      </w:r>
      <w:r w:rsidRPr="002155A5">
        <w:rPr>
          <w:spacing w:val="37"/>
        </w:rPr>
        <w:t xml:space="preserve"> </w:t>
      </w:r>
      <w:r w:rsidRPr="002155A5">
        <w:rPr>
          <w:spacing w:val="3"/>
        </w:rPr>
        <w:t>m</w:t>
      </w:r>
      <w:r w:rsidRPr="002155A5">
        <w:t>in</w:t>
      </w:r>
      <w:r w:rsidRPr="002155A5">
        <w:rPr>
          <w:spacing w:val="1"/>
        </w:rPr>
        <w:t>i</w:t>
      </w:r>
      <w:r w:rsidRPr="002155A5">
        <w:rPr>
          <w:spacing w:val="-1"/>
        </w:rPr>
        <w:t>-</w:t>
      </w:r>
      <w:r w:rsidRPr="002155A5">
        <w:t>proj</w:t>
      </w:r>
      <w:r w:rsidRPr="002155A5">
        <w:rPr>
          <w:spacing w:val="-1"/>
        </w:rPr>
        <w:t>ec</w:t>
      </w:r>
      <w:r w:rsidRPr="002155A5">
        <w:t>t</w:t>
      </w:r>
      <w:r w:rsidRPr="002155A5">
        <w:rPr>
          <w:spacing w:val="35"/>
        </w:rPr>
        <w:t xml:space="preserve"> </w:t>
      </w:r>
      <w:r w:rsidRPr="002155A5">
        <w:rPr>
          <w:spacing w:val="-1"/>
        </w:rPr>
        <w:t>a</w:t>
      </w:r>
      <w:r w:rsidRPr="002155A5">
        <w:t>nd</w:t>
      </w:r>
      <w:r w:rsidRPr="002155A5">
        <w:rPr>
          <w:spacing w:val="42"/>
        </w:rPr>
        <w:t xml:space="preserve"> </w:t>
      </w:r>
      <w:r w:rsidRPr="002155A5">
        <w:t>s</w:t>
      </w:r>
      <w:r w:rsidRPr="002155A5">
        <w:rPr>
          <w:spacing w:val="-1"/>
        </w:rPr>
        <w:t>e</w:t>
      </w:r>
      <w:r w:rsidRPr="002155A5">
        <w:rPr>
          <w:spacing w:val="1"/>
        </w:rPr>
        <w:t>m</w:t>
      </w:r>
      <w:r w:rsidRPr="002155A5">
        <w:t>in</w:t>
      </w:r>
      <w:r w:rsidRPr="002155A5">
        <w:rPr>
          <w:spacing w:val="-1"/>
        </w:rPr>
        <w:t>a</w:t>
      </w:r>
      <w:r w:rsidRPr="002155A5">
        <w:t>r,</w:t>
      </w:r>
      <w:r w:rsidRPr="002155A5">
        <w:rPr>
          <w:spacing w:val="38"/>
        </w:rPr>
        <w:t xml:space="preserve"> </w:t>
      </w:r>
      <w:r w:rsidRPr="002155A5">
        <w:t>if</w:t>
      </w:r>
      <w:r w:rsidRPr="002155A5">
        <w:rPr>
          <w:spacing w:val="42"/>
        </w:rPr>
        <w:t xml:space="preserve"> </w:t>
      </w:r>
      <w:r w:rsidRPr="002155A5">
        <w:t>stud</w:t>
      </w:r>
      <w:r w:rsidRPr="002155A5">
        <w:rPr>
          <w:spacing w:val="-1"/>
        </w:rPr>
        <w:t>e</w:t>
      </w:r>
      <w:r w:rsidRPr="002155A5">
        <w:t>nt</w:t>
      </w:r>
      <w:r w:rsidRPr="002155A5">
        <w:rPr>
          <w:spacing w:val="39"/>
        </w:rPr>
        <w:t xml:space="preserve"> </w:t>
      </w:r>
      <w:r w:rsidRPr="002155A5">
        <w:t>s</w:t>
      </w:r>
      <w:r w:rsidRPr="002155A5">
        <w:rPr>
          <w:spacing w:val="-1"/>
        </w:rPr>
        <w:t>ec</w:t>
      </w:r>
      <w:r w:rsidRPr="002155A5">
        <w:t>ur</w:t>
      </w:r>
      <w:r w:rsidRPr="002155A5">
        <w:rPr>
          <w:spacing w:val="-1"/>
        </w:rPr>
        <w:t>e</w:t>
      </w:r>
      <w:r w:rsidRPr="002155A5">
        <w:t>s</w:t>
      </w:r>
      <w:r w:rsidRPr="002155A5">
        <w:rPr>
          <w:spacing w:val="39"/>
        </w:rPr>
        <w:t xml:space="preserve"> </w:t>
      </w:r>
      <w:r w:rsidRPr="002155A5">
        <w:rPr>
          <w:spacing w:val="-2"/>
        </w:rPr>
        <w:t>n</w:t>
      </w:r>
      <w:r w:rsidRPr="002155A5">
        <w:t>ot</w:t>
      </w:r>
      <w:r w:rsidRPr="002155A5">
        <w:rPr>
          <w:spacing w:val="40"/>
        </w:rPr>
        <w:t xml:space="preserve"> </w:t>
      </w:r>
      <w:r w:rsidRPr="002155A5">
        <w:t>l</w:t>
      </w:r>
      <w:r w:rsidRPr="002155A5">
        <w:rPr>
          <w:spacing w:val="-1"/>
        </w:rPr>
        <w:t>e</w:t>
      </w:r>
      <w:r w:rsidRPr="002155A5">
        <w:t>ss</w:t>
      </w:r>
      <w:r w:rsidRPr="002155A5">
        <w:rPr>
          <w:spacing w:val="41"/>
        </w:rPr>
        <w:t xml:space="preserve"> </w:t>
      </w:r>
      <w:r w:rsidRPr="002155A5">
        <w:t>th</w:t>
      </w:r>
      <w:r w:rsidRPr="002155A5">
        <w:rPr>
          <w:spacing w:val="-1"/>
        </w:rPr>
        <w:t>a</w:t>
      </w:r>
      <w:r w:rsidRPr="002155A5">
        <w:t>n</w:t>
      </w:r>
      <w:r w:rsidRPr="002155A5">
        <w:rPr>
          <w:spacing w:val="43"/>
        </w:rPr>
        <w:t xml:space="preserve"> </w:t>
      </w:r>
      <w:r w:rsidRPr="002155A5">
        <w:t xml:space="preserve">40% </w:t>
      </w:r>
      <w:r w:rsidRPr="002155A5">
        <w:rPr>
          <w:spacing w:val="1"/>
        </w:rPr>
        <w:t>m</w:t>
      </w:r>
      <w:r w:rsidRPr="002155A5">
        <w:rPr>
          <w:spacing w:val="-1"/>
        </w:rPr>
        <w:t>a</w:t>
      </w:r>
      <w:r w:rsidRPr="002155A5">
        <w:t>rks</w:t>
      </w:r>
      <w:r w:rsidRPr="002155A5">
        <w:rPr>
          <w:spacing w:val="-2"/>
        </w:rPr>
        <w:t xml:space="preserve"> </w:t>
      </w:r>
      <w:r w:rsidRPr="002155A5">
        <w:t>(i.</w:t>
      </w:r>
      <w:r w:rsidRPr="002155A5">
        <w:rPr>
          <w:spacing w:val="-1"/>
        </w:rPr>
        <w:t>e</w:t>
      </w:r>
      <w:r w:rsidRPr="002155A5">
        <w:t>.</w:t>
      </w:r>
      <w:r w:rsidRPr="002155A5">
        <w:rPr>
          <w:spacing w:val="2"/>
        </w:rPr>
        <w:t xml:space="preserve"> </w:t>
      </w:r>
      <w:r w:rsidRPr="002155A5">
        <w:t>40 out of</w:t>
      </w:r>
      <w:r w:rsidRPr="002155A5">
        <w:rPr>
          <w:spacing w:val="2"/>
        </w:rPr>
        <w:t xml:space="preserve"> </w:t>
      </w:r>
      <w:r w:rsidRPr="002155A5">
        <w:t>100</w:t>
      </w:r>
      <w:r w:rsidRPr="002155A5">
        <w:rPr>
          <w:spacing w:val="3"/>
        </w:rPr>
        <w:t xml:space="preserve"> </w:t>
      </w:r>
      <w:r w:rsidRPr="002155A5">
        <w:rPr>
          <w:spacing w:val="-1"/>
        </w:rPr>
        <w:t>a</w:t>
      </w:r>
      <w:r w:rsidRPr="002155A5">
        <w:t>llott</w:t>
      </w:r>
      <w:r w:rsidRPr="002155A5">
        <w:rPr>
          <w:spacing w:val="-1"/>
        </w:rPr>
        <w:t>e</w:t>
      </w:r>
      <w:r w:rsidRPr="002155A5">
        <w:t>d</w:t>
      </w:r>
      <w:r w:rsidRPr="002155A5">
        <w:rPr>
          <w:spacing w:val="-1"/>
        </w:rPr>
        <w:t xml:space="preserve"> </w:t>
      </w:r>
      <w:r w:rsidRPr="002155A5">
        <w:rPr>
          <w:spacing w:val="1"/>
        </w:rPr>
        <w:t>m</w:t>
      </w:r>
      <w:r w:rsidRPr="002155A5">
        <w:rPr>
          <w:spacing w:val="-1"/>
        </w:rPr>
        <w:t>a</w:t>
      </w:r>
      <w:r w:rsidRPr="002155A5">
        <w:t>rks)</w:t>
      </w:r>
      <w:r w:rsidRPr="002155A5">
        <w:rPr>
          <w:spacing w:val="-4"/>
        </w:rPr>
        <w:t xml:space="preserve"> </w:t>
      </w:r>
      <w:r w:rsidRPr="002155A5">
        <w:t>in</w:t>
      </w:r>
      <w:r w:rsidRPr="002155A5">
        <w:rPr>
          <w:spacing w:val="4"/>
        </w:rPr>
        <w:t xml:space="preserve"> </w:t>
      </w:r>
      <w:r w:rsidRPr="002155A5">
        <w:rPr>
          <w:spacing w:val="-1"/>
        </w:rPr>
        <w:t>e</w:t>
      </w:r>
      <w:r w:rsidRPr="002155A5">
        <w:rPr>
          <w:spacing w:val="1"/>
        </w:rPr>
        <w:t>a</w:t>
      </w:r>
      <w:r w:rsidRPr="002155A5">
        <w:rPr>
          <w:spacing w:val="-1"/>
        </w:rPr>
        <w:t>c</w:t>
      </w:r>
      <w:r w:rsidRPr="002155A5">
        <w:t>h</w:t>
      </w:r>
      <w:r w:rsidRPr="002155A5">
        <w:rPr>
          <w:spacing w:val="1"/>
        </w:rPr>
        <w:t xml:space="preserve"> </w:t>
      </w:r>
      <w:r w:rsidRPr="002155A5">
        <w:rPr>
          <w:spacing w:val="2"/>
        </w:rPr>
        <w:t>o</w:t>
      </w:r>
      <w:r w:rsidRPr="002155A5">
        <w:t>f th</w:t>
      </w:r>
      <w:r w:rsidRPr="002155A5">
        <w:rPr>
          <w:spacing w:val="-1"/>
        </w:rPr>
        <w:t>e</w:t>
      </w:r>
      <w:r w:rsidRPr="002155A5">
        <w:rPr>
          <w:spacing w:val="1"/>
        </w:rPr>
        <w:t>m</w:t>
      </w:r>
      <w:r w:rsidRPr="002155A5">
        <w:t>.</w:t>
      </w:r>
      <w:r w:rsidRPr="002155A5">
        <w:rPr>
          <w:spacing w:val="3"/>
        </w:rPr>
        <w:t xml:space="preserve"> </w:t>
      </w:r>
      <w:r w:rsidRPr="002155A5">
        <w:t>The stud</w:t>
      </w:r>
      <w:r w:rsidRPr="002155A5">
        <w:rPr>
          <w:spacing w:val="-1"/>
        </w:rPr>
        <w:t>e</w:t>
      </w:r>
      <w:r w:rsidRPr="002155A5">
        <w:t>nt</w:t>
      </w:r>
      <w:r w:rsidRPr="002155A5">
        <w:rPr>
          <w:spacing w:val="-3"/>
        </w:rPr>
        <w:t xml:space="preserve"> </w:t>
      </w:r>
      <w:r w:rsidRPr="002155A5">
        <w:rPr>
          <w:spacing w:val="-2"/>
        </w:rPr>
        <w:t>w</w:t>
      </w:r>
      <w:r w:rsidRPr="002155A5">
        <w:t>ou</w:t>
      </w:r>
      <w:r w:rsidRPr="002155A5">
        <w:rPr>
          <w:spacing w:val="3"/>
        </w:rPr>
        <w:t>l</w:t>
      </w:r>
      <w:r w:rsidRPr="002155A5">
        <w:t>d</w:t>
      </w:r>
      <w:r w:rsidRPr="002155A5">
        <w:rPr>
          <w:spacing w:val="-4"/>
        </w:rPr>
        <w:t xml:space="preserve"> </w:t>
      </w:r>
      <w:r w:rsidRPr="002155A5">
        <w:t>be t</w:t>
      </w:r>
      <w:r w:rsidRPr="002155A5">
        <w:rPr>
          <w:spacing w:val="2"/>
        </w:rPr>
        <w:t>r</w:t>
      </w:r>
      <w:r w:rsidRPr="002155A5">
        <w:rPr>
          <w:spacing w:val="-1"/>
        </w:rPr>
        <w:t>ea</w:t>
      </w:r>
      <w:r w:rsidRPr="002155A5">
        <w:t>t</w:t>
      </w:r>
      <w:r w:rsidRPr="002155A5">
        <w:rPr>
          <w:spacing w:val="-1"/>
        </w:rPr>
        <w:t>e</w:t>
      </w:r>
      <w:r w:rsidRPr="002155A5">
        <w:t>d</w:t>
      </w:r>
      <w:r w:rsidRPr="002155A5">
        <w:rPr>
          <w:spacing w:val="3"/>
        </w:rPr>
        <w:t xml:space="preserve"> </w:t>
      </w:r>
      <w:r w:rsidRPr="002155A5">
        <w:rPr>
          <w:spacing w:val="-1"/>
        </w:rPr>
        <w:t>a</w:t>
      </w:r>
      <w:r w:rsidRPr="002155A5">
        <w:t>s f</w:t>
      </w:r>
      <w:r w:rsidRPr="002155A5">
        <w:rPr>
          <w:spacing w:val="-1"/>
        </w:rPr>
        <w:t>a</w:t>
      </w:r>
      <w:r w:rsidRPr="002155A5">
        <w:t>il</w:t>
      </w:r>
      <w:r w:rsidRPr="002155A5">
        <w:rPr>
          <w:spacing w:val="-1"/>
        </w:rPr>
        <w:t>e</w:t>
      </w:r>
      <w:r w:rsidRPr="002155A5">
        <w:t>d,</w:t>
      </w:r>
      <w:r w:rsidRPr="002155A5">
        <w:rPr>
          <w:spacing w:val="6"/>
        </w:rPr>
        <w:t xml:space="preserve"> </w:t>
      </w:r>
      <w:r w:rsidRPr="002155A5">
        <w:t>if</w:t>
      </w:r>
      <w:r w:rsidRPr="002155A5">
        <w:rPr>
          <w:spacing w:val="9"/>
        </w:rPr>
        <w:t xml:space="preserve"> </w:t>
      </w:r>
      <w:r w:rsidRPr="002155A5">
        <w:t>stud</w:t>
      </w:r>
      <w:r w:rsidRPr="002155A5">
        <w:rPr>
          <w:spacing w:val="-1"/>
        </w:rPr>
        <w:t>e</w:t>
      </w:r>
      <w:r w:rsidRPr="002155A5">
        <w:t>nt</w:t>
      </w:r>
      <w:r w:rsidRPr="002155A5">
        <w:rPr>
          <w:spacing w:val="5"/>
        </w:rPr>
        <w:t xml:space="preserve"> </w:t>
      </w:r>
      <w:r w:rsidRPr="002155A5">
        <w:t>(i)</w:t>
      </w:r>
      <w:r w:rsidRPr="002155A5">
        <w:rPr>
          <w:spacing w:val="7"/>
        </w:rPr>
        <w:t xml:space="preserve"> </w:t>
      </w:r>
      <w:r w:rsidRPr="002155A5">
        <w:t>do</w:t>
      </w:r>
      <w:r w:rsidRPr="002155A5">
        <w:rPr>
          <w:spacing w:val="1"/>
        </w:rPr>
        <w:t>e</w:t>
      </w:r>
      <w:r w:rsidRPr="002155A5">
        <w:t>s</w:t>
      </w:r>
      <w:r w:rsidRPr="002155A5">
        <w:rPr>
          <w:spacing w:val="6"/>
        </w:rPr>
        <w:t xml:space="preserve"> </w:t>
      </w:r>
      <w:r w:rsidRPr="002155A5">
        <w:t>not</w:t>
      </w:r>
      <w:r w:rsidRPr="002155A5">
        <w:rPr>
          <w:spacing w:val="7"/>
        </w:rPr>
        <w:t xml:space="preserve"> </w:t>
      </w:r>
      <w:r w:rsidRPr="002155A5">
        <w:t>sub</w:t>
      </w:r>
      <w:r w:rsidRPr="002155A5">
        <w:rPr>
          <w:spacing w:val="-1"/>
        </w:rPr>
        <w:t>m</w:t>
      </w:r>
      <w:r w:rsidRPr="002155A5">
        <w:rPr>
          <w:spacing w:val="2"/>
        </w:rPr>
        <w:t>i</w:t>
      </w:r>
      <w:r w:rsidRPr="002155A5">
        <w:t>t</w:t>
      </w:r>
      <w:r w:rsidRPr="002155A5">
        <w:rPr>
          <w:spacing w:val="5"/>
        </w:rPr>
        <w:t xml:space="preserve"> </w:t>
      </w:r>
      <w:r w:rsidRPr="002155A5">
        <w:t>a</w:t>
      </w:r>
      <w:r w:rsidRPr="002155A5">
        <w:rPr>
          <w:spacing w:val="9"/>
        </w:rPr>
        <w:t xml:space="preserve"> </w:t>
      </w:r>
      <w:r w:rsidRPr="002155A5">
        <w:t>r</w:t>
      </w:r>
      <w:r w:rsidRPr="002155A5">
        <w:rPr>
          <w:spacing w:val="-1"/>
        </w:rPr>
        <w:t>e</w:t>
      </w:r>
      <w:r w:rsidRPr="002155A5">
        <w:t>port</w:t>
      </w:r>
      <w:r w:rsidRPr="002155A5">
        <w:rPr>
          <w:spacing w:val="6"/>
        </w:rPr>
        <w:t xml:space="preserve"> </w:t>
      </w:r>
      <w:r w:rsidRPr="002155A5">
        <w:t>on</w:t>
      </w:r>
      <w:r w:rsidRPr="002155A5">
        <w:rPr>
          <w:spacing w:val="5"/>
        </w:rPr>
        <w:t xml:space="preserve"> </w:t>
      </w:r>
      <w:r w:rsidRPr="002155A5">
        <w:t>UG</w:t>
      </w:r>
      <w:r w:rsidRPr="002155A5">
        <w:rPr>
          <w:spacing w:val="8"/>
        </w:rPr>
        <w:t xml:space="preserve"> </w:t>
      </w:r>
      <w:r w:rsidRPr="002155A5">
        <w:rPr>
          <w:spacing w:val="1"/>
        </w:rPr>
        <w:t>m</w:t>
      </w:r>
      <w:r w:rsidRPr="002155A5">
        <w:t>in</w:t>
      </w:r>
      <w:r w:rsidRPr="002155A5">
        <w:rPr>
          <w:spacing w:val="1"/>
        </w:rPr>
        <w:t>i</w:t>
      </w:r>
      <w:r w:rsidRPr="002155A5">
        <w:rPr>
          <w:spacing w:val="-1"/>
        </w:rPr>
        <w:t>-</w:t>
      </w:r>
      <w:r w:rsidRPr="002155A5">
        <w:t>proj</w:t>
      </w:r>
      <w:r w:rsidRPr="002155A5">
        <w:rPr>
          <w:spacing w:val="-1"/>
        </w:rPr>
        <w:t>ec</w:t>
      </w:r>
      <w:r w:rsidRPr="002155A5">
        <w:t>t, or</w:t>
      </w:r>
      <w:r w:rsidRPr="002155A5">
        <w:rPr>
          <w:spacing w:val="5"/>
        </w:rPr>
        <w:t xml:space="preserve"> </w:t>
      </w:r>
      <w:r w:rsidRPr="002155A5">
        <w:t>d</w:t>
      </w:r>
      <w:r w:rsidRPr="002155A5">
        <w:rPr>
          <w:spacing w:val="-2"/>
        </w:rPr>
        <w:t>o</w:t>
      </w:r>
      <w:r w:rsidRPr="002155A5">
        <w:rPr>
          <w:spacing w:val="-1"/>
        </w:rPr>
        <w:t>e</w:t>
      </w:r>
      <w:r w:rsidRPr="002155A5">
        <w:t>s</w:t>
      </w:r>
      <w:r w:rsidRPr="002155A5">
        <w:rPr>
          <w:spacing w:val="7"/>
        </w:rPr>
        <w:t xml:space="preserve"> </w:t>
      </w:r>
      <w:r w:rsidRPr="002155A5">
        <w:t>not</w:t>
      </w:r>
      <w:r w:rsidRPr="002155A5">
        <w:rPr>
          <w:spacing w:val="7"/>
        </w:rPr>
        <w:t xml:space="preserve"> </w:t>
      </w:r>
      <w:r w:rsidRPr="002155A5">
        <w:rPr>
          <w:spacing w:val="1"/>
        </w:rPr>
        <w:t>m</w:t>
      </w:r>
      <w:r w:rsidRPr="002155A5">
        <w:rPr>
          <w:spacing w:val="-1"/>
        </w:rPr>
        <w:t>a</w:t>
      </w:r>
      <w:r w:rsidRPr="002155A5">
        <w:t>ke</w:t>
      </w:r>
      <w:r w:rsidRPr="002155A5">
        <w:rPr>
          <w:spacing w:val="5"/>
        </w:rPr>
        <w:t xml:space="preserve"> </w:t>
      </w:r>
      <w:r w:rsidRPr="002155A5">
        <w:t>a pr</w:t>
      </w:r>
      <w:r w:rsidRPr="002155A5">
        <w:rPr>
          <w:spacing w:val="-1"/>
        </w:rPr>
        <w:t>e</w:t>
      </w:r>
      <w:r w:rsidRPr="002155A5">
        <w:t>s</w:t>
      </w:r>
      <w:r w:rsidRPr="002155A5">
        <w:rPr>
          <w:spacing w:val="-1"/>
        </w:rPr>
        <w:t>e</w:t>
      </w:r>
      <w:r w:rsidRPr="002155A5">
        <w:t>nt</w:t>
      </w:r>
      <w:r w:rsidRPr="002155A5">
        <w:rPr>
          <w:spacing w:val="-1"/>
        </w:rPr>
        <w:t>a</w:t>
      </w:r>
      <w:r w:rsidRPr="002155A5">
        <w:t>tion</w:t>
      </w:r>
      <w:r w:rsidRPr="002155A5">
        <w:rPr>
          <w:spacing w:val="-2"/>
        </w:rPr>
        <w:t xml:space="preserve"> </w:t>
      </w:r>
      <w:r w:rsidRPr="002155A5">
        <w:t>of</w:t>
      </w:r>
      <w:r w:rsidRPr="002155A5">
        <w:rPr>
          <w:spacing w:val="4"/>
        </w:rPr>
        <w:t xml:space="preserve"> </w:t>
      </w:r>
      <w:r w:rsidRPr="002155A5">
        <w:t>the</w:t>
      </w:r>
      <w:r w:rsidRPr="002155A5">
        <w:rPr>
          <w:spacing w:val="2"/>
        </w:rPr>
        <w:t xml:space="preserve"> </w:t>
      </w:r>
      <w:r w:rsidRPr="002155A5">
        <w:t>s</w:t>
      </w:r>
      <w:r w:rsidRPr="002155A5">
        <w:rPr>
          <w:spacing w:val="-1"/>
        </w:rPr>
        <w:t>a</w:t>
      </w:r>
      <w:r w:rsidRPr="002155A5">
        <w:rPr>
          <w:spacing w:val="3"/>
        </w:rPr>
        <w:t>m</w:t>
      </w:r>
      <w:r w:rsidRPr="002155A5">
        <w:t>e</w:t>
      </w:r>
      <w:r w:rsidRPr="002155A5">
        <w:rPr>
          <w:spacing w:val="5"/>
        </w:rPr>
        <w:t xml:space="preserve"> </w:t>
      </w:r>
      <w:r w:rsidRPr="002155A5">
        <w:t>b</w:t>
      </w:r>
      <w:r w:rsidRPr="002155A5">
        <w:rPr>
          <w:spacing w:val="-1"/>
        </w:rPr>
        <w:t>e</w:t>
      </w:r>
      <w:r w:rsidRPr="002155A5">
        <w:t>fore</w:t>
      </w:r>
      <w:r w:rsidRPr="002155A5">
        <w:rPr>
          <w:spacing w:val="1"/>
        </w:rPr>
        <w:t xml:space="preserve"> </w:t>
      </w:r>
      <w:r w:rsidRPr="002155A5">
        <w:t>the</w:t>
      </w:r>
      <w:r w:rsidRPr="002155A5">
        <w:rPr>
          <w:spacing w:val="4"/>
        </w:rPr>
        <w:t xml:space="preserve"> </w:t>
      </w:r>
      <w:r w:rsidRPr="002155A5">
        <w:rPr>
          <w:spacing w:val="-1"/>
        </w:rPr>
        <w:t>e</w:t>
      </w:r>
      <w:r w:rsidRPr="002155A5">
        <w:t>v</w:t>
      </w:r>
      <w:r w:rsidRPr="002155A5">
        <w:rPr>
          <w:spacing w:val="-1"/>
        </w:rPr>
        <w:t>a</w:t>
      </w:r>
      <w:r w:rsidRPr="002155A5">
        <w:t>l</w:t>
      </w:r>
      <w:r w:rsidRPr="002155A5">
        <w:rPr>
          <w:spacing w:val="4"/>
        </w:rPr>
        <w:t>u</w:t>
      </w:r>
      <w:r w:rsidRPr="002155A5">
        <w:rPr>
          <w:spacing w:val="-1"/>
        </w:rPr>
        <w:t>a</w:t>
      </w:r>
      <w:r w:rsidRPr="002155A5">
        <w:t>tion</w:t>
      </w:r>
      <w:r w:rsidRPr="002155A5">
        <w:rPr>
          <w:spacing w:val="-1"/>
        </w:rPr>
        <w:t xml:space="preserve"> c</w:t>
      </w:r>
      <w:r w:rsidRPr="002155A5">
        <w:rPr>
          <w:spacing w:val="2"/>
        </w:rPr>
        <w:t>o</w:t>
      </w:r>
      <w:r w:rsidRPr="002155A5">
        <w:rPr>
          <w:spacing w:val="1"/>
        </w:rPr>
        <w:t>mm</w:t>
      </w:r>
      <w:r w:rsidRPr="002155A5">
        <w:t>itt</w:t>
      </w:r>
      <w:r w:rsidRPr="002155A5">
        <w:rPr>
          <w:spacing w:val="-1"/>
        </w:rPr>
        <w:t>e</w:t>
      </w:r>
      <w:r w:rsidRPr="002155A5">
        <w:t>e</w:t>
      </w:r>
      <w:r w:rsidRPr="002155A5">
        <w:rPr>
          <w:spacing w:val="-1"/>
        </w:rPr>
        <w:t xml:space="preserve"> a</w:t>
      </w:r>
      <w:r w:rsidRPr="002155A5">
        <w:t>s</w:t>
      </w:r>
      <w:r w:rsidRPr="002155A5">
        <w:rPr>
          <w:spacing w:val="4"/>
        </w:rPr>
        <w:t xml:space="preserve"> </w:t>
      </w:r>
      <w:r w:rsidRPr="002155A5">
        <w:t>p</w:t>
      </w:r>
      <w:r w:rsidRPr="002155A5">
        <w:rPr>
          <w:spacing w:val="-1"/>
        </w:rPr>
        <w:t>e</w:t>
      </w:r>
      <w:r w:rsidRPr="002155A5">
        <w:t>r</w:t>
      </w:r>
      <w:r w:rsidRPr="002155A5">
        <w:rPr>
          <w:spacing w:val="3"/>
        </w:rPr>
        <w:t xml:space="preserve"> </w:t>
      </w:r>
      <w:r w:rsidRPr="002155A5">
        <w:t>s</w:t>
      </w:r>
      <w:r w:rsidRPr="002155A5">
        <w:rPr>
          <w:spacing w:val="-1"/>
        </w:rPr>
        <w:t>c</w:t>
      </w:r>
      <w:r w:rsidRPr="002155A5">
        <w:t>h</w:t>
      </w:r>
      <w:r w:rsidRPr="002155A5">
        <w:rPr>
          <w:spacing w:val="-1"/>
        </w:rPr>
        <w:t>e</w:t>
      </w:r>
      <w:r w:rsidRPr="002155A5">
        <w:t>du</w:t>
      </w:r>
      <w:r w:rsidRPr="002155A5">
        <w:rPr>
          <w:spacing w:val="-1"/>
        </w:rPr>
        <w:t>le</w:t>
      </w:r>
      <w:r w:rsidRPr="002155A5">
        <w:t>,</w:t>
      </w:r>
      <w:r w:rsidRPr="002155A5">
        <w:rPr>
          <w:spacing w:val="2"/>
        </w:rPr>
        <w:t xml:space="preserve"> </w:t>
      </w:r>
      <w:r w:rsidRPr="002155A5">
        <w:t>or</w:t>
      </w:r>
      <w:r w:rsidRPr="002155A5">
        <w:rPr>
          <w:spacing w:val="2"/>
        </w:rPr>
        <w:t xml:space="preserve"> </w:t>
      </w:r>
      <w:r w:rsidRPr="002155A5">
        <w:t>(ii)</w:t>
      </w:r>
      <w:r w:rsidRPr="002155A5">
        <w:rPr>
          <w:spacing w:val="3"/>
        </w:rPr>
        <w:t xml:space="preserve"> </w:t>
      </w:r>
      <w:r w:rsidRPr="002155A5">
        <w:t>do</w:t>
      </w:r>
      <w:r w:rsidRPr="002155A5">
        <w:rPr>
          <w:spacing w:val="-1"/>
        </w:rPr>
        <w:t>e</w:t>
      </w:r>
      <w:r w:rsidRPr="002155A5">
        <w:t>s</w:t>
      </w:r>
      <w:r w:rsidRPr="002155A5">
        <w:rPr>
          <w:spacing w:val="3"/>
        </w:rPr>
        <w:t xml:space="preserve"> </w:t>
      </w:r>
      <w:r w:rsidRPr="002155A5">
        <w:t>not pr</w:t>
      </w:r>
      <w:r w:rsidRPr="002155A5">
        <w:rPr>
          <w:spacing w:val="-1"/>
        </w:rPr>
        <w:t>e</w:t>
      </w:r>
      <w:r w:rsidRPr="002155A5">
        <w:t>s</w:t>
      </w:r>
      <w:r w:rsidRPr="002155A5">
        <w:rPr>
          <w:spacing w:val="-1"/>
        </w:rPr>
        <w:t>e</w:t>
      </w:r>
      <w:r w:rsidRPr="002155A5">
        <w:t>nt</w:t>
      </w:r>
      <w:r w:rsidRPr="002155A5">
        <w:rPr>
          <w:spacing w:val="2"/>
        </w:rPr>
        <w:t xml:space="preserve"> </w:t>
      </w:r>
      <w:r w:rsidRPr="002155A5">
        <w:t>the</w:t>
      </w:r>
      <w:r w:rsidRPr="002155A5">
        <w:rPr>
          <w:spacing w:val="3"/>
        </w:rPr>
        <w:t xml:space="preserve"> </w:t>
      </w:r>
      <w:r w:rsidRPr="002155A5">
        <w:t>s</w:t>
      </w:r>
      <w:r w:rsidRPr="002155A5">
        <w:rPr>
          <w:spacing w:val="-1"/>
        </w:rPr>
        <w:t>e</w:t>
      </w:r>
      <w:r w:rsidRPr="002155A5">
        <w:rPr>
          <w:spacing w:val="1"/>
        </w:rPr>
        <w:t>m</w:t>
      </w:r>
      <w:r w:rsidRPr="002155A5">
        <w:t>in</w:t>
      </w:r>
      <w:r w:rsidRPr="002155A5">
        <w:rPr>
          <w:spacing w:val="-1"/>
        </w:rPr>
        <w:t>a</w:t>
      </w:r>
      <w:r w:rsidRPr="002155A5">
        <w:t xml:space="preserve">r </w:t>
      </w:r>
      <w:r w:rsidRPr="002155A5">
        <w:rPr>
          <w:spacing w:val="-1"/>
        </w:rPr>
        <w:t>a</w:t>
      </w:r>
      <w:r w:rsidRPr="002155A5">
        <w:t>s</w:t>
      </w:r>
      <w:r w:rsidRPr="002155A5">
        <w:rPr>
          <w:spacing w:val="5"/>
        </w:rPr>
        <w:t xml:space="preserve"> </w:t>
      </w:r>
      <w:r w:rsidRPr="002155A5">
        <w:t>r</w:t>
      </w:r>
      <w:r w:rsidRPr="002155A5">
        <w:rPr>
          <w:spacing w:val="3"/>
        </w:rPr>
        <w:t>e</w:t>
      </w:r>
      <w:r w:rsidRPr="002155A5">
        <w:t>quir</w:t>
      </w:r>
      <w:r w:rsidRPr="002155A5">
        <w:rPr>
          <w:spacing w:val="-1"/>
        </w:rPr>
        <w:t>e</w:t>
      </w:r>
      <w:r w:rsidRPr="002155A5">
        <w:t>d in</w:t>
      </w:r>
      <w:r w:rsidRPr="002155A5">
        <w:rPr>
          <w:spacing w:val="5"/>
        </w:rPr>
        <w:t xml:space="preserve"> </w:t>
      </w:r>
      <w:r w:rsidRPr="002155A5">
        <w:t>the</w:t>
      </w:r>
      <w:r w:rsidRPr="002155A5">
        <w:rPr>
          <w:spacing w:val="7"/>
        </w:rPr>
        <w:t xml:space="preserve"> </w:t>
      </w:r>
      <w:r w:rsidRPr="002155A5">
        <w:rPr>
          <w:spacing w:val="-3"/>
        </w:rPr>
        <w:t>I</w:t>
      </w:r>
      <w:r w:rsidRPr="002155A5">
        <w:t>V</w:t>
      </w:r>
      <w:r w:rsidRPr="002155A5">
        <w:rPr>
          <w:spacing w:val="5"/>
        </w:rPr>
        <w:t xml:space="preserve"> </w:t>
      </w:r>
      <w:r w:rsidRPr="002155A5">
        <w:rPr>
          <w:spacing w:val="-5"/>
        </w:rPr>
        <w:t>y</w:t>
      </w:r>
      <w:r w:rsidRPr="002155A5">
        <w:rPr>
          <w:spacing w:val="1"/>
        </w:rPr>
        <w:t>e</w:t>
      </w:r>
      <w:r w:rsidRPr="002155A5">
        <w:rPr>
          <w:spacing w:val="-1"/>
        </w:rPr>
        <w:t>a</w:t>
      </w:r>
      <w:r w:rsidRPr="002155A5">
        <w:t>r</w:t>
      </w:r>
      <w:r w:rsidRPr="002155A5">
        <w:rPr>
          <w:spacing w:val="6"/>
        </w:rPr>
        <w:t xml:space="preserve"> </w:t>
      </w:r>
      <w:r w:rsidRPr="002155A5">
        <w:t>I</w:t>
      </w:r>
      <w:r w:rsidRPr="002155A5">
        <w:rPr>
          <w:spacing w:val="2"/>
        </w:rPr>
        <w:t xml:space="preserve"> </w:t>
      </w:r>
      <w:r w:rsidRPr="002155A5">
        <w:rPr>
          <w:spacing w:val="1"/>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 or</w:t>
      </w:r>
      <w:r w:rsidRPr="002155A5">
        <w:rPr>
          <w:spacing w:val="4"/>
        </w:rPr>
        <w:t xml:space="preserve"> </w:t>
      </w:r>
      <w:r w:rsidRPr="002155A5">
        <w:t>(iii)</w:t>
      </w:r>
      <w:r w:rsidRPr="002155A5">
        <w:rPr>
          <w:spacing w:val="3"/>
        </w:rPr>
        <w:t xml:space="preserve"> </w:t>
      </w:r>
      <w:r w:rsidRPr="002155A5">
        <w:t>s</w:t>
      </w:r>
      <w:r w:rsidRPr="002155A5">
        <w:rPr>
          <w:spacing w:val="-1"/>
        </w:rPr>
        <w:t>ec</w:t>
      </w:r>
      <w:r w:rsidRPr="002155A5">
        <w:t>u</w:t>
      </w:r>
      <w:r w:rsidRPr="002155A5">
        <w:rPr>
          <w:spacing w:val="-2"/>
        </w:rPr>
        <w:t>r</w:t>
      </w:r>
      <w:r w:rsidRPr="002155A5">
        <w:rPr>
          <w:spacing w:val="-1"/>
        </w:rPr>
        <w:t>e</w:t>
      </w:r>
      <w:r w:rsidRPr="002155A5">
        <w:t>s</w:t>
      </w:r>
      <w:r w:rsidRPr="002155A5">
        <w:rPr>
          <w:spacing w:val="3"/>
        </w:rPr>
        <w:t xml:space="preserve"> </w:t>
      </w:r>
      <w:r w:rsidRPr="002155A5">
        <w:t>l</w:t>
      </w:r>
      <w:r w:rsidRPr="002155A5">
        <w:rPr>
          <w:spacing w:val="-1"/>
        </w:rPr>
        <w:t>e</w:t>
      </w:r>
      <w:r w:rsidRPr="002155A5">
        <w:t>ss</w:t>
      </w:r>
      <w:r w:rsidRPr="002155A5">
        <w:rPr>
          <w:spacing w:val="5"/>
        </w:rPr>
        <w:t xml:space="preserve"> </w:t>
      </w:r>
      <w:r w:rsidRPr="002155A5">
        <w:t>th</w:t>
      </w:r>
      <w:r w:rsidRPr="002155A5">
        <w:rPr>
          <w:spacing w:val="-1"/>
        </w:rPr>
        <w:t>a</w:t>
      </w:r>
      <w:r w:rsidRPr="002155A5">
        <w:t>n</w:t>
      </w:r>
      <w:r w:rsidRPr="002155A5">
        <w:rPr>
          <w:spacing w:val="3"/>
        </w:rPr>
        <w:t xml:space="preserve"> </w:t>
      </w:r>
      <w:r w:rsidRPr="002155A5">
        <w:t xml:space="preserve">40% </w:t>
      </w:r>
      <w:r w:rsidRPr="002155A5">
        <w:rPr>
          <w:spacing w:val="1"/>
        </w:rPr>
        <w:t>m</w:t>
      </w:r>
      <w:r w:rsidRPr="002155A5">
        <w:rPr>
          <w:spacing w:val="-1"/>
        </w:rPr>
        <w:t>a</w:t>
      </w:r>
      <w:r w:rsidRPr="002155A5">
        <w:t>rks</w:t>
      </w:r>
      <w:r w:rsidRPr="002155A5">
        <w:rPr>
          <w:spacing w:val="-4"/>
        </w:rPr>
        <w:t xml:space="preserve"> </w:t>
      </w:r>
      <w:r w:rsidRPr="002155A5">
        <w:t>in</w:t>
      </w:r>
      <w:r w:rsidRPr="002155A5">
        <w:rPr>
          <w:spacing w:val="-1"/>
        </w:rPr>
        <w:t xml:space="preserve"> </w:t>
      </w:r>
      <w:r w:rsidRPr="002155A5">
        <w:t>UG</w:t>
      </w:r>
      <w:r w:rsidRPr="002155A5">
        <w:rPr>
          <w:spacing w:val="-3"/>
        </w:rPr>
        <w:t xml:space="preserve"> </w:t>
      </w:r>
      <w:r w:rsidRPr="002155A5">
        <w:rPr>
          <w:spacing w:val="1"/>
        </w:rPr>
        <w:t>m</w:t>
      </w:r>
      <w:r w:rsidRPr="002155A5">
        <w:t>in</w:t>
      </w:r>
      <w:r w:rsidRPr="002155A5">
        <w:rPr>
          <w:spacing w:val="1"/>
        </w:rPr>
        <w:t>i</w:t>
      </w:r>
      <w:r w:rsidRPr="002155A5">
        <w:rPr>
          <w:spacing w:val="-1"/>
        </w:rPr>
        <w:t>-</w:t>
      </w:r>
      <w:r w:rsidRPr="002155A5">
        <w:t>proj</w:t>
      </w:r>
      <w:r w:rsidRPr="002155A5">
        <w:rPr>
          <w:spacing w:val="-1"/>
        </w:rPr>
        <w:t>e</w:t>
      </w:r>
      <w:r w:rsidRPr="002155A5">
        <w:rPr>
          <w:spacing w:val="3"/>
        </w:rPr>
        <w:t>c</w:t>
      </w:r>
      <w:r w:rsidRPr="002155A5">
        <w:t>t/</w:t>
      </w:r>
      <w:r w:rsidRPr="002155A5">
        <w:rPr>
          <w:spacing w:val="-8"/>
        </w:rPr>
        <w:t xml:space="preserve"> </w:t>
      </w:r>
      <w:r w:rsidRPr="002155A5">
        <w:t>s</w:t>
      </w:r>
      <w:r w:rsidRPr="002155A5">
        <w:rPr>
          <w:spacing w:val="-1"/>
        </w:rPr>
        <w:t>e</w:t>
      </w:r>
      <w:r w:rsidRPr="002155A5">
        <w:rPr>
          <w:spacing w:val="1"/>
        </w:rPr>
        <w:t>m</w:t>
      </w:r>
      <w:r w:rsidRPr="002155A5">
        <w:t>in</w:t>
      </w:r>
      <w:r w:rsidRPr="002155A5">
        <w:rPr>
          <w:spacing w:val="-1"/>
        </w:rPr>
        <w:t>a</w:t>
      </w:r>
      <w:r w:rsidRPr="002155A5">
        <w:t>r</w:t>
      </w:r>
      <w:r w:rsidRPr="002155A5">
        <w:rPr>
          <w:spacing w:val="-6"/>
        </w:rPr>
        <w:t xml:space="preserve"> </w:t>
      </w:r>
      <w:r w:rsidRPr="002155A5">
        <w:rPr>
          <w:spacing w:val="-1"/>
        </w:rPr>
        <w:t>e</w:t>
      </w:r>
      <w:r w:rsidRPr="002155A5">
        <w:t>v</w:t>
      </w:r>
      <w:r w:rsidRPr="002155A5">
        <w:rPr>
          <w:spacing w:val="-1"/>
        </w:rPr>
        <w:t>a</w:t>
      </w:r>
      <w:r w:rsidRPr="002155A5">
        <w:t>lu</w:t>
      </w:r>
      <w:r w:rsidRPr="002155A5">
        <w:rPr>
          <w:spacing w:val="-1"/>
        </w:rPr>
        <w:t>a</w:t>
      </w:r>
      <w:r w:rsidRPr="002155A5">
        <w:t>tions.</w:t>
      </w:r>
    </w:p>
    <w:p w:rsidR="007C4867" w:rsidRPr="002155A5" w:rsidRDefault="007C4867" w:rsidP="007C4867">
      <w:pPr>
        <w:spacing w:after="0" w:line="240" w:lineRule="auto"/>
      </w:pPr>
    </w:p>
    <w:p w:rsidR="007C4867" w:rsidRPr="002155A5" w:rsidRDefault="007C4867" w:rsidP="007C4867">
      <w:pPr>
        <w:spacing w:after="0" w:line="240" w:lineRule="auto"/>
        <w:ind w:left="808" w:right="179"/>
        <w:jc w:val="both"/>
      </w:pPr>
      <w:r w:rsidRPr="002155A5">
        <w:rPr>
          <w:spacing w:val="1"/>
        </w:rPr>
        <w:t>S</w:t>
      </w:r>
      <w:r w:rsidRPr="002155A5">
        <w:t>tud</w:t>
      </w:r>
      <w:r w:rsidRPr="002155A5">
        <w:rPr>
          <w:spacing w:val="-1"/>
        </w:rPr>
        <w:t>e</w:t>
      </w:r>
      <w:r w:rsidRPr="002155A5">
        <w:t>nt</w:t>
      </w:r>
      <w:r w:rsidRPr="002155A5">
        <w:rPr>
          <w:spacing w:val="1"/>
        </w:rPr>
        <w:t xml:space="preserve"> ma</w:t>
      </w:r>
      <w:r w:rsidRPr="002155A5">
        <w:t>y</w:t>
      </w:r>
      <w:r w:rsidRPr="002155A5">
        <w:rPr>
          <w:spacing w:val="1"/>
        </w:rPr>
        <w:t xml:space="preserve"> </w:t>
      </w:r>
      <w:r w:rsidRPr="002155A5">
        <w:t>r</w:t>
      </w:r>
      <w:r w:rsidRPr="002155A5">
        <w:rPr>
          <w:spacing w:val="-1"/>
        </w:rPr>
        <w:t>ea</w:t>
      </w:r>
      <w:r w:rsidRPr="002155A5">
        <w:t>p</w:t>
      </w:r>
      <w:r w:rsidRPr="002155A5">
        <w:rPr>
          <w:spacing w:val="2"/>
        </w:rPr>
        <w:t>p</w:t>
      </w:r>
      <w:r w:rsidRPr="002155A5">
        <w:rPr>
          <w:spacing w:val="-1"/>
        </w:rPr>
        <w:t>e</w:t>
      </w:r>
      <w:r w:rsidRPr="002155A5">
        <w:rPr>
          <w:spacing w:val="1"/>
        </w:rPr>
        <w:t>a</w:t>
      </w:r>
      <w:r w:rsidRPr="002155A5">
        <w:t>r</w:t>
      </w:r>
      <w:r w:rsidRPr="002155A5">
        <w:rPr>
          <w:spacing w:val="2"/>
        </w:rPr>
        <w:t xml:space="preserve"> on</w:t>
      </w:r>
      <w:r w:rsidRPr="002155A5">
        <w:rPr>
          <w:spacing w:val="-1"/>
        </w:rPr>
        <w:t>c</w:t>
      </w:r>
      <w:r w:rsidRPr="002155A5">
        <w:t>e</w:t>
      </w:r>
      <w:r w:rsidRPr="002155A5">
        <w:rPr>
          <w:spacing w:val="4"/>
        </w:rPr>
        <w:t xml:space="preserve"> </w:t>
      </w:r>
      <w:r w:rsidRPr="002155A5">
        <w:t>f</w:t>
      </w:r>
      <w:r w:rsidRPr="002155A5">
        <w:rPr>
          <w:spacing w:val="2"/>
        </w:rPr>
        <w:t>o</w:t>
      </w:r>
      <w:r w:rsidRPr="002155A5">
        <w:t>r</w:t>
      </w:r>
      <w:r w:rsidRPr="002155A5">
        <w:rPr>
          <w:spacing w:val="4"/>
        </w:rPr>
        <w:t xml:space="preserve"> </w:t>
      </w:r>
      <w:r w:rsidRPr="002155A5">
        <w:rPr>
          <w:spacing w:val="1"/>
        </w:rPr>
        <w:t>e</w:t>
      </w:r>
      <w:r w:rsidRPr="002155A5">
        <w:rPr>
          <w:spacing w:val="-1"/>
        </w:rPr>
        <w:t>ac</w:t>
      </w:r>
      <w:r w:rsidRPr="002155A5">
        <w:t>h</w:t>
      </w:r>
      <w:r w:rsidRPr="002155A5">
        <w:rPr>
          <w:spacing w:val="5"/>
        </w:rPr>
        <w:t xml:space="preserve"> </w:t>
      </w:r>
      <w:r w:rsidRPr="002155A5">
        <w:rPr>
          <w:spacing w:val="2"/>
        </w:rPr>
        <w:t>o</w:t>
      </w:r>
      <w:r w:rsidRPr="002155A5">
        <w:t>f</w:t>
      </w:r>
      <w:r w:rsidRPr="002155A5">
        <w:rPr>
          <w:spacing w:val="4"/>
        </w:rPr>
        <w:t xml:space="preserve"> </w:t>
      </w:r>
      <w:r w:rsidRPr="002155A5">
        <w:t>the</w:t>
      </w:r>
      <w:r w:rsidRPr="002155A5">
        <w:rPr>
          <w:spacing w:val="6"/>
        </w:rPr>
        <w:t xml:space="preserve"> </w:t>
      </w:r>
      <w:r w:rsidRPr="002155A5">
        <w:rPr>
          <w:spacing w:val="-1"/>
        </w:rPr>
        <w:t>a</w:t>
      </w:r>
      <w:r w:rsidRPr="002155A5">
        <w:t>bo</w:t>
      </w:r>
      <w:r w:rsidRPr="002155A5">
        <w:rPr>
          <w:spacing w:val="2"/>
        </w:rPr>
        <w:t>v</w:t>
      </w:r>
      <w:r w:rsidRPr="002155A5">
        <w:t>e</w:t>
      </w:r>
      <w:r w:rsidRPr="002155A5">
        <w:rPr>
          <w:spacing w:val="3"/>
        </w:rPr>
        <w:t xml:space="preserve"> </w:t>
      </w:r>
      <w:r w:rsidRPr="002155A5">
        <w:rPr>
          <w:spacing w:val="-1"/>
        </w:rPr>
        <w:t>e</w:t>
      </w:r>
      <w:r w:rsidRPr="002155A5">
        <w:t>v</w:t>
      </w:r>
      <w:r w:rsidRPr="002155A5">
        <w:rPr>
          <w:spacing w:val="-1"/>
        </w:rPr>
        <w:t>a</w:t>
      </w:r>
      <w:r w:rsidRPr="002155A5">
        <w:t>l</w:t>
      </w:r>
      <w:r w:rsidRPr="002155A5">
        <w:rPr>
          <w:spacing w:val="2"/>
        </w:rPr>
        <w:t>u</w:t>
      </w:r>
      <w:r w:rsidRPr="002155A5">
        <w:rPr>
          <w:spacing w:val="-1"/>
        </w:rPr>
        <w:t>a</w:t>
      </w:r>
      <w:r w:rsidRPr="002155A5">
        <w:t>tions, wh</w:t>
      </w:r>
      <w:r w:rsidRPr="002155A5">
        <w:rPr>
          <w:spacing w:val="-1"/>
        </w:rPr>
        <w:t>e</w:t>
      </w:r>
      <w:r w:rsidRPr="002155A5">
        <w:t>n</w:t>
      </w:r>
      <w:r w:rsidRPr="002155A5">
        <w:rPr>
          <w:spacing w:val="1"/>
        </w:rPr>
        <w:t xml:space="preserve"> </w:t>
      </w:r>
      <w:r w:rsidRPr="002155A5">
        <w:t>t</w:t>
      </w:r>
      <w:r w:rsidRPr="002155A5">
        <w:rPr>
          <w:spacing w:val="1"/>
        </w:rPr>
        <w:t>h</w:t>
      </w:r>
      <w:r w:rsidRPr="002155A5">
        <w:rPr>
          <w:spacing w:val="4"/>
        </w:rPr>
        <w:t>e</w:t>
      </w:r>
      <w:r w:rsidRPr="002155A5">
        <w:t>y</w:t>
      </w:r>
      <w:r w:rsidRPr="002155A5">
        <w:rPr>
          <w:spacing w:val="2"/>
        </w:rPr>
        <w:t xml:space="preserve"> </w:t>
      </w:r>
      <w:r w:rsidRPr="002155A5">
        <w:rPr>
          <w:spacing w:val="-1"/>
        </w:rPr>
        <w:t>a</w:t>
      </w:r>
      <w:r w:rsidRPr="002155A5">
        <w:t>re</w:t>
      </w:r>
      <w:r w:rsidRPr="002155A5">
        <w:rPr>
          <w:spacing w:val="8"/>
        </w:rPr>
        <w:t xml:space="preserve"> </w:t>
      </w:r>
      <w:r w:rsidRPr="002155A5">
        <w:t>s</w:t>
      </w:r>
      <w:r w:rsidRPr="002155A5">
        <w:rPr>
          <w:spacing w:val="-1"/>
        </w:rPr>
        <w:t>c</w:t>
      </w:r>
      <w:r w:rsidRPr="002155A5">
        <w:t>h</w:t>
      </w:r>
      <w:r w:rsidRPr="002155A5">
        <w:rPr>
          <w:spacing w:val="-1"/>
        </w:rPr>
        <w:t>e</w:t>
      </w:r>
      <w:r w:rsidRPr="002155A5">
        <w:t>du</w:t>
      </w:r>
      <w:r w:rsidRPr="002155A5">
        <w:rPr>
          <w:spacing w:val="3"/>
        </w:rPr>
        <w:t>l</w:t>
      </w:r>
      <w:r w:rsidRPr="002155A5">
        <w:rPr>
          <w:spacing w:val="-1"/>
        </w:rPr>
        <w:t>e</w:t>
      </w:r>
      <w:r w:rsidRPr="002155A5">
        <w:t xml:space="preserve">d </w:t>
      </w:r>
      <w:r w:rsidRPr="002155A5">
        <w:rPr>
          <w:spacing w:val="-1"/>
        </w:rPr>
        <w:t>a</w:t>
      </w:r>
      <w:r w:rsidRPr="002155A5">
        <w:t>g</w:t>
      </w:r>
      <w:r w:rsidRPr="002155A5">
        <w:rPr>
          <w:spacing w:val="-1"/>
        </w:rPr>
        <w:t>a</w:t>
      </w:r>
      <w:r w:rsidRPr="002155A5">
        <w:t>in;</w:t>
      </w:r>
      <w:r w:rsidRPr="002155A5">
        <w:rPr>
          <w:spacing w:val="6"/>
        </w:rPr>
        <w:t xml:space="preserve"> </w:t>
      </w:r>
      <w:r w:rsidRPr="002155A5">
        <w:t>if</w:t>
      </w:r>
      <w:r w:rsidRPr="002155A5">
        <w:rPr>
          <w:spacing w:val="9"/>
        </w:rPr>
        <w:t xml:space="preserve"> </w:t>
      </w:r>
      <w:r w:rsidRPr="002155A5">
        <w:t>stud</w:t>
      </w:r>
      <w:r w:rsidRPr="002155A5">
        <w:rPr>
          <w:spacing w:val="-1"/>
        </w:rPr>
        <w:t>e</w:t>
      </w:r>
      <w:r w:rsidRPr="002155A5">
        <w:t>nt</w:t>
      </w:r>
      <w:r w:rsidRPr="002155A5">
        <w:rPr>
          <w:spacing w:val="5"/>
        </w:rPr>
        <w:t xml:space="preserve"> </w:t>
      </w:r>
      <w:r w:rsidRPr="002155A5">
        <w:rPr>
          <w:spacing w:val="2"/>
        </w:rPr>
        <w:t>f</w:t>
      </w:r>
      <w:r w:rsidRPr="002155A5">
        <w:rPr>
          <w:spacing w:val="-1"/>
        </w:rPr>
        <w:t>a</w:t>
      </w:r>
      <w:r w:rsidRPr="002155A5">
        <w:t>ils</w:t>
      </w:r>
      <w:r w:rsidRPr="002155A5">
        <w:rPr>
          <w:spacing w:val="9"/>
        </w:rPr>
        <w:t xml:space="preserve"> </w:t>
      </w:r>
      <w:r w:rsidRPr="002155A5">
        <w:t>in</w:t>
      </w:r>
      <w:r w:rsidRPr="002155A5">
        <w:rPr>
          <w:spacing w:val="10"/>
        </w:rPr>
        <w:t xml:space="preserve"> </w:t>
      </w:r>
      <w:r w:rsidRPr="002155A5">
        <w:t>su</w:t>
      </w:r>
      <w:r w:rsidRPr="002155A5">
        <w:rPr>
          <w:spacing w:val="-1"/>
        </w:rPr>
        <w:t>c</w:t>
      </w:r>
      <w:r w:rsidRPr="002155A5">
        <w:t>h</w:t>
      </w:r>
      <w:r w:rsidRPr="002155A5">
        <w:rPr>
          <w:spacing w:val="6"/>
        </w:rPr>
        <w:t xml:space="preserve"> </w:t>
      </w:r>
      <w:r w:rsidRPr="002155A5">
        <w:t>‘one</w:t>
      </w:r>
      <w:r w:rsidRPr="002155A5">
        <w:rPr>
          <w:spacing w:val="7"/>
        </w:rPr>
        <w:t xml:space="preserve"> </w:t>
      </w:r>
      <w:r w:rsidRPr="002155A5">
        <w:t>r</w:t>
      </w:r>
      <w:r w:rsidRPr="002155A5">
        <w:rPr>
          <w:spacing w:val="-1"/>
        </w:rPr>
        <w:t>ea</w:t>
      </w:r>
      <w:r w:rsidRPr="002155A5">
        <w:t>p</w:t>
      </w:r>
      <w:r w:rsidRPr="002155A5">
        <w:rPr>
          <w:spacing w:val="2"/>
        </w:rPr>
        <w:t>p</w:t>
      </w:r>
      <w:r w:rsidRPr="002155A5">
        <w:rPr>
          <w:spacing w:val="-1"/>
        </w:rPr>
        <w:t>e</w:t>
      </w:r>
      <w:r w:rsidRPr="002155A5">
        <w:rPr>
          <w:spacing w:val="2"/>
        </w:rPr>
        <w:t>a</w:t>
      </w:r>
      <w:r w:rsidRPr="002155A5">
        <w:t>r</w:t>
      </w:r>
      <w:r w:rsidRPr="002155A5">
        <w:rPr>
          <w:spacing w:val="-1"/>
        </w:rPr>
        <w:t>a</w:t>
      </w:r>
      <w:r w:rsidRPr="002155A5">
        <w:t>n</w:t>
      </w:r>
      <w:r w:rsidRPr="002155A5">
        <w:rPr>
          <w:spacing w:val="2"/>
        </w:rPr>
        <w:t>c</w:t>
      </w:r>
      <w:r w:rsidRPr="002155A5">
        <w:rPr>
          <w:spacing w:val="-1"/>
        </w:rPr>
        <w:t>e</w:t>
      </w:r>
      <w:r w:rsidRPr="002155A5">
        <w:t xml:space="preserve">’ </w:t>
      </w:r>
      <w:r w:rsidRPr="002155A5">
        <w:rPr>
          <w:spacing w:val="-1"/>
        </w:rPr>
        <w:t>e</w:t>
      </w:r>
      <w:r w:rsidRPr="002155A5">
        <w:t>v</w:t>
      </w:r>
      <w:r w:rsidRPr="002155A5">
        <w:rPr>
          <w:spacing w:val="-1"/>
        </w:rPr>
        <w:t>a</w:t>
      </w:r>
      <w:r w:rsidRPr="002155A5">
        <w:t>lu</w:t>
      </w:r>
      <w:r w:rsidRPr="002155A5">
        <w:rPr>
          <w:spacing w:val="-1"/>
        </w:rPr>
        <w:t>a</w:t>
      </w:r>
      <w:r w:rsidRPr="002155A5">
        <w:t>tion</w:t>
      </w:r>
      <w:r w:rsidRPr="002155A5">
        <w:rPr>
          <w:spacing w:val="3"/>
        </w:rPr>
        <w:t xml:space="preserve"> </w:t>
      </w:r>
      <w:r w:rsidRPr="002155A5">
        <w:rPr>
          <w:spacing w:val="-1"/>
        </w:rPr>
        <w:t>a</w:t>
      </w:r>
      <w:r w:rsidRPr="002155A5">
        <w:t>lso,</w:t>
      </w:r>
      <w:r w:rsidRPr="002155A5">
        <w:rPr>
          <w:spacing w:val="8"/>
        </w:rPr>
        <w:t xml:space="preserve"> </w:t>
      </w:r>
      <w:r w:rsidRPr="002155A5">
        <w:t>stud</w:t>
      </w:r>
      <w:r w:rsidRPr="002155A5">
        <w:rPr>
          <w:spacing w:val="-1"/>
        </w:rPr>
        <w:t>e</w:t>
      </w:r>
      <w:r w:rsidRPr="002155A5">
        <w:rPr>
          <w:spacing w:val="-2"/>
        </w:rPr>
        <w:t>n</w:t>
      </w:r>
      <w:r w:rsidRPr="002155A5">
        <w:t>t</w:t>
      </w:r>
      <w:r w:rsidRPr="002155A5">
        <w:rPr>
          <w:spacing w:val="8"/>
        </w:rPr>
        <w:t xml:space="preserve"> </w:t>
      </w:r>
      <w:r w:rsidRPr="002155A5">
        <w:t>h</w:t>
      </w:r>
      <w:r w:rsidRPr="002155A5">
        <w:rPr>
          <w:spacing w:val="-1"/>
        </w:rPr>
        <w:t>a</w:t>
      </w:r>
      <w:r w:rsidRPr="002155A5">
        <w:t>s</w:t>
      </w:r>
      <w:r w:rsidRPr="002155A5">
        <w:rPr>
          <w:spacing w:val="7"/>
        </w:rPr>
        <w:t xml:space="preserve"> </w:t>
      </w:r>
      <w:r w:rsidRPr="002155A5">
        <w:t>to</w:t>
      </w:r>
      <w:r w:rsidRPr="002155A5">
        <w:rPr>
          <w:spacing w:val="8"/>
        </w:rPr>
        <w:t xml:space="preserve"> </w:t>
      </w:r>
      <w:r w:rsidRPr="002155A5">
        <w:t>r</w:t>
      </w:r>
      <w:r w:rsidRPr="002155A5">
        <w:rPr>
          <w:spacing w:val="1"/>
        </w:rPr>
        <w:t>e</w:t>
      </w:r>
      <w:r w:rsidRPr="002155A5">
        <w:rPr>
          <w:spacing w:val="-1"/>
        </w:rPr>
        <w:t>a</w:t>
      </w:r>
      <w:r w:rsidRPr="002155A5">
        <w:t>pp</w:t>
      </w:r>
      <w:r w:rsidRPr="002155A5">
        <w:rPr>
          <w:spacing w:val="-1"/>
        </w:rPr>
        <w:t>e</w:t>
      </w:r>
      <w:r w:rsidRPr="002155A5">
        <w:rPr>
          <w:spacing w:val="1"/>
        </w:rPr>
        <w:t>a</w:t>
      </w:r>
      <w:r w:rsidRPr="002155A5">
        <w:t>r for</w:t>
      </w:r>
      <w:r w:rsidRPr="002155A5">
        <w:rPr>
          <w:spacing w:val="-3"/>
        </w:rPr>
        <w:t xml:space="preserve"> </w:t>
      </w:r>
      <w:r w:rsidRPr="002155A5">
        <w:t>the</w:t>
      </w:r>
      <w:r w:rsidRPr="002155A5">
        <w:rPr>
          <w:spacing w:val="-2"/>
        </w:rPr>
        <w:t xml:space="preserve"> </w:t>
      </w:r>
      <w:r w:rsidRPr="002155A5">
        <w:t>s</w:t>
      </w:r>
      <w:r w:rsidRPr="002155A5">
        <w:rPr>
          <w:spacing w:val="-1"/>
        </w:rPr>
        <w:t>a</w:t>
      </w:r>
      <w:r w:rsidRPr="002155A5">
        <w:rPr>
          <w:spacing w:val="1"/>
        </w:rPr>
        <w:t>m</w:t>
      </w:r>
      <w:r w:rsidRPr="002155A5">
        <w:t>e</w:t>
      </w:r>
      <w:r w:rsidRPr="002155A5">
        <w:rPr>
          <w:spacing w:val="-4"/>
        </w:rPr>
        <w:t xml:space="preserve"> </w:t>
      </w:r>
      <w:r w:rsidRPr="002155A5">
        <w:t>in</w:t>
      </w:r>
      <w:r w:rsidRPr="002155A5">
        <w:rPr>
          <w:spacing w:val="-1"/>
        </w:rPr>
        <w:t xml:space="preserve"> </w:t>
      </w:r>
      <w:r w:rsidRPr="002155A5">
        <w:t>the</w:t>
      </w:r>
      <w:r w:rsidRPr="002155A5">
        <w:rPr>
          <w:spacing w:val="-2"/>
        </w:rPr>
        <w:t xml:space="preserve"> </w:t>
      </w:r>
      <w:r w:rsidRPr="002155A5">
        <w:rPr>
          <w:spacing w:val="2"/>
        </w:rPr>
        <w:t>n</w:t>
      </w:r>
      <w:r w:rsidRPr="002155A5">
        <w:rPr>
          <w:spacing w:val="-1"/>
        </w:rPr>
        <w:t>e</w:t>
      </w:r>
      <w:r w:rsidRPr="002155A5">
        <w:t>xt</w:t>
      </w:r>
      <w:r w:rsidRPr="002155A5">
        <w:rPr>
          <w:spacing w:val="-2"/>
        </w:rPr>
        <w:t xml:space="preserve"> </w:t>
      </w:r>
      <w:r w:rsidRPr="002155A5">
        <w:rPr>
          <w:spacing w:val="2"/>
        </w:rPr>
        <w:t>s</w:t>
      </w:r>
      <w:r w:rsidRPr="002155A5">
        <w:t>ubs</w:t>
      </w:r>
      <w:r w:rsidRPr="002155A5">
        <w:rPr>
          <w:spacing w:val="-1"/>
        </w:rPr>
        <w:t>e</w:t>
      </w:r>
      <w:r w:rsidRPr="002155A5">
        <w:t>qu</w:t>
      </w:r>
      <w:r w:rsidRPr="002155A5">
        <w:rPr>
          <w:spacing w:val="-1"/>
        </w:rPr>
        <w:t>e</w:t>
      </w:r>
      <w:r w:rsidRPr="002155A5">
        <w:t>nt</w:t>
      </w:r>
      <w:r w:rsidRPr="002155A5">
        <w:rPr>
          <w:spacing w:val="-8"/>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2"/>
        </w:rPr>
        <w:t xml:space="preserve"> </w:t>
      </w:r>
      <w:r w:rsidRPr="002155A5">
        <w:rPr>
          <w:spacing w:val="-1"/>
        </w:rPr>
        <w:t>a</w:t>
      </w:r>
      <w:r w:rsidRPr="002155A5">
        <w:t>s</w:t>
      </w:r>
      <w:r w:rsidRPr="002155A5">
        <w:rPr>
          <w:spacing w:val="-1"/>
        </w:rPr>
        <w:t xml:space="preserve"> </w:t>
      </w:r>
      <w:r w:rsidRPr="002155A5">
        <w:rPr>
          <w:spacing w:val="1"/>
        </w:rPr>
        <w:t>a</w:t>
      </w:r>
      <w:r w:rsidRPr="002155A5">
        <w:t>nd</w:t>
      </w:r>
      <w:r w:rsidRPr="002155A5">
        <w:rPr>
          <w:spacing w:val="-1"/>
        </w:rPr>
        <w:t xml:space="preserve"> </w:t>
      </w:r>
      <w:r w:rsidRPr="002155A5">
        <w:t>wh</w:t>
      </w:r>
      <w:r w:rsidRPr="002155A5">
        <w:rPr>
          <w:spacing w:val="-1"/>
        </w:rPr>
        <w:t>e</w:t>
      </w:r>
      <w:r w:rsidRPr="002155A5">
        <w:t>n</w:t>
      </w:r>
      <w:r w:rsidRPr="002155A5">
        <w:rPr>
          <w:spacing w:val="-5"/>
        </w:rPr>
        <w:t xml:space="preserve"> </w:t>
      </w:r>
      <w:r w:rsidRPr="002155A5">
        <w:t>it</w:t>
      </w:r>
      <w:r w:rsidRPr="002155A5">
        <w:rPr>
          <w:spacing w:val="1"/>
        </w:rPr>
        <w:t xml:space="preserve"> </w:t>
      </w:r>
      <w:r w:rsidRPr="002155A5">
        <w:t>is</w:t>
      </w:r>
      <w:r w:rsidRPr="002155A5">
        <w:rPr>
          <w:spacing w:val="-1"/>
        </w:rPr>
        <w:t xml:space="preserve"> </w:t>
      </w:r>
      <w:r w:rsidRPr="002155A5">
        <w:t>s</w:t>
      </w:r>
      <w:r w:rsidRPr="002155A5">
        <w:rPr>
          <w:spacing w:val="-1"/>
        </w:rPr>
        <w:t>c</w:t>
      </w:r>
      <w:r w:rsidRPr="002155A5">
        <w:t>h</w:t>
      </w:r>
      <w:r w:rsidRPr="002155A5">
        <w:rPr>
          <w:spacing w:val="-1"/>
        </w:rPr>
        <w:t>e</w:t>
      </w:r>
      <w:r w:rsidRPr="002155A5">
        <w:t>dul</w:t>
      </w:r>
      <w:r w:rsidRPr="002155A5">
        <w:rPr>
          <w:spacing w:val="-1"/>
        </w:rPr>
        <w:t>e</w:t>
      </w:r>
      <w:r w:rsidRPr="002155A5">
        <w:rPr>
          <w:spacing w:val="-2"/>
        </w:rPr>
        <w:t>d</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rPr>
          <w:b/>
        </w:rPr>
        <w:t xml:space="preserve">7.3     </w:t>
      </w:r>
      <w:r w:rsidRPr="002155A5">
        <w:rPr>
          <w:b/>
          <w:spacing w:val="57"/>
        </w:rPr>
        <w:t xml:space="preserve"> </w:t>
      </w:r>
      <w:r w:rsidRPr="002155A5">
        <w:rPr>
          <w:b/>
        </w:rPr>
        <w:t>P</w:t>
      </w:r>
      <w:r w:rsidRPr="002155A5">
        <w:rPr>
          <w:b/>
          <w:spacing w:val="-1"/>
        </w:rPr>
        <w:t>r</w:t>
      </w:r>
      <w:r w:rsidRPr="002155A5">
        <w:rPr>
          <w:b/>
          <w:spacing w:val="2"/>
        </w:rPr>
        <w:t>o</w:t>
      </w:r>
      <w:r w:rsidRPr="002155A5">
        <w:rPr>
          <w:b/>
          <w:spacing w:val="-3"/>
        </w:rPr>
        <w:t>m</w:t>
      </w:r>
      <w:r w:rsidRPr="002155A5">
        <w:rPr>
          <w:b/>
        </w:rPr>
        <w:t>otion</w:t>
      </w:r>
      <w:r w:rsidRPr="002155A5">
        <w:rPr>
          <w:b/>
          <w:spacing w:val="-7"/>
        </w:rPr>
        <w:t xml:space="preserve"> </w:t>
      </w:r>
      <w:r w:rsidRPr="002155A5">
        <w:rPr>
          <w:b/>
        </w:rPr>
        <w:t>R</w:t>
      </w:r>
      <w:r w:rsidRPr="002155A5">
        <w:rPr>
          <w:b/>
          <w:spacing w:val="1"/>
        </w:rPr>
        <w:t>u</w:t>
      </w:r>
      <w:r w:rsidRPr="002155A5">
        <w:rPr>
          <w:b/>
        </w:rPr>
        <w:t>l</w:t>
      </w:r>
      <w:r w:rsidRPr="002155A5">
        <w:rPr>
          <w:b/>
          <w:spacing w:val="-1"/>
        </w:rPr>
        <w:t>e</w:t>
      </w:r>
      <w:r w:rsidRPr="002155A5">
        <w:rPr>
          <w:b/>
        </w:rPr>
        <w:t>s</w:t>
      </w:r>
    </w:p>
    <w:p w:rsidR="007C4867" w:rsidRPr="002155A5" w:rsidRDefault="007C4867" w:rsidP="007C4867">
      <w:pPr>
        <w:spacing w:after="0" w:line="240" w:lineRule="auto"/>
      </w:pPr>
    </w:p>
    <w:tbl>
      <w:tblPr>
        <w:tblW w:w="0" w:type="auto"/>
        <w:jc w:val="right"/>
        <w:tblLayout w:type="fixed"/>
        <w:tblCellMar>
          <w:left w:w="0" w:type="dxa"/>
          <w:right w:w="0" w:type="dxa"/>
        </w:tblCellMar>
        <w:tblLook w:val="01E0"/>
      </w:tblPr>
      <w:tblGrid>
        <w:gridCol w:w="1099"/>
        <w:gridCol w:w="3422"/>
        <w:gridCol w:w="4335"/>
      </w:tblGrid>
      <w:tr w:rsidR="007C4867" w:rsidRPr="002155A5" w:rsidTr="006341CD">
        <w:trPr>
          <w:trHeight w:hRule="exact" w:val="406"/>
          <w:jc w:val="right"/>
        </w:trPr>
        <w:tc>
          <w:tcPr>
            <w:tcW w:w="109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273"/>
            </w:pPr>
            <w:r w:rsidRPr="002155A5">
              <w:rPr>
                <w:b/>
                <w:spacing w:val="1"/>
              </w:rPr>
              <w:t>S</w:t>
            </w:r>
            <w:r w:rsidRPr="002155A5">
              <w:rPr>
                <w:b/>
              </w:rPr>
              <w:t>.</w:t>
            </w:r>
            <w:r w:rsidRPr="002155A5">
              <w:rPr>
                <w:b/>
                <w:spacing w:val="-2"/>
              </w:rPr>
              <w:t xml:space="preserve"> </w:t>
            </w:r>
            <w:r w:rsidRPr="002155A5">
              <w:rPr>
                <w:b/>
              </w:rPr>
              <w:t>No.</w:t>
            </w:r>
          </w:p>
        </w:tc>
        <w:tc>
          <w:tcPr>
            <w:tcW w:w="3422"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118" w:right="1127"/>
              <w:jc w:val="center"/>
            </w:pPr>
            <w:r w:rsidRPr="002155A5">
              <w:rPr>
                <w:b/>
              </w:rPr>
              <w:t>P</w:t>
            </w:r>
            <w:r w:rsidRPr="002155A5">
              <w:rPr>
                <w:b/>
                <w:spacing w:val="1"/>
              </w:rPr>
              <w:t>r</w:t>
            </w:r>
            <w:r w:rsidRPr="002155A5">
              <w:rPr>
                <w:b/>
                <w:spacing w:val="2"/>
                <w:w w:val="99"/>
              </w:rPr>
              <w:t>o</w:t>
            </w:r>
            <w:r w:rsidRPr="002155A5">
              <w:rPr>
                <w:b/>
                <w:spacing w:val="-3"/>
                <w:w w:val="99"/>
              </w:rPr>
              <w:t>m</w:t>
            </w:r>
            <w:r w:rsidRPr="002155A5">
              <w:rPr>
                <w:b/>
                <w:w w:val="99"/>
              </w:rPr>
              <w:t>ot</w:t>
            </w:r>
            <w:r w:rsidRPr="002155A5">
              <w:rPr>
                <w:b/>
              </w:rPr>
              <w:t>i</w:t>
            </w:r>
            <w:r w:rsidRPr="002155A5">
              <w:rPr>
                <w:b/>
                <w:w w:val="99"/>
              </w:rPr>
              <w:t>on</w:t>
            </w:r>
          </w:p>
        </w:tc>
        <w:tc>
          <w:tcPr>
            <w:tcW w:w="4335"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892"/>
            </w:pPr>
            <w:r w:rsidRPr="002155A5">
              <w:rPr>
                <w:b/>
              </w:rPr>
              <w:t>Co</w:t>
            </w:r>
            <w:r w:rsidRPr="002155A5">
              <w:rPr>
                <w:b/>
                <w:spacing w:val="1"/>
              </w:rPr>
              <w:t>nd</w:t>
            </w:r>
            <w:r w:rsidRPr="002155A5">
              <w:rPr>
                <w:b/>
              </w:rPr>
              <w:t>itio</w:t>
            </w:r>
            <w:r w:rsidRPr="002155A5">
              <w:rPr>
                <w:b/>
                <w:spacing w:val="1"/>
              </w:rPr>
              <w:t>n</w:t>
            </w:r>
            <w:r w:rsidRPr="002155A5">
              <w:rPr>
                <w:b/>
              </w:rPr>
              <w:t>s</w:t>
            </w:r>
            <w:r w:rsidRPr="002155A5">
              <w:rPr>
                <w:b/>
                <w:spacing w:val="-10"/>
              </w:rPr>
              <w:t xml:space="preserve"> </w:t>
            </w:r>
            <w:r w:rsidRPr="002155A5">
              <w:rPr>
                <w:b/>
              </w:rPr>
              <w:t>to</w:t>
            </w:r>
            <w:r w:rsidRPr="002155A5">
              <w:rPr>
                <w:b/>
                <w:spacing w:val="-2"/>
              </w:rPr>
              <w:t xml:space="preserve"> </w:t>
            </w:r>
            <w:r w:rsidRPr="002155A5">
              <w:rPr>
                <w:b/>
                <w:spacing w:val="1"/>
              </w:rPr>
              <w:t>b</w:t>
            </w:r>
            <w:r w:rsidRPr="002155A5">
              <w:rPr>
                <w:b/>
              </w:rPr>
              <w:t>e</w:t>
            </w:r>
            <w:r w:rsidRPr="002155A5">
              <w:rPr>
                <w:b/>
                <w:spacing w:val="-2"/>
              </w:rPr>
              <w:t xml:space="preserve"> </w:t>
            </w:r>
            <w:r w:rsidRPr="002155A5">
              <w:rPr>
                <w:b/>
              </w:rPr>
              <w:t>f</w:t>
            </w:r>
            <w:r w:rsidRPr="002155A5">
              <w:rPr>
                <w:b/>
                <w:spacing w:val="1"/>
              </w:rPr>
              <w:t>u</w:t>
            </w:r>
            <w:r w:rsidRPr="002155A5">
              <w:rPr>
                <w:b/>
                <w:spacing w:val="-2"/>
              </w:rPr>
              <w:t>l</w:t>
            </w:r>
            <w:r w:rsidRPr="002155A5">
              <w:rPr>
                <w:b/>
                <w:spacing w:val="2"/>
              </w:rPr>
              <w:t>f</w:t>
            </w:r>
            <w:r w:rsidRPr="002155A5">
              <w:rPr>
                <w:b/>
              </w:rPr>
              <w:t>il</w:t>
            </w:r>
            <w:r w:rsidRPr="002155A5">
              <w:rPr>
                <w:b/>
                <w:spacing w:val="1"/>
              </w:rPr>
              <w:t>l</w:t>
            </w:r>
            <w:r w:rsidRPr="002155A5">
              <w:rPr>
                <w:b/>
                <w:spacing w:val="-3"/>
              </w:rPr>
              <w:t>e</w:t>
            </w:r>
            <w:r w:rsidRPr="002155A5">
              <w:rPr>
                <w:b/>
              </w:rPr>
              <w:t>d</w:t>
            </w:r>
          </w:p>
        </w:tc>
      </w:tr>
      <w:tr w:rsidR="007C4867" w:rsidRPr="002155A5" w:rsidTr="006341CD">
        <w:trPr>
          <w:trHeight w:hRule="exact" w:val="684"/>
          <w:jc w:val="right"/>
        </w:trPr>
        <w:tc>
          <w:tcPr>
            <w:tcW w:w="109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448" w:right="446"/>
              <w:jc w:val="center"/>
              <w:rPr>
                <w:bCs/>
              </w:rPr>
            </w:pPr>
            <w:r w:rsidRPr="002155A5">
              <w:rPr>
                <w:bCs/>
                <w:w w:val="99"/>
              </w:rPr>
              <w:t>1</w:t>
            </w:r>
          </w:p>
        </w:tc>
        <w:tc>
          <w:tcPr>
            <w:tcW w:w="3422"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2" w:right="65"/>
              <w:rPr>
                <w:bCs/>
              </w:rPr>
            </w:pPr>
            <w:r w:rsidRPr="002155A5">
              <w:rPr>
                <w:bCs/>
              </w:rPr>
              <w:t>Fi</w:t>
            </w:r>
            <w:r w:rsidRPr="002155A5">
              <w:rPr>
                <w:bCs/>
                <w:spacing w:val="-1"/>
              </w:rPr>
              <w:t>r</w:t>
            </w:r>
            <w:r w:rsidRPr="002155A5">
              <w:rPr>
                <w:bCs/>
              </w:rPr>
              <w:t>st</w:t>
            </w:r>
            <w:r w:rsidRPr="002155A5">
              <w:rPr>
                <w:bCs/>
                <w:spacing w:val="-1"/>
              </w:rPr>
              <w:t xml:space="preserve"> </w:t>
            </w:r>
            <w:r w:rsidRPr="002155A5">
              <w:rPr>
                <w:bCs/>
              </w:rPr>
              <w:t>y</w:t>
            </w:r>
            <w:r w:rsidRPr="002155A5">
              <w:rPr>
                <w:bCs/>
                <w:spacing w:val="-1"/>
              </w:rPr>
              <w:t>e</w:t>
            </w:r>
            <w:r w:rsidRPr="002155A5">
              <w:rPr>
                <w:bCs/>
              </w:rPr>
              <w:t>ar</w:t>
            </w:r>
            <w:r w:rsidRPr="002155A5">
              <w:rPr>
                <w:bCs/>
                <w:spacing w:val="-3"/>
              </w:rPr>
              <w:t xml:space="preserve"> </w:t>
            </w:r>
            <w:r w:rsidRPr="002155A5">
              <w:rPr>
                <w:bCs/>
                <w:spacing w:val="2"/>
              </w:rPr>
              <w:t>f</w:t>
            </w:r>
            <w:r w:rsidRPr="002155A5">
              <w:rPr>
                <w:bCs/>
              </w:rPr>
              <w:t>i</w:t>
            </w:r>
            <w:r w:rsidRPr="002155A5">
              <w:rPr>
                <w:bCs/>
                <w:spacing w:val="1"/>
              </w:rPr>
              <w:t>r</w:t>
            </w:r>
            <w:r w:rsidRPr="002155A5">
              <w:rPr>
                <w:bCs/>
              </w:rPr>
              <w:t>st</w:t>
            </w:r>
            <w:r w:rsidRPr="002155A5">
              <w:rPr>
                <w:bCs/>
                <w:spacing w:val="-1"/>
              </w:rPr>
              <w:t xml:space="preserve"> </w:t>
            </w:r>
            <w:r w:rsidRPr="002155A5">
              <w:rPr>
                <w:bCs/>
              </w:rPr>
              <w:t>s</w:t>
            </w:r>
            <w:r w:rsidRPr="002155A5">
              <w:rPr>
                <w:bCs/>
                <w:spacing w:val="1"/>
              </w:rPr>
              <w:t>e</w:t>
            </w:r>
            <w:r w:rsidRPr="002155A5">
              <w:rPr>
                <w:bCs/>
              </w:rPr>
              <w:t>m</w:t>
            </w:r>
            <w:r w:rsidRPr="002155A5">
              <w:rPr>
                <w:bCs/>
                <w:spacing w:val="-1"/>
              </w:rPr>
              <w:t>e</w:t>
            </w:r>
            <w:r w:rsidRPr="002155A5">
              <w:rPr>
                <w:bCs/>
              </w:rPr>
              <w:t>s</w:t>
            </w:r>
            <w:r w:rsidRPr="002155A5">
              <w:rPr>
                <w:bCs/>
                <w:spacing w:val="2"/>
              </w:rPr>
              <w:t>t</w:t>
            </w:r>
            <w:r w:rsidRPr="002155A5">
              <w:rPr>
                <w:bCs/>
                <w:spacing w:val="-1"/>
              </w:rPr>
              <w:t>e</w:t>
            </w:r>
            <w:r w:rsidRPr="002155A5">
              <w:rPr>
                <w:bCs/>
              </w:rPr>
              <w:t>r</w:t>
            </w:r>
            <w:r w:rsidRPr="002155A5">
              <w:rPr>
                <w:bCs/>
                <w:spacing w:val="-1"/>
              </w:rPr>
              <w:t xml:space="preserve"> </w:t>
            </w:r>
            <w:r w:rsidRPr="002155A5">
              <w:rPr>
                <w:bCs/>
              </w:rPr>
              <w:t xml:space="preserve">to </w:t>
            </w:r>
            <w:r w:rsidRPr="002155A5">
              <w:rPr>
                <w:bCs/>
                <w:spacing w:val="2"/>
              </w:rPr>
              <w:t>f</w:t>
            </w:r>
            <w:r w:rsidRPr="002155A5">
              <w:rPr>
                <w:bCs/>
              </w:rPr>
              <w:t>i</w:t>
            </w:r>
            <w:r w:rsidRPr="002155A5">
              <w:rPr>
                <w:bCs/>
                <w:spacing w:val="-1"/>
              </w:rPr>
              <w:t>r</w:t>
            </w:r>
            <w:r w:rsidRPr="002155A5">
              <w:rPr>
                <w:bCs/>
              </w:rPr>
              <w:t>st y</w:t>
            </w:r>
            <w:r w:rsidRPr="002155A5">
              <w:rPr>
                <w:bCs/>
                <w:spacing w:val="-1"/>
              </w:rPr>
              <w:t>e</w:t>
            </w:r>
            <w:r w:rsidRPr="002155A5">
              <w:rPr>
                <w:bCs/>
              </w:rPr>
              <w:t>ar</w:t>
            </w:r>
            <w:r w:rsidRPr="002155A5">
              <w:rPr>
                <w:bCs/>
                <w:spacing w:val="-6"/>
              </w:rPr>
              <w:t xml:space="preserve">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spacing w:val="2"/>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2" w:right="61"/>
              <w:rPr>
                <w:bCs/>
              </w:rPr>
            </w:pPr>
            <w:r w:rsidRPr="002155A5">
              <w:rPr>
                <w:bCs/>
              </w:rPr>
              <w:t>R</w:t>
            </w:r>
            <w:r w:rsidRPr="002155A5">
              <w:rPr>
                <w:bCs/>
                <w:spacing w:val="-1"/>
              </w:rPr>
              <w:t>e</w:t>
            </w:r>
            <w:r w:rsidRPr="002155A5">
              <w:rPr>
                <w:bCs/>
              </w:rPr>
              <w:t>g</w:t>
            </w:r>
            <w:r w:rsidRPr="002155A5">
              <w:rPr>
                <w:bCs/>
                <w:spacing w:val="1"/>
              </w:rPr>
              <w:t>u</w:t>
            </w:r>
            <w:r w:rsidRPr="002155A5">
              <w:rPr>
                <w:bCs/>
              </w:rPr>
              <w:t xml:space="preserve">lar </w:t>
            </w:r>
            <w:r w:rsidRPr="002155A5">
              <w:rPr>
                <w:bCs/>
                <w:spacing w:val="3"/>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 xml:space="preserve">se </w:t>
            </w:r>
            <w:r w:rsidRPr="002155A5">
              <w:rPr>
                <w:bCs/>
                <w:spacing w:val="8"/>
              </w:rPr>
              <w:t xml:space="preserve"> </w:t>
            </w:r>
            <w:r w:rsidRPr="002155A5">
              <w:rPr>
                <w:bCs/>
              </w:rPr>
              <w:t xml:space="preserve">of </w:t>
            </w:r>
            <w:r w:rsidRPr="002155A5">
              <w:rPr>
                <w:bCs/>
                <w:spacing w:val="12"/>
              </w:rPr>
              <w:t xml:space="preserve"> </w:t>
            </w:r>
            <w:r w:rsidRPr="002155A5">
              <w:rPr>
                <w:bCs/>
              </w:rPr>
              <w:t>st</w:t>
            </w:r>
            <w:r w:rsidRPr="002155A5">
              <w:rPr>
                <w:bCs/>
                <w:spacing w:val="1"/>
              </w:rPr>
              <w:t>u</w:t>
            </w:r>
            <w:r w:rsidRPr="002155A5">
              <w:rPr>
                <w:bCs/>
              </w:rPr>
              <w:t xml:space="preserve">dy </w:t>
            </w:r>
            <w:r w:rsidRPr="002155A5">
              <w:rPr>
                <w:bCs/>
                <w:spacing w:val="7"/>
              </w:rPr>
              <w:t xml:space="preserve"> </w:t>
            </w:r>
            <w:r w:rsidRPr="002155A5">
              <w:rPr>
                <w:bCs/>
              </w:rPr>
              <w:t xml:space="preserve">of </w:t>
            </w:r>
            <w:r w:rsidRPr="002155A5">
              <w:rPr>
                <w:bCs/>
                <w:spacing w:val="9"/>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9"/>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r>
      <w:tr w:rsidR="007C4867" w:rsidRPr="002155A5" w:rsidTr="006341CD">
        <w:trPr>
          <w:trHeight w:hRule="exact" w:val="2162"/>
          <w:jc w:val="right"/>
        </w:trPr>
        <w:tc>
          <w:tcPr>
            <w:tcW w:w="109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448" w:right="446"/>
              <w:jc w:val="center"/>
              <w:rPr>
                <w:bCs/>
              </w:rPr>
            </w:pPr>
            <w:r w:rsidRPr="002155A5">
              <w:rPr>
                <w:bCs/>
                <w:w w:val="99"/>
              </w:rPr>
              <w:t>2</w:t>
            </w:r>
          </w:p>
        </w:tc>
        <w:tc>
          <w:tcPr>
            <w:tcW w:w="3422"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2" w:right="66"/>
              <w:rPr>
                <w:bCs/>
              </w:rPr>
            </w:pPr>
            <w:r w:rsidRPr="002155A5">
              <w:rPr>
                <w:bCs/>
              </w:rPr>
              <w:t>Fi</w:t>
            </w:r>
            <w:r w:rsidRPr="002155A5">
              <w:rPr>
                <w:bCs/>
                <w:spacing w:val="-1"/>
              </w:rPr>
              <w:t>r</w:t>
            </w:r>
            <w:r w:rsidRPr="002155A5">
              <w:rPr>
                <w:bCs/>
              </w:rPr>
              <w:t>st</w:t>
            </w:r>
            <w:r w:rsidRPr="002155A5">
              <w:rPr>
                <w:bCs/>
                <w:spacing w:val="54"/>
              </w:rPr>
              <w:t xml:space="preserve"> </w:t>
            </w:r>
            <w:r w:rsidRPr="002155A5">
              <w:rPr>
                <w:bCs/>
              </w:rPr>
              <w:t>y</w:t>
            </w:r>
            <w:r w:rsidRPr="002155A5">
              <w:rPr>
                <w:bCs/>
                <w:spacing w:val="-1"/>
              </w:rPr>
              <w:t>e</w:t>
            </w:r>
            <w:r w:rsidRPr="002155A5">
              <w:rPr>
                <w:bCs/>
              </w:rPr>
              <w:t>ar</w:t>
            </w:r>
            <w:r w:rsidRPr="002155A5">
              <w:rPr>
                <w:bCs/>
                <w:spacing w:val="55"/>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54"/>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r w:rsidRPr="002155A5">
              <w:rPr>
                <w:bCs/>
                <w:spacing w:val="54"/>
              </w:rPr>
              <w:t xml:space="preserve"> </w:t>
            </w:r>
            <w:r w:rsidRPr="002155A5">
              <w:rPr>
                <w:bCs/>
              </w:rPr>
              <w:t>to s</w:t>
            </w:r>
            <w:r w:rsidRPr="002155A5">
              <w:rPr>
                <w:bCs/>
                <w:spacing w:val="-1"/>
              </w:rPr>
              <w:t>ec</w:t>
            </w:r>
            <w:r w:rsidRPr="002155A5">
              <w:rPr>
                <w:bCs/>
              </w:rPr>
              <w:t>o</w:t>
            </w:r>
            <w:r w:rsidRPr="002155A5">
              <w:rPr>
                <w:bCs/>
                <w:spacing w:val="1"/>
              </w:rPr>
              <w:t>n</w:t>
            </w:r>
            <w:r w:rsidRPr="002155A5">
              <w:rPr>
                <w:bCs/>
              </w:rPr>
              <w:t>d</w:t>
            </w:r>
            <w:r w:rsidRPr="002155A5">
              <w:rPr>
                <w:bCs/>
                <w:spacing w:val="-3"/>
              </w:rPr>
              <w:t xml:space="preserve"> </w:t>
            </w:r>
            <w:r w:rsidRPr="002155A5">
              <w:rPr>
                <w:bCs/>
              </w:rPr>
              <w:t>y</w:t>
            </w:r>
            <w:r w:rsidRPr="002155A5">
              <w:rPr>
                <w:bCs/>
                <w:spacing w:val="-1"/>
              </w:rPr>
              <w:t>e</w:t>
            </w:r>
            <w:r w:rsidRPr="002155A5">
              <w:rPr>
                <w:bCs/>
              </w:rPr>
              <w:t>ar</w:t>
            </w:r>
            <w:r w:rsidRPr="002155A5">
              <w:rPr>
                <w:bCs/>
                <w:spacing w:val="-5"/>
              </w:rPr>
              <w:t xml:space="preserve"> </w:t>
            </w:r>
            <w:r w:rsidRPr="002155A5">
              <w:rPr>
                <w:bCs/>
                <w:spacing w:val="4"/>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spacing w:val="3"/>
              </w:rPr>
              <w:t>s</w:t>
            </w:r>
            <w:r w:rsidRPr="002155A5">
              <w:rPr>
                <w:bCs/>
                <w:spacing w:val="2"/>
              </w:rPr>
              <w:t>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445" w:right="63" w:hanging="307"/>
              <w:jc w:val="both"/>
              <w:rPr>
                <w:bCs/>
              </w:rPr>
            </w:pPr>
            <w:r w:rsidRPr="002155A5">
              <w:rPr>
                <w:bCs/>
              </w:rPr>
              <w:t xml:space="preserve">i. </w:t>
            </w:r>
            <w:r w:rsidRPr="002155A5">
              <w:rPr>
                <w:bCs/>
                <w:spacing w:val="53"/>
              </w:rPr>
              <w:t xml:space="preserve"> </w:t>
            </w:r>
            <w:r w:rsidRPr="002155A5">
              <w:rPr>
                <w:bCs/>
              </w:rPr>
              <w:t>R</w:t>
            </w:r>
            <w:r w:rsidRPr="002155A5">
              <w:rPr>
                <w:bCs/>
                <w:spacing w:val="-1"/>
              </w:rPr>
              <w:t>e</w:t>
            </w:r>
            <w:r w:rsidRPr="002155A5">
              <w:rPr>
                <w:bCs/>
              </w:rPr>
              <w:t>g</w:t>
            </w:r>
            <w:r w:rsidRPr="002155A5">
              <w:rPr>
                <w:bCs/>
                <w:spacing w:val="1"/>
              </w:rPr>
              <w:t>u</w:t>
            </w:r>
            <w:r w:rsidRPr="002155A5">
              <w:rPr>
                <w:bCs/>
              </w:rPr>
              <w:t xml:space="preserve">lar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4"/>
              </w:rPr>
              <w:t xml:space="preserve"> </w:t>
            </w:r>
            <w:r w:rsidRPr="002155A5">
              <w:rPr>
                <w:bCs/>
              </w:rPr>
              <w:t>of</w:t>
            </w:r>
            <w:r w:rsidRPr="002155A5">
              <w:rPr>
                <w:bCs/>
                <w:spacing w:val="8"/>
              </w:rPr>
              <w:t xml:space="preserve"> </w:t>
            </w:r>
            <w:r w:rsidRPr="002155A5">
              <w:rPr>
                <w:bCs/>
              </w:rPr>
              <w:t>s</w:t>
            </w:r>
            <w:r w:rsidRPr="002155A5">
              <w:rPr>
                <w:bCs/>
                <w:spacing w:val="-2"/>
              </w:rPr>
              <w:t>t</w:t>
            </w:r>
            <w:r w:rsidRPr="002155A5">
              <w:rPr>
                <w:bCs/>
                <w:spacing w:val="1"/>
              </w:rPr>
              <w:t>ud</w:t>
            </w:r>
            <w:r w:rsidRPr="002155A5">
              <w:rPr>
                <w:bCs/>
              </w:rPr>
              <w:t>y</w:t>
            </w:r>
            <w:r w:rsidRPr="002155A5">
              <w:rPr>
                <w:bCs/>
                <w:spacing w:val="2"/>
              </w:rPr>
              <w:t xml:space="preserve"> </w:t>
            </w:r>
            <w:r w:rsidRPr="002155A5">
              <w:rPr>
                <w:bCs/>
              </w:rPr>
              <w:t>of</w:t>
            </w:r>
            <w:r w:rsidRPr="002155A5">
              <w:rPr>
                <w:bCs/>
                <w:spacing w:val="8"/>
              </w:rPr>
              <w:t xml:space="preserve"> </w:t>
            </w:r>
            <w:r w:rsidRPr="002155A5">
              <w:rPr>
                <w:bCs/>
                <w:spacing w:val="2"/>
              </w:rPr>
              <w:t>f</w:t>
            </w:r>
            <w:r w:rsidRPr="002155A5">
              <w:rPr>
                <w:bCs/>
              </w:rPr>
              <w:t>i</w:t>
            </w:r>
            <w:r w:rsidRPr="002155A5">
              <w:rPr>
                <w:bCs/>
                <w:spacing w:val="-1"/>
              </w:rPr>
              <w:t>r</w:t>
            </w:r>
            <w:r w:rsidRPr="002155A5">
              <w:rPr>
                <w:bCs/>
              </w:rPr>
              <w:t>st</w:t>
            </w:r>
            <w:r w:rsidRPr="002155A5">
              <w:rPr>
                <w:bCs/>
                <w:spacing w:val="5"/>
              </w:rPr>
              <w:t xml:space="preserve"> </w:t>
            </w:r>
            <w:r w:rsidRPr="002155A5">
              <w:rPr>
                <w:bCs/>
              </w:rPr>
              <w:t>y</w:t>
            </w:r>
            <w:r w:rsidRPr="002155A5">
              <w:rPr>
                <w:bCs/>
                <w:spacing w:val="-1"/>
              </w:rPr>
              <w:t>e</w:t>
            </w:r>
            <w:r w:rsidRPr="002155A5">
              <w:rPr>
                <w:bCs/>
              </w:rPr>
              <w:t>ar 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r.</w:t>
            </w:r>
          </w:p>
          <w:p w:rsidR="007C4867" w:rsidRPr="002155A5" w:rsidRDefault="007C4867" w:rsidP="007C4867">
            <w:pPr>
              <w:spacing w:after="0" w:line="240" w:lineRule="auto"/>
              <w:ind w:left="445" w:right="61" w:hanging="374"/>
              <w:jc w:val="both"/>
              <w:rPr>
                <w:bCs/>
              </w:rPr>
            </w:pPr>
            <w:r w:rsidRPr="002155A5">
              <w:rPr>
                <w:bCs/>
              </w:rPr>
              <w:t xml:space="preserve">ii. </w:t>
            </w:r>
            <w:r w:rsidRPr="002155A5">
              <w:rPr>
                <w:bCs/>
                <w:spacing w:val="59"/>
              </w:rPr>
              <w:t xml:space="preserve"> </w:t>
            </w:r>
            <w:r w:rsidRPr="002155A5">
              <w:rPr>
                <w:bCs/>
              </w:rPr>
              <w:t>M</w:t>
            </w:r>
            <w:r w:rsidRPr="002155A5">
              <w:rPr>
                <w:bCs/>
                <w:spacing w:val="1"/>
              </w:rPr>
              <w:t>u</w:t>
            </w:r>
            <w:r w:rsidRPr="002155A5">
              <w:rPr>
                <w:bCs/>
              </w:rPr>
              <w:t>st</w:t>
            </w:r>
            <w:r w:rsidRPr="002155A5">
              <w:rPr>
                <w:bCs/>
                <w:spacing w:val="-3"/>
              </w:rPr>
              <w:t xml:space="preserve"> </w:t>
            </w:r>
            <w:r w:rsidRPr="002155A5">
              <w:rPr>
                <w:bCs/>
                <w:spacing w:val="1"/>
              </w:rPr>
              <w:t>h</w:t>
            </w:r>
            <w:r w:rsidRPr="002155A5">
              <w:rPr>
                <w:bCs/>
              </w:rPr>
              <w:t>ave</w:t>
            </w:r>
            <w:r w:rsidRPr="002155A5">
              <w:rPr>
                <w:bCs/>
                <w:spacing w:val="-3"/>
              </w:rPr>
              <w:t xml:space="preserve"> </w:t>
            </w:r>
            <w:r w:rsidRPr="002155A5">
              <w:rPr>
                <w:bCs/>
              </w:rPr>
              <w:t>s</w:t>
            </w:r>
            <w:r w:rsidRPr="002155A5">
              <w:rPr>
                <w:bCs/>
                <w:spacing w:val="1"/>
              </w:rPr>
              <w:t>e</w:t>
            </w:r>
            <w:r w:rsidRPr="002155A5">
              <w:rPr>
                <w:bCs/>
                <w:spacing w:val="-1"/>
              </w:rPr>
              <w:t>c</w:t>
            </w:r>
            <w:r w:rsidRPr="002155A5">
              <w:rPr>
                <w:bCs/>
                <w:spacing w:val="1"/>
              </w:rPr>
              <w:t>u</w:t>
            </w:r>
            <w:r w:rsidRPr="002155A5">
              <w:rPr>
                <w:bCs/>
                <w:spacing w:val="-1"/>
              </w:rPr>
              <w:t>re</w:t>
            </w:r>
            <w:r w:rsidRPr="002155A5">
              <w:rPr>
                <w:bCs/>
              </w:rPr>
              <w:t>d</w:t>
            </w:r>
            <w:r w:rsidRPr="002155A5">
              <w:rPr>
                <w:bCs/>
                <w:spacing w:val="-1"/>
              </w:rPr>
              <w:t xml:space="preserve"> </w:t>
            </w:r>
            <w:r w:rsidRPr="002155A5">
              <w:rPr>
                <w:bCs/>
                <w:spacing w:val="1"/>
              </w:rPr>
              <w:t>a</w:t>
            </w:r>
            <w:r w:rsidRPr="002155A5">
              <w:rPr>
                <w:bCs/>
              </w:rPr>
              <w:t>t l</w:t>
            </w:r>
            <w:r w:rsidRPr="002155A5">
              <w:rPr>
                <w:bCs/>
                <w:spacing w:val="1"/>
              </w:rPr>
              <w:t>e</w:t>
            </w:r>
            <w:r w:rsidRPr="002155A5">
              <w:rPr>
                <w:bCs/>
              </w:rPr>
              <w:t>a</w:t>
            </w:r>
            <w:r w:rsidRPr="002155A5">
              <w:rPr>
                <w:bCs/>
                <w:spacing w:val="2"/>
              </w:rPr>
              <w:t>s</w:t>
            </w:r>
            <w:r w:rsidRPr="002155A5">
              <w:rPr>
                <w:bCs/>
              </w:rPr>
              <w:t>t</w:t>
            </w:r>
            <w:r w:rsidRPr="002155A5">
              <w:rPr>
                <w:bCs/>
                <w:spacing w:val="-1"/>
              </w:rPr>
              <w:t xml:space="preserve"> </w:t>
            </w:r>
            <w:r w:rsidRPr="002155A5">
              <w:rPr>
                <w:bCs/>
              </w:rPr>
              <w:t>24</w:t>
            </w:r>
            <w:r w:rsidRPr="002155A5">
              <w:rPr>
                <w:bCs/>
                <w:spacing w:val="3"/>
              </w:rPr>
              <w:t xml:space="preserve"> </w:t>
            </w:r>
            <w:r w:rsidRPr="002155A5">
              <w:rPr>
                <w:bCs/>
                <w:spacing w:val="-1"/>
              </w:rPr>
              <w:t>cre</w:t>
            </w:r>
            <w:r w:rsidRPr="002155A5">
              <w:rPr>
                <w:bCs/>
                <w:spacing w:val="1"/>
              </w:rPr>
              <w:t>d</w:t>
            </w:r>
            <w:r w:rsidRPr="002155A5">
              <w:rPr>
                <w:bCs/>
              </w:rPr>
              <w:t>its o</w:t>
            </w:r>
            <w:r w:rsidRPr="002155A5">
              <w:rPr>
                <w:bCs/>
                <w:spacing w:val="1"/>
              </w:rPr>
              <w:t>u</w:t>
            </w:r>
            <w:r w:rsidRPr="002155A5">
              <w:rPr>
                <w:bCs/>
              </w:rPr>
              <w:t>t of</w:t>
            </w:r>
            <w:r w:rsidRPr="002155A5">
              <w:rPr>
                <w:bCs/>
                <w:spacing w:val="4"/>
              </w:rPr>
              <w:t xml:space="preserve"> </w:t>
            </w:r>
            <w:r w:rsidRPr="002155A5">
              <w:rPr>
                <w:bCs/>
              </w:rPr>
              <w:t>48</w:t>
            </w:r>
            <w:r w:rsidRPr="002155A5">
              <w:rPr>
                <w:bCs/>
                <w:spacing w:val="3"/>
              </w:rPr>
              <w:t xml:space="preserve"> </w:t>
            </w:r>
            <w:r w:rsidRPr="002155A5">
              <w:rPr>
                <w:bCs/>
                <w:spacing w:val="-1"/>
              </w:rPr>
              <w:t>cre</w:t>
            </w:r>
            <w:r w:rsidRPr="002155A5">
              <w:rPr>
                <w:bCs/>
                <w:spacing w:val="1"/>
              </w:rPr>
              <w:t>d</w:t>
            </w:r>
            <w:r w:rsidRPr="002155A5">
              <w:rPr>
                <w:bCs/>
              </w:rPr>
              <w:t>its</w:t>
            </w:r>
            <w:r w:rsidRPr="002155A5">
              <w:rPr>
                <w:bCs/>
                <w:spacing w:val="1"/>
              </w:rPr>
              <w:t xml:space="preserve"> </w:t>
            </w:r>
            <w:r w:rsidRPr="002155A5">
              <w:rPr>
                <w:bCs/>
              </w:rPr>
              <w:t>i.</w:t>
            </w:r>
            <w:r w:rsidRPr="002155A5">
              <w:rPr>
                <w:bCs/>
                <w:spacing w:val="-1"/>
              </w:rPr>
              <w:t>e</w:t>
            </w:r>
            <w:r w:rsidRPr="002155A5">
              <w:rPr>
                <w:bCs/>
              </w:rPr>
              <w:t>., 50%</w:t>
            </w:r>
            <w:r w:rsidRPr="002155A5">
              <w:rPr>
                <w:bCs/>
                <w:spacing w:val="3"/>
              </w:rPr>
              <w:t xml:space="preserve"> </w:t>
            </w:r>
            <w:r w:rsidRPr="002155A5">
              <w:rPr>
                <w:bCs/>
                <w:spacing w:val="-2"/>
              </w:rPr>
              <w:t>o</w:t>
            </w:r>
            <w:r w:rsidRPr="002155A5">
              <w:rPr>
                <w:bCs/>
              </w:rPr>
              <w:t>f</w:t>
            </w:r>
            <w:r w:rsidRPr="002155A5">
              <w:rPr>
                <w:bCs/>
                <w:spacing w:val="4"/>
              </w:rPr>
              <w:t xml:space="preserve"> </w:t>
            </w:r>
            <w:r w:rsidRPr="002155A5">
              <w:rPr>
                <w:bCs/>
                <w:spacing w:val="-1"/>
              </w:rPr>
              <w:t>cre</w:t>
            </w:r>
            <w:r w:rsidRPr="002155A5">
              <w:rPr>
                <w:bCs/>
                <w:spacing w:val="1"/>
              </w:rPr>
              <w:t>d</w:t>
            </w:r>
            <w:r w:rsidRPr="002155A5">
              <w:rPr>
                <w:bCs/>
              </w:rPr>
              <w:t xml:space="preserve">its </w:t>
            </w:r>
            <w:r w:rsidRPr="002155A5">
              <w:rPr>
                <w:bCs/>
                <w:spacing w:val="1"/>
              </w:rPr>
              <w:t>u</w:t>
            </w:r>
            <w:r w:rsidRPr="002155A5">
              <w:rPr>
                <w:bCs/>
              </w:rPr>
              <w:t xml:space="preserve">p </w:t>
            </w:r>
            <w:r w:rsidRPr="002155A5">
              <w:rPr>
                <w:bCs/>
                <w:spacing w:val="4"/>
              </w:rPr>
              <w:t xml:space="preserve"> </w:t>
            </w:r>
            <w:r w:rsidRPr="002155A5">
              <w:rPr>
                <w:bCs/>
              </w:rPr>
              <w:t xml:space="preserve">to </w:t>
            </w:r>
            <w:r w:rsidRPr="002155A5">
              <w:rPr>
                <w:bCs/>
                <w:spacing w:val="1"/>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2"/>
              </w:rPr>
              <w:t xml:space="preserve"> </w:t>
            </w:r>
            <w:r w:rsidRPr="002155A5">
              <w:rPr>
                <w:bCs/>
              </w:rPr>
              <w:t>y</w:t>
            </w:r>
            <w:r w:rsidRPr="002155A5">
              <w:rPr>
                <w:bCs/>
                <w:spacing w:val="-1"/>
              </w:rPr>
              <w:t>e</w:t>
            </w:r>
            <w:r w:rsidRPr="002155A5">
              <w:rPr>
                <w:bCs/>
              </w:rPr>
              <w:t xml:space="preserve">ar  </w:t>
            </w:r>
            <w:r w:rsidRPr="002155A5">
              <w:rPr>
                <w:bCs/>
                <w:spacing w:val="-1"/>
              </w:rPr>
              <w:t>sec</w:t>
            </w:r>
            <w:r w:rsidRPr="002155A5">
              <w:rPr>
                <w:bCs/>
              </w:rPr>
              <w:t>o</w:t>
            </w:r>
            <w:r w:rsidRPr="002155A5">
              <w:rPr>
                <w:bCs/>
                <w:spacing w:val="1"/>
              </w:rPr>
              <w:t>n</w:t>
            </w:r>
            <w:r w:rsidRPr="002155A5">
              <w:rPr>
                <w:bCs/>
              </w:rPr>
              <w:t xml:space="preserve">d </w:t>
            </w:r>
            <w:r w:rsidRPr="002155A5">
              <w:rPr>
                <w:bCs/>
                <w:spacing w:val="2"/>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2"/>
              </w:rPr>
              <w:t>f</w:t>
            </w:r>
            <w:r w:rsidRPr="002155A5">
              <w:rPr>
                <w:bCs/>
                <w:spacing w:val="-1"/>
              </w:rPr>
              <w:t>r</w:t>
            </w:r>
            <w:r w:rsidRPr="002155A5">
              <w:rPr>
                <w:bCs/>
              </w:rPr>
              <w:t>om all</w:t>
            </w:r>
            <w:r w:rsidRPr="002155A5">
              <w:rPr>
                <w:bCs/>
                <w:spacing w:val="5"/>
              </w:rPr>
              <w:t xml:space="preserve"> </w:t>
            </w:r>
            <w:r w:rsidRPr="002155A5">
              <w:rPr>
                <w:bCs/>
              </w:rPr>
              <w:t>t</w:t>
            </w:r>
            <w:r w:rsidRPr="002155A5">
              <w:rPr>
                <w:bCs/>
                <w:spacing w:val="1"/>
              </w:rPr>
              <w:t>h</w:t>
            </w:r>
            <w:r w:rsidRPr="002155A5">
              <w:rPr>
                <w:bCs/>
              </w:rPr>
              <w:t>e</w:t>
            </w:r>
            <w:r w:rsidRPr="002155A5">
              <w:rPr>
                <w:bCs/>
                <w:spacing w:val="4"/>
              </w:rPr>
              <w:t xml:space="preserve"> </w:t>
            </w:r>
            <w:r w:rsidRPr="002155A5">
              <w:rPr>
                <w:bCs/>
                <w:spacing w:val="-1"/>
              </w:rPr>
              <w:t>re</w:t>
            </w:r>
            <w:r w:rsidRPr="002155A5">
              <w:rPr>
                <w:bCs/>
              </w:rPr>
              <w:t>l</w:t>
            </w:r>
            <w:r w:rsidRPr="002155A5">
              <w:rPr>
                <w:bCs/>
                <w:spacing w:val="-1"/>
              </w:rPr>
              <w:t>e</w:t>
            </w:r>
            <w:r w:rsidRPr="002155A5">
              <w:rPr>
                <w:bCs/>
              </w:rPr>
              <w:t>v</w:t>
            </w:r>
            <w:r w:rsidRPr="002155A5">
              <w:rPr>
                <w:bCs/>
                <w:spacing w:val="-2"/>
              </w:rPr>
              <w:t>a</w:t>
            </w:r>
            <w:r w:rsidRPr="002155A5">
              <w:rPr>
                <w:bCs/>
                <w:spacing w:val="1"/>
              </w:rPr>
              <w:t>n</w:t>
            </w:r>
            <w:r w:rsidRPr="002155A5">
              <w:rPr>
                <w:bCs/>
              </w:rPr>
              <w:t>t</w:t>
            </w:r>
            <w:r w:rsidRPr="002155A5">
              <w:rPr>
                <w:bCs/>
                <w:spacing w:val="1"/>
              </w:rPr>
              <w:t xml:space="preserve"> </w:t>
            </w:r>
            <w:r w:rsidRPr="002155A5">
              <w:rPr>
                <w:bCs/>
                <w:spacing w:val="-1"/>
              </w:rPr>
              <w:t>re</w:t>
            </w:r>
            <w:r w:rsidRPr="002155A5">
              <w:rPr>
                <w:bCs/>
              </w:rPr>
              <w:t>g</w:t>
            </w:r>
            <w:r w:rsidRPr="002155A5">
              <w:rPr>
                <w:bCs/>
                <w:spacing w:val="1"/>
              </w:rPr>
              <w:t>u</w:t>
            </w:r>
            <w:r w:rsidRPr="002155A5">
              <w:rPr>
                <w:bCs/>
              </w:rPr>
              <w:t>lar</w:t>
            </w:r>
            <w:r w:rsidRPr="002155A5">
              <w:rPr>
                <w:bCs/>
                <w:spacing w:val="1"/>
              </w:rPr>
              <w:t xml:space="preserve"> </w:t>
            </w:r>
            <w:r w:rsidRPr="002155A5">
              <w:rPr>
                <w:bCs/>
              </w:rPr>
              <w:t>a</w:t>
            </w:r>
            <w:r w:rsidRPr="002155A5">
              <w:rPr>
                <w:bCs/>
                <w:spacing w:val="1"/>
              </w:rPr>
              <w:t>n</w:t>
            </w:r>
            <w:r w:rsidRPr="002155A5">
              <w:rPr>
                <w:bCs/>
              </w:rPr>
              <w:t>d s</w:t>
            </w:r>
            <w:r w:rsidRPr="002155A5">
              <w:rPr>
                <w:bCs/>
                <w:spacing w:val="1"/>
              </w:rPr>
              <w:t>upp</w:t>
            </w:r>
            <w:r w:rsidRPr="002155A5">
              <w:rPr>
                <w:bCs/>
              </w:rPr>
              <w:t>l</w:t>
            </w:r>
            <w:r w:rsidRPr="002155A5">
              <w:rPr>
                <w:bCs/>
                <w:spacing w:val="-1"/>
              </w:rPr>
              <w:t>e</w:t>
            </w:r>
            <w:r w:rsidRPr="002155A5">
              <w:rPr>
                <w:bCs/>
                <w:spacing w:val="-3"/>
              </w:rPr>
              <w:t>m</w:t>
            </w:r>
            <w:r w:rsidRPr="002155A5">
              <w:rPr>
                <w:bCs/>
                <w:spacing w:val="-1"/>
              </w:rPr>
              <w:t>e</w:t>
            </w:r>
            <w:r w:rsidRPr="002155A5">
              <w:rPr>
                <w:bCs/>
                <w:spacing w:val="1"/>
              </w:rPr>
              <w:t>n</w:t>
            </w:r>
            <w:r w:rsidRPr="002155A5">
              <w:rPr>
                <w:bCs/>
              </w:rPr>
              <w:t>ta</w:t>
            </w:r>
            <w:r w:rsidRPr="002155A5">
              <w:rPr>
                <w:bCs/>
                <w:spacing w:val="-1"/>
              </w:rPr>
              <w:t>r</w:t>
            </w:r>
            <w:r w:rsidRPr="002155A5">
              <w:rPr>
                <w:bCs/>
              </w:rPr>
              <w:t xml:space="preserve">y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spacing w:val="2"/>
              </w:rPr>
              <w:t>s</w:t>
            </w:r>
            <w:r w:rsidRPr="002155A5">
              <w:rPr>
                <w:bCs/>
              </w:rPr>
              <w:t xml:space="preserve">, </w:t>
            </w:r>
            <w:r w:rsidRPr="002155A5">
              <w:rPr>
                <w:bCs/>
                <w:spacing w:val="2"/>
              </w:rPr>
              <w:t>w</w:t>
            </w:r>
            <w:r w:rsidRPr="002155A5">
              <w:rPr>
                <w:bCs/>
                <w:spacing w:val="1"/>
              </w:rPr>
              <w:t>h</w:t>
            </w:r>
            <w:r w:rsidRPr="002155A5">
              <w:rPr>
                <w:bCs/>
                <w:spacing w:val="-1"/>
              </w:rPr>
              <w:t>e</w:t>
            </w:r>
            <w:r w:rsidRPr="002155A5">
              <w:rPr>
                <w:bCs/>
              </w:rPr>
              <w:t>t</w:t>
            </w:r>
            <w:r w:rsidRPr="002155A5">
              <w:rPr>
                <w:bCs/>
                <w:spacing w:val="1"/>
              </w:rPr>
              <w:t>h</w:t>
            </w:r>
            <w:r w:rsidRPr="002155A5">
              <w:rPr>
                <w:bCs/>
                <w:spacing w:val="-1"/>
              </w:rPr>
              <w:t>e</w:t>
            </w:r>
            <w:r w:rsidRPr="002155A5">
              <w:rPr>
                <w:bCs/>
              </w:rPr>
              <w:t>r</w:t>
            </w:r>
            <w:r w:rsidRPr="002155A5">
              <w:rPr>
                <w:bCs/>
                <w:spacing w:val="3"/>
              </w:rPr>
              <w:t xml:space="preserve"> </w:t>
            </w:r>
            <w:r w:rsidRPr="002155A5">
              <w:rPr>
                <w:bCs/>
              </w:rPr>
              <w:t>t</w:t>
            </w:r>
            <w:r w:rsidRPr="002155A5">
              <w:rPr>
                <w:bCs/>
                <w:spacing w:val="1"/>
              </w:rPr>
              <w:t>h</w:t>
            </w:r>
            <w:r w:rsidRPr="002155A5">
              <w:rPr>
                <w:bCs/>
              </w:rPr>
              <w:t>e</w:t>
            </w:r>
            <w:r w:rsidRPr="002155A5">
              <w:rPr>
                <w:bCs/>
                <w:spacing w:val="6"/>
              </w:rPr>
              <w:t xml:space="preserve"> </w:t>
            </w:r>
            <w:r w:rsidRPr="002155A5">
              <w:rPr>
                <w:bCs/>
              </w:rPr>
              <w:t>st</w:t>
            </w:r>
            <w:r w:rsidRPr="002155A5">
              <w:rPr>
                <w:bCs/>
                <w:spacing w:val="1"/>
              </w:rPr>
              <w:t>ud</w:t>
            </w:r>
            <w:r w:rsidRPr="002155A5">
              <w:rPr>
                <w:bCs/>
                <w:spacing w:val="-2"/>
              </w:rPr>
              <w:t>e</w:t>
            </w:r>
            <w:r w:rsidRPr="002155A5">
              <w:rPr>
                <w:bCs/>
                <w:spacing w:val="1"/>
              </w:rPr>
              <w:t>n</w:t>
            </w:r>
            <w:r w:rsidRPr="002155A5">
              <w:rPr>
                <w:bCs/>
              </w:rPr>
              <w:t>t ta</w:t>
            </w:r>
            <w:r w:rsidRPr="002155A5">
              <w:rPr>
                <w:bCs/>
                <w:spacing w:val="1"/>
              </w:rPr>
              <w:t>k</w:t>
            </w:r>
            <w:r w:rsidRPr="002155A5">
              <w:rPr>
                <w:bCs/>
                <w:spacing w:val="-1"/>
              </w:rPr>
              <w:t>e</w:t>
            </w:r>
            <w:r w:rsidRPr="002155A5">
              <w:rPr>
                <w:bCs/>
              </w:rPr>
              <w:t>s</w:t>
            </w:r>
            <w:r w:rsidRPr="002155A5">
              <w:rPr>
                <w:bCs/>
                <w:spacing w:val="5"/>
              </w:rPr>
              <w:t xml:space="preserve"> </w:t>
            </w:r>
            <w:r w:rsidRPr="002155A5">
              <w:rPr>
                <w:bCs/>
              </w:rPr>
              <w:t>t</w:t>
            </w:r>
            <w:r w:rsidRPr="002155A5">
              <w:rPr>
                <w:bCs/>
                <w:spacing w:val="1"/>
              </w:rPr>
              <w:t>h</w:t>
            </w:r>
            <w:r w:rsidRPr="002155A5">
              <w:rPr>
                <w:bCs/>
              </w:rPr>
              <w:t xml:space="preserve">ose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rPr>
              <w:t>s</w:t>
            </w:r>
            <w:r w:rsidRPr="002155A5">
              <w:rPr>
                <w:bCs/>
                <w:spacing w:val="-11"/>
              </w:rPr>
              <w:t xml:space="preserve"> </w:t>
            </w:r>
            <w:r w:rsidRPr="002155A5">
              <w:rPr>
                <w:bCs/>
              </w:rPr>
              <w:t>or</w:t>
            </w:r>
            <w:r w:rsidRPr="002155A5">
              <w:rPr>
                <w:bCs/>
                <w:spacing w:val="-3"/>
              </w:rPr>
              <w:t xml:space="preserve"> </w:t>
            </w:r>
            <w:r w:rsidRPr="002155A5">
              <w:rPr>
                <w:bCs/>
                <w:spacing w:val="1"/>
              </w:rPr>
              <w:t>n</w:t>
            </w:r>
            <w:r w:rsidRPr="002155A5">
              <w:rPr>
                <w:bCs/>
              </w:rPr>
              <w:t>ot.</w:t>
            </w:r>
          </w:p>
        </w:tc>
      </w:tr>
      <w:tr w:rsidR="007C4867" w:rsidRPr="002155A5" w:rsidTr="006341CD">
        <w:trPr>
          <w:trHeight w:hRule="exact" w:val="682"/>
          <w:jc w:val="right"/>
        </w:trPr>
        <w:tc>
          <w:tcPr>
            <w:tcW w:w="109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417" w:right="417"/>
              <w:jc w:val="center"/>
              <w:rPr>
                <w:bCs/>
              </w:rPr>
            </w:pPr>
            <w:r w:rsidRPr="002155A5">
              <w:rPr>
                <w:bCs/>
                <w:w w:val="99"/>
              </w:rPr>
              <w:t>3.</w:t>
            </w:r>
          </w:p>
        </w:tc>
        <w:tc>
          <w:tcPr>
            <w:tcW w:w="3422"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2" w:right="67"/>
              <w:rPr>
                <w:bCs/>
              </w:rPr>
            </w:pPr>
            <w:r w:rsidRPr="002155A5">
              <w:rPr>
                <w:bCs/>
                <w:spacing w:val="1"/>
              </w:rPr>
              <w:t>S</w:t>
            </w:r>
            <w:r w:rsidRPr="002155A5">
              <w:rPr>
                <w:bCs/>
                <w:spacing w:val="-1"/>
              </w:rPr>
              <w:t>ec</w:t>
            </w:r>
            <w:r w:rsidRPr="002155A5">
              <w:rPr>
                <w:bCs/>
              </w:rPr>
              <w:t>o</w:t>
            </w:r>
            <w:r w:rsidRPr="002155A5">
              <w:rPr>
                <w:bCs/>
                <w:spacing w:val="1"/>
              </w:rPr>
              <w:t>n</w:t>
            </w:r>
            <w:r w:rsidRPr="002155A5">
              <w:rPr>
                <w:bCs/>
              </w:rPr>
              <w:t xml:space="preserve">d </w:t>
            </w:r>
            <w:r w:rsidRPr="002155A5">
              <w:rPr>
                <w:bCs/>
                <w:spacing w:val="1"/>
              </w:rPr>
              <w:t xml:space="preserve"> </w:t>
            </w:r>
            <w:r w:rsidRPr="002155A5">
              <w:rPr>
                <w:bCs/>
              </w:rPr>
              <w:t>y</w:t>
            </w:r>
            <w:r w:rsidRPr="002155A5">
              <w:rPr>
                <w:bCs/>
                <w:spacing w:val="-1"/>
              </w:rPr>
              <w:t>e</w:t>
            </w:r>
            <w:r w:rsidRPr="002155A5">
              <w:rPr>
                <w:bCs/>
              </w:rPr>
              <w:t xml:space="preserve">ar </w:t>
            </w:r>
            <w:r w:rsidRPr="002155A5">
              <w:rPr>
                <w:bCs/>
                <w:spacing w:val="1"/>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1"/>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1"/>
              </w:rPr>
              <w:t xml:space="preserve"> </w:t>
            </w:r>
            <w:r w:rsidRPr="002155A5">
              <w:rPr>
                <w:bCs/>
              </w:rPr>
              <w:t>to 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em</w:t>
            </w:r>
            <w:r w:rsidRPr="002155A5">
              <w:rPr>
                <w:bCs/>
                <w:spacing w:val="-1"/>
              </w:rPr>
              <w:t>e</w:t>
            </w:r>
            <w:r w:rsidRPr="002155A5">
              <w:rPr>
                <w:bCs/>
              </w:rPr>
              <w:t>st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2" w:right="63"/>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18"/>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25"/>
              </w:rPr>
              <w:t xml:space="preserve"> </w:t>
            </w:r>
            <w:r w:rsidRPr="002155A5">
              <w:rPr>
                <w:bCs/>
              </w:rPr>
              <w:t>of</w:t>
            </w:r>
            <w:r w:rsidRPr="002155A5">
              <w:rPr>
                <w:bCs/>
                <w:spacing w:val="26"/>
              </w:rPr>
              <w:t xml:space="preserve"> </w:t>
            </w:r>
            <w:r w:rsidRPr="002155A5">
              <w:rPr>
                <w:bCs/>
              </w:rPr>
              <w:t>st</w:t>
            </w:r>
            <w:r w:rsidRPr="002155A5">
              <w:rPr>
                <w:bCs/>
                <w:spacing w:val="1"/>
              </w:rPr>
              <w:t>ud</w:t>
            </w:r>
            <w:r w:rsidRPr="002155A5">
              <w:rPr>
                <w:bCs/>
              </w:rPr>
              <w:t>y</w:t>
            </w:r>
            <w:r w:rsidRPr="002155A5">
              <w:rPr>
                <w:bCs/>
                <w:spacing w:val="19"/>
              </w:rPr>
              <w:t xml:space="preserve"> </w:t>
            </w:r>
            <w:r w:rsidRPr="002155A5">
              <w:rPr>
                <w:bCs/>
              </w:rPr>
              <w:t>of</w:t>
            </w:r>
            <w:r w:rsidRPr="002155A5">
              <w:rPr>
                <w:bCs/>
                <w:spacing w:val="29"/>
              </w:rPr>
              <w:t xml:space="preserve">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23"/>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r>
      <w:tr w:rsidR="007C4867" w:rsidRPr="002155A5" w:rsidTr="006341CD">
        <w:trPr>
          <w:trHeight w:hRule="exact" w:val="1114"/>
          <w:jc w:val="right"/>
        </w:trPr>
        <w:tc>
          <w:tcPr>
            <w:tcW w:w="109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448" w:right="446"/>
              <w:jc w:val="center"/>
              <w:rPr>
                <w:bCs/>
              </w:rPr>
            </w:pPr>
            <w:r w:rsidRPr="002155A5">
              <w:rPr>
                <w:bCs/>
                <w:w w:val="99"/>
              </w:rPr>
              <w:t>4</w:t>
            </w:r>
          </w:p>
        </w:tc>
        <w:tc>
          <w:tcPr>
            <w:tcW w:w="3422"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2" w:right="66"/>
              <w:rPr>
                <w:bCs/>
              </w:rPr>
            </w:pPr>
            <w:r w:rsidRPr="002155A5">
              <w:rPr>
                <w:bCs/>
                <w:spacing w:val="1"/>
              </w:rPr>
              <w:t>S</w:t>
            </w:r>
            <w:r w:rsidRPr="002155A5">
              <w:rPr>
                <w:bCs/>
                <w:spacing w:val="-1"/>
              </w:rPr>
              <w:t>ec</w:t>
            </w:r>
            <w:r w:rsidRPr="002155A5">
              <w:rPr>
                <w:bCs/>
              </w:rPr>
              <w:t>o</w:t>
            </w:r>
            <w:r w:rsidRPr="002155A5">
              <w:rPr>
                <w:bCs/>
                <w:spacing w:val="1"/>
              </w:rPr>
              <w:t>n</w:t>
            </w:r>
            <w:r w:rsidRPr="002155A5">
              <w:rPr>
                <w:bCs/>
              </w:rPr>
              <w:t xml:space="preserve">d </w:t>
            </w:r>
            <w:r w:rsidRPr="002155A5">
              <w:rPr>
                <w:bCs/>
                <w:spacing w:val="20"/>
              </w:rPr>
              <w:t xml:space="preserve"> </w:t>
            </w:r>
            <w:r w:rsidRPr="002155A5">
              <w:rPr>
                <w:bCs/>
              </w:rPr>
              <w:t>y</w:t>
            </w:r>
            <w:r w:rsidRPr="002155A5">
              <w:rPr>
                <w:bCs/>
                <w:spacing w:val="-1"/>
              </w:rPr>
              <w:t>e</w:t>
            </w:r>
            <w:r w:rsidRPr="002155A5">
              <w:rPr>
                <w:bCs/>
              </w:rPr>
              <w:t xml:space="preserve">ar </w:t>
            </w:r>
            <w:r w:rsidRPr="002155A5">
              <w:rPr>
                <w:bCs/>
                <w:spacing w:val="20"/>
              </w:rPr>
              <w:t xml:space="preserve"> </w:t>
            </w:r>
            <w:r w:rsidRPr="002155A5">
              <w:rPr>
                <w:bCs/>
              </w:rPr>
              <w:t>s</w:t>
            </w:r>
            <w:r w:rsidRPr="002155A5">
              <w:rPr>
                <w:bCs/>
                <w:spacing w:val="-1"/>
              </w:rPr>
              <w:t>ec</w:t>
            </w:r>
            <w:r w:rsidRPr="002155A5">
              <w:rPr>
                <w:bCs/>
              </w:rPr>
              <w:t>o</w:t>
            </w:r>
            <w:r w:rsidRPr="002155A5">
              <w:rPr>
                <w:bCs/>
                <w:spacing w:val="1"/>
              </w:rPr>
              <w:t>n</w:t>
            </w:r>
            <w:r w:rsidRPr="002155A5">
              <w:rPr>
                <w:bCs/>
              </w:rPr>
              <w:t xml:space="preserve">d </w:t>
            </w:r>
            <w:r w:rsidRPr="002155A5">
              <w:rPr>
                <w:bCs/>
                <w:spacing w:val="20"/>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r to</w:t>
            </w:r>
            <w:r w:rsidRPr="002155A5">
              <w:rPr>
                <w:bCs/>
                <w:spacing w:val="-2"/>
              </w:rPr>
              <w:t xml:space="preserve"> </w:t>
            </w:r>
            <w:r w:rsidRPr="002155A5">
              <w:rPr>
                <w:bCs/>
              </w:rPr>
              <w:t>t</w:t>
            </w:r>
            <w:r w:rsidRPr="002155A5">
              <w:rPr>
                <w:bCs/>
                <w:spacing w:val="1"/>
              </w:rPr>
              <w:t>h</w:t>
            </w:r>
            <w:r w:rsidRPr="002155A5">
              <w:rPr>
                <w:bCs/>
              </w:rPr>
              <w:t>i</w:t>
            </w:r>
            <w:r w:rsidRPr="002155A5">
              <w:rPr>
                <w:bCs/>
                <w:spacing w:val="-1"/>
              </w:rPr>
              <w:t>r</w:t>
            </w:r>
            <w:r w:rsidRPr="002155A5">
              <w:rPr>
                <w:bCs/>
              </w:rPr>
              <w:t>d</w:t>
            </w:r>
            <w:r w:rsidRPr="002155A5">
              <w:rPr>
                <w:bCs/>
                <w:spacing w:val="-2"/>
              </w:rPr>
              <w:t xml:space="preserve"> </w:t>
            </w:r>
            <w:r w:rsidRPr="002155A5">
              <w:rPr>
                <w:bCs/>
              </w:rPr>
              <w:t>y</w:t>
            </w:r>
            <w:r w:rsidRPr="002155A5">
              <w:rPr>
                <w:bCs/>
                <w:spacing w:val="-1"/>
              </w:rPr>
              <w:t>e</w:t>
            </w:r>
            <w:r w:rsidRPr="002155A5">
              <w:rPr>
                <w:bCs/>
              </w:rPr>
              <w:t>ar</w:t>
            </w:r>
            <w:r w:rsidRPr="002155A5">
              <w:rPr>
                <w:bCs/>
                <w:spacing w:val="-4"/>
              </w:rPr>
              <w:t xml:space="preserve">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534" w:right="62" w:hanging="396"/>
              <w:rPr>
                <w:bCs/>
              </w:rPr>
            </w:pPr>
            <w:r w:rsidRPr="002155A5">
              <w:rPr>
                <w:bCs/>
              </w:rPr>
              <w:t xml:space="preserve">i.   </w:t>
            </w:r>
            <w:r w:rsidRPr="002155A5">
              <w:rPr>
                <w:bCs/>
                <w:spacing w:val="28"/>
              </w:rPr>
              <w:t xml:space="preserve"> </w:t>
            </w: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39"/>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46"/>
              </w:rPr>
              <w:t xml:space="preserve"> </w:t>
            </w:r>
            <w:r w:rsidRPr="002155A5">
              <w:rPr>
                <w:bCs/>
              </w:rPr>
              <w:t>of</w:t>
            </w:r>
            <w:r w:rsidRPr="002155A5">
              <w:rPr>
                <w:bCs/>
                <w:spacing w:val="46"/>
              </w:rPr>
              <w:t xml:space="preserve"> </w:t>
            </w:r>
            <w:r w:rsidRPr="002155A5">
              <w:rPr>
                <w:bCs/>
              </w:rPr>
              <w:t>st</w:t>
            </w:r>
            <w:r w:rsidRPr="002155A5">
              <w:rPr>
                <w:bCs/>
                <w:spacing w:val="1"/>
              </w:rPr>
              <w:t>ud</w:t>
            </w:r>
            <w:r w:rsidRPr="002155A5">
              <w:rPr>
                <w:bCs/>
              </w:rPr>
              <w:t>y</w:t>
            </w:r>
            <w:r w:rsidRPr="002155A5">
              <w:rPr>
                <w:bCs/>
                <w:spacing w:val="42"/>
              </w:rPr>
              <w:t xml:space="preserve"> </w:t>
            </w:r>
            <w:r w:rsidRPr="002155A5">
              <w:rPr>
                <w:bCs/>
              </w:rPr>
              <w:t>of</w:t>
            </w:r>
            <w:r w:rsidRPr="002155A5">
              <w:rPr>
                <w:bCs/>
                <w:spacing w:val="51"/>
              </w:rPr>
              <w:t xml:space="preserve"> </w:t>
            </w:r>
            <w:r w:rsidRPr="002155A5">
              <w:rPr>
                <w:bCs/>
              </w:rPr>
              <w:t>s</w:t>
            </w:r>
            <w:r w:rsidRPr="002155A5">
              <w:rPr>
                <w:bCs/>
                <w:spacing w:val="-1"/>
              </w:rPr>
              <w:t>ec</w:t>
            </w:r>
            <w:r w:rsidRPr="002155A5">
              <w:rPr>
                <w:bCs/>
              </w:rPr>
              <w:t>o</w:t>
            </w:r>
            <w:r w:rsidRPr="002155A5">
              <w:rPr>
                <w:bCs/>
                <w:spacing w:val="1"/>
              </w:rPr>
              <w:t>n</w:t>
            </w:r>
            <w:r w:rsidRPr="002155A5">
              <w:rPr>
                <w:bCs/>
              </w:rPr>
              <w:t>d y</w:t>
            </w:r>
            <w:r w:rsidRPr="002155A5">
              <w:rPr>
                <w:bCs/>
                <w:spacing w:val="-1"/>
              </w:rPr>
              <w:t>e</w:t>
            </w:r>
            <w:r w:rsidRPr="002155A5">
              <w:rPr>
                <w:bCs/>
              </w:rPr>
              <w:t>ar</w:t>
            </w:r>
            <w:r w:rsidRPr="002155A5">
              <w:rPr>
                <w:bCs/>
                <w:spacing w:val="-6"/>
              </w:rPr>
              <w:t xml:space="preserve">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rPr>
              <w:t>m</w:t>
            </w:r>
            <w:r w:rsidRPr="002155A5">
              <w:rPr>
                <w:bCs/>
                <w:spacing w:val="-1"/>
              </w:rPr>
              <w:t>e</w:t>
            </w:r>
            <w:r w:rsidRPr="002155A5">
              <w:rPr>
                <w:bCs/>
              </w:rPr>
              <w:t>ste</w:t>
            </w:r>
            <w:r w:rsidRPr="002155A5">
              <w:rPr>
                <w:bCs/>
                <w:spacing w:val="1"/>
              </w:rPr>
              <w:t>r</w:t>
            </w:r>
            <w:r w:rsidRPr="002155A5">
              <w:rPr>
                <w:bCs/>
              </w:rPr>
              <w:t>.</w:t>
            </w:r>
          </w:p>
          <w:p w:rsidR="007C4867" w:rsidRPr="002155A5" w:rsidRDefault="007C4867" w:rsidP="007C4867">
            <w:pPr>
              <w:spacing w:after="0" w:line="240" w:lineRule="auto"/>
              <w:ind w:left="534" w:right="63" w:hanging="463"/>
              <w:rPr>
                <w:bCs/>
              </w:rPr>
            </w:pPr>
            <w:r w:rsidRPr="002155A5">
              <w:rPr>
                <w:bCs/>
              </w:rPr>
              <w:t xml:space="preserve">ii.   </w:t>
            </w:r>
            <w:r w:rsidRPr="002155A5">
              <w:rPr>
                <w:bCs/>
                <w:spacing w:val="28"/>
              </w:rPr>
              <w:t xml:space="preserve"> </w:t>
            </w:r>
            <w:r w:rsidRPr="002155A5">
              <w:rPr>
                <w:bCs/>
              </w:rPr>
              <w:t>M</w:t>
            </w:r>
            <w:r w:rsidRPr="002155A5">
              <w:rPr>
                <w:bCs/>
                <w:spacing w:val="1"/>
              </w:rPr>
              <w:t>u</w:t>
            </w:r>
            <w:r w:rsidRPr="002155A5">
              <w:rPr>
                <w:bCs/>
              </w:rPr>
              <w:t xml:space="preserve">st  </w:t>
            </w:r>
            <w:r w:rsidRPr="002155A5">
              <w:rPr>
                <w:bCs/>
                <w:spacing w:val="11"/>
              </w:rPr>
              <w:t xml:space="preserve"> </w:t>
            </w:r>
            <w:r w:rsidRPr="002155A5">
              <w:rPr>
                <w:bCs/>
                <w:spacing w:val="1"/>
              </w:rPr>
              <w:t>h</w:t>
            </w:r>
            <w:r w:rsidRPr="002155A5">
              <w:rPr>
                <w:bCs/>
              </w:rPr>
              <w:t xml:space="preserve">ave  </w:t>
            </w:r>
            <w:r w:rsidRPr="002155A5">
              <w:rPr>
                <w:bCs/>
                <w:spacing w:val="11"/>
              </w:rPr>
              <w:t xml:space="preserve"> </w:t>
            </w:r>
            <w:r w:rsidRPr="002155A5">
              <w:rPr>
                <w:bCs/>
              </w:rPr>
              <w:t>s</w:t>
            </w:r>
            <w:r w:rsidRPr="002155A5">
              <w:rPr>
                <w:bCs/>
                <w:spacing w:val="-1"/>
              </w:rPr>
              <w:t>ec</w:t>
            </w:r>
            <w:r w:rsidRPr="002155A5">
              <w:rPr>
                <w:bCs/>
                <w:spacing w:val="1"/>
              </w:rPr>
              <w:t>u</w:t>
            </w:r>
            <w:r w:rsidRPr="002155A5">
              <w:rPr>
                <w:bCs/>
                <w:spacing w:val="-1"/>
              </w:rPr>
              <w:t>r</w:t>
            </w:r>
            <w:r w:rsidRPr="002155A5">
              <w:rPr>
                <w:bCs/>
                <w:spacing w:val="-2"/>
              </w:rPr>
              <w:t>e</w:t>
            </w:r>
            <w:r w:rsidRPr="002155A5">
              <w:rPr>
                <w:bCs/>
              </w:rPr>
              <w:t xml:space="preserve">d  </w:t>
            </w:r>
            <w:r w:rsidRPr="002155A5">
              <w:rPr>
                <w:bCs/>
                <w:spacing w:val="16"/>
              </w:rPr>
              <w:t xml:space="preserve"> </w:t>
            </w:r>
            <w:r w:rsidRPr="002155A5">
              <w:rPr>
                <w:bCs/>
              </w:rPr>
              <w:t xml:space="preserve">at  </w:t>
            </w:r>
            <w:r w:rsidRPr="002155A5">
              <w:rPr>
                <w:bCs/>
                <w:spacing w:val="14"/>
              </w:rPr>
              <w:t xml:space="preserve"> </w:t>
            </w:r>
            <w:r w:rsidRPr="002155A5">
              <w:rPr>
                <w:bCs/>
              </w:rPr>
              <w:t>l</w:t>
            </w:r>
            <w:r w:rsidRPr="002155A5">
              <w:rPr>
                <w:bCs/>
                <w:spacing w:val="-1"/>
              </w:rPr>
              <w:t>e</w:t>
            </w:r>
            <w:r w:rsidRPr="002155A5">
              <w:rPr>
                <w:bCs/>
              </w:rPr>
              <w:t xml:space="preserve">ast  </w:t>
            </w:r>
            <w:r w:rsidRPr="002155A5">
              <w:rPr>
                <w:bCs/>
                <w:spacing w:val="13"/>
              </w:rPr>
              <w:t xml:space="preserve"> </w:t>
            </w:r>
            <w:r w:rsidRPr="002155A5">
              <w:rPr>
                <w:bCs/>
              </w:rPr>
              <w:t xml:space="preserve">58 </w:t>
            </w:r>
            <w:r w:rsidRPr="002155A5">
              <w:rPr>
                <w:bCs/>
                <w:spacing w:val="-1"/>
              </w:rPr>
              <w:t>cre</w:t>
            </w:r>
            <w:r w:rsidRPr="002155A5">
              <w:rPr>
                <w:bCs/>
                <w:spacing w:val="1"/>
              </w:rPr>
              <w:t>d</w:t>
            </w:r>
            <w:r w:rsidRPr="002155A5">
              <w:rPr>
                <w:bCs/>
              </w:rPr>
              <w:t>its</w:t>
            </w:r>
            <w:r w:rsidRPr="002155A5">
              <w:rPr>
                <w:bCs/>
                <w:spacing w:val="9"/>
              </w:rPr>
              <w:t xml:space="preserve"> </w:t>
            </w:r>
            <w:r w:rsidRPr="002155A5">
              <w:rPr>
                <w:bCs/>
              </w:rPr>
              <w:t>o</w:t>
            </w:r>
            <w:r w:rsidRPr="002155A5">
              <w:rPr>
                <w:bCs/>
                <w:spacing w:val="1"/>
              </w:rPr>
              <w:t>u</w:t>
            </w:r>
            <w:r w:rsidRPr="002155A5">
              <w:rPr>
                <w:bCs/>
              </w:rPr>
              <w:t>t</w:t>
            </w:r>
            <w:r w:rsidRPr="002155A5">
              <w:rPr>
                <w:bCs/>
                <w:spacing w:val="8"/>
              </w:rPr>
              <w:t xml:space="preserve"> </w:t>
            </w:r>
            <w:r w:rsidRPr="002155A5">
              <w:rPr>
                <w:bCs/>
              </w:rPr>
              <w:t>of</w:t>
            </w:r>
            <w:r w:rsidRPr="002155A5">
              <w:rPr>
                <w:bCs/>
                <w:spacing w:val="12"/>
              </w:rPr>
              <w:t xml:space="preserve"> </w:t>
            </w:r>
            <w:r w:rsidRPr="002155A5">
              <w:rPr>
                <w:bCs/>
              </w:rPr>
              <w:t>96</w:t>
            </w:r>
            <w:r w:rsidRPr="002155A5">
              <w:rPr>
                <w:bCs/>
                <w:spacing w:val="8"/>
              </w:rPr>
              <w:t xml:space="preserve"> </w:t>
            </w:r>
            <w:r w:rsidRPr="002155A5">
              <w:rPr>
                <w:bCs/>
                <w:spacing w:val="-1"/>
              </w:rPr>
              <w:t>cr</w:t>
            </w:r>
            <w:r w:rsidRPr="002155A5">
              <w:rPr>
                <w:bCs/>
                <w:spacing w:val="-2"/>
              </w:rPr>
              <w:t>e</w:t>
            </w:r>
            <w:r w:rsidRPr="002155A5">
              <w:rPr>
                <w:bCs/>
                <w:spacing w:val="1"/>
              </w:rPr>
              <w:t>d</w:t>
            </w:r>
            <w:r w:rsidRPr="002155A5">
              <w:rPr>
                <w:bCs/>
              </w:rPr>
              <w:t>its</w:t>
            </w:r>
            <w:r w:rsidRPr="002155A5">
              <w:rPr>
                <w:bCs/>
                <w:spacing w:val="9"/>
              </w:rPr>
              <w:t xml:space="preserve"> </w:t>
            </w:r>
            <w:r w:rsidRPr="002155A5">
              <w:rPr>
                <w:bCs/>
              </w:rPr>
              <w:t>i.</w:t>
            </w:r>
            <w:r w:rsidRPr="002155A5">
              <w:rPr>
                <w:bCs/>
                <w:spacing w:val="-1"/>
              </w:rPr>
              <w:t>e</w:t>
            </w:r>
            <w:r w:rsidRPr="002155A5">
              <w:rPr>
                <w:bCs/>
              </w:rPr>
              <w:t>.,</w:t>
            </w:r>
            <w:r w:rsidRPr="002155A5">
              <w:rPr>
                <w:bCs/>
                <w:spacing w:val="9"/>
              </w:rPr>
              <w:t xml:space="preserve"> </w:t>
            </w:r>
            <w:r w:rsidRPr="002155A5">
              <w:rPr>
                <w:bCs/>
              </w:rPr>
              <w:t>6</w:t>
            </w:r>
            <w:r w:rsidRPr="002155A5">
              <w:rPr>
                <w:bCs/>
                <w:spacing w:val="-2"/>
              </w:rPr>
              <w:t>0</w:t>
            </w:r>
            <w:r w:rsidRPr="002155A5">
              <w:rPr>
                <w:bCs/>
              </w:rPr>
              <w:t>%</w:t>
            </w:r>
            <w:r w:rsidRPr="002155A5">
              <w:rPr>
                <w:bCs/>
                <w:spacing w:val="12"/>
              </w:rPr>
              <w:t xml:space="preserve"> </w:t>
            </w:r>
            <w:r w:rsidRPr="002155A5">
              <w:rPr>
                <w:bCs/>
                <w:spacing w:val="-2"/>
              </w:rPr>
              <w:t>o</w:t>
            </w:r>
            <w:r w:rsidRPr="002155A5">
              <w:rPr>
                <w:bCs/>
              </w:rPr>
              <w:t>f</w:t>
            </w:r>
          </w:p>
        </w:tc>
      </w:tr>
    </w:tbl>
    <w:p w:rsidR="007C4867" w:rsidRPr="002155A5" w:rsidRDefault="007C4867" w:rsidP="007C4867">
      <w:pPr>
        <w:spacing w:after="0" w:line="240" w:lineRule="auto"/>
        <w:sectPr w:rsidR="007C4867" w:rsidRPr="002155A5">
          <w:type w:val="continuous"/>
          <w:pgSz w:w="12240" w:h="15840"/>
          <w:pgMar w:top="980" w:right="1220" w:bottom="280" w:left="1340" w:header="720" w:footer="720" w:gutter="0"/>
          <w:cols w:space="720"/>
        </w:sectPr>
      </w:pPr>
    </w:p>
    <w:p w:rsidR="007C4867" w:rsidRPr="002155A5" w:rsidRDefault="007C4867" w:rsidP="007C4867">
      <w:pPr>
        <w:spacing w:after="0" w:line="240" w:lineRule="auto"/>
      </w:pPr>
    </w:p>
    <w:tbl>
      <w:tblPr>
        <w:tblW w:w="0" w:type="auto"/>
        <w:jc w:val="right"/>
        <w:tblLayout w:type="fixed"/>
        <w:tblCellMar>
          <w:left w:w="0" w:type="dxa"/>
          <w:right w:w="0" w:type="dxa"/>
        </w:tblCellMar>
        <w:tblLook w:val="01E0"/>
      </w:tblPr>
      <w:tblGrid>
        <w:gridCol w:w="1099"/>
        <w:gridCol w:w="3422"/>
        <w:gridCol w:w="4335"/>
      </w:tblGrid>
      <w:tr w:rsidR="007C4867" w:rsidRPr="002155A5" w:rsidTr="006341CD">
        <w:trPr>
          <w:trHeight w:hRule="exact" w:val="1510"/>
          <w:jc w:val="right"/>
        </w:trPr>
        <w:tc>
          <w:tcPr>
            <w:tcW w:w="109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rPr>
                <w:bCs/>
              </w:rPr>
            </w:pPr>
          </w:p>
        </w:tc>
        <w:tc>
          <w:tcPr>
            <w:tcW w:w="3422"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rPr>
                <w:bCs/>
              </w:rPr>
            </w:pPr>
          </w:p>
        </w:tc>
        <w:tc>
          <w:tcPr>
            <w:tcW w:w="4335"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534" w:right="62"/>
              <w:jc w:val="both"/>
              <w:rPr>
                <w:bCs/>
              </w:rPr>
            </w:pPr>
            <w:r w:rsidRPr="002155A5">
              <w:rPr>
                <w:bCs/>
                <w:spacing w:val="-1"/>
              </w:rPr>
              <w:t>cre</w:t>
            </w:r>
            <w:r w:rsidRPr="002155A5">
              <w:rPr>
                <w:bCs/>
                <w:spacing w:val="1"/>
              </w:rPr>
              <w:t>d</w:t>
            </w:r>
            <w:r w:rsidRPr="002155A5">
              <w:rPr>
                <w:bCs/>
              </w:rPr>
              <w:t>its</w:t>
            </w:r>
            <w:r w:rsidRPr="002155A5">
              <w:rPr>
                <w:bCs/>
                <w:spacing w:val="5"/>
              </w:rPr>
              <w:t xml:space="preserve"> </w:t>
            </w:r>
            <w:r w:rsidRPr="002155A5">
              <w:rPr>
                <w:bCs/>
                <w:spacing w:val="1"/>
              </w:rPr>
              <w:t>u</w:t>
            </w:r>
            <w:r w:rsidRPr="002155A5">
              <w:rPr>
                <w:bCs/>
              </w:rPr>
              <w:t>p</w:t>
            </w:r>
            <w:r w:rsidRPr="002155A5">
              <w:rPr>
                <w:bCs/>
                <w:spacing w:val="7"/>
              </w:rPr>
              <w:t xml:space="preserve"> </w:t>
            </w:r>
            <w:r w:rsidRPr="002155A5">
              <w:rPr>
                <w:bCs/>
              </w:rPr>
              <w:t>to</w:t>
            </w:r>
            <w:r w:rsidRPr="002155A5">
              <w:rPr>
                <w:bCs/>
                <w:spacing w:val="6"/>
              </w:rPr>
              <w:t xml:space="preserve"> </w:t>
            </w:r>
            <w:r w:rsidRPr="002155A5">
              <w:rPr>
                <w:bCs/>
              </w:rPr>
              <w:t>s</w:t>
            </w:r>
            <w:r w:rsidRPr="002155A5">
              <w:rPr>
                <w:bCs/>
                <w:spacing w:val="-1"/>
              </w:rPr>
              <w:t>ec</w:t>
            </w:r>
            <w:r w:rsidRPr="002155A5">
              <w:rPr>
                <w:bCs/>
                <w:spacing w:val="-2"/>
              </w:rPr>
              <w:t>o</w:t>
            </w:r>
            <w:r w:rsidRPr="002155A5">
              <w:rPr>
                <w:bCs/>
                <w:spacing w:val="1"/>
              </w:rPr>
              <w:t>n</w:t>
            </w:r>
            <w:r w:rsidRPr="002155A5">
              <w:rPr>
                <w:bCs/>
              </w:rPr>
              <w:t>d y</w:t>
            </w:r>
            <w:r w:rsidRPr="002155A5">
              <w:rPr>
                <w:bCs/>
                <w:spacing w:val="-1"/>
              </w:rPr>
              <w:t>e</w:t>
            </w:r>
            <w:r w:rsidRPr="002155A5">
              <w:rPr>
                <w:bCs/>
              </w:rPr>
              <w:t>ar</w:t>
            </w:r>
            <w:r w:rsidRPr="002155A5">
              <w:rPr>
                <w:bCs/>
                <w:spacing w:val="2"/>
              </w:rPr>
              <w:t xml:space="preserve"> </w:t>
            </w:r>
            <w:r w:rsidRPr="002155A5">
              <w:rPr>
                <w:bCs/>
              </w:rPr>
              <w:t>s</w:t>
            </w:r>
            <w:r w:rsidRPr="002155A5">
              <w:rPr>
                <w:bCs/>
                <w:spacing w:val="-1"/>
              </w:rPr>
              <w:t>ec</w:t>
            </w:r>
            <w:r w:rsidRPr="002155A5">
              <w:rPr>
                <w:bCs/>
              </w:rPr>
              <w:t>o</w:t>
            </w:r>
            <w:r w:rsidRPr="002155A5">
              <w:rPr>
                <w:bCs/>
                <w:spacing w:val="1"/>
              </w:rPr>
              <w:t>n</w:t>
            </w:r>
            <w:r w:rsidRPr="002155A5">
              <w:rPr>
                <w:bCs/>
              </w:rPr>
              <w:t>d 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 xml:space="preserve">r </w:t>
            </w:r>
            <w:r w:rsidRPr="002155A5">
              <w:rPr>
                <w:bCs/>
                <w:spacing w:val="2"/>
              </w:rPr>
              <w:t>f</w:t>
            </w:r>
            <w:r w:rsidRPr="002155A5">
              <w:rPr>
                <w:bCs/>
                <w:spacing w:val="-1"/>
              </w:rPr>
              <w:t>r</w:t>
            </w:r>
            <w:r w:rsidRPr="002155A5">
              <w:rPr>
                <w:bCs/>
                <w:spacing w:val="2"/>
              </w:rPr>
              <w:t>o</w:t>
            </w:r>
            <w:r w:rsidRPr="002155A5">
              <w:rPr>
                <w:bCs/>
              </w:rPr>
              <w:t>m</w:t>
            </w:r>
            <w:r w:rsidRPr="002155A5">
              <w:rPr>
                <w:bCs/>
                <w:spacing w:val="1"/>
              </w:rPr>
              <w:t xml:space="preserve"> </w:t>
            </w:r>
            <w:r w:rsidRPr="002155A5">
              <w:rPr>
                <w:bCs/>
              </w:rPr>
              <w:t>a</w:t>
            </w:r>
            <w:r w:rsidRPr="002155A5">
              <w:rPr>
                <w:bCs/>
                <w:spacing w:val="-1"/>
              </w:rPr>
              <w:t>l</w:t>
            </w:r>
            <w:r w:rsidRPr="002155A5">
              <w:rPr>
                <w:bCs/>
              </w:rPr>
              <w:t>l</w:t>
            </w:r>
            <w:r w:rsidRPr="002155A5">
              <w:rPr>
                <w:bCs/>
                <w:spacing w:val="4"/>
              </w:rPr>
              <w:t xml:space="preserve"> </w:t>
            </w:r>
            <w:r w:rsidRPr="002155A5">
              <w:rPr>
                <w:bCs/>
                <w:spacing w:val="2"/>
              </w:rPr>
              <w:t>t</w:t>
            </w:r>
            <w:r w:rsidRPr="002155A5">
              <w:rPr>
                <w:bCs/>
                <w:spacing w:val="1"/>
              </w:rPr>
              <w:t>h</w:t>
            </w:r>
            <w:r w:rsidRPr="002155A5">
              <w:rPr>
                <w:bCs/>
              </w:rPr>
              <w:t>e</w:t>
            </w:r>
            <w:r w:rsidRPr="002155A5">
              <w:rPr>
                <w:bCs/>
                <w:spacing w:val="3"/>
              </w:rPr>
              <w:t xml:space="preserve"> </w:t>
            </w:r>
            <w:r w:rsidRPr="002155A5">
              <w:rPr>
                <w:bCs/>
                <w:spacing w:val="-1"/>
              </w:rPr>
              <w:t>re</w:t>
            </w:r>
            <w:r w:rsidRPr="002155A5">
              <w:rPr>
                <w:bCs/>
              </w:rPr>
              <w:t>l</w:t>
            </w:r>
            <w:r w:rsidRPr="002155A5">
              <w:rPr>
                <w:bCs/>
                <w:spacing w:val="-1"/>
              </w:rPr>
              <w:t>e</w:t>
            </w:r>
            <w:r w:rsidRPr="002155A5">
              <w:rPr>
                <w:bCs/>
              </w:rPr>
              <w:t>va</w:t>
            </w:r>
            <w:r w:rsidRPr="002155A5">
              <w:rPr>
                <w:bCs/>
                <w:spacing w:val="4"/>
              </w:rPr>
              <w:t>n</w:t>
            </w:r>
            <w:r w:rsidRPr="002155A5">
              <w:rPr>
                <w:bCs/>
              </w:rPr>
              <w:t xml:space="preserve">t </w:t>
            </w:r>
            <w:r w:rsidRPr="002155A5">
              <w:rPr>
                <w:bCs/>
                <w:spacing w:val="-1"/>
              </w:rPr>
              <w:t>re</w:t>
            </w:r>
            <w:r w:rsidRPr="002155A5">
              <w:rPr>
                <w:bCs/>
              </w:rPr>
              <w:t>g</w:t>
            </w:r>
            <w:r w:rsidRPr="002155A5">
              <w:rPr>
                <w:bCs/>
                <w:spacing w:val="1"/>
              </w:rPr>
              <w:t>u</w:t>
            </w:r>
            <w:r w:rsidRPr="002155A5">
              <w:rPr>
                <w:bCs/>
              </w:rPr>
              <w:t>lar a</w:t>
            </w:r>
            <w:r w:rsidRPr="002155A5">
              <w:rPr>
                <w:bCs/>
                <w:spacing w:val="1"/>
              </w:rPr>
              <w:t>n</w:t>
            </w:r>
            <w:r w:rsidRPr="002155A5">
              <w:rPr>
                <w:bCs/>
              </w:rPr>
              <w:t>d</w:t>
            </w:r>
            <w:r w:rsidRPr="002155A5">
              <w:rPr>
                <w:bCs/>
                <w:spacing w:val="1"/>
              </w:rPr>
              <w:t xml:space="preserve"> </w:t>
            </w:r>
            <w:r w:rsidRPr="002155A5">
              <w:rPr>
                <w:bCs/>
              </w:rPr>
              <w:t>s</w:t>
            </w:r>
            <w:r w:rsidRPr="002155A5">
              <w:rPr>
                <w:bCs/>
                <w:spacing w:val="1"/>
              </w:rPr>
              <w:t>upp</w:t>
            </w:r>
            <w:r w:rsidRPr="002155A5">
              <w:rPr>
                <w:bCs/>
              </w:rPr>
              <w:t>l</w:t>
            </w:r>
            <w:r w:rsidRPr="002155A5">
              <w:rPr>
                <w:bCs/>
                <w:spacing w:val="-1"/>
              </w:rPr>
              <w:t>e</w:t>
            </w:r>
            <w:r w:rsidRPr="002155A5">
              <w:rPr>
                <w:bCs/>
                <w:spacing w:val="-3"/>
              </w:rPr>
              <w:t>m</w:t>
            </w:r>
            <w:r w:rsidRPr="002155A5">
              <w:rPr>
                <w:bCs/>
                <w:spacing w:val="-1"/>
              </w:rPr>
              <w:t>e</w:t>
            </w:r>
            <w:r w:rsidRPr="002155A5">
              <w:rPr>
                <w:bCs/>
                <w:spacing w:val="1"/>
              </w:rPr>
              <w:t>n</w:t>
            </w:r>
            <w:r w:rsidRPr="002155A5">
              <w:rPr>
                <w:bCs/>
              </w:rPr>
              <w:t>ta</w:t>
            </w:r>
            <w:r w:rsidRPr="002155A5">
              <w:rPr>
                <w:bCs/>
                <w:spacing w:val="1"/>
              </w:rPr>
              <w:t>r</w:t>
            </w:r>
            <w:r w:rsidRPr="002155A5">
              <w:rPr>
                <w:bCs/>
              </w:rPr>
              <w:t xml:space="preserve">y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rPr>
              <w:t>s, w</w:t>
            </w:r>
            <w:r w:rsidRPr="002155A5">
              <w:rPr>
                <w:bCs/>
                <w:spacing w:val="1"/>
              </w:rPr>
              <w:t>h</w:t>
            </w:r>
            <w:r w:rsidRPr="002155A5">
              <w:rPr>
                <w:bCs/>
                <w:spacing w:val="-1"/>
              </w:rPr>
              <w:t>e</w:t>
            </w:r>
            <w:r w:rsidRPr="002155A5">
              <w:rPr>
                <w:bCs/>
                <w:spacing w:val="-2"/>
              </w:rPr>
              <w:t>t</w:t>
            </w:r>
            <w:r w:rsidRPr="002155A5">
              <w:rPr>
                <w:bCs/>
                <w:spacing w:val="1"/>
              </w:rPr>
              <w:t>h</w:t>
            </w:r>
            <w:r w:rsidRPr="002155A5">
              <w:rPr>
                <w:bCs/>
                <w:spacing w:val="-1"/>
              </w:rPr>
              <w:t>e</w:t>
            </w:r>
            <w:r w:rsidRPr="002155A5">
              <w:rPr>
                <w:bCs/>
              </w:rPr>
              <w:t>r</w:t>
            </w:r>
            <w:r w:rsidRPr="002155A5">
              <w:rPr>
                <w:bCs/>
                <w:spacing w:val="7"/>
              </w:rPr>
              <w:t xml:space="preserve"> </w:t>
            </w:r>
            <w:r w:rsidRPr="002155A5">
              <w:rPr>
                <w:bCs/>
              </w:rPr>
              <w:t>t</w:t>
            </w:r>
            <w:r w:rsidRPr="002155A5">
              <w:rPr>
                <w:bCs/>
                <w:spacing w:val="1"/>
              </w:rPr>
              <w:t>h</w:t>
            </w:r>
            <w:r w:rsidRPr="002155A5">
              <w:rPr>
                <w:bCs/>
              </w:rPr>
              <w:t>e</w:t>
            </w:r>
            <w:r w:rsidRPr="002155A5">
              <w:rPr>
                <w:bCs/>
                <w:spacing w:val="10"/>
              </w:rPr>
              <w:t xml:space="preserve"> </w:t>
            </w:r>
            <w:r w:rsidRPr="002155A5">
              <w:rPr>
                <w:bCs/>
              </w:rPr>
              <w:t>st</w:t>
            </w:r>
            <w:r w:rsidRPr="002155A5">
              <w:rPr>
                <w:bCs/>
                <w:spacing w:val="1"/>
              </w:rPr>
              <w:t>ud</w:t>
            </w:r>
            <w:r w:rsidRPr="002155A5">
              <w:rPr>
                <w:bCs/>
                <w:spacing w:val="-1"/>
              </w:rPr>
              <w:t>e</w:t>
            </w:r>
            <w:r w:rsidRPr="002155A5">
              <w:rPr>
                <w:bCs/>
                <w:spacing w:val="1"/>
              </w:rPr>
              <w:t>n</w:t>
            </w:r>
            <w:r w:rsidRPr="002155A5">
              <w:rPr>
                <w:bCs/>
              </w:rPr>
              <w:t>t ta</w:t>
            </w:r>
            <w:r w:rsidRPr="002155A5">
              <w:rPr>
                <w:bCs/>
                <w:spacing w:val="1"/>
              </w:rPr>
              <w:t>k</w:t>
            </w:r>
            <w:r w:rsidRPr="002155A5">
              <w:rPr>
                <w:bCs/>
                <w:spacing w:val="-1"/>
              </w:rPr>
              <w:t>e</w:t>
            </w:r>
            <w:r w:rsidRPr="002155A5">
              <w:rPr>
                <w:bCs/>
              </w:rPr>
              <w:t>s</w:t>
            </w:r>
            <w:r w:rsidRPr="002155A5">
              <w:rPr>
                <w:bCs/>
                <w:spacing w:val="-4"/>
              </w:rPr>
              <w:t xml:space="preserve"> </w:t>
            </w:r>
            <w:r w:rsidRPr="002155A5">
              <w:rPr>
                <w:bCs/>
              </w:rPr>
              <w:t>t</w:t>
            </w:r>
            <w:r w:rsidRPr="002155A5">
              <w:rPr>
                <w:bCs/>
                <w:spacing w:val="1"/>
              </w:rPr>
              <w:t>h</w:t>
            </w:r>
            <w:r w:rsidRPr="002155A5">
              <w:rPr>
                <w:bCs/>
              </w:rPr>
              <w:t>ose</w:t>
            </w:r>
            <w:r w:rsidRPr="002155A5">
              <w:rPr>
                <w:bCs/>
                <w:spacing w:val="-5"/>
              </w:rPr>
              <w:t xml:space="preserve">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spacing w:val="-2"/>
              </w:rPr>
              <w:t>a</w:t>
            </w:r>
            <w:r w:rsidRPr="002155A5">
              <w:rPr>
                <w:bCs/>
              </w:rPr>
              <w:t>tio</w:t>
            </w:r>
            <w:r w:rsidRPr="002155A5">
              <w:rPr>
                <w:bCs/>
                <w:spacing w:val="1"/>
              </w:rPr>
              <w:t>n</w:t>
            </w:r>
            <w:r w:rsidRPr="002155A5">
              <w:rPr>
                <w:bCs/>
              </w:rPr>
              <w:t>s</w:t>
            </w:r>
            <w:r w:rsidRPr="002155A5">
              <w:rPr>
                <w:bCs/>
                <w:spacing w:val="-11"/>
              </w:rPr>
              <w:t xml:space="preserve"> </w:t>
            </w:r>
            <w:r w:rsidRPr="002155A5">
              <w:rPr>
                <w:bCs/>
              </w:rPr>
              <w:t>or</w:t>
            </w:r>
            <w:r w:rsidRPr="002155A5">
              <w:rPr>
                <w:bCs/>
                <w:spacing w:val="-3"/>
              </w:rPr>
              <w:t xml:space="preserve"> </w:t>
            </w:r>
            <w:r w:rsidRPr="002155A5">
              <w:rPr>
                <w:bCs/>
                <w:spacing w:val="1"/>
              </w:rPr>
              <w:t>n</w:t>
            </w:r>
            <w:r w:rsidRPr="002155A5">
              <w:rPr>
                <w:bCs/>
              </w:rPr>
              <w:t>ot.</w:t>
            </w:r>
          </w:p>
        </w:tc>
      </w:tr>
      <w:tr w:rsidR="007C4867" w:rsidRPr="002155A5" w:rsidTr="006341CD">
        <w:trPr>
          <w:trHeight w:hRule="exact" w:val="682"/>
          <w:jc w:val="right"/>
        </w:trPr>
        <w:tc>
          <w:tcPr>
            <w:tcW w:w="109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448" w:right="446"/>
              <w:jc w:val="center"/>
              <w:rPr>
                <w:bCs/>
              </w:rPr>
            </w:pPr>
            <w:r w:rsidRPr="002155A5">
              <w:rPr>
                <w:bCs/>
                <w:w w:val="99"/>
              </w:rPr>
              <w:t>5</w:t>
            </w:r>
          </w:p>
        </w:tc>
        <w:tc>
          <w:tcPr>
            <w:tcW w:w="3422"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2" w:right="67"/>
              <w:rPr>
                <w:bCs/>
              </w:rPr>
            </w:pPr>
            <w:r w:rsidRPr="002155A5">
              <w:rPr>
                <w:bCs/>
                <w:spacing w:val="1"/>
              </w:rPr>
              <w:t>Th</w:t>
            </w:r>
            <w:r w:rsidRPr="002155A5">
              <w:rPr>
                <w:bCs/>
              </w:rPr>
              <w:t>i</w:t>
            </w:r>
            <w:r w:rsidRPr="002155A5">
              <w:rPr>
                <w:bCs/>
                <w:spacing w:val="-1"/>
              </w:rPr>
              <w:t>r</w:t>
            </w:r>
            <w:r w:rsidRPr="002155A5">
              <w:rPr>
                <w:bCs/>
              </w:rPr>
              <w:t xml:space="preserve">d </w:t>
            </w:r>
            <w:r w:rsidRPr="002155A5">
              <w:rPr>
                <w:bCs/>
                <w:spacing w:val="36"/>
              </w:rPr>
              <w:t xml:space="preserve"> </w:t>
            </w:r>
            <w:r w:rsidRPr="002155A5">
              <w:rPr>
                <w:bCs/>
              </w:rPr>
              <w:t>y</w:t>
            </w:r>
            <w:r w:rsidRPr="002155A5">
              <w:rPr>
                <w:bCs/>
                <w:spacing w:val="-1"/>
              </w:rPr>
              <w:t>e</w:t>
            </w:r>
            <w:r w:rsidRPr="002155A5">
              <w:rPr>
                <w:bCs/>
              </w:rPr>
              <w:t xml:space="preserve">ar </w:t>
            </w:r>
            <w:r w:rsidRPr="002155A5">
              <w:rPr>
                <w:bCs/>
                <w:spacing w:val="35"/>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35"/>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33"/>
              </w:rPr>
              <w:t xml:space="preserve"> </w:t>
            </w:r>
            <w:r w:rsidRPr="002155A5">
              <w:rPr>
                <w:bCs/>
              </w:rPr>
              <w:t>to t</w:t>
            </w:r>
            <w:r w:rsidRPr="002155A5">
              <w:rPr>
                <w:bCs/>
                <w:spacing w:val="1"/>
              </w:rPr>
              <w:t>h</w:t>
            </w:r>
            <w:r w:rsidRPr="002155A5">
              <w:rPr>
                <w:bCs/>
              </w:rPr>
              <w:t>i</w:t>
            </w:r>
            <w:r w:rsidRPr="002155A5">
              <w:rPr>
                <w:bCs/>
                <w:spacing w:val="-1"/>
              </w:rPr>
              <w:t>r</w:t>
            </w:r>
            <w:r w:rsidRPr="002155A5">
              <w:rPr>
                <w:bCs/>
              </w:rPr>
              <w:t>d</w:t>
            </w:r>
            <w:r w:rsidRPr="002155A5">
              <w:rPr>
                <w:bCs/>
                <w:spacing w:val="-2"/>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rPr>
              <w:t>s</w:t>
            </w:r>
            <w:r w:rsidRPr="002155A5">
              <w:rPr>
                <w:bCs/>
                <w:spacing w:val="1"/>
              </w:rPr>
              <w:t>e</w:t>
            </w:r>
            <w:r w:rsidRPr="002155A5">
              <w:rPr>
                <w:bCs/>
                <w:spacing w:val="-1"/>
              </w:rPr>
              <w:t>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spacing w:val="-3"/>
              </w:rPr>
              <w:t>m</w:t>
            </w:r>
            <w:r w:rsidRPr="002155A5">
              <w:rPr>
                <w:bCs/>
                <w:spacing w:val="-1"/>
              </w:rPr>
              <w:t>e</w:t>
            </w:r>
            <w:r w:rsidRPr="002155A5">
              <w:rPr>
                <w:bCs/>
                <w:spacing w:val="3"/>
              </w:rPr>
              <w:t>s</w:t>
            </w:r>
            <w:r w:rsidRPr="002155A5">
              <w:rPr>
                <w:bCs/>
              </w:rPr>
              <w:t>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2" w:right="63"/>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46"/>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53"/>
              </w:rPr>
              <w:t xml:space="preserve"> </w:t>
            </w:r>
            <w:r w:rsidRPr="002155A5">
              <w:rPr>
                <w:bCs/>
              </w:rPr>
              <w:t>of</w:t>
            </w:r>
            <w:r w:rsidRPr="002155A5">
              <w:rPr>
                <w:bCs/>
                <w:spacing w:val="55"/>
              </w:rPr>
              <w:t xml:space="preserve"> </w:t>
            </w:r>
            <w:r w:rsidRPr="002155A5">
              <w:rPr>
                <w:bCs/>
              </w:rPr>
              <w:t>st</w:t>
            </w:r>
            <w:r w:rsidRPr="002155A5">
              <w:rPr>
                <w:bCs/>
                <w:spacing w:val="1"/>
              </w:rPr>
              <w:t>u</w:t>
            </w:r>
            <w:r w:rsidRPr="002155A5">
              <w:rPr>
                <w:bCs/>
              </w:rPr>
              <w:t>dy</w:t>
            </w:r>
            <w:r w:rsidRPr="002155A5">
              <w:rPr>
                <w:bCs/>
                <w:spacing w:val="49"/>
              </w:rPr>
              <w:t xml:space="preserve"> </w:t>
            </w:r>
            <w:r w:rsidRPr="002155A5">
              <w:rPr>
                <w:bCs/>
              </w:rPr>
              <w:t>of</w:t>
            </w:r>
            <w:r w:rsidRPr="002155A5">
              <w:rPr>
                <w:bCs/>
                <w:spacing w:val="58"/>
              </w:rPr>
              <w:t xml:space="preserve"> </w:t>
            </w:r>
            <w:r w:rsidRPr="002155A5">
              <w:rPr>
                <w:bCs/>
              </w:rPr>
              <w:t>t</w:t>
            </w:r>
            <w:r w:rsidRPr="002155A5">
              <w:rPr>
                <w:bCs/>
                <w:spacing w:val="1"/>
              </w:rPr>
              <w:t>h</w:t>
            </w:r>
            <w:r w:rsidRPr="002155A5">
              <w:rPr>
                <w:bCs/>
              </w:rPr>
              <w:t>i</w:t>
            </w:r>
            <w:r w:rsidRPr="002155A5">
              <w:rPr>
                <w:bCs/>
                <w:spacing w:val="-1"/>
              </w:rPr>
              <w:t>r</w:t>
            </w:r>
            <w:r w:rsidRPr="002155A5">
              <w:rPr>
                <w:bCs/>
              </w:rPr>
              <w:t>d</w:t>
            </w:r>
            <w:r w:rsidRPr="002155A5">
              <w:rPr>
                <w:bCs/>
                <w:spacing w:val="53"/>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spacing w:val="-1"/>
              </w:rPr>
              <w:t>r</w:t>
            </w:r>
            <w:r w:rsidRPr="002155A5">
              <w:rPr>
                <w:bCs/>
              </w:rPr>
              <w:t>.</w:t>
            </w:r>
          </w:p>
        </w:tc>
      </w:tr>
      <w:tr w:rsidR="007C4867" w:rsidRPr="002155A5" w:rsidTr="006341CD">
        <w:trPr>
          <w:trHeight w:hRule="exact" w:val="2614"/>
          <w:jc w:val="right"/>
        </w:trPr>
        <w:tc>
          <w:tcPr>
            <w:tcW w:w="109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448" w:right="446"/>
              <w:jc w:val="center"/>
              <w:rPr>
                <w:bCs/>
              </w:rPr>
            </w:pPr>
            <w:r w:rsidRPr="002155A5">
              <w:rPr>
                <w:bCs/>
                <w:w w:val="99"/>
              </w:rPr>
              <w:t>6</w:t>
            </w:r>
          </w:p>
        </w:tc>
        <w:tc>
          <w:tcPr>
            <w:tcW w:w="3422"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2" w:right="67"/>
              <w:rPr>
                <w:bCs/>
              </w:rPr>
            </w:pPr>
            <w:r w:rsidRPr="002155A5">
              <w:rPr>
                <w:bCs/>
                <w:spacing w:val="1"/>
              </w:rPr>
              <w:t>Th</w:t>
            </w:r>
            <w:r w:rsidRPr="002155A5">
              <w:rPr>
                <w:bCs/>
              </w:rPr>
              <w:t>i</w:t>
            </w:r>
            <w:r w:rsidRPr="002155A5">
              <w:rPr>
                <w:bCs/>
                <w:spacing w:val="-1"/>
              </w:rPr>
              <w:t>r</w:t>
            </w:r>
            <w:r w:rsidRPr="002155A5">
              <w:rPr>
                <w:bCs/>
              </w:rPr>
              <w:t>d</w:t>
            </w:r>
            <w:r w:rsidRPr="002155A5">
              <w:rPr>
                <w:bCs/>
                <w:spacing w:val="28"/>
              </w:rPr>
              <w:t xml:space="preserve"> </w:t>
            </w:r>
            <w:r w:rsidRPr="002155A5">
              <w:rPr>
                <w:bCs/>
              </w:rPr>
              <w:t>y</w:t>
            </w:r>
            <w:r w:rsidRPr="002155A5">
              <w:rPr>
                <w:bCs/>
                <w:spacing w:val="-1"/>
              </w:rPr>
              <w:t>e</w:t>
            </w:r>
            <w:r w:rsidRPr="002155A5">
              <w:rPr>
                <w:bCs/>
              </w:rPr>
              <w:t>ar</w:t>
            </w:r>
            <w:r w:rsidRPr="002155A5">
              <w:rPr>
                <w:bCs/>
                <w:spacing w:val="25"/>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27"/>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r w:rsidRPr="002155A5">
              <w:rPr>
                <w:bCs/>
                <w:spacing w:val="28"/>
              </w:rPr>
              <w:t xml:space="preserve"> </w:t>
            </w:r>
            <w:r w:rsidRPr="002155A5">
              <w:rPr>
                <w:bCs/>
              </w:rPr>
              <w:t xml:space="preserve">to </w:t>
            </w:r>
            <w:r w:rsidRPr="002155A5">
              <w:rPr>
                <w:bCs/>
                <w:spacing w:val="2"/>
              </w:rPr>
              <w:t>f</w:t>
            </w:r>
            <w:r w:rsidRPr="002155A5">
              <w:rPr>
                <w:bCs/>
              </w:rPr>
              <w:t>o</w:t>
            </w:r>
            <w:r w:rsidRPr="002155A5">
              <w:rPr>
                <w:bCs/>
                <w:spacing w:val="1"/>
              </w:rPr>
              <w:t>u</w:t>
            </w:r>
            <w:r w:rsidRPr="002155A5">
              <w:rPr>
                <w:bCs/>
                <w:spacing w:val="-1"/>
              </w:rPr>
              <w:t>r</w:t>
            </w:r>
            <w:r w:rsidRPr="002155A5">
              <w:rPr>
                <w:bCs/>
              </w:rPr>
              <w:t>th</w:t>
            </w:r>
            <w:r w:rsidRPr="002155A5">
              <w:rPr>
                <w:bCs/>
                <w:spacing w:val="-4"/>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spacing w:val="4"/>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w:t>
            </w:r>
            <w:r w:rsidRPr="002155A5">
              <w:rPr>
                <w:bCs/>
                <w:spacing w:val="2"/>
              </w:rPr>
              <w:t>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534" w:right="62" w:hanging="415"/>
              <w:jc w:val="both"/>
              <w:rPr>
                <w:bCs/>
              </w:rPr>
            </w:pPr>
            <w:r w:rsidRPr="002155A5">
              <w:rPr>
                <w:bCs/>
              </w:rPr>
              <w:t xml:space="preserve">i.   </w:t>
            </w:r>
            <w:r w:rsidRPr="002155A5">
              <w:rPr>
                <w:bCs/>
                <w:spacing w:val="32"/>
              </w:rPr>
              <w:t xml:space="preserve"> </w:t>
            </w:r>
            <w:r w:rsidRPr="002155A5">
              <w:rPr>
                <w:bCs/>
              </w:rPr>
              <w:t>R</w:t>
            </w:r>
            <w:r w:rsidRPr="002155A5">
              <w:rPr>
                <w:bCs/>
                <w:spacing w:val="-1"/>
              </w:rPr>
              <w:t>e</w:t>
            </w:r>
            <w:r w:rsidRPr="002155A5">
              <w:rPr>
                <w:bCs/>
              </w:rPr>
              <w:t>g</w:t>
            </w:r>
            <w:r w:rsidRPr="002155A5">
              <w:rPr>
                <w:bCs/>
                <w:spacing w:val="1"/>
              </w:rPr>
              <w:t>u</w:t>
            </w:r>
            <w:r w:rsidRPr="002155A5">
              <w:rPr>
                <w:bCs/>
              </w:rPr>
              <w:t xml:space="preserve">lar  </w:t>
            </w:r>
            <w:r w:rsidRPr="002155A5">
              <w:rPr>
                <w:bCs/>
                <w:spacing w:val="-1"/>
              </w:rPr>
              <w:t>c</w:t>
            </w:r>
            <w:r w:rsidRPr="002155A5">
              <w:rPr>
                <w:bCs/>
              </w:rPr>
              <w:t>o</w:t>
            </w:r>
            <w:r w:rsidRPr="002155A5">
              <w:rPr>
                <w:bCs/>
                <w:spacing w:val="1"/>
              </w:rPr>
              <w:t>u</w:t>
            </w:r>
            <w:r w:rsidRPr="002155A5">
              <w:rPr>
                <w:bCs/>
                <w:spacing w:val="-1"/>
              </w:rPr>
              <w:t>r</w:t>
            </w:r>
            <w:r w:rsidRPr="002155A5">
              <w:rPr>
                <w:bCs/>
              </w:rPr>
              <w:t xml:space="preserve">se </w:t>
            </w:r>
            <w:r w:rsidRPr="002155A5">
              <w:rPr>
                <w:bCs/>
                <w:spacing w:val="4"/>
              </w:rPr>
              <w:t xml:space="preserve"> </w:t>
            </w:r>
            <w:r w:rsidRPr="002155A5">
              <w:rPr>
                <w:bCs/>
              </w:rPr>
              <w:t xml:space="preserve">of </w:t>
            </w:r>
            <w:r w:rsidRPr="002155A5">
              <w:rPr>
                <w:bCs/>
                <w:spacing w:val="7"/>
              </w:rPr>
              <w:t xml:space="preserve"> </w:t>
            </w:r>
            <w:r w:rsidRPr="002155A5">
              <w:rPr>
                <w:bCs/>
              </w:rPr>
              <w:t>st</w:t>
            </w:r>
            <w:r w:rsidRPr="002155A5">
              <w:rPr>
                <w:bCs/>
                <w:spacing w:val="-1"/>
              </w:rPr>
              <w:t>u</w:t>
            </w:r>
            <w:r w:rsidRPr="002155A5">
              <w:rPr>
                <w:bCs/>
                <w:spacing w:val="1"/>
              </w:rPr>
              <w:t>d</w:t>
            </w:r>
            <w:r w:rsidRPr="002155A5">
              <w:rPr>
                <w:bCs/>
              </w:rPr>
              <w:t xml:space="preserve">y </w:t>
            </w:r>
            <w:r w:rsidRPr="002155A5">
              <w:rPr>
                <w:bCs/>
                <w:spacing w:val="3"/>
              </w:rPr>
              <w:t xml:space="preserve"> </w:t>
            </w:r>
            <w:r w:rsidRPr="002155A5">
              <w:rPr>
                <w:bCs/>
              </w:rPr>
              <w:t xml:space="preserve">of </w:t>
            </w:r>
            <w:r w:rsidRPr="002155A5">
              <w:rPr>
                <w:bCs/>
                <w:spacing w:val="8"/>
              </w:rPr>
              <w:t xml:space="preserve"> </w:t>
            </w:r>
            <w:r w:rsidRPr="002155A5">
              <w:rPr>
                <w:bCs/>
              </w:rPr>
              <w:t>t</w:t>
            </w:r>
            <w:r w:rsidRPr="002155A5">
              <w:rPr>
                <w:bCs/>
                <w:spacing w:val="1"/>
              </w:rPr>
              <w:t>h</w:t>
            </w:r>
            <w:r w:rsidRPr="002155A5">
              <w:rPr>
                <w:bCs/>
              </w:rPr>
              <w:t>i</w:t>
            </w:r>
            <w:r w:rsidRPr="002155A5">
              <w:rPr>
                <w:bCs/>
                <w:spacing w:val="-1"/>
              </w:rPr>
              <w:t>r</w:t>
            </w:r>
            <w:r w:rsidRPr="002155A5">
              <w:rPr>
                <w:bCs/>
              </w:rPr>
              <w:t>d y</w:t>
            </w:r>
            <w:r w:rsidRPr="002155A5">
              <w:rPr>
                <w:bCs/>
                <w:spacing w:val="-1"/>
              </w:rPr>
              <w:t>e</w:t>
            </w:r>
            <w:r w:rsidRPr="002155A5">
              <w:rPr>
                <w:bCs/>
              </w:rPr>
              <w:t>ar</w:t>
            </w:r>
            <w:r w:rsidRPr="002155A5">
              <w:rPr>
                <w:bCs/>
                <w:spacing w:val="-6"/>
              </w:rPr>
              <w:t xml:space="preserve"> </w:t>
            </w:r>
            <w:r w:rsidRPr="002155A5">
              <w:rPr>
                <w:bCs/>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rPr>
              <w:t>m</w:t>
            </w:r>
            <w:r w:rsidRPr="002155A5">
              <w:rPr>
                <w:bCs/>
                <w:spacing w:val="-1"/>
              </w:rPr>
              <w:t>e</w:t>
            </w:r>
            <w:r w:rsidRPr="002155A5">
              <w:rPr>
                <w:bCs/>
              </w:rPr>
              <w:t>ste</w:t>
            </w:r>
            <w:r w:rsidRPr="002155A5">
              <w:rPr>
                <w:bCs/>
                <w:spacing w:val="1"/>
              </w:rPr>
              <w:t>r</w:t>
            </w:r>
            <w:r w:rsidRPr="002155A5">
              <w:rPr>
                <w:bCs/>
              </w:rPr>
              <w:t>.</w:t>
            </w:r>
          </w:p>
          <w:p w:rsidR="007C4867" w:rsidRPr="002155A5" w:rsidRDefault="007C4867" w:rsidP="007C4867">
            <w:pPr>
              <w:spacing w:after="0" w:line="240" w:lineRule="auto"/>
              <w:ind w:left="534" w:right="62" w:hanging="482"/>
              <w:jc w:val="both"/>
              <w:rPr>
                <w:bCs/>
              </w:rPr>
            </w:pPr>
            <w:r w:rsidRPr="002155A5">
              <w:rPr>
                <w:bCs/>
              </w:rPr>
              <w:t xml:space="preserve">ii.   </w:t>
            </w:r>
            <w:r w:rsidRPr="002155A5">
              <w:rPr>
                <w:bCs/>
                <w:spacing w:val="37"/>
              </w:rPr>
              <w:t xml:space="preserve"> </w:t>
            </w:r>
            <w:r w:rsidRPr="002155A5">
              <w:rPr>
                <w:bCs/>
              </w:rPr>
              <w:t>M</w:t>
            </w:r>
            <w:r w:rsidRPr="002155A5">
              <w:rPr>
                <w:bCs/>
                <w:spacing w:val="1"/>
              </w:rPr>
              <w:t>u</w:t>
            </w:r>
            <w:r w:rsidRPr="002155A5">
              <w:rPr>
                <w:bCs/>
              </w:rPr>
              <w:t xml:space="preserve">st   </w:t>
            </w:r>
            <w:r w:rsidRPr="002155A5">
              <w:rPr>
                <w:bCs/>
                <w:spacing w:val="1"/>
              </w:rPr>
              <w:t>h</w:t>
            </w:r>
            <w:r w:rsidRPr="002155A5">
              <w:rPr>
                <w:bCs/>
              </w:rPr>
              <w:t xml:space="preserve">ave  </w:t>
            </w:r>
            <w:r w:rsidRPr="002155A5">
              <w:rPr>
                <w:bCs/>
                <w:spacing w:val="1"/>
              </w:rPr>
              <w:t xml:space="preserve"> </w:t>
            </w:r>
            <w:r w:rsidRPr="002155A5">
              <w:rPr>
                <w:bCs/>
              </w:rPr>
              <w:t>s</w:t>
            </w:r>
            <w:r w:rsidRPr="002155A5">
              <w:rPr>
                <w:bCs/>
                <w:spacing w:val="-1"/>
              </w:rPr>
              <w:t>ec</w:t>
            </w:r>
            <w:r w:rsidRPr="002155A5">
              <w:rPr>
                <w:bCs/>
                <w:spacing w:val="1"/>
              </w:rPr>
              <w:t>u</w:t>
            </w:r>
            <w:r w:rsidRPr="002155A5">
              <w:rPr>
                <w:bCs/>
                <w:spacing w:val="-1"/>
              </w:rPr>
              <w:t>r</w:t>
            </w:r>
            <w:r w:rsidRPr="002155A5">
              <w:rPr>
                <w:bCs/>
                <w:spacing w:val="-2"/>
              </w:rPr>
              <w:t>e</w:t>
            </w:r>
            <w:r w:rsidRPr="002155A5">
              <w:rPr>
                <w:bCs/>
              </w:rPr>
              <w:t xml:space="preserve">d  </w:t>
            </w:r>
            <w:r w:rsidRPr="002155A5">
              <w:rPr>
                <w:bCs/>
                <w:spacing w:val="6"/>
              </w:rPr>
              <w:t xml:space="preserve"> </w:t>
            </w:r>
            <w:r w:rsidRPr="002155A5">
              <w:rPr>
                <w:bCs/>
              </w:rPr>
              <w:t xml:space="preserve">at  </w:t>
            </w:r>
            <w:r w:rsidRPr="002155A5">
              <w:rPr>
                <w:bCs/>
                <w:spacing w:val="3"/>
              </w:rPr>
              <w:t xml:space="preserve"> </w:t>
            </w:r>
            <w:r w:rsidRPr="002155A5">
              <w:rPr>
                <w:bCs/>
              </w:rPr>
              <w:t>l</w:t>
            </w:r>
            <w:r w:rsidRPr="002155A5">
              <w:rPr>
                <w:bCs/>
                <w:spacing w:val="-1"/>
              </w:rPr>
              <w:t>e</w:t>
            </w:r>
            <w:r w:rsidRPr="002155A5">
              <w:rPr>
                <w:bCs/>
              </w:rPr>
              <w:t xml:space="preserve">ast  </w:t>
            </w:r>
            <w:r w:rsidRPr="002155A5">
              <w:rPr>
                <w:bCs/>
                <w:spacing w:val="4"/>
              </w:rPr>
              <w:t xml:space="preserve"> </w:t>
            </w:r>
            <w:r w:rsidRPr="002155A5">
              <w:rPr>
                <w:bCs/>
              </w:rPr>
              <w:t xml:space="preserve">86 </w:t>
            </w:r>
            <w:r w:rsidRPr="002155A5">
              <w:rPr>
                <w:bCs/>
                <w:spacing w:val="-1"/>
              </w:rPr>
              <w:t>cre</w:t>
            </w:r>
            <w:r w:rsidRPr="002155A5">
              <w:rPr>
                <w:bCs/>
                <w:spacing w:val="1"/>
              </w:rPr>
              <w:t>d</w:t>
            </w:r>
            <w:r w:rsidRPr="002155A5">
              <w:rPr>
                <w:bCs/>
              </w:rPr>
              <w:t>its</w:t>
            </w:r>
            <w:r w:rsidRPr="002155A5">
              <w:rPr>
                <w:bCs/>
                <w:spacing w:val="33"/>
              </w:rPr>
              <w:t xml:space="preserve"> </w:t>
            </w:r>
            <w:r w:rsidRPr="002155A5">
              <w:rPr>
                <w:bCs/>
              </w:rPr>
              <w:t>o</w:t>
            </w:r>
            <w:r w:rsidRPr="002155A5">
              <w:rPr>
                <w:bCs/>
                <w:spacing w:val="1"/>
              </w:rPr>
              <w:t>u</w:t>
            </w:r>
            <w:r w:rsidRPr="002155A5">
              <w:rPr>
                <w:bCs/>
              </w:rPr>
              <w:t>t</w:t>
            </w:r>
            <w:r w:rsidRPr="002155A5">
              <w:rPr>
                <w:bCs/>
                <w:spacing w:val="32"/>
              </w:rPr>
              <w:t xml:space="preserve"> </w:t>
            </w:r>
            <w:r w:rsidRPr="002155A5">
              <w:rPr>
                <w:bCs/>
              </w:rPr>
              <w:t>of</w:t>
            </w:r>
            <w:r w:rsidRPr="002155A5">
              <w:rPr>
                <w:bCs/>
                <w:spacing w:val="37"/>
              </w:rPr>
              <w:t xml:space="preserve"> </w:t>
            </w:r>
            <w:r w:rsidRPr="002155A5">
              <w:rPr>
                <w:bCs/>
              </w:rPr>
              <w:t>144</w:t>
            </w:r>
            <w:r w:rsidRPr="002155A5">
              <w:rPr>
                <w:bCs/>
                <w:spacing w:val="33"/>
              </w:rPr>
              <w:t xml:space="preserve"> </w:t>
            </w:r>
            <w:r w:rsidRPr="002155A5">
              <w:rPr>
                <w:bCs/>
                <w:spacing w:val="-2"/>
              </w:rPr>
              <w:t>c</w:t>
            </w:r>
            <w:r w:rsidRPr="002155A5">
              <w:rPr>
                <w:bCs/>
                <w:spacing w:val="1"/>
              </w:rPr>
              <w:t>r</w:t>
            </w:r>
            <w:r w:rsidRPr="002155A5">
              <w:rPr>
                <w:bCs/>
                <w:spacing w:val="-1"/>
              </w:rPr>
              <w:t>e</w:t>
            </w:r>
            <w:r w:rsidRPr="002155A5">
              <w:rPr>
                <w:bCs/>
                <w:spacing w:val="1"/>
              </w:rPr>
              <w:t>d</w:t>
            </w:r>
            <w:r w:rsidRPr="002155A5">
              <w:rPr>
                <w:bCs/>
              </w:rPr>
              <w:t>its</w:t>
            </w:r>
            <w:r w:rsidRPr="002155A5">
              <w:rPr>
                <w:bCs/>
                <w:spacing w:val="33"/>
              </w:rPr>
              <w:t xml:space="preserve"> </w:t>
            </w:r>
            <w:r w:rsidRPr="002155A5">
              <w:rPr>
                <w:bCs/>
              </w:rPr>
              <w:t>i.</w:t>
            </w:r>
            <w:r w:rsidRPr="002155A5">
              <w:rPr>
                <w:bCs/>
                <w:spacing w:val="-1"/>
              </w:rPr>
              <w:t>e</w:t>
            </w:r>
            <w:r w:rsidRPr="002155A5">
              <w:rPr>
                <w:bCs/>
              </w:rPr>
              <w:t>.,</w:t>
            </w:r>
            <w:r w:rsidRPr="002155A5">
              <w:rPr>
                <w:bCs/>
                <w:spacing w:val="33"/>
              </w:rPr>
              <w:t xml:space="preserve"> </w:t>
            </w:r>
            <w:r w:rsidRPr="002155A5">
              <w:rPr>
                <w:bCs/>
              </w:rPr>
              <w:t>60% of</w:t>
            </w:r>
            <w:r w:rsidRPr="002155A5">
              <w:rPr>
                <w:bCs/>
                <w:spacing w:val="6"/>
              </w:rPr>
              <w:t xml:space="preserve"> </w:t>
            </w:r>
            <w:r w:rsidRPr="002155A5">
              <w:rPr>
                <w:bCs/>
                <w:spacing w:val="-1"/>
              </w:rPr>
              <w:t>cre</w:t>
            </w:r>
            <w:r w:rsidRPr="002155A5">
              <w:rPr>
                <w:bCs/>
                <w:spacing w:val="1"/>
              </w:rPr>
              <w:t>d</w:t>
            </w:r>
            <w:r w:rsidRPr="002155A5">
              <w:rPr>
                <w:bCs/>
              </w:rPr>
              <w:t>its</w:t>
            </w:r>
            <w:r w:rsidRPr="002155A5">
              <w:rPr>
                <w:bCs/>
                <w:spacing w:val="2"/>
              </w:rPr>
              <w:t xml:space="preserve"> </w:t>
            </w:r>
            <w:r w:rsidRPr="002155A5">
              <w:rPr>
                <w:bCs/>
                <w:spacing w:val="1"/>
              </w:rPr>
              <w:t>u</w:t>
            </w:r>
            <w:r w:rsidRPr="002155A5">
              <w:rPr>
                <w:bCs/>
              </w:rPr>
              <w:t>p</w:t>
            </w:r>
            <w:r w:rsidRPr="002155A5">
              <w:rPr>
                <w:bCs/>
                <w:spacing w:val="4"/>
              </w:rPr>
              <w:t xml:space="preserve"> </w:t>
            </w:r>
            <w:r w:rsidRPr="002155A5">
              <w:rPr>
                <w:bCs/>
              </w:rPr>
              <w:t>to</w:t>
            </w:r>
            <w:r w:rsidRPr="002155A5">
              <w:rPr>
                <w:bCs/>
                <w:spacing w:val="5"/>
              </w:rPr>
              <w:t xml:space="preserve"> </w:t>
            </w:r>
            <w:r w:rsidRPr="002155A5">
              <w:rPr>
                <w:bCs/>
              </w:rPr>
              <w:t>thi</w:t>
            </w:r>
            <w:r w:rsidRPr="002155A5">
              <w:rPr>
                <w:bCs/>
                <w:spacing w:val="-1"/>
              </w:rPr>
              <w:t>r</w:t>
            </w:r>
            <w:r w:rsidRPr="002155A5">
              <w:rPr>
                <w:bCs/>
              </w:rPr>
              <w:t>d</w:t>
            </w:r>
            <w:r w:rsidRPr="002155A5">
              <w:rPr>
                <w:bCs/>
                <w:spacing w:val="4"/>
              </w:rPr>
              <w:t xml:space="preserve"> </w:t>
            </w:r>
            <w:r w:rsidRPr="002155A5">
              <w:rPr>
                <w:bCs/>
              </w:rPr>
              <w:t>y</w:t>
            </w:r>
            <w:r w:rsidRPr="002155A5">
              <w:rPr>
                <w:bCs/>
                <w:spacing w:val="-1"/>
              </w:rPr>
              <w:t>e</w:t>
            </w:r>
            <w:r w:rsidRPr="002155A5">
              <w:rPr>
                <w:bCs/>
              </w:rPr>
              <w:t>ar s</w:t>
            </w:r>
            <w:r w:rsidRPr="002155A5">
              <w:rPr>
                <w:bCs/>
                <w:spacing w:val="1"/>
              </w:rPr>
              <w:t>e</w:t>
            </w:r>
            <w:r w:rsidRPr="002155A5">
              <w:rPr>
                <w:bCs/>
                <w:spacing w:val="-1"/>
              </w:rPr>
              <w:t>c</w:t>
            </w:r>
            <w:r w:rsidRPr="002155A5">
              <w:rPr>
                <w:bCs/>
              </w:rPr>
              <w:t>o</w:t>
            </w:r>
            <w:r w:rsidRPr="002155A5">
              <w:rPr>
                <w:bCs/>
                <w:spacing w:val="1"/>
              </w:rPr>
              <w:t>n</w:t>
            </w:r>
            <w:r w:rsidRPr="002155A5">
              <w:rPr>
                <w:bCs/>
              </w:rPr>
              <w:t>d s</w:t>
            </w:r>
            <w:r w:rsidRPr="002155A5">
              <w:rPr>
                <w:bCs/>
                <w:spacing w:val="1"/>
              </w:rPr>
              <w:t>e</w:t>
            </w:r>
            <w:r w:rsidRPr="002155A5">
              <w:rPr>
                <w:bCs/>
                <w:spacing w:val="-3"/>
              </w:rPr>
              <w:t>m</w:t>
            </w:r>
            <w:r w:rsidRPr="002155A5">
              <w:rPr>
                <w:bCs/>
                <w:spacing w:val="-1"/>
              </w:rPr>
              <w:t>e</w:t>
            </w:r>
            <w:r w:rsidRPr="002155A5">
              <w:rPr>
                <w:bCs/>
              </w:rPr>
              <w:t>s</w:t>
            </w:r>
            <w:r w:rsidRPr="002155A5">
              <w:rPr>
                <w:bCs/>
                <w:spacing w:val="2"/>
              </w:rPr>
              <w:t>t</w:t>
            </w:r>
            <w:r w:rsidRPr="002155A5">
              <w:rPr>
                <w:bCs/>
                <w:spacing w:val="-1"/>
              </w:rPr>
              <w:t>e</w:t>
            </w:r>
            <w:r w:rsidRPr="002155A5">
              <w:rPr>
                <w:bCs/>
              </w:rPr>
              <w:t xml:space="preserve">r </w:t>
            </w:r>
            <w:r w:rsidRPr="002155A5">
              <w:rPr>
                <w:bCs/>
                <w:spacing w:val="2"/>
              </w:rPr>
              <w:t>f</w:t>
            </w:r>
            <w:r w:rsidRPr="002155A5">
              <w:rPr>
                <w:bCs/>
                <w:spacing w:val="-1"/>
              </w:rPr>
              <w:t>r</w:t>
            </w:r>
            <w:r w:rsidRPr="002155A5">
              <w:rPr>
                <w:bCs/>
                <w:spacing w:val="2"/>
              </w:rPr>
              <w:t>o</w:t>
            </w:r>
            <w:r w:rsidRPr="002155A5">
              <w:rPr>
                <w:bCs/>
              </w:rPr>
              <w:t>m</w:t>
            </w:r>
            <w:r w:rsidRPr="002155A5">
              <w:rPr>
                <w:bCs/>
                <w:spacing w:val="1"/>
              </w:rPr>
              <w:t xml:space="preserve"> </w:t>
            </w:r>
            <w:r w:rsidRPr="002155A5">
              <w:rPr>
                <w:bCs/>
              </w:rPr>
              <w:t>a</w:t>
            </w:r>
            <w:r w:rsidRPr="002155A5">
              <w:rPr>
                <w:bCs/>
                <w:spacing w:val="-1"/>
              </w:rPr>
              <w:t>l</w:t>
            </w:r>
            <w:r w:rsidRPr="002155A5">
              <w:rPr>
                <w:bCs/>
              </w:rPr>
              <w:t>l</w:t>
            </w:r>
            <w:r w:rsidRPr="002155A5">
              <w:rPr>
                <w:bCs/>
                <w:spacing w:val="4"/>
              </w:rPr>
              <w:t xml:space="preserve"> </w:t>
            </w:r>
            <w:r w:rsidRPr="002155A5">
              <w:rPr>
                <w:bCs/>
                <w:spacing w:val="2"/>
              </w:rPr>
              <w:t>t</w:t>
            </w:r>
            <w:r w:rsidRPr="002155A5">
              <w:rPr>
                <w:bCs/>
                <w:spacing w:val="1"/>
              </w:rPr>
              <w:t>h</w:t>
            </w:r>
            <w:r w:rsidRPr="002155A5">
              <w:rPr>
                <w:bCs/>
              </w:rPr>
              <w:t>e</w:t>
            </w:r>
            <w:r w:rsidRPr="002155A5">
              <w:rPr>
                <w:bCs/>
                <w:spacing w:val="3"/>
              </w:rPr>
              <w:t xml:space="preserve"> </w:t>
            </w:r>
            <w:r w:rsidRPr="002155A5">
              <w:rPr>
                <w:bCs/>
                <w:spacing w:val="-1"/>
              </w:rPr>
              <w:t>re</w:t>
            </w:r>
            <w:r w:rsidRPr="002155A5">
              <w:rPr>
                <w:bCs/>
              </w:rPr>
              <w:t>l</w:t>
            </w:r>
            <w:r w:rsidRPr="002155A5">
              <w:rPr>
                <w:bCs/>
                <w:spacing w:val="-1"/>
              </w:rPr>
              <w:t>e</w:t>
            </w:r>
            <w:r w:rsidRPr="002155A5">
              <w:rPr>
                <w:bCs/>
              </w:rPr>
              <w:t>va</w:t>
            </w:r>
            <w:r w:rsidRPr="002155A5">
              <w:rPr>
                <w:bCs/>
                <w:spacing w:val="4"/>
              </w:rPr>
              <w:t>n</w:t>
            </w:r>
            <w:r w:rsidRPr="002155A5">
              <w:rPr>
                <w:bCs/>
              </w:rPr>
              <w:t xml:space="preserve">t </w:t>
            </w:r>
            <w:r w:rsidRPr="002155A5">
              <w:rPr>
                <w:bCs/>
                <w:spacing w:val="-1"/>
              </w:rPr>
              <w:t>re</w:t>
            </w:r>
            <w:r w:rsidRPr="002155A5">
              <w:rPr>
                <w:bCs/>
              </w:rPr>
              <w:t>g</w:t>
            </w:r>
            <w:r w:rsidRPr="002155A5">
              <w:rPr>
                <w:bCs/>
                <w:spacing w:val="1"/>
              </w:rPr>
              <w:t>u</w:t>
            </w:r>
            <w:r w:rsidRPr="002155A5">
              <w:rPr>
                <w:bCs/>
              </w:rPr>
              <w:t>lar a</w:t>
            </w:r>
            <w:r w:rsidRPr="002155A5">
              <w:rPr>
                <w:bCs/>
                <w:spacing w:val="1"/>
              </w:rPr>
              <w:t>n</w:t>
            </w:r>
            <w:r w:rsidRPr="002155A5">
              <w:rPr>
                <w:bCs/>
              </w:rPr>
              <w:t>d</w:t>
            </w:r>
            <w:r w:rsidRPr="002155A5">
              <w:rPr>
                <w:bCs/>
                <w:spacing w:val="1"/>
              </w:rPr>
              <w:t xml:space="preserve"> </w:t>
            </w:r>
            <w:r w:rsidRPr="002155A5">
              <w:rPr>
                <w:bCs/>
              </w:rPr>
              <w:t>s</w:t>
            </w:r>
            <w:r w:rsidRPr="002155A5">
              <w:rPr>
                <w:bCs/>
                <w:spacing w:val="1"/>
              </w:rPr>
              <w:t>upp</w:t>
            </w:r>
            <w:r w:rsidRPr="002155A5">
              <w:rPr>
                <w:bCs/>
              </w:rPr>
              <w:t>l</w:t>
            </w:r>
            <w:r w:rsidRPr="002155A5">
              <w:rPr>
                <w:bCs/>
                <w:spacing w:val="-1"/>
              </w:rPr>
              <w:t>e</w:t>
            </w:r>
            <w:r w:rsidRPr="002155A5">
              <w:rPr>
                <w:bCs/>
                <w:spacing w:val="-3"/>
              </w:rPr>
              <w:t>m</w:t>
            </w:r>
            <w:r w:rsidRPr="002155A5">
              <w:rPr>
                <w:bCs/>
                <w:spacing w:val="-1"/>
              </w:rPr>
              <w:t>e</w:t>
            </w:r>
            <w:r w:rsidRPr="002155A5">
              <w:rPr>
                <w:bCs/>
                <w:spacing w:val="1"/>
              </w:rPr>
              <w:t>n</w:t>
            </w:r>
            <w:r w:rsidRPr="002155A5">
              <w:rPr>
                <w:bCs/>
              </w:rPr>
              <w:t>ta</w:t>
            </w:r>
            <w:r w:rsidRPr="002155A5">
              <w:rPr>
                <w:bCs/>
                <w:spacing w:val="1"/>
              </w:rPr>
              <w:t>r</w:t>
            </w:r>
            <w:r w:rsidRPr="002155A5">
              <w:rPr>
                <w:bCs/>
              </w:rPr>
              <w:t xml:space="preserve">y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rPr>
              <w:t>atio</w:t>
            </w:r>
            <w:r w:rsidRPr="002155A5">
              <w:rPr>
                <w:bCs/>
                <w:spacing w:val="1"/>
              </w:rPr>
              <w:t>n</w:t>
            </w:r>
            <w:r w:rsidRPr="002155A5">
              <w:rPr>
                <w:bCs/>
              </w:rPr>
              <w:t>s, w</w:t>
            </w:r>
            <w:r w:rsidRPr="002155A5">
              <w:rPr>
                <w:bCs/>
                <w:spacing w:val="1"/>
              </w:rPr>
              <w:t>h</w:t>
            </w:r>
            <w:r w:rsidRPr="002155A5">
              <w:rPr>
                <w:bCs/>
                <w:spacing w:val="-1"/>
              </w:rPr>
              <w:t>e</w:t>
            </w:r>
            <w:r w:rsidRPr="002155A5">
              <w:rPr>
                <w:bCs/>
                <w:spacing w:val="-2"/>
              </w:rPr>
              <w:t>t</w:t>
            </w:r>
            <w:r w:rsidRPr="002155A5">
              <w:rPr>
                <w:bCs/>
                <w:spacing w:val="1"/>
              </w:rPr>
              <w:t>h</w:t>
            </w:r>
            <w:r w:rsidRPr="002155A5">
              <w:rPr>
                <w:bCs/>
                <w:spacing w:val="-1"/>
              </w:rPr>
              <w:t>e</w:t>
            </w:r>
            <w:r w:rsidRPr="002155A5">
              <w:rPr>
                <w:bCs/>
              </w:rPr>
              <w:t>r</w:t>
            </w:r>
            <w:r w:rsidRPr="002155A5">
              <w:rPr>
                <w:bCs/>
                <w:spacing w:val="7"/>
              </w:rPr>
              <w:t xml:space="preserve"> </w:t>
            </w:r>
            <w:r w:rsidRPr="002155A5">
              <w:rPr>
                <w:bCs/>
              </w:rPr>
              <w:t>t</w:t>
            </w:r>
            <w:r w:rsidRPr="002155A5">
              <w:rPr>
                <w:bCs/>
                <w:spacing w:val="1"/>
              </w:rPr>
              <w:t>h</w:t>
            </w:r>
            <w:r w:rsidRPr="002155A5">
              <w:rPr>
                <w:bCs/>
              </w:rPr>
              <w:t>e</w:t>
            </w:r>
            <w:r w:rsidRPr="002155A5">
              <w:rPr>
                <w:bCs/>
                <w:spacing w:val="10"/>
              </w:rPr>
              <w:t xml:space="preserve"> </w:t>
            </w:r>
            <w:r w:rsidRPr="002155A5">
              <w:rPr>
                <w:bCs/>
              </w:rPr>
              <w:t>st</w:t>
            </w:r>
            <w:r w:rsidRPr="002155A5">
              <w:rPr>
                <w:bCs/>
                <w:spacing w:val="1"/>
              </w:rPr>
              <w:t>ud</w:t>
            </w:r>
            <w:r w:rsidRPr="002155A5">
              <w:rPr>
                <w:bCs/>
                <w:spacing w:val="-1"/>
              </w:rPr>
              <w:t>e</w:t>
            </w:r>
            <w:r w:rsidRPr="002155A5">
              <w:rPr>
                <w:bCs/>
                <w:spacing w:val="1"/>
              </w:rPr>
              <w:t>n</w:t>
            </w:r>
            <w:r w:rsidRPr="002155A5">
              <w:rPr>
                <w:bCs/>
              </w:rPr>
              <w:t>t ta</w:t>
            </w:r>
            <w:r w:rsidRPr="002155A5">
              <w:rPr>
                <w:bCs/>
                <w:spacing w:val="1"/>
              </w:rPr>
              <w:t>k</w:t>
            </w:r>
            <w:r w:rsidRPr="002155A5">
              <w:rPr>
                <w:bCs/>
                <w:spacing w:val="-1"/>
              </w:rPr>
              <w:t>e</w:t>
            </w:r>
            <w:r w:rsidRPr="002155A5">
              <w:rPr>
                <w:bCs/>
              </w:rPr>
              <w:t>s</w:t>
            </w:r>
            <w:r w:rsidRPr="002155A5">
              <w:rPr>
                <w:bCs/>
                <w:spacing w:val="-4"/>
              </w:rPr>
              <w:t xml:space="preserve"> </w:t>
            </w:r>
            <w:r w:rsidRPr="002155A5">
              <w:rPr>
                <w:bCs/>
              </w:rPr>
              <w:t>t</w:t>
            </w:r>
            <w:r w:rsidRPr="002155A5">
              <w:rPr>
                <w:bCs/>
                <w:spacing w:val="1"/>
              </w:rPr>
              <w:t>h</w:t>
            </w:r>
            <w:r w:rsidRPr="002155A5">
              <w:rPr>
                <w:bCs/>
              </w:rPr>
              <w:t>ose</w:t>
            </w:r>
            <w:r w:rsidRPr="002155A5">
              <w:rPr>
                <w:bCs/>
                <w:spacing w:val="-5"/>
              </w:rPr>
              <w:t xml:space="preserve"> </w:t>
            </w:r>
            <w:r w:rsidRPr="002155A5">
              <w:rPr>
                <w:bCs/>
                <w:spacing w:val="-1"/>
              </w:rPr>
              <w:t>e</w:t>
            </w:r>
            <w:r w:rsidRPr="002155A5">
              <w:rPr>
                <w:bCs/>
              </w:rPr>
              <w:t>x</w:t>
            </w:r>
            <w:r w:rsidRPr="002155A5">
              <w:rPr>
                <w:bCs/>
                <w:spacing w:val="2"/>
              </w:rPr>
              <w:t>a</w:t>
            </w:r>
            <w:r w:rsidRPr="002155A5">
              <w:rPr>
                <w:bCs/>
                <w:spacing w:val="-3"/>
              </w:rPr>
              <w:t>m</w:t>
            </w:r>
            <w:r w:rsidRPr="002155A5">
              <w:rPr>
                <w:bCs/>
              </w:rPr>
              <w:t>i</w:t>
            </w:r>
            <w:r w:rsidRPr="002155A5">
              <w:rPr>
                <w:bCs/>
                <w:spacing w:val="1"/>
              </w:rPr>
              <w:t>n</w:t>
            </w:r>
            <w:r w:rsidRPr="002155A5">
              <w:rPr>
                <w:bCs/>
                <w:spacing w:val="-2"/>
              </w:rPr>
              <w:t>a</w:t>
            </w:r>
            <w:r w:rsidRPr="002155A5">
              <w:rPr>
                <w:bCs/>
              </w:rPr>
              <w:t>tio</w:t>
            </w:r>
            <w:r w:rsidRPr="002155A5">
              <w:rPr>
                <w:bCs/>
                <w:spacing w:val="1"/>
              </w:rPr>
              <w:t>n</w:t>
            </w:r>
            <w:r w:rsidRPr="002155A5">
              <w:rPr>
                <w:bCs/>
              </w:rPr>
              <w:t>s</w:t>
            </w:r>
            <w:r w:rsidRPr="002155A5">
              <w:rPr>
                <w:bCs/>
                <w:spacing w:val="-11"/>
              </w:rPr>
              <w:t xml:space="preserve"> </w:t>
            </w:r>
            <w:r w:rsidRPr="002155A5">
              <w:rPr>
                <w:bCs/>
              </w:rPr>
              <w:t>or</w:t>
            </w:r>
            <w:r w:rsidRPr="002155A5">
              <w:rPr>
                <w:bCs/>
                <w:spacing w:val="-3"/>
              </w:rPr>
              <w:t xml:space="preserve"> </w:t>
            </w:r>
            <w:r w:rsidRPr="002155A5">
              <w:rPr>
                <w:bCs/>
                <w:spacing w:val="1"/>
              </w:rPr>
              <w:t>n</w:t>
            </w:r>
            <w:r w:rsidRPr="002155A5">
              <w:rPr>
                <w:bCs/>
              </w:rPr>
              <w:t>ot.</w:t>
            </w:r>
          </w:p>
        </w:tc>
      </w:tr>
      <w:tr w:rsidR="007C4867" w:rsidRPr="002155A5" w:rsidTr="006341CD">
        <w:trPr>
          <w:trHeight w:hRule="exact" w:val="684"/>
          <w:jc w:val="right"/>
        </w:trPr>
        <w:tc>
          <w:tcPr>
            <w:tcW w:w="109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448" w:right="446"/>
              <w:jc w:val="center"/>
              <w:rPr>
                <w:bCs/>
              </w:rPr>
            </w:pPr>
            <w:r w:rsidRPr="002155A5">
              <w:rPr>
                <w:bCs/>
                <w:w w:val="99"/>
              </w:rPr>
              <w:t>7</w:t>
            </w:r>
          </w:p>
        </w:tc>
        <w:tc>
          <w:tcPr>
            <w:tcW w:w="3422"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2" w:right="67"/>
              <w:rPr>
                <w:bCs/>
              </w:rPr>
            </w:pPr>
            <w:r w:rsidRPr="002155A5">
              <w:rPr>
                <w:bCs/>
              </w:rPr>
              <w:t>Fo</w:t>
            </w:r>
            <w:r w:rsidRPr="002155A5">
              <w:rPr>
                <w:bCs/>
                <w:spacing w:val="1"/>
              </w:rPr>
              <w:t>u</w:t>
            </w:r>
            <w:r w:rsidRPr="002155A5">
              <w:rPr>
                <w:bCs/>
                <w:spacing w:val="-1"/>
              </w:rPr>
              <w:t>r</w:t>
            </w:r>
            <w:r w:rsidRPr="002155A5">
              <w:rPr>
                <w:bCs/>
              </w:rPr>
              <w:t xml:space="preserve">th </w:t>
            </w:r>
            <w:r w:rsidRPr="002155A5">
              <w:rPr>
                <w:bCs/>
                <w:spacing w:val="2"/>
              </w:rPr>
              <w:t xml:space="preserve"> </w:t>
            </w:r>
            <w:r w:rsidRPr="002155A5">
              <w:rPr>
                <w:bCs/>
              </w:rPr>
              <w:t>y</w:t>
            </w:r>
            <w:r w:rsidRPr="002155A5">
              <w:rPr>
                <w:bCs/>
                <w:spacing w:val="-1"/>
              </w:rPr>
              <w:t>e</w:t>
            </w:r>
            <w:r w:rsidRPr="002155A5">
              <w:rPr>
                <w:bCs/>
              </w:rPr>
              <w:t xml:space="preserve">ar </w:t>
            </w:r>
            <w:r w:rsidRPr="002155A5">
              <w:rPr>
                <w:bCs/>
                <w:spacing w:val="4"/>
              </w:rPr>
              <w:t xml:space="preserve"> </w:t>
            </w:r>
            <w:r w:rsidRPr="002155A5">
              <w:rPr>
                <w:bCs/>
                <w:spacing w:val="2"/>
              </w:rPr>
              <w:t>f</w:t>
            </w:r>
            <w:r w:rsidRPr="002155A5">
              <w:rPr>
                <w:bCs/>
              </w:rPr>
              <w:t>i</w:t>
            </w:r>
            <w:r w:rsidRPr="002155A5">
              <w:rPr>
                <w:bCs/>
                <w:spacing w:val="-1"/>
              </w:rPr>
              <w:t>r</w:t>
            </w:r>
            <w:r w:rsidRPr="002155A5">
              <w:rPr>
                <w:bCs/>
              </w:rPr>
              <w:t xml:space="preserve">st </w:t>
            </w:r>
            <w:r w:rsidRPr="002155A5">
              <w:rPr>
                <w:bCs/>
                <w:spacing w:val="4"/>
              </w:rPr>
              <w:t xml:space="preserve"> </w:t>
            </w:r>
            <w:r w:rsidRPr="002155A5">
              <w:rPr>
                <w:bCs/>
                <w:spacing w:val="3"/>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 xml:space="preserve">r </w:t>
            </w:r>
            <w:r w:rsidRPr="002155A5">
              <w:rPr>
                <w:bCs/>
                <w:spacing w:val="4"/>
              </w:rPr>
              <w:t xml:space="preserve"> </w:t>
            </w:r>
            <w:r w:rsidRPr="002155A5">
              <w:rPr>
                <w:bCs/>
              </w:rPr>
              <w:t xml:space="preserve">to </w:t>
            </w:r>
            <w:r w:rsidRPr="002155A5">
              <w:rPr>
                <w:bCs/>
                <w:spacing w:val="2"/>
              </w:rPr>
              <w:t>f</w:t>
            </w:r>
            <w:r w:rsidRPr="002155A5">
              <w:rPr>
                <w:bCs/>
              </w:rPr>
              <w:t>o</w:t>
            </w:r>
            <w:r w:rsidRPr="002155A5">
              <w:rPr>
                <w:bCs/>
                <w:spacing w:val="1"/>
              </w:rPr>
              <w:t>u</w:t>
            </w:r>
            <w:r w:rsidRPr="002155A5">
              <w:rPr>
                <w:bCs/>
                <w:spacing w:val="-1"/>
              </w:rPr>
              <w:t>r</w:t>
            </w:r>
            <w:r w:rsidRPr="002155A5">
              <w:rPr>
                <w:bCs/>
              </w:rPr>
              <w:t>th</w:t>
            </w:r>
            <w:r w:rsidRPr="002155A5">
              <w:rPr>
                <w:bCs/>
                <w:spacing w:val="-4"/>
              </w:rPr>
              <w:t xml:space="preserve"> </w:t>
            </w:r>
            <w:r w:rsidRPr="002155A5">
              <w:rPr>
                <w:bCs/>
              </w:rPr>
              <w:t>y</w:t>
            </w:r>
            <w:r w:rsidRPr="002155A5">
              <w:rPr>
                <w:bCs/>
                <w:spacing w:val="-1"/>
              </w:rPr>
              <w:t>e</w:t>
            </w:r>
            <w:r w:rsidRPr="002155A5">
              <w:rPr>
                <w:bCs/>
              </w:rPr>
              <w:t>ar</w:t>
            </w:r>
            <w:r w:rsidRPr="002155A5">
              <w:rPr>
                <w:bCs/>
                <w:spacing w:val="-6"/>
              </w:rPr>
              <w:t xml:space="preserve"> </w:t>
            </w:r>
            <w:r w:rsidRPr="002155A5">
              <w:rPr>
                <w:bCs/>
                <w:spacing w:val="2"/>
              </w:rPr>
              <w:t>s</w:t>
            </w:r>
            <w:r w:rsidRPr="002155A5">
              <w:rPr>
                <w:bCs/>
                <w:spacing w:val="-1"/>
              </w:rPr>
              <w:t>ec</w:t>
            </w:r>
            <w:r w:rsidRPr="002155A5">
              <w:rPr>
                <w:bCs/>
              </w:rPr>
              <w:t>o</w:t>
            </w:r>
            <w:r w:rsidRPr="002155A5">
              <w:rPr>
                <w:bCs/>
                <w:spacing w:val="1"/>
              </w:rPr>
              <w:t>n</w:t>
            </w:r>
            <w:r w:rsidRPr="002155A5">
              <w:rPr>
                <w:bCs/>
              </w:rPr>
              <w:t>d</w:t>
            </w:r>
            <w:r w:rsidRPr="002155A5">
              <w:rPr>
                <w:bCs/>
                <w:spacing w:val="-4"/>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c>
          <w:tcPr>
            <w:tcW w:w="4335"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2" w:right="63"/>
              <w:rPr>
                <w:bCs/>
              </w:rPr>
            </w:pPr>
            <w:r w:rsidRPr="002155A5">
              <w:rPr>
                <w:bCs/>
              </w:rPr>
              <w:t>R</w:t>
            </w:r>
            <w:r w:rsidRPr="002155A5">
              <w:rPr>
                <w:bCs/>
                <w:spacing w:val="-1"/>
              </w:rPr>
              <w:t>e</w:t>
            </w:r>
            <w:r w:rsidRPr="002155A5">
              <w:rPr>
                <w:bCs/>
              </w:rPr>
              <w:t>g</w:t>
            </w:r>
            <w:r w:rsidRPr="002155A5">
              <w:rPr>
                <w:bCs/>
                <w:spacing w:val="1"/>
              </w:rPr>
              <w:t>u</w:t>
            </w:r>
            <w:r w:rsidRPr="002155A5">
              <w:rPr>
                <w:bCs/>
              </w:rPr>
              <w:t>lar</w:t>
            </w:r>
            <w:r w:rsidRPr="002155A5">
              <w:rPr>
                <w:bCs/>
                <w:spacing w:val="25"/>
              </w:rPr>
              <w:t xml:space="preserve"> </w:t>
            </w:r>
            <w:r w:rsidRPr="002155A5">
              <w:rPr>
                <w:bCs/>
                <w:spacing w:val="-1"/>
              </w:rPr>
              <w:t>c</w:t>
            </w:r>
            <w:r w:rsidRPr="002155A5">
              <w:rPr>
                <w:bCs/>
              </w:rPr>
              <w:t>o</w:t>
            </w:r>
            <w:r w:rsidRPr="002155A5">
              <w:rPr>
                <w:bCs/>
                <w:spacing w:val="1"/>
              </w:rPr>
              <w:t>u</w:t>
            </w:r>
            <w:r w:rsidRPr="002155A5">
              <w:rPr>
                <w:bCs/>
                <w:spacing w:val="-1"/>
              </w:rPr>
              <w:t>r</w:t>
            </w:r>
            <w:r w:rsidRPr="002155A5">
              <w:rPr>
                <w:bCs/>
              </w:rPr>
              <w:t>se</w:t>
            </w:r>
            <w:r w:rsidRPr="002155A5">
              <w:rPr>
                <w:bCs/>
                <w:spacing w:val="30"/>
              </w:rPr>
              <w:t xml:space="preserve"> </w:t>
            </w:r>
            <w:r w:rsidRPr="002155A5">
              <w:rPr>
                <w:bCs/>
              </w:rPr>
              <w:t>of</w:t>
            </w:r>
            <w:r w:rsidRPr="002155A5">
              <w:rPr>
                <w:bCs/>
                <w:spacing w:val="33"/>
              </w:rPr>
              <w:t xml:space="preserve"> </w:t>
            </w:r>
            <w:r w:rsidRPr="002155A5">
              <w:rPr>
                <w:bCs/>
              </w:rPr>
              <w:t>st</w:t>
            </w:r>
            <w:r w:rsidRPr="002155A5">
              <w:rPr>
                <w:bCs/>
                <w:spacing w:val="1"/>
              </w:rPr>
              <w:t>u</w:t>
            </w:r>
            <w:r w:rsidRPr="002155A5">
              <w:rPr>
                <w:bCs/>
              </w:rPr>
              <w:t>dy</w:t>
            </w:r>
            <w:r w:rsidRPr="002155A5">
              <w:rPr>
                <w:bCs/>
                <w:spacing w:val="27"/>
              </w:rPr>
              <w:t xml:space="preserve"> </w:t>
            </w:r>
            <w:r w:rsidRPr="002155A5">
              <w:rPr>
                <w:bCs/>
              </w:rPr>
              <w:t>of</w:t>
            </w:r>
            <w:r w:rsidRPr="002155A5">
              <w:rPr>
                <w:bCs/>
                <w:spacing w:val="36"/>
              </w:rPr>
              <w:t xml:space="preserve"> </w:t>
            </w:r>
            <w:r w:rsidRPr="002155A5">
              <w:rPr>
                <w:bCs/>
                <w:spacing w:val="2"/>
              </w:rPr>
              <w:t>f</w:t>
            </w:r>
            <w:r w:rsidRPr="002155A5">
              <w:rPr>
                <w:bCs/>
                <w:spacing w:val="-2"/>
              </w:rPr>
              <w:t>o</w:t>
            </w:r>
            <w:r w:rsidRPr="002155A5">
              <w:rPr>
                <w:bCs/>
                <w:spacing w:val="1"/>
              </w:rPr>
              <w:t>u</w:t>
            </w:r>
            <w:r w:rsidRPr="002155A5">
              <w:rPr>
                <w:bCs/>
                <w:spacing w:val="-1"/>
              </w:rPr>
              <w:t>r</w:t>
            </w:r>
            <w:r w:rsidRPr="002155A5">
              <w:rPr>
                <w:bCs/>
              </w:rPr>
              <w:t>th</w:t>
            </w:r>
            <w:r w:rsidRPr="002155A5">
              <w:rPr>
                <w:bCs/>
                <w:spacing w:val="30"/>
              </w:rPr>
              <w:t xml:space="preserve"> </w:t>
            </w:r>
            <w:r w:rsidRPr="002155A5">
              <w:rPr>
                <w:bCs/>
              </w:rPr>
              <w:t>y</w:t>
            </w:r>
            <w:r w:rsidRPr="002155A5">
              <w:rPr>
                <w:bCs/>
                <w:spacing w:val="-1"/>
              </w:rPr>
              <w:t>e</w:t>
            </w:r>
            <w:r w:rsidRPr="002155A5">
              <w:rPr>
                <w:bCs/>
              </w:rPr>
              <w:t xml:space="preserve">ar </w:t>
            </w:r>
            <w:r w:rsidRPr="002155A5">
              <w:rPr>
                <w:bCs/>
                <w:spacing w:val="2"/>
              </w:rPr>
              <w:t>f</w:t>
            </w:r>
            <w:r w:rsidRPr="002155A5">
              <w:rPr>
                <w:bCs/>
              </w:rPr>
              <w:t>i</w:t>
            </w:r>
            <w:r w:rsidRPr="002155A5">
              <w:rPr>
                <w:bCs/>
                <w:spacing w:val="-1"/>
              </w:rPr>
              <w:t>r</w:t>
            </w:r>
            <w:r w:rsidRPr="002155A5">
              <w:rPr>
                <w:bCs/>
              </w:rPr>
              <w:t>st</w:t>
            </w:r>
            <w:r w:rsidRPr="002155A5">
              <w:rPr>
                <w:bCs/>
                <w:spacing w:val="-3"/>
              </w:rPr>
              <w:t xml:space="preserve"> </w:t>
            </w:r>
            <w:r w:rsidRPr="002155A5">
              <w:rPr>
                <w:bCs/>
              </w:rPr>
              <w:t>s</w:t>
            </w:r>
            <w:r w:rsidRPr="002155A5">
              <w:rPr>
                <w:bCs/>
                <w:spacing w:val="-1"/>
              </w:rPr>
              <w:t>e</w:t>
            </w:r>
            <w:r w:rsidRPr="002155A5">
              <w:rPr>
                <w:bCs/>
              </w:rPr>
              <w:t>m</w:t>
            </w:r>
            <w:r w:rsidRPr="002155A5">
              <w:rPr>
                <w:bCs/>
                <w:spacing w:val="-1"/>
              </w:rPr>
              <w:t>e</w:t>
            </w:r>
            <w:r w:rsidRPr="002155A5">
              <w:rPr>
                <w:bCs/>
              </w:rPr>
              <w:t>st</w:t>
            </w:r>
            <w:r w:rsidRPr="002155A5">
              <w:rPr>
                <w:bCs/>
                <w:spacing w:val="1"/>
              </w:rPr>
              <w:t>e</w:t>
            </w:r>
            <w:r w:rsidRPr="002155A5">
              <w:rPr>
                <w:bCs/>
              </w:rPr>
              <w:t>r.</w:t>
            </w:r>
          </w:p>
        </w:tc>
      </w:tr>
    </w:tbl>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100"/>
        <w:sectPr w:rsidR="007C4867" w:rsidRPr="002155A5" w:rsidSect="001655AA">
          <w:headerReference w:type="default" r:id="rId12"/>
          <w:pgSz w:w="12240" w:h="15840"/>
          <w:pgMar w:top="960" w:right="1220" w:bottom="280" w:left="1340" w:header="274" w:footer="761" w:gutter="0"/>
          <w:pgNumType w:fmt="lowerRoman"/>
          <w:cols w:space="720"/>
        </w:sectPr>
      </w:pPr>
      <w:r w:rsidRPr="002155A5">
        <w:rPr>
          <w:b/>
          <w:position w:val="-1"/>
        </w:rPr>
        <w:t xml:space="preserve">7.4     </w:t>
      </w:r>
      <w:r w:rsidRPr="002155A5">
        <w:rPr>
          <w:b/>
          <w:spacing w:val="57"/>
          <w:position w:val="-1"/>
        </w:rPr>
        <w:t xml:space="preserve"> </w:t>
      </w:r>
      <w:r w:rsidRPr="002155A5">
        <w:rPr>
          <w:position w:val="-1"/>
        </w:rPr>
        <w:t>A</w:t>
      </w:r>
      <w:r w:rsidRPr="002155A5">
        <w:rPr>
          <w:spacing w:val="7"/>
          <w:position w:val="-1"/>
        </w:rPr>
        <w:t xml:space="preserve"> </w:t>
      </w:r>
      <w:r w:rsidRPr="002155A5">
        <w:rPr>
          <w:position w:val="-1"/>
        </w:rPr>
        <w:t>stud</w:t>
      </w:r>
      <w:r w:rsidRPr="002155A5">
        <w:rPr>
          <w:spacing w:val="-1"/>
          <w:position w:val="-1"/>
        </w:rPr>
        <w:t>e</w:t>
      </w:r>
      <w:r w:rsidRPr="002155A5">
        <w:rPr>
          <w:position w:val="-1"/>
        </w:rPr>
        <w:t>nt</w:t>
      </w:r>
      <w:r w:rsidRPr="002155A5">
        <w:rPr>
          <w:spacing w:val="4"/>
          <w:position w:val="-1"/>
        </w:rPr>
        <w:t xml:space="preserve"> </w:t>
      </w:r>
      <w:r w:rsidRPr="002155A5">
        <w:rPr>
          <w:position w:val="-1"/>
        </w:rPr>
        <w:t>sh</w:t>
      </w:r>
      <w:r w:rsidRPr="002155A5">
        <w:rPr>
          <w:spacing w:val="-1"/>
          <w:position w:val="-1"/>
        </w:rPr>
        <w:t>a</w:t>
      </w:r>
      <w:r w:rsidRPr="002155A5">
        <w:rPr>
          <w:position w:val="-1"/>
        </w:rPr>
        <w:t>ll</w:t>
      </w:r>
      <w:r w:rsidRPr="002155A5">
        <w:rPr>
          <w:spacing w:val="9"/>
          <w:position w:val="-1"/>
        </w:rPr>
        <w:t xml:space="preserve"> </w:t>
      </w:r>
      <w:r w:rsidRPr="002155A5">
        <w:rPr>
          <w:spacing w:val="2"/>
          <w:position w:val="-1"/>
        </w:rPr>
        <w:t>r</w:t>
      </w:r>
      <w:r w:rsidRPr="002155A5">
        <w:rPr>
          <w:spacing w:val="-1"/>
          <w:position w:val="-1"/>
        </w:rPr>
        <w:t>e</w:t>
      </w:r>
      <w:r w:rsidRPr="002155A5">
        <w:rPr>
          <w:position w:val="-1"/>
        </w:rPr>
        <w:t>gist</w:t>
      </w:r>
      <w:r w:rsidRPr="002155A5">
        <w:rPr>
          <w:spacing w:val="-1"/>
          <w:position w:val="-1"/>
        </w:rPr>
        <w:t>e</w:t>
      </w:r>
      <w:r w:rsidRPr="002155A5">
        <w:rPr>
          <w:position w:val="-1"/>
        </w:rPr>
        <w:t>r</w:t>
      </w:r>
      <w:r w:rsidRPr="002155A5">
        <w:rPr>
          <w:spacing w:val="5"/>
          <w:position w:val="-1"/>
        </w:rPr>
        <w:t xml:space="preserve"> </w:t>
      </w:r>
      <w:r w:rsidRPr="002155A5">
        <w:rPr>
          <w:spacing w:val="4"/>
          <w:position w:val="-1"/>
        </w:rPr>
        <w:t>f</w:t>
      </w:r>
      <w:r w:rsidRPr="002155A5">
        <w:rPr>
          <w:position w:val="-1"/>
        </w:rPr>
        <w:t>or</w:t>
      </w:r>
      <w:r w:rsidRPr="002155A5">
        <w:rPr>
          <w:spacing w:val="6"/>
          <w:position w:val="-1"/>
        </w:rPr>
        <w:t xml:space="preserve"> </w:t>
      </w:r>
      <w:r w:rsidRPr="002155A5">
        <w:rPr>
          <w:spacing w:val="-1"/>
          <w:position w:val="-1"/>
        </w:rPr>
        <w:t>a</w:t>
      </w:r>
      <w:r w:rsidRPr="002155A5">
        <w:rPr>
          <w:position w:val="-1"/>
        </w:rPr>
        <w:t>ll</w:t>
      </w:r>
      <w:r w:rsidRPr="002155A5">
        <w:rPr>
          <w:spacing w:val="10"/>
          <w:position w:val="-1"/>
        </w:rPr>
        <w:t xml:space="preserve"> </w:t>
      </w:r>
      <w:r w:rsidRPr="002155A5">
        <w:rPr>
          <w:position w:val="-1"/>
        </w:rPr>
        <w:t>subj</w:t>
      </w:r>
      <w:r w:rsidRPr="002155A5">
        <w:rPr>
          <w:spacing w:val="-1"/>
          <w:position w:val="-1"/>
        </w:rPr>
        <w:t>ec</w:t>
      </w:r>
      <w:r w:rsidRPr="002155A5">
        <w:rPr>
          <w:position w:val="-1"/>
        </w:rPr>
        <w:t>ts</w:t>
      </w:r>
      <w:r w:rsidRPr="002155A5">
        <w:rPr>
          <w:spacing w:val="10"/>
          <w:position w:val="-1"/>
        </w:rPr>
        <w:t xml:space="preserve"> </w:t>
      </w:r>
      <w:r w:rsidRPr="002155A5">
        <w:rPr>
          <w:spacing w:val="-1"/>
          <w:position w:val="-1"/>
        </w:rPr>
        <w:t>c</w:t>
      </w:r>
      <w:r w:rsidRPr="002155A5">
        <w:rPr>
          <w:position w:val="-1"/>
        </w:rPr>
        <w:t>ov</w:t>
      </w:r>
      <w:r w:rsidRPr="002155A5">
        <w:rPr>
          <w:spacing w:val="1"/>
          <w:position w:val="-1"/>
        </w:rPr>
        <w:t>e</w:t>
      </w:r>
      <w:r w:rsidRPr="002155A5">
        <w:rPr>
          <w:position w:val="-1"/>
        </w:rPr>
        <w:t>ring</w:t>
      </w:r>
      <w:r w:rsidRPr="002155A5">
        <w:rPr>
          <w:spacing w:val="4"/>
          <w:position w:val="-1"/>
        </w:rPr>
        <w:t xml:space="preserve"> </w:t>
      </w:r>
      <w:r w:rsidRPr="002155A5">
        <w:rPr>
          <w:spacing w:val="2"/>
          <w:position w:val="-1"/>
        </w:rPr>
        <w:t>1</w:t>
      </w:r>
      <w:r w:rsidRPr="002155A5">
        <w:rPr>
          <w:position w:val="-1"/>
        </w:rPr>
        <w:t>92</w:t>
      </w:r>
      <w:r w:rsidRPr="002155A5">
        <w:rPr>
          <w:spacing w:val="6"/>
          <w:position w:val="-1"/>
        </w:rPr>
        <w:t xml:space="preserve"> </w:t>
      </w:r>
      <w:r w:rsidRPr="002155A5">
        <w:rPr>
          <w:spacing w:val="-1"/>
          <w:position w:val="-1"/>
        </w:rPr>
        <w:t>c</w:t>
      </w:r>
      <w:r w:rsidRPr="002155A5">
        <w:rPr>
          <w:position w:val="-1"/>
        </w:rPr>
        <w:t>r</w:t>
      </w:r>
      <w:r w:rsidRPr="002155A5">
        <w:rPr>
          <w:spacing w:val="-1"/>
          <w:position w:val="-1"/>
        </w:rPr>
        <w:t>e</w:t>
      </w:r>
      <w:r w:rsidRPr="002155A5">
        <w:rPr>
          <w:position w:val="-1"/>
        </w:rPr>
        <w:t>dits</w:t>
      </w:r>
      <w:r w:rsidRPr="002155A5">
        <w:rPr>
          <w:spacing w:val="8"/>
          <w:position w:val="-1"/>
        </w:rPr>
        <w:t xml:space="preserve"> </w:t>
      </w:r>
      <w:r w:rsidRPr="002155A5">
        <w:rPr>
          <w:spacing w:val="-1"/>
          <w:position w:val="-1"/>
        </w:rPr>
        <w:t>a</w:t>
      </w:r>
      <w:r w:rsidRPr="002155A5">
        <w:rPr>
          <w:position w:val="-1"/>
        </w:rPr>
        <w:t>s</w:t>
      </w:r>
      <w:r w:rsidRPr="002155A5">
        <w:rPr>
          <w:spacing w:val="9"/>
          <w:position w:val="-1"/>
        </w:rPr>
        <w:t xml:space="preserve"> </w:t>
      </w:r>
      <w:r w:rsidRPr="002155A5">
        <w:rPr>
          <w:position w:val="-1"/>
        </w:rPr>
        <w:t>sp</w:t>
      </w:r>
      <w:r w:rsidRPr="002155A5">
        <w:rPr>
          <w:spacing w:val="1"/>
          <w:position w:val="-1"/>
        </w:rPr>
        <w:t>e</w:t>
      </w:r>
      <w:r w:rsidRPr="002155A5">
        <w:rPr>
          <w:spacing w:val="-1"/>
          <w:position w:val="-1"/>
        </w:rPr>
        <w:t>c</w:t>
      </w:r>
      <w:r w:rsidRPr="002155A5">
        <w:rPr>
          <w:position w:val="-1"/>
        </w:rPr>
        <w:t>ifi</w:t>
      </w:r>
      <w:r w:rsidRPr="002155A5">
        <w:rPr>
          <w:spacing w:val="-1"/>
          <w:position w:val="-1"/>
        </w:rPr>
        <w:t>e</w:t>
      </w:r>
      <w:r w:rsidRPr="002155A5">
        <w:rPr>
          <w:position w:val="-1"/>
        </w:rPr>
        <w:t>d</w:t>
      </w:r>
      <w:r w:rsidRPr="002155A5">
        <w:rPr>
          <w:spacing w:val="5"/>
          <w:position w:val="-1"/>
        </w:rPr>
        <w:t xml:space="preserve"> </w:t>
      </w:r>
      <w:r w:rsidRPr="002155A5">
        <w:rPr>
          <w:spacing w:val="-1"/>
          <w:position w:val="-1"/>
        </w:rPr>
        <w:t>a</w:t>
      </w:r>
      <w:r w:rsidRPr="002155A5">
        <w:rPr>
          <w:spacing w:val="2"/>
          <w:position w:val="-1"/>
        </w:rPr>
        <w:t>n</w:t>
      </w:r>
      <w:r w:rsidRPr="002155A5">
        <w:rPr>
          <w:position w:val="-1"/>
        </w:rPr>
        <w:t>d</w:t>
      </w:r>
      <w:r w:rsidRPr="002155A5">
        <w:rPr>
          <w:spacing w:val="7"/>
          <w:position w:val="-1"/>
        </w:rPr>
        <w:t xml:space="preserve"> </w:t>
      </w:r>
      <w:r w:rsidRPr="002155A5">
        <w:rPr>
          <w:position w:val="-1"/>
        </w:rPr>
        <w:t>list</w:t>
      </w:r>
      <w:r w:rsidRPr="002155A5">
        <w:rPr>
          <w:spacing w:val="-1"/>
          <w:position w:val="-1"/>
        </w:rPr>
        <w:t>e</w:t>
      </w:r>
      <w:r w:rsidRPr="002155A5">
        <w:rPr>
          <w:position w:val="-1"/>
        </w:rPr>
        <w:t>d</w:t>
      </w:r>
      <w:r w:rsidRPr="002155A5">
        <w:rPr>
          <w:spacing w:val="7"/>
          <w:position w:val="-1"/>
        </w:rPr>
        <w:t xml:space="preserve"> </w:t>
      </w:r>
      <w:r w:rsidRPr="002155A5">
        <w:rPr>
          <w:position w:val="-1"/>
        </w:rPr>
        <w:t>in</w:t>
      </w:r>
      <w:r w:rsidRPr="002155A5">
        <w:rPr>
          <w:spacing w:val="8"/>
          <w:position w:val="-1"/>
        </w:rPr>
        <w:t xml:space="preserve"> </w:t>
      </w:r>
      <w:r w:rsidRPr="002155A5">
        <w:rPr>
          <w:position w:val="-1"/>
        </w:rPr>
        <w:t>the</w:t>
      </w:r>
    </w:p>
    <w:p w:rsidR="007C4867" w:rsidRPr="002155A5" w:rsidRDefault="007C4867" w:rsidP="007C4867">
      <w:pPr>
        <w:spacing w:after="0" w:line="240" w:lineRule="auto"/>
        <w:ind w:left="820" w:right="-56"/>
      </w:pPr>
      <w:r w:rsidRPr="002155A5">
        <w:rPr>
          <w:spacing w:val="-1"/>
          <w:position w:val="-1"/>
        </w:rPr>
        <w:t>c</w:t>
      </w:r>
      <w:r w:rsidRPr="002155A5">
        <w:rPr>
          <w:position w:val="-1"/>
        </w:rPr>
        <w:t>ourse</w:t>
      </w:r>
      <w:r w:rsidRPr="002155A5">
        <w:rPr>
          <w:spacing w:val="33"/>
          <w:position w:val="-1"/>
        </w:rPr>
        <w:t xml:space="preserve"> </w:t>
      </w:r>
      <w:r w:rsidRPr="002155A5">
        <w:rPr>
          <w:position w:val="-1"/>
        </w:rPr>
        <w:t>stru</w:t>
      </w:r>
      <w:r w:rsidRPr="002155A5">
        <w:rPr>
          <w:spacing w:val="-1"/>
          <w:position w:val="-1"/>
        </w:rPr>
        <w:t>c</w:t>
      </w:r>
      <w:r w:rsidRPr="002155A5">
        <w:rPr>
          <w:position w:val="-1"/>
        </w:rPr>
        <w:t>tur</w:t>
      </w:r>
      <w:r w:rsidRPr="002155A5">
        <w:rPr>
          <w:spacing w:val="-1"/>
          <w:position w:val="-1"/>
        </w:rPr>
        <w:t>e</w:t>
      </w:r>
      <w:r w:rsidRPr="002155A5">
        <w:rPr>
          <w:position w:val="-1"/>
        </w:rPr>
        <w:t>,</w:t>
      </w:r>
      <w:r w:rsidRPr="002155A5">
        <w:rPr>
          <w:spacing w:val="33"/>
          <w:position w:val="-1"/>
        </w:rPr>
        <w:t xml:space="preserve"> </w:t>
      </w:r>
      <w:r w:rsidRPr="002155A5">
        <w:rPr>
          <w:position w:val="-1"/>
        </w:rPr>
        <w:t>fulfills</w:t>
      </w:r>
    </w:p>
    <w:p w:rsidR="007C4867" w:rsidRPr="002155A5" w:rsidRDefault="007C4867" w:rsidP="007C4867">
      <w:pPr>
        <w:spacing w:after="0" w:line="240" w:lineRule="auto"/>
        <w:sectPr w:rsidR="007C4867" w:rsidRPr="002155A5">
          <w:type w:val="continuous"/>
          <w:pgSz w:w="12240" w:h="15840"/>
          <w:pgMar w:top="980" w:right="1220" w:bottom="280" w:left="1340" w:header="720" w:footer="720" w:gutter="0"/>
          <w:cols w:num="2" w:space="720" w:equalWidth="0">
            <w:col w:w="3179" w:space="103"/>
            <w:col w:w="6398"/>
          </w:cols>
        </w:sectPr>
      </w:pPr>
      <w:r w:rsidRPr="002155A5">
        <w:br w:type="column"/>
      </w:r>
      <w:r w:rsidRPr="002155A5">
        <w:rPr>
          <w:spacing w:val="-1"/>
          <w:position w:val="-1"/>
        </w:rPr>
        <w:t>a</w:t>
      </w:r>
      <w:r w:rsidRPr="002155A5">
        <w:rPr>
          <w:position w:val="-1"/>
        </w:rPr>
        <w:t>ll</w:t>
      </w:r>
      <w:r w:rsidRPr="002155A5">
        <w:rPr>
          <w:spacing w:val="39"/>
          <w:position w:val="-1"/>
        </w:rPr>
        <w:t xml:space="preserve"> </w:t>
      </w:r>
      <w:r w:rsidRPr="002155A5">
        <w:rPr>
          <w:position w:val="-1"/>
        </w:rPr>
        <w:t>the</w:t>
      </w:r>
      <w:r w:rsidRPr="002155A5">
        <w:rPr>
          <w:spacing w:val="35"/>
          <w:position w:val="-1"/>
        </w:rPr>
        <w:t xml:space="preserve"> </w:t>
      </w:r>
      <w:r w:rsidRPr="002155A5">
        <w:rPr>
          <w:spacing w:val="-1"/>
          <w:position w:val="-1"/>
        </w:rPr>
        <w:t>a</w:t>
      </w:r>
      <w:r w:rsidRPr="002155A5">
        <w:rPr>
          <w:position w:val="-1"/>
        </w:rPr>
        <w:t>tt</w:t>
      </w:r>
      <w:r w:rsidRPr="002155A5">
        <w:rPr>
          <w:spacing w:val="-1"/>
          <w:position w:val="-1"/>
        </w:rPr>
        <w:t>e</w:t>
      </w:r>
      <w:r w:rsidRPr="002155A5">
        <w:rPr>
          <w:position w:val="-1"/>
        </w:rPr>
        <w:t>nd</w:t>
      </w:r>
      <w:r w:rsidRPr="002155A5">
        <w:rPr>
          <w:spacing w:val="-1"/>
          <w:position w:val="-1"/>
        </w:rPr>
        <w:t>a</w:t>
      </w:r>
      <w:r w:rsidRPr="002155A5">
        <w:rPr>
          <w:position w:val="-1"/>
        </w:rPr>
        <w:t>n</w:t>
      </w:r>
      <w:r w:rsidRPr="002155A5">
        <w:rPr>
          <w:spacing w:val="-1"/>
          <w:position w:val="-1"/>
        </w:rPr>
        <w:t>c</w:t>
      </w:r>
      <w:r w:rsidRPr="002155A5">
        <w:rPr>
          <w:position w:val="-1"/>
        </w:rPr>
        <w:t>e</w:t>
      </w:r>
      <w:r w:rsidRPr="002155A5">
        <w:rPr>
          <w:spacing w:val="31"/>
          <w:position w:val="-1"/>
        </w:rPr>
        <w:t xml:space="preserve"> </w:t>
      </w:r>
      <w:r w:rsidRPr="002155A5">
        <w:rPr>
          <w:spacing w:val="-1"/>
          <w:position w:val="-1"/>
        </w:rPr>
        <w:t>a</w:t>
      </w:r>
      <w:r w:rsidRPr="002155A5">
        <w:rPr>
          <w:position w:val="-1"/>
        </w:rPr>
        <w:t>nd</w:t>
      </w:r>
      <w:r w:rsidRPr="002155A5">
        <w:rPr>
          <w:spacing w:val="36"/>
          <w:position w:val="-1"/>
        </w:rPr>
        <w:t xml:space="preserve"> </w:t>
      </w:r>
      <w:r w:rsidRPr="002155A5">
        <w:rPr>
          <w:spacing w:val="-1"/>
          <w:position w:val="-1"/>
        </w:rPr>
        <w:t>aca</w:t>
      </w:r>
      <w:r w:rsidRPr="002155A5">
        <w:rPr>
          <w:spacing w:val="2"/>
          <w:position w:val="-1"/>
        </w:rPr>
        <w:t>d</w:t>
      </w:r>
      <w:r w:rsidRPr="002155A5">
        <w:rPr>
          <w:spacing w:val="-1"/>
          <w:position w:val="-1"/>
        </w:rPr>
        <w:t>e</w:t>
      </w:r>
      <w:r w:rsidRPr="002155A5">
        <w:rPr>
          <w:spacing w:val="1"/>
          <w:position w:val="-1"/>
        </w:rPr>
        <w:t>m</w:t>
      </w:r>
      <w:r w:rsidRPr="002155A5">
        <w:rPr>
          <w:position w:val="-1"/>
        </w:rPr>
        <w:t>ic</w:t>
      </w:r>
      <w:r w:rsidRPr="002155A5">
        <w:rPr>
          <w:spacing w:val="34"/>
          <w:position w:val="-1"/>
        </w:rPr>
        <w:t xml:space="preserve"> </w:t>
      </w:r>
      <w:r w:rsidRPr="002155A5">
        <w:rPr>
          <w:position w:val="-1"/>
        </w:rPr>
        <w:t>r</w:t>
      </w:r>
      <w:r w:rsidRPr="002155A5">
        <w:rPr>
          <w:spacing w:val="-1"/>
          <w:position w:val="-1"/>
        </w:rPr>
        <w:t>e</w:t>
      </w:r>
      <w:r w:rsidRPr="002155A5">
        <w:rPr>
          <w:position w:val="-1"/>
        </w:rPr>
        <w:t>quir</w:t>
      </w:r>
      <w:r w:rsidRPr="002155A5">
        <w:rPr>
          <w:spacing w:val="-1"/>
          <w:position w:val="-1"/>
        </w:rPr>
        <w:t>e</w:t>
      </w:r>
      <w:r w:rsidRPr="002155A5">
        <w:rPr>
          <w:spacing w:val="1"/>
          <w:position w:val="-1"/>
        </w:rPr>
        <w:t>m</w:t>
      </w:r>
      <w:r w:rsidRPr="002155A5">
        <w:rPr>
          <w:spacing w:val="-1"/>
          <w:position w:val="-1"/>
        </w:rPr>
        <w:t>e</w:t>
      </w:r>
      <w:r w:rsidRPr="002155A5">
        <w:rPr>
          <w:position w:val="-1"/>
        </w:rPr>
        <w:t>nts</w:t>
      </w:r>
      <w:r w:rsidRPr="002155A5">
        <w:rPr>
          <w:spacing w:val="28"/>
          <w:position w:val="-1"/>
        </w:rPr>
        <w:t xml:space="preserve"> </w:t>
      </w:r>
      <w:r w:rsidRPr="002155A5">
        <w:rPr>
          <w:spacing w:val="2"/>
          <w:position w:val="-1"/>
        </w:rPr>
        <w:t>f</w:t>
      </w:r>
      <w:r w:rsidRPr="002155A5">
        <w:rPr>
          <w:position w:val="-1"/>
        </w:rPr>
        <w:t>or</w:t>
      </w:r>
      <w:r w:rsidRPr="002155A5">
        <w:rPr>
          <w:spacing w:val="39"/>
          <w:position w:val="-1"/>
        </w:rPr>
        <w:t xml:space="preserve"> </w:t>
      </w:r>
      <w:r w:rsidRPr="002155A5">
        <w:rPr>
          <w:position w:val="-1"/>
        </w:rPr>
        <w:t>192</w:t>
      </w:r>
      <w:r w:rsidRPr="002155A5">
        <w:rPr>
          <w:spacing w:val="35"/>
          <w:position w:val="-1"/>
        </w:rPr>
        <w:t xml:space="preserve"> </w:t>
      </w:r>
      <w:r w:rsidRPr="002155A5">
        <w:rPr>
          <w:spacing w:val="-1"/>
          <w:position w:val="-1"/>
        </w:rPr>
        <w:t>c</w:t>
      </w:r>
      <w:r w:rsidRPr="002155A5">
        <w:rPr>
          <w:position w:val="-1"/>
        </w:rPr>
        <w:t>r</w:t>
      </w:r>
      <w:r w:rsidRPr="002155A5">
        <w:rPr>
          <w:spacing w:val="-1"/>
          <w:position w:val="-1"/>
        </w:rPr>
        <w:t>e</w:t>
      </w:r>
      <w:r w:rsidRPr="002155A5">
        <w:rPr>
          <w:position w:val="-1"/>
        </w:rPr>
        <w:t>dit</w:t>
      </w:r>
      <w:r w:rsidRPr="002155A5">
        <w:rPr>
          <w:spacing w:val="1"/>
          <w:position w:val="-1"/>
        </w:rPr>
        <w:t>s</w:t>
      </w:r>
      <w:r w:rsidRPr="002155A5">
        <w:rPr>
          <w:position w:val="-1"/>
        </w:rPr>
        <w:t>,</w:t>
      </w:r>
    </w:p>
    <w:p w:rsidR="007C4867" w:rsidRPr="002155A5" w:rsidRDefault="007C4867" w:rsidP="007C4867">
      <w:pPr>
        <w:spacing w:after="0" w:line="240" w:lineRule="auto"/>
        <w:ind w:left="820" w:right="177"/>
        <w:jc w:val="both"/>
      </w:pPr>
      <w:r w:rsidRPr="002155A5">
        <w:t>‘</w:t>
      </w:r>
      <w:r w:rsidRPr="002155A5">
        <w:rPr>
          <w:spacing w:val="-1"/>
        </w:rPr>
        <w:t>ea</w:t>
      </w:r>
      <w:r w:rsidRPr="002155A5">
        <w:t>rn</w:t>
      </w:r>
      <w:r w:rsidRPr="002155A5">
        <w:rPr>
          <w:spacing w:val="-3"/>
        </w:rPr>
        <w:t xml:space="preserve"> </w:t>
      </w:r>
      <w:r w:rsidRPr="002155A5">
        <w:rPr>
          <w:spacing w:val="-1"/>
        </w:rPr>
        <w:t>a</w:t>
      </w:r>
      <w:r w:rsidRPr="002155A5">
        <w:t>ll 192</w:t>
      </w:r>
      <w:r w:rsidRPr="002155A5">
        <w:rPr>
          <w:spacing w:val="-3"/>
        </w:rPr>
        <w:t xml:space="preserve"> </w:t>
      </w:r>
      <w:r w:rsidRPr="002155A5">
        <w:rPr>
          <w:spacing w:val="-1"/>
        </w:rPr>
        <w:t>c</w:t>
      </w:r>
      <w:r w:rsidRPr="002155A5">
        <w:rPr>
          <w:spacing w:val="2"/>
        </w:rPr>
        <w:t>r</w:t>
      </w:r>
      <w:r w:rsidRPr="002155A5">
        <w:rPr>
          <w:spacing w:val="-1"/>
        </w:rPr>
        <w:t>e</w:t>
      </w:r>
      <w:r w:rsidRPr="002155A5">
        <w:t>dit</w:t>
      </w:r>
      <w:r w:rsidRPr="002155A5">
        <w:rPr>
          <w:spacing w:val="1"/>
        </w:rPr>
        <w:t>s</w:t>
      </w:r>
      <w:r w:rsidRPr="002155A5">
        <w:t>’</w:t>
      </w:r>
      <w:r w:rsidRPr="002155A5">
        <w:rPr>
          <w:spacing w:val="-4"/>
        </w:rPr>
        <w:t xml:space="preserve"> </w:t>
      </w:r>
      <w:r w:rsidRPr="002155A5">
        <w:rPr>
          <w:spacing w:val="5"/>
        </w:rPr>
        <w:t>b</w:t>
      </w:r>
      <w:r w:rsidRPr="002155A5">
        <w:t>y</w:t>
      </w:r>
      <w:r w:rsidRPr="002155A5">
        <w:rPr>
          <w:spacing w:val="-6"/>
        </w:rPr>
        <w:t xml:space="preserve"> </w:t>
      </w:r>
      <w:r w:rsidRPr="002155A5">
        <w:rPr>
          <w:spacing w:val="5"/>
        </w:rPr>
        <w:t>s</w:t>
      </w:r>
      <w:r w:rsidRPr="002155A5">
        <w:rPr>
          <w:spacing w:val="-1"/>
        </w:rPr>
        <w:t>ec</w:t>
      </w:r>
      <w:r w:rsidRPr="002155A5">
        <w:t>uring</w:t>
      </w:r>
      <w:r w:rsidRPr="002155A5">
        <w:rPr>
          <w:spacing w:val="-4"/>
        </w:rPr>
        <w:t xml:space="preserve"> </w:t>
      </w:r>
      <w:r w:rsidRPr="002155A5">
        <w:rPr>
          <w:spacing w:val="1"/>
        </w:rPr>
        <w:t>S</w:t>
      </w:r>
      <w:r w:rsidRPr="002155A5">
        <w:t>G</w:t>
      </w:r>
      <w:r w:rsidRPr="002155A5">
        <w:rPr>
          <w:spacing w:val="1"/>
        </w:rPr>
        <w:t>P</w:t>
      </w:r>
      <w:r w:rsidRPr="002155A5">
        <w:t>A</w:t>
      </w:r>
      <w:r w:rsidRPr="002155A5">
        <w:rPr>
          <w:spacing w:val="-6"/>
        </w:rPr>
        <w:t xml:space="preserve"> </w:t>
      </w:r>
      <w:r w:rsidRPr="002155A5">
        <w:t xml:space="preserve"> 5.0</w:t>
      </w:r>
      <w:r w:rsidRPr="002155A5">
        <w:rPr>
          <w:spacing w:val="-3"/>
        </w:rPr>
        <w:t xml:space="preserve"> </w:t>
      </w:r>
      <w:r w:rsidRPr="002155A5">
        <w:t>(in</w:t>
      </w:r>
      <w:r w:rsidRPr="002155A5">
        <w:rPr>
          <w:spacing w:val="-2"/>
        </w:rPr>
        <w:t xml:space="preserve"> </w:t>
      </w:r>
      <w:r w:rsidRPr="002155A5">
        <w:rPr>
          <w:spacing w:val="1"/>
        </w:rPr>
        <w:t>e</w:t>
      </w:r>
      <w:r w:rsidRPr="002155A5">
        <w:rPr>
          <w:spacing w:val="-1"/>
        </w:rPr>
        <w:t>ac</w:t>
      </w:r>
      <w:r w:rsidRPr="002155A5">
        <w:t>h</w:t>
      </w:r>
      <w:r w:rsidRPr="002155A5">
        <w:rPr>
          <w:spacing w:val="-1"/>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 xml:space="preserve"> </w:t>
      </w:r>
      <w:r w:rsidRPr="002155A5">
        <w:rPr>
          <w:spacing w:val="-1"/>
        </w:rPr>
        <w:t>a</w:t>
      </w:r>
      <w:r w:rsidRPr="002155A5">
        <w:t>nd</w:t>
      </w:r>
      <w:r w:rsidRPr="002155A5">
        <w:rPr>
          <w:spacing w:val="-2"/>
        </w:rPr>
        <w:t xml:space="preserve"> </w:t>
      </w:r>
      <w:r w:rsidRPr="002155A5">
        <w:rPr>
          <w:spacing w:val="1"/>
        </w:rPr>
        <w:t>C</w:t>
      </w:r>
      <w:r w:rsidRPr="002155A5">
        <w:rPr>
          <w:spacing w:val="-2"/>
        </w:rPr>
        <w:t>G</w:t>
      </w:r>
      <w:r w:rsidRPr="002155A5">
        <w:rPr>
          <w:spacing w:val="1"/>
        </w:rPr>
        <w:t>P</w:t>
      </w:r>
      <w:r w:rsidRPr="002155A5">
        <w:t>A</w:t>
      </w:r>
      <w:r w:rsidRPr="002155A5">
        <w:rPr>
          <w:spacing w:val="-6"/>
        </w:rPr>
        <w:t xml:space="preserve"> </w:t>
      </w:r>
      <w:r w:rsidRPr="002155A5">
        <w:rPr>
          <w:spacing w:val="-1"/>
        </w:rPr>
        <w:t>(a</w:t>
      </w:r>
      <w:r w:rsidRPr="002155A5">
        <w:t>t</w:t>
      </w:r>
      <w:r w:rsidRPr="002155A5">
        <w:rPr>
          <w:spacing w:val="-1"/>
        </w:rPr>
        <w:t xml:space="preserve"> </w:t>
      </w:r>
      <w:r w:rsidRPr="002155A5">
        <w:t>the</w:t>
      </w:r>
      <w:r w:rsidRPr="002155A5">
        <w:rPr>
          <w:spacing w:val="-2"/>
        </w:rPr>
        <w:t xml:space="preserve"> </w:t>
      </w:r>
      <w:r w:rsidRPr="002155A5">
        <w:rPr>
          <w:spacing w:val="-1"/>
        </w:rPr>
        <w:t>e</w:t>
      </w:r>
      <w:r w:rsidRPr="002155A5">
        <w:t>nd</w:t>
      </w:r>
      <w:r w:rsidRPr="002155A5">
        <w:rPr>
          <w:spacing w:val="-2"/>
        </w:rPr>
        <w:t xml:space="preserve"> </w:t>
      </w:r>
      <w:r w:rsidRPr="002155A5">
        <w:rPr>
          <w:spacing w:val="2"/>
        </w:rPr>
        <w:t>o</w:t>
      </w:r>
      <w:r w:rsidRPr="002155A5">
        <w:t xml:space="preserve">f </w:t>
      </w:r>
      <w:r w:rsidRPr="002155A5">
        <w:rPr>
          <w:spacing w:val="-1"/>
        </w:rPr>
        <w:t>eac</w:t>
      </w:r>
      <w:r w:rsidRPr="002155A5">
        <w:t>h</w:t>
      </w:r>
      <w:r w:rsidRPr="002155A5">
        <w:rPr>
          <w:spacing w:val="-1"/>
        </w:rPr>
        <w:t xml:space="preserve"> </w:t>
      </w:r>
      <w:r w:rsidRPr="002155A5">
        <w:t>su</w:t>
      </w:r>
      <w:r w:rsidRPr="002155A5">
        <w:rPr>
          <w:spacing w:val="1"/>
        </w:rPr>
        <w:t>c</w:t>
      </w:r>
      <w:r w:rsidRPr="002155A5">
        <w:rPr>
          <w:spacing w:val="-1"/>
        </w:rPr>
        <w:t>ce</w:t>
      </w:r>
      <w:r w:rsidRPr="002155A5">
        <w:t>ssive</w:t>
      </w:r>
      <w:r w:rsidRPr="002155A5">
        <w:rPr>
          <w:spacing w:val="-7"/>
        </w:rPr>
        <w:t xml:space="preserve"> </w:t>
      </w:r>
      <w:r w:rsidRPr="002155A5">
        <w:rPr>
          <w:spacing w:val="3"/>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rPr>
          <w:spacing w:val="4"/>
        </w:rPr>
        <w:t>r</w:t>
      </w:r>
      <w:r w:rsidRPr="002155A5">
        <w:t>)</w:t>
      </w:r>
      <w:r w:rsidRPr="002155A5">
        <w:rPr>
          <w:spacing w:val="-5"/>
        </w:rPr>
        <w:t xml:space="preserve"> </w:t>
      </w:r>
      <w:r w:rsidRPr="002155A5">
        <w:t xml:space="preserve"> 5.0</w:t>
      </w:r>
      <w:r w:rsidRPr="002155A5">
        <w:rPr>
          <w:spacing w:val="-3"/>
        </w:rPr>
        <w:t xml:space="preserve"> </w:t>
      </w:r>
      <w:r w:rsidRPr="002155A5">
        <w:t>to</w:t>
      </w:r>
      <w:r w:rsidRPr="002155A5">
        <w:rPr>
          <w:spacing w:val="-1"/>
        </w:rPr>
        <w:t xml:space="preserve"> </w:t>
      </w:r>
      <w:r w:rsidRPr="002155A5">
        <w:t>su</w:t>
      </w:r>
      <w:r w:rsidRPr="002155A5">
        <w:rPr>
          <w:spacing w:val="-1"/>
        </w:rPr>
        <w:t>cce</w:t>
      </w:r>
      <w:r w:rsidRPr="002155A5">
        <w:t>ssful</w:t>
      </w:r>
      <w:r w:rsidRPr="002155A5">
        <w:rPr>
          <w:spacing w:val="5"/>
        </w:rPr>
        <w:t>l</w:t>
      </w:r>
      <w:r w:rsidRPr="002155A5">
        <w:t>y</w:t>
      </w:r>
      <w:r w:rsidRPr="002155A5">
        <w:rPr>
          <w:spacing w:val="-13"/>
        </w:rPr>
        <w:t xml:space="preserve"> </w:t>
      </w:r>
      <w:r w:rsidRPr="002155A5">
        <w:rPr>
          <w:spacing w:val="-1"/>
        </w:rPr>
        <w:t>c</w:t>
      </w:r>
      <w:r w:rsidRPr="002155A5">
        <w:rPr>
          <w:spacing w:val="2"/>
        </w:rPr>
        <w:t>o</w:t>
      </w:r>
      <w:r w:rsidRPr="002155A5">
        <w:rPr>
          <w:spacing w:val="1"/>
        </w:rPr>
        <w:t>m</w:t>
      </w:r>
      <w:r w:rsidRPr="002155A5">
        <w:t>pl</w:t>
      </w:r>
      <w:r w:rsidRPr="002155A5">
        <w:rPr>
          <w:spacing w:val="-1"/>
        </w:rPr>
        <w:t>e</w:t>
      </w:r>
      <w:r w:rsidRPr="002155A5">
        <w:t>te</w:t>
      </w:r>
      <w:r w:rsidRPr="002155A5">
        <w:rPr>
          <w:spacing w:val="-5"/>
        </w:rPr>
        <w:t xml:space="preserve"> </w:t>
      </w:r>
      <w:r w:rsidRPr="002155A5">
        <w:t>the</w:t>
      </w:r>
      <w:r w:rsidRPr="002155A5">
        <w:rPr>
          <w:spacing w:val="-2"/>
        </w:rPr>
        <w:t xml:space="preserve"> </w:t>
      </w:r>
      <w:r w:rsidRPr="002155A5">
        <w:t>und</w:t>
      </w:r>
      <w:r w:rsidRPr="002155A5">
        <w:rPr>
          <w:spacing w:val="-1"/>
        </w:rPr>
        <w:t>e</w:t>
      </w:r>
      <w:r w:rsidRPr="002155A5">
        <w:t>r</w:t>
      </w:r>
      <w:r w:rsidRPr="002155A5">
        <w:rPr>
          <w:spacing w:val="-5"/>
        </w:rPr>
        <w:t xml:space="preserve"> </w:t>
      </w:r>
      <w:r w:rsidRPr="002155A5">
        <w:t>g</w:t>
      </w:r>
      <w:r w:rsidRPr="002155A5">
        <w:rPr>
          <w:spacing w:val="2"/>
        </w:rPr>
        <w:t>r</w:t>
      </w:r>
      <w:r w:rsidRPr="002155A5">
        <w:rPr>
          <w:spacing w:val="-1"/>
        </w:rPr>
        <w:t>a</w:t>
      </w:r>
      <w:r w:rsidRPr="002155A5">
        <w:t>d</w:t>
      </w:r>
      <w:r w:rsidRPr="002155A5">
        <w:rPr>
          <w:spacing w:val="-2"/>
        </w:rPr>
        <w:t>u</w:t>
      </w:r>
      <w:r w:rsidRPr="002155A5">
        <w:rPr>
          <w:spacing w:val="-1"/>
        </w:rPr>
        <w:t>a</w:t>
      </w:r>
      <w:r w:rsidRPr="002155A5">
        <w:rPr>
          <w:spacing w:val="3"/>
        </w:rPr>
        <w:t>t</w:t>
      </w:r>
      <w:r w:rsidRPr="002155A5">
        <w:t>e</w:t>
      </w:r>
      <w:r w:rsidRPr="002155A5">
        <w:rPr>
          <w:spacing w:val="-5"/>
        </w:rPr>
        <w:t xml:space="preserve"> </w:t>
      </w:r>
      <w:r w:rsidRPr="002155A5">
        <w:t>progr</w:t>
      </w:r>
      <w:r w:rsidRPr="002155A5">
        <w:rPr>
          <w:spacing w:val="-1"/>
        </w:rPr>
        <w:t>a</w:t>
      </w:r>
      <w:r w:rsidRPr="002155A5">
        <w:rPr>
          <w:spacing w:val="1"/>
        </w:rPr>
        <w:t>mm</w:t>
      </w:r>
      <w:r w:rsidRPr="002155A5">
        <w:rPr>
          <w:spacing w:val="2"/>
        </w:rPr>
        <w:t>e</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ind w:left="808" w:right="176" w:hanging="708"/>
        <w:jc w:val="both"/>
      </w:pPr>
      <w:r w:rsidRPr="002155A5">
        <w:rPr>
          <w:b/>
        </w:rPr>
        <w:t xml:space="preserve">7.5     </w:t>
      </w:r>
      <w:r w:rsidRPr="002155A5">
        <w:rPr>
          <w:b/>
          <w:spacing w:val="44"/>
        </w:rPr>
        <w:t xml:space="preserve"> </w:t>
      </w:r>
      <w:r w:rsidRPr="002155A5">
        <w:t>Aft</w:t>
      </w:r>
      <w:r w:rsidRPr="002155A5">
        <w:rPr>
          <w:spacing w:val="-1"/>
        </w:rPr>
        <w:t>e</w:t>
      </w:r>
      <w:r w:rsidRPr="002155A5">
        <w:t>r</w:t>
      </w:r>
      <w:r w:rsidRPr="002155A5">
        <w:rPr>
          <w:spacing w:val="5"/>
        </w:rPr>
        <w:t xml:space="preserve"> </w:t>
      </w:r>
      <w:r w:rsidRPr="002155A5">
        <w:t>s</w:t>
      </w:r>
      <w:r w:rsidRPr="002155A5">
        <w:rPr>
          <w:spacing w:val="1"/>
        </w:rPr>
        <w:t>e</w:t>
      </w:r>
      <w:r w:rsidRPr="002155A5">
        <w:rPr>
          <w:spacing w:val="-1"/>
        </w:rPr>
        <w:t>c</w:t>
      </w:r>
      <w:r w:rsidRPr="002155A5">
        <w:t>uring</w:t>
      </w:r>
      <w:r w:rsidRPr="002155A5">
        <w:rPr>
          <w:spacing w:val="5"/>
        </w:rPr>
        <w:t xml:space="preserve"> </w:t>
      </w:r>
      <w:r w:rsidRPr="002155A5">
        <w:t>the</w:t>
      </w:r>
      <w:r w:rsidRPr="002155A5">
        <w:rPr>
          <w:spacing w:val="6"/>
        </w:rPr>
        <w:t xml:space="preserve"> </w:t>
      </w:r>
      <w:r w:rsidRPr="002155A5">
        <w:rPr>
          <w:spacing w:val="2"/>
        </w:rPr>
        <w:t>n</w:t>
      </w:r>
      <w:r w:rsidRPr="002155A5">
        <w:rPr>
          <w:spacing w:val="-1"/>
        </w:rPr>
        <w:t>ece</w:t>
      </w:r>
      <w:r w:rsidRPr="002155A5">
        <w:t>s</w:t>
      </w:r>
      <w:r w:rsidRPr="002155A5">
        <w:rPr>
          <w:spacing w:val="5"/>
        </w:rPr>
        <w:t>s</w:t>
      </w:r>
      <w:r w:rsidRPr="002155A5">
        <w:rPr>
          <w:spacing w:val="-1"/>
        </w:rPr>
        <w:t>a</w:t>
      </w:r>
      <w:r w:rsidRPr="002155A5">
        <w:rPr>
          <w:spacing w:val="4"/>
        </w:rPr>
        <w:t>r</w:t>
      </w:r>
      <w:r w:rsidRPr="002155A5">
        <w:t>y 192</w:t>
      </w:r>
      <w:r w:rsidRPr="002155A5">
        <w:rPr>
          <w:spacing w:val="5"/>
        </w:rPr>
        <w:t xml:space="preserve"> </w:t>
      </w:r>
      <w:r w:rsidRPr="002155A5">
        <w:rPr>
          <w:spacing w:val="2"/>
        </w:rPr>
        <w:t>c</w:t>
      </w:r>
      <w:r w:rsidRPr="002155A5">
        <w:t>r</w:t>
      </w:r>
      <w:r w:rsidRPr="002155A5">
        <w:rPr>
          <w:spacing w:val="-1"/>
        </w:rPr>
        <w:t>e</w:t>
      </w:r>
      <w:r w:rsidRPr="002155A5">
        <w:t>dits</w:t>
      </w:r>
      <w:r w:rsidRPr="002155A5">
        <w:rPr>
          <w:spacing w:val="5"/>
        </w:rPr>
        <w:t xml:space="preserve"> </w:t>
      </w:r>
      <w:r w:rsidRPr="002155A5">
        <w:rPr>
          <w:spacing w:val="-1"/>
        </w:rPr>
        <w:t>a</w:t>
      </w:r>
      <w:r w:rsidRPr="002155A5">
        <w:t>s</w:t>
      </w:r>
      <w:r w:rsidRPr="002155A5">
        <w:rPr>
          <w:spacing w:val="8"/>
        </w:rPr>
        <w:t xml:space="preserve"> </w:t>
      </w:r>
      <w:r w:rsidRPr="002155A5">
        <w:t>sp</w:t>
      </w:r>
      <w:r w:rsidRPr="002155A5">
        <w:rPr>
          <w:spacing w:val="1"/>
        </w:rPr>
        <w:t>e</w:t>
      </w:r>
      <w:r w:rsidRPr="002155A5">
        <w:rPr>
          <w:spacing w:val="-1"/>
        </w:rPr>
        <w:t>c</w:t>
      </w:r>
      <w:r w:rsidRPr="002155A5">
        <w:t>if</w:t>
      </w:r>
      <w:r w:rsidRPr="002155A5">
        <w:rPr>
          <w:spacing w:val="3"/>
        </w:rPr>
        <w:t>i</w:t>
      </w:r>
      <w:r w:rsidRPr="002155A5">
        <w:rPr>
          <w:spacing w:val="-1"/>
        </w:rPr>
        <w:t>e</w:t>
      </w:r>
      <w:r w:rsidRPr="002155A5">
        <w:t>d</w:t>
      </w:r>
      <w:r w:rsidRPr="002155A5">
        <w:rPr>
          <w:spacing w:val="5"/>
        </w:rPr>
        <w:t xml:space="preserve"> </w:t>
      </w:r>
      <w:r w:rsidRPr="002155A5">
        <w:t>for</w:t>
      </w:r>
      <w:r w:rsidRPr="002155A5">
        <w:rPr>
          <w:spacing w:val="5"/>
        </w:rPr>
        <w:t xml:space="preserve"> </w:t>
      </w:r>
      <w:r w:rsidRPr="002155A5">
        <w:t>the</w:t>
      </w:r>
      <w:r w:rsidRPr="002155A5">
        <w:rPr>
          <w:spacing w:val="6"/>
        </w:rPr>
        <w:t xml:space="preserve"> </w:t>
      </w:r>
      <w:r w:rsidRPr="002155A5">
        <w:t>s</w:t>
      </w:r>
      <w:r w:rsidRPr="002155A5">
        <w:rPr>
          <w:spacing w:val="2"/>
        </w:rPr>
        <w:t>u</w:t>
      </w:r>
      <w:r w:rsidRPr="002155A5">
        <w:rPr>
          <w:spacing w:val="-1"/>
        </w:rPr>
        <w:t>c</w:t>
      </w:r>
      <w:r w:rsidRPr="002155A5">
        <w:rPr>
          <w:spacing w:val="1"/>
        </w:rPr>
        <w:t>c</w:t>
      </w:r>
      <w:r w:rsidRPr="002155A5">
        <w:rPr>
          <w:spacing w:val="-1"/>
        </w:rPr>
        <w:t>e</w:t>
      </w:r>
      <w:r w:rsidRPr="002155A5">
        <w:t>ssful</w:t>
      </w:r>
      <w:r w:rsidRPr="002155A5">
        <w:rPr>
          <w:spacing w:val="3"/>
        </w:rPr>
        <w:t xml:space="preserve"> </w:t>
      </w:r>
      <w:r w:rsidRPr="002155A5">
        <w:rPr>
          <w:spacing w:val="-2"/>
        </w:rPr>
        <w:t>c</w:t>
      </w:r>
      <w:r w:rsidRPr="002155A5">
        <w:rPr>
          <w:spacing w:val="2"/>
        </w:rPr>
        <w:t>o</w:t>
      </w:r>
      <w:r w:rsidRPr="002155A5">
        <w:rPr>
          <w:spacing w:val="1"/>
        </w:rPr>
        <w:t>m</w:t>
      </w:r>
      <w:r w:rsidRPr="002155A5">
        <w:t>pl</w:t>
      </w:r>
      <w:r w:rsidRPr="002155A5">
        <w:rPr>
          <w:spacing w:val="-1"/>
        </w:rPr>
        <w:t>e</w:t>
      </w:r>
      <w:r w:rsidRPr="002155A5">
        <w:t>tion</w:t>
      </w:r>
      <w:r w:rsidRPr="002155A5">
        <w:rPr>
          <w:spacing w:val="3"/>
        </w:rPr>
        <w:t xml:space="preserve"> </w:t>
      </w:r>
      <w:r w:rsidRPr="002155A5">
        <w:t>of</w:t>
      </w:r>
      <w:r w:rsidRPr="002155A5">
        <w:rPr>
          <w:spacing w:val="6"/>
        </w:rPr>
        <w:t xml:space="preserve"> </w:t>
      </w:r>
      <w:r w:rsidRPr="002155A5">
        <w:t xml:space="preserve">the </w:t>
      </w:r>
      <w:r w:rsidRPr="002155A5">
        <w:rPr>
          <w:spacing w:val="-1"/>
        </w:rPr>
        <w:t>e</w:t>
      </w:r>
      <w:r w:rsidRPr="002155A5">
        <w:t>ntire</w:t>
      </w:r>
      <w:r w:rsidRPr="002155A5">
        <w:rPr>
          <w:spacing w:val="-1"/>
        </w:rPr>
        <w:t xml:space="preserve"> </w:t>
      </w:r>
      <w:r w:rsidRPr="002155A5">
        <w:t>und</w:t>
      </w:r>
      <w:r w:rsidRPr="002155A5">
        <w:rPr>
          <w:spacing w:val="1"/>
        </w:rPr>
        <w:t>e</w:t>
      </w:r>
      <w:r w:rsidRPr="002155A5">
        <w:t>r</w:t>
      </w:r>
      <w:r w:rsidRPr="002155A5">
        <w:rPr>
          <w:spacing w:val="-3"/>
        </w:rPr>
        <w:t xml:space="preserve"> </w:t>
      </w:r>
      <w:r w:rsidRPr="002155A5">
        <w:t>g</w:t>
      </w:r>
      <w:r w:rsidRPr="002155A5">
        <w:rPr>
          <w:spacing w:val="2"/>
        </w:rPr>
        <w:t>r</w:t>
      </w:r>
      <w:r w:rsidRPr="002155A5">
        <w:rPr>
          <w:spacing w:val="-1"/>
        </w:rPr>
        <w:t>a</w:t>
      </w:r>
      <w:r w:rsidRPr="002155A5">
        <w:t>du</w:t>
      </w:r>
      <w:r w:rsidRPr="002155A5">
        <w:rPr>
          <w:spacing w:val="-1"/>
        </w:rPr>
        <w:t>a</w:t>
      </w:r>
      <w:r w:rsidRPr="002155A5">
        <w:t>te</w:t>
      </w:r>
      <w:r w:rsidRPr="002155A5">
        <w:rPr>
          <w:spacing w:val="-1"/>
        </w:rPr>
        <w:t xml:space="preserve"> </w:t>
      </w:r>
      <w:r w:rsidRPr="002155A5">
        <w:t>pr</w:t>
      </w:r>
      <w:r w:rsidRPr="002155A5">
        <w:rPr>
          <w:spacing w:val="4"/>
        </w:rPr>
        <w:t>o</w:t>
      </w:r>
      <w:r w:rsidRPr="002155A5">
        <w:t>gr</w:t>
      </w:r>
      <w:r w:rsidRPr="002155A5">
        <w:rPr>
          <w:spacing w:val="-1"/>
        </w:rPr>
        <w:t>a</w:t>
      </w:r>
      <w:r w:rsidRPr="002155A5">
        <w:rPr>
          <w:spacing w:val="1"/>
        </w:rPr>
        <w:t>mm</w:t>
      </w:r>
      <w:r w:rsidRPr="002155A5">
        <w:rPr>
          <w:spacing w:val="2"/>
        </w:rPr>
        <w:t>e</w:t>
      </w:r>
      <w:r w:rsidRPr="002155A5">
        <w:t>,</w:t>
      </w:r>
      <w:r w:rsidRPr="002155A5">
        <w:rPr>
          <w:spacing w:val="-7"/>
        </w:rPr>
        <w:t xml:space="preserve"> </w:t>
      </w:r>
      <w:r w:rsidRPr="002155A5">
        <w:rPr>
          <w:spacing w:val="1"/>
        </w:rPr>
        <w:t>t</w:t>
      </w:r>
      <w:r w:rsidRPr="002155A5">
        <w:t>he</w:t>
      </w:r>
      <w:r w:rsidRPr="002155A5">
        <w:rPr>
          <w:spacing w:val="2"/>
        </w:rPr>
        <w:t xml:space="preserve"> </w:t>
      </w:r>
      <w:r w:rsidRPr="002155A5">
        <w:t>stud</w:t>
      </w:r>
      <w:r w:rsidRPr="002155A5">
        <w:rPr>
          <w:spacing w:val="-1"/>
        </w:rPr>
        <w:t>e</w:t>
      </w:r>
      <w:r w:rsidRPr="002155A5">
        <w:t>nt</w:t>
      </w:r>
      <w:r w:rsidRPr="002155A5">
        <w:rPr>
          <w:spacing w:val="-3"/>
        </w:rPr>
        <w:t xml:space="preserve"> </w:t>
      </w:r>
      <w:r w:rsidRPr="002155A5">
        <w:rPr>
          <w:spacing w:val="1"/>
        </w:rPr>
        <w:t>c</w:t>
      </w:r>
      <w:r w:rsidRPr="002155A5">
        <w:rPr>
          <w:spacing w:val="-1"/>
        </w:rPr>
        <w:t>a</w:t>
      </w:r>
      <w:r w:rsidRPr="002155A5">
        <w:t>n</w:t>
      </w:r>
      <w:r w:rsidRPr="002155A5">
        <w:rPr>
          <w:spacing w:val="4"/>
        </w:rPr>
        <w:t xml:space="preserve"> </w:t>
      </w:r>
      <w:r w:rsidRPr="002155A5">
        <w:rPr>
          <w:spacing w:val="-1"/>
        </w:rPr>
        <w:t>a</w:t>
      </w:r>
      <w:r w:rsidRPr="002155A5">
        <w:t>v</w:t>
      </w:r>
      <w:r w:rsidRPr="002155A5">
        <w:rPr>
          <w:spacing w:val="-1"/>
        </w:rPr>
        <w:t>a</w:t>
      </w:r>
      <w:r w:rsidRPr="002155A5">
        <w:t>il</w:t>
      </w:r>
      <w:r w:rsidRPr="002155A5">
        <w:rPr>
          <w:spacing w:val="1"/>
        </w:rPr>
        <w:t xml:space="preserve"> </w:t>
      </w:r>
      <w:r w:rsidRPr="002155A5">
        <w:rPr>
          <w:spacing w:val="-1"/>
        </w:rPr>
        <w:t>e</w:t>
      </w:r>
      <w:r w:rsidRPr="002155A5">
        <w:rPr>
          <w:spacing w:val="2"/>
        </w:rPr>
        <w:t>x</w:t>
      </w:r>
      <w:r w:rsidRPr="002155A5">
        <w:rPr>
          <w:spacing w:val="-1"/>
        </w:rPr>
        <w:t>e</w:t>
      </w:r>
      <w:r w:rsidRPr="002155A5">
        <w:rPr>
          <w:spacing w:val="1"/>
        </w:rPr>
        <w:t>m</w:t>
      </w:r>
      <w:r w:rsidRPr="002155A5">
        <w:t>ption</w:t>
      </w:r>
      <w:r w:rsidRPr="002155A5">
        <w:rPr>
          <w:spacing w:val="-5"/>
        </w:rPr>
        <w:t xml:space="preserve"> </w:t>
      </w:r>
      <w:r w:rsidRPr="002155A5">
        <w:t>of t</w:t>
      </w:r>
      <w:r w:rsidRPr="002155A5">
        <w:rPr>
          <w:spacing w:val="-2"/>
        </w:rPr>
        <w:t>w</w:t>
      </w:r>
      <w:r w:rsidRPr="002155A5">
        <w:t>o</w:t>
      </w:r>
      <w:r w:rsidRPr="002155A5">
        <w:rPr>
          <w:spacing w:val="-1"/>
        </w:rPr>
        <w:t xml:space="preserve"> </w:t>
      </w:r>
      <w:r w:rsidRPr="002155A5">
        <w:rPr>
          <w:spacing w:val="3"/>
        </w:rPr>
        <w:t>s</w:t>
      </w:r>
      <w:r w:rsidRPr="002155A5">
        <w:t>ubj</w:t>
      </w:r>
      <w:r w:rsidRPr="002155A5">
        <w:rPr>
          <w:spacing w:val="-1"/>
        </w:rPr>
        <w:t>ec</w:t>
      </w:r>
      <w:r w:rsidRPr="002155A5">
        <w:t>ts</w:t>
      </w:r>
      <w:r w:rsidRPr="002155A5">
        <w:rPr>
          <w:spacing w:val="-2"/>
        </w:rPr>
        <w:t xml:space="preserve"> </w:t>
      </w:r>
      <w:r w:rsidRPr="002155A5">
        <w:t>up to</w:t>
      </w:r>
      <w:r w:rsidRPr="002155A5">
        <w:rPr>
          <w:spacing w:val="11"/>
        </w:rPr>
        <w:t xml:space="preserve"> </w:t>
      </w:r>
      <w:r w:rsidRPr="002155A5">
        <w:t xml:space="preserve">6 </w:t>
      </w:r>
      <w:r w:rsidRPr="002155A5">
        <w:rPr>
          <w:spacing w:val="-1"/>
        </w:rPr>
        <w:t>c</w:t>
      </w:r>
      <w:r w:rsidRPr="002155A5">
        <w:t>r</w:t>
      </w:r>
      <w:r w:rsidRPr="002155A5">
        <w:rPr>
          <w:spacing w:val="-1"/>
        </w:rPr>
        <w:t>e</w:t>
      </w:r>
      <w:r w:rsidRPr="002155A5">
        <w:t>dits,</w:t>
      </w:r>
      <w:r w:rsidRPr="002155A5">
        <w:rPr>
          <w:spacing w:val="-3"/>
        </w:rPr>
        <w:t xml:space="preserve"> </w:t>
      </w:r>
      <w:r w:rsidRPr="002155A5">
        <w:t>th</w:t>
      </w:r>
      <w:r w:rsidRPr="002155A5">
        <w:rPr>
          <w:spacing w:val="-1"/>
        </w:rPr>
        <w:t>a</w:t>
      </w:r>
      <w:r w:rsidRPr="002155A5">
        <w:t>t</w:t>
      </w:r>
      <w:r w:rsidRPr="002155A5">
        <w:rPr>
          <w:spacing w:val="-2"/>
        </w:rPr>
        <w:t xml:space="preserve"> </w:t>
      </w:r>
      <w:r w:rsidRPr="002155A5">
        <w:t>is,</w:t>
      </w:r>
      <w:r w:rsidRPr="002155A5">
        <w:rPr>
          <w:spacing w:val="-2"/>
        </w:rPr>
        <w:t xml:space="preserve"> </w:t>
      </w:r>
      <w:r w:rsidRPr="002155A5">
        <w:t>one op</w:t>
      </w:r>
      <w:r w:rsidRPr="002155A5">
        <w:rPr>
          <w:spacing w:val="-1"/>
        </w:rPr>
        <w:t>e</w:t>
      </w:r>
      <w:r w:rsidRPr="002155A5">
        <w:t>n</w:t>
      </w:r>
      <w:r w:rsidRPr="002155A5">
        <w:rPr>
          <w:spacing w:val="-1"/>
        </w:rPr>
        <w:t xml:space="preserve"> e</w:t>
      </w:r>
      <w:r w:rsidRPr="002155A5">
        <w:t>l</w:t>
      </w:r>
      <w:r w:rsidRPr="002155A5">
        <w:rPr>
          <w:spacing w:val="-1"/>
        </w:rPr>
        <w:t>ec</w:t>
      </w:r>
      <w:r w:rsidRPr="002155A5">
        <w:t xml:space="preserve">tive </w:t>
      </w:r>
      <w:r w:rsidRPr="002155A5">
        <w:rPr>
          <w:spacing w:val="-1"/>
        </w:rPr>
        <w:t>a</w:t>
      </w:r>
      <w:r w:rsidRPr="002155A5">
        <w:t>nd</w:t>
      </w:r>
      <w:r w:rsidRPr="002155A5">
        <w:rPr>
          <w:spacing w:val="-2"/>
        </w:rPr>
        <w:t xml:space="preserve"> </w:t>
      </w:r>
      <w:r w:rsidRPr="002155A5">
        <w:t>one</w:t>
      </w:r>
      <w:r w:rsidRPr="002155A5">
        <w:rPr>
          <w:spacing w:val="-4"/>
        </w:rPr>
        <w:t xml:space="preserve"> </w:t>
      </w:r>
      <w:r w:rsidRPr="002155A5">
        <w:rPr>
          <w:spacing w:val="2"/>
        </w:rPr>
        <w:t>p</w:t>
      </w:r>
      <w:r w:rsidRPr="002155A5">
        <w:t>rof</w:t>
      </w:r>
      <w:r w:rsidRPr="002155A5">
        <w:rPr>
          <w:spacing w:val="-1"/>
        </w:rPr>
        <w:t>e</w:t>
      </w:r>
      <w:r w:rsidRPr="002155A5">
        <w:t>ss</w:t>
      </w:r>
      <w:r w:rsidRPr="002155A5">
        <w:rPr>
          <w:spacing w:val="3"/>
        </w:rPr>
        <w:t>i</w:t>
      </w:r>
      <w:r w:rsidRPr="002155A5">
        <w:t>on</w:t>
      </w:r>
      <w:r w:rsidRPr="002155A5">
        <w:rPr>
          <w:spacing w:val="-1"/>
        </w:rPr>
        <w:t>a</w:t>
      </w:r>
      <w:r w:rsidRPr="002155A5">
        <w:t>l</w:t>
      </w:r>
      <w:r w:rsidRPr="002155A5">
        <w:rPr>
          <w:spacing w:val="-9"/>
        </w:rPr>
        <w:t xml:space="preserve"> </w:t>
      </w:r>
      <w:r w:rsidRPr="002155A5">
        <w:rPr>
          <w:spacing w:val="-1"/>
        </w:rPr>
        <w:t>e</w:t>
      </w:r>
      <w:r w:rsidRPr="002155A5">
        <w:t>l</w:t>
      </w:r>
      <w:r w:rsidRPr="002155A5">
        <w:rPr>
          <w:spacing w:val="-1"/>
        </w:rPr>
        <w:t>ec</w:t>
      </w:r>
      <w:r w:rsidRPr="002155A5">
        <w:t>tive</w:t>
      </w:r>
      <w:r w:rsidRPr="002155A5">
        <w:rPr>
          <w:spacing w:val="-1"/>
        </w:rPr>
        <w:t xml:space="preserve"> </w:t>
      </w:r>
      <w:r w:rsidRPr="002155A5">
        <w:t>subj</w:t>
      </w:r>
      <w:r w:rsidRPr="002155A5">
        <w:rPr>
          <w:spacing w:val="-1"/>
        </w:rPr>
        <w:t>ec</w:t>
      </w:r>
      <w:r w:rsidRPr="002155A5">
        <w:t>t</w:t>
      </w:r>
      <w:r w:rsidRPr="002155A5">
        <w:rPr>
          <w:spacing w:val="-4"/>
        </w:rPr>
        <w:t xml:space="preserve"> </w:t>
      </w:r>
      <w:r w:rsidRPr="002155A5">
        <w:t>or</w:t>
      </w:r>
      <w:r w:rsidRPr="002155A5">
        <w:rPr>
          <w:spacing w:val="-2"/>
        </w:rPr>
        <w:t xml:space="preserve"> </w:t>
      </w:r>
      <w:r w:rsidRPr="002155A5">
        <w:t>two</w:t>
      </w:r>
      <w:r w:rsidRPr="002155A5">
        <w:rPr>
          <w:spacing w:val="-3"/>
        </w:rPr>
        <w:t xml:space="preserve"> </w:t>
      </w:r>
      <w:r w:rsidRPr="002155A5">
        <w:t>prof</w:t>
      </w:r>
      <w:r w:rsidRPr="002155A5">
        <w:rPr>
          <w:spacing w:val="-1"/>
        </w:rPr>
        <w:t>e</w:t>
      </w:r>
      <w:r w:rsidRPr="002155A5">
        <w:t>ssion</w:t>
      </w:r>
      <w:r w:rsidRPr="002155A5">
        <w:rPr>
          <w:spacing w:val="1"/>
        </w:rPr>
        <w:t>a</w:t>
      </w:r>
      <w:r w:rsidRPr="002155A5">
        <w:t xml:space="preserve">l </w:t>
      </w:r>
      <w:r w:rsidRPr="002155A5">
        <w:rPr>
          <w:spacing w:val="-1"/>
        </w:rPr>
        <w:t>e</w:t>
      </w:r>
      <w:r w:rsidRPr="002155A5">
        <w:t>l</w:t>
      </w:r>
      <w:r w:rsidRPr="002155A5">
        <w:rPr>
          <w:spacing w:val="-1"/>
        </w:rPr>
        <w:t>ec</w:t>
      </w:r>
      <w:r w:rsidRPr="002155A5">
        <w:t>tive</w:t>
      </w:r>
      <w:r w:rsidRPr="002155A5">
        <w:rPr>
          <w:spacing w:val="3"/>
        </w:rPr>
        <w:t xml:space="preserve"> </w:t>
      </w:r>
      <w:r w:rsidRPr="002155A5">
        <w:t>subj</w:t>
      </w:r>
      <w:r w:rsidRPr="002155A5">
        <w:rPr>
          <w:spacing w:val="-1"/>
        </w:rPr>
        <w:t>ec</w:t>
      </w:r>
      <w:r w:rsidRPr="002155A5">
        <w:t>ts</w:t>
      </w:r>
      <w:r w:rsidRPr="002155A5">
        <w:rPr>
          <w:spacing w:val="3"/>
        </w:rPr>
        <w:t xml:space="preserve"> </w:t>
      </w:r>
      <w:r w:rsidRPr="002155A5">
        <w:t>for</w:t>
      </w:r>
      <w:r w:rsidRPr="002155A5">
        <w:rPr>
          <w:spacing w:val="3"/>
        </w:rPr>
        <w:t xml:space="preserve"> </w:t>
      </w:r>
      <w:r w:rsidRPr="002155A5">
        <w:t>op</w:t>
      </w:r>
      <w:r w:rsidRPr="002155A5">
        <w:rPr>
          <w:spacing w:val="3"/>
        </w:rPr>
        <w:t>t</w:t>
      </w:r>
      <w:r w:rsidRPr="002155A5">
        <w:t>ion</w:t>
      </w:r>
      <w:r w:rsidRPr="002155A5">
        <w:rPr>
          <w:spacing w:val="-1"/>
        </w:rPr>
        <w:t>a</w:t>
      </w:r>
      <w:r w:rsidRPr="002155A5">
        <w:t>l drop</w:t>
      </w:r>
      <w:r w:rsidRPr="002155A5">
        <w:rPr>
          <w:spacing w:val="2"/>
        </w:rPr>
        <w:t xml:space="preserve"> </w:t>
      </w:r>
      <w:r w:rsidRPr="002155A5">
        <w:t>out</w:t>
      </w:r>
      <w:r w:rsidRPr="002155A5">
        <w:rPr>
          <w:spacing w:val="4"/>
        </w:rPr>
        <w:t xml:space="preserve"> </w:t>
      </w:r>
      <w:r w:rsidRPr="002155A5">
        <w:t>from</w:t>
      </w:r>
      <w:r w:rsidRPr="002155A5">
        <w:rPr>
          <w:spacing w:val="2"/>
        </w:rPr>
        <w:t xml:space="preserve"> </w:t>
      </w:r>
      <w:r w:rsidRPr="002155A5">
        <w:t>th</w:t>
      </w:r>
      <w:r w:rsidRPr="002155A5">
        <w:rPr>
          <w:spacing w:val="-3"/>
        </w:rPr>
        <w:t>e</w:t>
      </w:r>
      <w:r w:rsidRPr="002155A5">
        <w:t>se</w:t>
      </w:r>
      <w:r w:rsidRPr="002155A5">
        <w:rPr>
          <w:spacing w:val="2"/>
        </w:rPr>
        <w:t xml:space="preserve"> </w:t>
      </w:r>
      <w:r w:rsidRPr="002155A5">
        <w:t>192</w:t>
      </w:r>
      <w:r w:rsidRPr="002155A5">
        <w:rPr>
          <w:spacing w:val="2"/>
        </w:rPr>
        <w:t xml:space="preserve"> </w:t>
      </w:r>
      <w:r w:rsidRPr="002155A5">
        <w:rPr>
          <w:spacing w:val="-1"/>
        </w:rPr>
        <w:t>c</w:t>
      </w:r>
      <w:r w:rsidRPr="002155A5">
        <w:t>r</w:t>
      </w:r>
      <w:r w:rsidRPr="002155A5">
        <w:rPr>
          <w:spacing w:val="-1"/>
        </w:rPr>
        <w:t>e</w:t>
      </w:r>
      <w:r w:rsidRPr="002155A5">
        <w:t>dits</w:t>
      </w:r>
      <w:r w:rsidRPr="002155A5">
        <w:rPr>
          <w:spacing w:val="2"/>
        </w:rPr>
        <w:t xml:space="preserve"> </w:t>
      </w:r>
      <w:r w:rsidRPr="002155A5">
        <w:rPr>
          <w:spacing w:val="-1"/>
        </w:rPr>
        <w:t>ea</w:t>
      </w:r>
      <w:r w:rsidRPr="002155A5">
        <w:t>rn</w:t>
      </w:r>
      <w:r w:rsidRPr="002155A5">
        <w:rPr>
          <w:spacing w:val="-1"/>
        </w:rPr>
        <w:t>e</w:t>
      </w:r>
      <w:r w:rsidRPr="002155A5">
        <w:t xml:space="preserve">d; </w:t>
      </w:r>
      <w:r w:rsidRPr="002155A5">
        <w:rPr>
          <w:spacing w:val="2"/>
        </w:rPr>
        <w:t>r</w:t>
      </w:r>
      <w:r w:rsidRPr="002155A5">
        <w:rPr>
          <w:spacing w:val="-1"/>
        </w:rPr>
        <w:t>e</w:t>
      </w:r>
      <w:r w:rsidRPr="002155A5">
        <w:t>sulting in</w:t>
      </w:r>
      <w:r w:rsidRPr="002155A5">
        <w:rPr>
          <w:spacing w:val="5"/>
        </w:rPr>
        <w:t xml:space="preserve"> </w:t>
      </w:r>
      <w:r w:rsidRPr="002155A5">
        <w:t>1</w:t>
      </w:r>
      <w:r w:rsidRPr="002155A5">
        <w:rPr>
          <w:spacing w:val="9"/>
        </w:rPr>
        <w:t>8</w:t>
      </w:r>
      <w:r w:rsidRPr="002155A5">
        <w:t xml:space="preserve">6 </w:t>
      </w:r>
      <w:r w:rsidRPr="002155A5">
        <w:rPr>
          <w:spacing w:val="-1"/>
        </w:rPr>
        <w:t>c</w:t>
      </w:r>
      <w:r w:rsidRPr="002155A5">
        <w:t>r</w:t>
      </w:r>
      <w:r w:rsidRPr="002155A5">
        <w:rPr>
          <w:spacing w:val="-1"/>
        </w:rPr>
        <w:t>e</w:t>
      </w:r>
      <w:r w:rsidRPr="002155A5">
        <w:t>dits</w:t>
      </w:r>
      <w:r w:rsidRPr="002155A5">
        <w:rPr>
          <w:spacing w:val="27"/>
        </w:rPr>
        <w:t xml:space="preserve"> </w:t>
      </w:r>
      <w:r w:rsidRPr="002155A5">
        <w:t>f</w:t>
      </w:r>
      <w:r w:rsidRPr="002155A5">
        <w:rPr>
          <w:spacing w:val="2"/>
        </w:rPr>
        <w:t>o</w:t>
      </w:r>
      <w:r w:rsidRPr="002155A5">
        <w:t>r</w:t>
      </w:r>
      <w:r w:rsidRPr="002155A5">
        <w:rPr>
          <w:spacing w:val="28"/>
        </w:rPr>
        <w:t xml:space="preserve"> </w:t>
      </w:r>
      <w:r w:rsidRPr="002155A5">
        <w:t>und</w:t>
      </w:r>
      <w:r w:rsidRPr="002155A5">
        <w:rPr>
          <w:spacing w:val="1"/>
        </w:rPr>
        <w:t>e</w:t>
      </w:r>
      <w:r w:rsidRPr="002155A5">
        <w:t>r</w:t>
      </w:r>
      <w:r w:rsidRPr="002155A5">
        <w:rPr>
          <w:spacing w:val="26"/>
        </w:rPr>
        <w:t xml:space="preserve"> </w:t>
      </w:r>
      <w:r w:rsidRPr="002155A5">
        <w:t>g</w:t>
      </w:r>
      <w:r w:rsidRPr="002155A5">
        <w:rPr>
          <w:spacing w:val="2"/>
        </w:rPr>
        <w:t>r</w:t>
      </w:r>
      <w:r w:rsidRPr="002155A5">
        <w:rPr>
          <w:spacing w:val="-1"/>
        </w:rPr>
        <w:t>a</w:t>
      </w:r>
      <w:r w:rsidRPr="002155A5">
        <w:t>du</w:t>
      </w:r>
      <w:r w:rsidRPr="002155A5">
        <w:rPr>
          <w:spacing w:val="3"/>
        </w:rPr>
        <w:t>a</w:t>
      </w:r>
      <w:r w:rsidRPr="002155A5">
        <w:t>te</w:t>
      </w:r>
      <w:r w:rsidRPr="002155A5">
        <w:rPr>
          <w:spacing w:val="25"/>
        </w:rPr>
        <w:t xml:space="preserve"> </w:t>
      </w:r>
      <w:r w:rsidRPr="002155A5">
        <w:t>prog</w:t>
      </w:r>
      <w:r w:rsidRPr="002155A5">
        <w:rPr>
          <w:spacing w:val="2"/>
        </w:rPr>
        <w:t>r</w:t>
      </w:r>
      <w:r w:rsidRPr="002155A5">
        <w:rPr>
          <w:spacing w:val="-1"/>
        </w:rPr>
        <w:t>a</w:t>
      </w:r>
      <w:r w:rsidRPr="002155A5">
        <w:rPr>
          <w:spacing w:val="1"/>
        </w:rPr>
        <w:t>mm</w:t>
      </w:r>
      <w:r w:rsidRPr="002155A5">
        <w:t>e</w:t>
      </w:r>
      <w:r w:rsidRPr="002155A5">
        <w:rPr>
          <w:spacing w:val="25"/>
        </w:rPr>
        <w:t xml:space="preserve"> </w:t>
      </w:r>
      <w:r w:rsidRPr="002155A5">
        <w:t>p</w:t>
      </w:r>
      <w:r w:rsidRPr="002155A5">
        <w:rPr>
          <w:spacing w:val="1"/>
        </w:rPr>
        <w:t>e</w:t>
      </w:r>
      <w:r w:rsidRPr="002155A5">
        <w:t>rfor</w:t>
      </w:r>
      <w:r w:rsidRPr="002155A5">
        <w:rPr>
          <w:spacing w:val="1"/>
        </w:rPr>
        <w:t>ma</w:t>
      </w:r>
      <w:r w:rsidRPr="002155A5">
        <w:t>n</w:t>
      </w:r>
      <w:r w:rsidRPr="002155A5">
        <w:rPr>
          <w:spacing w:val="-1"/>
        </w:rPr>
        <w:t>c</w:t>
      </w:r>
      <w:r w:rsidRPr="002155A5">
        <w:t>e</w:t>
      </w:r>
      <w:r w:rsidRPr="002155A5">
        <w:rPr>
          <w:spacing w:val="23"/>
        </w:rPr>
        <w:t xml:space="preserve"> </w:t>
      </w:r>
      <w:r w:rsidRPr="002155A5">
        <w:rPr>
          <w:spacing w:val="-1"/>
        </w:rPr>
        <w:t>e</w:t>
      </w:r>
      <w:r w:rsidRPr="002155A5">
        <w:t>v</w:t>
      </w:r>
      <w:r w:rsidRPr="002155A5">
        <w:rPr>
          <w:spacing w:val="-1"/>
        </w:rPr>
        <w:t>a</w:t>
      </w:r>
      <w:r w:rsidRPr="002155A5">
        <w:t>lu</w:t>
      </w:r>
      <w:r w:rsidRPr="002155A5">
        <w:rPr>
          <w:spacing w:val="-1"/>
        </w:rPr>
        <w:t>a</w:t>
      </w:r>
      <w:r w:rsidRPr="002155A5">
        <w:t>tion,</w:t>
      </w:r>
      <w:r w:rsidRPr="002155A5">
        <w:rPr>
          <w:spacing w:val="23"/>
        </w:rPr>
        <w:t xml:space="preserve"> </w:t>
      </w:r>
      <w:r w:rsidRPr="002155A5">
        <w:t>i.</w:t>
      </w:r>
      <w:r w:rsidRPr="002155A5">
        <w:rPr>
          <w:spacing w:val="-1"/>
        </w:rPr>
        <w:t>e</w:t>
      </w:r>
      <w:r w:rsidRPr="002155A5">
        <w:t>.,</w:t>
      </w:r>
      <w:r w:rsidRPr="002155A5">
        <w:rPr>
          <w:spacing w:val="30"/>
        </w:rPr>
        <w:t xml:space="preserve"> </w:t>
      </w:r>
      <w:r w:rsidRPr="002155A5">
        <w:t>the</w:t>
      </w:r>
      <w:r w:rsidRPr="002155A5">
        <w:rPr>
          <w:spacing w:val="29"/>
        </w:rPr>
        <w:t xml:space="preserve"> </w:t>
      </w:r>
      <w:r w:rsidRPr="002155A5">
        <w:t>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e</w:t>
      </w:r>
      <w:r w:rsidRPr="002155A5">
        <w:rPr>
          <w:spacing w:val="28"/>
        </w:rPr>
        <w:t xml:space="preserve"> </w:t>
      </w:r>
      <w:r w:rsidRPr="002155A5">
        <w:rPr>
          <w:spacing w:val="2"/>
        </w:rPr>
        <w:t>o</w:t>
      </w:r>
      <w:r w:rsidRPr="002155A5">
        <w:t>f the</w:t>
      </w:r>
      <w:r w:rsidRPr="002155A5">
        <w:rPr>
          <w:spacing w:val="26"/>
        </w:rPr>
        <w:t xml:space="preserve"> </w:t>
      </w:r>
      <w:r w:rsidRPr="002155A5">
        <w:t>stud</w:t>
      </w:r>
      <w:r w:rsidRPr="002155A5">
        <w:rPr>
          <w:spacing w:val="-1"/>
        </w:rPr>
        <w:t>e</w:t>
      </w:r>
      <w:r w:rsidRPr="002155A5">
        <w:t>nt</w:t>
      </w:r>
      <w:r w:rsidRPr="002155A5">
        <w:rPr>
          <w:spacing w:val="23"/>
        </w:rPr>
        <w:t xml:space="preserve"> </w:t>
      </w:r>
      <w:r w:rsidRPr="002155A5">
        <w:t>in</w:t>
      </w:r>
      <w:r w:rsidRPr="002155A5">
        <w:rPr>
          <w:spacing w:val="28"/>
        </w:rPr>
        <w:t xml:space="preserve"> </w:t>
      </w:r>
      <w:r w:rsidRPr="002155A5">
        <w:t>th</w:t>
      </w:r>
      <w:r w:rsidRPr="002155A5">
        <w:rPr>
          <w:spacing w:val="-1"/>
        </w:rPr>
        <w:t>e</w:t>
      </w:r>
      <w:r w:rsidRPr="002155A5">
        <w:t>se</w:t>
      </w:r>
      <w:r w:rsidRPr="002155A5">
        <w:rPr>
          <w:spacing w:val="25"/>
        </w:rPr>
        <w:t xml:space="preserve"> </w:t>
      </w:r>
      <w:r w:rsidRPr="002155A5">
        <w:t>1</w:t>
      </w:r>
      <w:r w:rsidRPr="002155A5">
        <w:rPr>
          <w:spacing w:val="3"/>
        </w:rPr>
        <w:t>8</w:t>
      </w:r>
      <w:r w:rsidRPr="002155A5">
        <w:t>6</w:t>
      </w:r>
      <w:r w:rsidRPr="002155A5">
        <w:rPr>
          <w:spacing w:val="25"/>
        </w:rPr>
        <w:t xml:space="preserve"> </w:t>
      </w:r>
      <w:r w:rsidRPr="002155A5">
        <w:rPr>
          <w:spacing w:val="-1"/>
        </w:rPr>
        <w:t>c</w:t>
      </w:r>
      <w:r w:rsidRPr="002155A5">
        <w:t>r</w:t>
      </w:r>
      <w:r w:rsidRPr="002155A5">
        <w:rPr>
          <w:spacing w:val="-1"/>
        </w:rPr>
        <w:t>e</w:t>
      </w:r>
      <w:r w:rsidRPr="002155A5">
        <w:t>dits</w:t>
      </w:r>
      <w:r w:rsidRPr="002155A5">
        <w:rPr>
          <w:spacing w:val="25"/>
        </w:rPr>
        <w:t xml:space="preserve"> </w:t>
      </w:r>
      <w:r w:rsidRPr="002155A5">
        <w:t>sh</w:t>
      </w:r>
      <w:r w:rsidRPr="002155A5">
        <w:rPr>
          <w:spacing w:val="-1"/>
        </w:rPr>
        <w:t>a</w:t>
      </w:r>
      <w:r w:rsidRPr="002155A5">
        <w:t>ll</w:t>
      </w:r>
      <w:r w:rsidRPr="002155A5">
        <w:rPr>
          <w:spacing w:val="26"/>
        </w:rPr>
        <w:t xml:space="preserve"> </w:t>
      </w:r>
      <w:r w:rsidRPr="002155A5">
        <w:rPr>
          <w:spacing w:val="-1"/>
        </w:rPr>
        <w:t>a</w:t>
      </w:r>
      <w:r w:rsidRPr="002155A5">
        <w:t>lone</w:t>
      </w:r>
      <w:r w:rsidRPr="002155A5">
        <w:rPr>
          <w:spacing w:val="25"/>
        </w:rPr>
        <w:t xml:space="preserve"> </w:t>
      </w:r>
      <w:r w:rsidRPr="002155A5">
        <w:t>be</w:t>
      </w:r>
      <w:r w:rsidRPr="002155A5">
        <w:rPr>
          <w:spacing w:val="26"/>
        </w:rPr>
        <w:t xml:space="preserve"> </w:t>
      </w:r>
      <w:r w:rsidRPr="002155A5">
        <w:t>t</w:t>
      </w:r>
      <w:r w:rsidRPr="002155A5">
        <w:rPr>
          <w:spacing w:val="-1"/>
        </w:rPr>
        <w:t>a</w:t>
      </w:r>
      <w:r w:rsidRPr="002155A5">
        <w:t>k</w:t>
      </w:r>
      <w:r w:rsidRPr="002155A5">
        <w:rPr>
          <w:spacing w:val="-1"/>
        </w:rPr>
        <w:t>e</w:t>
      </w:r>
      <w:r w:rsidRPr="002155A5">
        <w:t>n</w:t>
      </w:r>
      <w:r w:rsidRPr="002155A5">
        <w:rPr>
          <w:spacing w:val="26"/>
        </w:rPr>
        <w:t xml:space="preserve"> </w:t>
      </w:r>
      <w:r w:rsidRPr="002155A5">
        <w:t>into</w:t>
      </w:r>
      <w:r w:rsidRPr="002155A5">
        <w:rPr>
          <w:spacing w:val="26"/>
        </w:rPr>
        <w:t xml:space="preserve"> </w:t>
      </w:r>
      <w:r w:rsidRPr="002155A5">
        <w:rPr>
          <w:spacing w:val="-1"/>
        </w:rPr>
        <w:t>acc</w:t>
      </w:r>
      <w:r w:rsidRPr="002155A5">
        <w:t>ount</w:t>
      </w:r>
      <w:r w:rsidRPr="002155A5">
        <w:rPr>
          <w:spacing w:val="25"/>
        </w:rPr>
        <w:t xml:space="preserve"> </w:t>
      </w:r>
      <w:r w:rsidRPr="002155A5">
        <w:t>for</w:t>
      </w:r>
      <w:r w:rsidRPr="002155A5">
        <w:rPr>
          <w:spacing w:val="25"/>
        </w:rPr>
        <w:t xml:space="preserve"> </w:t>
      </w:r>
      <w:r w:rsidRPr="002155A5">
        <w:rPr>
          <w:spacing w:val="-1"/>
        </w:rPr>
        <w:t>t</w:t>
      </w:r>
      <w:r w:rsidRPr="002155A5">
        <w:t>he</w:t>
      </w:r>
      <w:r w:rsidRPr="002155A5">
        <w:rPr>
          <w:spacing w:val="26"/>
        </w:rPr>
        <w:t xml:space="preserve"> </w:t>
      </w:r>
      <w:r w:rsidRPr="002155A5">
        <w:rPr>
          <w:spacing w:val="-1"/>
        </w:rPr>
        <w:t>ca</w:t>
      </w:r>
      <w:r w:rsidRPr="002155A5">
        <w:t>l</w:t>
      </w:r>
      <w:r w:rsidRPr="002155A5">
        <w:rPr>
          <w:spacing w:val="-1"/>
        </w:rPr>
        <w:t>c</w:t>
      </w:r>
      <w:r w:rsidRPr="002155A5">
        <w:t>ul</w:t>
      </w:r>
      <w:r w:rsidRPr="002155A5">
        <w:rPr>
          <w:spacing w:val="-1"/>
        </w:rPr>
        <w:t>a</w:t>
      </w:r>
      <w:r w:rsidRPr="002155A5">
        <w:t>tion</w:t>
      </w:r>
      <w:r w:rsidRPr="002155A5">
        <w:rPr>
          <w:spacing w:val="25"/>
        </w:rPr>
        <w:t xml:space="preserve"> </w:t>
      </w:r>
      <w:r w:rsidRPr="002155A5">
        <w:t>of</w:t>
      </w:r>
    </w:p>
    <w:p w:rsidR="007C4867" w:rsidRPr="002155A5" w:rsidRDefault="007C4867" w:rsidP="007C4867">
      <w:pPr>
        <w:spacing w:after="0" w:line="240" w:lineRule="auto"/>
        <w:ind w:left="808" w:right="178"/>
        <w:jc w:val="both"/>
      </w:pPr>
      <w:r w:rsidRPr="002155A5">
        <w:t>‘the</w:t>
      </w:r>
      <w:r w:rsidRPr="002155A5">
        <w:rPr>
          <w:spacing w:val="5"/>
        </w:rPr>
        <w:t xml:space="preserve"> </w:t>
      </w:r>
      <w:r w:rsidRPr="002155A5">
        <w:t>fin</w:t>
      </w:r>
      <w:r w:rsidRPr="002155A5">
        <w:rPr>
          <w:spacing w:val="-1"/>
        </w:rPr>
        <w:t>a</w:t>
      </w:r>
      <w:r w:rsidRPr="002155A5">
        <w:t>l</w:t>
      </w:r>
      <w:r w:rsidRPr="002155A5">
        <w:rPr>
          <w:spacing w:val="7"/>
        </w:rPr>
        <w:t xml:space="preserve"> </w:t>
      </w:r>
      <w:r w:rsidRPr="002155A5">
        <w:rPr>
          <w:spacing w:val="1"/>
        </w:rPr>
        <w:t>C</w:t>
      </w:r>
      <w:r w:rsidRPr="002155A5">
        <w:t>G</w:t>
      </w:r>
      <w:r w:rsidRPr="002155A5">
        <w:rPr>
          <w:spacing w:val="1"/>
        </w:rPr>
        <w:t>P</w:t>
      </w:r>
      <w:r w:rsidRPr="002155A5">
        <w:t>A</w:t>
      </w:r>
      <w:r w:rsidRPr="002155A5">
        <w:rPr>
          <w:spacing w:val="3"/>
        </w:rPr>
        <w:t xml:space="preserve"> </w:t>
      </w:r>
      <w:r w:rsidRPr="002155A5">
        <w:t>(</w:t>
      </w:r>
      <w:r w:rsidRPr="002155A5">
        <w:rPr>
          <w:spacing w:val="-1"/>
        </w:rPr>
        <w:t>a</w:t>
      </w:r>
      <w:r w:rsidRPr="002155A5">
        <w:t>t</w:t>
      </w:r>
      <w:r w:rsidRPr="002155A5">
        <w:rPr>
          <w:spacing w:val="11"/>
        </w:rPr>
        <w:t xml:space="preserve"> </w:t>
      </w:r>
      <w:r w:rsidRPr="002155A5">
        <w:t>the</w:t>
      </w:r>
      <w:r w:rsidRPr="002155A5">
        <w:rPr>
          <w:spacing w:val="9"/>
        </w:rPr>
        <w:t xml:space="preserve"> </w:t>
      </w:r>
      <w:r w:rsidRPr="002155A5">
        <w:rPr>
          <w:spacing w:val="1"/>
        </w:rPr>
        <w:t>e</w:t>
      </w:r>
      <w:r w:rsidRPr="002155A5">
        <w:t>nd</w:t>
      </w:r>
      <w:r w:rsidRPr="002155A5">
        <w:rPr>
          <w:spacing w:val="7"/>
        </w:rPr>
        <w:t xml:space="preserve"> </w:t>
      </w:r>
      <w:r w:rsidRPr="002155A5">
        <w:t>of</w:t>
      </w:r>
      <w:r w:rsidRPr="002155A5">
        <w:rPr>
          <w:spacing w:val="8"/>
        </w:rPr>
        <w:t xml:space="preserve"> </w:t>
      </w:r>
      <w:r w:rsidRPr="002155A5">
        <w:t>und</w:t>
      </w:r>
      <w:r w:rsidRPr="002155A5">
        <w:rPr>
          <w:spacing w:val="1"/>
        </w:rPr>
        <w:t>e</w:t>
      </w:r>
      <w:r w:rsidRPr="002155A5">
        <w:t>r</w:t>
      </w:r>
      <w:r w:rsidRPr="002155A5">
        <w:rPr>
          <w:spacing w:val="3"/>
        </w:rPr>
        <w:t xml:space="preserve"> </w:t>
      </w:r>
      <w:r w:rsidRPr="002155A5">
        <w:t>g</w:t>
      </w:r>
      <w:r w:rsidRPr="002155A5">
        <w:rPr>
          <w:spacing w:val="2"/>
        </w:rPr>
        <w:t>r</w:t>
      </w:r>
      <w:r w:rsidRPr="002155A5">
        <w:rPr>
          <w:spacing w:val="-1"/>
        </w:rPr>
        <w:t>a</w:t>
      </w:r>
      <w:r w:rsidRPr="002155A5">
        <w:t>du</w:t>
      </w:r>
      <w:r w:rsidRPr="002155A5">
        <w:rPr>
          <w:spacing w:val="-1"/>
        </w:rPr>
        <w:t>a</w:t>
      </w:r>
      <w:r w:rsidRPr="002155A5">
        <w:t>te</w:t>
      </w:r>
      <w:r w:rsidRPr="002155A5">
        <w:rPr>
          <w:spacing w:val="3"/>
        </w:rPr>
        <w:t xml:space="preserve"> </w:t>
      </w:r>
      <w:r w:rsidRPr="002155A5">
        <w:rPr>
          <w:spacing w:val="2"/>
        </w:rPr>
        <w:t>pr</w:t>
      </w:r>
      <w:r w:rsidRPr="002155A5">
        <w:t>ogr</w:t>
      </w:r>
      <w:r w:rsidRPr="002155A5">
        <w:rPr>
          <w:spacing w:val="-1"/>
        </w:rPr>
        <w:t>a</w:t>
      </w:r>
      <w:r w:rsidRPr="002155A5">
        <w:rPr>
          <w:spacing w:val="1"/>
        </w:rPr>
        <w:t>mm</w:t>
      </w:r>
      <w:r w:rsidRPr="002155A5">
        <w:rPr>
          <w:spacing w:val="2"/>
        </w:rPr>
        <w:t>e</w:t>
      </w:r>
      <w:r w:rsidRPr="002155A5">
        <w:t>, whi</w:t>
      </w:r>
      <w:r w:rsidRPr="002155A5">
        <w:rPr>
          <w:spacing w:val="-1"/>
        </w:rPr>
        <w:t>c</w:t>
      </w:r>
      <w:r w:rsidRPr="002155A5">
        <w:t>h</w:t>
      </w:r>
      <w:r w:rsidRPr="002155A5">
        <w:rPr>
          <w:spacing w:val="5"/>
        </w:rPr>
        <w:t xml:space="preserve"> </w:t>
      </w:r>
      <w:r w:rsidRPr="002155A5">
        <w:rPr>
          <w:spacing w:val="3"/>
        </w:rPr>
        <w:t>t</w:t>
      </w:r>
      <w:r w:rsidRPr="002155A5">
        <w:rPr>
          <w:spacing w:val="-1"/>
        </w:rPr>
        <w:t>a</w:t>
      </w:r>
      <w:r w:rsidRPr="002155A5">
        <w:t>k</w:t>
      </w:r>
      <w:r w:rsidRPr="002155A5">
        <w:rPr>
          <w:spacing w:val="-1"/>
        </w:rPr>
        <w:t>e</w:t>
      </w:r>
      <w:r w:rsidRPr="002155A5">
        <w:t>s</w:t>
      </w:r>
      <w:r w:rsidRPr="002155A5">
        <w:rPr>
          <w:spacing w:val="6"/>
        </w:rPr>
        <w:t xml:space="preserve"> </w:t>
      </w:r>
      <w:r w:rsidRPr="002155A5">
        <w:t>t</w:t>
      </w:r>
      <w:r w:rsidRPr="002155A5">
        <w:rPr>
          <w:spacing w:val="2"/>
        </w:rPr>
        <w:t>h</w:t>
      </w:r>
      <w:r w:rsidRPr="002155A5">
        <w:t>e</w:t>
      </w:r>
      <w:r w:rsidRPr="002155A5">
        <w:rPr>
          <w:spacing w:val="8"/>
        </w:rPr>
        <w:t xml:space="preserve"> </w:t>
      </w:r>
      <w:r w:rsidRPr="002155A5">
        <w:rPr>
          <w:spacing w:val="1"/>
        </w:rPr>
        <w:t>S</w:t>
      </w:r>
      <w:r w:rsidRPr="002155A5">
        <w:t>G</w:t>
      </w:r>
      <w:r w:rsidRPr="002155A5">
        <w:rPr>
          <w:spacing w:val="1"/>
        </w:rPr>
        <w:t>P</w:t>
      </w:r>
      <w:r w:rsidRPr="002155A5">
        <w:t>A</w:t>
      </w:r>
      <w:r w:rsidRPr="002155A5">
        <w:rPr>
          <w:spacing w:val="3"/>
        </w:rPr>
        <w:t xml:space="preserve"> </w:t>
      </w:r>
      <w:r w:rsidRPr="002155A5">
        <w:t>of</w:t>
      </w:r>
      <w:r w:rsidRPr="002155A5">
        <w:rPr>
          <w:spacing w:val="8"/>
        </w:rPr>
        <w:t xml:space="preserve"> </w:t>
      </w:r>
      <w:r w:rsidRPr="002155A5">
        <w:t xml:space="preserve">the </w:t>
      </w:r>
      <w:r w:rsidRPr="002155A5">
        <w:rPr>
          <w:spacing w:val="-3"/>
        </w:rPr>
        <w:t>I</w:t>
      </w:r>
      <w:r w:rsidRPr="002155A5">
        <w:t>V</w:t>
      </w:r>
      <w:r w:rsidRPr="002155A5">
        <w:rPr>
          <w:spacing w:val="9"/>
        </w:rPr>
        <w:t xml:space="preserve"> </w:t>
      </w:r>
      <w:r w:rsidRPr="002155A5">
        <w:rPr>
          <w:spacing w:val="-5"/>
        </w:rPr>
        <w:t>y</w:t>
      </w:r>
      <w:r w:rsidRPr="002155A5">
        <w:rPr>
          <w:spacing w:val="1"/>
        </w:rPr>
        <w:t>e</w:t>
      </w:r>
      <w:r w:rsidRPr="002155A5">
        <w:rPr>
          <w:spacing w:val="-1"/>
        </w:rPr>
        <w:t>a</w:t>
      </w:r>
      <w:r w:rsidRPr="002155A5">
        <w:t>r</w:t>
      </w:r>
      <w:r w:rsidRPr="002155A5">
        <w:rPr>
          <w:spacing w:val="9"/>
        </w:rPr>
        <w:t xml:space="preserve"> </w:t>
      </w:r>
      <w:r w:rsidRPr="002155A5">
        <w:t>II</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2"/>
        </w:rPr>
        <w:t xml:space="preserve"> </w:t>
      </w:r>
      <w:r w:rsidRPr="002155A5">
        <w:t>into</w:t>
      </w:r>
      <w:r w:rsidRPr="002155A5">
        <w:rPr>
          <w:spacing w:val="7"/>
        </w:rPr>
        <w:t xml:space="preserve"> </w:t>
      </w:r>
      <w:r w:rsidRPr="002155A5">
        <w:rPr>
          <w:spacing w:val="-1"/>
        </w:rPr>
        <w:t>acc</w:t>
      </w:r>
      <w:r w:rsidRPr="002155A5">
        <w:t>oun</w:t>
      </w:r>
      <w:r w:rsidRPr="002155A5">
        <w:rPr>
          <w:spacing w:val="1"/>
        </w:rPr>
        <w:t>t</w:t>
      </w:r>
      <w:r w:rsidRPr="002155A5">
        <w:rPr>
          <w:spacing w:val="2"/>
        </w:rPr>
        <w:t>)</w:t>
      </w:r>
      <w:r w:rsidRPr="002155A5">
        <w:t>’ ,</w:t>
      </w:r>
      <w:r w:rsidRPr="002155A5">
        <w:rPr>
          <w:spacing w:val="6"/>
        </w:rPr>
        <w:t xml:space="preserve"> </w:t>
      </w:r>
      <w:r w:rsidRPr="002155A5">
        <w:rPr>
          <w:spacing w:val="-1"/>
        </w:rPr>
        <w:t>a</w:t>
      </w:r>
      <w:r w:rsidRPr="002155A5">
        <w:t>nd</w:t>
      </w:r>
      <w:r w:rsidRPr="002155A5">
        <w:rPr>
          <w:spacing w:val="4"/>
        </w:rPr>
        <w:t xml:space="preserve"> </w:t>
      </w:r>
      <w:r w:rsidRPr="002155A5">
        <w:t>sh</w:t>
      </w:r>
      <w:r w:rsidRPr="002155A5">
        <w:rPr>
          <w:spacing w:val="-1"/>
        </w:rPr>
        <w:t>a</w:t>
      </w:r>
      <w:r w:rsidRPr="002155A5">
        <w:t>ll</w:t>
      </w:r>
      <w:r w:rsidRPr="002155A5">
        <w:rPr>
          <w:spacing w:val="5"/>
        </w:rPr>
        <w:t xml:space="preserve"> </w:t>
      </w:r>
      <w:r w:rsidRPr="002155A5">
        <w:t>be</w:t>
      </w:r>
      <w:r w:rsidRPr="002155A5">
        <w:rPr>
          <w:spacing w:val="4"/>
        </w:rPr>
        <w:t xml:space="preserve"> </w:t>
      </w:r>
      <w:r w:rsidRPr="002155A5">
        <w:t>indi</w:t>
      </w:r>
      <w:r w:rsidRPr="002155A5">
        <w:rPr>
          <w:spacing w:val="-1"/>
        </w:rPr>
        <w:t>ca</w:t>
      </w:r>
      <w:r w:rsidRPr="002155A5">
        <w:t>t</w:t>
      </w:r>
      <w:r w:rsidRPr="002155A5">
        <w:rPr>
          <w:spacing w:val="-1"/>
        </w:rPr>
        <w:t>e</w:t>
      </w:r>
      <w:r w:rsidRPr="002155A5">
        <w:t>d</w:t>
      </w:r>
      <w:r w:rsidRPr="002155A5">
        <w:rPr>
          <w:spacing w:val="4"/>
        </w:rPr>
        <w:t xml:space="preserve"> </w:t>
      </w:r>
      <w:r w:rsidRPr="002155A5">
        <w:t>in</w:t>
      </w:r>
      <w:r w:rsidRPr="002155A5">
        <w:rPr>
          <w:spacing w:val="6"/>
        </w:rPr>
        <w:t xml:space="preserve"> </w:t>
      </w:r>
      <w:r w:rsidRPr="002155A5">
        <w:t>the</w:t>
      </w:r>
      <w:r w:rsidRPr="002155A5">
        <w:rPr>
          <w:spacing w:val="5"/>
        </w:rPr>
        <w:t xml:space="preserve"> </w:t>
      </w:r>
      <w:r w:rsidRPr="002155A5">
        <w:t>gr</w:t>
      </w:r>
      <w:r w:rsidRPr="002155A5">
        <w:rPr>
          <w:spacing w:val="-1"/>
        </w:rPr>
        <w:t>a</w:t>
      </w:r>
      <w:r w:rsidRPr="002155A5">
        <w:t>de</w:t>
      </w:r>
      <w:r w:rsidRPr="002155A5">
        <w:rPr>
          <w:spacing w:val="2"/>
        </w:rPr>
        <w:t xml:space="preserve"> </w:t>
      </w:r>
      <w:r w:rsidRPr="002155A5">
        <w:t>c</w:t>
      </w:r>
      <w:r w:rsidRPr="002155A5">
        <w:rPr>
          <w:spacing w:val="-1"/>
        </w:rPr>
        <w:t>a</w:t>
      </w:r>
      <w:r w:rsidRPr="002155A5">
        <w:rPr>
          <w:spacing w:val="2"/>
        </w:rPr>
        <w:t>r</w:t>
      </w:r>
      <w:r w:rsidRPr="002155A5">
        <w:t>d</w:t>
      </w:r>
      <w:r w:rsidRPr="002155A5">
        <w:rPr>
          <w:spacing w:val="6"/>
        </w:rPr>
        <w:t xml:space="preserve"> </w:t>
      </w:r>
      <w:r w:rsidRPr="002155A5">
        <w:t>of</w:t>
      </w:r>
      <w:r w:rsidRPr="002155A5">
        <w:rPr>
          <w:spacing w:val="7"/>
        </w:rPr>
        <w:t xml:space="preserve"> </w:t>
      </w:r>
      <w:r w:rsidRPr="002155A5">
        <w:rPr>
          <w:spacing w:val="-5"/>
        </w:rPr>
        <w:t>I</w:t>
      </w:r>
      <w:r w:rsidRPr="002155A5">
        <w:t>V</w:t>
      </w:r>
      <w:r w:rsidRPr="002155A5">
        <w:rPr>
          <w:spacing w:val="9"/>
        </w:rPr>
        <w:t xml:space="preserve"> </w:t>
      </w:r>
      <w:r w:rsidRPr="002155A5">
        <w:rPr>
          <w:spacing w:val="-5"/>
        </w:rPr>
        <w:t>y</w:t>
      </w:r>
      <w:r w:rsidRPr="002155A5">
        <w:rPr>
          <w:spacing w:val="1"/>
        </w:rPr>
        <w:t>e</w:t>
      </w:r>
      <w:r w:rsidRPr="002155A5">
        <w:rPr>
          <w:spacing w:val="-1"/>
        </w:rPr>
        <w:t>a</w:t>
      </w:r>
      <w:r w:rsidRPr="002155A5">
        <w:t>r</w:t>
      </w:r>
      <w:r w:rsidRPr="002155A5">
        <w:rPr>
          <w:spacing w:val="7"/>
        </w:rPr>
        <w:t xml:space="preserve"> </w:t>
      </w:r>
      <w:r w:rsidRPr="002155A5">
        <w:rPr>
          <w:spacing w:val="2"/>
        </w:rPr>
        <w:t>I</w:t>
      </w:r>
      <w:r w:rsidRPr="002155A5">
        <w:t>I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19"/>
        </w:rPr>
        <w:t xml:space="preserve"> </w:t>
      </w:r>
      <w:r w:rsidRPr="002155A5">
        <w:t>Ho</w:t>
      </w:r>
      <w:r w:rsidRPr="002155A5">
        <w:rPr>
          <w:spacing w:val="2"/>
        </w:rPr>
        <w:t>w</w:t>
      </w:r>
      <w:r w:rsidRPr="002155A5">
        <w:rPr>
          <w:spacing w:val="-1"/>
        </w:rPr>
        <w:t>e</w:t>
      </w:r>
      <w:r w:rsidRPr="002155A5">
        <w:t>v</w:t>
      </w:r>
      <w:r w:rsidRPr="002155A5">
        <w:rPr>
          <w:spacing w:val="1"/>
        </w:rPr>
        <w:t>e</w:t>
      </w:r>
      <w:r w:rsidRPr="002155A5">
        <w:t>r,</w:t>
      </w:r>
      <w:r w:rsidRPr="002155A5">
        <w:rPr>
          <w:spacing w:val="16"/>
        </w:rPr>
        <w:t xml:space="preserve"> </w:t>
      </w:r>
      <w:r w:rsidRPr="002155A5">
        <w:t>the</w:t>
      </w:r>
      <w:r w:rsidRPr="002155A5">
        <w:rPr>
          <w:spacing w:val="27"/>
        </w:rPr>
        <w:t xml:space="preserve"> </w:t>
      </w:r>
      <w:r w:rsidRPr="002155A5">
        <w:t>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e</w:t>
      </w:r>
      <w:r w:rsidRPr="002155A5">
        <w:rPr>
          <w:spacing w:val="14"/>
        </w:rPr>
        <w:t xml:space="preserve"> </w:t>
      </w:r>
      <w:r w:rsidRPr="002155A5">
        <w:rPr>
          <w:spacing w:val="2"/>
        </w:rPr>
        <w:t>o</w:t>
      </w:r>
      <w:r w:rsidRPr="002155A5">
        <w:t>f</w:t>
      </w:r>
      <w:r w:rsidRPr="002155A5">
        <w:rPr>
          <w:spacing w:val="21"/>
        </w:rPr>
        <w:t xml:space="preserve"> </w:t>
      </w:r>
      <w:r w:rsidRPr="002155A5">
        <w:t>stud</w:t>
      </w:r>
      <w:r w:rsidRPr="002155A5">
        <w:rPr>
          <w:spacing w:val="-1"/>
        </w:rPr>
        <w:t>e</w:t>
      </w:r>
      <w:r w:rsidRPr="002155A5">
        <w:t>nt</w:t>
      </w:r>
      <w:r w:rsidRPr="002155A5">
        <w:rPr>
          <w:spacing w:val="20"/>
        </w:rPr>
        <w:t xml:space="preserve"> </w:t>
      </w:r>
      <w:r w:rsidRPr="002155A5">
        <w:rPr>
          <w:spacing w:val="3"/>
        </w:rPr>
        <w:t>i</w:t>
      </w:r>
      <w:r w:rsidRPr="002155A5">
        <w:t>n</w:t>
      </w:r>
      <w:r w:rsidRPr="002155A5">
        <w:rPr>
          <w:spacing w:val="23"/>
        </w:rPr>
        <w:t xml:space="preserve"> </w:t>
      </w:r>
      <w:r w:rsidRPr="002155A5">
        <w:t>the</w:t>
      </w:r>
      <w:r w:rsidRPr="002155A5">
        <w:rPr>
          <w:spacing w:val="21"/>
        </w:rPr>
        <w:t xml:space="preserve"> </w:t>
      </w:r>
      <w:r w:rsidRPr="002155A5">
        <w:rPr>
          <w:spacing w:val="-1"/>
        </w:rPr>
        <w:t>e</w:t>
      </w:r>
      <w:r w:rsidRPr="002155A5">
        <w:rPr>
          <w:spacing w:val="1"/>
        </w:rPr>
        <w:t>a</w:t>
      </w:r>
      <w:r w:rsidRPr="002155A5">
        <w:t>rli</w:t>
      </w:r>
      <w:r w:rsidRPr="002155A5">
        <w:rPr>
          <w:spacing w:val="-1"/>
        </w:rPr>
        <w:t>e</w:t>
      </w:r>
      <w:r w:rsidRPr="002155A5">
        <w:t>r</w:t>
      </w:r>
      <w:r w:rsidRPr="002155A5">
        <w:rPr>
          <w:spacing w:val="21"/>
        </w:rPr>
        <w:t xml:space="preserve"> </w:t>
      </w:r>
      <w:r w:rsidRPr="002155A5">
        <w:t>individu</w:t>
      </w:r>
      <w:r w:rsidRPr="002155A5">
        <w:rPr>
          <w:spacing w:val="-2"/>
        </w:rPr>
        <w:t>a</w:t>
      </w:r>
      <w:r w:rsidRPr="002155A5">
        <w:t>l</w:t>
      </w:r>
      <w:r w:rsidRPr="002155A5">
        <w:rPr>
          <w:spacing w:val="16"/>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rs,</w:t>
      </w:r>
      <w:r w:rsidRPr="002155A5">
        <w:rPr>
          <w:spacing w:val="18"/>
        </w:rPr>
        <w:t xml:space="preserve"> </w:t>
      </w:r>
      <w:r w:rsidRPr="002155A5">
        <w:t>with the</w:t>
      </w:r>
      <w:r w:rsidRPr="002155A5">
        <w:rPr>
          <w:spacing w:val="7"/>
        </w:rPr>
        <w:t xml:space="preserve"> </w:t>
      </w:r>
      <w:r w:rsidRPr="002155A5">
        <w:rPr>
          <w:spacing w:val="-1"/>
        </w:rPr>
        <w:t>c</w:t>
      </w:r>
      <w:r w:rsidRPr="002155A5">
        <w:t>orr</w:t>
      </w:r>
      <w:r w:rsidRPr="002155A5">
        <w:rPr>
          <w:spacing w:val="-1"/>
        </w:rPr>
        <w:t>e</w:t>
      </w:r>
      <w:r w:rsidRPr="002155A5">
        <w:t xml:space="preserve">sponding </w:t>
      </w:r>
      <w:r w:rsidRPr="002155A5">
        <w:rPr>
          <w:spacing w:val="1"/>
        </w:rPr>
        <w:t>S</w:t>
      </w:r>
      <w:r w:rsidRPr="002155A5">
        <w:t>G</w:t>
      </w:r>
      <w:r w:rsidRPr="002155A5">
        <w:rPr>
          <w:spacing w:val="1"/>
        </w:rPr>
        <w:t>P</w:t>
      </w:r>
      <w:r w:rsidRPr="002155A5">
        <w:t>A</w:t>
      </w:r>
      <w:r w:rsidRPr="002155A5">
        <w:rPr>
          <w:spacing w:val="8"/>
        </w:rPr>
        <w:t xml:space="preserve"> </w:t>
      </w:r>
      <w:r w:rsidRPr="002155A5">
        <w:rPr>
          <w:spacing w:val="-1"/>
        </w:rPr>
        <w:t>a</w:t>
      </w:r>
      <w:r w:rsidRPr="002155A5">
        <w:t>nd</w:t>
      </w:r>
      <w:r w:rsidRPr="002155A5">
        <w:rPr>
          <w:spacing w:val="8"/>
        </w:rPr>
        <w:t xml:space="preserve"> </w:t>
      </w:r>
      <w:r w:rsidRPr="002155A5">
        <w:rPr>
          <w:spacing w:val="1"/>
        </w:rPr>
        <w:t>C</w:t>
      </w:r>
      <w:r w:rsidRPr="002155A5">
        <w:t>G</w:t>
      </w:r>
      <w:r w:rsidRPr="002155A5">
        <w:rPr>
          <w:spacing w:val="1"/>
        </w:rPr>
        <w:t>P</w:t>
      </w:r>
      <w:r w:rsidRPr="002155A5">
        <w:t>A</w:t>
      </w:r>
      <w:r w:rsidRPr="002155A5">
        <w:rPr>
          <w:spacing w:val="3"/>
        </w:rPr>
        <w:t xml:space="preserve"> </w:t>
      </w:r>
      <w:r w:rsidRPr="002155A5">
        <w:t>for</w:t>
      </w:r>
      <w:r w:rsidRPr="002155A5">
        <w:rPr>
          <w:spacing w:val="7"/>
        </w:rPr>
        <w:t xml:space="preserve"> </w:t>
      </w:r>
      <w:r w:rsidRPr="002155A5">
        <w:t>whi</w:t>
      </w:r>
      <w:r w:rsidRPr="002155A5">
        <w:rPr>
          <w:spacing w:val="-1"/>
        </w:rPr>
        <w:t>c</w:t>
      </w:r>
      <w:r w:rsidRPr="002155A5">
        <w:t>h</w:t>
      </w:r>
      <w:r w:rsidRPr="002155A5">
        <w:rPr>
          <w:spacing w:val="5"/>
        </w:rPr>
        <w:t xml:space="preserve"> </w:t>
      </w:r>
      <w:r w:rsidRPr="002155A5">
        <w:t>gr</w:t>
      </w:r>
      <w:r w:rsidRPr="002155A5">
        <w:rPr>
          <w:spacing w:val="-1"/>
        </w:rPr>
        <w:t>a</w:t>
      </w:r>
      <w:r w:rsidRPr="002155A5">
        <w:t>de</w:t>
      </w:r>
      <w:r w:rsidRPr="002155A5">
        <w:rPr>
          <w:spacing w:val="5"/>
        </w:rPr>
        <w:t xml:space="preserve"> </w:t>
      </w:r>
      <w:r w:rsidRPr="002155A5">
        <w:rPr>
          <w:spacing w:val="-1"/>
        </w:rPr>
        <w:t>c</w:t>
      </w:r>
      <w:r w:rsidRPr="002155A5">
        <w:rPr>
          <w:spacing w:val="1"/>
        </w:rPr>
        <w:t>a</w:t>
      </w:r>
      <w:r w:rsidRPr="002155A5">
        <w:t>rds</w:t>
      </w:r>
      <w:r w:rsidRPr="002155A5">
        <w:rPr>
          <w:spacing w:val="9"/>
        </w:rPr>
        <w:t xml:space="preserve"> </w:t>
      </w:r>
      <w:r w:rsidRPr="002155A5">
        <w:t>h</w:t>
      </w:r>
      <w:r w:rsidRPr="002155A5">
        <w:rPr>
          <w:spacing w:val="-1"/>
        </w:rPr>
        <w:t>a</w:t>
      </w:r>
      <w:r w:rsidRPr="002155A5">
        <w:t>ve</w:t>
      </w:r>
      <w:r w:rsidRPr="002155A5">
        <w:rPr>
          <w:spacing w:val="5"/>
        </w:rPr>
        <w:t xml:space="preserve"> </w:t>
      </w:r>
      <w:r w:rsidRPr="002155A5">
        <w:rPr>
          <w:spacing w:val="-1"/>
        </w:rPr>
        <w:t>a</w:t>
      </w:r>
      <w:r w:rsidRPr="002155A5">
        <w:t>l</w:t>
      </w:r>
      <w:r w:rsidRPr="002155A5">
        <w:rPr>
          <w:spacing w:val="2"/>
        </w:rPr>
        <w:t>r</w:t>
      </w:r>
      <w:r w:rsidRPr="002155A5">
        <w:rPr>
          <w:spacing w:val="-1"/>
        </w:rPr>
        <w:t>ea</w:t>
      </w:r>
      <w:r w:rsidRPr="002155A5">
        <w:rPr>
          <w:spacing w:val="3"/>
        </w:rPr>
        <w:t>d</w:t>
      </w:r>
      <w:r w:rsidRPr="002155A5">
        <w:t>y</w:t>
      </w:r>
      <w:r w:rsidRPr="002155A5">
        <w:rPr>
          <w:spacing w:val="2"/>
        </w:rPr>
        <w:t xml:space="preserve"> b</w:t>
      </w:r>
      <w:r w:rsidRPr="002155A5">
        <w:rPr>
          <w:spacing w:val="-1"/>
        </w:rPr>
        <w:t>ee</w:t>
      </w:r>
      <w:r w:rsidRPr="002155A5">
        <w:t>n</w:t>
      </w:r>
      <w:r w:rsidRPr="002155A5">
        <w:rPr>
          <w:spacing w:val="9"/>
        </w:rPr>
        <w:t xml:space="preserve"> </w:t>
      </w:r>
      <w:r w:rsidRPr="002155A5">
        <w:t>giv</w:t>
      </w:r>
      <w:r w:rsidRPr="002155A5">
        <w:rPr>
          <w:spacing w:val="-1"/>
        </w:rPr>
        <w:t>e</w:t>
      </w:r>
      <w:r w:rsidRPr="002155A5">
        <w:t>n</w:t>
      </w:r>
      <w:r w:rsidRPr="002155A5">
        <w:rPr>
          <w:spacing w:val="5"/>
        </w:rPr>
        <w:t xml:space="preserve"> </w:t>
      </w:r>
      <w:r w:rsidRPr="002155A5">
        <w:t>will not</w:t>
      </w:r>
      <w:r w:rsidRPr="002155A5">
        <w:rPr>
          <w:spacing w:val="-3"/>
        </w:rPr>
        <w:t xml:space="preserve"> </w:t>
      </w:r>
      <w:r w:rsidRPr="002155A5">
        <w:t>be</w:t>
      </w:r>
      <w:r w:rsidRPr="002155A5">
        <w:rPr>
          <w:spacing w:val="-3"/>
        </w:rPr>
        <w:t xml:space="preserve"> </w:t>
      </w:r>
      <w:r w:rsidRPr="002155A5">
        <w:rPr>
          <w:spacing w:val="-1"/>
        </w:rPr>
        <w:t>a</w:t>
      </w:r>
      <w:r w:rsidRPr="002155A5">
        <w:t>lt</w:t>
      </w:r>
      <w:r w:rsidRPr="002155A5">
        <w:rPr>
          <w:spacing w:val="-1"/>
        </w:rPr>
        <w:t>e</w:t>
      </w:r>
      <w:r w:rsidRPr="002155A5">
        <w:t>r</w:t>
      </w:r>
      <w:r w:rsidRPr="002155A5">
        <w:rPr>
          <w:spacing w:val="-1"/>
        </w:rPr>
        <w:t>e</w:t>
      </w:r>
      <w:r w:rsidRPr="002155A5">
        <w:t>d.</w:t>
      </w:r>
    </w:p>
    <w:p w:rsidR="007C4867" w:rsidRPr="002155A5" w:rsidRDefault="007C4867" w:rsidP="007C4867">
      <w:pPr>
        <w:spacing w:after="0" w:line="240" w:lineRule="auto"/>
        <w:ind w:left="808" w:right="184" w:hanging="708"/>
        <w:jc w:val="both"/>
        <w:sectPr w:rsidR="007C4867" w:rsidRPr="002155A5">
          <w:type w:val="continuous"/>
          <w:pgSz w:w="12240" w:h="15840"/>
          <w:pgMar w:top="980" w:right="1220" w:bottom="280" w:left="1340" w:header="720" w:footer="720" w:gutter="0"/>
          <w:cols w:space="720"/>
        </w:sectPr>
      </w:pPr>
      <w:r w:rsidRPr="002155A5">
        <w:rPr>
          <w:b/>
        </w:rPr>
        <w:t xml:space="preserve">7.6     </w:t>
      </w:r>
      <w:r w:rsidRPr="002155A5">
        <w:rPr>
          <w:b/>
          <w:spacing w:val="31"/>
        </w:rPr>
        <w:t xml:space="preserve"> </w:t>
      </w:r>
      <w:r w:rsidRPr="002155A5">
        <w:rPr>
          <w:spacing w:val="-3"/>
        </w:rPr>
        <w:t>I</w:t>
      </w:r>
      <w:r w:rsidRPr="002155A5">
        <w:t>f</w:t>
      </w:r>
      <w:r w:rsidRPr="002155A5">
        <w:rPr>
          <w:spacing w:val="7"/>
        </w:rPr>
        <w:t xml:space="preserve"> </w:t>
      </w:r>
      <w:r w:rsidRPr="002155A5">
        <w:t>a</w:t>
      </w:r>
      <w:r w:rsidRPr="002155A5">
        <w:rPr>
          <w:spacing w:val="7"/>
        </w:rPr>
        <w:t xml:space="preserve"> </w:t>
      </w:r>
      <w:r w:rsidRPr="002155A5">
        <w:t>stud</w:t>
      </w:r>
      <w:r w:rsidRPr="002155A5">
        <w:rPr>
          <w:spacing w:val="-1"/>
        </w:rPr>
        <w:t>e</w:t>
      </w:r>
      <w:r w:rsidRPr="002155A5">
        <w:t>nt</w:t>
      </w:r>
      <w:r w:rsidRPr="002155A5">
        <w:rPr>
          <w:spacing w:val="4"/>
        </w:rPr>
        <w:t xml:space="preserve"> </w:t>
      </w:r>
      <w:r w:rsidRPr="002155A5">
        <w:t>r</w:t>
      </w:r>
      <w:r w:rsidRPr="002155A5">
        <w:rPr>
          <w:spacing w:val="-1"/>
        </w:rPr>
        <w:t>e</w:t>
      </w:r>
      <w:r w:rsidRPr="002155A5">
        <w:t>gist</w:t>
      </w:r>
      <w:r w:rsidRPr="002155A5">
        <w:rPr>
          <w:spacing w:val="-1"/>
        </w:rPr>
        <w:t>e</w:t>
      </w:r>
      <w:r w:rsidRPr="002155A5">
        <w:t>rs</w:t>
      </w:r>
      <w:r w:rsidRPr="002155A5">
        <w:rPr>
          <w:spacing w:val="5"/>
        </w:rPr>
        <w:t xml:space="preserve"> </w:t>
      </w:r>
      <w:r w:rsidRPr="002155A5">
        <w:t>for</w:t>
      </w:r>
      <w:r w:rsidRPr="002155A5">
        <w:rPr>
          <w:spacing w:val="8"/>
        </w:rPr>
        <w:t xml:space="preserve"> </w:t>
      </w:r>
      <w:r w:rsidRPr="002155A5">
        <w:t>so</w:t>
      </w:r>
      <w:r w:rsidRPr="002155A5">
        <w:rPr>
          <w:spacing w:val="1"/>
        </w:rPr>
        <w:t>m</w:t>
      </w:r>
      <w:r w:rsidRPr="002155A5">
        <w:t>e</w:t>
      </w:r>
      <w:r w:rsidRPr="002155A5">
        <w:rPr>
          <w:spacing w:val="3"/>
        </w:rPr>
        <w:t xml:space="preserve"> </w:t>
      </w:r>
      <w:r w:rsidRPr="002155A5">
        <w:rPr>
          <w:spacing w:val="1"/>
        </w:rPr>
        <w:t>m</w:t>
      </w:r>
      <w:r w:rsidRPr="002155A5">
        <w:t>ore</w:t>
      </w:r>
      <w:r w:rsidRPr="002155A5">
        <w:rPr>
          <w:spacing w:val="6"/>
        </w:rPr>
        <w:t xml:space="preserve"> </w:t>
      </w:r>
      <w:r w:rsidRPr="002155A5">
        <w:rPr>
          <w:spacing w:val="2"/>
        </w:rPr>
        <w:t>‘</w:t>
      </w:r>
      <w:r w:rsidRPr="002155A5">
        <w:rPr>
          <w:b/>
          <w:spacing w:val="-1"/>
        </w:rPr>
        <w:t>e</w:t>
      </w:r>
      <w:r w:rsidRPr="002155A5">
        <w:rPr>
          <w:b/>
        </w:rPr>
        <w:t>xt</w:t>
      </w:r>
      <w:r w:rsidRPr="002155A5">
        <w:rPr>
          <w:b/>
          <w:spacing w:val="-1"/>
        </w:rPr>
        <w:t>r</w:t>
      </w:r>
      <w:r w:rsidRPr="002155A5">
        <w:rPr>
          <w:b/>
        </w:rPr>
        <w:t>a</w:t>
      </w:r>
      <w:r w:rsidRPr="002155A5">
        <w:rPr>
          <w:b/>
          <w:spacing w:val="6"/>
        </w:rPr>
        <w:t xml:space="preserve"> </w:t>
      </w:r>
      <w:r w:rsidRPr="002155A5">
        <w:rPr>
          <w:b/>
        </w:rPr>
        <w:t>s</w:t>
      </w:r>
      <w:r w:rsidRPr="002155A5">
        <w:rPr>
          <w:b/>
          <w:spacing w:val="1"/>
        </w:rPr>
        <w:t>ub</w:t>
      </w:r>
      <w:r w:rsidRPr="002155A5">
        <w:rPr>
          <w:b/>
        </w:rPr>
        <w:t>j</w:t>
      </w:r>
      <w:r w:rsidRPr="002155A5">
        <w:rPr>
          <w:b/>
          <w:spacing w:val="-1"/>
        </w:rPr>
        <w:t>ec</w:t>
      </w:r>
      <w:r w:rsidRPr="002155A5">
        <w:rPr>
          <w:b/>
        </w:rPr>
        <w:t>ts’</w:t>
      </w:r>
      <w:r w:rsidRPr="002155A5">
        <w:rPr>
          <w:b/>
          <w:spacing w:val="3"/>
        </w:rPr>
        <w:t xml:space="preserve"> </w:t>
      </w:r>
      <w:r w:rsidRPr="002155A5">
        <w:rPr>
          <w:spacing w:val="-1"/>
        </w:rPr>
        <w:t>(</w:t>
      </w:r>
      <w:r w:rsidRPr="002155A5">
        <w:t>in</w:t>
      </w:r>
      <w:r w:rsidRPr="002155A5">
        <w:rPr>
          <w:spacing w:val="5"/>
        </w:rPr>
        <w:t xml:space="preserve"> </w:t>
      </w:r>
      <w:r w:rsidRPr="002155A5">
        <w:t>the</w:t>
      </w:r>
      <w:r w:rsidRPr="002155A5">
        <w:rPr>
          <w:spacing w:val="5"/>
        </w:rPr>
        <w:t xml:space="preserve"> </w:t>
      </w:r>
      <w:r w:rsidRPr="002155A5">
        <w:t>p</w:t>
      </w:r>
      <w:r w:rsidRPr="002155A5">
        <w:rPr>
          <w:spacing w:val="1"/>
        </w:rPr>
        <w:t>a</w:t>
      </w:r>
      <w:r w:rsidRPr="002155A5">
        <w:t>r</w:t>
      </w:r>
      <w:r w:rsidRPr="002155A5">
        <w:rPr>
          <w:spacing w:val="-1"/>
        </w:rPr>
        <w:t>e</w:t>
      </w:r>
      <w:r w:rsidRPr="002155A5">
        <w:t>nt</w:t>
      </w:r>
      <w:r w:rsidRPr="002155A5">
        <w:rPr>
          <w:spacing w:val="3"/>
        </w:rPr>
        <w:t xml:space="preserve"> </w:t>
      </w:r>
      <w:r w:rsidRPr="002155A5">
        <w:t>d</w:t>
      </w:r>
      <w:r w:rsidRPr="002155A5">
        <w:rPr>
          <w:spacing w:val="-1"/>
        </w:rPr>
        <w:t>e</w:t>
      </w:r>
      <w:r w:rsidRPr="002155A5">
        <w:rPr>
          <w:spacing w:val="1"/>
        </w:rPr>
        <w:t>pa</w:t>
      </w:r>
      <w:r w:rsidRPr="002155A5">
        <w:t>rt</w:t>
      </w:r>
      <w:r w:rsidRPr="002155A5">
        <w:rPr>
          <w:spacing w:val="1"/>
        </w:rPr>
        <w:t>m</w:t>
      </w:r>
      <w:r w:rsidRPr="002155A5">
        <w:rPr>
          <w:spacing w:val="-1"/>
        </w:rPr>
        <w:t>e</w:t>
      </w:r>
      <w:r w:rsidRPr="002155A5">
        <w:t>nt or</w:t>
      </w:r>
      <w:r w:rsidRPr="002155A5">
        <w:rPr>
          <w:spacing w:val="5"/>
        </w:rPr>
        <w:t xml:space="preserve"> </w:t>
      </w:r>
      <w:r w:rsidRPr="002155A5">
        <w:t>oth</w:t>
      </w:r>
      <w:r w:rsidRPr="002155A5">
        <w:rPr>
          <w:spacing w:val="-1"/>
        </w:rPr>
        <w:t>e</w:t>
      </w:r>
      <w:r w:rsidRPr="002155A5">
        <w:t>r d</w:t>
      </w:r>
      <w:r w:rsidRPr="002155A5">
        <w:rPr>
          <w:spacing w:val="-1"/>
        </w:rPr>
        <w:t>e</w:t>
      </w:r>
      <w:r w:rsidRPr="002155A5">
        <w:t>p</w:t>
      </w:r>
      <w:r w:rsidRPr="002155A5">
        <w:rPr>
          <w:spacing w:val="-1"/>
        </w:rPr>
        <w:t>a</w:t>
      </w:r>
      <w:r w:rsidRPr="002155A5">
        <w:t>rt</w:t>
      </w:r>
      <w:r w:rsidRPr="002155A5">
        <w:rPr>
          <w:spacing w:val="1"/>
        </w:rPr>
        <w:t>m</w:t>
      </w:r>
      <w:r w:rsidRPr="002155A5">
        <w:rPr>
          <w:spacing w:val="-1"/>
        </w:rPr>
        <w:t>e</w:t>
      </w:r>
      <w:r w:rsidRPr="002155A5">
        <w:t>nts/br</w:t>
      </w:r>
      <w:r w:rsidRPr="002155A5">
        <w:rPr>
          <w:spacing w:val="-1"/>
        </w:rPr>
        <w:t>a</w:t>
      </w:r>
      <w:r w:rsidRPr="002155A5">
        <w:rPr>
          <w:spacing w:val="2"/>
        </w:rPr>
        <w:t>n</w:t>
      </w:r>
      <w:r w:rsidRPr="002155A5">
        <w:rPr>
          <w:spacing w:val="-1"/>
        </w:rPr>
        <w:t>c</w:t>
      </w:r>
      <w:r w:rsidRPr="002155A5">
        <w:t>h</w:t>
      </w:r>
      <w:r w:rsidRPr="002155A5">
        <w:rPr>
          <w:spacing w:val="-1"/>
        </w:rPr>
        <w:t>e</w:t>
      </w:r>
      <w:r w:rsidRPr="002155A5">
        <w:t>s</w:t>
      </w:r>
      <w:r w:rsidRPr="002155A5">
        <w:rPr>
          <w:spacing w:val="1"/>
        </w:rPr>
        <w:t xml:space="preserve"> </w:t>
      </w:r>
      <w:r w:rsidRPr="002155A5">
        <w:t>of</w:t>
      </w:r>
      <w:r w:rsidRPr="002155A5">
        <w:rPr>
          <w:spacing w:val="21"/>
        </w:rPr>
        <w:t xml:space="preserve"> </w:t>
      </w:r>
      <w:r w:rsidRPr="002155A5">
        <w:rPr>
          <w:spacing w:val="-1"/>
        </w:rPr>
        <w:t>e</w:t>
      </w:r>
      <w:r w:rsidRPr="002155A5">
        <w:t>ngg.)</w:t>
      </w:r>
      <w:r w:rsidRPr="002155A5">
        <w:rPr>
          <w:spacing w:val="12"/>
        </w:rPr>
        <w:t xml:space="preserve"> </w:t>
      </w:r>
      <w:r w:rsidRPr="002155A5">
        <w:t>oth</w:t>
      </w:r>
      <w:r w:rsidRPr="002155A5">
        <w:rPr>
          <w:spacing w:val="-1"/>
        </w:rPr>
        <w:t>e</w:t>
      </w:r>
      <w:r w:rsidRPr="002155A5">
        <w:t>r</w:t>
      </w:r>
      <w:r w:rsidRPr="002155A5">
        <w:rPr>
          <w:spacing w:val="13"/>
        </w:rPr>
        <w:t xml:space="preserve"> </w:t>
      </w:r>
      <w:r w:rsidRPr="002155A5">
        <w:t>th</w:t>
      </w:r>
      <w:r w:rsidRPr="002155A5">
        <w:rPr>
          <w:spacing w:val="-1"/>
        </w:rPr>
        <w:t>a</w:t>
      </w:r>
      <w:r w:rsidRPr="002155A5">
        <w:t>n</w:t>
      </w:r>
      <w:r w:rsidRPr="002155A5">
        <w:rPr>
          <w:spacing w:val="14"/>
        </w:rPr>
        <w:t xml:space="preserve"> </w:t>
      </w:r>
      <w:r w:rsidRPr="002155A5">
        <w:t>those</w:t>
      </w:r>
      <w:r w:rsidRPr="002155A5">
        <w:rPr>
          <w:spacing w:val="13"/>
        </w:rPr>
        <w:t xml:space="preserve"> </w:t>
      </w:r>
      <w:r w:rsidRPr="002155A5">
        <w:rPr>
          <w:spacing w:val="3"/>
        </w:rPr>
        <w:t>l</w:t>
      </w:r>
      <w:r w:rsidRPr="002155A5">
        <w:t>ist</w:t>
      </w:r>
      <w:r w:rsidRPr="002155A5">
        <w:rPr>
          <w:spacing w:val="-1"/>
        </w:rPr>
        <w:t>e</w:t>
      </w:r>
      <w:r w:rsidRPr="002155A5">
        <w:t>d</w:t>
      </w:r>
      <w:r w:rsidRPr="002155A5">
        <w:rPr>
          <w:spacing w:val="15"/>
        </w:rPr>
        <w:t xml:space="preserve"> </w:t>
      </w:r>
      <w:r w:rsidRPr="002155A5">
        <w:t>subj</w:t>
      </w:r>
      <w:r w:rsidRPr="002155A5">
        <w:rPr>
          <w:spacing w:val="-1"/>
        </w:rPr>
        <w:t>ec</w:t>
      </w:r>
      <w:r w:rsidRPr="002155A5">
        <w:t>ts</w:t>
      </w:r>
      <w:r w:rsidRPr="002155A5">
        <w:rPr>
          <w:spacing w:val="12"/>
        </w:rPr>
        <w:t xml:space="preserve"> </w:t>
      </w:r>
      <w:r w:rsidRPr="002155A5">
        <w:t>tot</w:t>
      </w:r>
      <w:r w:rsidRPr="002155A5">
        <w:rPr>
          <w:spacing w:val="-1"/>
        </w:rPr>
        <w:t>a</w:t>
      </w:r>
      <w:r w:rsidRPr="002155A5">
        <w:t>ling</w:t>
      </w:r>
      <w:r w:rsidRPr="002155A5">
        <w:rPr>
          <w:spacing w:val="11"/>
        </w:rPr>
        <w:t xml:space="preserve"> </w:t>
      </w:r>
      <w:r w:rsidRPr="002155A5">
        <w:t>to</w:t>
      </w:r>
      <w:r w:rsidRPr="002155A5">
        <w:rPr>
          <w:spacing w:val="16"/>
        </w:rPr>
        <w:t xml:space="preserve"> </w:t>
      </w:r>
      <w:r w:rsidRPr="002155A5">
        <w:t>192</w:t>
      </w:r>
      <w:r w:rsidRPr="002155A5">
        <w:rPr>
          <w:spacing w:val="13"/>
        </w:rPr>
        <w:t xml:space="preserve"> </w:t>
      </w:r>
      <w:r w:rsidRPr="002155A5">
        <w:rPr>
          <w:spacing w:val="-1"/>
        </w:rPr>
        <w:t>c</w:t>
      </w:r>
      <w:r w:rsidRPr="002155A5">
        <w:t>r</w:t>
      </w:r>
      <w:r w:rsidRPr="002155A5">
        <w:rPr>
          <w:spacing w:val="-1"/>
        </w:rPr>
        <w:t>e</w:t>
      </w:r>
      <w:r w:rsidRPr="002155A5">
        <w:t>dits</w:t>
      </w:r>
      <w:r w:rsidRPr="002155A5">
        <w:rPr>
          <w:spacing w:val="13"/>
        </w:rPr>
        <w:t xml:space="preserve"> </w:t>
      </w:r>
      <w:r w:rsidRPr="002155A5">
        <w:rPr>
          <w:spacing w:val="-1"/>
        </w:rPr>
        <w:t>a</w:t>
      </w:r>
      <w:r w:rsidRPr="002155A5">
        <w:t>s</w:t>
      </w:r>
    </w:p>
    <w:p w:rsidR="007C4867" w:rsidRPr="002155A5" w:rsidRDefault="007C4867" w:rsidP="007C4867">
      <w:pPr>
        <w:spacing w:after="0" w:line="240" w:lineRule="auto"/>
        <w:ind w:left="808" w:right="-56"/>
      </w:pPr>
      <w:r w:rsidRPr="002155A5">
        <w:rPr>
          <w:position w:val="-1"/>
        </w:rPr>
        <w:t>sp</w:t>
      </w:r>
      <w:r w:rsidRPr="002155A5">
        <w:rPr>
          <w:spacing w:val="-1"/>
          <w:position w:val="-1"/>
        </w:rPr>
        <w:t>ec</w:t>
      </w:r>
      <w:r w:rsidRPr="002155A5">
        <w:rPr>
          <w:position w:val="-1"/>
        </w:rPr>
        <w:t>ifi</w:t>
      </w:r>
      <w:r w:rsidRPr="002155A5">
        <w:rPr>
          <w:spacing w:val="-1"/>
          <w:position w:val="-1"/>
        </w:rPr>
        <w:t>e</w:t>
      </w:r>
      <w:r w:rsidRPr="002155A5">
        <w:rPr>
          <w:position w:val="-1"/>
        </w:rPr>
        <w:t>d</w:t>
      </w:r>
      <w:r w:rsidRPr="002155A5">
        <w:rPr>
          <w:spacing w:val="41"/>
          <w:position w:val="-1"/>
        </w:rPr>
        <w:t xml:space="preserve"> </w:t>
      </w:r>
      <w:r w:rsidRPr="002155A5">
        <w:rPr>
          <w:position w:val="-1"/>
        </w:rPr>
        <w:t>in</w:t>
      </w:r>
      <w:r w:rsidRPr="002155A5">
        <w:rPr>
          <w:spacing w:val="48"/>
          <w:position w:val="-1"/>
        </w:rPr>
        <w:t xml:space="preserve"> </w:t>
      </w:r>
      <w:r w:rsidRPr="002155A5">
        <w:rPr>
          <w:position w:val="-1"/>
        </w:rPr>
        <w:t>the</w:t>
      </w:r>
      <w:r w:rsidRPr="002155A5">
        <w:rPr>
          <w:spacing w:val="46"/>
          <w:position w:val="-1"/>
        </w:rPr>
        <w:t xml:space="preserve"> </w:t>
      </w:r>
      <w:r w:rsidRPr="002155A5">
        <w:rPr>
          <w:spacing w:val="-1"/>
          <w:position w:val="-1"/>
        </w:rPr>
        <w:t>c</w:t>
      </w:r>
      <w:r w:rsidRPr="002155A5">
        <w:rPr>
          <w:position w:val="-1"/>
        </w:rPr>
        <w:t>ourse</w:t>
      </w:r>
    </w:p>
    <w:p w:rsidR="007C4867" w:rsidRPr="002155A5" w:rsidRDefault="007C4867" w:rsidP="007C4867">
      <w:pPr>
        <w:spacing w:after="0" w:line="240" w:lineRule="auto"/>
        <w:ind w:right="-56"/>
      </w:pPr>
      <w:r w:rsidRPr="002155A5">
        <w:br w:type="column"/>
      </w:r>
      <w:r w:rsidRPr="002155A5">
        <w:rPr>
          <w:position w:val="-1"/>
        </w:rPr>
        <w:t>stru</w:t>
      </w:r>
      <w:r w:rsidRPr="002155A5">
        <w:rPr>
          <w:spacing w:val="-1"/>
          <w:position w:val="-1"/>
        </w:rPr>
        <w:t>c</w:t>
      </w:r>
      <w:r w:rsidRPr="002155A5">
        <w:rPr>
          <w:position w:val="-1"/>
        </w:rPr>
        <w:t>ture</w:t>
      </w:r>
      <w:r w:rsidRPr="002155A5">
        <w:rPr>
          <w:spacing w:val="41"/>
          <w:position w:val="-1"/>
        </w:rPr>
        <w:t xml:space="preserve"> </w:t>
      </w:r>
      <w:r w:rsidRPr="002155A5">
        <w:rPr>
          <w:position w:val="-1"/>
        </w:rPr>
        <w:t>of</w:t>
      </w:r>
      <w:r w:rsidRPr="002155A5">
        <w:rPr>
          <w:spacing w:val="48"/>
          <w:position w:val="-1"/>
        </w:rPr>
        <w:t xml:space="preserve"> </w:t>
      </w:r>
      <w:r w:rsidRPr="002155A5">
        <w:rPr>
          <w:position w:val="-1"/>
        </w:rPr>
        <w:t>his</w:t>
      </w:r>
      <w:r w:rsidRPr="002155A5">
        <w:rPr>
          <w:spacing w:val="47"/>
          <w:position w:val="-1"/>
        </w:rPr>
        <w:t xml:space="preserve"> </w:t>
      </w:r>
      <w:r w:rsidRPr="002155A5">
        <w:rPr>
          <w:position w:val="-1"/>
        </w:rPr>
        <w:t>d</w:t>
      </w:r>
      <w:r w:rsidRPr="002155A5">
        <w:rPr>
          <w:spacing w:val="-1"/>
          <w:position w:val="-1"/>
        </w:rPr>
        <w:t>e</w:t>
      </w:r>
      <w:r w:rsidRPr="002155A5">
        <w:rPr>
          <w:position w:val="-1"/>
        </w:rPr>
        <w:t>p</w:t>
      </w:r>
      <w:r w:rsidRPr="002155A5">
        <w:rPr>
          <w:spacing w:val="-1"/>
          <w:position w:val="-1"/>
        </w:rPr>
        <w:t>a</w:t>
      </w:r>
      <w:r w:rsidRPr="002155A5">
        <w:rPr>
          <w:position w:val="-1"/>
        </w:rPr>
        <w:t>rt</w:t>
      </w:r>
      <w:r w:rsidRPr="002155A5">
        <w:rPr>
          <w:spacing w:val="1"/>
          <w:position w:val="-1"/>
        </w:rPr>
        <w:t>m</w:t>
      </w:r>
      <w:r w:rsidRPr="002155A5">
        <w:rPr>
          <w:spacing w:val="-1"/>
          <w:position w:val="-1"/>
        </w:rPr>
        <w:t>e</w:t>
      </w:r>
      <w:r w:rsidRPr="002155A5">
        <w:rPr>
          <w:position w:val="-1"/>
        </w:rPr>
        <w:t>nt,</w:t>
      </w:r>
      <w:r w:rsidRPr="002155A5">
        <w:rPr>
          <w:spacing w:val="39"/>
          <w:position w:val="-1"/>
        </w:rPr>
        <w:t xml:space="preserve"> </w:t>
      </w:r>
      <w:r w:rsidRPr="002155A5">
        <w:rPr>
          <w:position w:val="-1"/>
        </w:rPr>
        <w:t>the</w:t>
      </w:r>
      <w:r w:rsidRPr="002155A5">
        <w:rPr>
          <w:spacing w:val="46"/>
          <w:position w:val="-1"/>
        </w:rPr>
        <w:t xml:space="preserve"> </w:t>
      </w:r>
      <w:r w:rsidRPr="002155A5">
        <w:rPr>
          <w:position w:val="-1"/>
        </w:rPr>
        <w:t>p</w:t>
      </w:r>
      <w:r w:rsidRPr="002155A5">
        <w:rPr>
          <w:spacing w:val="-1"/>
          <w:position w:val="-1"/>
        </w:rPr>
        <w:t>e</w:t>
      </w:r>
      <w:r w:rsidRPr="002155A5">
        <w:rPr>
          <w:position w:val="-1"/>
        </w:rPr>
        <w:t>rfor</w:t>
      </w:r>
      <w:r w:rsidRPr="002155A5">
        <w:rPr>
          <w:spacing w:val="1"/>
          <w:position w:val="-1"/>
        </w:rPr>
        <w:t>m</w:t>
      </w:r>
      <w:r w:rsidRPr="002155A5">
        <w:rPr>
          <w:spacing w:val="-1"/>
          <w:position w:val="-1"/>
        </w:rPr>
        <w:t>a</w:t>
      </w:r>
      <w:r w:rsidRPr="002155A5">
        <w:rPr>
          <w:position w:val="-1"/>
        </w:rPr>
        <w:t>n</w:t>
      </w:r>
      <w:r w:rsidRPr="002155A5">
        <w:rPr>
          <w:spacing w:val="2"/>
          <w:position w:val="-1"/>
        </w:rPr>
        <w:t>c</w:t>
      </w:r>
      <w:r w:rsidRPr="002155A5">
        <w:rPr>
          <w:spacing w:val="-1"/>
          <w:position w:val="-1"/>
        </w:rPr>
        <w:t>e</w:t>
      </w:r>
      <w:r w:rsidRPr="002155A5">
        <w:rPr>
          <w:position w:val="-1"/>
        </w:rPr>
        <w:t>s</w:t>
      </w:r>
    </w:p>
    <w:p w:rsidR="007C4867" w:rsidRPr="002155A5" w:rsidRDefault="007C4867" w:rsidP="007C4867">
      <w:pPr>
        <w:spacing w:after="0" w:line="240" w:lineRule="auto"/>
        <w:sectPr w:rsidR="007C4867" w:rsidRPr="002155A5">
          <w:type w:val="continuous"/>
          <w:pgSz w:w="12240" w:h="15840"/>
          <w:pgMar w:top="980" w:right="1220" w:bottom="280" w:left="1340" w:header="720" w:footer="720" w:gutter="0"/>
          <w:cols w:num="3" w:space="720" w:equalWidth="0">
            <w:col w:w="3104" w:space="111"/>
            <w:col w:w="4595" w:space="108"/>
            <w:col w:w="1762"/>
          </w:cols>
        </w:sectPr>
      </w:pPr>
      <w:r w:rsidRPr="002155A5">
        <w:br w:type="column"/>
      </w:r>
      <w:r w:rsidRPr="002155A5">
        <w:rPr>
          <w:position w:val="-1"/>
        </w:rPr>
        <w:t>in</w:t>
      </w:r>
      <w:r w:rsidRPr="002155A5">
        <w:rPr>
          <w:spacing w:val="48"/>
          <w:position w:val="-1"/>
        </w:rPr>
        <w:t xml:space="preserve"> </w:t>
      </w:r>
      <w:r w:rsidRPr="002155A5">
        <w:rPr>
          <w:position w:val="-1"/>
        </w:rPr>
        <w:t>those</w:t>
      </w:r>
      <w:r w:rsidRPr="002155A5">
        <w:rPr>
          <w:spacing w:val="44"/>
          <w:position w:val="-1"/>
        </w:rPr>
        <w:t xml:space="preserve"> </w:t>
      </w:r>
      <w:r w:rsidRPr="002155A5">
        <w:rPr>
          <w:w w:val="99"/>
          <w:position w:val="-1"/>
        </w:rPr>
        <w:t>‘</w:t>
      </w:r>
      <w:r w:rsidRPr="002155A5">
        <w:rPr>
          <w:spacing w:val="-45"/>
          <w:position w:val="-1"/>
        </w:rPr>
        <w:t xml:space="preserve"> </w:t>
      </w:r>
      <w:r w:rsidRPr="002155A5">
        <w:rPr>
          <w:b/>
          <w:spacing w:val="-1"/>
          <w:position w:val="-1"/>
        </w:rPr>
        <w:t>e</w:t>
      </w:r>
      <w:r w:rsidRPr="002155A5">
        <w:rPr>
          <w:b/>
          <w:position w:val="-1"/>
        </w:rPr>
        <w:t>xt</w:t>
      </w:r>
      <w:r w:rsidRPr="002155A5">
        <w:rPr>
          <w:b/>
          <w:spacing w:val="1"/>
          <w:position w:val="-1"/>
        </w:rPr>
        <w:t>r</w:t>
      </w:r>
      <w:r w:rsidRPr="002155A5">
        <w:rPr>
          <w:b/>
          <w:position w:val="-1"/>
        </w:rPr>
        <w:t>a</w:t>
      </w:r>
    </w:p>
    <w:p w:rsidR="007C4867" w:rsidRPr="002155A5" w:rsidRDefault="007C4867" w:rsidP="007C4867">
      <w:pPr>
        <w:spacing w:after="0" w:line="240" w:lineRule="auto"/>
        <w:ind w:left="808" w:right="191"/>
        <w:jc w:val="both"/>
      </w:pPr>
      <w:r w:rsidRPr="002155A5">
        <w:rPr>
          <w:b/>
        </w:rPr>
        <w:t>s</w:t>
      </w:r>
      <w:r w:rsidRPr="002155A5">
        <w:rPr>
          <w:b/>
          <w:spacing w:val="1"/>
        </w:rPr>
        <w:t>ub</w:t>
      </w:r>
      <w:r w:rsidRPr="002155A5">
        <w:rPr>
          <w:b/>
        </w:rPr>
        <w:t>j</w:t>
      </w:r>
      <w:r w:rsidRPr="002155A5">
        <w:rPr>
          <w:b/>
          <w:spacing w:val="-1"/>
        </w:rPr>
        <w:t>ec</w:t>
      </w:r>
      <w:r w:rsidRPr="002155A5">
        <w:rPr>
          <w:b/>
        </w:rPr>
        <w:t>ts</w:t>
      </w:r>
      <w:r w:rsidRPr="002155A5">
        <w:t>’</w:t>
      </w:r>
      <w:r w:rsidRPr="002155A5">
        <w:rPr>
          <w:spacing w:val="-7"/>
        </w:rPr>
        <w:t xml:space="preserve"> </w:t>
      </w:r>
      <w:r w:rsidRPr="002155A5">
        <w:t>(</w:t>
      </w:r>
      <w:r w:rsidRPr="002155A5">
        <w:rPr>
          <w:spacing w:val="-1"/>
        </w:rPr>
        <w:t>a</w:t>
      </w:r>
      <w:r w:rsidRPr="002155A5">
        <w:t>lthough</w:t>
      </w:r>
      <w:r w:rsidRPr="002155A5">
        <w:rPr>
          <w:spacing w:val="-9"/>
        </w:rPr>
        <w:t xml:space="preserve"> </w:t>
      </w:r>
      <w:r w:rsidRPr="002155A5">
        <w:rPr>
          <w:spacing w:val="-1"/>
        </w:rPr>
        <w:t>e</w:t>
      </w:r>
      <w:r w:rsidRPr="002155A5">
        <w:t>v</w:t>
      </w:r>
      <w:r w:rsidRPr="002155A5">
        <w:rPr>
          <w:spacing w:val="-1"/>
        </w:rPr>
        <w:t>a</w:t>
      </w:r>
      <w:r w:rsidRPr="002155A5">
        <w:rPr>
          <w:spacing w:val="3"/>
        </w:rPr>
        <w:t>l</w:t>
      </w:r>
      <w:r w:rsidRPr="002155A5">
        <w:rPr>
          <w:spacing w:val="2"/>
        </w:rPr>
        <w:t>u</w:t>
      </w:r>
      <w:r w:rsidRPr="002155A5">
        <w:rPr>
          <w:spacing w:val="-1"/>
        </w:rPr>
        <w:t>a</w:t>
      </w:r>
      <w:r w:rsidRPr="002155A5">
        <w:t>t</w:t>
      </w:r>
      <w:r w:rsidRPr="002155A5">
        <w:rPr>
          <w:spacing w:val="-1"/>
        </w:rPr>
        <w:t>e</w:t>
      </w:r>
      <w:r w:rsidRPr="002155A5">
        <w:t>d</w:t>
      </w:r>
      <w:r w:rsidRPr="002155A5">
        <w:rPr>
          <w:spacing w:val="-9"/>
        </w:rPr>
        <w:t xml:space="preserve"> </w:t>
      </w:r>
      <w:r w:rsidRPr="002155A5">
        <w:rPr>
          <w:spacing w:val="-1"/>
        </w:rPr>
        <w:t>a</w:t>
      </w:r>
      <w:r w:rsidRPr="002155A5">
        <w:t>nd</w:t>
      </w:r>
      <w:r w:rsidRPr="002155A5">
        <w:rPr>
          <w:spacing w:val="-3"/>
        </w:rPr>
        <w:t xml:space="preserve"> </w:t>
      </w:r>
      <w:r w:rsidRPr="002155A5">
        <w:rPr>
          <w:spacing w:val="2"/>
        </w:rPr>
        <w:t>g</w:t>
      </w:r>
      <w:r w:rsidRPr="002155A5">
        <w:t>r</w:t>
      </w:r>
      <w:r w:rsidRPr="002155A5">
        <w:rPr>
          <w:spacing w:val="-1"/>
        </w:rPr>
        <w:t>a</w:t>
      </w:r>
      <w:r w:rsidRPr="002155A5">
        <w:rPr>
          <w:spacing w:val="2"/>
        </w:rPr>
        <w:t>d</w:t>
      </w:r>
      <w:r w:rsidRPr="002155A5">
        <w:rPr>
          <w:spacing w:val="-1"/>
        </w:rPr>
        <w:t>e</w:t>
      </w:r>
      <w:r w:rsidRPr="002155A5">
        <w:t>d</w:t>
      </w:r>
      <w:r w:rsidRPr="002155A5">
        <w:rPr>
          <w:spacing w:val="1"/>
        </w:rPr>
        <w:t xml:space="preserve"> </w:t>
      </w:r>
      <w:r w:rsidRPr="002155A5">
        <w:t>using</w:t>
      </w:r>
      <w:r w:rsidRPr="002155A5">
        <w:rPr>
          <w:spacing w:val="-5"/>
        </w:rPr>
        <w:t xml:space="preserve"> </w:t>
      </w:r>
      <w:r w:rsidRPr="002155A5">
        <w:rPr>
          <w:spacing w:val="3"/>
        </w:rPr>
        <w:t>t</w:t>
      </w:r>
      <w:r w:rsidRPr="002155A5">
        <w:t>he</w:t>
      </w:r>
      <w:r w:rsidRPr="002155A5">
        <w:rPr>
          <w:spacing w:val="-3"/>
        </w:rPr>
        <w:t xml:space="preserve"> </w:t>
      </w:r>
      <w:r w:rsidRPr="002155A5">
        <w:t>s</w:t>
      </w:r>
      <w:r w:rsidRPr="002155A5">
        <w:rPr>
          <w:spacing w:val="-1"/>
        </w:rPr>
        <w:t>a</w:t>
      </w:r>
      <w:r w:rsidRPr="002155A5">
        <w:rPr>
          <w:spacing w:val="1"/>
        </w:rPr>
        <w:t>m</w:t>
      </w:r>
      <w:r w:rsidRPr="002155A5">
        <w:t>e</w:t>
      </w:r>
      <w:r w:rsidRPr="002155A5">
        <w:rPr>
          <w:spacing w:val="-4"/>
        </w:rPr>
        <w:t xml:space="preserve"> </w:t>
      </w:r>
      <w:r w:rsidRPr="002155A5">
        <w:rPr>
          <w:spacing w:val="2"/>
        </w:rPr>
        <w:t>p</w:t>
      </w:r>
      <w:r w:rsidRPr="002155A5">
        <w:t>ro</w:t>
      </w:r>
      <w:r w:rsidRPr="002155A5">
        <w:rPr>
          <w:spacing w:val="-1"/>
        </w:rPr>
        <w:t>ce</w:t>
      </w:r>
      <w:r w:rsidRPr="002155A5">
        <w:t>d</w:t>
      </w:r>
      <w:r w:rsidRPr="002155A5">
        <w:rPr>
          <w:spacing w:val="2"/>
        </w:rPr>
        <w:t>u</w:t>
      </w:r>
      <w:r w:rsidRPr="002155A5">
        <w:t>re</w:t>
      </w:r>
      <w:r w:rsidRPr="002155A5">
        <w:rPr>
          <w:spacing w:val="-5"/>
        </w:rPr>
        <w:t xml:space="preserve"> </w:t>
      </w:r>
      <w:r w:rsidRPr="002155A5">
        <w:rPr>
          <w:spacing w:val="-1"/>
        </w:rPr>
        <w:t>a</w:t>
      </w:r>
      <w:r w:rsidRPr="002155A5">
        <w:t>s</w:t>
      </w:r>
      <w:r w:rsidRPr="002155A5">
        <w:rPr>
          <w:spacing w:val="-1"/>
        </w:rPr>
        <w:t xml:space="preserve"> </w:t>
      </w:r>
      <w:r w:rsidRPr="002155A5">
        <w:t>t</w:t>
      </w:r>
      <w:r w:rsidRPr="002155A5">
        <w:rPr>
          <w:spacing w:val="-2"/>
        </w:rPr>
        <w:t>h</w:t>
      </w:r>
      <w:r w:rsidRPr="002155A5">
        <w:rPr>
          <w:spacing w:val="1"/>
        </w:rPr>
        <w:t>a</w:t>
      </w:r>
      <w:r w:rsidRPr="002155A5">
        <w:t>t</w:t>
      </w:r>
      <w:r w:rsidRPr="002155A5">
        <w:rPr>
          <w:spacing w:val="-1"/>
        </w:rPr>
        <w:t xml:space="preserve"> </w:t>
      </w:r>
      <w:r w:rsidRPr="002155A5">
        <w:t>of</w:t>
      </w:r>
      <w:r w:rsidRPr="002155A5">
        <w:rPr>
          <w:spacing w:val="-2"/>
        </w:rPr>
        <w:t xml:space="preserve"> </w:t>
      </w:r>
      <w:r w:rsidRPr="002155A5">
        <w:t>the</w:t>
      </w:r>
      <w:r w:rsidRPr="002155A5">
        <w:rPr>
          <w:spacing w:val="-3"/>
        </w:rPr>
        <w:t xml:space="preserve"> </w:t>
      </w:r>
      <w:r w:rsidRPr="002155A5">
        <w:rPr>
          <w:spacing w:val="2"/>
        </w:rPr>
        <w:t>r</w:t>
      </w:r>
      <w:r w:rsidRPr="002155A5">
        <w:rPr>
          <w:spacing w:val="-1"/>
        </w:rPr>
        <w:t>e</w:t>
      </w:r>
      <w:r w:rsidRPr="002155A5">
        <w:t>quir</w:t>
      </w:r>
      <w:r w:rsidRPr="002155A5">
        <w:rPr>
          <w:spacing w:val="-1"/>
        </w:rPr>
        <w:t>e</w:t>
      </w:r>
      <w:r w:rsidRPr="002155A5">
        <w:t>d</w:t>
      </w:r>
    </w:p>
    <w:p w:rsidR="007C4867" w:rsidRPr="002155A5" w:rsidRDefault="007C4867" w:rsidP="007C4867">
      <w:pPr>
        <w:spacing w:after="0" w:line="240" w:lineRule="auto"/>
        <w:ind w:left="808" w:right="180"/>
        <w:jc w:val="both"/>
        <w:sectPr w:rsidR="007C4867" w:rsidRPr="002155A5">
          <w:type w:val="continuous"/>
          <w:pgSz w:w="12240" w:h="15840"/>
          <w:pgMar w:top="980" w:right="1220" w:bottom="280" w:left="1340" w:header="720" w:footer="720" w:gutter="0"/>
          <w:cols w:space="720"/>
        </w:sectPr>
      </w:pPr>
      <w:r w:rsidRPr="002155A5">
        <w:t>192</w:t>
      </w:r>
      <w:r w:rsidRPr="002155A5">
        <w:rPr>
          <w:spacing w:val="4"/>
        </w:rPr>
        <w:t xml:space="preserve"> </w:t>
      </w:r>
      <w:r w:rsidRPr="002155A5">
        <w:rPr>
          <w:spacing w:val="-1"/>
        </w:rPr>
        <w:t>c</w:t>
      </w:r>
      <w:r w:rsidRPr="002155A5">
        <w:t>r</w:t>
      </w:r>
      <w:r w:rsidRPr="002155A5">
        <w:rPr>
          <w:spacing w:val="-1"/>
        </w:rPr>
        <w:t>e</w:t>
      </w:r>
      <w:r w:rsidRPr="002155A5">
        <w:t>dits)</w:t>
      </w:r>
      <w:r w:rsidRPr="002155A5">
        <w:rPr>
          <w:spacing w:val="6"/>
        </w:rPr>
        <w:t xml:space="preserve"> </w:t>
      </w:r>
      <w:r w:rsidRPr="002155A5">
        <w:t>will</w:t>
      </w:r>
      <w:r w:rsidRPr="002155A5">
        <w:rPr>
          <w:spacing w:val="6"/>
        </w:rPr>
        <w:t xml:space="preserve"> </w:t>
      </w:r>
      <w:r w:rsidRPr="002155A5">
        <w:t>not</w:t>
      </w:r>
      <w:r w:rsidRPr="002155A5">
        <w:rPr>
          <w:spacing w:val="5"/>
        </w:rPr>
        <w:t xml:space="preserve"> </w:t>
      </w:r>
      <w:r w:rsidRPr="002155A5">
        <w:t>be</w:t>
      </w:r>
      <w:r w:rsidRPr="002155A5">
        <w:rPr>
          <w:spacing w:val="9"/>
        </w:rPr>
        <w:t xml:space="preserve"> </w:t>
      </w:r>
      <w:r w:rsidRPr="002155A5">
        <w:t>t</w:t>
      </w:r>
      <w:r w:rsidRPr="002155A5">
        <w:rPr>
          <w:spacing w:val="-1"/>
        </w:rPr>
        <w:t>a</w:t>
      </w:r>
      <w:r w:rsidRPr="002155A5">
        <w:t>k</w:t>
      </w:r>
      <w:r w:rsidRPr="002155A5">
        <w:rPr>
          <w:spacing w:val="-1"/>
        </w:rPr>
        <w:t>e</w:t>
      </w:r>
      <w:r w:rsidRPr="002155A5">
        <w:t>n</w:t>
      </w:r>
      <w:r w:rsidRPr="002155A5">
        <w:rPr>
          <w:spacing w:val="4"/>
        </w:rPr>
        <w:t xml:space="preserve"> </w:t>
      </w:r>
      <w:r w:rsidRPr="002155A5">
        <w:t>into</w:t>
      </w:r>
      <w:r w:rsidRPr="002155A5">
        <w:rPr>
          <w:spacing w:val="4"/>
        </w:rPr>
        <w:t xml:space="preserve"> </w:t>
      </w:r>
      <w:r w:rsidRPr="002155A5">
        <w:rPr>
          <w:spacing w:val="1"/>
        </w:rPr>
        <w:t>a</w:t>
      </w:r>
      <w:r w:rsidRPr="002155A5">
        <w:rPr>
          <w:spacing w:val="-1"/>
        </w:rPr>
        <w:t>cc</w:t>
      </w:r>
      <w:r w:rsidRPr="002155A5">
        <w:t>ount</w:t>
      </w:r>
      <w:r w:rsidRPr="002155A5">
        <w:rPr>
          <w:spacing w:val="4"/>
        </w:rPr>
        <w:t xml:space="preserve"> </w:t>
      </w:r>
      <w:r w:rsidRPr="002155A5">
        <w:t>while</w:t>
      </w:r>
      <w:r w:rsidRPr="002155A5">
        <w:rPr>
          <w:spacing w:val="6"/>
        </w:rPr>
        <w:t xml:space="preserve"> </w:t>
      </w:r>
      <w:r w:rsidRPr="002155A5">
        <w:rPr>
          <w:spacing w:val="-1"/>
        </w:rPr>
        <w:t>ca</w:t>
      </w:r>
      <w:r w:rsidRPr="002155A5">
        <w:t>l</w:t>
      </w:r>
      <w:r w:rsidRPr="002155A5">
        <w:rPr>
          <w:spacing w:val="-1"/>
        </w:rPr>
        <w:t>c</w:t>
      </w:r>
      <w:r w:rsidRPr="002155A5">
        <w:t>ul</w:t>
      </w:r>
      <w:r w:rsidRPr="002155A5">
        <w:rPr>
          <w:spacing w:val="-1"/>
        </w:rPr>
        <w:t>a</w:t>
      </w:r>
      <w:r w:rsidRPr="002155A5">
        <w:t>ting</w:t>
      </w:r>
      <w:r w:rsidRPr="002155A5">
        <w:rPr>
          <w:spacing w:val="3"/>
        </w:rPr>
        <w:t xml:space="preserve"> </w:t>
      </w:r>
      <w:r w:rsidRPr="002155A5">
        <w:t>the</w:t>
      </w:r>
      <w:r w:rsidRPr="002155A5">
        <w:rPr>
          <w:spacing w:val="14"/>
        </w:rPr>
        <w:t xml:space="preserve"> </w:t>
      </w:r>
      <w:r w:rsidRPr="002155A5">
        <w:rPr>
          <w:spacing w:val="1"/>
        </w:rPr>
        <w:t>S</w:t>
      </w:r>
      <w:r w:rsidRPr="002155A5">
        <w:t>G</w:t>
      </w:r>
      <w:r w:rsidRPr="002155A5">
        <w:rPr>
          <w:spacing w:val="1"/>
        </w:rPr>
        <w:t>P</w:t>
      </w:r>
      <w:r w:rsidRPr="002155A5">
        <w:t xml:space="preserve">A </w:t>
      </w:r>
      <w:r w:rsidRPr="002155A5">
        <w:rPr>
          <w:spacing w:val="1"/>
        </w:rPr>
        <w:t>a</w:t>
      </w:r>
      <w:r w:rsidRPr="002155A5">
        <w:t>nd</w:t>
      </w:r>
      <w:r w:rsidRPr="002155A5">
        <w:rPr>
          <w:spacing w:val="6"/>
        </w:rPr>
        <w:t xml:space="preserve"> </w:t>
      </w:r>
      <w:r w:rsidRPr="002155A5">
        <w:rPr>
          <w:spacing w:val="1"/>
        </w:rPr>
        <w:t>C</w:t>
      </w:r>
      <w:r w:rsidRPr="002155A5">
        <w:t>G</w:t>
      </w:r>
      <w:r w:rsidRPr="002155A5">
        <w:rPr>
          <w:spacing w:val="1"/>
        </w:rPr>
        <w:t>P</w:t>
      </w:r>
      <w:r w:rsidRPr="002155A5">
        <w:t>A.</w:t>
      </w:r>
      <w:r w:rsidRPr="002155A5">
        <w:rPr>
          <w:spacing w:val="1"/>
        </w:rPr>
        <w:t xml:space="preserve"> F</w:t>
      </w:r>
      <w:r w:rsidRPr="002155A5">
        <w:t>or su</w:t>
      </w:r>
      <w:r w:rsidRPr="002155A5">
        <w:rPr>
          <w:spacing w:val="-1"/>
        </w:rPr>
        <w:t>c</w:t>
      </w:r>
      <w:r w:rsidRPr="002155A5">
        <w:t>h</w:t>
      </w:r>
      <w:r w:rsidRPr="002155A5">
        <w:rPr>
          <w:spacing w:val="18"/>
        </w:rPr>
        <w:t xml:space="preserve"> </w:t>
      </w:r>
      <w:r w:rsidRPr="002155A5">
        <w:rPr>
          <w:spacing w:val="-1"/>
        </w:rPr>
        <w:t>‘</w:t>
      </w:r>
      <w:r w:rsidRPr="002155A5">
        <w:rPr>
          <w:b/>
          <w:spacing w:val="-1"/>
        </w:rPr>
        <w:t>e</w:t>
      </w:r>
      <w:r w:rsidRPr="002155A5">
        <w:rPr>
          <w:b/>
        </w:rPr>
        <w:t>x</w:t>
      </w:r>
      <w:r w:rsidRPr="002155A5">
        <w:rPr>
          <w:b/>
          <w:spacing w:val="2"/>
        </w:rPr>
        <w:t>t</w:t>
      </w:r>
      <w:r w:rsidRPr="002155A5">
        <w:rPr>
          <w:b/>
          <w:spacing w:val="-1"/>
        </w:rPr>
        <w:t>r</w:t>
      </w:r>
      <w:r w:rsidRPr="002155A5">
        <w:rPr>
          <w:b/>
        </w:rPr>
        <w:t>a</w:t>
      </w:r>
      <w:r w:rsidRPr="002155A5">
        <w:rPr>
          <w:b/>
          <w:spacing w:val="18"/>
        </w:rPr>
        <w:t xml:space="preserve"> </w:t>
      </w:r>
      <w:r w:rsidRPr="002155A5">
        <w:rPr>
          <w:b/>
        </w:rPr>
        <w:t>s</w:t>
      </w:r>
      <w:r w:rsidRPr="002155A5">
        <w:rPr>
          <w:b/>
          <w:spacing w:val="1"/>
        </w:rPr>
        <w:t>ub</w:t>
      </w:r>
      <w:r w:rsidRPr="002155A5">
        <w:rPr>
          <w:b/>
        </w:rPr>
        <w:t>j</w:t>
      </w:r>
      <w:r w:rsidRPr="002155A5">
        <w:rPr>
          <w:b/>
          <w:spacing w:val="-1"/>
        </w:rPr>
        <w:t>ec</w:t>
      </w:r>
      <w:r w:rsidRPr="002155A5">
        <w:rPr>
          <w:b/>
        </w:rPr>
        <w:t>ts’</w:t>
      </w:r>
      <w:r w:rsidRPr="002155A5">
        <w:rPr>
          <w:b/>
          <w:spacing w:val="15"/>
        </w:rPr>
        <w:t xml:space="preserve"> </w:t>
      </w:r>
      <w:r w:rsidRPr="002155A5">
        <w:t>r</w:t>
      </w:r>
      <w:r w:rsidRPr="002155A5">
        <w:rPr>
          <w:spacing w:val="3"/>
        </w:rPr>
        <w:t>e</w:t>
      </w:r>
      <w:r w:rsidRPr="002155A5">
        <w:t>gist</w:t>
      </w:r>
      <w:r w:rsidRPr="002155A5">
        <w:rPr>
          <w:spacing w:val="-1"/>
        </w:rPr>
        <w:t>e</w:t>
      </w:r>
      <w:r w:rsidRPr="002155A5">
        <w:t>r</w:t>
      </w:r>
      <w:r w:rsidRPr="002155A5">
        <w:rPr>
          <w:spacing w:val="-1"/>
        </w:rPr>
        <w:t>e</w:t>
      </w:r>
      <w:r w:rsidRPr="002155A5">
        <w:rPr>
          <w:spacing w:val="1"/>
        </w:rPr>
        <w:t>d</w:t>
      </w:r>
      <w:r w:rsidRPr="002155A5">
        <w:t>,</w:t>
      </w:r>
      <w:r w:rsidRPr="002155A5">
        <w:rPr>
          <w:spacing w:val="16"/>
        </w:rPr>
        <w:t xml:space="preserve"> </w:t>
      </w:r>
      <w:r w:rsidRPr="002155A5">
        <w:t>%</w:t>
      </w:r>
      <w:r w:rsidRPr="002155A5">
        <w:rPr>
          <w:spacing w:val="19"/>
        </w:rPr>
        <w:t xml:space="preserve"> </w:t>
      </w:r>
      <w:r w:rsidRPr="002155A5">
        <w:t>of</w:t>
      </w:r>
      <w:r w:rsidRPr="002155A5">
        <w:rPr>
          <w:spacing w:val="19"/>
        </w:rPr>
        <w:t xml:space="preserve"> </w:t>
      </w:r>
      <w:r w:rsidRPr="002155A5">
        <w:rPr>
          <w:spacing w:val="1"/>
        </w:rPr>
        <w:t>ma</w:t>
      </w:r>
      <w:r w:rsidRPr="002155A5">
        <w:t>rks</w:t>
      </w:r>
      <w:r w:rsidRPr="002155A5">
        <w:rPr>
          <w:spacing w:val="17"/>
        </w:rPr>
        <w:t xml:space="preserve"> </w:t>
      </w:r>
      <w:r w:rsidRPr="002155A5">
        <w:rPr>
          <w:spacing w:val="-1"/>
        </w:rPr>
        <w:t>a</w:t>
      </w:r>
      <w:r w:rsidRPr="002155A5">
        <w:rPr>
          <w:spacing w:val="2"/>
        </w:rPr>
        <w:t>n</w:t>
      </w:r>
      <w:r w:rsidRPr="002155A5">
        <w:t>d</w:t>
      </w:r>
      <w:r w:rsidRPr="002155A5">
        <w:rPr>
          <w:spacing w:val="20"/>
        </w:rPr>
        <w:t xml:space="preserve"> </w:t>
      </w:r>
      <w:r w:rsidRPr="002155A5">
        <w:t>l</w:t>
      </w:r>
      <w:r w:rsidRPr="002155A5">
        <w:rPr>
          <w:spacing w:val="-1"/>
        </w:rPr>
        <w:t>e</w:t>
      </w:r>
      <w:r w:rsidRPr="002155A5">
        <w:t>tt</w:t>
      </w:r>
      <w:r w:rsidRPr="002155A5">
        <w:rPr>
          <w:spacing w:val="-1"/>
        </w:rPr>
        <w:t>e</w:t>
      </w:r>
      <w:r w:rsidRPr="002155A5">
        <w:t>r</w:t>
      </w:r>
      <w:r w:rsidRPr="002155A5">
        <w:rPr>
          <w:spacing w:val="20"/>
        </w:rPr>
        <w:t xml:space="preserve"> </w:t>
      </w:r>
      <w:r w:rsidRPr="002155A5">
        <w:t>gr</w:t>
      </w:r>
      <w:r w:rsidRPr="002155A5">
        <w:rPr>
          <w:spacing w:val="-1"/>
        </w:rPr>
        <w:t>a</w:t>
      </w:r>
      <w:r w:rsidRPr="002155A5">
        <w:t>de</w:t>
      </w:r>
      <w:r w:rsidRPr="002155A5">
        <w:rPr>
          <w:spacing w:val="19"/>
        </w:rPr>
        <w:t xml:space="preserve"> </w:t>
      </w:r>
      <w:r w:rsidRPr="002155A5">
        <w:rPr>
          <w:spacing w:val="-1"/>
        </w:rPr>
        <w:t>a</w:t>
      </w:r>
      <w:r w:rsidRPr="002155A5">
        <w:t>lone</w:t>
      </w:r>
      <w:r w:rsidRPr="002155A5">
        <w:rPr>
          <w:spacing w:val="18"/>
        </w:rPr>
        <w:t xml:space="preserve"> </w:t>
      </w:r>
      <w:r w:rsidRPr="002155A5">
        <w:t>w</w:t>
      </w:r>
      <w:r w:rsidRPr="002155A5">
        <w:rPr>
          <w:spacing w:val="-1"/>
        </w:rPr>
        <w:t>i</w:t>
      </w:r>
      <w:r w:rsidRPr="002155A5">
        <w:t>ll</w:t>
      </w:r>
      <w:r w:rsidRPr="002155A5">
        <w:rPr>
          <w:spacing w:val="22"/>
        </w:rPr>
        <w:t xml:space="preserve"> </w:t>
      </w:r>
      <w:r w:rsidRPr="002155A5">
        <w:t>be</w:t>
      </w:r>
      <w:r w:rsidRPr="002155A5">
        <w:rPr>
          <w:spacing w:val="19"/>
        </w:rPr>
        <w:t xml:space="preserve"> </w:t>
      </w:r>
      <w:r w:rsidRPr="002155A5">
        <w:t>indi</w:t>
      </w:r>
      <w:r w:rsidRPr="002155A5">
        <w:rPr>
          <w:spacing w:val="-1"/>
        </w:rPr>
        <w:t>ca</w:t>
      </w:r>
      <w:r w:rsidRPr="002155A5">
        <w:t>t</w:t>
      </w:r>
      <w:r w:rsidRPr="002155A5">
        <w:rPr>
          <w:spacing w:val="-1"/>
        </w:rPr>
        <w:t>e</w:t>
      </w:r>
      <w:r w:rsidRPr="002155A5">
        <w:t>d</w:t>
      </w:r>
      <w:r w:rsidRPr="002155A5">
        <w:rPr>
          <w:spacing w:val="17"/>
        </w:rPr>
        <w:t xml:space="preserve"> </w:t>
      </w:r>
      <w:r w:rsidRPr="002155A5">
        <w:t>in the</w:t>
      </w:r>
      <w:r w:rsidRPr="002155A5">
        <w:rPr>
          <w:spacing w:val="7"/>
        </w:rPr>
        <w:t xml:space="preserve"> </w:t>
      </w:r>
      <w:r w:rsidRPr="002155A5">
        <w:t>gr</w:t>
      </w:r>
      <w:r w:rsidRPr="002155A5">
        <w:rPr>
          <w:spacing w:val="-1"/>
        </w:rPr>
        <w:t>a</w:t>
      </w:r>
      <w:r w:rsidRPr="002155A5">
        <w:t>de</w:t>
      </w:r>
      <w:r w:rsidRPr="002155A5">
        <w:rPr>
          <w:spacing w:val="7"/>
        </w:rPr>
        <w:t xml:space="preserve"> </w:t>
      </w:r>
      <w:r w:rsidRPr="002155A5">
        <w:rPr>
          <w:spacing w:val="-1"/>
        </w:rPr>
        <w:t>c</w:t>
      </w:r>
      <w:r w:rsidRPr="002155A5">
        <w:rPr>
          <w:spacing w:val="1"/>
        </w:rPr>
        <w:t>a</w:t>
      </w:r>
      <w:r w:rsidRPr="002155A5">
        <w:t>rd</w:t>
      </w:r>
      <w:r w:rsidRPr="002155A5">
        <w:rPr>
          <w:spacing w:val="9"/>
        </w:rPr>
        <w:t xml:space="preserve"> </w:t>
      </w:r>
      <w:r w:rsidRPr="002155A5">
        <w:rPr>
          <w:spacing w:val="-1"/>
        </w:rPr>
        <w:t>a</w:t>
      </w:r>
      <w:r w:rsidRPr="002155A5">
        <w:t>s</w:t>
      </w:r>
      <w:r w:rsidRPr="002155A5">
        <w:rPr>
          <w:spacing w:val="11"/>
        </w:rPr>
        <w:t xml:space="preserve"> </w:t>
      </w:r>
      <w:r w:rsidRPr="002155A5">
        <w:t>a</w:t>
      </w:r>
      <w:r w:rsidRPr="002155A5">
        <w:rPr>
          <w:spacing w:val="9"/>
        </w:rPr>
        <w:t xml:space="preserve"> </w:t>
      </w:r>
      <w:r w:rsidRPr="002155A5">
        <w:t>p</w:t>
      </w:r>
      <w:r w:rsidRPr="002155A5">
        <w:rPr>
          <w:spacing w:val="1"/>
        </w:rPr>
        <w:t>e</w:t>
      </w:r>
      <w:r w:rsidRPr="002155A5">
        <w:t>r</w:t>
      </w:r>
      <w:r w:rsidRPr="002155A5">
        <w:rPr>
          <w:spacing w:val="4"/>
        </w:rPr>
        <w:t>f</w:t>
      </w:r>
      <w:r w:rsidRPr="002155A5">
        <w:t>or</w:t>
      </w:r>
      <w:r w:rsidRPr="002155A5">
        <w:rPr>
          <w:spacing w:val="1"/>
        </w:rPr>
        <w:t>m</w:t>
      </w:r>
      <w:r w:rsidRPr="002155A5">
        <w:rPr>
          <w:spacing w:val="-1"/>
        </w:rPr>
        <w:t>a</w:t>
      </w:r>
      <w:r w:rsidRPr="002155A5">
        <w:t>n</w:t>
      </w:r>
      <w:r w:rsidRPr="002155A5">
        <w:rPr>
          <w:spacing w:val="-1"/>
        </w:rPr>
        <w:t>c</w:t>
      </w:r>
      <w:r w:rsidRPr="002155A5">
        <w:t xml:space="preserve">e </w:t>
      </w:r>
      <w:r w:rsidRPr="002155A5">
        <w:rPr>
          <w:spacing w:val="3"/>
        </w:rPr>
        <w:t>m</w:t>
      </w:r>
      <w:r w:rsidRPr="002155A5">
        <w:rPr>
          <w:spacing w:val="-1"/>
        </w:rPr>
        <w:t>ea</w:t>
      </w:r>
      <w:r w:rsidRPr="002155A5">
        <w:t>su</w:t>
      </w:r>
      <w:r w:rsidRPr="002155A5">
        <w:rPr>
          <w:spacing w:val="2"/>
        </w:rPr>
        <w:t>r</w:t>
      </w:r>
      <w:r w:rsidRPr="002155A5">
        <w:rPr>
          <w:spacing w:val="-1"/>
        </w:rPr>
        <w:t>e</w:t>
      </w:r>
      <w:r w:rsidRPr="002155A5">
        <w:t>,</w:t>
      </w:r>
      <w:r w:rsidRPr="002155A5">
        <w:rPr>
          <w:spacing w:val="4"/>
        </w:rPr>
        <w:t xml:space="preserve"> </w:t>
      </w:r>
      <w:r w:rsidRPr="002155A5">
        <w:t>subj</w:t>
      </w:r>
      <w:r w:rsidRPr="002155A5">
        <w:rPr>
          <w:spacing w:val="1"/>
        </w:rPr>
        <w:t>e</w:t>
      </w:r>
      <w:r w:rsidRPr="002155A5">
        <w:rPr>
          <w:spacing w:val="-1"/>
        </w:rPr>
        <w:t>c</w:t>
      </w:r>
      <w:r w:rsidRPr="002155A5">
        <w:t>t</w:t>
      </w:r>
      <w:r w:rsidRPr="002155A5">
        <w:rPr>
          <w:spacing w:val="6"/>
        </w:rPr>
        <w:t xml:space="preserve"> </w:t>
      </w:r>
      <w:r w:rsidRPr="002155A5">
        <w:t>to</w:t>
      </w:r>
      <w:r w:rsidRPr="002155A5">
        <w:rPr>
          <w:spacing w:val="8"/>
        </w:rPr>
        <w:t xml:space="preserve"> </w:t>
      </w:r>
      <w:r w:rsidRPr="002155A5">
        <w:rPr>
          <w:spacing w:val="-1"/>
        </w:rPr>
        <w:t>c</w:t>
      </w:r>
      <w:r w:rsidRPr="002155A5">
        <w:t>o</w:t>
      </w:r>
      <w:r w:rsidRPr="002155A5">
        <w:rPr>
          <w:spacing w:val="1"/>
        </w:rPr>
        <w:t>m</w:t>
      </w:r>
      <w:r w:rsidRPr="002155A5">
        <w:t>pl</w:t>
      </w:r>
      <w:r w:rsidRPr="002155A5">
        <w:rPr>
          <w:spacing w:val="-1"/>
        </w:rPr>
        <w:t>e</w:t>
      </w:r>
      <w:r w:rsidRPr="002155A5">
        <w:t>tion</w:t>
      </w:r>
      <w:r w:rsidRPr="002155A5">
        <w:rPr>
          <w:spacing w:val="2"/>
        </w:rPr>
        <w:t xml:space="preserve"> </w:t>
      </w:r>
      <w:r w:rsidRPr="002155A5">
        <w:t>of</w:t>
      </w:r>
      <w:r w:rsidRPr="002155A5">
        <w:rPr>
          <w:spacing w:val="7"/>
        </w:rPr>
        <w:t xml:space="preserve"> </w:t>
      </w:r>
      <w:r w:rsidRPr="002155A5">
        <w:t>t</w:t>
      </w:r>
      <w:r w:rsidRPr="002155A5">
        <w:rPr>
          <w:spacing w:val="-2"/>
        </w:rPr>
        <w:t>h</w:t>
      </w:r>
      <w:r w:rsidRPr="002155A5">
        <w:t>e</w:t>
      </w:r>
      <w:r w:rsidRPr="002155A5">
        <w:rPr>
          <w:spacing w:val="10"/>
        </w:rPr>
        <w:t xml:space="preserve"> </w:t>
      </w:r>
      <w:r w:rsidRPr="002155A5">
        <w:rPr>
          <w:spacing w:val="-1"/>
        </w:rPr>
        <w:t>a</w:t>
      </w:r>
      <w:r w:rsidRPr="002155A5">
        <w:t>tt</w:t>
      </w:r>
      <w:r w:rsidRPr="002155A5">
        <w:rPr>
          <w:spacing w:val="-1"/>
        </w:rPr>
        <w:t>e</w:t>
      </w:r>
      <w:r w:rsidRPr="002155A5">
        <w:t>nd</w:t>
      </w:r>
      <w:r w:rsidRPr="002155A5">
        <w:rPr>
          <w:spacing w:val="-1"/>
        </w:rPr>
        <w:t>a</w:t>
      </w:r>
      <w:r w:rsidRPr="002155A5">
        <w:t>n</w:t>
      </w:r>
      <w:r w:rsidRPr="002155A5">
        <w:rPr>
          <w:spacing w:val="1"/>
        </w:rPr>
        <w:t>c</w:t>
      </w:r>
      <w:r w:rsidRPr="002155A5">
        <w:t>e</w:t>
      </w:r>
      <w:r w:rsidRPr="002155A5">
        <w:rPr>
          <w:spacing w:val="3"/>
        </w:rPr>
        <w:t xml:space="preserve"> </w:t>
      </w:r>
      <w:r w:rsidRPr="002155A5">
        <w:rPr>
          <w:spacing w:val="-1"/>
        </w:rPr>
        <w:t>a</w:t>
      </w:r>
      <w:r w:rsidRPr="002155A5">
        <w:t xml:space="preserve">nd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4"/>
        </w:rPr>
        <w:t xml:space="preserve"> </w:t>
      </w:r>
      <w:r w:rsidRPr="002155A5">
        <w:t>r</w:t>
      </w:r>
      <w:r w:rsidRPr="002155A5">
        <w:rPr>
          <w:spacing w:val="-1"/>
        </w:rPr>
        <w:t>e</w:t>
      </w:r>
      <w:r w:rsidRPr="002155A5">
        <w:t>qui</w:t>
      </w:r>
      <w:r w:rsidRPr="002155A5">
        <w:rPr>
          <w:spacing w:val="2"/>
        </w:rPr>
        <w:t>r</w:t>
      </w:r>
      <w:r w:rsidRPr="002155A5">
        <w:rPr>
          <w:spacing w:val="-1"/>
        </w:rPr>
        <w:t>e</w:t>
      </w:r>
      <w:r w:rsidRPr="002155A5">
        <w:rPr>
          <w:spacing w:val="1"/>
        </w:rPr>
        <w:t>m</w:t>
      </w:r>
      <w:r w:rsidRPr="002155A5">
        <w:rPr>
          <w:spacing w:val="-1"/>
        </w:rPr>
        <w:t>e</w:t>
      </w:r>
      <w:r w:rsidRPr="002155A5">
        <w:t>nts</w:t>
      </w:r>
      <w:r w:rsidRPr="002155A5">
        <w:rPr>
          <w:spacing w:val="-9"/>
        </w:rPr>
        <w:t xml:space="preserve"> </w:t>
      </w:r>
      <w:r w:rsidRPr="002155A5">
        <w:rPr>
          <w:spacing w:val="3"/>
        </w:rPr>
        <w:t>a</w:t>
      </w:r>
      <w:r w:rsidRPr="002155A5">
        <w:t>s</w:t>
      </w:r>
      <w:r w:rsidRPr="002155A5">
        <w:rPr>
          <w:spacing w:val="-1"/>
        </w:rPr>
        <w:t xml:space="preserve"> </w:t>
      </w:r>
      <w:r w:rsidRPr="002155A5">
        <w:t>st</w:t>
      </w:r>
      <w:r w:rsidRPr="002155A5">
        <w:rPr>
          <w:spacing w:val="-1"/>
        </w:rPr>
        <w:t>a</w:t>
      </w:r>
      <w:r w:rsidRPr="002155A5">
        <w:t>t</w:t>
      </w:r>
      <w:r w:rsidRPr="002155A5">
        <w:rPr>
          <w:spacing w:val="-1"/>
        </w:rPr>
        <w:t>e</w:t>
      </w:r>
      <w:r w:rsidRPr="002155A5">
        <w:t>d</w:t>
      </w:r>
      <w:r w:rsidRPr="002155A5">
        <w:rPr>
          <w:spacing w:val="-2"/>
        </w:rPr>
        <w:t xml:space="preserve"> </w:t>
      </w:r>
      <w:r w:rsidRPr="002155A5">
        <w:t>in</w:t>
      </w:r>
      <w:r w:rsidRPr="002155A5">
        <w:rPr>
          <w:spacing w:val="-1"/>
        </w:rPr>
        <w:t xml:space="preserve"> </w:t>
      </w:r>
      <w:r w:rsidRPr="002155A5">
        <w:t>r</w:t>
      </w:r>
      <w:r w:rsidRPr="002155A5">
        <w:rPr>
          <w:spacing w:val="-1"/>
        </w:rPr>
        <w:t>e</w:t>
      </w:r>
      <w:r w:rsidRPr="002155A5">
        <w:t>gul</w:t>
      </w:r>
      <w:r w:rsidRPr="002155A5">
        <w:rPr>
          <w:spacing w:val="-1"/>
        </w:rPr>
        <w:t>a</w:t>
      </w:r>
      <w:r w:rsidRPr="002155A5">
        <w:t>tions</w:t>
      </w:r>
      <w:r w:rsidRPr="002155A5">
        <w:rPr>
          <w:spacing w:val="-2"/>
        </w:rPr>
        <w:t xml:space="preserve"> </w:t>
      </w:r>
      <w:r w:rsidRPr="002155A5">
        <w:t>6</w:t>
      </w:r>
      <w:r w:rsidRPr="002155A5">
        <w:rPr>
          <w:spacing w:val="-1"/>
        </w:rPr>
        <w:t xml:space="preserve"> </w:t>
      </w:r>
      <w:r w:rsidRPr="002155A5">
        <w:rPr>
          <w:spacing w:val="1"/>
        </w:rPr>
        <w:t>a</w:t>
      </w:r>
      <w:r w:rsidRPr="002155A5">
        <w:t>nd</w:t>
      </w:r>
      <w:r w:rsidRPr="002155A5">
        <w:rPr>
          <w:spacing w:val="-1"/>
        </w:rPr>
        <w:t xml:space="preserve"> </w:t>
      </w:r>
      <w:r w:rsidRPr="002155A5">
        <w:t>7.1</w:t>
      </w:r>
      <w:r w:rsidRPr="002155A5">
        <w:rPr>
          <w:spacing w:val="-3"/>
        </w:rPr>
        <w:t xml:space="preserve"> </w:t>
      </w:r>
      <w:r w:rsidRPr="002155A5">
        <w:t>–</w:t>
      </w:r>
      <w:r w:rsidRPr="002155A5">
        <w:rPr>
          <w:spacing w:val="-1"/>
        </w:rPr>
        <w:t xml:space="preserve"> </w:t>
      </w:r>
      <w:r w:rsidRPr="002155A5">
        <w:t>7.5</w:t>
      </w:r>
      <w:r w:rsidRPr="002155A5">
        <w:rPr>
          <w:spacing w:val="-3"/>
        </w:rPr>
        <w:t xml:space="preserve"> </w:t>
      </w:r>
      <w:r w:rsidRPr="002155A5">
        <w:rPr>
          <w:spacing w:val="-1"/>
        </w:rPr>
        <w:t>a</w:t>
      </w:r>
      <w:r w:rsidRPr="002155A5">
        <w:t>bov</w:t>
      </w:r>
      <w:r w:rsidRPr="002155A5">
        <w:rPr>
          <w:spacing w:val="-1"/>
        </w:rPr>
        <w:t>e</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ind w:left="100"/>
        <w:sectPr w:rsidR="007C4867" w:rsidRPr="002155A5" w:rsidSect="001655AA">
          <w:pgSz w:w="12240" w:h="15840"/>
          <w:pgMar w:top="960" w:right="1320" w:bottom="280" w:left="1340" w:header="274" w:footer="761" w:gutter="0"/>
          <w:pgNumType w:fmt="lowerRoman"/>
          <w:cols w:space="720"/>
        </w:sectPr>
      </w:pPr>
      <w:r w:rsidRPr="002155A5">
        <w:rPr>
          <w:b/>
          <w:position w:val="-1"/>
        </w:rPr>
        <w:t xml:space="preserve">7.7     </w:t>
      </w:r>
      <w:r w:rsidRPr="002155A5">
        <w:rPr>
          <w:b/>
          <w:spacing w:val="45"/>
          <w:position w:val="-1"/>
        </w:rPr>
        <w:t xml:space="preserve"> </w:t>
      </w:r>
      <w:r w:rsidRPr="002155A5">
        <w:rPr>
          <w:position w:val="-1"/>
        </w:rPr>
        <w:t>A</w:t>
      </w:r>
      <w:r w:rsidRPr="002155A5">
        <w:rPr>
          <w:spacing w:val="10"/>
          <w:position w:val="-1"/>
        </w:rPr>
        <w:t xml:space="preserve"> </w:t>
      </w:r>
      <w:r w:rsidRPr="002155A5">
        <w:rPr>
          <w:position w:val="-1"/>
        </w:rPr>
        <w:t>stud</w:t>
      </w:r>
      <w:r w:rsidRPr="002155A5">
        <w:rPr>
          <w:spacing w:val="-1"/>
          <w:position w:val="-1"/>
        </w:rPr>
        <w:t>e</w:t>
      </w:r>
      <w:r w:rsidRPr="002155A5">
        <w:rPr>
          <w:position w:val="-1"/>
        </w:rPr>
        <w:t>nt</w:t>
      </w:r>
      <w:r w:rsidRPr="002155A5">
        <w:rPr>
          <w:spacing w:val="6"/>
          <w:position w:val="-1"/>
        </w:rPr>
        <w:t xml:space="preserve"> </w:t>
      </w:r>
      <w:r w:rsidRPr="002155A5">
        <w:rPr>
          <w:spacing w:val="-1"/>
          <w:position w:val="-1"/>
        </w:rPr>
        <w:t>e</w:t>
      </w:r>
      <w:r w:rsidRPr="002155A5">
        <w:rPr>
          <w:position w:val="-1"/>
        </w:rPr>
        <w:t>ligible</w:t>
      </w:r>
      <w:r w:rsidRPr="002155A5">
        <w:rPr>
          <w:spacing w:val="7"/>
          <w:position w:val="-1"/>
        </w:rPr>
        <w:t xml:space="preserve"> </w:t>
      </w:r>
      <w:r w:rsidRPr="002155A5">
        <w:rPr>
          <w:position w:val="-1"/>
        </w:rPr>
        <w:t>to</w:t>
      </w:r>
      <w:r w:rsidRPr="002155A5">
        <w:rPr>
          <w:spacing w:val="13"/>
          <w:position w:val="-1"/>
        </w:rPr>
        <w:t xml:space="preserve"> </w:t>
      </w:r>
      <w:r w:rsidRPr="002155A5">
        <w:rPr>
          <w:spacing w:val="-1"/>
          <w:position w:val="-1"/>
        </w:rPr>
        <w:t>a</w:t>
      </w:r>
      <w:r w:rsidRPr="002155A5">
        <w:rPr>
          <w:position w:val="-1"/>
        </w:rPr>
        <w:t>p</w:t>
      </w:r>
      <w:r w:rsidRPr="002155A5">
        <w:rPr>
          <w:spacing w:val="4"/>
          <w:position w:val="-1"/>
        </w:rPr>
        <w:t>p</w:t>
      </w:r>
      <w:r w:rsidRPr="002155A5">
        <w:rPr>
          <w:spacing w:val="-1"/>
          <w:position w:val="-1"/>
        </w:rPr>
        <w:t>ea</w:t>
      </w:r>
      <w:r w:rsidRPr="002155A5">
        <w:rPr>
          <w:position w:val="-1"/>
        </w:rPr>
        <w:t>r</w:t>
      </w:r>
      <w:r w:rsidRPr="002155A5">
        <w:rPr>
          <w:spacing w:val="8"/>
          <w:position w:val="-1"/>
        </w:rPr>
        <w:t xml:space="preserve"> </w:t>
      </w:r>
      <w:r w:rsidRPr="002155A5">
        <w:rPr>
          <w:position w:val="-1"/>
        </w:rPr>
        <w:t>in</w:t>
      </w:r>
      <w:r w:rsidRPr="002155A5">
        <w:rPr>
          <w:spacing w:val="17"/>
          <w:position w:val="-1"/>
        </w:rPr>
        <w:t xml:space="preserve"> </w:t>
      </w:r>
      <w:r w:rsidRPr="002155A5">
        <w:rPr>
          <w:position w:val="-1"/>
        </w:rPr>
        <w:t>the</w:t>
      </w:r>
      <w:r w:rsidRPr="002155A5">
        <w:rPr>
          <w:spacing w:val="12"/>
          <w:position w:val="-1"/>
        </w:rPr>
        <w:t xml:space="preserve"> </w:t>
      </w:r>
      <w:r w:rsidRPr="00CB6558">
        <w:rPr>
          <w:spacing w:val="-1"/>
          <w:position w:val="-1"/>
        </w:rPr>
        <w:t>e</w:t>
      </w:r>
      <w:r w:rsidRPr="00CB6558">
        <w:rPr>
          <w:position w:val="-1"/>
        </w:rPr>
        <w:t>nd</w:t>
      </w:r>
      <w:r w:rsidRPr="00CB6558">
        <w:rPr>
          <w:spacing w:val="10"/>
          <w:position w:val="-1"/>
        </w:rPr>
        <w:t xml:space="preserve"> </w:t>
      </w:r>
      <w:r w:rsidRPr="00CB6558">
        <w:rPr>
          <w:position w:val="-1"/>
        </w:rPr>
        <w:t>s</w:t>
      </w:r>
      <w:r w:rsidRPr="00CB6558">
        <w:rPr>
          <w:spacing w:val="-1"/>
          <w:position w:val="-1"/>
        </w:rPr>
        <w:t>e</w:t>
      </w:r>
      <w:r w:rsidRPr="00CB6558">
        <w:rPr>
          <w:spacing w:val="1"/>
          <w:position w:val="-1"/>
        </w:rPr>
        <w:t>m</w:t>
      </w:r>
      <w:r w:rsidRPr="00CB6558">
        <w:rPr>
          <w:spacing w:val="-1"/>
          <w:position w:val="-1"/>
        </w:rPr>
        <w:t>e</w:t>
      </w:r>
      <w:r w:rsidRPr="00CB6558">
        <w:rPr>
          <w:position w:val="-1"/>
        </w:rPr>
        <w:t>st</w:t>
      </w:r>
      <w:r w:rsidRPr="00CB6558">
        <w:rPr>
          <w:spacing w:val="1"/>
          <w:position w:val="-1"/>
        </w:rPr>
        <w:t>e</w:t>
      </w:r>
      <w:r w:rsidRPr="00CB6558">
        <w:rPr>
          <w:position w:val="-1"/>
        </w:rPr>
        <w:t>r</w:t>
      </w:r>
      <w:r w:rsidRPr="00CB6558">
        <w:rPr>
          <w:spacing w:val="9"/>
          <w:position w:val="-1"/>
        </w:rPr>
        <w:t xml:space="preserve"> </w:t>
      </w:r>
      <w:r w:rsidRPr="00CB6558">
        <w:rPr>
          <w:spacing w:val="1"/>
          <w:position w:val="-1"/>
        </w:rPr>
        <w:t>e</w:t>
      </w:r>
      <w:r w:rsidRPr="00CB6558">
        <w:rPr>
          <w:position w:val="-1"/>
        </w:rPr>
        <w:t>x</w:t>
      </w:r>
      <w:r w:rsidRPr="00CB6558">
        <w:rPr>
          <w:spacing w:val="-1"/>
          <w:position w:val="-1"/>
        </w:rPr>
        <w:t>a</w:t>
      </w:r>
      <w:r w:rsidRPr="00CB6558">
        <w:rPr>
          <w:spacing w:val="1"/>
          <w:position w:val="-1"/>
        </w:rPr>
        <w:t>m</w:t>
      </w:r>
      <w:r w:rsidRPr="00CB6558">
        <w:rPr>
          <w:position w:val="-1"/>
        </w:rPr>
        <w:t>in</w:t>
      </w:r>
      <w:r w:rsidRPr="00CB6558">
        <w:rPr>
          <w:spacing w:val="-1"/>
          <w:position w:val="-1"/>
        </w:rPr>
        <w:t>a</w:t>
      </w:r>
      <w:r w:rsidRPr="00CB6558">
        <w:rPr>
          <w:position w:val="-1"/>
        </w:rPr>
        <w:t>tion</w:t>
      </w:r>
      <w:r w:rsidRPr="002155A5">
        <w:rPr>
          <w:spacing w:val="3"/>
          <w:position w:val="-1"/>
        </w:rPr>
        <w:t xml:space="preserve"> </w:t>
      </w:r>
      <w:r w:rsidRPr="002155A5">
        <w:rPr>
          <w:position w:val="-1"/>
        </w:rPr>
        <w:t>for</w:t>
      </w:r>
      <w:r w:rsidRPr="002155A5">
        <w:rPr>
          <w:spacing w:val="14"/>
          <w:position w:val="-1"/>
        </w:rPr>
        <w:t xml:space="preserve"> </w:t>
      </w:r>
      <w:r w:rsidRPr="002155A5">
        <w:rPr>
          <w:spacing w:val="-1"/>
          <w:position w:val="-1"/>
        </w:rPr>
        <w:t>a</w:t>
      </w:r>
      <w:r w:rsidRPr="002155A5">
        <w:rPr>
          <w:spacing w:val="5"/>
          <w:position w:val="-1"/>
        </w:rPr>
        <w:t>n</w:t>
      </w:r>
      <w:r w:rsidRPr="002155A5">
        <w:rPr>
          <w:position w:val="-1"/>
        </w:rPr>
        <w:t>y</w:t>
      </w:r>
      <w:r w:rsidRPr="002155A5">
        <w:rPr>
          <w:spacing w:val="5"/>
          <w:position w:val="-1"/>
        </w:rPr>
        <w:t xml:space="preserve"> </w:t>
      </w:r>
      <w:r w:rsidRPr="002155A5">
        <w:rPr>
          <w:position w:val="-1"/>
        </w:rPr>
        <w:t>s</w:t>
      </w:r>
      <w:r w:rsidRPr="002155A5">
        <w:rPr>
          <w:spacing w:val="-2"/>
          <w:position w:val="-1"/>
        </w:rPr>
        <w:t>u</w:t>
      </w:r>
      <w:r w:rsidRPr="002155A5">
        <w:rPr>
          <w:position w:val="-1"/>
        </w:rPr>
        <w:t>bj</w:t>
      </w:r>
      <w:r w:rsidRPr="002155A5">
        <w:rPr>
          <w:spacing w:val="1"/>
          <w:position w:val="-1"/>
        </w:rPr>
        <w:t>e</w:t>
      </w:r>
      <w:r w:rsidRPr="002155A5">
        <w:rPr>
          <w:spacing w:val="-1"/>
          <w:position w:val="-1"/>
        </w:rPr>
        <w:t>c</w:t>
      </w:r>
      <w:r w:rsidRPr="002155A5">
        <w:rPr>
          <w:position w:val="-1"/>
        </w:rPr>
        <w:t>t/</w:t>
      </w:r>
      <w:r w:rsidRPr="002155A5">
        <w:rPr>
          <w:spacing w:val="8"/>
          <w:position w:val="-1"/>
        </w:rPr>
        <w:t xml:space="preserve"> </w:t>
      </w:r>
      <w:r w:rsidRPr="002155A5">
        <w:rPr>
          <w:spacing w:val="-1"/>
          <w:position w:val="-1"/>
        </w:rPr>
        <w:t>c</w:t>
      </w:r>
      <w:r w:rsidRPr="002155A5">
        <w:rPr>
          <w:position w:val="-1"/>
        </w:rPr>
        <w:t>ours</w:t>
      </w:r>
      <w:r w:rsidRPr="002155A5">
        <w:rPr>
          <w:spacing w:val="-1"/>
          <w:position w:val="-1"/>
        </w:rPr>
        <w:t>e</w:t>
      </w:r>
      <w:r w:rsidRPr="002155A5">
        <w:rPr>
          <w:position w:val="-1"/>
        </w:rPr>
        <w:t>,</w:t>
      </w:r>
      <w:r w:rsidRPr="002155A5">
        <w:rPr>
          <w:spacing w:val="9"/>
          <w:position w:val="-1"/>
        </w:rPr>
        <w:t xml:space="preserve"> </w:t>
      </w:r>
      <w:r w:rsidRPr="002155A5">
        <w:rPr>
          <w:position w:val="-1"/>
        </w:rPr>
        <w:t>but</w:t>
      </w:r>
    </w:p>
    <w:p w:rsidR="007C4867" w:rsidRPr="002155A5" w:rsidRDefault="007C4867" w:rsidP="007C4867">
      <w:pPr>
        <w:spacing w:after="0" w:line="240" w:lineRule="auto"/>
        <w:ind w:left="808" w:right="-56"/>
      </w:pPr>
      <w:r w:rsidRPr="002155A5">
        <w:rPr>
          <w:spacing w:val="-1"/>
          <w:position w:val="-1"/>
        </w:rPr>
        <w:t>a</w:t>
      </w:r>
      <w:r w:rsidRPr="002155A5">
        <w:rPr>
          <w:position w:val="-1"/>
        </w:rPr>
        <w:t>bs</w:t>
      </w:r>
      <w:r w:rsidRPr="002155A5">
        <w:rPr>
          <w:spacing w:val="-1"/>
          <w:position w:val="-1"/>
        </w:rPr>
        <w:t>e</w:t>
      </w:r>
      <w:r w:rsidRPr="002155A5">
        <w:rPr>
          <w:position w:val="-1"/>
        </w:rPr>
        <w:t>nt</w:t>
      </w:r>
      <w:r w:rsidRPr="002155A5">
        <w:rPr>
          <w:spacing w:val="13"/>
          <w:position w:val="-1"/>
        </w:rPr>
        <w:t xml:space="preserve"> </w:t>
      </w:r>
      <w:r w:rsidRPr="002155A5">
        <w:rPr>
          <w:position w:val="-1"/>
        </w:rPr>
        <w:t>from</w:t>
      </w:r>
      <w:r w:rsidRPr="002155A5">
        <w:rPr>
          <w:spacing w:val="14"/>
          <w:position w:val="-1"/>
        </w:rPr>
        <w:t xml:space="preserve"> </w:t>
      </w:r>
      <w:r w:rsidRPr="002155A5">
        <w:rPr>
          <w:position w:val="-1"/>
        </w:rPr>
        <w:t>it</w:t>
      </w:r>
      <w:r w:rsidRPr="002155A5">
        <w:rPr>
          <w:spacing w:val="17"/>
          <w:position w:val="-1"/>
        </w:rPr>
        <w:t xml:space="preserve"> </w:t>
      </w:r>
      <w:r w:rsidRPr="002155A5">
        <w:rPr>
          <w:position w:val="-1"/>
        </w:rPr>
        <w:t>or</w:t>
      </w:r>
      <w:r w:rsidRPr="002155A5">
        <w:rPr>
          <w:spacing w:val="14"/>
          <w:position w:val="-1"/>
        </w:rPr>
        <w:t xml:space="preserve"> </w:t>
      </w:r>
      <w:r w:rsidRPr="002155A5">
        <w:rPr>
          <w:position w:val="-1"/>
        </w:rPr>
        <w:t>f</w:t>
      </w:r>
      <w:r w:rsidRPr="002155A5">
        <w:rPr>
          <w:spacing w:val="-1"/>
          <w:position w:val="-1"/>
        </w:rPr>
        <w:t>a</w:t>
      </w:r>
      <w:r w:rsidRPr="002155A5">
        <w:rPr>
          <w:spacing w:val="1"/>
          <w:position w:val="-1"/>
        </w:rPr>
        <w:t>i</w:t>
      </w:r>
      <w:r w:rsidRPr="002155A5">
        <w:rPr>
          <w:position w:val="-1"/>
        </w:rPr>
        <w:t>l</w:t>
      </w:r>
      <w:r w:rsidRPr="002155A5">
        <w:rPr>
          <w:spacing w:val="-1"/>
          <w:position w:val="-1"/>
        </w:rPr>
        <w:t>e</w:t>
      </w:r>
      <w:r w:rsidRPr="002155A5">
        <w:rPr>
          <w:position w:val="-1"/>
        </w:rPr>
        <w:t>d</w:t>
      </w:r>
      <w:r w:rsidRPr="002155A5">
        <w:rPr>
          <w:spacing w:val="17"/>
          <w:position w:val="-1"/>
        </w:rPr>
        <w:t xml:space="preserve"> </w:t>
      </w:r>
      <w:r w:rsidRPr="002155A5">
        <w:rPr>
          <w:spacing w:val="2"/>
          <w:position w:val="-1"/>
        </w:rPr>
        <w:t>(</w:t>
      </w:r>
      <w:r w:rsidRPr="002155A5">
        <w:rPr>
          <w:position w:val="-1"/>
        </w:rPr>
        <w:t>th</w:t>
      </w:r>
      <w:r w:rsidRPr="002155A5">
        <w:rPr>
          <w:spacing w:val="-1"/>
          <w:position w:val="-1"/>
        </w:rPr>
        <w:t>e</w:t>
      </w:r>
      <w:r w:rsidRPr="002155A5">
        <w:rPr>
          <w:position w:val="-1"/>
        </w:rPr>
        <w:t>r</w:t>
      </w:r>
      <w:r w:rsidRPr="002155A5">
        <w:rPr>
          <w:spacing w:val="-1"/>
          <w:position w:val="-1"/>
        </w:rPr>
        <w:t>e</w:t>
      </w:r>
      <w:r w:rsidRPr="002155A5">
        <w:rPr>
          <w:spacing w:val="5"/>
          <w:position w:val="-1"/>
        </w:rPr>
        <w:t>b</w:t>
      </w:r>
      <w:r w:rsidRPr="002155A5">
        <w:rPr>
          <w:position w:val="-1"/>
        </w:rPr>
        <w:t>y</w:t>
      </w:r>
      <w:r w:rsidRPr="002155A5">
        <w:rPr>
          <w:spacing w:val="6"/>
          <w:position w:val="-1"/>
        </w:rPr>
        <w:t xml:space="preserve"> </w:t>
      </w:r>
      <w:r w:rsidRPr="002155A5">
        <w:rPr>
          <w:spacing w:val="2"/>
          <w:position w:val="-1"/>
        </w:rPr>
        <w:t>f</w:t>
      </w:r>
      <w:r w:rsidRPr="002155A5">
        <w:rPr>
          <w:spacing w:val="-1"/>
          <w:position w:val="-1"/>
        </w:rPr>
        <w:t>a</w:t>
      </w:r>
      <w:r w:rsidRPr="002155A5">
        <w:rPr>
          <w:position w:val="-1"/>
        </w:rPr>
        <w:t>i</w:t>
      </w:r>
      <w:r w:rsidRPr="002155A5">
        <w:rPr>
          <w:spacing w:val="4"/>
          <w:position w:val="-1"/>
        </w:rPr>
        <w:t>l</w:t>
      </w:r>
      <w:r w:rsidRPr="002155A5">
        <w:rPr>
          <w:position w:val="-1"/>
        </w:rPr>
        <w:t>ing</w:t>
      </w:r>
      <w:r w:rsidRPr="002155A5">
        <w:rPr>
          <w:spacing w:val="14"/>
          <w:position w:val="-1"/>
        </w:rPr>
        <w:t xml:space="preserve"> </w:t>
      </w:r>
      <w:r w:rsidRPr="002155A5">
        <w:rPr>
          <w:position w:val="-1"/>
        </w:rPr>
        <w:t>to</w:t>
      </w:r>
      <w:r w:rsidRPr="002155A5">
        <w:rPr>
          <w:spacing w:val="16"/>
          <w:position w:val="-1"/>
        </w:rPr>
        <w:t xml:space="preserve"> </w:t>
      </w:r>
      <w:r w:rsidRPr="002155A5">
        <w:rPr>
          <w:position w:val="-1"/>
        </w:rPr>
        <w:t>s</w:t>
      </w:r>
      <w:r w:rsidRPr="002155A5">
        <w:rPr>
          <w:spacing w:val="-1"/>
          <w:position w:val="-1"/>
        </w:rPr>
        <w:t>ec</w:t>
      </w:r>
      <w:r w:rsidRPr="002155A5">
        <w:rPr>
          <w:position w:val="-1"/>
        </w:rPr>
        <w:t>ure</w:t>
      </w:r>
      <w:r w:rsidRPr="002155A5">
        <w:rPr>
          <w:spacing w:val="17"/>
          <w:position w:val="-1"/>
        </w:rPr>
        <w:t xml:space="preserve"> </w:t>
      </w:r>
      <w:r w:rsidRPr="002155A5">
        <w:rPr>
          <w:b/>
          <w:spacing w:val="-1"/>
          <w:position w:val="-1"/>
        </w:rPr>
        <w:t>‘</w:t>
      </w:r>
      <w:r w:rsidRPr="002155A5">
        <w:rPr>
          <w:b/>
          <w:position w:val="-1"/>
        </w:rPr>
        <w:t>C’</w:t>
      </w:r>
      <w:r w:rsidRPr="002155A5">
        <w:rPr>
          <w:b/>
          <w:spacing w:val="13"/>
          <w:position w:val="-1"/>
        </w:rPr>
        <w:t xml:space="preserve"> </w:t>
      </w:r>
      <w:r w:rsidRPr="002155A5">
        <w:rPr>
          <w:position w:val="-1"/>
        </w:rPr>
        <w:t>g</w:t>
      </w:r>
      <w:r w:rsidRPr="002155A5">
        <w:rPr>
          <w:spacing w:val="2"/>
          <w:position w:val="-1"/>
        </w:rPr>
        <w:t>r</w:t>
      </w:r>
      <w:r w:rsidRPr="002155A5">
        <w:rPr>
          <w:spacing w:val="-1"/>
          <w:position w:val="-1"/>
        </w:rPr>
        <w:t>a</w:t>
      </w:r>
      <w:r w:rsidRPr="002155A5">
        <w:rPr>
          <w:position w:val="-1"/>
        </w:rPr>
        <w:t>de</w:t>
      </w:r>
      <w:r w:rsidRPr="002155A5">
        <w:rPr>
          <w:spacing w:val="12"/>
          <w:position w:val="-1"/>
        </w:rPr>
        <w:t xml:space="preserve"> </w:t>
      </w:r>
      <w:r w:rsidRPr="002155A5">
        <w:rPr>
          <w:position w:val="-1"/>
        </w:rPr>
        <w:t>or</w:t>
      </w:r>
      <w:r w:rsidRPr="002155A5">
        <w:rPr>
          <w:spacing w:val="17"/>
          <w:position w:val="-1"/>
        </w:rPr>
        <w:t xml:space="preserve"> </w:t>
      </w:r>
      <w:r w:rsidRPr="002155A5">
        <w:rPr>
          <w:spacing w:val="-1"/>
          <w:position w:val="-1"/>
        </w:rPr>
        <w:t>a</w:t>
      </w:r>
      <w:r w:rsidRPr="002155A5">
        <w:rPr>
          <w:position w:val="-1"/>
        </w:rPr>
        <w:t>bov</w:t>
      </w:r>
      <w:r w:rsidRPr="002155A5">
        <w:rPr>
          <w:spacing w:val="-1"/>
          <w:position w:val="-1"/>
        </w:rPr>
        <w:t>e</w:t>
      </w:r>
      <w:r w:rsidRPr="002155A5">
        <w:rPr>
          <w:position w:val="-1"/>
        </w:rPr>
        <w:t>)</w:t>
      </w:r>
    </w:p>
    <w:p w:rsidR="007C4867" w:rsidRPr="002155A5" w:rsidRDefault="007C4867" w:rsidP="007C4867">
      <w:pPr>
        <w:spacing w:after="0" w:line="240" w:lineRule="auto"/>
        <w:sectPr w:rsidR="007C4867" w:rsidRPr="002155A5">
          <w:type w:val="continuous"/>
          <w:pgSz w:w="12240" w:h="15840"/>
          <w:pgMar w:top="980" w:right="1320" w:bottom="280" w:left="1340" w:header="720" w:footer="720" w:gutter="0"/>
          <w:cols w:num="2" w:space="720" w:equalWidth="0">
            <w:col w:w="7633" w:space="153"/>
            <w:col w:w="1794"/>
          </w:cols>
        </w:sectPr>
      </w:pPr>
      <w:r w:rsidRPr="002155A5">
        <w:br w:type="column"/>
      </w:r>
      <w:r w:rsidRPr="002155A5">
        <w:rPr>
          <w:spacing w:val="1"/>
          <w:position w:val="-1"/>
        </w:rPr>
        <w:t>ma</w:t>
      </w:r>
      <w:r w:rsidRPr="002155A5">
        <w:rPr>
          <w:position w:val="-1"/>
        </w:rPr>
        <w:t>y</w:t>
      </w:r>
      <w:r w:rsidRPr="002155A5">
        <w:rPr>
          <w:spacing w:val="11"/>
          <w:position w:val="-1"/>
        </w:rPr>
        <w:t xml:space="preserve"> </w:t>
      </w:r>
      <w:r w:rsidRPr="002155A5">
        <w:rPr>
          <w:spacing w:val="2"/>
          <w:position w:val="-1"/>
        </w:rPr>
        <w:t>r</w:t>
      </w:r>
      <w:r w:rsidRPr="002155A5">
        <w:rPr>
          <w:spacing w:val="-1"/>
          <w:position w:val="-1"/>
        </w:rPr>
        <w:t>e</w:t>
      </w:r>
      <w:r w:rsidRPr="002155A5">
        <w:rPr>
          <w:position w:val="-1"/>
        </w:rPr>
        <w:t>app</w:t>
      </w:r>
      <w:r w:rsidRPr="002155A5">
        <w:rPr>
          <w:spacing w:val="1"/>
          <w:position w:val="-1"/>
        </w:rPr>
        <w:t>e</w:t>
      </w:r>
      <w:r w:rsidRPr="002155A5">
        <w:rPr>
          <w:spacing w:val="-1"/>
          <w:position w:val="-1"/>
        </w:rPr>
        <w:t>a</w:t>
      </w:r>
      <w:r w:rsidRPr="002155A5">
        <w:rPr>
          <w:position w:val="-1"/>
        </w:rPr>
        <w:t>r</w:t>
      </w:r>
      <w:r w:rsidRPr="002155A5">
        <w:rPr>
          <w:spacing w:val="11"/>
          <w:position w:val="-1"/>
        </w:rPr>
        <w:t xml:space="preserve"> </w:t>
      </w:r>
      <w:r w:rsidRPr="002155A5">
        <w:rPr>
          <w:position w:val="-1"/>
        </w:rPr>
        <w:t>f</w:t>
      </w:r>
      <w:r w:rsidRPr="002155A5">
        <w:rPr>
          <w:spacing w:val="2"/>
          <w:position w:val="-1"/>
        </w:rPr>
        <w:t>o</w:t>
      </w:r>
      <w:r w:rsidRPr="002155A5">
        <w:rPr>
          <w:position w:val="-1"/>
        </w:rPr>
        <w:t>r</w:t>
      </w:r>
    </w:p>
    <w:p w:rsidR="007C4867" w:rsidRPr="002155A5" w:rsidRDefault="007C4867" w:rsidP="007C4867">
      <w:pPr>
        <w:spacing w:after="0" w:line="240" w:lineRule="auto"/>
        <w:ind w:left="808" w:right="78"/>
        <w:jc w:val="both"/>
      </w:pPr>
      <w:r w:rsidRPr="002155A5">
        <w:t>th</w:t>
      </w:r>
      <w:r w:rsidRPr="002155A5">
        <w:rPr>
          <w:spacing w:val="-1"/>
        </w:rPr>
        <w:t>a</w:t>
      </w:r>
      <w:r w:rsidRPr="002155A5">
        <w:t>t</w:t>
      </w:r>
      <w:r w:rsidRPr="002155A5">
        <w:rPr>
          <w:spacing w:val="15"/>
        </w:rPr>
        <w:t xml:space="preserve"> </w:t>
      </w:r>
      <w:r w:rsidRPr="002155A5">
        <w:t>subj</w:t>
      </w:r>
      <w:r w:rsidRPr="002155A5">
        <w:rPr>
          <w:spacing w:val="-1"/>
        </w:rPr>
        <w:t>ec</w:t>
      </w:r>
      <w:r w:rsidRPr="002155A5">
        <w:t>t/</w:t>
      </w:r>
      <w:r w:rsidRPr="002155A5">
        <w:rPr>
          <w:spacing w:val="13"/>
        </w:rPr>
        <w:t xml:space="preserve"> </w:t>
      </w:r>
      <w:r w:rsidRPr="002155A5">
        <w:rPr>
          <w:spacing w:val="-1"/>
        </w:rPr>
        <w:t>c</w:t>
      </w:r>
      <w:r w:rsidRPr="002155A5">
        <w:t>ourse</w:t>
      </w:r>
      <w:r w:rsidRPr="002155A5">
        <w:rPr>
          <w:spacing w:val="11"/>
        </w:rPr>
        <w:t xml:space="preserve"> </w:t>
      </w:r>
      <w:r w:rsidRPr="002155A5">
        <w:t>in</w:t>
      </w:r>
      <w:r w:rsidRPr="002155A5">
        <w:rPr>
          <w:spacing w:val="18"/>
        </w:rPr>
        <w:t xml:space="preserve"> </w:t>
      </w:r>
      <w:r w:rsidRPr="002155A5">
        <w:t>t</w:t>
      </w:r>
      <w:r w:rsidRPr="002155A5">
        <w:rPr>
          <w:spacing w:val="2"/>
        </w:rPr>
        <w:t>h</w:t>
      </w:r>
      <w:r w:rsidRPr="002155A5">
        <w:t>e</w:t>
      </w:r>
      <w:r w:rsidRPr="002155A5">
        <w:rPr>
          <w:spacing w:val="14"/>
        </w:rPr>
        <w:t xml:space="preserve"> </w:t>
      </w:r>
      <w:r w:rsidRPr="002155A5">
        <w:t>suppl</w:t>
      </w:r>
      <w:r w:rsidRPr="002155A5">
        <w:rPr>
          <w:spacing w:val="-1"/>
        </w:rPr>
        <w:t>e</w:t>
      </w:r>
      <w:r w:rsidRPr="002155A5">
        <w:rPr>
          <w:spacing w:val="1"/>
        </w:rPr>
        <w:t>m</w:t>
      </w:r>
      <w:r w:rsidRPr="002155A5">
        <w:rPr>
          <w:spacing w:val="-1"/>
        </w:rPr>
        <w:t>e</w:t>
      </w:r>
      <w:r w:rsidRPr="002155A5">
        <w:t>nt</w:t>
      </w:r>
      <w:r w:rsidRPr="002155A5">
        <w:rPr>
          <w:spacing w:val="-1"/>
        </w:rPr>
        <w:t>a</w:t>
      </w:r>
      <w:r w:rsidRPr="002155A5">
        <w:rPr>
          <w:spacing w:val="4"/>
        </w:rPr>
        <w:t>r</w:t>
      </w:r>
      <w:r w:rsidRPr="002155A5">
        <w:t xml:space="preserve">y </w:t>
      </w:r>
      <w:r w:rsidRPr="002155A5">
        <w:rPr>
          <w:spacing w:val="-1"/>
        </w:rPr>
        <w:t>e</w:t>
      </w:r>
      <w:r w:rsidRPr="002155A5">
        <w:t>x</w:t>
      </w:r>
      <w:r w:rsidRPr="002155A5">
        <w:rPr>
          <w:spacing w:val="-1"/>
        </w:rPr>
        <w:t>a</w:t>
      </w:r>
      <w:r w:rsidRPr="002155A5">
        <w:rPr>
          <w:spacing w:val="1"/>
        </w:rPr>
        <w:t>m</w:t>
      </w:r>
      <w:r w:rsidRPr="002155A5">
        <w:rPr>
          <w:spacing w:val="3"/>
        </w:rPr>
        <w:t>i</w:t>
      </w:r>
      <w:r w:rsidRPr="002155A5">
        <w:t>n</w:t>
      </w:r>
      <w:r w:rsidRPr="002155A5">
        <w:rPr>
          <w:spacing w:val="-1"/>
        </w:rPr>
        <w:t>a</w:t>
      </w:r>
      <w:r w:rsidRPr="002155A5">
        <w:t>tion</w:t>
      </w:r>
      <w:r w:rsidRPr="002155A5">
        <w:rPr>
          <w:spacing w:val="11"/>
        </w:rPr>
        <w:t xml:space="preserve"> </w:t>
      </w:r>
      <w:r w:rsidRPr="002155A5">
        <w:rPr>
          <w:spacing w:val="-1"/>
        </w:rPr>
        <w:t>a</w:t>
      </w:r>
      <w:r w:rsidRPr="002155A5">
        <w:t>s</w:t>
      </w:r>
      <w:r w:rsidRPr="002155A5">
        <w:rPr>
          <w:spacing w:val="15"/>
        </w:rPr>
        <w:t xml:space="preserve"> </w:t>
      </w:r>
      <w:r w:rsidRPr="002155A5">
        <w:rPr>
          <w:spacing w:val="-1"/>
        </w:rPr>
        <w:t>a</w:t>
      </w:r>
      <w:r w:rsidRPr="002155A5">
        <w:t>nd</w:t>
      </w:r>
      <w:r w:rsidRPr="002155A5">
        <w:rPr>
          <w:spacing w:val="14"/>
        </w:rPr>
        <w:t xml:space="preserve"> </w:t>
      </w:r>
      <w:r w:rsidRPr="002155A5">
        <w:t>wh</w:t>
      </w:r>
      <w:r w:rsidRPr="002155A5">
        <w:rPr>
          <w:spacing w:val="-1"/>
        </w:rPr>
        <w:t>e</w:t>
      </w:r>
      <w:r w:rsidRPr="002155A5">
        <w:t>n</w:t>
      </w:r>
      <w:r w:rsidRPr="002155A5">
        <w:rPr>
          <w:spacing w:val="11"/>
        </w:rPr>
        <w:t xml:space="preserve"> </w:t>
      </w:r>
      <w:r w:rsidRPr="002155A5">
        <w:rPr>
          <w:spacing w:val="-1"/>
        </w:rPr>
        <w:t>c</w:t>
      </w:r>
      <w:r w:rsidRPr="002155A5">
        <w:rPr>
          <w:spacing w:val="-2"/>
        </w:rPr>
        <w:t>o</w:t>
      </w:r>
      <w:r w:rsidRPr="002155A5">
        <w:rPr>
          <w:spacing w:val="2"/>
        </w:rPr>
        <w:t>n</w:t>
      </w:r>
      <w:r w:rsidRPr="002155A5">
        <w:t>du</w:t>
      </w:r>
      <w:r w:rsidRPr="002155A5">
        <w:rPr>
          <w:spacing w:val="-1"/>
        </w:rPr>
        <w:t>c</w:t>
      </w:r>
      <w:r w:rsidRPr="002155A5">
        <w:t>t</w:t>
      </w:r>
      <w:r w:rsidRPr="002155A5">
        <w:rPr>
          <w:spacing w:val="2"/>
        </w:rPr>
        <w:t>e</w:t>
      </w:r>
      <w:r w:rsidRPr="002155A5">
        <w:t>d.</w:t>
      </w:r>
      <w:r w:rsidRPr="002155A5">
        <w:rPr>
          <w:spacing w:val="10"/>
        </w:rPr>
        <w:t xml:space="preserve"> </w:t>
      </w:r>
      <w:r w:rsidRPr="002155A5">
        <w:rPr>
          <w:spacing w:val="-3"/>
        </w:rPr>
        <w:t>I</w:t>
      </w:r>
      <w:r w:rsidRPr="002155A5">
        <w:t>n</w:t>
      </w:r>
      <w:r w:rsidRPr="002155A5">
        <w:rPr>
          <w:spacing w:val="14"/>
        </w:rPr>
        <w:t xml:space="preserve"> </w:t>
      </w:r>
      <w:r w:rsidRPr="002155A5">
        <w:t>su</w:t>
      </w:r>
      <w:r w:rsidRPr="002155A5">
        <w:rPr>
          <w:spacing w:val="-1"/>
        </w:rPr>
        <w:t>c</w:t>
      </w:r>
      <w:r w:rsidRPr="002155A5">
        <w:t xml:space="preserve">h </w:t>
      </w:r>
      <w:r w:rsidRPr="002155A5">
        <w:rPr>
          <w:spacing w:val="-1"/>
        </w:rPr>
        <w:t>ca</w:t>
      </w:r>
      <w:r w:rsidRPr="002155A5">
        <w:t>s</w:t>
      </w:r>
      <w:r w:rsidRPr="002155A5">
        <w:rPr>
          <w:spacing w:val="-1"/>
        </w:rPr>
        <w:t>e</w:t>
      </w:r>
      <w:r w:rsidRPr="002155A5">
        <w:t xml:space="preserve">s, </w:t>
      </w:r>
      <w:r w:rsidRPr="002155A5">
        <w:rPr>
          <w:spacing w:val="13"/>
        </w:rPr>
        <w:t xml:space="preserve"> </w:t>
      </w:r>
      <w:r w:rsidRPr="002155A5">
        <w:rPr>
          <w:spacing w:val="3"/>
        </w:rPr>
        <w:t>C</w:t>
      </w:r>
      <w:r w:rsidRPr="002155A5">
        <w:rPr>
          <w:spacing w:val="-3"/>
        </w:rPr>
        <w:t>I</w:t>
      </w:r>
      <w:r w:rsidRPr="002155A5">
        <w:t>E</w:t>
      </w:r>
      <w:r w:rsidRPr="002155A5">
        <w:rPr>
          <w:spacing w:val="2"/>
        </w:rPr>
        <w:t xml:space="preserve"> </w:t>
      </w:r>
      <w:r w:rsidRPr="002155A5">
        <w:rPr>
          <w:spacing w:val="-1"/>
        </w:rPr>
        <w:t>a</w:t>
      </w:r>
      <w:r w:rsidRPr="002155A5">
        <w:t>ss</w:t>
      </w:r>
      <w:r w:rsidRPr="002155A5">
        <w:rPr>
          <w:spacing w:val="-1"/>
        </w:rPr>
        <w:t>e</w:t>
      </w:r>
      <w:r w:rsidRPr="002155A5">
        <w:t>ss</w:t>
      </w:r>
      <w:r w:rsidRPr="002155A5">
        <w:rPr>
          <w:spacing w:val="-1"/>
        </w:rPr>
        <w:t>e</w:t>
      </w:r>
      <w:r w:rsidRPr="002155A5">
        <w:t>d</w:t>
      </w:r>
      <w:r w:rsidRPr="002155A5">
        <w:rPr>
          <w:spacing w:val="3"/>
        </w:rPr>
        <w:t xml:space="preserve"> </w:t>
      </w:r>
      <w:r w:rsidRPr="002155A5">
        <w:rPr>
          <w:spacing w:val="-1"/>
        </w:rPr>
        <w:t>ea</w:t>
      </w:r>
      <w:r w:rsidRPr="002155A5">
        <w:t>r</w:t>
      </w:r>
      <w:r w:rsidRPr="002155A5">
        <w:rPr>
          <w:spacing w:val="5"/>
        </w:rPr>
        <w:t>l</w:t>
      </w:r>
      <w:r w:rsidRPr="002155A5">
        <w:t>i</w:t>
      </w:r>
      <w:r w:rsidRPr="002155A5">
        <w:rPr>
          <w:spacing w:val="-1"/>
        </w:rPr>
        <w:t>e</w:t>
      </w:r>
      <w:r w:rsidRPr="002155A5">
        <w:t>r</w:t>
      </w:r>
      <w:r w:rsidRPr="002155A5">
        <w:rPr>
          <w:spacing w:val="4"/>
        </w:rPr>
        <w:t xml:space="preserve"> </w:t>
      </w:r>
      <w:r w:rsidRPr="002155A5">
        <w:t>for</w:t>
      </w:r>
      <w:r w:rsidRPr="002155A5">
        <w:rPr>
          <w:spacing w:val="2"/>
        </w:rPr>
        <w:t xml:space="preserve"> </w:t>
      </w:r>
      <w:r w:rsidRPr="002155A5">
        <w:t>th</w:t>
      </w:r>
      <w:r w:rsidRPr="002155A5">
        <w:rPr>
          <w:spacing w:val="-1"/>
        </w:rPr>
        <w:t>a</w:t>
      </w:r>
      <w:r w:rsidRPr="002155A5">
        <w:t>t</w:t>
      </w:r>
      <w:r w:rsidRPr="002155A5">
        <w:rPr>
          <w:spacing w:val="4"/>
        </w:rPr>
        <w:t xml:space="preserve"> </w:t>
      </w:r>
      <w:r w:rsidRPr="002155A5">
        <w:t>subj</w:t>
      </w:r>
      <w:r w:rsidRPr="002155A5">
        <w:rPr>
          <w:spacing w:val="-1"/>
        </w:rPr>
        <w:t>ec</w:t>
      </w:r>
      <w:r w:rsidRPr="002155A5">
        <w:t>t/</w:t>
      </w:r>
      <w:r w:rsidRPr="002155A5">
        <w:rPr>
          <w:spacing w:val="2"/>
        </w:rPr>
        <w:t xml:space="preserve"> </w:t>
      </w:r>
      <w:r w:rsidRPr="002155A5">
        <w:rPr>
          <w:spacing w:val="-1"/>
        </w:rPr>
        <w:t>c</w:t>
      </w:r>
      <w:r w:rsidRPr="002155A5">
        <w:t>our</w:t>
      </w:r>
      <w:r w:rsidRPr="002155A5">
        <w:rPr>
          <w:spacing w:val="3"/>
        </w:rPr>
        <w:t>s</w:t>
      </w:r>
      <w:r w:rsidRPr="002155A5">
        <w:t>e</w:t>
      </w:r>
      <w:r w:rsidRPr="002155A5">
        <w:rPr>
          <w:spacing w:val="1"/>
        </w:rPr>
        <w:t xml:space="preserve"> </w:t>
      </w:r>
      <w:r w:rsidRPr="002155A5">
        <w:t>will</w:t>
      </w:r>
      <w:r w:rsidRPr="002155A5">
        <w:rPr>
          <w:spacing w:val="3"/>
        </w:rPr>
        <w:t xml:space="preserve"> </w:t>
      </w:r>
      <w:r w:rsidRPr="002155A5">
        <w:t>be</w:t>
      </w:r>
      <w:r w:rsidRPr="002155A5">
        <w:rPr>
          <w:spacing w:val="3"/>
        </w:rPr>
        <w:t xml:space="preserve"> </w:t>
      </w:r>
      <w:r w:rsidRPr="002155A5">
        <w:rPr>
          <w:spacing w:val="-1"/>
        </w:rPr>
        <w:t>ca</w:t>
      </w:r>
      <w:r w:rsidRPr="002155A5">
        <w:t>rri</w:t>
      </w:r>
      <w:r w:rsidRPr="002155A5">
        <w:rPr>
          <w:spacing w:val="-1"/>
        </w:rPr>
        <w:t>e</w:t>
      </w:r>
      <w:r w:rsidRPr="002155A5">
        <w:t>d</w:t>
      </w:r>
      <w:r w:rsidRPr="002155A5">
        <w:rPr>
          <w:spacing w:val="2"/>
        </w:rPr>
        <w:t xml:space="preserve"> </w:t>
      </w:r>
      <w:r w:rsidRPr="002155A5">
        <w:t>o</w:t>
      </w:r>
      <w:r w:rsidRPr="002155A5">
        <w:rPr>
          <w:spacing w:val="2"/>
        </w:rPr>
        <w:t>v</w:t>
      </w:r>
      <w:r w:rsidRPr="002155A5">
        <w:rPr>
          <w:spacing w:val="-1"/>
        </w:rPr>
        <w:t>e</w:t>
      </w:r>
      <w:r w:rsidRPr="002155A5">
        <w:t xml:space="preserve">r, </w:t>
      </w:r>
      <w:r w:rsidRPr="002155A5">
        <w:rPr>
          <w:spacing w:val="-1"/>
        </w:rPr>
        <w:t>a</w:t>
      </w:r>
      <w:r w:rsidRPr="002155A5">
        <w:rPr>
          <w:spacing w:val="2"/>
        </w:rPr>
        <w:t>n</w:t>
      </w:r>
      <w:r w:rsidRPr="002155A5">
        <w:t>d</w:t>
      </w:r>
      <w:r w:rsidRPr="002155A5">
        <w:rPr>
          <w:spacing w:val="2"/>
        </w:rPr>
        <w:t xml:space="preserve"> </w:t>
      </w:r>
      <w:r w:rsidRPr="002155A5">
        <w:rPr>
          <w:spacing w:val="-1"/>
        </w:rPr>
        <w:t>a</w:t>
      </w:r>
      <w:r w:rsidRPr="002155A5">
        <w:t>dd</w:t>
      </w:r>
      <w:r w:rsidRPr="002155A5">
        <w:rPr>
          <w:spacing w:val="-1"/>
        </w:rPr>
        <w:t>e</w:t>
      </w:r>
      <w:r w:rsidRPr="002155A5">
        <w:t>d to</w:t>
      </w:r>
      <w:r w:rsidRPr="002155A5">
        <w:rPr>
          <w:spacing w:val="4"/>
        </w:rPr>
        <w:t xml:space="preserve"> </w:t>
      </w:r>
      <w:r w:rsidRPr="002155A5">
        <w:t xml:space="preserve">the </w:t>
      </w:r>
      <w:r w:rsidRPr="002155A5">
        <w:rPr>
          <w:spacing w:val="1"/>
        </w:rPr>
        <w:t>m</w:t>
      </w:r>
      <w:r w:rsidRPr="002155A5">
        <w:rPr>
          <w:spacing w:val="-1"/>
        </w:rPr>
        <w:t>a</w:t>
      </w:r>
      <w:r w:rsidRPr="002155A5">
        <w:t>rks</w:t>
      </w:r>
      <w:r w:rsidRPr="002155A5">
        <w:rPr>
          <w:spacing w:val="5"/>
        </w:rPr>
        <w:t xml:space="preserve"> </w:t>
      </w:r>
      <w:r w:rsidRPr="002155A5">
        <w:t>to</w:t>
      </w:r>
      <w:r w:rsidRPr="002155A5">
        <w:rPr>
          <w:spacing w:val="8"/>
        </w:rPr>
        <w:t xml:space="preserve"> </w:t>
      </w:r>
      <w:r w:rsidRPr="002155A5">
        <w:t>be</w:t>
      </w:r>
      <w:r w:rsidRPr="002155A5">
        <w:rPr>
          <w:spacing w:val="7"/>
        </w:rPr>
        <w:t xml:space="preserve"> </w:t>
      </w:r>
      <w:r w:rsidRPr="002155A5">
        <w:t>obt</w:t>
      </w:r>
      <w:r w:rsidRPr="002155A5">
        <w:rPr>
          <w:spacing w:val="-1"/>
        </w:rPr>
        <w:t>a</w:t>
      </w:r>
      <w:r w:rsidRPr="002155A5">
        <w:t>in</w:t>
      </w:r>
      <w:r w:rsidRPr="002155A5">
        <w:rPr>
          <w:spacing w:val="-1"/>
        </w:rPr>
        <w:t>e</w:t>
      </w:r>
      <w:r w:rsidRPr="002155A5">
        <w:t>d</w:t>
      </w:r>
      <w:r w:rsidRPr="002155A5">
        <w:rPr>
          <w:spacing w:val="2"/>
        </w:rPr>
        <w:t xml:space="preserve"> </w:t>
      </w:r>
      <w:r w:rsidRPr="002155A5">
        <w:t>in</w:t>
      </w:r>
      <w:r w:rsidRPr="002155A5">
        <w:rPr>
          <w:spacing w:val="8"/>
        </w:rPr>
        <w:t xml:space="preserve"> </w:t>
      </w:r>
      <w:r w:rsidRPr="002155A5">
        <w:t>t</w:t>
      </w:r>
      <w:r w:rsidRPr="002155A5">
        <w:rPr>
          <w:spacing w:val="3"/>
        </w:rPr>
        <w:t>h</w:t>
      </w:r>
      <w:r w:rsidRPr="002155A5">
        <w:t>e</w:t>
      </w:r>
      <w:r w:rsidRPr="002155A5">
        <w:rPr>
          <w:spacing w:val="8"/>
        </w:rPr>
        <w:t xml:space="preserve"> </w:t>
      </w:r>
      <w:r w:rsidRPr="002155A5">
        <w:rPr>
          <w:spacing w:val="1"/>
        </w:rPr>
        <w:t>S</w:t>
      </w:r>
      <w:r w:rsidRPr="002155A5">
        <w:t>EE</w:t>
      </w:r>
      <w:r w:rsidRPr="002155A5">
        <w:rPr>
          <w:spacing w:val="5"/>
        </w:rPr>
        <w:t xml:space="preserve"> </w:t>
      </w:r>
      <w:r w:rsidRPr="002155A5">
        <w:t>suppl</w:t>
      </w:r>
      <w:r w:rsidRPr="002155A5">
        <w:rPr>
          <w:spacing w:val="-1"/>
        </w:rPr>
        <w:t>e</w:t>
      </w:r>
      <w:r w:rsidRPr="002155A5">
        <w:rPr>
          <w:spacing w:val="1"/>
        </w:rPr>
        <w:t>m</w:t>
      </w:r>
      <w:r w:rsidRPr="002155A5">
        <w:rPr>
          <w:spacing w:val="-1"/>
        </w:rPr>
        <w:t>e</w:t>
      </w:r>
      <w:r w:rsidRPr="002155A5">
        <w:t>nt</w:t>
      </w:r>
      <w:r w:rsidRPr="002155A5">
        <w:rPr>
          <w:spacing w:val="-1"/>
        </w:rPr>
        <w:t>a</w:t>
      </w:r>
      <w:r w:rsidRPr="002155A5">
        <w:rPr>
          <w:spacing w:val="2"/>
        </w:rPr>
        <w:t>r</w:t>
      </w:r>
      <w:r w:rsidRPr="002155A5">
        <w:t>y</w:t>
      </w:r>
      <w:r w:rsidRPr="002155A5">
        <w:rPr>
          <w:spacing w:val="-4"/>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4"/>
        </w:rPr>
        <w:t xml:space="preserve"> </w:t>
      </w:r>
      <w:r w:rsidRPr="002155A5">
        <w:t>for</w:t>
      </w:r>
      <w:r w:rsidRPr="002155A5">
        <w:rPr>
          <w:spacing w:val="6"/>
        </w:rPr>
        <w:t xml:space="preserve"> </w:t>
      </w:r>
      <w:r w:rsidRPr="002155A5">
        <w:rPr>
          <w:spacing w:val="-1"/>
        </w:rPr>
        <w:t>e</w:t>
      </w:r>
      <w:r w:rsidRPr="002155A5">
        <w:t>v</w:t>
      </w:r>
      <w:r w:rsidRPr="002155A5">
        <w:rPr>
          <w:spacing w:val="-1"/>
        </w:rPr>
        <w:t>a</w:t>
      </w:r>
      <w:r w:rsidRPr="002155A5">
        <w:rPr>
          <w:spacing w:val="1"/>
        </w:rPr>
        <w:t>l</w:t>
      </w:r>
      <w:r w:rsidRPr="002155A5">
        <w:t>u</w:t>
      </w:r>
      <w:r w:rsidRPr="002155A5">
        <w:rPr>
          <w:spacing w:val="-1"/>
        </w:rPr>
        <w:t>at</w:t>
      </w:r>
      <w:r w:rsidRPr="002155A5">
        <w:t>i</w:t>
      </w:r>
      <w:r w:rsidRPr="002155A5">
        <w:rPr>
          <w:spacing w:val="2"/>
        </w:rPr>
        <w:t>n</w:t>
      </w:r>
      <w:r w:rsidRPr="002155A5">
        <w:t xml:space="preserve">g </w:t>
      </w:r>
      <w:r w:rsidRPr="002155A5">
        <w:rPr>
          <w:spacing w:val="13"/>
        </w:rPr>
        <w:t xml:space="preserve"> </w:t>
      </w:r>
      <w:r w:rsidRPr="002155A5">
        <w:t>p</w:t>
      </w:r>
      <w:r w:rsidRPr="002155A5">
        <w:rPr>
          <w:spacing w:val="-1"/>
        </w:rPr>
        <w:t>e</w:t>
      </w:r>
      <w:r w:rsidRPr="002155A5">
        <w:t>rfor</w:t>
      </w:r>
      <w:r w:rsidRPr="002155A5">
        <w:rPr>
          <w:spacing w:val="1"/>
        </w:rPr>
        <w:t>m</w:t>
      </w:r>
      <w:r w:rsidRPr="002155A5">
        <w:rPr>
          <w:spacing w:val="-1"/>
        </w:rPr>
        <w:t>a</w:t>
      </w:r>
      <w:r w:rsidRPr="002155A5">
        <w:t>n</w:t>
      </w:r>
      <w:r w:rsidRPr="002155A5">
        <w:rPr>
          <w:spacing w:val="1"/>
        </w:rPr>
        <w:t>c</w:t>
      </w:r>
      <w:r w:rsidRPr="002155A5">
        <w:t>e in</w:t>
      </w:r>
      <w:r w:rsidRPr="002155A5">
        <w:rPr>
          <w:spacing w:val="-1"/>
        </w:rPr>
        <w:t xml:space="preserve"> </w:t>
      </w:r>
      <w:r w:rsidRPr="002155A5">
        <w:t>th</w:t>
      </w:r>
      <w:r w:rsidRPr="002155A5">
        <w:rPr>
          <w:spacing w:val="-1"/>
        </w:rPr>
        <w:t>a</w:t>
      </w:r>
      <w:r w:rsidRPr="002155A5">
        <w:t>t</w:t>
      </w:r>
      <w:r w:rsidRPr="002155A5">
        <w:rPr>
          <w:spacing w:val="-2"/>
        </w:rPr>
        <w:t xml:space="preserve"> </w:t>
      </w:r>
      <w:r w:rsidRPr="002155A5">
        <w:rPr>
          <w:spacing w:val="1"/>
        </w:rPr>
        <w:t>s</w:t>
      </w:r>
      <w:r w:rsidRPr="002155A5">
        <w:t>ubj</w:t>
      </w:r>
      <w:r w:rsidRPr="002155A5">
        <w:rPr>
          <w:spacing w:val="-1"/>
        </w:rPr>
        <w:t>ec</w:t>
      </w:r>
      <w:r w:rsidRPr="002155A5">
        <w:t>t.</w:t>
      </w:r>
    </w:p>
    <w:p w:rsidR="007C4867" w:rsidRPr="002155A5" w:rsidRDefault="007C4867" w:rsidP="007C4867">
      <w:pPr>
        <w:spacing w:after="0" w:line="240" w:lineRule="auto"/>
      </w:pPr>
    </w:p>
    <w:p w:rsidR="007C4867" w:rsidRPr="002155A5" w:rsidRDefault="007C4867" w:rsidP="007C4867">
      <w:pPr>
        <w:spacing w:after="0" w:line="240" w:lineRule="auto"/>
        <w:ind w:left="808" w:right="82" w:hanging="708"/>
      </w:pPr>
      <w:r w:rsidRPr="002155A5">
        <w:rPr>
          <w:b/>
        </w:rPr>
        <w:t xml:space="preserve">7.8     </w:t>
      </w:r>
      <w:r w:rsidRPr="002155A5">
        <w:rPr>
          <w:b/>
          <w:spacing w:val="45"/>
        </w:rPr>
        <w:t xml:space="preserve"> </w:t>
      </w:r>
      <w:r w:rsidRPr="002155A5">
        <w:t>A</w:t>
      </w:r>
      <w:r w:rsidRPr="002155A5">
        <w:rPr>
          <w:spacing w:val="12"/>
        </w:rPr>
        <w:t xml:space="preserve"> </w:t>
      </w:r>
      <w:r w:rsidRPr="002155A5">
        <w:t>stud</w:t>
      </w:r>
      <w:r w:rsidRPr="002155A5">
        <w:rPr>
          <w:spacing w:val="-1"/>
        </w:rPr>
        <w:t>e</w:t>
      </w:r>
      <w:r w:rsidRPr="002155A5">
        <w:t>nt</w:t>
      </w:r>
      <w:r w:rsidRPr="002155A5">
        <w:rPr>
          <w:spacing w:val="10"/>
        </w:rPr>
        <w:t xml:space="preserve"> </w:t>
      </w:r>
      <w:r w:rsidRPr="002155A5">
        <w:rPr>
          <w:b/>
          <w:spacing w:val="1"/>
        </w:rPr>
        <w:t>d</w:t>
      </w:r>
      <w:r w:rsidRPr="002155A5">
        <w:rPr>
          <w:b/>
          <w:spacing w:val="-1"/>
        </w:rPr>
        <w:t>e</w:t>
      </w:r>
      <w:r w:rsidRPr="002155A5">
        <w:rPr>
          <w:b/>
        </w:rPr>
        <w:t>tai</w:t>
      </w:r>
      <w:r w:rsidRPr="002155A5">
        <w:rPr>
          <w:b/>
          <w:spacing w:val="1"/>
        </w:rPr>
        <w:t>n</w:t>
      </w:r>
      <w:r w:rsidRPr="002155A5">
        <w:rPr>
          <w:b/>
          <w:spacing w:val="-1"/>
        </w:rPr>
        <w:t>e</w:t>
      </w:r>
      <w:r w:rsidRPr="002155A5">
        <w:rPr>
          <w:b/>
        </w:rPr>
        <w:t>d</w:t>
      </w:r>
      <w:r w:rsidRPr="002155A5">
        <w:rPr>
          <w:b/>
          <w:spacing w:val="8"/>
        </w:rPr>
        <w:t xml:space="preserve"> </w:t>
      </w:r>
      <w:r w:rsidRPr="002155A5">
        <w:rPr>
          <w:b/>
        </w:rPr>
        <w:t>in</w:t>
      </w:r>
      <w:r w:rsidRPr="002155A5">
        <w:rPr>
          <w:b/>
          <w:spacing w:val="14"/>
        </w:rPr>
        <w:t xml:space="preserve"> </w:t>
      </w:r>
      <w:r w:rsidRPr="002155A5">
        <w:rPr>
          <w:b/>
        </w:rPr>
        <w:t>a</w:t>
      </w:r>
      <w:r w:rsidRPr="002155A5">
        <w:rPr>
          <w:b/>
          <w:spacing w:val="13"/>
        </w:rPr>
        <w:t xml:space="preserve"> </w:t>
      </w:r>
      <w:r w:rsidRPr="002155A5">
        <w:rPr>
          <w:b/>
        </w:rPr>
        <w:t>s</w:t>
      </w:r>
      <w:r w:rsidRPr="002155A5">
        <w:rPr>
          <w:b/>
          <w:spacing w:val="1"/>
        </w:rPr>
        <w:t>e</w:t>
      </w:r>
      <w:r w:rsidRPr="002155A5">
        <w:rPr>
          <w:b/>
          <w:spacing w:val="-3"/>
        </w:rPr>
        <w:t>m</w:t>
      </w:r>
      <w:r w:rsidRPr="002155A5">
        <w:rPr>
          <w:b/>
          <w:spacing w:val="-1"/>
        </w:rPr>
        <w:t>e</w:t>
      </w:r>
      <w:r w:rsidRPr="002155A5">
        <w:rPr>
          <w:b/>
        </w:rPr>
        <w:t>s</w:t>
      </w:r>
      <w:r w:rsidRPr="002155A5">
        <w:rPr>
          <w:b/>
          <w:spacing w:val="2"/>
        </w:rPr>
        <w:t>t</w:t>
      </w:r>
      <w:r w:rsidRPr="002155A5">
        <w:rPr>
          <w:b/>
          <w:spacing w:val="-1"/>
        </w:rPr>
        <w:t>e</w:t>
      </w:r>
      <w:r w:rsidRPr="002155A5">
        <w:rPr>
          <w:b/>
        </w:rPr>
        <w:t>r</w:t>
      </w:r>
      <w:r w:rsidRPr="002155A5">
        <w:rPr>
          <w:b/>
          <w:spacing w:val="9"/>
        </w:rPr>
        <w:t xml:space="preserve"> </w:t>
      </w:r>
      <w:r w:rsidRPr="002155A5">
        <w:rPr>
          <w:b/>
          <w:spacing w:val="3"/>
        </w:rPr>
        <w:t>d</w:t>
      </w:r>
      <w:r w:rsidRPr="002155A5">
        <w:rPr>
          <w:b/>
          <w:spacing w:val="1"/>
        </w:rPr>
        <w:t>u</w:t>
      </w:r>
      <w:r w:rsidRPr="002155A5">
        <w:rPr>
          <w:b/>
        </w:rPr>
        <w:t>e</w:t>
      </w:r>
      <w:r w:rsidRPr="002155A5">
        <w:rPr>
          <w:b/>
          <w:spacing w:val="11"/>
        </w:rPr>
        <w:t xml:space="preserve"> </w:t>
      </w:r>
      <w:r w:rsidRPr="002155A5">
        <w:rPr>
          <w:b/>
        </w:rPr>
        <w:t>to</w:t>
      </w:r>
      <w:r w:rsidRPr="002155A5">
        <w:rPr>
          <w:b/>
          <w:spacing w:val="12"/>
        </w:rPr>
        <w:t xml:space="preserve"> </w:t>
      </w:r>
      <w:r w:rsidRPr="002155A5">
        <w:rPr>
          <w:b/>
        </w:rPr>
        <w:t>s</w:t>
      </w:r>
      <w:r w:rsidRPr="002155A5">
        <w:rPr>
          <w:b/>
          <w:spacing w:val="1"/>
        </w:rPr>
        <w:t>h</w:t>
      </w:r>
      <w:r w:rsidRPr="002155A5">
        <w:rPr>
          <w:b/>
        </w:rPr>
        <w:t>o</w:t>
      </w:r>
      <w:r w:rsidRPr="002155A5">
        <w:rPr>
          <w:b/>
          <w:spacing w:val="-1"/>
        </w:rPr>
        <w:t>r</w:t>
      </w:r>
      <w:r w:rsidRPr="002155A5">
        <w:rPr>
          <w:b/>
        </w:rPr>
        <w:t>t</w:t>
      </w:r>
      <w:r w:rsidRPr="002155A5">
        <w:rPr>
          <w:b/>
          <w:spacing w:val="2"/>
        </w:rPr>
        <w:t>a</w:t>
      </w:r>
      <w:r w:rsidRPr="002155A5">
        <w:rPr>
          <w:b/>
        </w:rPr>
        <w:t>ge</w:t>
      </w:r>
      <w:r w:rsidRPr="002155A5">
        <w:rPr>
          <w:b/>
          <w:spacing w:val="5"/>
        </w:rPr>
        <w:t xml:space="preserve"> </w:t>
      </w:r>
      <w:r w:rsidRPr="002155A5">
        <w:rPr>
          <w:b/>
        </w:rPr>
        <w:t>of</w:t>
      </w:r>
      <w:r w:rsidRPr="002155A5">
        <w:rPr>
          <w:b/>
          <w:spacing w:val="14"/>
        </w:rPr>
        <w:t xml:space="preserve"> </w:t>
      </w:r>
      <w:r w:rsidRPr="002155A5">
        <w:rPr>
          <w:b/>
        </w:rPr>
        <w:t>att</w:t>
      </w:r>
      <w:r w:rsidRPr="002155A5">
        <w:rPr>
          <w:b/>
          <w:spacing w:val="-1"/>
        </w:rPr>
        <w:t>e</w:t>
      </w:r>
      <w:r w:rsidRPr="002155A5">
        <w:rPr>
          <w:b/>
          <w:spacing w:val="1"/>
        </w:rPr>
        <w:t>nd</w:t>
      </w:r>
      <w:r w:rsidRPr="002155A5">
        <w:rPr>
          <w:b/>
        </w:rPr>
        <w:t>a</w:t>
      </w:r>
      <w:r w:rsidRPr="002155A5">
        <w:rPr>
          <w:b/>
          <w:spacing w:val="1"/>
        </w:rPr>
        <w:t>n</w:t>
      </w:r>
      <w:r w:rsidRPr="002155A5">
        <w:rPr>
          <w:b/>
          <w:spacing w:val="-1"/>
        </w:rPr>
        <w:t>c</w:t>
      </w:r>
      <w:r w:rsidRPr="002155A5">
        <w:rPr>
          <w:b/>
          <w:spacing w:val="1"/>
        </w:rPr>
        <w:t>e</w:t>
      </w:r>
      <w:r w:rsidRPr="002155A5">
        <w:rPr>
          <w:b/>
        </w:rPr>
        <w:t>,</w:t>
      </w:r>
      <w:r w:rsidRPr="002155A5">
        <w:rPr>
          <w:b/>
          <w:spacing w:val="8"/>
        </w:rPr>
        <w:t xml:space="preserve"> </w:t>
      </w:r>
      <w:r w:rsidRPr="002155A5">
        <w:rPr>
          <w:b/>
          <w:spacing w:val="-3"/>
        </w:rPr>
        <w:t>m</w:t>
      </w:r>
      <w:r w:rsidRPr="002155A5">
        <w:rPr>
          <w:b/>
        </w:rPr>
        <w:t>ay</w:t>
      </w:r>
      <w:r w:rsidRPr="002155A5">
        <w:rPr>
          <w:b/>
          <w:spacing w:val="9"/>
        </w:rPr>
        <w:t xml:space="preserve"> </w:t>
      </w:r>
      <w:r w:rsidRPr="002155A5">
        <w:rPr>
          <w:b/>
          <w:spacing w:val="1"/>
        </w:rPr>
        <w:t>b</w:t>
      </w:r>
      <w:r w:rsidRPr="002155A5">
        <w:rPr>
          <w:b/>
        </w:rPr>
        <w:t>e</w:t>
      </w:r>
      <w:r w:rsidRPr="002155A5">
        <w:rPr>
          <w:b/>
          <w:spacing w:val="13"/>
        </w:rPr>
        <w:t xml:space="preserve"> </w:t>
      </w:r>
      <w:r w:rsidRPr="002155A5">
        <w:rPr>
          <w:b/>
          <w:spacing w:val="-1"/>
        </w:rPr>
        <w:t>r</w:t>
      </w:r>
      <w:r w:rsidRPr="002155A5">
        <w:rPr>
          <w:b/>
        </w:rPr>
        <w:t>e</w:t>
      </w:r>
      <w:r w:rsidRPr="002155A5">
        <w:rPr>
          <w:b/>
          <w:spacing w:val="-1"/>
        </w:rPr>
        <w:t>-</w:t>
      </w:r>
      <w:r w:rsidRPr="002155A5">
        <w:rPr>
          <w:b/>
        </w:rPr>
        <w:t>a</w:t>
      </w:r>
      <w:r w:rsidRPr="002155A5">
        <w:rPr>
          <w:b/>
          <w:spacing w:val="4"/>
        </w:rPr>
        <w:t>d</w:t>
      </w:r>
      <w:r w:rsidRPr="002155A5">
        <w:rPr>
          <w:b/>
          <w:spacing w:val="-3"/>
        </w:rPr>
        <w:t>m</w:t>
      </w:r>
      <w:r w:rsidRPr="002155A5">
        <w:rPr>
          <w:b/>
        </w:rPr>
        <w:t>it</w:t>
      </w:r>
      <w:r w:rsidRPr="002155A5">
        <w:rPr>
          <w:b/>
          <w:spacing w:val="2"/>
        </w:rPr>
        <w:t>t</w:t>
      </w:r>
      <w:r w:rsidRPr="002155A5">
        <w:rPr>
          <w:b/>
          <w:spacing w:val="-1"/>
        </w:rPr>
        <w:t>e</w:t>
      </w:r>
      <w:r w:rsidRPr="002155A5">
        <w:rPr>
          <w:b/>
        </w:rPr>
        <w:t xml:space="preserve">d </w:t>
      </w:r>
      <w:r w:rsidRPr="002155A5">
        <w:rPr>
          <w:b/>
          <w:spacing w:val="2"/>
        </w:rPr>
        <w:t>w</w:t>
      </w:r>
      <w:r w:rsidRPr="002155A5">
        <w:rPr>
          <w:b/>
          <w:spacing w:val="1"/>
        </w:rPr>
        <w:t>h</w:t>
      </w:r>
      <w:r w:rsidRPr="002155A5">
        <w:rPr>
          <w:b/>
          <w:spacing w:val="-1"/>
        </w:rPr>
        <w:t>e</w:t>
      </w:r>
      <w:r w:rsidRPr="002155A5">
        <w:rPr>
          <w:b/>
        </w:rPr>
        <w:t>n</w:t>
      </w:r>
      <w:r w:rsidRPr="002155A5">
        <w:rPr>
          <w:b/>
          <w:spacing w:val="55"/>
        </w:rPr>
        <w:t xml:space="preserve"> </w:t>
      </w:r>
      <w:r w:rsidRPr="002155A5">
        <w:rPr>
          <w:b/>
          <w:spacing w:val="-3"/>
        </w:rPr>
        <w:t>t</w:t>
      </w:r>
      <w:r w:rsidRPr="002155A5">
        <w:rPr>
          <w:b/>
          <w:spacing w:val="1"/>
        </w:rPr>
        <w:t>h</w:t>
      </w:r>
      <w:r w:rsidRPr="002155A5">
        <w:rPr>
          <w:b/>
        </w:rPr>
        <w:t>e</w:t>
      </w:r>
      <w:r w:rsidRPr="002155A5">
        <w:rPr>
          <w:b/>
          <w:spacing w:val="55"/>
        </w:rPr>
        <w:t xml:space="preserve"> </w:t>
      </w:r>
      <w:r w:rsidRPr="002155A5">
        <w:rPr>
          <w:b/>
        </w:rPr>
        <w:t>sa</w:t>
      </w:r>
      <w:r w:rsidRPr="002155A5">
        <w:rPr>
          <w:b/>
          <w:spacing w:val="-3"/>
        </w:rPr>
        <w:t>m</w:t>
      </w:r>
      <w:r w:rsidRPr="002155A5">
        <w:rPr>
          <w:b/>
        </w:rPr>
        <w:t>e</w:t>
      </w:r>
      <w:r w:rsidRPr="002155A5">
        <w:rPr>
          <w:b/>
          <w:spacing w:val="53"/>
        </w:rPr>
        <w:t xml:space="preserve"> </w:t>
      </w:r>
      <w:r w:rsidRPr="002155A5">
        <w:rPr>
          <w:b/>
        </w:rPr>
        <w:t>s</w:t>
      </w:r>
      <w:r w:rsidRPr="002155A5">
        <w:rPr>
          <w:b/>
          <w:spacing w:val="1"/>
        </w:rPr>
        <w:t>e</w:t>
      </w:r>
      <w:r w:rsidRPr="002155A5">
        <w:rPr>
          <w:b/>
        </w:rPr>
        <w:t>m</w:t>
      </w:r>
      <w:r w:rsidRPr="002155A5">
        <w:rPr>
          <w:b/>
          <w:spacing w:val="-1"/>
        </w:rPr>
        <w:t>e</w:t>
      </w:r>
      <w:r w:rsidRPr="002155A5">
        <w:rPr>
          <w:b/>
        </w:rPr>
        <w:t>s</w:t>
      </w:r>
      <w:r w:rsidRPr="002155A5">
        <w:rPr>
          <w:b/>
          <w:spacing w:val="4"/>
        </w:rPr>
        <w:t>t</w:t>
      </w:r>
      <w:r w:rsidRPr="002155A5">
        <w:rPr>
          <w:b/>
          <w:spacing w:val="-1"/>
        </w:rPr>
        <w:t>e</w:t>
      </w:r>
      <w:r w:rsidRPr="002155A5">
        <w:rPr>
          <w:b/>
        </w:rPr>
        <w:t>r</w:t>
      </w:r>
      <w:r w:rsidRPr="002155A5">
        <w:rPr>
          <w:b/>
          <w:spacing w:val="52"/>
        </w:rPr>
        <w:t xml:space="preserve"> </w:t>
      </w:r>
      <w:r w:rsidRPr="002155A5">
        <w:rPr>
          <w:b/>
        </w:rPr>
        <w:t>is</w:t>
      </w:r>
      <w:r w:rsidRPr="002155A5">
        <w:rPr>
          <w:b/>
          <w:spacing w:val="57"/>
        </w:rPr>
        <w:t xml:space="preserve"> </w:t>
      </w:r>
      <w:r w:rsidRPr="002155A5">
        <w:rPr>
          <w:b/>
        </w:rPr>
        <w:t>o</w:t>
      </w:r>
      <w:r w:rsidRPr="002155A5">
        <w:rPr>
          <w:b/>
          <w:spacing w:val="2"/>
        </w:rPr>
        <w:t>ff</w:t>
      </w:r>
      <w:r w:rsidRPr="002155A5">
        <w:rPr>
          <w:b/>
          <w:spacing w:val="-1"/>
        </w:rPr>
        <w:t>ere</w:t>
      </w:r>
      <w:r w:rsidRPr="002155A5">
        <w:rPr>
          <w:b/>
        </w:rPr>
        <w:t>d</w:t>
      </w:r>
      <w:r w:rsidRPr="002155A5">
        <w:rPr>
          <w:b/>
          <w:spacing w:val="55"/>
        </w:rPr>
        <w:t xml:space="preserve"> </w:t>
      </w:r>
      <w:r w:rsidRPr="002155A5">
        <w:rPr>
          <w:b/>
          <w:spacing w:val="-2"/>
        </w:rPr>
        <w:t>i</w:t>
      </w:r>
      <w:r w:rsidRPr="002155A5">
        <w:rPr>
          <w:b/>
        </w:rPr>
        <w:t>n</w:t>
      </w:r>
      <w:r w:rsidRPr="002155A5">
        <w:rPr>
          <w:b/>
          <w:spacing w:val="60"/>
        </w:rPr>
        <w:t xml:space="preserve"> </w:t>
      </w:r>
      <w:r w:rsidRPr="002155A5">
        <w:rPr>
          <w:b/>
        </w:rPr>
        <w:t>t</w:t>
      </w:r>
      <w:r w:rsidRPr="002155A5">
        <w:rPr>
          <w:b/>
          <w:spacing w:val="1"/>
        </w:rPr>
        <w:t>h</w:t>
      </w:r>
      <w:r w:rsidRPr="002155A5">
        <w:rPr>
          <w:b/>
        </w:rPr>
        <w:t>e</w:t>
      </w:r>
      <w:r w:rsidRPr="002155A5">
        <w:rPr>
          <w:b/>
          <w:spacing w:val="55"/>
        </w:rPr>
        <w:t xml:space="preserve"> </w:t>
      </w:r>
      <w:r w:rsidRPr="002155A5">
        <w:rPr>
          <w:b/>
          <w:spacing w:val="1"/>
        </w:rPr>
        <w:t>n</w:t>
      </w:r>
      <w:r w:rsidRPr="002155A5">
        <w:rPr>
          <w:b/>
          <w:spacing w:val="-3"/>
        </w:rPr>
        <w:t>e</w:t>
      </w:r>
      <w:r w:rsidRPr="002155A5">
        <w:rPr>
          <w:b/>
        </w:rPr>
        <w:t>xt</w:t>
      </w:r>
      <w:r w:rsidRPr="002155A5">
        <w:rPr>
          <w:b/>
          <w:spacing w:val="54"/>
        </w:rPr>
        <w:t xml:space="preserve"> </w:t>
      </w:r>
      <w:r w:rsidRPr="002155A5">
        <w:rPr>
          <w:b/>
        </w:rPr>
        <w:t>a</w:t>
      </w:r>
      <w:r w:rsidRPr="002155A5">
        <w:rPr>
          <w:b/>
          <w:spacing w:val="-1"/>
        </w:rPr>
        <w:t>c</w:t>
      </w:r>
      <w:r w:rsidRPr="002155A5">
        <w:rPr>
          <w:b/>
        </w:rPr>
        <w:t>a</w:t>
      </w:r>
      <w:r w:rsidRPr="002155A5">
        <w:rPr>
          <w:b/>
          <w:spacing w:val="1"/>
        </w:rPr>
        <w:t>de</w:t>
      </w:r>
      <w:r w:rsidRPr="002155A5">
        <w:rPr>
          <w:b/>
          <w:spacing w:val="-3"/>
        </w:rPr>
        <w:t>m</w:t>
      </w:r>
      <w:r w:rsidRPr="002155A5">
        <w:rPr>
          <w:b/>
        </w:rPr>
        <w:t>ic</w:t>
      </w:r>
      <w:r w:rsidRPr="002155A5">
        <w:rPr>
          <w:b/>
          <w:spacing w:val="50"/>
        </w:rPr>
        <w:t xml:space="preserve"> </w:t>
      </w:r>
      <w:r w:rsidRPr="002155A5">
        <w:rPr>
          <w:b/>
        </w:rPr>
        <w:t>y</w:t>
      </w:r>
      <w:r w:rsidRPr="002155A5">
        <w:rPr>
          <w:b/>
          <w:spacing w:val="-1"/>
        </w:rPr>
        <w:t>e</w:t>
      </w:r>
      <w:r w:rsidRPr="002155A5">
        <w:rPr>
          <w:b/>
        </w:rPr>
        <w:t>ar</w:t>
      </w:r>
      <w:r w:rsidRPr="002155A5">
        <w:rPr>
          <w:b/>
          <w:spacing w:val="52"/>
        </w:rPr>
        <w:t xml:space="preserve"> </w:t>
      </w:r>
      <w:r w:rsidRPr="002155A5">
        <w:rPr>
          <w:b/>
          <w:spacing w:val="2"/>
        </w:rPr>
        <w:t>f</w:t>
      </w:r>
      <w:r w:rsidRPr="002155A5">
        <w:rPr>
          <w:b/>
          <w:spacing w:val="-2"/>
        </w:rPr>
        <w:t>o</w:t>
      </w:r>
      <w:r w:rsidRPr="002155A5">
        <w:rPr>
          <w:b/>
        </w:rPr>
        <w:t>r</w:t>
      </w:r>
      <w:r w:rsidRPr="002155A5">
        <w:rPr>
          <w:b/>
          <w:spacing w:val="57"/>
        </w:rPr>
        <w:t xml:space="preserve"> </w:t>
      </w:r>
      <w:r w:rsidRPr="002155A5">
        <w:rPr>
          <w:b/>
          <w:spacing w:val="2"/>
        </w:rPr>
        <w:t>f</w:t>
      </w:r>
      <w:r w:rsidRPr="002155A5">
        <w:rPr>
          <w:b/>
          <w:spacing w:val="1"/>
        </w:rPr>
        <w:t>u</w:t>
      </w:r>
      <w:r w:rsidRPr="002155A5">
        <w:rPr>
          <w:b/>
          <w:spacing w:val="-2"/>
        </w:rPr>
        <w:t>l</w:t>
      </w:r>
      <w:r w:rsidRPr="002155A5">
        <w:rPr>
          <w:b/>
          <w:spacing w:val="2"/>
        </w:rPr>
        <w:t>f</w:t>
      </w:r>
      <w:r w:rsidRPr="002155A5">
        <w:rPr>
          <w:b/>
        </w:rPr>
        <w:t>i</w:t>
      </w:r>
      <w:r w:rsidRPr="002155A5">
        <w:rPr>
          <w:b/>
          <w:spacing w:val="-2"/>
        </w:rPr>
        <w:t>l</w:t>
      </w:r>
      <w:r w:rsidRPr="002155A5">
        <w:rPr>
          <w:b/>
        </w:rPr>
        <w:t>l</w:t>
      </w:r>
      <w:r w:rsidRPr="002155A5">
        <w:rPr>
          <w:b/>
          <w:spacing w:val="-3"/>
        </w:rPr>
        <w:t>m</w:t>
      </w:r>
      <w:r w:rsidRPr="002155A5">
        <w:rPr>
          <w:b/>
          <w:spacing w:val="-1"/>
        </w:rPr>
        <w:t>e</w:t>
      </w:r>
      <w:r w:rsidRPr="002155A5">
        <w:rPr>
          <w:b/>
          <w:spacing w:val="1"/>
        </w:rPr>
        <w:t>n</w:t>
      </w:r>
      <w:r w:rsidRPr="002155A5">
        <w:rPr>
          <w:b/>
        </w:rPr>
        <w:t>t</w:t>
      </w:r>
      <w:r w:rsidRPr="002155A5">
        <w:rPr>
          <w:b/>
          <w:spacing w:val="50"/>
        </w:rPr>
        <w:t xml:space="preserve"> </w:t>
      </w:r>
      <w:r w:rsidRPr="002155A5">
        <w:rPr>
          <w:b/>
        </w:rPr>
        <w:t>of</w:t>
      </w:r>
    </w:p>
    <w:p w:rsidR="007C4867" w:rsidRPr="002155A5" w:rsidRDefault="007C4867" w:rsidP="007C4867">
      <w:pPr>
        <w:spacing w:after="0" w:line="240" w:lineRule="auto"/>
        <w:ind w:left="808" w:right="87"/>
        <w:jc w:val="both"/>
        <w:sectPr w:rsidR="007C4867" w:rsidRPr="002155A5">
          <w:type w:val="continuous"/>
          <w:pgSz w:w="12240" w:h="15840"/>
          <w:pgMar w:top="980" w:right="1320" w:bottom="280" w:left="1340" w:header="720" w:footer="720" w:gutter="0"/>
          <w:cols w:space="720"/>
        </w:sectPr>
      </w:pPr>
      <w:r w:rsidRPr="002155A5">
        <w:rPr>
          <w:b/>
          <w:position w:val="-1"/>
        </w:rPr>
        <w:t>a</w:t>
      </w:r>
      <w:r w:rsidRPr="002155A5">
        <w:rPr>
          <w:b/>
          <w:spacing w:val="-1"/>
          <w:position w:val="-1"/>
        </w:rPr>
        <w:t>c</w:t>
      </w:r>
      <w:r w:rsidRPr="002155A5">
        <w:rPr>
          <w:b/>
          <w:position w:val="-1"/>
        </w:rPr>
        <w:t>a</w:t>
      </w:r>
      <w:r w:rsidRPr="002155A5">
        <w:rPr>
          <w:b/>
          <w:spacing w:val="1"/>
          <w:position w:val="-1"/>
        </w:rPr>
        <w:t>de</w:t>
      </w:r>
      <w:r w:rsidRPr="002155A5">
        <w:rPr>
          <w:b/>
          <w:spacing w:val="-3"/>
          <w:position w:val="-1"/>
        </w:rPr>
        <w:t>m</w:t>
      </w:r>
      <w:r w:rsidRPr="002155A5">
        <w:rPr>
          <w:b/>
          <w:position w:val="-1"/>
        </w:rPr>
        <w:t xml:space="preserve">ic </w:t>
      </w:r>
      <w:r w:rsidRPr="002155A5">
        <w:rPr>
          <w:b/>
          <w:spacing w:val="19"/>
          <w:position w:val="-1"/>
        </w:rPr>
        <w:t xml:space="preserve"> </w:t>
      </w:r>
      <w:r w:rsidRPr="002155A5">
        <w:rPr>
          <w:b/>
          <w:spacing w:val="-1"/>
          <w:position w:val="-1"/>
        </w:rPr>
        <w:t>re</w:t>
      </w:r>
      <w:r w:rsidRPr="002155A5">
        <w:rPr>
          <w:b/>
          <w:spacing w:val="1"/>
          <w:position w:val="-1"/>
        </w:rPr>
        <w:t>q</w:t>
      </w:r>
      <w:r w:rsidRPr="002155A5">
        <w:rPr>
          <w:b/>
          <w:spacing w:val="2"/>
          <w:position w:val="-1"/>
        </w:rPr>
        <w:t>u</w:t>
      </w:r>
      <w:r w:rsidRPr="002155A5">
        <w:rPr>
          <w:b/>
          <w:position w:val="-1"/>
        </w:rPr>
        <w:t>i</w:t>
      </w:r>
      <w:r w:rsidRPr="002155A5">
        <w:rPr>
          <w:b/>
          <w:spacing w:val="-1"/>
          <w:position w:val="-1"/>
        </w:rPr>
        <w:t>r</w:t>
      </w:r>
      <w:r w:rsidRPr="002155A5">
        <w:rPr>
          <w:b/>
          <w:spacing w:val="1"/>
          <w:position w:val="-1"/>
        </w:rPr>
        <w:t>e</w:t>
      </w:r>
      <w:r w:rsidRPr="002155A5">
        <w:rPr>
          <w:b/>
          <w:position w:val="-1"/>
        </w:rPr>
        <w:t>m</w:t>
      </w:r>
      <w:r w:rsidRPr="002155A5">
        <w:rPr>
          <w:b/>
          <w:spacing w:val="-1"/>
          <w:position w:val="-1"/>
        </w:rPr>
        <w:t>e</w:t>
      </w:r>
      <w:r w:rsidRPr="002155A5">
        <w:rPr>
          <w:b/>
          <w:spacing w:val="1"/>
          <w:position w:val="-1"/>
        </w:rPr>
        <w:t>n</w:t>
      </w:r>
      <w:r w:rsidRPr="002155A5">
        <w:rPr>
          <w:b/>
          <w:spacing w:val="4"/>
          <w:position w:val="-1"/>
        </w:rPr>
        <w:t>t</w:t>
      </w:r>
      <w:r w:rsidRPr="002155A5">
        <w:rPr>
          <w:b/>
          <w:spacing w:val="1"/>
          <w:position w:val="-1"/>
        </w:rPr>
        <w:t>s</w:t>
      </w:r>
      <w:r w:rsidRPr="002155A5">
        <w:rPr>
          <w:position w:val="-1"/>
        </w:rPr>
        <w:t xml:space="preserve">. </w:t>
      </w:r>
      <w:r w:rsidRPr="002155A5">
        <w:rPr>
          <w:spacing w:val="18"/>
          <w:position w:val="-1"/>
        </w:rPr>
        <w:t xml:space="preserve"> </w:t>
      </w:r>
      <w:r w:rsidRPr="002155A5">
        <w:rPr>
          <w:position w:val="-1"/>
        </w:rPr>
        <w:t xml:space="preserve">The </w:t>
      </w:r>
      <w:r w:rsidRPr="002155A5">
        <w:rPr>
          <w:spacing w:val="22"/>
          <w:position w:val="-1"/>
        </w:rPr>
        <w:t xml:space="preserve"> </w:t>
      </w:r>
      <w:r w:rsidRPr="002155A5">
        <w:rPr>
          <w:spacing w:val="-1"/>
          <w:position w:val="-1"/>
        </w:rPr>
        <w:t>aca</w:t>
      </w:r>
      <w:r w:rsidRPr="002155A5">
        <w:rPr>
          <w:spacing w:val="2"/>
          <w:position w:val="-1"/>
        </w:rPr>
        <w:t>d</w:t>
      </w:r>
      <w:r w:rsidRPr="002155A5">
        <w:rPr>
          <w:spacing w:val="-1"/>
          <w:position w:val="-1"/>
        </w:rPr>
        <w:t>e</w:t>
      </w:r>
      <w:r w:rsidRPr="002155A5">
        <w:rPr>
          <w:spacing w:val="1"/>
          <w:position w:val="-1"/>
        </w:rPr>
        <w:t>mi</w:t>
      </w:r>
      <w:r w:rsidRPr="002155A5">
        <w:rPr>
          <w:position w:val="-1"/>
        </w:rPr>
        <w:t xml:space="preserve">c </w:t>
      </w:r>
      <w:r w:rsidRPr="002155A5">
        <w:rPr>
          <w:spacing w:val="23"/>
          <w:position w:val="-1"/>
        </w:rPr>
        <w:t xml:space="preserve"> </w:t>
      </w:r>
      <w:r w:rsidRPr="002155A5">
        <w:rPr>
          <w:position w:val="-1"/>
        </w:rPr>
        <w:t>r</w:t>
      </w:r>
      <w:r w:rsidRPr="002155A5">
        <w:rPr>
          <w:spacing w:val="-1"/>
          <w:position w:val="-1"/>
        </w:rPr>
        <w:t>e</w:t>
      </w:r>
      <w:r w:rsidRPr="002155A5">
        <w:rPr>
          <w:position w:val="-1"/>
        </w:rPr>
        <w:t>gu</w:t>
      </w:r>
      <w:r w:rsidRPr="002155A5">
        <w:rPr>
          <w:spacing w:val="3"/>
          <w:position w:val="-1"/>
        </w:rPr>
        <w:t>l</w:t>
      </w:r>
      <w:r w:rsidRPr="002155A5">
        <w:rPr>
          <w:spacing w:val="-1"/>
          <w:position w:val="-1"/>
        </w:rPr>
        <w:t>a</w:t>
      </w:r>
      <w:r w:rsidRPr="002155A5">
        <w:rPr>
          <w:position w:val="-1"/>
        </w:rPr>
        <w:t xml:space="preserve">tions </w:t>
      </w:r>
      <w:r w:rsidRPr="002155A5">
        <w:rPr>
          <w:spacing w:val="20"/>
          <w:position w:val="-1"/>
        </w:rPr>
        <w:t xml:space="preserve"> </w:t>
      </w:r>
      <w:r w:rsidRPr="002155A5">
        <w:rPr>
          <w:position w:val="-1"/>
        </w:rPr>
        <w:t>und</w:t>
      </w:r>
      <w:r w:rsidRPr="002155A5">
        <w:rPr>
          <w:spacing w:val="-1"/>
          <w:position w:val="-1"/>
        </w:rPr>
        <w:t>e</w:t>
      </w:r>
      <w:r w:rsidRPr="002155A5">
        <w:rPr>
          <w:position w:val="-1"/>
        </w:rPr>
        <w:t xml:space="preserve">r </w:t>
      </w:r>
      <w:r w:rsidRPr="002155A5">
        <w:rPr>
          <w:spacing w:val="21"/>
          <w:position w:val="-1"/>
        </w:rPr>
        <w:t xml:space="preserve"> </w:t>
      </w:r>
      <w:r w:rsidRPr="002155A5">
        <w:rPr>
          <w:position w:val="-1"/>
        </w:rPr>
        <w:t>whi</w:t>
      </w:r>
      <w:r w:rsidRPr="002155A5">
        <w:rPr>
          <w:spacing w:val="-1"/>
          <w:position w:val="-1"/>
        </w:rPr>
        <w:t>c</w:t>
      </w:r>
      <w:r w:rsidRPr="002155A5">
        <w:rPr>
          <w:position w:val="-1"/>
        </w:rPr>
        <w:t xml:space="preserve">h </w:t>
      </w:r>
      <w:r w:rsidRPr="002155A5">
        <w:rPr>
          <w:spacing w:val="24"/>
          <w:position w:val="-1"/>
        </w:rPr>
        <w:t xml:space="preserve"> </w:t>
      </w:r>
      <w:r w:rsidRPr="002155A5">
        <w:rPr>
          <w:spacing w:val="-1"/>
          <w:position w:val="-1"/>
        </w:rPr>
        <w:t>s</w:t>
      </w:r>
      <w:r w:rsidRPr="002155A5">
        <w:rPr>
          <w:position w:val="-1"/>
        </w:rPr>
        <w:t>tud</w:t>
      </w:r>
      <w:r w:rsidRPr="002155A5">
        <w:rPr>
          <w:spacing w:val="-1"/>
          <w:position w:val="-1"/>
        </w:rPr>
        <w:t>e</w:t>
      </w:r>
      <w:r w:rsidRPr="002155A5">
        <w:rPr>
          <w:position w:val="-1"/>
        </w:rPr>
        <w:t xml:space="preserve">nt </w:t>
      </w:r>
      <w:r w:rsidRPr="002155A5">
        <w:rPr>
          <w:spacing w:val="22"/>
          <w:position w:val="-1"/>
        </w:rPr>
        <w:t xml:space="preserve"> </w:t>
      </w:r>
      <w:r w:rsidRPr="002155A5">
        <w:rPr>
          <w:position w:val="-1"/>
        </w:rPr>
        <w:t>h</w:t>
      </w:r>
      <w:r w:rsidRPr="002155A5">
        <w:rPr>
          <w:spacing w:val="-1"/>
          <w:position w:val="-1"/>
        </w:rPr>
        <w:t>a</w:t>
      </w:r>
      <w:r w:rsidRPr="002155A5">
        <w:rPr>
          <w:position w:val="-1"/>
        </w:rPr>
        <w:t xml:space="preserve">s </w:t>
      </w:r>
      <w:r w:rsidRPr="002155A5">
        <w:rPr>
          <w:spacing w:val="24"/>
          <w:position w:val="-1"/>
        </w:rPr>
        <w:t xml:space="preserve"> </w:t>
      </w:r>
      <w:r w:rsidRPr="002155A5">
        <w:rPr>
          <w:position w:val="-1"/>
        </w:rPr>
        <w:t>b</w:t>
      </w:r>
      <w:r w:rsidRPr="002155A5">
        <w:rPr>
          <w:spacing w:val="-1"/>
          <w:position w:val="-1"/>
        </w:rPr>
        <w:t>ee</w:t>
      </w:r>
      <w:r w:rsidRPr="002155A5">
        <w:rPr>
          <w:position w:val="-1"/>
        </w:rPr>
        <w:t>n</w:t>
      </w:r>
    </w:p>
    <w:p w:rsidR="007C4867" w:rsidRPr="002155A5" w:rsidRDefault="007C4867" w:rsidP="007C4867">
      <w:pPr>
        <w:spacing w:after="0" w:line="240" w:lineRule="auto"/>
        <w:ind w:left="808" w:right="-56"/>
      </w:pPr>
      <w:r w:rsidRPr="002155A5">
        <w:rPr>
          <w:position w:val="-1"/>
        </w:rPr>
        <w:t>r</w:t>
      </w:r>
      <w:r w:rsidRPr="002155A5">
        <w:rPr>
          <w:spacing w:val="-1"/>
          <w:position w:val="-1"/>
        </w:rPr>
        <w:t>ea</w:t>
      </w:r>
      <w:r w:rsidRPr="002155A5">
        <w:rPr>
          <w:position w:val="-1"/>
        </w:rPr>
        <w:t>d</w:t>
      </w:r>
      <w:r w:rsidRPr="002155A5">
        <w:rPr>
          <w:spacing w:val="1"/>
          <w:position w:val="-1"/>
        </w:rPr>
        <w:t>m</w:t>
      </w:r>
      <w:r w:rsidRPr="002155A5">
        <w:rPr>
          <w:position w:val="-1"/>
        </w:rPr>
        <w:t>itt</w:t>
      </w:r>
      <w:r w:rsidRPr="002155A5">
        <w:rPr>
          <w:spacing w:val="-1"/>
          <w:position w:val="-1"/>
        </w:rPr>
        <w:t>e</w:t>
      </w:r>
      <w:r w:rsidRPr="002155A5">
        <w:rPr>
          <w:position w:val="-1"/>
        </w:rPr>
        <w:t xml:space="preserve">d </w:t>
      </w:r>
      <w:r w:rsidRPr="002155A5">
        <w:rPr>
          <w:spacing w:val="41"/>
          <w:position w:val="-1"/>
        </w:rPr>
        <w:t xml:space="preserve"> </w:t>
      </w:r>
      <w:r w:rsidRPr="002155A5">
        <w:rPr>
          <w:position w:val="-1"/>
        </w:rPr>
        <w:t>sh</w:t>
      </w:r>
      <w:r w:rsidRPr="002155A5">
        <w:rPr>
          <w:spacing w:val="-1"/>
          <w:position w:val="-1"/>
        </w:rPr>
        <w:t>a</w:t>
      </w:r>
      <w:r w:rsidRPr="002155A5">
        <w:rPr>
          <w:position w:val="-1"/>
        </w:rPr>
        <w:t xml:space="preserve">ll </w:t>
      </w:r>
      <w:r w:rsidRPr="002155A5">
        <w:rPr>
          <w:spacing w:val="43"/>
          <w:position w:val="-1"/>
        </w:rPr>
        <w:t xml:space="preserve"> </w:t>
      </w:r>
      <w:r w:rsidRPr="002155A5">
        <w:rPr>
          <w:spacing w:val="2"/>
          <w:position w:val="-1"/>
        </w:rPr>
        <w:t>b</w:t>
      </w:r>
      <w:r w:rsidRPr="002155A5">
        <w:rPr>
          <w:position w:val="-1"/>
        </w:rPr>
        <w:t xml:space="preserve">e </w:t>
      </w:r>
      <w:r w:rsidRPr="002155A5">
        <w:rPr>
          <w:spacing w:val="46"/>
          <w:position w:val="-1"/>
        </w:rPr>
        <w:t xml:space="preserve"> </w:t>
      </w:r>
      <w:r w:rsidRPr="002155A5">
        <w:rPr>
          <w:spacing w:val="-1"/>
          <w:position w:val="-1"/>
        </w:rPr>
        <w:t>a</w:t>
      </w:r>
      <w:r w:rsidRPr="002155A5">
        <w:rPr>
          <w:spacing w:val="4"/>
          <w:position w:val="-1"/>
        </w:rPr>
        <w:t>p</w:t>
      </w:r>
      <w:r w:rsidRPr="002155A5">
        <w:rPr>
          <w:position w:val="-1"/>
        </w:rPr>
        <w:t>pli</w:t>
      </w:r>
      <w:r w:rsidRPr="002155A5">
        <w:rPr>
          <w:spacing w:val="-1"/>
          <w:position w:val="-1"/>
        </w:rPr>
        <w:t>ca</w:t>
      </w:r>
      <w:r w:rsidRPr="002155A5">
        <w:rPr>
          <w:position w:val="-1"/>
        </w:rPr>
        <w:t>bl</w:t>
      </w:r>
      <w:r w:rsidRPr="002155A5">
        <w:rPr>
          <w:spacing w:val="1"/>
          <w:position w:val="-1"/>
        </w:rPr>
        <w:t>e</w:t>
      </w:r>
      <w:r w:rsidRPr="002155A5">
        <w:rPr>
          <w:position w:val="-1"/>
        </w:rPr>
        <w:t xml:space="preserve">. </w:t>
      </w:r>
      <w:r w:rsidRPr="002155A5">
        <w:rPr>
          <w:spacing w:val="40"/>
          <w:position w:val="-1"/>
        </w:rPr>
        <w:t xml:space="preserve"> </w:t>
      </w:r>
      <w:r w:rsidRPr="002155A5">
        <w:rPr>
          <w:position w:val="-1"/>
        </w:rPr>
        <w:t>Ho</w:t>
      </w:r>
      <w:r w:rsidRPr="002155A5">
        <w:rPr>
          <w:spacing w:val="2"/>
          <w:position w:val="-1"/>
        </w:rPr>
        <w:t>w</w:t>
      </w:r>
      <w:r w:rsidRPr="002155A5">
        <w:rPr>
          <w:spacing w:val="-1"/>
          <w:position w:val="-1"/>
        </w:rPr>
        <w:t>e</w:t>
      </w:r>
      <w:r w:rsidRPr="002155A5">
        <w:rPr>
          <w:position w:val="-1"/>
        </w:rPr>
        <w:t>v</w:t>
      </w:r>
      <w:r w:rsidRPr="002155A5">
        <w:rPr>
          <w:spacing w:val="-1"/>
          <w:position w:val="-1"/>
        </w:rPr>
        <w:t>e</w:t>
      </w:r>
      <w:r w:rsidRPr="002155A5">
        <w:rPr>
          <w:position w:val="-1"/>
        </w:rPr>
        <w:t xml:space="preserve">r, </w:t>
      </w:r>
      <w:r w:rsidRPr="002155A5">
        <w:rPr>
          <w:spacing w:val="40"/>
          <w:position w:val="-1"/>
        </w:rPr>
        <w:t xml:space="preserve"> </w:t>
      </w:r>
      <w:r w:rsidRPr="002155A5">
        <w:rPr>
          <w:position w:val="-1"/>
        </w:rPr>
        <w:t xml:space="preserve">no </w:t>
      </w:r>
      <w:r w:rsidRPr="002155A5">
        <w:rPr>
          <w:spacing w:val="46"/>
          <w:position w:val="-1"/>
        </w:rPr>
        <w:t xml:space="preserve"> </w:t>
      </w:r>
      <w:r w:rsidRPr="002155A5">
        <w:rPr>
          <w:position w:val="-1"/>
        </w:rPr>
        <w:t>gr</w:t>
      </w:r>
      <w:r w:rsidRPr="002155A5">
        <w:rPr>
          <w:spacing w:val="-1"/>
          <w:position w:val="-1"/>
        </w:rPr>
        <w:t>a</w:t>
      </w:r>
      <w:r w:rsidRPr="002155A5">
        <w:rPr>
          <w:spacing w:val="2"/>
          <w:position w:val="-1"/>
        </w:rPr>
        <w:t>d</w:t>
      </w:r>
      <w:r w:rsidRPr="002155A5">
        <w:rPr>
          <w:position w:val="-1"/>
        </w:rPr>
        <w:t xml:space="preserve">e </w:t>
      </w:r>
      <w:r w:rsidRPr="002155A5">
        <w:rPr>
          <w:spacing w:val="42"/>
          <w:position w:val="-1"/>
        </w:rPr>
        <w:t xml:space="preserve"> </w:t>
      </w:r>
      <w:r w:rsidRPr="002155A5">
        <w:rPr>
          <w:spacing w:val="-1"/>
          <w:position w:val="-1"/>
        </w:rPr>
        <w:t>a</w:t>
      </w:r>
      <w:r w:rsidRPr="002155A5">
        <w:rPr>
          <w:position w:val="-1"/>
        </w:rPr>
        <w:t>llot</w:t>
      </w:r>
      <w:r w:rsidRPr="002155A5">
        <w:rPr>
          <w:spacing w:val="1"/>
          <w:position w:val="-1"/>
        </w:rPr>
        <w:t>m</w:t>
      </w:r>
      <w:r w:rsidRPr="002155A5">
        <w:rPr>
          <w:spacing w:val="-1"/>
          <w:position w:val="-1"/>
        </w:rPr>
        <w:t>e</w:t>
      </w:r>
      <w:r w:rsidRPr="002155A5">
        <w:rPr>
          <w:position w:val="-1"/>
        </w:rPr>
        <w:t xml:space="preserve">nts </w:t>
      </w:r>
      <w:r w:rsidRPr="002155A5">
        <w:rPr>
          <w:spacing w:val="39"/>
          <w:position w:val="-1"/>
        </w:rPr>
        <w:t xml:space="preserve"> </w:t>
      </w:r>
      <w:r w:rsidRPr="002155A5">
        <w:rPr>
          <w:position w:val="-1"/>
        </w:rPr>
        <w:t>or</w:t>
      </w:r>
    </w:p>
    <w:p w:rsidR="007C4867" w:rsidRPr="002155A5" w:rsidRDefault="007C4867" w:rsidP="007C4867">
      <w:pPr>
        <w:spacing w:after="0" w:line="240" w:lineRule="auto"/>
        <w:sectPr w:rsidR="007C4867" w:rsidRPr="002155A5">
          <w:type w:val="continuous"/>
          <w:pgSz w:w="12240" w:h="15840"/>
          <w:pgMar w:top="980" w:right="1320" w:bottom="280" w:left="1340" w:header="720" w:footer="720" w:gutter="0"/>
          <w:cols w:num="2" w:space="720" w:equalWidth="0">
            <w:col w:w="7805" w:space="170"/>
            <w:col w:w="1605"/>
          </w:cols>
        </w:sectPr>
      </w:pPr>
      <w:r w:rsidRPr="002155A5">
        <w:br w:type="column"/>
      </w:r>
      <w:r w:rsidRPr="002155A5">
        <w:rPr>
          <w:spacing w:val="1"/>
          <w:position w:val="-1"/>
        </w:rPr>
        <w:t>S</w:t>
      </w:r>
      <w:r w:rsidRPr="002155A5">
        <w:rPr>
          <w:position w:val="-1"/>
        </w:rPr>
        <w:t>G</w:t>
      </w:r>
      <w:r w:rsidRPr="002155A5">
        <w:rPr>
          <w:spacing w:val="1"/>
          <w:position w:val="-1"/>
        </w:rPr>
        <w:t>P</w:t>
      </w:r>
      <w:r w:rsidRPr="002155A5">
        <w:rPr>
          <w:position w:val="-1"/>
        </w:rPr>
        <w:t xml:space="preserve">A/ </w:t>
      </w:r>
      <w:r w:rsidRPr="002155A5">
        <w:rPr>
          <w:spacing w:val="39"/>
          <w:position w:val="-1"/>
        </w:rPr>
        <w:t xml:space="preserve"> </w:t>
      </w:r>
      <w:r w:rsidRPr="002155A5">
        <w:rPr>
          <w:spacing w:val="1"/>
          <w:position w:val="-1"/>
        </w:rPr>
        <w:t>C</w:t>
      </w:r>
      <w:r w:rsidRPr="002155A5">
        <w:rPr>
          <w:position w:val="-1"/>
        </w:rPr>
        <w:t>G</w:t>
      </w:r>
      <w:r w:rsidRPr="002155A5">
        <w:rPr>
          <w:spacing w:val="1"/>
          <w:position w:val="-1"/>
        </w:rPr>
        <w:t>P</w:t>
      </w:r>
      <w:r w:rsidRPr="002155A5">
        <w:rPr>
          <w:position w:val="-1"/>
        </w:rPr>
        <w:t>A</w:t>
      </w:r>
    </w:p>
    <w:p w:rsidR="007C4867" w:rsidRPr="002155A5" w:rsidRDefault="007C4867" w:rsidP="007C4867">
      <w:pPr>
        <w:spacing w:after="0" w:line="240" w:lineRule="auto"/>
        <w:ind w:left="770" w:right="673"/>
        <w:jc w:val="center"/>
      </w:pPr>
      <w:r w:rsidRPr="002155A5">
        <w:rPr>
          <w:spacing w:val="-1"/>
        </w:rPr>
        <w:t>ca</w:t>
      </w:r>
      <w:r w:rsidRPr="002155A5">
        <w:t>l</w:t>
      </w:r>
      <w:r w:rsidRPr="002155A5">
        <w:rPr>
          <w:spacing w:val="-1"/>
        </w:rPr>
        <w:t>c</w:t>
      </w:r>
      <w:r w:rsidRPr="002155A5">
        <w:t>ul</w:t>
      </w:r>
      <w:r w:rsidRPr="002155A5">
        <w:rPr>
          <w:spacing w:val="-1"/>
        </w:rPr>
        <w:t>a</w:t>
      </w:r>
      <w:r w:rsidRPr="002155A5">
        <w:t>ti</w:t>
      </w:r>
      <w:r w:rsidRPr="002155A5">
        <w:rPr>
          <w:spacing w:val="1"/>
        </w:rPr>
        <w:t>o</w:t>
      </w:r>
      <w:r w:rsidRPr="002155A5">
        <w:t>ns</w:t>
      </w:r>
      <w:r w:rsidRPr="002155A5">
        <w:rPr>
          <w:spacing w:val="-5"/>
        </w:rPr>
        <w:t xml:space="preserve"> </w:t>
      </w:r>
      <w:r w:rsidRPr="002155A5">
        <w:t>will</w:t>
      </w:r>
      <w:r w:rsidRPr="002155A5">
        <w:rPr>
          <w:spacing w:val="-2"/>
        </w:rPr>
        <w:t xml:space="preserve"> </w:t>
      </w:r>
      <w:r w:rsidRPr="002155A5">
        <w:t>be</w:t>
      </w:r>
      <w:r w:rsidRPr="002155A5">
        <w:rPr>
          <w:spacing w:val="-3"/>
        </w:rPr>
        <w:t xml:space="preserve"> </w:t>
      </w:r>
      <w:r w:rsidRPr="002155A5">
        <w:t>done</w:t>
      </w:r>
      <w:r w:rsidRPr="002155A5">
        <w:rPr>
          <w:spacing w:val="-1"/>
        </w:rPr>
        <w:t xml:space="preserve"> </w:t>
      </w:r>
      <w:r w:rsidRPr="002155A5">
        <w:t>for</w:t>
      </w:r>
      <w:r w:rsidRPr="002155A5">
        <w:rPr>
          <w:spacing w:val="-3"/>
        </w:rPr>
        <w:t xml:space="preserve"> </w:t>
      </w:r>
      <w:r w:rsidRPr="002155A5">
        <w:t>the</w:t>
      </w:r>
      <w:r w:rsidRPr="002155A5">
        <w:rPr>
          <w:spacing w:val="-3"/>
        </w:rPr>
        <w:t xml:space="preserve"> </w:t>
      </w:r>
      <w:r w:rsidRPr="002155A5">
        <w:rPr>
          <w:spacing w:val="-1"/>
        </w:rPr>
        <w:t>e</w:t>
      </w:r>
      <w:r w:rsidRPr="002155A5">
        <w:t>ntire</w:t>
      </w:r>
      <w:r w:rsidRPr="002155A5">
        <w:rPr>
          <w:spacing w:val="-4"/>
        </w:rPr>
        <w:t xml:space="preserve"> </w:t>
      </w:r>
      <w:r w:rsidRPr="002155A5">
        <w:rPr>
          <w:spacing w:val="6"/>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 xml:space="preserve"> </w:t>
      </w:r>
      <w:r w:rsidRPr="002155A5">
        <w:t>in</w:t>
      </w:r>
      <w:r w:rsidRPr="002155A5">
        <w:rPr>
          <w:spacing w:val="1"/>
        </w:rPr>
        <w:t xml:space="preserve"> </w:t>
      </w:r>
      <w:r w:rsidRPr="002155A5">
        <w:t>whi</w:t>
      </w:r>
      <w:r w:rsidRPr="002155A5">
        <w:rPr>
          <w:spacing w:val="-1"/>
        </w:rPr>
        <w:t>c</w:t>
      </w:r>
      <w:r w:rsidRPr="002155A5">
        <w:t>h</w:t>
      </w:r>
      <w:r w:rsidRPr="002155A5">
        <w:rPr>
          <w:spacing w:val="-4"/>
        </w:rPr>
        <w:t xml:space="preserve"> </w:t>
      </w:r>
      <w:r w:rsidRPr="002155A5">
        <w:t>stud</w:t>
      </w:r>
      <w:r w:rsidRPr="002155A5">
        <w:rPr>
          <w:spacing w:val="-1"/>
        </w:rPr>
        <w:t>e</w:t>
      </w:r>
      <w:r w:rsidRPr="002155A5">
        <w:t>nt</w:t>
      </w:r>
      <w:r w:rsidRPr="002155A5">
        <w:rPr>
          <w:spacing w:val="-4"/>
        </w:rPr>
        <w:t xml:space="preserve"> </w:t>
      </w:r>
      <w:r w:rsidRPr="002155A5">
        <w:t>h</w:t>
      </w:r>
      <w:r w:rsidRPr="002155A5">
        <w:rPr>
          <w:spacing w:val="-1"/>
        </w:rPr>
        <w:t>a</w:t>
      </w:r>
      <w:r w:rsidRPr="002155A5">
        <w:t>s</w:t>
      </w:r>
      <w:r w:rsidRPr="002155A5">
        <w:rPr>
          <w:spacing w:val="-3"/>
        </w:rPr>
        <w:t xml:space="preserve"> </w:t>
      </w:r>
      <w:r w:rsidRPr="002155A5">
        <w:t>b</w:t>
      </w:r>
      <w:r w:rsidRPr="002155A5">
        <w:rPr>
          <w:spacing w:val="-1"/>
        </w:rPr>
        <w:t>e</w:t>
      </w:r>
      <w:r w:rsidRPr="002155A5">
        <w:rPr>
          <w:spacing w:val="-2"/>
        </w:rPr>
        <w:t>e</w:t>
      </w:r>
      <w:r w:rsidRPr="002155A5">
        <w:t>n</w:t>
      </w:r>
      <w:r w:rsidRPr="002155A5">
        <w:rPr>
          <w:spacing w:val="-2"/>
        </w:rPr>
        <w:t xml:space="preserve"> </w:t>
      </w:r>
      <w:r w:rsidRPr="002155A5">
        <w:rPr>
          <w:spacing w:val="2"/>
          <w:w w:val="99"/>
        </w:rPr>
        <w:t>d</w:t>
      </w:r>
      <w:r w:rsidRPr="002155A5">
        <w:rPr>
          <w:spacing w:val="-1"/>
        </w:rPr>
        <w:t>e</w:t>
      </w:r>
      <w:r w:rsidRPr="002155A5">
        <w:t>t</w:t>
      </w:r>
      <w:r w:rsidRPr="002155A5">
        <w:rPr>
          <w:spacing w:val="-1"/>
        </w:rPr>
        <w:t>a</w:t>
      </w:r>
      <w:r w:rsidRPr="002155A5">
        <w:t>i</w:t>
      </w:r>
      <w:r w:rsidRPr="002155A5">
        <w:rPr>
          <w:w w:val="99"/>
        </w:rPr>
        <w:t>n</w:t>
      </w:r>
      <w:r w:rsidRPr="002155A5">
        <w:rPr>
          <w:spacing w:val="-1"/>
          <w:w w:val="99"/>
        </w:rPr>
        <w:t>e</w:t>
      </w:r>
      <w:r w:rsidRPr="002155A5">
        <w:rPr>
          <w:w w:val="99"/>
        </w:rPr>
        <w:t>d.</w:t>
      </w:r>
    </w:p>
    <w:p w:rsidR="007C4867" w:rsidRPr="002155A5" w:rsidRDefault="007C4867" w:rsidP="007C4867">
      <w:pPr>
        <w:spacing w:after="0" w:line="240" w:lineRule="auto"/>
      </w:pPr>
    </w:p>
    <w:p w:rsidR="007C4867" w:rsidRPr="002155A5" w:rsidRDefault="007C4867" w:rsidP="007C4867">
      <w:pPr>
        <w:spacing w:after="0" w:line="240" w:lineRule="auto"/>
        <w:ind w:left="808" w:right="82" w:hanging="708"/>
        <w:jc w:val="both"/>
      </w:pPr>
      <w:r w:rsidRPr="002155A5">
        <w:rPr>
          <w:b/>
        </w:rPr>
        <w:t xml:space="preserve">7.9     </w:t>
      </w:r>
      <w:r w:rsidRPr="002155A5">
        <w:rPr>
          <w:b/>
          <w:spacing w:val="45"/>
        </w:rPr>
        <w:t xml:space="preserve"> </w:t>
      </w:r>
      <w:r w:rsidRPr="002155A5">
        <w:t>A stud</w:t>
      </w:r>
      <w:r w:rsidRPr="002155A5">
        <w:rPr>
          <w:spacing w:val="-1"/>
        </w:rPr>
        <w:t>e</w:t>
      </w:r>
      <w:r w:rsidRPr="002155A5">
        <w:t>nt</w:t>
      </w:r>
      <w:r w:rsidRPr="002155A5">
        <w:rPr>
          <w:spacing w:val="-2"/>
        </w:rPr>
        <w:t xml:space="preserve"> </w:t>
      </w:r>
      <w:r w:rsidRPr="002155A5">
        <w:t>d</w:t>
      </w:r>
      <w:r w:rsidRPr="002155A5">
        <w:rPr>
          <w:spacing w:val="-1"/>
        </w:rPr>
        <w:t>e</w:t>
      </w:r>
      <w:r w:rsidRPr="002155A5">
        <w:t>t</w:t>
      </w:r>
      <w:r w:rsidRPr="002155A5">
        <w:rPr>
          <w:spacing w:val="-1"/>
        </w:rPr>
        <w:t>a</w:t>
      </w:r>
      <w:r w:rsidRPr="002155A5">
        <w:t>in</w:t>
      </w:r>
      <w:r w:rsidRPr="002155A5">
        <w:rPr>
          <w:spacing w:val="-1"/>
        </w:rPr>
        <w:t>e</w:t>
      </w:r>
      <w:r w:rsidRPr="002155A5">
        <w:t>d</w:t>
      </w:r>
      <w:r w:rsidRPr="002155A5">
        <w:rPr>
          <w:spacing w:val="-3"/>
        </w:rPr>
        <w:t xml:space="preserve"> </w:t>
      </w:r>
      <w:r w:rsidRPr="002155A5">
        <w:rPr>
          <w:b/>
          <w:spacing w:val="1"/>
        </w:rPr>
        <w:t>du</w:t>
      </w:r>
      <w:r w:rsidRPr="002155A5">
        <w:rPr>
          <w:b/>
        </w:rPr>
        <w:t>e</w:t>
      </w:r>
      <w:r w:rsidRPr="002155A5">
        <w:rPr>
          <w:b/>
          <w:spacing w:val="-1"/>
        </w:rPr>
        <w:t xml:space="preserve"> </w:t>
      </w:r>
      <w:r w:rsidRPr="002155A5">
        <w:rPr>
          <w:b/>
          <w:spacing w:val="2"/>
        </w:rPr>
        <w:t>t</w:t>
      </w:r>
      <w:r w:rsidRPr="002155A5">
        <w:rPr>
          <w:b/>
        </w:rPr>
        <w:t xml:space="preserve">o </w:t>
      </w:r>
      <w:r w:rsidRPr="002155A5">
        <w:rPr>
          <w:b/>
          <w:spacing w:val="1"/>
        </w:rPr>
        <w:t>l</w:t>
      </w:r>
      <w:r w:rsidRPr="002155A5">
        <w:rPr>
          <w:b/>
        </w:rPr>
        <w:t>a</w:t>
      </w:r>
      <w:r w:rsidRPr="002155A5">
        <w:rPr>
          <w:b/>
          <w:spacing w:val="-1"/>
        </w:rPr>
        <w:t>c</w:t>
      </w:r>
      <w:r w:rsidRPr="002155A5">
        <w:rPr>
          <w:b/>
        </w:rPr>
        <w:t>k</w:t>
      </w:r>
      <w:r w:rsidRPr="002155A5">
        <w:rPr>
          <w:b/>
          <w:spacing w:val="-1"/>
        </w:rPr>
        <w:t xml:space="preserve"> </w:t>
      </w:r>
      <w:r w:rsidRPr="002155A5">
        <w:rPr>
          <w:b/>
        </w:rPr>
        <w:t xml:space="preserve">of </w:t>
      </w:r>
      <w:r w:rsidRPr="002155A5">
        <w:rPr>
          <w:b/>
          <w:spacing w:val="-1"/>
        </w:rPr>
        <w:t>cre</w:t>
      </w:r>
      <w:r w:rsidRPr="002155A5">
        <w:rPr>
          <w:b/>
          <w:spacing w:val="1"/>
        </w:rPr>
        <w:t>d</w:t>
      </w:r>
      <w:r w:rsidRPr="002155A5">
        <w:rPr>
          <w:b/>
        </w:rPr>
        <w:t>its,</w:t>
      </w:r>
      <w:r w:rsidRPr="002155A5">
        <w:rPr>
          <w:b/>
          <w:spacing w:val="-1"/>
        </w:rPr>
        <w:t xml:space="preserve"> </w:t>
      </w:r>
      <w:r w:rsidRPr="002155A5">
        <w:rPr>
          <w:b/>
        </w:rPr>
        <w:t>s</w:t>
      </w:r>
      <w:r w:rsidRPr="002155A5">
        <w:rPr>
          <w:b/>
          <w:spacing w:val="1"/>
        </w:rPr>
        <w:t>h</w:t>
      </w:r>
      <w:r w:rsidRPr="002155A5">
        <w:rPr>
          <w:b/>
        </w:rPr>
        <w:t>all</w:t>
      </w:r>
      <w:r w:rsidRPr="002155A5">
        <w:rPr>
          <w:b/>
          <w:spacing w:val="-3"/>
        </w:rPr>
        <w:t xml:space="preserve"> </w:t>
      </w:r>
      <w:r w:rsidRPr="002155A5">
        <w:rPr>
          <w:b/>
          <w:spacing w:val="-1"/>
        </w:rPr>
        <w:t>b</w:t>
      </w:r>
      <w:r w:rsidRPr="002155A5">
        <w:rPr>
          <w:b/>
        </w:rPr>
        <w:t>e</w:t>
      </w:r>
      <w:r w:rsidRPr="002155A5">
        <w:rPr>
          <w:b/>
          <w:spacing w:val="1"/>
        </w:rPr>
        <w:t xml:space="preserve"> p</w:t>
      </w:r>
      <w:r w:rsidRPr="002155A5">
        <w:rPr>
          <w:b/>
          <w:spacing w:val="-1"/>
        </w:rPr>
        <w:t>r</w:t>
      </w:r>
      <w:r w:rsidRPr="002155A5">
        <w:rPr>
          <w:b/>
        </w:rPr>
        <w:t>o</w:t>
      </w:r>
      <w:r w:rsidRPr="002155A5">
        <w:rPr>
          <w:b/>
          <w:spacing w:val="-3"/>
        </w:rPr>
        <w:t>m</w:t>
      </w:r>
      <w:r w:rsidRPr="002155A5">
        <w:rPr>
          <w:b/>
          <w:spacing w:val="2"/>
        </w:rPr>
        <w:t>o</w:t>
      </w:r>
      <w:r w:rsidRPr="002155A5">
        <w:rPr>
          <w:b/>
        </w:rPr>
        <w:t>t</w:t>
      </w:r>
      <w:r w:rsidRPr="002155A5">
        <w:rPr>
          <w:b/>
          <w:spacing w:val="-1"/>
        </w:rPr>
        <w:t>e</w:t>
      </w:r>
      <w:r w:rsidRPr="002155A5">
        <w:rPr>
          <w:b/>
        </w:rPr>
        <w:t>d</w:t>
      </w:r>
      <w:r w:rsidRPr="002155A5">
        <w:rPr>
          <w:b/>
          <w:spacing w:val="-5"/>
        </w:rPr>
        <w:t xml:space="preserve"> </w:t>
      </w:r>
      <w:r w:rsidRPr="002155A5">
        <w:rPr>
          <w:b/>
        </w:rPr>
        <w:t>to t</w:t>
      </w:r>
      <w:r w:rsidRPr="002155A5">
        <w:rPr>
          <w:b/>
          <w:spacing w:val="1"/>
        </w:rPr>
        <w:t>h</w:t>
      </w:r>
      <w:r w:rsidRPr="002155A5">
        <w:rPr>
          <w:b/>
        </w:rPr>
        <w:t xml:space="preserve">e </w:t>
      </w:r>
      <w:r w:rsidRPr="002155A5">
        <w:rPr>
          <w:b/>
          <w:spacing w:val="1"/>
        </w:rPr>
        <w:t>n</w:t>
      </w:r>
      <w:r w:rsidRPr="002155A5">
        <w:rPr>
          <w:b/>
          <w:spacing w:val="-1"/>
        </w:rPr>
        <w:t>e</w:t>
      </w:r>
      <w:r w:rsidRPr="002155A5">
        <w:rPr>
          <w:b/>
          <w:spacing w:val="-2"/>
        </w:rPr>
        <w:t>x</w:t>
      </w:r>
      <w:r w:rsidRPr="002155A5">
        <w:rPr>
          <w:b/>
        </w:rPr>
        <w:t>t</w:t>
      </w:r>
      <w:r w:rsidRPr="002155A5">
        <w:rPr>
          <w:b/>
          <w:spacing w:val="1"/>
        </w:rPr>
        <w:t xml:space="preserve"> </w:t>
      </w:r>
      <w:r w:rsidRPr="002155A5">
        <w:rPr>
          <w:b/>
        </w:rPr>
        <w:t>a</w:t>
      </w:r>
      <w:r w:rsidRPr="002155A5">
        <w:rPr>
          <w:b/>
          <w:spacing w:val="-1"/>
        </w:rPr>
        <w:t>c</w:t>
      </w:r>
      <w:r w:rsidRPr="002155A5">
        <w:rPr>
          <w:b/>
        </w:rPr>
        <w:t>a</w:t>
      </w:r>
      <w:r w:rsidRPr="002155A5">
        <w:rPr>
          <w:b/>
          <w:spacing w:val="1"/>
        </w:rPr>
        <w:t>de</w:t>
      </w:r>
      <w:r w:rsidRPr="002155A5">
        <w:rPr>
          <w:b/>
          <w:spacing w:val="-3"/>
        </w:rPr>
        <w:t>m</w:t>
      </w:r>
      <w:r w:rsidRPr="002155A5">
        <w:rPr>
          <w:b/>
        </w:rPr>
        <w:t>ic</w:t>
      </w:r>
      <w:r w:rsidRPr="002155A5">
        <w:rPr>
          <w:b/>
          <w:spacing w:val="-5"/>
        </w:rPr>
        <w:t xml:space="preserve"> </w:t>
      </w:r>
      <w:r w:rsidRPr="002155A5">
        <w:rPr>
          <w:b/>
        </w:rPr>
        <w:t>y</w:t>
      </w:r>
      <w:r w:rsidRPr="002155A5">
        <w:rPr>
          <w:b/>
          <w:spacing w:val="-1"/>
        </w:rPr>
        <w:t>e</w:t>
      </w:r>
      <w:r w:rsidRPr="002155A5">
        <w:rPr>
          <w:b/>
        </w:rPr>
        <w:t>ar o</w:t>
      </w:r>
      <w:r w:rsidRPr="002155A5">
        <w:rPr>
          <w:b/>
          <w:spacing w:val="1"/>
        </w:rPr>
        <w:t>n</w:t>
      </w:r>
      <w:r w:rsidRPr="002155A5">
        <w:rPr>
          <w:b/>
        </w:rPr>
        <w:t>ly</w:t>
      </w:r>
      <w:r w:rsidRPr="002155A5">
        <w:rPr>
          <w:b/>
          <w:spacing w:val="4"/>
        </w:rPr>
        <w:t xml:space="preserve"> </w:t>
      </w:r>
      <w:r w:rsidRPr="002155A5">
        <w:rPr>
          <w:b/>
        </w:rPr>
        <w:t>a</w:t>
      </w:r>
      <w:r w:rsidRPr="002155A5">
        <w:rPr>
          <w:b/>
          <w:spacing w:val="2"/>
        </w:rPr>
        <w:t>f</w:t>
      </w:r>
      <w:r w:rsidRPr="002155A5">
        <w:rPr>
          <w:b/>
        </w:rPr>
        <w:t>t</w:t>
      </w:r>
      <w:r w:rsidRPr="002155A5">
        <w:rPr>
          <w:b/>
          <w:spacing w:val="-1"/>
        </w:rPr>
        <w:t>e</w:t>
      </w:r>
      <w:r w:rsidRPr="002155A5">
        <w:rPr>
          <w:b/>
        </w:rPr>
        <w:t>r</w:t>
      </w:r>
      <w:r w:rsidRPr="002155A5">
        <w:rPr>
          <w:b/>
          <w:spacing w:val="4"/>
        </w:rPr>
        <w:t xml:space="preserve"> </w:t>
      </w:r>
      <w:r w:rsidRPr="002155A5">
        <w:rPr>
          <w:b/>
        </w:rPr>
        <w:t>a</w:t>
      </w:r>
      <w:r w:rsidRPr="002155A5">
        <w:rPr>
          <w:b/>
          <w:spacing w:val="-1"/>
        </w:rPr>
        <w:t>c</w:t>
      </w:r>
      <w:r w:rsidRPr="002155A5">
        <w:rPr>
          <w:b/>
          <w:spacing w:val="1"/>
        </w:rPr>
        <w:t>qu</w:t>
      </w:r>
      <w:r w:rsidRPr="002155A5">
        <w:rPr>
          <w:b/>
        </w:rPr>
        <w:t>i</w:t>
      </w:r>
      <w:r w:rsidRPr="002155A5">
        <w:rPr>
          <w:b/>
          <w:spacing w:val="-1"/>
        </w:rPr>
        <w:t>r</w:t>
      </w:r>
      <w:r w:rsidRPr="002155A5">
        <w:rPr>
          <w:b/>
        </w:rPr>
        <w:t>i</w:t>
      </w:r>
      <w:r w:rsidRPr="002155A5">
        <w:rPr>
          <w:b/>
          <w:spacing w:val="1"/>
        </w:rPr>
        <w:t>n</w:t>
      </w:r>
      <w:r w:rsidRPr="002155A5">
        <w:rPr>
          <w:b/>
        </w:rPr>
        <w:t>g t</w:t>
      </w:r>
      <w:r w:rsidRPr="002155A5">
        <w:rPr>
          <w:b/>
          <w:spacing w:val="1"/>
        </w:rPr>
        <w:t>h</w:t>
      </w:r>
      <w:r w:rsidRPr="002155A5">
        <w:rPr>
          <w:b/>
        </w:rPr>
        <w:t>e</w:t>
      </w:r>
      <w:r w:rsidRPr="002155A5">
        <w:rPr>
          <w:b/>
          <w:spacing w:val="5"/>
        </w:rPr>
        <w:t xml:space="preserve"> </w:t>
      </w:r>
      <w:r w:rsidRPr="002155A5">
        <w:rPr>
          <w:b/>
          <w:spacing w:val="-1"/>
        </w:rPr>
        <w:t>re</w:t>
      </w:r>
      <w:r w:rsidRPr="002155A5">
        <w:rPr>
          <w:b/>
          <w:spacing w:val="1"/>
        </w:rPr>
        <w:t>qu</w:t>
      </w:r>
      <w:r w:rsidRPr="002155A5">
        <w:rPr>
          <w:b/>
        </w:rPr>
        <w:t>i</w:t>
      </w:r>
      <w:r w:rsidRPr="002155A5">
        <w:rPr>
          <w:b/>
          <w:spacing w:val="-1"/>
        </w:rPr>
        <w:t>re</w:t>
      </w:r>
      <w:r w:rsidRPr="002155A5">
        <w:rPr>
          <w:b/>
        </w:rPr>
        <w:t>d</w:t>
      </w:r>
      <w:r w:rsidRPr="002155A5">
        <w:rPr>
          <w:b/>
          <w:spacing w:val="5"/>
        </w:rPr>
        <w:t xml:space="preserve"> </w:t>
      </w:r>
      <w:r w:rsidRPr="002155A5">
        <w:rPr>
          <w:b/>
        </w:rPr>
        <w:t>a</w:t>
      </w:r>
      <w:r w:rsidRPr="002155A5">
        <w:rPr>
          <w:b/>
          <w:spacing w:val="-1"/>
        </w:rPr>
        <w:t>c</w:t>
      </w:r>
      <w:r w:rsidRPr="002155A5">
        <w:rPr>
          <w:b/>
        </w:rPr>
        <w:t>a</w:t>
      </w:r>
      <w:r w:rsidRPr="002155A5">
        <w:rPr>
          <w:b/>
          <w:spacing w:val="1"/>
        </w:rPr>
        <w:t>de</w:t>
      </w:r>
      <w:r w:rsidRPr="002155A5">
        <w:rPr>
          <w:b/>
          <w:spacing w:val="-3"/>
        </w:rPr>
        <w:t>m</w:t>
      </w:r>
      <w:r w:rsidRPr="002155A5">
        <w:rPr>
          <w:b/>
          <w:spacing w:val="3"/>
        </w:rPr>
        <w:t>i</w:t>
      </w:r>
      <w:r w:rsidRPr="002155A5">
        <w:rPr>
          <w:b/>
        </w:rPr>
        <w:t xml:space="preserve">c </w:t>
      </w:r>
      <w:r w:rsidRPr="002155A5">
        <w:rPr>
          <w:b/>
          <w:spacing w:val="-1"/>
        </w:rPr>
        <w:t>c</w:t>
      </w:r>
      <w:r w:rsidRPr="002155A5">
        <w:rPr>
          <w:b/>
          <w:spacing w:val="1"/>
        </w:rPr>
        <w:t>r</w:t>
      </w:r>
      <w:r w:rsidRPr="002155A5">
        <w:rPr>
          <w:b/>
          <w:spacing w:val="-1"/>
        </w:rPr>
        <w:t>e</w:t>
      </w:r>
      <w:r w:rsidRPr="002155A5">
        <w:rPr>
          <w:b/>
          <w:spacing w:val="1"/>
        </w:rPr>
        <w:t>d</w:t>
      </w:r>
      <w:r w:rsidRPr="002155A5">
        <w:rPr>
          <w:b/>
        </w:rPr>
        <w:t>its.</w:t>
      </w:r>
      <w:r w:rsidRPr="002155A5">
        <w:rPr>
          <w:b/>
          <w:spacing w:val="7"/>
        </w:rPr>
        <w:t xml:space="preserve"> </w:t>
      </w:r>
      <w:r w:rsidRPr="002155A5">
        <w:t>The</w:t>
      </w:r>
      <w:r w:rsidRPr="002155A5">
        <w:rPr>
          <w:spacing w:val="3"/>
        </w:rPr>
        <w:t xml:space="preserve"> </w:t>
      </w:r>
      <w:r w:rsidRPr="002155A5">
        <w:rPr>
          <w:spacing w:val="-1"/>
        </w:rPr>
        <w:t>a</w:t>
      </w:r>
      <w:r w:rsidRPr="002155A5">
        <w:rPr>
          <w:spacing w:val="1"/>
        </w:rPr>
        <w:t>c</w:t>
      </w:r>
      <w:r w:rsidRPr="002155A5">
        <w:rPr>
          <w:spacing w:val="-1"/>
        </w:rPr>
        <w:t>a</w:t>
      </w:r>
      <w:r w:rsidRPr="002155A5">
        <w:t>d</w:t>
      </w:r>
      <w:r w:rsidRPr="002155A5">
        <w:rPr>
          <w:spacing w:val="-1"/>
        </w:rPr>
        <w:t>e</w:t>
      </w:r>
      <w:r w:rsidRPr="002155A5">
        <w:rPr>
          <w:spacing w:val="1"/>
        </w:rPr>
        <w:t>m</w:t>
      </w:r>
      <w:r w:rsidRPr="002155A5">
        <w:t>ic</w:t>
      </w:r>
      <w:r w:rsidRPr="002155A5">
        <w:rPr>
          <w:spacing w:val="3"/>
        </w:rPr>
        <w:t xml:space="preserve"> </w:t>
      </w:r>
      <w:r w:rsidRPr="002155A5">
        <w:t>r</w:t>
      </w:r>
      <w:r w:rsidRPr="002155A5">
        <w:rPr>
          <w:spacing w:val="-1"/>
        </w:rPr>
        <w:t>e</w:t>
      </w:r>
      <w:r w:rsidRPr="002155A5">
        <w:rPr>
          <w:spacing w:val="2"/>
        </w:rPr>
        <w:t>g</w:t>
      </w:r>
      <w:r w:rsidRPr="002155A5">
        <w:t>u</w:t>
      </w:r>
      <w:r w:rsidRPr="002155A5">
        <w:rPr>
          <w:spacing w:val="2"/>
        </w:rPr>
        <w:t>l</w:t>
      </w:r>
      <w:r w:rsidRPr="002155A5">
        <w:rPr>
          <w:spacing w:val="-1"/>
        </w:rPr>
        <w:t>a</w:t>
      </w:r>
      <w:r w:rsidRPr="002155A5">
        <w:t>tions</w:t>
      </w:r>
      <w:r w:rsidRPr="002155A5">
        <w:rPr>
          <w:spacing w:val="1"/>
        </w:rPr>
        <w:t xml:space="preserve"> </w:t>
      </w:r>
      <w:r w:rsidRPr="002155A5">
        <w:t>und</w:t>
      </w:r>
      <w:r w:rsidRPr="002155A5">
        <w:rPr>
          <w:spacing w:val="-1"/>
        </w:rPr>
        <w:t>e</w:t>
      </w:r>
      <w:r w:rsidRPr="002155A5">
        <w:t>r whi</w:t>
      </w:r>
      <w:r w:rsidRPr="002155A5">
        <w:rPr>
          <w:spacing w:val="-1"/>
        </w:rPr>
        <w:t>c</w:t>
      </w:r>
      <w:r w:rsidRPr="002155A5">
        <w:t>h</w:t>
      </w:r>
      <w:r w:rsidRPr="002155A5">
        <w:rPr>
          <w:spacing w:val="-5"/>
        </w:rPr>
        <w:t xml:space="preserve"> </w:t>
      </w:r>
      <w:r w:rsidRPr="002155A5">
        <w:t>stud</w:t>
      </w:r>
      <w:r w:rsidRPr="002155A5">
        <w:rPr>
          <w:spacing w:val="-1"/>
        </w:rPr>
        <w:t>e</w:t>
      </w:r>
      <w:r w:rsidRPr="002155A5">
        <w:t>nt</w:t>
      </w:r>
      <w:r w:rsidRPr="002155A5">
        <w:rPr>
          <w:spacing w:val="-4"/>
        </w:rPr>
        <w:t xml:space="preserve"> </w:t>
      </w:r>
      <w:r w:rsidRPr="002155A5">
        <w:t>h</w:t>
      </w:r>
      <w:r w:rsidRPr="002155A5">
        <w:rPr>
          <w:spacing w:val="-1"/>
        </w:rPr>
        <w:t>a</w:t>
      </w:r>
      <w:r w:rsidRPr="002155A5">
        <w:t>s</w:t>
      </w:r>
      <w:r w:rsidRPr="002155A5">
        <w:rPr>
          <w:spacing w:val="-3"/>
        </w:rPr>
        <w:t xml:space="preserve"> </w:t>
      </w:r>
      <w:r w:rsidRPr="002155A5">
        <w:t>b</w:t>
      </w:r>
      <w:r w:rsidRPr="002155A5">
        <w:rPr>
          <w:spacing w:val="-1"/>
        </w:rPr>
        <w:t>ee</w:t>
      </w:r>
      <w:r w:rsidRPr="002155A5">
        <w:t xml:space="preserve">n </w:t>
      </w:r>
      <w:r w:rsidRPr="002155A5">
        <w:rPr>
          <w:spacing w:val="4"/>
        </w:rPr>
        <w:t>r</w:t>
      </w:r>
      <w:r w:rsidRPr="002155A5">
        <w:rPr>
          <w:spacing w:val="-1"/>
        </w:rPr>
        <w:t>ea</w:t>
      </w:r>
      <w:r w:rsidRPr="002155A5">
        <w:t>d</w:t>
      </w:r>
      <w:r w:rsidRPr="002155A5">
        <w:rPr>
          <w:spacing w:val="1"/>
        </w:rPr>
        <w:t>m</w:t>
      </w:r>
      <w:r w:rsidRPr="002155A5">
        <w:t>itt</w:t>
      </w:r>
      <w:r w:rsidRPr="002155A5">
        <w:rPr>
          <w:spacing w:val="-1"/>
        </w:rPr>
        <w:t>e</w:t>
      </w:r>
      <w:r w:rsidRPr="002155A5">
        <w:t>d</w:t>
      </w:r>
      <w:r w:rsidRPr="002155A5">
        <w:rPr>
          <w:spacing w:val="-4"/>
        </w:rPr>
        <w:t xml:space="preserve"> </w:t>
      </w:r>
      <w:r w:rsidRPr="002155A5">
        <w:t>sh</w:t>
      </w:r>
      <w:r w:rsidRPr="002155A5">
        <w:rPr>
          <w:spacing w:val="-1"/>
        </w:rPr>
        <w:t>a</w:t>
      </w:r>
      <w:r w:rsidRPr="002155A5">
        <w:t>ll</w:t>
      </w:r>
      <w:r w:rsidRPr="002155A5">
        <w:rPr>
          <w:spacing w:val="-3"/>
        </w:rPr>
        <w:t xml:space="preserve"> </w:t>
      </w:r>
      <w:r w:rsidRPr="002155A5">
        <w:t>be</w:t>
      </w:r>
      <w:r w:rsidRPr="002155A5">
        <w:rPr>
          <w:spacing w:val="-3"/>
        </w:rPr>
        <w:t xml:space="preserve"> </w:t>
      </w:r>
      <w:r w:rsidRPr="002155A5">
        <w:rPr>
          <w:spacing w:val="-1"/>
        </w:rPr>
        <w:t>a</w:t>
      </w:r>
      <w:r w:rsidRPr="002155A5">
        <w:t>ppli</w:t>
      </w:r>
      <w:r w:rsidRPr="002155A5">
        <w:rPr>
          <w:spacing w:val="1"/>
        </w:rPr>
        <w:t>c</w:t>
      </w:r>
      <w:r w:rsidRPr="002155A5">
        <w:rPr>
          <w:spacing w:val="-1"/>
        </w:rPr>
        <w:t>a</w:t>
      </w:r>
      <w:r w:rsidRPr="002155A5">
        <w:t>ble</w:t>
      </w:r>
      <w:r w:rsidRPr="002155A5">
        <w:rPr>
          <w:spacing w:val="-6"/>
        </w:rPr>
        <w:t xml:space="preserve"> </w:t>
      </w:r>
      <w:r w:rsidRPr="002155A5">
        <w:t>to</w:t>
      </w:r>
      <w:r w:rsidRPr="002155A5">
        <w:rPr>
          <w:spacing w:val="-1"/>
        </w:rPr>
        <w:t xml:space="preserve"> </w:t>
      </w:r>
      <w:r w:rsidRPr="002155A5">
        <w:t>hi</w:t>
      </w:r>
      <w:r w:rsidRPr="002155A5">
        <w:rPr>
          <w:spacing w:val="4"/>
        </w:rPr>
        <w:t>m</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pPr>
      <w:r w:rsidRPr="002155A5">
        <w:rPr>
          <w:b/>
        </w:rPr>
        <w:t xml:space="preserve">8.0     </w:t>
      </w:r>
      <w:r w:rsidRPr="002155A5">
        <w:rPr>
          <w:b/>
          <w:spacing w:val="57"/>
        </w:rPr>
        <w:t xml:space="preserve"> </w:t>
      </w:r>
      <w:r w:rsidRPr="002155A5">
        <w:rPr>
          <w:b/>
          <w:spacing w:val="1"/>
        </w:rPr>
        <w:t>E</w:t>
      </w:r>
      <w:r w:rsidRPr="002155A5">
        <w:rPr>
          <w:b/>
        </w:rPr>
        <w:t>val</w:t>
      </w:r>
      <w:r w:rsidRPr="002155A5">
        <w:rPr>
          <w:b/>
          <w:spacing w:val="1"/>
        </w:rPr>
        <w:t>u</w:t>
      </w:r>
      <w:r w:rsidRPr="002155A5">
        <w:rPr>
          <w:b/>
        </w:rPr>
        <w:t>ation</w:t>
      </w:r>
      <w:r w:rsidRPr="002155A5">
        <w:rPr>
          <w:b/>
          <w:spacing w:val="-9"/>
        </w:rPr>
        <w:t xml:space="preserve"> </w:t>
      </w:r>
      <w:r w:rsidRPr="002155A5">
        <w:rPr>
          <w:b/>
        </w:rPr>
        <w:t>-</w:t>
      </w:r>
      <w:r w:rsidRPr="002155A5">
        <w:rPr>
          <w:b/>
          <w:spacing w:val="-1"/>
        </w:rPr>
        <w:t xml:space="preserve"> </w:t>
      </w:r>
      <w:r w:rsidRPr="002155A5">
        <w:rPr>
          <w:b/>
        </w:rPr>
        <w:t>Dist</w:t>
      </w:r>
      <w:r w:rsidRPr="002155A5">
        <w:rPr>
          <w:b/>
          <w:spacing w:val="-1"/>
        </w:rPr>
        <w:t>r</w:t>
      </w:r>
      <w:r w:rsidRPr="002155A5">
        <w:rPr>
          <w:b/>
        </w:rPr>
        <w:t>i</w:t>
      </w:r>
      <w:r w:rsidRPr="002155A5">
        <w:rPr>
          <w:b/>
          <w:spacing w:val="1"/>
        </w:rPr>
        <w:t>bu</w:t>
      </w:r>
      <w:r w:rsidRPr="002155A5">
        <w:rPr>
          <w:b/>
        </w:rPr>
        <w:t>tion</w:t>
      </w:r>
      <w:r w:rsidRPr="002155A5">
        <w:rPr>
          <w:b/>
          <w:spacing w:val="-9"/>
        </w:rPr>
        <w:t xml:space="preserve"> </w:t>
      </w:r>
      <w:r w:rsidRPr="002155A5">
        <w:rPr>
          <w:b/>
        </w:rPr>
        <w:t>a</w:t>
      </w:r>
      <w:r w:rsidRPr="002155A5">
        <w:rPr>
          <w:b/>
          <w:spacing w:val="1"/>
        </w:rPr>
        <w:t>n</w:t>
      </w:r>
      <w:r w:rsidRPr="002155A5">
        <w:rPr>
          <w:b/>
        </w:rPr>
        <w:t>d</w:t>
      </w:r>
      <w:r w:rsidRPr="002155A5">
        <w:rPr>
          <w:b/>
          <w:spacing w:val="-3"/>
        </w:rPr>
        <w:t xml:space="preserve"> </w:t>
      </w:r>
      <w:r w:rsidRPr="002155A5">
        <w:rPr>
          <w:b/>
        </w:rPr>
        <w:t>W</w:t>
      </w:r>
      <w:r w:rsidRPr="002155A5">
        <w:rPr>
          <w:b/>
          <w:spacing w:val="-1"/>
        </w:rPr>
        <w:t>e</w:t>
      </w:r>
      <w:r w:rsidRPr="002155A5">
        <w:rPr>
          <w:b/>
        </w:rPr>
        <w:t>ig</w:t>
      </w:r>
      <w:r w:rsidRPr="002155A5">
        <w:rPr>
          <w:b/>
          <w:spacing w:val="1"/>
        </w:rPr>
        <w:t>h</w:t>
      </w:r>
      <w:r w:rsidRPr="002155A5">
        <w:rPr>
          <w:b/>
        </w:rPr>
        <w:t>tage</w:t>
      </w:r>
      <w:r w:rsidRPr="002155A5">
        <w:rPr>
          <w:b/>
          <w:spacing w:val="-9"/>
        </w:rPr>
        <w:t xml:space="preserve"> </w:t>
      </w:r>
      <w:r w:rsidRPr="002155A5">
        <w:rPr>
          <w:b/>
        </w:rPr>
        <w:t xml:space="preserve">of </w:t>
      </w:r>
      <w:r w:rsidRPr="002155A5">
        <w:rPr>
          <w:b/>
          <w:spacing w:val="-3"/>
        </w:rPr>
        <w:t>m</w:t>
      </w:r>
      <w:r w:rsidRPr="002155A5">
        <w:rPr>
          <w:b/>
        </w:rPr>
        <w:t>a</w:t>
      </w:r>
      <w:r w:rsidRPr="002155A5">
        <w:rPr>
          <w:b/>
          <w:spacing w:val="-1"/>
        </w:rPr>
        <w:t>r</w:t>
      </w:r>
      <w:r w:rsidRPr="002155A5">
        <w:rPr>
          <w:b/>
          <w:spacing w:val="1"/>
        </w:rPr>
        <w:t>k</w:t>
      </w:r>
      <w:r w:rsidRPr="002155A5">
        <w:rPr>
          <w:b/>
        </w:rPr>
        <w:t>s</w:t>
      </w:r>
    </w:p>
    <w:p w:rsidR="007C4867" w:rsidRPr="002155A5" w:rsidRDefault="007C4867" w:rsidP="007C4867">
      <w:pPr>
        <w:spacing w:after="0" w:line="240" w:lineRule="auto"/>
      </w:pPr>
    </w:p>
    <w:p w:rsidR="007C4867" w:rsidRPr="002155A5" w:rsidRDefault="007C4867" w:rsidP="007C4867">
      <w:pPr>
        <w:pStyle w:val="Default"/>
        <w:ind w:left="720" w:hanging="720"/>
        <w:jc w:val="both"/>
        <w:rPr>
          <w:rFonts w:ascii="Times New Roman" w:hAnsi="Times New Roman"/>
          <w:color w:val="auto"/>
        </w:rPr>
      </w:pPr>
      <w:r w:rsidRPr="002155A5">
        <w:rPr>
          <w:rFonts w:ascii="Times New Roman" w:hAnsi="Times New Roman"/>
          <w:color w:val="auto"/>
        </w:rPr>
        <w:t>8.1</w:t>
      </w:r>
      <w:r w:rsidRPr="002155A5">
        <w:rPr>
          <w:rFonts w:ascii="Times New Roman" w:hAnsi="Times New Roman"/>
          <w:color w:val="auto"/>
        </w:rPr>
        <w:tab/>
        <w:t xml:space="preserve">The performance of a student in each semester shall be evaluated subject-wise for a maximum of 100 marks for a theory and 100 marks for a practical subject. In addition, industry-oriented mini-project, group project, </w:t>
      </w:r>
      <w:r w:rsidRPr="002155A5">
        <w:rPr>
          <w:rFonts w:ascii="Times New Roman" w:hAnsi="Times New Roman"/>
        </w:rPr>
        <w:t>Project Phase –I will also be evaluated for 100 marks</w:t>
      </w:r>
      <w:r w:rsidRPr="002155A5">
        <w:rPr>
          <w:rFonts w:ascii="Times New Roman" w:hAnsi="Times New Roman"/>
          <w:color w:val="auto"/>
        </w:rPr>
        <w:t xml:space="preserve">, </w:t>
      </w:r>
      <w:r w:rsidRPr="002155A5">
        <w:rPr>
          <w:rFonts w:ascii="Times New Roman" w:hAnsi="Times New Roman"/>
        </w:rPr>
        <w:t>Project Phase – II for 200 marks</w:t>
      </w:r>
      <w:r w:rsidRPr="002155A5">
        <w:rPr>
          <w:rFonts w:ascii="Times New Roman" w:hAnsi="Times New Roman"/>
          <w:color w:val="auto"/>
        </w:rPr>
        <w:t>,</w:t>
      </w:r>
      <w:r w:rsidRPr="002155A5">
        <w:rPr>
          <w:rFonts w:ascii="Times New Roman" w:hAnsi="Times New Roman"/>
        </w:rPr>
        <w:t xml:space="preserve"> Technical Paper writing and Seminar </w:t>
      </w:r>
      <w:r w:rsidRPr="002155A5">
        <w:rPr>
          <w:rFonts w:ascii="Times New Roman" w:hAnsi="Times New Roman"/>
          <w:color w:val="auto"/>
        </w:rPr>
        <w:t>and comprehensive viva for 100 marks</w:t>
      </w:r>
      <w:r>
        <w:rPr>
          <w:rFonts w:ascii="Times New Roman" w:hAnsi="Times New Roman"/>
          <w:color w:val="auto"/>
        </w:rPr>
        <w:t xml:space="preserve"> each</w:t>
      </w:r>
      <w:r w:rsidRPr="002155A5">
        <w:rPr>
          <w:rFonts w:ascii="Times New Roman" w:hAnsi="Times New Roman"/>
          <w:color w:val="auto"/>
        </w:rPr>
        <w:t>.</w:t>
      </w:r>
    </w:p>
    <w:p w:rsidR="007C4867" w:rsidRPr="002155A5" w:rsidRDefault="007C4867" w:rsidP="007C4867">
      <w:pPr>
        <w:pStyle w:val="Default"/>
        <w:ind w:left="720" w:hanging="720"/>
        <w:jc w:val="both"/>
        <w:rPr>
          <w:rFonts w:ascii="Times New Roman" w:hAnsi="Times New Roman"/>
          <w:color w:val="auto"/>
        </w:rPr>
      </w:pPr>
    </w:p>
    <w:p w:rsidR="007C4867" w:rsidRPr="002155A5" w:rsidRDefault="007C4867" w:rsidP="007C4867">
      <w:pPr>
        <w:pStyle w:val="Default"/>
        <w:ind w:left="720" w:hanging="720"/>
        <w:jc w:val="both"/>
        <w:rPr>
          <w:rFonts w:ascii="Times New Roman" w:hAnsi="Times New Roman"/>
          <w:color w:val="auto"/>
        </w:rPr>
      </w:pPr>
      <w:r w:rsidRPr="002155A5">
        <w:rPr>
          <w:rFonts w:ascii="Times New Roman" w:hAnsi="Times New Roman"/>
          <w:color w:val="auto"/>
        </w:rPr>
        <w:t>8.2</w:t>
      </w:r>
      <w:r w:rsidRPr="002155A5">
        <w:rPr>
          <w:rFonts w:ascii="Times New Roman" w:hAnsi="Times New Roman"/>
          <w:color w:val="auto"/>
        </w:rPr>
        <w:tab/>
        <w:t xml:space="preserve">For all the subjects the distribution of marks shall be 25 for Continuous Internal Evaluation (CIE) and 75 for the Semester End-Examination (SEE). </w:t>
      </w:r>
    </w:p>
    <w:p w:rsidR="007C4867" w:rsidRPr="002155A5" w:rsidRDefault="007C4867" w:rsidP="007C4867">
      <w:pPr>
        <w:pStyle w:val="Default"/>
        <w:rPr>
          <w:rFonts w:ascii="Times New Roman" w:hAnsi="Times New Roman"/>
          <w:color w:val="auto"/>
        </w:rPr>
      </w:pPr>
    </w:p>
    <w:p w:rsidR="007C4867" w:rsidRPr="002155A5" w:rsidRDefault="007C4867" w:rsidP="007C4867">
      <w:pPr>
        <w:autoSpaceDE w:val="0"/>
        <w:autoSpaceDN w:val="0"/>
        <w:adjustRightInd w:val="0"/>
        <w:spacing w:after="0" w:line="240" w:lineRule="auto"/>
        <w:jc w:val="both"/>
        <w:rPr>
          <w:b/>
          <w:bCs/>
        </w:rPr>
      </w:pPr>
      <w:r w:rsidRPr="002155A5">
        <w:rPr>
          <w:b/>
          <w:bCs/>
        </w:rPr>
        <w:t>8.3     Theory Subjects</w:t>
      </w:r>
    </w:p>
    <w:p w:rsidR="007C4867" w:rsidRPr="002155A5" w:rsidRDefault="007C4867" w:rsidP="007C4867">
      <w:pPr>
        <w:autoSpaceDE w:val="0"/>
        <w:autoSpaceDN w:val="0"/>
        <w:adjustRightInd w:val="0"/>
        <w:spacing w:after="0" w:line="240" w:lineRule="auto"/>
        <w:ind w:left="720"/>
        <w:jc w:val="both"/>
        <w:rPr>
          <w:b/>
          <w:bCs/>
        </w:rPr>
      </w:pPr>
    </w:p>
    <w:p w:rsidR="007C4867" w:rsidRPr="002155A5" w:rsidRDefault="007C4867" w:rsidP="007C4867">
      <w:pPr>
        <w:numPr>
          <w:ilvl w:val="0"/>
          <w:numId w:val="348"/>
        </w:numPr>
        <w:tabs>
          <w:tab w:val="clear" w:pos="2160"/>
          <w:tab w:val="num" w:pos="1440"/>
        </w:tabs>
        <w:autoSpaceDE w:val="0"/>
        <w:autoSpaceDN w:val="0"/>
        <w:adjustRightInd w:val="0"/>
        <w:spacing w:after="0" w:line="240" w:lineRule="auto"/>
        <w:ind w:left="1440"/>
        <w:jc w:val="both"/>
        <w:rPr>
          <w:b/>
          <w:bCs/>
        </w:rPr>
      </w:pPr>
      <w:r w:rsidRPr="002155A5">
        <w:rPr>
          <w:b/>
          <w:bCs/>
        </w:rPr>
        <w:t xml:space="preserve">Pattern for Continuous Internal Evaluation </w:t>
      </w:r>
    </w:p>
    <w:p w:rsidR="007C4867" w:rsidRPr="002155A5" w:rsidRDefault="007C4867" w:rsidP="007C4867">
      <w:pPr>
        <w:autoSpaceDE w:val="0"/>
        <w:autoSpaceDN w:val="0"/>
        <w:adjustRightInd w:val="0"/>
        <w:spacing w:after="0" w:line="240" w:lineRule="auto"/>
        <w:ind w:left="720"/>
        <w:jc w:val="both"/>
        <w:rPr>
          <w:b/>
          <w:bCs/>
        </w:rPr>
      </w:pPr>
    </w:p>
    <w:p w:rsidR="007C4867" w:rsidRPr="002155A5" w:rsidRDefault="007C4867" w:rsidP="007C4867">
      <w:pPr>
        <w:numPr>
          <w:ilvl w:val="1"/>
          <w:numId w:val="348"/>
        </w:numPr>
        <w:tabs>
          <w:tab w:val="clear" w:pos="2880"/>
        </w:tabs>
        <w:autoSpaceDE w:val="0"/>
        <w:autoSpaceDN w:val="0"/>
        <w:adjustRightInd w:val="0"/>
        <w:spacing w:after="0" w:line="240" w:lineRule="auto"/>
        <w:ind w:left="1440" w:hanging="360"/>
        <w:jc w:val="both"/>
        <w:rPr>
          <w:b/>
          <w:bCs/>
        </w:rPr>
      </w:pPr>
      <w:r w:rsidRPr="002155A5">
        <w:rPr>
          <w:b/>
          <w:bCs/>
        </w:rPr>
        <w:t>Subjects except Foreign languages (16+5+4=25 Marks)</w:t>
      </w:r>
    </w:p>
    <w:p w:rsidR="007C4867" w:rsidRPr="002155A5" w:rsidRDefault="007C4867" w:rsidP="007C4867">
      <w:pPr>
        <w:numPr>
          <w:ilvl w:val="0"/>
          <w:numId w:val="349"/>
        </w:numPr>
        <w:tabs>
          <w:tab w:val="clear" w:pos="1728"/>
        </w:tabs>
        <w:autoSpaceDE w:val="0"/>
        <w:autoSpaceDN w:val="0"/>
        <w:adjustRightInd w:val="0"/>
        <w:spacing w:after="0" w:line="240" w:lineRule="auto"/>
        <w:jc w:val="both"/>
      </w:pPr>
      <w:r w:rsidRPr="002155A5">
        <w:t>There shall be two mid session examinations in every theory course. 16</w:t>
      </w:r>
      <w:r w:rsidRPr="002155A5">
        <w:rPr>
          <w:b/>
          <w:bCs/>
        </w:rPr>
        <w:t xml:space="preserve"> marks </w:t>
      </w:r>
      <w:r w:rsidRPr="002155A5">
        <w:t>are earmarked for each mid session examination. The marks shall be awarded considering the average of two mid session examination marks in each course. If any candidate is absent for any subject in a mid test and/or  wishes to improve the performance, a Third Mid test will be conducted for the Student by the College in the entire syllabus on the same day of the main examination on payment fee as decided by the finance committee of SNIST. The result will be treated equal to Third mid test and average of better two tests will be considered. Each mid test will have compulsory questions without choice and long answer questions as detailed in the following paragraphs.</w:t>
      </w:r>
    </w:p>
    <w:p w:rsidR="007C4867" w:rsidRPr="002155A5" w:rsidRDefault="007C4867" w:rsidP="007C4867">
      <w:pPr>
        <w:numPr>
          <w:ilvl w:val="0"/>
          <w:numId w:val="349"/>
        </w:numPr>
        <w:tabs>
          <w:tab w:val="clear" w:pos="1728"/>
        </w:tabs>
        <w:spacing w:after="0" w:line="240" w:lineRule="auto"/>
        <w:jc w:val="both"/>
      </w:pPr>
      <w:r w:rsidRPr="002155A5">
        <w:t>The mid test is  conducted for 64 marks reduced to 16 marks</w:t>
      </w:r>
      <w:r>
        <w:t xml:space="preserve">, test is </w:t>
      </w:r>
      <w:r w:rsidRPr="002155A5">
        <w:t xml:space="preserve"> for two hours </w:t>
      </w:r>
      <w:r>
        <w:t xml:space="preserve">duration </w:t>
      </w:r>
      <w:r w:rsidRPr="002155A5">
        <w:t>consisting of two parts, i.e. Part ‘A’, and Part ‘B’.</w:t>
      </w:r>
    </w:p>
    <w:p w:rsidR="007C4867" w:rsidRPr="002155A5" w:rsidRDefault="007C4867" w:rsidP="007C4867">
      <w:pPr>
        <w:numPr>
          <w:ilvl w:val="0"/>
          <w:numId w:val="349"/>
        </w:numPr>
        <w:tabs>
          <w:tab w:val="clear" w:pos="1728"/>
        </w:tabs>
        <w:autoSpaceDE w:val="0"/>
        <w:autoSpaceDN w:val="0"/>
        <w:adjustRightInd w:val="0"/>
        <w:spacing w:after="0" w:line="240" w:lineRule="auto"/>
        <w:jc w:val="both"/>
      </w:pPr>
      <w:r w:rsidRPr="002155A5">
        <w:rPr>
          <w:b/>
          <w:bCs/>
        </w:rPr>
        <w:t xml:space="preserve">Part–A: </w:t>
      </w:r>
      <w:r w:rsidRPr="002155A5">
        <w:t>Part A</w:t>
      </w:r>
      <w:r w:rsidRPr="002155A5">
        <w:rPr>
          <w:b/>
          <w:bCs/>
        </w:rPr>
        <w:t xml:space="preserve"> </w:t>
      </w:r>
      <w:r w:rsidRPr="002155A5">
        <w:t>shall have no choice and will have</w:t>
      </w:r>
      <w:r>
        <w:t xml:space="preserve"> four</w:t>
      </w:r>
      <w:r w:rsidRPr="002155A5">
        <w:t xml:space="preserve"> short answer questions set for </w:t>
      </w:r>
      <w:r w:rsidRPr="00913E14">
        <w:t>16</w:t>
      </w:r>
      <w:r w:rsidRPr="002155A5">
        <w:rPr>
          <w:b/>
          <w:bCs/>
        </w:rPr>
        <w:t xml:space="preserve"> </w:t>
      </w:r>
      <w:r w:rsidRPr="002155A5">
        <w:t xml:space="preserve">marks and reduced to 4 marks. </w:t>
      </w:r>
    </w:p>
    <w:p w:rsidR="007C4867" w:rsidRDefault="007C4867" w:rsidP="007C4867">
      <w:pPr>
        <w:numPr>
          <w:ilvl w:val="0"/>
          <w:numId w:val="349"/>
        </w:numPr>
        <w:tabs>
          <w:tab w:val="clear" w:pos="1728"/>
        </w:tabs>
        <w:spacing w:after="0" w:line="240" w:lineRule="auto"/>
        <w:jc w:val="both"/>
      </w:pPr>
      <w:r w:rsidRPr="00143271">
        <w:rPr>
          <w:b/>
          <w:bCs/>
        </w:rPr>
        <w:t>Part–B:</w:t>
      </w:r>
      <w:r w:rsidRPr="002155A5">
        <w:t xml:space="preserve"> Part B of the question paper shall have subjective type questions set for 48</w:t>
      </w:r>
      <w:r w:rsidRPr="00143271">
        <w:rPr>
          <w:b/>
          <w:bCs/>
        </w:rPr>
        <w:t xml:space="preserve"> marks</w:t>
      </w:r>
      <w:r w:rsidRPr="002155A5">
        <w:t xml:space="preserve"> reduced </w:t>
      </w:r>
      <w:r>
        <w:t xml:space="preserve">to </w:t>
      </w:r>
      <w:r w:rsidRPr="002155A5">
        <w:t>12 marks and shall have 4 questions out of which 3 are to be answered. At least one question must appear from each unit and fourth question must be with 3 bits each bit from one unit</w:t>
      </w:r>
    </w:p>
    <w:p w:rsidR="007C4867" w:rsidRPr="002155A5" w:rsidRDefault="007C4867" w:rsidP="007C4867">
      <w:pPr>
        <w:numPr>
          <w:ilvl w:val="0"/>
          <w:numId w:val="349"/>
        </w:numPr>
        <w:tabs>
          <w:tab w:val="clear" w:pos="1728"/>
        </w:tabs>
        <w:spacing w:after="0" w:line="240" w:lineRule="auto"/>
        <w:jc w:val="both"/>
      </w:pPr>
      <w:r w:rsidRPr="002155A5">
        <w:t xml:space="preserve">Each Mid session examination in theory subjects will be restricted to three units, out of the total of 6 units of syllabus, i.e. Mid </w:t>
      </w:r>
      <w:r>
        <w:t>test</w:t>
      </w:r>
      <w:r w:rsidRPr="002155A5">
        <w:t xml:space="preserve"> – I will be on Units 1 to 3, Mid </w:t>
      </w:r>
      <w:r>
        <w:t>test</w:t>
      </w:r>
      <w:r w:rsidRPr="002155A5">
        <w:t xml:space="preserve"> – II will be on Units 4 to 6.</w:t>
      </w:r>
    </w:p>
    <w:p w:rsidR="007C4867" w:rsidRPr="002155A5" w:rsidRDefault="007C4867" w:rsidP="007C4867">
      <w:pPr>
        <w:numPr>
          <w:ilvl w:val="0"/>
          <w:numId w:val="349"/>
        </w:numPr>
        <w:tabs>
          <w:tab w:val="clear" w:pos="1728"/>
        </w:tabs>
        <w:spacing w:after="0" w:line="240" w:lineRule="auto"/>
        <w:jc w:val="both"/>
      </w:pPr>
      <w:r w:rsidRPr="002155A5">
        <w:t>Two assignments shall be given for a total weightage of 5 marks.  Assignment-I is to be submitted before the first mid examination for award of 2 marks and for assignment-II which is to be submitted before the second mid test, for award of 2 marks. Students will be given back the assignment before mid session examinations. One  mark is   allotted for class notes which are to be signed by concerned teacher every fortnight.</w:t>
      </w:r>
    </w:p>
    <w:p w:rsidR="007C4867" w:rsidRPr="002155A5" w:rsidRDefault="007C4867" w:rsidP="007C4867">
      <w:pPr>
        <w:numPr>
          <w:ilvl w:val="0"/>
          <w:numId w:val="349"/>
        </w:numPr>
        <w:tabs>
          <w:tab w:val="clear" w:pos="1728"/>
        </w:tabs>
        <w:autoSpaceDE w:val="0"/>
        <w:autoSpaceDN w:val="0"/>
        <w:adjustRightInd w:val="0"/>
        <w:spacing w:after="0" w:line="240" w:lineRule="auto"/>
        <w:ind w:left="1800" w:hanging="360"/>
        <w:jc w:val="both"/>
      </w:pPr>
      <w:r w:rsidRPr="002155A5">
        <w:t>Five marks for each theory course shall be given for those students who put in attendance in a graded manner as given below:</w:t>
      </w:r>
    </w:p>
    <w:p w:rsidR="007C4867" w:rsidRPr="002155A5" w:rsidRDefault="007C4867" w:rsidP="007C4867">
      <w:pPr>
        <w:autoSpaceDE w:val="0"/>
        <w:autoSpaceDN w:val="0"/>
        <w:adjustRightInd w:val="0"/>
        <w:spacing w:after="0" w:line="240" w:lineRule="auto"/>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1"/>
        <w:gridCol w:w="3048"/>
        <w:gridCol w:w="1670"/>
      </w:tblGrid>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center"/>
              <w:rPr>
                <w:b/>
                <w:bCs/>
              </w:rPr>
            </w:pPr>
            <w:r w:rsidRPr="002155A5">
              <w:rPr>
                <w:b/>
                <w:bCs/>
              </w:rPr>
              <w:t>S.No.</w:t>
            </w:r>
          </w:p>
        </w:tc>
        <w:tc>
          <w:tcPr>
            <w:tcW w:w="0" w:type="auto"/>
          </w:tcPr>
          <w:p w:rsidR="007C4867" w:rsidRPr="002155A5" w:rsidRDefault="007C4867" w:rsidP="007C4867">
            <w:pPr>
              <w:autoSpaceDE w:val="0"/>
              <w:autoSpaceDN w:val="0"/>
              <w:adjustRightInd w:val="0"/>
              <w:spacing w:after="0" w:line="240" w:lineRule="auto"/>
              <w:jc w:val="center"/>
              <w:rPr>
                <w:b/>
                <w:bCs/>
              </w:rPr>
            </w:pPr>
            <w:r w:rsidRPr="002155A5">
              <w:rPr>
                <w:b/>
                <w:bCs/>
              </w:rPr>
              <w:t>Attendance Range</w:t>
            </w:r>
          </w:p>
        </w:tc>
        <w:tc>
          <w:tcPr>
            <w:tcW w:w="0" w:type="auto"/>
          </w:tcPr>
          <w:p w:rsidR="007C4867" w:rsidRPr="002155A5" w:rsidRDefault="007C4867" w:rsidP="007C4867">
            <w:pPr>
              <w:autoSpaceDE w:val="0"/>
              <w:autoSpaceDN w:val="0"/>
              <w:adjustRightInd w:val="0"/>
              <w:spacing w:after="0" w:line="240" w:lineRule="auto"/>
              <w:jc w:val="center"/>
              <w:rPr>
                <w:b/>
                <w:bCs/>
              </w:rPr>
            </w:pPr>
            <w:r w:rsidRPr="002155A5">
              <w:rPr>
                <w:b/>
                <w:bCs/>
              </w:rPr>
              <w:t>Marks Awarded</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center"/>
            </w:pPr>
            <w:r w:rsidRPr="002155A5">
              <w:t>1.</w:t>
            </w:r>
          </w:p>
        </w:tc>
        <w:tc>
          <w:tcPr>
            <w:tcW w:w="0" w:type="auto"/>
          </w:tcPr>
          <w:p w:rsidR="007C4867" w:rsidRPr="002155A5" w:rsidRDefault="007C4867" w:rsidP="007C4867">
            <w:pPr>
              <w:autoSpaceDE w:val="0"/>
              <w:autoSpaceDN w:val="0"/>
              <w:adjustRightInd w:val="0"/>
              <w:spacing w:after="0" w:line="240" w:lineRule="auto"/>
              <w:jc w:val="both"/>
            </w:pPr>
            <w:r w:rsidRPr="002155A5">
              <w:t>65 and above but less than 75%</w:t>
            </w:r>
          </w:p>
        </w:tc>
        <w:tc>
          <w:tcPr>
            <w:tcW w:w="0" w:type="auto"/>
          </w:tcPr>
          <w:p w:rsidR="007C4867" w:rsidRPr="002155A5" w:rsidRDefault="007C4867" w:rsidP="007C4867">
            <w:pPr>
              <w:autoSpaceDE w:val="0"/>
              <w:autoSpaceDN w:val="0"/>
              <w:adjustRightInd w:val="0"/>
              <w:spacing w:after="0" w:line="240" w:lineRule="auto"/>
              <w:jc w:val="center"/>
            </w:pPr>
            <w:r w:rsidRPr="002155A5">
              <w:t>1</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center"/>
            </w:pPr>
            <w:r w:rsidRPr="002155A5">
              <w:t>2.</w:t>
            </w:r>
          </w:p>
        </w:tc>
        <w:tc>
          <w:tcPr>
            <w:tcW w:w="0" w:type="auto"/>
          </w:tcPr>
          <w:p w:rsidR="007C4867" w:rsidRPr="002155A5" w:rsidRDefault="007C4867" w:rsidP="007C4867">
            <w:pPr>
              <w:autoSpaceDE w:val="0"/>
              <w:autoSpaceDN w:val="0"/>
              <w:adjustRightInd w:val="0"/>
              <w:spacing w:after="0" w:line="240" w:lineRule="auto"/>
              <w:jc w:val="both"/>
            </w:pPr>
            <w:r w:rsidRPr="002155A5">
              <w:t>75% and above and up to 82%</w:t>
            </w:r>
          </w:p>
        </w:tc>
        <w:tc>
          <w:tcPr>
            <w:tcW w:w="0" w:type="auto"/>
          </w:tcPr>
          <w:p w:rsidR="007C4867" w:rsidRPr="002155A5" w:rsidRDefault="007C4867" w:rsidP="007C4867">
            <w:pPr>
              <w:autoSpaceDE w:val="0"/>
              <w:autoSpaceDN w:val="0"/>
              <w:adjustRightInd w:val="0"/>
              <w:spacing w:after="0" w:line="240" w:lineRule="auto"/>
              <w:jc w:val="center"/>
            </w:pPr>
            <w:r w:rsidRPr="002155A5">
              <w:t>2</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center"/>
            </w:pPr>
            <w:r w:rsidRPr="002155A5">
              <w:t>3.</w:t>
            </w:r>
          </w:p>
        </w:tc>
        <w:tc>
          <w:tcPr>
            <w:tcW w:w="0" w:type="auto"/>
          </w:tcPr>
          <w:p w:rsidR="007C4867" w:rsidRPr="002155A5" w:rsidRDefault="007C4867" w:rsidP="007C4867">
            <w:pPr>
              <w:autoSpaceDE w:val="0"/>
              <w:autoSpaceDN w:val="0"/>
              <w:adjustRightInd w:val="0"/>
              <w:spacing w:after="0" w:line="240" w:lineRule="auto"/>
              <w:jc w:val="both"/>
            </w:pPr>
            <w:r w:rsidRPr="002155A5">
              <w:t xml:space="preserve">More than 82% and up to 90% </w:t>
            </w:r>
          </w:p>
        </w:tc>
        <w:tc>
          <w:tcPr>
            <w:tcW w:w="0" w:type="auto"/>
          </w:tcPr>
          <w:p w:rsidR="007C4867" w:rsidRPr="002155A5" w:rsidRDefault="007C4867" w:rsidP="007C4867">
            <w:pPr>
              <w:autoSpaceDE w:val="0"/>
              <w:autoSpaceDN w:val="0"/>
              <w:adjustRightInd w:val="0"/>
              <w:spacing w:after="0" w:line="240" w:lineRule="auto"/>
              <w:jc w:val="center"/>
            </w:pPr>
            <w:r w:rsidRPr="002155A5">
              <w:t>3</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center"/>
            </w:pPr>
            <w:r w:rsidRPr="002155A5">
              <w:t>4</w:t>
            </w:r>
          </w:p>
        </w:tc>
        <w:tc>
          <w:tcPr>
            <w:tcW w:w="0" w:type="auto"/>
          </w:tcPr>
          <w:p w:rsidR="007C4867" w:rsidRPr="002155A5" w:rsidRDefault="007C4867" w:rsidP="007C4867">
            <w:pPr>
              <w:autoSpaceDE w:val="0"/>
              <w:autoSpaceDN w:val="0"/>
              <w:adjustRightInd w:val="0"/>
              <w:spacing w:after="0" w:line="240" w:lineRule="auto"/>
              <w:jc w:val="both"/>
            </w:pPr>
            <w:r w:rsidRPr="002155A5">
              <w:t>More than 90%</w:t>
            </w:r>
          </w:p>
        </w:tc>
        <w:tc>
          <w:tcPr>
            <w:tcW w:w="0" w:type="auto"/>
          </w:tcPr>
          <w:p w:rsidR="007C4867" w:rsidRPr="002155A5" w:rsidRDefault="007C4867" w:rsidP="007C4867">
            <w:pPr>
              <w:autoSpaceDE w:val="0"/>
              <w:autoSpaceDN w:val="0"/>
              <w:adjustRightInd w:val="0"/>
              <w:spacing w:after="0" w:line="240" w:lineRule="auto"/>
              <w:jc w:val="center"/>
            </w:pPr>
            <w:r w:rsidRPr="002155A5">
              <w:t>4</w:t>
            </w:r>
          </w:p>
        </w:tc>
      </w:tr>
    </w:tbl>
    <w:p w:rsidR="007C4867" w:rsidRPr="002155A5" w:rsidRDefault="007C4867" w:rsidP="007C4867">
      <w:pPr>
        <w:autoSpaceDE w:val="0"/>
        <w:autoSpaceDN w:val="0"/>
        <w:adjustRightInd w:val="0"/>
        <w:spacing w:after="0" w:line="240" w:lineRule="auto"/>
        <w:ind w:left="720" w:hanging="720"/>
        <w:jc w:val="both"/>
      </w:pPr>
    </w:p>
    <w:p w:rsidR="007C4867" w:rsidRPr="002155A5" w:rsidRDefault="007C4867" w:rsidP="007C4867">
      <w:pPr>
        <w:numPr>
          <w:ilvl w:val="0"/>
          <w:numId w:val="350"/>
        </w:numPr>
        <w:tabs>
          <w:tab w:val="clear" w:pos="3600"/>
        </w:tabs>
        <w:autoSpaceDE w:val="0"/>
        <w:autoSpaceDN w:val="0"/>
        <w:adjustRightInd w:val="0"/>
        <w:spacing w:after="0" w:line="240" w:lineRule="auto"/>
        <w:ind w:left="2160" w:hanging="720"/>
        <w:jc w:val="both"/>
      </w:pPr>
      <w:r w:rsidRPr="002155A5">
        <w:t>Marks for attendance shall be added to each subject based on average of attendance of all subjects put together.</w:t>
      </w:r>
    </w:p>
    <w:p w:rsidR="007C4867" w:rsidRPr="002155A5" w:rsidRDefault="007C4867" w:rsidP="007C4867">
      <w:pPr>
        <w:numPr>
          <w:ilvl w:val="0"/>
          <w:numId w:val="350"/>
        </w:numPr>
        <w:tabs>
          <w:tab w:val="clear" w:pos="3600"/>
        </w:tabs>
        <w:autoSpaceDE w:val="0"/>
        <w:autoSpaceDN w:val="0"/>
        <w:adjustRightInd w:val="0"/>
        <w:spacing w:after="0" w:line="240" w:lineRule="auto"/>
        <w:ind w:left="2160" w:hanging="720"/>
        <w:jc w:val="both"/>
        <w:rPr>
          <w:b/>
          <w:bCs/>
        </w:rPr>
      </w:pPr>
      <w:r w:rsidRPr="002155A5">
        <w:t>Award of final sessional marks:  Attendance, average marks of two assignments, marks for class notes  and mid-examination marks shall be added and the total marks are awarded as final sessional marks.</w:t>
      </w:r>
      <w:r w:rsidRPr="002155A5">
        <w:rPr>
          <w:b/>
          <w:bCs/>
        </w:rPr>
        <w:t xml:space="preserve"> </w:t>
      </w:r>
    </w:p>
    <w:p w:rsidR="007C4867" w:rsidRPr="002155A5" w:rsidRDefault="007C4867" w:rsidP="007C4867">
      <w:pPr>
        <w:autoSpaceDE w:val="0"/>
        <w:autoSpaceDN w:val="0"/>
        <w:adjustRightInd w:val="0"/>
        <w:spacing w:after="0" w:line="240" w:lineRule="auto"/>
        <w:ind w:left="720"/>
        <w:jc w:val="both"/>
        <w:rPr>
          <w:b/>
          <w:bCs/>
        </w:rPr>
      </w:pPr>
    </w:p>
    <w:p w:rsidR="007C4867" w:rsidRPr="002155A5" w:rsidRDefault="007C4867" w:rsidP="007C4867">
      <w:pPr>
        <w:autoSpaceDE w:val="0"/>
        <w:autoSpaceDN w:val="0"/>
        <w:adjustRightInd w:val="0"/>
        <w:spacing w:after="0" w:line="240" w:lineRule="auto"/>
        <w:ind w:left="720"/>
        <w:jc w:val="both"/>
        <w:rPr>
          <w:b/>
          <w:bCs/>
        </w:rPr>
      </w:pPr>
    </w:p>
    <w:p w:rsidR="007C4867" w:rsidRPr="002155A5" w:rsidRDefault="007C4867" w:rsidP="007C4867">
      <w:pPr>
        <w:autoSpaceDE w:val="0"/>
        <w:autoSpaceDN w:val="0"/>
        <w:adjustRightInd w:val="0"/>
        <w:spacing w:after="0" w:line="240" w:lineRule="auto"/>
        <w:ind w:left="720"/>
        <w:jc w:val="both"/>
        <w:rPr>
          <w:b/>
          <w:bCs/>
        </w:rPr>
      </w:pPr>
      <w:r w:rsidRPr="002155A5">
        <w:rPr>
          <w:b/>
          <w:bCs/>
        </w:rPr>
        <w:t xml:space="preserve">(ii) </w:t>
      </w:r>
      <w:r w:rsidRPr="002155A5">
        <w:rPr>
          <w:b/>
          <w:bCs/>
        </w:rPr>
        <w:tab/>
        <w:t>Foreign languages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25"/>
        <w:gridCol w:w="1033"/>
      </w:tblGrid>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rPr>
                <w:b/>
                <w:bCs/>
              </w:rPr>
            </w:pPr>
            <w:r w:rsidRPr="002155A5">
              <w:t>2 written tests (Average of two to be taken)</w:t>
            </w:r>
          </w:p>
        </w:tc>
        <w:tc>
          <w:tcPr>
            <w:tcW w:w="0" w:type="auto"/>
          </w:tcPr>
          <w:p w:rsidR="007C4867" w:rsidRPr="002155A5" w:rsidRDefault="007C4867" w:rsidP="007C4867">
            <w:pPr>
              <w:autoSpaceDE w:val="0"/>
              <w:autoSpaceDN w:val="0"/>
              <w:adjustRightInd w:val="0"/>
              <w:spacing w:after="0" w:line="240" w:lineRule="auto"/>
              <w:jc w:val="center"/>
              <w:rPr>
                <w:b/>
                <w:bCs/>
              </w:rPr>
            </w:pPr>
            <w:r w:rsidRPr="002155A5">
              <w:t>12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pPr>
            <w:r w:rsidRPr="002155A5">
              <w:t>Oral Comprehension</w:t>
            </w:r>
          </w:p>
        </w:tc>
        <w:tc>
          <w:tcPr>
            <w:tcW w:w="0" w:type="auto"/>
          </w:tcPr>
          <w:p w:rsidR="007C4867" w:rsidRPr="002155A5" w:rsidRDefault="007C4867" w:rsidP="007C4867">
            <w:pPr>
              <w:autoSpaceDE w:val="0"/>
              <w:autoSpaceDN w:val="0"/>
              <w:adjustRightInd w:val="0"/>
              <w:spacing w:after="0" w:line="240" w:lineRule="auto"/>
              <w:jc w:val="center"/>
            </w:pPr>
            <w:r w:rsidRPr="002155A5">
              <w:t>04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pPr>
            <w:r w:rsidRPr="002155A5">
              <w:t>Assignment &amp; Class notes</w:t>
            </w:r>
          </w:p>
        </w:tc>
        <w:tc>
          <w:tcPr>
            <w:tcW w:w="0" w:type="auto"/>
          </w:tcPr>
          <w:p w:rsidR="007C4867" w:rsidRPr="002155A5" w:rsidRDefault="007C4867" w:rsidP="007C4867">
            <w:pPr>
              <w:autoSpaceDE w:val="0"/>
              <w:autoSpaceDN w:val="0"/>
              <w:adjustRightInd w:val="0"/>
              <w:spacing w:after="0" w:line="240" w:lineRule="auto"/>
              <w:jc w:val="center"/>
            </w:pPr>
            <w:r w:rsidRPr="002155A5">
              <w:t>05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pPr>
            <w:r w:rsidRPr="002155A5">
              <w:t>Attendance</w:t>
            </w:r>
          </w:p>
        </w:tc>
        <w:tc>
          <w:tcPr>
            <w:tcW w:w="0" w:type="auto"/>
          </w:tcPr>
          <w:p w:rsidR="007C4867" w:rsidRPr="002155A5" w:rsidRDefault="007C4867" w:rsidP="007C4867">
            <w:pPr>
              <w:autoSpaceDE w:val="0"/>
              <w:autoSpaceDN w:val="0"/>
              <w:adjustRightInd w:val="0"/>
              <w:spacing w:after="0" w:line="240" w:lineRule="auto"/>
              <w:jc w:val="center"/>
            </w:pPr>
            <w:r w:rsidRPr="002155A5">
              <w:t>04 marks</w:t>
            </w:r>
          </w:p>
        </w:tc>
      </w:tr>
    </w:tbl>
    <w:p w:rsidR="007C4867" w:rsidRPr="002155A5" w:rsidRDefault="007C4867" w:rsidP="007C4867">
      <w:pPr>
        <w:autoSpaceDE w:val="0"/>
        <w:autoSpaceDN w:val="0"/>
        <w:adjustRightInd w:val="0"/>
        <w:spacing w:after="0" w:line="240" w:lineRule="auto"/>
        <w:ind w:left="1440"/>
        <w:jc w:val="both"/>
        <w:rPr>
          <w:b/>
          <w:bCs/>
        </w:rPr>
      </w:pPr>
    </w:p>
    <w:p w:rsidR="007C4867" w:rsidRPr="002155A5" w:rsidRDefault="007C4867" w:rsidP="007C4867">
      <w:pPr>
        <w:autoSpaceDE w:val="0"/>
        <w:autoSpaceDN w:val="0"/>
        <w:adjustRightInd w:val="0"/>
        <w:spacing w:after="0" w:line="240" w:lineRule="auto"/>
        <w:jc w:val="both"/>
        <w:rPr>
          <w:b/>
          <w:bCs/>
        </w:rPr>
      </w:pPr>
      <w:r w:rsidRPr="002155A5">
        <w:rPr>
          <w:b/>
          <w:bCs/>
        </w:rPr>
        <w:t>b)</w:t>
      </w:r>
      <w:r w:rsidRPr="002155A5">
        <w:rPr>
          <w:b/>
          <w:bCs/>
        </w:rPr>
        <w:tab/>
        <w:t>Pattern for External Examinations (75 marks)</w:t>
      </w:r>
    </w:p>
    <w:p w:rsidR="007C4867" w:rsidRPr="002155A5" w:rsidRDefault="007C4867" w:rsidP="007C4867">
      <w:pPr>
        <w:numPr>
          <w:ilvl w:val="0"/>
          <w:numId w:val="351"/>
        </w:numPr>
        <w:autoSpaceDE w:val="0"/>
        <w:autoSpaceDN w:val="0"/>
        <w:adjustRightInd w:val="0"/>
        <w:spacing w:after="0" w:line="240" w:lineRule="auto"/>
        <w:jc w:val="both"/>
      </w:pPr>
      <w:r w:rsidRPr="002155A5">
        <w:t xml:space="preserve">There shall be external examination in every theory course it shall  consists of two parts (part-A &amp; part-B).  The total time duration for this semester </w:t>
      </w:r>
      <w:r w:rsidRPr="002155A5">
        <w:rPr>
          <w:color w:val="000000"/>
        </w:rPr>
        <w:t>end examination</w:t>
      </w:r>
      <w:r w:rsidRPr="002155A5">
        <w:t xml:space="preserve"> will be 3 hours.  </w:t>
      </w:r>
    </w:p>
    <w:p w:rsidR="007C4867" w:rsidRPr="002155A5" w:rsidRDefault="007C4867" w:rsidP="007C4867">
      <w:pPr>
        <w:numPr>
          <w:ilvl w:val="0"/>
          <w:numId w:val="351"/>
        </w:numPr>
        <w:autoSpaceDE w:val="0"/>
        <w:autoSpaceDN w:val="0"/>
        <w:adjustRightInd w:val="0"/>
        <w:spacing w:after="0" w:line="240" w:lineRule="auto"/>
        <w:jc w:val="both"/>
      </w:pPr>
      <w:r w:rsidRPr="002155A5">
        <w:t>Part-A shall have 25 marks, which is compulsory. It will have 10 short questions out of which 5 questions are set with 3 marks each and another 5 questions are set with 2 marks</w:t>
      </w:r>
    </w:p>
    <w:p w:rsidR="007C4867" w:rsidRPr="00143271" w:rsidRDefault="007C4867" w:rsidP="007C4867">
      <w:pPr>
        <w:numPr>
          <w:ilvl w:val="0"/>
          <w:numId w:val="349"/>
        </w:numPr>
        <w:tabs>
          <w:tab w:val="clear" w:pos="1728"/>
        </w:tabs>
        <w:spacing w:after="0" w:line="240" w:lineRule="auto"/>
        <w:ind w:left="1440"/>
        <w:jc w:val="both"/>
      </w:pPr>
      <w:r w:rsidRPr="002155A5">
        <w:t>Part-B of the question paper shall have subjective type questions for 50 marks and shall have 8 questions out of which 5 are to be answered.  At least one question must appear from each Unit. .  Seventh question must have 2 to 3 bits taking from 1</w:t>
      </w:r>
      <w:r w:rsidRPr="002155A5">
        <w:rPr>
          <w:vertAlign w:val="superscript"/>
        </w:rPr>
        <w:t>st</w:t>
      </w:r>
      <w:r w:rsidRPr="002155A5">
        <w:t>, 2</w:t>
      </w:r>
      <w:r w:rsidRPr="002155A5">
        <w:rPr>
          <w:vertAlign w:val="superscript"/>
        </w:rPr>
        <w:t>nd</w:t>
      </w:r>
      <w:r w:rsidRPr="002155A5">
        <w:t>, and 3</w:t>
      </w:r>
      <w:r w:rsidRPr="002155A5">
        <w:rPr>
          <w:vertAlign w:val="superscript"/>
        </w:rPr>
        <w:t>rd</w:t>
      </w:r>
      <w:r w:rsidRPr="002155A5">
        <w:t xml:space="preserve"> units and 8</w:t>
      </w:r>
      <w:r w:rsidRPr="002155A5">
        <w:rPr>
          <w:vertAlign w:val="superscript"/>
        </w:rPr>
        <w:t>th</w:t>
      </w:r>
      <w:r w:rsidRPr="002155A5">
        <w:t xml:space="preserve"> question also with 2 to 3 bits taken from 4</w:t>
      </w:r>
      <w:r w:rsidRPr="002155A5">
        <w:rPr>
          <w:vertAlign w:val="superscript"/>
        </w:rPr>
        <w:t>th</w:t>
      </w:r>
      <w:r w:rsidRPr="002155A5">
        <w:t>, 5</w:t>
      </w:r>
      <w:r w:rsidRPr="002155A5">
        <w:rPr>
          <w:vertAlign w:val="superscript"/>
        </w:rPr>
        <w:t>th</w:t>
      </w:r>
      <w:r w:rsidRPr="002155A5">
        <w:t xml:space="preserve"> and 6</w:t>
      </w:r>
      <w:r w:rsidRPr="002155A5">
        <w:rPr>
          <w:vertAlign w:val="superscript"/>
        </w:rPr>
        <w:t>th</w:t>
      </w:r>
      <w:r w:rsidRPr="002155A5">
        <w:t xml:space="preserve"> units.</w:t>
      </w:r>
      <w:r>
        <w:t xml:space="preserve"> And not more tha</w:t>
      </w:r>
      <w:r w:rsidRPr="00143271">
        <w:t>n 2 questions from any one unit. All the questions carry equal marks.</w:t>
      </w:r>
    </w:p>
    <w:p w:rsidR="007C4867" w:rsidRPr="002155A5" w:rsidRDefault="007C4867" w:rsidP="007C4867">
      <w:pPr>
        <w:autoSpaceDE w:val="0"/>
        <w:autoSpaceDN w:val="0"/>
        <w:adjustRightInd w:val="0"/>
        <w:spacing w:after="0" w:line="240" w:lineRule="auto"/>
        <w:ind w:left="1080"/>
        <w:jc w:val="both"/>
      </w:pPr>
    </w:p>
    <w:p w:rsidR="007C4867" w:rsidRPr="002155A5" w:rsidRDefault="007C4867" w:rsidP="007C4867">
      <w:pPr>
        <w:autoSpaceDE w:val="0"/>
        <w:autoSpaceDN w:val="0"/>
        <w:adjustRightInd w:val="0"/>
        <w:spacing w:after="0" w:line="240" w:lineRule="auto"/>
        <w:ind w:left="720" w:hanging="720"/>
        <w:jc w:val="both"/>
        <w:rPr>
          <w:b/>
          <w:bCs/>
        </w:rPr>
      </w:pPr>
      <w:r w:rsidRPr="002155A5">
        <w:rPr>
          <w:b/>
          <w:bCs/>
        </w:rPr>
        <w:t>iv.</w:t>
      </w:r>
      <w:r w:rsidRPr="002155A5">
        <w:tab/>
      </w:r>
      <w:r w:rsidRPr="002155A5">
        <w:rPr>
          <w:b/>
          <w:bCs/>
        </w:rPr>
        <w:t>Pattern of Evaluation for Lab subjects</w:t>
      </w:r>
      <w:r w:rsidRPr="002155A5">
        <w:t xml:space="preserve"> </w:t>
      </w:r>
      <w:r w:rsidRPr="002155A5">
        <w:rPr>
          <w:b/>
          <w:bCs/>
        </w:rPr>
        <w:t>(100 marks)</w:t>
      </w:r>
    </w:p>
    <w:p w:rsidR="007C4867" w:rsidRPr="002155A5" w:rsidRDefault="007C4867" w:rsidP="007C4867">
      <w:pPr>
        <w:autoSpaceDE w:val="0"/>
        <w:autoSpaceDN w:val="0"/>
        <w:adjustRightInd w:val="0"/>
        <w:spacing w:after="0" w:line="240" w:lineRule="auto"/>
        <w:ind w:left="720"/>
        <w:jc w:val="both"/>
      </w:pPr>
    </w:p>
    <w:p w:rsidR="007C4867" w:rsidRPr="002155A5" w:rsidRDefault="007C4867" w:rsidP="007C4867">
      <w:pPr>
        <w:autoSpaceDE w:val="0"/>
        <w:autoSpaceDN w:val="0"/>
        <w:adjustRightInd w:val="0"/>
        <w:spacing w:after="0" w:line="240" w:lineRule="auto"/>
        <w:ind w:left="720"/>
        <w:jc w:val="both"/>
      </w:pPr>
      <w:r w:rsidRPr="002155A5">
        <w:t xml:space="preserve">For practical subjects there shall be a continuous evaluation during the semester for 25 sessional marks and 75 marks for semester end examination. Out of the 25 marks for Continuous Internal Evaluation, the distribution is as follows  </w:t>
      </w:r>
    </w:p>
    <w:p w:rsidR="007C4867" w:rsidRDefault="007C4867" w:rsidP="007C4867">
      <w:pPr>
        <w:autoSpaceDE w:val="0"/>
        <w:autoSpaceDN w:val="0"/>
        <w:adjustRightInd w:val="0"/>
        <w:spacing w:after="0" w:line="240" w:lineRule="auto"/>
        <w:ind w:left="720"/>
        <w:jc w:val="both"/>
      </w:pPr>
    </w:p>
    <w:p w:rsidR="007C4867" w:rsidRPr="002155A5" w:rsidRDefault="007C4867" w:rsidP="007C4867">
      <w:pPr>
        <w:autoSpaceDE w:val="0"/>
        <w:autoSpaceDN w:val="0"/>
        <w:adjustRightInd w:val="0"/>
        <w:spacing w:after="0" w:line="240" w:lineRule="auto"/>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4"/>
        <w:gridCol w:w="3819"/>
        <w:gridCol w:w="1033"/>
      </w:tblGrid>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center"/>
            </w:pPr>
            <w:r w:rsidRPr="002155A5">
              <w:t>1.</w:t>
            </w:r>
          </w:p>
        </w:tc>
        <w:tc>
          <w:tcPr>
            <w:tcW w:w="0" w:type="auto"/>
          </w:tcPr>
          <w:p w:rsidR="007C4867" w:rsidRPr="002155A5" w:rsidRDefault="007C4867" w:rsidP="007C4867">
            <w:pPr>
              <w:autoSpaceDE w:val="0"/>
              <w:autoSpaceDN w:val="0"/>
              <w:adjustRightInd w:val="0"/>
              <w:spacing w:after="0" w:line="240" w:lineRule="auto"/>
              <w:jc w:val="both"/>
              <w:rPr>
                <w:b/>
                <w:bCs/>
              </w:rPr>
            </w:pPr>
            <w:r w:rsidRPr="002155A5">
              <w:t>Day to Day work</w:t>
            </w:r>
          </w:p>
        </w:tc>
        <w:tc>
          <w:tcPr>
            <w:tcW w:w="0" w:type="auto"/>
          </w:tcPr>
          <w:p w:rsidR="007C4867" w:rsidRPr="002155A5" w:rsidRDefault="007C4867" w:rsidP="007C4867">
            <w:pPr>
              <w:autoSpaceDE w:val="0"/>
              <w:autoSpaceDN w:val="0"/>
              <w:adjustRightInd w:val="0"/>
              <w:spacing w:after="0" w:line="240" w:lineRule="auto"/>
              <w:jc w:val="center"/>
              <w:rPr>
                <w:b/>
                <w:bCs/>
              </w:rPr>
            </w:pPr>
            <w:r w:rsidRPr="002155A5">
              <w:t>05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center"/>
            </w:pPr>
            <w:r w:rsidRPr="002155A5">
              <w:t>2.</w:t>
            </w:r>
          </w:p>
        </w:tc>
        <w:tc>
          <w:tcPr>
            <w:tcW w:w="0" w:type="auto"/>
          </w:tcPr>
          <w:p w:rsidR="007C4867" w:rsidRPr="002155A5" w:rsidRDefault="007C4867" w:rsidP="007C4867">
            <w:pPr>
              <w:autoSpaceDE w:val="0"/>
              <w:autoSpaceDN w:val="0"/>
              <w:adjustRightInd w:val="0"/>
              <w:spacing w:after="0" w:line="240" w:lineRule="auto"/>
              <w:jc w:val="both"/>
            </w:pPr>
            <w:r w:rsidRPr="002155A5">
              <w:t>Final Record and viva</w:t>
            </w:r>
          </w:p>
        </w:tc>
        <w:tc>
          <w:tcPr>
            <w:tcW w:w="0" w:type="auto"/>
          </w:tcPr>
          <w:p w:rsidR="007C4867" w:rsidRPr="002155A5" w:rsidRDefault="007C4867" w:rsidP="007C4867">
            <w:pPr>
              <w:autoSpaceDE w:val="0"/>
              <w:autoSpaceDN w:val="0"/>
              <w:adjustRightInd w:val="0"/>
              <w:spacing w:after="0" w:line="240" w:lineRule="auto"/>
              <w:jc w:val="center"/>
            </w:pPr>
            <w:r w:rsidRPr="002155A5">
              <w:t>05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center"/>
            </w:pPr>
            <w:r w:rsidRPr="002155A5">
              <w:t>3.</w:t>
            </w:r>
          </w:p>
        </w:tc>
        <w:tc>
          <w:tcPr>
            <w:tcW w:w="0" w:type="auto"/>
          </w:tcPr>
          <w:p w:rsidR="007C4867" w:rsidRPr="002155A5" w:rsidRDefault="007C4867" w:rsidP="007C4867">
            <w:pPr>
              <w:autoSpaceDE w:val="0"/>
              <w:autoSpaceDN w:val="0"/>
              <w:adjustRightInd w:val="0"/>
              <w:spacing w:after="0" w:line="240" w:lineRule="auto"/>
              <w:jc w:val="both"/>
            </w:pPr>
            <w:r w:rsidRPr="002155A5">
              <w:t>Average of two tests including viva</w:t>
            </w:r>
          </w:p>
        </w:tc>
        <w:tc>
          <w:tcPr>
            <w:tcW w:w="0" w:type="auto"/>
          </w:tcPr>
          <w:p w:rsidR="007C4867" w:rsidRPr="002155A5" w:rsidRDefault="007C4867" w:rsidP="007C4867">
            <w:pPr>
              <w:autoSpaceDE w:val="0"/>
              <w:autoSpaceDN w:val="0"/>
              <w:adjustRightInd w:val="0"/>
              <w:spacing w:after="0" w:line="240" w:lineRule="auto"/>
              <w:jc w:val="center"/>
            </w:pPr>
            <w:r w:rsidRPr="002155A5">
              <w:t>05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center"/>
            </w:pPr>
            <w:r w:rsidRPr="002155A5">
              <w:t>4.</w:t>
            </w:r>
          </w:p>
        </w:tc>
        <w:tc>
          <w:tcPr>
            <w:tcW w:w="0" w:type="auto"/>
          </w:tcPr>
          <w:p w:rsidR="007C4867" w:rsidRPr="002155A5" w:rsidRDefault="007C4867" w:rsidP="007C4867">
            <w:pPr>
              <w:autoSpaceDE w:val="0"/>
              <w:autoSpaceDN w:val="0"/>
              <w:adjustRightInd w:val="0"/>
              <w:spacing w:after="0" w:line="240" w:lineRule="auto"/>
              <w:jc w:val="both"/>
            </w:pPr>
            <w:r>
              <w:t xml:space="preserve">Lab Based Project Report </w:t>
            </w:r>
            <w:r w:rsidRPr="002155A5">
              <w:t>viva</w:t>
            </w:r>
            <w:r>
              <w:t xml:space="preserve"> and demo</w:t>
            </w:r>
          </w:p>
        </w:tc>
        <w:tc>
          <w:tcPr>
            <w:tcW w:w="0" w:type="auto"/>
          </w:tcPr>
          <w:p w:rsidR="007C4867" w:rsidRPr="002155A5" w:rsidRDefault="007C4867" w:rsidP="007C4867">
            <w:pPr>
              <w:autoSpaceDE w:val="0"/>
              <w:autoSpaceDN w:val="0"/>
              <w:adjustRightInd w:val="0"/>
              <w:spacing w:after="0" w:line="240" w:lineRule="auto"/>
              <w:jc w:val="center"/>
            </w:pPr>
            <w:r>
              <w:t>06</w:t>
            </w:r>
            <w:r w:rsidRPr="002155A5">
              <w:t xml:space="preserve">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center"/>
            </w:pPr>
            <w:r w:rsidRPr="002155A5">
              <w:t>6.</w:t>
            </w:r>
          </w:p>
        </w:tc>
        <w:tc>
          <w:tcPr>
            <w:tcW w:w="0" w:type="auto"/>
          </w:tcPr>
          <w:p w:rsidR="007C4867" w:rsidRPr="002155A5" w:rsidRDefault="007C4867" w:rsidP="007C4867">
            <w:pPr>
              <w:autoSpaceDE w:val="0"/>
              <w:autoSpaceDN w:val="0"/>
              <w:adjustRightInd w:val="0"/>
              <w:spacing w:after="0" w:line="240" w:lineRule="auto"/>
              <w:jc w:val="both"/>
            </w:pPr>
            <w:r>
              <w:t>Attendance</w:t>
            </w:r>
          </w:p>
        </w:tc>
        <w:tc>
          <w:tcPr>
            <w:tcW w:w="0" w:type="auto"/>
          </w:tcPr>
          <w:p w:rsidR="007C4867" w:rsidRPr="002155A5" w:rsidRDefault="007C4867" w:rsidP="007C4867">
            <w:pPr>
              <w:autoSpaceDE w:val="0"/>
              <w:autoSpaceDN w:val="0"/>
              <w:adjustRightInd w:val="0"/>
              <w:spacing w:after="0" w:line="240" w:lineRule="auto"/>
              <w:jc w:val="center"/>
            </w:pPr>
            <w:r>
              <w:t>04</w:t>
            </w:r>
            <w:r w:rsidRPr="002155A5">
              <w:t xml:space="preserve"> marks</w:t>
            </w:r>
          </w:p>
        </w:tc>
      </w:tr>
      <w:tr w:rsidR="007C4867" w:rsidRPr="002155A5" w:rsidTr="006341CD">
        <w:trPr>
          <w:jc w:val="center"/>
        </w:trPr>
        <w:tc>
          <w:tcPr>
            <w:tcW w:w="0" w:type="auto"/>
            <w:gridSpan w:val="2"/>
          </w:tcPr>
          <w:p w:rsidR="007C4867" w:rsidRPr="002155A5" w:rsidRDefault="007C4867" w:rsidP="007C4867">
            <w:pPr>
              <w:autoSpaceDE w:val="0"/>
              <w:autoSpaceDN w:val="0"/>
              <w:adjustRightInd w:val="0"/>
              <w:spacing w:after="0" w:line="240" w:lineRule="auto"/>
              <w:jc w:val="center"/>
            </w:pPr>
            <w:r w:rsidRPr="002155A5">
              <w:t>Total</w:t>
            </w:r>
          </w:p>
        </w:tc>
        <w:tc>
          <w:tcPr>
            <w:tcW w:w="0" w:type="auto"/>
          </w:tcPr>
          <w:p w:rsidR="007C4867" w:rsidRPr="002155A5" w:rsidRDefault="007C4867" w:rsidP="007C4867">
            <w:pPr>
              <w:autoSpaceDE w:val="0"/>
              <w:autoSpaceDN w:val="0"/>
              <w:adjustRightInd w:val="0"/>
              <w:spacing w:after="0" w:line="240" w:lineRule="auto"/>
              <w:jc w:val="center"/>
            </w:pPr>
            <w:r w:rsidRPr="002155A5">
              <w:t>25 marks</w:t>
            </w:r>
          </w:p>
        </w:tc>
      </w:tr>
    </w:tbl>
    <w:p w:rsidR="007C4867" w:rsidRPr="002155A5" w:rsidRDefault="007C4867" w:rsidP="007C4867">
      <w:pPr>
        <w:autoSpaceDE w:val="0"/>
        <w:autoSpaceDN w:val="0"/>
        <w:adjustRightInd w:val="0"/>
        <w:spacing w:after="0" w:line="240" w:lineRule="auto"/>
        <w:ind w:left="720"/>
        <w:jc w:val="both"/>
      </w:pPr>
      <w:r w:rsidRPr="002155A5">
        <w:tab/>
      </w:r>
      <w:r w:rsidRPr="002155A5">
        <w:tab/>
      </w:r>
    </w:p>
    <w:p w:rsidR="007C4867" w:rsidRPr="002155A5" w:rsidRDefault="007C4867" w:rsidP="007C4867">
      <w:pPr>
        <w:autoSpaceDE w:val="0"/>
        <w:autoSpaceDN w:val="0"/>
        <w:adjustRightInd w:val="0"/>
        <w:spacing w:after="0" w:line="240" w:lineRule="auto"/>
        <w:ind w:left="720"/>
        <w:jc w:val="both"/>
      </w:pPr>
      <w:r w:rsidRPr="002155A5">
        <w:t>The semester end examination for 75 marks shall be conducted by an external examiner and an internal examiner appointed by the Chief Superintendent of Examinations of the college. The marks are distributed as follows:</w:t>
      </w:r>
    </w:p>
    <w:p w:rsidR="007C4867" w:rsidRPr="002155A5" w:rsidRDefault="007C4867" w:rsidP="007C4867">
      <w:pPr>
        <w:autoSpaceDE w:val="0"/>
        <w:autoSpaceDN w:val="0"/>
        <w:adjustRightInd w:val="0"/>
        <w:spacing w:after="0" w:line="240" w:lineRule="auto"/>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4"/>
        <w:gridCol w:w="4863"/>
        <w:gridCol w:w="1033"/>
      </w:tblGrid>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center"/>
            </w:pPr>
            <w:r w:rsidRPr="002155A5">
              <w:t>1.</w:t>
            </w:r>
          </w:p>
        </w:tc>
        <w:tc>
          <w:tcPr>
            <w:tcW w:w="0" w:type="auto"/>
          </w:tcPr>
          <w:p w:rsidR="007C4867" w:rsidRPr="002155A5" w:rsidRDefault="007C4867" w:rsidP="007C4867">
            <w:pPr>
              <w:autoSpaceDE w:val="0"/>
              <w:autoSpaceDN w:val="0"/>
              <w:adjustRightInd w:val="0"/>
              <w:spacing w:after="0" w:line="240" w:lineRule="auto"/>
              <w:jc w:val="both"/>
              <w:rPr>
                <w:b/>
                <w:bCs/>
              </w:rPr>
            </w:pPr>
            <w:r w:rsidRPr="002155A5">
              <w:t>Procedure to experiment and calculation</w:t>
            </w:r>
          </w:p>
        </w:tc>
        <w:tc>
          <w:tcPr>
            <w:tcW w:w="0" w:type="auto"/>
          </w:tcPr>
          <w:p w:rsidR="007C4867" w:rsidRPr="002155A5" w:rsidRDefault="007C4867" w:rsidP="007C4867">
            <w:pPr>
              <w:autoSpaceDE w:val="0"/>
              <w:autoSpaceDN w:val="0"/>
              <w:adjustRightInd w:val="0"/>
              <w:spacing w:after="0" w:line="240" w:lineRule="auto"/>
              <w:jc w:val="center"/>
              <w:rPr>
                <w:b/>
                <w:bCs/>
              </w:rPr>
            </w:pPr>
            <w:r w:rsidRPr="002155A5">
              <w:t>15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center"/>
            </w:pPr>
            <w:r w:rsidRPr="002155A5">
              <w:t>2.</w:t>
            </w:r>
          </w:p>
        </w:tc>
        <w:tc>
          <w:tcPr>
            <w:tcW w:w="0" w:type="auto"/>
          </w:tcPr>
          <w:p w:rsidR="007C4867" w:rsidRPr="002155A5" w:rsidRDefault="007C4867" w:rsidP="007C4867">
            <w:pPr>
              <w:autoSpaceDE w:val="0"/>
              <w:autoSpaceDN w:val="0"/>
              <w:adjustRightInd w:val="0"/>
              <w:spacing w:after="0" w:line="240" w:lineRule="auto"/>
              <w:jc w:val="both"/>
            </w:pPr>
            <w:r w:rsidRPr="002155A5">
              <w:t xml:space="preserve">Conduct of experiment, observation, Calculation  </w:t>
            </w:r>
          </w:p>
        </w:tc>
        <w:tc>
          <w:tcPr>
            <w:tcW w:w="0" w:type="auto"/>
          </w:tcPr>
          <w:p w:rsidR="007C4867" w:rsidRPr="002155A5" w:rsidRDefault="007C4867" w:rsidP="007C4867">
            <w:pPr>
              <w:autoSpaceDE w:val="0"/>
              <w:autoSpaceDN w:val="0"/>
              <w:adjustRightInd w:val="0"/>
              <w:spacing w:after="0" w:line="240" w:lineRule="auto"/>
              <w:jc w:val="center"/>
            </w:pPr>
            <w:r w:rsidRPr="002155A5">
              <w:t>30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center"/>
            </w:pPr>
            <w:r w:rsidRPr="002155A5">
              <w:t>3.</w:t>
            </w:r>
          </w:p>
        </w:tc>
        <w:tc>
          <w:tcPr>
            <w:tcW w:w="0" w:type="auto"/>
          </w:tcPr>
          <w:p w:rsidR="007C4867" w:rsidRPr="002155A5" w:rsidRDefault="007C4867" w:rsidP="007C4867">
            <w:pPr>
              <w:autoSpaceDE w:val="0"/>
              <w:autoSpaceDN w:val="0"/>
              <w:adjustRightInd w:val="0"/>
              <w:spacing w:after="0" w:line="240" w:lineRule="auto"/>
              <w:jc w:val="both"/>
            </w:pPr>
            <w:r w:rsidRPr="002155A5">
              <w:t xml:space="preserve">Results including graphs, discussions and conclusion   </w:t>
            </w:r>
          </w:p>
        </w:tc>
        <w:tc>
          <w:tcPr>
            <w:tcW w:w="0" w:type="auto"/>
          </w:tcPr>
          <w:p w:rsidR="007C4867" w:rsidRPr="002155A5" w:rsidRDefault="007C4867" w:rsidP="007C4867">
            <w:pPr>
              <w:autoSpaceDE w:val="0"/>
              <w:autoSpaceDN w:val="0"/>
              <w:adjustRightInd w:val="0"/>
              <w:spacing w:after="0" w:line="240" w:lineRule="auto"/>
              <w:jc w:val="center"/>
            </w:pPr>
            <w:r w:rsidRPr="002155A5">
              <w:t>20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center"/>
            </w:pPr>
            <w:r w:rsidRPr="002155A5">
              <w:t>4.</w:t>
            </w:r>
          </w:p>
        </w:tc>
        <w:tc>
          <w:tcPr>
            <w:tcW w:w="0" w:type="auto"/>
          </w:tcPr>
          <w:p w:rsidR="007C4867" w:rsidRPr="002155A5" w:rsidRDefault="007C4867" w:rsidP="007C4867">
            <w:pPr>
              <w:autoSpaceDE w:val="0"/>
              <w:autoSpaceDN w:val="0"/>
              <w:adjustRightInd w:val="0"/>
              <w:spacing w:after="0" w:line="240" w:lineRule="auto"/>
              <w:jc w:val="both"/>
            </w:pPr>
            <w:r w:rsidRPr="002155A5">
              <w:t>Viva voce and Record</w:t>
            </w:r>
          </w:p>
        </w:tc>
        <w:tc>
          <w:tcPr>
            <w:tcW w:w="0" w:type="auto"/>
          </w:tcPr>
          <w:p w:rsidR="007C4867" w:rsidRPr="002155A5" w:rsidRDefault="007C4867" w:rsidP="007C4867">
            <w:pPr>
              <w:autoSpaceDE w:val="0"/>
              <w:autoSpaceDN w:val="0"/>
              <w:adjustRightInd w:val="0"/>
              <w:spacing w:after="0" w:line="240" w:lineRule="auto"/>
              <w:jc w:val="center"/>
            </w:pPr>
            <w:r w:rsidRPr="002155A5">
              <w:t>10 marks</w:t>
            </w:r>
          </w:p>
        </w:tc>
      </w:tr>
      <w:tr w:rsidR="007C4867" w:rsidRPr="002155A5" w:rsidTr="006341CD">
        <w:trPr>
          <w:jc w:val="center"/>
        </w:trPr>
        <w:tc>
          <w:tcPr>
            <w:tcW w:w="0" w:type="auto"/>
            <w:gridSpan w:val="2"/>
          </w:tcPr>
          <w:p w:rsidR="007C4867" w:rsidRPr="002155A5" w:rsidRDefault="007C4867" w:rsidP="007C4867">
            <w:pPr>
              <w:autoSpaceDE w:val="0"/>
              <w:autoSpaceDN w:val="0"/>
              <w:adjustRightInd w:val="0"/>
              <w:spacing w:after="0" w:line="240" w:lineRule="auto"/>
              <w:jc w:val="center"/>
            </w:pPr>
            <w:r w:rsidRPr="002155A5">
              <w:t>Total</w:t>
            </w:r>
          </w:p>
        </w:tc>
        <w:tc>
          <w:tcPr>
            <w:tcW w:w="0" w:type="auto"/>
          </w:tcPr>
          <w:p w:rsidR="007C4867" w:rsidRPr="002155A5" w:rsidRDefault="007C4867" w:rsidP="007C4867">
            <w:pPr>
              <w:autoSpaceDE w:val="0"/>
              <w:autoSpaceDN w:val="0"/>
              <w:adjustRightInd w:val="0"/>
              <w:spacing w:after="0" w:line="240" w:lineRule="auto"/>
              <w:jc w:val="center"/>
            </w:pPr>
            <w:r w:rsidRPr="002155A5">
              <w:t>75 marks</w:t>
            </w:r>
          </w:p>
        </w:tc>
      </w:tr>
    </w:tbl>
    <w:p w:rsidR="007C4867" w:rsidRPr="002155A5" w:rsidRDefault="007C4867" w:rsidP="007C4867">
      <w:pPr>
        <w:autoSpaceDE w:val="0"/>
        <w:autoSpaceDN w:val="0"/>
        <w:adjustRightInd w:val="0"/>
        <w:spacing w:after="0" w:line="240" w:lineRule="auto"/>
        <w:ind w:left="720"/>
        <w:jc w:val="both"/>
      </w:pPr>
    </w:p>
    <w:p w:rsidR="007C4867" w:rsidRPr="002155A5" w:rsidRDefault="007C4867" w:rsidP="007C4867">
      <w:pPr>
        <w:autoSpaceDE w:val="0"/>
        <w:autoSpaceDN w:val="0"/>
        <w:adjustRightInd w:val="0"/>
        <w:spacing w:after="0" w:line="240" w:lineRule="auto"/>
        <w:ind w:left="720"/>
        <w:jc w:val="both"/>
        <w:rPr>
          <w:b/>
          <w:bCs/>
        </w:rPr>
      </w:pPr>
      <w:r w:rsidRPr="002155A5">
        <w:rPr>
          <w:b/>
          <w:bCs/>
        </w:rPr>
        <w:t xml:space="preserve">In case computer based examinations </w:t>
      </w:r>
    </w:p>
    <w:p w:rsidR="007C4867" w:rsidRPr="002155A5" w:rsidRDefault="007C4867" w:rsidP="007C4867">
      <w:pPr>
        <w:autoSpaceDE w:val="0"/>
        <w:autoSpaceDN w:val="0"/>
        <w:adjustRightInd w:val="0"/>
        <w:spacing w:after="0" w:line="240" w:lineRule="auto"/>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17"/>
        <w:gridCol w:w="4642"/>
        <w:gridCol w:w="1852"/>
      </w:tblGrid>
      <w:tr w:rsidR="007C4867" w:rsidRPr="002155A5" w:rsidTr="006341CD">
        <w:trPr>
          <w:jc w:val="center"/>
        </w:trPr>
        <w:tc>
          <w:tcPr>
            <w:tcW w:w="417" w:type="dxa"/>
          </w:tcPr>
          <w:p w:rsidR="007C4867" w:rsidRPr="002155A5" w:rsidRDefault="007C4867" w:rsidP="007C4867">
            <w:pPr>
              <w:autoSpaceDE w:val="0"/>
              <w:autoSpaceDN w:val="0"/>
              <w:adjustRightInd w:val="0"/>
              <w:spacing w:after="0" w:line="240" w:lineRule="auto"/>
              <w:jc w:val="center"/>
            </w:pPr>
            <w:r w:rsidRPr="002155A5">
              <w:t>1.</w:t>
            </w:r>
          </w:p>
        </w:tc>
        <w:tc>
          <w:tcPr>
            <w:tcW w:w="4642" w:type="dxa"/>
          </w:tcPr>
          <w:p w:rsidR="007C4867" w:rsidRPr="002155A5" w:rsidRDefault="007C4867" w:rsidP="007C4867">
            <w:pPr>
              <w:autoSpaceDE w:val="0"/>
              <w:autoSpaceDN w:val="0"/>
              <w:adjustRightInd w:val="0"/>
              <w:spacing w:after="0" w:line="240" w:lineRule="auto"/>
              <w:jc w:val="both"/>
              <w:rPr>
                <w:b/>
                <w:bCs/>
              </w:rPr>
            </w:pPr>
            <w:r w:rsidRPr="002155A5">
              <w:t>Flow chart and algorithms</w:t>
            </w:r>
          </w:p>
        </w:tc>
        <w:tc>
          <w:tcPr>
            <w:tcW w:w="1852" w:type="dxa"/>
          </w:tcPr>
          <w:p w:rsidR="007C4867" w:rsidRPr="002155A5" w:rsidRDefault="007C4867" w:rsidP="007C4867">
            <w:pPr>
              <w:autoSpaceDE w:val="0"/>
              <w:autoSpaceDN w:val="0"/>
              <w:adjustRightInd w:val="0"/>
              <w:spacing w:after="0" w:line="240" w:lineRule="auto"/>
              <w:jc w:val="center"/>
              <w:rPr>
                <w:b/>
                <w:bCs/>
              </w:rPr>
            </w:pPr>
            <w:r w:rsidRPr="002155A5">
              <w:t>15 marks</w:t>
            </w:r>
          </w:p>
        </w:tc>
      </w:tr>
      <w:tr w:rsidR="007C4867" w:rsidRPr="002155A5" w:rsidTr="006341CD">
        <w:trPr>
          <w:jc w:val="center"/>
        </w:trPr>
        <w:tc>
          <w:tcPr>
            <w:tcW w:w="417" w:type="dxa"/>
          </w:tcPr>
          <w:p w:rsidR="007C4867" w:rsidRPr="002155A5" w:rsidRDefault="007C4867" w:rsidP="007C4867">
            <w:pPr>
              <w:autoSpaceDE w:val="0"/>
              <w:autoSpaceDN w:val="0"/>
              <w:adjustRightInd w:val="0"/>
              <w:spacing w:after="0" w:line="240" w:lineRule="auto"/>
              <w:jc w:val="center"/>
            </w:pPr>
            <w:r w:rsidRPr="002155A5">
              <w:t>2.</w:t>
            </w:r>
          </w:p>
        </w:tc>
        <w:tc>
          <w:tcPr>
            <w:tcW w:w="4642" w:type="dxa"/>
          </w:tcPr>
          <w:p w:rsidR="007C4867" w:rsidRPr="002155A5" w:rsidRDefault="007C4867" w:rsidP="007C4867">
            <w:pPr>
              <w:autoSpaceDE w:val="0"/>
              <w:autoSpaceDN w:val="0"/>
              <w:adjustRightInd w:val="0"/>
              <w:spacing w:after="0" w:line="240" w:lineRule="auto"/>
              <w:jc w:val="both"/>
            </w:pPr>
            <w:r w:rsidRPr="002155A5">
              <w:t>Program writing and execution</w:t>
            </w:r>
          </w:p>
        </w:tc>
        <w:tc>
          <w:tcPr>
            <w:tcW w:w="1852" w:type="dxa"/>
          </w:tcPr>
          <w:p w:rsidR="007C4867" w:rsidRPr="002155A5" w:rsidRDefault="007C4867" w:rsidP="007C4867">
            <w:pPr>
              <w:autoSpaceDE w:val="0"/>
              <w:autoSpaceDN w:val="0"/>
              <w:adjustRightInd w:val="0"/>
              <w:spacing w:after="0" w:line="240" w:lineRule="auto"/>
              <w:jc w:val="center"/>
            </w:pPr>
            <w:r w:rsidRPr="002155A5">
              <w:t>30 marks</w:t>
            </w:r>
          </w:p>
        </w:tc>
      </w:tr>
      <w:tr w:rsidR="007C4867" w:rsidRPr="002155A5" w:rsidTr="006341CD">
        <w:trPr>
          <w:jc w:val="center"/>
        </w:trPr>
        <w:tc>
          <w:tcPr>
            <w:tcW w:w="417" w:type="dxa"/>
          </w:tcPr>
          <w:p w:rsidR="007C4867" w:rsidRPr="002155A5" w:rsidRDefault="007C4867" w:rsidP="007C4867">
            <w:pPr>
              <w:autoSpaceDE w:val="0"/>
              <w:autoSpaceDN w:val="0"/>
              <w:adjustRightInd w:val="0"/>
              <w:spacing w:after="0" w:line="240" w:lineRule="auto"/>
              <w:jc w:val="center"/>
            </w:pPr>
            <w:r w:rsidRPr="002155A5">
              <w:t>3.</w:t>
            </w:r>
          </w:p>
        </w:tc>
        <w:tc>
          <w:tcPr>
            <w:tcW w:w="4642" w:type="dxa"/>
          </w:tcPr>
          <w:p w:rsidR="007C4867" w:rsidRPr="002155A5" w:rsidRDefault="007C4867" w:rsidP="007C4867">
            <w:pPr>
              <w:autoSpaceDE w:val="0"/>
              <w:autoSpaceDN w:val="0"/>
              <w:adjustRightInd w:val="0"/>
              <w:spacing w:after="0" w:line="240" w:lineRule="auto"/>
              <w:jc w:val="both"/>
            </w:pPr>
            <w:r w:rsidRPr="002155A5">
              <w:t>Result and conclusions</w:t>
            </w:r>
          </w:p>
        </w:tc>
        <w:tc>
          <w:tcPr>
            <w:tcW w:w="1852" w:type="dxa"/>
          </w:tcPr>
          <w:p w:rsidR="007C4867" w:rsidRPr="002155A5" w:rsidRDefault="007C4867" w:rsidP="007C4867">
            <w:pPr>
              <w:autoSpaceDE w:val="0"/>
              <w:autoSpaceDN w:val="0"/>
              <w:adjustRightInd w:val="0"/>
              <w:spacing w:after="0" w:line="240" w:lineRule="auto"/>
              <w:jc w:val="center"/>
            </w:pPr>
            <w:r w:rsidRPr="002155A5">
              <w:t>20 marks</w:t>
            </w:r>
          </w:p>
        </w:tc>
      </w:tr>
      <w:tr w:rsidR="007C4867" w:rsidRPr="002155A5" w:rsidTr="006341CD">
        <w:trPr>
          <w:jc w:val="center"/>
        </w:trPr>
        <w:tc>
          <w:tcPr>
            <w:tcW w:w="417" w:type="dxa"/>
          </w:tcPr>
          <w:p w:rsidR="007C4867" w:rsidRPr="002155A5" w:rsidRDefault="007C4867" w:rsidP="007C4867">
            <w:pPr>
              <w:autoSpaceDE w:val="0"/>
              <w:autoSpaceDN w:val="0"/>
              <w:adjustRightInd w:val="0"/>
              <w:spacing w:after="0" w:line="240" w:lineRule="auto"/>
              <w:jc w:val="center"/>
            </w:pPr>
            <w:r w:rsidRPr="002155A5">
              <w:t>4.</w:t>
            </w:r>
          </w:p>
        </w:tc>
        <w:tc>
          <w:tcPr>
            <w:tcW w:w="4642" w:type="dxa"/>
          </w:tcPr>
          <w:p w:rsidR="007C4867" w:rsidRPr="002155A5" w:rsidRDefault="007C4867" w:rsidP="007C4867">
            <w:pPr>
              <w:autoSpaceDE w:val="0"/>
              <w:autoSpaceDN w:val="0"/>
              <w:adjustRightInd w:val="0"/>
              <w:spacing w:after="0" w:line="240" w:lineRule="auto"/>
              <w:jc w:val="both"/>
            </w:pPr>
            <w:r w:rsidRPr="002155A5">
              <w:t>Viva voce and Record</w:t>
            </w:r>
          </w:p>
        </w:tc>
        <w:tc>
          <w:tcPr>
            <w:tcW w:w="1852" w:type="dxa"/>
          </w:tcPr>
          <w:p w:rsidR="007C4867" w:rsidRPr="002155A5" w:rsidRDefault="007C4867" w:rsidP="007C4867">
            <w:pPr>
              <w:autoSpaceDE w:val="0"/>
              <w:autoSpaceDN w:val="0"/>
              <w:adjustRightInd w:val="0"/>
              <w:spacing w:after="0" w:line="240" w:lineRule="auto"/>
              <w:jc w:val="center"/>
            </w:pPr>
            <w:r w:rsidRPr="002155A5">
              <w:t>10 marks</w:t>
            </w:r>
          </w:p>
        </w:tc>
      </w:tr>
      <w:tr w:rsidR="007C4867" w:rsidRPr="002155A5" w:rsidTr="006341CD">
        <w:trPr>
          <w:jc w:val="center"/>
        </w:trPr>
        <w:tc>
          <w:tcPr>
            <w:tcW w:w="5059" w:type="dxa"/>
            <w:gridSpan w:val="2"/>
          </w:tcPr>
          <w:p w:rsidR="007C4867" w:rsidRPr="002155A5" w:rsidRDefault="007C4867" w:rsidP="007C4867">
            <w:pPr>
              <w:autoSpaceDE w:val="0"/>
              <w:autoSpaceDN w:val="0"/>
              <w:adjustRightInd w:val="0"/>
              <w:spacing w:after="0" w:line="240" w:lineRule="auto"/>
              <w:jc w:val="center"/>
            </w:pPr>
            <w:r w:rsidRPr="002155A5">
              <w:t>Total</w:t>
            </w:r>
          </w:p>
        </w:tc>
        <w:tc>
          <w:tcPr>
            <w:tcW w:w="1852" w:type="dxa"/>
          </w:tcPr>
          <w:p w:rsidR="007C4867" w:rsidRPr="002155A5" w:rsidRDefault="007C4867" w:rsidP="007C4867">
            <w:pPr>
              <w:autoSpaceDE w:val="0"/>
              <w:autoSpaceDN w:val="0"/>
              <w:adjustRightInd w:val="0"/>
              <w:spacing w:after="0" w:line="240" w:lineRule="auto"/>
              <w:jc w:val="center"/>
            </w:pPr>
            <w:r w:rsidRPr="002155A5">
              <w:t>75 marks</w:t>
            </w:r>
          </w:p>
        </w:tc>
      </w:tr>
    </w:tbl>
    <w:p w:rsidR="007C4867" w:rsidRPr="002155A5" w:rsidRDefault="007C4867" w:rsidP="007C4867">
      <w:pPr>
        <w:autoSpaceDE w:val="0"/>
        <w:autoSpaceDN w:val="0"/>
        <w:adjustRightInd w:val="0"/>
        <w:spacing w:after="0" w:line="240" w:lineRule="auto"/>
        <w:ind w:left="720"/>
        <w:jc w:val="both"/>
      </w:pPr>
    </w:p>
    <w:p w:rsidR="007C4867" w:rsidRPr="002155A5" w:rsidRDefault="007C4867" w:rsidP="007C4867">
      <w:pPr>
        <w:autoSpaceDE w:val="0"/>
        <w:autoSpaceDN w:val="0"/>
        <w:adjustRightInd w:val="0"/>
        <w:spacing w:after="0" w:line="240" w:lineRule="auto"/>
        <w:ind w:left="720"/>
        <w:jc w:val="both"/>
      </w:pPr>
    </w:p>
    <w:p w:rsidR="007C4867" w:rsidRPr="002155A5" w:rsidRDefault="007C4867" w:rsidP="007C4867">
      <w:pPr>
        <w:pStyle w:val="Default"/>
        <w:ind w:left="720" w:hanging="720"/>
        <w:jc w:val="both"/>
        <w:rPr>
          <w:rFonts w:ascii="Times New Roman" w:hAnsi="Times New Roman"/>
          <w:color w:val="auto"/>
        </w:rPr>
      </w:pPr>
      <w:r w:rsidRPr="002155A5">
        <w:rPr>
          <w:rFonts w:ascii="Times New Roman" w:hAnsi="Times New Roman"/>
          <w:color w:val="auto"/>
        </w:rPr>
        <w:t>8.5</w:t>
      </w:r>
      <w:r w:rsidRPr="002155A5">
        <w:rPr>
          <w:rFonts w:ascii="Times New Roman" w:hAnsi="Times New Roman"/>
          <w:color w:val="auto"/>
        </w:rPr>
        <w:tab/>
        <w:t xml:space="preserve">For the subject having design and/or drawing, (such as Engineering Drawing I, Engineering Drawing II and Machine Drawing), the distribution shall be 25 marks for internal evaluation (10 marks for day-to-day work including drawing, home assignment work, 10 marks for </w:t>
      </w:r>
      <w:r>
        <w:rPr>
          <w:rFonts w:ascii="Times New Roman" w:hAnsi="Times New Roman"/>
          <w:color w:val="auto"/>
        </w:rPr>
        <w:t xml:space="preserve">average of two </w:t>
      </w:r>
      <w:r w:rsidRPr="002155A5">
        <w:rPr>
          <w:rFonts w:ascii="Times New Roman" w:hAnsi="Times New Roman"/>
          <w:color w:val="auto"/>
        </w:rPr>
        <w:t>internal tests and 5 marks for attendance) and 75 marks for end semester examination. There shall be two internal tests in a Semester and the average of the two shall be considered for the award of marks for internal tests. Third test facility can be availed as mentioned above (5.3 (a) 1)</w:t>
      </w:r>
    </w:p>
    <w:p w:rsidR="007C4867" w:rsidRPr="002155A5" w:rsidRDefault="007C4867" w:rsidP="007C4867">
      <w:pPr>
        <w:pStyle w:val="Default"/>
        <w:rPr>
          <w:rFonts w:ascii="Times New Roman" w:hAnsi="Times New Roman"/>
          <w:color w:val="auto"/>
        </w:rPr>
      </w:pPr>
    </w:p>
    <w:p w:rsidR="007C4867" w:rsidRPr="002155A5" w:rsidRDefault="007C4867" w:rsidP="007C4867">
      <w:pPr>
        <w:pStyle w:val="Default"/>
        <w:rPr>
          <w:rFonts w:ascii="Times New Roman" w:hAnsi="Times New Roman"/>
          <w:color w:val="auto"/>
        </w:rPr>
      </w:pPr>
    </w:p>
    <w:p w:rsidR="007C4867" w:rsidRPr="002155A5" w:rsidRDefault="007C4867" w:rsidP="007C4867">
      <w:pPr>
        <w:pStyle w:val="Default"/>
        <w:rPr>
          <w:rFonts w:ascii="Times New Roman" w:hAnsi="Times New Roman"/>
          <w:color w:val="auto"/>
        </w:rPr>
      </w:pPr>
      <w:r w:rsidRPr="002155A5">
        <w:rPr>
          <w:rFonts w:ascii="Times New Roman" w:hAnsi="Times New Roman"/>
          <w:color w:val="auto"/>
        </w:rPr>
        <w:t>8.6</w:t>
      </w:r>
      <w:r w:rsidRPr="002155A5">
        <w:rPr>
          <w:rFonts w:ascii="Times New Roman" w:hAnsi="Times New Roman"/>
          <w:color w:val="auto"/>
        </w:rPr>
        <w:tab/>
      </w:r>
      <w:r w:rsidRPr="002155A5">
        <w:rPr>
          <w:rFonts w:ascii="Times New Roman" w:hAnsi="Times New Roman"/>
        </w:rPr>
        <w:t>Group Project (25+75=100 Marks) – This can be Inter disciplinary</w:t>
      </w:r>
    </w:p>
    <w:p w:rsidR="007C4867" w:rsidRPr="002155A5" w:rsidRDefault="007C4867" w:rsidP="007C4867">
      <w:pPr>
        <w:autoSpaceDE w:val="0"/>
        <w:autoSpaceDN w:val="0"/>
        <w:adjustRightInd w:val="0"/>
        <w:spacing w:after="0" w:line="240" w:lineRule="auto"/>
        <w:ind w:left="720"/>
        <w:jc w:val="both"/>
      </w:pPr>
      <w:r w:rsidRPr="002155A5">
        <w:t xml:space="preserve">A group project shall be carried out by a group of students consisting of 2 to 3 in number in third year first semester. This work shall be carried out under the guidance of teacher(s) and shall involve design, fabrication, software development or any other significant activity. This can be of interdisciplinary nature also. There will be 100 marks in total with 25 marks of Continuous Internal Evaluation.  </w:t>
      </w:r>
    </w:p>
    <w:p w:rsidR="007C4867" w:rsidRPr="002155A5" w:rsidRDefault="007C4867" w:rsidP="007C4867">
      <w:pPr>
        <w:autoSpaceDE w:val="0"/>
        <w:autoSpaceDN w:val="0"/>
        <w:adjustRightInd w:val="0"/>
        <w:spacing w:after="0" w:line="240" w:lineRule="auto"/>
        <w:ind w:left="720"/>
        <w:jc w:val="both"/>
      </w:pPr>
    </w:p>
    <w:p w:rsidR="007C4867" w:rsidRPr="002155A5" w:rsidRDefault="007C4867" w:rsidP="007C4867">
      <w:pPr>
        <w:autoSpaceDE w:val="0"/>
        <w:autoSpaceDN w:val="0"/>
        <w:adjustRightInd w:val="0"/>
        <w:spacing w:after="0" w:line="240" w:lineRule="auto"/>
        <w:jc w:val="center"/>
        <w:rPr>
          <w:b/>
          <w:bCs/>
        </w:rPr>
      </w:pPr>
      <w:r w:rsidRPr="002155A5">
        <w:rPr>
          <w:b/>
          <w:bCs/>
        </w:rPr>
        <w:t>The continuous internal evaluation shall consist of:</w:t>
      </w:r>
    </w:p>
    <w:p w:rsidR="007C4867" w:rsidRPr="002155A5" w:rsidRDefault="007C4867" w:rsidP="007C4867">
      <w:pPr>
        <w:autoSpaceDE w:val="0"/>
        <w:autoSpaceDN w:val="0"/>
        <w:adjustRightInd w:val="0"/>
        <w:spacing w:after="0" w:line="240" w:lineRule="auto"/>
        <w:ind w:left="72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98"/>
        <w:gridCol w:w="1045"/>
      </w:tblGrid>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rPr>
                <w:b/>
                <w:bCs/>
              </w:rPr>
            </w:pPr>
            <w:r w:rsidRPr="002155A5">
              <w:t>Day to day work</w:t>
            </w:r>
          </w:p>
        </w:tc>
        <w:tc>
          <w:tcPr>
            <w:tcW w:w="0" w:type="auto"/>
          </w:tcPr>
          <w:p w:rsidR="007C4867" w:rsidRPr="002155A5" w:rsidRDefault="007C4867" w:rsidP="007C4867">
            <w:pPr>
              <w:autoSpaceDE w:val="0"/>
              <w:autoSpaceDN w:val="0"/>
              <w:adjustRightInd w:val="0"/>
              <w:spacing w:after="0" w:line="240" w:lineRule="auto"/>
              <w:jc w:val="center"/>
              <w:rPr>
                <w:b/>
                <w:bCs/>
              </w:rPr>
            </w:pPr>
            <w:r w:rsidRPr="002155A5">
              <w:t>10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pPr>
            <w:r w:rsidRPr="002155A5">
              <w:t>Report</w:t>
            </w:r>
          </w:p>
        </w:tc>
        <w:tc>
          <w:tcPr>
            <w:tcW w:w="0" w:type="auto"/>
          </w:tcPr>
          <w:p w:rsidR="007C4867" w:rsidRPr="002155A5" w:rsidRDefault="007C4867" w:rsidP="007C4867">
            <w:pPr>
              <w:autoSpaceDE w:val="0"/>
              <w:autoSpaceDN w:val="0"/>
              <w:adjustRightInd w:val="0"/>
              <w:spacing w:after="0" w:line="240" w:lineRule="auto"/>
              <w:jc w:val="center"/>
            </w:pPr>
            <w:r w:rsidRPr="002155A5">
              <w:t>05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pPr>
            <w:r w:rsidRPr="002155A5">
              <w:t>Demonstration / presentation</w:t>
            </w:r>
          </w:p>
        </w:tc>
        <w:tc>
          <w:tcPr>
            <w:tcW w:w="0" w:type="auto"/>
          </w:tcPr>
          <w:p w:rsidR="007C4867" w:rsidRPr="002155A5" w:rsidRDefault="007C4867" w:rsidP="007C4867">
            <w:pPr>
              <w:autoSpaceDE w:val="0"/>
              <w:autoSpaceDN w:val="0"/>
              <w:adjustRightInd w:val="0"/>
              <w:spacing w:after="0" w:line="240" w:lineRule="auto"/>
              <w:jc w:val="center"/>
            </w:pPr>
            <w:r w:rsidRPr="002155A5">
              <w:t>10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pPr>
            <w:r w:rsidRPr="002155A5">
              <w:t>Total sessional marks</w:t>
            </w:r>
          </w:p>
        </w:tc>
        <w:tc>
          <w:tcPr>
            <w:tcW w:w="0" w:type="auto"/>
          </w:tcPr>
          <w:p w:rsidR="007C4867" w:rsidRPr="002155A5" w:rsidRDefault="007C4867" w:rsidP="007C4867">
            <w:pPr>
              <w:autoSpaceDE w:val="0"/>
              <w:autoSpaceDN w:val="0"/>
              <w:adjustRightInd w:val="0"/>
              <w:spacing w:after="0" w:line="240" w:lineRule="auto"/>
              <w:jc w:val="center"/>
            </w:pPr>
            <w:r w:rsidRPr="002155A5">
              <w:t>25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pPr>
            <w:r w:rsidRPr="002155A5">
              <w:t>Semester End Examination</w:t>
            </w:r>
          </w:p>
        </w:tc>
        <w:tc>
          <w:tcPr>
            <w:tcW w:w="0" w:type="auto"/>
          </w:tcPr>
          <w:p w:rsidR="007C4867" w:rsidRPr="002155A5" w:rsidRDefault="007C4867" w:rsidP="007C4867">
            <w:pPr>
              <w:autoSpaceDE w:val="0"/>
              <w:autoSpaceDN w:val="0"/>
              <w:adjustRightInd w:val="0"/>
              <w:spacing w:after="0" w:line="240" w:lineRule="auto"/>
              <w:jc w:val="center"/>
            </w:pPr>
            <w:r w:rsidRPr="002155A5">
              <w:t>75 Marks</w:t>
            </w:r>
          </w:p>
        </w:tc>
      </w:tr>
    </w:tbl>
    <w:p w:rsidR="007C4867" w:rsidRPr="002155A5" w:rsidRDefault="007C4867" w:rsidP="007C4867">
      <w:pPr>
        <w:autoSpaceDE w:val="0"/>
        <w:autoSpaceDN w:val="0"/>
        <w:adjustRightInd w:val="0"/>
        <w:spacing w:after="0" w:line="240" w:lineRule="auto"/>
        <w:jc w:val="both"/>
      </w:pPr>
      <w:r w:rsidRPr="002155A5">
        <w:lastRenderedPageBreak/>
        <w:tab/>
      </w:r>
      <w:r w:rsidRPr="002155A5">
        <w:tab/>
      </w:r>
      <w:r w:rsidRPr="002155A5">
        <w:tab/>
      </w:r>
      <w:r w:rsidRPr="002155A5">
        <w:tab/>
      </w:r>
      <w:r w:rsidRPr="002155A5">
        <w:tab/>
      </w:r>
    </w:p>
    <w:p w:rsidR="007C4867" w:rsidRPr="002155A5" w:rsidRDefault="007C4867" w:rsidP="007C4867">
      <w:pPr>
        <w:autoSpaceDE w:val="0"/>
        <w:autoSpaceDN w:val="0"/>
        <w:adjustRightInd w:val="0"/>
        <w:spacing w:after="0" w:line="240" w:lineRule="auto"/>
        <w:ind w:left="720" w:hanging="720"/>
        <w:jc w:val="both"/>
      </w:pPr>
      <w:r w:rsidRPr="002155A5">
        <w:tab/>
      </w:r>
    </w:p>
    <w:p w:rsidR="007C4867" w:rsidRPr="002155A5" w:rsidRDefault="007C4867" w:rsidP="007C4867">
      <w:pPr>
        <w:autoSpaceDE w:val="0"/>
        <w:autoSpaceDN w:val="0"/>
        <w:adjustRightInd w:val="0"/>
        <w:spacing w:after="0" w:line="240" w:lineRule="auto"/>
        <w:ind w:left="720"/>
        <w:jc w:val="both"/>
      </w:pPr>
      <w:r w:rsidRPr="002155A5">
        <w:t xml:space="preserve">The semester end examination will be carried out by a committee consisting of an external examiner, Head of the department or his nominee, a senior faculty member and the </w:t>
      </w:r>
      <w:r w:rsidRPr="002155A5">
        <w:rPr>
          <w:u w:val="single"/>
        </w:rPr>
        <w:t>supervisor for 75 marks.</w:t>
      </w:r>
      <w:r w:rsidRPr="002155A5">
        <w:t xml:space="preserve">  </w:t>
      </w:r>
    </w:p>
    <w:p w:rsidR="007C4867" w:rsidRPr="002155A5" w:rsidRDefault="007C4867" w:rsidP="007C4867">
      <w:pPr>
        <w:autoSpaceDE w:val="0"/>
        <w:autoSpaceDN w:val="0"/>
        <w:adjustRightInd w:val="0"/>
        <w:spacing w:after="0" w:line="240" w:lineRule="auto"/>
        <w:ind w:left="720"/>
        <w:jc w:val="both"/>
        <w:rPr>
          <w:b/>
          <w:bCs/>
        </w:rPr>
      </w:pPr>
    </w:p>
    <w:p w:rsidR="007C4867" w:rsidRPr="002155A5" w:rsidRDefault="007C4867" w:rsidP="007C4867">
      <w:pPr>
        <w:autoSpaceDE w:val="0"/>
        <w:autoSpaceDN w:val="0"/>
        <w:adjustRightInd w:val="0"/>
        <w:spacing w:after="0" w:line="240" w:lineRule="auto"/>
        <w:ind w:left="720"/>
        <w:jc w:val="both"/>
      </w:pPr>
      <w:r w:rsidRPr="002155A5">
        <w:t>Student shall be deemed to have satisfied the requirement for the subject concerned, if the student secures not less than 35% marks in the semester end examination and minimum of 40% of marks in the sum total of the Continuous Internal Evaluation and semester end examination taken together.</w:t>
      </w:r>
    </w:p>
    <w:p w:rsidR="007C4867" w:rsidRPr="002155A5" w:rsidRDefault="007C4867" w:rsidP="007C4867">
      <w:pPr>
        <w:autoSpaceDE w:val="0"/>
        <w:autoSpaceDN w:val="0"/>
        <w:adjustRightInd w:val="0"/>
        <w:spacing w:after="0" w:line="240" w:lineRule="auto"/>
        <w:ind w:left="720"/>
        <w:jc w:val="both"/>
      </w:pPr>
    </w:p>
    <w:p w:rsidR="007C4867" w:rsidRPr="002155A5" w:rsidRDefault="007C4867" w:rsidP="007C4867">
      <w:pPr>
        <w:spacing w:after="0" w:line="240" w:lineRule="auto"/>
        <w:jc w:val="both"/>
        <w:rPr>
          <w:b/>
          <w:bCs/>
        </w:rPr>
      </w:pPr>
      <w:r w:rsidRPr="002155A5">
        <w:rPr>
          <w:b/>
          <w:bCs/>
        </w:rPr>
        <w:t xml:space="preserve">8.7 </w:t>
      </w:r>
      <w:r w:rsidRPr="002155A5">
        <w:rPr>
          <w:b/>
          <w:bCs/>
        </w:rPr>
        <w:tab/>
        <w:t>Industry oriented mini project (25+75=100 Marks)</w:t>
      </w:r>
    </w:p>
    <w:p w:rsidR="007C4867" w:rsidRPr="002155A5" w:rsidRDefault="007C4867" w:rsidP="007C4867">
      <w:pPr>
        <w:autoSpaceDE w:val="0"/>
        <w:autoSpaceDN w:val="0"/>
        <w:adjustRightInd w:val="0"/>
        <w:spacing w:after="0" w:line="240" w:lineRule="auto"/>
        <w:ind w:left="720"/>
        <w:jc w:val="both"/>
      </w:pPr>
      <w:r w:rsidRPr="002155A5">
        <w:t xml:space="preserve">There shall be an industry-oriented mini-Project in their specialization that may be carried out in collaboration with an industry / R &amp; D organization / Academic Institution, to be taken up during the vacation after III year II Semester examination. However, the mini project and its report shall be evaluated during IV year I Semester. The industry oriented mini project shall be evaluated for a total of 100 marks with 25 marks for internal assessment and 75 marks for semester end examination. The mini project must be submitted in report form and should be presented before a committee, consisting of an external examiner, Head of the department or his nominee, a senior faculty member of the department and supervisor of the mini project when IV year I semester end examinations are carried out. </w:t>
      </w:r>
    </w:p>
    <w:p w:rsidR="007C4867" w:rsidRPr="002155A5" w:rsidRDefault="007C4867" w:rsidP="007C4867">
      <w:pPr>
        <w:autoSpaceDE w:val="0"/>
        <w:autoSpaceDN w:val="0"/>
        <w:adjustRightInd w:val="0"/>
        <w:spacing w:after="0" w:line="240" w:lineRule="auto"/>
        <w:ind w:left="720"/>
        <w:jc w:val="both"/>
      </w:pPr>
    </w:p>
    <w:p w:rsidR="007C4867" w:rsidRPr="002155A5" w:rsidRDefault="007C4867" w:rsidP="007C4867">
      <w:pPr>
        <w:autoSpaceDE w:val="0"/>
        <w:autoSpaceDN w:val="0"/>
        <w:adjustRightInd w:val="0"/>
        <w:spacing w:after="0" w:line="240" w:lineRule="auto"/>
        <w:jc w:val="center"/>
      </w:pPr>
      <w:r w:rsidRPr="002155A5">
        <w:rPr>
          <w:b/>
          <w:bCs/>
        </w:rPr>
        <w:t>The pattern of Continuous Internal Evaluation</w:t>
      </w:r>
      <w:r w:rsidRPr="002155A5">
        <w:t xml:space="preserve"> is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9"/>
        <w:gridCol w:w="1033"/>
      </w:tblGrid>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rPr>
                <w:b/>
                <w:bCs/>
              </w:rPr>
            </w:pPr>
            <w:r w:rsidRPr="002155A5">
              <w:t>Work in progress as evaluated by internal guide</w:t>
            </w:r>
          </w:p>
        </w:tc>
        <w:tc>
          <w:tcPr>
            <w:tcW w:w="0" w:type="auto"/>
          </w:tcPr>
          <w:p w:rsidR="007C4867" w:rsidRPr="002155A5" w:rsidRDefault="007C4867" w:rsidP="007C4867">
            <w:pPr>
              <w:autoSpaceDE w:val="0"/>
              <w:autoSpaceDN w:val="0"/>
              <w:adjustRightInd w:val="0"/>
              <w:spacing w:after="0" w:line="240" w:lineRule="auto"/>
              <w:jc w:val="center"/>
              <w:rPr>
                <w:b/>
                <w:bCs/>
              </w:rPr>
            </w:pPr>
            <w:r w:rsidRPr="002155A5">
              <w:t>5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pPr>
            <w:r w:rsidRPr="002155A5">
              <w:t>Work in progress as evaluated by External guide</w:t>
            </w:r>
          </w:p>
        </w:tc>
        <w:tc>
          <w:tcPr>
            <w:tcW w:w="0" w:type="auto"/>
          </w:tcPr>
          <w:p w:rsidR="007C4867" w:rsidRPr="002155A5" w:rsidRDefault="007C4867" w:rsidP="007C4867">
            <w:pPr>
              <w:autoSpaceDE w:val="0"/>
              <w:autoSpaceDN w:val="0"/>
              <w:adjustRightInd w:val="0"/>
              <w:spacing w:after="0" w:line="240" w:lineRule="auto"/>
              <w:jc w:val="center"/>
            </w:pPr>
            <w:r w:rsidRPr="002155A5">
              <w:t>5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pPr>
            <w:r w:rsidRPr="002155A5">
              <w:t>Report</w:t>
            </w:r>
          </w:p>
        </w:tc>
        <w:tc>
          <w:tcPr>
            <w:tcW w:w="0" w:type="auto"/>
          </w:tcPr>
          <w:p w:rsidR="007C4867" w:rsidRPr="002155A5" w:rsidRDefault="007C4867" w:rsidP="007C4867">
            <w:pPr>
              <w:autoSpaceDE w:val="0"/>
              <w:autoSpaceDN w:val="0"/>
              <w:adjustRightInd w:val="0"/>
              <w:spacing w:after="0" w:line="240" w:lineRule="auto"/>
              <w:jc w:val="center"/>
            </w:pPr>
            <w:r w:rsidRPr="002155A5">
              <w:t>5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pPr>
            <w:r w:rsidRPr="002155A5">
              <w:t>Seminar presentation and defense of project</w:t>
            </w:r>
          </w:p>
        </w:tc>
        <w:tc>
          <w:tcPr>
            <w:tcW w:w="0" w:type="auto"/>
          </w:tcPr>
          <w:p w:rsidR="007C4867" w:rsidRPr="002155A5" w:rsidRDefault="007C4867" w:rsidP="007C4867">
            <w:pPr>
              <w:autoSpaceDE w:val="0"/>
              <w:autoSpaceDN w:val="0"/>
              <w:adjustRightInd w:val="0"/>
              <w:spacing w:after="0" w:line="240" w:lineRule="auto"/>
              <w:jc w:val="center"/>
            </w:pPr>
            <w:r w:rsidRPr="002155A5">
              <w:t>10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center"/>
            </w:pPr>
            <w:r w:rsidRPr="002155A5">
              <w:t>Total</w:t>
            </w:r>
          </w:p>
        </w:tc>
        <w:tc>
          <w:tcPr>
            <w:tcW w:w="0" w:type="auto"/>
          </w:tcPr>
          <w:p w:rsidR="007C4867" w:rsidRPr="002155A5" w:rsidRDefault="007C4867" w:rsidP="007C4867">
            <w:pPr>
              <w:autoSpaceDE w:val="0"/>
              <w:autoSpaceDN w:val="0"/>
              <w:adjustRightInd w:val="0"/>
              <w:spacing w:after="0" w:line="240" w:lineRule="auto"/>
              <w:jc w:val="center"/>
            </w:pPr>
            <w:r w:rsidRPr="002155A5">
              <w:t>25 marks</w:t>
            </w:r>
          </w:p>
        </w:tc>
      </w:tr>
    </w:tbl>
    <w:p w:rsidR="007C4867" w:rsidRPr="002155A5" w:rsidRDefault="007C4867" w:rsidP="007C4867">
      <w:pPr>
        <w:autoSpaceDE w:val="0"/>
        <w:autoSpaceDN w:val="0"/>
        <w:adjustRightInd w:val="0"/>
        <w:spacing w:after="0" w:line="240" w:lineRule="auto"/>
        <w:ind w:firstLine="720"/>
        <w:jc w:val="both"/>
      </w:pPr>
    </w:p>
    <w:p w:rsidR="007C4867" w:rsidRPr="002155A5" w:rsidRDefault="007C4867" w:rsidP="007C4867">
      <w:pPr>
        <w:autoSpaceDE w:val="0"/>
        <w:autoSpaceDN w:val="0"/>
        <w:adjustRightInd w:val="0"/>
        <w:spacing w:after="0" w:line="240" w:lineRule="auto"/>
        <w:ind w:left="720" w:hanging="720"/>
        <w:jc w:val="both"/>
      </w:pPr>
      <w:r w:rsidRPr="002155A5">
        <w:tab/>
        <w:t xml:space="preserve">If the mini project is conducted within the college, the work in progress is evaluated by the supervisor for 10 marks. </w:t>
      </w:r>
    </w:p>
    <w:p w:rsidR="007C4867" w:rsidRPr="002155A5" w:rsidRDefault="007C4867" w:rsidP="007C4867">
      <w:pPr>
        <w:autoSpaceDE w:val="0"/>
        <w:autoSpaceDN w:val="0"/>
        <w:adjustRightInd w:val="0"/>
        <w:spacing w:after="0" w:line="240" w:lineRule="auto"/>
        <w:ind w:left="720"/>
        <w:jc w:val="both"/>
      </w:pPr>
    </w:p>
    <w:p w:rsidR="007C4867" w:rsidRPr="002155A5" w:rsidRDefault="007C4867" w:rsidP="007C4867">
      <w:pPr>
        <w:autoSpaceDE w:val="0"/>
        <w:autoSpaceDN w:val="0"/>
        <w:adjustRightInd w:val="0"/>
        <w:spacing w:after="0" w:line="240" w:lineRule="auto"/>
        <w:ind w:left="720"/>
        <w:jc w:val="both"/>
        <w:rPr>
          <w:b/>
          <w:bCs/>
        </w:rPr>
      </w:pPr>
      <w:r w:rsidRPr="002155A5">
        <w:rPr>
          <w:b/>
          <w:bCs/>
          <w:u w:val="single"/>
        </w:rPr>
        <w:t>Student shall be deemed to have satisfied, if the student secures not less than 35% marks in the semester end examination and minimum of 40% of marks in the sum total of the Continuous Internal Evaluation and end examination taken together.</w:t>
      </w:r>
    </w:p>
    <w:p w:rsidR="007C4867" w:rsidRPr="002155A5" w:rsidRDefault="007C4867" w:rsidP="007C4867">
      <w:pPr>
        <w:pStyle w:val="Default"/>
        <w:rPr>
          <w:rFonts w:ascii="Times New Roman" w:hAnsi="Times New Roman"/>
          <w:color w:val="auto"/>
        </w:rPr>
      </w:pPr>
    </w:p>
    <w:p w:rsidR="007C4867" w:rsidRPr="002155A5" w:rsidRDefault="007C4867" w:rsidP="007C4867">
      <w:pPr>
        <w:autoSpaceDE w:val="0"/>
        <w:autoSpaceDN w:val="0"/>
        <w:adjustRightInd w:val="0"/>
        <w:spacing w:after="0" w:line="240" w:lineRule="auto"/>
        <w:ind w:left="720" w:hanging="720"/>
        <w:jc w:val="both"/>
        <w:rPr>
          <w:b/>
          <w:bCs/>
        </w:rPr>
      </w:pPr>
      <w:r w:rsidRPr="002155A5">
        <w:rPr>
          <w:b/>
          <w:bCs/>
        </w:rPr>
        <w:t xml:space="preserve">            </w:t>
      </w:r>
    </w:p>
    <w:p w:rsidR="007C4867" w:rsidRPr="002155A5" w:rsidRDefault="007C4867" w:rsidP="007C4867">
      <w:pPr>
        <w:autoSpaceDE w:val="0"/>
        <w:autoSpaceDN w:val="0"/>
        <w:adjustRightInd w:val="0"/>
        <w:spacing w:after="0" w:line="240" w:lineRule="auto"/>
        <w:ind w:left="720" w:hanging="720"/>
        <w:jc w:val="both"/>
        <w:rPr>
          <w:b/>
          <w:bCs/>
        </w:rPr>
      </w:pPr>
      <w:r w:rsidRPr="002155A5">
        <w:rPr>
          <w:b/>
          <w:bCs/>
        </w:rPr>
        <w:t xml:space="preserve">8.8. </w:t>
      </w:r>
      <w:r w:rsidRPr="002155A5">
        <w:rPr>
          <w:b/>
          <w:bCs/>
        </w:rPr>
        <w:tab/>
        <w:t>Project Phase -I    (25+75=100 Marks)</w:t>
      </w:r>
    </w:p>
    <w:p w:rsidR="007C4867" w:rsidRPr="002155A5" w:rsidRDefault="007C4867" w:rsidP="007C4867">
      <w:pPr>
        <w:autoSpaceDE w:val="0"/>
        <w:autoSpaceDN w:val="0"/>
        <w:adjustRightInd w:val="0"/>
        <w:spacing w:after="0" w:line="240" w:lineRule="auto"/>
        <w:ind w:left="720" w:hanging="720"/>
        <w:jc w:val="both"/>
      </w:pPr>
    </w:p>
    <w:p w:rsidR="007C4867" w:rsidRPr="002155A5" w:rsidRDefault="007C4867" w:rsidP="007C4867">
      <w:pPr>
        <w:autoSpaceDE w:val="0"/>
        <w:autoSpaceDN w:val="0"/>
        <w:adjustRightInd w:val="0"/>
        <w:spacing w:after="0" w:line="240" w:lineRule="auto"/>
        <w:ind w:left="720"/>
        <w:jc w:val="both"/>
      </w:pPr>
      <w:r w:rsidRPr="002155A5">
        <w:t xml:space="preserve">A project Phase I in fourth year first semester will be evaluated for 100 marks as follows. This is aimed at the students to identify and show progress in a project on which they are likely to continue for their project in final year second semester. </w:t>
      </w:r>
    </w:p>
    <w:p w:rsidR="007C4867" w:rsidRPr="002155A5" w:rsidRDefault="007C4867" w:rsidP="007C4867">
      <w:pPr>
        <w:autoSpaceDE w:val="0"/>
        <w:autoSpaceDN w:val="0"/>
        <w:adjustRightInd w:val="0"/>
        <w:spacing w:after="0" w:line="240" w:lineRule="auto"/>
        <w:ind w:left="720" w:hanging="720"/>
        <w:jc w:val="both"/>
      </w:pPr>
    </w:p>
    <w:p w:rsidR="007C4867" w:rsidRPr="002155A5" w:rsidRDefault="007C4867" w:rsidP="007C4867">
      <w:pPr>
        <w:autoSpaceDE w:val="0"/>
        <w:autoSpaceDN w:val="0"/>
        <w:adjustRightInd w:val="0"/>
        <w:spacing w:after="0" w:line="240" w:lineRule="auto"/>
        <w:ind w:left="720"/>
        <w:jc w:val="both"/>
      </w:pPr>
      <w:r w:rsidRPr="002155A5">
        <w:tab/>
        <w:t>The Continuous Internal Evaluation shall consist of:</w:t>
      </w:r>
    </w:p>
    <w:p w:rsidR="007C4867" w:rsidRPr="002155A5" w:rsidRDefault="007C4867" w:rsidP="007C4867">
      <w:pPr>
        <w:autoSpaceDE w:val="0"/>
        <w:autoSpaceDN w:val="0"/>
        <w:adjustRightInd w:val="0"/>
        <w:spacing w:after="0" w:line="240" w:lineRule="auto"/>
        <w:ind w:left="720" w:hanging="720"/>
        <w:jc w:val="both"/>
      </w:pPr>
      <w:r w:rsidRPr="002155A5">
        <w:tab/>
      </w:r>
      <w:r w:rsidRPr="002155A5">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29"/>
        <w:gridCol w:w="1033"/>
      </w:tblGrid>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pPr>
            <w:r w:rsidRPr="002155A5">
              <w:t xml:space="preserve">Literature survey and presenting </w:t>
            </w:r>
          </w:p>
          <w:p w:rsidR="007C4867" w:rsidRPr="002155A5" w:rsidRDefault="007C4867" w:rsidP="007C4867">
            <w:pPr>
              <w:autoSpaceDE w:val="0"/>
              <w:autoSpaceDN w:val="0"/>
              <w:adjustRightInd w:val="0"/>
              <w:spacing w:after="0" w:line="240" w:lineRule="auto"/>
              <w:jc w:val="both"/>
              <w:rPr>
                <w:b/>
                <w:bCs/>
              </w:rPr>
            </w:pPr>
            <w:r w:rsidRPr="002155A5">
              <w:t>seminar at the end of 6 weeks</w:t>
            </w:r>
          </w:p>
        </w:tc>
        <w:tc>
          <w:tcPr>
            <w:tcW w:w="0" w:type="auto"/>
          </w:tcPr>
          <w:p w:rsidR="007C4867" w:rsidRPr="002155A5" w:rsidRDefault="007C4867" w:rsidP="007C4867">
            <w:pPr>
              <w:autoSpaceDE w:val="0"/>
              <w:autoSpaceDN w:val="0"/>
              <w:adjustRightInd w:val="0"/>
              <w:spacing w:after="0" w:line="240" w:lineRule="auto"/>
              <w:jc w:val="center"/>
              <w:rPr>
                <w:b/>
                <w:bCs/>
              </w:rPr>
            </w:pPr>
            <w:r w:rsidRPr="002155A5">
              <w:t>10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pPr>
            <w:r w:rsidRPr="002155A5">
              <w:t>Report</w:t>
            </w:r>
          </w:p>
        </w:tc>
        <w:tc>
          <w:tcPr>
            <w:tcW w:w="0" w:type="auto"/>
          </w:tcPr>
          <w:p w:rsidR="007C4867" w:rsidRPr="002155A5" w:rsidRDefault="007C4867" w:rsidP="007C4867">
            <w:pPr>
              <w:autoSpaceDE w:val="0"/>
              <w:autoSpaceDN w:val="0"/>
              <w:adjustRightInd w:val="0"/>
              <w:spacing w:after="0" w:line="240" w:lineRule="auto"/>
              <w:jc w:val="center"/>
            </w:pPr>
            <w:r w:rsidRPr="002155A5">
              <w:t>05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pPr>
            <w:r w:rsidRPr="002155A5">
              <w:t>Demonstration / presentation</w:t>
            </w:r>
          </w:p>
          <w:p w:rsidR="007C4867" w:rsidRPr="002155A5" w:rsidRDefault="007C4867" w:rsidP="007C4867">
            <w:pPr>
              <w:autoSpaceDE w:val="0"/>
              <w:autoSpaceDN w:val="0"/>
              <w:adjustRightInd w:val="0"/>
              <w:spacing w:after="0" w:line="240" w:lineRule="auto"/>
              <w:jc w:val="both"/>
            </w:pPr>
            <w:r w:rsidRPr="002155A5">
              <w:t>at the end of 12 weeks</w:t>
            </w:r>
          </w:p>
        </w:tc>
        <w:tc>
          <w:tcPr>
            <w:tcW w:w="0" w:type="auto"/>
          </w:tcPr>
          <w:p w:rsidR="007C4867" w:rsidRPr="002155A5" w:rsidRDefault="007C4867" w:rsidP="007C4867">
            <w:pPr>
              <w:autoSpaceDE w:val="0"/>
              <w:autoSpaceDN w:val="0"/>
              <w:adjustRightInd w:val="0"/>
              <w:spacing w:after="0" w:line="240" w:lineRule="auto"/>
              <w:jc w:val="center"/>
            </w:pPr>
            <w:r w:rsidRPr="002155A5">
              <w:t>10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pPr>
            <w:r w:rsidRPr="002155A5">
              <w:lastRenderedPageBreak/>
              <w:t>Total sessionals marks</w:t>
            </w:r>
          </w:p>
        </w:tc>
        <w:tc>
          <w:tcPr>
            <w:tcW w:w="0" w:type="auto"/>
          </w:tcPr>
          <w:p w:rsidR="007C4867" w:rsidRPr="002155A5" w:rsidRDefault="007C4867" w:rsidP="007C4867">
            <w:pPr>
              <w:autoSpaceDE w:val="0"/>
              <w:autoSpaceDN w:val="0"/>
              <w:adjustRightInd w:val="0"/>
              <w:spacing w:after="0" w:line="240" w:lineRule="auto"/>
              <w:jc w:val="center"/>
            </w:pPr>
            <w:r w:rsidRPr="002155A5">
              <w:t>25 marks</w:t>
            </w:r>
          </w:p>
        </w:tc>
      </w:tr>
    </w:tbl>
    <w:p w:rsidR="007C4867" w:rsidRPr="002155A5" w:rsidRDefault="007C4867" w:rsidP="007C4867">
      <w:pPr>
        <w:autoSpaceDE w:val="0"/>
        <w:autoSpaceDN w:val="0"/>
        <w:adjustRightInd w:val="0"/>
        <w:spacing w:after="0" w:line="240" w:lineRule="auto"/>
        <w:ind w:left="720" w:hanging="720"/>
        <w:jc w:val="both"/>
      </w:pPr>
    </w:p>
    <w:p w:rsidR="007C4867" w:rsidRPr="002155A5" w:rsidRDefault="007C4867" w:rsidP="007C4867">
      <w:pPr>
        <w:autoSpaceDE w:val="0"/>
        <w:autoSpaceDN w:val="0"/>
        <w:adjustRightInd w:val="0"/>
        <w:spacing w:after="0" w:line="240" w:lineRule="auto"/>
        <w:ind w:left="720" w:hanging="720"/>
        <w:jc w:val="both"/>
      </w:pPr>
      <w:r w:rsidRPr="002155A5">
        <w:tab/>
      </w:r>
      <w:r w:rsidRPr="002155A5">
        <w:tab/>
      </w:r>
      <w:r w:rsidRPr="002155A5">
        <w:tab/>
        <w:t>Semester End Examination                             75 marks</w:t>
      </w:r>
      <w:r w:rsidRPr="002155A5">
        <w:tab/>
      </w:r>
      <w:r w:rsidRPr="002155A5">
        <w:tab/>
      </w:r>
      <w:r w:rsidRPr="002155A5">
        <w:tab/>
      </w:r>
    </w:p>
    <w:p w:rsidR="007C4867" w:rsidRPr="002155A5" w:rsidRDefault="007C4867" w:rsidP="007C4867">
      <w:pPr>
        <w:autoSpaceDE w:val="0"/>
        <w:autoSpaceDN w:val="0"/>
        <w:adjustRightInd w:val="0"/>
        <w:spacing w:after="0" w:line="240" w:lineRule="auto"/>
        <w:ind w:left="720"/>
        <w:jc w:val="both"/>
        <w:rPr>
          <w:b/>
          <w:bCs/>
        </w:rPr>
      </w:pPr>
    </w:p>
    <w:p w:rsidR="007C4867" w:rsidRPr="002155A5" w:rsidRDefault="007C4867" w:rsidP="007C4867">
      <w:pPr>
        <w:autoSpaceDE w:val="0"/>
        <w:autoSpaceDN w:val="0"/>
        <w:adjustRightInd w:val="0"/>
        <w:spacing w:after="0" w:line="240" w:lineRule="auto"/>
        <w:ind w:left="720"/>
        <w:jc w:val="both"/>
        <w:rPr>
          <w:b/>
          <w:bCs/>
        </w:rPr>
      </w:pPr>
      <w:r w:rsidRPr="002155A5">
        <w:rPr>
          <w:b/>
          <w:bCs/>
        </w:rPr>
        <w:t>Pattern of external evaluation for project Phase – I.</w:t>
      </w:r>
    </w:p>
    <w:p w:rsidR="007C4867" w:rsidRPr="002155A5" w:rsidRDefault="007C4867" w:rsidP="007C4867">
      <w:pPr>
        <w:autoSpaceDE w:val="0"/>
        <w:autoSpaceDN w:val="0"/>
        <w:adjustRightInd w:val="0"/>
        <w:spacing w:after="0" w:line="240" w:lineRule="auto"/>
        <w:ind w:left="720"/>
        <w:jc w:val="both"/>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01"/>
        <w:gridCol w:w="1048"/>
      </w:tblGrid>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rPr>
                <w:b/>
                <w:bCs/>
              </w:rPr>
            </w:pPr>
            <w:r w:rsidRPr="002155A5">
              <w:t>Final Project Report</w:t>
            </w:r>
          </w:p>
        </w:tc>
        <w:tc>
          <w:tcPr>
            <w:tcW w:w="0" w:type="auto"/>
          </w:tcPr>
          <w:p w:rsidR="007C4867" w:rsidRPr="002155A5" w:rsidRDefault="007C4867" w:rsidP="007C4867">
            <w:pPr>
              <w:autoSpaceDE w:val="0"/>
              <w:autoSpaceDN w:val="0"/>
              <w:adjustRightInd w:val="0"/>
              <w:spacing w:after="0" w:line="240" w:lineRule="auto"/>
              <w:jc w:val="center"/>
              <w:rPr>
                <w:b/>
                <w:bCs/>
              </w:rPr>
            </w:pPr>
            <w:r w:rsidRPr="002155A5">
              <w:t>15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pPr>
            <w:r w:rsidRPr="002155A5">
              <w:t>Presentation</w:t>
            </w:r>
          </w:p>
        </w:tc>
        <w:tc>
          <w:tcPr>
            <w:tcW w:w="0" w:type="auto"/>
          </w:tcPr>
          <w:p w:rsidR="007C4867" w:rsidRPr="002155A5" w:rsidRDefault="007C4867" w:rsidP="007C4867">
            <w:pPr>
              <w:autoSpaceDE w:val="0"/>
              <w:autoSpaceDN w:val="0"/>
              <w:adjustRightInd w:val="0"/>
              <w:spacing w:after="0" w:line="240" w:lineRule="auto"/>
              <w:jc w:val="center"/>
            </w:pPr>
            <w:r w:rsidRPr="002155A5">
              <w:t>10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pPr>
            <w:r w:rsidRPr="002155A5">
              <w:t>Demonstration / Defense of Project</w:t>
            </w:r>
          </w:p>
        </w:tc>
        <w:tc>
          <w:tcPr>
            <w:tcW w:w="0" w:type="auto"/>
          </w:tcPr>
          <w:p w:rsidR="007C4867" w:rsidRPr="002155A5" w:rsidRDefault="007C4867" w:rsidP="007C4867">
            <w:pPr>
              <w:spacing w:after="0" w:line="240" w:lineRule="auto"/>
              <w:jc w:val="center"/>
            </w:pPr>
            <w:r w:rsidRPr="002155A5">
              <w:t>50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center"/>
              <w:rPr>
                <w:b/>
                <w:bCs/>
              </w:rPr>
            </w:pPr>
            <w:r w:rsidRPr="002155A5">
              <w:rPr>
                <w:b/>
                <w:bCs/>
              </w:rPr>
              <w:t>Total</w:t>
            </w:r>
          </w:p>
        </w:tc>
        <w:tc>
          <w:tcPr>
            <w:tcW w:w="0" w:type="auto"/>
          </w:tcPr>
          <w:p w:rsidR="007C4867" w:rsidRPr="002155A5" w:rsidRDefault="007C4867" w:rsidP="007C4867">
            <w:pPr>
              <w:autoSpaceDE w:val="0"/>
              <w:autoSpaceDN w:val="0"/>
              <w:adjustRightInd w:val="0"/>
              <w:spacing w:after="0" w:line="240" w:lineRule="auto"/>
              <w:jc w:val="center"/>
              <w:rPr>
                <w:b/>
                <w:bCs/>
              </w:rPr>
            </w:pPr>
            <w:r>
              <w:rPr>
                <w:b/>
                <w:bCs/>
              </w:rPr>
              <w:t>75</w:t>
            </w:r>
            <w:r w:rsidRPr="002155A5">
              <w:rPr>
                <w:b/>
                <w:bCs/>
              </w:rPr>
              <w:t xml:space="preserve"> marks</w:t>
            </w:r>
          </w:p>
        </w:tc>
      </w:tr>
    </w:tbl>
    <w:p w:rsidR="007C4867" w:rsidRPr="002155A5" w:rsidRDefault="007C4867" w:rsidP="007C4867">
      <w:pPr>
        <w:autoSpaceDE w:val="0"/>
        <w:autoSpaceDN w:val="0"/>
        <w:adjustRightInd w:val="0"/>
        <w:spacing w:after="0" w:line="240" w:lineRule="auto"/>
        <w:ind w:left="720"/>
        <w:jc w:val="both"/>
        <w:rPr>
          <w:b/>
          <w:bCs/>
        </w:rPr>
      </w:pPr>
    </w:p>
    <w:p w:rsidR="007C4867" w:rsidRPr="002155A5" w:rsidRDefault="007C4867" w:rsidP="007C4867">
      <w:pPr>
        <w:autoSpaceDE w:val="0"/>
        <w:autoSpaceDN w:val="0"/>
        <w:adjustRightInd w:val="0"/>
        <w:spacing w:after="0" w:line="240" w:lineRule="auto"/>
        <w:ind w:left="720"/>
        <w:jc w:val="both"/>
        <w:rPr>
          <w:b/>
          <w:bCs/>
        </w:rPr>
      </w:pPr>
      <w:r w:rsidRPr="002155A5">
        <w:rPr>
          <w:b/>
          <w:bCs/>
        </w:rPr>
        <w:t xml:space="preserve">There shall be end semester evaluation in project phase – I. </w:t>
      </w:r>
      <w:r w:rsidRPr="002155A5">
        <w:rPr>
          <w:b/>
          <w:bCs/>
          <w:u w:val="single"/>
        </w:rPr>
        <w:t>Student must secure 40% marks i.e. 30 marks out of 75 marks to be successful.</w:t>
      </w:r>
    </w:p>
    <w:p w:rsidR="007C4867" w:rsidRPr="002155A5" w:rsidRDefault="007C4867" w:rsidP="007C4867">
      <w:pPr>
        <w:pStyle w:val="Default"/>
        <w:rPr>
          <w:rFonts w:ascii="Times New Roman" w:hAnsi="Times New Roman"/>
          <w:b/>
          <w:bCs/>
          <w:color w:val="auto"/>
        </w:rPr>
      </w:pPr>
    </w:p>
    <w:p w:rsidR="007C4867" w:rsidRPr="002155A5" w:rsidRDefault="007C4867" w:rsidP="007C4867">
      <w:pPr>
        <w:autoSpaceDE w:val="0"/>
        <w:autoSpaceDN w:val="0"/>
        <w:adjustRightInd w:val="0"/>
        <w:spacing w:after="0" w:line="240" w:lineRule="auto"/>
        <w:ind w:left="720" w:hanging="720"/>
        <w:jc w:val="both"/>
      </w:pPr>
    </w:p>
    <w:p w:rsidR="007C4867" w:rsidRPr="002155A5" w:rsidRDefault="007C4867" w:rsidP="007C4867">
      <w:pPr>
        <w:autoSpaceDE w:val="0"/>
        <w:autoSpaceDN w:val="0"/>
        <w:adjustRightInd w:val="0"/>
        <w:spacing w:after="0" w:line="240" w:lineRule="auto"/>
        <w:ind w:left="720" w:hanging="720"/>
        <w:jc w:val="both"/>
        <w:rPr>
          <w:b/>
          <w:bCs/>
        </w:rPr>
      </w:pPr>
      <w:r w:rsidRPr="002155A5">
        <w:rPr>
          <w:b/>
          <w:bCs/>
        </w:rPr>
        <w:t xml:space="preserve">8.9. </w:t>
      </w:r>
      <w:r w:rsidRPr="002155A5">
        <w:rPr>
          <w:b/>
          <w:bCs/>
        </w:rPr>
        <w:tab/>
        <w:t>Project Phase – II (50+150=200 Marks)</w:t>
      </w:r>
    </w:p>
    <w:p w:rsidR="007C4867" w:rsidRPr="002155A5" w:rsidRDefault="007C4867" w:rsidP="00FE0531">
      <w:pPr>
        <w:spacing w:beforeLines="100" w:after="0" w:line="240" w:lineRule="auto"/>
        <w:ind w:left="720"/>
        <w:jc w:val="both"/>
      </w:pPr>
      <w:r w:rsidRPr="002155A5">
        <w:t xml:space="preserve">Out of total 200 marks for project work (in the final year second semester), 50 marks shall be for Continuous Internal Evaluation and 150 marks for the External Evaluation at the end of the Semester.  </w:t>
      </w:r>
    </w:p>
    <w:p w:rsidR="007C4867" w:rsidRPr="002155A5" w:rsidRDefault="007C4867" w:rsidP="00FE0531">
      <w:pPr>
        <w:spacing w:beforeLines="100" w:after="0" w:line="240" w:lineRule="auto"/>
        <w:ind w:firstLine="720"/>
        <w:jc w:val="both"/>
        <w:rPr>
          <w:b/>
          <w:bCs/>
        </w:rPr>
      </w:pPr>
      <w:r w:rsidRPr="002155A5">
        <w:rPr>
          <w:b/>
          <w:bCs/>
        </w:rPr>
        <w:t xml:space="preserve">The pattern of Continuous Internal Evaluation is as follows:   </w:t>
      </w:r>
    </w:p>
    <w:p w:rsidR="007C4867" w:rsidRPr="002155A5" w:rsidRDefault="007C4867" w:rsidP="00FE0531">
      <w:pPr>
        <w:spacing w:beforeLines="100" w:after="0" w:line="240" w:lineRule="auto"/>
        <w:ind w:left="1440"/>
        <w:jc w:val="both"/>
        <w:rPr>
          <w:b/>
          <w:bCs/>
        </w:rPr>
      </w:pPr>
      <w:r w:rsidRPr="002155A5">
        <w:rPr>
          <w:b/>
          <w:bCs/>
        </w:rPr>
        <w:t>Division of marks for internal assessment – 50 marks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69"/>
        <w:gridCol w:w="1033"/>
      </w:tblGrid>
      <w:tr w:rsidR="007C4867" w:rsidRPr="002155A5" w:rsidTr="006341CD">
        <w:trPr>
          <w:jc w:val="center"/>
        </w:trPr>
        <w:tc>
          <w:tcPr>
            <w:tcW w:w="6769" w:type="dxa"/>
          </w:tcPr>
          <w:p w:rsidR="007C4867" w:rsidRPr="002155A5" w:rsidRDefault="007C4867" w:rsidP="007C4867">
            <w:pPr>
              <w:autoSpaceDE w:val="0"/>
              <w:autoSpaceDN w:val="0"/>
              <w:adjustRightInd w:val="0"/>
              <w:spacing w:after="0" w:line="240" w:lineRule="auto"/>
              <w:jc w:val="both"/>
              <w:rPr>
                <w:b/>
                <w:bCs/>
              </w:rPr>
            </w:pPr>
            <w:r w:rsidRPr="002155A5">
              <w:t xml:space="preserve">Progress of Project work and the corresponding interim report </w:t>
            </w:r>
            <w:r w:rsidRPr="002155A5">
              <w:br/>
              <w:t>as evaluated by internal guides at the end of 5 weeks</w:t>
            </w:r>
          </w:p>
        </w:tc>
        <w:tc>
          <w:tcPr>
            <w:tcW w:w="0" w:type="auto"/>
          </w:tcPr>
          <w:p w:rsidR="007C4867" w:rsidRPr="002155A5" w:rsidRDefault="007C4867" w:rsidP="007C4867">
            <w:pPr>
              <w:autoSpaceDE w:val="0"/>
              <w:autoSpaceDN w:val="0"/>
              <w:adjustRightInd w:val="0"/>
              <w:spacing w:after="0" w:line="240" w:lineRule="auto"/>
              <w:jc w:val="center"/>
              <w:rPr>
                <w:b/>
                <w:bCs/>
              </w:rPr>
            </w:pPr>
            <w:r w:rsidRPr="002155A5">
              <w:t>05 marks</w:t>
            </w:r>
          </w:p>
        </w:tc>
      </w:tr>
      <w:tr w:rsidR="007C4867" w:rsidRPr="002155A5" w:rsidTr="006341CD">
        <w:trPr>
          <w:jc w:val="center"/>
        </w:trPr>
        <w:tc>
          <w:tcPr>
            <w:tcW w:w="6769" w:type="dxa"/>
          </w:tcPr>
          <w:p w:rsidR="007C4867" w:rsidRPr="002155A5" w:rsidRDefault="007C4867" w:rsidP="007C4867">
            <w:pPr>
              <w:autoSpaceDE w:val="0"/>
              <w:autoSpaceDN w:val="0"/>
              <w:adjustRightInd w:val="0"/>
              <w:spacing w:after="0" w:line="240" w:lineRule="auto"/>
              <w:jc w:val="both"/>
            </w:pPr>
            <w:r w:rsidRPr="002155A5">
              <w:t>Seminar at the end of 5 weeks</w:t>
            </w:r>
          </w:p>
        </w:tc>
        <w:tc>
          <w:tcPr>
            <w:tcW w:w="0" w:type="auto"/>
          </w:tcPr>
          <w:p w:rsidR="007C4867" w:rsidRPr="002155A5" w:rsidRDefault="007C4867" w:rsidP="007C4867">
            <w:pPr>
              <w:autoSpaceDE w:val="0"/>
              <w:autoSpaceDN w:val="0"/>
              <w:adjustRightInd w:val="0"/>
              <w:spacing w:after="0" w:line="240" w:lineRule="auto"/>
              <w:jc w:val="center"/>
            </w:pPr>
            <w:r w:rsidRPr="002155A5">
              <w:t>05 marks</w:t>
            </w:r>
          </w:p>
        </w:tc>
      </w:tr>
      <w:tr w:rsidR="007C4867" w:rsidRPr="002155A5" w:rsidTr="006341CD">
        <w:trPr>
          <w:jc w:val="center"/>
        </w:trPr>
        <w:tc>
          <w:tcPr>
            <w:tcW w:w="6769" w:type="dxa"/>
          </w:tcPr>
          <w:p w:rsidR="007C4867" w:rsidRPr="002155A5" w:rsidRDefault="007C4867" w:rsidP="007C4867">
            <w:pPr>
              <w:autoSpaceDE w:val="0"/>
              <w:autoSpaceDN w:val="0"/>
              <w:adjustRightInd w:val="0"/>
              <w:spacing w:after="0" w:line="240" w:lineRule="auto"/>
              <w:jc w:val="both"/>
            </w:pPr>
            <w:r w:rsidRPr="002155A5">
              <w:t>Progress of Project work as evaluated by guides</w:t>
            </w:r>
            <w:r w:rsidRPr="002155A5">
              <w:br/>
              <w:t>at the end of 10 weeks</w:t>
            </w:r>
          </w:p>
        </w:tc>
        <w:tc>
          <w:tcPr>
            <w:tcW w:w="0" w:type="auto"/>
          </w:tcPr>
          <w:p w:rsidR="007C4867" w:rsidRPr="002155A5" w:rsidRDefault="007C4867" w:rsidP="007C4867">
            <w:pPr>
              <w:autoSpaceDE w:val="0"/>
              <w:autoSpaceDN w:val="0"/>
              <w:adjustRightInd w:val="0"/>
              <w:spacing w:after="0" w:line="240" w:lineRule="auto"/>
              <w:jc w:val="center"/>
            </w:pPr>
            <w:r w:rsidRPr="002155A5">
              <w:t>05 marks</w:t>
            </w:r>
          </w:p>
        </w:tc>
      </w:tr>
      <w:tr w:rsidR="007C4867" w:rsidRPr="002155A5" w:rsidTr="006341CD">
        <w:trPr>
          <w:jc w:val="center"/>
        </w:trPr>
        <w:tc>
          <w:tcPr>
            <w:tcW w:w="6769" w:type="dxa"/>
          </w:tcPr>
          <w:p w:rsidR="007C4867" w:rsidRPr="002155A5" w:rsidRDefault="007C4867" w:rsidP="007C4867">
            <w:pPr>
              <w:autoSpaceDE w:val="0"/>
              <w:autoSpaceDN w:val="0"/>
              <w:adjustRightInd w:val="0"/>
              <w:spacing w:after="0" w:line="240" w:lineRule="auto"/>
              <w:jc w:val="both"/>
            </w:pPr>
            <w:r w:rsidRPr="002155A5">
              <w:t>Seminar at the end of 10 weeks</w:t>
            </w:r>
          </w:p>
        </w:tc>
        <w:tc>
          <w:tcPr>
            <w:tcW w:w="0" w:type="auto"/>
          </w:tcPr>
          <w:p w:rsidR="007C4867" w:rsidRPr="002155A5" w:rsidRDefault="007C4867" w:rsidP="007C4867">
            <w:pPr>
              <w:autoSpaceDE w:val="0"/>
              <w:autoSpaceDN w:val="0"/>
              <w:adjustRightInd w:val="0"/>
              <w:spacing w:after="0" w:line="240" w:lineRule="auto"/>
              <w:jc w:val="center"/>
            </w:pPr>
            <w:r w:rsidRPr="002155A5">
              <w:t>05 marks</w:t>
            </w:r>
          </w:p>
        </w:tc>
      </w:tr>
      <w:tr w:rsidR="007C4867" w:rsidRPr="002155A5" w:rsidTr="006341CD">
        <w:trPr>
          <w:jc w:val="center"/>
        </w:trPr>
        <w:tc>
          <w:tcPr>
            <w:tcW w:w="6769" w:type="dxa"/>
          </w:tcPr>
          <w:p w:rsidR="007C4867" w:rsidRPr="002155A5" w:rsidRDefault="007C4867" w:rsidP="007C4867">
            <w:pPr>
              <w:autoSpaceDE w:val="0"/>
              <w:autoSpaceDN w:val="0"/>
              <w:adjustRightInd w:val="0"/>
              <w:spacing w:after="0" w:line="240" w:lineRule="auto"/>
              <w:jc w:val="both"/>
            </w:pPr>
            <w:r w:rsidRPr="002155A5">
              <w:t>Evaluation by the Guides ( at the end of 15 weeks)</w:t>
            </w:r>
          </w:p>
        </w:tc>
        <w:tc>
          <w:tcPr>
            <w:tcW w:w="0" w:type="auto"/>
          </w:tcPr>
          <w:p w:rsidR="007C4867" w:rsidRPr="002155A5" w:rsidRDefault="007C4867" w:rsidP="007C4867">
            <w:pPr>
              <w:autoSpaceDE w:val="0"/>
              <w:autoSpaceDN w:val="0"/>
              <w:adjustRightInd w:val="0"/>
              <w:spacing w:after="0" w:line="240" w:lineRule="auto"/>
              <w:jc w:val="center"/>
            </w:pPr>
            <w:r w:rsidRPr="002155A5">
              <w:t>10 marks</w:t>
            </w:r>
          </w:p>
        </w:tc>
      </w:tr>
      <w:tr w:rsidR="007C4867" w:rsidRPr="002155A5" w:rsidTr="006341CD">
        <w:trPr>
          <w:jc w:val="center"/>
        </w:trPr>
        <w:tc>
          <w:tcPr>
            <w:tcW w:w="6769" w:type="dxa"/>
          </w:tcPr>
          <w:p w:rsidR="007C4867" w:rsidRPr="002155A5" w:rsidRDefault="007C4867" w:rsidP="007C4867">
            <w:pPr>
              <w:autoSpaceDE w:val="0"/>
              <w:autoSpaceDN w:val="0"/>
              <w:adjustRightInd w:val="0"/>
              <w:spacing w:after="0" w:line="240" w:lineRule="auto"/>
              <w:jc w:val="both"/>
            </w:pPr>
            <w:r w:rsidRPr="002155A5">
              <w:t>Final Project Report</w:t>
            </w:r>
          </w:p>
        </w:tc>
        <w:tc>
          <w:tcPr>
            <w:tcW w:w="0" w:type="auto"/>
          </w:tcPr>
          <w:p w:rsidR="007C4867" w:rsidRPr="002155A5" w:rsidRDefault="007C4867" w:rsidP="007C4867">
            <w:pPr>
              <w:autoSpaceDE w:val="0"/>
              <w:autoSpaceDN w:val="0"/>
              <w:adjustRightInd w:val="0"/>
              <w:spacing w:after="0" w:line="240" w:lineRule="auto"/>
              <w:jc w:val="center"/>
            </w:pPr>
            <w:r w:rsidRPr="002155A5">
              <w:t>05 marks</w:t>
            </w:r>
          </w:p>
        </w:tc>
      </w:tr>
      <w:tr w:rsidR="007C4867" w:rsidRPr="002155A5" w:rsidTr="006341CD">
        <w:trPr>
          <w:jc w:val="center"/>
        </w:trPr>
        <w:tc>
          <w:tcPr>
            <w:tcW w:w="6769" w:type="dxa"/>
          </w:tcPr>
          <w:p w:rsidR="007C4867" w:rsidRPr="002155A5" w:rsidRDefault="007C4867" w:rsidP="007C4867">
            <w:pPr>
              <w:autoSpaceDE w:val="0"/>
              <w:autoSpaceDN w:val="0"/>
              <w:adjustRightInd w:val="0"/>
              <w:spacing w:after="0" w:line="240" w:lineRule="auto"/>
              <w:jc w:val="both"/>
            </w:pPr>
            <w:r w:rsidRPr="002155A5">
              <w:t>Final presentation and defense of the project</w:t>
            </w:r>
          </w:p>
        </w:tc>
        <w:tc>
          <w:tcPr>
            <w:tcW w:w="0" w:type="auto"/>
          </w:tcPr>
          <w:p w:rsidR="007C4867" w:rsidRPr="002155A5" w:rsidRDefault="007C4867" w:rsidP="007C4867">
            <w:pPr>
              <w:autoSpaceDE w:val="0"/>
              <w:autoSpaceDN w:val="0"/>
              <w:adjustRightInd w:val="0"/>
              <w:spacing w:after="0" w:line="240" w:lineRule="auto"/>
              <w:jc w:val="center"/>
            </w:pPr>
            <w:r w:rsidRPr="002155A5">
              <w:t>15 marks</w:t>
            </w:r>
          </w:p>
        </w:tc>
      </w:tr>
      <w:tr w:rsidR="007C4867" w:rsidRPr="002155A5" w:rsidTr="006341CD">
        <w:trPr>
          <w:jc w:val="center"/>
        </w:trPr>
        <w:tc>
          <w:tcPr>
            <w:tcW w:w="6769" w:type="dxa"/>
          </w:tcPr>
          <w:p w:rsidR="007C4867" w:rsidRPr="002155A5" w:rsidRDefault="007C4867" w:rsidP="007C4867">
            <w:pPr>
              <w:autoSpaceDE w:val="0"/>
              <w:autoSpaceDN w:val="0"/>
              <w:adjustRightInd w:val="0"/>
              <w:spacing w:after="0" w:line="240" w:lineRule="auto"/>
              <w:jc w:val="right"/>
            </w:pPr>
            <w:r w:rsidRPr="002155A5">
              <w:t>Total</w:t>
            </w:r>
          </w:p>
        </w:tc>
        <w:tc>
          <w:tcPr>
            <w:tcW w:w="0" w:type="auto"/>
          </w:tcPr>
          <w:p w:rsidR="007C4867" w:rsidRPr="002155A5" w:rsidRDefault="007C4867" w:rsidP="007C4867">
            <w:pPr>
              <w:autoSpaceDE w:val="0"/>
              <w:autoSpaceDN w:val="0"/>
              <w:adjustRightInd w:val="0"/>
              <w:spacing w:after="0" w:line="240" w:lineRule="auto"/>
              <w:jc w:val="center"/>
            </w:pPr>
            <w:r w:rsidRPr="002155A5">
              <w:t>50 marks</w:t>
            </w:r>
          </w:p>
        </w:tc>
      </w:tr>
    </w:tbl>
    <w:p w:rsidR="007C4867" w:rsidRPr="002155A5" w:rsidRDefault="007C4867" w:rsidP="00FE0531">
      <w:pPr>
        <w:spacing w:beforeLines="100" w:after="0" w:line="240" w:lineRule="auto"/>
        <w:ind w:left="720"/>
        <w:jc w:val="both"/>
      </w:pPr>
      <w:r w:rsidRPr="002155A5">
        <w:t xml:space="preserve">External Evaluation of the project (viva-voce) shall be conducted by a committee appointed by the chief superintendent. The committee consists of an external examiner, HoD, a senior faculty member and internal guide. </w:t>
      </w:r>
    </w:p>
    <w:p w:rsidR="007C4867" w:rsidRPr="002155A5" w:rsidRDefault="007C4867" w:rsidP="00FE0531">
      <w:pPr>
        <w:spacing w:beforeLines="100" w:after="0" w:line="240" w:lineRule="auto"/>
        <w:ind w:left="720"/>
        <w:jc w:val="both"/>
      </w:pPr>
      <w:r w:rsidRPr="002155A5">
        <w:t>If the project is carried out   internally the marks supposed to be given by external guide will be given by internal guide himself.</w:t>
      </w:r>
    </w:p>
    <w:p w:rsidR="007C4867" w:rsidRPr="002155A5" w:rsidRDefault="007C4867" w:rsidP="00FE0531">
      <w:pPr>
        <w:spacing w:beforeLines="100" w:after="0" w:line="240" w:lineRule="auto"/>
        <w:ind w:firstLine="720"/>
        <w:jc w:val="both"/>
        <w:rPr>
          <w:b/>
          <w:bCs/>
        </w:rPr>
      </w:pPr>
      <w:r w:rsidRPr="002155A5">
        <w:rPr>
          <w:b/>
          <w:bCs/>
        </w:rPr>
        <w:t>Division of Marks for External Evaluation – 150 Marks</w:t>
      </w:r>
    </w:p>
    <w:p w:rsidR="007C4867" w:rsidRPr="002155A5" w:rsidRDefault="007C4867" w:rsidP="00FE0531">
      <w:pPr>
        <w:spacing w:beforeLines="100" w:after="0" w:line="240" w:lineRule="auto"/>
        <w:jc w:val="center"/>
        <w:rPr>
          <w:b/>
          <w:bCs/>
        </w:rPr>
      </w:pPr>
      <w:r w:rsidRPr="002155A5">
        <w:rPr>
          <w:b/>
          <w:bCs/>
        </w:rPr>
        <w:t>Pattern of External Evaluation for Project Phase -II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01"/>
        <w:gridCol w:w="1160"/>
      </w:tblGrid>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rPr>
                <w:b/>
                <w:bCs/>
              </w:rPr>
            </w:pPr>
            <w:r w:rsidRPr="002155A5">
              <w:t>Final Project Report</w:t>
            </w:r>
          </w:p>
        </w:tc>
        <w:tc>
          <w:tcPr>
            <w:tcW w:w="0" w:type="auto"/>
          </w:tcPr>
          <w:p w:rsidR="007C4867" w:rsidRPr="002155A5" w:rsidRDefault="007C4867" w:rsidP="007C4867">
            <w:pPr>
              <w:autoSpaceDE w:val="0"/>
              <w:autoSpaceDN w:val="0"/>
              <w:adjustRightInd w:val="0"/>
              <w:spacing w:after="0" w:line="240" w:lineRule="auto"/>
              <w:jc w:val="center"/>
              <w:rPr>
                <w:b/>
                <w:bCs/>
              </w:rPr>
            </w:pPr>
            <w:r w:rsidRPr="002155A5">
              <w:t>30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pPr>
            <w:r w:rsidRPr="002155A5">
              <w:t>Presentation</w:t>
            </w:r>
          </w:p>
        </w:tc>
        <w:tc>
          <w:tcPr>
            <w:tcW w:w="0" w:type="auto"/>
          </w:tcPr>
          <w:p w:rsidR="007C4867" w:rsidRPr="002155A5" w:rsidRDefault="007C4867" w:rsidP="007C4867">
            <w:pPr>
              <w:autoSpaceDE w:val="0"/>
              <w:autoSpaceDN w:val="0"/>
              <w:adjustRightInd w:val="0"/>
              <w:spacing w:after="0" w:line="240" w:lineRule="auto"/>
              <w:jc w:val="center"/>
            </w:pPr>
            <w:r w:rsidRPr="002155A5">
              <w:t>20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pPr>
            <w:r w:rsidRPr="002155A5">
              <w:t>Demonstration / Defense of Project</w:t>
            </w:r>
          </w:p>
        </w:tc>
        <w:tc>
          <w:tcPr>
            <w:tcW w:w="0" w:type="auto"/>
          </w:tcPr>
          <w:p w:rsidR="007C4867" w:rsidRPr="002155A5" w:rsidRDefault="007C4867" w:rsidP="007C4867">
            <w:pPr>
              <w:spacing w:after="0" w:line="240" w:lineRule="auto"/>
              <w:jc w:val="both"/>
            </w:pPr>
            <w:r w:rsidRPr="002155A5">
              <w:t>100 Marks</w:t>
            </w:r>
          </w:p>
        </w:tc>
      </w:tr>
      <w:tr w:rsidR="007C4867" w:rsidRPr="002155A5" w:rsidTr="006341CD">
        <w:trPr>
          <w:jc w:val="center"/>
        </w:trPr>
        <w:tc>
          <w:tcPr>
            <w:tcW w:w="0" w:type="auto"/>
          </w:tcPr>
          <w:p w:rsidR="007C4867" w:rsidRPr="002155A5" w:rsidRDefault="007C4867" w:rsidP="007C4867">
            <w:pPr>
              <w:autoSpaceDE w:val="0"/>
              <w:autoSpaceDN w:val="0"/>
              <w:adjustRightInd w:val="0"/>
              <w:spacing w:after="0" w:line="240" w:lineRule="auto"/>
              <w:jc w:val="both"/>
              <w:rPr>
                <w:b/>
                <w:bCs/>
              </w:rPr>
            </w:pPr>
            <w:r w:rsidRPr="002155A5">
              <w:rPr>
                <w:b/>
                <w:bCs/>
              </w:rPr>
              <w:t>Total</w:t>
            </w:r>
          </w:p>
        </w:tc>
        <w:tc>
          <w:tcPr>
            <w:tcW w:w="0" w:type="auto"/>
          </w:tcPr>
          <w:p w:rsidR="007C4867" w:rsidRPr="002155A5" w:rsidRDefault="007C4867" w:rsidP="007C4867">
            <w:pPr>
              <w:autoSpaceDE w:val="0"/>
              <w:autoSpaceDN w:val="0"/>
              <w:adjustRightInd w:val="0"/>
              <w:spacing w:after="0" w:line="240" w:lineRule="auto"/>
              <w:jc w:val="center"/>
              <w:rPr>
                <w:b/>
                <w:bCs/>
              </w:rPr>
            </w:pPr>
            <w:r w:rsidRPr="002155A5">
              <w:rPr>
                <w:b/>
                <w:bCs/>
              </w:rPr>
              <w:t>150 marks</w:t>
            </w:r>
          </w:p>
        </w:tc>
      </w:tr>
    </w:tbl>
    <w:p w:rsidR="007C4867" w:rsidRPr="002155A5" w:rsidRDefault="007C4867" w:rsidP="007C4867">
      <w:pPr>
        <w:autoSpaceDE w:val="0"/>
        <w:autoSpaceDN w:val="0"/>
        <w:adjustRightInd w:val="0"/>
        <w:spacing w:after="0" w:line="240" w:lineRule="auto"/>
        <w:ind w:left="720"/>
        <w:jc w:val="both"/>
        <w:rPr>
          <w:b/>
          <w:bCs/>
          <w:u w:val="single"/>
        </w:rPr>
      </w:pPr>
    </w:p>
    <w:p w:rsidR="007C4867" w:rsidRPr="002155A5" w:rsidRDefault="007C4867" w:rsidP="007C4867">
      <w:pPr>
        <w:autoSpaceDE w:val="0"/>
        <w:autoSpaceDN w:val="0"/>
        <w:adjustRightInd w:val="0"/>
        <w:spacing w:after="0" w:line="240" w:lineRule="auto"/>
        <w:ind w:left="720"/>
        <w:jc w:val="both"/>
      </w:pPr>
      <w:r w:rsidRPr="002155A5">
        <w:rPr>
          <w:u w:val="single"/>
        </w:rPr>
        <w:lastRenderedPageBreak/>
        <w:t>Student shall be deemed to have satisfied, if the student secures not less than 35% marks in the semester end examination and minimum of 40% of marks in the sum total of the Continuous Internal Evaluation and semester end examination taken together. i.e  80 marks to be successful in this subject</w:t>
      </w:r>
      <w:r w:rsidRPr="002155A5">
        <w:t xml:space="preserve">. </w:t>
      </w:r>
    </w:p>
    <w:p w:rsidR="007C4867" w:rsidRPr="002155A5" w:rsidRDefault="007C4867" w:rsidP="007C4867">
      <w:pPr>
        <w:pStyle w:val="Default"/>
        <w:rPr>
          <w:rFonts w:ascii="Times New Roman" w:hAnsi="Times New Roman"/>
          <w:b/>
          <w:bCs/>
          <w:color w:val="auto"/>
        </w:rPr>
      </w:pPr>
    </w:p>
    <w:p w:rsidR="007C4867" w:rsidRPr="002155A5" w:rsidRDefault="007C4867" w:rsidP="007C4867">
      <w:pPr>
        <w:tabs>
          <w:tab w:val="num" w:pos="720"/>
        </w:tabs>
        <w:autoSpaceDE w:val="0"/>
        <w:autoSpaceDN w:val="0"/>
        <w:adjustRightInd w:val="0"/>
        <w:spacing w:after="0" w:line="240" w:lineRule="auto"/>
        <w:jc w:val="both"/>
        <w:rPr>
          <w:b/>
          <w:bCs/>
        </w:rPr>
      </w:pPr>
      <w:r w:rsidRPr="002155A5">
        <w:rPr>
          <w:b/>
          <w:bCs/>
        </w:rPr>
        <w:t>8.10.</w:t>
      </w:r>
      <w:r w:rsidRPr="002155A5">
        <w:rPr>
          <w:b/>
          <w:bCs/>
        </w:rPr>
        <w:tab/>
        <w:t>Technical Paper writing &amp; Seminars I to VIII (100 Marks) each</w:t>
      </w:r>
    </w:p>
    <w:p w:rsidR="007C4867" w:rsidRPr="002155A5" w:rsidRDefault="007C4867" w:rsidP="007C4867">
      <w:pPr>
        <w:autoSpaceDE w:val="0"/>
        <w:autoSpaceDN w:val="0"/>
        <w:adjustRightInd w:val="0"/>
        <w:spacing w:after="0" w:line="240" w:lineRule="auto"/>
        <w:ind w:left="720"/>
        <w:jc w:val="both"/>
      </w:pPr>
      <w:r w:rsidRPr="002155A5">
        <w:t>There shall be a technical Paper writing &amp;</w:t>
      </w:r>
      <w:r w:rsidRPr="002155A5">
        <w:rPr>
          <w:b/>
          <w:bCs/>
        </w:rPr>
        <w:t xml:space="preserve"> </w:t>
      </w:r>
      <w:r w:rsidRPr="002155A5">
        <w:t>seminar evaluated for 100 marks in every Semester from I year I Sem to IV year II Sem*. The evaluation is purely internal and will be conducted as follows:</w:t>
      </w:r>
    </w:p>
    <w:p w:rsidR="007C4867" w:rsidRPr="00F80522" w:rsidRDefault="007C4867" w:rsidP="007C4867">
      <w:pPr>
        <w:autoSpaceDE w:val="0"/>
        <w:spacing w:after="0" w:line="240" w:lineRule="auto"/>
        <w:ind w:hanging="720"/>
        <w:jc w:val="both"/>
        <w:rPr>
          <w:color w:val="000000"/>
        </w:rPr>
      </w:pPr>
    </w:p>
    <w:p w:rsidR="007C4867" w:rsidRPr="00F80522" w:rsidRDefault="007C4867" w:rsidP="007C4867">
      <w:pPr>
        <w:autoSpaceDE w:val="0"/>
        <w:spacing w:after="0" w:line="240" w:lineRule="auto"/>
        <w:ind w:left="720" w:hanging="720"/>
        <w:jc w:val="both"/>
        <w:rPr>
          <w:color w:val="000000"/>
        </w:rPr>
      </w:pPr>
      <w:r w:rsidRPr="00F80522">
        <w:rPr>
          <w:color w:val="000000"/>
        </w:rPr>
        <w:tab/>
        <w:t xml:space="preserve">Content </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20 marks</w:t>
      </w:r>
    </w:p>
    <w:p w:rsidR="007C4867" w:rsidRPr="00F80522" w:rsidRDefault="007C4867" w:rsidP="007C4867">
      <w:pPr>
        <w:autoSpaceDE w:val="0"/>
        <w:spacing w:after="0" w:line="240" w:lineRule="auto"/>
        <w:ind w:left="720" w:hanging="720"/>
        <w:jc w:val="both"/>
        <w:rPr>
          <w:color w:val="000000"/>
        </w:rPr>
      </w:pPr>
      <w:r w:rsidRPr="00F80522">
        <w:rPr>
          <w:color w:val="000000"/>
        </w:rPr>
        <w:tab/>
        <w:t>Presentation including PPT</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20 marks</w:t>
      </w:r>
    </w:p>
    <w:p w:rsidR="007C4867" w:rsidRPr="00F80522" w:rsidRDefault="007C4867" w:rsidP="007C4867">
      <w:pPr>
        <w:autoSpaceDE w:val="0"/>
        <w:spacing w:after="0" w:line="240" w:lineRule="auto"/>
        <w:ind w:left="720" w:hanging="720"/>
        <w:jc w:val="both"/>
        <w:rPr>
          <w:color w:val="000000"/>
        </w:rPr>
      </w:pPr>
      <w:r w:rsidRPr="00F80522">
        <w:rPr>
          <w:color w:val="000000"/>
        </w:rPr>
        <w:tab/>
        <w:t>Seminar Notes</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10 marks</w:t>
      </w:r>
    </w:p>
    <w:p w:rsidR="007C4867" w:rsidRPr="00F80522" w:rsidRDefault="007C4867" w:rsidP="007C4867">
      <w:pPr>
        <w:autoSpaceDE w:val="0"/>
        <w:spacing w:after="0" w:line="240" w:lineRule="auto"/>
        <w:ind w:left="720" w:hanging="720"/>
        <w:jc w:val="both"/>
        <w:rPr>
          <w:color w:val="000000"/>
        </w:rPr>
      </w:pPr>
      <w:r w:rsidRPr="00F80522">
        <w:rPr>
          <w:color w:val="000000"/>
        </w:rPr>
        <w:tab/>
        <w:t xml:space="preserve">Interaction </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10 marks</w:t>
      </w:r>
      <w:r w:rsidRPr="00F80522">
        <w:rPr>
          <w:color w:val="000000"/>
        </w:rPr>
        <w:tab/>
      </w:r>
    </w:p>
    <w:p w:rsidR="007C4867" w:rsidRPr="00F80522" w:rsidRDefault="007C4867" w:rsidP="007C4867">
      <w:pPr>
        <w:autoSpaceDE w:val="0"/>
        <w:spacing w:after="0" w:line="240" w:lineRule="auto"/>
        <w:ind w:left="720" w:hanging="720"/>
        <w:jc w:val="both"/>
        <w:rPr>
          <w:color w:val="000000"/>
        </w:rPr>
      </w:pPr>
      <w:r w:rsidRPr="00F80522">
        <w:rPr>
          <w:color w:val="000000"/>
        </w:rPr>
        <w:tab/>
        <w:t>Report</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25 marks</w:t>
      </w:r>
    </w:p>
    <w:p w:rsidR="007C4867" w:rsidRPr="00F80522" w:rsidRDefault="007C4867" w:rsidP="007C4867">
      <w:pPr>
        <w:autoSpaceDE w:val="0"/>
        <w:spacing w:after="0" w:line="240" w:lineRule="auto"/>
        <w:ind w:left="720" w:hanging="720"/>
        <w:jc w:val="both"/>
        <w:rPr>
          <w:color w:val="000000"/>
        </w:rPr>
      </w:pPr>
      <w:r w:rsidRPr="00F80522">
        <w:rPr>
          <w:color w:val="000000"/>
        </w:rPr>
        <w:tab/>
        <w:t>Attendance</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10 marks</w:t>
      </w:r>
    </w:p>
    <w:p w:rsidR="007C4867" w:rsidRPr="00F80522" w:rsidRDefault="007C4867" w:rsidP="007C4867">
      <w:pPr>
        <w:autoSpaceDE w:val="0"/>
        <w:spacing w:after="0" w:line="240" w:lineRule="auto"/>
        <w:ind w:left="720" w:hanging="720"/>
        <w:jc w:val="both"/>
        <w:rPr>
          <w:color w:val="000000"/>
        </w:rPr>
      </w:pPr>
      <w:r w:rsidRPr="00F80522">
        <w:rPr>
          <w:color w:val="000000"/>
        </w:rPr>
        <w:tab/>
        <w:t>Punctuality</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t xml:space="preserve">: </w:t>
      </w:r>
      <w:r w:rsidRPr="007E3F4A">
        <w:rPr>
          <w:color w:val="000000"/>
          <w:u w:val="single"/>
        </w:rPr>
        <w:t>05 marks</w:t>
      </w:r>
    </w:p>
    <w:p w:rsidR="007C4867" w:rsidRPr="007E3F4A" w:rsidRDefault="007C4867" w:rsidP="007C4867">
      <w:pPr>
        <w:autoSpaceDE w:val="0"/>
        <w:spacing w:after="0" w:line="240" w:lineRule="auto"/>
        <w:ind w:left="720"/>
        <w:jc w:val="both"/>
        <w:rPr>
          <w:b/>
          <w:bCs/>
          <w:color w:val="000000"/>
        </w:rPr>
      </w:pPr>
      <w:r w:rsidRPr="00F80522">
        <w:rPr>
          <w:color w:val="000000"/>
        </w:rPr>
        <w:t xml:space="preserve">Total </w:t>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F80522">
        <w:rPr>
          <w:color w:val="000000"/>
        </w:rPr>
        <w:tab/>
      </w:r>
      <w:r w:rsidRPr="007E3F4A">
        <w:rPr>
          <w:b/>
          <w:bCs/>
          <w:color w:val="000000"/>
        </w:rPr>
        <w:t>100 marks</w:t>
      </w:r>
    </w:p>
    <w:p w:rsidR="007C4867" w:rsidRPr="00F80522" w:rsidRDefault="007C4867" w:rsidP="007C4867">
      <w:pPr>
        <w:autoSpaceDE w:val="0"/>
        <w:spacing w:after="0" w:line="240" w:lineRule="auto"/>
        <w:jc w:val="both"/>
        <w:rPr>
          <w:color w:val="000000"/>
        </w:rPr>
      </w:pPr>
    </w:p>
    <w:p w:rsidR="007C4867" w:rsidRPr="002155A5" w:rsidRDefault="007C4867" w:rsidP="007C4867">
      <w:pPr>
        <w:autoSpaceDE w:val="0"/>
        <w:autoSpaceDN w:val="0"/>
        <w:adjustRightInd w:val="0"/>
        <w:spacing w:after="0" w:line="240" w:lineRule="auto"/>
        <w:ind w:left="720"/>
        <w:jc w:val="both"/>
      </w:pPr>
      <w:r w:rsidRPr="002155A5">
        <w:t>* According to the syllabus approved by the Academic Council as per Board of Studies recommendations</w:t>
      </w:r>
    </w:p>
    <w:p w:rsidR="007C4867" w:rsidRPr="002155A5" w:rsidRDefault="007C4867" w:rsidP="007C4867">
      <w:pPr>
        <w:autoSpaceDE w:val="0"/>
        <w:autoSpaceDN w:val="0"/>
        <w:adjustRightInd w:val="0"/>
        <w:spacing w:after="0" w:line="240" w:lineRule="auto"/>
        <w:ind w:left="720"/>
        <w:jc w:val="both"/>
      </w:pPr>
      <w:r w:rsidRPr="002155A5">
        <w:t>Student must secure 40% i.e. 40 marks to be successful</w:t>
      </w:r>
    </w:p>
    <w:p w:rsidR="007C4867" w:rsidRPr="002155A5" w:rsidRDefault="007C4867" w:rsidP="007C4867">
      <w:pPr>
        <w:pStyle w:val="Default"/>
        <w:rPr>
          <w:rFonts w:ascii="Times New Roman" w:hAnsi="Times New Roman"/>
          <w:color w:val="auto"/>
        </w:rPr>
      </w:pPr>
    </w:p>
    <w:p w:rsidR="007C4867" w:rsidRPr="002155A5" w:rsidRDefault="007C4867" w:rsidP="007C4867">
      <w:pPr>
        <w:pStyle w:val="Default"/>
        <w:rPr>
          <w:rFonts w:ascii="Times New Roman" w:hAnsi="Times New Roman"/>
          <w:b/>
          <w:bCs/>
          <w:color w:val="auto"/>
          <w:lang w:val="it-IT"/>
        </w:rPr>
      </w:pPr>
      <w:r w:rsidRPr="002155A5">
        <w:rPr>
          <w:rFonts w:ascii="Times New Roman" w:hAnsi="Times New Roman"/>
          <w:b/>
          <w:bCs/>
          <w:color w:val="auto"/>
          <w:lang w:val="it-IT"/>
        </w:rPr>
        <w:t>8.11</w:t>
      </w:r>
      <w:r w:rsidRPr="002155A5">
        <w:rPr>
          <w:rFonts w:ascii="Times New Roman" w:hAnsi="Times New Roman"/>
          <w:b/>
          <w:bCs/>
          <w:color w:val="auto"/>
          <w:lang w:val="it-IT"/>
        </w:rPr>
        <w:tab/>
        <w:t>Comprehensive Viva-voce (II-II, III-II and IV-II*)</w:t>
      </w:r>
    </w:p>
    <w:p w:rsidR="007C4867" w:rsidRPr="002155A5" w:rsidRDefault="007C4867" w:rsidP="007C4867">
      <w:pPr>
        <w:pStyle w:val="Default"/>
        <w:ind w:left="720"/>
        <w:jc w:val="both"/>
        <w:rPr>
          <w:rFonts w:ascii="Times New Roman" w:hAnsi="Times New Roman"/>
          <w:color w:val="auto"/>
        </w:rPr>
      </w:pPr>
      <w:r w:rsidRPr="002155A5">
        <w:rPr>
          <w:rFonts w:ascii="Times New Roman" w:hAnsi="Times New Roman"/>
          <w:color w:val="auto"/>
        </w:rPr>
        <w:t>There shall be comprehensive viva voce as stated above which will be evaluated for 100 marks</w:t>
      </w:r>
      <w:r>
        <w:rPr>
          <w:rFonts w:ascii="Times New Roman" w:hAnsi="Times New Roman"/>
          <w:color w:val="auto"/>
        </w:rPr>
        <w:t>. Out of 100 marks, 50 marks are internal and 50 marks are external</w:t>
      </w:r>
      <w:r w:rsidRPr="002155A5">
        <w:rPr>
          <w:rFonts w:ascii="Times New Roman" w:hAnsi="Times New Roman"/>
          <w:color w:val="auto"/>
        </w:rPr>
        <w:t xml:space="preserve">. The evaluation is purely internal and will be conducted by a committee consisting of Head of the Department or his nominee and two senior teachers. </w:t>
      </w:r>
    </w:p>
    <w:p w:rsidR="007C4867" w:rsidRPr="002155A5" w:rsidRDefault="007C4867" w:rsidP="007C4867">
      <w:pPr>
        <w:pStyle w:val="Default"/>
        <w:rPr>
          <w:rFonts w:ascii="Times New Roman" w:hAnsi="Times New Roman"/>
          <w:color w:val="aut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130"/>
        <w:gridCol w:w="1157"/>
      </w:tblGrid>
      <w:tr w:rsidR="007C4867" w:rsidRPr="002155A5" w:rsidTr="006341CD">
        <w:trPr>
          <w:jc w:val="center"/>
        </w:trPr>
        <w:tc>
          <w:tcPr>
            <w:tcW w:w="6130" w:type="dxa"/>
          </w:tcPr>
          <w:p w:rsidR="007C4867" w:rsidRPr="002155A5" w:rsidRDefault="007C4867" w:rsidP="007C4867">
            <w:pPr>
              <w:autoSpaceDE w:val="0"/>
              <w:autoSpaceDN w:val="0"/>
              <w:adjustRightInd w:val="0"/>
              <w:spacing w:after="0" w:line="240" w:lineRule="auto"/>
            </w:pPr>
            <w:r w:rsidRPr="002155A5">
              <w:t xml:space="preserve">First mid-sessional viva at the end of 5 weeks </w:t>
            </w:r>
            <w:r>
              <w:t>(Internal)</w:t>
            </w:r>
          </w:p>
        </w:tc>
        <w:tc>
          <w:tcPr>
            <w:tcW w:w="0" w:type="auto"/>
          </w:tcPr>
          <w:p w:rsidR="007C4867" w:rsidRPr="002155A5" w:rsidRDefault="007C4867" w:rsidP="007C4867">
            <w:pPr>
              <w:autoSpaceDE w:val="0"/>
              <w:autoSpaceDN w:val="0"/>
              <w:adjustRightInd w:val="0"/>
              <w:spacing w:after="0" w:line="240" w:lineRule="auto"/>
              <w:jc w:val="center"/>
              <w:rPr>
                <w:b/>
                <w:bCs/>
              </w:rPr>
            </w:pPr>
            <w:r w:rsidRPr="002155A5">
              <w:t>25 marks</w:t>
            </w:r>
          </w:p>
        </w:tc>
      </w:tr>
      <w:tr w:rsidR="007C4867" w:rsidRPr="002155A5" w:rsidTr="006341CD">
        <w:trPr>
          <w:jc w:val="center"/>
        </w:trPr>
        <w:tc>
          <w:tcPr>
            <w:tcW w:w="6130" w:type="dxa"/>
          </w:tcPr>
          <w:p w:rsidR="007C4867" w:rsidRPr="002155A5" w:rsidRDefault="007C4867" w:rsidP="007C4867">
            <w:pPr>
              <w:autoSpaceDE w:val="0"/>
              <w:autoSpaceDN w:val="0"/>
              <w:adjustRightInd w:val="0"/>
              <w:spacing w:after="0" w:line="240" w:lineRule="auto"/>
            </w:pPr>
            <w:r w:rsidRPr="002155A5">
              <w:t>Second mid-sessional viva at the end of 10 weeks</w:t>
            </w:r>
            <w:r>
              <w:t xml:space="preserve"> (Internal)</w:t>
            </w:r>
          </w:p>
        </w:tc>
        <w:tc>
          <w:tcPr>
            <w:tcW w:w="0" w:type="auto"/>
          </w:tcPr>
          <w:p w:rsidR="007C4867" w:rsidRPr="002155A5" w:rsidRDefault="007C4867" w:rsidP="007C4867">
            <w:pPr>
              <w:autoSpaceDE w:val="0"/>
              <w:autoSpaceDN w:val="0"/>
              <w:adjustRightInd w:val="0"/>
              <w:spacing w:after="0" w:line="240" w:lineRule="auto"/>
              <w:jc w:val="center"/>
            </w:pPr>
            <w:r w:rsidRPr="002155A5">
              <w:t>25 marks</w:t>
            </w:r>
          </w:p>
        </w:tc>
      </w:tr>
      <w:tr w:rsidR="007C4867" w:rsidRPr="002155A5" w:rsidTr="006341CD">
        <w:trPr>
          <w:jc w:val="center"/>
        </w:trPr>
        <w:tc>
          <w:tcPr>
            <w:tcW w:w="6130" w:type="dxa"/>
          </w:tcPr>
          <w:p w:rsidR="007C4867" w:rsidRPr="002155A5" w:rsidRDefault="007C4867" w:rsidP="007C4867">
            <w:pPr>
              <w:autoSpaceDE w:val="0"/>
              <w:autoSpaceDN w:val="0"/>
              <w:adjustRightInd w:val="0"/>
              <w:spacing w:after="0" w:line="240" w:lineRule="auto"/>
            </w:pPr>
            <w:r w:rsidRPr="002155A5">
              <w:t>Final viva during practical examinations</w:t>
            </w:r>
            <w:r>
              <w:t xml:space="preserve"> (External)</w:t>
            </w:r>
          </w:p>
        </w:tc>
        <w:tc>
          <w:tcPr>
            <w:tcW w:w="0" w:type="auto"/>
          </w:tcPr>
          <w:p w:rsidR="007C4867" w:rsidRPr="002155A5" w:rsidRDefault="007C4867" w:rsidP="007C4867">
            <w:pPr>
              <w:autoSpaceDE w:val="0"/>
              <w:autoSpaceDN w:val="0"/>
              <w:adjustRightInd w:val="0"/>
              <w:spacing w:after="0" w:line="240" w:lineRule="auto"/>
              <w:jc w:val="center"/>
            </w:pPr>
            <w:r w:rsidRPr="002155A5">
              <w:t>50 marks</w:t>
            </w:r>
          </w:p>
        </w:tc>
      </w:tr>
      <w:tr w:rsidR="007C4867" w:rsidRPr="002155A5" w:rsidTr="006341CD">
        <w:trPr>
          <w:jc w:val="center"/>
        </w:trPr>
        <w:tc>
          <w:tcPr>
            <w:tcW w:w="6130" w:type="dxa"/>
          </w:tcPr>
          <w:p w:rsidR="007C4867" w:rsidRPr="002155A5" w:rsidRDefault="007C4867" w:rsidP="007C4867">
            <w:pPr>
              <w:autoSpaceDE w:val="0"/>
              <w:autoSpaceDN w:val="0"/>
              <w:adjustRightInd w:val="0"/>
              <w:spacing w:after="0" w:line="240" w:lineRule="auto"/>
              <w:jc w:val="center"/>
            </w:pPr>
            <w:r w:rsidRPr="002155A5">
              <w:t>Total</w:t>
            </w:r>
          </w:p>
        </w:tc>
        <w:tc>
          <w:tcPr>
            <w:tcW w:w="0" w:type="auto"/>
          </w:tcPr>
          <w:p w:rsidR="007C4867" w:rsidRPr="002155A5" w:rsidRDefault="007C4867" w:rsidP="007C4867">
            <w:pPr>
              <w:autoSpaceDE w:val="0"/>
              <w:autoSpaceDN w:val="0"/>
              <w:adjustRightInd w:val="0"/>
              <w:spacing w:after="0" w:line="240" w:lineRule="auto"/>
              <w:jc w:val="center"/>
            </w:pPr>
            <w:r w:rsidRPr="002155A5">
              <w:t>100 Marks</w:t>
            </w:r>
          </w:p>
        </w:tc>
      </w:tr>
    </w:tbl>
    <w:p w:rsidR="007C4867" w:rsidRPr="002155A5" w:rsidRDefault="007C4867" w:rsidP="007C4867">
      <w:pPr>
        <w:autoSpaceDE w:val="0"/>
        <w:autoSpaceDN w:val="0"/>
        <w:adjustRightInd w:val="0"/>
        <w:spacing w:after="0" w:line="240" w:lineRule="auto"/>
        <w:ind w:left="720"/>
        <w:jc w:val="both"/>
      </w:pPr>
      <w:r w:rsidRPr="002155A5">
        <w:t>* According to the syllabus approved by the Academic Council as per Board of Studies recommendations</w:t>
      </w:r>
    </w:p>
    <w:p w:rsidR="007C4867" w:rsidRPr="002155A5" w:rsidRDefault="007C4867" w:rsidP="007C4867">
      <w:pPr>
        <w:autoSpaceDE w:val="0"/>
        <w:autoSpaceDN w:val="0"/>
        <w:adjustRightInd w:val="0"/>
        <w:spacing w:after="0" w:line="240" w:lineRule="auto"/>
        <w:jc w:val="both"/>
      </w:pPr>
    </w:p>
    <w:p w:rsidR="007C4867" w:rsidRPr="002155A5" w:rsidRDefault="007C4867" w:rsidP="007C4867">
      <w:pPr>
        <w:autoSpaceDE w:val="0"/>
        <w:autoSpaceDN w:val="0"/>
        <w:adjustRightInd w:val="0"/>
        <w:spacing w:after="0" w:line="240" w:lineRule="auto"/>
        <w:ind w:left="720" w:hanging="720"/>
        <w:jc w:val="both"/>
      </w:pPr>
      <w:r w:rsidRPr="00A37F22">
        <w:rPr>
          <w:b/>
          <w:bCs/>
        </w:rPr>
        <w:t>8.12</w:t>
      </w:r>
      <w:r w:rsidRPr="002155A5">
        <w:t xml:space="preserve"> </w:t>
      </w:r>
      <w:r>
        <w:tab/>
      </w:r>
      <w:r w:rsidRPr="002155A5">
        <w:t xml:space="preserve">The evaluation has to be carried out by two teachers independently and average be taken. The sessional marks awarded by the Department are not final. They are subject to scrutiny by a committee constituted by the college and scaling is done wherever necessary. The recommendations of the Committee are final and binding. The laboratory records and internal test papers shall be preserved in the respective departments as per the college norms and shall be produced to the Committee of the college or any external agency like NBA etc. as and when the same are called for. </w:t>
      </w:r>
    </w:p>
    <w:p w:rsidR="007C4867" w:rsidRPr="002155A5" w:rsidRDefault="007C4867" w:rsidP="007C4867">
      <w:pPr>
        <w:spacing w:after="0" w:line="240" w:lineRule="auto"/>
        <w:ind w:left="1540"/>
        <w:rPr>
          <w:b/>
          <w:position w:val="-1"/>
        </w:rPr>
      </w:pPr>
    </w:p>
    <w:p w:rsidR="007C4867" w:rsidRPr="002155A5" w:rsidRDefault="007C4867" w:rsidP="007C4867">
      <w:pPr>
        <w:spacing w:after="0" w:line="240" w:lineRule="auto"/>
        <w:ind w:left="1540"/>
        <w:sectPr w:rsidR="007C4867" w:rsidRPr="002155A5" w:rsidSect="00825619">
          <w:type w:val="continuous"/>
          <w:pgSz w:w="12240" w:h="15840"/>
          <w:pgMar w:top="980" w:right="1320" w:bottom="280" w:left="1340" w:header="720" w:footer="720" w:gutter="0"/>
          <w:pgNumType w:fmt="lowerRoman"/>
          <w:cols w:space="720"/>
        </w:sectPr>
      </w:pPr>
    </w:p>
    <w:p w:rsidR="007C4867" w:rsidRPr="002155A5" w:rsidRDefault="007C4867" w:rsidP="007C4867">
      <w:pPr>
        <w:spacing w:after="0" w:line="240" w:lineRule="auto"/>
        <w:ind w:left="100"/>
        <w:sectPr w:rsidR="007C4867" w:rsidRPr="002155A5">
          <w:type w:val="continuous"/>
          <w:pgSz w:w="12240" w:h="15840"/>
          <w:pgMar w:top="980" w:right="1320" w:bottom="280" w:left="1340" w:header="720" w:footer="720" w:gutter="0"/>
          <w:cols w:space="720"/>
        </w:sectPr>
      </w:pPr>
      <w:r w:rsidRPr="002155A5">
        <w:rPr>
          <w:b/>
          <w:position w:val="-1"/>
        </w:rPr>
        <w:lastRenderedPageBreak/>
        <w:t xml:space="preserve">9.0     </w:t>
      </w:r>
      <w:r w:rsidRPr="002155A5">
        <w:rPr>
          <w:b/>
          <w:spacing w:val="57"/>
          <w:position w:val="-1"/>
        </w:rPr>
        <w:t xml:space="preserve"> </w:t>
      </w:r>
      <w:r w:rsidRPr="002155A5">
        <w:rPr>
          <w:b/>
          <w:spacing w:val="1"/>
          <w:position w:val="-1"/>
        </w:rPr>
        <w:t>G</w:t>
      </w:r>
      <w:r w:rsidRPr="002155A5">
        <w:rPr>
          <w:b/>
          <w:spacing w:val="-1"/>
          <w:position w:val="-1"/>
        </w:rPr>
        <w:t>r</w:t>
      </w:r>
      <w:r w:rsidRPr="002155A5">
        <w:rPr>
          <w:b/>
          <w:position w:val="-1"/>
        </w:rPr>
        <w:t>a</w:t>
      </w:r>
      <w:r w:rsidRPr="002155A5">
        <w:rPr>
          <w:b/>
          <w:spacing w:val="1"/>
          <w:position w:val="-1"/>
        </w:rPr>
        <w:t>d</w:t>
      </w:r>
      <w:r w:rsidRPr="002155A5">
        <w:rPr>
          <w:b/>
          <w:position w:val="-1"/>
        </w:rPr>
        <w:t>i</w:t>
      </w:r>
      <w:r w:rsidRPr="002155A5">
        <w:rPr>
          <w:b/>
          <w:spacing w:val="1"/>
          <w:position w:val="-1"/>
        </w:rPr>
        <w:t>n</w:t>
      </w:r>
      <w:r w:rsidRPr="002155A5">
        <w:rPr>
          <w:b/>
          <w:position w:val="-1"/>
        </w:rPr>
        <w:t>g</w:t>
      </w:r>
      <w:r w:rsidRPr="002155A5">
        <w:rPr>
          <w:b/>
          <w:spacing w:val="-6"/>
          <w:position w:val="-1"/>
        </w:rPr>
        <w:t xml:space="preserve"> </w:t>
      </w:r>
      <w:r w:rsidRPr="002155A5">
        <w:rPr>
          <w:b/>
          <w:spacing w:val="1"/>
          <w:position w:val="-1"/>
        </w:rPr>
        <w:t>p</w:t>
      </w:r>
      <w:r w:rsidRPr="002155A5">
        <w:rPr>
          <w:b/>
          <w:spacing w:val="-1"/>
          <w:position w:val="-1"/>
        </w:rPr>
        <w:t>r</w:t>
      </w:r>
      <w:r w:rsidRPr="002155A5">
        <w:rPr>
          <w:b/>
          <w:position w:val="-1"/>
        </w:rPr>
        <w:t>o</w:t>
      </w:r>
      <w:r w:rsidRPr="002155A5">
        <w:rPr>
          <w:b/>
          <w:spacing w:val="-1"/>
          <w:position w:val="-1"/>
        </w:rPr>
        <w:t>ce</w:t>
      </w:r>
      <w:r w:rsidRPr="002155A5">
        <w:rPr>
          <w:b/>
          <w:spacing w:val="1"/>
          <w:position w:val="-1"/>
        </w:rPr>
        <w:t>du</w:t>
      </w:r>
      <w:r w:rsidRPr="002155A5">
        <w:rPr>
          <w:b/>
          <w:spacing w:val="-1"/>
          <w:position w:val="-1"/>
        </w:rPr>
        <w:t>r</w:t>
      </w:r>
      <w:r w:rsidRPr="002155A5">
        <w:rPr>
          <w:b/>
          <w:position w:val="-1"/>
        </w:rPr>
        <w:t>e</w:t>
      </w:r>
    </w:p>
    <w:p w:rsidR="007C4867" w:rsidRPr="002155A5" w:rsidRDefault="007C4867" w:rsidP="007C4867">
      <w:pPr>
        <w:spacing w:after="0" w:line="240" w:lineRule="auto"/>
      </w:pPr>
    </w:p>
    <w:p w:rsidR="007C4867" w:rsidRPr="002155A5" w:rsidRDefault="007C4867" w:rsidP="007C4867">
      <w:pPr>
        <w:spacing w:after="0" w:line="240" w:lineRule="auto"/>
        <w:ind w:left="100" w:right="-56"/>
      </w:pPr>
      <w:r w:rsidRPr="002155A5">
        <w:rPr>
          <w:b/>
          <w:position w:val="-1"/>
        </w:rPr>
        <w:t xml:space="preserve">9.1     </w:t>
      </w:r>
      <w:r w:rsidRPr="002155A5">
        <w:rPr>
          <w:b/>
          <w:spacing w:val="57"/>
          <w:position w:val="-1"/>
        </w:rPr>
        <w:t xml:space="preserve"> </w:t>
      </w:r>
      <w:r w:rsidRPr="002155A5">
        <w:rPr>
          <w:spacing w:val="1"/>
          <w:position w:val="-1"/>
        </w:rPr>
        <w:t>M</w:t>
      </w:r>
      <w:r w:rsidRPr="002155A5">
        <w:rPr>
          <w:spacing w:val="-1"/>
          <w:position w:val="-1"/>
        </w:rPr>
        <w:t>a</w:t>
      </w:r>
      <w:r w:rsidRPr="002155A5">
        <w:rPr>
          <w:position w:val="-1"/>
        </w:rPr>
        <w:t>rks</w:t>
      </w:r>
      <w:r w:rsidRPr="002155A5">
        <w:rPr>
          <w:spacing w:val="33"/>
          <w:position w:val="-1"/>
        </w:rPr>
        <w:t xml:space="preserve"> </w:t>
      </w:r>
      <w:r w:rsidRPr="002155A5">
        <w:rPr>
          <w:position w:val="-1"/>
        </w:rPr>
        <w:t>will</w:t>
      </w:r>
      <w:r w:rsidRPr="002155A5">
        <w:rPr>
          <w:spacing w:val="37"/>
          <w:position w:val="-1"/>
        </w:rPr>
        <w:t xml:space="preserve"> </w:t>
      </w:r>
      <w:r w:rsidRPr="002155A5">
        <w:rPr>
          <w:position w:val="-1"/>
        </w:rPr>
        <w:t>be</w:t>
      </w:r>
      <w:r w:rsidRPr="002155A5">
        <w:rPr>
          <w:spacing w:val="38"/>
          <w:position w:val="-1"/>
        </w:rPr>
        <w:t xml:space="preserve"> </w:t>
      </w:r>
      <w:r w:rsidRPr="002155A5">
        <w:rPr>
          <w:spacing w:val="-1"/>
          <w:position w:val="-1"/>
        </w:rPr>
        <w:t>a</w:t>
      </w:r>
      <w:r w:rsidRPr="002155A5">
        <w:rPr>
          <w:spacing w:val="2"/>
          <w:position w:val="-1"/>
        </w:rPr>
        <w:t>w</w:t>
      </w:r>
      <w:r w:rsidRPr="002155A5">
        <w:rPr>
          <w:spacing w:val="-1"/>
          <w:position w:val="-1"/>
        </w:rPr>
        <w:t>a</w:t>
      </w:r>
      <w:r w:rsidRPr="002155A5">
        <w:rPr>
          <w:position w:val="-1"/>
        </w:rPr>
        <w:t>rd</w:t>
      </w:r>
      <w:r w:rsidRPr="002155A5">
        <w:rPr>
          <w:spacing w:val="-1"/>
          <w:position w:val="-1"/>
        </w:rPr>
        <w:t>e</w:t>
      </w:r>
      <w:r w:rsidRPr="002155A5">
        <w:rPr>
          <w:position w:val="-1"/>
        </w:rPr>
        <w:t>d</w:t>
      </w:r>
    </w:p>
    <w:p w:rsidR="007C4867" w:rsidRPr="002155A5" w:rsidRDefault="007C4867" w:rsidP="007C4867">
      <w:pPr>
        <w:spacing w:after="0" w:line="240" w:lineRule="auto"/>
      </w:pPr>
      <w:r w:rsidRPr="002155A5">
        <w:br w:type="column"/>
      </w:r>
    </w:p>
    <w:p w:rsidR="007C4867" w:rsidRPr="002155A5" w:rsidRDefault="007C4867" w:rsidP="007C4867">
      <w:pPr>
        <w:spacing w:after="0" w:line="240" w:lineRule="auto"/>
        <w:sectPr w:rsidR="007C4867" w:rsidRPr="002155A5">
          <w:type w:val="continuous"/>
          <w:pgSz w:w="12240" w:h="15840"/>
          <w:pgMar w:top="980" w:right="1320" w:bottom="280" w:left="1340" w:header="720" w:footer="720" w:gutter="0"/>
          <w:cols w:num="2" w:space="720" w:equalWidth="0">
            <w:col w:w="3139" w:space="105"/>
            <w:col w:w="6336"/>
          </w:cols>
        </w:sectPr>
      </w:pPr>
      <w:r w:rsidRPr="002155A5">
        <w:rPr>
          <w:position w:val="-1"/>
        </w:rPr>
        <w:t>to</w:t>
      </w:r>
      <w:r w:rsidRPr="002155A5">
        <w:rPr>
          <w:spacing w:val="37"/>
          <w:position w:val="-1"/>
        </w:rPr>
        <w:t xml:space="preserve"> </w:t>
      </w:r>
      <w:r w:rsidRPr="002155A5">
        <w:rPr>
          <w:position w:val="-1"/>
        </w:rPr>
        <w:t>indi</w:t>
      </w:r>
      <w:r w:rsidRPr="002155A5">
        <w:rPr>
          <w:spacing w:val="-1"/>
          <w:position w:val="-1"/>
        </w:rPr>
        <w:t>ca</w:t>
      </w:r>
      <w:r w:rsidRPr="002155A5">
        <w:rPr>
          <w:position w:val="-1"/>
        </w:rPr>
        <w:t>te</w:t>
      </w:r>
      <w:r w:rsidRPr="002155A5">
        <w:rPr>
          <w:spacing w:val="34"/>
          <w:position w:val="-1"/>
        </w:rPr>
        <w:t xml:space="preserve"> </w:t>
      </w:r>
      <w:r w:rsidRPr="002155A5">
        <w:rPr>
          <w:position w:val="-1"/>
        </w:rPr>
        <w:t>the</w:t>
      </w:r>
      <w:r w:rsidRPr="002155A5">
        <w:rPr>
          <w:spacing w:val="38"/>
          <w:position w:val="-1"/>
        </w:rPr>
        <w:t xml:space="preserve"> </w:t>
      </w:r>
      <w:r w:rsidRPr="002155A5">
        <w:rPr>
          <w:position w:val="-1"/>
        </w:rPr>
        <w:t>p</w:t>
      </w:r>
      <w:r w:rsidRPr="002155A5">
        <w:rPr>
          <w:spacing w:val="-1"/>
          <w:position w:val="-1"/>
        </w:rPr>
        <w:t>e</w:t>
      </w:r>
      <w:r w:rsidRPr="002155A5">
        <w:rPr>
          <w:spacing w:val="2"/>
          <w:position w:val="-1"/>
        </w:rPr>
        <w:t>r</w:t>
      </w:r>
      <w:r w:rsidRPr="002155A5">
        <w:rPr>
          <w:position w:val="-1"/>
        </w:rPr>
        <w:t>for</w:t>
      </w:r>
      <w:r w:rsidRPr="002155A5">
        <w:rPr>
          <w:spacing w:val="1"/>
          <w:position w:val="-1"/>
        </w:rPr>
        <w:t>ma</w:t>
      </w:r>
      <w:r w:rsidRPr="002155A5">
        <w:rPr>
          <w:position w:val="-1"/>
        </w:rPr>
        <w:t>n</w:t>
      </w:r>
      <w:r w:rsidRPr="002155A5">
        <w:rPr>
          <w:spacing w:val="-1"/>
          <w:position w:val="-1"/>
        </w:rPr>
        <w:t>c</w:t>
      </w:r>
      <w:r w:rsidRPr="002155A5">
        <w:rPr>
          <w:position w:val="-1"/>
        </w:rPr>
        <w:t>e</w:t>
      </w:r>
      <w:r w:rsidRPr="002155A5">
        <w:rPr>
          <w:spacing w:val="27"/>
          <w:position w:val="-1"/>
        </w:rPr>
        <w:t xml:space="preserve"> </w:t>
      </w:r>
      <w:r w:rsidRPr="002155A5">
        <w:rPr>
          <w:position w:val="-1"/>
        </w:rPr>
        <w:t>of</w:t>
      </w:r>
      <w:r w:rsidRPr="002155A5">
        <w:rPr>
          <w:spacing w:val="38"/>
          <w:position w:val="-1"/>
        </w:rPr>
        <w:t xml:space="preserve"> </w:t>
      </w:r>
      <w:r w:rsidRPr="002155A5">
        <w:rPr>
          <w:spacing w:val="6"/>
          <w:position w:val="-1"/>
        </w:rPr>
        <w:t>s</w:t>
      </w:r>
      <w:r w:rsidRPr="002155A5">
        <w:rPr>
          <w:spacing w:val="1"/>
          <w:position w:val="-1"/>
        </w:rPr>
        <w:t>t</w:t>
      </w:r>
      <w:r w:rsidRPr="002155A5">
        <w:rPr>
          <w:position w:val="-1"/>
        </w:rPr>
        <w:t>ud</w:t>
      </w:r>
      <w:r w:rsidRPr="002155A5">
        <w:rPr>
          <w:spacing w:val="-1"/>
          <w:position w:val="-1"/>
        </w:rPr>
        <w:t>e</w:t>
      </w:r>
      <w:r w:rsidRPr="002155A5">
        <w:rPr>
          <w:position w:val="-1"/>
        </w:rPr>
        <w:t>nt</w:t>
      </w:r>
      <w:r w:rsidRPr="002155A5">
        <w:rPr>
          <w:spacing w:val="33"/>
          <w:position w:val="-1"/>
        </w:rPr>
        <w:t xml:space="preserve"> </w:t>
      </w:r>
      <w:r w:rsidRPr="002155A5">
        <w:rPr>
          <w:position w:val="-1"/>
        </w:rPr>
        <w:t>in</w:t>
      </w:r>
      <w:r w:rsidRPr="002155A5">
        <w:rPr>
          <w:spacing w:val="40"/>
          <w:position w:val="-1"/>
        </w:rPr>
        <w:t xml:space="preserve"> </w:t>
      </w:r>
      <w:r w:rsidRPr="002155A5">
        <w:rPr>
          <w:spacing w:val="-1"/>
          <w:position w:val="-1"/>
        </w:rPr>
        <w:t>ea</w:t>
      </w:r>
      <w:r w:rsidRPr="002155A5">
        <w:rPr>
          <w:spacing w:val="-2"/>
          <w:position w:val="-1"/>
        </w:rPr>
        <w:t>c</w:t>
      </w:r>
      <w:r w:rsidRPr="002155A5">
        <w:rPr>
          <w:position w:val="-1"/>
        </w:rPr>
        <w:t>h</w:t>
      </w:r>
      <w:r w:rsidRPr="002155A5">
        <w:rPr>
          <w:spacing w:val="40"/>
          <w:position w:val="-1"/>
        </w:rPr>
        <w:t xml:space="preserve"> </w:t>
      </w:r>
      <w:r w:rsidRPr="002155A5">
        <w:rPr>
          <w:position w:val="-1"/>
        </w:rPr>
        <w:t>th</w:t>
      </w:r>
      <w:r w:rsidRPr="002155A5">
        <w:rPr>
          <w:spacing w:val="-1"/>
          <w:position w:val="-1"/>
        </w:rPr>
        <w:t>e</w:t>
      </w:r>
      <w:r w:rsidRPr="002155A5">
        <w:rPr>
          <w:position w:val="-1"/>
        </w:rPr>
        <w:t>o</w:t>
      </w:r>
      <w:r w:rsidRPr="002155A5">
        <w:rPr>
          <w:spacing w:val="4"/>
          <w:position w:val="-1"/>
        </w:rPr>
        <w:t>r</w:t>
      </w:r>
      <w:r w:rsidRPr="002155A5">
        <w:rPr>
          <w:position w:val="-1"/>
        </w:rPr>
        <w:t>y</w:t>
      </w:r>
      <w:r w:rsidRPr="002155A5">
        <w:rPr>
          <w:spacing w:val="29"/>
          <w:position w:val="-1"/>
        </w:rPr>
        <w:t xml:space="preserve"> </w:t>
      </w:r>
      <w:r w:rsidRPr="002155A5">
        <w:rPr>
          <w:position w:val="-1"/>
        </w:rPr>
        <w:t>subj</w:t>
      </w:r>
      <w:r w:rsidRPr="002155A5">
        <w:rPr>
          <w:spacing w:val="1"/>
          <w:position w:val="-1"/>
        </w:rPr>
        <w:t>e</w:t>
      </w:r>
      <w:r w:rsidRPr="002155A5">
        <w:rPr>
          <w:spacing w:val="-1"/>
          <w:position w:val="-1"/>
        </w:rPr>
        <w:t>c</w:t>
      </w:r>
      <w:r w:rsidRPr="002155A5">
        <w:rPr>
          <w:spacing w:val="4"/>
          <w:position w:val="-1"/>
        </w:rPr>
        <w:t>t</w:t>
      </w:r>
      <w:r w:rsidRPr="002155A5">
        <w:rPr>
          <w:position w:val="-1"/>
        </w:rPr>
        <w:t>,</w:t>
      </w:r>
    </w:p>
    <w:p w:rsidR="007C4867" w:rsidRPr="002155A5" w:rsidRDefault="007C4867" w:rsidP="007C4867">
      <w:pPr>
        <w:spacing w:after="0" w:line="240" w:lineRule="auto"/>
        <w:ind w:left="820" w:right="75"/>
        <w:sectPr w:rsidR="007C4867" w:rsidRPr="002155A5">
          <w:type w:val="continuous"/>
          <w:pgSz w:w="12240" w:h="15840"/>
          <w:pgMar w:top="980" w:right="1320" w:bottom="280" w:left="1340" w:header="720" w:footer="720" w:gutter="0"/>
          <w:cols w:space="720"/>
        </w:sectPr>
      </w:pPr>
      <w:r w:rsidRPr="002155A5">
        <w:lastRenderedPageBreak/>
        <w:t>l</w:t>
      </w:r>
      <w:r w:rsidRPr="002155A5">
        <w:rPr>
          <w:spacing w:val="-1"/>
        </w:rPr>
        <w:t>a</w:t>
      </w:r>
      <w:r w:rsidRPr="002155A5">
        <w:t>bor</w:t>
      </w:r>
      <w:r w:rsidRPr="002155A5">
        <w:rPr>
          <w:spacing w:val="-1"/>
        </w:rPr>
        <w:t>a</w:t>
      </w:r>
      <w:r w:rsidRPr="002155A5">
        <w:t>to</w:t>
      </w:r>
      <w:r w:rsidRPr="002155A5">
        <w:rPr>
          <w:spacing w:val="4"/>
        </w:rPr>
        <w:t>r</w:t>
      </w:r>
      <w:r w:rsidRPr="002155A5">
        <w:t>y</w:t>
      </w:r>
      <w:r w:rsidRPr="002155A5">
        <w:rPr>
          <w:spacing w:val="26"/>
        </w:rPr>
        <w:t xml:space="preserve"> </w:t>
      </w:r>
      <w:r w:rsidRPr="002155A5">
        <w:t>/</w:t>
      </w:r>
      <w:r w:rsidRPr="002155A5">
        <w:rPr>
          <w:spacing w:val="37"/>
        </w:rPr>
        <w:t xml:space="preserve"> </w:t>
      </w:r>
      <w:r w:rsidRPr="002155A5">
        <w:t>pr</w:t>
      </w:r>
      <w:r w:rsidRPr="002155A5">
        <w:rPr>
          <w:spacing w:val="-1"/>
        </w:rPr>
        <w:t>ac</w:t>
      </w:r>
      <w:r w:rsidRPr="002155A5">
        <w:t>ti</w:t>
      </w:r>
      <w:r w:rsidRPr="002155A5">
        <w:rPr>
          <w:spacing w:val="-1"/>
        </w:rPr>
        <w:t>ca</w:t>
      </w:r>
      <w:r w:rsidRPr="002155A5">
        <w:rPr>
          <w:spacing w:val="1"/>
        </w:rPr>
        <w:t>l</w:t>
      </w:r>
      <w:r w:rsidRPr="002155A5">
        <w:t>s,</w:t>
      </w:r>
      <w:r w:rsidRPr="002155A5">
        <w:rPr>
          <w:spacing w:val="32"/>
        </w:rPr>
        <w:t xml:space="preserve"> </w:t>
      </w:r>
      <w:r w:rsidRPr="002155A5">
        <w:rPr>
          <w:spacing w:val="5"/>
        </w:rPr>
        <w:t>s</w:t>
      </w:r>
      <w:r w:rsidRPr="002155A5">
        <w:rPr>
          <w:spacing w:val="-1"/>
        </w:rPr>
        <w:t>e</w:t>
      </w:r>
      <w:r w:rsidRPr="002155A5">
        <w:rPr>
          <w:spacing w:val="1"/>
        </w:rPr>
        <w:t>m</w:t>
      </w:r>
      <w:r w:rsidRPr="002155A5">
        <w:t>in</w:t>
      </w:r>
      <w:r w:rsidRPr="002155A5">
        <w:rPr>
          <w:spacing w:val="-1"/>
        </w:rPr>
        <w:t>a</w:t>
      </w:r>
      <w:r w:rsidRPr="002155A5">
        <w:t>r,</w:t>
      </w:r>
      <w:r w:rsidRPr="002155A5">
        <w:rPr>
          <w:spacing w:val="31"/>
        </w:rPr>
        <w:t xml:space="preserve"> </w:t>
      </w:r>
      <w:r w:rsidRPr="002155A5">
        <w:t>UG</w:t>
      </w:r>
      <w:r w:rsidRPr="002155A5">
        <w:rPr>
          <w:spacing w:val="33"/>
        </w:rPr>
        <w:t xml:space="preserve"> </w:t>
      </w:r>
      <w:r w:rsidRPr="002155A5">
        <w:rPr>
          <w:spacing w:val="1"/>
        </w:rPr>
        <w:t>m</w:t>
      </w:r>
      <w:r w:rsidRPr="002155A5">
        <w:t>ini</w:t>
      </w:r>
      <w:r w:rsidRPr="002155A5">
        <w:rPr>
          <w:spacing w:val="32"/>
        </w:rPr>
        <w:t xml:space="preserve"> </w:t>
      </w:r>
      <w:r w:rsidRPr="002155A5">
        <w:t>proj</w:t>
      </w:r>
      <w:r w:rsidRPr="002155A5">
        <w:rPr>
          <w:spacing w:val="-1"/>
        </w:rPr>
        <w:t>ec</w:t>
      </w:r>
      <w:r w:rsidRPr="002155A5">
        <w:t>t</w:t>
      </w:r>
      <w:r w:rsidRPr="002155A5">
        <w:rPr>
          <w:spacing w:val="34"/>
        </w:rPr>
        <w:t xml:space="preserve"> </w:t>
      </w:r>
      <w:r w:rsidRPr="002155A5">
        <w:rPr>
          <w:spacing w:val="-1"/>
        </w:rPr>
        <w:t>a</w:t>
      </w:r>
      <w:r w:rsidRPr="002155A5">
        <w:t>nd</w:t>
      </w:r>
      <w:r w:rsidRPr="002155A5">
        <w:rPr>
          <w:spacing w:val="34"/>
        </w:rPr>
        <w:t xml:space="preserve"> </w:t>
      </w:r>
      <w:r w:rsidRPr="002155A5">
        <w:t>UG</w:t>
      </w:r>
      <w:r w:rsidRPr="002155A5">
        <w:rPr>
          <w:spacing w:val="33"/>
        </w:rPr>
        <w:t xml:space="preserve"> </w:t>
      </w:r>
      <w:r w:rsidRPr="002155A5">
        <w:rPr>
          <w:spacing w:val="1"/>
        </w:rPr>
        <w:t>m</w:t>
      </w:r>
      <w:r w:rsidRPr="002155A5">
        <w:rPr>
          <w:spacing w:val="-1"/>
        </w:rPr>
        <w:t>a</w:t>
      </w:r>
      <w:r w:rsidRPr="002155A5">
        <w:t>jor</w:t>
      </w:r>
      <w:r w:rsidRPr="002155A5">
        <w:rPr>
          <w:spacing w:val="32"/>
        </w:rPr>
        <w:t xml:space="preserve"> </w:t>
      </w:r>
      <w:r w:rsidRPr="002155A5">
        <w:t>proj</w:t>
      </w:r>
      <w:r w:rsidRPr="002155A5">
        <w:rPr>
          <w:spacing w:val="-2"/>
        </w:rPr>
        <w:t>e</w:t>
      </w:r>
      <w:r w:rsidRPr="002155A5">
        <w:rPr>
          <w:spacing w:val="-1"/>
        </w:rPr>
        <w:t>c</w:t>
      </w:r>
      <w:r w:rsidRPr="002155A5">
        <w:rPr>
          <w:spacing w:val="1"/>
        </w:rPr>
        <w:t>t</w:t>
      </w:r>
      <w:r w:rsidRPr="002155A5">
        <w:t>.</w:t>
      </w:r>
      <w:r w:rsidRPr="002155A5">
        <w:rPr>
          <w:spacing w:val="32"/>
        </w:rPr>
        <w:t xml:space="preserve"> </w:t>
      </w:r>
      <w:r w:rsidRPr="002155A5">
        <w:rPr>
          <w:spacing w:val="1"/>
        </w:rPr>
        <w:t>B</w:t>
      </w:r>
      <w:r w:rsidRPr="002155A5">
        <w:rPr>
          <w:spacing w:val="-1"/>
        </w:rPr>
        <w:t>a</w:t>
      </w:r>
      <w:r w:rsidRPr="002155A5">
        <w:t>s</w:t>
      </w:r>
      <w:r w:rsidRPr="002155A5">
        <w:rPr>
          <w:spacing w:val="-1"/>
        </w:rPr>
        <w:t>e</w:t>
      </w:r>
      <w:r w:rsidRPr="002155A5">
        <w:t>d</w:t>
      </w:r>
      <w:r w:rsidRPr="002155A5">
        <w:rPr>
          <w:spacing w:val="32"/>
        </w:rPr>
        <w:t xml:space="preserve"> </w:t>
      </w:r>
      <w:r w:rsidRPr="002155A5">
        <w:t>on</w:t>
      </w:r>
      <w:r w:rsidRPr="002155A5">
        <w:rPr>
          <w:spacing w:val="35"/>
        </w:rPr>
        <w:t xml:space="preserve"> </w:t>
      </w:r>
      <w:r w:rsidRPr="002155A5">
        <w:t>the p</w:t>
      </w:r>
      <w:r w:rsidRPr="002155A5">
        <w:rPr>
          <w:spacing w:val="-1"/>
        </w:rPr>
        <w:t>e</w:t>
      </w:r>
      <w:r w:rsidRPr="002155A5">
        <w:t>r</w:t>
      </w:r>
      <w:r w:rsidRPr="002155A5">
        <w:rPr>
          <w:spacing w:val="-1"/>
        </w:rPr>
        <w:t>ce</w:t>
      </w:r>
      <w:r w:rsidRPr="002155A5">
        <w:t>n</w:t>
      </w:r>
      <w:r w:rsidRPr="002155A5">
        <w:rPr>
          <w:spacing w:val="3"/>
        </w:rPr>
        <w:t>t</w:t>
      </w:r>
      <w:r w:rsidRPr="002155A5">
        <w:rPr>
          <w:spacing w:val="-1"/>
        </w:rPr>
        <w:t>a</w:t>
      </w:r>
      <w:r w:rsidRPr="002155A5">
        <w:t xml:space="preserve">ge </w:t>
      </w:r>
      <w:r w:rsidRPr="002155A5">
        <w:rPr>
          <w:spacing w:val="22"/>
        </w:rPr>
        <w:t xml:space="preserve"> </w:t>
      </w:r>
      <w:r w:rsidRPr="002155A5">
        <w:rPr>
          <w:spacing w:val="2"/>
        </w:rPr>
        <w:t>o</w:t>
      </w:r>
      <w:r w:rsidRPr="002155A5">
        <w:t xml:space="preserve">f </w:t>
      </w:r>
      <w:r w:rsidRPr="002155A5">
        <w:rPr>
          <w:spacing w:val="26"/>
        </w:rPr>
        <w:t xml:space="preserve"> </w:t>
      </w:r>
      <w:r w:rsidRPr="002155A5">
        <w:rPr>
          <w:spacing w:val="1"/>
        </w:rPr>
        <w:t>ma</w:t>
      </w:r>
      <w:r w:rsidRPr="002155A5">
        <w:t xml:space="preserve">rks </w:t>
      </w:r>
      <w:r w:rsidRPr="002155A5">
        <w:rPr>
          <w:spacing w:val="24"/>
        </w:rPr>
        <w:t xml:space="preserve"> </w:t>
      </w:r>
      <w:r w:rsidRPr="002155A5">
        <w:rPr>
          <w:spacing w:val="4"/>
        </w:rPr>
        <w:t>o</w:t>
      </w:r>
      <w:r w:rsidRPr="002155A5">
        <w:t>bt</w:t>
      </w:r>
      <w:r w:rsidRPr="002155A5">
        <w:rPr>
          <w:spacing w:val="-1"/>
        </w:rPr>
        <w:t>a</w:t>
      </w:r>
      <w:r w:rsidRPr="002155A5">
        <w:t>in</w:t>
      </w:r>
      <w:r w:rsidRPr="002155A5">
        <w:rPr>
          <w:spacing w:val="-1"/>
        </w:rPr>
        <w:t>e</w:t>
      </w:r>
      <w:r w:rsidRPr="002155A5">
        <w:t xml:space="preserve">d </w:t>
      </w:r>
      <w:r w:rsidRPr="002155A5">
        <w:rPr>
          <w:spacing w:val="22"/>
        </w:rPr>
        <w:t xml:space="preserve"> </w:t>
      </w:r>
      <w:r w:rsidRPr="002155A5">
        <w:rPr>
          <w:spacing w:val="1"/>
        </w:rPr>
        <w:t>(C</w:t>
      </w:r>
      <w:r w:rsidRPr="002155A5">
        <w:t xml:space="preserve">ontinuous </w:t>
      </w:r>
      <w:r w:rsidRPr="002155A5">
        <w:rPr>
          <w:spacing w:val="22"/>
        </w:rPr>
        <w:t xml:space="preserve"> </w:t>
      </w:r>
      <w:r w:rsidRPr="002155A5">
        <w:rPr>
          <w:spacing w:val="-3"/>
        </w:rPr>
        <w:t>I</w:t>
      </w:r>
      <w:r w:rsidRPr="002155A5">
        <w:rPr>
          <w:spacing w:val="2"/>
        </w:rPr>
        <w:t>n</w:t>
      </w:r>
      <w:r w:rsidRPr="002155A5">
        <w:t>t</w:t>
      </w:r>
      <w:r w:rsidRPr="002155A5">
        <w:rPr>
          <w:spacing w:val="-1"/>
        </w:rPr>
        <w:t>e</w:t>
      </w:r>
      <w:r w:rsidRPr="002155A5">
        <w:t>rn</w:t>
      </w:r>
      <w:r w:rsidRPr="002155A5">
        <w:rPr>
          <w:spacing w:val="-1"/>
        </w:rPr>
        <w:t>a</w:t>
      </w:r>
      <w:r w:rsidRPr="002155A5">
        <w:t xml:space="preserve">l </w:t>
      </w:r>
      <w:r w:rsidRPr="002155A5">
        <w:rPr>
          <w:spacing w:val="25"/>
        </w:rPr>
        <w:t xml:space="preserve"> </w:t>
      </w:r>
      <w:r w:rsidRPr="002155A5">
        <w:t>E</w:t>
      </w:r>
      <w:r w:rsidRPr="002155A5">
        <w:rPr>
          <w:spacing w:val="2"/>
        </w:rPr>
        <w:t>v</w:t>
      </w:r>
      <w:r w:rsidRPr="002155A5">
        <w:rPr>
          <w:spacing w:val="-1"/>
        </w:rPr>
        <w:t>a</w:t>
      </w:r>
      <w:r w:rsidRPr="002155A5">
        <w:t>lu</w:t>
      </w:r>
      <w:r w:rsidRPr="002155A5">
        <w:rPr>
          <w:spacing w:val="-1"/>
        </w:rPr>
        <w:t>a</w:t>
      </w:r>
      <w:r w:rsidRPr="002155A5">
        <w:t xml:space="preserve">tion </w:t>
      </w:r>
      <w:r w:rsidRPr="002155A5">
        <w:rPr>
          <w:spacing w:val="23"/>
        </w:rPr>
        <w:t xml:space="preserve"> </w:t>
      </w:r>
      <w:r w:rsidRPr="002155A5">
        <w:t>pl</w:t>
      </w:r>
      <w:r w:rsidRPr="002155A5">
        <w:rPr>
          <w:spacing w:val="-2"/>
        </w:rPr>
        <w:t>u</w:t>
      </w:r>
      <w:r w:rsidRPr="002155A5">
        <w:t xml:space="preserve">s </w:t>
      </w:r>
      <w:r w:rsidRPr="002155A5">
        <w:rPr>
          <w:spacing w:val="28"/>
        </w:rPr>
        <w:t xml:space="preserve"> </w:t>
      </w:r>
      <w:r w:rsidRPr="002155A5">
        <w:rPr>
          <w:spacing w:val="1"/>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 xml:space="preserve">r </w:t>
      </w:r>
      <w:r w:rsidRPr="002155A5">
        <w:rPr>
          <w:spacing w:val="24"/>
        </w:rPr>
        <w:t xml:space="preserve"> </w:t>
      </w:r>
      <w:r w:rsidRPr="002155A5">
        <w:t>End</w:t>
      </w:r>
    </w:p>
    <w:p w:rsidR="007C4867" w:rsidRPr="002155A5" w:rsidRDefault="007C4867" w:rsidP="007C4867">
      <w:pPr>
        <w:spacing w:after="0" w:line="240" w:lineRule="auto"/>
        <w:ind w:left="820" w:right="-41"/>
      </w:pPr>
      <w:r w:rsidRPr="002155A5">
        <w:lastRenderedPageBreak/>
        <w:t>Ex</w:t>
      </w:r>
      <w:r w:rsidRPr="002155A5">
        <w:rPr>
          <w:spacing w:val="-1"/>
        </w:rPr>
        <w:t>a</w:t>
      </w:r>
      <w:r w:rsidRPr="002155A5">
        <w:rPr>
          <w:spacing w:val="1"/>
        </w:rPr>
        <w:t>m</w:t>
      </w:r>
      <w:r w:rsidRPr="002155A5">
        <w:t>in</w:t>
      </w:r>
      <w:r w:rsidRPr="002155A5">
        <w:rPr>
          <w:spacing w:val="-1"/>
        </w:rPr>
        <w:t>a</w:t>
      </w:r>
      <w:r w:rsidRPr="002155A5">
        <w:t>tion,</w:t>
      </w:r>
      <w:r w:rsidRPr="002155A5">
        <w:rPr>
          <w:spacing w:val="22"/>
        </w:rPr>
        <w:t xml:space="preserve"> </w:t>
      </w:r>
      <w:r w:rsidRPr="002155A5">
        <w:t>both</w:t>
      </w:r>
      <w:r w:rsidRPr="002155A5">
        <w:rPr>
          <w:spacing w:val="29"/>
        </w:rPr>
        <w:t xml:space="preserve"> </w:t>
      </w:r>
      <w:r w:rsidRPr="002155A5">
        <w:t>t</w:t>
      </w:r>
      <w:r w:rsidRPr="002155A5">
        <w:rPr>
          <w:spacing w:val="-1"/>
        </w:rPr>
        <w:t>a</w:t>
      </w:r>
      <w:r w:rsidRPr="002155A5">
        <w:t>k</w:t>
      </w:r>
      <w:r w:rsidRPr="002155A5">
        <w:rPr>
          <w:spacing w:val="-1"/>
        </w:rPr>
        <w:t>e</w:t>
      </w:r>
      <w:r w:rsidRPr="002155A5">
        <w:t>n gr</w:t>
      </w:r>
      <w:r w:rsidRPr="002155A5">
        <w:rPr>
          <w:spacing w:val="-1"/>
        </w:rPr>
        <w:t>a</w:t>
      </w:r>
      <w:r w:rsidRPr="002155A5">
        <w:t>de</w:t>
      </w:r>
      <w:r w:rsidRPr="002155A5">
        <w:rPr>
          <w:spacing w:val="-5"/>
        </w:rPr>
        <w:t xml:space="preserve"> </w:t>
      </w:r>
      <w:r w:rsidRPr="002155A5">
        <w:t>sh</w:t>
      </w:r>
      <w:r w:rsidRPr="002155A5">
        <w:rPr>
          <w:spacing w:val="-1"/>
        </w:rPr>
        <w:t>a</w:t>
      </w:r>
      <w:r w:rsidRPr="002155A5">
        <w:t>ll</w:t>
      </w:r>
      <w:r w:rsidRPr="002155A5">
        <w:rPr>
          <w:spacing w:val="-3"/>
        </w:rPr>
        <w:t xml:space="preserve"> </w:t>
      </w:r>
      <w:r w:rsidRPr="002155A5">
        <w:t>be</w:t>
      </w:r>
      <w:r w:rsidRPr="002155A5">
        <w:rPr>
          <w:spacing w:val="-3"/>
        </w:rPr>
        <w:t xml:space="preserve"> </w:t>
      </w:r>
      <w:r w:rsidRPr="002155A5">
        <w:t>gi</w:t>
      </w:r>
      <w:r w:rsidRPr="002155A5">
        <w:rPr>
          <w:spacing w:val="2"/>
        </w:rPr>
        <w:t>v</w:t>
      </w:r>
      <w:r w:rsidRPr="002155A5">
        <w:rPr>
          <w:spacing w:val="-1"/>
        </w:rPr>
        <w:t>e</w:t>
      </w:r>
      <w:r w:rsidRPr="002155A5">
        <w:t>n.</w:t>
      </w:r>
    </w:p>
    <w:p w:rsidR="007C4867" w:rsidRPr="002155A5" w:rsidRDefault="007C4867" w:rsidP="007C4867">
      <w:pPr>
        <w:spacing w:after="0" w:line="240" w:lineRule="auto"/>
        <w:sectPr w:rsidR="007C4867" w:rsidRPr="002155A5">
          <w:type w:val="continuous"/>
          <w:pgSz w:w="12240" w:h="15840"/>
          <w:pgMar w:top="980" w:right="1320" w:bottom="280" w:left="1340" w:header="720" w:footer="720" w:gutter="0"/>
          <w:cols w:num="2" w:space="720" w:equalWidth="0">
            <w:col w:w="3237" w:space="101"/>
            <w:col w:w="6242"/>
          </w:cols>
        </w:sectPr>
      </w:pPr>
      <w:r w:rsidRPr="002155A5">
        <w:br w:type="column"/>
      </w:r>
      <w:r w:rsidRPr="002155A5">
        <w:lastRenderedPageBreak/>
        <w:t>tog</w:t>
      </w:r>
      <w:r w:rsidRPr="002155A5">
        <w:rPr>
          <w:spacing w:val="-1"/>
        </w:rPr>
        <w:t>e</w:t>
      </w:r>
      <w:r w:rsidRPr="002155A5">
        <w:t>th</w:t>
      </w:r>
      <w:r w:rsidRPr="002155A5">
        <w:rPr>
          <w:spacing w:val="-1"/>
        </w:rPr>
        <w:t>e</w:t>
      </w:r>
      <w:r w:rsidRPr="002155A5">
        <w:t>r)</w:t>
      </w:r>
      <w:r w:rsidRPr="002155A5">
        <w:rPr>
          <w:spacing w:val="26"/>
        </w:rPr>
        <w:t xml:space="preserve"> </w:t>
      </w:r>
      <w:r w:rsidRPr="002155A5">
        <w:rPr>
          <w:spacing w:val="-1"/>
        </w:rPr>
        <w:t>a</w:t>
      </w:r>
      <w:r w:rsidRPr="002155A5">
        <w:t>s</w:t>
      </w:r>
      <w:r w:rsidRPr="002155A5">
        <w:rPr>
          <w:spacing w:val="35"/>
        </w:rPr>
        <w:t xml:space="preserve"> </w:t>
      </w:r>
      <w:r w:rsidRPr="002155A5">
        <w:t>sp</w:t>
      </w:r>
      <w:r w:rsidRPr="002155A5">
        <w:rPr>
          <w:spacing w:val="-1"/>
        </w:rPr>
        <w:t>ec</w:t>
      </w:r>
      <w:r w:rsidRPr="002155A5">
        <w:t>if</w:t>
      </w:r>
      <w:r w:rsidRPr="002155A5">
        <w:rPr>
          <w:spacing w:val="3"/>
        </w:rPr>
        <w:t>i</w:t>
      </w:r>
      <w:r w:rsidRPr="002155A5">
        <w:rPr>
          <w:spacing w:val="-1"/>
        </w:rPr>
        <w:t>e</w:t>
      </w:r>
      <w:r w:rsidRPr="002155A5">
        <w:t>d</w:t>
      </w:r>
      <w:r w:rsidRPr="002155A5">
        <w:rPr>
          <w:spacing w:val="28"/>
        </w:rPr>
        <w:t xml:space="preserve"> </w:t>
      </w:r>
      <w:r w:rsidRPr="002155A5">
        <w:rPr>
          <w:spacing w:val="3"/>
        </w:rPr>
        <w:t>i</w:t>
      </w:r>
      <w:r w:rsidRPr="002155A5">
        <w:t>n</w:t>
      </w:r>
      <w:r w:rsidRPr="002155A5">
        <w:rPr>
          <w:spacing w:val="32"/>
        </w:rPr>
        <w:t xml:space="preserve"> </w:t>
      </w:r>
      <w:r w:rsidRPr="002155A5">
        <w:t>it</w:t>
      </w:r>
      <w:r w:rsidRPr="002155A5">
        <w:rPr>
          <w:spacing w:val="-1"/>
        </w:rPr>
        <w:t>e</w:t>
      </w:r>
      <w:r w:rsidRPr="002155A5">
        <w:t>m</w:t>
      </w:r>
      <w:r w:rsidRPr="002155A5">
        <w:rPr>
          <w:spacing w:val="32"/>
        </w:rPr>
        <w:t xml:space="preserve"> </w:t>
      </w:r>
      <w:r w:rsidRPr="002155A5">
        <w:t>8</w:t>
      </w:r>
      <w:r w:rsidRPr="002155A5">
        <w:rPr>
          <w:spacing w:val="38"/>
        </w:rPr>
        <w:t xml:space="preserve"> </w:t>
      </w:r>
      <w:r w:rsidRPr="002155A5">
        <w:rPr>
          <w:spacing w:val="-1"/>
        </w:rPr>
        <w:t>a</w:t>
      </w:r>
      <w:r w:rsidRPr="002155A5">
        <w:t>b</w:t>
      </w:r>
      <w:r w:rsidRPr="002155A5">
        <w:rPr>
          <w:spacing w:val="2"/>
        </w:rPr>
        <w:t>o</w:t>
      </w:r>
      <w:r w:rsidRPr="002155A5">
        <w:rPr>
          <w:spacing w:val="1"/>
        </w:rPr>
        <w:t>v</w:t>
      </w:r>
      <w:r w:rsidRPr="002155A5">
        <w:rPr>
          <w:spacing w:val="-1"/>
        </w:rPr>
        <w:t>e</w:t>
      </w:r>
      <w:r w:rsidRPr="002155A5">
        <w:t>,</w:t>
      </w:r>
      <w:r w:rsidRPr="002155A5">
        <w:rPr>
          <w:spacing w:val="32"/>
        </w:rPr>
        <w:t xml:space="preserve"> </w:t>
      </w:r>
      <w:r w:rsidRPr="002155A5">
        <w:t>a</w:t>
      </w:r>
      <w:r w:rsidRPr="002155A5">
        <w:rPr>
          <w:spacing w:val="35"/>
        </w:rPr>
        <w:t xml:space="preserve"> </w:t>
      </w:r>
      <w:r w:rsidRPr="002155A5">
        <w:rPr>
          <w:spacing w:val="-1"/>
        </w:rPr>
        <w:t>c</w:t>
      </w:r>
      <w:r w:rsidRPr="002155A5">
        <w:t>o</w:t>
      </w:r>
      <w:r w:rsidRPr="002155A5">
        <w:rPr>
          <w:spacing w:val="-2"/>
        </w:rPr>
        <w:t>r</w:t>
      </w:r>
      <w:r w:rsidRPr="002155A5">
        <w:rPr>
          <w:spacing w:val="2"/>
        </w:rPr>
        <w:t>r</w:t>
      </w:r>
      <w:r w:rsidRPr="002155A5">
        <w:rPr>
          <w:spacing w:val="1"/>
        </w:rPr>
        <w:t>e</w:t>
      </w:r>
      <w:r w:rsidRPr="002155A5">
        <w:t>sponding</w:t>
      </w:r>
      <w:r w:rsidRPr="002155A5">
        <w:rPr>
          <w:spacing w:val="21"/>
        </w:rPr>
        <w:t xml:space="preserve"> </w:t>
      </w:r>
      <w:r w:rsidRPr="002155A5">
        <w:t>l</w:t>
      </w:r>
      <w:r w:rsidRPr="002155A5">
        <w:rPr>
          <w:spacing w:val="-1"/>
        </w:rPr>
        <w:t>e</w:t>
      </w:r>
      <w:r w:rsidRPr="002155A5">
        <w:t>tt</w:t>
      </w:r>
      <w:r w:rsidRPr="002155A5">
        <w:rPr>
          <w:spacing w:val="-1"/>
        </w:rPr>
        <w:t>e</w:t>
      </w:r>
      <w:r w:rsidRPr="002155A5">
        <w:t>r</w:t>
      </w:r>
    </w:p>
    <w:p w:rsidR="007C4867" w:rsidRPr="002155A5" w:rsidRDefault="007C4867" w:rsidP="007C4867">
      <w:pPr>
        <w:spacing w:after="0" w:line="240" w:lineRule="auto"/>
      </w:pPr>
    </w:p>
    <w:p w:rsidR="007C4867" w:rsidRDefault="007C4867" w:rsidP="007C4867">
      <w:pPr>
        <w:spacing w:after="0" w:line="240" w:lineRule="auto"/>
        <w:ind w:left="820" w:right="83" w:hanging="720"/>
        <w:jc w:val="both"/>
      </w:pPr>
      <w:r w:rsidRPr="002155A5">
        <w:rPr>
          <w:b/>
        </w:rPr>
        <w:t xml:space="preserve">9.2     </w:t>
      </w:r>
      <w:r w:rsidRPr="002155A5">
        <w:rPr>
          <w:b/>
          <w:spacing w:val="57"/>
        </w:rPr>
        <w:t xml:space="preserve"> </w:t>
      </w:r>
      <w:r w:rsidRPr="002155A5">
        <w:t>As a</w:t>
      </w:r>
      <w:r w:rsidRPr="002155A5">
        <w:rPr>
          <w:spacing w:val="2"/>
        </w:rPr>
        <w:t xml:space="preserve"> </w:t>
      </w:r>
      <w:r w:rsidRPr="002155A5">
        <w:rPr>
          <w:spacing w:val="1"/>
        </w:rPr>
        <w:t>m</w:t>
      </w:r>
      <w:r w:rsidRPr="002155A5">
        <w:rPr>
          <w:spacing w:val="-1"/>
        </w:rPr>
        <w:t>ea</w:t>
      </w:r>
      <w:r w:rsidRPr="002155A5">
        <w:t>su</w:t>
      </w:r>
      <w:r w:rsidRPr="002155A5">
        <w:rPr>
          <w:spacing w:val="2"/>
        </w:rPr>
        <w:t>r</w:t>
      </w:r>
      <w:r w:rsidRPr="002155A5">
        <w:t>e</w:t>
      </w:r>
      <w:r w:rsidRPr="002155A5">
        <w:rPr>
          <w:spacing w:val="-3"/>
        </w:rPr>
        <w:t xml:space="preserve"> </w:t>
      </w:r>
      <w:r w:rsidRPr="002155A5">
        <w:t>of the</w:t>
      </w:r>
      <w:r w:rsidRPr="002155A5">
        <w:rPr>
          <w:spacing w:val="3"/>
        </w:rPr>
        <w:t xml:space="preserve"> </w:t>
      </w:r>
      <w:r w:rsidRPr="002155A5">
        <w:t>p</w:t>
      </w:r>
      <w:r w:rsidRPr="002155A5">
        <w:rPr>
          <w:spacing w:val="-1"/>
        </w:rPr>
        <w:t>e</w:t>
      </w:r>
      <w:r w:rsidRPr="002155A5">
        <w:rPr>
          <w:spacing w:val="2"/>
        </w:rPr>
        <w:t>r</w:t>
      </w:r>
      <w:r w:rsidRPr="002155A5">
        <w:rPr>
          <w:spacing w:val="4"/>
        </w:rPr>
        <w:t>f</w:t>
      </w:r>
      <w:r w:rsidRPr="002155A5">
        <w:t>or</w:t>
      </w:r>
      <w:r w:rsidRPr="002155A5">
        <w:rPr>
          <w:spacing w:val="1"/>
        </w:rPr>
        <w:t>m</w:t>
      </w:r>
      <w:r w:rsidRPr="002155A5">
        <w:rPr>
          <w:spacing w:val="-1"/>
        </w:rPr>
        <w:t>a</w:t>
      </w:r>
      <w:r w:rsidRPr="002155A5">
        <w:t>n</w:t>
      </w:r>
      <w:r w:rsidRPr="002155A5">
        <w:rPr>
          <w:spacing w:val="-1"/>
        </w:rPr>
        <w:t>c</w:t>
      </w:r>
      <w:r w:rsidRPr="002155A5">
        <w:t>e</w:t>
      </w:r>
      <w:r w:rsidRPr="002155A5">
        <w:rPr>
          <w:spacing w:val="-8"/>
        </w:rPr>
        <w:t xml:space="preserve"> </w:t>
      </w:r>
      <w:r w:rsidRPr="002155A5">
        <w:rPr>
          <w:spacing w:val="2"/>
        </w:rPr>
        <w:t>o</w:t>
      </w:r>
      <w:r w:rsidRPr="002155A5">
        <w:t>f stud</w:t>
      </w:r>
      <w:r w:rsidRPr="002155A5">
        <w:rPr>
          <w:spacing w:val="-1"/>
        </w:rPr>
        <w:t>e</w:t>
      </w:r>
      <w:r w:rsidRPr="002155A5">
        <w:t>n</w:t>
      </w:r>
      <w:r w:rsidRPr="002155A5">
        <w:rPr>
          <w:spacing w:val="3"/>
        </w:rPr>
        <w:t>t</w:t>
      </w:r>
      <w:r w:rsidRPr="002155A5">
        <w:t>,</w:t>
      </w:r>
      <w:r w:rsidRPr="002155A5">
        <w:rPr>
          <w:spacing w:val="-5"/>
        </w:rPr>
        <w:t xml:space="preserve"> </w:t>
      </w:r>
      <w:r w:rsidRPr="002155A5">
        <w:t>a</w:t>
      </w:r>
      <w:r w:rsidRPr="002155A5">
        <w:rPr>
          <w:spacing w:val="2"/>
        </w:rPr>
        <w:t xml:space="preserve"> </w:t>
      </w:r>
      <w:r w:rsidRPr="002155A5">
        <w:t>1</w:t>
      </w:r>
      <w:r w:rsidRPr="002155A5">
        <w:rPr>
          <w:spacing w:val="1"/>
        </w:rPr>
        <w:t>0</w:t>
      </w:r>
      <w:r w:rsidRPr="002155A5">
        <w:rPr>
          <w:spacing w:val="2"/>
        </w:rPr>
        <w:t>-</w:t>
      </w:r>
      <w:r w:rsidRPr="002155A5">
        <w:t>point</w:t>
      </w:r>
      <w:r w:rsidRPr="002155A5">
        <w:rPr>
          <w:spacing w:val="-5"/>
        </w:rPr>
        <w:t xml:space="preserve"> </w:t>
      </w:r>
      <w:r w:rsidRPr="002155A5">
        <w:rPr>
          <w:spacing w:val="-1"/>
        </w:rPr>
        <w:t>a</w:t>
      </w:r>
      <w:r w:rsidRPr="002155A5">
        <w:t>bsolute</w:t>
      </w:r>
      <w:r w:rsidRPr="002155A5">
        <w:rPr>
          <w:spacing w:val="-4"/>
        </w:rPr>
        <w:t xml:space="preserve"> </w:t>
      </w:r>
      <w:r w:rsidRPr="002155A5">
        <w:t>gr</w:t>
      </w:r>
      <w:r w:rsidRPr="002155A5">
        <w:rPr>
          <w:spacing w:val="-1"/>
        </w:rPr>
        <w:t>a</w:t>
      </w:r>
      <w:r w:rsidRPr="002155A5">
        <w:t>ding</w:t>
      </w:r>
      <w:r w:rsidRPr="002155A5">
        <w:rPr>
          <w:spacing w:val="-5"/>
        </w:rPr>
        <w:t xml:space="preserve"> </w:t>
      </w:r>
      <w:r w:rsidRPr="002155A5">
        <w:rPr>
          <w:spacing w:val="3"/>
        </w:rPr>
        <w:t>s</w:t>
      </w:r>
      <w:r w:rsidRPr="002155A5">
        <w:rPr>
          <w:spacing w:val="-2"/>
        </w:rPr>
        <w:t>y</w:t>
      </w:r>
      <w:r w:rsidRPr="002155A5">
        <w:t>st</w:t>
      </w:r>
      <w:r w:rsidRPr="002155A5">
        <w:rPr>
          <w:spacing w:val="-1"/>
        </w:rPr>
        <w:t>e</w:t>
      </w:r>
      <w:r w:rsidRPr="002155A5">
        <w:t>m</w:t>
      </w:r>
      <w:r w:rsidRPr="002155A5">
        <w:rPr>
          <w:spacing w:val="-2"/>
        </w:rPr>
        <w:t xml:space="preserve"> </w:t>
      </w:r>
      <w:r w:rsidRPr="002155A5">
        <w:t>using</w:t>
      </w:r>
      <w:r w:rsidRPr="002155A5">
        <w:rPr>
          <w:spacing w:val="-3"/>
        </w:rPr>
        <w:t xml:space="preserve"> </w:t>
      </w:r>
      <w:r w:rsidRPr="002155A5">
        <w:t>the following l</w:t>
      </w:r>
      <w:r w:rsidRPr="002155A5">
        <w:rPr>
          <w:spacing w:val="-1"/>
        </w:rPr>
        <w:t>e</w:t>
      </w:r>
      <w:r w:rsidRPr="002155A5">
        <w:t>tt</w:t>
      </w:r>
      <w:r w:rsidRPr="002155A5">
        <w:rPr>
          <w:spacing w:val="-1"/>
        </w:rPr>
        <w:t>e</w:t>
      </w:r>
      <w:r w:rsidRPr="002155A5">
        <w:t>r</w:t>
      </w:r>
      <w:r w:rsidRPr="002155A5">
        <w:rPr>
          <w:spacing w:val="8"/>
        </w:rPr>
        <w:t xml:space="preserve"> </w:t>
      </w:r>
      <w:r w:rsidRPr="002155A5">
        <w:t>gr</w:t>
      </w:r>
      <w:r w:rsidRPr="002155A5">
        <w:rPr>
          <w:spacing w:val="-1"/>
        </w:rPr>
        <w:t>a</w:t>
      </w:r>
      <w:r w:rsidRPr="002155A5">
        <w:t>d</w:t>
      </w:r>
      <w:r w:rsidRPr="002155A5">
        <w:rPr>
          <w:spacing w:val="-1"/>
        </w:rPr>
        <w:t>e</w:t>
      </w:r>
      <w:r w:rsidRPr="002155A5">
        <w:t>s</w:t>
      </w:r>
      <w:r w:rsidRPr="002155A5">
        <w:rPr>
          <w:spacing w:val="9"/>
        </w:rPr>
        <w:t xml:space="preserve"> </w:t>
      </w:r>
      <w:r w:rsidRPr="002155A5">
        <w:rPr>
          <w:spacing w:val="-1"/>
        </w:rPr>
        <w:t>(</w:t>
      </w:r>
      <w:r w:rsidRPr="002155A5">
        <w:rPr>
          <w:spacing w:val="3"/>
        </w:rPr>
        <w:t>a</w:t>
      </w:r>
      <w:r w:rsidRPr="002155A5">
        <w:t>s</w:t>
      </w:r>
      <w:r w:rsidRPr="002155A5">
        <w:rPr>
          <w:spacing w:val="8"/>
        </w:rPr>
        <w:t xml:space="preserve"> </w:t>
      </w:r>
      <w:r w:rsidRPr="002155A5">
        <w:t>p</w:t>
      </w:r>
      <w:r w:rsidRPr="002155A5">
        <w:rPr>
          <w:spacing w:val="-1"/>
        </w:rPr>
        <w:t>e</w:t>
      </w:r>
      <w:r w:rsidRPr="002155A5">
        <w:t>r</w:t>
      </w:r>
      <w:r w:rsidRPr="002155A5">
        <w:rPr>
          <w:spacing w:val="7"/>
        </w:rPr>
        <w:t xml:space="preserve"> </w:t>
      </w:r>
      <w:r w:rsidRPr="002155A5">
        <w:t>UG</w:t>
      </w:r>
      <w:r w:rsidRPr="002155A5">
        <w:rPr>
          <w:spacing w:val="1"/>
        </w:rPr>
        <w:t>C</w:t>
      </w:r>
      <w:r w:rsidRPr="002155A5">
        <w:t>/</w:t>
      </w:r>
      <w:r w:rsidRPr="002155A5">
        <w:rPr>
          <w:spacing w:val="2"/>
        </w:rPr>
        <w:t>A</w:t>
      </w:r>
      <w:r w:rsidRPr="002155A5">
        <w:rPr>
          <w:spacing w:val="-3"/>
        </w:rPr>
        <w:t>I</w:t>
      </w:r>
      <w:r w:rsidRPr="002155A5">
        <w:rPr>
          <w:spacing w:val="1"/>
        </w:rPr>
        <w:t>C</w:t>
      </w:r>
      <w:r w:rsidRPr="002155A5">
        <w:t>TE</w:t>
      </w:r>
      <w:r w:rsidRPr="002155A5">
        <w:rPr>
          <w:spacing w:val="-2"/>
        </w:rPr>
        <w:t xml:space="preserve"> </w:t>
      </w:r>
      <w:r w:rsidRPr="002155A5">
        <w:t>guid</w:t>
      </w:r>
      <w:r w:rsidRPr="002155A5">
        <w:rPr>
          <w:spacing w:val="1"/>
        </w:rPr>
        <w:t>e</w:t>
      </w:r>
      <w:r w:rsidRPr="002155A5">
        <w:t>lin</w:t>
      </w:r>
      <w:r w:rsidRPr="002155A5">
        <w:rPr>
          <w:spacing w:val="-1"/>
        </w:rPr>
        <w:t>e</w:t>
      </w:r>
      <w:r w:rsidRPr="002155A5">
        <w:t xml:space="preserve">s) </w:t>
      </w:r>
      <w:r w:rsidRPr="002155A5">
        <w:rPr>
          <w:spacing w:val="-1"/>
        </w:rPr>
        <w:t>a</w:t>
      </w:r>
      <w:r w:rsidRPr="002155A5">
        <w:t>nd</w:t>
      </w:r>
      <w:r w:rsidRPr="002155A5">
        <w:rPr>
          <w:spacing w:val="7"/>
        </w:rPr>
        <w:t xml:space="preserve"> </w:t>
      </w:r>
      <w:r w:rsidRPr="002155A5">
        <w:rPr>
          <w:spacing w:val="-1"/>
        </w:rPr>
        <w:t>c</w:t>
      </w:r>
      <w:r w:rsidRPr="002155A5">
        <w:t>o</w:t>
      </w:r>
      <w:r w:rsidRPr="002155A5">
        <w:rPr>
          <w:spacing w:val="2"/>
        </w:rPr>
        <w:t>r</w:t>
      </w:r>
      <w:r w:rsidRPr="002155A5">
        <w:t>r</w:t>
      </w:r>
      <w:r w:rsidRPr="002155A5">
        <w:rPr>
          <w:spacing w:val="-1"/>
        </w:rPr>
        <w:t>e</w:t>
      </w:r>
      <w:r w:rsidRPr="002155A5">
        <w:t>spond</w:t>
      </w:r>
      <w:r w:rsidRPr="002155A5">
        <w:rPr>
          <w:spacing w:val="-1"/>
        </w:rPr>
        <w:t>i</w:t>
      </w:r>
      <w:r w:rsidRPr="002155A5">
        <w:t>ng p</w:t>
      </w:r>
      <w:r w:rsidRPr="002155A5">
        <w:rPr>
          <w:spacing w:val="-1"/>
        </w:rPr>
        <w:t>e</w:t>
      </w:r>
      <w:r w:rsidRPr="002155A5">
        <w:t>r</w:t>
      </w:r>
      <w:r w:rsidRPr="002155A5">
        <w:rPr>
          <w:spacing w:val="-1"/>
        </w:rPr>
        <w:t>ce</w:t>
      </w:r>
      <w:r w:rsidRPr="002155A5">
        <w:t>n</w:t>
      </w:r>
      <w:r w:rsidRPr="002155A5">
        <w:rPr>
          <w:spacing w:val="3"/>
        </w:rPr>
        <w:t>t</w:t>
      </w:r>
      <w:r w:rsidRPr="002155A5">
        <w:rPr>
          <w:spacing w:val="-1"/>
        </w:rPr>
        <w:t>a</w:t>
      </w:r>
      <w:r w:rsidRPr="002155A5">
        <w:t>ge</w:t>
      </w:r>
      <w:r w:rsidRPr="002155A5">
        <w:rPr>
          <w:spacing w:val="2"/>
        </w:rPr>
        <w:t xml:space="preserve"> </w:t>
      </w:r>
      <w:r w:rsidRPr="002155A5">
        <w:t xml:space="preserve">of </w:t>
      </w:r>
      <w:r w:rsidRPr="002155A5">
        <w:rPr>
          <w:spacing w:val="1"/>
        </w:rPr>
        <w:t>m</w:t>
      </w:r>
      <w:r w:rsidRPr="002155A5">
        <w:rPr>
          <w:spacing w:val="-1"/>
        </w:rPr>
        <w:t>a</w:t>
      </w:r>
      <w:r w:rsidRPr="002155A5">
        <w:t>rks</w:t>
      </w:r>
      <w:r w:rsidRPr="002155A5">
        <w:rPr>
          <w:spacing w:val="-5"/>
        </w:rPr>
        <w:t xml:space="preserve"> </w:t>
      </w:r>
      <w:r w:rsidRPr="002155A5">
        <w:t>sh</w:t>
      </w:r>
      <w:r w:rsidRPr="002155A5">
        <w:rPr>
          <w:spacing w:val="-1"/>
        </w:rPr>
        <w:t>a</w:t>
      </w:r>
      <w:r w:rsidRPr="002155A5">
        <w:t>ll</w:t>
      </w:r>
      <w:r w:rsidRPr="002155A5">
        <w:rPr>
          <w:spacing w:val="-3"/>
        </w:rPr>
        <w:t xml:space="preserve"> </w:t>
      </w:r>
      <w:r w:rsidRPr="002155A5">
        <w:t>be</w:t>
      </w:r>
      <w:r w:rsidRPr="002155A5">
        <w:rPr>
          <w:spacing w:val="-3"/>
        </w:rPr>
        <w:t xml:space="preserve"> </w:t>
      </w:r>
      <w:r w:rsidRPr="002155A5">
        <w:t>follow</w:t>
      </w:r>
      <w:r w:rsidRPr="002155A5">
        <w:rPr>
          <w:spacing w:val="-1"/>
        </w:rPr>
        <w:t>e</w:t>
      </w:r>
      <w:r w:rsidRPr="002155A5">
        <w:t>d:</w:t>
      </w:r>
    </w:p>
    <w:p w:rsidR="007C4867" w:rsidRPr="002155A5" w:rsidRDefault="007C4867" w:rsidP="007C4867">
      <w:pPr>
        <w:spacing w:after="0" w:line="240" w:lineRule="auto"/>
        <w:ind w:left="820" w:right="83" w:hanging="720"/>
        <w:jc w:val="both"/>
      </w:pPr>
    </w:p>
    <w:tbl>
      <w:tblPr>
        <w:tblW w:w="41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529"/>
        <w:gridCol w:w="2330"/>
        <w:gridCol w:w="2276"/>
      </w:tblGrid>
      <w:tr w:rsidR="007C4867" w:rsidRPr="002155A5" w:rsidTr="006341CD">
        <w:trPr>
          <w:jc w:val="center"/>
        </w:trPr>
        <w:tc>
          <w:tcPr>
            <w:tcW w:w="2169" w:type="pct"/>
          </w:tcPr>
          <w:p w:rsidR="007C4867" w:rsidRPr="002155A5" w:rsidRDefault="007C4867" w:rsidP="007C4867">
            <w:pPr>
              <w:spacing w:after="0" w:line="240" w:lineRule="auto"/>
              <w:ind w:right="227"/>
              <w:jc w:val="center"/>
              <w:rPr>
                <w:rFonts w:eastAsia="MS Mincho"/>
                <w:b/>
              </w:rPr>
            </w:pPr>
            <w:r w:rsidRPr="002155A5">
              <w:rPr>
                <w:rFonts w:eastAsia="MS Mincho"/>
                <w:b/>
              </w:rPr>
              <w:t>%</w:t>
            </w:r>
            <w:r w:rsidRPr="002155A5">
              <w:rPr>
                <w:rFonts w:eastAsia="MS Mincho"/>
                <w:b/>
                <w:spacing w:val="53"/>
              </w:rPr>
              <w:t xml:space="preserve"> </w:t>
            </w:r>
            <w:r w:rsidRPr="002155A5">
              <w:rPr>
                <w:rFonts w:eastAsia="MS Mincho"/>
                <w:b/>
              </w:rPr>
              <w:t xml:space="preserve">of  </w:t>
            </w:r>
            <w:r w:rsidRPr="002155A5">
              <w:rPr>
                <w:rFonts w:eastAsia="MS Mincho"/>
                <w:b/>
                <w:spacing w:val="1"/>
              </w:rPr>
              <w:t xml:space="preserve"> M</w:t>
            </w:r>
            <w:r w:rsidRPr="002155A5">
              <w:rPr>
                <w:rFonts w:eastAsia="MS Mincho"/>
                <w:b/>
              </w:rPr>
              <w:t>ar</w:t>
            </w:r>
            <w:r w:rsidRPr="002155A5">
              <w:rPr>
                <w:rFonts w:eastAsia="MS Mincho"/>
                <w:b/>
                <w:spacing w:val="-2"/>
              </w:rPr>
              <w:t>k</w:t>
            </w:r>
            <w:r w:rsidRPr="002155A5">
              <w:rPr>
                <w:rFonts w:eastAsia="MS Mincho"/>
                <w:b/>
              </w:rPr>
              <w:t xml:space="preserve">s </w:t>
            </w:r>
            <w:r w:rsidRPr="002155A5">
              <w:rPr>
                <w:rFonts w:eastAsia="MS Mincho"/>
                <w:b/>
                <w:spacing w:val="1"/>
              </w:rPr>
              <w:t xml:space="preserve"> </w:t>
            </w:r>
            <w:r w:rsidRPr="002155A5">
              <w:rPr>
                <w:rFonts w:eastAsia="MS Mincho"/>
                <w:b/>
              </w:rPr>
              <w:t>Sec</w:t>
            </w:r>
            <w:r w:rsidRPr="002155A5">
              <w:rPr>
                <w:rFonts w:eastAsia="MS Mincho"/>
                <w:b/>
                <w:spacing w:val="-2"/>
              </w:rPr>
              <w:t>u</w:t>
            </w:r>
            <w:r w:rsidRPr="002155A5">
              <w:rPr>
                <w:rFonts w:eastAsia="MS Mincho"/>
                <w:b/>
              </w:rPr>
              <w:t>red</w:t>
            </w:r>
            <w:r w:rsidRPr="002155A5">
              <w:rPr>
                <w:rFonts w:eastAsia="MS Mincho"/>
                <w:b/>
                <w:spacing w:val="1"/>
              </w:rPr>
              <w:t xml:space="preserve"> i</w:t>
            </w:r>
            <w:r w:rsidRPr="002155A5">
              <w:rPr>
                <w:rFonts w:eastAsia="MS Mincho"/>
                <w:b/>
              </w:rPr>
              <w:t>n</w:t>
            </w:r>
            <w:r w:rsidRPr="002155A5">
              <w:rPr>
                <w:rFonts w:eastAsia="MS Mincho"/>
                <w:b/>
                <w:spacing w:val="-2"/>
              </w:rPr>
              <w:t xml:space="preserve"> </w:t>
            </w:r>
            <w:r w:rsidRPr="002155A5">
              <w:rPr>
                <w:rFonts w:eastAsia="MS Mincho"/>
                <w:b/>
              </w:rPr>
              <w:t>a Sub</w:t>
            </w:r>
            <w:r w:rsidRPr="002155A5">
              <w:rPr>
                <w:rFonts w:eastAsia="MS Mincho"/>
                <w:b/>
                <w:spacing w:val="1"/>
              </w:rPr>
              <w:t>j</w:t>
            </w:r>
            <w:r w:rsidRPr="002155A5">
              <w:rPr>
                <w:rFonts w:eastAsia="MS Mincho"/>
                <w:b/>
              </w:rPr>
              <w:t>e</w:t>
            </w:r>
            <w:r w:rsidRPr="002155A5">
              <w:rPr>
                <w:rFonts w:eastAsia="MS Mincho"/>
                <w:b/>
                <w:spacing w:val="-2"/>
              </w:rPr>
              <w:t>c</w:t>
            </w:r>
            <w:r w:rsidRPr="002155A5">
              <w:rPr>
                <w:rFonts w:eastAsia="MS Mincho"/>
                <w:b/>
                <w:spacing w:val="1"/>
              </w:rPr>
              <w:t>t/</w:t>
            </w:r>
            <w:r w:rsidRPr="002155A5">
              <w:rPr>
                <w:rFonts w:eastAsia="MS Mincho"/>
                <w:b/>
                <w:spacing w:val="-1"/>
              </w:rPr>
              <w:t>C</w:t>
            </w:r>
            <w:r w:rsidRPr="002155A5">
              <w:rPr>
                <w:rFonts w:eastAsia="MS Mincho"/>
                <w:b/>
              </w:rPr>
              <w:t>o</w:t>
            </w:r>
            <w:r w:rsidRPr="002155A5">
              <w:rPr>
                <w:rFonts w:eastAsia="MS Mincho"/>
                <w:b/>
                <w:spacing w:val="-2"/>
              </w:rPr>
              <w:t>u</w:t>
            </w:r>
            <w:r w:rsidRPr="002155A5">
              <w:rPr>
                <w:rFonts w:eastAsia="MS Mincho"/>
                <w:b/>
              </w:rPr>
              <w:t>r</w:t>
            </w:r>
            <w:r w:rsidRPr="002155A5">
              <w:rPr>
                <w:rFonts w:eastAsia="MS Mincho"/>
                <w:b/>
                <w:spacing w:val="1"/>
              </w:rPr>
              <w:t>s</w:t>
            </w:r>
            <w:r w:rsidRPr="002155A5">
              <w:rPr>
                <w:rFonts w:eastAsia="MS Mincho"/>
                <w:b/>
              </w:rPr>
              <w:t>e</w:t>
            </w:r>
          </w:p>
          <w:p w:rsidR="007C4867" w:rsidRPr="002155A5" w:rsidRDefault="007C4867" w:rsidP="007C4867">
            <w:pPr>
              <w:spacing w:after="0" w:line="240" w:lineRule="auto"/>
              <w:ind w:right="262"/>
              <w:jc w:val="center"/>
              <w:rPr>
                <w:rFonts w:eastAsia="MS Mincho"/>
                <w:b/>
              </w:rPr>
            </w:pPr>
            <w:r w:rsidRPr="002155A5">
              <w:rPr>
                <w:rFonts w:eastAsia="MS Mincho"/>
                <w:b/>
              </w:rPr>
              <w:t>(</w:t>
            </w:r>
            <w:r w:rsidRPr="002155A5">
              <w:rPr>
                <w:rFonts w:eastAsia="MS Mincho"/>
                <w:b/>
                <w:spacing w:val="-1"/>
              </w:rPr>
              <w:t>C</w:t>
            </w:r>
            <w:r w:rsidRPr="002155A5">
              <w:rPr>
                <w:rFonts w:eastAsia="MS Mincho"/>
                <w:b/>
                <w:spacing w:val="1"/>
              </w:rPr>
              <w:t>l</w:t>
            </w:r>
            <w:r w:rsidRPr="002155A5">
              <w:rPr>
                <w:rFonts w:eastAsia="MS Mincho"/>
                <w:b/>
              </w:rPr>
              <w:t>a</w:t>
            </w:r>
            <w:r w:rsidRPr="002155A5">
              <w:rPr>
                <w:rFonts w:eastAsia="MS Mincho"/>
                <w:b/>
                <w:spacing w:val="-2"/>
              </w:rPr>
              <w:t>s</w:t>
            </w:r>
            <w:r w:rsidRPr="002155A5">
              <w:rPr>
                <w:rFonts w:eastAsia="MS Mincho"/>
                <w:b/>
              </w:rPr>
              <w:t>s</w:t>
            </w:r>
            <w:r w:rsidRPr="002155A5">
              <w:rPr>
                <w:rFonts w:eastAsia="MS Mincho"/>
                <w:b/>
                <w:spacing w:val="1"/>
              </w:rPr>
              <w:t xml:space="preserve"> I</w:t>
            </w:r>
            <w:r w:rsidRPr="002155A5">
              <w:rPr>
                <w:rFonts w:eastAsia="MS Mincho"/>
                <w:b/>
                <w:spacing w:val="-2"/>
              </w:rPr>
              <w:t>n</w:t>
            </w:r>
            <w:r w:rsidRPr="002155A5">
              <w:rPr>
                <w:rFonts w:eastAsia="MS Mincho"/>
                <w:b/>
                <w:spacing w:val="3"/>
              </w:rPr>
              <w:t>t</w:t>
            </w:r>
            <w:r w:rsidRPr="002155A5">
              <w:rPr>
                <w:rFonts w:eastAsia="MS Mincho"/>
                <w:b/>
              </w:rPr>
              <w:t>erv</w:t>
            </w:r>
            <w:r w:rsidRPr="002155A5">
              <w:rPr>
                <w:rFonts w:eastAsia="MS Mincho"/>
                <w:b/>
                <w:spacing w:val="-2"/>
              </w:rPr>
              <w:t>a</w:t>
            </w:r>
            <w:r w:rsidRPr="002155A5">
              <w:rPr>
                <w:rFonts w:eastAsia="MS Mincho"/>
                <w:b/>
                <w:spacing w:val="1"/>
              </w:rPr>
              <w:t>l</w:t>
            </w:r>
            <w:r w:rsidRPr="002155A5">
              <w:rPr>
                <w:rFonts w:eastAsia="MS Mincho"/>
                <w:b/>
                <w:spacing w:val="-2"/>
              </w:rPr>
              <w:t>s</w:t>
            </w:r>
            <w:r w:rsidRPr="002155A5">
              <w:rPr>
                <w:rFonts w:eastAsia="MS Mincho"/>
                <w:b/>
              </w:rPr>
              <w:t>)</w:t>
            </w:r>
          </w:p>
        </w:tc>
        <w:tc>
          <w:tcPr>
            <w:tcW w:w="1432" w:type="pct"/>
          </w:tcPr>
          <w:p w:rsidR="007C4867" w:rsidRPr="002155A5" w:rsidRDefault="007C4867" w:rsidP="007C4867">
            <w:pPr>
              <w:spacing w:after="0" w:line="240" w:lineRule="auto"/>
              <w:ind w:right="477"/>
              <w:jc w:val="center"/>
              <w:rPr>
                <w:rFonts w:eastAsia="MS Mincho"/>
                <w:b/>
              </w:rPr>
            </w:pPr>
            <w:r w:rsidRPr="002155A5">
              <w:rPr>
                <w:rFonts w:eastAsia="MS Mincho"/>
                <w:b/>
              </w:rPr>
              <w:t>Le</w:t>
            </w:r>
            <w:r w:rsidRPr="002155A5">
              <w:rPr>
                <w:rFonts w:eastAsia="MS Mincho"/>
                <w:b/>
                <w:spacing w:val="1"/>
              </w:rPr>
              <w:t>tt</w:t>
            </w:r>
            <w:r w:rsidRPr="002155A5">
              <w:rPr>
                <w:rFonts w:eastAsia="MS Mincho"/>
                <w:b/>
                <w:spacing w:val="-2"/>
              </w:rPr>
              <w:t>e</w:t>
            </w:r>
            <w:r w:rsidRPr="002155A5">
              <w:rPr>
                <w:rFonts w:eastAsia="MS Mincho"/>
                <w:b/>
              </w:rPr>
              <w:t>r</w:t>
            </w:r>
            <w:r w:rsidRPr="002155A5">
              <w:rPr>
                <w:rFonts w:eastAsia="MS Mincho"/>
                <w:b/>
                <w:spacing w:val="53"/>
              </w:rPr>
              <w:t xml:space="preserve"> </w:t>
            </w:r>
            <w:r w:rsidRPr="002155A5">
              <w:rPr>
                <w:rFonts w:eastAsia="MS Mincho"/>
                <w:b/>
                <w:spacing w:val="1"/>
              </w:rPr>
              <w:t>G</w:t>
            </w:r>
            <w:r w:rsidRPr="002155A5">
              <w:rPr>
                <w:rFonts w:eastAsia="MS Mincho"/>
                <w:b/>
              </w:rPr>
              <w:t>rade</w:t>
            </w:r>
          </w:p>
          <w:p w:rsidR="007C4867" w:rsidRPr="002155A5" w:rsidRDefault="007C4867" w:rsidP="007C4867">
            <w:pPr>
              <w:spacing w:after="0" w:line="240" w:lineRule="auto"/>
              <w:ind w:right="281"/>
              <w:jc w:val="center"/>
              <w:rPr>
                <w:rFonts w:eastAsia="MS Mincho"/>
                <w:b/>
              </w:rPr>
            </w:pPr>
            <w:r w:rsidRPr="002155A5">
              <w:rPr>
                <w:rFonts w:eastAsia="MS Mincho"/>
                <w:b/>
              </w:rPr>
              <w:t>(</w:t>
            </w:r>
            <w:r w:rsidRPr="002155A5">
              <w:rPr>
                <w:rFonts w:eastAsia="MS Mincho"/>
                <w:b/>
                <w:spacing w:val="-1"/>
              </w:rPr>
              <w:t>U</w:t>
            </w:r>
            <w:r w:rsidRPr="002155A5">
              <w:rPr>
                <w:rFonts w:eastAsia="MS Mincho"/>
                <w:b/>
                <w:spacing w:val="1"/>
              </w:rPr>
              <w:t>G</w:t>
            </w:r>
            <w:r w:rsidRPr="002155A5">
              <w:rPr>
                <w:rFonts w:eastAsia="MS Mincho"/>
                <w:b/>
              </w:rPr>
              <w:t>C</w:t>
            </w:r>
            <w:r w:rsidRPr="002155A5">
              <w:rPr>
                <w:rFonts w:eastAsia="MS Mincho"/>
                <w:b/>
                <w:spacing w:val="-3"/>
              </w:rPr>
              <w:t xml:space="preserve"> </w:t>
            </w:r>
            <w:r w:rsidRPr="002155A5">
              <w:rPr>
                <w:rFonts w:eastAsia="MS Mincho"/>
                <w:b/>
                <w:spacing w:val="1"/>
              </w:rPr>
              <w:t>G</w:t>
            </w:r>
            <w:r w:rsidRPr="002155A5">
              <w:rPr>
                <w:rFonts w:eastAsia="MS Mincho"/>
                <w:b/>
              </w:rPr>
              <w:t>u</w:t>
            </w:r>
            <w:r w:rsidRPr="002155A5">
              <w:rPr>
                <w:rFonts w:eastAsia="MS Mincho"/>
                <w:b/>
                <w:spacing w:val="1"/>
              </w:rPr>
              <w:t>i</w:t>
            </w:r>
            <w:r w:rsidRPr="002155A5">
              <w:rPr>
                <w:rFonts w:eastAsia="MS Mincho"/>
                <w:b/>
              </w:rPr>
              <w:t>d</w:t>
            </w:r>
            <w:r w:rsidRPr="002155A5">
              <w:rPr>
                <w:rFonts w:eastAsia="MS Mincho"/>
                <w:b/>
                <w:spacing w:val="-2"/>
              </w:rPr>
              <w:t>e</w:t>
            </w:r>
            <w:r w:rsidRPr="002155A5">
              <w:rPr>
                <w:rFonts w:eastAsia="MS Mincho"/>
                <w:b/>
                <w:spacing w:val="1"/>
              </w:rPr>
              <w:t>li</w:t>
            </w:r>
            <w:r w:rsidRPr="002155A5">
              <w:rPr>
                <w:rFonts w:eastAsia="MS Mincho"/>
                <w:b/>
                <w:spacing w:val="-2"/>
              </w:rPr>
              <w:t>n</w:t>
            </w:r>
            <w:r w:rsidRPr="002155A5">
              <w:rPr>
                <w:rFonts w:eastAsia="MS Mincho"/>
                <w:b/>
              </w:rPr>
              <w:t>e</w:t>
            </w:r>
            <w:r w:rsidRPr="002155A5">
              <w:rPr>
                <w:rFonts w:eastAsia="MS Mincho"/>
                <w:b/>
                <w:spacing w:val="-2"/>
              </w:rPr>
              <w:t>s</w:t>
            </w:r>
            <w:r w:rsidRPr="002155A5">
              <w:rPr>
                <w:rFonts w:eastAsia="MS Mincho"/>
                <w:b/>
              </w:rPr>
              <w:t>)</w:t>
            </w:r>
          </w:p>
        </w:tc>
        <w:tc>
          <w:tcPr>
            <w:tcW w:w="1399" w:type="pct"/>
          </w:tcPr>
          <w:p w:rsidR="007C4867" w:rsidRPr="002155A5" w:rsidRDefault="007C4867" w:rsidP="007C4867">
            <w:pPr>
              <w:spacing w:after="0" w:line="240" w:lineRule="auto"/>
              <w:rPr>
                <w:rFonts w:eastAsia="MS Mincho"/>
                <w:b/>
              </w:rPr>
            </w:pPr>
          </w:p>
          <w:p w:rsidR="007C4867" w:rsidRPr="002155A5" w:rsidRDefault="007C4867" w:rsidP="007C4867">
            <w:pPr>
              <w:spacing w:after="0" w:line="240" w:lineRule="auto"/>
              <w:ind w:left="187"/>
              <w:rPr>
                <w:rFonts w:eastAsia="MS Mincho"/>
                <w:b/>
              </w:rPr>
            </w:pPr>
            <w:r w:rsidRPr="002155A5">
              <w:rPr>
                <w:rFonts w:eastAsia="MS Mincho"/>
                <w:b/>
                <w:spacing w:val="1"/>
              </w:rPr>
              <w:t>G</w:t>
            </w:r>
            <w:r w:rsidRPr="002155A5">
              <w:rPr>
                <w:rFonts w:eastAsia="MS Mincho"/>
                <w:b/>
              </w:rPr>
              <w:t>rade</w:t>
            </w:r>
            <w:r w:rsidRPr="002155A5">
              <w:rPr>
                <w:rFonts w:eastAsia="MS Mincho"/>
                <w:b/>
                <w:spacing w:val="53"/>
              </w:rPr>
              <w:t xml:space="preserve"> </w:t>
            </w:r>
            <w:r w:rsidRPr="002155A5">
              <w:rPr>
                <w:rFonts w:eastAsia="MS Mincho"/>
                <w:b/>
              </w:rPr>
              <w:t>Po</w:t>
            </w:r>
            <w:r w:rsidRPr="002155A5">
              <w:rPr>
                <w:rFonts w:eastAsia="MS Mincho"/>
                <w:b/>
                <w:spacing w:val="1"/>
              </w:rPr>
              <w:t>i</w:t>
            </w:r>
            <w:r w:rsidRPr="002155A5">
              <w:rPr>
                <w:rFonts w:eastAsia="MS Mincho"/>
                <w:b/>
                <w:spacing w:val="-2"/>
              </w:rPr>
              <w:t>n</w:t>
            </w:r>
            <w:r w:rsidRPr="002155A5">
              <w:rPr>
                <w:rFonts w:eastAsia="MS Mincho"/>
                <w:b/>
                <w:spacing w:val="1"/>
              </w:rPr>
              <w:t>t</w:t>
            </w:r>
            <w:r w:rsidRPr="002155A5">
              <w:rPr>
                <w:rFonts w:eastAsia="MS Mincho"/>
                <w:b/>
              </w:rPr>
              <w:t>s</w:t>
            </w:r>
          </w:p>
        </w:tc>
      </w:tr>
      <w:tr w:rsidR="007C4867" w:rsidRPr="002155A5" w:rsidTr="006341CD">
        <w:trPr>
          <w:trHeight w:val="116"/>
          <w:jc w:val="center"/>
        </w:trPr>
        <w:tc>
          <w:tcPr>
            <w:tcW w:w="2169" w:type="pct"/>
          </w:tcPr>
          <w:p w:rsidR="007C4867" w:rsidRPr="002155A5" w:rsidRDefault="007C4867" w:rsidP="007C4867">
            <w:pPr>
              <w:spacing w:after="0" w:line="240" w:lineRule="auto"/>
              <w:rPr>
                <w:rFonts w:eastAsia="MS Mincho"/>
                <w:bCs/>
              </w:rPr>
            </w:pPr>
            <w:r w:rsidRPr="002155A5">
              <w:rPr>
                <w:rFonts w:eastAsia="MS Mincho"/>
                <w:bCs/>
                <w:spacing w:val="1"/>
              </w:rPr>
              <w:t>G</w:t>
            </w:r>
            <w:r w:rsidRPr="002155A5">
              <w:rPr>
                <w:rFonts w:eastAsia="MS Mincho"/>
                <w:bCs/>
              </w:rPr>
              <w:t>re</w:t>
            </w:r>
            <w:r w:rsidRPr="002155A5">
              <w:rPr>
                <w:rFonts w:eastAsia="MS Mincho"/>
                <w:bCs/>
                <w:spacing w:val="-2"/>
              </w:rPr>
              <w:t>a</w:t>
            </w:r>
            <w:r w:rsidRPr="002155A5">
              <w:rPr>
                <w:rFonts w:eastAsia="MS Mincho"/>
                <w:bCs/>
                <w:spacing w:val="1"/>
              </w:rPr>
              <w:t>t</w:t>
            </w:r>
            <w:r w:rsidRPr="002155A5">
              <w:rPr>
                <w:rFonts w:eastAsia="MS Mincho"/>
                <w:bCs/>
                <w:spacing w:val="-2"/>
              </w:rPr>
              <w:t>e</w:t>
            </w:r>
            <w:r w:rsidRPr="002155A5">
              <w:rPr>
                <w:rFonts w:eastAsia="MS Mincho"/>
                <w:bCs/>
              </w:rPr>
              <w:t xml:space="preserve">r </w:t>
            </w:r>
            <w:r w:rsidRPr="002155A5">
              <w:rPr>
                <w:rFonts w:eastAsia="MS Mincho"/>
                <w:bCs/>
                <w:spacing w:val="1"/>
              </w:rPr>
              <w:t>t</w:t>
            </w:r>
            <w:r w:rsidRPr="002155A5">
              <w:rPr>
                <w:rFonts w:eastAsia="MS Mincho"/>
                <w:bCs/>
              </w:rPr>
              <w:t>han</w:t>
            </w:r>
            <w:r w:rsidRPr="002155A5">
              <w:rPr>
                <w:rFonts w:eastAsia="MS Mincho"/>
                <w:bCs/>
                <w:spacing w:val="-2"/>
              </w:rPr>
              <w:t xml:space="preserve"> </w:t>
            </w:r>
            <w:r w:rsidRPr="002155A5">
              <w:rPr>
                <w:rFonts w:eastAsia="MS Mincho"/>
                <w:bCs/>
              </w:rPr>
              <w:t>or</w:t>
            </w:r>
            <w:r w:rsidRPr="002155A5">
              <w:rPr>
                <w:rFonts w:eastAsia="MS Mincho"/>
                <w:bCs/>
                <w:spacing w:val="3"/>
              </w:rPr>
              <w:t xml:space="preserve"> </w:t>
            </w:r>
            <w:r w:rsidRPr="002155A5">
              <w:rPr>
                <w:rFonts w:eastAsia="MS Mincho"/>
                <w:bCs/>
              </w:rPr>
              <w:t>equ</w:t>
            </w:r>
            <w:r w:rsidRPr="002155A5">
              <w:rPr>
                <w:rFonts w:eastAsia="MS Mincho"/>
                <w:bCs/>
                <w:spacing w:val="-2"/>
              </w:rPr>
              <w:t>a</w:t>
            </w:r>
            <w:r w:rsidRPr="002155A5">
              <w:rPr>
                <w:rFonts w:eastAsia="MS Mincho"/>
                <w:bCs/>
              </w:rPr>
              <w:t>l</w:t>
            </w:r>
            <w:r w:rsidRPr="002155A5">
              <w:rPr>
                <w:rFonts w:eastAsia="MS Mincho"/>
                <w:bCs/>
                <w:spacing w:val="-1"/>
              </w:rPr>
              <w:t xml:space="preserve"> </w:t>
            </w:r>
            <w:r w:rsidRPr="002155A5">
              <w:rPr>
                <w:rFonts w:eastAsia="MS Mincho"/>
                <w:bCs/>
                <w:spacing w:val="1"/>
              </w:rPr>
              <w:t>t</w:t>
            </w:r>
            <w:r w:rsidRPr="002155A5">
              <w:rPr>
                <w:rFonts w:eastAsia="MS Mincho"/>
                <w:bCs/>
              </w:rPr>
              <w:t>o</w:t>
            </w:r>
            <w:r w:rsidRPr="002155A5">
              <w:rPr>
                <w:rFonts w:eastAsia="MS Mincho"/>
                <w:bCs/>
                <w:spacing w:val="54"/>
              </w:rPr>
              <w:t xml:space="preserve"> </w:t>
            </w:r>
            <w:r w:rsidRPr="002155A5">
              <w:rPr>
                <w:rFonts w:eastAsia="MS Mincho"/>
                <w:bCs/>
              </w:rPr>
              <w:t>90%</w:t>
            </w:r>
          </w:p>
        </w:tc>
        <w:tc>
          <w:tcPr>
            <w:tcW w:w="1432" w:type="pct"/>
          </w:tcPr>
          <w:p w:rsidR="007C4867" w:rsidRPr="002155A5" w:rsidRDefault="007C4867" w:rsidP="007C4867">
            <w:pPr>
              <w:spacing w:after="0" w:line="240" w:lineRule="auto"/>
              <w:ind w:right="467"/>
              <w:jc w:val="center"/>
              <w:rPr>
                <w:rFonts w:eastAsia="MS Mincho"/>
                <w:bCs/>
              </w:rPr>
            </w:pPr>
            <w:r w:rsidRPr="002155A5">
              <w:rPr>
                <w:rFonts w:eastAsia="MS Mincho"/>
                <w:bCs/>
              </w:rPr>
              <w:t xml:space="preserve">O </w:t>
            </w:r>
          </w:p>
          <w:p w:rsidR="007C4867" w:rsidRPr="002155A5" w:rsidRDefault="007C4867" w:rsidP="007C4867">
            <w:pPr>
              <w:spacing w:after="0" w:line="240" w:lineRule="auto"/>
              <w:ind w:right="467"/>
              <w:jc w:val="center"/>
              <w:rPr>
                <w:rFonts w:eastAsia="MS Mincho"/>
                <w:bCs/>
              </w:rPr>
            </w:pPr>
            <w:r w:rsidRPr="002155A5">
              <w:rPr>
                <w:rFonts w:eastAsia="MS Mincho"/>
                <w:bCs/>
              </w:rPr>
              <w:t>(</w:t>
            </w:r>
            <w:r w:rsidRPr="002155A5">
              <w:rPr>
                <w:rFonts w:eastAsia="MS Mincho"/>
                <w:bCs/>
                <w:spacing w:val="1"/>
              </w:rPr>
              <w:t>O</w:t>
            </w:r>
            <w:r w:rsidRPr="002155A5">
              <w:rPr>
                <w:rFonts w:eastAsia="MS Mincho"/>
                <w:bCs/>
                <w:spacing w:val="-2"/>
              </w:rPr>
              <w:t>u</w:t>
            </w:r>
            <w:r w:rsidRPr="002155A5">
              <w:rPr>
                <w:rFonts w:eastAsia="MS Mincho"/>
                <w:bCs/>
                <w:spacing w:val="1"/>
              </w:rPr>
              <w:t>ts</w:t>
            </w:r>
            <w:r w:rsidRPr="002155A5">
              <w:rPr>
                <w:rFonts w:eastAsia="MS Mincho"/>
                <w:bCs/>
                <w:spacing w:val="-1"/>
              </w:rPr>
              <w:t>t</w:t>
            </w:r>
            <w:r w:rsidRPr="002155A5">
              <w:rPr>
                <w:rFonts w:eastAsia="MS Mincho"/>
                <w:bCs/>
              </w:rPr>
              <w:t>and</w:t>
            </w:r>
            <w:r w:rsidRPr="002155A5">
              <w:rPr>
                <w:rFonts w:eastAsia="MS Mincho"/>
                <w:bCs/>
                <w:spacing w:val="1"/>
              </w:rPr>
              <w:t>i</w:t>
            </w:r>
            <w:r w:rsidRPr="002155A5">
              <w:rPr>
                <w:rFonts w:eastAsia="MS Mincho"/>
                <w:bCs/>
              </w:rPr>
              <w:t>n</w:t>
            </w:r>
            <w:r w:rsidRPr="002155A5">
              <w:rPr>
                <w:rFonts w:eastAsia="MS Mincho"/>
                <w:bCs/>
                <w:spacing w:val="-2"/>
              </w:rPr>
              <w:t>g</w:t>
            </w:r>
            <w:r w:rsidRPr="002155A5">
              <w:rPr>
                <w:rFonts w:eastAsia="MS Mincho"/>
                <w:bCs/>
              </w:rPr>
              <w:t>)</w:t>
            </w:r>
          </w:p>
        </w:tc>
        <w:tc>
          <w:tcPr>
            <w:tcW w:w="1399" w:type="pct"/>
          </w:tcPr>
          <w:p w:rsidR="007C4867" w:rsidRPr="002155A5" w:rsidRDefault="007C4867" w:rsidP="007C4867">
            <w:pPr>
              <w:spacing w:after="0" w:line="240" w:lineRule="auto"/>
              <w:rPr>
                <w:rFonts w:eastAsia="MS Mincho"/>
                <w:bCs/>
              </w:rPr>
            </w:pPr>
          </w:p>
          <w:p w:rsidR="007C4867" w:rsidRPr="002155A5" w:rsidRDefault="007C4867" w:rsidP="007C4867">
            <w:pPr>
              <w:spacing w:after="0" w:line="240" w:lineRule="auto"/>
              <w:ind w:left="677" w:right="677"/>
              <w:jc w:val="center"/>
              <w:rPr>
                <w:rFonts w:eastAsia="MS Mincho"/>
                <w:bCs/>
              </w:rPr>
            </w:pPr>
            <w:r w:rsidRPr="002155A5">
              <w:rPr>
                <w:rFonts w:eastAsia="MS Mincho"/>
                <w:bCs/>
              </w:rPr>
              <w:t>10</w:t>
            </w:r>
          </w:p>
        </w:tc>
      </w:tr>
      <w:tr w:rsidR="007C4867" w:rsidRPr="002155A5" w:rsidTr="006341CD">
        <w:trPr>
          <w:jc w:val="center"/>
        </w:trPr>
        <w:tc>
          <w:tcPr>
            <w:tcW w:w="2169" w:type="pct"/>
          </w:tcPr>
          <w:p w:rsidR="007C4867" w:rsidRPr="002155A5" w:rsidRDefault="007C4867" w:rsidP="007C4867">
            <w:pPr>
              <w:spacing w:after="0" w:line="240" w:lineRule="auto"/>
              <w:rPr>
                <w:rFonts w:eastAsia="MS Mincho"/>
                <w:bCs/>
              </w:rPr>
            </w:pPr>
          </w:p>
          <w:p w:rsidR="007C4867" w:rsidRPr="002155A5" w:rsidRDefault="007C4867" w:rsidP="007C4867">
            <w:pPr>
              <w:spacing w:after="0" w:line="240" w:lineRule="auto"/>
              <w:rPr>
                <w:rFonts w:eastAsia="MS Mincho"/>
                <w:bCs/>
              </w:rPr>
            </w:pPr>
            <w:r w:rsidRPr="002155A5">
              <w:rPr>
                <w:rFonts w:eastAsia="MS Mincho"/>
                <w:bCs/>
              </w:rPr>
              <w:t>80</w:t>
            </w:r>
            <w:r w:rsidRPr="002155A5">
              <w:rPr>
                <w:rFonts w:eastAsia="MS Mincho"/>
                <w:bCs/>
                <w:spacing w:val="1"/>
              </w:rPr>
              <w:t xml:space="preserve"> </w:t>
            </w:r>
            <w:r w:rsidRPr="002155A5">
              <w:rPr>
                <w:rFonts w:eastAsia="MS Mincho"/>
                <w:bCs/>
              </w:rPr>
              <w:t xml:space="preserve">and </w:t>
            </w:r>
            <w:r w:rsidRPr="002155A5">
              <w:rPr>
                <w:rFonts w:eastAsia="MS Mincho"/>
                <w:bCs/>
                <w:spacing w:val="-1"/>
              </w:rPr>
              <w:t>l</w:t>
            </w:r>
            <w:r w:rsidRPr="002155A5">
              <w:rPr>
                <w:rFonts w:eastAsia="MS Mincho"/>
                <w:bCs/>
              </w:rPr>
              <w:t>e</w:t>
            </w:r>
            <w:r w:rsidRPr="002155A5">
              <w:rPr>
                <w:rFonts w:eastAsia="MS Mincho"/>
                <w:bCs/>
                <w:spacing w:val="1"/>
              </w:rPr>
              <w:t>s</w:t>
            </w:r>
            <w:r w:rsidRPr="002155A5">
              <w:rPr>
                <w:rFonts w:eastAsia="MS Mincho"/>
                <w:bCs/>
              </w:rPr>
              <w:t>s</w:t>
            </w:r>
            <w:r w:rsidRPr="002155A5">
              <w:rPr>
                <w:rFonts w:eastAsia="MS Mincho"/>
                <w:bCs/>
                <w:spacing w:val="-1"/>
              </w:rPr>
              <w:t xml:space="preserve"> </w:t>
            </w:r>
            <w:r w:rsidRPr="002155A5">
              <w:rPr>
                <w:rFonts w:eastAsia="MS Mincho"/>
                <w:bCs/>
                <w:spacing w:val="3"/>
              </w:rPr>
              <w:t>t</w:t>
            </w:r>
            <w:r w:rsidRPr="002155A5">
              <w:rPr>
                <w:rFonts w:eastAsia="MS Mincho"/>
                <w:bCs/>
              </w:rPr>
              <w:t>han  90%</w:t>
            </w:r>
          </w:p>
        </w:tc>
        <w:tc>
          <w:tcPr>
            <w:tcW w:w="1432" w:type="pct"/>
          </w:tcPr>
          <w:p w:rsidR="007C4867" w:rsidRPr="002155A5" w:rsidRDefault="007C4867" w:rsidP="007C4867">
            <w:pPr>
              <w:spacing w:after="0" w:line="240" w:lineRule="auto"/>
              <w:ind w:right="620"/>
              <w:jc w:val="center"/>
              <w:rPr>
                <w:rFonts w:eastAsia="MS Mincho"/>
                <w:bCs/>
                <w:w w:val="99"/>
                <w:position w:val="-4"/>
              </w:rPr>
            </w:pPr>
            <w:r w:rsidRPr="002155A5">
              <w:rPr>
                <w:rFonts w:eastAsia="MS Mincho"/>
                <w:bCs/>
                <w:w w:val="99"/>
                <w:position w:val="-4"/>
              </w:rPr>
              <w:t>A+</w:t>
            </w:r>
          </w:p>
          <w:p w:rsidR="007C4867" w:rsidRPr="002155A5" w:rsidRDefault="007C4867" w:rsidP="007C4867">
            <w:pPr>
              <w:spacing w:after="0" w:line="240" w:lineRule="auto"/>
              <w:ind w:right="620"/>
              <w:jc w:val="center"/>
              <w:rPr>
                <w:rFonts w:eastAsia="MS Mincho"/>
                <w:bCs/>
              </w:rPr>
            </w:pPr>
            <w:r w:rsidRPr="002155A5">
              <w:rPr>
                <w:rFonts w:eastAsia="MS Mincho"/>
                <w:bCs/>
              </w:rPr>
              <w:t>(E</w:t>
            </w:r>
            <w:r w:rsidRPr="002155A5">
              <w:rPr>
                <w:rFonts w:eastAsia="MS Mincho"/>
                <w:bCs/>
                <w:spacing w:val="-2"/>
              </w:rPr>
              <w:t>x</w:t>
            </w:r>
            <w:r w:rsidRPr="002155A5">
              <w:rPr>
                <w:rFonts w:eastAsia="MS Mincho"/>
                <w:bCs/>
              </w:rPr>
              <w:t>ce</w:t>
            </w:r>
            <w:r w:rsidRPr="002155A5">
              <w:rPr>
                <w:rFonts w:eastAsia="MS Mincho"/>
                <w:bCs/>
                <w:spacing w:val="1"/>
              </w:rPr>
              <w:t>ll</w:t>
            </w:r>
            <w:r w:rsidRPr="002155A5">
              <w:rPr>
                <w:rFonts w:eastAsia="MS Mincho"/>
                <w:bCs/>
              </w:rPr>
              <w:t>e</w:t>
            </w:r>
            <w:r w:rsidRPr="002155A5">
              <w:rPr>
                <w:rFonts w:eastAsia="MS Mincho"/>
                <w:bCs/>
                <w:spacing w:val="-2"/>
              </w:rPr>
              <w:t>n</w:t>
            </w:r>
            <w:r w:rsidRPr="002155A5">
              <w:rPr>
                <w:rFonts w:eastAsia="MS Mincho"/>
                <w:bCs/>
                <w:spacing w:val="1"/>
              </w:rPr>
              <w:t>t</w:t>
            </w:r>
            <w:r w:rsidRPr="002155A5">
              <w:rPr>
                <w:rFonts w:eastAsia="MS Mincho"/>
                <w:bCs/>
              </w:rPr>
              <w:t>)</w:t>
            </w:r>
          </w:p>
        </w:tc>
        <w:tc>
          <w:tcPr>
            <w:tcW w:w="1399" w:type="pct"/>
          </w:tcPr>
          <w:p w:rsidR="007C4867" w:rsidRPr="002155A5" w:rsidRDefault="007C4867" w:rsidP="007C4867">
            <w:pPr>
              <w:spacing w:after="0" w:line="240" w:lineRule="auto"/>
              <w:rPr>
                <w:rFonts w:eastAsia="MS Mincho"/>
                <w:bCs/>
              </w:rPr>
            </w:pPr>
          </w:p>
          <w:p w:rsidR="007C4867" w:rsidRPr="002155A5" w:rsidRDefault="007C4867" w:rsidP="007C4867">
            <w:pPr>
              <w:spacing w:after="0" w:line="240" w:lineRule="auto"/>
              <w:ind w:left="732" w:right="732"/>
              <w:jc w:val="center"/>
              <w:rPr>
                <w:rFonts w:eastAsia="MS Mincho"/>
                <w:bCs/>
              </w:rPr>
            </w:pPr>
            <w:r w:rsidRPr="002155A5">
              <w:rPr>
                <w:rFonts w:eastAsia="MS Mincho"/>
                <w:bCs/>
              </w:rPr>
              <w:t>9</w:t>
            </w:r>
          </w:p>
        </w:tc>
      </w:tr>
      <w:tr w:rsidR="007C4867" w:rsidRPr="002155A5" w:rsidTr="006341CD">
        <w:trPr>
          <w:jc w:val="center"/>
        </w:trPr>
        <w:tc>
          <w:tcPr>
            <w:tcW w:w="2169" w:type="pct"/>
          </w:tcPr>
          <w:p w:rsidR="007C4867" w:rsidRPr="002155A5" w:rsidRDefault="007C4867" w:rsidP="007C4867">
            <w:pPr>
              <w:spacing w:after="0" w:line="240" w:lineRule="auto"/>
              <w:rPr>
                <w:rFonts w:eastAsia="MS Mincho"/>
                <w:bCs/>
              </w:rPr>
            </w:pPr>
          </w:p>
          <w:p w:rsidR="007C4867" w:rsidRPr="002155A5" w:rsidRDefault="007C4867" w:rsidP="007C4867">
            <w:pPr>
              <w:spacing w:after="0" w:line="240" w:lineRule="auto"/>
              <w:rPr>
                <w:rFonts w:eastAsia="MS Mincho"/>
                <w:bCs/>
              </w:rPr>
            </w:pPr>
            <w:r w:rsidRPr="002155A5">
              <w:rPr>
                <w:rFonts w:eastAsia="MS Mincho"/>
                <w:bCs/>
              </w:rPr>
              <w:t>70</w:t>
            </w:r>
            <w:r w:rsidRPr="002155A5">
              <w:rPr>
                <w:rFonts w:eastAsia="MS Mincho"/>
                <w:bCs/>
                <w:spacing w:val="1"/>
              </w:rPr>
              <w:t xml:space="preserve"> </w:t>
            </w:r>
            <w:r w:rsidRPr="002155A5">
              <w:rPr>
                <w:rFonts w:eastAsia="MS Mincho"/>
                <w:bCs/>
              </w:rPr>
              <w:t xml:space="preserve">and </w:t>
            </w:r>
            <w:r w:rsidRPr="002155A5">
              <w:rPr>
                <w:rFonts w:eastAsia="MS Mincho"/>
                <w:bCs/>
                <w:spacing w:val="-1"/>
              </w:rPr>
              <w:t>l</w:t>
            </w:r>
            <w:r w:rsidRPr="002155A5">
              <w:rPr>
                <w:rFonts w:eastAsia="MS Mincho"/>
                <w:bCs/>
              </w:rPr>
              <w:t>e</w:t>
            </w:r>
            <w:r w:rsidRPr="002155A5">
              <w:rPr>
                <w:rFonts w:eastAsia="MS Mincho"/>
                <w:bCs/>
                <w:spacing w:val="1"/>
              </w:rPr>
              <w:t>s</w:t>
            </w:r>
            <w:r w:rsidRPr="002155A5">
              <w:rPr>
                <w:rFonts w:eastAsia="MS Mincho"/>
                <w:bCs/>
              </w:rPr>
              <w:t>s</w:t>
            </w:r>
            <w:r w:rsidRPr="002155A5">
              <w:rPr>
                <w:rFonts w:eastAsia="MS Mincho"/>
                <w:bCs/>
                <w:spacing w:val="-1"/>
              </w:rPr>
              <w:t xml:space="preserve"> </w:t>
            </w:r>
            <w:r w:rsidRPr="002155A5">
              <w:rPr>
                <w:rFonts w:eastAsia="MS Mincho"/>
                <w:bCs/>
                <w:spacing w:val="3"/>
              </w:rPr>
              <w:t>t</w:t>
            </w:r>
            <w:r w:rsidRPr="002155A5">
              <w:rPr>
                <w:rFonts w:eastAsia="MS Mincho"/>
                <w:bCs/>
              </w:rPr>
              <w:t>han  80%</w:t>
            </w:r>
          </w:p>
        </w:tc>
        <w:tc>
          <w:tcPr>
            <w:tcW w:w="1432" w:type="pct"/>
          </w:tcPr>
          <w:p w:rsidR="007C4867" w:rsidRPr="002155A5" w:rsidRDefault="007C4867" w:rsidP="007C4867">
            <w:pPr>
              <w:spacing w:after="0" w:line="240" w:lineRule="auto"/>
              <w:ind w:right="539"/>
              <w:jc w:val="center"/>
              <w:rPr>
                <w:rFonts w:eastAsia="MS Mincho"/>
                <w:bCs/>
              </w:rPr>
            </w:pPr>
            <w:r w:rsidRPr="002155A5">
              <w:rPr>
                <w:rFonts w:eastAsia="MS Mincho"/>
                <w:bCs/>
              </w:rPr>
              <w:t xml:space="preserve">A </w:t>
            </w:r>
          </w:p>
          <w:p w:rsidR="007C4867" w:rsidRPr="002155A5" w:rsidRDefault="007C4867" w:rsidP="007C4867">
            <w:pPr>
              <w:spacing w:after="0" w:line="240" w:lineRule="auto"/>
              <w:ind w:right="539"/>
              <w:jc w:val="center"/>
              <w:rPr>
                <w:rFonts w:eastAsia="MS Mincho"/>
                <w:bCs/>
              </w:rPr>
            </w:pPr>
            <w:r w:rsidRPr="002155A5">
              <w:rPr>
                <w:rFonts w:eastAsia="MS Mincho"/>
                <w:bCs/>
              </w:rPr>
              <w:t>(</w:t>
            </w:r>
            <w:r w:rsidRPr="002155A5">
              <w:rPr>
                <w:rFonts w:eastAsia="MS Mincho"/>
                <w:bCs/>
                <w:spacing w:val="-1"/>
              </w:rPr>
              <w:t>V</w:t>
            </w:r>
            <w:r w:rsidRPr="002155A5">
              <w:rPr>
                <w:rFonts w:eastAsia="MS Mincho"/>
                <w:bCs/>
              </w:rPr>
              <w:t>ery</w:t>
            </w:r>
            <w:r w:rsidRPr="002155A5">
              <w:rPr>
                <w:rFonts w:eastAsia="MS Mincho"/>
                <w:bCs/>
                <w:spacing w:val="-2"/>
              </w:rPr>
              <w:t xml:space="preserve"> </w:t>
            </w:r>
            <w:r w:rsidRPr="002155A5">
              <w:rPr>
                <w:rFonts w:eastAsia="MS Mincho"/>
                <w:bCs/>
                <w:spacing w:val="1"/>
              </w:rPr>
              <w:t>G</w:t>
            </w:r>
            <w:r w:rsidRPr="002155A5">
              <w:rPr>
                <w:rFonts w:eastAsia="MS Mincho"/>
                <w:bCs/>
              </w:rPr>
              <w:t>oo</w:t>
            </w:r>
            <w:r w:rsidRPr="002155A5">
              <w:rPr>
                <w:rFonts w:eastAsia="MS Mincho"/>
                <w:bCs/>
                <w:spacing w:val="-2"/>
              </w:rPr>
              <w:t>d</w:t>
            </w:r>
            <w:r w:rsidRPr="002155A5">
              <w:rPr>
                <w:rFonts w:eastAsia="MS Mincho"/>
                <w:bCs/>
              </w:rPr>
              <w:t>)</w:t>
            </w:r>
          </w:p>
        </w:tc>
        <w:tc>
          <w:tcPr>
            <w:tcW w:w="1399" w:type="pct"/>
          </w:tcPr>
          <w:p w:rsidR="007C4867" w:rsidRPr="002155A5" w:rsidRDefault="007C4867" w:rsidP="007C4867">
            <w:pPr>
              <w:spacing w:after="0" w:line="240" w:lineRule="auto"/>
              <w:rPr>
                <w:rFonts w:eastAsia="MS Mincho"/>
                <w:bCs/>
              </w:rPr>
            </w:pPr>
          </w:p>
          <w:p w:rsidR="007C4867" w:rsidRPr="002155A5" w:rsidRDefault="007C4867" w:rsidP="007C4867">
            <w:pPr>
              <w:spacing w:after="0" w:line="240" w:lineRule="auto"/>
              <w:ind w:left="732" w:right="732"/>
              <w:jc w:val="center"/>
              <w:rPr>
                <w:rFonts w:eastAsia="MS Mincho"/>
                <w:bCs/>
              </w:rPr>
            </w:pPr>
            <w:r w:rsidRPr="002155A5">
              <w:rPr>
                <w:rFonts w:eastAsia="MS Mincho"/>
                <w:bCs/>
              </w:rPr>
              <w:t>8</w:t>
            </w:r>
          </w:p>
        </w:tc>
      </w:tr>
      <w:tr w:rsidR="007C4867" w:rsidRPr="002155A5" w:rsidTr="006341CD">
        <w:trPr>
          <w:jc w:val="center"/>
        </w:trPr>
        <w:tc>
          <w:tcPr>
            <w:tcW w:w="2169" w:type="pct"/>
          </w:tcPr>
          <w:p w:rsidR="007C4867" w:rsidRPr="002155A5" w:rsidRDefault="007C4867" w:rsidP="007C4867">
            <w:pPr>
              <w:spacing w:after="0" w:line="240" w:lineRule="auto"/>
              <w:rPr>
                <w:rFonts w:eastAsia="MS Mincho"/>
                <w:bCs/>
              </w:rPr>
            </w:pPr>
          </w:p>
          <w:p w:rsidR="007C4867" w:rsidRPr="002155A5" w:rsidRDefault="007C4867" w:rsidP="007C4867">
            <w:pPr>
              <w:spacing w:after="0" w:line="240" w:lineRule="auto"/>
              <w:rPr>
                <w:rFonts w:eastAsia="MS Mincho"/>
                <w:bCs/>
              </w:rPr>
            </w:pPr>
            <w:r w:rsidRPr="002155A5">
              <w:rPr>
                <w:rFonts w:eastAsia="MS Mincho"/>
                <w:bCs/>
              </w:rPr>
              <w:t>60</w:t>
            </w:r>
            <w:r w:rsidRPr="002155A5">
              <w:rPr>
                <w:rFonts w:eastAsia="MS Mincho"/>
                <w:bCs/>
                <w:spacing w:val="1"/>
              </w:rPr>
              <w:t xml:space="preserve"> </w:t>
            </w:r>
            <w:r w:rsidRPr="002155A5">
              <w:rPr>
                <w:rFonts w:eastAsia="MS Mincho"/>
                <w:bCs/>
              </w:rPr>
              <w:t xml:space="preserve">and </w:t>
            </w:r>
            <w:r w:rsidRPr="002155A5">
              <w:rPr>
                <w:rFonts w:eastAsia="MS Mincho"/>
                <w:bCs/>
                <w:spacing w:val="-1"/>
              </w:rPr>
              <w:t>l</w:t>
            </w:r>
            <w:r w:rsidRPr="002155A5">
              <w:rPr>
                <w:rFonts w:eastAsia="MS Mincho"/>
                <w:bCs/>
              </w:rPr>
              <w:t>e</w:t>
            </w:r>
            <w:r w:rsidRPr="002155A5">
              <w:rPr>
                <w:rFonts w:eastAsia="MS Mincho"/>
                <w:bCs/>
                <w:spacing w:val="1"/>
              </w:rPr>
              <w:t>s</w:t>
            </w:r>
            <w:r w:rsidRPr="002155A5">
              <w:rPr>
                <w:rFonts w:eastAsia="MS Mincho"/>
                <w:bCs/>
              </w:rPr>
              <w:t>s</w:t>
            </w:r>
            <w:r w:rsidRPr="002155A5">
              <w:rPr>
                <w:rFonts w:eastAsia="MS Mincho"/>
                <w:bCs/>
                <w:spacing w:val="-1"/>
              </w:rPr>
              <w:t xml:space="preserve"> </w:t>
            </w:r>
            <w:r w:rsidRPr="002155A5">
              <w:rPr>
                <w:rFonts w:eastAsia="MS Mincho"/>
                <w:bCs/>
                <w:spacing w:val="3"/>
              </w:rPr>
              <w:t>t</w:t>
            </w:r>
            <w:r w:rsidRPr="002155A5">
              <w:rPr>
                <w:rFonts w:eastAsia="MS Mincho"/>
                <w:bCs/>
              </w:rPr>
              <w:t>han  70%</w:t>
            </w:r>
          </w:p>
        </w:tc>
        <w:tc>
          <w:tcPr>
            <w:tcW w:w="1432" w:type="pct"/>
          </w:tcPr>
          <w:p w:rsidR="007C4867" w:rsidRPr="002155A5" w:rsidRDefault="007C4867" w:rsidP="007C4867">
            <w:pPr>
              <w:spacing w:after="0" w:line="240" w:lineRule="auto"/>
              <w:ind w:right="1014"/>
              <w:jc w:val="center"/>
              <w:rPr>
                <w:rFonts w:eastAsia="MS Mincho"/>
                <w:bCs/>
              </w:rPr>
            </w:pPr>
            <w:r w:rsidRPr="002155A5">
              <w:rPr>
                <w:rFonts w:eastAsia="MS Mincho"/>
                <w:bCs/>
                <w:w w:val="99"/>
                <w:position w:val="-4"/>
              </w:rPr>
              <w:t>B+</w:t>
            </w:r>
          </w:p>
          <w:p w:rsidR="007C4867" w:rsidRPr="002155A5" w:rsidRDefault="007C4867" w:rsidP="007C4867">
            <w:pPr>
              <w:spacing w:after="0" w:line="240" w:lineRule="auto"/>
              <w:ind w:right="797"/>
              <w:jc w:val="center"/>
              <w:rPr>
                <w:rFonts w:eastAsia="MS Mincho"/>
                <w:bCs/>
              </w:rPr>
            </w:pPr>
            <w:r w:rsidRPr="002155A5">
              <w:rPr>
                <w:rFonts w:eastAsia="MS Mincho"/>
                <w:bCs/>
              </w:rPr>
              <w:t>(</w:t>
            </w:r>
            <w:r w:rsidRPr="002155A5">
              <w:rPr>
                <w:rFonts w:eastAsia="MS Mincho"/>
                <w:bCs/>
                <w:spacing w:val="1"/>
              </w:rPr>
              <w:t>G</w:t>
            </w:r>
            <w:r w:rsidRPr="002155A5">
              <w:rPr>
                <w:rFonts w:eastAsia="MS Mincho"/>
                <w:bCs/>
              </w:rPr>
              <w:t>o</w:t>
            </w:r>
            <w:r w:rsidRPr="002155A5">
              <w:rPr>
                <w:rFonts w:eastAsia="MS Mincho"/>
                <w:bCs/>
                <w:spacing w:val="-2"/>
              </w:rPr>
              <w:t>o</w:t>
            </w:r>
            <w:r w:rsidRPr="002155A5">
              <w:rPr>
                <w:rFonts w:eastAsia="MS Mincho"/>
                <w:bCs/>
              </w:rPr>
              <w:t>d)</w:t>
            </w:r>
          </w:p>
        </w:tc>
        <w:tc>
          <w:tcPr>
            <w:tcW w:w="1399" w:type="pct"/>
          </w:tcPr>
          <w:p w:rsidR="007C4867" w:rsidRPr="002155A5" w:rsidRDefault="007C4867" w:rsidP="007C4867">
            <w:pPr>
              <w:spacing w:after="0" w:line="240" w:lineRule="auto"/>
              <w:rPr>
                <w:rFonts w:eastAsia="MS Mincho"/>
                <w:bCs/>
              </w:rPr>
            </w:pPr>
          </w:p>
          <w:p w:rsidR="007C4867" w:rsidRPr="002155A5" w:rsidRDefault="007C4867" w:rsidP="007C4867">
            <w:pPr>
              <w:spacing w:after="0" w:line="240" w:lineRule="auto"/>
              <w:ind w:left="732" w:right="732"/>
              <w:jc w:val="center"/>
              <w:rPr>
                <w:rFonts w:eastAsia="MS Mincho"/>
                <w:bCs/>
              </w:rPr>
            </w:pPr>
            <w:r w:rsidRPr="002155A5">
              <w:rPr>
                <w:rFonts w:eastAsia="MS Mincho"/>
                <w:bCs/>
              </w:rPr>
              <w:t>7</w:t>
            </w:r>
          </w:p>
        </w:tc>
      </w:tr>
      <w:tr w:rsidR="007C4867" w:rsidRPr="002155A5" w:rsidTr="006341CD">
        <w:trPr>
          <w:jc w:val="center"/>
        </w:trPr>
        <w:tc>
          <w:tcPr>
            <w:tcW w:w="2169" w:type="pct"/>
          </w:tcPr>
          <w:p w:rsidR="007C4867" w:rsidRPr="002155A5" w:rsidRDefault="007C4867" w:rsidP="007C4867">
            <w:pPr>
              <w:spacing w:after="0" w:line="240" w:lineRule="auto"/>
              <w:rPr>
                <w:rFonts w:eastAsia="MS Mincho"/>
                <w:bCs/>
              </w:rPr>
            </w:pPr>
            <w:r w:rsidRPr="002155A5">
              <w:rPr>
                <w:rFonts w:eastAsia="MS Mincho"/>
                <w:bCs/>
              </w:rPr>
              <w:t>50</w:t>
            </w:r>
            <w:r w:rsidRPr="002155A5">
              <w:rPr>
                <w:rFonts w:eastAsia="MS Mincho"/>
                <w:bCs/>
                <w:spacing w:val="1"/>
              </w:rPr>
              <w:t xml:space="preserve"> </w:t>
            </w:r>
            <w:r w:rsidRPr="002155A5">
              <w:rPr>
                <w:rFonts w:eastAsia="MS Mincho"/>
                <w:bCs/>
              </w:rPr>
              <w:t xml:space="preserve">and </w:t>
            </w:r>
            <w:r w:rsidRPr="002155A5">
              <w:rPr>
                <w:rFonts w:eastAsia="MS Mincho"/>
                <w:bCs/>
                <w:spacing w:val="-1"/>
              </w:rPr>
              <w:t>l</w:t>
            </w:r>
            <w:r w:rsidRPr="002155A5">
              <w:rPr>
                <w:rFonts w:eastAsia="MS Mincho"/>
                <w:bCs/>
              </w:rPr>
              <w:t>e</w:t>
            </w:r>
            <w:r w:rsidRPr="002155A5">
              <w:rPr>
                <w:rFonts w:eastAsia="MS Mincho"/>
                <w:bCs/>
                <w:spacing w:val="1"/>
              </w:rPr>
              <w:t>s</w:t>
            </w:r>
            <w:r w:rsidRPr="002155A5">
              <w:rPr>
                <w:rFonts w:eastAsia="MS Mincho"/>
                <w:bCs/>
              </w:rPr>
              <w:t>s</w:t>
            </w:r>
            <w:r w:rsidRPr="002155A5">
              <w:rPr>
                <w:rFonts w:eastAsia="MS Mincho"/>
                <w:bCs/>
                <w:spacing w:val="-1"/>
              </w:rPr>
              <w:t xml:space="preserve"> </w:t>
            </w:r>
            <w:r w:rsidRPr="002155A5">
              <w:rPr>
                <w:rFonts w:eastAsia="MS Mincho"/>
                <w:bCs/>
                <w:spacing w:val="3"/>
              </w:rPr>
              <w:t>t</w:t>
            </w:r>
            <w:r w:rsidRPr="002155A5">
              <w:rPr>
                <w:rFonts w:eastAsia="MS Mincho"/>
                <w:bCs/>
              </w:rPr>
              <w:t xml:space="preserve">han  </w:t>
            </w:r>
            <w:r w:rsidRPr="002155A5">
              <w:rPr>
                <w:rFonts w:eastAsia="MS Mincho"/>
                <w:bCs/>
                <w:spacing w:val="1"/>
              </w:rPr>
              <w:t xml:space="preserve"> </w:t>
            </w:r>
            <w:r w:rsidRPr="002155A5">
              <w:rPr>
                <w:rFonts w:eastAsia="MS Mincho"/>
                <w:bCs/>
              </w:rPr>
              <w:t>60%</w:t>
            </w:r>
          </w:p>
        </w:tc>
        <w:tc>
          <w:tcPr>
            <w:tcW w:w="1432" w:type="pct"/>
          </w:tcPr>
          <w:p w:rsidR="007C4867" w:rsidRPr="002155A5" w:rsidRDefault="007C4867" w:rsidP="007C4867">
            <w:pPr>
              <w:spacing w:after="0" w:line="240" w:lineRule="auto"/>
              <w:ind w:right="661"/>
              <w:jc w:val="center"/>
              <w:rPr>
                <w:rFonts w:eastAsia="MS Mincho"/>
                <w:bCs/>
              </w:rPr>
            </w:pPr>
            <w:r w:rsidRPr="002155A5">
              <w:rPr>
                <w:rFonts w:eastAsia="MS Mincho"/>
                <w:bCs/>
              </w:rPr>
              <w:t xml:space="preserve">B </w:t>
            </w:r>
          </w:p>
          <w:p w:rsidR="007C4867" w:rsidRPr="002155A5" w:rsidRDefault="007C4867" w:rsidP="007C4867">
            <w:pPr>
              <w:spacing w:after="0" w:line="240" w:lineRule="auto"/>
              <w:ind w:right="661"/>
              <w:jc w:val="center"/>
              <w:rPr>
                <w:rFonts w:eastAsia="MS Mincho"/>
                <w:bCs/>
              </w:rPr>
            </w:pPr>
            <w:r w:rsidRPr="002155A5">
              <w:rPr>
                <w:rFonts w:eastAsia="MS Mincho"/>
                <w:bCs/>
                <w:spacing w:val="1"/>
              </w:rPr>
              <w:t>(</w:t>
            </w:r>
            <w:r w:rsidRPr="002155A5">
              <w:rPr>
                <w:rFonts w:eastAsia="MS Mincho"/>
                <w:bCs/>
                <w:spacing w:val="-1"/>
              </w:rPr>
              <w:t>A</w:t>
            </w:r>
            <w:r w:rsidRPr="002155A5">
              <w:rPr>
                <w:rFonts w:eastAsia="MS Mincho"/>
                <w:bCs/>
              </w:rPr>
              <w:t>vera</w:t>
            </w:r>
            <w:r w:rsidRPr="002155A5">
              <w:rPr>
                <w:rFonts w:eastAsia="MS Mincho"/>
                <w:bCs/>
                <w:spacing w:val="-2"/>
              </w:rPr>
              <w:t>g</w:t>
            </w:r>
            <w:r w:rsidRPr="002155A5">
              <w:rPr>
                <w:rFonts w:eastAsia="MS Mincho"/>
                <w:bCs/>
              </w:rPr>
              <w:t>e)</w:t>
            </w:r>
          </w:p>
        </w:tc>
        <w:tc>
          <w:tcPr>
            <w:tcW w:w="1399" w:type="pct"/>
          </w:tcPr>
          <w:p w:rsidR="007C4867" w:rsidRPr="002155A5" w:rsidRDefault="007C4867" w:rsidP="007C4867">
            <w:pPr>
              <w:spacing w:after="0" w:line="240" w:lineRule="auto"/>
              <w:ind w:left="732" w:right="732"/>
              <w:jc w:val="center"/>
              <w:rPr>
                <w:rFonts w:eastAsia="MS Mincho"/>
                <w:bCs/>
              </w:rPr>
            </w:pPr>
            <w:r w:rsidRPr="002155A5">
              <w:rPr>
                <w:rFonts w:eastAsia="MS Mincho"/>
                <w:bCs/>
              </w:rPr>
              <w:t>6</w:t>
            </w:r>
          </w:p>
        </w:tc>
      </w:tr>
      <w:tr w:rsidR="007C4867" w:rsidRPr="002155A5" w:rsidTr="006341CD">
        <w:trPr>
          <w:jc w:val="center"/>
        </w:trPr>
        <w:tc>
          <w:tcPr>
            <w:tcW w:w="2169" w:type="pct"/>
          </w:tcPr>
          <w:p w:rsidR="007C4867" w:rsidRPr="002155A5" w:rsidRDefault="007C4867" w:rsidP="007C4867">
            <w:pPr>
              <w:spacing w:after="0" w:line="240" w:lineRule="auto"/>
              <w:rPr>
                <w:rFonts w:eastAsia="MS Mincho"/>
                <w:bCs/>
              </w:rPr>
            </w:pPr>
            <w:r w:rsidRPr="002155A5">
              <w:rPr>
                <w:rFonts w:eastAsia="MS Mincho"/>
                <w:bCs/>
              </w:rPr>
              <w:t>40</w:t>
            </w:r>
            <w:r w:rsidRPr="002155A5">
              <w:rPr>
                <w:rFonts w:eastAsia="MS Mincho"/>
                <w:bCs/>
                <w:spacing w:val="1"/>
              </w:rPr>
              <w:t xml:space="preserve"> </w:t>
            </w:r>
            <w:r w:rsidRPr="002155A5">
              <w:rPr>
                <w:rFonts w:eastAsia="MS Mincho"/>
                <w:bCs/>
              </w:rPr>
              <w:t xml:space="preserve">and </w:t>
            </w:r>
            <w:r w:rsidRPr="002155A5">
              <w:rPr>
                <w:rFonts w:eastAsia="MS Mincho"/>
                <w:bCs/>
                <w:spacing w:val="-1"/>
              </w:rPr>
              <w:t>l</w:t>
            </w:r>
            <w:r w:rsidRPr="002155A5">
              <w:rPr>
                <w:rFonts w:eastAsia="MS Mincho"/>
                <w:bCs/>
              </w:rPr>
              <w:t>e</w:t>
            </w:r>
            <w:r w:rsidRPr="002155A5">
              <w:rPr>
                <w:rFonts w:eastAsia="MS Mincho"/>
                <w:bCs/>
                <w:spacing w:val="1"/>
              </w:rPr>
              <w:t>s</w:t>
            </w:r>
            <w:r w:rsidRPr="002155A5">
              <w:rPr>
                <w:rFonts w:eastAsia="MS Mincho"/>
                <w:bCs/>
              </w:rPr>
              <w:t>s</w:t>
            </w:r>
            <w:r w:rsidRPr="002155A5">
              <w:rPr>
                <w:rFonts w:eastAsia="MS Mincho"/>
                <w:bCs/>
                <w:spacing w:val="-1"/>
              </w:rPr>
              <w:t xml:space="preserve"> </w:t>
            </w:r>
            <w:r w:rsidRPr="002155A5">
              <w:rPr>
                <w:rFonts w:eastAsia="MS Mincho"/>
                <w:bCs/>
                <w:spacing w:val="3"/>
              </w:rPr>
              <w:t>t</w:t>
            </w:r>
            <w:r w:rsidRPr="002155A5">
              <w:rPr>
                <w:rFonts w:eastAsia="MS Mincho"/>
                <w:bCs/>
              </w:rPr>
              <w:t>han  50%</w:t>
            </w:r>
          </w:p>
        </w:tc>
        <w:tc>
          <w:tcPr>
            <w:tcW w:w="1432" w:type="pct"/>
          </w:tcPr>
          <w:p w:rsidR="007C4867" w:rsidRPr="002155A5" w:rsidRDefault="007C4867" w:rsidP="007C4867">
            <w:pPr>
              <w:spacing w:after="0" w:line="240" w:lineRule="auto"/>
              <w:ind w:right="864"/>
              <w:jc w:val="center"/>
              <w:rPr>
                <w:rFonts w:eastAsia="MS Mincho"/>
                <w:bCs/>
              </w:rPr>
            </w:pPr>
            <w:r w:rsidRPr="002155A5">
              <w:rPr>
                <w:rFonts w:eastAsia="MS Mincho"/>
                <w:bCs/>
              </w:rPr>
              <w:t xml:space="preserve">C </w:t>
            </w:r>
          </w:p>
          <w:p w:rsidR="007C4867" w:rsidRPr="002155A5" w:rsidRDefault="007C4867" w:rsidP="007C4867">
            <w:pPr>
              <w:spacing w:after="0" w:line="240" w:lineRule="auto"/>
              <w:ind w:right="864"/>
              <w:jc w:val="center"/>
              <w:rPr>
                <w:rFonts w:eastAsia="MS Mincho"/>
                <w:bCs/>
              </w:rPr>
            </w:pPr>
            <w:r w:rsidRPr="002155A5">
              <w:rPr>
                <w:rFonts w:eastAsia="MS Mincho"/>
                <w:bCs/>
              </w:rPr>
              <w:t>(Pa</w:t>
            </w:r>
            <w:r w:rsidRPr="002155A5">
              <w:rPr>
                <w:rFonts w:eastAsia="MS Mincho"/>
                <w:bCs/>
                <w:spacing w:val="1"/>
              </w:rPr>
              <w:t>s</w:t>
            </w:r>
            <w:r w:rsidRPr="002155A5">
              <w:rPr>
                <w:rFonts w:eastAsia="MS Mincho"/>
                <w:bCs/>
                <w:spacing w:val="-1"/>
              </w:rPr>
              <w:t>s</w:t>
            </w:r>
            <w:r w:rsidRPr="002155A5">
              <w:rPr>
                <w:rFonts w:eastAsia="MS Mincho"/>
                <w:bCs/>
              </w:rPr>
              <w:t>)</w:t>
            </w:r>
          </w:p>
        </w:tc>
        <w:tc>
          <w:tcPr>
            <w:tcW w:w="1399" w:type="pct"/>
          </w:tcPr>
          <w:p w:rsidR="007C4867" w:rsidRPr="002155A5" w:rsidRDefault="007C4867" w:rsidP="007C4867">
            <w:pPr>
              <w:spacing w:after="0" w:line="240" w:lineRule="auto"/>
              <w:ind w:left="732" w:right="732"/>
              <w:jc w:val="center"/>
              <w:rPr>
                <w:rFonts w:eastAsia="MS Mincho"/>
                <w:bCs/>
              </w:rPr>
            </w:pPr>
            <w:r w:rsidRPr="002155A5">
              <w:rPr>
                <w:rFonts w:eastAsia="MS Mincho"/>
                <w:bCs/>
              </w:rPr>
              <w:t>5</w:t>
            </w:r>
          </w:p>
        </w:tc>
      </w:tr>
      <w:tr w:rsidR="007C4867" w:rsidRPr="002155A5" w:rsidTr="006341CD">
        <w:trPr>
          <w:jc w:val="center"/>
        </w:trPr>
        <w:tc>
          <w:tcPr>
            <w:tcW w:w="2169" w:type="pct"/>
          </w:tcPr>
          <w:p w:rsidR="007C4867" w:rsidRPr="002155A5" w:rsidRDefault="007C4867" w:rsidP="007C4867">
            <w:pPr>
              <w:spacing w:after="0" w:line="240" w:lineRule="auto"/>
              <w:ind w:right="1730"/>
              <w:rPr>
                <w:rFonts w:eastAsia="MS Mincho"/>
                <w:bCs/>
              </w:rPr>
            </w:pPr>
            <w:r w:rsidRPr="002155A5">
              <w:rPr>
                <w:rFonts w:eastAsia="MS Mincho"/>
                <w:bCs/>
              </w:rPr>
              <w:t>Be</w:t>
            </w:r>
            <w:r w:rsidRPr="002155A5">
              <w:rPr>
                <w:rFonts w:eastAsia="MS Mincho"/>
                <w:bCs/>
                <w:spacing w:val="1"/>
              </w:rPr>
              <w:t>l</w:t>
            </w:r>
            <w:r w:rsidRPr="002155A5">
              <w:rPr>
                <w:rFonts w:eastAsia="MS Mincho"/>
                <w:bCs/>
                <w:spacing w:val="-2"/>
              </w:rPr>
              <w:t>o</w:t>
            </w:r>
            <w:r w:rsidRPr="002155A5">
              <w:rPr>
                <w:rFonts w:eastAsia="MS Mincho"/>
                <w:bCs/>
              </w:rPr>
              <w:t>w</w:t>
            </w:r>
            <w:r w:rsidRPr="002155A5">
              <w:rPr>
                <w:rFonts w:eastAsia="MS Mincho"/>
                <w:bCs/>
                <w:spacing w:val="4"/>
              </w:rPr>
              <w:t xml:space="preserve"> </w:t>
            </w:r>
            <w:r w:rsidRPr="002155A5">
              <w:rPr>
                <w:rFonts w:eastAsia="MS Mincho"/>
                <w:bCs/>
              </w:rPr>
              <w:t>40%</w:t>
            </w:r>
          </w:p>
        </w:tc>
        <w:tc>
          <w:tcPr>
            <w:tcW w:w="1432" w:type="pct"/>
          </w:tcPr>
          <w:p w:rsidR="007C4867" w:rsidRPr="002155A5" w:rsidRDefault="007C4867" w:rsidP="007C4867">
            <w:pPr>
              <w:spacing w:after="0" w:line="240" w:lineRule="auto"/>
              <w:ind w:right="810"/>
              <w:jc w:val="center"/>
              <w:rPr>
                <w:rFonts w:eastAsia="MS Mincho"/>
                <w:bCs/>
              </w:rPr>
            </w:pPr>
            <w:r w:rsidRPr="002155A5">
              <w:rPr>
                <w:rFonts w:eastAsia="MS Mincho"/>
                <w:bCs/>
              </w:rPr>
              <w:t>F (F</w:t>
            </w:r>
            <w:r w:rsidRPr="002155A5">
              <w:rPr>
                <w:rFonts w:eastAsia="MS Mincho"/>
                <w:bCs/>
                <w:spacing w:val="-1"/>
              </w:rPr>
              <w:t>A</w:t>
            </w:r>
            <w:r w:rsidRPr="002155A5">
              <w:rPr>
                <w:rFonts w:eastAsia="MS Mincho"/>
                <w:bCs/>
                <w:spacing w:val="1"/>
              </w:rPr>
              <w:t>I</w:t>
            </w:r>
            <w:r w:rsidRPr="002155A5">
              <w:rPr>
                <w:rFonts w:eastAsia="MS Mincho"/>
                <w:bCs/>
              </w:rPr>
              <w:t>L)</w:t>
            </w:r>
          </w:p>
        </w:tc>
        <w:tc>
          <w:tcPr>
            <w:tcW w:w="1399" w:type="pct"/>
          </w:tcPr>
          <w:p w:rsidR="007C4867" w:rsidRPr="002155A5" w:rsidRDefault="007C4867" w:rsidP="007C4867">
            <w:pPr>
              <w:spacing w:after="0" w:line="240" w:lineRule="auto"/>
              <w:ind w:left="732" w:right="732"/>
              <w:jc w:val="center"/>
              <w:rPr>
                <w:rFonts w:eastAsia="MS Mincho"/>
                <w:bCs/>
              </w:rPr>
            </w:pPr>
            <w:r w:rsidRPr="002155A5">
              <w:rPr>
                <w:rFonts w:eastAsia="MS Mincho"/>
                <w:bCs/>
              </w:rPr>
              <w:t>0</w:t>
            </w:r>
          </w:p>
        </w:tc>
      </w:tr>
      <w:tr w:rsidR="007C4867" w:rsidRPr="002155A5" w:rsidTr="006341CD">
        <w:trPr>
          <w:trHeight w:val="60"/>
          <w:jc w:val="center"/>
        </w:trPr>
        <w:tc>
          <w:tcPr>
            <w:tcW w:w="2169" w:type="pct"/>
          </w:tcPr>
          <w:p w:rsidR="007C4867" w:rsidRPr="002155A5" w:rsidRDefault="007C4867" w:rsidP="007C4867">
            <w:pPr>
              <w:spacing w:after="0" w:line="240" w:lineRule="auto"/>
              <w:ind w:right="1936"/>
              <w:rPr>
                <w:rFonts w:eastAsia="MS Mincho"/>
                <w:bCs/>
              </w:rPr>
            </w:pPr>
            <w:r w:rsidRPr="002155A5">
              <w:rPr>
                <w:rFonts w:eastAsia="MS Mincho"/>
                <w:bCs/>
                <w:spacing w:val="-1"/>
              </w:rPr>
              <w:t>A</w:t>
            </w:r>
            <w:r w:rsidRPr="002155A5">
              <w:rPr>
                <w:rFonts w:eastAsia="MS Mincho"/>
                <w:bCs/>
              </w:rPr>
              <w:t>b</w:t>
            </w:r>
            <w:r w:rsidRPr="002155A5">
              <w:rPr>
                <w:rFonts w:eastAsia="MS Mincho"/>
                <w:bCs/>
                <w:spacing w:val="1"/>
              </w:rPr>
              <w:t>s</w:t>
            </w:r>
            <w:r w:rsidRPr="002155A5">
              <w:rPr>
                <w:rFonts w:eastAsia="MS Mincho"/>
                <w:bCs/>
                <w:spacing w:val="2"/>
              </w:rPr>
              <w:t>e</w:t>
            </w:r>
            <w:r w:rsidRPr="002155A5">
              <w:rPr>
                <w:rFonts w:eastAsia="MS Mincho"/>
                <w:bCs/>
              </w:rPr>
              <w:t>nt</w:t>
            </w:r>
          </w:p>
        </w:tc>
        <w:tc>
          <w:tcPr>
            <w:tcW w:w="1432" w:type="pct"/>
          </w:tcPr>
          <w:p w:rsidR="007C4867" w:rsidRPr="002155A5" w:rsidRDefault="007C4867" w:rsidP="007C4867">
            <w:pPr>
              <w:spacing w:after="0" w:line="240" w:lineRule="auto"/>
              <w:ind w:right="987"/>
              <w:jc w:val="center"/>
              <w:rPr>
                <w:rFonts w:eastAsia="MS Mincho"/>
                <w:bCs/>
              </w:rPr>
            </w:pPr>
            <w:r w:rsidRPr="002155A5">
              <w:rPr>
                <w:rFonts w:eastAsia="MS Mincho"/>
                <w:bCs/>
                <w:spacing w:val="-1"/>
              </w:rPr>
              <w:t>A</w:t>
            </w:r>
            <w:r w:rsidRPr="002155A5">
              <w:rPr>
                <w:rFonts w:eastAsia="MS Mincho"/>
                <w:bCs/>
              </w:rPr>
              <w:t>b</w:t>
            </w:r>
          </w:p>
        </w:tc>
        <w:tc>
          <w:tcPr>
            <w:tcW w:w="1399" w:type="pct"/>
          </w:tcPr>
          <w:p w:rsidR="007C4867" w:rsidRPr="002155A5" w:rsidRDefault="007C4867" w:rsidP="007C4867">
            <w:pPr>
              <w:spacing w:after="0" w:line="240" w:lineRule="auto"/>
              <w:ind w:left="743" w:right="743"/>
              <w:jc w:val="center"/>
              <w:rPr>
                <w:rFonts w:eastAsia="MS Mincho"/>
                <w:bCs/>
              </w:rPr>
            </w:pPr>
            <w:r w:rsidRPr="002155A5">
              <w:rPr>
                <w:rFonts w:eastAsia="MS Mincho"/>
                <w:bCs/>
              </w:rPr>
              <w:t>0</w:t>
            </w:r>
          </w:p>
        </w:tc>
      </w:tr>
    </w:tbl>
    <w:p w:rsidR="007C4867" w:rsidRDefault="007C4867" w:rsidP="007C4867">
      <w:pPr>
        <w:spacing w:after="0" w:line="240" w:lineRule="auto"/>
      </w:pPr>
    </w:p>
    <w:p w:rsidR="007C4867" w:rsidRPr="002155A5" w:rsidRDefault="007C4867" w:rsidP="007C4867">
      <w:pPr>
        <w:spacing w:after="0" w:line="240" w:lineRule="auto"/>
        <w:sectPr w:rsidR="007C4867" w:rsidRPr="002155A5" w:rsidSect="00825619">
          <w:pgSz w:w="12240" w:h="15840"/>
          <w:pgMar w:top="960" w:right="1320" w:bottom="280" w:left="1340" w:header="274" w:footer="761" w:gutter="0"/>
          <w:pgNumType w:fmt="lowerRoman"/>
          <w:cols w:space="720"/>
        </w:sectPr>
      </w:pPr>
    </w:p>
    <w:p w:rsidR="007C4867" w:rsidRPr="002155A5" w:rsidRDefault="007C4867" w:rsidP="007C4867">
      <w:pPr>
        <w:spacing w:after="0" w:line="240" w:lineRule="auto"/>
        <w:ind w:left="100" w:right="-56"/>
      </w:pPr>
      <w:r w:rsidRPr="002155A5">
        <w:rPr>
          <w:b/>
          <w:position w:val="-1"/>
        </w:rPr>
        <w:lastRenderedPageBreak/>
        <w:t xml:space="preserve">9.3     </w:t>
      </w:r>
      <w:r w:rsidRPr="002155A5">
        <w:rPr>
          <w:b/>
          <w:spacing w:val="57"/>
          <w:position w:val="-1"/>
        </w:rPr>
        <w:t xml:space="preserve"> </w:t>
      </w:r>
      <w:r w:rsidRPr="002155A5">
        <w:rPr>
          <w:position w:val="-1"/>
        </w:rPr>
        <w:t>A</w:t>
      </w:r>
      <w:r w:rsidRPr="002155A5">
        <w:rPr>
          <w:spacing w:val="39"/>
          <w:position w:val="-1"/>
        </w:rPr>
        <w:t xml:space="preserve"> </w:t>
      </w:r>
      <w:r w:rsidRPr="002155A5">
        <w:rPr>
          <w:position w:val="-1"/>
        </w:rPr>
        <w:t>stud</w:t>
      </w:r>
      <w:r w:rsidRPr="002155A5">
        <w:rPr>
          <w:spacing w:val="-1"/>
          <w:position w:val="-1"/>
        </w:rPr>
        <w:t>e</w:t>
      </w:r>
      <w:r w:rsidRPr="002155A5">
        <w:rPr>
          <w:position w:val="-1"/>
        </w:rPr>
        <w:t>nt</w:t>
      </w:r>
      <w:r w:rsidRPr="002155A5">
        <w:rPr>
          <w:spacing w:val="35"/>
          <w:position w:val="-1"/>
        </w:rPr>
        <w:t xml:space="preserve"> </w:t>
      </w:r>
      <w:r w:rsidRPr="002155A5">
        <w:rPr>
          <w:position w:val="-1"/>
        </w:rPr>
        <w:t>obt</w:t>
      </w:r>
      <w:r w:rsidRPr="002155A5">
        <w:rPr>
          <w:spacing w:val="-1"/>
          <w:position w:val="-1"/>
        </w:rPr>
        <w:t>a</w:t>
      </w:r>
      <w:r w:rsidRPr="002155A5">
        <w:rPr>
          <w:position w:val="-1"/>
        </w:rPr>
        <w:t>ining</w:t>
      </w:r>
      <w:r w:rsidRPr="002155A5">
        <w:rPr>
          <w:spacing w:val="37"/>
          <w:position w:val="-1"/>
        </w:rPr>
        <w:t xml:space="preserve"> </w:t>
      </w:r>
      <w:r w:rsidRPr="002155A5">
        <w:rPr>
          <w:spacing w:val="-1"/>
          <w:position w:val="-1"/>
        </w:rPr>
        <w:t>‘</w:t>
      </w:r>
      <w:r w:rsidRPr="002155A5">
        <w:rPr>
          <w:b/>
          <w:position w:val="-1"/>
        </w:rPr>
        <w:t>F’</w:t>
      </w:r>
    </w:p>
    <w:p w:rsidR="007C4867" w:rsidRPr="002155A5" w:rsidRDefault="007C4867" w:rsidP="007C4867">
      <w:pPr>
        <w:spacing w:after="0" w:line="240" w:lineRule="auto"/>
        <w:sectPr w:rsidR="007C4867" w:rsidRPr="002155A5">
          <w:type w:val="continuous"/>
          <w:pgSz w:w="12240" w:h="15840"/>
          <w:pgMar w:top="980" w:right="1320" w:bottom="280" w:left="1340" w:header="720" w:footer="720" w:gutter="0"/>
          <w:cols w:num="2" w:space="720" w:equalWidth="0">
            <w:col w:w="3202" w:space="102"/>
            <w:col w:w="6276"/>
          </w:cols>
        </w:sectPr>
      </w:pPr>
      <w:r w:rsidRPr="002155A5">
        <w:br w:type="column"/>
      </w:r>
      <w:r w:rsidRPr="002155A5">
        <w:rPr>
          <w:position w:val="-1"/>
        </w:rPr>
        <w:lastRenderedPageBreak/>
        <w:t>gr</w:t>
      </w:r>
      <w:r w:rsidRPr="002155A5">
        <w:rPr>
          <w:spacing w:val="-1"/>
          <w:position w:val="-1"/>
        </w:rPr>
        <w:t>a</w:t>
      </w:r>
      <w:r w:rsidRPr="002155A5">
        <w:rPr>
          <w:position w:val="-1"/>
        </w:rPr>
        <w:t>de</w:t>
      </w:r>
      <w:r w:rsidRPr="002155A5">
        <w:rPr>
          <w:spacing w:val="36"/>
          <w:position w:val="-1"/>
        </w:rPr>
        <w:t xml:space="preserve"> </w:t>
      </w:r>
      <w:r w:rsidRPr="002155A5">
        <w:rPr>
          <w:position w:val="-1"/>
        </w:rPr>
        <w:t>in</w:t>
      </w:r>
      <w:r w:rsidRPr="002155A5">
        <w:rPr>
          <w:spacing w:val="40"/>
          <w:position w:val="-1"/>
        </w:rPr>
        <w:t xml:space="preserve"> </w:t>
      </w:r>
      <w:r w:rsidRPr="002155A5">
        <w:rPr>
          <w:spacing w:val="-1"/>
          <w:position w:val="-1"/>
        </w:rPr>
        <w:t>a</w:t>
      </w:r>
      <w:r w:rsidRPr="002155A5">
        <w:rPr>
          <w:spacing w:val="5"/>
          <w:position w:val="-1"/>
        </w:rPr>
        <w:t>n</w:t>
      </w:r>
      <w:r w:rsidRPr="002155A5">
        <w:rPr>
          <w:position w:val="-1"/>
        </w:rPr>
        <w:t>y</w:t>
      </w:r>
      <w:r w:rsidRPr="002155A5">
        <w:rPr>
          <w:spacing w:val="34"/>
          <w:position w:val="-1"/>
        </w:rPr>
        <w:t xml:space="preserve"> </w:t>
      </w:r>
      <w:r w:rsidRPr="002155A5">
        <w:rPr>
          <w:spacing w:val="2"/>
          <w:position w:val="-1"/>
        </w:rPr>
        <w:t>s</w:t>
      </w:r>
      <w:r w:rsidRPr="002155A5">
        <w:rPr>
          <w:position w:val="-1"/>
        </w:rPr>
        <w:t>ubj</w:t>
      </w:r>
      <w:r w:rsidRPr="002155A5">
        <w:rPr>
          <w:spacing w:val="-1"/>
          <w:position w:val="-1"/>
        </w:rPr>
        <w:t>ec</w:t>
      </w:r>
      <w:r w:rsidRPr="002155A5">
        <w:rPr>
          <w:position w:val="-1"/>
        </w:rPr>
        <w:t>t</w:t>
      </w:r>
      <w:r w:rsidRPr="002155A5">
        <w:rPr>
          <w:spacing w:val="37"/>
          <w:position w:val="-1"/>
        </w:rPr>
        <w:t xml:space="preserve"> </w:t>
      </w:r>
      <w:r w:rsidRPr="002155A5">
        <w:rPr>
          <w:spacing w:val="3"/>
          <w:position w:val="-1"/>
        </w:rPr>
        <w:t>s</w:t>
      </w:r>
      <w:r w:rsidRPr="002155A5">
        <w:rPr>
          <w:position w:val="-1"/>
        </w:rPr>
        <w:t>h</w:t>
      </w:r>
      <w:r w:rsidRPr="002155A5">
        <w:rPr>
          <w:spacing w:val="-1"/>
          <w:position w:val="-1"/>
        </w:rPr>
        <w:t>a</w:t>
      </w:r>
      <w:r w:rsidRPr="002155A5">
        <w:rPr>
          <w:position w:val="-1"/>
        </w:rPr>
        <w:t>ll</w:t>
      </w:r>
      <w:r w:rsidRPr="002155A5">
        <w:rPr>
          <w:spacing w:val="38"/>
          <w:position w:val="-1"/>
        </w:rPr>
        <w:t xml:space="preserve"> </w:t>
      </w:r>
      <w:r w:rsidRPr="002155A5">
        <w:rPr>
          <w:position w:val="-1"/>
        </w:rPr>
        <w:t>be</w:t>
      </w:r>
      <w:r w:rsidRPr="002155A5">
        <w:rPr>
          <w:spacing w:val="40"/>
          <w:position w:val="-1"/>
        </w:rPr>
        <w:t xml:space="preserve"> </w:t>
      </w:r>
      <w:r w:rsidRPr="002155A5">
        <w:rPr>
          <w:position w:val="-1"/>
        </w:rPr>
        <w:t>d</w:t>
      </w:r>
      <w:r w:rsidRPr="002155A5">
        <w:rPr>
          <w:spacing w:val="-1"/>
          <w:position w:val="-1"/>
        </w:rPr>
        <w:t>ee</w:t>
      </w:r>
      <w:r w:rsidRPr="002155A5">
        <w:rPr>
          <w:spacing w:val="1"/>
          <w:position w:val="-1"/>
        </w:rPr>
        <w:t>m</w:t>
      </w:r>
      <w:r w:rsidRPr="002155A5">
        <w:rPr>
          <w:spacing w:val="-1"/>
          <w:position w:val="-1"/>
        </w:rPr>
        <w:t>e</w:t>
      </w:r>
      <w:r w:rsidRPr="002155A5">
        <w:rPr>
          <w:position w:val="-1"/>
        </w:rPr>
        <w:t>d</w:t>
      </w:r>
      <w:r w:rsidRPr="002155A5">
        <w:rPr>
          <w:spacing w:val="36"/>
          <w:position w:val="-1"/>
        </w:rPr>
        <w:t xml:space="preserve"> </w:t>
      </w:r>
      <w:r w:rsidRPr="002155A5">
        <w:rPr>
          <w:position w:val="-1"/>
        </w:rPr>
        <w:t>to</w:t>
      </w:r>
      <w:r w:rsidRPr="002155A5">
        <w:rPr>
          <w:spacing w:val="40"/>
          <w:position w:val="-1"/>
        </w:rPr>
        <w:t xml:space="preserve"> </w:t>
      </w:r>
      <w:r w:rsidRPr="002155A5">
        <w:rPr>
          <w:position w:val="-1"/>
        </w:rPr>
        <w:t>h</w:t>
      </w:r>
      <w:r w:rsidRPr="002155A5">
        <w:rPr>
          <w:spacing w:val="-1"/>
          <w:position w:val="-1"/>
        </w:rPr>
        <w:t>a</w:t>
      </w:r>
      <w:r w:rsidRPr="002155A5">
        <w:rPr>
          <w:spacing w:val="1"/>
          <w:position w:val="-1"/>
        </w:rPr>
        <w:t>v</w:t>
      </w:r>
      <w:r w:rsidRPr="002155A5">
        <w:rPr>
          <w:position w:val="-1"/>
        </w:rPr>
        <w:t>e</w:t>
      </w:r>
      <w:r w:rsidRPr="002155A5">
        <w:rPr>
          <w:spacing w:val="41"/>
          <w:position w:val="-1"/>
        </w:rPr>
        <w:t xml:space="preserve"> </w:t>
      </w:r>
      <w:r w:rsidRPr="002155A5">
        <w:rPr>
          <w:spacing w:val="-1"/>
          <w:position w:val="-1"/>
        </w:rPr>
        <w:t>‘</w:t>
      </w:r>
      <w:r w:rsidRPr="002155A5">
        <w:rPr>
          <w:b/>
          <w:spacing w:val="2"/>
          <w:position w:val="-1"/>
        </w:rPr>
        <w:t>f</w:t>
      </w:r>
      <w:r w:rsidRPr="002155A5">
        <w:rPr>
          <w:b/>
          <w:position w:val="-1"/>
        </w:rPr>
        <w:t>ail</w:t>
      </w:r>
      <w:r w:rsidRPr="002155A5">
        <w:rPr>
          <w:b/>
          <w:spacing w:val="-1"/>
          <w:position w:val="-1"/>
        </w:rPr>
        <w:t>e</w:t>
      </w:r>
      <w:r w:rsidRPr="002155A5">
        <w:rPr>
          <w:b/>
          <w:spacing w:val="1"/>
          <w:position w:val="-1"/>
        </w:rPr>
        <w:t>d</w:t>
      </w:r>
      <w:r w:rsidRPr="002155A5">
        <w:rPr>
          <w:b/>
          <w:position w:val="-1"/>
        </w:rPr>
        <w:t>’</w:t>
      </w:r>
      <w:r w:rsidRPr="002155A5">
        <w:rPr>
          <w:b/>
          <w:spacing w:val="35"/>
          <w:position w:val="-1"/>
        </w:rPr>
        <w:t xml:space="preserve"> </w:t>
      </w:r>
      <w:r w:rsidRPr="002155A5">
        <w:rPr>
          <w:spacing w:val="-1"/>
          <w:position w:val="-1"/>
        </w:rPr>
        <w:t>a</w:t>
      </w:r>
      <w:r w:rsidRPr="002155A5">
        <w:rPr>
          <w:position w:val="-1"/>
        </w:rPr>
        <w:t>nd</w:t>
      </w:r>
      <w:r w:rsidRPr="002155A5">
        <w:rPr>
          <w:spacing w:val="39"/>
          <w:position w:val="-1"/>
        </w:rPr>
        <w:t xml:space="preserve"> </w:t>
      </w:r>
      <w:r w:rsidRPr="002155A5">
        <w:rPr>
          <w:position w:val="-1"/>
        </w:rPr>
        <w:t>is</w:t>
      </w:r>
    </w:p>
    <w:p w:rsidR="007C4867" w:rsidRPr="002155A5" w:rsidRDefault="007C4867" w:rsidP="007C4867">
      <w:pPr>
        <w:spacing w:after="0" w:line="240" w:lineRule="auto"/>
        <w:ind w:left="820" w:right="79"/>
      </w:pPr>
      <w:r w:rsidRPr="002155A5">
        <w:lastRenderedPageBreak/>
        <w:t>r</w:t>
      </w:r>
      <w:r w:rsidRPr="002155A5">
        <w:rPr>
          <w:spacing w:val="-1"/>
        </w:rPr>
        <w:t>e</w:t>
      </w:r>
      <w:r w:rsidRPr="002155A5">
        <w:t>quir</w:t>
      </w:r>
      <w:r w:rsidRPr="002155A5">
        <w:rPr>
          <w:spacing w:val="-1"/>
        </w:rPr>
        <w:t>e</w:t>
      </w:r>
      <w:r w:rsidRPr="002155A5">
        <w:t>d</w:t>
      </w:r>
      <w:r w:rsidRPr="002155A5">
        <w:rPr>
          <w:spacing w:val="-4"/>
        </w:rPr>
        <w:t xml:space="preserve"> </w:t>
      </w:r>
      <w:r w:rsidRPr="002155A5">
        <w:t>to</w:t>
      </w:r>
      <w:r w:rsidRPr="002155A5">
        <w:rPr>
          <w:spacing w:val="1"/>
        </w:rPr>
        <w:t xml:space="preserve"> </w:t>
      </w:r>
      <w:r w:rsidRPr="002155A5">
        <w:t>r</w:t>
      </w:r>
      <w:r w:rsidRPr="002155A5">
        <w:rPr>
          <w:spacing w:val="-1"/>
        </w:rPr>
        <w:t>ea</w:t>
      </w:r>
      <w:r w:rsidRPr="002155A5">
        <w:t>p</w:t>
      </w:r>
      <w:r w:rsidRPr="002155A5">
        <w:rPr>
          <w:spacing w:val="2"/>
        </w:rPr>
        <w:t>p</w:t>
      </w:r>
      <w:r w:rsidRPr="002155A5">
        <w:rPr>
          <w:spacing w:val="-1"/>
        </w:rPr>
        <w:t>ea</w:t>
      </w:r>
      <w:r w:rsidRPr="002155A5">
        <w:t>r</w:t>
      </w:r>
      <w:r w:rsidRPr="002155A5">
        <w:rPr>
          <w:spacing w:val="-2"/>
        </w:rPr>
        <w:t xml:space="preserve"> </w:t>
      </w:r>
      <w:r w:rsidRPr="002155A5">
        <w:rPr>
          <w:spacing w:val="-1"/>
        </w:rPr>
        <w:t>a</w:t>
      </w:r>
      <w:r w:rsidRPr="002155A5">
        <w:t>s</w:t>
      </w:r>
      <w:r w:rsidRPr="002155A5">
        <w:rPr>
          <w:spacing w:val="3"/>
        </w:rPr>
        <w:t xml:space="preserve"> </w:t>
      </w:r>
      <w:r w:rsidRPr="002155A5">
        <w:t>a</w:t>
      </w:r>
      <w:r w:rsidRPr="002155A5">
        <w:rPr>
          <w:spacing w:val="4"/>
        </w:rPr>
        <w:t xml:space="preserve"> </w:t>
      </w:r>
      <w:r w:rsidRPr="002155A5">
        <w:t>‘suppl</w:t>
      </w:r>
      <w:r w:rsidRPr="002155A5">
        <w:rPr>
          <w:spacing w:val="-1"/>
        </w:rPr>
        <w:t>e</w:t>
      </w:r>
      <w:r w:rsidRPr="002155A5">
        <w:rPr>
          <w:spacing w:val="1"/>
        </w:rPr>
        <w:t>m</w:t>
      </w:r>
      <w:r w:rsidRPr="002155A5">
        <w:rPr>
          <w:spacing w:val="-1"/>
        </w:rPr>
        <w:t>e</w:t>
      </w:r>
      <w:r w:rsidRPr="002155A5">
        <w:t>nt</w:t>
      </w:r>
      <w:r w:rsidRPr="002155A5">
        <w:rPr>
          <w:spacing w:val="-1"/>
        </w:rPr>
        <w:t>a</w:t>
      </w:r>
      <w:r w:rsidRPr="002155A5">
        <w:rPr>
          <w:spacing w:val="4"/>
        </w:rPr>
        <w:t>r</w:t>
      </w:r>
      <w:r w:rsidRPr="002155A5">
        <w:t>y</w:t>
      </w:r>
      <w:r w:rsidRPr="002155A5">
        <w:rPr>
          <w:spacing w:val="-13"/>
        </w:rPr>
        <w:t xml:space="preserve"> </w:t>
      </w:r>
      <w:r w:rsidRPr="002155A5">
        <w:t>studen</w:t>
      </w:r>
      <w:r w:rsidRPr="002155A5">
        <w:rPr>
          <w:spacing w:val="1"/>
        </w:rPr>
        <w:t>t</w:t>
      </w:r>
      <w:r w:rsidRPr="002155A5">
        <w:t>’</w:t>
      </w:r>
      <w:r w:rsidRPr="002155A5">
        <w:rPr>
          <w:spacing w:val="-5"/>
        </w:rPr>
        <w:t xml:space="preserve"> </w:t>
      </w:r>
      <w:r w:rsidRPr="002155A5">
        <w:t>in the</w:t>
      </w:r>
      <w:r w:rsidRPr="002155A5">
        <w:rPr>
          <w:spacing w:val="-1"/>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6"/>
        </w:rPr>
        <w:t xml:space="preserve"> </w:t>
      </w:r>
      <w:r w:rsidRPr="002155A5">
        <w:rPr>
          <w:spacing w:val="-1"/>
        </w:rPr>
        <w:t>e</w:t>
      </w:r>
      <w:r w:rsidRPr="002155A5">
        <w:t>nd</w:t>
      </w:r>
      <w:r w:rsidRPr="002155A5">
        <w:rPr>
          <w:spacing w:val="-1"/>
        </w:rPr>
        <w:t xml:space="preserve"> </w:t>
      </w:r>
      <w:r w:rsidRPr="002155A5">
        <w:rPr>
          <w:spacing w:val="4"/>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w:t>
      </w:r>
      <w:r w:rsidRPr="002155A5">
        <w:rPr>
          <w:spacing w:val="1"/>
        </w:rPr>
        <w:t>n</w:t>
      </w:r>
      <w:r w:rsidRPr="002155A5">
        <w:t>,</w:t>
      </w:r>
      <w:r w:rsidRPr="002155A5">
        <w:rPr>
          <w:spacing w:val="-7"/>
        </w:rPr>
        <w:t xml:space="preserve"> </w:t>
      </w:r>
      <w:r w:rsidRPr="002155A5">
        <w:rPr>
          <w:spacing w:val="-1"/>
        </w:rPr>
        <w:t>a</w:t>
      </w:r>
      <w:r w:rsidRPr="002155A5">
        <w:t>s</w:t>
      </w:r>
      <w:r w:rsidRPr="002155A5">
        <w:rPr>
          <w:spacing w:val="2"/>
        </w:rPr>
        <w:t xml:space="preserve"> </w:t>
      </w:r>
      <w:r w:rsidRPr="002155A5">
        <w:rPr>
          <w:spacing w:val="-1"/>
        </w:rPr>
        <w:t>a</w:t>
      </w:r>
      <w:r w:rsidRPr="002155A5">
        <w:t>nd wh</w:t>
      </w:r>
      <w:r w:rsidRPr="002155A5">
        <w:rPr>
          <w:spacing w:val="-1"/>
        </w:rPr>
        <w:t>e</w:t>
      </w:r>
      <w:r w:rsidRPr="002155A5">
        <w:t>n</w:t>
      </w:r>
      <w:r w:rsidRPr="002155A5">
        <w:rPr>
          <w:spacing w:val="31"/>
        </w:rPr>
        <w:t xml:space="preserve"> </w:t>
      </w:r>
      <w:r w:rsidRPr="002155A5">
        <w:t>of</w:t>
      </w:r>
      <w:r w:rsidRPr="002155A5">
        <w:rPr>
          <w:spacing w:val="2"/>
        </w:rPr>
        <w:t>f</w:t>
      </w:r>
      <w:r w:rsidRPr="002155A5">
        <w:rPr>
          <w:spacing w:val="-1"/>
        </w:rPr>
        <w:t>e</w:t>
      </w:r>
      <w:r w:rsidRPr="002155A5">
        <w:t>r</w:t>
      </w:r>
      <w:r w:rsidRPr="002155A5">
        <w:rPr>
          <w:spacing w:val="-1"/>
        </w:rPr>
        <w:t>e</w:t>
      </w:r>
      <w:r w:rsidRPr="002155A5">
        <w:t>d.</w:t>
      </w:r>
      <w:r w:rsidRPr="002155A5">
        <w:rPr>
          <w:spacing w:val="36"/>
        </w:rPr>
        <w:t xml:space="preserve"> </w:t>
      </w:r>
      <w:r w:rsidRPr="002155A5">
        <w:rPr>
          <w:spacing w:val="-3"/>
        </w:rPr>
        <w:t>I</w:t>
      </w:r>
      <w:r w:rsidRPr="002155A5">
        <w:t>n</w:t>
      </w:r>
      <w:r w:rsidRPr="002155A5">
        <w:rPr>
          <w:spacing w:val="34"/>
        </w:rPr>
        <w:t xml:space="preserve"> </w:t>
      </w:r>
      <w:r w:rsidRPr="002155A5">
        <w:t>su</w:t>
      </w:r>
      <w:r w:rsidRPr="002155A5">
        <w:rPr>
          <w:spacing w:val="-1"/>
        </w:rPr>
        <w:t>c</w:t>
      </w:r>
      <w:r w:rsidRPr="002155A5">
        <w:t>h</w:t>
      </w:r>
      <w:r w:rsidRPr="002155A5">
        <w:rPr>
          <w:spacing w:val="34"/>
        </w:rPr>
        <w:t xml:space="preserve"> </w:t>
      </w:r>
      <w:r w:rsidRPr="002155A5">
        <w:rPr>
          <w:spacing w:val="3"/>
        </w:rPr>
        <w:t>c</w:t>
      </w:r>
      <w:r w:rsidRPr="002155A5">
        <w:rPr>
          <w:spacing w:val="-1"/>
        </w:rPr>
        <w:t>a</w:t>
      </w:r>
      <w:r w:rsidRPr="002155A5">
        <w:t>s</w:t>
      </w:r>
      <w:r w:rsidRPr="002155A5">
        <w:rPr>
          <w:spacing w:val="-1"/>
        </w:rPr>
        <w:t>e</w:t>
      </w:r>
      <w:r w:rsidRPr="002155A5">
        <w:t>s,</w:t>
      </w:r>
      <w:r w:rsidRPr="002155A5">
        <w:rPr>
          <w:spacing w:val="37"/>
        </w:rPr>
        <w:t xml:space="preserve"> </w:t>
      </w:r>
      <w:r w:rsidRPr="002155A5">
        <w:t>int</w:t>
      </w:r>
      <w:r w:rsidRPr="002155A5">
        <w:rPr>
          <w:spacing w:val="-1"/>
        </w:rPr>
        <w:t>e</w:t>
      </w:r>
      <w:r w:rsidRPr="002155A5">
        <w:t>rn</w:t>
      </w:r>
      <w:r w:rsidRPr="002155A5">
        <w:rPr>
          <w:spacing w:val="-1"/>
        </w:rPr>
        <w:t>a</w:t>
      </w:r>
      <w:r w:rsidRPr="002155A5">
        <w:t>l</w:t>
      </w:r>
      <w:r w:rsidRPr="002155A5">
        <w:rPr>
          <w:spacing w:val="31"/>
        </w:rPr>
        <w:t xml:space="preserve"> </w:t>
      </w:r>
      <w:r w:rsidRPr="002155A5">
        <w:rPr>
          <w:spacing w:val="3"/>
        </w:rPr>
        <w:t>m</w:t>
      </w:r>
      <w:r w:rsidRPr="002155A5">
        <w:rPr>
          <w:spacing w:val="-1"/>
        </w:rPr>
        <w:t>a</w:t>
      </w:r>
      <w:r w:rsidRPr="002155A5">
        <w:t>rks</w:t>
      </w:r>
      <w:r w:rsidRPr="002155A5">
        <w:rPr>
          <w:spacing w:val="32"/>
        </w:rPr>
        <w:t xml:space="preserve"> </w:t>
      </w:r>
      <w:r w:rsidRPr="002155A5">
        <w:t>in</w:t>
      </w:r>
      <w:r w:rsidRPr="002155A5">
        <w:rPr>
          <w:spacing w:val="35"/>
        </w:rPr>
        <w:t xml:space="preserve"> </w:t>
      </w:r>
      <w:r w:rsidRPr="002155A5">
        <w:rPr>
          <w:spacing w:val="3"/>
        </w:rPr>
        <w:t>t</w:t>
      </w:r>
      <w:r w:rsidRPr="002155A5">
        <w:t>hose</w:t>
      </w:r>
      <w:r w:rsidRPr="002155A5">
        <w:rPr>
          <w:spacing w:val="32"/>
        </w:rPr>
        <w:t xml:space="preserve"> </w:t>
      </w:r>
      <w:r w:rsidRPr="002155A5">
        <w:rPr>
          <w:spacing w:val="2"/>
        </w:rPr>
        <w:t>s</w:t>
      </w:r>
      <w:r w:rsidRPr="002155A5">
        <w:t>ubj</w:t>
      </w:r>
      <w:r w:rsidRPr="002155A5">
        <w:rPr>
          <w:spacing w:val="-1"/>
        </w:rPr>
        <w:t>ec</w:t>
      </w:r>
      <w:r w:rsidRPr="002155A5">
        <w:t>ts</w:t>
      </w:r>
      <w:r w:rsidRPr="002155A5">
        <w:rPr>
          <w:spacing w:val="32"/>
        </w:rPr>
        <w:t xml:space="preserve"> </w:t>
      </w:r>
      <w:r w:rsidRPr="002155A5">
        <w:t>will</w:t>
      </w:r>
      <w:r w:rsidRPr="002155A5">
        <w:rPr>
          <w:spacing w:val="34"/>
        </w:rPr>
        <w:t xml:space="preserve"> </w:t>
      </w:r>
      <w:r w:rsidRPr="002155A5">
        <w:t>r</w:t>
      </w:r>
      <w:r w:rsidRPr="002155A5">
        <w:rPr>
          <w:spacing w:val="-1"/>
        </w:rPr>
        <w:t>ema</w:t>
      </w:r>
      <w:r w:rsidRPr="002155A5">
        <w:rPr>
          <w:spacing w:val="3"/>
        </w:rPr>
        <w:t>i</w:t>
      </w:r>
      <w:r w:rsidRPr="002155A5">
        <w:t>n</w:t>
      </w:r>
      <w:r w:rsidRPr="002155A5">
        <w:rPr>
          <w:spacing w:val="32"/>
        </w:rPr>
        <w:t xml:space="preserve"> </w:t>
      </w:r>
      <w:r w:rsidRPr="002155A5">
        <w:t>the</w:t>
      </w:r>
      <w:r w:rsidRPr="002155A5">
        <w:rPr>
          <w:spacing w:val="33"/>
        </w:rPr>
        <w:t xml:space="preserve"> </w:t>
      </w:r>
      <w:r w:rsidRPr="002155A5">
        <w:t>s</w:t>
      </w:r>
      <w:r w:rsidRPr="002155A5">
        <w:rPr>
          <w:spacing w:val="-1"/>
        </w:rPr>
        <w:t>a</w:t>
      </w:r>
      <w:r w:rsidRPr="002155A5">
        <w:rPr>
          <w:spacing w:val="1"/>
        </w:rPr>
        <w:t>m</w:t>
      </w:r>
      <w:r w:rsidRPr="002155A5">
        <w:t>e</w:t>
      </w:r>
      <w:r w:rsidRPr="002155A5">
        <w:rPr>
          <w:spacing w:val="34"/>
        </w:rPr>
        <w:t xml:space="preserve"> </w:t>
      </w:r>
      <w:r w:rsidRPr="002155A5">
        <w:rPr>
          <w:spacing w:val="-1"/>
        </w:rPr>
        <w:t>a</w:t>
      </w:r>
      <w:r w:rsidRPr="002155A5">
        <w:t>s</w:t>
      </w:r>
    </w:p>
    <w:p w:rsidR="007C4867" w:rsidRPr="002155A5" w:rsidRDefault="007C4867" w:rsidP="007C4867">
      <w:pPr>
        <w:spacing w:after="0" w:line="240" w:lineRule="auto"/>
        <w:ind w:left="820"/>
        <w:sectPr w:rsidR="007C4867" w:rsidRPr="002155A5">
          <w:type w:val="continuous"/>
          <w:pgSz w:w="12240" w:h="15840"/>
          <w:pgMar w:top="980" w:right="1320" w:bottom="280" w:left="1340" w:header="720" w:footer="720" w:gutter="0"/>
          <w:cols w:space="720"/>
        </w:sectPr>
      </w:pPr>
      <w:r w:rsidRPr="002155A5">
        <w:rPr>
          <w:position w:val="-1"/>
        </w:rPr>
        <w:t>those</w:t>
      </w:r>
      <w:r w:rsidRPr="002155A5">
        <w:rPr>
          <w:spacing w:val="-3"/>
          <w:position w:val="-1"/>
        </w:rPr>
        <w:t xml:space="preserve"> </w:t>
      </w:r>
      <w:r w:rsidRPr="002155A5">
        <w:rPr>
          <w:position w:val="-1"/>
        </w:rPr>
        <w:t>obt</w:t>
      </w:r>
      <w:r w:rsidRPr="002155A5">
        <w:rPr>
          <w:spacing w:val="-1"/>
          <w:position w:val="-1"/>
        </w:rPr>
        <w:t>a</w:t>
      </w:r>
      <w:r w:rsidRPr="002155A5">
        <w:rPr>
          <w:position w:val="-1"/>
        </w:rPr>
        <w:t>in</w:t>
      </w:r>
      <w:r w:rsidRPr="002155A5">
        <w:rPr>
          <w:spacing w:val="-1"/>
          <w:position w:val="-1"/>
        </w:rPr>
        <w:t>e</w:t>
      </w:r>
      <w:r w:rsidRPr="002155A5">
        <w:rPr>
          <w:position w:val="-1"/>
        </w:rPr>
        <w:t>d</w:t>
      </w:r>
      <w:r w:rsidRPr="002155A5">
        <w:rPr>
          <w:spacing w:val="-6"/>
          <w:position w:val="-1"/>
        </w:rPr>
        <w:t xml:space="preserve"> </w:t>
      </w:r>
      <w:r w:rsidRPr="002155A5">
        <w:rPr>
          <w:spacing w:val="-1"/>
          <w:position w:val="-1"/>
        </w:rPr>
        <w:t>e</w:t>
      </w:r>
      <w:r w:rsidRPr="002155A5">
        <w:rPr>
          <w:spacing w:val="1"/>
          <w:position w:val="-1"/>
        </w:rPr>
        <w:t>a</w:t>
      </w:r>
      <w:r w:rsidRPr="002155A5">
        <w:rPr>
          <w:position w:val="-1"/>
        </w:rPr>
        <w:t>rli</w:t>
      </w:r>
      <w:r w:rsidRPr="002155A5">
        <w:rPr>
          <w:spacing w:val="-1"/>
          <w:position w:val="-1"/>
        </w:rPr>
        <w:t>e</w:t>
      </w:r>
      <w:r w:rsidRPr="002155A5">
        <w:rPr>
          <w:position w:val="-1"/>
        </w:rPr>
        <w:t>r.</w:t>
      </w:r>
    </w:p>
    <w:p w:rsidR="007C4867" w:rsidRPr="002155A5" w:rsidRDefault="007C4867" w:rsidP="007C4867">
      <w:pPr>
        <w:spacing w:after="0" w:line="240" w:lineRule="auto"/>
      </w:pPr>
    </w:p>
    <w:p w:rsidR="007C4867" w:rsidRPr="002155A5" w:rsidRDefault="007C4867" w:rsidP="007C4867">
      <w:pPr>
        <w:spacing w:after="0" w:line="240" w:lineRule="auto"/>
        <w:ind w:left="100" w:right="-56"/>
      </w:pPr>
      <w:r w:rsidRPr="002155A5">
        <w:rPr>
          <w:b/>
          <w:position w:val="-1"/>
        </w:rPr>
        <w:t xml:space="preserve">9.4     </w:t>
      </w:r>
      <w:r w:rsidRPr="002155A5">
        <w:rPr>
          <w:b/>
          <w:spacing w:val="57"/>
          <w:position w:val="-1"/>
        </w:rPr>
        <w:t xml:space="preserve"> </w:t>
      </w:r>
      <w:r w:rsidRPr="002155A5">
        <w:rPr>
          <w:position w:val="-1"/>
        </w:rPr>
        <w:t>A</w:t>
      </w:r>
      <w:r w:rsidRPr="002155A5">
        <w:rPr>
          <w:spacing w:val="48"/>
          <w:position w:val="-1"/>
        </w:rPr>
        <w:t xml:space="preserve"> </w:t>
      </w:r>
      <w:r w:rsidRPr="002155A5">
        <w:rPr>
          <w:position w:val="-1"/>
        </w:rPr>
        <w:t>stud</w:t>
      </w:r>
      <w:r w:rsidRPr="002155A5">
        <w:rPr>
          <w:spacing w:val="-1"/>
          <w:position w:val="-1"/>
        </w:rPr>
        <w:t>e</w:t>
      </w:r>
      <w:r w:rsidRPr="002155A5">
        <w:rPr>
          <w:position w:val="-1"/>
        </w:rPr>
        <w:t>nt</w:t>
      </w:r>
      <w:r w:rsidRPr="002155A5">
        <w:rPr>
          <w:spacing w:val="46"/>
          <w:position w:val="-1"/>
        </w:rPr>
        <w:t xml:space="preserve"> </w:t>
      </w:r>
      <w:r w:rsidRPr="002155A5">
        <w:rPr>
          <w:position w:val="-1"/>
        </w:rPr>
        <w:t>who</w:t>
      </w:r>
      <w:r w:rsidRPr="002155A5">
        <w:rPr>
          <w:spacing w:val="46"/>
          <w:position w:val="-1"/>
        </w:rPr>
        <w:t xml:space="preserve"> </w:t>
      </w:r>
      <w:r w:rsidRPr="002155A5">
        <w:rPr>
          <w:position w:val="-1"/>
        </w:rPr>
        <w:t>h</w:t>
      </w:r>
      <w:r w:rsidRPr="002155A5">
        <w:rPr>
          <w:spacing w:val="-1"/>
          <w:position w:val="-1"/>
        </w:rPr>
        <w:t>a</w:t>
      </w:r>
      <w:r w:rsidRPr="002155A5">
        <w:rPr>
          <w:position w:val="-1"/>
        </w:rPr>
        <w:t>s</w:t>
      </w:r>
      <w:r w:rsidRPr="002155A5">
        <w:rPr>
          <w:spacing w:val="49"/>
          <w:position w:val="-1"/>
        </w:rPr>
        <w:t xml:space="preserve"> </w:t>
      </w:r>
      <w:r w:rsidRPr="002155A5">
        <w:rPr>
          <w:position w:val="-1"/>
        </w:rPr>
        <w:t>n</w:t>
      </w:r>
      <w:r w:rsidRPr="002155A5">
        <w:rPr>
          <w:spacing w:val="-2"/>
          <w:position w:val="-1"/>
        </w:rPr>
        <w:t>o</w:t>
      </w:r>
      <w:r w:rsidRPr="002155A5">
        <w:rPr>
          <w:position w:val="-1"/>
        </w:rPr>
        <w:t>t</w:t>
      </w:r>
    </w:p>
    <w:p w:rsidR="007C4867" w:rsidRPr="002155A5" w:rsidRDefault="007C4867" w:rsidP="007C4867">
      <w:pPr>
        <w:spacing w:after="0" w:line="240" w:lineRule="auto"/>
      </w:pPr>
      <w:r w:rsidRPr="002155A5">
        <w:br w:type="column"/>
      </w:r>
    </w:p>
    <w:p w:rsidR="007C4867" w:rsidRPr="002155A5" w:rsidRDefault="007C4867" w:rsidP="007C4867">
      <w:pPr>
        <w:spacing w:after="0" w:line="240" w:lineRule="auto"/>
        <w:sectPr w:rsidR="007C4867" w:rsidRPr="002155A5">
          <w:type w:val="continuous"/>
          <w:pgSz w:w="12240" w:h="15840"/>
          <w:pgMar w:top="980" w:right="1320" w:bottom="280" w:left="1340" w:header="720" w:footer="720" w:gutter="0"/>
          <w:cols w:num="2" w:space="720" w:equalWidth="0">
            <w:col w:w="3165" w:space="110"/>
            <w:col w:w="6305"/>
          </w:cols>
        </w:sectPr>
      </w:pPr>
      <w:r w:rsidRPr="002155A5">
        <w:rPr>
          <w:spacing w:val="-1"/>
          <w:position w:val="-1"/>
        </w:rPr>
        <w:t>a</w:t>
      </w:r>
      <w:r w:rsidRPr="002155A5">
        <w:rPr>
          <w:position w:val="-1"/>
        </w:rPr>
        <w:t>pp</w:t>
      </w:r>
      <w:r w:rsidRPr="002155A5">
        <w:rPr>
          <w:spacing w:val="-1"/>
          <w:position w:val="-1"/>
        </w:rPr>
        <w:t>ea</w:t>
      </w:r>
      <w:r w:rsidRPr="002155A5">
        <w:rPr>
          <w:spacing w:val="2"/>
          <w:position w:val="-1"/>
        </w:rPr>
        <w:t>r</w:t>
      </w:r>
      <w:r w:rsidRPr="002155A5">
        <w:rPr>
          <w:spacing w:val="-1"/>
          <w:position w:val="-1"/>
        </w:rPr>
        <w:t>e</w:t>
      </w:r>
      <w:r w:rsidRPr="002155A5">
        <w:rPr>
          <w:position w:val="-1"/>
        </w:rPr>
        <w:t>d</w:t>
      </w:r>
      <w:r w:rsidRPr="002155A5">
        <w:rPr>
          <w:spacing w:val="45"/>
          <w:position w:val="-1"/>
        </w:rPr>
        <w:t xml:space="preserve"> </w:t>
      </w:r>
      <w:r w:rsidRPr="002155A5">
        <w:rPr>
          <w:position w:val="-1"/>
        </w:rPr>
        <w:t>for</w:t>
      </w:r>
      <w:r w:rsidRPr="002155A5">
        <w:rPr>
          <w:spacing w:val="48"/>
          <w:position w:val="-1"/>
        </w:rPr>
        <w:t xml:space="preserve"> </w:t>
      </w:r>
      <w:r w:rsidRPr="002155A5">
        <w:rPr>
          <w:spacing w:val="-1"/>
          <w:position w:val="-1"/>
        </w:rPr>
        <w:t>e</w:t>
      </w:r>
      <w:r w:rsidRPr="002155A5">
        <w:rPr>
          <w:position w:val="-1"/>
        </w:rPr>
        <w:t>x</w:t>
      </w:r>
      <w:r w:rsidRPr="002155A5">
        <w:rPr>
          <w:spacing w:val="-1"/>
          <w:position w:val="-1"/>
        </w:rPr>
        <w:t>a</w:t>
      </w:r>
      <w:r w:rsidRPr="002155A5">
        <w:rPr>
          <w:spacing w:val="1"/>
          <w:position w:val="-1"/>
        </w:rPr>
        <w:t>m</w:t>
      </w:r>
      <w:r w:rsidRPr="002155A5">
        <w:rPr>
          <w:position w:val="-1"/>
        </w:rPr>
        <w:t>in</w:t>
      </w:r>
      <w:r w:rsidRPr="002155A5">
        <w:rPr>
          <w:spacing w:val="-1"/>
          <w:position w:val="-1"/>
        </w:rPr>
        <w:t>a</w:t>
      </w:r>
      <w:r w:rsidRPr="002155A5">
        <w:rPr>
          <w:position w:val="-1"/>
        </w:rPr>
        <w:t>ti</w:t>
      </w:r>
      <w:r w:rsidRPr="002155A5">
        <w:rPr>
          <w:spacing w:val="2"/>
          <w:position w:val="-1"/>
        </w:rPr>
        <w:t>o</w:t>
      </w:r>
      <w:r w:rsidRPr="002155A5">
        <w:rPr>
          <w:position w:val="-1"/>
        </w:rPr>
        <w:t>n</w:t>
      </w:r>
      <w:r w:rsidRPr="002155A5">
        <w:rPr>
          <w:spacing w:val="43"/>
          <w:position w:val="-1"/>
        </w:rPr>
        <w:t xml:space="preserve"> </w:t>
      </w:r>
      <w:r w:rsidRPr="002155A5">
        <w:rPr>
          <w:position w:val="-1"/>
        </w:rPr>
        <w:t>in</w:t>
      </w:r>
      <w:r w:rsidRPr="002155A5">
        <w:rPr>
          <w:spacing w:val="50"/>
          <w:position w:val="-1"/>
        </w:rPr>
        <w:t xml:space="preserve"> </w:t>
      </w:r>
      <w:r w:rsidRPr="002155A5">
        <w:rPr>
          <w:spacing w:val="-1"/>
          <w:position w:val="-1"/>
        </w:rPr>
        <w:t>a</w:t>
      </w:r>
      <w:r w:rsidRPr="002155A5">
        <w:rPr>
          <w:spacing w:val="2"/>
          <w:position w:val="-1"/>
        </w:rPr>
        <w:t>n</w:t>
      </w:r>
      <w:r w:rsidRPr="002155A5">
        <w:rPr>
          <w:position w:val="-1"/>
        </w:rPr>
        <w:t>y</w:t>
      </w:r>
      <w:r w:rsidRPr="002155A5">
        <w:rPr>
          <w:spacing w:val="41"/>
          <w:position w:val="-1"/>
        </w:rPr>
        <w:t xml:space="preserve"> </w:t>
      </w:r>
      <w:r w:rsidRPr="002155A5">
        <w:rPr>
          <w:position w:val="-1"/>
        </w:rPr>
        <w:t>subj</w:t>
      </w:r>
      <w:r w:rsidRPr="002155A5">
        <w:rPr>
          <w:spacing w:val="-1"/>
          <w:position w:val="-1"/>
        </w:rPr>
        <w:t>ec</w:t>
      </w:r>
      <w:r w:rsidRPr="002155A5">
        <w:rPr>
          <w:position w:val="-1"/>
        </w:rPr>
        <w:t>t,</w:t>
      </w:r>
      <w:r w:rsidRPr="002155A5">
        <w:rPr>
          <w:spacing w:val="47"/>
          <w:position w:val="-1"/>
        </w:rPr>
        <w:t xml:space="preserve"> </w:t>
      </w:r>
      <w:r w:rsidRPr="002155A5">
        <w:rPr>
          <w:spacing w:val="-1"/>
          <w:position w:val="-1"/>
        </w:rPr>
        <w:t>‘</w:t>
      </w:r>
      <w:r w:rsidRPr="002155A5">
        <w:rPr>
          <w:b/>
          <w:spacing w:val="-2"/>
          <w:position w:val="-1"/>
        </w:rPr>
        <w:t>A</w:t>
      </w:r>
      <w:r w:rsidRPr="002155A5">
        <w:rPr>
          <w:b/>
          <w:spacing w:val="1"/>
          <w:position w:val="-1"/>
        </w:rPr>
        <w:t>b</w:t>
      </w:r>
      <w:r w:rsidRPr="002155A5">
        <w:rPr>
          <w:b/>
          <w:position w:val="-1"/>
        </w:rPr>
        <w:t>’</w:t>
      </w:r>
      <w:r w:rsidRPr="002155A5">
        <w:rPr>
          <w:b/>
          <w:spacing w:val="45"/>
          <w:position w:val="-1"/>
        </w:rPr>
        <w:t xml:space="preserve"> </w:t>
      </w:r>
      <w:r w:rsidRPr="002155A5">
        <w:rPr>
          <w:position w:val="-1"/>
        </w:rPr>
        <w:t>gr</w:t>
      </w:r>
      <w:r w:rsidRPr="002155A5">
        <w:rPr>
          <w:spacing w:val="-1"/>
          <w:position w:val="-1"/>
        </w:rPr>
        <w:t>a</w:t>
      </w:r>
      <w:r w:rsidRPr="002155A5">
        <w:rPr>
          <w:position w:val="-1"/>
        </w:rPr>
        <w:t>de</w:t>
      </w:r>
      <w:r w:rsidRPr="002155A5">
        <w:rPr>
          <w:spacing w:val="45"/>
          <w:position w:val="-1"/>
        </w:rPr>
        <w:t xml:space="preserve"> </w:t>
      </w:r>
      <w:r w:rsidRPr="002155A5">
        <w:rPr>
          <w:position w:val="-1"/>
        </w:rPr>
        <w:t>will</w:t>
      </w:r>
      <w:r w:rsidRPr="002155A5">
        <w:rPr>
          <w:spacing w:val="49"/>
          <w:position w:val="-1"/>
        </w:rPr>
        <w:t xml:space="preserve"> </w:t>
      </w:r>
      <w:r w:rsidRPr="002155A5">
        <w:rPr>
          <w:position w:val="-1"/>
        </w:rPr>
        <w:t>be</w:t>
      </w:r>
    </w:p>
    <w:p w:rsidR="007C4867" w:rsidRPr="002155A5" w:rsidRDefault="007C4867" w:rsidP="007C4867">
      <w:pPr>
        <w:spacing w:after="0" w:line="240" w:lineRule="auto"/>
        <w:ind w:left="820" w:right="79"/>
        <w:jc w:val="both"/>
      </w:pPr>
      <w:r w:rsidRPr="002155A5">
        <w:rPr>
          <w:spacing w:val="-1"/>
        </w:rPr>
        <w:lastRenderedPageBreak/>
        <w:t>a</w:t>
      </w:r>
      <w:r w:rsidRPr="002155A5">
        <w:t>llo</w:t>
      </w:r>
      <w:r w:rsidRPr="002155A5">
        <w:rPr>
          <w:spacing w:val="-1"/>
        </w:rPr>
        <w:t>ca</w:t>
      </w:r>
      <w:r w:rsidRPr="002155A5">
        <w:t>t</w:t>
      </w:r>
      <w:r w:rsidRPr="002155A5">
        <w:rPr>
          <w:spacing w:val="-1"/>
        </w:rPr>
        <w:t>e</w:t>
      </w:r>
      <w:r w:rsidRPr="002155A5">
        <w:t>d in</w:t>
      </w:r>
      <w:r w:rsidRPr="002155A5">
        <w:rPr>
          <w:spacing w:val="1"/>
        </w:rPr>
        <w:t xml:space="preserve"> </w:t>
      </w:r>
      <w:r w:rsidRPr="002155A5">
        <w:t>that</w:t>
      </w:r>
      <w:r w:rsidRPr="002155A5">
        <w:rPr>
          <w:spacing w:val="1"/>
        </w:rPr>
        <w:t xml:space="preserve"> </w:t>
      </w:r>
      <w:r w:rsidRPr="002155A5">
        <w:t>subj</w:t>
      </w:r>
      <w:r w:rsidRPr="002155A5">
        <w:rPr>
          <w:spacing w:val="-1"/>
        </w:rPr>
        <w:t>ec</w:t>
      </w:r>
      <w:r w:rsidRPr="002155A5">
        <w:t>t,</w:t>
      </w:r>
      <w:r w:rsidRPr="002155A5">
        <w:rPr>
          <w:spacing w:val="-1"/>
        </w:rPr>
        <w:t xml:space="preserve"> a</w:t>
      </w:r>
      <w:r w:rsidRPr="002155A5">
        <w:t>nd</w:t>
      </w:r>
      <w:r w:rsidRPr="002155A5">
        <w:rPr>
          <w:spacing w:val="2"/>
        </w:rPr>
        <w:t xml:space="preserve"> </w:t>
      </w:r>
      <w:r w:rsidRPr="002155A5">
        <w:t>stud</w:t>
      </w:r>
      <w:r w:rsidRPr="002155A5">
        <w:rPr>
          <w:spacing w:val="-1"/>
        </w:rPr>
        <w:t>e</w:t>
      </w:r>
      <w:r w:rsidRPr="002155A5">
        <w:t>nt</w:t>
      </w:r>
      <w:r w:rsidRPr="002155A5">
        <w:rPr>
          <w:spacing w:val="-2"/>
        </w:rPr>
        <w:t xml:space="preserve"> </w:t>
      </w:r>
      <w:r w:rsidRPr="002155A5">
        <w:t>sh</w:t>
      </w:r>
      <w:r w:rsidRPr="002155A5">
        <w:rPr>
          <w:spacing w:val="-1"/>
        </w:rPr>
        <w:t>a</w:t>
      </w:r>
      <w:r w:rsidRPr="002155A5">
        <w:t xml:space="preserve">ll be </w:t>
      </w:r>
      <w:r w:rsidRPr="002155A5">
        <w:rPr>
          <w:spacing w:val="-1"/>
        </w:rPr>
        <w:t>c</w:t>
      </w:r>
      <w:r w:rsidRPr="002155A5">
        <w:t>onsid</w:t>
      </w:r>
      <w:r w:rsidRPr="002155A5">
        <w:rPr>
          <w:spacing w:val="-1"/>
        </w:rPr>
        <w:t>e</w:t>
      </w:r>
      <w:r w:rsidRPr="002155A5">
        <w:t>r</w:t>
      </w:r>
      <w:r w:rsidRPr="002155A5">
        <w:rPr>
          <w:spacing w:val="-1"/>
        </w:rPr>
        <w:t>e</w:t>
      </w:r>
      <w:r w:rsidRPr="002155A5">
        <w:t>d</w:t>
      </w:r>
      <w:r w:rsidRPr="002155A5">
        <w:rPr>
          <w:spacing w:val="-8"/>
        </w:rPr>
        <w:t xml:space="preserve"> </w:t>
      </w:r>
      <w:r w:rsidRPr="002155A5">
        <w:rPr>
          <w:spacing w:val="2"/>
        </w:rPr>
        <w:t>‘</w:t>
      </w:r>
      <w:r w:rsidRPr="002155A5">
        <w:rPr>
          <w:b/>
          <w:spacing w:val="2"/>
        </w:rPr>
        <w:t>f</w:t>
      </w:r>
      <w:r w:rsidRPr="002155A5">
        <w:rPr>
          <w:b/>
        </w:rPr>
        <w:t>ail</w:t>
      </w:r>
      <w:r w:rsidRPr="002155A5">
        <w:rPr>
          <w:b/>
          <w:spacing w:val="-1"/>
        </w:rPr>
        <w:t>e</w:t>
      </w:r>
      <w:r w:rsidRPr="002155A5">
        <w:rPr>
          <w:b/>
          <w:spacing w:val="1"/>
        </w:rPr>
        <w:t>d’</w:t>
      </w:r>
      <w:r w:rsidRPr="002155A5">
        <w:t>.</w:t>
      </w:r>
      <w:r w:rsidRPr="002155A5">
        <w:rPr>
          <w:spacing w:val="-5"/>
        </w:rPr>
        <w:t xml:space="preserve"> </w:t>
      </w:r>
      <w:r w:rsidRPr="002155A5">
        <w:rPr>
          <w:spacing w:val="1"/>
        </w:rPr>
        <w:t>S</w:t>
      </w:r>
      <w:r w:rsidRPr="002155A5">
        <w:t>tud</w:t>
      </w:r>
      <w:r w:rsidRPr="002155A5">
        <w:rPr>
          <w:spacing w:val="-1"/>
        </w:rPr>
        <w:t>e</w:t>
      </w:r>
      <w:r w:rsidRPr="002155A5">
        <w:rPr>
          <w:spacing w:val="-2"/>
        </w:rPr>
        <w:t>n</w:t>
      </w:r>
      <w:r w:rsidRPr="002155A5">
        <w:t>t</w:t>
      </w:r>
      <w:r w:rsidRPr="002155A5">
        <w:rPr>
          <w:spacing w:val="-5"/>
        </w:rPr>
        <w:t xml:space="preserve"> </w:t>
      </w:r>
      <w:r w:rsidRPr="002155A5">
        <w:t>will</w:t>
      </w:r>
      <w:r w:rsidRPr="002155A5">
        <w:rPr>
          <w:spacing w:val="1"/>
        </w:rPr>
        <w:t xml:space="preserve"> </w:t>
      </w:r>
      <w:r w:rsidRPr="002155A5">
        <w:t>be r</w:t>
      </w:r>
      <w:r w:rsidRPr="002155A5">
        <w:rPr>
          <w:spacing w:val="-1"/>
        </w:rPr>
        <w:t>e</w:t>
      </w:r>
      <w:r w:rsidRPr="002155A5">
        <w:t>quir</w:t>
      </w:r>
      <w:r w:rsidRPr="002155A5">
        <w:rPr>
          <w:spacing w:val="-1"/>
        </w:rPr>
        <w:t>e</w:t>
      </w:r>
      <w:r w:rsidRPr="002155A5">
        <w:t>d to</w:t>
      </w:r>
      <w:r w:rsidRPr="002155A5">
        <w:rPr>
          <w:spacing w:val="13"/>
        </w:rPr>
        <w:t xml:space="preserve"> </w:t>
      </w:r>
      <w:r w:rsidRPr="002155A5">
        <w:t>r</w:t>
      </w:r>
      <w:r w:rsidRPr="002155A5">
        <w:rPr>
          <w:spacing w:val="-1"/>
        </w:rPr>
        <w:t>ea</w:t>
      </w:r>
      <w:r w:rsidRPr="002155A5">
        <w:t>p</w:t>
      </w:r>
      <w:r w:rsidRPr="002155A5">
        <w:rPr>
          <w:spacing w:val="2"/>
        </w:rPr>
        <w:t>p</w:t>
      </w:r>
      <w:r w:rsidRPr="002155A5">
        <w:rPr>
          <w:spacing w:val="-1"/>
        </w:rPr>
        <w:t>ea</w:t>
      </w:r>
      <w:r w:rsidRPr="002155A5">
        <w:t>r</w:t>
      </w:r>
      <w:r w:rsidRPr="002155A5">
        <w:rPr>
          <w:spacing w:val="12"/>
        </w:rPr>
        <w:t xml:space="preserve"> </w:t>
      </w:r>
      <w:r w:rsidRPr="002155A5">
        <w:rPr>
          <w:spacing w:val="-1"/>
        </w:rPr>
        <w:t>a</w:t>
      </w:r>
      <w:r w:rsidRPr="002155A5">
        <w:t>s</w:t>
      </w:r>
      <w:r w:rsidRPr="002155A5">
        <w:rPr>
          <w:spacing w:val="17"/>
        </w:rPr>
        <w:t xml:space="preserve"> </w:t>
      </w:r>
      <w:r w:rsidRPr="002155A5">
        <w:t>a</w:t>
      </w:r>
      <w:r w:rsidRPr="002155A5">
        <w:rPr>
          <w:spacing w:val="16"/>
        </w:rPr>
        <w:t xml:space="preserve"> </w:t>
      </w:r>
      <w:r w:rsidRPr="002155A5">
        <w:t>‘suppl</w:t>
      </w:r>
      <w:r w:rsidRPr="002155A5">
        <w:rPr>
          <w:spacing w:val="3"/>
        </w:rPr>
        <w:t>e</w:t>
      </w:r>
      <w:r w:rsidRPr="002155A5">
        <w:rPr>
          <w:spacing w:val="1"/>
        </w:rPr>
        <w:t>m</w:t>
      </w:r>
      <w:r w:rsidRPr="002155A5">
        <w:rPr>
          <w:spacing w:val="-1"/>
        </w:rPr>
        <w:t>e</w:t>
      </w:r>
      <w:r w:rsidRPr="002155A5">
        <w:t>nt</w:t>
      </w:r>
      <w:r w:rsidRPr="002155A5">
        <w:rPr>
          <w:spacing w:val="-1"/>
        </w:rPr>
        <w:t>a</w:t>
      </w:r>
      <w:r w:rsidRPr="002155A5">
        <w:rPr>
          <w:spacing w:val="4"/>
        </w:rPr>
        <w:t>r</w:t>
      </w:r>
      <w:r w:rsidRPr="002155A5">
        <w:t>y stud</w:t>
      </w:r>
      <w:r w:rsidRPr="002155A5">
        <w:rPr>
          <w:spacing w:val="-1"/>
        </w:rPr>
        <w:t>e</w:t>
      </w:r>
      <w:r w:rsidRPr="002155A5">
        <w:t>n</w:t>
      </w:r>
      <w:r w:rsidRPr="002155A5">
        <w:rPr>
          <w:spacing w:val="1"/>
        </w:rPr>
        <w:t>t</w:t>
      </w:r>
      <w:r w:rsidRPr="002155A5">
        <w:t>’</w:t>
      </w:r>
      <w:r w:rsidRPr="002155A5">
        <w:rPr>
          <w:spacing w:val="9"/>
        </w:rPr>
        <w:t xml:space="preserve"> </w:t>
      </w:r>
      <w:r w:rsidRPr="002155A5">
        <w:t>in</w:t>
      </w:r>
      <w:r w:rsidRPr="002155A5">
        <w:rPr>
          <w:spacing w:val="12"/>
        </w:rPr>
        <w:t xml:space="preserve"> </w:t>
      </w:r>
      <w:r w:rsidRPr="002155A5">
        <w:t>the</w:t>
      </w:r>
      <w:r w:rsidRPr="002155A5">
        <w:rPr>
          <w:spacing w:val="16"/>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7"/>
        </w:rPr>
        <w:t xml:space="preserve"> </w:t>
      </w:r>
      <w:r w:rsidRPr="002155A5">
        <w:rPr>
          <w:spacing w:val="-1"/>
        </w:rPr>
        <w:t>e</w:t>
      </w:r>
      <w:r w:rsidRPr="002155A5">
        <w:t>nd</w:t>
      </w:r>
      <w:r w:rsidRPr="002155A5">
        <w:rPr>
          <w:spacing w:val="13"/>
        </w:rPr>
        <w:t xml:space="preserve"> </w:t>
      </w:r>
      <w:r w:rsidRPr="002155A5">
        <w:rPr>
          <w:spacing w:val="4"/>
        </w:rPr>
        <w:t>e</w:t>
      </w:r>
      <w:r w:rsidRPr="002155A5">
        <w:t>x</w:t>
      </w:r>
      <w:r w:rsidRPr="002155A5">
        <w:rPr>
          <w:spacing w:val="-1"/>
        </w:rPr>
        <w:t>a</w:t>
      </w:r>
      <w:r w:rsidRPr="002155A5">
        <w:rPr>
          <w:spacing w:val="1"/>
        </w:rPr>
        <w:t>m</w:t>
      </w:r>
      <w:r w:rsidRPr="002155A5">
        <w:t>in</w:t>
      </w:r>
      <w:r w:rsidRPr="002155A5">
        <w:rPr>
          <w:spacing w:val="-1"/>
        </w:rPr>
        <w:t>at</w:t>
      </w:r>
      <w:r w:rsidRPr="002155A5">
        <w:t>i</w:t>
      </w:r>
      <w:r w:rsidRPr="002155A5">
        <w:rPr>
          <w:spacing w:val="2"/>
        </w:rPr>
        <w:t>o</w:t>
      </w:r>
      <w:r w:rsidRPr="002155A5">
        <w:rPr>
          <w:spacing w:val="1"/>
        </w:rPr>
        <w:t>n</w:t>
      </w:r>
      <w:r w:rsidRPr="002155A5">
        <w:t>,</w:t>
      </w:r>
      <w:r w:rsidRPr="002155A5">
        <w:rPr>
          <w:spacing w:val="3"/>
        </w:rPr>
        <w:t xml:space="preserve"> </w:t>
      </w:r>
      <w:r w:rsidRPr="002155A5">
        <w:rPr>
          <w:spacing w:val="-1"/>
        </w:rPr>
        <w:t>a</w:t>
      </w:r>
      <w:r w:rsidRPr="002155A5">
        <w:t>s</w:t>
      </w:r>
      <w:r w:rsidRPr="002155A5">
        <w:rPr>
          <w:spacing w:val="16"/>
        </w:rPr>
        <w:t xml:space="preserve"> </w:t>
      </w:r>
      <w:r w:rsidRPr="002155A5">
        <w:rPr>
          <w:spacing w:val="-1"/>
        </w:rPr>
        <w:t>a</w:t>
      </w:r>
      <w:r w:rsidRPr="002155A5">
        <w:t>nd</w:t>
      </w:r>
      <w:r w:rsidRPr="002155A5">
        <w:rPr>
          <w:spacing w:val="11"/>
        </w:rPr>
        <w:t xml:space="preserve"> </w:t>
      </w:r>
      <w:r w:rsidRPr="002155A5">
        <w:t>w</w:t>
      </w:r>
      <w:r w:rsidRPr="002155A5">
        <w:rPr>
          <w:spacing w:val="2"/>
        </w:rPr>
        <w:t>h</w:t>
      </w:r>
      <w:r w:rsidRPr="002155A5">
        <w:rPr>
          <w:spacing w:val="-1"/>
        </w:rPr>
        <w:t>e</w:t>
      </w:r>
      <w:r w:rsidRPr="002155A5">
        <w:t>n off</w:t>
      </w:r>
      <w:r w:rsidRPr="002155A5">
        <w:rPr>
          <w:spacing w:val="-1"/>
        </w:rPr>
        <w:t>e</w:t>
      </w:r>
      <w:r w:rsidRPr="002155A5">
        <w:rPr>
          <w:spacing w:val="2"/>
        </w:rPr>
        <w:t>r</w:t>
      </w:r>
      <w:r w:rsidRPr="002155A5">
        <w:rPr>
          <w:spacing w:val="-1"/>
        </w:rPr>
        <w:t>e</w:t>
      </w:r>
      <w:r w:rsidRPr="002155A5">
        <w:t>d.</w:t>
      </w:r>
    </w:p>
    <w:p w:rsidR="007C4867" w:rsidRPr="002155A5" w:rsidRDefault="007C4867" w:rsidP="007C4867">
      <w:pPr>
        <w:spacing w:after="0" w:line="240" w:lineRule="auto"/>
      </w:pPr>
    </w:p>
    <w:p w:rsidR="007C4867" w:rsidRPr="002155A5" w:rsidRDefault="007C4867" w:rsidP="007C4867">
      <w:pPr>
        <w:spacing w:after="0" w:line="240" w:lineRule="auto"/>
        <w:ind w:left="820" w:right="78" w:hanging="720"/>
        <w:jc w:val="both"/>
      </w:pPr>
      <w:r w:rsidRPr="002155A5">
        <w:rPr>
          <w:b/>
        </w:rPr>
        <w:t xml:space="preserve">9.5     </w:t>
      </w:r>
      <w:r w:rsidRPr="002155A5">
        <w:rPr>
          <w:b/>
          <w:spacing w:val="54"/>
        </w:rPr>
        <w:t xml:space="preserve"> </w:t>
      </w:r>
      <w:r w:rsidRPr="002155A5">
        <w:t>A</w:t>
      </w:r>
      <w:r w:rsidRPr="002155A5">
        <w:rPr>
          <w:spacing w:val="8"/>
        </w:rPr>
        <w:t xml:space="preserve"> </w:t>
      </w:r>
      <w:r w:rsidRPr="002155A5">
        <w:t>l</w:t>
      </w:r>
      <w:r w:rsidRPr="002155A5">
        <w:rPr>
          <w:spacing w:val="-1"/>
        </w:rPr>
        <w:t>e</w:t>
      </w:r>
      <w:r w:rsidRPr="002155A5">
        <w:t>tt</w:t>
      </w:r>
      <w:r w:rsidRPr="002155A5">
        <w:rPr>
          <w:spacing w:val="-1"/>
        </w:rPr>
        <w:t>e</w:t>
      </w:r>
      <w:r w:rsidRPr="002155A5">
        <w:t>r</w:t>
      </w:r>
      <w:r w:rsidRPr="002155A5">
        <w:rPr>
          <w:spacing w:val="8"/>
        </w:rPr>
        <w:t xml:space="preserve"> </w:t>
      </w:r>
      <w:r w:rsidRPr="002155A5">
        <w:rPr>
          <w:spacing w:val="1"/>
        </w:rPr>
        <w:t>g</w:t>
      </w:r>
      <w:r w:rsidRPr="002155A5">
        <w:t>r</w:t>
      </w:r>
      <w:r w:rsidRPr="002155A5">
        <w:rPr>
          <w:spacing w:val="-1"/>
        </w:rPr>
        <w:t>a</w:t>
      </w:r>
      <w:r w:rsidRPr="002155A5">
        <w:t>de</w:t>
      </w:r>
      <w:r w:rsidRPr="002155A5">
        <w:rPr>
          <w:spacing w:val="4"/>
        </w:rPr>
        <w:t xml:space="preserve"> </w:t>
      </w:r>
      <w:r w:rsidRPr="002155A5">
        <w:t>do</w:t>
      </w:r>
      <w:r w:rsidRPr="002155A5">
        <w:rPr>
          <w:spacing w:val="-1"/>
        </w:rPr>
        <w:t>e</w:t>
      </w:r>
      <w:r w:rsidRPr="002155A5">
        <w:t>s</w:t>
      </w:r>
      <w:r w:rsidRPr="002155A5">
        <w:rPr>
          <w:spacing w:val="5"/>
        </w:rPr>
        <w:t xml:space="preserve"> </w:t>
      </w:r>
      <w:r w:rsidRPr="002155A5">
        <w:t>not</w:t>
      </w:r>
      <w:r w:rsidRPr="002155A5">
        <w:rPr>
          <w:spacing w:val="6"/>
        </w:rPr>
        <w:t xml:space="preserve"> </w:t>
      </w:r>
      <w:r w:rsidRPr="002155A5">
        <w:rPr>
          <w:spacing w:val="3"/>
        </w:rPr>
        <w:t>i</w:t>
      </w:r>
      <w:r w:rsidRPr="002155A5">
        <w:t>ndi</w:t>
      </w:r>
      <w:r w:rsidRPr="002155A5">
        <w:rPr>
          <w:spacing w:val="-1"/>
        </w:rPr>
        <w:t>ca</w:t>
      </w:r>
      <w:r w:rsidRPr="002155A5">
        <w:t>te</w:t>
      </w:r>
      <w:r w:rsidRPr="002155A5">
        <w:rPr>
          <w:spacing w:val="8"/>
        </w:rPr>
        <w:t xml:space="preserve"> </w:t>
      </w:r>
      <w:r w:rsidRPr="002155A5">
        <w:rPr>
          <w:spacing w:val="-1"/>
        </w:rPr>
        <w:t>a</w:t>
      </w:r>
      <w:r w:rsidRPr="002155A5">
        <w:rPr>
          <w:spacing w:val="5"/>
        </w:rPr>
        <w:t>n</w:t>
      </w:r>
      <w:r w:rsidRPr="002155A5">
        <w:t>y s</w:t>
      </w:r>
      <w:r w:rsidRPr="002155A5">
        <w:rPr>
          <w:spacing w:val="2"/>
        </w:rPr>
        <w:t>p</w:t>
      </w:r>
      <w:r w:rsidRPr="002155A5">
        <w:rPr>
          <w:spacing w:val="-1"/>
        </w:rPr>
        <w:t>ec</w:t>
      </w:r>
      <w:r w:rsidRPr="002155A5">
        <w:t>ific</w:t>
      </w:r>
      <w:r w:rsidRPr="002155A5">
        <w:rPr>
          <w:spacing w:val="6"/>
        </w:rPr>
        <w:t xml:space="preserve"> </w:t>
      </w:r>
      <w:r w:rsidRPr="002155A5">
        <w:t>p</w:t>
      </w:r>
      <w:r w:rsidRPr="002155A5">
        <w:rPr>
          <w:spacing w:val="1"/>
        </w:rPr>
        <w:t>e</w:t>
      </w:r>
      <w:r w:rsidRPr="002155A5">
        <w:t>r</w:t>
      </w:r>
      <w:r w:rsidRPr="002155A5">
        <w:rPr>
          <w:spacing w:val="1"/>
        </w:rPr>
        <w:t>c</w:t>
      </w:r>
      <w:r w:rsidRPr="002155A5">
        <w:rPr>
          <w:spacing w:val="-1"/>
        </w:rPr>
        <w:t>e</w:t>
      </w:r>
      <w:r w:rsidRPr="002155A5">
        <w:t>nt</w:t>
      </w:r>
      <w:r w:rsidRPr="002155A5">
        <w:rPr>
          <w:spacing w:val="-1"/>
        </w:rPr>
        <w:t>a</w:t>
      </w:r>
      <w:r w:rsidRPr="002155A5">
        <w:t>ge</w:t>
      </w:r>
      <w:r w:rsidRPr="002155A5">
        <w:rPr>
          <w:spacing w:val="2"/>
        </w:rPr>
        <w:t xml:space="preserve"> </w:t>
      </w:r>
      <w:r w:rsidRPr="002155A5">
        <w:t>of</w:t>
      </w:r>
      <w:r w:rsidRPr="002155A5">
        <w:rPr>
          <w:spacing w:val="6"/>
        </w:rPr>
        <w:t xml:space="preserve"> </w:t>
      </w:r>
      <w:r w:rsidRPr="002155A5">
        <w:rPr>
          <w:spacing w:val="1"/>
        </w:rPr>
        <w:t>m</w:t>
      </w:r>
      <w:r w:rsidRPr="002155A5">
        <w:rPr>
          <w:spacing w:val="-1"/>
        </w:rPr>
        <w:t>a</w:t>
      </w:r>
      <w:r w:rsidRPr="002155A5">
        <w:t>rks</w:t>
      </w:r>
      <w:r w:rsidRPr="002155A5">
        <w:rPr>
          <w:spacing w:val="6"/>
        </w:rPr>
        <w:t xml:space="preserve"> </w:t>
      </w:r>
      <w:r w:rsidRPr="002155A5">
        <w:t>s</w:t>
      </w:r>
      <w:r w:rsidRPr="002155A5">
        <w:rPr>
          <w:spacing w:val="-1"/>
        </w:rPr>
        <w:t>ec</w:t>
      </w:r>
      <w:r w:rsidRPr="002155A5">
        <w:rPr>
          <w:spacing w:val="2"/>
        </w:rPr>
        <w:t>u</w:t>
      </w:r>
      <w:r w:rsidRPr="002155A5">
        <w:t>r</w:t>
      </w:r>
      <w:r w:rsidRPr="002155A5">
        <w:rPr>
          <w:spacing w:val="-2"/>
        </w:rPr>
        <w:t>e</w:t>
      </w:r>
      <w:r w:rsidRPr="002155A5">
        <w:t>d</w:t>
      </w:r>
      <w:r w:rsidRPr="002155A5">
        <w:rPr>
          <w:spacing w:val="7"/>
        </w:rPr>
        <w:t xml:space="preserve"> </w:t>
      </w:r>
      <w:r w:rsidRPr="002155A5">
        <w:rPr>
          <w:spacing w:val="2"/>
        </w:rPr>
        <w:t>b</w:t>
      </w:r>
      <w:r w:rsidRPr="002155A5">
        <w:t>y</w:t>
      </w:r>
      <w:r w:rsidRPr="002155A5">
        <w:rPr>
          <w:spacing w:val="2"/>
        </w:rPr>
        <w:t xml:space="preserve"> t</w:t>
      </w:r>
      <w:r w:rsidRPr="002155A5">
        <w:t>he</w:t>
      </w:r>
      <w:r w:rsidRPr="002155A5">
        <w:rPr>
          <w:spacing w:val="6"/>
        </w:rPr>
        <w:t xml:space="preserve"> </w:t>
      </w:r>
      <w:r w:rsidRPr="002155A5">
        <w:t>stud</w:t>
      </w:r>
      <w:r w:rsidRPr="002155A5">
        <w:rPr>
          <w:spacing w:val="-1"/>
        </w:rPr>
        <w:t>e</w:t>
      </w:r>
      <w:r w:rsidRPr="002155A5">
        <w:t>n</w:t>
      </w:r>
      <w:r w:rsidRPr="002155A5">
        <w:rPr>
          <w:spacing w:val="2"/>
        </w:rPr>
        <w:t>t</w:t>
      </w:r>
      <w:r w:rsidRPr="002155A5">
        <w:t>, but</w:t>
      </w:r>
      <w:r w:rsidRPr="002155A5">
        <w:rPr>
          <w:spacing w:val="-2"/>
        </w:rPr>
        <w:t xml:space="preserve"> </w:t>
      </w:r>
      <w:r w:rsidRPr="002155A5">
        <w:t>it</w:t>
      </w:r>
      <w:r w:rsidRPr="002155A5">
        <w:rPr>
          <w:spacing w:val="1"/>
        </w:rPr>
        <w:t xml:space="preserve"> </w:t>
      </w:r>
      <w:r w:rsidRPr="002155A5">
        <w:t>indi</w:t>
      </w:r>
      <w:r w:rsidRPr="002155A5">
        <w:rPr>
          <w:spacing w:val="-1"/>
        </w:rPr>
        <w:t>ca</w:t>
      </w:r>
      <w:r w:rsidRPr="002155A5">
        <w:t>t</w:t>
      </w:r>
      <w:r w:rsidRPr="002155A5">
        <w:rPr>
          <w:spacing w:val="-1"/>
        </w:rPr>
        <w:t>e</w:t>
      </w:r>
      <w:r w:rsidRPr="002155A5">
        <w:t>s</w:t>
      </w:r>
      <w:r w:rsidRPr="002155A5">
        <w:rPr>
          <w:spacing w:val="-4"/>
        </w:rPr>
        <w:t xml:space="preserve"> </w:t>
      </w:r>
      <w:r w:rsidRPr="002155A5">
        <w:t>on</w:t>
      </w:r>
      <w:r w:rsidRPr="002155A5">
        <w:rPr>
          <w:spacing w:val="3"/>
        </w:rPr>
        <w:t>l</w:t>
      </w:r>
      <w:r w:rsidRPr="002155A5">
        <w:t>y</w:t>
      </w:r>
      <w:r w:rsidRPr="002155A5">
        <w:rPr>
          <w:spacing w:val="-9"/>
        </w:rPr>
        <w:t xml:space="preserve"> </w:t>
      </w:r>
      <w:r w:rsidRPr="002155A5">
        <w:rPr>
          <w:spacing w:val="2"/>
        </w:rPr>
        <w:t>t</w:t>
      </w:r>
      <w:r w:rsidRPr="002155A5">
        <w:t>he</w:t>
      </w:r>
      <w:r w:rsidRPr="002155A5">
        <w:rPr>
          <w:spacing w:val="-3"/>
        </w:rPr>
        <w:t xml:space="preserve"> </w:t>
      </w:r>
      <w:r w:rsidRPr="002155A5">
        <w:rPr>
          <w:spacing w:val="4"/>
        </w:rPr>
        <w:t>r</w:t>
      </w:r>
      <w:r w:rsidRPr="002155A5">
        <w:rPr>
          <w:spacing w:val="-1"/>
        </w:rPr>
        <w:t>a</w:t>
      </w:r>
      <w:r w:rsidRPr="002155A5">
        <w:t>nge</w:t>
      </w:r>
      <w:r w:rsidRPr="002155A5">
        <w:rPr>
          <w:spacing w:val="-5"/>
        </w:rPr>
        <w:t xml:space="preserve"> </w:t>
      </w:r>
      <w:r w:rsidRPr="002155A5">
        <w:t>of</w:t>
      </w:r>
      <w:r w:rsidRPr="002155A5">
        <w:rPr>
          <w:spacing w:val="-2"/>
        </w:rPr>
        <w:t xml:space="preserve"> </w:t>
      </w:r>
      <w:r w:rsidRPr="002155A5">
        <w:t>p</w:t>
      </w:r>
      <w:r w:rsidRPr="002155A5">
        <w:rPr>
          <w:spacing w:val="1"/>
        </w:rPr>
        <w:t>e</w:t>
      </w:r>
      <w:r w:rsidRPr="002155A5">
        <w:t>r</w:t>
      </w:r>
      <w:r w:rsidRPr="002155A5">
        <w:rPr>
          <w:spacing w:val="1"/>
        </w:rPr>
        <w:t>c</w:t>
      </w:r>
      <w:r w:rsidRPr="002155A5">
        <w:rPr>
          <w:spacing w:val="-1"/>
        </w:rPr>
        <w:t>e</w:t>
      </w:r>
      <w:r w:rsidRPr="002155A5">
        <w:t>nt</w:t>
      </w:r>
      <w:r w:rsidRPr="002155A5">
        <w:rPr>
          <w:spacing w:val="-1"/>
        </w:rPr>
        <w:t>a</w:t>
      </w:r>
      <w:r w:rsidRPr="002155A5">
        <w:t>ge</w:t>
      </w:r>
      <w:r w:rsidRPr="002155A5">
        <w:rPr>
          <w:spacing w:val="-8"/>
        </w:rPr>
        <w:t xml:space="preserve"> </w:t>
      </w:r>
      <w:r w:rsidRPr="002155A5">
        <w:t>of</w:t>
      </w:r>
      <w:r w:rsidRPr="002155A5">
        <w:rPr>
          <w:spacing w:val="-2"/>
        </w:rPr>
        <w:t xml:space="preserve"> </w:t>
      </w:r>
      <w:r w:rsidRPr="002155A5">
        <w:rPr>
          <w:spacing w:val="3"/>
        </w:rPr>
        <w:t>m</w:t>
      </w:r>
      <w:r w:rsidRPr="002155A5">
        <w:rPr>
          <w:spacing w:val="1"/>
        </w:rPr>
        <w:t>a</w:t>
      </w:r>
      <w:r w:rsidRPr="002155A5">
        <w:t>rk</w:t>
      </w:r>
      <w:r w:rsidRPr="002155A5">
        <w:rPr>
          <w:spacing w:val="3"/>
        </w:rPr>
        <w:t>s</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ind w:left="820" w:right="76" w:hanging="720"/>
        <w:jc w:val="both"/>
      </w:pPr>
      <w:r w:rsidRPr="002155A5">
        <w:rPr>
          <w:b/>
        </w:rPr>
        <w:t xml:space="preserve">9.6     </w:t>
      </w:r>
      <w:r w:rsidRPr="002155A5">
        <w:rPr>
          <w:b/>
          <w:spacing w:val="48"/>
        </w:rPr>
        <w:t xml:space="preserve"> </w:t>
      </w:r>
      <w:r w:rsidRPr="002155A5">
        <w:t>A</w:t>
      </w:r>
      <w:r w:rsidRPr="002155A5">
        <w:rPr>
          <w:spacing w:val="3"/>
        </w:rPr>
        <w:t xml:space="preserve"> </w:t>
      </w:r>
      <w:r w:rsidRPr="002155A5">
        <w:t>stud</w:t>
      </w:r>
      <w:r w:rsidRPr="002155A5">
        <w:rPr>
          <w:spacing w:val="-1"/>
        </w:rPr>
        <w:t>e</w:t>
      </w:r>
      <w:r w:rsidRPr="002155A5">
        <w:t xml:space="preserve">nt </w:t>
      </w:r>
      <w:r w:rsidRPr="002155A5">
        <w:rPr>
          <w:spacing w:val="-1"/>
        </w:rPr>
        <w:t>ea</w:t>
      </w:r>
      <w:r w:rsidRPr="002155A5">
        <w:t>rns</w:t>
      </w:r>
      <w:r w:rsidRPr="002155A5">
        <w:rPr>
          <w:spacing w:val="2"/>
        </w:rPr>
        <w:t xml:space="preserve"> </w:t>
      </w:r>
      <w:r w:rsidRPr="002155A5">
        <w:t>gr</w:t>
      </w:r>
      <w:r w:rsidRPr="002155A5">
        <w:rPr>
          <w:spacing w:val="-1"/>
        </w:rPr>
        <w:t>a</w:t>
      </w:r>
      <w:r w:rsidRPr="002155A5">
        <w:rPr>
          <w:spacing w:val="2"/>
        </w:rPr>
        <w:t>d</w:t>
      </w:r>
      <w:r w:rsidRPr="002155A5">
        <w:t>e</w:t>
      </w:r>
      <w:r w:rsidRPr="002155A5">
        <w:rPr>
          <w:spacing w:val="2"/>
        </w:rPr>
        <w:t xml:space="preserve"> </w:t>
      </w:r>
      <w:r w:rsidRPr="002155A5">
        <w:t>p</w:t>
      </w:r>
      <w:r w:rsidRPr="002155A5">
        <w:rPr>
          <w:spacing w:val="2"/>
        </w:rPr>
        <w:t>o</w:t>
      </w:r>
      <w:r w:rsidRPr="002155A5">
        <w:t>int</w:t>
      </w:r>
      <w:r w:rsidRPr="002155A5">
        <w:rPr>
          <w:spacing w:val="5"/>
        </w:rPr>
        <w:t xml:space="preserve"> </w:t>
      </w:r>
      <w:r w:rsidRPr="002155A5">
        <w:t>(G</w:t>
      </w:r>
      <w:r w:rsidRPr="002155A5">
        <w:rPr>
          <w:spacing w:val="1"/>
        </w:rPr>
        <w:t>P</w:t>
      </w:r>
      <w:r w:rsidRPr="002155A5">
        <w:t>)</w:t>
      </w:r>
      <w:r w:rsidRPr="002155A5">
        <w:rPr>
          <w:spacing w:val="1"/>
        </w:rPr>
        <w:t xml:space="preserve"> </w:t>
      </w:r>
      <w:r w:rsidRPr="002155A5">
        <w:t>in</w:t>
      </w:r>
      <w:r w:rsidRPr="002155A5">
        <w:rPr>
          <w:spacing w:val="4"/>
        </w:rPr>
        <w:t xml:space="preserve"> </w:t>
      </w:r>
      <w:r w:rsidRPr="002155A5">
        <w:rPr>
          <w:spacing w:val="-1"/>
        </w:rPr>
        <w:t>eac</w:t>
      </w:r>
      <w:r w:rsidRPr="002155A5">
        <w:t>h</w:t>
      </w:r>
      <w:r w:rsidRPr="002155A5">
        <w:rPr>
          <w:spacing w:val="4"/>
        </w:rPr>
        <w:t xml:space="preserve"> </w:t>
      </w:r>
      <w:r w:rsidRPr="002155A5">
        <w:t>subj</w:t>
      </w:r>
      <w:r w:rsidRPr="002155A5">
        <w:rPr>
          <w:spacing w:val="-1"/>
        </w:rPr>
        <w:t>ec</w:t>
      </w:r>
      <w:r w:rsidRPr="002155A5">
        <w:t>t/</w:t>
      </w:r>
      <w:r w:rsidRPr="002155A5">
        <w:rPr>
          <w:spacing w:val="2"/>
        </w:rPr>
        <w:t xml:space="preserve"> </w:t>
      </w:r>
      <w:r w:rsidRPr="002155A5">
        <w:rPr>
          <w:spacing w:val="-1"/>
        </w:rPr>
        <w:t>c</w:t>
      </w:r>
      <w:r w:rsidRPr="002155A5">
        <w:t>ours</w:t>
      </w:r>
      <w:r w:rsidRPr="002155A5">
        <w:rPr>
          <w:spacing w:val="-1"/>
        </w:rPr>
        <w:t>e</w:t>
      </w:r>
      <w:r w:rsidRPr="002155A5">
        <w:t>,</w:t>
      </w:r>
      <w:r w:rsidRPr="002155A5">
        <w:rPr>
          <w:spacing w:val="1"/>
        </w:rPr>
        <w:t xml:space="preserve"> </w:t>
      </w:r>
      <w:r w:rsidRPr="002155A5">
        <w:t>on</w:t>
      </w:r>
      <w:r w:rsidRPr="002155A5">
        <w:rPr>
          <w:spacing w:val="3"/>
        </w:rPr>
        <w:t xml:space="preserve"> </w:t>
      </w:r>
      <w:r w:rsidRPr="002155A5">
        <w:t>the</w:t>
      </w:r>
      <w:r w:rsidRPr="002155A5">
        <w:rPr>
          <w:spacing w:val="3"/>
        </w:rPr>
        <w:t xml:space="preserve"> </w:t>
      </w:r>
      <w:r w:rsidRPr="002155A5">
        <w:t>b</w:t>
      </w:r>
      <w:r w:rsidRPr="002155A5">
        <w:rPr>
          <w:spacing w:val="-1"/>
        </w:rPr>
        <w:t>a</w:t>
      </w:r>
      <w:r w:rsidRPr="002155A5">
        <w:t>sis</w:t>
      </w:r>
      <w:r w:rsidRPr="002155A5">
        <w:rPr>
          <w:spacing w:val="1"/>
        </w:rPr>
        <w:t xml:space="preserve"> </w:t>
      </w:r>
      <w:r w:rsidRPr="002155A5">
        <w:rPr>
          <w:spacing w:val="-2"/>
        </w:rPr>
        <w:t>o</w:t>
      </w:r>
      <w:r w:rsidRPr="002155A5">
        <w:t>f</w:t>
      </w:r>
      <w:r w:rsidRPr="002155A5">
        <w:rPr>
          <w:spacing w:val="3"/>
        </w:rPr>
        <w:t xml:space="preserve"> </w:t>
      </w:r>
      <w:r w:rsidRPr="002155A5">
        <w:t>the</w:t>
      </w:r>
      <w:r w:rsidRPr="002155A5">
        <w:rPr>
          <w:spacing w:val="3"/>
        </w:rPr>
        <w:t xml:space="preserve"> </w:t>
      </w:r>
      <w:r w:rsidRPr="002155A5">
        <w:t>l</w:t>
      </w:r>
      <w:r w:rsidRPr="002155A5">
        <w:rPr>
          <w:spacing w:val="-1"/>
        </w:rPr>
        <w:t>e</w:t>
      </w:r>
      <w:r w:rsidRPr="002155A5">
        <w:t>tt</w:t>
      </w:r>
      <w:r w:rsidRPr="002155A5">
        <w:rPr>
          <w:spacing w:val="-1"/>
        </w:rPr>
        <w:t>e</w:t>
      </w:r>
      <w:r w:rsidRPr="002155A5">
        <w:t>r</w:t>
      </w:r>
      <w:r w:rsidRPr="002155A5">
        <w:rPr>
          <w:spacing w:val="4"/>
        </w:rPr>
        <w:t xml:space="preserve"> </w:t>
      </w:r>
      <w:r w:rsidRPr="002155A5">
        <w:t>gr</w:t>
      </w:r>
      <w:r w:rsidRPr="002155A5">
        <w:rPr>
          <w:spacing w:val="-1"/>
        </w:rPr>
        <w:t>a</w:t>
      </w:r>
      <w:r w:rsidRPr="002155A5">
        <w:rPr>
          <w:spacing w:val="2"/>
        </w:rPr>
        <w:t>d</w:t>
      </w:r>
      <w:r w:rsidRPr="002155A5">
        <w:t>e s</w:t>
      </w:r>
      <w:r w:rsidRPr="002155A5">
        <w:rPr>
          <w:spacing w:val="-1"/>
        </w:rPr>
        <w:t>ec</w:t>
      </w:r>
      <w:r w:rsidRPr="002155A5">
        <w:t>ur</w:t>
      </w:r>
      <w:r w:rsidRPr="002155A5">
        <w:rPr>
          <w:spacing w:val="-1"/>
        </w:rPr>
        <w:t>e</w:t>
      </w:r>
      <w:r w:rsidRPr="002155A5">
        <w:t>d</w:t>
      </w:r>
      <w:r w:rsidRPr="002155A5">
        <w:rPr>
          <w:spacing w:val="11"/>
        </w:rPr>
        <w:t xml:space="preserve"> </w:t>
      </w:r>
      <w:r w:rsidRPr="002155A5">
        <w:t>in</w:t>
      </w:r>
      <w:r w:rsidRPr="002155A5">
        <w:rPr>
          <w:spacing w:val="13"/>
        </w:rPr>
        <w:t xml:space="preserve"> </w:t>
      </w:r>
      <w:r w:rsidRPr="002155A5">
        <w:t>th</w:t>
      </w:r>
      <w:r w:rsidRPr="002155A5">
        <w:rPr>
          <w:spacing w:val="-1"/>
        </w:rPr>
        <w:t>a</w:t>
      </w:r>
      <w:r w:rsidRPr="002155A5">
        <w:t>t</w:t>
      </w:r>
      <w:r w:rsidRPr="002155A5">
        <w:rPr>
          <w:spacing w:val="12"/>
        </w:rPr>
        <w:t xml:space="preserve"> </w:t>
      </w:r>
      <w:r w:rsidRPr="002155A5">
        <w:t>subj</w:t>
      </w:r>
      <w:r w:rsidRPr="002155A5">
        <w:rPr>
          <w:spacing w:val="-1"/>
        </w:rPr>
        <w:t>ec</w:t>
      </w:r>
      <w:r w:rsidRPr="002155A5">
        <w:t>t/</w:t>
      </w:r>
      <w:r w:rsidRPr="002155A5">
        <w:rPr>
          <w:spacing w:val="11"/>
        </w:rPr>
        <w:t xml:space="preserve"> </w:t>
      </w:r>
      <w:r w:rsidRPr="002155A5">
        <w:rPr>
          <w:spacing w:val="1"/>
        </w:rPr>
        <w:t>c</w:t>
      </w:r>
      <w:r w:rsidRPr="002155A5">
        <w:t>ours</w:t>
      </w:r>
      <w:r w:rsidRPr="002155A5">
        <w:rPr>
          <w:spacing w:val="2"/>
        </w:rPr>
        <w:t>e</w:t>
      </w:r>
      <w:r w:rsidRPr="002155A5">
        <w:t xml:space="preserve">. </w:t>
      </w:r>
      <w:r w:rsidRPr="002155A5">
        <w:rPr>
          <w:spacing w:val="24"/>
        </w:rPr>
        <w:t xml:space="preserve"> </w:t>
      </w:r>
      <w:r w:rsidRPr="002155A5">
        <w:t>The</w:t>
      </w:r>
      <w:r w:rsidRPr="002155A5">
        <w:rPr>
          <w:spacing w:val="10"/>
        </w:rPr>
        <w:t xml:space="preserve"> </w:t>
      </w:r>
      <w:r w:rsidRPr="002155A5">
        <w:rPr>
          <w:spacing w:val="-1"/>
        </w:rPr>
        <w:t>c</w:t>
      </w:r>
      <w:r w:rsidRPr="002155A5">
        <w:t>orr</w:t>
      </w:r>
      <w:r w:rsidRPr="002155A5">
        <w:rPr>
          <w:spacing w:val="-1"/>
        </w:rPr>
        <w:t>e</w:t>
      </w:r>
      <w:r w:rsidRPr="002155A5">
        <w:t>spondi</w:t>
      </w:r>
      <w:r w:rsidRPr="002155A5">
        <w:rPr>
          <w:spacing w:val="2"/>
        </w:rPr>
        <w:t>n</w:t>
      </w:r>
      <w:r w:rsidRPr="002155A5">
        <w:t xml:space="preserve">g </w:t>
      </w:r>
      <w:r w:rsidRPr="002155A5">
        <w:rPr>
          <w:spacing w:val="3"/>
        </w:rPr>
        <w:t>‘</w:t>
      </w:r>
      <w:r w:rsidRPr="002155A5">
        <w:rPr>
          <w:spacing w:val="-1"/>
        </w:rPr>
        <w:t>c</w:t>
      </w:r>
      <w:r w:rsidRPr="002155A5">
        <w:t>r</w:t>
      </w:r>
      <w:r w:rsidRPr="002155A5">
        <w:rPr>
          <w:spacing w:val="-1"/>
        </w:rPr>
        <w:t>e</w:t>
      </w:r>
      <w:r w:rsidRPr="002155A5">
        <w:t>dit</w:t>
      </w:r>
      <w:r w:rsidRPr="002155A5">
        <w:rPr>
          <w:spacing w:val="8"/>
        </w:rPr>
        <w:t xml:space="preserve"> </w:t>
      </w:r>
      <w:r w:rsidRPr="002155A5">
        <w:t>points’</w:t>
      </w:r>
      <w:r w:rsidRPr="002155A5">
        <w:rPr>
          <w:spacing w:val="10"/>
        </w:rPr>
        <w:t xml:space="preserve"> </w:t>
      </w:r>
      <w:r w:rsidRPr="002155A5">
        <w:t>(</w:t>
      </w:r>
      <w:r w:rsidRPr="002155A5">
        <w:rPr>
          <w:spacing w:val="1"/>
        </w:rPr>
        <w:t>CP</w:t>
      </w:r>
      <w:r w:rsidRPr="002155A5">
        <w:t>)</w:t>
      </w:r>
      <w:r w:rsidRPr="002155A5">
        <w:rPr>
          <w:spacing w:val="8"/>
        </w:rPr>
        <w:t xml:space="preserve"> </w:t>
      </w:r>
      <w:r w:rsidRPr="002155A5">
        <w:rPr>
          <w:spacing w:val="-1"/>
        </w:rPr>
        <w:t>a</w:t>
      </w:r>
      <w:r w:rsidRPr="002155A5">
        <w:t>re</w:t>
      </w:r>
      <w:r w:rsidRPr="002155A5">
        <w:rPr>
          <w:spacing w:val="13"/>
        </w:rPr>
        <w:t xml:space="preserve"> </w:t>
      </w:r>
      <w:r w:rsidRPr="002155A5">
        <w:rPr>
          <w:spacing w:val="-1"/>
        </w:rPr>
        <w:t>c</w:t>
      </w:r>
      <w:r w:rsidRPr="002155A5">
        <w:t>o</w:t>
      </w:r>
      <w:r w:rsidRPr="002155A5">
        <w:rPr>
          <w:spacing w:val="1"/>
        </w:rPr>
        <w:t>m</w:t>
      </w:r>
      <w:r w:rsidRPr="002155A5">
        <w:t>put</w:t>
      </w:r>
      <w:r w:rsidRPr="002155A5">
        <w:rPr>
          <w:spacing w:val="-1"/>
        </w:rPr>
        <w:t>e</w:t>
      </w:r>
      <w:r w:rsidRPr="002155A5">
        <w:t>d</w:t>
      </w:r>
      <w:r w:rsidRPr="002155A5">
        <w:rPr>
          <w:spacing w:val="6"/>
        </w:rPr>
        <w:t xml:space="preserve"> </w:t>
      </w:r>
      <w:r w:rsidRPr="002155A5">
        <w:rPr>
          <w:spacing w:val="2"/>
        </w:rPr>
        <w:t>b</w:t>
      </w:r>
      <w:r w:rsidRPr="002155A5">
        <w:t xml:space="preserve">y </w:t>
      </w:r>
      <w:r w:rsidRPr="002155A5">
        <w:rPr>
          <w:spacing w:val="1"/>
        </w:rPr>
        <w:t>m</w:t>
      </w:r>
      <w:r w:rsidRPr="002155A5">
        <w:t>u</w:t>
      </w:r>
      <w:r w:rsidRPr="002155A5">
        <w:rPr>
          <w:spacing w:val="1"/>
        </w:rPr>
        <w:t>l</w:t>
      </w:r>
      <w:r w:rsidRPr="002155A5">
        <w:t>tip</w:t>
      </w:r>
      <w:r w:rsidRPr="002155A5">
        <w:rPr>
          <w:spacing w:val="3"/>
        </w:rPr>
        <w:t>l</w:t>
      </w:r>
      <w:r w:rsidRPr="002155A5">
        <w:rPr>
          <w:spacing w:val="-7"/>
        </w:rPr>
        <w:t>y</w:t>
      </w:r>
      <w:r w:rsidRPr="002155A5">
        <w:t>ing</w:t>
      </w:r>
      <w:r w:rsidRPr="002155A5">
        <w:rPr>
          <w:spacing w:val="-9"/>
        </w:rPr>
        <w:t xml:space="preserve"> </w:t>
      </w:r>
      <w:r w:rsidRPr="002155A5">
        <w:t>the</w:t>
      </w:r>
      <w:r w:rsidRPr="002155A5">
        <w:rPr>
          <w:spacing w:val="-1"/>
        </w:rPr>
        <w:t xml:space="preserve"> </w:t>
      </w:r>
      <w:r w:rsidRPr="002155A5">
        <w:t>g</w:t>
      </w:r>
      <w:r w:rsidRPr="002155A5">
        <w:rPr>
          <w:spacing w:val="2"/>
        </w:rPr>
        <w:t>r</w:t>
      </w:r>
      <w:r w:rsidRPr="002155A5">
        <w:rPr>
          <w:spacing w:val="-1"/>
        </w:rPr>
        <w:t>a</w:t>
      </w:r>
      <w:r w:rsidRPr="002155A5">
        <w:t>de</w:t>
      </w:r>
      <w:r w:rsidRPr="002155A5">
        <w:rPr>
          <w:spacing w:val="-5"/>
        </w:rPr>
        <w:t xml:space="preserve"> </w:t>
      </w:r>
      <w:r w:rsidRPr="002155A5">
        <w:t>po</w:t>
      </w:r>
      <w:r w:rsidRPr="002155A5">
        <w:rPr>
          <w:spacing w:val="5"/>
        </w:rPr>
        <w:t>i</w:t>
      </w:r>
      <w:r w:rsidRPr="002155A5">
        <w:t>nt</w:t>
      </w:r>
      <w:r w:rsidRPr="002155A5">
        <w:rPr>
          <w:spacing w:val="-5"/>
        </w:rPr>
        <w:t xml:space="preserve"> </w:t>
      </w:r>
      <w:r w:rsidRPr="002155A5">
        <w:t>with</w:t>
      </w:r>
      <w:r w:rsidRPr="002155A5">
        <w:rPr>
          <w:spacing w:val="-4"/>
        </w:rPr>
        <w:t xml:space="preserve"> </w:t>
      </w:r>
      <w:r w:rsidRPr="002155A5">
        <w:rPr>
          <w:spacing w:val="-1"/>
        </w:rPr>
        <w:t>c</w:t>
      </w:r>
      <w:r w:rsidRPr="002155A5">
        <w:t>r</w:t>
      </w:r>
      <w:r w:rsidRPr="002155A5">
        <w:rPr>
          <w:spacing w:val="-1"/>
        </w:rPr>
        <w:t>e</w:t>
      </w:r>
      <w:r w:rsidRPr="002155A5">
        <w:t>dits</w:t>
      </w:r>
      <w:r w:rsidRPr="002155A5">
        <w:rPr>
          <w:spacing w:val="-4"/>
        </w:rPr>
        <w:t xml:space="preserve"> </w:t>
      </w:r>
      <w:r w:rsidRPr="002155A5">
        <w:t>for</w:t>
      </w:r>
      <w:r w:rsidRPr="002155A5">
        <w:rPr>
          <w:spacing w:val="-3"/>
        </w:rPr>
        <w:t xml:space="preserve"> </w:t>
      </w:r>
      <w:r w:rsidRPr="002155A5">
        <w:t>th</w:t>
      </w:r>
      <w:r w:rsidRPr="002155A5">
        <w:rPr>
          <w:spacing w:val="-1"/>
        </w:rPr>
        <w:t>a</w:t>
      </w:r>
      <w:r w:rsidRPr="002155A5">
        <w:t>t</w:t>
      </w:r>
      <w:r w:rsidRPr="002155A5">
        <w:rPr>
          <w:spacing w:val="-2"/>
        </w:rPr>
        <w:t xml:space="preserve"> </w:t>
      </w:r>
      <w:r w:rsidRPr="002155A5">
        <w:t>p</w:t>
      </w:r>
      <w:r w:rsidRPr="002155A5">
        <w:rPr>
          <w:spacing w:val="1"/>
        </w:rPr>
        <w:t>a</w:t>
      </w:r>
      <w:r w:rsidRPr="002155A5">
        <w:t>rti</w:t>
      </w:r>
      <w:r w:rsidRPr="002155A5">
        <w:rPr>
          <w:spacing w:val="-1"/>
        </w:rPr>
        <w:t>c</w:t>
      </w:r>
      <w:r w:rsidRPr="002155A5">
        <w:t>ul</w:t>
      </w:r>
      <w:r w:rsidRPr="002155A5">
        <w:rPr>
          <w:spacing w:val="-1"/>
        </w:rPr>
        <w:t>a</w:t>
      </w:r>
      <w:r w:rsidRPr="002155A5">
        <w:t>r</w:t>
      </w:r>
      <w:r w:rsidRPr="002155A5">
        <w:rPr>
          <w:spacing w:val="-6"/>
        </w:rPr>
        <w:t xml:space="preserve"> </w:t>
      </w:r>
      <w:r w:rsidRPr="002155A5">
        <w:t>subj</w:t>
      </w:r>
      <w:r w:rsidRPr="002155A5">
        <w:rPr>
          <w:spacing w:val="-1"/>
        </w:rPr>
        <w:t>ec</w:t>
      </w:r>
      <w:r w:rsidRPr="002155A5">
        <w:t>t/</w:t>
      </w:r>
      <w:r w:rsidRPr="002155A5">
        <w:rPr>
          <w:spacing w:val="-4"/>
        </w:rPr>
        <w:t xml:space="preserve"> </w:t>
      </w:r>
      <w:r w:rsidRPr="002155A5">
        <w:rPr>
          <w:spacing w:val="-1"/>
        </w:rPr>
        <w:t>c</w:t>
      </w:r>
      <w:r w:rsidRPr="002155A5">
        <w:t>o</w:t>
      </w:r>
      <w:r w:rsidRPr="002155A5">
        <w:rPr>
          <w:spacing w:val="2"/>
        </w:rPr>
        <w:t>u</w:t>
      </w:r>
      <w:r w:rsidRPr="002155A5">
        <w:t>rs</w:t>
      </w:r>
      <w:r w:rsidRPr="002155A5">
        <w:rPr>
          <w:spacing w:val="-2"/>
        </w:rPr>
        <w:t>e</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ind w:left="1521"/>
      </w:pPr>
      <w:r w:rsidRPr="002155A5">
        <w:rPr>
          <w:b/>
        </w:rPr>
        <w:t>C</w:t>
      </w:r>
      <w:r w:rsidRPr="002155A5">
        <w:rPr>
          <w:b/>
          <w:spacing w:val="-1"/>
        </w:rPr>
        <w:t>re</w:t>
      </w:r>
      <w:r w:rsidRPr="002155A5">
        <w:rPr>
          <w:b/>
          <w:spacing w:val="1"/>
        </w:rPr>
        <w:t>d</w:t>
      </w:r>
      <w:r w:rsidRPr="002155A5">
        <w:rPr>
          <w:b/>
        </w:rPr>
        <w:t>it</w:t>
      </w:r>
      <w:r w:rsidRPr="002155A5">
        <w:rPr>
          <w:b/>
          <w:spacing w:val="-7"/>
        </w:rPr>
        <w:t xml:space="preserve"> </w:t>
      </w:r>
      <w:r w:rsidRPr="002155A5">
        <w:rPr>
          <w:b/>
          <w:spacing w:val="1"/>
        </w:rPr>
        <w:t>p</w:t>
      </w:r>
      <w:r w:rsidRPr="002155A5">
        <w:rPr>
          <w:b/>
        </w:rPr>
        <w:t>oi</w:t>
      </w:r>
      <w:r w:rsidRPr="002155A5">
        <w:rPr>
          <w:b/>
          <w:spacing w:val="1"/>
        </w:rPr>
        <w:t>n</w:t>
      </w:r>
      <w:r w:rsidRPr="002155A5">
        <w:rPr>
          <w:b/>
        </w:rPr>
        <w:t>ts</w:t>
      </w:r>
      <w:r w:rsidRPr="002155A5">
        <w:rPr>
          <w:b/>
          <w:spacing w:val="-6"/>
        </w:rPr>
        <w:t xml:space="preserve"> </w:t>
      </w:r>
      <w:r w:rsidRPr="002155A5">
        <w:rPr>
          <w:b/>
        </w:rPr>
        <w:t>(</w:t>
      </w:r>
      <w:r w:rsidRPr="002155A5">
        <w:rPr>
          <w:b/>
          <w:spacing w:val="2"/>
        </w:rPr>
        <w:t>C</w:t>
      </w:r>
      <w:r w:rsidRPr="002155A5">
        <w:rPr>
          <w:b/>
        </w:rPr>
        <w:t>P)</w:t>
      </w:r>
      <w:r w:rsidRPr="002155A5">
        <w:rPr>
          <w:b/>
          <w:spacing w:val="-5"/>
        </w:rPr>
        <w:t xml:space="preserve"> </w:t>
      </w:r>
      <w:r w:rsidRPr="002155A5">
        <w:rPr>
          <w:b/>
        </w:rPr>
        <w:t>=</w:t>
      </w:r>
      <w:r w:rsidRPr="002155A5">
        <w:rPr>
          <w:b/>
          <w:spacing w:val="-1"/>
        </w:rPr>
        <w:t xml:space="preserve"> </w:t>
      </w:r>
      <w:r w:rsidRPr="002155A5">
        <w:rPr>
          <w:b/>
        </w:rPr>
        <w:t>g</w:t>
      </w:r>
      <w:r w:rsidRPr="002155A5">
        <w:rPr>
          <w:b/>
          <w:spacing w:val="2"/>
        </w:rPr>
        <w:t>r</w:t>
      </w:r>
      <w:r w:rsidRPr="002155A5">
        <w:rPr>
          <w:b/>
        </w:rPr>
        <w:t>a</w:t>
      </w:r>
      <w:r w:rsidRPr="002155A5">
        <w:rPr>
          <w:b/>
          <w:spacing w:val="1"/>
        </w:rPr>
        <w:t>d</w:t>
      </w:r>
      <w:r w:rsidRPr="002155A5">
        <w:rPr>
          <w:b/>
        </w:rPr>
        <w:t>e</w:t>
      </w:r>
      <w:r w:rsidRPr="002155A5">
        <w:rPr>
          <w:b/>
          <w:spacing w:val="-7"/>
        </w:rPr>
        <w:t xml:space="preserve"> </w:t>
      </w:r>
      <w:r w:rsidRPr="002155A5">
        <w:rPr>
          <w:b/>
          <w:spacing w:val="1"/>
        </w:rPr>
        <w:t>p</w:t>
      </w:r>
      <w:r w:rsidRPr="002155A5">
        <w:rPr>
          <w:b/>
        </w:rPr>
        <w:t>oi</w:t>
      </w:r>
      <w:r w:rsidRPr="002155A5">
        <w:rPr>
          <w:b/>
          <w:spacing w:val="1"/>
        </w:rPr>
        <w:t>n</w:t>
      </w:r>
      <w:r w:rsidRPr="002155A5">
        <w:rPr>
          <w:b/>
        </w:rPr>
        <w:t>t</w:t>
      </w:r>
      <w:r w:rsidRPr="002155A5">
        <w:rPr>
          <w:b/>
          <w:spacing w:val="-5"/>
        </w:rPr>
        <w:t xml:space="preserve"> </w:t>
      </w:r>
      <w:r w:rsidRPr="002155A5">
        <w:rPr>
          <w:b/>
        </w:rPr>
        <w:t>(</w:t>
      </w:r>
      <w:r w:rsidRPr="002155A5">
        <w:rPr>
          <w:b/>
          <w:spacing w:val="1"/>
        </w:rPr>
        <w:t>G</w:t>
      </w:r>
      <w:r w:rsidRPr="002155A5">
        <w:rPr>
          <w:b/>
        </w:rPr>
        <w:t>P)</w:t>
      </w:r>
      <w:r w:rsidRPr="002155A5">
        <w:rPr>
          <w:b/>
          <w:spacing w:val="-5"/>
        </w:rPr>
        <w:t xml:space="preserve"> </w:t>
      </w:r>
      <w:r w:rsidRPr="002155A5">
        <w:rPr>
          <w:b/>
        </w:rPr>
        <w:t>x</w:t>
      </w:r>
      <w:r w:rsidRPr="002155A5">
        <w:rPr>
          <w:b/>
          <w:spacing w:val="-1"/>
        </w:rPr>
        <w:t xml:space="preserve"> cre</w:t>
      </w:r>
      <w:r w:rsidRPr="002155A5">
        <w:rPr>
          <w:b/>
          <w:spacing w:val="1"/>
        </w:rPr>
        <w:t>d</w:t>
      </w:r>
      <w:r w:rsidRPr="002155A5">
        <w:rPr>
          <w:b/>
        </w:rPr>
        <w:t>its</w:t>
      </w:r>
      <w:r w:rsidRPr="002155A5">
        <w:rPr>
          <w:b/>
          <w:spacing w:val="-4"/>
        </w:rPr>
        <w:t xml:space="preserve"> </w:t>
      </w:r>
      <w:r w:rsidRPr="002155A5">
        <w:rPr>
          <w:b/>
        </w:rPr>
        <w:t>….</w:t>
      </w:r>
      <w:r w:rsidRPr="002155A5">
        <w:rPr>
          <w:b/>
          <w:spacing w:val="-3"/>
        </w:rPr>
        <w:t xml:space="preserve"> </w:t>
      </w:r>
      <w:r w:rsidRPr="002155A5">
        <w:rPr>
          <w:b/>
        </w:rPr>
        <w:t>For</w:t>
      </w:r>
      <w:r w:rsidRPr="002155A5">
        <w:rPr>
          <w:b/>
          <w:spacing w:val="-5"/>
        </w:rPr>
        <w:t xml:space="preserve"> </w:t>
      </w:r>
      <w:r w:rsidRPr="002155A5">
        <w:rPr>
          <w:b/>
        </w:rPr>
        <w:t>a</w:t>
      </w:r>
      <w:r w:rsidRPr="002155A5">
        <w:rPr>
          <w:b/>
          <w:spacing w:val="-1"/>
        </w:rPr>
        <w:t xml:space="preserve"> c</w:t>
      </w:r>
      <w:r w:rsidRPr="002155A5">
        <w:rPr>
          <w:b/>
        </w:rPr>
        <w:t>o</w:t>
      </w:r>
      <w:r w:rsidRPr="002155A5">
        <w:rPr>
          <w:b/>
          <w:spacing w:val="1"/>
        </w:rPr>
        <w:t>u</w:t>
      </w:r>
      <w:r w:rsidRPr="002155A5">
        <w:rPr>
          <w:b/>
          <w:spacing w:val="-2"/>
        </w:rPr>
        <w:t>r</w:t>
      </w:r>
      <w:r w:rsidRPr="002155A5">
        <w:rPr>
          <w:b/>
        </w:rPr>
        <w:t>se</w:t>
      </w: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rPr>
          <w:b/>
        </w:rPr>
        <w:t xml:space="preserve">9.7     </w:t>
      </w:r>
      <w:r w:rsidRPr="002155A5">
        <w:rPr>
          <w:b/>
          <w:spacing w:val="57"/>
        </w:rPr>
        <w:t xml:space="preserve"> </w:t>
      </w:r>
      <w:r w:rsidRPr="002155A5">
        <w:t>The</w:t>
      </w:r>
      <w:r w:rsidRPr="002155A5">
        <w:rPr>
          <w:spacing w:val="-5"/>
        </w:rPr>
        <w:t xml:space="preserve"> </w:t>
      </w:r>
      <w:r w:rsidRPr="002155A5">
        <w:t>stud</w:t>
      </w:r>
      <w:r w:rsidRPr="002155A5">
        <w:rPr>
          <w:spacing w:val="-1"/>
        </w:rPr>
        <w:t>e</w:t>
      </w:r>
      <w:r w:rsidRPr="002155A5">
        <w:t>nt</w:t>
      </w:r>
      <w:r w:rsidRPr="002155A5">
        <w:rPr>
          <w:spacing w:val="-6"/>
        </w:rPr>
        <w:t xml:space="preserve"> </w:t>
      </w:r>
      <w:r w:rsidRPr="002155A5">
        <w:t>p</w:t>
      </w:r>
      <w:r w:rsidRPr="002155A5">
        <w:rPr>
          <w:spacing w:val="-1"/>
        </w:rPr>
        <w:t>a</w:t>
      </w:r>
      <w:r w:rsidRPr="002155A5">
        <w:t>ss</w:t>
      </w:r>
      <w:r w:rsidRPr="002155A5">
        <w:rPr>
          <w:spacing w:val="-1"/>
        </w:rPr>
        <w:t>e</w:t>
      </w:r>
      <w:r w:rsidRPr="002155A5">
        <w:t>s</w:t>
      </w:r>
      <w:r w:rsidRPr="002155A5">
        <w:rPr>
          <w:spacing w:val="-5"/>
        </w:rPr>
        <w:t xml:space="preserve"> </w:t>
      </w:r>
      <w:r w:rsidRPr="002155A5">
        <w:t>the</w:t>
      </w:r>
      <w:r w:rsidRPr="002155A5">
        <w:rPr>
          <w:spacing w:val="-3"/>
        </w:rPr>
        <w:t xml:space="preserve"> </w:t>
      </w:r>
      <w:r w:rsidRPr="002155A5">
        <w:t>s</w:t>
      </w:r>
      <w:r w:rsidRPr="002155A5">
        <w:rPr>
          <w:spacing w:val="4"/>
        </w:rPr>
        <w:t>u</w:t>
      </w:r>
      <w:r w:rsidRPr="002155A5">
        <w:t>bj</w:t>
      </w:r>
      <w:r w:rsidRPr="002155A5">
        <w:rPr>
          <w:spacing w:val="-1"/>
        </w:rPr>
        <w:t>ec</w:t>
      </w:r>
      <w:r w:rsidRPr="002155A5">
        <w:t>t/</w:t>
      </w:r>
      <w:r w:rsidRPr="002155A5">
        <w:rPr>
          <w:spacing w:val="-4"/>
        </w:rPr>
        <w:t xml:space="preserve"> </w:t>
      </w:r>
      <w:r w:rsidRPr="002155A5">
        <w:rPr>
          <w:spacing w:val="-1"/>
        </w:rPr>
        <w:t>c</w:t>
      </w:r>
      <w:r w:rsidRPr="002155A5">
        <w:t>ourse</w:t>
      </w:r>
      <w:r w:rsidRPr="002155A5">
        <w:rPr>
          <w:spacing w:val="-5"/>
        </w:rPr>
        <w:t xml:space="preserve"> </w:t>
      </w:r>
      <w:r w:rsidRPr="002155A5">
        <w:t>on</w:t>
      </w:r>
      <w:r w:rsidRPr="002155A5">
        <w:rPr>
          <w:spacing w:val="5"/>
        </w:rPr>
        <w:t>l</w:t>
      </w:r>
      <w:r w:rsidRPr="002155A5">
        <w:t>y</w:t>
      </w:r>
      <w:r w:rsidRPr="002155A5">
        <w:rPr>
          <w:spacing w:val="-9"/>
        </w:rPr>
        <w:t xml:space="preserve"> </w:t>
      </w:r>
      <w:r w:rsidRPr="002155A5">
        <w:t>w</w:t>
      </w:r>
      <w:r w:rsidRPr="002155A5">
        <w:rPr>
          <w:spacing w:val="2"/>
        </w:rPr>
        <w:t>h</w:t>
      </w:r>
      <w:r w:rsidRPr="002155A5">
        <w:rPr>
          <w:spacing w:val="-1"/>
        </w:rPr>
        <w:t>e</w:t>
      </w:r>
      <w:r w:rsidRPr="002155A5">
        <w:t>n</w:t>
      </w:r>
      <w:r w:rsidRPr="002155A5">
        <w:rPr>
          <w:spacing w:val="4"/>
        </w:rPr>
        <w:t xml:space="preserve"> </w:t>
      </w:r>
      <w:r w:rsidRPr="002155A5">
        <w:rPr>
          <w:b/>
          <w:spacing w:val="1"/>
        </w:rPr>
        <w:t>G</w:t>
      </w:r>
      <w:r w:rsidRPr="002155A5">
        <w:rPr>
          <w:b/>
        </w:rPr>
        <w:t>P</w:t>
      </w:r>
      <w:r w:rsidRPr="002155A5">
        <w:rPr>
          <w:b/>
          <w:spacing w:val="-3"/>
        </w:rPr>
        <w:t xml:space="preserve"> </w:t>
      </w:r>
      <w:r w:rsidRPr="002155A5">
        <w:rPr>
          <w:b/>
          <w:spacing w:val="2"/>
        </w:rPr>
        <w:t xml:space="preserve"> </w:t>
      </w:r>
      <w:r w:rsidRPr="002155A5">
        <w:rPr>
          <w:b/>
        </w:rPr>
        <w:t>5</w:t>
      </w:r>
      <w:r w:rsidRPr="002155A5">
        <w:rPr>
          <w:b/>
          <w:spacing w:val="-1"/>
        </w:rPr>
        <w:t xml:space="preserve"> </w:t>
      </w:r>
      <w:r w:rsidRPr="002155A5">
        <w:rPr>
          <w:b/>
        </w:rPr>
        <w:t>(</w:t>
      </w:r>
      <w:r w:rsidRPr="002155A5">
        <w:rPr>
          <w:b/>
          <w:spacing w:val="-1"/>
        </w:rPr>
        <w:t>‘</w:t>
      </w:r>
      <w:r w:rsidRPr="002155A5">
        <w:rPr>
          <w:b/>
        </w:rPr>
        <w:t>C’</w:t>
      </w:r>
      <w:r w:rsidRPr="002155A5">
        <w:rPr>
          <w:b/>
          <w:spacing w:val="-4"/>
        </w:rPr>
        <w:t xml:space="preserve"> </w:t>
      </w:r>
      <w:r w:rsidRPr="002155A5">
        <w:rPr>
          <w:b/>
        </w:rPr>
        <w:t>g</w:t>
      </w:r>
      <w:r w:rsidRPr="002155A5">
        <w:rPr>
          <w:b/>
          <w:spacing w:val="-1"/>
        </w:rPr>
        <w:t>r</w:t>
      </w:r>
      <w:r w:rsidRPr="002155A5">
        <w:rPr>
          <w:b/>
        </w:rPr>
        <w:t>a</w:t>
      </w:r>
      <w:r w:rsidRPr="002155A5">
        <w:rPr>
          <w:b/>
          <w:spacing w:val="1"/>
        </w:rPr>
        <w:t>d</w:t>
      </w:r>
      <w:r w:rsidRPr="002155A5">
        <w:rPr>
          <w:b/>
        </w:rPr>
        <w:t>e</w:t>
      </w:r>
      <w:r w:rsidRPr="002155A5">
        <w:rPr>
          <w:b/>
          <w:spacing w:val="-6"/>
        </w:rPr>
        <w:t xml:space="preserve"> </w:t>
      </w:r>
      <w:r w:rsidRPr="002155A5">
        <w:rPr>
          <w:b/>
        </w:rPr>
        <w:t>or</w:t>
      </w:r>
      <w:r w:rsidRPr="002155A5">
        <w:rPr>
          <w:b/>
          <w:spacing w:val="-4"/>
        </w:rPr>
        <w:t xml:space="preserve"> </w:t>
      </w:r>
      <w:r w:rsidRPr="002155A5">
        <w:rPr>
          <w:b/>
        </w:rPr>
        <w:t>a</w:t>
      </w:r>
      <w:r w:rsidRPr="002155A5">
        <w:rPr>
          <w:b/>
          <w:spacing w:val="1"/>
        </w:rPr>
        <w:t>b</w:t>
      </w:r>
      <w:r w:rsidRPr="002155A5">
        <w:rPr>
          <w:b/>
        </w:rPr>
        <w:t>ov</w:t>
      </w:r>
      <w:r w:rsidRPr="002155A5">
        <w:rPr>
          <w:b/>
          <w:spacing w:val="-1"/>
        </w:rPr>
        <w:t>e</w:t>
      </w:r>
      <w:r w:rsidRPr="002155A5">
        <w:rPr>
          <w:b/>
        </w:rPr>
        <w:t>)</w:t>
      </w:r>
    </w:p>
    <w:p w:rsidR="007C4867" w:rsidRPr="002155A5" w:rsidRDefault="007C4867" w:rsidP="007C4867">
      <w:pPr>
        <w:spacing w:after="0" w:line="240" w:lineRule="auto"/>
      </w:pPr>
    </w:p>
    <w:p w:rsidR="007C4867" w:rsidRDefault="007C4867" w:rsidP="007C4867">
      <w:pPr>
        <w:spacing w:after="0" w:line="240" w:lineRule="auto"/>
        <w:ind w:left="820" w:right="76" w:hanging="720"/>
        <w:jc w:val="both"/>
        <w:rPr>
          <w:spacing w:val="-1"/>
        </w:rPr>
      </w:pPr>
      <w:r>
        <w:rPr>
          <w:b/>
        </w:rPr>
        <w:br w:type="page"/>
      </w:r>
      <w:r w:rsidRPr="002155A5">
        <w:rPr>
          <w:b/>
        </w:rPr>
        <w:lastRenderedPageBreak/>
        <w:t xml:space="preserve">9.8     </w:t>
      </w:r>
      <w:r w:rsidRPr="002155A5">
        <w:rPr>
          <w:b/>
          <w:spacing w:val="57"/>
        </w:rPr>
        <w:t xml:space="preserve"> </w:t>
      </w:r>
      <w:r w:rsidRPr="002155A5">
        <w:t>The</w:t>
      </w:r>
      <w:r w:rsidRPr="002155A5">
        <w:rPr>
          <w:spacing w:val="34"/>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3"/>
        </w:rPr>
        <w:t xml:space="preserve"> </w:t>
      </w:r>
      <w:r w:rsidRPr="002155A5">
        <w:t>gr</w:t>
      </w:r>
      <w:r w:rsidRPr="002155A5">
        <w:rPr>
          <w:spacing w:val="-1"/>
        </w:rPr>
        <w:t>a</w:t>
      </w:r>
      <w:r w:rsidRPr="002155A5">
        <w:rPr>
          <w:spacing w:val="2"/>
        </w:rPr>
        <w:t>d</w:t>
      </w:r>
      <w:r w:rsidRPr="002155A5">
        <w:t>e</w:t>
      </w:r>
      <w:r w:rsidRPr="002155A5">
        <w:rPr>
          <w:spacing w:val="34"/>
        </w:rPr>
        <w:t xml:space="preserve"> </w:t>
      </w:r>
      <w:r w:rsidRPr="002155A5">
        <w:t>poi</w:t>
      </w:r>
      <w:r w:rsidRPr="002155A5">
        <w:rPr>
          <w:spacing w:val="2"/>
        </w:rPr>
        <w:t>n</w:t>
      </w:r>
      <w:r w:rsidRPr="002155A5">
        <w:t>t</w:t>
      </w:r>
      <w:r w:rsidRPr="002155A5">
        <w:rPr>
          <w:spacing w:val="35"/>
        </w:rPr>
        <w:t xml:space="preserve"> </w:t>
      </w:r>
      <w:r w:rsidRPr="002155A5">
        <w:rPr>
          <w:spacing w:val="-1"/>
        </w:rPr>
        <w:t>a</w:t>
      </w:r>
      <w:r w:rsidRPr="002155A5">
        <w:t>v</w:t>
      </w:r>
      <w:r w:rsidRPr="002155A5">
        <w:rPr>
          <w:spacing w:val="-1"/>
        </w:rPr>
        <w:t>e</w:t>
      </w:r>
      <w:r w:rsidRPr="002155A5">
        <w:t>r</w:t>
      </w:r>
      <w:r w:rsidRPr="002155A5">
        <w:rPr>
          <w:spacing w:val="-1"/>
        </w:rPr>
        <w:t>a</w:t>
      </w:r>
      <w:r w:rsidRPr="002155A5">
        <w:rPr>
          <w:spacing w:val="2"/>
        </w:rPr>
        <w:t>g</w:t>
      </w:r>
      <w:r w:rsidRPr="002155A5">
        <w:t>e</w:t>
      </w:r>
      <w:r w:rsidRPr="002155A5">
        <w:rPr>
          <w:spacing w:val="34"/>
        </w:rPr>
        <w:t xml:space="preserve"> </w:t>
      </w:r>
      <w:r w:rsidRPr="002155A5">
        <w:t>(</w:t>
      </w:r>
      <w:r w:rsidRPr="002155A5">
        <w:rPr>
          <w:spacing w:val="1"/>
        </w:rPr>
        <w:t>S</w:t>
      </w:r>
      <w:r w:rsidRPr="002155A5">
        <w:t>G</w:t>
      </w:r>
      <w:r w:rsidRPr="002155A5">
        <w:rPr>
          <w:spacing w:val="1"/>
        </w:rPr>
        <w:t>P</w:t>
      </w:r>
      <w:r w:rsidRPr="002155A5">
        <w:t>A)</w:t>
      </w:r>
      <w:r w:rsidRPr="002155A5">
        <w:rPr>
          <w:spacing w:val="30"/>
        </w:rPr>
        <w:t xml:space="preserve"> </w:t>
      </w:r>
      <w:r w:rsidRPr="002155A5">
        <w:t>is</w:t>
      </w:r>
      <w:r w:rsidRPr="002155A5">
        <w:rPr>
          <w:spacing w:val="37"/>
        </w:rPr>
        <w:t xml:space="preserve"> </w:t>
      </w:r>
      <w:r w:rsidRPr="002155A5">
        <w:rPr>
          <w:spacing w:val="1"/>
        </w:rPr>
        <w:t>c</w:t>
      </w:r>
      <w:r w:rsidRPr="002155A5">
        <w:rPr>
          <w:spacing w:val="-1"/>
        </w:rPr>
        <w:t>a</w:t>
      </w:r>
      <w:r w:rsidRPr="002155A5">
        <w:t>l</w:t>
      </w:r>
      <w:r w:rsidRPr="002155A5">
        <w:rPr>
          <w:spacing w:val="-1"/>
        </w:rPr>
        <w:t>c</w:t>
      </w:r>
      <w:r w:rsidRPr="002155A5">
        <w:t>ul</w:t>
      </w:r>
      <w:r w:rsidRPr="002155A5">
        <w:rPr>
          <w:spacing w:val="-1"/>
        </w:rPr>
        <w:t>a</w:t>
      </w:r>
      <w:r w:rsidRPr="002155A5">
        <w:t>t</w:t>
      </w:r>
      <w:r w:rsidRPr="002155A5">
        <w:rPr>
          <w:spacing w:val="-1"/>
        </w:rPr>
        <w:t>e</w:t>
      </w:r>
      <w:r w:rsidRPr="002155A5">
        <w:t>d</w:t>
      </w:r>
      <w:r w:rsidRPr="002155A5">
        <w:rPr>
          <w:spacing w:val="35"/>
        </w:rPr>
        <w:t xml:space="preserve"> </w:t>
      </w:r>
      <w:r w:rsidRPr="002155A5">
        <w:rPr>
          <w:spacing w:val="5"/>
        </w:rPr>
        <w:t>b</w:t>
      </w:r>
      <w:r w:rsidRPr="002155A5">
        <w:t>y</w:t>
      </w:r>
      <w:r w:rsidRPr="002155A5">
        <w:rPr>
          <w:spacing w:val="29"/>
        </w:rPr>
        <w:t xml:space="preserve"> </w:t>
      </w:r>
      <w:r w:rsidRPr="002155A5">
        <w:t>dividing</w:t>
      </w:r>
      <w:r w:rsidRPr="002155A5">
        <w:rPr>
          <w:spacing w:val="33"/>
        </w:rPr>
        <w:t xml:space="preserve"> </w:t>
      </w:r>
      <w:r w:rsidRPr="002155A5">
        <w:rPr>
          <w:spacing w:val="-1"/>
        </w:rPr>
        <w:t>t</w:t>
      </w:r>
      <w:r w:rsidRPr="002155A5">
        <w:t>he</w:t>
      </w:r>
      <w:r w:rsidRPr="002155A5">
        <w:rPr>
          <w:spacing w:val="35"/>
        </w:rPr>
        <w:t xml:space="preserve"> </w:t>
      </w:r>
      <w:r w:rsidRPr="002155A5">
        <w:t>sum</w:t>
      </w:r>
      <w:r w:rsidRPr="002155A5">
        <w:rPr>
          <w:spacing w:val="35"/>
        </w:rPr>
        <w:t xml:space="preserve"> </w:t>
      </w:r>
      <w:r w:rsidRPr="002155A5">
        <w:t>of</w:t>
      </w:r>
      <w:r w:rsidRPr="002155A5">
        <w:rPr>
          <w:spacing w:val="37"/>
        </w:rPr>
        <w:t xml:space="preserve"> </w:t>
      </w:r>
      <w:r w:rsidRPr="002155A5">
        <w:rPr>
          <w:spacing w:val="-1"/>
        </w:rPr>
        <w:t>c</w:t>
      </w:r>
      <w:r w:rsidRPr="002155A5">
        <w:t>r</w:t>
      </w:r>
      <w:r w:rsidRPr="002155A5">
        <w:rPr>
          <w:spacing w:val="-1"/>
        </w:rPr>
        <w:t>e</w:t>
      </w:r>
      <w:r w:rsidRPr="002155A5">
        <w:t>dit points</w:t>
      </w:r>
      <w:r w:rsidRPr="002155A5">
        <w:rPr>
          <w:spacing w:val="41"/>
        </w:rPr>
        <w:t xml:space="preserve"> </w:t>
      </w:r>
      <w:r w:rsidRPr="002155A5">
        <w:rPr>
          <w:spacing w:val="-3"/>
        </w:rPr>
        <w:t>(</w:t>
      </w:r>
      <w:r w:rsidRPr="002155A5">
        <w:rPr>
          <w:spacing w:val="1"/>
        </w:rPr>
        <w:t>CP</w:t>
      </w:r>
      <w:r w:rsidRPr="002155A5">
        <w:t>)</w:t>
      </w:r>
      <w:r w:rsidRPr="002155A5">
        <w:rPr>
          <w:spacing w:val="39"/>
        </w:rPr>
        <w:t xml:space="preserve"> </w:t>
      </w:r>
      <w:r w:rsidRPr="002155A5">
        <w:t>s</w:t>
      </w:r>
      <w:r w:rsidRPr="002155A5">
        <w:rPr>
          <w:spacing w:val="-1"/>
        </w:rPr>
        <w:t>ec</w:t>
      </w:r>
      <w:r w:rsidRPr="002155A5">
        <w:t>ur</w:t>
      </w:r>
      <w:r w:rsidRPr="002155A5">
        <w:rPr>
          <w:spacing w:val="-1"/>
        </w:rPr>
        <w:t>e</w:t>
      </w:r>
      <w:r w:rsidRPr="002155A5">
        <w:t>d</w:t>
      </w:r>
      <w:r w:rsidRPr="002155A5">
        <w:rPr>
          <w:spacing w:val="41"/>
        </w:rPr>
        <w:t xml:space="preserve"> </w:t>
      </w:r>
      <w:r w:rsidRPr="002155A5">
        <w:t>f</w:t>
      </w:r>
      <w:r w:rsidRPr="002155A5">
        <w:rPr>
          <w:spacing w:val="2"/>
        </w:rPr>
        <w:t>r</w:t>
      </w:r>
      <w:r w:rsidRPr="002155A5">
        <w:t>om</w:t>
      </w:r>
      <w:r w:rsidRPr="002155A5">
        <w:rPr>
          <w:spacing w:val="42"/>
        </w:rPr>
        <w:t xml:space="preserve"> </w:t>
      </w:r>
      <w:r w:rsidRPr="002155A5">
        <w:rPr>
          <w:spacing w:val="-1"/>
        </w:rPr>
        <w:t>a</w:t>
      </w:r>
      <w:r w:rsidRPr="002155A5">
        <w:t>ll</w:t>
      </w:r>
      <w:r w:rsidRPr="002155A5">
        <w:rPr>
          <w:spacing w:val="46"/>
        </w:rPr>
        <w:t xml:space="preserve"> </w:t>
      </w:r>
      <w:r w:rsidRPr="002155A5">
        <w:t>subj</w:t>
      </w:r>
      <w:r w:rsidRPr="002155A5">
        <w:rPr>
          <w:spacing w:val="-1"/>
        </w:rPr>
        <w:t>ec</w:t>
      </w:r>
      <w:r w:rsidRPr="002155A5">
        <w:t>ts/</w:t>
      </w:r>
      <w:r w:rsidRPr="002155A5">
        <w:rPr>
          <w:spacing w:val="42"/>
        </w:rPr>
        <w:t xml:space="preserve"> </w:t>
      </w:r>
      <w:r w:rsidRPr="002155A5">
        <w:t>cours</w:t>
      </w:r>
      <w:r w:rsidRPr="002155A5">
        <w:rPr>
          <w:spacing w:val="-1"/>
        </w:rPr>
        <w:t>e</w:t>
      </w:r>
      <w:r w:rsidRPr="002155A5">
        <w:t>s</w:t>
      </w:r>
      <w:r w:rsidRPr="002155A5">
        <w:rPr>
          <w:spacing w:val="38"/>
        </w:rPr>
        <w:t xml:space="preserve"> </w:t>
      </w:r>
      <w:r w:rsidRPr="002155A5">
        <w:t>r</w:t>
      </w:r>
      <w:r w:rsidRPr="002155A5">
        <w:rPr>
          <w:spacing w:val="-1"/>
        </w:rPr>
        <w:t>e</w:t>
      </w:r>
      <w:r w:rsidRPr="002155A5">
        <w:t>gist</w:t>
      </w:r>
      <w:r w:rsidRPr="002155A5">
        <w:rPr>
          <w:spacing w:val="-1"/>
        </w:rPr>
        <w:t>e</w:t>
      </w:r>
      <w:r w:rsidRPr="002155A5">
        <w:t>r</w:t>
      </w:r>
      <w:r w:rsidRPr="002155A5">
        <w:rPr>
          <w:spacing w:val="-1"/>
        </w:rPr>
        <w:t>e</w:t>
      </w:r>
      <w:r w:rsidRPr="002155A5">
        <w:t>d</w:t>
      </w:r>
      <w:r w:rsidRPr="002155A5">
        <w:rPr>
          <w:spacing w:val="39"/>
        </w:rPr>
        <w:t xml:space="preserve"> </w:t>
      </w:r>
      <w:r w:rsidRPr="002155A5">
        <w:t>in</w:t>
      </w:r>
      <w:r w:rsidRPr="002155A5">
        <w:rPr>
          <w:spacing w:val="44"/>
        </w:rPr>
        <w:t xml:space="preserve"> </w:t>
      </w:r>
      <w:r w:rsidRPr="002155A5">
        <w:t>a</w:t>
      </w:r>
      <w:r w:rsidRPr="002155A5">
        <w:rPr>
          <w:spacing w:val="45"/>
        </w:rPr>
        <w:t xml:space="preserve"> </w:t>
      </w:r>
      <w:r w:rsidRPr="002155A5">
        <w:rPr>
          <w:spacing w:val="3"/>
        </w:rPr>
        <w:t>s</w:t>
      </w:r>
      <w:r w:rsidRPr="002155A5">
        <w:rPr>
          <w:spacing w:val="-1"/>
        </w:rPr>
        <w:t>e</w:t>
      </w:r>
      <w:r w:rsidRPr="002155A5">
        <w:rPr>
          <w:spacing w:val="1"/>
        </w:rPr>
        <w:t>m</w:t>
      </w:r>
      <w:r w:rsidRPr="002155A5">
        <w:rPr>
          <w:spacing w:val="-2"/>
        </w:rPr>
        <w:t>e</w:t>
      </w:r>
      <w:r w:rsidRPr="002155A5">
        <w:t>st</w:t>
      </w:r>
      <w:r w:rsidRPr="002155A5">
        <w:rPr>
          <w:spacing w:val="-1"/>
        </w:rPr>
        <w:t>e</w:t>
      </w:r>
      <w:r w:rsidRPr="002155A5">
        <w:t>r,</w:t>
      </w:r>
      <w:r w:rsidRPr="002155A5">
        <w:rPr>
          <w:spacing w:val="40"/>
        </w:rPr>
        <w:t xml:space="preserve"> </w:t>
      </w:r>
      <w:r w:rsidRPr="002155A5">
        <w:rPr>
          <w:spacing w:val="2"/>
        </w:rPr>
        <w:t>b</w:t>
      </w:r>
      <w:r w:rsidRPr="002155A5">
        <w:t>y</w:t>
      </w:r>
      <w:r w:rsidRPr="002155A5">
        <w:rPr>
          <w:spacing w:val="39"/>
        </w:rPr>
        <w:t xml:space="preserve"> </w:t>
      </w:r>
      <w:r w:rsidRPr="002155A5">
        <w:t>the</w:t>
      </w:r>
      <w:r w:rsidRPr="002155A5">
        <w:rPr>
          <w:spacing w:val="44"/>
        </w:rPr>
        <w:t xml:space="preserve"> </w:t>
      </w:r>
      <w:r w:rsidRPr="002155A5">
        <w:t>tot</w:t>
      </w:r>
      <w:r w:rsidRPr="002155A5">
        <w:rPr>
          <w:spacing w:val="-1"/>
        </w:rPr>
        <w:t>a</w:t>
      </w:r>
      <w:r w:rsidRPr="002155A5">
        <w:t>l</w:t>
      </w:r>
      <w:r>
        <w:t xml:space="preserve"> </w:t>
      </w:r>
      <w:r w:rsidRPr="002155A5">
        <w:t>nu</w:t>
      </w:r>
      <w:r w:rsidRPr="002155A5">
        <w:rPr>
          <w:spacing w:val="1"/>
        </w:rPr>
        <w:t>m</w:t>
      </w:r>
      <w:r w:rsidRPr="002155A5">
        <w:t>b</w:t>
      </w:r>
      <w:r w:rsidRPr="002155A5">
        <w:rPr>
          <w:spacing w:val="-1"/>
        </w:rPr>
        <w:t>e</w:t>
      </w:r>
      <w:r w:rsidRPr="002155A5">
        <w:t>r</w:t>
      </w:r>
      <w:r w:rsidRPr="002155A5">
        <w:rPr>
          <w:spacing w:val="14"/>
        </w:rPr>
        <w:t xml:space="preserve"> </w:t>
      </w:r>
      <w:r w:rsidRPr="002155A5">
        <w:t>of</w:t>
      </w:r>
      <w:r w:rsidRPr="002155A5">
        <w:rPr>
          <w:spacing w:val="21"/>
        </w:rPr>
        <w:t xml:space="preserve"> </w:t>
      </w:r>
      <w:r w:rsidRPr="002155A5">
        <w:rPr>
          <w:spacing w:val="-1"/>
        </w:rPr>
        <w:t>c</w:t>
      </w:r>
      <w:r w:rsidRPr="002155A5">
        <w:rPr>
          <w:spacing w:val="2"/>
        </w:rPr>
        <w:t>r</w:t>
      </w:r>
      <w:r w:rsidRPr="002155A5">
        <w:rPr>
          <w:spacing w:val="-1"/>
        </w:rPr>
        <w:t>e</w:t>
      </w:r>
      <w:r w:rsidRPr="002155A5">
        <w:t>dits</w:t>
      </w:r>
      <w:r w:rsidRPr="002155A5">
        <w:rPr>
          <w:spacing w:val="18"/>
        </w:rPr>
        <w:t xml:space="preserve"> </w:t>
      </w:r>
      <w:r w:rsidRPr="002155A5">
        <w:t>r</w:t>
      </w:r>
      <w:r w:rsidRPr="002155A5">
        <w:rPr>
          <w:spacing w:val="-1"/>
        </w:rPr>
        <w:t>e</w:t>
      </w:r>
      <w:r w:rsidRPr="002155A5">
        <w:t>gist</w:t>
      </w:r>
      <w:r>
        <w:t>ered</w:t>
      </w:r>
      <w:r w:rsidRPr="002155A5">
        <w:t xml:space="preserve"> </w:t>
      </w:r>
      <w:r>
        <w:t xml:space="preserve">during that semester.  </w:t>
      </w:r>
      <w:r w:rsidRPr="002155A5">
        <w:rPr>
          <w:spacing w:val="1"/>
        </w:rPr>
        <w:t>S</w:t>
      </w:r>
      <w:r w:rsidRPr="002155A5">
        <w:t>G</w:t>
      </w:r>
      <w:r w:rsidRPr="002155A5">
        <w:rPr>
          <w:spacing w:val="1"/>
        </w:rPr>
        <w:t>P</w:t>
      </w:r>
      <w:r w:rsidRPr="002155A5">
        <w:t>A</w:t>
      </w:r>
      <w:r w:rsidRPr="002155A5">
        <w:rPr>
          <w:spacing w:val="-6"/>
        </w:rPr>
        <w:t xml:space="preserve"> </w:t>
      </w:r>
      <w:r w:rsidRPr="002155A5">
        <w:t>is</w:t>
      </w:r>
      <w:r w:rsidRPr="002155A5">
        <w:rPr>
          <w:spacing w:val="-1"/>
        </w:rPr>
        <w:t xml:space="preserve"> </w:t>
      </w:r>
      <w:r>
        <w:rPr>
          <w:spacing w:val="-1"/>
        </w:rPr>
        <w:t xml:space="preserve">rounded off to two decimal places.  SGPA is thus computed as </w:t>
      </w:r>
    </w:p>
    <w:p w:rsidR="007C4867" w:rsidRDefault="007C4867" w:rsidP="007C4867">
      <w:pPr>
        <w:spacing w:after="0" w:line="240" w:lineRule="auto"/>
        <w:ind w:left="820" w:right="76" w:hanging="720"/>
        <w:jc w:val="both"/>
        <w:rPr>
          <w:spacing w:val="-1"/>
        </w:rPr>
      </w:pPr>
      <w:r>
        <w:rPr>
          <w:spacing w:val="-1"/>
        </w:rPr>
        <w:tab/>
        <w:t xml:space="preserve">SGPA = { </w:t>
      </w:r>
      <w:r w:rsidRPr="009B3CC1">
        <w:rPr>
          <w:spacing w:val="-1"/>
          <w:position w:val="-16"/>
        </w:rPr>
        <w:object w:dxaOrig="639"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4pt" o:ole="">
            <v:imagedata r:id="rId13" o:title=""/>
          </v:shape>
          <o:OLEObject Type="Embed" ProgID="Equation.3" ShapeID="_x0000_i1025" DrawAspect="Content" ObjectID="_1609933891" r:id="rId14"/>
        </w:object>
      </w:r>
      <w:r>
        <w:rPr>
          <w:spacing w:val="-1"/>
        </w:rPr>
        <w:t>C</w:t>
      </w:r>
      <w:r w:rsidRPr="00D96802">
        <w:rPr>
          <w:spacing w:val="-1"/>
          <w:vertAlign w:val="subscript"/>
        </w:rPr>
        <w:t>i</w:t>
      </w:r>
      <w:r>
        <w:rPr>
          <w:spacing w:val="-1"/>
        </w:rPr>
        <w:t xml:space="preserve"> G</w:t>
      </w:r>
      <w:r w:rsidRPr="00D96802">
        <w:rPr>
          <w:spacing w:val="-1"/>
          <w:vertAlign w:val="subscript"/>
        </w:rPr>
        <w:t>i</w:t>
      </w:r>
      <w:r>
        <w:rPr>
          <w:spacing w:val="-1"/>
        </w:rPr>
        <w:t xml:space="preserve"> } / { </w:t>
      </w:r>
      <w:r w:rsidRPr="009B3CC1">
        <w:rPr>
          <w:spacing w:val="-1"/>
          <w:position w:val="-16"/>
        </w:rPr>
        <w:object w:dxaOrig="639" w:dyaOrig="460">
          <v:shape id="_x0000_i1026" type="#_x0000_t75" style="width:31.5pt;height:24pt" o:ole="">
            <v:imagedata r:id="rId15" o:title=""/>
          </v:shape>
          <o:OLEObject Type="Embed" ProgID="Equation.3" ShapeID="_x0000_i1026" DrawAspect="Content" ObjectID="_1609933892" r:id="rId16"/>
        </w:object>
      </w:r>
      <w:r w:rsidRPr="009B3CC1">
        <w:rPr>
          <w:spacing w:val="-1"/>
        </w:rPr>
        <w:t xml:space="preserve"> </w:t>
      </w:r>
      <w:r>
        <w:rPr>
          <w:spacing w:val="-1"/>
        </w:rPr>
        <w:t>C</w:t>
      </w:r>
      <w:r w:rsidRPr="00D96802">
        <w:rPr>
          <w:spacing w:val="-1"/>
          <w:vertAlign w:val="subscript"/>
        </w:rPr>
        <w:t>i</w:t>
      </w:r>
      <w:r>
        <w:rPr>
          <w:spacing w:val="-1"/>
        </w:rPr>
        <w:t xml:space="preserve"> } …. For each semester</w:t>
      </w:r>
    </w:p>
    <w:p w:rsidR="007C4867" w:rsidRPr="002155A5" w:rsidRDefault="007C4867" w:rsidP="007C4867">
      <w:pPr>
        <w:spacing w:after="0" w:line="240" w:lineRule="auto"/>
        <w:ind w:left="820" w:right="76" w:hanging="720"/>
        <w:jc w:val="both"/>
      </w:pPr>
      <w:r>
        <w:tab/>
      </w:r>
      <w:r w:rsidRPr="002155A5">
        <w:t>wh</w:t>
      </w:r>
      <w:r w:rsidRPr="002155A5">
        <w:rPr>
          <w:spacing w:val="-1"/>
        </w:rPr>
        <w:t>e</w:t>
      </w:r>
      <w:r w:rsidRPr="002155A5">
        <w:t>re ‘i’</w:t>
      </w:r>
      <w:r w:rsidRPr="002155A5">
        <w:rPr>
          <w:spacing w:val="5"/>
        </w:rPr>
        <w:t xml:space="preserve"> </w:t>
      </w:r>
      <w:r w:rsidRPr="002155A5">
        <w:t>is</w:t>
      </w:r>
      <w:r w:rsidRPr="002155A5">
        <w:rPr>
          <w:spacing w:val="5"/>
        </w:rPr>
        <w:t xml:space="preserve"> </w:t>
      </w:r>
      <w:r w:rsidRPr="002155A5">
        <w:t>the</w:t>
      </w:r>
      <w:r w:rsidRPr="002155A5">
        <w:rPr>
          <w:spacing w:val="3"/>
        </w:rPr>
        <w:t xml:space="preserve"> s</w:t>
      </w:r>
      <w:r w:rsidRPr="002155A5">
        <w:t>ubj</w:t>
      </w:r>
      <w:r w:rsidRPr="002155A5">
        <w:rPr>
          <w:spacing w:val="-1"/>
        </w:rPr>
        <w:t>ec</w:t>
      </w:r>
      <w:r w:rsidRPr="002155A5">
        <w:t>t</w:t>
      </w:r>
      <w:r w:rsidRPr="002155A5">
        <w:rPr>
          <w:spacing w:val="4"/>
        </w:rPr>
        <w:t xml:space="preserve"> </w:t>
      </w:r>
      <w:r w:rsidRPr="002155A5">
        <w:t>i</w:t>
      </w:r>
      <w:r w:rsidRPr="002155A5">
        <w:rPr>
          <w:spacing w:val="2"/>
        </w:rPr>
        <w:t>n</w:t>
      </w:r>
      <w:r w:rsidRPr="002155A5">
        <w:t>di</w:t>
      </w:r>
      <w:r w:rsidRPr="002155A5">
        <w:rPr>
          <w:spacing w:val="-1"/>
        </w:rPr>
        <w:t>ca</w:t>
      </w:r>
      <w:r w:rsidRPr="002155A5">
        <w:t>tor</w:t>
      </w:r>
      <w:r w:rsidRPr="002155A5">
        <w:rPr>
          <w:spacing w:val="3"/>
        </w:rPr>
        <w:t xml:space="preserve"> </w:t>
      </w:r>
      <w:r w:rsidRPr="002155A5">
        <w:t>ind</w:t>
      </w:r>
      <w:r w:rsidRPr="002155A5">
        <w:rPr>
          <w:spacing w:val="-1"/>
        </w:rPr>
        <w:t>e</w:t>
      </w:r>
      <w:r w:rsidRPr="002155A5">
        <w:t>x</w:t>
      </w:r>
      <w:r w:rsidRPr="002155A5">
        <w:rPr>
          <w:spacing w:val="2"/>
        </w:rPr>
        <w:t xml:space="preserve"> </w:t>
      </w:r>
      <w:r w:rsidRPr="002155A5">
        <w:t>(t</w:t>
      </w:r>
      <w:r w:rsidRPr="002155A5">
        <w:rPr>
          <w:spacing w:val="-1"/>
        </w:rPr>
        <w:t>a</w:t>
      </w:r>
      <w:r w:rsidRPr="002155A5">
        <w:t>k</w:t>
      </w:r>
      <w:r w:rsidRPr="002155A5">
        <w:rPr>
          <w:spacing w:val="-1"/>
        </w:rPr>
        <w:t>e</w:t>
      </w:r>
      <w:r w:rsidRPr="002155A5">
        <w:t>s</w:t>
      </w:r>
      <w:r w:rsidRPr="002155A5">
        <w:rPr>
          <w:spacing w:val="1"/>
        </w:rPr>
        <w:t xml:space="preserve"> </w:t>
      </w:r>
      <w:r w:rsidRPr="002155A5">
        <w:t>into</w:t>
      </w:r>
      <w:r w:rsidRPr="002155A5">
        <w:rPr>
          <w:spacing w:val="3"/>
        </w:rPr>
        <w:t xml:space="preserve"> </w:t>
      </w:r>
      <w:r w:rsidRPr="002155A5">
        <w:rPr>
          <w:spacing w:val="-1"/>
        </w:rPr>
        <w:t>acc</w:t>
      </w:r>
      <w:r w:rsidRPr="002155A5">
        <w:t>ount</w:t>
      </w:r>
      <w:r w:rsidRPr="002155A5">
        <w:rPr>
          <w:spacing w:val="1"/>
        </w:rPr>
        <w:t xml:space="preserve"> </w:t>
      </w:r>
      <w:r w:rsidRPr="002155A5">
        <w:rPr>
          <w:spacing w:val="-1"/>
        </w:rPr>
        <w:t>a</w:t>
      </w:r>
      <w:r w:rsidRPr="002155A5">
        <w:t>ll</w:t>
      </w:r>
      <w:r w:rsidRPr="002155A5">
        <w:rPr>
          <w:spacing w:val="6"/>
        </w:rPr>
        <w:t xml:space="preserve"> </w:t>
      </w:r>
      <w:r w:rsidRPr="002155A5">
        <w:t>subj</w:t>
      </w:r>
      <w:r w:rsidRPr="002155A5">
        <w:rPr>
          <w:spacing w:val="-1"/>
        </w:rPr>
        <w:t>ec</w:t>
      </w:r>
      <w:r w:rsidRPr="002155A5">
        <w:t>ts</w:t>
      </w:r>
      <w:r w:rsidRPr="002155A5">
        <w:rPr>
          <w:spacing w:val="-1"/>
        </w:rPr>
        <w:t xml:space="preserve"> </w:t>
      </w:r>
      <w:r w:rsidRPr="002155A5">
        <w:t>in</w:t>
      </w:r>
      <w:r w:rsidRPr="002155A5">
        <w:rPr>
          <w:spacing w:val="1"/>
        </w:rPr>
        <w:t xml:space="preserve"> </w:t>
      </w:r>
      <w:r w:rsidRPr="002155A5">
        <w:t>a</w:t>
      </w:r>
      <w:r w:rsidRPr="002155A5">
        <w:rPr>
          <w:spacing w:val="5"/>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 xml:space="preserve"> </w:t>
      </w:r>
      <w:r w:rsidRPr="002155A5">
        <w:t>‘</w:t>
      </w:r>
      <w:r w:rsidRPr="002155A5">
        <w:rPr>
          <w:spacing w:val="2"/>
        </w:rPr>
        <w:t>N</w:t>
      </w:r>
      <w:r w:rsidRPr="002155A5">
        <w:t>’</w:t>
      </w:r>
    </w:p>
    <w:p w:rsidR="007C4867" w:rsidRPr="002155A5" w:rsidRDefault="007C4867" w:rsidP="007C4867">
      <w:pPr>
        <w:spacing w:after="0" w:line="240" w:lineRule="auto"/>
        <w:ind w:left="820"/>
      </w:pPr>
      <w:r w:rsidRPr="002155A5">
        <w:t>is</w:t>
      </w:r>
      <w:r w:rsidRPr="002155A5">
        <w:rPr>
          <w:spacing w:val="35"/>
        </w:rPr>
        <w:t xml:space="preserve"> </w:t>
      </w:r>
      <w:r w:rsidRPr="002155A5">
        <w:t>the</w:t>
      </w:r>
      <w:r w:rsidRPr="002155A5">
        <w:rPr>
          <w:spacing w:val="33"/>
        </w:rPr>
        <w:t xml:space="preserve"> </w:t>
      </w:r>
      <w:r w:rsidRPr="002155A5">
        <w:t>no.</w:t>
      </w:r>
      <w:r w:rsidRPr="002155A5">
        <w:rPr>
          <w:spacing w:val="33"/>
        </w:rPr>
        <w:t xml:space="preserve"> </w:t>
      </w:r>
      <w:r w:rsidRPr="002155A5">
        <w:rPr>
          <w:spacing w:val="2"/>
        </w:rPr>
        <w:t>o</w:t>
      </w:r>
      <w:r w:rsidRPr="002155A5">
        <w:t>f</w:t>
      </w:r>
      <w:r w:rsidRPr="002155A5">
        <w:rPr>
          <w:spacing w:val="33"/>
        </w:rPr>
        <w:t xml:space="preserve"> </w:t>
      </w:r>
      <w:r w:rsidRPr="002155A5">
        <w:rPr>
          <w:spacing w:val="2"/>
        </w:rPr>
        <w:t>s</w:t>
      </w:r>
      <w:r w:rsidRPr="002155A5">
        <w:t>ubj</w:t>
      </w:r>
      <w:r w:rsidRPr="002155A5">
        <w:rPr>
          <w:spacing w:val="2"/>
        </w:rPr>
        <w:t>e</w:t>
      </w:r>
      <w:r w:rsidRPr="002155A5">
        <w:rPr>
          <w:spacing w:val="-1"/>
        </w:rPr>
        <w:t>c</w:t>
      </w:r>
      <w:r w:rsidRPr="002155A5">
        <w:t>ts</w:t>
      </w:r>
      <w:r w:rsidRPr="002155A5">
        <w:rPr>
          <w:spacing w:val="28"/>
        </w:rPr>
        <w:t xml:space="preserve"> </w:t>
      </w:r>
      <w:r w:rsidRPr="002155A5">
        <w:rPr>
          <w:spacing w:val="1"/>
        </w:rPr>
        <w:t>‘</w:t>
      </w:r>
      <w:r w:rsidRPr="002155A5">
        <w:rPr>
          <w:b/>
          <w:spacing w:val="4"/>
        </w:rPr>
        <w:t>r</w:t>
      </w:r>
      <w:r w:rsidRPr="002155A5">
        <w:rPr>
          <w:b/>
          <w:spacing w:val="-1"/>
        </w:rPr>
        <w:t>e</w:t>
      </w:r>
      <w:r w:rsidRPr="002155A5">
        <w:rPr>
          <w:b/>
        </w:rPr>
        <w:t>gist</w:t>
      </w:r>
      <w:r w:rsidRPr="002155A5">
        <w:rPr>
          <w:b/>
          <w:spacing w:val="-1"/>
        </w:rPr>
        <w:t>e</w:t>
      </w:r>
      <w:r w:rsidRPr="002155A5">
        <w:rPr>
          <w:b/>
          <w:spacing w:val="2"/>
        </w:rPr>
        <w:t>r</w:t>
      </w:r>
      <w:r w:rsidRPr="002155A5">
        <w:rPr>
          <w:b/>
          <w:spacing w:val="-1"/>
        </w:rPr>
        <w:t>e</w:t>
      </w:r>
      <w:r w:rsidRPr="002155A5">
        <w:rPr>
          <w:b/>
          <w:spacing w:val="1"/>
        </w:rPr>
        <w:t>d</w:t>
      </w:r>
      <w:r w:rsidRPr="002155A5">
        <w:rPr>
          <w:b/>
        </w:rPr>
        <w:t>’</w:t>
      </w:r>
      <w:r w:rsidRPr="002155A5">
        <w:rPr>
          <w:b/>
          <w:spacing w:val="25"/>
        </w:rPr>
        <w:t xml:space="preserve"> </w:t>
      </w:r>
      <w:r w:rsidRPr="002155A5">
        <w:t>f</w:t>
      </w:r>
      <w:r w:rsidRPr="002155A5">
        <w:rPr>
          <w:spacing w:val="2"/>
        </w:rPr>
        <w:t>o</w:t>
      </w:r>
      <w:r w:rsidRPr="002155A5">
        <w:t>r</w:t>
      </w:r>
      <w:r w:rsidRPr="002155A5">
        <w:rPr>
          <w:spacing w:val="32"/>
        </w:rPr>
        <w:t xml:space="preserve"> </w:t>
      </w:r>
      <w:r w:rsidRPr="002155A5">
        <w:t>the</w:t>
      </w:r>
      <w:r w:rsidRPr="002155A5">
        <w:rPr>
          <w:spacing w:val="35"/>
        </w:rPr>
        <w:t xml:space="preserve"> </w:t>
      </w:r>
      <w:r w:rsidRPr="002155A5">
        <w:rPr>
          <w:spacing w:val="1"/>
        </w:rPr>
        <w:t>s</w:t>
      </w:r>
      <w:r w:rsidRPr="002155A5">
        <w:rPr>
          <w:spacing w:val="-1"/>
        </w:rPr>
        <w:t>e</w:t>
      </w:r>
      <w:r w:rsidRPr="002155A5">
        <w:rPr>
          <w:spacing w:val="1"/>
        </w:rPr>
        <w:t>m</w:t>
      </w:r>
      <w:r w:rsidRPr="002155A5">
        <w:rPr>
          <w:spacing w:val="-1"/>
        </w:rPr>
        <w:t>e</w:t>
      </w:r>
      <w:r w:rsidRPr="002155A5">
        <w:rPr>
          <w:spacing w:val="3"/>
        </w:rPr>
        <w:t>s</w:t>
      </w:r>
      <w:r w:rsidRPr="002155A5">
        <w:t>t</w:t>
      </w:r>
      <w:r w:rsidRPr="002155A5">
        <w:rPr>
          <w:spacing w:val="-1"/>
        </w:rPr>
        <w:t>e</w:t>
      </w:r>
      <w:r w:rsidRPr="002155A5">
        <w:t>r</w:t>
      </w:r>
      <w:r w:rsidRPr="002155A5">
        <w:rPr>
          <w:spacing w:val="30"/>
        </w:rPr>
        <w:t xml:space="preserve"> </w:t>
      </w:r>
      <w:r w:rsidRPr="002155A5">
        <w:t>(</w:t>
      </w:r>
      <w:r>
        <w:t>as spe</w:t>
      </w:r>
      <w:r w:rsidRPr="002155A5">
        <w:rPr>
          <w:spacing w:val="-1"/>
        </w:rPr>
        <w:t>c</w:t>
      </w:r>
      <w:r w:rsidRPr="002155A5">
        <w:t>ifi</w:t>
      </w:r>
      <w:r w:rsidRPr="002155A5">
        <w:rPr>
          <w:spacing w:val="-1"/>
        </w:rPr>
        <w:t>ca</w:t>
      </w:r>
      <w:r w:rsidRPr="002155A5">
        <w:t>l</w:t>
      </w:r>
      <w:r w:rsidRPr="002155A5">
        <w:rPr>
          <w:spacing w:val="5"/>
        </w:rPr>
        <w:t>l</w:t>
      </w:r>
      <w:r w:rsidRPr="002155A5">
        <w:t>y</w:t>
      </w:r>
      <w:r w:rsidRPr="002155A5">
        <w:rPr>
          <w:spacing w:val="29"/>
        </w:rPr>
        <w:t xml:space="preserve"> </w:t>
      </w:r>
      <w:r w:rsidRPr="002155A5">
        <w:t>r</w:t>
      </w:r>
      <w:r w:rsidRPr="002155A5">
        <w:rPr>
          <w:spacing w:val="-2"/>
        </w:rPr>
        <w:t>e</w:t>
      </w:r>
      <w:r w:rsidRPr="002155A5">
        <w:t>qu</w:t>
      </w:r>
      <w:r w:rsidRPr="002155A5">
        <w:rPr>
          <w:spacing w:val="7"/>
        </w:rPr>
        <w:t>i</w:t>
      </w:r>
      <w:r w:rsidRPr="002155A5">
        <w:t>r</w:t>
      </w:r>
      <w:r w:rsidRPr="002155A5">
        <w:rPr>
          <w:spacing w:val="-1"/>
        </w:rPr>
        <w:t>e</w:t>
      </w:r>
      <w:r w:rsidRPr="002155A5">
        <w:t>d</w:t>
      </w:r>
      <w:r w:rsidRPr="002155A5">
        <w:rPr>
          <w:spacing w:val="32"/>
        </w:rPr>
        <w:t xml:space="preserve"> </w:t>
      </w:r>
      <w:r w:rsidRPr="002155A5">
        <w:rPr>
          <w:spacing w:val="-1"/>
        </w:rPr>
        <w:t>a</w:t>
      </w:r>
      <w:r w:rsidRPr="002155A5">
        <w:t>nd</w:t>
      </w:r>
      <w:r w:rsidRPr="002155A5">
        <w:rPr>
          <w:spacing w:val="34"/>
        </w:rPr>
        <w:t xml:space="preserve"> </w:t>
      </w:r>
      <w:r w:rsidRPr="002155A5">
        <w:t>lis</w:t>
      </w:r>
      <w:r w:rsidRPr="002155A5">
        <w:rPr>
          <w:spacing w:val="2"/>
        </w:rPr>
        <w:t>t</w:t>
      </w:r>
      <w:r w:rsidRPr="002155A5">
        <w:rPr>
          <w:spacing w:val="-1"/>
        </w:rPr>
        <w:t>e</w:t>
      </w:r>
      <w:r w:rsidRPr="002155A5">
        <w:t>d</w:t>
      </w:r>
    </w:p>
    <w:p w:rsidR="007C4867" w:rsidRPr="002155A5" w:rsidRDefault="007C4867" w:rsidP="007C4867">
      <w:pPr>
        <w:spacing w:after="0" w:line="240" w:lineRule="auto"/>
        <w:ind w:left="820"/>
        <w:sectPr w:rsidR="007C4867" w:rsidRPr="002155A5" w:rsidSect="00825619">
          <w:type w:val="continuous"/>
          <w:pgSz w:w="12240" w:h="15840"/>
          <w:pgMar w:top="980" w:right="1320" w:bottom="280" w:left="1340" w:header="720" w:footer="720" w:gutter="0"/>
          <w:pgNumType w:fmt="lowerRoman"/>
          <w:cols w:space="720"/>
        </w:sectPr>
      </w:pPr>
      <w:r w:rsidRPr="002155A5">
        <w:rPr>
          <w:position w:val="1"/>
        </w:rPr>
        <w:t>und</w:t>
      </w:r>
      <w:r w:rsidRPr="002155A5">
        <w:rPr>
          <w:spacing w:val="-1"/>
          <w:position w:val="1"/>
        </w:rPr>
        <w:t>e</w:t>
      </w:r>
      <w:r w:rsidRPr="002155A5">
        <w:rPr>
          <w:position w:val="1"/>
        </w:rPr>
        <w:t>r</w:t>
      </w:r>
      <w:r w:rsidRPr="002155A5">
        <w:rPr>
          <w:spacing w:val="-1"/>
          <w:position w:val="1"/>
        </w:rPr>
        <w:t xml:space="preserve"> </w:t>
      </w:r>
      <w:r w:rsidRPr="002155A5">
        <w:rPr>
          <w:position w:val="1"/>
        </w:rPr>
        <w:t>the</w:t>
      </w:r>
      <w:r w:rsidRPr="002155A5">
        <w:rPr>
          <w:spacing w:val="2"/>
          <w:position w:val="1"/>
        </w:rPr>
        <w:t xml:space="preserve"> </w:t>
      </w:r>
      <w:r w:rsidRPr="002155A5">
        <w:rPr>
          <w:position w:val="1"/>
        </w:rPr>
        <w:t>cour</w:t>
      </w:r>
      <w:r w:rsidRPr="002155A5">
        <w:rPr>
          <w:spacing w:val="3"/>
          <w:position w:val="1"/>
        </w:rPr>
        <w:t>s</w:t>
      </w:r>
      <w:r w:rsidRPr="002155A5">
        <w:rPr>
          <w:position w:val="1"/>
        </w:rPr>
        <w:t>e s</w:t>
      </w:r>
      <w:r>
        <w:rPr>
          <w:position w:val="1"/>
        </w:rPr>
        <w:t>tru</w:t>
      </w:r>
      <w:r w:rsidRPr="002155A5">
        <w:rPr>
          <w:spacing w:val="-1"/>
          <w:position w:val="1"/>
        </w:rPr>
        <w:t>c</w:t>
      </w:r>
      <w:r w:rsidRPr="002155A5">
        <w:rPr>
          <w:position w:val="1"/>
        </w:rPr>
        <w:t>tu</w:t>
      </w:r>
      <w:r w:rsidRPr="002155A5">
        <w:rPr>
          <w:spacing w:val="4"/>
          <w:position w:val="1"/>
        </w:rPr>
        <w:t>r</w:t>
      </w:r>
      <w:r w:rsidRPr="002155A5">
        <w:rPr>
          <w:position w:val="1"/>
        </w:rPr>
        <w:t>e</w:t>
      </w:r>
      <w:r w:rsidRPr="002155A5">
        <w:rPr>
          <w:spacing w:val="2"/>
          <w:position w:val="1"/>
        </w:rPr>
        <w:t xml:space="preserve"> </w:t>
      </w:r>
      <w:r w:rsidRPr="002155A5">
        <w:rPr>
          <w:position w:val="1"/>
        </w:rPr>
        <w:t>of</w:t>
      </w:r>
      <w:r w:rsidRPr="002155A5">
        <w:rPr>
          <w:spacing w:val="2"/>
          <w:position w:val="1"/>
        </w:rPr>
        <w:t xml:space="preserve"> </w:t>
      </w:r>
      <w:r w:rsidRPr="002155A5">
        <w:rPr>
          <w:position w:val="1"/>
        </w:rPr>
        <w:t>the</w:t>
      </w:r>
      <w:r w:rsidRPr="002155A5">
        <w:rPr>
          <w:spacing w:val="2"/>
          <w:position w:val="1"/>
        </w:rPr>
        <w:t xml:space="preserve"> </w:t>
      </w:r>
      <w:r w:rsidRPr="002155A5">
        <w:rPr>
          <w:position w:val="1"/>
        </w:rPr>
        <w:t>p</w:t>
      </w:r>
      <w:r w:rsidRPr="002155A5">
        <w:rPr>
          <w:spacing w:val="-1"/>
          <w:position w:val="1"/>
        </w:rPr>
        <w:t>a</w:t>
      </w:r>
      <w:r w:rsidRPr="002155A5">
        <w:rPr>
          <w:position w:val="1"/>
        </w:rPr>
        <w:t>r</w:t>
      </w:r>
      <w:r w:rsidRPr="002155A5">
        <w:rPr>
          <w:spacing w:val="-1"/>
          <w:position w:val="1"/>
        </w:rPr>
        <w:t>e</w:t>
      </w:r>
      <w:r w:rsidRPr="002155A5">
        <w:rPr>
          <w:position w:val="1"/>
        </w:rPr>
        <w:t>nt d</w:t>
      </w:r>
      <w:r w:rsidRPr="002155A5">
        <w:rPr>
          <w:spacing w:val="-1"/>
          <w:position w:val="1"/>
        </w:rPr>
        <w:t>e</w:t>
      </w:r>
      <w:r w:rsidRPr="002155A5">
        <w:rPr>
          <w:spacing w:val="2"/>
          <w:position w:val="1"/>
        </w:rPr>
        <w:t>p</w:t>
      </w:r>
      <w:r w:rsidRPr="002155A5">
        <w:rPr>
          <w:spacing w:val="-1"/>
          <w:position w:val="1"/>
        </w:rPr>
        <w:t>a</w:t>
      </w:r>
      <w:r w:rsidRPr="002155A5">
        <w:rPr>
          <w:position w:val="1"/>
        </w:rPr>
        <w:t>rt</w:t>
      </w:r>
      <w:r w:rsidRPr="002155A5">
        <w:rPr>
          <w:spacing w:val="1"/>
          <w:position w:val="1"/>
        </w:rPr>
        <w:t>me</w:t>
      </w:r>
      <w:r w:rsidRPr="002155A5">
        <w:rPr>
          <w:position w:val="1"/>
        </w:rPr>
        <w:t>nt),</w:t>
      </w:r>
      <w:r w:rsidRPr="002155A5">
        <w:rPr>
          <w:spacing w:val="-1"/>
          <w:position w:val="1"/>
        </w:rPr>
        <w:t xml:space="preserve"> </w:t>
      </w:r>
      <w:r w:rsidRPr="002155A5">
        <w:rPr>
          <w:position w:val="1"/>
        </w:rPr>
        <w:t>C</w:t>
      </w:r>
      <w:r w:rsidRPr="00D96802">
        <w:rPr>
          <w:position w:val="1"/>
          <w:vertAlign w:val="subscript"/>
        </w:rPr>
        <w:t>i</w:t>
      </w:r>
      <w:r w:rsidRPr="002155A5">
        <w:rPr>
          <w:position w:val="1"/>
        </w:rPr>
        <w:t xml:space="preserve"> the</w:t>
      </w:r>
      <w:r w:rsidRPr="002155A5">
        <w:rPr>
          <w:spacing w:val="2"/>
          <w:position w:val="1"/>
        </w:rPr>
        <w:t xml:space="preserve"> </w:t>
      </w:r>
      <w:r w:rsidRPr="002155A5">
        <w:rPr>
          <w:position w:val="1"/>
        </w:rPr>
        <w:t>no.</w:t>
      </w:r>
      <w:r w:rsidRPr="002155A5">
        <w:rPr>
          <w:spacing w:val="2"/>
          <w:position w:val="1"/>
        </w:rPr>
        <w:t xml:space="preserve"> </w:t>
      </w:r>
      <w:r w:rsidRPr="002155A5">
        <w:rPr>
          <w:position w:val="1"/>
        </w:rPr>
        <w:t>of</w:t>
      </w:r>
      <w:r w:rsidRPr="002155A5">
        <w:rPr>
          <w:spacing w:val="2"/>
          <w:position w:val="1"/>
        </w:rPr>
        <w:t xml:space="preserve"> </w:t>
      </w:r>
      <w:r w:rsidRPr="002155A5">
        <w:rPr>
          <w:spacing w:val="-1"/>
          <w:position w:val="1"/>
        </w:rPr>
        <w:t>c</w:t>
      </w:r>
      <w:r w:rsidRPr="002155A5">
        <w:rPr>
          <w:position w:val="1"/>
        </w:rPr>
        <w:t>r</w:t>
      </w:r>
      <w:r w:rsidRPr="002155A5">
        <w:rPr>
          <w:spacing w:val="-1"/>
          <w:position w:val="1"/>
        </w:rPr>
        <w:t>e</w:t>
      </w:r>
      <w:r w:rsidRPr="002155A5">
        <w:rPr>
          <w:spacing w:val="-2"/>
          <w:position w:val="1"/>
        </w:rPr>
        <w:t>d</w:t>
      </w:r>
      <w:r w:rsidRPr="002155A5">
        <w:rPr>
          <w:position w:val="1"/>
        </w:rPr>
        <w:t>its</w:t>
      </w:r>
      <w:r w:rsidRPr="002155A5">
        <w:rPr>
          <w:spacing w:val="2"/>
          <w:position w:val="1"/>
        </w:rPr>
        <w:t xml:space="preserve"> </w:t>
      </w:r>
      <w:r w:rsidRPr="002155A5">
        <w:rPr>
          <w:spacing w:val="-1"/>
          <w:position w:val="1"/>
        </w:rPr>
        <w:t>a</w:t>
      </w:r>
      <w:r w:rsidRPr="002155A5">
        <w:rPr>
          <w:position w:val="1"/>
        </w:rPr>
        <w:t>llott</w:t>
      </w:r>
      <w:r w:rsidRPr="002155A5">
        <w:rPr>
          <w:spacing w:val="-1"/>
          <w:position w:val="1"/>
        </w:rPr>
        <w:t>e</w:t>
      </w:r>
      <w:r w:rsidRPr="002155A5">
        <w:rPr>
          <w:position w:val="1"/>
        </w:rPr>
        <w:t>d</w:t>
      </w:r>
      <w:r w:rsidRPr="002155A5">
        <w:rPr>
          <w:spacing w:val="2"/>
          <w:position w:val="1"/>
        </w:rPr>
        <w:t xml:space="preserve"> </w:t>
      </w:r>
      <w:r w:rsidRPr="002155A5">
        <w:rPr>
          <w:position w:val="1"/>
        </w:rPr>
        <w:t>to</w:t>
      </w:r>
      <w:r w:rsidRPr="002155A5">
        <w:rPr>
          <w:spacing w:val="4"/>
          <w:position w:val="1"/>
        </w:rPr>
        <w:t xml:space="preserve"> </w:t>
      </w:r>
      <w:r w:rsidRPr="002155A5">
        <w:rPr>
          <w:position w:val="1"/>
        </w:rPr>
        <w:t>the</w:t>
      </w:r>
    </w:p>
    <w:p w:rsidR="007C4867" w:rsidRPr="001946A6" w:rsidRDefault="007C4867" w:rsidP="007C4867">
      <w:pPr>
        <w:spacing w:after="0" w:line="240" w:lineRule="auto"/>
        <w:ind w:left="821" w:right="-72"/>
        <w:rPr>
          <w:spacing w:val="38"/>
          <w:position w:val="13"/>
        </w:rPr>
        <w:sectPr w:rsidR="007C4867" w:rsidRPr="001946A6" w:rsidSect="00D96802">
          <w:type w:val="continuous"/>
          <w:pgSz w:w="12240" w:h="15840"/>
          <w:pgMar w:top="980" w:right="1320" w:bottom="280" w:left="1340" w:header="720" w:footer="720" w:gutter="0"/>
          <w:cols w:space="720"/>
        </w:sectPr>
      </w:pPr>
      <w:r w:rsidRPr="001946A6">
        <w:rPr>
          <w:spacing w:val="1"/>
          <w:position w:val="13"/>
        </w:rPr>
        <w:lastRenderedPageBreak/>
        <w:t>i</w:t>
      </w:r>
      <w:r w:rsidRPr="001946A6">
        <w:rPr>
          <w:spacing w:val="1"/>
          <w:position w:val="24"/>
        </w:rPr>
        <w:t>t</w:t>
      </w:r>
      <w:r w:rsidRPr="001946A6">
        <w:rPr>
          <w:position w:val="24"/>
        </w:rPr>
        <w:t xml:space="preserve">h </w:t>
      </w:r>
      <w:r w:rsidRPr="001946A6">
        <w:rPr>
          <w:spacing w:val="29"/>
          <w:position w:val="24"/>
        </w:rPr>
        <w:t xml:space="preserve"> </w:t>
      </w:r>
      <w:r w:rsidRPr="001946A6">
        <w:rPr>
          <w:position w:val="13"/>
        </w:rPr>
        <w:t>subj</w:t>
      </w:r>
      <w:r w:rsidRPr="001946A6">
        <w:rPr>
          <w:spacing w:val="-1"/>
          <w:position w:val="13"/>
        </w:rPr>
        <w:t>ec</w:t>
      </w:r>
      <w:r w:rsidRPr="001946A6">
        <w:rPr>
          <w:position w:val="13"/>
        </w:rPr>
        <w:t>t,</w:t>
      </w:r>
      <w:r w:rsidRPr="001946A6">
        <w:rPr>
          <w:spacing w:val="45"/>
          <w:position w:val="13"/>
        </w:rPr>
        <w:t xml:space="preserve"> </w:t>
      </w:r>
      <w:r w:rsidRPr="001946A6">
        <w:rPr>
          <w:spacing w:val="-1"/>
          <w:position w:val="13"/>
        </w:rPr>
        <w:t>a</w:t>
      </w:r>
      <w:r w:rsidRPr="001946A6">
        <w:rPr>
          <w:position w:val="13"/>
        </w:rPr>
        <w:t>nd</w:t>
      </w:r>
      <w:r w:rsidRPr="001946A6">
        <w:rPr>
          <w:spacing w:val="48"/>
          <w:position w:val="13"/>
        </w:rPr>
        <w:t xml:space="preserve"> </w:t>
      </w:r>
      <w:r w:rsidRPr="001946A6">
        <w:rPr>
          <w:position w:val="13"/>
        </w:rPr>
        <w:t>Gi r</w:t>
      </w:r>
      <w:r w:rsidRPr="001946A6">
        <w:rPr>
          <w:spacing w:val="-1"/>
          <w:position w:val="13"/>
        </w:rPr>
        <w:t>e</w:t>
      </w:r>
      <w:r w:rsidRPr="001946A6">
        <w:rPr>
          <w:position w:val="13"/>
        </w:rPr>
        <w:t>pr</w:t>
      </w:r>
      <w:r w:rsidRPr="001946A6">
        <w:rPr>
          <w:spacing w:val="1"/>
          <w:position w:val="13"/>
        </w:rPr>
        <w:t>e</w:t>
      </w:r>
      <w:r w:rsidRPr="001946A6">
        <w:rPr>
          <w:position w:val="13"/>
        </w:rPr>
        <w:t>s</w:t>
      </w:r>
      <w:r w:rsidRPr="001946A6">
        <w:rPr>
          <w:spacing w:val="1"/>
          <w:position w:val="13"/>
        </w:rPr>
        <w:t>e</w:t>
      </w:r>
      <w:r w:rsidRPr="001946A6">
        <w:rPr>
          <w:position w:val="13"/>
        </w:rPr>
        <w:t>nts</w:t>
      </w:r>
      <w:r w:rsidRPr="001946A6">
        <w:rPr>
          <w:spacing w:val="44"/>
          <w:position w:val="13"/>
        </w:rPr>
        <w:t xml:space="preserve"> </w:t>
      </w:r>
      <w:r w:rsidRPr="001946A6">
        <w:rPr>
          <w:position w:val="13"/>
        </w:rPr>
        <w:t>the</w:t>
      </w:r>
      <w:r w:rsidRPr="001946A6">
        <w:rPr>
          <w:spacing w:val="49"/>
          <w:position w:val="13"/>
        </w:rPr>
        <w:t xml:space="preserve"> </w:t>
      </w:r>
      <w:r w:rsidRPr="001946A6">
        <w:rPr>
          <w:position w:val="13"/>
        </w:rPr>
        <w:t>gr</w:t>
      </w:r>
      <w:r w:rsidRPr="001946A6">
        <w:rPr>
          <w:spacing w:val="-1"/>
          <w:position w:val="13"/>
        </w:rPr>
        <w:t>a</w:t>
      </w:r>
      <w:r w:rsidRPr="001946A6">
        <w:rPr>
          <w:position w:val="13"/>
        </w:rPr>
        <w:t>de</w:t>
      </w:r>
      <w:r w:rsidRPr="001946A6">
        <w:rPr>
          <w:spacing w:val="45"/>
          <w:position w:val="13"/>
        </w:rPr>
        <w:t xml:space="preserve"> </w:t>
      </w:r>
      <w:r w:rsidRPr="001946A6">
        <w:rPr>
          <w:position w:val="13"/>
        </w:rPr>
        <w:t>points</w:t>
      </w:r>
      <w:r w:rsidRPr="001946A6">
        <w:rPr>
          <w:spacing w:val="44"/>
          <w:position w:val="13"/>
        </w:rPr>
        <w:t xml:space="preserve"> </w:t>
      </w:r>
      <w:r w:rsidRPr="001946A6">
        <w:rPr>
          <w:position w:val="13"/>
        </w:rPr>
        <w:t>(G</w:t>
      </w:r>
      <w:r w:rsidRPr="001946A6">
        <w:rPr>
          <w:spacing w:val="1"/>
          <w:position w:val="13"/>
        </w:rPr>
        <w:t>P</w:t>
      </w:r>
      <w:r w:rsidRPr="001946A6">
        <w:rPr>
          <w:position w:val="13"/>
        </w:rPr>
        <w:t>) corr</w:t>
      </w:r>
      <w:r w:rsidRPr="001946A6">
        <w:rPr>
          <w:spacing w:val="-1"/>
          <w:position w:val="13"/>
        </w:rPr>
        <w:t>e</w:t>
      </w:r>
      <w:r w:rsidRPr="001946A6">
        <w:rPr>
          <w:position w:val="13"/>
        </w:rPr>
        <w:t xml:space="preserve">sponding </w:t>
      </w:r>
      <w:r w:rsidRPr="001946A6">
        <w:t>to the letter grade awarded for that i</w:t>
      </w:r>
      <w:r w:rsidRPr="001946A6">
        <w:rPr>
          <w:vertAlign w:val="superscript"/>
        </w:rPr>
        <w:t>th</w:t>
      </w:r>
      <w:r w:rsidRPr="001946A6">
        <w:t xml:space="preserve"> subject, and G</w:t>
      </w:r>
      <w:r w:rsidRPr="001946A6">
        <w:rPr>
          <w:vertAlign w:val="subscript"/>
        </w:rPr>
        <w:t>i</w:t>
      </w:r>
      <w:r w:rsidRPr="001946A6">
        <w:t xml:space="preserve"> represents the grade points (GP) corresponding to the letter grade awarded for that i</w:t>
      </w:r>
      <w:r w:rsidRPr="001946A6">
        <w:rPr>
          <w:vertAlign w:val="superscript"/>
        </w:rPr>
        <w:t>th</w:t>
      </w:r>
      <w:r w:rsidRPr="001946A6">
        <w:t xml:space="preserve"> subject.</w:t>
      </w:r>
    </w:p>
    <w:p w:rsidR="007C4867" w:rsidRPr="002155A5" w:rsidRDefault="007C4867" w:rsidP="007C4867">
      <w:pPr>
        <w:spacing w:after="0" w:line="240" w:lineRule="auto"/>
      </w:pPr>
    </w:p>
    <w:p w:rsidR="007C4867" w:rsidRPr="002155A5" w:rsidRDefault="007C4867" w:rsidP="007C4867">
      <w:pPr>
        <w:spacing w:after="0" w:line="240" w:lineRule="auto"/>
        <w:ind w:left="820" w:right="79" w:hanging="720"/>
        <w:sectPr w:rsidR="007C4867" w:rsidRPr="002155A5" w:rsidSect="00D96802">
          <w:type w:val="continuous"/>
          <w:pgSz w:w="12240" w:h="15840"/>
          <w:pgMar w:top="980" w:right="1320" w:bottom="280" w:left="1340" w:header="720" w:footer="720" w:gutter="0"/>
          <w:cols w:space="720"/>
        </w:sectPr>
      </w:pPr>
      <w:r w:rsidRPr="002155A5">
        <w:rPr>
          <w:b/>
        </w:rPr>
        <w:t xml:space="preserve">9.9     </w:t>
      </w:r>
      <w:r w:rsidRPr="002155A5">
        <w:rPr>
          <w:b/>
          <w:spacing w:val="57"/>
        </w:rPr>
        <w:t xml:space="preserve"> </w:t>
      </w:r>
      <w:r w:rsidRPr="002155A5">
        <w:t>The</w:t>
      </w:r>
      <w:r w:rsidRPr="002155A5">
        <w:rPr>
          <w:spacing w:val="46"/>
        </w:rPr>
        <w:t xml:space="preserve"> </w:t>
      </w:r>
      <w:r w:rsidRPr="002155A5">
        <w:rPr>
          <w:spacing w:val="-1"/>
        </w:rPr>
        <w:t>c</w:t>
      </w:r>
      <w:r w:rsidRPr="002155A5">
        <w:t>u</w:t>
      </w:r>
      <w:r w:rsidRPr="002155A5">
        <w:rPr>
          <w:spacing w:val="1"/>
        </w:rPr>
        <w:t>m</w:t>
      </w:r>
      <w:r w:rsidRPr="002155A5">
        <w:t>ul</w:t>
      </w:r>
      <w:r w:rsidRPr="002155A5">
        <w:rPr>
          <w:spacing w:val="-1"/>
        </w:rPr>
        <w:t>a</w:t>
      </w:r>
      <w:r w:rsidRPr="002155A5">
        <w:t>tive</w:t>
      </w:r>
      <w:r w:rsidRPr="002155A5">
        <w:rPr>
          <w:spacing w:val="45"/>
        </w:rPr>
        <w:t xml:space="preserve"> </w:t>
      </w:r>
      <w:r w:rsidRPr="002155A5">
        <w:t>gr</w:t>
      </w:r>
      <w:r w:rsidRPr="002155A5">
        <w:rPr>
          <w:spacing w:val="-1"/>
        </w:rPr>
        <w:t>a</w:t>
      </w:r>
      <w:r w:rsidRPr="002155A5">
        <w:rPr>
          <w:spacing w:val="2"/>
        </w:rPr>
        <w:t>d</w:t>
      </w:r>
      <w:r w:rsidRPr="002155A5">
        <w:t>e</w:t>
      </w:r>
      <w:r w:rsidRPr="002155A5">
        <w:rPr>
          <w:spacing w:val="46"/>
        </w:rPr>
        <w:t xml:space="preserve"> </w:t>
      </w:r>
      <w:r w:rsidRPr="002155A5">
        <w:rPr>
          <w:spacing w:val="4"/>
        </w:rPr>
        <w:t>p</w:t>
      </w:r>
      <w:r w:rsidRPr="002155A5">
        <w:t>oint</w:t>
      </w:r>
      <w:r w:rsidRPr="002155A5">
        <w:rPr>
          <w:spacing w:val="46"/>
        </w:rPr>
        <w:t xml:space="preserve"> </w:t>
      </w:r>
      <w:r w:rsidRPr="002155A5">
        <w:rPr>
          <w:spacing w:val="-1"/>
        </w:rPr>
        <w:t>a</w:t>
      </w:r>
      <w:r w:rsidRPr="002155A5">
        <w:t>v</w:t>
      </w:r>
      <w:r w:rsidRPr="002155A5">
        <w:rPr>
          <w:spacing w:val="3"/>
        </w:rPr>
        <w:t>e</w:t>
      </w:r>
      <w:r w:rsidRPr="002155A5">
        <w:t>r</w:t>
      </w:r>
      <w:r w:rsidRPr="002155A5">
        <w:rPr>
          <w:spacing w:val="-1"/>
        </w:rPr>
        <w:t>a</w:t>
      </w:r>
      <w:r w:rsidRPr="002155A5">
        <w:rPr>
          <w:spacing w:val="2"/>
        </w:rPr>
        <w:t>g</w:t>
      </w:r>
      <w:r w:rsidRPr="002155A5">
        <w:t>e</w:t>
      </w:r>
      <w:r w:rsidRPr="002155A5">
        <w:rPr>
          <w:spacing w:val="48"/>
        </w:rPr>
        <w:t xml:space="preserve"> </w:t>
      </w:r>
      <w:r w:rsidRPr="002155A5">
        <w:t>(</w:t>
      </w:r>
      <w:r w:rsidRPr="002155A5">
        <w:rPr>
          <w:spacing w:val="1"/>
        </w:rPr>
        <w:t>C</w:t>
      </w:r>
      <w:r w:rsidRPr="002155A5">
        <w:t>G</w:t>
      </w:r>
      <w:r w:rsidRPr="002155A5">
        <w:rPr>
          <w:spacing w:val="1"/>
        </w:rPr>
        <w:t>P</w:t>
      </w:r>
      <w:r w:rsidRPr="002155A5">
        <w:t>A)</w:t>
      </w:r>
      <w:r w:rsidRPr="002155A5">
        <w:rPr>
          <w:spacing w:val="42"/>
        </w:rPr>
        <w:t xml:space="preserve"> </w:t>
      </w:r>
      <w:r w:rsidRPr="002155A5">
        <w:t>is</w:t>
      </w:r>
      <w:r w:rsidRPr="002155A5">
        <w:rPr>
          <w:spacing w:val="52"/>
        </w:rPr>
        <w:t xml:space="preserve"> </w:t>
      </w:r>
      <w:r w:rsidRPr="002155A5">
        <w:t>a</w:t>
      </w:r>
      <w:r w:rsidRPr="002155A5">
        <w:rPr>
          <w:spacing w:val="49"/>
        </w:rPr>
        <w:t xml:space="preserve"> </w:t>
      </w:r>
      <w:r w:rsidRPr="002155A5">
        <w:rPr>
          <w:spacing w:val="1"/>
        </w:rPr>
        <w:t>me</w:t>
      </w:r>
      <w:r w:rsidRPr="002155A5">
        <w:rPr>
          <w:spacing w:val="-1"/>
        </w:rPr>
        <w:t>a</w:t>
      </w:r>
      <w:r w:rsidRPr="002155A5">
        <w:t>sure</w:t>
      </w:r>
      <w:r w:rsidRPr="002155A5">
        <w:rPr>
          <w:spacing w:val="47"/>
        </w:rPr>
        <w:t xml:space="preserve"> </w:t>
      </w:r>
      <w:r w:rsidRPr="002155A5">
        <w:t>of</w:t>
      </w:r>
      <w:r w:rsidRPr="002155A5">
        <w:rPr>
          <w:spacing w:val="48"/>
        </w:rPr>
        <w:t xml:space="preserve"> </w:t>
      </w:r>
      <w:r w:rsidRPr="002155A5">
        <w:t>t</w:t>
      </w:r>
      <w:r w:rsidRPr="002155A5">
        <w:rPr>
          <w:spacing w:val="2"/>
        </w:rPr>
        <w:t>h</w:t>
      </w:r>
      <w:r w:rsidRPr="002155A5">
        <w:t>e</w:t>
      </w:r>
      <w:r w:rsidRPr="002155A5">
        <w:rPr>
          <w:spacing w:val="48"/>
        </w:rPr>
        <w:t xml:space="preserve"> </w:t>
      </w:r>
      <w:r w:rsidRPr="002155A5">
        <w:t>o</w:t>
      </w:r>
      <w:r w:rsidRPr="002155A5">
        <w:rPr>
          <w:spacing w:val="-2"/>
        </w:rPr>
        <w:t>v</w:t>
      </w:r>
      <w:r w:rsidRPr="002155A5">
        <w:rPr>
          <w:spacing w:val="1"/>
        </w:rPr>
        <w:t>e</w:t>
      </w:r>
      <w:r w:rsidRPr="002155A5">
        <w:rPr>
          <w:spacing w:val="2"/>
        </w:rPr>
        <w:t>r</w:t>
      </w:r>
      <w:r w:rsidRPr="002155A5">
        <w:rPr>
          <w:spacing w:val="-1"/>
        </w:rPr>
        <w:t>a</w:t>
      </w:r>
      <w:r w:rsidRPr="002155A5">
        <w:t>ll</w:t>
      </w:r>
      <w:r w:rsidRPr="002155A5">
        <w:rPr>
          <w:spacing w:val="48"/>
        </w:rPr>
        <w:t xml:space="preserve"> </w:t>
      </w:r>
      <w:r w:rsidRPr="002155A5">
        <w:rPr>
          <w:spacing w:val="-1"/>
        </w:rPr>
        <w:t>c</w:t>
      </w:r>
      <w:r w:rsidRPr="002155A5">
        <w:t>u</w:t>
      </w:r>
      <w:r w:rsidRPr="002155A5">
        <w:rPr>
          <w:spacing w:val="1"/>
        </w:rPr>
        <w:t>m</w:t>
      </w:r>
      <w:r w:rsidRPr="002155A5">
        <w:t>ul</w:t>
      </w:r>
      <w:r w:rsidRPr="002155A5">
        <w:rPr>
          <w:spacing w:val="-1"/>
        </w:rPr>
        <w:t>a</w:t>
      </w:r>
      <w:r w:rsidRPr="002155A5">
        <w:t>tive 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e</w:t>
      </w:r>
      <w:r w:rsidRPr="002155A5">
        <w:rPr>
          <w:spacing w:val="17"/>
        </w:rPr>
        <w:t xml:space="preserve"> </w:t>
      </w:r>
      <w:r w:rsidRPr="002155A5">
        <w:rPr>
          <w:spacing w:val="2"/>
        </w:rPr>
        <w:t>o</w:t>
      </w:r>
      <w:r w:rsidRPr="002155A5">
        <w:t>f</w:t>
      </w:r>
      <w:r w:rsidRPr="002155A5">
        <w:rPr>
          <w:spacing w:val="24"/>
        </w:rPr>
        <w:t xml:space="preserve"> </w:t>
      </w:r>
      <w:r w:rsidRPr="002155A5">
        <w:t>a</w:t>
      </w:r>
      <w:r w:rsidRPr="002155A5">
        <w:rPr>
          <w:spacing w:val="28"/>
        </w:rPr>
        <w:t xml:space="preserve"> </w:t>
      </w:r>
      <w:r w:rsidRPr="002155A5">
        <w:t>stud</w:t>
      </w:r>
      <w:r w:rsidRPr="002155A5">
        <w:rPr>
          <w:spacing w:val="-1"/>
        </w:rPr>
        <w:t>e</w:t>
      </w:r>
      <w:r w:rsidRPr="002155A5">
        <w:rPr>
          <w:spacing w:val="4"/>
        </w:rPr>
        <w:t>n</w:t>
      </w:r>
      <w:r w:rsidRPr="002155A5">
        <w:t>t</w:t>
      </w:r>
      <w:r w:rsidRPr="002155A5">
        <w:rPr>
          <w:spacing w:val="23"/>
        </w:rPr>
        <w:t xml:space="preserve"> </w:t>
      </w:r>
      <w:r w:rsidRPr="002155A5">
        <w:t>in</w:t>
      </w:r>
      <w:r w:rsidRPr="002155A5">
        <w:rPr>
          <w:spacing w:val="26"/>
        </w:rPr>
        <w:t xml:space="preserve"> </w:t>
      </w:r>
      <w:r w:rsidRPr="002155A5">
        <w:rPr>
          <w:spacing w:val="-1"/>
        </w:rPr>
        <w:t>a</w:t>
      </w:r>
      <w:r w:rsidRPr="002155A5">
        <w:t>ll</w:t>
      </w:r>
      <w:r w:rsidRPr="002155A5">
        <w:rPr>
          <w:spacing w:val="27"/>
        </w:rPr>
        <w:t xml:space="preserve"> </w:t>
      </w:r>
      <w:r w:rsidRPr="002155A5">
        <w:rPr>
          <w:spacing w:val="1"/>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rs</w:t>
      </w:r>
      <w:r w:rsidRPr="002155A5">
        <w:rPr>
          <w:spacing w:val="21"/>
        </w:rPr>
        <w:t xml:space="preserve"> </w:t>
      </w:r>
      <w:r w:rsidRPr="002155A5">
        <w:rPr>
          <w:spacing w:val="-1"/>
        </w:rPr>
        <w:t>c</w:t>
      </w:r>
      <w:r w:rsidRPr="002155A5">
        <w:rPr>
          <w:spacing w:val="2"/>
        </w:rPr>
        <w:t>o</w:t>
      </w:r>
      <w:r w:rsidRPr="002155A5">
        <w:t>nsid</w:t>
      </w:r>
      <w:r w:rsidRPr="002155A5">
        <w:rPr>
          <w:spacing w:val="-1"/>
        </w:rPr>
        <w:t>e</w:t>
      </w:r>
      <w:r w:rsidRPr="002155A5">
        <w:t>r</w:t>
      </w:r>
      <w:r w:rsidRPr="002155A5">
        <w:rPr>
          <w:spacing w:val="-1"/>
        </w:rPr>
        <w:t>e</w:t>
      </w:r>
      <w:r w:rsidRPr="002155A5">
        <w:t>d</w:t>
      </w:r>
      <w:r w:rsidRPr="002155A5">
        <w:rPr>
          <w:spacing w:val="21"/>
        </w:rPr>
        <w:t xml:space="preserve"> </w:t>
      </w:r>
      <w:r w:rsidRPr="002155A5">
        <w:t>for</w:t>
      </w:r>
      <w:r w:rsidRPr="002155A5">
        <w:rPr>
          <w:spacing w:val="23"/>
        </w:rPr>
        <w:t xml:space="preserve"> </w:t>
      </w:r>
      <w:r w:rsidRPr="002155A5">
        <w:rPr>
          <w:spacing w:val="2"/>
        </w:rPr>
        <w:t>r</w:t>
      </w:r>
      <w:r w:rsidRPr="002155A5">
        <w:rPr>
          <w:spacing w:val="-1"/>
        </w:rPr>
        <w:t>e</w:t>
      </w:r>
      <w:r w:rsidRPr="002155A5">
        <w:t>gistr</w:t>
      </w:r>
      <w:r w:rsidRPr="002155A5">
        <w:rPr>
          <w:spacing w:val="-1"/>
        </w:rPr>
        <w:t>a</w:t>
      </w:r>
      <w:r w:rsidRPr="002155A5">
        <w:t>tio</w:t>
      </w:r>
      <w:r w:rsidRPr="002155A5">
        <w:rPr>
          <w:spacing w:val="3"/>
        </w:rPr>
        <w:t>n</w:t>
      </w:r>
      <w:r w:rsidRPr="002155A5">
        <w:t>.</w:t>
      </w:r>
      <w:r w:rsidRPr="002155A5">
        <w:rPr>
          <w:spacing w:val="19"/>
        </w:rPr>
        <w:t xml:space="preserve"> </w:t>
      </w:r>
      <w:r w:rsidRPr="002155A5">
        <w:rPr>
          <w:spacing w:val="-2"/>
        </w:rPr>
        <w:t>T</w:t>
      </w:r>
      <w:r w:rsidRPr="002155A5">
        <w:rPr>
          <w:spacing w:val="2"/>
        </w:rPr>
        <w:t>h</w:t>
      </w:r>
      <w:r w:rsidRPr="002155A5">
        <w:t>e</w:t>
      </w:r>
      <w:r w:rsidRPr="002155A5">
        <w:rPr>
          <w:spacing w:val="23"/>
        </w:rPr>
        <w:t xml:space="preserve"> </w:t>
      </w:r>
      <w:r w:rsidRPr="002155A5">
        <w:rPr>
          <w:spacing w:val="1"/>
        </w:rPr>
        <w:t>C</w:t>
      </w:r>
      <w:r w:rsidRPr="002155A5">
        <w:t>G</w:t>
      </w:r>
      <w:r w:rsidRPr="002155A5">
        <w:rPr>
          <w:spacing w:val="1"/>
        </w:rPr>
        <w:t>P</w:t>
      </w:r>
      <w:r w:rsidRPr="002155A5">
        <w:t>A</w:t>
      </w:r>
      <w:r w:rsidRPr="002155A5">
        <w:rPr>
          <w:spacing w:val="20"/>
        </w:rPr>
        <w:t xml:space="preserve"> </w:t>
      </w:r>
      <w:r w:rsidRPr="002155A5">
        <w:t>is</w:t>
      </w:r>
      <w:r w:rsidRPr="002155A5">
        <w:rPr>
          <w:spacing w:val="25"/>
        </w:rPr>
        <w:t xml:space="preserve"> </w:t>
      </w:r>
      <w:r w:rsidRPr="002155A5">
        <w:t>the</w:t>
      </w:r>
    </w:p>
    <w:p w:rsidR="007C4867" w:rsidRPr="002155A5" w:rsidRDefault="007C4867" w:rsidP="007C4867">
      <w:pPr>
        <w:spacing w:after="0" w:line="240" w:lineRule="auto"/>
        <w:ind w:left="820" w:right="-41"/>
      </w:pPr>
      <w:r w:rsidRPr="002155A5">
        <w:lastRenderedPageBreak/>
        <w:t>r</w:t>
      </w:r>
      <w:r w:rsidRPr="002155A5">
        <w:rPr>
          <w:spacing w:val="-1"/>
        </w:rPr>
        <w:t>a</w:t>
      </w:r>
      <w:r w:rsidRPr="002155A5">
        <w:t>tio</w:t>
      </w:r>
      <w:r w:rsidRPr="002155A5">
        <w:rPr>
          <w:spacing w:val="60"/>
        </w:rPr>
        <w:t xml:space="preserve"> </w:t>
      </w:r>
      <w:r w:rsidRPr="002155A5">
        <w:t>of</w:t>
      </w:r>
      <w:r w:rsidRPr="002155A5">
        <w:rPr>
          <w:spacing w:val="60"/>
        </w:rPr>
        <w:t xml:space="preserve"> </w:t>
      </w:r>
      <w:r w:rsidRPr="002155A5">
        <w:t>the</w:t>
      </w:r>
      <w:r w:rsidRPr="002155A5">
        <w:rPr>
          <w:spacing w:val="59"/>
        </w:rPr>
        <w:t xml:space="preserve"> </w:t>
      </w:r>
      <w:r w:rsidRPr="002155A5">
        <w:rPr>
          <w:spacing w:val="2"/>
        </w:rPr>
        <w:t>t</w:t>
      </w:r>
      <w:r w:rsidRPr="002155A5">
        <w:t>ot</w:t>
      </w:r>
      <w:r w:rsidRPr="002155A5">
        <w:rPr>
          <w:spacing w:val="-1"/>
        </w:rPr>
        <w:t>a</w:t>
      </w:r>
      <w:r w:rsidRPr="002155A5">
        <w:t xml:space="preserve">l </w:t>
      </w:r>
      <w:r w:rsidRPr="002155A5">
        <w:rPr>
          <w:spacing w:val="1"/>
        </w:rPr>
        <w:t xml:space="preserve"> </w:t>
      </w:r>
      <w:r w:rsidRPr="002155A5">
        <w:rPr>
          <w:spacing w:val="-1"/>
        </w:rPr>
        <w:t>c</w:t>
      </w:r>
      <w:r w:rsidRPr="002155A5">
        <w:t>r</w:t>
      </w:r>
      <w:r w:rsidRPr="002155A5">
        <w:rPr>
          <w:spacing w:val="-1"/>
        </w:rPr>
        <w:t>e</w:t>
      </w:r>
      <w:r w:rsidRPr="002155A5">
        <w:t xml:space="preserve">dit </w:t>
      </w:r>
      <w:r>
        <w:t>points secured by a student in all registered courses in all semesters, and the total number of credits registered in all semesters, and the total number of credits registered in all the semesters.  CGPA is rounded off to two decimal places.  CGPA is thus computed from the I year II semester onwards at the end of each semester as per the formula.</w:t>
      </w:r>
    </w:p>
    <w:p w:rsidR="007C4867" w:rsidRDefault="007C4867" w:rsidP="007C4867">
      <w:pPr>
        <w:spacing w:after="0" w:line="240" w:lineRule="auto"/>
        <w:ind w:left="820" w:right="76"/>
        <w:jc w:val="both"/>
        <w:rPr>
          <w:spacing w:val="-1"/>
        </w:rPr>
      </w:pPr>
      <w:r w:rsidRPr="002155A5">
        <w:rPr>
          <w:b/>
        </w:rPr>
        <w:t>C</w:t>
      </w:r>
      <w:r w:rsidRPr="002155A5">
        <w:rPr>
          <w:b/>
          <w:spacing w:val="1"/>
        </w:rPr>
        <w:t>G</w:t>
      </w:r>
      <w:r w:rsidRPr="002155A5">
        <w:rPr>
          <w:b/>
        </w:rPr>
        <w:t>PA</w:t>
      </w:r>
      <w:r w:rsidRPr="002155A5">
        <w:rPr>
          <w:b/>
          <w:spacing w:val="-7"/>
        </w:rPr>
        <w:t xml:space="preserve"> </w:t>
      </w:r>
      <w:r w:rsidRPr="002155A5">
        <w:rPr>
          <w:b/>
        </w:rPr>
        <w:t>=</w:t>
      </w:r>
      <w:r w:rsidRPr="002155A5">
        <w:rPr>
          <w:b/>
          <w:spacing w:val="-1"/>
        </w:rPr>
        <w:t xml:space="preserve"> </w:t>
      </w:r>
      <w:r>
        <w:rPr>
          <w:spacing w:val="-1"/>
        </w:rPr>
        <w:t xml:space="preserve">{ </w:t>
      </w:r>
      <w:r w:rsidRPr="008F7750">
        <w:rPr>
          <w:spacing w:val="-1"/>
          <w:position w:val="-18"/>
        </w:rPr>
        <w:object w:dxaOrig="660" w:dyaOrig="480">
          <v:shape id="_x0000_i1027" type="#_x0000_t75" style="width:33pt;height:24pt" o:ole="">
            <v:imagedata r:id="rId17" o:title=""/>
          </v:shape>
          <o:OLEObject Type="Embed" ProgID="Equation.3" ShapeID="_x0000_i1027" DrawAspect="Content" ObjectID="_1609933893" r:id="rId18"/>
        </w:object>
      </w:r>
      <w:r>
        <w:rPr>
          <w:spacing w:val="-1"/>
        </w:rPr>
        <w:t>C</w:t>
      </w:r>
      <w:r>
        <w:rPr>
          <w:spacing w:val="-1"/>
          <w:vertAlign w:val="subscript"/>
        </w:rPr>
        <w:t>j</w:t>
      </w:r>
      <w:r>
        <w:rPr>
          <w:spacing w:val="-1"/>
        </w:rPr>
        <w:t xml:space="preserve"> G</w:t>
      </w:r>
      <w:r>
        <w:rPr>
          <w:spacing w:val="-1"/>
          <w:vertAlign w:val="subscript"/>
        </w:rPr>
        <w:t>j</w:t>
      </w:r>
      <w:r>
        <w:rPr>
          <w:spacing w:val="-1"/>
        </w:rPr>
        <w:t xml:space="preserve"> } / { </w:t>
      </w:r>
      <w:r w:rsidRPr="008F7750">
        <w:rPr>
          <w:spacing w:val="-1"/>
          <w:position w:val="-18"/>
        </w:rPr>
        <w:object w:dxaOrig="660" w:dyaOrig="480">
          <v:shape id="_x0000_i1028" type="#_x0000_t75" style="width:33pt;height:24pt" o:ole="">
            <v:imagedata r:id="rId19" o:title=""/>
          </v:shape>
          <o:OLEObject Type="Embed" ProgID="Equation.3" ShapeID="_x0000_i1028" DrawAspect="Content" ObjectID="_1609933894" r:id="rId20"/>
        </w:object>
      </w:r>
      <w:r w:rsidRPr="009B3CC1">
        <w:rPr>
          <w:spacing w:val="-1"/>
        </w:rPr>
        <w:t xml:space="preserve"> </w:t>
      </w:r>
      <w:r>
        <w:rPr>
          <w:spacing w:val="-1"/>
        </w:rPr>
        <w:t>C</w:t>
      </w:r>
      <w:r>
        <w:rPr>
          <w:spacing w:val="-1"/>
          <w:vertAlign w:val="subscript"/>
        </w:rPr>
        <w:t>j</w:t>
      </w:r>
      <w:r>
        <w:rPr>
          <w:spacing w:val="-1"/>
        </w:rPr>
        <w:t xml:space="preserve"> } …. For all S semesters registered</w:t>
      </w:r>
    </w:p>
    <w:p w:rsidR="007C4867" w:rsidRDefault="007C4867" w:rsidP="007C4867">
      <w:pPr>
        <w:spacing w:after="0" w:line="240" w:lineRule="auto"/>
        <w:ind w:left="820" w:right="76"/>
        <w:jc w:val="center"/>
        <w:rPr>
          <w:spacing w:val="-1"/>
        </w:rPr>
      </w:pPr>
      <w:r>
        <w:rPr>
          <w:b/>
        </w:rPr>
        <w:t>(i.e., up to and inclusive of S semesters, S 2),</w:t>
      </w:r>
    </w:p>
    <w:p w:rsidR="007C4867" w:rsidRPr="002155A5" w:rsidRDefault="007C4867" w:rsidP="007C4867">
      <w:pPr>
        <w:spacing w:after="0" w:line="240" w:lineRule="auto"/>
      </w:pPr>
    </w:p>
    <w:p w:rsidR="007C4867" w:rsidRPr="002155A5" w:rsidRDefault="007C4867" w:rsidP="007C4867">
      <w:pPr>
        <w:spacing w:after="0" w:line="240" w:lineRule="auto"/>
        <w:ind w:left="820" w:right="75"/>
        <w:jc w:val="both"/>
      </w:pPr>
      <w:r w:rsidRPr="002155A5">
        <w:t>wh</w:t>
      </w:r>
      <w:r w:rsidRPr="002155A5">
        <w:rPr>
          <w:spacing w:val="-1"/>
        </w:rPr>
        <w:t>e</w:t>
      </w:r>
      <w:r w:rsidRPr="002155A5">
        <w:t>re</w:t>
      </w:r>
      <w:r w:rsidRPr="002155A5">
        <w:rPr>
          <w:spacing w:val="-2"/>
        </w:rPr>
        <w:t xml:space="preserve"> </w:t>
      </w:r>
      <w:r w:rsidRPr="002155A5">
        <w:rPr>
          <w:spacing w:val="2"/>
        </w:rPr>
        <w:t>‘</w:t>
      </w:r>
      <w:r w:rsidRPr="002155A5">
        <w:rPr>
          <w:b/>
        </w:rPr>
        <w:t xml:space="preserve">M’ </w:t>
      </w:r>
      <w:r w:rsidRPr="002155A5">
        <w:t>is</w:t>
      </w:r>
      <w:r w:rsidRPr="002155A5">
        <w:rPr>
          <w:spacing w:val="4"/>
        </w:rPr>
        <w:t xml:space="preserve"> </w:t>
      </w:r>
      <w:r w:rsidRPr="002155A5">
        <w:t xml:space="preserve">the </w:t>
      </w:r>
      <w:r w:rsidRPr="002155A5">
        <w:rPr>
          <w:b/>
        </w:rPr>
        <w:t>total</w:t>
      </w:r>
      <w:r w:rsidRPr="002155A5">
        <w:rPr>
          <w:b/>
          <w:spacing w:val="1"/>
        </w:rPr>
        <w:t xml:space="preserve"> </w:t>
      </w:r>
      <w:r w:rsidRPr="002155A5">
        <w:t>n</w:t>
      </w:r>
      <w:r w:rsidRPr="002155A5">
        <w:rPr>
          <w:spacing w:val="2"/>
        </w:rPr>
        <w:t>o</w:t>
      </w:r>
      <w:r w:rsidRPr="002155A5">
        <w:t>.</w:t>
      </w:r>
      <w:r w:rsidRPr="002155A5">
        <w:rPr>
          <w:spacing w:val="2"/>
        </w:rPr>
        <w:t xml:space="preserve"> </w:t>
      </w:r>
      <w:r w:rsidRPr="002155A5">
        <w:t>of</w:t>
      </w:r>
      <w:r w:rsidRPr="002155A5">
        <w:rPr>
          <w:spacing w:val="2"/>
        </w:rPr>
        <w:t xml:space="preserve"> </w:t>
      </w:r>
      <w:r w:rsidRPr="002155A5">
        <w:rPr>
          <w:spacing w:val="1"/>
        </w:rPr>
        <w:t>s</w:t>
      </w:r>
      <w:r w:rsidRPr="002155A5">
        <w:t>ubj</w:t>
      </w:r>
      <w:r w:rsidRPr="002155A5">
        <w:rPr>
          <w:spacing w:val="-1"/>
        </w:rPr>
        <w:t>ec</w:t>
      </w:r>
      <w:r w:rsidRPr="002155A5">
        <w:t>ts (</w:t>
      </w:r>
      <w:r w:rsidRPr="002155A5">
        <w:rPr>
          <w:spacing w:val="-1"/>
        </w:rPr>
        <w:t>a</w:t>
      </w:r>
      <w:r w:rsidRPr="002155A5">
        <w:t>s</w:t>
      </w:r>
      <w:r w:rsidRPr="002155A5">
        <w:rPr>
          <w:spacing w:val="3"/>
        </w:rPr>
        <w:t xml:space="preserve"> </w:t>
      </w:r>
      <w:r w:rsidRPr="002155A5">
        <w:rPr>
          <w:spacing w:val="-2"/>
        </w:rPr>
        <w:t>s</w:t>
      </w:r>
      <w:r w:rsidRPr="002155A5">
        <w:t>p</w:t>
      </w:r>
      <w:r w:rsidRPr="002155A5">
        <w:rPr>
          <w:spacing w:val="-1"/>
        </w:rPr>
        <w:t>ec</w:t>
      </w:r>
      <w:r w:rsidRPr="002155A5">
        <w:t>ifi</w:t>
      </w:r>
      <w:r w:rsidRPr="002155A5">
        <w:rPr>
          <w:spacing w:val="-1"/>
        </w:rPr>
        <w:t>ca</w:t>
      </w:r>
      <w:r w:rsidRPr="002155A5">
        <w:t>l</w:t>
      </w:r>
      <w:r w:rsidRPr="002155A5">
        <w:rPr>
          <w:spacing w:val="5"/>
        </w:rPr>
        <w:t>l</w:t>
      </w:r>
      <w:r w:rsidRPr="002155A5">
        <w:t>y</w:t>
      </w:r>
      <w:r w:rsidRPr="002155A5">
        <w:rPr>
          <w:spacing w:val="-4"/>
        </w:rPr>
        <w:t xml:space="preserve"> </w:t>
      </w:r>
      <w:r w:rsidRPr="002155A5">
        <w:t>r</w:t>
      </w:r>
      <w:r w:rsidRPr="002155A5">
        <w:rPr>
          <w:spacing w:val="-1"/>
        </w:rPr>
        <w:t>e</w:t>
      </w:r>
      <w:r w:rsidRPr="002155A5">
        <w:t>qui</w:t>
      </w:r>
      <w:r w:rsidRPr="002155A5">
        <w:rPr>
          <w:spacing w:val="2"/>
        </w:rPr>
        <w:t>r</w:t>
      </w:r>
      <w:r w:rsidRPr="002155A5">
        <w:rPr>
          <w:spacing w:val="-1"/>
        </w:rPr>
        <w:t>e</w:t>
      </w:r>
      <w:r w:rsidRPr="002155A5">
        <w:t>d</w:t>
      </w:r>
      <w:r w:rsidRPr="002155A5">
        <w:rPr>
          <w:spacing w:val="-1"/>
        </w:rPr>
        <w:t xml:space="preserve"> a</w:t>
      </w:r>
      <w:r w:rsidRPr="002155A5">
        <w:t>nd</w:t>
      </w:r>
      <w:r w:rsidRPr="002155A5">
        <w:rPr>
          <w:spacing w:val="3"/>
        </w:rPr>
        <w:t xml:space="preserve"> </w:t>
      </w:r>
      <w:r w:rsidRPr="002155A5">
        <w:t>list</w:t>
      </w:r>
      <w:r w:rsidRPr="002155A5">
        <w:rPr>
          <w:spacing w:val="-1"/>
        </w:rPr>
        <w:t>e</w:t>
      </w:r>
      <w:r w:rsidRPr="002155A5">
        <w:t>d</w:t>
      </w:r>
      <w:r w:rsidRPr="002155A5">
        <w:rPr>
          <w:spacing w:val="1"/>
        </w:rPr>
        <w:t xml:space="preserve"> </w:t>
      </w:r>
      <w:r w:rsidRPr="002155A5">
        <w:t>und</w:t>
      </w:r>
      <w:r w:rsidRPr="002155A5">
        <w:rPr>
          <w:spacing w:val="-1"/>
        </w:rPr>
        <w:t>e</w:t>
      </w:r>
      <w:r w:rsidRPr="002155A5">
        <w:t>r</w:t>
      </w:r>
      <w:r w:rsidRPr="002155A5">
        <w:rPr>
          <w:spacing w:val="-1"/>
        </w:rPr>
        <w:t xml:space="preserve"> </w:t>
      </w:r>
      <w:r w:rsidRPr="002155A5">
        <w:t>the</w:t>
      </w:r>
      <w:r w:rsidRPr="002155A5">
        <w:rPr>
          <w:spacing w:val="2"/>
        </w:rPr>
        <w:t xml:space="preserve"> </w:t>
      </w:r>
      <w:r w:rsidRPr="002155A5">
        <w:rPr>
          <w:spacing w:val="3"/>
        </w:rPr>
        <w:t>c</w:t>
      </w:r>
      <w:r w:rsidRPr="002155A5">
        <w:t>ourse stru</w:t>
      </w:r>
      <w:r w:rsidRPr="002155A5">
        <w:rPr>
          <w:spacing w:val="-1"/>
        </w:rPr>
        <w:t>c</w:t>
      </w:r>
      <w:r w:rsidRPr="002155A5">
        <w:t>ture</w:t>
      </w:r>
      <w:r w:rsidRPr="002155A5">
        <w:rPr>
          <w:spacing w:val="-2"/>
        </w:rPr>
        <w:t xml:space="preserve"> </w:t>
      </w:r>
      <w:r w:rsidRPr="002155A5">
        <w:t>of</w:t>
      </w:r>
      <w:r w:rsidRPr="002155A5">
        <w:rPr>
          <w:spacing w:val="5"/>
        </w:rPr>
        <w:t xml:space="preserve"> </w:t>
      </w:r>
      <w:r w:rsidRPr="002155A5">
        <w:t>t</w:t>
      </w:r>
      <w:r w:rsidRPr="002155A5">
        <w:rPr>
          <w:spacing w:val="2"/>
        </w:rPr>
        <w:t>h</w:t>
      </w:r>
      <w:r w:rsidRPr="002155A5">
        <w:t>e</w:t>
      </w:r>
      <w:r w:rsidRPr="002155A5">
        <w:rPr>
          <w:spacing w:val="3"/>
        </w:rPr>
        <w:t xml:space="preserve"> </w:t>
      </w:r>
      <w:r w:rsidRPr="002155A5">
        <w:t>p</w:t>
      </w:r>
      <w:r w:rsidRPr="002155A5">
        <w:rPr>
          <w:spacing w:val="-1"/>
        </w:rPr>
        <w:t>a</w:t>
      </w:r>
      <w:r w:rsidRPr="002155A5">
        <w:rPr>
          <w:spacing w:val="2"/>
        </w:rPr>
        <w:t>r</w:t>
      </w:r>
      <w:r w:rsidRPr="002155A5">
        <w:rPr>
          <w:spacing w:val="-1"/>
        </w:rPr>
        <w:t>e</w:t>
      </w:r>
      <w:r w:rsidRPr="002155A5">
        <w:t>nt</w:t>
      </w:r>
      <w:r w:rsidRPr="002155A5">
        <w:rPr>
          <w:spacing w:val="2"/>
        </w:rPr>
        <w:t xml:space="preserve"> </w:t>
      </w:r>
      <w:r w:rsidRPr="002155A5">
        <w:t>d</w:t>
      </w:r>
      <w:r w:rsidRPr="002155A5">
        <w:rPr>
          <w:spacing w:val="4"/>
        </w:rPr>
        <w:t>e</w:t>
      </w:r>
      <w:r w:rsidRPr="002155A5">
        <w:t>p</w:t>
      </w:r>
      <w:r w:rsidRPr="002155A5">
        <w:rPr>
          <w:spacing w:val="-1"/>
        </w:rPr>
        <w:t>a</w:t>
      </w:r>
      <w:r w:rsidRPr="002155A5">
        <w:t>rt</w:t>
      </w:r>
      <w:r w:rsidRPr="002155A5">
        <w:rPr>
          <w:spacing w:val="1"/>
        </w:rPr>
        <w:t>m</w:t>
      </w:r>
      <w:r w:rsidRPr="002155A5">
        <w:rPr>
          <w:spacing w:val="-1"/>
        </w:rPr>
        <w:t>e</w:t>
      </w:r>
      <w:r w:rsidRPr="002155A5">
        <w:t>nt)</w:t>
      </w:r>
      <w:r w:rsidRPr="002155A5">
        <w:rPr>
          <w:spacing w:val="-5"/>
        </w:rPr>
        <w:t xml:space="preserve"> </w:t>
      </w:r>
      <w:r w:rsidRPr="002155A5">
        <w:t>the</w:t>
      </w:r>
      <w:r w:rsidRPr="002155A5">
        <w:rPr>
          <w:spacing w:val="3"/>
        </w:rPr>
        <w:t xml:space="preserve"> </w:t>
      </w:r>
      <w:r w:rsidRPr="002155A5">
        <w:t>stud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7"/>
        </w:rPr>
        <w:t xml:space="preserve"> </w:t>
      </w:r>
      <w:r w:rsidRPr="002155A5">
        <w:rPr>
          <w:spacing w:val="9"/>
        </w:rPr>
        <w:t>‘</w:t>
      </w:r>
      <w:r w:rsidRPr="002155A5">
        <w:rPr>
          <w:b/>
          <w:spacing w:val="-1"/>
        </w:rPr>
        <w:t>re</w:t>
      </w:r>
      <w:r w:rsidRPr="002155A5">
        <w:rPr>
          <w:b/>
        </w:rPr>
        <w:t>gis</w:t>
      </w:r>
      <w:r w:rsidRPr="002155A5">
        <w:rPr>
          <w:b/>
          <w:spacing w:val="2"/>
        </w:rPr>
        <w:t>t</w:t>
      </w:r>
      <w:r w:rsidRPr="002155A5">
        <w:rPr>
          <w:b/>
          <w:spacing w:val="-1"/>
        </w:rPr>
        <w:t>ere</w:t>
      </w:r>
      <w:r w:rsidRPr="002155A5">
        <w:rPr>
          <w:b/>
          <w:spacing w:val="1"/>
        </w:rPr>
        <w:t>d</w:t>
      </w:r>
      <w:r w:rsidRPr="002155A5">
        <w:rPr>
          <w:b/>
        </w:rPr>
        <w:t>’</w:t>
      </w:r>
      <w:r w:rsidRPr="002155A5">
        <w:rPr>
          <w:b/>
          <w:spacing w:val="-3"/>
        </w:rPr>
        <w:t xml:space="preserve"> </w:t>
      </w:r>
      <w:r w:rsidRPr="002155A5">
        <w:t>i</w:t>
      </w:r>
      <w:r w:rsidRPr="002155A5">
        <w:rPr>
          <w:spacing w:val="3"/>
        </w:rPr>
        <w:t>.</w:t>
      </w:r>
      <w:r w:rsidRPr="002155A5">
        <w:rPr>
          <w:spacing w:val="-1"/>
        </w:rPr>
        <w:t>e</w:t>
      </w:r>
      <w:r w:rsidRPr="002155A5">
        <w:t>.,</w:t>
      </w:r>
      <w:r w:rsidRPr="002155A5">
        <w:rPr>
          <w:spacing w:val="5"/>
        </w:rPr>
        <w:t xml:space="preserve"> </w:t>
      </w:r>
      <w:r w:rsidRPr="002155A5">
        <w:t>from</w:t>
      </w:r>
      <w:r w:rsidRPr="002155A5">
        <w:rPr>
          <w:spacing w:val="1"/>
        </w:rPr>
        <w:t xml:space="preserve"> </w:t>
      </w:r>
      <w:r w:rsidRPr="002155A5">
        <w:rPr>
          <w:spacing w:val="3"/>
        </w:rPr>
        <w:t>t</w:t>
      </w:r>
      <w:r w:rsidRPr="002155A5">
        <w:t>he</w:t>
      </w:r>
      <w:r w:rsidRPr="002155A5">
        <w:rPr>
          <w:spacing w:val="4"/>
        </w:rPr>
        <w:t xml:space="preserve"> </w:t>
      </w:r>
      <w:r w:rsidRPr="002155A5">
        <w:rPr>
          <w:spacing w:val="1"/>
        </w:rPr>
        <w:t>1</w:t>
      </w:r>
      <w:r w:rsidRPr="002155A5">
        <w:rPr>
          <w:position w:val="11"/>
        </w:rPr>
        <w:t>st</w:t>
      </w:r>
      <w:r w:rsidRPr="002155A5">
        <w:rPr>
          <w:spacing w:val="27"/>
          <w:position w:val="11"/>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 onw</w:t>
      </w:r>
      <w:r w:rsidRPr="002155A5">
        <w:rPr>
          <w:spacing w:val="-1"/>
        </w:rPr>
        <w:t>a</w:t>
      </w:r>
      <w:r w:rsidRPr="002155A5">
        <w:t>rds</w:t>
      </w:r>
      <w:r w:rsidRPr="002155A5">
        <w:rPr>
          <w:spacing w:val="14"/>
        </w:rPr>
        <w:t xml:space="preserve"> </w:t>
      </w:r>
      <w:r w:rsidRPr="002155A5">
        <w:t>up</w:t>
      </w:r>
      <w:r w:rsidRPr="002155A5">
        <w:rPr>
          <w:spacing w:val="19"/>
        </w:rPr>
        <w:t xml:space="preserve"> </w:t>
      </w:r>
      <w:r w:rsidRPr="002155A5">
        <w:t>to</w:t>
      </w:r>
      <w:r w:rsidRPr="002155A5">
        <w:rPr>
          <w:spacing w:val="23"/>
        </w:rPr>
        <w:t xml:space="preserve"> </w:t>
      </w:r>
      <w:r w:rsidRPr="002155A5">
        <w:rPr>
          <w:spacing w:val="-1"/>
        </w:rPr>
        <w:t>a</w:t>
      </w:r>
      <w:r w:rsidRPr="002155A5">
        <w:t>nd</w:t>
      </w:r>
      <w:r w:rsidRPr="002155A5">
        <w:rPr>
          <w:spacing w:val="19"/>
        </w:rPr>
        <w:t xml:space="preserve"> </w:t>
      </w:r>
      <w:r w:rsidRPr="002155A5">
        <w:t>in</w:t>
      </w:r>
      <w:r w:rsidRPr="002155A5">
        <w:rPr>
          <w:spacing w:val="-1"/>
        </w:rPr>
        <w:t>c</w:t>
      </w:r>
      <w:r w:rsidRPr="002155A5">
        <w:t>l</w:t>
      </w:r>
      <w:r w:rsidRPr="002155A5">
        <w:rPr>
          <w:spacing w:val="4"/>
        </w:rPr>
        <w:t>u</w:t>
      </w:r>
      <w:r w:rsidRPr="002155A5">
        <w:t>sive</w:t>
      </w:r>
      <w:r w:rsidRPr="002155A5">
        <w:rPr>
          <w:spacing w:val="14"/>
        </w:rPr>
        <w:t xml:space="preserve"> </w:t>
      </w:r>
      <w:r w:rsidRPr="002155A5">
        <w:t>of</w:t>
      </w:r>
      <w:r w:rsidRPr="002155A5">
        <w:rPr>
          <w:spacing w:val="19"/>
        </w:rPr>
        <w:t xml:space="preserve"> </w:t>
      </w:r>
      <w:r w:rsidRPr="002155A5">
        <w:t>the</w:t>
      </w:r>
      <w:r w:rsidRPr="002155A5">
        <w:rPr>
          <w:spacing w:val="23"/>
        </w:rPr>
        <w:t xml:space="preserve"> </w:t>
      </w:r>
      <w:r w:rsidRPr="002155A5">
        <w:t>8</w:t>
      </w:r>
      <w:r w:rsidRPr="002155A5">
        <w:rPr>
          <w:spacing w:val="1"/>
          <w:position w:val="11"/>
        </w:rPr>
        <w:t>t</w:t>
      </w:r>
      <w:r w:rsidRPr="002155A5">
        <w:rPr>
          <w:position w:val="11"/>
        </w:rPr>
        <w:t xml:space="preserve">h </w:t>
      </w:r>
      <w:r w:rsidRPr="002155A5">
        <w:rPr>
          <w:spacing w:val="2"/>
          <w:position w:val="11"/>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19"/>
        </w:rPr>
        <w:t xml:space="preserve"> </w:t>
      </w:r>
      <w:r w:rsidRPr="002155A5">
        <w:t>‘j’</w:t>
      </w:r>
      <w:r w:rsidRPr="002155A5">
        <w:rPr>
          <w:spacing w:val="19"/>
        </w:rPr>
        <w:t xml:space="preserve"> </w:t>
      </w:r>
      <w:r w:rsidRPr="002155A5">
        <w:t>is</w:t>
      </w:r>
      <w:r w:rsidRPr="002155A5">
        <w:rPr>
          <w:spacing w:val="20"/>
        </w:rPr>
        <w:t xml:space="preserve"> </w:t>
      </w:r>
      <w:r w:rsidRPr="002155A5">
        <w:t>the</w:t>
      </w:r>
      <w:r w:rsidRPr="002155A5">
        <w:rPr>
          <w:spacing w:val="18"/>
        </w:rPr>
        <w:t xml:space="preserve"> </w:t>
      </w:r>
      <w:r w:rsidRPr="002155A5">
        <w:rPr>
          <w:spacing w:val="3"/>
        </w:rPr>
        <w:t>s</w:t>
      </w:r>
      <w:r w:rsidRPr="002155A5">
        <w:t>ubj</w:t>
      </w:r>
      <w:r w:rsidRPr="002155A5">
        <w:rPr>
          <w:spacing w:val="-1"/>
        </w:rPr>
        <w:t>ec</w:t>
      </w:r>
      <w:r w:rsidRPr="002155A5">
        <w:t>t</w:t>
      </w:r>
      <w:r w:rsidRPr="002155A5">
        <w:rPr>
          <w:spacing w:val="18"/>
        </w:rPr>
        <w:t xml:space="preserve"> </w:t>
      </w:r>
      <w:r w:rsidRPr="002155A5">
        <w:t>indic</w:t>
      </w:r>
      <w:r w:rsidRPr="002155A5">
        <w:rPr>
          <w:spacing w:val="-1"/>
        </w:rPr>
        <w:t>a</w:t>
      </w:r>
      <w:r w:rsidRPr="002155A5">
        <w:t>tor</w:t>
      </w:r>
      <w:r w:rsidRPr="002155A5">
        <w:rPr>
          <w:spacing w:val="16"/>
        </w:rPr>
        <w:t xml:space="preserve"> </w:t>
      </w:r>
      <w:r w:rsidRPr="002155A5">
        <w:t>ind</w:t>
      </w:r>
      <w:r w:rsidRPr="002155A5">
        <w:rPr>
          <w:spacing w:val="-1"/>
        </w:rPr>
        <w:t>e</w:t>
      </w:r>
      <w:r w:rsidRPr="002155A5">
        <w:t>x</w:t>
      </w:r>
      <w:r w:rsidRPr="002155A5">
        <w:rPr>
          <w:spacing w:val="16"/>
        </w:rPr>
        <w:t xml:space="preserve"> </w:t>
      </w:r>
      <w:r w:rsidRPr="00C0040A">
        <w:t>(t</w:t>
      </w:r>
      <w:r w:rsidRPr="00C0040A">
        <w:rPr>
          <w:spacing w:val="-1"/>
        </w:rPr>
        <w:t>a</w:t>
      </w:r>
      <w:r w:rsidRPr="00C0040A">
        <w:rPr>
          <w:spacing w:val="2"/>
        </w:rPr>
        <w:t>k</w:t>
      </w:r>
      <w:r w:rsidRPr="00C0040A">
        <w:rPr>
          <w:spacing w:val="-1"/>
        </w:rPr>
        <w:t>e</w:t>
      </w:r>
      <w:r w:rsidRPr="00C0040A">
        <w:t xml:space="preserve">s  </w:t>
      </w:r>
      <w:r w:rsidRPr="00C0040A">
        <w:rPr>
          <w:position w:val="19"/>
        </w:rPr>
        <w:t>into</w:t>
      </w:r>
      <w:r w:rsidRPr="00C0040A">
        <w:rPr>
          <w:spacing w:val="11"/>
          <w:position w:val="19"/>
        </w:rPr>
        <w:t xml:space="preserve"> </w:t>
      </w:r>
      <w:r w:rsidRPr="00C0040A">
        <w:rPr>
          <w:spacing w:val="-1"/>
          <w:position w:val="19"/>
        </w:rPr>
        <w:t>a</w:t>
      </w:r>
      <w:r w:rsidRPr="00C0040A">
        <w:rPr>
          <w:position w:val="19"/>
        </w:rPr>
        <w:t>c</w:t>
      </w:r>
      <w:r w:rsidRPr="00C0040A">
        <w:rPr>
          <w:spacing w:val="-1"/>
          <w:position w:val="19"/>
        </w:rPr>
        <w:t>c</w:t>
      </w:r>
      <w:r w:rsidRPr="00C0040A">
        <w:rPr>
          <w:position w:val="19"/>
        </w:rPr>
        <w:t>ount</w:t>
      </w:r>
      <w:r w:rsidRPr="00C0040A">
        <w:rPr>
          <w:spacing w:val="13"/>
          <w:position w:val="19"/>
        </w:rPr>
        <w:t xml:space="preserve"> </w:t>
      </w:r>
      <w:r w:rsidRPr="00C0040A">
        <w:rPr>
          <w:position w:val="19"/>
        </w:rPr>
        <w:t xml:space="preserve">a  </w:t>
      </w:r>
      <w:r w:rsidRPr="00C0040A">
        <w:rPr>
          <w:spacing w:val="28"/>
          <w:position w:val="19"/>
        </w:rPr>
        <w:t xml:space="preserve"> </w:t>
      </w:r>
      <w:r w:rsidRPr="00C0040A">
        <w:rPr>
          <w:position w:val="19"/>
        </w:rPr>
        <w:t>subj</w:t>
      </w:r>
      <w:r w:rsidRPr="00C0040A">
        <w:rPr>
          <w:spacing w:val="-1"/>
          <w:position w:val="19"/>
        </w:rPr>
        <w:t>ec</w:t>
      </w:r>
      <w:r w:rsidRPr="00C0040A">
        <w:rPr>
          <w:position w:val="19"/>
        </w:rPr>
        <w:t>ts</w:t>
      </w:r>
      <w:r w:rsidRPr="00C0040A">
        <w:rPr>
          <w:spacing w:val="16"/>
          <w:position w:val="19"/>
        </w:rPr>
        <w:t xml:space="preserve"> </w:t>
      </w:r>
      <w:r w:rsidRPr="00C0040A">
        <w:rPr>
          <w:position w:val="19"/>
        </w:rPr>
        <w:t>from</w:t>
      </w:r>
      <w:r w:rsidRPr="00C0040A">
        <w:rPr>
          <w:spacing w:val="10"/>
          <w:position w:val="19"/>
        </w:rPr>
        <w:t xml:space="preserve"> </w:t>
      </w:r>
      <w:r w:rsidRPr="00C0040A">
        <w:rPr>
          <w:position w:val="19"/>
        </w:rPr>
        <w:t>1</w:t>
      </w:r>
      <w:r w:rsidRPr="00C0040A">
        <w:rPr>
          <w:spacing w:val="13"/>
          <w:position w:val="19"/>
        </w:rPr>
        <w:t xml:space="preserve"> </w:t>
      </w:r>
      <w:r w:rsidRPr="00C0040A">
        <w:rPr>
          <w:position w:val="19"/>
        </w:rPr>
        <w:t>to</w:t>
      </w:r>
      <w:r w:rsidRPr="00C0040A">
        <w:rPr>
          <w:spacing w:val="19"/>
          <w:position w:val="19"/>
        </w:rPr>
        <w:t xml:space="preserve"> </w:t>
      </w:r>
      <w:r w:rsidRPr="00C0040A">
        <w:rPr>
          <w:position w:val="19"/>
        </w:rPr>
        <w:t>8</w:t>
      </w:r>
      <w:r w:rsidRPr="00C0040A">
        <w:rPr>
          <w:spacing w:val="14"/>
          <w:position w:val="19"/>
        </w:rPr>
        <w:t xml:space="preserve"> </w:t>
      </w:r>
      <w:r w:rsidRPr="00C0040A">
        <w:rPr>
          <w:position w:val="19"/>
        </w:rPr>
        <w:t>s</w:t>
      </w:r>
      <w:r w:rsidRPr="00C0040A">
        <w:rPr>
          <w:spacing w:val="-1"/>
          <w:position w:val="19"/>
        </w:rPr>
        <w:t>e</w:t>
      </w:r>
      <w:r w:rsidRPr="00C0040A">
        <w:rPr>
          <w:spacing w:val="3"/>
          <w:position w:val="19"/>
        </w:rPr>
        <w:t>m</w:t>
      </w:r>
      <w:r w:rsidRPr="00C0040A">
        <w:rPr>
          <w:spacing w:val="-1"/>
          <w:position w:val="19"/>
        </w:rPr>
        <w:t>e</w:t>
      </w:r>
      <w:r w:rsidRPr="00C0040A">
        <w:rPr>
          <w:position w:val="19"/>
        </w:rPr>
        <w:t>st</w:t>
      </w:r>
      <w:r w:rsidRPr="00C0040A">
        <w:rPr>
          <w:spacing w:val="-1"/>
          <w:position w:val="19"/>
        </w:rPr>
        <w:t>e</w:t>
      </w:r>
      <w:r w:rsidRPr="00C0040A">
        <w:rPr>
          <w:position w:val="19"/>
        </w:rPr>
        <w:t>rs),</w:t>
      </w:r>
      <w:r w:rsidRPr="00C0040A">
        <w:rPr>
          <w:spacing w:val="12"/>
          <w:position w:val="19"/>
        </w:rPr>
        <w:t xml:space="preserve"> </w:t>
      </w:r>
      <w:r w:rsidRPr="00C0040A">
        <w:rPr>
          <w:position w:val="19"/>
        </w:rPr>
        <w:t>C</w:t>
      </w:r>
      <w:r w:rsidRPr="00C0040A">
        <w:rPr>
          <w:position w:val="19"/>
          <w:vertAlign w:val="subscript"/>
        </w:rPr>
        <w:t>J</w:t>
      </w:r>
      <w:r w:rsidRPr="00C0040A">
        <w:rPr>
          <w:position w:val="19"/>
        </w:rPr>
        <w:t xml:space="preserve">  is the</w:t>
      </w:r>
      <w:r w:rsidRPr="00C0040A">
        <w:rPr>
          <w:spacing w:val="12"/>
          <w:position w:val="19"/>
        </w:rPr>
        <w:t xml:space="preserve"> </w:t>
      </w:r>
      <w:r w:rsidRPr="00C0040A">
        <w:rPr>
          <w:position w:val="19"/>
        </w:rPr>
        <w:t>no.</w:t>
      </w:r>
      <w:r w:rsidRPr="00C0040A">
        <w:rPr>
          <w:spacing w:val="11"/>
          <w:position w:val="19"/>
        </w:rPr>
        <w:t xml:space="preserve"> </w:t>
      </w:r>
      <w:r w:rsidRPr="00C0040A">
        <w:rPr>
          <w:spacing w:val="2"/>
          <w:position w:val="19"/>
        </w:rPr>
        <w:t>o</w:t>
      </w:r>
      <w:r w:rsidRPr="00C0040A">
        <w:rPr>
          <w:position w:val="19"/>
        </w:rPr>
        <w:t>f</w:t>
      </w:r>
      <w:r w:rsidRPr="00C0040A">
        <w:rPr>
          <w:spacing w:val="12"/>
          <w:position w:val="19"/>
        </w:rPr>
        <w:t xml:space="preserve"> </w:t>
      </w:r>
      <w:r w:rsidRPr="00C0040A">
        <w:rPr>
          <w:spacing w:val="4"/>
          <w:position w:val="19"/>
        </w:rPr>
        <w:t>c</w:t>
      </w:r>
      <w:r w:rsidRPr="00C0040A">
        <w:rPr>
          <w:position w:val="19"/>
        </w:rPr>
        <w:t>r</w:t>
      </w:r>
      <w:r w:rsidRPr="00C0040A">
        <w:rPr>
          <w:spacing w:val="-1"/>
          <w:position w:val="19"/>
        </w:rPr>
        <w:t>e</w:t>
      </w:r>
      <w:r w:rsidRPr="00C0040A">
        <w:rPr>
          <w:position w:val="19"/>
        </w:rPr>
        <w:t>dits</w:t>
      </w:r>
      <w:r w:rsidRPr="00C0040A">
        <w:rPr>
          <w:spacing w:val="11"/>
          <w:position w:val="19"/>
        </w:rPr>
        <w:t xml:space="preserve"> </w:t>
      </w:r>
      <w:r w:rsidRPr="00C0040A">
        <w:rPr>
          <w:spacing w:val="-1"/>
          <w:position w:val="19"/>
        </w:rPr>
        <w:t>a</w:t>
      </w:r>
      <w:r w:rsidRPr="00C0040A">
        <w:rPr>
          <w:position w:val="19"/>
        </w:rPr>
        <w:t>llott</w:t>
      </w:r>
      <w:r w:rsidRPr="00C0040A">
        <w:rPr>
          <w:spacing w:val="-1"/>
          <w:position w:val="19"/>
        </w:rPr>
        <w:t>e</w:t>
      </w:r>
      <w:r w:rsidRPr="00C0040A">
        <w:rPr>
          <w:position w:val="19"/>
        </w:rPr>
        <w:t>d</w:t>
      </w:r>
      <w:r w:rsidRPr="002155A5">
        <w:rPr>
          <w:spacing w:val="11"/>
          <w:position w:val="19"/>
        </w:rPr>
        <w:t xml:space="preserve"> </w:t>
      </w:r>
      <w:r w:rsidRPr="002155A5">
        <w:rPr>
          <w:position w:val="19"/>
        </w:rPr>
        <w:t>to</w:t>
      </w:r>
      <w:r w:rsidRPr="002155A5">
        <w:rPr>
          <w:spacing w:val="13"/>
          <w:position w:val="19"/>
        </w:rPr>
        <w:t xml:space="preserve"> </w:t>
      </w:r>
      <w:r w:rsidRPr="002155A5">
        <w:rPr>
          <w:position w:val="19"/>
        </w:rPr>
        <w:t>the</w:t>
      </w:r>
      <w:r w:rsidRPr="002155A5">
        <w:rPr>
          <w:spacing w:val="14"/>
          <w:position w:val="19"/>
        </w:rPr>
        <w:t xml:space="preserve"> J</w:t>
      </w:r>
      <w:r w:rsidRPr="002155A5">
        <w:rPr>
          <w:spacing w:val="14"/>
          <w:position w:val="19"/>
          <w:vertAlign w:val="superscript"/>
        </w:rPr>
        <w:t>th</w:t>
      </w:r>
      <w:r w:rsidRPr="002155A5">
        <w:rPr>
          <w:spacing w:val="14"/>
          <w:position w:val="19"/>
        </w:rPr>
        <w:t xml:space="preserve"> subjects and Gj represents the grade points (GP) corresponding to the letter grade awarded for that J</w:t>
      </w:r>
      <w:r w:rsidRPr="008F7750">
        <w:rPr>
          <w:spacing w:val="14"/>
          <w:position w:val="19"/>
          <w:vertAlign w:val="superscript"/>
        </w:rPr>
        <w:t>th</w:t>
      </w:r>
      <w:r w:rsidRPr="002155A5">
        <w:rPr>
          <w:spacing w:val="14"/>
          <w:position w:val="19"/>
        </w:rPr>
        <w:t xml:space="preserve"> subject.  After registration and completion of the first year first semester, SGPA of that semester itself may be taken as the CGPA, as there are no cumulative effects.</w:t>
      </w:r>
    </w:p>
    <w:p w:rsidR="007C4867" w:rsidRPr="002155A5" w:rsidRDefault="007C4867" w:rsidP="007C4867">
      <w:pPr>
        <w:spacing w:after="0" w:line="240" w:lineRule="auto"/>
        <w:ind w:left="649"/>
        <w:sectPr w:rsidR="007C4867" w:rsidRPr="002155A5" w:rsidSect="00D96802">
          <w:type w:val="continuous"/>
          <w:pgSz w:w="12240" w:h="15840"/>
          <w:pgMar w:top="980" w:right="1320" w:bottom="280" w:left="1340" w:header="720" w:footer="720" w:gutter="0"/>
          <w:cols w:space="720"/>
        </w:sectPr>
      </w:pPr>
    </w:p>
    <w:p w:rsidR="007C4867" w:rsidRPr="002155A5" w:rsidRDefault="007C4867" w:rsidP="007C4867">
      <w:pPr>
        <w:spacing w:after="0" w:line="240" w:lineRule="auto"/>
      </w:pPr>
    </w:p>
    <w:p w:rsidR="007C4867" w:rsidRDefault="007C4867" w:rsidP="007C4867">
      <w:pPr>
        <w:spacing w:after="0" w:line="240" w:lineRule="auto"/>
        <w:ind w:left="840"/>
        <w:rPr>
          <w:b/>
          <w:position w:val="-1"/>
        </w:rPr>
      </w:pPr>
    </w:p>
    <w:p w:rsidR="007C4867" w:rsidRPr="002155A5" w:rsidRDefault="007C4867" w:rsidP="007C4867">
      <w:pPr>
        <w:spacing w:after="0" w:line="240" w:lineRule="auto"/>
        <w:ind w:left="840"/>
      </w:pPr>
      <w:r w:rsidRPr="002155A5">
        <w:rPr>
          <w:b/>
          <w:position w:val="-1"/>
        </w:rPr>
        <w:t>Ill</w:t>
      </w:r>
      <w:r w:rsidRPr="002155A5">
        <w:rPr>
          <w:b/>
          <w:spacing w:val="1"/>
          <w:position w:val="-1"/>
        </w:rPr>
        <w:t>u</w:t>
      </w:r>
      <w:r w:rsidRPr="002155A5">
        <w:rPr>
          <w:b/>
          <w:position w:val="-1"/>
        </w:rPr>
        <w:t>st</w:t>
      </w:r>
      <w:r w:rsidRPr="002155A5">
        <w:rPr>
          <w:b/>
          <w:spacing w:val="-1"/>
          <w:position w:val="-1"/>
        </w:rPr>
        <w:t>r</w:t>
      </w:r>
      <w:r w:rsidRPr="002155A5">
        <w:rPr>
          <w:b/>
          <w:position w:val="-1"/>
        </w:rPr>
        <w:t>ation</w:t>
      </w:r>
      <w:r w:rsidRPr="002155A5">
        <w:rPr>
          <w:b/>
          <w:spacing w:val="-8"/>
          <w:position w:val="-1"/>
        </w:rPr>
        <w:t xml:space="preserve"> </w:t>
      </w:r>
      <w:r w:rsidRPr="002155A5">
        <w:rPr>
          <w:b/>
          <w:position w:val="-1"/>
        </w:rPr>
        <w:t>of c</w:t>
      </w:r>
      <w:r w:rsidRPr="002155A5">
        <w:rPr>
          <w:b/>
          <w:spacing w:val="-2"/>
          <w:position w:val="-1"/>
        </w:rPr>
        <w:t>a</w:t>
      </w:r>
      <w:r w:rsidRPr="002155A5">
        <w:rPr>
          <w:b/>
          <w:position w:val="-1"/>
        </w:rPr>
        <w:t>l</w:t>
      </w:r>
      <w:r w:rsidRPr="002155A5">
        <w:rPr>
          <w:b/>
          <w:spacing w:val="-1"/>
          <w:position w:val="-1"/>
        </w:rPr>
        <w:t>c</w:t>
      </w:r>
      <w:r w:rsidRPr="002155A5">
        <w:rPr>
          <w:b/>
          <w:spacing w:val="1"/>
          <w:position w:val="-1"/>
        </w:rPr>
        <w:t>u</w:t>
      </w:r>
      <w:r w:rsidRPr="002155A5">
        <w:rPr>
          <w:b/>
          <w:position w:val="-1"/>
        </w:rPr>
        <w:t>lati</w:t>
      </w:r>
      <w:r w:rsidRPr="002155A5">
        <w:rPr>
          <w:b/>
          <w:spacing w:val="2"/>
          <w:position w:val="-1"/>
        </w:rPr>
        <w:t>o</w:t>
      </w:r>
      <w:r w:rsidRPr="002155A5">
        <w:rPr>
          <w:b/>
          <w:position w:val="-1"/>
        </w:rPr>
        <w:t>n</w:t>
      </w:r>
      <w:r w:rsidRPr="002155A5">
        <w:rPr>
          <w:b/>
          <w:spacing w:val="-6"/>
          <w:position w:val="-1"/>
        </w:rPr>
        <w:t xml:space="preserve"> </w:t>
      </w:r>
      <w:r w:rsidRPr="002155A5">
        <w:rPr>
          <w:b/>
          <w:position w:val="-1"/>
        </w:rPr>
        <w:t>of</w:t>
      </w:r>
      <w:r w:rsidRPr="002155A5">
        <w:rPr>
          <w:b/>
          <w:spacing w:val="-2"/>
          <w:position w:val="-1"/>
        </w:rPr>
        <w:t xml:space="preserve"> </w:t>
      </w:r>
      <w:r w:rsidRPr="002155A5">
        <w:rPr>
          <w:b/>
          <w:spacing w:val="1"/>
          <w:position w:val="-1"/>
        </w:rPr>
        <w:t>SGP</w:t>
      </w:r>
      <w:r w:rsidRPr="002155A5">
        <w:rPr>
          <w:b/>
          <w:position w:val="-1"/>
        </w:rPr>
        <w:t>A</w:t>
      </w:r>
    </w:p>
    <w:p w:rsidR="007C4867" w:rsidRPr="002155A5" w:rsidRDefault="007C4867" w:rsidP="007C4867">
      <w:pPr>
        <w:spacing w:after="0" w:line="240" w:lineRule="auto"/>
      </w:pPr>
    </w:p>
    <w:tbl>
      <w:tblPr>
        <w:tblW w:w="0" w:type="auto"/>
        <w:jc w:val="center"/>
        <w:tblLayout w:type="fixed"/>
        <w:tblCellMar>
          <w:left w:w="0" w:type="dxa"/>
          <w:right w:w="0" w:type="dxa"/>
        </w:tblCellMar>
        <w:tblLook w:val="01E0"/>
      </w:tblPr>
      <w:tblGrid>
        <w:gridCol w:w="2366"/>
        <w:gridCol w:w="1020"/>
        <w:gridCol w:w="1421"/>
        <w:gridCol w:w="1440"/>
        <w:gridCol w:w="1434"/>
      </w:tblGrid>
      <w:tr w:rsidR="007C4867" w:rsidRPr="002155A5" w:rsidTr="006341CD">
        <w:trPr>
          <w:trHeight w:hRule="exact" w:val="561"/>
          <w:jc w:val="center"/>
        </w:trPr>
        <w:tc>
          <w:tcPr>
            <w:tcW w:w="2366"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ind w:left="386"/>
            </w:pPr>
            <w:r w:rsidRPr="002155A5">
              <w:rPr>
                <w:b/>
              </w:rPr>
              <w:t>Co</w:t>
            </w:r>
            <w:r w:rsidRPr="002155A5">
              <w:rPr>
                <w:b/>
                <w:spacing w:val="1"/>
              </w:rPr>
              <w:t>u</w:t>
            </w:r>
            <w:r w:rsidRPr="002155A5">
              <w:rPr>
                <w:b/>
                <w:spacing w:val="-1"/>
              </w:rPr>
              <w:t>r</w:t>
            </w:r>
            <w:r w:rsidRPr="002155A5">
              <w:rPr>
                <w:b/>
              </w:rPr>
              <w:t>s</w:t>
            </w:r>
            <w:r w:rsidRPr="002155A5">
              <w:rPr>
                <w:b/>
                <w:spacing w:val="-1"/>
              </w:rPr>
              <w:t>e</w:t>
            </w:r>
            <w:r w:rsidRPr="002155A5">
              <w:rPr>
                <w:b/>
              </w:rPr>
              <w:t>/</w:t>
            </w:r>
            <w:r w:rsidRPr="002155A5">
              <w:rPr>
                <w:b/>
                <w:spacing w:val="2"/>
              </w:rPr>
              <w:t>S</w:t>
            </w:r>
            <w:r w:rsidRPr="002155A5">
              <w:rPr>
                <w:b/>
                <w:spacing w:val="1"/>
              </w:rPr>
              <w:t>ub</w:t>
            </w:r>
            <w:r w:rsidRPr="002155A5">
              <w:rPr>
                <w:b/>
              </w:rPr>
              <w:t>j</w:t>
            </w:r>
            <w:r w:rsidRPr="002155A5">
              <w:rPr>
                <w:b/>
                <w:spacing w:val="-1"/>
              </w:rPr>
              <w:t>e</w:t>
            </w:r>
            <w:r w:rsidRPr="002155A5">
              <w:rPr>
                <w:b/>
                <w:spacing w:val="1"/>
              </w:rPr>
              <w:t>c</w:t>
            </w:r>
            <w:r w:rsidRPr="002155A5">
              <w:rPr>
                <w:b/>
              </w:rPr>
              <w:t>t</w:t>
            </w:r>
          </w:p>
        </w:tc>
        <w:tc>
          <w:tcPr>
            <w:tcW w:w="1020"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ind w:left="122"/>
            </w:pPr>
            <w:r w:rsidRPr="002155A5">
              <w:rPr>
                <w:b/>
              </w:rPr>
              <w:t>C</w:t>
            </w:r>
            <w:r w:rsidRPr="002155A5">
              <w:rPr>
                <w:b/>
                <w:spacing w:val="-1"/>
              </w:rPr>
              <w:t>re</w:t>
            </w:r>
            <w:r w:rsidRPr="002155A5">
              <w:rPr>
                <w:b/>
                <w:spacing w:val="1"/>
              </w:rPr>
              <w:t>d</w:t>
            </w:r>
            <w:r w:rsidRPr="002155A5">
              <w:rPr>
                <w:b/>
              </w:rPr>
              <w:t>its</w:t>
            </w:r>
          </w:p>
        </w:tc>
        <w:tc>
          <w:tcPr>
            <w:tcW w:w="1421"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383"/>
            </w:pPr>
            <w:r w:rsidRPr="002155A5">
              <w:rPr>
                <w:b/>
                <w:spacing w:val="1"/>
              </w:rPr>
              <w:t>L</w:t>
            </w:r>
            <w:r w:rsidRPr="002155A5">
              <w:rPr>
                <w:b/>
                <w:spacing w:val="-1"/>
              </w:rPr>
              <w:t>e</w:t>
            </w:r>
            <w:r w:rsidRPr="002155A5">
              <w:rPr>
                <w:b/>
              </w:rPr>
              <w:t>tt</w:t>
            </w:r>
            <w:r w:rsidRPr="002155A5">
              <w:rPr>
                <w:b/>
                <w:spacing w:val="-1"/>
              </w:rPr>
              <w:t>e</w:t>
            </w:r>
            <w:r w:rsidRPr="002155A5">
              <w:rPr>
                <w:b/>
              </w:rPr>
              <w:t>r</w:t>
            </w:r>
          </w:p>
          <w:p w:rsidR="007C4867" w:rsidRPr="002155A5" w:rsidRDefault="007C4867" w:rsidP="007C4867">
            <w:pPr>
              <w:spacing w:after="0" w:line="240" w:lineRule="auto"/>
              <w:ind w:left="376"/>
            </w:pPr>
            <w:r w:rsidRPr="002155A5">
              <w:rPr>
                <w:b/>
                <w:spacing w:val="1"/>
              </w:rPr>
              <w:t>G</w:t>
            </w:r>
            <w:r w:rsidRPr="002155A5">
              <w:rPr>
                <w:b/>
                <w:spacing w:val="-1"/>
              </w:rPr>
              <w:t>r</w:t>
            </w:r>
            <w:r w:rsidRPr="002155A5">
              <w:rPr>
                <w:b/>
              </w:rPr>
              <w:t>a</w:t>
            </w:r>
            <w:r w:rsidRPr="002155A5">
              <w:rPr>
                <w:b/>
                <w:spacing w:val="1"/>
              </w:rPr>
              <w:t>d</w:t>
            </w:r>
            <w:r w:rsidRPr="002155A5">
              <w:rPr>
                <w:b/>
              </w:rPr>
              <w:t>e</w:t>
            </w:r>
          </w:p>
        </w:tc>
        <w:tc>
          <w:tcPr>
            <w:tcW w:w="1440"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384"/>
            </w:pPr>
            <w:r w:rsidRPr="002155A5">
              <w:rPr>
                <w:b/>
                <w:spacing w:val="1"/>
              </w:rPr>
              <w:t>G</w:t>
            </w:r>
            <w:r w:rsidRPr="002155A5">
              <w:rPr>
                <w:b/>
                <w:spacing w:val="-1"/>
              </w:rPr>
              <w:t>r</w:t>
            </w:r>
            <w:r w:rsidRPr="002155A5">
              <w:rPr>
                <w:b/>
              </w:rPr>
              <w:t>a</w:t>
            </w:r>
            <w:r w:rsidRPr="002155A5">
              <w:rPr>
                <w:b/>
                <w:spacing w:val="1"/>
              </w:rPr>
              <w:t>d</w:t>
            </w:r>
            <w:r w:rsidRPr="002155A5">
              <w:rPr>
                <w:b/>
              </w:rPr>
              <w:t>e</w:t>
            </w:r>
          </w:p>
          <w:p w:rsidR="007C4867" w:rsidRPr="002155A5" w:rsidRDefault="007C4867" w:rsidP="007C4867">
            <w:pPr>
              <w:spacing w:after="0" w:line="240" w:lineRule="auto"/>
              <w:ind w:left="388"/>
            </w:pPr>
            <w:r w:rsidRPr="002155A5">
              <w:rPr>
                <w:b/>
              </w:rPr>
              <w:t>Poi</w:t>
            </w:r>
            <w:r w:rsidRPr="002155A5">
              <w:rPr>
                <w:b/>
                <w:spacing w:val="1"/>
              </w:rPr>
              <w:t>n</w:t>
            </w:r>
            <w:r w:rsidRPr="002155A5">
              <w:rPr>
                <w:b/>
              </w:rPr>
              <w:t>ts</w:t>
            </w:r>
          </w:p>
        </w:tc>
        <w:tc>
          <w:tcPr>
            <w:tcW w:w="143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375"/>
            </w:pPr>
            <w:r w:rsidRPr="002155A5">
              <w:rPr>
                <w:b/>
              </w:rPr>
              <w:t>C</w:t>
            </w:r>
            <w:r w:rsidRPr="002155A5">
              <w:rPr>
                <w:b/>
                <w:spacing w:val="-1"/>
              </w:rPr>
              <w:t>re</w:t>
            </w:r>
            <w:r w:rsidRPr="002155A5">
              <w:rPr>
                <w:b/>
                <w:spacing w:val="1"/>
              </w:rPr>
              <w:t>d</w:t>
            </w:r>
            <w:r w:rsidRPr="002155A5">
              <w:rPr>
                <w:b/>
              </w:rPr>
              <w:t>it</w:t>
            </w:r>
          </w:p>
          <w:p w:rsidR="007C4867" w:rsidRPr="002155A5" w:rsidRDefault="007C4867" w:rsidP="007C4867">
            <w:pPr>
              <w:spacing w:after="0" w:line="240" w:lineRule="auto"/>
              <w:ind w:left="387"/>
            </w:pPr>
            <w:r w:rsidRPr="002155A5">
              <w:rPr>
                <w:b/>
              </w:rPr>
              <w:t>Poi</w:t>
            </w:r>
            <w:r w:rsidRPr="002155A5">
              <w:rPr>
                <w:b/>
                <w:spacing w:val="1"/>
              </w:rPr>
              <w:t>n</w:t>
            </w:r>
            <w:r w:rsidRPr="002155A5">
              <w:rPr>
                <w:b/>
              </w:rPr>
              <w:t>ts</w:t>
            </w:r>
          </w:p>
        </w:tc>
      </w:tr>
      <w:tr w:rsidR="007C4867" w:rsidRPr="002155A5" w:rsidTr="006341CD">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744"/>
            </w:pPr>
            <w:r w:rsidRPr="002155A5">
              <w:rPr>
                <w:spacing w:val="1"/>
              </w:rPr>
              <w:t>C</w:t>
            </w:r>
            <w:r w:rsidRPr="002155A5">
              <w:t>ourse</w:t>
            </w:r>
            <w:r w:rsidRPr="002155A5">
              <w:rPr>
                <w:spacing w:val="-7"/>
              </w:rPr>
              <w:t xml:space="preserve"> </w:t>
            </w:r>
            <w:r w:rsidRPr="002155A5">
              <w:t>1</w:t>
            </w:r>
          </w:p>
        </w:tc>
        <w:tc>
          <w:tcPr>
            <w:tcW w:w="1020"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403" w:right="412"/>
              <w:jc w:val="center"/>
            </w:pPr>
            <w:r w:rsidRPr="002155A5">
              <w:rPr>
                <w:w w:val="99"/>
              </w:rPr>
              <w:t>4</w:t>
            </w:r>
          </w:p>
        </w:tc>
        <w:tc>
          <w:tcPr>
            <w:tcW w:w="1421"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578" w:right="584"/>
              <w:jc w:val="center"/>
            </w:pPr>
            <w:r w:rsidRPr="002155A5">
              <w:rPr>
                <w:w w:val="99"/>
              </w:rPr>
              <w:t>A</w:t>
            </w:r>
          </w:p>
        </w:tc>
        <w:tc>
          <w:tcPr>
            <w:tcW w:w="1440"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612" w:right="623"/>
              <w:jc w:val="center"/>
            </w:pPr>
            <w:r w:rsidRPr="002155A5">
              <w:rPr>
                <w:w w:val="99"/>
              </w:rPr>
              <w:t>8</w:t>
            </w:r>
          </w:p>
        </w:tc>
        <w:tc>
          <w:tcPr>
            <w:tcW w:w="143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98"/>
            </w:pPr>
            <w:r w:rsidRPr="002155A5">
              <w:t>4</w:t>
            </w:r>
            <w:r w:rsidRPr="002155A5">
              <w:rPr>
                <w:spacing w:val="-3"/>
              </w:rPr>
              <w:t xml:space="preserve"> </w:t>
            </w:r>
            <w:r w:rsidRPr="002155A5">
              <w:t>x</w:t>
            </w:r>
            <w:r w:rsidRPr="002155A5">
              <w:rPr>
                <w:spacing w:val="-1"/>
              </w:rPr>
              <w:t xml:space="preserve"> </w:t>
            </w:r>
            <w:r w:rsidRPr="002155A5">
              <w:t xml:space="preserve">8 </w:t>
            </w:r>
            <w:r w:rsidRPr="002155A5">
              <w:rPr>
                <w:spacing w:val="59"/>
              </w:rPr>
              <w:t xml:space="preserve"> </w:t>
            </w:r>
            <w:r w:rsidRPr="002155A5">
              <w:t>=</w:t>
            </w:r>
            <w:r w:rsidRPr="002155A5">
              <w:rPr>
                <w:spacing w:val="58"/>
              </w:rPr>
              <w:t xml:space="preserve"> </w:t>
            </w:r>
            <w:r w:rsidRPr="002155A5">
              <w:t>32</w:t>
            </w:r>
          </w:p>
        </w:tc>
      </w:tr>
      <w:tr w:rsidR="007C4867" w:rsidRPr="002155A5" w:rsidTr="006341CD">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744"/>
            </w:pPr>
            <w:r w:rsidRPr="002155A5">
              <w:rPr>
                <w:spacing w:val="1"/>
              </w:rPr>
              <w:t>C</w:t>
            </w:r>
            <w:r w:rsidRPr="002155A5">
              <w:t>ourse</w:t>
            </w:r>
            <w:r w:rsidRPr="002155A5">
              <w:rPr>
                <w:spacing w:val="-7"/>
              </w:rPr>
              <w:t xml:space="preserve"> </w:t>
            </w:r>
            <w:r w:rsidRPr="002155A5">
              <w:t>2</w:t>
            </w:r>
          </w:p>
        </w:tc>
        <w:tc>
          <w:tcPr>
            <w:tcW w:w="1020"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403" w:right="412"/>
              <w:jc w:val="center"/>
            </w:pPr>
            <w:r w:rsidRPr="002155A5">
              <w:rPr>
                <w:w w:val="99"/>
              </w:rPr>
              <w:t>4</w:t>
            </w:r>
          </w:p>
        </w:tc>
        <w:tc>
          <w:tcPr>
            <w:tcW w:w="1421"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578" w:right="584"/>
              <w:jc w:val="center"/>
            </w:pPr>
            <w:r w:rsidRPr="002155A5">
              <w:rPr>
                <w:w w:val="99"/>
              </w:rPr>
              <w:t>O</w:t>
            </w:r>
          </w:p>
        </w:tc>
        <w:tc>
          <w:tcPr>
            <w:tcW w:w="1440"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552" w:right="563"/>
              <w:jc w:val="center"/>
            </w:pPr>
            <w:r w:rsidRPr="002155A5">
              <w:rPr>
                <w:w w:val="99"/>
              </w:rPr>
              <w:t>10</w:t>
            </w:r>
          </w:p>
        </w:tc>
        <w:tc>
          <w:tcPr>
            <w:tcW w:w="143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98"/>
            </w:pPr>
            <w:r w:rsidRPr="002155A5">
              <w:t>4</w:t>
            </w:r>
            <w:r w:rsidRPr="002155A5">
              <w:rPr>
                <w:spacing w:val="-3"/>
              </w:rPr>
              <w:t xml:space="preserve"> </w:t>
            </w:r>
            <w:r w:rsidRPr="002155A5">
              <w:t>x</w:t>
            </w:r>
            <w:r w:rsidRPr="002155A5">
              <w:rPr>
                <w:spacing w:val="-1"/>
              </w:rPr>
              <w:t xml:space="preserve"> </w:t>
            </w:r>
            <w:r w:rsidRPr="002155A5">
              <w:t>10</w:t>
            </w:r>
            <w:r w:rsidRPr="002155A5">
              <w:rPr>
                <w:spacing w:val="-1"/>
              </w:rPr>
              <w:t xml:space="preserve"> </w:t>
            </w:r>
            <w:r w:rsidRPr="002155A5">
              <w:t>=</w:t>
            </w:r>
            <w:r w:rsidRPr="002155A5">
              <w:rPr>
                <w:spacing w:val="58"/>
              </w:rPr>
              <w:t xml:space="preserve"> </w:t>
            </w:r>
            <w:r w:rsidRPr="002155A5">
              <w:t>40</w:t>
            </w:r>
          </w:p>
        </w:tc>
      </w:tr>
      <w:tr w:rsidR="007C4867" w:rsidRPr="002155A5" w:rsidTr="006341CD">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744"/>
            </w:pPr>
            <w:r w:rsidRPr="002155A5">
              <w:rPr>
                <w:spacing w:val="1"/>
              </w:rPr>
              <w:t>C</w:t>
            </w:r>
            <w:r w:rsidRPr="002155A5">
              <w:t>ourse</w:t>
            </w:r>
            <w:r w:rsidRPr="002155A5">
              <w:rPr>
                <w:spacing w:val="-7"/>
              </w:rPr>
              <w:t xml:space="preserve"> </w:t>
            </w:r>
            <w:r w:rsidRPr="002155A5">
              <w:t>3</w:t>
            </w:r>
          </w:p>
        </w:tc>
        <w:tc>
          <w:tcPr>
            <w:tcW w:w="1020"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403" w:right="412"/>
              <w:jc w:val="center"/>
            </w:pPr>
            <w:r w:rsidRPr="002155A5">
              <w:rPr>
                <w:w w:val="99"/>
              </w:rPr>
              <w:t>4</w:t>
            </w:r>
          </w:p>
        </w:tc>
        <w:tc>
          <w:tcPr>
            <w:tcW w:w="1421"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583" w:right="593"/>
              <w:jc w:val="center"/>
            </w:pPr>
            <w:r w:rsidRPr="002155A5">
              <w:rPr>
                <w:w w:val="99"/>
              </w:rPr>
              <w:t>C</w:t>
            </w:r>
          </w:p>
        </w:tc>
        <w:tc>
          <w:tcPr>
            <w:tcW w:w="1440"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612" w:right="623"/>
              <w:jc w:val="center"/>
            </w:pPr>
            <w:r w:rsidRPr="002155A5">
              <w:rPr>
                <w:w w:val="99"/>
              </w:rPr>
              <w:t>5</w:t>
            </w:r>
          </w:p>
        </w:tc>
        <w:tc>
          <w:tcPr>
            <w:tcW w:w="143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98"/>
            </w:pPr>
            <w:r w:rsidRPr="002155A5">
              <w:t>4</w:t>
            </w:r>
            <w:r w:rsidRPr="002155A5">
              <w:rPr>
                <w:spacing w:val="-3"/>
              </w:rPr>
              <w:t xml:space="preserve"> </w:t>
            </w:r>
            <w:r w:rsidRPr="002155A5">
              <w:t>x</w:t>
            </w:r>
            <w:r w:rsidRPr="002155A5">
              <w:rPr>
                <w:spacing w:val="-1"/>
              </w:rPr>
              <w:t xml:space="preserve"> </w:t>
            </w:r>
            <w:r w:rsidRPr="002155A5">
              <w:t xml:space="preserve">5 </w:t>
            </w:r>
            <w:r w:rsidRPr="002155A5">
              <w:rPr>
                <w:spacing w:val="59"/>
              </w:rPr>
              <w:t xml:space="preserve"> </w:t>
            </w:r>
            <w:r w:rsidRPr="002155A5">
              <w:t>=</w:t>
            </w:r>
            <w:r w:rsidRPr="002155A5">
              <w:rPr>
                <w:spacing w:val="58"/>
              </w:rPr>
              <w:t xml:space="preserve"> </w:t>
            </w:r>
            <w:r w:rsidRPr="002155A5">
              <w:t>20</w:t>
            </w:r>
          </w:p>
        </w:tc>
      </w:tr>
      <w:tr w:rsidR="007C4867" w:rsidRPr="002155A5" w:rsidTr="006341CD">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744"/>
            </w:pPr>
            <w:r w:rsidRPr="002155A5">
              <w:rPr>
                <w:spacing w:val="1"/>
              </w:rPr>
              <w:t>C</w:t>
            </w:r>
            <w:r w:rsidRPr="002155A5">
              <w:t>ourse</w:t>
            </w:r>
            <w:r w:rsidRPr="002155A5">
              <w:rPr>
                <w:spacing w:val="-7"/>
              </w:rPr>
              <w:t xml:space="preserve"> </w:t>
            </w:r>
            <w:r w:rsidRPr="002155A5">
              <w:t>4</w:t>
            </w:r>
          </w:p>
        </w:tc>
        <w:tc>
          <w:tcPr>
            <w:tcW w:w="1020"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403" w:right="412"/>
              <w:jc w:val="center"/>
            </w:pPr>
            <w:r w:rsidRPr="002155A5">
              <w:rPr>
                <w:w w:val="99"/>
              </w:rPr>
              <w:t>3</w:t>
            </w:r>
          </w:p>
        </w:tc>
        <w:tc>
          <w:tcPr>
            <w:tcW w:w="1421"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583" w:right="593"/>
              <w:jc w:val="center"/>
            </w:pPr>
            <w:r w:rsidRPr="002155A5">
              <w:rPr>
                <w:w w:val="99"/>
              </w:rPr>
              <w:t>B</w:t>
            </w:r>
          </w:p>
        </w:tc>
        <w:tc>
          <w:tcPr>
            <w:tcW w:w="1440"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612" w:right="623"/>
              <w:jc w:val="center"/>
            </w:pPr>
            <w:r w:rsidRPr="002155A5">
              <w:rPr>
                <w:w w:val="99"/>
              </w:rPr>
              <w:t>6</w:t>
            </w:r>
          </w:p>
        </w:tc>
        <w:tc>
          <w:tcPr>
            <w:tcW w:w="143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98"/>
            </w:pPr>
            <w:r w:rsidRPr="002155A5">
              <w:t>3</w:t>
            </w:r>
            <w:r w:rsidRPr="002155A5">
              <w:rPr>
                <w:spacing w:val="-3"/>
              </w:rPr>
              <w:t xml:space="preserve"> </w:t>
            </w:r>
            <w:r w:rsidRPr="002155A5">
              <w:t>x</w:t>
            </w:r>
            <w:r w:rsidRPr="002155A5">
              <w:rPr>
                <w:spacing w:val="-1"/>
              </w:rPr>
              <w:t xml:space="preserve"> </w:t>
            </w:r>
            <w:r w:rsidRPr="002155A5">
              <w:t xml:space="preserve">6 </w:t>
            </w:r>
            <w:r w:rsidRPr="002155A5">
              <w:rPr>
                <w:spacing w:val="60"/>
              </w:rPr>
              <w:t xml:space="preserve"> </w:t>
            </w:r>
            <w:r w:rsidRPr="002155A5">
              <w:t>=</w:t>
            </w:r>
            <w:r w:rsidRPr="002155A5">
              <w:rPr>
                <w:spacing w:val="58"/>
              </w:rPr>
              <w:t xml:space="preserve"> </w:t>
            </w:r>
            <w:r w:rsidRPr="002155A5">
              <w:t>18</w:t>
            </w:r>
          </w:p>
        </w:tc>
      </w:tr>
      <w:tr w:rsidR="007C4867" w:rsidRPr="002155A5" w:rsidTr="006341CD">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744"/>
            </w:pPr>
            <w:r w:rsidRPr="002155A5">
              <w:rPr>
                <w:spacing w:val="1"/>
              </w:rPr>
              <w:t>C</w:t>
            </w:r>
            <w:r w:rsidRPr="002155A5">
              <w:t>ourse</w:t>
            </w:r>
            <w:r w:rsidRPr="002155A5">
              <w:rPr>
                <w:spacing w:val="-7"/>
              </w:rPr>
              <w:t xml:space="preserve"> </w:t>
            </w:r>
            <w:r w:rsidRPr="002155A5">
              <w:t>5</w:t>
            </w:r>
          </w:p>
        </w:tc>
        <w:tc>
          <w:tcPr>
            <w:tcW w:w="1020"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403" w:right="412"/>
              <w:jc w:val="center"/>
            </w:pPr>
            <w:r w:rsidRPr="002155A5">
              <w:rPr>
                <w:w w:val="99"/>
              </w:rPr>
              <w:t>3</w:t>
            </w:r>
          </w:p>
        </w:tc>
        <w:tc>
          <w:tcPr>
            <w:tcW w:w="1421"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509" w:right="519"/>
              <w:jc w:val="center"/>
            </w:pPr>
            <w:r w:rsidRPr="002155A5">
              <w:rPr>
                <w:w w:val="99"/>
              </w:rPr>
              <w:t>A+</w:t>
            </w:r>
          </w:p>
        </w:tc>
        <w:tc>
          <w:tcPr>
            <w:tcW w:w="1440"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612" w:right="623"/>
              <w:jc w:val="center"/>
            </w:pPr>
            <w:r w:rsidRPr="002155A5">
              <w:rPr>
                <w:w w:val="99"/>
              </w:rPr>
              <w:t>9</w:t>
            </w:r>
          </w:p>
        </w:tc>
        <w:tc>
          <w:tcPr>
            <w:tcW w:w="143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98"/>
            </w:pPr>
            <w:r w:rsidRPr="002155A5">
              <w:t>3</w:t>
            </w:r>
            <w:r w:rsidRPr="002155A5">
              <w:rPr>
                <w:spacing w:val="-3"/>
              </w:rPr>
              <w:t xml:space="preserve"> </w:t>
            </w:r>
            <w:r w:rsidRPr="002155A5">
              <w:t>x</w:t>
            </w:r>
            <w:r w:rsidRPr="002155A5">
              <w:rPr>
                <w:spacing w:val="-1"/>
              </w:rPr>
              <w:t xml:space="preserve"> </w:t>
            </w:r>
            <w:r w:rsidRPr="002155A5">
              <w:t xml:space="preserve">9 </w:t>
            </w:r>
            <w:r w:rsidRPr="002155A5">
              <w:rPr>
                <w:spacing w:val="60"/>
              </w:rPr>
              <w:t xml:space="preserve"> </w:t>
            </w:r>
            <w:r w:rsidRPr="002155A5">
              <w:t>=</w:t>
            </w:r>
            <w:r w:rsidRPr="002155A5">
              <w:rPr>
                <w:spacing w:val="58"/>
              </w:rPr>
              <w:t xml:space="preserve"> </w:t>
            </w:r>
            <w:r w:rsidRPr="002155A5">
              <w:t>27</w:t>
            </w:r>
          </w:p>
        </w:tc>
      </w:tr>
      <w:tr w:rsidR="007C4867" w:rsidRPr="002155A5" w:rsidTr="006341CD">
        <w:trPr>
          <w:trHeight w:hRule="exact" w:val="324"/>
          <w:jc w:val="center"/>
        </w:trPr>
        <w:tc>
          <w:tcPr>
            <w:tcW w:w="2366"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744"/>
            </w:pPr>
            <w:r w:rsidRPr="002155A5">
              <w:rPr>
                <w:spacing w:val="1"/>
              </w:rPr>
              <w:t>C</w:t>
            </w:r>
            <w:r w:rsidRPr="002155A5">
              <w:t>ourse</w:t>
            </w:r>
            <w:r w:rsidRPr="002155A5">
              <w:rPr>
                <w:spacing w:val="-7"/>
              </w:rPr>
              <w:t xml:space="preserve"> </w:t>
            </w:r>
            <w:r w:rsidRPr="002155A5">
              <w:t>6</w:t>
            </w:r>
          </w:p>
        </w:tc>
        <w:tc>
          <w:tcPr>
            <w:tcW w:w="1020"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403" w:right="412"/>
              <w:jc w:val="center"/>
            </w:pPr>
            <w:r w:rsidRPr="002155A5">
              <w:rPr>
                <w:w w:val="99"/>
              </w:rPr>
              <w:t>3</w:t>
            </w:r>
          </w:p>
        </w:tc>
        <w:tc>
          <w:tcPr>
            <w:tcW w:w="1421"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583" w:right="593"/>
              <w:jc w:val="center"/>
            </w:pPr>
            <w:r w:rsidRPr="002155A5">
              <w:rPr>
                <w:w w:val="99"/>
              </w:rPr>
              <w:t>C</w:t>
            </w:r>
          </w:p>
        </w:tc>
        <w:tc>
          <w:tcPr>
            <w:tcW w:w="1440"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612" w:right="623"/>
              <w:jc w:val="center"/>
            </w:pPr>
            <w:r w:rsidRPr="002155A5">
              <w:rPr>
                <w:w w:val="99"/>
              </w:rPr>
              <w:t>5</w:t>
            </w:r>
          </w:p>
        </w:tc>
        <w:tc>
          <w:tcPr>
            <w:tcW w:w="143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98"/>
            </w:pPr>
            <w:r w:rsidRPr="002155A5">
              <w:t>3</w:t>
            </w:r>
            <w:r w:rsidRPr="002155A5">
              <w:rPr>
                <w:spacing w:val="-3"/>
              </w:rPr>
              <w:t xml:space="preserve"> </w:t>
            </w:r>
            <w:r w:rsidRPr="002155A5">
              <w:t>x</w:t>
            </w:r>
            <w:r w:rsidRPr="002155A5">
              <w:rPr>
                <w:spacing w:val="-1"/>
              </w:rPr>
              <w:t xml:space="preserve"> </w:t>
            </w:r>
            <w:r w:rsidRPr="002155A5">
              <w:t xml:space="preserve">5 </w:t>
            </w:r>
            <w:r w:rsidRPr="002155A5">
              <w:rPr>
                <w:spacing w:val="60"/>
              </w:rPr>
              <w:t xml:space="preserve"> </w:t>
            </w:r>
            <w:r w:rsidRPr="002155A5">
              <w:t>=</w:t>
            </w:r>
            <w:r w:rsidRPr="002155A5">
              <w:rPr>
                <w:spacing w:val="58"/>
              </w:rPr>
              <w:t xml:space="preserve"> </w:t>
            </w:r>
            <w:r w:rsidRPr="002155A5">
              <w:t>15</w:t>
            </w:r>
          </w:p>
        </w:tc>
      </w:tr>
      <w:tr w:rsidR="007C4867" w:rsidRPr="002155A5" w:rsidTr="006341CD">
        <w:trPr>
          <w:trHeight w:hRule="exact" w:val="326"/>
          <w:jc w:val="center"/>
        </w:trPr>
        <w:tc>
          <w:tcPr>
            <w:tcW w:w="2366"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tc>
        <w:tc>
          <w:tcPr>
            <w:tcW w:w="1020" w:type="dxa"/>
            <w:tcBorders>
              <w:top w:val="single" w:sz="4" w:space="0" w:color="000000"/>
              <w:left w:val="single" w:sz="4" w:space="0" w:color="000000"/>
              <w:bottom w:val="nil"/>
              <w:right w:val="single" w:sz="4" w:space="0" w:color="000000"/>
            </w:tcBorders>
          </w:tcPr>
          <w:p w:rsidR="007C4867" w:rsidRPr="002155A5" w:rsidRDefault="007C4867" w:rsidP="007C4867">
            <w:pPr>
              <w:tabs>
                <w:tab w:val="left" w:pos="1000"/>
              </w:tabs>
              <w:spacing w:after="0" w:line="240" w:lineRule="auto"/>
              <w:ind w:left="7" w:right="-50"/>
            </w:pPr>
            <w:r w:rsidRPr="002155A5">
              <w:rPr>
                <w:u w:val="single" w:color="000000"/>
              </w:rPr>
              <w:t xml:space="preserve">     </w:t>
            </w:r>
            <w:r w:rsidRPr="002155A5">
              <w:rPr>
                <w:spacing w:val="14"/>
                <w:u w:val="single" w:color="000000"/>
              </w:rPr>
              <w:t xml:space="preserve"> </w:t>
            </w:r>
            <w:r w:rsidRPr="002155A5">
              <w:rPr>
                <w:w w:val="99"/>
                <w:u w:val="single" w:color="000000"/>
              </w:rPr>
              <w:t>21</w:t>
            </w:r>
            <w:r w:rsidRPr="002155A5">
              <w:rPr>
                <w:u w:val="single" w:color="000000"/>
              </w:rPr>
              <w:t xml:space="preserve"> </w:t>
            </w:r>
            <w:r w:rsidRPr="002155A5">
              <w:rPr>
                <w:u w:val="single" w:color="000000"/>
              </w:rPr>
              <w:tab/>
            </w:r>
          </w:p>
        </w:tc>
        <w:tc>
          <w:tcPr>
            <w:tcW w:w="1421" w:type="dxa"/>
            <w:tcBorders>
              <w:top w:val="single" w:sz="4" w:space="0" w:color="000000"/>
              <w:left w:val="single" w:sz="4" w:space="0" w:color="000000"/>
              <w:bottom w:val="nil"/>
              <w:right w:val="single" w:sz="4" w:space="0" w:color="000000"/>
            </w:tcBorders>
          </w:tcPr>
          <w:p w:rsidR="007C4867" w:rsidRPr="002155A5" w:rsidRDefault="007C4867" w:rsidP="007C4867">
            <w:pPr>
              <w:tabs>
                <w:tab w:val="left" w:pos="1400"/>
              </w:tabs>
              <w:spacing w:after="0" w:line="240" w:lineRule="auto"/>
              <w:ind w:left="7" w:right="-50"/>
            </w:pPr>
            <w:r w:rsidRPr="002155A5">
              <w:rPr>
                <w:u w:val="single" w:color="000000"/>
              </w:rPr>
              <w:t xml:space="preserve"> </w:t>
            </w:r>
            <w:r w:rsidRPr="002155A5">
              <w:rPr>
                <w:u w:val="single" w:color="000000"/>
              </w:rPr>
              <w:tab/>
            </w:r>
          </w:p>
        </w:tc>
        <w:tc>
          <w:tcPr>
            <w:tcW w:w="1440"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tc>
        <w:tc>
          <w:tcPr>
            <w:tcW w:w="143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489" w:right="498"/>
              <w:jc w:val="center"/>
            </w:pPr>
            <w:r w:rsidRPr="002155A5">
              <w:rPr>
                <w:w w:val="99"/>
              </w:rPr>
              <w:t>152</w:t>
            </w:r>
          </w:p>
        </w:tc>
      </w:tr>
    </w:tbl>
    <w:p w:rsidR="007C4867" w:rsidRPr="002155A5" w:rsidRDefault="007C4867" w:rsidP="007C4867">
      <w:pPr>
        <w:spacing w:after="0" w:line="240" w:lineRule="auto"/>
      </w:pPr>
    </w:p>
    <w:p w:rsidR="007C4867" w:rsidRPr="002155A5" w:rsidRDefault="007C4867" w:rsidP="007C4867">
      <w:pPr>
        <w:spacing w:after="0" w:line="240" w:lineRule="auto"/>
        <w:ind w:right="3334"/>
        <w:jc w:val="center"/>
      </w:pPr>
      <w:r w:rsidRPr="002155A5">
        <w:rPr>
          <w:spacing w:val="1"/>
          <w:position w:val="-1"/>
        </w:rPr>
        <w:t>S</w:t>
      </w:r>
      <w:r w:rsidRPr="002155A5">
        <w:rPr>
          <w:position w:val="-1"/>
        </w:rPr>
        <w:t>G</w:t>
      </w:r>
      <w:r w:rsidRPr="002155A5">
        <w:rPr>
          <w:spacing w:val="1"/>
          <w:position w:val="-1"/>
        </w:rPr>
        <w:t>P</w:t>
      </w:r>
      <w:r w:rsidRPr="002155A5">
        <w:rPr>
          <w:position w:val="-1"/>
        </w:rPr>
        <w:t>A</w:t>
      </w:r>
      <w:r w:rsidRPr="002155A5">
        <w:rPr>
          <w:spacing w:val="-6"/>
          <w:position w:val="-1"/>
        </w:rPr>
        <w:t xml:space="preserve"> </w:t>
      </w:r>
      <w:r w:rsidRPr="002155A5">
        <w:rPr>
          <w:position w:val="-1"/>
        </w:rPr>
        <w:t>=</w:t>
      </w:r>
      <w:r w:rsidRPr="002155A5">
        <w:rPr>
          <w:spacing w:val="-1"/>
          <w:position w:val="-1"/>
        </w:rPr>
        <w:t xml:space="preserve"> </w:t>
      </w:r>
      <w:r w:rsidRPr="002155A5">
        <w:rPr>
          <w:position w:val="-1"/>
        </w:rPr>
        <w:t>152/21</w:t>
      </w:r>
      <w:r w:rsidRPr="002155A5">
        <w:rPr>
          <w:spacing w:val="-6"/>
          <w:position w:val="-1"/>
        </w:rPr>
        <w:t xml:space="preserve"> </w:t>
      </w:r>
      <w:r w:rsidRPr="002155A5">
        <w:rPr>
          <w:position w:val="-1"/>
        </w:rPr>
        <w:t>=</w:t>
      </w:r>
      <w:r w:rsidRPr="002155A5">
        <w:rPr>
          <w:spacing w:val="-1"/>
          <w:position w:val="-1"/>
        </w:rPr>
        <w:t xml:space="preserve"> </w:t>
      </w:r>
      <w:r w:rsidRPr="002155A5">
        <w:rPr>
          <w:w w:val="99"/>
          <w:position w:val="-1"/>
        </w:rPr>
        <w:t>7.</w:t>
      </w:r>
      <w:r w:rsidRPr="002155A5">
        <w:rPr>
          <w:spacing w:val="1"/>
          <w:w w:val="99"/>
          <w:position w:val="-1"/>
        </w:rPr>
        <w:t>2</w:t>
      </w:r>
      <w:r w:rsidRPr="002155A5">
        <w:rPr>
          <w:w w:val="99"/>
          <w:position w:val="-1"/>
        </w:rPr>
        <w:t>4</w:t>
      </w:r>
    </w:p>
    <w:p w:rsidR="007C4867" w:rsidRPr="002155A5" w:rsidRDefault="007C4867" w:rsidP="007C4867">
      <w:pPr>
        <w:spacing w:after="0" w:line="240" w:lineRule="auto"/>
        <w:ind w:left="120"/>
      </w:pPr>
      <w:r w:rsidRPr="002155A5">
        <w:rPr>
          <w:b/>
          <w:position w:val="-1"/>
        </w:rPr>
        <w:t>Ill</w:t>
      </w:r>
      <w:r w:rsidRPr="002155A5">
        <w:rPr>
          <w:b/>
          <w:spacing w:val="1"/>
          <w:position w:val="-1"/>
        </w:rPr>
        <w:t>u</w:t>
      </w:r>
      <w:r w:rsidRPr="002155A5">
        <w:rPr>
          <w:b/>
          <w:position w:val="-1"/>
        </w:rPr>
        <w:t>st</w:t>
      </w:r>
      <w:r w:rsidRPr="002155A5">
        <w:rPr>
          <w:b/>
          <w:spacing w:val="-1"/>
          <w:position w:val="-1"/>
        </w:rPr>
        <w:t>r</w:t>
      </w:r>
      <w:r w:rsidRPr="002155A5">
        <w:rPr>
          <w:b/>
          <w:position w:val="-1"/>
        </w:rPr>
        <w:t>ation</w:t>
      </w:r>
      <w:r w:rsidRPr="002155A5">
        <w:rPr>
          <w:b/>
          <w:spacing w:val="-8"/>
          <w:position w:val="-1"/>
        </w:rPr>
        <w:t xml:space="preserve"> </w:t>
      </w:r>
      <w:r w:rsidRPr="002155A5">
        <w:rPr>
          <w:b/>
          <w:position w:val="-1"/>
        </w:rPr>
        <w:t>of</w:t>
      </w:r>
      <w:r w:rsidRPr="002155A5">
        <w:rPr>
          <w:b/>
          <w:spacing w:val="1"/>
          <w:position w:val="-1"/>
        </w:rPr>
        <w:t xml:space="preserve"> </w:t>
      </w:r>
      <w:r w:rsidRPr="002155A5">
        <w:rPr>
          <w:b/>
          <w:spacing w:val="-1"/>
          <w:position w:val="-1"/>
        </w:rPr>
        <w:t>c</w:t>
      </w:r>
      <w:r w:rsidRPr="002155A5">
        <w:rPr>
          <w:b/>
          <w:position w:val="-1"/>
        </w:rPr>
        <w:t>al</w:t>
      </w:r>
      <w:r w:rsidRPr="002155A5">
        <w:rPr>
          <w:b/>
          <w:spacing w:val="-1"/>
          <w:position w:val="-1"/>
        </w:rPr>
        <w:t>c</w:t>
      </w:r>
      <w:r w:rsidRPr="002155A5">
        <w:rPr>
          <w:b/>
          <w:spacing w:val="1"/>
          <w:position w:val="-1"/>
        </w:rPr>
        <w:t>u</w:t>
      </w:r>
      <w:r w:rsidRPr="002155A5">
        <w:rPr>
          <w:b/>
          <w:position w:val="-1"/>
        </w:rPr>
        <w:t>lat</w:t>
      </w:r>
      <w:r w:rsidRPr="002155A5">
        <w:rPr>
          <w:b/>
          <w:spacing w:val="-2"/>
          <w:position w:val="-1"/>
        </w:rPr>
        <w:t>i</w:t>
      </w:r>
      <w:r w:rsidRPr="002155A5">
        <w:rPr>
          <w:b/>
          <w:position w:val="-1"/>
        </w:rPr>
        <w:t>on</w:t>
      </w:r>
      <w:r w:rsidRPr="002155A5">
        <w:rPr>
          <w:b/>
          <w:spacing w:val="-7"/>
          <w:position w:val="-1"/>
        </w:rPr>
        <w:t xml:space="preserve"> </w:t>
      </w:r>
      <w:r w:rsidRPr="002155A5">
        <w:rPr>
          <w:b/>
          <w:position w:val="-1"/>
        </w:rPr>
        <w:t>of</w:t>
      </w:r>
      <w:r w:rsidRPr="002155A5">
        <w:rPr>
          <w:b/>
          <w:spacing w:val="1"/>
          <w:position w:val="-1"/>
        </w:rPr>
        <w:t xml:space="preserve"> </w:t>
      </w:r>
      <w:r w:rsidRPr="002155A5">
        <w:rPr>
          <w:b/>
          <w:spacing w:val="2"/>
          <w:position w:val="-1"/>
        </w:rPr>
        <w:t>C</w:t>
      </w:r>
      <w:r w:rsidRPr="002155A5">
        <w:rPr>
          <w:b/>
          <w:spacing w:val="1"/>
          <w:position w:val="-1"/>
        </w:rPr>
        <w:t>G</w:t>
      </w:r>
      <w:r w:rsidRPr="002155A5">
        <w:rPr>
          <w:b/>
          <w:position w:val="-1"/>
        </w:rPr>
        <w:t>PA:</w:t>
      </w:r>
    </w:p>
    <w:p w:rsidR="007C4867" w:rsidRPr="002155A5" w:rsidRDefault="007C4867" w:rsidP="007C4867">
      <w:pPr>
        <w:spacing w:after="0" w:line="240" w:lineRule="auto"/>
      </w:pPr>
    </w:p>
    <w:tbl>
      <w:tblPr>
        <w:tblW w:w="0" w:type="auto"/>
        <w:jc w:val="center"/>
        <w:tblLayout w:type="fixed"/>
        <w:tblCellMar>
          <w:left w:w="0" w:type="dxa"/>
          <w:right w:w="0" w:type="dxa"/>
        </w:tblCellMar>
        <w:tblLook w:val="01E0"/>
      </w:tblPr>
      <w:tblGrid>
        <w:gridCol w:w="1905"/>
        <w:gridCol w:w="1569"/>
        <w:gridCol w:w="1627"/>
        <w:gridCol w:w="1824"/>
        <w:gridCol w:w="1576"/>
      </w:tblGrid>
      <w:tr w:rsidR="007C4867" w:rsidRPr="002155A5" w:rsidTr="006341CD">
        <w:trPr>
          <w:trHeight w:hRule="exact" w:val="350"/>
          <w:jc w:val="center"/>
        </w:trPr>
        <w:tc>
          <w:tcPr>
            <w:tcW w:w="1905" w:type="dxa"/>
            <w:tcBorders>
              <w:top w:val="single" w:sz="8" w:space="0" w:color="000000"/>
              <w:left w:val="single" w:sz="6" w:space="0" w:color="000000"/>
              <w:bottom w:val="single" w:sz="8" w:space="0" w:color="000000"/>
              <w:right w:val="single" w:sz="6" w:space="0" w:color="000000"/>
            </w:tcBorders>
          </w:tcPr>
          <w:p w:rsidR="007C4867" w:rsidRPr="002155A5" w:rsidRDefault="007C4867" w:rsidP="007C4867">
            <w:pPr>
              <w:spacing w:after="0" w:line="240" w:lineRule="auto"/>
              <w:ind w:left="154"/>
            </w:pPr>
            <w:r w:rsidRPr="002155A5">
              <w:rPr>
                <w:b/>
              </w:rPr>
              <w:t>Co</w:t>
            </w:r>
            <w:r w:rsidRPr="002155A5">
              <w:rPr>
                <w:b/>
                <w:spacing w:val="1"/>
              </w:rPr>
              <w:t>u</w:t>
            </w:r>
            <w:r w:rsidRPr="002155A5">
              <w:rPr>
                <w:b/>
                <w:spacing w:val="-1"/>
              </w:rPr>
              <w:t>r</w:t>
            </w:r>
            <w:r w:rsidRPr="002155A5">
              <w:rPr>
                <w:b/>
              </w:rPr>
              <w:t>s</w:t>
            </w:r>
            <w:r w:rsidRPr="002155A5">
              <w:rPr>
                <w:b/>
                <w:spacing w:val="-1"/>
              </w:rPr>
              <w:t>e</w:t>
            </w:r>
            <w:r w:rsidRPr="002155A5">
              <w:rPr>
                <w:b/>
              </w:rPr>
              <w:t>/</w:t>
            </w:r>
            <w:r w:rsidRPr="002155A5">
              <w:rPr>
                <w:b/>
                <w:spacing w:val="1"/>
              </w:rPr>
              <w:t>Sub</w:t>
            </w:r>
            <w:r w:rsidRPr="002155A5">
              <w:rPr>
                <w:b/>
              </w:rPr>
              <w:t>j</w:t>
            </w:r>
            <w:r w:rsidRPr="002155A5">
              <w:rPr>
                <w:b/>
                <w:spacing w:val="-1"/>
              </w:rPr>
              <w:t>ec</w:t>
            </w:r>
            <w:r w:rsidRPr="002155A5">
              <w:rPr>
                <w:b/>
              </w:rPr>
              <w:t>t</w:t>
            </w:r>
          </w:p>
        </w:tc>
        <w:tc>
          <w:tcPr>
            <w:tcW w:w="1569" w:type="dxa"/>
            <w:tcBorders>
              <w:top w:val="single" w:sz="8" w:space="0" w:color="000000"/>
              <w:left w:val="single" w:sz="6" w:space="0" w:color="000000"/>
              <w:bottom w:val="single" w:sz="8" w:space="0" w:color="000000"/>
              <w:right w:val="single" w:sz="6" w:space="0" w:color="000000"/>
            </w:tcBorders>
          </w:tcPr>
          <w:p w:rsidR="007C4867" w:rsidRPr="002155A5" w:rsidRDefault="007C4867" w:rsidP="007C4867">
            <w:pPr>
              <w:spacing w:after="0" w:line="240" w:lineRule="auto"/>
              <w:ind w:left="447"/>
            </w:pPr>
            <w:r w:rsidRPr="002155A5">
              <w:rPr>
                <w:b/>
              </w:rPr>
              <w:t>C</w:t>
            </w:r>
            <w:r w:rsidRPr="002155A5">
              <w:rPr>
                <w:b/>
                <w:spacing w:val="-1"/>
              </w:rPr>
              <w:t>re</w:t>
            </w:r>
            <w:r w:rsidRPr="002155A5">
              <w:rPr>
                <w:b/>
                <w:spacing w:val="1"/>
              </w:rPr>
              <w:t>d</w:t>
            </w:r>
            <w:r w:rsidRPr="002155A5">
              <w:rPr>
                <w:b/>
              </w:rPr>
              <w:t>its</w:t>
            </w:r>
          </w:p>
        </w:tc>
        <w:tc>
          <w:tcPr>
            <w:tcW w:w="1627" w:type="dxa"/>
            <w:tcBorders>
              <w:top w:val="single" w:sz="8" w:space="0" w:color="000000"/>
              <w:left w:val="single" w:sz="6" w:space="0" w:color="000000"/>
              <w:bottom w:val="single" w:sz="8" w:space="0" w:color="000000"/>
              <w:right w:val="single" w:sz="6" w:space="0" w:color="000000"/>
            </w:tcBorders>
          </w:tcPr>
          <w:p w:rsidR="007C4867" w:rsidRPr="002155A5" w:rsidRDefault="007C4867" w:rsidP="007C4867">
            <w:pPr>
              <w:spacing w:after="0" w:line="240" w:lineRule="auto"/>
              <w:ind w:left="123"/>
            </w:pPr>
            <w:r w:rsidRPr="002155A5">
              <w:rPr>
                <w:b/>
                <w:spacing w:val="1"/>
              </w:rPr>
              <w:t>L</w:t>
            </w:r>
            <w:r w:rsidRPr="002155A5">
              <w:rPr>
                <w:b/>
                <w:spacing w:val="-1"/>
              </w:rPr>
              <w:t>e</w:t>
            </w:r>
            <w:r w:rsidRPr="002155A5">
              <w:rPr>
                <w:b/>
              </w:rPr>
              <w:t>tt</w:t>
            </w:r>
            <w:r w:rsidRPr="002155A5">
              <w:rPr>
                <w:b/>
                <w:spacing w:val="-1"/>
              </w:rPr>
              <w:t>e</w:t>
            </w:r>
            <w:r w:rsidRPr="002155A5">
              <w:rPr>
                <w:b/>
              </w:rPr>
              <w:t>r</w:t>
            </w:r>
            <w:r w:rsidRPr="002155A5">
              <w:rPr>
                <w:b/>
                <w:spacing w:val="-4"/>
              </w:rPr>
              <w:t xml:space="preserve"> </w:t>
            </w:r>
            <w:r w:rsidRPr="002155A5">
              <w:rPr>
                <w:b/>
                <w:spacing w:val="3"/>
              </w:rPr>
              <w:t>G</w:t>
            </w:r>
            <w:r w:rsidRPr="002155A5">
              <w:rPr>
                <w:b/>
                <w:spacing w:val="-1"/>
              </w:rPr>
              <w:t>r</w:t>
            </w:r>
            <w:r w:rsidRPr="002155A5">
              <w:rPr>
                <w:b/>
              </w:rPr>
              <w:t>a</w:t>
            </w:r>
            <w:r w:rsidRPr="002155A5">
              <w:rPr>
                <w:b/>
                <w:spacing w:val="1"/>
              </w:rPr>
              <w:t>d</w:t>
            </w:r>
            <w:r w:rsidRPr="002155A5">
              <w:rPr>
                <w:b/>
              </w:rPr>
              <w:t>e</w:t>
            </w:r>
          </w:p>
        </w:tc>
        <w:tc>
          <w:tcPr>
            <w:tcW w:w="1824" w:type="dxa"/>
            <w:tcBorders>
              <w:top w:val="single" w:sz="8" w:space="0" w:color="000000"/>
              <w:left w:val="single" w:sz="6" w:space="0" w:color="000000"/>
              <w:bottom w:val="single" w:sz="8" w:space="0" w:color="000000"/>
              <w:right w:val="single" w:sz="6" w:space="0" w:color="000000"/>
            </w:tcBorders>
          </w:tcPr>
          <w:p w:rsidR="007C4867" w:rsidRPr="002155A5" w:rsidRDefault="007C4867" w:rsidP="007C4867">
            <w:pPr>
              <w:spacing w:after="0" w:line="240" w:lineRule="auto"/>
              <w:ind w:left="221"/>
            </w:pPr>
            <w:r w:rsidRPr="002155A5">
              <w:rPr>
                <w:b/>
                <w:spacing w:val="1"/>
              </w:rPr>
              <w:t>G</w:t>
            </w:r>
            <w:r w:rsidRPr="002155A5">
              <w:rPr>
                <w:b/>
                <w:spacing w:val="-1"/>
              </w:rPr>
              <w:t>r</w:t>
            </w:r>
            <w:r w:rsidRPr="002155A5">
              <w:rPr>
                <w:b/>
              </w:rPr>
              <w:t>a</w:t>
            </w:r>
            <w:r w:rsidRPr="002155A5">
              <w:rPr>
                <w:b/>
                <w:spacing w:val="1"/>
              </w:rPr>
              <w:t>d</w:t>
            </w:r>
            <w:r w:rsidRPr="002155A5">
              <w:rPr>
                <w:b/>
              </w:rPr>
              <w:t>e</w:t>
            </w:r>
            <w:r w:rsidRPr="002155A5">
              <w:rPr>
                <w:b/>
                <w:spacing w:val="-5"/>
              </w:rPr>
              <w:t xml:space="preserve"> </w:t>
            </w:r>
            <w:r w:rsidRPr="002155A5">
              <w:rPr>
                <w:b/>
              </w:rPr>
              <w:t>Poi</w:t>
            </w:r>
            <w:r w:rsidRPr="002155A5">
              <w:rPr>
                <w:b/>
                <w:spacing w:val="1"/>
              </w:rPr>
              <w:t>n</w:t>
            </w:r>
            <w:r w:rsidRPr="002155A5">
              <w:rPr>
                <w:b/>
              </w:rPr>
              <w:t>ts</w:t>
            </w:r>
          </w:p>
        </w:tc>
        <w:tc>
          <w:tcPr>
            <w:tcW w:w="1576" w:type="dxa"/>
            <w:tcBorders>
              <w:top w:val="single" w:sz="8" w:space="0" w:color="000000"/>
              <w:left w:val="single" w:sz="6" w:space="0" w:color="000000"/>
              <w:bottom w:val="single" w:sz="8" w:space="0" w:color="000000"/>
              <w:right w:val="single" w:sz="6" w:space="0" w:color="000000"/>
            </w:tcBorders>
          </w:tcPr>
          <w:p w:rsidR="007C4867" w:rsidRPr="002155A5" w:rsidRDefault="007C4867" w:rsidP="007C4867">
            <w:pPr>
              <w:spacing w:after="0" w:line="240" w:lineRule="auto"/>
              <w:ind w:left="531"/>
            </w:pPr>
            <w:r w:rsidRPr="002155A5">
              <w:rPr>
                <w:b/>
                <w:spacing w:val="-2"/>
              </w:rPr>
              <w:t>C</w:t>
            </w:r>
            <w:r w:rsidRPr="002155A5">
              <w:rPr>
                <w:b/>
                <w:spacing w:val="-1"/>
              </w:rPr>
              <w:t>re</w:t>
            </w:r>
            <w:r w:rsidRPr="002155A5">
              <w:rPr>
                <w:b/>
                <w:spacing w:val="1"/>
              </w:rPr>
              <w:t>d</w:t>
            </w:r>
            <w:r w:rsidRPr="002155A5">
              <w:rPr>
                <w:b/>
              </w:rPr>
              <w:t>it</w:t>
            </w:r>
            <w:r w:rsidRPr="002155A5">
              <w:rPr>
                <w:b/>
                <w:spacing w:val="-4"/>
              </w:rPr>
              <w:t xml:space="preserve"> </w:t>
            </w:r>
            <w:r w:rsidRPr="002155A5">
              <w:rPr>
                <w:b/>
              </w:rPr>
              <w:t>Poi</w:t>
            </w:r>
            <w:r w:rsidRPr="002155A5">
              <w:rPr>
                <w:b/>
                <w:spacing w:val="1"/>
              </w:rPr>
              <w:t>n</w:t>
            </w:r>
            <w:r w:rsidRPr="002155A5">
              <w:rPr>
                <w:b/>
              </w:rPr>
              <w:t>ts</w:t>
            </w:r>
          </w:p>
        </w:tc>
      </w:tr>
      <w:tr w:rsidR="007C4867" w:rsidRPr="002155A5" w:rsidTr="006341CD">
        <w:trPr>
          <w:trHeight w:hRule="exact" w:val="329"/>
          <w:jc w:val="center"/>
        </w:trPr>
        <w:tc>
          <w:tcPr>
            <w:tcW w:w="8501" w:type="dxa"/>
            <w:gridSpan w:val="5"/>
            <w:tcBorders>
              <w:top w:val="nil"/>
              <w:left w:val="single" w:sz="6" w:space="0" w:color="000000"/>
              <w:bottom w:val="nil"/>
              <w:right w:val="single" w:sz="6" w:space="0" w:color="000000"/>
            </w:tcBorders>
          </w:tcPr>
          <w:p w:rsidR="007C4867" w:rsidRPr="002155A5" w:rsidRDefault="007C4867" w:rsidP="007C4867">
            <w:pPr>
              <w:spacing w:after="0" w:line="240" w:lineRule="auto"/>
              <w:ind w:left="3790" w:right="3809"/>
              <w:jc w:val="center"/>
            </w:pPr>
            <w:r w:rsidRPr="002155A5">
              <w:rPr>
                <w:b/>
              </w:rPr>
              <w:t>I</w:t>
            </w:r>
            <w:r w:rsidRPr="002155A5">
              <w:rPr>
                <w:b/>
                <w:spacing w:val="-1"/>
              </w:rPr>
              <w:t xml:space="preserve"> </w:t>
            </w:r>
            <w:r w:rsidRPr="002155A5">
              <w:rPr>
                <w:b/>
              </w:rPr>
              <w:t>Y</w:t>
            </w:r>
            <w:r w:rsidRPr="002155A5">
              <w:rPr>
                <w:b/>
                <w:spacing w:val="-1"/>
              </w:rPr>
              <w:t>e</w:t>
            </w:r>
            <w:r w:rsidRPr="002155A5">
              <w:rPr>
                <w:b/>
              </w:rPr>
              <w:t>ar</w:t>
            </w:r>
            <w:r w:rsidRPr="002155A5">
              <w:rPr>
                <w:b/>
                <w:spacing w:val="-6"/>
              </w:rPr>
              <w:t xml:space="preserve"> </w:t>
            </w:r>
            <w:r w:rsidRPr="002155A5">
              <w:rPr>
                <w:b/>
              </w:rPr>
              <w:t>I</w:t>
            </w:r>
            <w:r w:rsidRPr="002155A5">
              <w:rPr>
                <w:b/>
                <w:spacing w:val="-1"/>
              </w:rPr>
              <w:t xml:space="preserve"> </w:t>
            </w:r>
            <w:r w:rsidRPr="002155A5">
              <w:rPr>
                <w:b/>
                <w:spacing w:val="1"/>
                <w:w w:val="99"/>
              </w:rPr>
              <w:t>S</w:t>
            </w:r>
            <w:r w:rsidRPr="002155A5">
              <w:rPr>
                <w:b/>
                <w:spacing w:val="1"/>
              </w:rPr>
              <w:t>e</w:t>
            </w:r>
            <w:r w:rsidRPr="002155A5">
              <w:rPr>
                <w:b/>
                <w:w w:val="99"/>
              </w:rPr>
              <w:t>m</w:t>
            </w:r>
            <w:r w:rsidRPr="002155A5">
              <w:rPr>
                <w:b/>
                <w:spacing w:val="-1"/>
              </w:rPr>
              <w:t>e</w:t>
            </w:r>
            <w:r w:rsidRPr="002155A5">
              <w:rPr>
                <w:b/>
                <w:w w:val="99"/>
              </w:rPr>
              <w:t>st</w:t>
            </w:r>
            <w:r w:rsidRPr="002155A5">
              <w:rPr>
                <w:b/>
                <w:spacing w:val="1"/>
              </w:rPr>
              <w:t>e</w:t>
            </w:r>
            <w:r w:rsidRPr="002155A5">
              <w:rPr>
                <w:b/>
              </w:rPr>
              <w:t>r</w:t>
            </w:r>
          </w:p>
        </w:tc>
      </w:tr>
      <w:tr w:rsidR="007C4867" w:rsidRPr="002155A5" w:rsidTr="006341CD">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7C4867" w:rsidRPr="002155A5" w:rsidRDefault="007C4867" w:rsidP="007C4867">
            <w:pPr>
              <w:spacing w:after="0" w:line="240" w:lineRule="auto"/>
              <w:ind w:left="98"/>
            </w:pPr>
            <w:r w:rsidRPr="002155A5">
              <w:rPr>
                <w:spacing w:val="1"/>
              </w:rPr>
              <w:t>C</w:t>
            </w:r>
            <w:r w:rsidRPr="002155A5">
              <w:t>ourse</w:t>
            </w:r>
            <w:r w:rsidRPr="002155A5">
              <w:rPr>
                <w:spacing w:val="-7"/>
              </w:rPr>
              <w:t xml:space="preserve"> </w:t>
            </w:r>
            <w:r w:rsidRPr="002155A5">
              <w:t>1</w:t>
            </w:r>
          </w:p>
        </w:tc>
        <w:tc>
          <w:tcPr>
            <w:tcW w:w="156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683" w:right="685"/>
              <w:jc w:val="center"/>
            </w:pPr>
            <w:r w:rsidRPr="002155A5">
              <w:rPr>
                <w:w w:val="99"/>
              </w:rPr>
              <w:t>A</w:t>
            </w:r>
          </w:p>
        </w:tc>
        <w:tc>
          <w:tcPr>
            <w:tcW w:w="182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808" w:right="811"/>
              <w:jc w:val="center"/>
            </w:pPr>
            <w:r w:rsidRPr="002155A5">
              <w:rPr>
                <w:w w:val="99"/>
              </w:rPr>
              <w:t>8</w:t>
            </w:r>
          </w:p>
        </w:tc>
        <w:tc>
          <w:tcPr>
            <w:tcW w:w="1576" w:type="dxa"/>
            <w:tcBorders>
              <w:top w:val="single" w:sz="4" w:space="0" w:color="000000"/>
              <w:left w:val="single" w:sz="4" w:space="0" w:color="000000"/>
              <w:bottom w:val="single" w:sz="4" w:space="0" w:color="000000"/>
              <w:right w:val="single" w:sz="6" w:space="0" w:color="000000"/>
            </w:tcBorders>
          </w:tcPr>
          <w:p w:rsidR="007C4867" w:rsidRPr="002155A5" w:rsidRDefault="007C4867" w:rsidP="007C4867">
            <w:pPr>
              <w:spacing w:after="0" w:line="240" w:lineRule="auto"/>
              <w:ind w:left="105"/>
            </w:pPr>
            <w:r w:rsidRPr="002155A5">
              <w:t>4</w:t>
            </w:r>
            <w:r w:rsidRPr="002155A5">
              <w:rPr>
                <w:spacing w:val="-1"/>
              </w:rPr>
              <w:t xml:space="preserve"> </w:t>
            </w:r>
            <w:r w:rsidRPr="002155A5">
              <w:t>x</w:t>
            </w:r>
            <w:r w:rsidRPr="002155A5">
              <w:rPr>
                <w:spacing w:val="-1"/>
              </w:rPr>
              <w:t xml:space="preserve"> </w:t>
            </w:r>
            <w:r w:rsidRPr="002155A5">
              <w:t xml:space="preserve">8 </w:t>
            </w:r>
            <w:r w:rsidRPr="002155A5">
              <w:rPr>
                <w:spacing w:val="57"/>
              </w:rPr>
              <w:t xml:space="preserve"> </w:t>
            </w:r>
            <w:r w:rsidRPr="002155A5">
              <w:t>=</w:t>
            </w:r>
            <w:r w:rsidRPr="002155A5">
              <w:rPr>
                <w:spacing w:val="-1"/>
              </w:rPr>
              <w:t xml:space="preserve"> </w:t>
            </w:r>
            <w:r w:rsidRPr="002155A5">
              <w:t>32</w:t>
            </w:r>
          </w:p>
        </w:tc>
      </w:tr>
      <w:tr w:rsidR="007C4867" w:rsidRPr="002155A5" w:rsidTr="006341CD">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7C4867" w:rsidRPr="002155A5" w:rsidRDefault="007C4867" w:rsidP="007C4867">
            <w:pPr>
              <w:spacing w:after="0" w:line="240" w:lineRule="auto"/>
              <w:ind w:left="98"/>
            </w:pPr>
            <w:r w:rsidRPr="002155A5">
              <w:rPr>
                <w:spacing w:val="1"/>
              </w:rPr>
              <w:t>C</w:t>
            </w:r>
            <w:r w:rsidRPr="002155A5">
              <w:t>ourse</w:t>
            </w:r>
            <w:r w:rsidRPr="002155A5">
              <w:rPr>
                <w:spacing w:val="-7"/>
              </w:rPr>
              <w:t xml:space="preserve"> </w:t>
            </w:r>
            <w:r w:rsidRPr="002155A5">
              <w:t>2</w:t>
            </w:r>
          </w:p>
        </w:tc>
        <w:tc>
          <w:tcPr>
            <w:tcW w:w="156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614" w:right="620"/>
              <w:jc w:val="center"/>
            </w:pPr>
            <w:r w:rsidRPr="002155A5">
              <w:rPr>
                <w:w w:val="99"/>
              </w:rPr>
              <w:t>A+</w:t>
            </w:r>
          </w:p>
        </w:tc>
        <w:tc>
          <w:tcPr>
            <w:tcW w:w="182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808" w:right="811"/>
              <w:jc w:val="center"/>
            </w:pPr>
            <w:r w:rsidRPr="002155A5">
              <w:rPr>
                <w:w w:val="99"/>
              </w:rPr>
              <w:t>9</w:t>
            </w:r>
          </w:p>
        </w:tc>
        <w:tc>
          <w:tcPr>
            <w:tcW w:w="1576" w:type="dxa"/>
            <w:tcBorders>
              <w:top w:val="single" w:sz="4" w:space="0" w:color="000000"/>
              <w:left w:val="single" w:sz="4" w:space="0" w:color="000000"/>
              <w:bottom w:val="single" w:sz="4" w:space="0" w:color="000000"/>
              <w:right w:val="single" w:sz="6" w:space="0" w:color="000000"/>
            </w:tcBorders>
          </w:tcPr>
          <w:p w:rsidR="007C4867" w:rsidRPr="002155A5" w:rsidRDefault="007C4867" w:rsidP="007C4867">
            <w:pPr>
              <w:spacing w:after="0" w:line="240" w:lineRule="auto"/>
              <w:ind w:left="105"/>
            </w:pPr>
            <w:r w:rsidRPr="002155A5">
              <w:t>4</w:t>
            </w:r>
            <w:r w:rsidRPr="002155A5">
              <w:rPr>
                <w:spacing w:val="-1"/>
              </w:rPr>
              <w:t xml:space="preserve"> </w:t>
            </w:r>
            <w:r w:rsidRPr="002155A5">
              <w:t>x</w:t>
            </w:r>
            <w:r w:rsidRPr="002155A5">
              <w:rPr>
                <w:spacing w:val="-1"/>
              </w:rPr>
              <w:t xml:space="preserve"> </w:t>
            </w:r>
            <w:r w:rsidRPr="002155A5">
              <w:t xml:space="preserve">9 </w:t>
            </w:r>
            <w:r w:rsidRPr="002155A5">
              <w:rPr>
                <w:spacing w:val="57"/>
              </w:rPr>
              <w:t xml:space="preserve"> </w:t>
            </w:r>
            <w:r w:rsidRPr="002155A5">
              <w:t>=</w:t>
            </w:r>
            <w:r w:rsidRPr="002155A5">
              <w:rPr>
                <w:spacing w:val="-1"/>
              </w:rPr>
              <w:t xml:space="preserve"> </w:t>
            </w:r>
            <w:r w:rsidRPr="002155A5">
              <w:t>36</w:t>
            </w:r>
          </w:p>
        </w:tc>
      </w:tr>
      <w:tr w:rsidR="007C4867" w:rsidRPr="002155A5" w:rsidTr="006341CD">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7C4867" w:rsidRPr="002155A5" w:rsidRDefault="007C4867" w:rsidP="007C4867">
            <w:pPr>
              <w:spacing w:after="0" w:line="240" w:lineRule="auto"/>
              <w:ind w:left="98"/>
            </w:pPr>
            <w:r w:rsidRPr="002155A5">
              <w:rPr>
                <w:spacing w:val="1"/>
              </w:rPr>
              <w:t>C</w:t>
            </w:r>
            <w:r w:rsidRPr="002155A5">
              <w:t>ourse</w:t>
            </w:r>
            <w:r w:rsidRPr="002155A5">
              <w:rPr>
                <w:spacing w:val="-7"/>
              </w:rPr>
              <w:t xml:space="preserve"> </w:t>
            </w:r>
            <w:r w:rsidRPr="002155A5">
              <w:t>3</w:t>
            </w:r>
          </w:p>
        </w:tc>
        <w:tc>
          <w:tcPr>
            <w:tcW w:w="156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688" w:right="694"/>
              <w:jc w:val="center"/>
            </w:pPr>
            <w:r w:rsidRPr="002155A5">
              <w:rPr>
                <w:w w:val="99"/>
              </w:rPr>
              <w:t>B</w:t>
            </w:r>
          </w:p>
        </w:tc>
        <w:tc>
          <w:tcPr>
            <w:tcW w:w="182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808" w:right="811"/>
              <w:jc w:val="center"/>
            </w:pPr>
            <w:r w:rsidRPr="002155A5">
              <w:rPr>
                <w:w w:val="99"/>
              </w:rPr>
              <w:t>6</w:t>
            </w:r>
          </w:p>
        </w:tc>
        <w:tc>
          <w:tcPr>
            <w:tcW w:w="1576" w:type="dxa"/>
            <w:tcBorders>
              <w:top w:val="single" w:sz="4" w:space="0" w:color="000000"/>
              <w:left w:val="single" w:sz="4" w:space="0" w:color="000000"/>
              <w:bottom w:val="single" w:sz="4" w:space="0" w:color="000000"/>
              <w:right w:val="single" w:sz="6" w:space="0" w:color="000000"/>
            </w:tcBorders>
          </w:tcPr>
          <w:p w:rsidR="007C4867" w:rsidRPr="002155A5" w:rsidRDefault="007C4867" w:rsidP="007C4867">
            <w:pPr>
              <w:spacing w:after="0" w:line="240" w:lineRule="auto"/>
              <w:ind w:left="105"/>
            </w:pPr>
            <w:r w:rsidRPr="002155A5">
              <w:t>4</w:t>
            </w:r>
            <w:r w:rsidRPr="002155A5">
              <w:rPr>
                <w:spacing w:val="-1"/>
              </w:rPr>
              <w:t xml:space="preserve"> </w:t>
            </w:r>
            <w:r w:rsidRPr="002155A5">
              <w:t>x</w:t>
            </w:r>
            <w:r w:rsidRPr="002155A5">
              <w:rPr>
                <w:spacing w:val="-1"/>
              </w:rPr>
              <w:t xml:space="preserve"> </w:t>
            </w:r>
            <w:r w:rsidRPr="002155A5">
              <w:t xml:space="preserve">6 </w:t>
            </w:r>
            <w:r w:rsidRPr="002155A5">
              <w:rPr>
                <w:spacing w:val="57"/>
              </w:rPr>
              <w:t xml:space="preserve"> </w:t>
            </w:r>
            <w:r w:rsidRPr="002155A5">
              <w:t>=</w:t>
            </w:r>
            <w:r w:rsidRPr="002155A5">
              <w:rPr>
                <w:spacing w:val="-1"/>
              </w:rPr>
              <w:t xml:space="preserve"> </w:t>
            </w:r>
            <w:r w:rsidRPr="002155A5">
              <w:t>24</w:t>
            </w:r>
          </w:p>
        </w:tc>
      </w:tr>
      <w:tr w:rsidR="007C4867" w:rsidRPr="002155A5" w:rsidTr="006341CD">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7C4867" w:rsidRPr="002155A5" w:rsidRDefault="007C4867" w:rsidP="007C4867">
            <w:pPr>
              <w:spacing w:after="0" w:line="240" w:lineRule="auto"/>
              <w:ind w:left="98"/>
            </w:pPr>
            <w:r w:rsidRPr="002155A5">
              <w:rPr>
                <w:spacing w:val="1"/>
              </w:rPr>
              <w:t>C</w:t>
            </w:r>
            <w:r w:rsidRPr="002155A5">
              <w:t>ourse</w:t>
            </w:r>
            <w:r w:rsidRPr="002155A5">
              <w:rPr>
                <w:spacing w:val="-7"/>
              </w:rPr>
              <w:t xml:space="preserve"> </w:t>
            </w:r>
            <w:r w:rsidRPr="002155A5">
              <w:t>4</w:t>
            </w:r>
          </w:p>
        </w:tc>
        <w:tc>
          <w:tcPr>
            <w:tcW w:w="156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683" w:right="685"/>
              <w:jc w:val="center"/>
            </w:pPr>
            <w:r w:rsidRPr="002155A5">
              <w:rPr>
                <w:w w:val="99"/>
              </w:rPr>
              <w:t>O</w:t>
            </w:r>
          </w:p>
        </w:tc>
        <w:tc>
          <w:tcPr>
            <w:tcW w:w="182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748" w:right="751"/>
              <w:jc w:val="center"/>
            </w:pPr>
            <w:r w:rsidRPr="002155A5">
              <w:rPr>
                <w:w w:val="99"/>
              </w:rPr>
              <w:t>10</w:t>
            </w:r>
          </w:p>
        </w:tc>
        <w:tc>
          <w:tcPr>
            <w:tcW w:w="1576" w:type="dxa"/>
            <w:tcBorders>
              <w:top w:val="single" w:sz="4" w:space="0" w:color="000000"/>
              <w:left w:val="single" w:sz="4" w:space="0" w:color="000000"/>
              <w:bottom w:val="single" w:sz="4" w:space="0" w:color="000000"/>
              <w:right w:val="single" w:sz="6" w:space="0" w:color="000000"/>
            </w:tcBorders>
          </w:tcPr>
          <w:p w:rsidR="007C4867" w:rsidRPr="002155A5" w:rsidRDefault="007C4867" w:rsidP="007C4867">
            <w:pPr>
              <w:spacing w:after="0" w:line="240" w:lineRule="auto"/>
              <w:ind w:left="105"/>
            </w:pPr>
            <w:r w:rsidRPr="002155A5">
              <w:t>3</w:t>
            </w:r>
            <w:r w:rsidRPr="002155A5">
              <w:rPr>
                <w:spacing w:val="-1"/>
              </w:rPr>
              <w:t xml:space="preserve"> </w:t>
            </w:r>
            <w:r w:rsidRPr="002155A5">
              <w:t>x</w:t>
            </w:r>
            <w:r w:rsidRPr="002155A5">
              <w:rPr>
                <w:spacing w:val="-1"/>
              </w:rPr>
              <w:t xml:space="preserve"> </w:t>
            </w:r>
            <w:r w:rsidRPr="002155A5">
              <w:t>10</w:t>
            </w:r>
            <w:r w:rsidRPr="002155A5">
              <w:rPr>
                <w:spacing w:val="-4"/>
              </w:rPr>
              <w:t xml:space="preserve"> </w:t>
            </w:r>
            <w:r w:rsidRPr="002155A5">
              <w:t>=</w:t>
            </w:r>
            <w:r w:rsidRPr="002155A5">
              <w:rPr>
                <w:spacing w:val="-1"/>
              </w:rPr>
              <w:t xml:space="preserve"> </w:t>
            </w:r>
            <w:r w:rsidRPr="002155A5">
              <w:t>30</w:t>
            </w:r>
          </w:p>
        </w:tc>
      </w:tr>
      <w:tr w:rsidR="007C4867" w:rsidRPr="002155A5" w:rsidTr="006341CD">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7C4867" w:rsidRPr="002155A5" w:rsidRDefault="007C4867" w:rsidP="007C4867">
            <w:pPr>
              <w:spacing w:after="0" w:line="240" w:lineRule="auto"/>
              <w:ind w:left="98"/>
            </w:pPr>
            <w:r w:rsidRPr="002155A5">
              <w:rPr>
                <w:spacing w:val="1"/>
              </w:rPr>
              <w:t>C</w:t>
            </w:r>
            <w:r w:rsidRPr="002155A5">
              <w:t>ourse</w:t>
            </w:r>
            <w:r w:rsidRPr="002155A5">
              <w:rPr>
                <w:spacing w:val="-7"/>
              </w:rPr>
              <w:t xml:space="preserve"> </w:t>
            </w:r>
            <w:r w:rsidRPr="002155A5">
              <w:t>5</w:t>
            </w:r>
          </w:p>
        </w:tc>
        <w:tc>
          <w:tcPr>
            <w:tcW w:w="156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621" w:right="625"/>
              <w:jc w:val="center"/>
            </w:pPr>
            <w:r w:rsidRPr="002155A5">
              <w:rPr>
                <w:spacing w:val="1"/>
                <w:w w:val="99"/>
              </w:rPr>
              <w:t>B</w:t>
            </w:r>
            <w:r w:rsidRPr="002155A5">
              <w:rPr>
                <w:w w:val="99"/>
              </w:rPr>
              <w:t>+</w:t>
            </w:r>
          </w:p>
        </w:tc>
        <w:tc>
          <w:tcPr>
            <w:tcW w:w="182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808" w:right="811"/>
              <w:jc w:val="center"/>
            </w:pPr>
            <w:r w:rsidRPr="002155A5">
              <w:rPr>
                <w:w w:val="99"/>
              </w:rPr>
              <w:t>7</w:t>
            </w:r>
          </w:p>
        </w:tc>
        <w:tc>
          <w:tcPr>
            <w:tcW w:w="1576" w:type="dxa"/>
            <w:tcBorders>
              <w:top w:val="single" w:sz="4" w:space="0" w:color="000000"/>
              <w:left w:val="single" w:sz="4" w:space="0" w:color="000000"/>
              <w:bottom w:val="single" w:sz="4" w:space="0" w:color="000000"/>
              <w:right w:val="single" w:sz="6" w:space="0" w:color="000000"/>
            </w:tcBorders>
          </w:tcPr>
          <w:p w:rsidR="007C4867" w:rsidRPr="002155A5" w:rsidRDefault="007C4867" w:rsidP="007C4867">
            <w:pPr>
              <w:spacing w:after="0" w:line="240" w:lineRule="auto"/>
              <w:ind w:left="105"/>
            </w:pPr>
            <w:r w:rsidRPr="002155A5">
              <w:t>3</w:t>
            </w:r>
            <w:r w:rsidRPr="002155A5">
              <w:rPr>
                <w:spacing w:val="-1"/>
              </w:rPr>
              <w:t xml:space="preserve"> </w:t>
            </w:r>
            <w:r w:rsidRPr="002155A5">
              <w:t>x</w:t>
            </w:r>
            <w:r w:rsidRPr="002155A5">
              <w:rPr>
                <w:spacing w:val="-1"/>
              </w:rPr>
              <w:t xml:space="preserve"> </w:t>
            </w:r>
            <w:r w:rsidRPr="002155A5">
              <w:t xml:space="preserve">7 </w:t>
            </w:r>
            <w:r w:rsidRPr="002155A5">
              <w:rPr>
                <w:spacing w:val="57"/>
              </w:rPr>
              <w:t xml:space="preserve"> </w:t>
            </w:r>
            <w:r w:rsidRPr="002155A5">
              <w:t>=</w:t>
            </w:r>
            <w:r w:rsidRPr="002155A5">
              <w:rPr>
                <w:spacing w:val="-1"/>
              </w:rPr>
              <w:t xml:space="preserve"> </w:t>
            </w:r>
            <w:r w:rsidRPr="002155A5">
              <w:t>21</w:t>
            </w:r>
          </w:p>
        </w:tc>
      </w:tr>
      <w:tr w:rsidR="007C4867" w:rsidRPr="002155A5" w:rsidTr="006341CD">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7C4867" w:rsidRPr="002155A5" w:rsidRDefault="007C4867" w:rsidP="007C4867">
            <w:pPr>
              <w:spacing w:after="0" w:line="240" w:lineRule="auto"/>
              <w:ind w:left="98"/>
            </w:pPr>
            <w:r w:rsidRPr="002155A5">
              <w:rPr>
                <w:spacing w:val="1"/>
              </w:rPr>
              <w:t>C</w:t>
            </w:r>
            <w:r w:rsidRPr="002155A5">
              <w:t>ourse</w:t>
            </w:r>
            <w:r w:rsidRPr="002155A5">
              <w:rPr>
                <w:spacing w:val="-7"/>
              </w:rPr>
              <w:t xml:space="preserve"> </w:t>
            </w:r>
            <w:r w:rsidRPr="002155A5">
              <w:t>6</w:t>
            </w:r>
          </w:p>
        </w:tc>
        <w:tc>
          <w:tcPr>
            <w:tcW w:w="156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683" w:right="685"/>
              <w:jc w:val="center"/>
            </w:pPr>
            <w:r w:rsidRPr="002155A5">
              <w:rPr>
                <w:w w:val="99"/>
              </w:rPr>
              <w:t>A</w:t>
            </w:r>
          </w:p>
        </w:tc>
        <w:tc>
          <w:tcPr>
            <w:tcW w:w="182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808" w:right="811"/>
              <w:jc w:val="center"/>
            </w:pPr>
            <w:r w:rsidRPr="002155A5">
              <w:rPr>
                <w:w w:val="99"/>
              </w:rPr>
              <w:t>8</w:t>
            </w:r>
          </w:p>
        </w:tc>
        <w:tc>
          <w:tcPr>
            <w:tcW w:w="1576" w:type="dxa"/>
            <w:tcBorders>
              <w:top w:val="single" w:sz="4" w:space="0" w:color="000000"/>
              <w:left w:val="single" w:sz="4" w:space="0" w:color="000000"/>
              <w:bottom w:val="single" w:sz="4" w:space="0" w:color="000000"/>
              <w:right w:val="single" w:sz="6" w:space="0" w:color="000000"/>
            </w:tcBorders>
          </w:tcPr>
          <w:p w:rsidR="007C4867" w:rsidRPr="002155A5" w:rsidRDefault="007C4867" w:rsidP="007C4867">
            <w:pPr>
              <w:spacing w:after="0" w:line="240" w:lineRule="auto"/>
              <w:ind w:left="105"/>
            </w:pPr>
            <w:r w:rsidRPr="002155A5">
              <w:t>3</w:t>
            </w:r>
            <w:r w:rsidRPr="002155A5">
              <w:rPr>
                <w:spacing w:val="-1"/>
              </w:rPr>
              <w:t xml:space="preserve"> </w:t>
            </w:r>
            <w:r w:rsidRPr="002155A5">
              <w:t>x</w:t>
            </w:r>
            <w:r w:rsidRPr="002155A5">
              <w:rPr>
                <w:spacing w:val="-1"/>
              </w:rPr>
              <w:t xml:space="preserve"> </w:t>
            </w:r>
            <w:r w:rsidRPr="002155A5">
              <w:t xml:space="preserve">8 </w:t>
            </w:r>
            <w:r w:rsidRPr="002155A5">
              <w:rPr>
                <w:spacing w:val="57"/>
              </w:rPr>
              <w:t xml:space="preserve"> </w:t>
            </w:r>
            <w:r w:rsidRPr="002155A5">
              <w:t>=</w:t>
            </w:r>
            <w:r w:rsidRPr="002155A5">
              <w:rPr>
                <w:spacing w:val="-1"/>
              </w:rPr>
              <w:t xml:space="preserve"> </w:t>
            </w:r>
            <w:r w:rsidRPr="002155A5">
              <w:t>24</w:t>
            </w:r>
          </w:p>
        </w:tc>
      </w:tr>
      <w:tr w:rsidR="007C4867" w:rsidRPr="002155A5" w:rsidTr="006341CD">
        <w:trPr>
          <w:trHeight w:hRule="exact" w:val="324"/>
          <w:jc w:val="center"/>
        </w:trPr>
        <w:tc>
          <w:tcPr>
            <w:tcW w:w="8501" w:type="dxa"/>
            <w:gridSpan w:val="5"/>
            <w:tcBorders>
              <w:top w:val="nil"/>
              <w:left w:val="single" w:sz="6" w:space="0" w:color="000000"/>
              <w:bottom w:val="nil"/>
              <w:right w:val="single" w:sz="6" w:space="0" w:color="000000"/>
            </w:tcBorders>
          </w:tcPr>
          <w:p w:rsidR="007C4867" w:rsidRPr="002155A5" w:rsidRDefault="007C4867" w:rsidP="007C4867">
            <w:pPr>
              <w:spacing w:after="0" w:line="240" w:lineRule="auto"/>
              <w:ind w:left="3744" w:right="3764"/>
              <w:jc w:val="center"/>
            </w:pPr>
            <w:r w:rsidRPr="002155A5">
              <w:rPr>
                <w:b/>
              </w:rPr>
              <w:t>I</w:t>
            </w:r>
            <w:r w:rsidRPr="002155A5">
              <w:rPr>
                <w:b/>
                <w:spacing w:val="-1"/>
              </w:rPr>
              <w:t xml:space="preserve"> </w:t>
            </w:r>
            <w:r w:rsidRPr="002155A5">
              <w:rPr>
                <w:b/>
              </w:rPr>
              <w:t>Y</w:t>
            </w:r>
            <w:r w:rsidRPr="002155A5">
              <w:rPr>
                <w:b/>
                <w:spacing w:val="-1"/>
              </w:rPr>
              <w:t>e</w:t>
            </w:r>
            <w:r w:rsidRPr="002155A5">
              <w:rPr>
                <w:b/>
              </w:rPr>
              <w:t>ar</w:t>
            </w:r>
            <w:r w:rsidRPr="002155A5">
              <w:rPr>
                <w:b/>
                <w:spacing w:val="-6"/>
              </w:rPr>
              <w:t xml:space="preserve"> </w:t>
            </w:r>
            <w:r w:rsidRPr="002155A5">
              <w:rPr>
                <w:b/>
              </w:rPr>
              <w:t>II</w:t>
            </w:r>
            <w:r w:rsidRPr="002155A5">
              <w:rPr>
                <w:b/>
                <w:spacing w:val="-2"/>
              </w:rPr>
              <w:t xml:space="preserve"> </w:t>
            </w:r>
            <w:r w:rsidRPr="002155A5">
              <w:rPr>
                <w:b/>
                <w:spacing w:val="1"/>
                <w:w w:val="99"/>
              </w:rPr>
              <w:t>S</w:t>
            </w:r>
            <w:r w:rsidRPr="002155A5">
              <w:rPr>
                <w:b/>
                <w:spacing w:val="1"/>
              </w:rPr>
              <w:t>e</w:t>
            </w:r>
            <w:r w:rsidRPr="002155A5">
              <w:rPr>
                <w:b/>
                <w:spacing w:val="-3"/>
                <w:w w:val="99"/>
              </w:rPr>
              <w:t>m</w:t>
            </w:r>
            <w:r w:rsidRPr="002155A5">
              <w:rPr>
                <w:b/>
                <w:spacing w:val="-1"/>
              </w:rPr>
              <w:t>e</w:t>
            </w:r>
            <w:r w:rsidRPr="002155A5">
              <w:rPr>
                <w:b/>
                <w:spacing w:val="3"/>
                <w:w w:val="99"/>
              </w:rPr>
              <w:t>s</w:t>
            </w:r>
            <w:r w:rsidRPr="002155A5">
              <w:rPr>
                <w:b/>
                <w:w w:val="99"/>
              </w:rPr>
              <w:t>t</w:t>
            </w:r>
            <w:r w:rsidRPr="002155A5">
              <w:rPr>
                <w:b/>
                <w:spacing w:val="-1"/>
              </w:rPr>
              <w:t>e</w:t>
            </w:r>
            <w:r w:rsidRPr="002155A5">
              <w:rPr>
                <w:b/>
              </w:rPr>
              <w:t>r</w:t>
            </w:r>
          </w:p>
        </w:tc>
      </w:tr>
      <w:tr w:rsidR="007C4867" w:rsidRPr="002155A5" w:rsidTr="006341CD">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7C4867" w:rsidRPr="002155A5" w:rsidRDefault="007C4867" w:rsidP="007C4867">
            <w:pPr>
              <w:spacing w:after="0" w:line="240" w:lineRule="auto"/>
              <w:ind w:left="98"/>
            </w:pPr>
            <w:r w:rsidRPr="002155A5">
              <w:rPr>
                <w:spacing w:val="1"/>
              </w:rPr>
              <w:t>C</w:t>
            </w:r>
            <w:r w:rsidRPr="002155A5">
              <w:t>ourse</w:t>
            </w:r>
            <w:r w:rsidRPr="002155A5">
              <w:rPr>
                <w:spacing w:val="-7"/>
              </w:rPr>
              <w:t xml:space="preserve"> </w:t>
            </w:r>
            <w:r w:rsidRPr="002155A5">
              <w:t>7</w:t>
            </w:r>
          </w:p>
        </w:tc>
        <w:tc>
          <w:tcPr>
            <w:tcW w:w="156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621" w:right="625"/>
              <w:jc w:val="center"/>
            </w:pPr>
            <w:r w:rsidRPr="002155A5">
              <w:rPr>
                <w:spacing w:val="1"/>
                <w:w w:val="99"/>
              </w:rPr>
              <w:t>B</w:t>
            </w:r>
            <w:r w:rsidRPr="002155A5">
              <w:rPr>
                <w:w w:val="99"/>
              </w:rPr>
              <w:t>+</w:t>
            </w:r>
          </w:p>
        </w:tc>
        <w:tc>
          <w:tcPr>
            <w:tcW w:w="182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808" w:right="811"/>
              <w:jc w:val="center"/>
            </w:pPr>
            <w:r w:rsidRPr="002155A5">
              <w:rPr>
                <w:w w:val="99"/>
              </w:rPr>
              <w:t>7</w:t>
            </w:r>
          </w:p>
        </w:tc>
        <w:tc>
          <w:tcPr>
            <w:tcW w:w="1576" w:type="dxa"/>
            <w:tcBorders>
              <w:top w:val="single" w:sz="4" w:space="0" w:color="000000"/>
              <w:left w:val="single" w:sz="4" w:space="0" w:color="000000"/>
              <w:bottom w:val="single" w:sz="4" w:space="0" w:color="000000"/>
              <w:right w:val="single" w:sz="6" w:space="0" w:color="000000"/>
            </w:tcBorders>
          </w:tcPr>
          <w:p w:rsidR="007C4867" w:rsidRPr="002155A5" w:rsidRDefault="007C4867" w:rsidP="007C4867">
            <w:pPr>
              <w:spacing w:after="0" w:line="240" w:lineRule="auto"/>
              <w:ind w:left="105"/>
            </w:pPr>
            <w:r w:rsidRPr="002155A5">
              <w:t>4</w:t>
            </w:r>
            <w:r w:rsidRPr="002155A5">
              <w:rPr>
                <w:spacing w:val="-1"/>
              </w:rPr>
              <w:t xml:space="preserve"> </w:t>
            </w:r>
            <w:r w:rsidRPr="002155A5">
              <w:t>x</w:t>
            </w:r>
            <w:r w:rsidRPr="002155A5">
              <w:rPr>
                <w:spacing w:val="-1"/>
              </w:rPr>
              <w:t xml:space="preserve"> </w:t>
            </w:r>
            <w:r w:rsidRPr="002155A5">
              <w:t xml:space="preserve">7 </w:t>
            </w:r>
            <w:r w:rsidRPr="002155A5">
              <w:rPr>
                <w:spacing w:val="57"/>
              </w:rPr>
              <w:t xml:space="preserve"> </w:t>
            </w:r>
            <w:r w:rsidRPr="002155A5">
              <w:t>=</w:t>
            </w:r>
            <w:r w:rsidRPr="002155A5">
              <w:rPr>
                <w:spacing w:val="-1"/>
              </w:rPr>
              <w:t xml:space="preserve"> </w:t>
            </w:r>
            <w:r w:rsidRPr="002155A5">
              <w:t>28</w:t>
            </w:r>
          </w:p>
        </w:tc>
      </w:tr>
      <w:tr w:rsidR="007C4867" w:rsidRPr="002155A5" w:rsidTr="006341CD">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7C4867" w:rsidRPr="002155A5" w:rsidRDefault="007C4867" w:rsidP="007C4867">
            <w:pPr>
              <w:spacing w:after="0" w:line="240" w:lineRule="auto"/>
              <w:ind w:left="98"/>
            </w:pPr>
            <w:r w:rsidRPr="002155A5">
              <w:rPr>
                <w:spacing w:val="1"/>
              </w:rPr>
              <w:t>C</w:t>
            </w:r>
            <w:r w:rsidRPr="002155A5">
              <w:t>ourse</w:t>
            </w:r>
            <w:r w:rsidRPr="002155A5">
              <w:rPr>
                <w:spacing w:val="-7"/>
              </w:rPr>
              <w:t xml:space="preserve"> </w:t>
            </w:r>
            <w:r w:rsidRPr="002155A5">
              <w:t>8</w:t>
            </w:r>
          </w:p>
        </w:tc>
        <w:tc>
          <w:tcPr>
            <w:tcW w:w="156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683" w:right="685"/>
              <w:jc w:val="center"/>
            </w:pPr>
            <w:r w:rsidRPr="002155A5">
              <w:rPr>
                <w:w w:val="99"/>
              </w:rPr>
              <w:t>O</w:t>
            </w:r>
          </w:p>
        </w:tc>
        <w:tc>
          <w:tcPr>
            <w:tcW w:w="182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748" w:right="751"/>
              <w:jc w:val="center"/>
            </w:pPr>
            <w:r w:rsidRPr="002155A5">
              <w:rPr>
                <w:w w:val="99"/>
              </w:rPr>
              <w:t>10</w:t>
            </w:r>
          </w:p>
        </w:tc>
        <w:tc>
          <w:tcPr>
            <w:tcW w:w="1576" w:type="dxa"/>
            <w:tcBorders>
              <w:top w:val="single" w:sz="4" w:space="0" w:color="000000"/>
              <w:left w:val="single" w:sz="4" w:space="0" w:color="000000"/>
              <w:bottom w:val="single" w:sz="4" w:space="0" w:color="000000"/>
              <w:right w:val="single" w:sz="6" w:space="0" w:color="000000"/>
            </w:tcBorders>
          </w:tcPr>
          <w:p w:rsidR="007C4867" w:rsidRPr="002155A5" w:rsidRDefault="007C4867" w:rsidP="007C4867">
            <w:pPr>
              <w:spacing w:after="0" w:line="240" w:lineRule="auto"/>
              <w:ind w:left="105"/>
            </w:pPr>
            <w:r w:rsidRPr="002155A5">
              <w:t>4</w:t>
            </w:r>
            <w:r w:rsidRPr="002155A5">
              <w:rPr>
                <w:spacing w:val="-1"/>
              </w:rPr>
              <w:t xml:space="preserve"> </w:t>
            </w:r>
            <w:r w:rsidRPr="002155A5">
              <w:t>x</w:t>
            </w:r>
            <w:r w:rsidRPr="002155A5">
              <w:rPr>
                <w:spacing w:val="-1"/>
              </w:rPr>
              <w:t xml:space="preserve"> </w:t>
            </w:r>
            <w:r w:rsidRPr="002155A5">
              <w:t>10</w:t>
            </w:r>
            <w:r w:rsidRPr="002155A5">
              <w:rPr>
                <w:spacing w:val="-4"/>
              </w:rPr>
              <w:t xml:space="preserve"> </w:t>
            </w:r>
            <w:r w:rsidRPr="002155A5">
              <w:t>=</w:t>
            </w:r>
            <w:r w:rsidRPr="002155A5">
              <w:rPr>
                <w:spacing w:val="-1"/>
              </w:rPr>
              <w:t xml:space="preserve"> </w:t>
            </w:r>
            <w:r w:rsidRPr="002155A5">
              <w:t>40</w:t>
            </w:r>
          </w:p>
        </w:tc>
      </w:tr>
      <w:tr w:rsidR="007C4867" w:rsidRPr="002155A5" w:rsidTr="006341CD">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7C4867" w:rsidRPr="002155A5" w:rsidRDefault="007C4867" w:rsidP="007C4867">
            <w:pPr>
              <w:spacing w:after="0" w:line="240" w:lineRule="auto"/>
              <w:ind w:left="98"/>
            </w:pPr>
            <w:r w:rsidRPr="002155A5">
              <w:rPr>
                <w:spacing w:val="1"/>
              </w:rPr>
              <w:t>C</w:t>
            </w:r>
            <w:r w:rsidRPr="002155A5">
              <w:t>ourse</w:t>
            </w:r>
            <w:r w:rsidRPr="002155A5">
              <w:rPr>
                <w:spacing w:val="-7"/>
              </w:rPr>
              <w:t xml:space="preserve"> </w:t>
            </w:r>
            <w:r w:rsidRPr="002155A5">
              <w:t>9</w:t>
            </w:r>
          </w:p>
        </w:tc>
        <w:tc>
          <w:tcPr>
            <w:tcW w:w="156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739" w:right="745"/>
              <w:jc w:val="center"/>
            </w:pPr>
            <w:r w:rsidRPr="002155A5">
              <w:rPr>
                <w:w w:val="99"/>
              </w:rPr>
              <w:t>4</w:t>
            </w:r>
          </w:p>
        </w:tc>
        <w:tc>
          <w:tcPr>
            <w:tcW w:w="1627"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683" w:right="685"/>
              <w:jc w:val="center"/>
            </w:pPr>
            <w:r w:rsidRPr="002155A5">
              <w:rPr>
                <w:w w:val="99"/>
              </w:rPr>
              <w:t>A</w:t>
            </w:r>
          </w:p>
        </w:tc>
        <w:tc>
          <w:tcPr>
            <w:tcW w:w="182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808" w:right="811"/>
              <w:jc w:val="center"/>
            </w:pPr>
            <w:r w:rsidRPr="002155A5">
              <w:rPr>
                <w:w w:val="99"/>
              </w:rPr>
              <w:t>8</w:t>
            </w:r>
          </w:p>
        </w:tc>
        <w:tc>
          <w:tcPr>
            <w:tcW w:w="1576" w:type="dxa"/>
            <w:tcBorders>
              <w:top w:val="single" w:sz="4" w:space="0" w:color="000000"/>
              <w:left w:val="single" w:sz="4" w:space="0" w:color="000000"/>
              <w:bottom w:val="single" w:sz="4" w:space="0" w:color="000000"/>
              <w:right w:val="single" w:sz="6" w:space="0" w:color="000000"/>
            </w:tcBorders>
          </w:tcPr>
          <w:p w:rsidR="007C4867" w:rsidRPr="002155A5" w:rsidRDefault="007C4867" w:rsidP="007C4867">
            <w:pPr>
              <w:spacing w:after="0" w:line="240" w:lineRule="auto"/>
              <w:ind w:left="105"/>
            </w:pPr>
            <w:r w:rsidRPr="002155A5">
              <w:t>4</w:t>
            </w:r>
            <w:r w:rsidRPr="002155A5">
              <w:rPr>
                <w:spacing w:val="-1"/>
              </w:rPr>
              <w:t xml:space="preserve"> </w:t>
            </w:r>
            <w:r w:rsidRPr="002155A5">
              <w:t>x</w:t>
            </w:r>
            <w:r w:rsidRPr="002155A5">
              <w:rPr>
                <w:spacing w:val="-1"/>
              </w:rPr>
              <w:t xml:space="preserve"> </w:t>
            </w:r>
            <w:r w:rsidRPr="002155A5">
              <w:t xml:space="preserve">8 </w:t>
            </w:r>
            <w:r w:rsidRPr="002155A5">
              <w:rPr>
                <w:spacing w:val="57"/>
              </w:rPr>
              <w:t xml:space="preserve"> </w:t>
            </w:r>
            <w:r w:rsidRPr="002155A5">
              <w:t>=</w:t>
            </w:r>
            <w:r w:rsidRPr="002155A5">
              <w:rPr>
                <w:spacing w:val="-1"/>
              </w:rPr>
              <w:t xml:space="preserve"> </w:t>
            </w:r>
            <w:r w:rsidRPr="002155A5">
              <w:t>32</w:t>
            </w:r>
          </w:p>
        </w:tc>
      </w:tr>
      <w:tr w:rsidR="007C4867" w:rsidRPr="002155A5" w:rsidTr="006341CD">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7C4867" w:rsidRPr="002155A5" w:rsidRDefault="007C4867" w:rsidP="007C4867">
            <w:pPr>
              <w:spacing w:after="0" w:line="240" w:lineRule="auto"/>
              <w:ind w:left="98"/>
            </w:pPr>
            <w:r w:rsidRPr="002155A5">
              <w:rPr>
                <w:spacing w:val="1"/>
              </w:rPr>
              <w:t>C</w:t>
            </w:r>
            <w:r w:rsidRPr="002155A5">
              <w:t>ourse</w:t>
            </w:r>
            <w:r w:rsidRPr="002155A5">
              <w:rPr>
                <w:spacing w:val="-7"/>
              </w:rPr>
              <w:t xml:space="preserve"> </w:t>
            </w:r>
            <w:r w:rsidRPr="002155A5">
              <w:t>10</w:t>
            </w:r>
          </w:p>
        </w:tc>
        <w:tc>
          <w:tcPr>
            <w:tcW w:w="156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688" w:right="694"/>
              <w:jc w:val="center"/>
            </w:pPr>
            <w:r w:rsidRPr="002155A5">
              <w:rPr>
                <w:w w:val="99"/>
              </w:rPr>
              <w:t>B</w:t>
            </w:r>
          </w:p>
        </w:tc>
        <w:tc>
          <w:tcPr>
            <w:tcW w:w="182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808" w:right="811"/>
              <w:jc w:val="center"/>
            </w:pPr>
            <w:r w:rsidRPr="002155A5">
              <w:rPr>
                <w:w w:val="99"/>
              </w:rPr>
              <w:t>6</w:t>
            </w:r>
          </w:p>
        </w:tc>
        <w:tc>
          <w:tcPr>
            <w:tcW w:w="1576" w:type="dxa"/>
            <w:tcBorders>
              <w:top w:val="single" w:sz="4" w:space="0" w:color="000000"/>
              <w:left w:val="single" w:sz="4" w:space="0" w:color="000000"/>
              <w:bottom w:val="single" w:sz="4" w:space="0" w:color="000000"/>
              <w:right w:val="single" w:sz="6" w:space="0" w:color="000000"/>
            </w:tcBorders>
          </w:tcPr>
          <w:p w:rsidR="007C4867" w:rsidRPr="002155A5" w:rsidRDefault="007C4867" w:rsidP="007C4867">
            <w:pPr>
              <w:spacing w:after="0" w:line="240" w:lineRule="auto"/>
              <w:ind w:left="105"/>
            </w:pPr>
            <w:r w:rsidRPr="002155A5">
              <w:t>3</w:t>
            </w:r>
            <w:r w:rsidRPr="002155A5">
              <w:rPr>
                <w:spacing w:val="-1"/>
              </w:rPr>
              <w:t xml:space="preserve"> </w:t>
            </w:r>
            <w:r w:rsidRPr="002155A5">
              <w:t>x</w:t>
            </w:r>
            <w:r w:rsidRPr="002155A5">
              <w:rPr>
                <w:spacing w:val="-1"/>
              </w:rPr>
              <w:t xml:space="preserve"> </w:t>
            </w:r>
            <w:r w:rsidRPr="002155A5">
              <w:t xml:space="preserve">6 </w:t>
            </w:r>
            <w:r w:rsidRPr="002155A5">
              <w:rPr>
                <w:spacing w:val="57"/>
              </w:rPr>
              <w:t xml:space="preserve"> </w:t>
            </w:r>
            <w:r w:rsidRPr="002155A5">
              <w:t>=</w:t>
            </w:r>
            <w:r w:rsidRPr="002155A5">
              <w:rPr>
                <w:spacing w:val="-1"/>
              </w:rPr>
              <w:t xml:space="preserve"> </w:t>
            </w:r>
            <w:r w:rsidRPr="002155A5">
              <w:t>18</w:t>
            </w:r>
          </w:p>
        </w:tc>
      </w:tr>
      <w:tr w:rsidR="007C4867" w:rsidRPr="002155A5" w:rsidTr="006341CD">
        <w:trPr>
          <w:trHeight w:hRule="exact" w:val="324"/>
          <w:jc w:val="center"/>
        </w:trPr>
        <w:tc>
          <w:tcPr>
            <w:tcW w:w="1905" w:type="dxa"/>
            <w:tcBorders>
              <w:top w:val="single" w:sz="4" w:space="0" w:color="000000"/>
              <w:left w:val="single" w:sz="6" w:space="0" w:color="000000"/>
              <w:bottom w:val="single" w:sz="4" w:space="0" w:color="000000"/>
              <w:right w:val="single" w:sz="4" w:space="0" w:color="000000"/>
            </w:tcBorders>
          </w:tcPr>
          <w:p w:rsidR="007C4867" w:rsidRPr="002155A5" w:rsidRDefault="007C4867" w:rsidP="007C4867">
            <w:pPr>
              <w:spacing w:after="0" w:line="240" w:lineRule="auto"/>
              <w:ind w:left="98"/>
            </w:pPr>
            <w:r w:rsidRPr="002155A5">
              <w:rPr>
                <w:spacing w:val="1"/>
              </w:rPr>
              <w:t>C</w:t>
            </w:r>
            <w:r w:rsidRPr="002155A5">
              <w:t>ourse</w:t>
            </w:r>
            <w:r w:rsidRPr="002155A5">
              <w:rPr>
                <w:spacing w:val="-7"/>
              </w:rPr>
              <w:t xml:space="preserve"> </w:t>
            </w:r>
            <w:r w:rsidRPr="002155A5">
              <w:t>11</w:t>
            </w:r>
          </w:p>
        </w:tc>
        <w:tc>
          <w:tcPr>
            <w:tcW w:w="156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688" w:right="694"/>
              <w:jc w:val="center"/>
            </w:pPr>
            <w:r w:rsidRPr="002155A5">
              <w:rPr>
                <w:w w:val="99"/>
              </w:rPr>
              <w:t>C</w:t>
            </w:r>
          </w:p>
        </w:tc>
        <w:tc>
          <w:tcPr>
            <w:tcW w:w="182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808" w:right="811"/>
              <w:jc w:val="center"/>
            </w:pPr>
            <w:r w:rsidRPr="002155A5">
              <w:rPr>
                <w:w w:val="99"/>
              </w:rPr>
              <w:t>5</w:t>
            </w:r>
          </w:p>
        </w:tc>
        <w:tc>
          <w:tcPr>
            <w:tcW w:w="1576" w:type="dxa"/>
            <w:tcBorders>
              <w:top w:val="single" w:sz="4" w:space="0" w:color="000000"/>
              <w:left w:val="single" w:sz="4" w:space="0" w:color="000000"/>
              <w:bottom w:val="single" w:sz="4" w:space="0" w:color="000000"/>
              <w:right w:val="single" w:sz="6" w:space="0" w:color="000000"/>
            </w:tcBorders>
          </w:tcPr>
          <w:p w:rsidR="007C4867" w:rsidRPr="002155A5" w:rsidRDefault="007C4867" w:rsidP="007C4867">
            <w:pPr>
              <w:spacing w:after="0" w:line="240" w:lineRule="auto"/>
              <w:ind w:left="105"/>
            </w:pPr>
            <w:r w:rsidRPr="002155A5">
              <w:t>3</w:t>
            </w:r>
            <w:r w:rsidRPr="002155A5">
              <w:rPr>
                <w:spacing w:val="-1"/>
              </w:rPr>
              <w:t xml:space="preserve"> </w:t>
            </w:r>
            <w:r w:rsidRPr="002155A5">
              <w:t>x</w:t>
            </w:r>
            <w:r w:rsidRPr="002155A5">
              <w:rPr>
                <w:spacing w:val="-1"/>
              </w:rPr>
              <w:t xml:space="preserve"> </w:t>
            </w:r>
            <w:r w:rsidRPr="002155A5">
              <w:t xml:space="preserve">5 </w:t>
            </w:r>
            <w:r w:rsidRPr="002155A5">
              <w:rPr>
                <w:spacing w:val="57"/>
              </w:rPr>
              <w:t xml:space="preserve"> </w:t>
            </w:r>
            <w:r w:rsidRPr="002155A5">
              <w:t>=</w:t>
            </w:r>
            <w:r w:rsidRPr="002155A5">
              <w:rPr>
                <w:spacing w:val="-1"/>
              </w:rPr>
              <w:t xml:space="preserve"> </w:t>
            </w:r>
            <w:r w:rsidRPr="002155A5">
              <w:t>15</w:t>
            </w:r>
          </w:p>
        </w:tc>
      </w:tr>
      <w:tr w:rsidR="007C4867" w:rsidRPr="002155A5" w:rsidTr="006341CD">
        <w:trPr>
          <w:trHeight w:hRule="exact" w:val="326"/>
          <w:jc w:val="center"/>
        </w:trPr>
        <w:tc>
          <w:tcPr>
            <w:tcW w:w="1905" w:type="dxa"/>
            <w:tcBorders>
              <w:top w:val="single" w:sz="4" w:space="0" w:color="000000"/>
              <w:left w:val="single" w:sz="6" w:space="0" w:color="000000"/>
              <w:bottom w:val="single" w:sz="4" w:space="0" w:color="000000"/>
              <w:right w:val="single" w:sz="4" w:space="0" w:color="000000"/>
            </w:tcBorders>
          </w:tcPr>
          <w:p w:rsidR="007C4867" w:rsidRPr="002155A5" w:rsidRDefault="007C4867" w:rsidP="007C4867">
            <w:pPr>
              <w:spacing w:after="0" w:line="240" w:lineRule="auto"/>
              <w:ind w:left="98"/>
            </w:pPr>
            <w:r w:rsidRPr="002155A5">
              <w:rPr>
                <w:spacing w:val="1"/>
              </w:rPr>
              <w:t>C</w:t>
            </w:r>
            <w:r w:rsidRPr="002155A5">
              <w:t>ourse</w:t>
            </w:r>
            <w:r w:rsidRPr="002155A5">
              <w:rPr>
                <w:spacing w:val="-7"/>
              </w:rPr>
              <w:t xml:space="preserve"> </w:t>
            </w:r>
            <w:r w:rsidRPr="002155A5">
              <w:t>12</w:t>
            </w:r>
          </w:p>
        </w:tc>
        <w:tc>
          <w:tcPr>
            <w:tcW w:w="156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739" w:right="745"/>
              <w:jc w:val="center"/>
            </w:pPr>
            <w:r w:rsidRPr="002155A5">
              <w:rPr>
                <w:w w:val="99"/>
              </w:rPr>
              <w:t>3</w:t>
            </w:r>
          </w:p>
        </w:tc>
        <w:tc>
          <w:tcPr>
            <w:tcW w:w="1627"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614" w:right="620"/>
              <w:jc w:val="center"/>
            </w:pPr>
            <w:r w:rsidRPr="002155A5">
              <w:rPr>
                <w:w w:val="99"/>
              </w:rPr>
              <w:t>A+</w:t>
            </w:r>
          </w:p>
        </w:tc>
        <w:tc>
          <w:tcPr>
            <w:tcW w:w="182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808" w:right="811"/>
              <w:jc w:val="center"/>
            </w:pPr>
            <w:r w:rsidRPr="002155A5">
              <w:rPr>
                <w:w w:val="99"/>
              </w:rPr>
              <w:t>9</w:t>
            </w:r>
          </w:p>
        </w:tc>
        <w:tc>
          <w:tcPr>
            <w:tcW w:w="1576" w:type="dxa"/>
            <w:tcBorders>
              <w:top w:val="single" w:sz="4" w:space="0" w:color="000000"/>
              <w:left w:val="single" w:sz="4" w:space="0" w:color="000000"/>
              <w:bottom w:val="single" w:sz="4" w:space="0" w:color="000000"/>
              <w:right w:val="single" w:sz="6" w:space="0" w:color="000000"/>
            </w:tcBorders>
          </w:tcPr>
          <w:p w:rsidR="007C4867" w:rsidRPr="002155A5" w:rsidRDefault="007C4867" w:rsidP="007C4867">
            <w:pPr>
              <w:spacing w:after="0" w:line="240" w:lineRule="auto"/>
              <w:ind w:left="105"/>
            </w:pPr>
            <w:r w:rsidRPr="002155A5">
              <w:t>3</w:t>
            </w:r>
            <w:r w:rsidRPr="002155A5">
              <w:rPr>
                <w:spacing w:val="-1"/>
              </w:rPr>
              <w:t xml:space="preserve"> </w:t>
            </w:r>
            <w:r w:rsidRPr="002155A5">
              <w:t>x</w:t>
            </w:r>
            <w:r w:rsidRPr="002155A5">
              <w:rPr>
                <w:spacing w:val="-1"/>
              </w:rPr>
              <w:t xml:space="preserve"> </w:t>
            </w:r>
            <w:r w:rsidRPr="002155A5">
              <w:t xml:space="preserve">9 </w:t>
            </w:r>
            <w:r w:rsidRPr="002155A5">
              <w:rPr>
                <w:spacing w:val="57"/>
              </w:rPr>
              <w:t xml:space="preserve"> </w:t>
            </w:r>
            <w:r w:rsidRPr="002155A5">
              <w:t>=</w:t>
            </w:r>
            <w:r w:rsidRPr="002155A5">
              <w:rPr>
                <w:spacing w:val="-1"/>
              </w:rPr>
              <w:t xml:space="preserve"> </w:t>
            </w:r>
            <w:r w:rsidRPr="002155A5">
              <w:t>27</w:t>
            </w:r>
          </w:p>
        </w:tc>
      </w:tr>
      <w:tr w:rsidR="007C4867" w:rsidRPr="002155A5" w:rsidTr="006341CD">
        <w:trPr>
          <w:trHeight w:hRule="exact" w:val="562"/>
          <w:jc w:val="center"/>
        </w:trPr>
        <w:tc>
          <w:tcPr>
            <w:tcW w:w="1905" w:type="dxa"/>
            <w:tcBorders>
              <w:top w:val="single" w:sz="4" w:space="0" w:color="000000"/>
              <w:left w:val="single" w:sz="6" w:space="0" w:color="000000"/>
              <w:bottom w:val="single" w:sz="4" w:space="0" w:color="000000"/>
              <w:right w:val="single" w:sz="4" w:space="0" w:color="000000"/>
            </w:tcBorders>
          </w:tcPr>
          <w:p w:rsidR="007C4867" w:rsidRPr="002155A5" w:rsidRDefault="007C4867" w:rsidP="007C4867">
            <w:pPr>
              <w:spacing w:after="0" w:line="240" w:lineRule="auto"/>
            </w:pPr>
          </w:p>
        </w:tc>
        <w:tc>
          <w:tcPr>
            <w:tcW w:w="1569"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2"/>
            </w:pPr>
            <w:r w:rsidRPr="002155A5">
              <w:t>Tot</w:t>
            </w:r>
            <w:r w:rsidRPr="002155A5">
              <w:rPr>
                <w:spacing w:val="-1"/>
              </w:rPr>
              <w:t>a</w:t>
            </w:r>
            <w:r w:rsidRPr="002155A5">
              <w:t>l</w:t>
            </w:r>
            <w:r w:rsidRPr="002155A5">
              <w:rPr>
                <w:spacing w:val="-3"/>
              </w:rPr>
              <w:t xml:space="preserve"> </w:t>
            </w:r>
            <w:r w:rsidRPr="002155A5">
              <w:rPr>
                <w:spacing w:val="1"/>
              </w:rPr>
              <w:t>C</w:t>
            </w:r>
            <w:r w:rsidRPr="002155A5">
              <w:t>r</w:t>
            </w:r>
            <w:r w:rsidRPr="002155A5">
              <w:rPr>
                <w:spacing w:val="-1"/>
              </w:rPr>
              <w:t>e</w:t>
            </w:r>
            <w:r w:rsidRPr="002155A5">
              <w:t>di</w:t>
            </w:r>
            <w:r w:rsidRPr="002155A5">
              <w:rPr>
                <w:spacing w:val="3"/>
              </w:rPr>
              <w:t>t</w:t>
            </w:r>
            <w:r w:rsidRPr="002155A5">
              <w:t>s</w:t>
            </w:r>
            <w:r w:rsidRPr="002155A5">
              <w:rPr>
                <w:spacing w:val="-5"/>
              </w:rPr>
              <w:t xml:space="preserve"> </w:t>
            </w:r>
            <w:r w:rsidRPr="002155A5">
              <w:t>=</w:t>
            </w:r>
          </w:p>
          <w:p w:rsidR="007C4867" w:rsidRPr="002155A5" w:rsidRDefault="007C4867" w:rsidP="007C4867">
            <w:pPr>
              <w:spacing w:after="0" w:line="240" w:lineRule="auto"/>
              <w:ind w:left="102"/>
            </w:pPr>
            <w:r w:rsidRPr="002155A5">
              <w:t>42</w:t>
            </w:r>
          </w:p>
        </w:tc>
        <w:tc>
          <w:tcPr>
            <w:tcW w:w="1627"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tc>
        <w:tc>
          <w:tcPr>
            <w:tcW w:w="182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tc>
        <w:tc>
          <w:tcPr>
            <w:tcW w:w="1576" w:type="dxa"/>
            <w:tcBorders>
              <w:top w:val="single" w:sz="4" w:space="0" w:color="000000"/>
              <w:left w:val="single" w:sz="4" w:space="0" w:color="000000"/>
              <w:bottom w:val="single" w:sz="4" w:space="0" w:color="000000"/>
              <w:right w:val="single" w:sz="6" w:space="0" w:color="000000"/>
            </w:tcBorders>
          </w:tcPr>
          <w:p w:rsidR="007C4867" w:rsidRPr="002155A5" w:rsidRDefault="007C4867" w:rsidP="007C4867">
            <w:pPr>
              <w:spacing w:after="0" w:line="240" w:lineRule="auto"/>
              <w:ind w:left="105"/>
            </w:pPr>
            <w:r w:rsidRPr="002155A5">
              <w:t>Tot</w:t>
            </w:r>
            <w:r w:rsidRPr="002155A5">
              <w:rPr>
                <w:spacing w:val="-1"/>
              </w:rPr>
              <w:t>a</w:t>
            </w:r>
            <w:r w:rsidRPr="002155A5">
              <w:t>l</w:t>
            </w:r>
            <w:r w:rsidRPr="002155A5">
              <w:rPr>
                <w:spacing w:val="-4"/>
              </w:rPr>
              <w:t xml:space="preserve"> </w:t>
            </w:r>
            <w:r w:rsidRPr="002155A5">
              <w:rPr>
                <w:spacing w:val="1"/>
              </w:rPr>
              <w:t>C</w:t>
            </w:r>
            <w:r w:rsidRPr="002155A5">
              <w:t>r</w:t>
            </w:r>
            <w:r w:rsidRPr="002155A5">
              <w:rPr>
                <w:spacing w:val="-1"/>
              </w:rPr>
              <w:t>e</w:t>
            </w:r>
            <w:r w:rsidRPr="002155A5">
              <w:t>dit</w:t>
            </w:r>
            <w:r w:rsidRPr="002155A5">
              <w:rPr>
                <w:spacing w:val="-4"/>
              </w:rPr>
              <w:t xml:space="preserve"> </w:t>
            </w:r>
            <w:r w:rsidRPr="002155A5">
              <w:rPr>
                <w:spacing w:val="1"/>
              </w:rPr>
              <w:t>P</w:t>
            </w:r>
            <w:r w:rsidRPr="002155A5">
              <w:t>oints</w:t>
            </w:r>
            <w:r w:rsidRPr="002155A5">
              <w:rPr>
                <w:spacing w:val="-6"/>
              </w:rPr>
              <w:t xml:space="preserve"> </w:t>
            </w:r>
            <w:r w:rsidRPr="002155A5">
              <w:t>=327</w:t>
            </w:r>
          </w:p>
        </w:tc>
      </w:tr>
    </w:tbl>
    <w:p w:rsidR="007C4867" w:rsidRPr="002155A5" w:rsidRDefault="007C4867" w:rsidP="007C4867">
      <w:pPr>
        <w:spacing w:after="0" w:line="240" w:lineRule="auto"/>
      </w:pPr>
    </w:p>
    <w:p w:rsidR="007C4867" w:rsidRPr="002155A5" w:rsidRDefault="007C4867" w:rsidP="007C4867">
      <w:pPr>
        <w:spacing w:after="0" w:line="240" w:lineRule="auto"/>
        <w:ind w:left="3694" w:right="3695"/>
        <w:jc w:val="center"/>
      </w:pPr>
      <w:r w:rsidRPr="002155A5">
        <w:rPr>
          <w:spacing w:val="1"/>
          <w:position w:val="-1"/>
        </w:rPr>
        <w:t>C</w:t>
      </w:r>
      <w:r w:rsidRPr="002155A5">
        <w:rPr>
          <w:position w:val="-1"/>
        </w:rPr>
        <w:t>G</w:t>
      </w:r>
      <w:r w:rsidRPr="002155A5">
        <w:rPr>
          <w:spacing w:val="1"/>
          <w:position w:val="-1"/>
        </w:rPr>
        <w:t>P</w:t>
      </w:r>
      <w:r w:rsidRPr="002155A5">
        <w:rPr>
          <w:position w:val="-1"/>
        </w:rPr>
        <w:t>A</w:t>
      </w:r>
      <w:r w:rsidRPr="002155A5">
        <w:rPr>
          <w:spacing w:val="-6"/>
          <w:position w:val="-1"/>
        </w:rPr>
        <w:t xml:space="preserve"> </w:t>
      </w:r>
      <w:r w:rsidRPr="002155A5">
        <w:rPr>
          <w:position w:val="-1"/>
        </w:rPr>
        <w:t>=</w:t>
      </w:r>
      <w:r w:rsidRPr="002155A5">
        <w:rPr>
          <w:spacing w:val="-1"/>
          <w:position w:val="-1"/>
        </w:rPr>
        <w:t xml:space="preserve"> </w:t>
      </w:r>
      <w:r w:rsidRPr="002155A5">
        <w:rPr>
          <w:position w:val="-1"/>
        </w:rPr>
        <w:t>327/42</w:t>
      </w:r>
      <w:r w:rsidRPr="002155A5">
        <w:rPr>
          <w:spacing w:val="-7"/>
          <w:position w:val="-1"/>
        </w:rPr>
        <w:t xml:space="preserve"> </w:t>
      </w:r>
      <w:r w:rsidRPr="002155A5">
        <w:rPr>
          <w:position w:val="-1"/>
        </w:rPr>
        <w:t>=</w:t>
      </w:r>
      <w:r w:rsidRPr="002155A5">
        <w:rPr>
          <w:spacing w:val="-1"/>
          <w:position w:val="-1"/>
        </w:rPr>
        <w:t xml:space="preserve"> </w:t>
      </w:r>
      <w:r w:rsidRPr="002155A5">
        <w:rPr>
          <w:w w:val="99"/>
          <w:position w:val="-1"/>
        </w:rPr>
        <w:t>7.79</w:t>
      </w:r>
    </w:p>
    <w:p w:rsidR="007C4867" w:rsidRPr="002155A5" w:rsidRDefault="007C4867" w:rsidP="007C4867">
      <w:pPr>
        <w:spacing w:after="0" w:line="240" w:lineRule="auto"/>
      </w:pPr>
    </w:p>
    <w:p w:rsidR="007C4867" w:rsidRPr="002155A5" w:rsidRDefault="007C4867" w:rsidP="007C4867">
      <w:pPr>
        <w:spacing w:after="0" w:line="240" w:lineRule="auto"/>
        <w:ind w:left="120"/>
      </w:pPr>
      <w:r w:rsidRPr="002155A5">
        <w:rPr>
          <w:b/>
        </w:rPr>
        <w:t xml:space="preserve">9.10   </w:t>
      </w:r>
      <w:r w:rsidRPr="002155A5">
        <w:rPr>
          <w:b/>
          <w:spacing w:val="57"/>
        </w:rPr>
        <w:t xml:space="preserve"> </w:t>
      </w:r>
      <w:r w:rsidRPr="002155A5">
        <w:rPr>
          <w:spacing w:val="1"/>
        </w:rPr>
        <w:t>F</w:t>
      </w:r>
      <w:r w:rsidRPr="002155A5">
        <w:t>or</w:t>
      </w:r>
      <w:r w:rsidRPr="002155A5">
        <w:rPr>
          <w:spacing w:val="25"/>
        </w:rPr>
        <w:t xml:space="preserve"> </w:t>
      </w:r>
      <w:r w:rsidRPr="002155A5">
        <w:rPr>
          <w:spacing w:val="1"/>
        </w:rPr>
        <w:t>m</w:t>
      </w:r>
      <w:r w:rsidRPr="002155A5">
        <w:rPr>
          <w:spacing w:val="-1"/>
        </w:rPr>
        <w:t>e</w:t>
      </w:r>
      <w:r w:rsidRPr="002155A5">
        <w:t>rit</w:t>
      </w:r>
      <w:r w:rsidRPr="002155A5">
        <w:rPr>
          <w:spacing w:val="26"/>
        </w:rPr>
        <w:t xml:space="preserve"> </w:t>
      </w:r>
      <w:r w:rsidRPr="002155A5">
        <w:t>r</w:t>
      </w:r>
      <w:r w:rsidRPr="002155A5">
        <w:rPr>
          <w:spacing w:val="-1"/>
        </w:rPr>
        <w:t>a</w:t>
      </w:r>
      <w:r w:rsidRPr="002155A5">
        <w:t>nking</w:t>
      </w:r>
      <w:r w:rsidRPr="002155A5">
        <w:rPr>
          <w:spacing w:val="23"/>
        </w:rPr>
        <w:t xml:space="preserve"> </w:t>
      </w:r>
      <w:r w:rsidRPr="002155A5">
        <w:t>or</w:t>
      </w:r>
      <w:r w:rsidRPr="002155A5">
        <w:rPr>
          <w:spacing w:val="26"/>
        </w:rPr>
        <w:t xml:space="preserve"> </w:t>
      </w:r>
      <w:r w:rsidRPr="002155A5">
        <w:rPr>
          <w:spacing w:val="-1"/>
        </w:rPr>
        <w:t>c</w:t>
      </w:r>
      <w:r w:rsidRPr="002155A5">
        <w:rPr>
          <w:spacing w:val="4"/>
        </w:rPr>
        <w:t>o</w:t>
      </w:r>
      <w:r w:rsidRPr="002155A5">
        <w:rPr>
          <w:spacing w:val="1"/>
        </w:rPr>
        <w:t>m</w:t>
      </w:r>
      <w:r w:rsidRPr="002155A5">
        <w:t>p</w:t>
      </w:r>
      <w:r w:rsidRPr="002155A5">
        <w:rPr>
          <w:spacing w:val="-1"/>
        </w:rPr>
        <w:t>a</w:t>
      </w:r>
      <w:r w:rsidRPr="002155A5">
        <w:t>rison</w:t>
      </w:r>
      <w:r w:rsidRPr="002155A5">
        <w:rPr>
          <w:spacing w:val="20"/>
        </w:rPr>
        <w:t xml:space="preserve"> </w:t>
      </w:r>
      <w:r w:rsidRPr="002155A5">
        <w:t>purpos</w:t>
      </w:r>
      <w:r w:rsidRPr="002155A5">
        <w:rPr>
          <w:spacing w:val="-1"/>
        </w:rPr>
        <w:t>e</w:t>
      </w:r>
      <w:r w:rsidRPr="002155A5">
        <w:t>s</w:t>
      </w:r>
      <w:r w:rsidRPr="002155A5">
        <w:rPr>
          <w:spacing w:val="22"/>
        </w:rPr>
        <w:t xml:space="preserve"> </w:t>
      </w:r>
      <w:r w:rsidRPr="002155A5">
        <w:t>or</w:t>
      </w:r>
      <w:r w:rsidRPr="002155A5">
        <w:rPr>
          <w:spacing w:val="26"/>
        </w:rPr>
        <w:t xml:space="preserve"> </w:t>
      </w:r>
      <w:r w:rsidRPr="002155A5">
        <w:rPr>
          <w:spacing w:val="-1"/>
        </w:rPr>
        <w:t>a</w:t>
      </w:r>
      <w:r w:rsidRPr="002155A5">
        <w:rPr>
          <w:spacing w:val="2"/>
        </w:rPr>
        <w:t>n</w:t>
      </w:r>
      <w:r w:rsidRPr="002155A5">
        <w:t>y</w:t>
      </w:r>
      <w:r w:rsidRPr="002155A5">
        <w:rPr>
          <w:spacing w:val="24"/>
        </w:rPr>
        <w:t xml:space="preserve"> </w:t>
      </w:r>
      <w:r w:rsidRPr="002155A5">
        <w:t>oth</w:t>
      </w:r>
      <w:r w:rsidRPr="002155A5">
        <w:rPr>
          <w:spacing w:val="-1"/>
        </w:rPr>
        <w:t>e</w:t>
      </w:r>
      <w:r w:rsidRPr="002155A5">
        <w:t>r</w:t>
      </w:r>
      <w:r w:rsidRPr="002155A5">
        <w:rPr>
          <w:spacing w:val="23"/>
        </w:rPr>
        <w:t xml:space="preserve"> </w:t>
      </w:r>
      <w:r w:rsidRPr="002155A5">
        <w:t>listing,</w:t>
      </w:r>
      <w:r w:rsidRPr="002155A5">
        <w:rPr>
          <w:spacing w:val="32"/>
        </w:rPr>
        <w:t xml:space="preserve"> </w:t>
      </w:r>
      <w:r w:rsidRPr="002155A5">
        <w:rPr>
          <w:b/>
        </w:rPr>
        <w:t>o</w:t>
      </w:r>
      <w:r w:rsidRPr="002155A5">
        <w:rPr>
          <w:b/>
          <w:spacing w:val="1"/>
        </w:rPr>
        <w:t>n</w:t>
      </w:r>
      <w:r w:rsidRPr="002155A5">
        <w:rPr>
          <w:b/>
        </w:rPr>
        <w:t>ly</w:t>
      </w:r>
      <w:r w:rsidRPr="002155A5">
        <w:rPr>
          <w:b/>
          <w:spacing w:val="25"/>
        </w:rPr>
        <w:t xml:space="preserve"> </w:t>
      </w:r>
      <w:r w:rsidRPr="002155A5">
        <w:rPr>
          <w:spacing w:val="-1"/>
        </w:rPr>
        <w:t>t</w:t>
      </w:r>
      <w:r w:rsidRPr="002155A5">
        <w:t>he</w:t>
      </w:r>
      <w:r w:rsidRPr="002155A5">
        <w:rPr>
          <w:spacing w:val="25"/>
        </w:rPr>
        <w:t xml:space="preserve"> </w:t>
      </w:r>
      <w:r w:rsidRPr="002155A5">
        <w:t>‘</w:t>
      </w:r>
      <w:r w:rsidRPr="002155A5">
        <w:rPr>
          <w:b/>
          <w:spacing w:val="-1"/>
        </w:rPr>
        <w:t>r</w:t>
      </w:r>
      <w:r w:rsidRPr="002155A5">
        <w:rPr>
          <w:b/>
        </w:rPr>
        <w:t>o</w:t>
      </w:r>
      <w:r w:rsidRPr="002155A5">
        <w:rPr>
          <w:b/>
          <w:spacing w:val="1"/>
        </w:rPr>
        <w:t>und</w:t>
      </w:r>
      <w:r w:rsidRPr="002155A5">
        <w:rPr>
          <w:b/>
          <w:spacing w:val="-1"/>
        </w:rPr>
        <w:t>e</w:t>
      </w:r>
      <w:r w:rsidRPr="002155A5">
        <w:rPr>
          <w:b/>
        </w:rPr>
        <w:t>d</w:t>
      </w:r>
      <w:r w:rsidRPr="002155A5">
        <w:rPr>
          <w:b/>
          <w:spacing w:val="23"/>
        </w:rPr>
        <w:t xml:space="preserve"> </w:t>
      </w:r>
      <w:r w:rsidRPr="002155A5">
        <w:rPr>
          <w:b/>
        </w:rPr>
        <w:t>of</w:t>
      </w:r>
      <w:r w:rsidRPr="002155A5">
        <w:rPr>
          <w:b/>
          <w:spacing w:val="2"/>
        </w:rPr>
        <w:t>f</w:t>
      </w:r>
      <w:r w:rsidRPr="002155A5">
        <w:rPr>
          <w:b/>
        </w:rPr>
        <w:t>’</w:t>
      </w:r>
    </w:p>
    <w:p w:rsidR="007C4867" w:rsidRPr="002155A5" w:rsidRDefault="007C4867" w:rsidP="007C4867">
      <w:pPr>
        <w:spacing w:after="0" w:line="240" w:lineRule="auto"/>
        <w:ind w:left="840"/>
      </w:pPr>
      <w:r w:rsidRPr="002155A5">
        <w:t>v</w:t>
      </w:r>
      <w:r w:rsidRPr="002155A5">
        <w:rPr>
          <w:spacing w:val="-1"/>
        </w:rPr>
        <w:t>a</w:t>
      </w:r>
      <w:r w:rsidRPr="002155A5">
        <w:t>lu</w:t>
      </w:r>
      <w:r w:rsidRPr="002155A5">
        <w:rPr>
          <w:spacing w:val="-1"/>
        </w:rPr>
        <w:t>e</w:t>
      </w:r>
      <w:r w:rsidRPr="002155A5">
        <w:t>s</w:t>
      </w:r>
      <w:r w:rsidRPr="002155A5">
        <w:rPr>
          <w:spacing w:val="-5"/>
        </w:rPr>
        <w:t xml:space="preserve"> </w:t>
      </w:r>
      <w:r w:rsidRPr="002155A5">
        <w:t>of</w:t>
      </w:r>
      <w:r w:rsidRPr="002155A5">
        <w:rPr>
          <w:spacing w:val="-2"/>
        </w:rPr>
        <w:t xml:space="preserve"> </w:t>
      </w:r>
      <w:r w:rsidRPr="002155A5">
        <w:t>the</w:t>
      </w:r>
      <w:r w:rsidRPr="002155A5">
        <w:rPr>
          <w:spacing w:val="-3"/>
        </w:rPr>
        <w:t xml:space="preserve"> </w:t>
      </w:r>
      <w:r w:rsidRPr="002155A5">
        <w:rPr>
          <w:spacing w:val="1"/>
        </w:rPr>
        <w:t>C</w:t>
      </w:r>
      <w:r w:rsidRPr="002155A5">
        <w:t>G</w:t>
      </w:r>
      <w:r w:rsidRPr="002155A5">
        <w:rPr>
          <w:spacing w:val="1"/>
        </w:rPr>
        <w:t>P</w:t>
      </w:r>
      <w:r w:rsidRPr="002155A5">
        <w:t>As</w:t>
      </w:r>
      <w:r w:rsidRPr="002155A5">
        <w:rPr>
          <w:spacing w:val="-7"/>
        </w:rPr>
        <w:t xml:space="preserve"> </w:t>
      </w:r>
      <w:r w:rsidRPr="002155A5">
        <w:t>wi</w:t>
      </w:r>
      <w:r w:rsidRPr="002155A5">
        <w:rPr>
          <w:spacing w:val="3"/>
        </w:rPr>
        <w:t>l</w:t>
      </w:r>
      <w:r w:rsidRPr="002155A5">
        <w:t>l</w:t>
      </w:r>
      <w:r w:rsidRPr="002155A5">
        <w:rPr>
          <w:spacing w:val="-2"/>
        </w:rPr>
        <w:t xml:space="preserve"> </w:t>
      </w:r>
      <w:r w:rsidRPr="002155A5">
        <w:t>be</w:t>
      </w:r>
      <w:r w:rsidRPr="002155A5">
        <w:rPr>
          <w:spacing w:val="-3"/>
        </w:rPr>
        <w:t xml:space="preserve"> </w:t>
      </w:r>
      <w:r w:rsidRPr="002155A5">
        <w:t>us</w:t>
      </w:r>
      <w:r w:rsidRPr="002155A5">
        <w:rPr>
          <w:spacing w:val="-1"/>
        </w:rPr>
        <w:t>e</w:t>
      </w:r>
      <w:r w:rsidRPr="002155A5">
        <w:t>d.</w:t>
      </w:r>
    </w:p>
    <w:p w:rsidR="007C4867" w:rsidRPr="002155A5" w:rsidRDefault="007C4867" w:rsidP="007C4867">
      <w:pPr>
        <w:spacing w:after="0" w:line="240" w:lineRule="auto"/>
      </w:pPr>
    </w:p>
    <w:p w:rsidR="007C4867" w:rsidRPr="002155A5" w:rsidRDefault="007C4867" w:rsidP="007C4867">
      <w:pPr>
        <w:spacing w:after="0" w:line="240" w:lineRule="auto"/>
        <w:ind w:left="100"/>
        <w:sectPr w:rsidR="007C4867" w:rsidRPr="002155A5" w:rsidSect="00825619">
          <w:headerReference w:type="default" r:id="rId21"/>
          <w:pgSz w:w="12240" w:h="15840"/>
          <w:pgMar w:top="920" w:right="1320" w:bottom="280" w:left="1340" w:header="274" w:footer="761" w:gutter="0"/>
          <w:pgNumType w:fmt="lowerRoman"/>
          <w:cols w:space="720"/>
        </w:sectPr>
      </w:pPr>
      <w:r w:rsidRPr="002155A5">
        <w:rPr>
          <w:b/>
          <w:position w:val="-1"/>
        </w:rPr>
        <w:t>9.</w:t>
      </w:r>
      <w:r w:rsidRPr="002155A5">
        <w:rPr>
          <w:b/>
          <w:spacing w:val="1"/>
          <w:position w:val="-1"/>
        </w:rPr>
        <w:t>1</w:t>
      </w:r>
      <w:r w:rsidRPr="002155A5">
        <w:rPr>
          <w:b/>
          <w:position w:val="-1"/>
        </w:rPr>
        <w:t xml:space="preserve">1   </w:t>
      </w:r>
      <w:r w:rsidRPr="002155A5">
        <w:rPr>
          <w:b/>
          <w:spacing w:val="56"/>
          <w:position w:val="-1"/>
        </w:rPr>
        <w:t xml:space="preserve"> </w:t>
      </w:r>
      <w:r w:rsidRPr="002155A5">
        <w:rPr>
          <w:spacing w:val="1"/>
          <w:position w:val="-1"/>
        </w:rPr>
        <w:t>F</w:t>
      </w:r>
      <w:r w:rsidRPr="002155A5">
        <w:rPr>
          <w:position w:val="-1"/>
        </w:rPr>
        <w:t>or</w:t>
      </w:r>
      <w:r w:rsidRPr="002155A5">
        <w:rPr>
          <w:spacing w:val="23"/>
          <w:position w:val="-1"/>
        </w:rPr>
        <w:t xml:space="preserve"> </w:t>
      </w:r>
      <w:r w:rsidRPr="002155A5">
        <w:rPr>
          <w:spacing w:val="-1"/>
          <w:position w:val="-1"/>
        </w:rPr>
        <w:t>ca</w:t>
      </w:r>
      <w:r w:rsidRPr="002155A5">
        <w:rPr>
          <w:position w:val="-1"/>
        </w:rPr>
        <w:t>l</w:t>
      </w:r>
      <w:r w:rsidRPr="002155A5">
        <w:rPr>
          <w:spacing w:val="-1"/>
          <w:position w:val="-1"/>
        </w:rPr>
        <w:t>c</w:t>
      </w:r>
      <w:r w:rsidRPr="002155A5">
        <w:rPr>
          <w:position w:val="-1"/>
        </w:rPr>
        <w:t>ul</w:t>
      </w:r>
      <w:r w:rsidRPr="002155A5">
        <w:rPr>
          <w:spacing w:val="-1"/>
          <w:position w:val="-1"/>
        </w:rPr>
        <w:t>a</w:t>
      </w:r>
      <w:r w:rsidRPr="002155A5">
        <w:rPr>
          <w:position w:val="-1"/>
        </w:rPr>
        <w:t>tions</w:t>
      </w:r>
      <w:r w:rsidRPr="002155A5">
        <w:rPr>
          <w:spacing w:val="21"/>
          <w:position w:val="-1"/>
        </w:rPr>
        <w:t xml:space="preserve"> </w:t>
      </w:r>
      <w:r w:rsidRPr="002155A5">
        <w:rPr>
          <w:position w:val="-1"/>
        </w:rPr>
        <w:t>list</w:t>
      </w:r>
      <w:r w:rsidRPr="002155A5">
        <w:rPr>
          <w:spacing w:val="-1"/>
          <w:position w:val="-1"/>
        </w:rPr>
        <w:t>e</w:t>
      </w:r>
      <w:r w:rsidRPr="002155A5">
        <w:rPr>
          <w:position w:val="-1"/>
        </w:rPr>
        <w:t>d</w:t>
      </w:r>
      <w:r w:rsidRPr="002155A5">
        <w:rPr>
          <w:spacing w:val="24"/>
          <w:position w:val="-1"/>
        </w:rPr>
        <w:t xml:space="preserve"> </w:t>
      </w:r>
      <w:r w:rsidRPr="002155A5">
        <w:rPr>
          <w:position w:val="-1"/>
        </w:rPr>
        <w:t>in</w:t>
      </w:r>
      <w:r w:rsidRPr="002155A5">
        <w:rPr>
          <w:spacing w:val="30"/>
          <w:position w:val="-1"/>
        </w:rPr>
        <w:t xml:space="preserve"> </w:t>
      </w:r>
      <w:r w:rsidRPr="002155A5">
        <w:rPr>
          <w:position w:val="-1"/>
        </w:rPr>
        <w:t>r</w:t>
      </w:r>
      <w:r w:rsidRPr="002155A5">
        <w:rPr>
          <w:spacing w:val="-1"/>
          <w:position w:val="-1"/>
        </w:rPr>
        <w:t>e</w:t>
      </w:r>
      <w:r w:rsidRPr="002155A5">
        <w:rPr>
          <w:position w:val="-1"/>
        </w:rPr>
        <w:t>gul</w:t>
      </w:r>
      <w:r w:rsidRPr="002155A5">
        <w:rPr>
          <w:spacing w:val="-1"/>
          <w:position w:val="-1"/>
        </w:rPr>
        <w:t>a</w:t>
      </w:r>
      <w:r w:rsidRPr="002155A5">
        <w:rPr>
          <w:position w:val="-1"/>
        </w:rPr>
        <w:t>tions</w:t>
      </w:r>
      <w:r w:rsidRPr="002155A5">
        <w:rPr>
          <w:spacing w:val="19"/>
          <w:position w:val="-1"/>
        </w:rPr>
        <w:t xml:space="preserve"> </w:t>
      </w:r>
      <w:r w:rsidRPr="002155A5">
        <w:rPr>
          <w:position w:val="-1"/>
        </w:rPr>
        <w:t>9.6</w:t>
      </w:r>
      <w:r w:rsidRPr="002155A5">
        <w:rPr>
          <w:spacing w:val="23"/>
          <w:position w:val="-1"/>
        </w:rPr>
        <w:t xml:space="preserve"> </w:t>
      </w:r>
      <w:r w:rsidRPr="002155A5">
        <w:rPr>
          <w:position w:val="-1"/>
        </w:rPr>
        <w:t>to</w:t>
      </w:r>
      <w:r w:rsidRPr="002155A5">
        <w:rPr>
          <w:spacing w:val="25"/>
          <w:position w:val="-1"/>
        </w:rPr>
        <w:t xml:space="preserve"> </w:t>
      </w:r>
      <w:r w:rsidRPr="002155A5">
        <w:rPr>
          <w:position w:val="-1"/>
        </w:rPr>
        <w:t>9.</w:t>
      </w:r>
      <w:r w:rsidRPr="002155A5">
        <w:rPr>
          <w:spacing w:val="3"/>
          <w:position w:val="-1"/>
        </w:rPr>
        <w:t>9</w:t>
      </w:r>
      <w:r w:rsidRPr="002155A5">
        <w:rPr>
          <w:position w:val="-1"/>
        </w:rPr>
        <w:t>,</w:t>
      </w:r>
      <w:r w:rsidRPr="002155A5">
        <w:rPr>
          <w:spacing w:val="22"/>
          <w:position w:val="-1"/>
        </w:rPr>
        <w:t xml:space="preserve"> </w:t>
      </w:r>
      <w:r w:rsidRPr="002155A5">
        <w:rPr>
          <w:position w:val="-1"/>
        </w:rPr>
        <w:t>p</w:t>
      </w:r>
      <w:r w:rsidRPr="002155A5">
        <w:rPr>
          <w:spacing w:val="-1"/>
          <w:position w:val="-1"/>
        </w:rPr>
        <w:t>e</w:t>
      </w:r>
      <w:r w:rsidRPr="002155A5">
        <w:rPr>
          <w:position w:val="-1"/>
        </w:rPr>
        <w:t>rfor</w:t>
      </w:r>
      <w:r w:rsidRPr="002155A5">
        <w:rPr>
          <w:spacing w:val="1"/>
          <w:position w:val="-1"/>
        </w:rPr>
        <w:t>m</w:t>
      </w:r>
      <w:r w:rsidRPr="002155A5">
        <w:rPr>
          <w:spacing w:val="-1"/>
          <w:position w:val="-1"/>
        </w:rPr>
        <w:t>a</w:t>
      </w:r>
      <w:r w:rsidRPr="002155A5">
        <w:rPr>
          <w:spacing w:val="2"/>
          <w:position w:val="-1"/>
        </w:rPr>
        <w:t>n</w:t>
      </w:r>
      <w:r w:rsidRPr="002155A5">
        <w:rPr>
          <w:spacing w:val="-1"/>
          <w:position w:val="-1"/>
        </w:rPr>
        <w:t>c</w:t>
      </w:r>
      <w:r w:rsidRPr="002155A5">
        <w:rPr>
          <w:position w:val="-1"/>
        </w:rPr>
        <w:t>e</w:t>
      </w:r>
      <w:r w:rsidRPr="002155A5">
        <w:rPr>
          <w:spacing w:val="17"/>
          <w:position w:val="-1"/>
        </w:rPr>
        <w:t xml:space="preserve"> </w:t>
      </w:r>
      <w:r w:rsidRPr="002155A5">
        <w:rPr>
          <w:position w:val="-1"/>
        </w:rPr>
        <w:t>in</w:t>
      </w:r>
      <w:r w:rsidRPr="002155A5">
        <w:rPr>
          <w:spacing w:val="25"/>
          <w:position w:val="-1"/>
        </w:rPr>
        <w:t xml:space="preserve"> </w:t>
      </w:r>
      <w:r w:rsidRPr="002155A5">
        <w:rPr>
          <w:spacing w:val="2"/>
          <w:position w:val="-1"/>
        </w:rPr>
        <w:t>f</w:t>
      </w:r>
      <w:r w:rsidRPr="002155A5">
        <w:rPr>
          <w:spacing w:val="-1"/>
          <w:position w:val="-1"/>
        </w:rPr>
        <w:t>a</w:t>
      </w:r>
      <w:r w:rsidRPr="002155A5">
        <w:rPr>
          <w:position w:val="-1"/>
        </w:rPr>
        <w:t>i</w:t>
      </w:r>
      <w:r w:rsidRPr="002155A5">
        <w:rPr>
          <w:spacing w:val="2"/>
          <w:position w:val="-1"/>
        </w:rPr>
        <w:t>l</w:t>
      </w:r>
      <w:r w:rsidRPr="002155A5">
        <w:rPr>
          <w:spacing w:val="-1"/>
          <w:position w:val="-1"/>
        </w:rPr>
        <w:t>e</w:t>
      </w:r>
      <w:r w:rsidRPr="002155A5">
        <w:rPr>
          <w:position w:val="-1"/>
        </w:rPr>
        <w:t>d</w:t>
      </w:r>
      <w:r w:rsidRPr="002155A5">
        <w:rPr>
          <w:spacing w:val="23"/>
          <w:position w:val="-1"/>
        </w:rPr>
        <w:t xml:space="preserve"> </w:t>
      </w:r>
      <w:r w:rsidRPr="002155A5">
        <w:rPr>
          <w:position w:val="-1"/>
        </w:rPr>
        <w:t>s</w:t>
      </w:r>
      <w:r w:rsidRPr="002155A5">
        <w:rPr>
          <w:spacing w:val="2"/>
          <w:position w:val="-1"/>
        </w:rPr>
        <w:t>u</w:t>
      </w:r>
      <w:r w:rsidRPr="002155A5">
        <w:rPr>
          <w:position w:val="-1"/>
        </w:rPr>
        <w:t>bj</w:t>
      </w:r>
      <w:r w:rsidRPr="002155A5">
        <w:rPr>
          <w:spacing w:val="-1"/>
          <w:position w:val="-1"/>
        </w:rPr>
        <w:t>ec</w:t>
      </w:r>
      <w:r w:rsidRPr="002155A5">
        <w:rPr>
          <w:position w:val="-1"/>
        </w:rPr>
        <w:t>ts/</w:t>
      </w:r>
      <w:r w:rsidRPr="002155A5">
        <w:rPr>
          <w:spacing w:val="22"/>
          <w:position w:val="-1"/>
        </w:rPr>
        <w:t xml:space="preserve"> </w:t>
      </w:r>
      <w:r w:rsidRPr="002155A5">
        <w:rPr>
          <w:spacing w:val="-1"/>
          <w:position w:val="-1"/>
        </w:rPr>
        <w:t>c</w:t>
      </w:r>
      <w:r w:rsidRPr="002155A5">
        <w:rPr>
          <w:position w:val="-1"/>
        </w:rPr>
        <w:t>ours</w:t>
      </w:r>
      <w:r w:rsidRPr="002155A5">
        <w:rPr>
          <w:spacing w:val="-1"/>
          <w:position w:val="-1"/>
        </w:rPr>
        <w:t>e</w:t>
      </w:r>
      <w:r w:rsidRPr="002155A5">
        <w:rPr>
          <w:position w:val="-1"/>
        </w:rPr>
        <w:t>s</w:t>
      </w:r>
    </w:p>
    <w:p w:rsidR="007C4867" w:rsidRPr="002155A5" w:rsidRDefault="007C4867" w:rsidP="007C4867">
      <w:pPr>
        <w:spacing w:after="0" w:line="240" w:lineRule="auto"/>
        <w:ind w:left="820" w:right="-56"/>
      </w:pPr>
      <w:r w:rsidRPr="002155A5">
        <w:rPr>
          <w:position w:val="-1"/>
        </w:rPr>
        <w:lastRenderedPageBreak/>
        <w:t>(s</w:t>
      </w:r>
      <w:r w:rsidRPr="002155A5">
        <w:rPr>
          <w:spacing w:val="-1"/>
          <w:position w:val="-1"/>
        </w:rPr>
        <w:t>ec</w:t>
      </w:r>
      <w:r w:rsidRPr="002155A5">
        <w:rPr>
          <w:position w:val="-1"/>
        </w:rPr>
        <w:t>uring</w:t>
      </w:r>
      <w:r w:rsidRPr="002155A5">
        <w:rPr>
          <w:spacing w:val="45"/>
          <w:position w:val="-1"/>
        </w:rPr>
        <w:t xml:space="preserve"> </w:t>
      </w:r>
      <w:r w:rsidRPr="002155A5">
        <w:rPr>
          <w:b/>
          <w:position w:val="-1"/>
        </w:rPr>
        <w:t>F</w:t>
      </w:r>
      <w:r w:rsidRPr="002155A5">
        <w:rPr>
          <w:b/>
          <w:spacing w:val="49"/>
          <w:position w:val="-1"/>
        </w:rPr>
        <w:t xml:space="preserve"> </w:t>
      </w:r>
      <w:r w:rsidRPr="002155A5">
        <w:rPr>
          <w:position w:val="-1"/>
        </w:rPr>
        <w:t>g</w:t>
      </w:r>
      <w:r w:rsidRPr="002155A5">
        <w:rPr>
          <w:spacing w:val="2"/>
          <w:position w:val="-1"/>
        </w:rPr>
        <w:t>r</w:t>
      </w:r>
      <w:r w:rsidRPr="002155A5">
        <w:rPr>
          <w:spacing w:val="-1"/>
          <w:position w:val="-1"/>
        </w:rPr>
        <w:t>a</w:t>
      </w:r>
      <w:r w:rsidRPr="002155A5">
        <w:rPr>
          <w:position w:val="-1"/>
        </w:rPr>
        <w:t>d</w:t>
      </w:r>
      <w:r w:rsidRPr="002155A5">
        <w:rPr>
          <w:spacing w:val="-1"/>
          <w:position w:val="-1"/>
        </w:rPr>
        <w:t>e</w:t>
      </w:r>
      <w:r w:rsidRPr="002155A5">
        <w:rPr>
          <w:position w:val="-1"/>
        </w:rPr>
        <w:t>)</w:t>
      </w:r>
      <w:r w:rsidRPr="002155A5">
        <w:rPr>
          <w:spacing w:val="48"/>
          <w:position w:val="-1"/>
        </w:rPr>
        <w:t xml:space="preserve"> </w:t>
      </w:r>
      <w:r w:rsidRPr="002155A5">
        <w:rPr>
          <w:position w:val="-1"/>
        </w:rPr>
        <w:t>will</w:t>
      </w:r>
    </w:p>
    <w:p w:rsidR="007C4867" w:rsidRPr="002155A5" w:rsidRDefault="007C4867" w:rsidP="007C4867">
      <w:pPr>
        <w:spacing w:after="0" w:line="240" w:lineRule="auto"/>
        <w:ind w:right="-56"/>
      </w:pPr>
      <w:r w:rsidRPr="002155A5">
        <w:br w:type="column"/>
      </w:r>
      <w:r w:rsidRPr="002155A5">
        <w:rPr>
          <w:spacing w:val="-1"/>
          <w:position w:val="-1"/>
        </w:rPr>
        <w:lastRenderedPageBreak/>
        <w:t>a</w:t>
      </w:r>
      <w:r w:rsidRPr="002155A5">
        <w:rPr>
          <w:position w:val="-1"/>
        </w:rPr>
        <w:t>lso</w:t>
      </w:r>
      <w:r w:rsidRPr="002155A5">
        <w:rPr>
          <w:spacing w:val="48"/>
          <w:position w:val="-1"/>
        </w:rPr>
        <w:t xml:space="preserve"> </w:t>
      </w:r>
      <w:r w:rsidRPr="002155A5">
        <w:rPr>
          <w:position w:val="-1"/>
        </w:rPr>
        <w:t>be</w:t>
      </w:r>
      <w:r w:rsidRPr="002155A5">
        <w:rPr>
          <w:spacing w:val="47"/>
          <w:position w:val="-1"/>
        </w:rPr>
        <w:t xml:space="preserve"> </w:t>
      </w:r>
      <w:r w:rsidRPr="002155A5">
        <w:rPr>
          <w:position w:val="-1"/>
        </w:rPr>
        <w:t>t</w:t>
      </w:r>
      <w:r w:rsidRPr="002155A5">
        <w:rPr>
          <w:spacing w:val="-1"/>
          <w:position w:val="-1"/>
        </w:rPr>
        <w:t>a</w:t>
      </w:r>
      <w:r w:rsidRPr="002155A5">
        <w:rPr>
          <w:position w:val="-1"/>
        </w:rPr>
        <w:t>k</w:t>
      </w:r>
      <w:r w:rsidRPr="002155A5">
        <w:rPr>
          <w:spacing w:val="-1"/>
          <w:position w:val="-1"/>
        </w:rPr>
        <w:t>e</w:t>
      </w:r>
      <w:r w:rsidRPr="002155A5">
        <w:rPr>
          <w:position w:val="-1"/>
        </w:rPr>
        <w:t>n</w:t>
      </w:r>
      <w:r w:rsidRPr="002155A5">
        <w:rPr>
          <w:spacing w:val="47"/>
          <w:position w:val="-1"/>
        </w:rPr>
        <w:t xml:space="preserve"> </w:t>
      </w:r>
      <w:r w:rsidRPr="002155A5">
        <w:rPr>
          <w:position w:val="-1"/>
        </w:rPr>
        <w:t>into</w:t>
      </w:r>
      <w:r w:rsidRPr="002155A5">
        <w:rPr>
          <w:spacing w:val="47"/>
          <w:position w:val="-1"/>
        </w:rPr>
        <w:t xml:space="preserve"> </w:t>
      </w:r>
      <w:r w:rsidRPr="002155A5">
        <w:rPr>
          <w:spacing w:val="-1"/>
          <w:position w:val="-1"/>
        </w:rPr>
        <w:t>ac</w:t>
      </w:r>
      <w:r w:rsidRPr="002155A5">
        <w:rPr>
          <w:spacing w:val="1"/>
          <w:position w:val="-1"/>
        </w:rPr>
        <w:t>c</w:t>
      </w:r>
      <w:r w:rsidRPr="002155A5">
        <w:rPr>
          <w:position w:val="-1"/>
        </w:rPr>
        <w:t>ount,</w:t>
      </w:r>
      <w:r w:rsidRPr="002155A5">
        <w:rPr>
          <w:spacing w:val="45"/>
          <w:position w:val="-1"/>
        </w:rPr>
        <w:t xml:space="preserve"> </w:t>
      </w:r>
      <w:r w:rsidRPr="002155A5">
        <w:rPr>
          <w:spacing w:val="-1"/>
          <w:position w:val="-1"/>
        </w:rPr>
        <w:t>a</w:t>
      </w:r>
      <w:r w:rsidRPr="002155A5">
        <w:rPr>
          <w:position w:val="-1"/>
        </w:rPr>
        <w:t>nd</w:t>
      </w:r>
      <w:r w:rsidRPr="002155A5">
        <w:rPr>
          <w:spacing w:val="48"/>
          <w:position w:val="-1"/>
        </w:rPr>
        <w:t xml:space="preserve"> </w:t>
      </w:r>
      <w:r w:rsidRPr="002155A5">
        <w:rPr>
          <w:position w:val="-1"/>
        </w:rPr>
        <w:t>the</w:t>
      </w:r>
      <w:r w:rsidRPr="002155A5">
        <w:rPr>
          <w:spacing w:val="47"/>
          <w:position w:val="-1"/>
        </w:rPr>
        <w:t xml:space="preserve"> </w:t>
      </w:r>
      <w:r w:rsidRPr="002155A5">
        <w:rPr>
          <w:spacing w:val="-1"/>
          <w:position w:val="-1"/>
        </w:rPr>
        <w:t>c</w:t>
      </w:r>
      <w:r w:rsidRPr="002155A5">
        <w:rPr>
          <w:position w:val="-1"/>
        </w:rPr>
        <w:t>r</w:t>
      </w:r>
      <w:r w:rsidRPr="002155A5">
        <w:rPr>
          <w:spacing w:val="-1"/>
          <w:position w:val="-1"/>
        </w:rPr>
        <w:t>e</w:t>
      </w:r>
      <w:r w:rsidRPr="002155A5">
        <w:rPr>
          <w:position w:val="-1"/>
        </w:rPr>
        <w:t>dits</w:t>
      </w:r>
    </w:p>
    <w:p w:rsidR="007C4867" w:rsidRPr="002155A5" w:rsidRDefault="007C4867" w:rsidP="007C4867">
      <w:pPr>
        <w:spacing w:after="0" w:line="240" w:lineRule="auto"/>
        <w:sectPr w:rsidR="007C4867" w:rsidRPr="002155A5">
          <w:type w:val="continuous"/>
          <w:pgSz w:w="12240" w:h="15840"/>
          <w:pgMar w:top="980" w:right="1320" w:bottom="280" w:left="1340" w:header="720" w:footer="720" w:gutter="0"/>
          <w:cols w:num="3" w:space="720" w:equalWidth="0">
            <w:col w:w="3176" w:space="112"/>
            <w:col w:w="4355" w:space="108"/>
            <w:col w:w="1829"/>
          </w:cols>
        </w:sectPr>
      </w:pPr>
      <w:r w:rsidRPr="002155A5">
        <w:br w:type="column"/>
      </w:r>
      <w:r w:rsidRPr="002155A5">
        <w:rPr>
          <w:position w:val="-1"/>
        </w:rPr>
        <w:lastRenderedPageBreak/>
        <w:t>of</w:t>
      </w:r>
      <w:r w:rsidRPr="002155A5">
        <w:rPr>
          <w:spacing w:val="50"/>
          <w:position w:val="-1"/>
        </w:rPr>
        <w:t xml:space="preserve"> </w:t>
      </w:r>
      <w:r w:rsidRPr="002155A5">
        <w:rPr>
          <w:position w:val="-1"/>
        </w:rPr>
        <w:t>su</w:t>
      </w:r>
      <w:r w:rsidRPr="002155A5">
        <w:rPr>
          <w:spacing w:val="-1"/>
          <w:position w:val="-1"/>
        </w:rPr>
        <w:t>c</w:t>
      </w:r>
      <w:r w:rsidRPr="002155A5">
        <w:rPr>
          <w:position w:val="-1"/>
        </w:rPr>
        <w:t>h</w:t>
      </w:r>
      <w:r w:rsidRPr="002155A5">
        <w:rPr>
          <w:spacing w:val="46"/>
          <w:position w:val="-1"/>
        </w:rPr>
        <w:t xml:space="preserve"> </w:t>
      </w:r>
      <w:r w:rsidRPr="002155A5">
        <w:rPr>
          <w:position w:val="-1"/>
        </w:rPr>
        <w:t>subj</w:t>
      </w:r>
      <w:r w:rsidRPr="002155A5">
        <w:rPr>
          <w:spacing w:val="-1"/>
          <w:position w:val="-1"/>
        </w:rPr>
        <w:t>ec</w:t>
      </w:r>
      <w:r w:rsidRPr="002155A5">
        <w:rPr>
          <w:position w:val="-1"/>
        </w:rPr>
        <w:t>ts/</w:t>
      </w:r>
    </w:p>
    <w:p w:rsidR="007C4867" w:rsidRPr="002155A5" w:rsidRDefault="007C4867" w:rsidP="007C4867">
      <w:pPr>
        <w:spacing w:after="0" w:line="240" w:lineRule="auto"/>
        <w:ind w:left="820" w:right="81"/>
        <w:jc w:val="both"/>
      </w:pPr>
      <w:r w:rsidRPr="002155A5">
        <w:rPr>
          <w:spacing w:val="-1"/>
        </w:rPr>
        <w:lastRenderedPageBreak/>
        <w:t>c</w:t>
      </w:r>
      <w:r w:rsidRPr="002155A5">
        <w:t>ours</w:t>
      </w:r>
      <w:r w:rsidRPr="002155A5">
        <w:rPr>
          <w:spacing w:val="-1"/>
        </w:rPr>
        <w:t>e</w:t>
      </w:r>
      <w:r w:rsidRPr="002155A5">
        <w:t>s</w:t>
      </w:r>
      <w:r w:rsidRPr="002155A5">
        <w:rPr>
          <w:spacing w:val="4"/>
        </w:rPr>
        <w:t xml:space="preserve"> </w:t>
      </w:r>
      <w:r w:rsidRPr="002155A5">
        <w:t>will</w:t>
      </w:r>
      <w:r w:rsidRPr="002155A5">
        <w:rPr>
          <w:spacing w:val="8"/>
        </w:rPr>
        <w:t xml:space="preserve"> </w:t>
      </w:r>
      <w:r w:rsidRPr="002155A5">
        <w:rPr>
          <w:spacing w:val="-1"/>
        </w:rPr>
        <w:t>a</w:t>
      </w:r>
      <w:r w:rsidRPr="002155A5">
        <w:t>lso</w:t>
      </w:r>
      <w:r w:rsidRPr="002155A5">
        <w:rPr>
          <w:spacing w:val="7"/>
        </w:rPr>
        <w:t xml:space="preserve"> </w:t>
      </w:r>
      <w:r w:rsidRPr="002155A5">
        <w:rPr>
          <w:spacing w:val="2"/>
        </w:rPr>
        <w:t>b</w:t>
      </w:r>
      <w:r w:rsidRPr="002155A5">
        <w:t>e</w:t>
      </w:r>
      <w:r w:rsidRPr="002155A5">
        <w:rPr>
          <w:spacing w:val="7"/>
        </w:rPr>
        <w:t xml:space="preserve"> </w:t>
      </w:r>
      <w:r w:rsidRPr="002155A5">
        <w:t>in</w:t>
      </w:r>
      <w:r w:rsidRPr="002155A5">
        <w:rPr>
          <w:spacing w:val="-1"/>
        </w:rPr>
        <w:t>c</w:t>
      </w:r>
      <w:r w:rsidRPr="002155A5">
        <w:rPr>
          <w:spacing w:val="5"/>
        </w:rPr>
        <w:t>l</w:t>
      </w:r>
      <w:r w:rsidRPr="002155A5">
        <w:t>ud</w:t>
      </w:r>
      <w:r w:rsidRPr="002155A5">
        <w:rPr>
          <w:spacing w:val="-1"/>
        </w:rPr>
        <w:t>e</w:t>
      </w:r>
      <w:r w:rsidRPr="002155A5">
        <w:t>d</w:t>
      </w:r>
      <w:r w:rsidRPr="002155A5">
        <w:rPr>
          <w:spacing w:val="2"/>
        </w:rPr>
        <w:t xml:space="preserve"> </w:t>
      </w:r>
      <w:r w:rsidRPr="002155A5">
        <w:t>in</w:t>
      </w:r>
      <w:r w:rsidRPr="002155A5">
        <w:rPr>
          <w:spacing w:val="8"/>
        </w:rPr>
        <w:t xml:space="preserve"> </w:t>
      </w:r>
      <w:r w:rsidRPr="002155A5">
        <w:t>the</w:t>
      </w:r>
      <w:r w:rsidRPr="002155A5">
        <w:rPr>
          <w:spacing w:val="6"/>
        </w:rPr>
        <w:t xml:space="preserve"> </w:t>
      </w:r>
      <w:r w:rsidRPr="002155A5">
        <w:rPr>
          <w:spacing w:val="1"/>
        </w:rPr>
        <w:t>m</w:t>
      </w:r>
      <w:r w:rsidRPr="002155A5">
        <w:t>ultipli</w:t>
      </w:r>
      <w:r w:rsidRPr="002155A5">
        <w:rPr>
          <w:spacing w:val="-1"/>
        </w:rPr>
        <w:t>ca</w:t>
      </w:r>
      <w:r w:rsidRPr="002155A5">
        <w:t xml:space="preserve">tions </w:t>
      </w:r>
      <w:r w:rsidRPr="002155A5">
        <w:rPr>
          <w:spacing w:val="-1"/>
        </w:rPr>
        <w:t>a</w:t>
      </w:r>
      <w:r w:rsidRPr="002155A5">
        <w:t>nd</w:t>
      </w:r>
      <w:r w:rsidRPr="002155A5">
        <w:rPr>
          <w:spacing w:val="7"/>
        </w:rPr>
        <w:t xml:space="preserve"> </w:t>
      </w:r>
      <w:r w:rsidRPr="002155A5">
        <w:t>su</w:t>
      </w:r>
      <w:r w:rsidRPr="002155A5">
        <w:rPr>
          <w:spacing w:val="1"/>
        </w:rPr>
        <w:t>mm</w:t>
      </w:r>
      <w:r w:rsidRPr="002155A5">
        <w:rPr>
          <w:spacing w:val="-1"/>
        </w:rPr>
        <w:t>a</w:t>
      </w:r>
      <w:r w:rsidRPr="002155A5">
        <w:t>tions.</w:t>
      </w:r>
      <w:r w:rsidRPr="002155A5">
        <w:rPr>
          <w:spacing w:val="7"/>
        </w:rPr>
        <w:t xml:space="preserve"> </w:t>
      </w:r>
      <w:r w:rsidRPr="002155A5">
        <w:t>Af</w:t>
      </w:r>
      <w:r w:rsidRPr="002155A5">
        <w:rPr>
          <w:spacing w:val="3"/>
        </w:rPr>
        <w:t>t</w:t>
      </w:r>
      <w:r w:rsidRPr="002155A5">
        <w:rPr>
          <w:spacing w:val="-1"/>
        </w:rPr>
        <w:t>e</w:t>
      </w:r>
      <w:r w:rsidRPr="002155A5">
        <w:t>r</w:t>
      </w:r>
      <w:r w:rsidRPr="002155A5">
        <w:rPr>
          <w:spacing w:val="6"/>
        </w:rPr>
        <w:t xml:space="preserve"> </w:t>
      </w:r>
      <w:r w:rsidRPr="002155A5">
        <w:t>p</w:t>
      </w:r>
      <w:r w:rsidRPr="002155A5">
        <w:rPr>
          <w:spacing w:val="-1"/>
        </w:rPr>
        <w:t>a</w:t>
      </w:r>
      <w:r w:rsidRPr="002155A5">
        <w:t>ssi</w:t>
      </w:r>
      <w:r w:rsidRPr="002155A5">
        <w:rPr>
          <w:spacing w:val="1"/>
        </w:rPr>
        <w:t>n</w:t>
      </w:r>
      <w:r w:rsidRPr="002155A5">
        <w:t>g</w:t>
      </w:r>
      <w:r w:rsidRPr="002155A5">
        <w:rPr>
          <w:spacing w:val="2"/>
        </w:rPr>
        <w:t xml:space="preserve"> </w:t>
      </w:r>
      <w:r w:rsidRPr="002155A5">
        <w:t>the f</w:t>
      </w:r>
      <w:r w:rsidRPr="002155A5">
        <w:rPr>
          <w:spacing w:val="-1"/>
        </w:rPr>
        <w:t>a</w:t>
      </w:r>
      <w:r w:rsidRPr="002155A5">
        <w:t>il</w:t>
      </w:r>
      <w:r w:rsidRPr="002155A5">
        <w:rPr>
          <w:spacing w:val="-1"/>
        </w:rPr>
        <w:t>e</w:t>
      </w:r>
      <w:r w:rsidRPr="002155A5">
        <w:t>d</w:t>
      </w:r>
      <w:r w:rsidRPr="002155A5">
        <w:rPr>
          <w:spacing w:val="8"/>
        </w:rPr>
        <w:t xml:space="preserve"> </w:t>
      </w:r>
      <w:r w:rsidRPr="002155A5">
        <w:t>subj</w:t>
      </w:r>
      <w:r w:rsidRPr="002155A5">
        <w:rPr>
          <w:spacing w:val="1"/>
        </w:rPr>
        <w:t>e</w:t>
      </w:r>
      <w:r w:rsidRPr="002155A5">
        <w:rPr>
          <w:spacing w:val="-1"/>
        </w:rPr>
        <w:t>c</w:t>
      </w:r>
      <w:r w:rsidRPr="002155A5">
        <w:t>t(s)</w:t>
      </w:r>
      <w:r w:rsidRPr="002155A5">
        <w:rPr>
          <w:spacing w:val="3"/>
        </w:rPr>
        <w:t xml:space="preserve"> </w:t>
      </w:r>
      <w:r w:rsidRPr="002155A5">
        <w:rPr>
          <w:spacing w:val="2"/>
        </w:rPr>
        <w:t>n</w:t>
      </w:r>
      <w:r w:rsidRPr="002155A5">
        <w:rPr>
          <w:spacing w:val="-1"/>
        </w:rPr>
        <w:t>e</w:t>
      </w:r>
      <w:r w:rsidRPr="002155A5">
        <w:t>w</w:t>
      </w:r>
      <w:r w:rsidRPr="002155A5">
        <w:rPr>
          <w:spacing w:val="5"/>
        </w:rPr>
        <w:t>l</w:t>
      </w:r>
      <w:r w:rsidRPr="002155A5">
        <w:t xml:space="preserve">y </w:t>
      </w:r>
      <w:r w:rsidRPr="002155A5">
        <w:rPr>
          <w:spacing w:val="5"/>
        </w:rPr>
        <w:t>s</w:t>
      </w:r>
      <w:r w:rsidRPr="002155A5">
        <w:rPr>
          <w:spacing w:val="-1"/>
        </w:rPr>
        <w:t>ec</w:t>
      </w:r>
      <w:r w:rsidRPr="002155A5">
        <w:t>ur</w:t>
      </w:r>
      <w:r w:rsidRPr="002155A5">
        <w:rPr>
          <w:spacing w:val="-1"/>
        </w:rPr>
        <w:t>e</w:t>
      </w:r>
      <w:r w:rsidRPr="002155A5">
        <w:t>d</w:t>
      </w:r>
      <w:r w:rsidRPr="002155A5">
        <w:rPr>
          <w:spacing w:val="8"/>
        </w:rPr>
        <w:t xml:space="preserve"> </w:t>
      </w:r>
      <w:r w:rsidRPr="002155A5">
        <w:t>l</w:t>
      </w:r>
      <w:r w:rsidRPr="002155A5">
        <w:rPr>
          <w:spacing w:val="-1"/>
        </w:rPr>
        <w:t>e</w:t>
      </w:r>
      <w:r w:rsidRPr="002155A5">
        <w:t>tt</w:t>
      </w:r>
      <w:r w:rsidRPr="002155A5">
        <w:rPr>
          <w:spacing w:val="-1"/>
        </w:rPr>
        <w:t>e</w:t>
      </w:r>
      <w:r w:rsidRPr="002155A5">
        <w:t>r</w:t>
      </w:r>
      <w:r w:rsidRPr="002155A5">
        <w:rPr>
          <w:spacing w:val="11"/>
        </w:rPr>
        <w:t xml:space="preserve"> </w:t>
      </w:r>
      <w:r w:rsidRPr="002155A5">
        <w:t>g</w:t>
      </w:r>
      <w:r w:rsidRPr="002155A5">
        <w:rPr>
          <w:spacing w:val="2"/>
        </w:rPr>
        <w:t>r</w:t>
      </w:r>
      <w:r w:rsidRPr="002155A5">
        <w:rPr>
          <w:spacing w:val="-1"/>
        </w:rPr>
        <w:t>a</w:t>
      </w:r>
      <w:r w:rsidRPr="002155A5">
        <w:t>d</w:t>
      </w:r>
      <w:r w:rsidRPr="002155A5">
        <w:rPr>
          <w:spacing w:val="-1"/>
        </w:rPr>
        <w:t>e</w:t>
      </w:r>
      <w:r w:rsidRPr="002155A5">
        <w:t>s</w:t>
      </w:r>
      <w:r w:rsidRPr="002155A5">
        <w:rPr>
          <w:spacing w:val="5"/>
        </w:rPr>
        <w:t xml:space="preserve"> </w:t>
      </w:r>
      <w:r w:rsidRPr="002155A5">
        <w:t>will</w:t>
      </w:r>
      <w:r w:rsidRPr="002155A5">
        <w:rPr>
          <w:spacing w:val="10"/>
        </w:rPr>
        <w:t xml:space="preserve"> </w:t>
      </w:r>
      <w:r w:rsidRPr="002155A5">
        <w:t>be</w:t>
      </w:r>
      <w:r w:rsidRPr="002155A5">
        <w:rPr>
          <w:spacing w:val="7"/>
        </w:rPr>
        <w:t xml:space="preserve"> </w:t>
      </w:r>
      <w:r w:rsidRPr="002155A5">
        <w:t>t</w:t>
      </w:r>
      <w:r w:rsidRPr="002155A5">
        <w:rPr>
          <w:spacing w:val="-1"/>
        </w:rPr>
        <w:t>a</w:t>
      </w:r>
      <w:r w:rsidRPr="002155A5">
        <w:t>k</w:t>
      </w:r>
      <w:r w:rsidRPr="002155A5">
        <w:rPr>
          <w:spacing w:val="-1"/>
        </w:rPr>
        <w:t>e</w:t>
      </w:r>
      <w:r w:rsidRPr="002155A5">
        <w:t>n</w:t>
      </w:r>
      <w:r w:rsidRPr="002155A5">
        <w:rPr>
          <w:spacing w:val="8"/>
        </w:rPr>
        <w:t xml:space="preserve"> </w:t>
      </w:r>
      <w:r w:rsidRPr="002155A5">
        <w:t>into</w:t>
      </w:r>
      <w:r w:rsidRPr="002155A5">
        <w:rPr>
          <w:spacing w:val="7"/>
        </w:rPr>
        <w:t xml:space="preserve"> </w:t>
      </w:r>
      <w:r w:rsidRPr="002155A5">
        <w:rPr>
          <w:spacing w:val="1"/>
        </w:rPr>
        <w:t>a</w:t>
      </w:r>
      <w:r w:rsidRPr="002155A5">
        <w:rPr>
          <w:spacing w:val="-1"/>
        </w:rPr>
        <w:t>cc</w:t>
      </w:r>
      <w:r w:rsidRPr="002155A5">
        <w:t>ount</w:t>
      </w:r>
      <w:r w:rsidRPr="002155A5">
        <w:rPr>
          <w:spacing w:val="7"/>
        </w:rPr>
        <w:t xml:space="preserve"> </w:t>
      </w:r>
      <w:r w:rsidRPr="002155A5">
        <w:t>for</w:t>
      </w:r>
      <w:r w:rsidRPr="002155A5">
        <w:rPr>
          <w:spacing w:val="9"/>
        </w:rPr>
        <w:t xml:space="preserve"> </w:t>
      </w:r>
      <w:r w:rsidRPr="002155A5">
        <w:rPr>
          <w:spacing w:val="-1"/>
        </w:rPr>
        <w:t>ca</w:t>
      </w:r>
      <w:r w:rsidRPr="002155A5">
        <w:t>l</w:t>
      </w:r>
      <w:r w:rsidRPr="002155A5">
        <w:rPr>
          <w:spacing w:val="-1"/>
        </w:rPr>
        <w:t>c</w:t>
      </w:r>
      <w:r w:rsidRPr="002155A5">
        <w:t>u</w:t>
      </w:r>
      <w:r w:rsidRPr="002155A5">
        <w:rPr>
          <w:spacing w:val="3"/>
        </w:rPr>
        <w:t>l</w:t>
      </w:r>
      <w:r w:rsidRPr="002155A5">
        <w:rPr>
          <w:spacing w:val="-1"/>
        </w:rPr>
        <w:t>a</w:t>
      </w:r>
      <w:r w:rsidRPr="002155A5">
        <w:t>tion</w:t>
      </w:r>
      <w:r w:rsidRPr="002155A5">
        <w:rPr>
          <w:spacing w:val="6"/>
        </w:rPr>
        <w:t xml:space="preserve"> </w:t>
      </w:r>
      <w:r w:rsidRPr="002155A5">
        <w:t xml:space="preserve">of </w:t>
      </w:r>
      <w:r w:rsidRPr="002155A5">
        <w:rPr>
          <w:spacing w:val="1"/>
        </w:rPr>
        <w:t>S</w:t>
      </w:r>
      <w:r w:rsidRPr="002155A5">
        <w:t>G</w:t>
      </w:r>
      <w:r w:rsidRPr="002155A5">
        <w:rPr>
          <w:spacing w:val="1"/>
        </w:rPr>
        <w:t>P</w:t>
      </w:r>
      <w:r w:rsidRPr="002155A5">
        <w:t>A</w:t>
      </w:r>
      <w:r w:rsidRPr="002155A5">
        <w:rPr>
          <w:spacing w:val="-6"/>
        </w:rPr>
        <w:t xml:space="preserve"> </w:t>
      </w:r>
      <w:r w:rsidRPr="002155A5">
        <w:rPr>
          <w:spacing w:val="-1"/>
        </w:rPr>
        <w:t>a</w:t>
      </w:r>
      <w:r w:rsidRPr="002155A5">
        <w:t>nd</w:t>
      </w:r>
      <w:r w:rsidRPr="002155A5">
        <w:rPr>
          <w:spacing w:val="-2"/>
        </w:rPr>
        <w:t xml:space="preserve"> </w:t>
      </w:r>
      <w:r w:rsidRPr="002155A5">
        <w:rPr>
          <w:spacing w:val="1"/>
        </w:rPr>
        <w:t>C</w:t>
      </w:r>
      <w:r w:rsidRPr="002155A5">
        <w:t>G</w:t>
      </w:r>
      <w:r w:rsidRPr="002155A5">
        <w:rPr>
          <w:spacing w:val="1"/>
        </w:rPr>
        <w:t>P</w:t>
      </w:r>
      <w:r w:rsidRPr="002155A5">
        <w:t>A.</w:t>
      </w:r>
      <w:r w:rsidRPr="002155A5">
        <w:rPr>
          <w:spacing w:val="-7"/>
        </w:rPr>
        <w:t xml:space="preserve"> </w:t>
      </w:r>
      <w:r w:rsidRPr="002155A5">
        <w:t>How</w:t>
      </w:r>
      <w:r w:rsidRPr="002155A5">
        <w:rPr>
          <w:spacing w:val="3"/>
        </w:rPr>
        <w:t>e</w:t>
      </w:r>
      <w:r w:rsidRPr="002155A5">
        <w:t>v</w:t>
      </w:r>
      <w:r w:rsidRPr="002155A5">
        <w:rPr>
          <w:spacing w:val="-1"/>
        </w:rPr>
        <w:t>e</w:t>
      </w:r>
      <w:r w:rsidRPr="002155A5">
        <w:t>r,</w:t>
      </w:r>
      <w:r w:rsidRPr="002155A5">
        <w:rPr>
          <w:spacing w:val="-9"/>
        </w:rPr>
        <w:t xml:space="preserve"> </w:t>
      </w:r>
      <w:r w:rsidRPr="002155A5">
        <w:rPr>
          <w:spacing w:val="1"/>
        </w:rPr>
        <w:t>m</w:t>
      </w:r>
      <w:r w:rsidRPr="002155A5">
        <w:rPr>
          <w:spacing w:val="-1"/>
        </w:rPr>
        <w:t>a</w:t>
      </w:r>
      <w:r w:rsidRPr="002155A5">
        <w:t>nd</w:t>
      </w:r>
      <w:r w:rsidRPr="002155A5">
        <w:rPr>
          <w:spacing w:val="-1"/>
        </w:rPr>
        <w:t>a</w:t>
      </w:r>
      <w:r w:rsidRPr="002155A5">
        <w:t>to</w:t>
      </w:r>
      <w:r w:rsidRPr="002155A5">
        <w:rPr>
          <w:spacing w:val="4"/>
        </w:rPr>
        <w:t>r</w:t>
      </w:r>
      <w:r w:rsidRPr="002155A5">
        <w:t>y</w:t>
      </w:r>
      <w:r w:rsidRPr="002155A5">
        <w:rPr>
          <w:spacing w:val="-11"/>
        </w:rPr>
        <w:t xml:space="preserve"> </w:t>
      </w:r>
      <w:r w:rsidRPr="002155A5">
        <w:rPr>
          <w:spacing w:val="-1"/>
        </w:rPr>
        <w:t>c</w:t>
      </w:r>
      <w:r w:rsidRPr="002155A5">
        <w:t>ours</w:t>
      </w:r>
      <w:r w:rsidRPr="002155A5">
        <w:rPr>
          <w:spacing w:val="-1"/>
        </w:rPr>
        <w:t>e</w:t>
      </w:r>
      <w:r w:rsidRPr="002155A5">
        <w:t>s</w:t>
      </w:r>
      <w:r w:rsidRPr="002155A5">
        <w:rPr>
          <w:spacing w:val="-2"/>
        </w:rPr>
        <w:t xml:space="preserve"> </w:t>
      </w:r>
      <w:r w:rsidRPr="002155A5">
        <w:t>will</w:t>
      </w:r>
      <w:r w:rsidRPr="002155A5">
        <w:rPr>
          <w:spacing w:val="-2"/>
        </w:rPr>
        <w:t xml:space="preserve"> </w:t>
      </w:r>
      <w:r w:rsidRPr="002155A5">
        <w:t>not</w:t>
      </w:r>
      <w:r w:rsidRPr="002155A5">
        <w:rPr>
          <w:spacing w:val="-3"/>
        </w:rPr>
        <w:t xml:space="preserve"> </w:t>
      </w:r>
      <w:r w:rsidRPr="002155A5">
        <w:t>be</w:t>
      </w:r>
      <w:r w:rsidRPr="002155A5">
        <w:rPr>
          <w:spacing w:val="-3"/>
        </w:rPr>
        <w:t xml:space="preserve"> </w:t>
      </w:r>
      <w:r w:rsidRPr="002155A5">
        <w:t>t</w:t>
      </w:r>
      <w:r w:rsidRPr="002155A5">
        <w:rPr>
          <w:spacing w:val="-1"/>
        </w:rPr>
        <w:t>a</w:t>
      </w:r>
      <w:r w:rsidRPr="002155A5">
        <w:t>k</w:t>
      </w:r>
      <w:r w:rsidRPr="002155A5">
        <w:rPr>
          <w:spacing w:val="-1"/>
        </w:rPr>
        <w:t>e</w:t>
      </w:r>
      <w:r w:rsidRPr="002155A5">
        <w:t>n</w:t>
      </w:r>
      <w:r w:rsidRPr="002155A5">
        <w:rPr>
          <w:spacing w:val="-3"/>
        </w:rPr>
        <w:t xml:space="preserve"> </w:t>
      </w:r>
      <w:r w:rsidRPr="002155A5">
        <w:t>into</w:t>
      </w:r>
      <w:r w:rsidRPr="002155A5">
        <w:rPr>
          <w:spacing w:val="-3"/>
        </w:rPr>
        <w:t xml:space="preserve"> </w:t>
      </w:r>
      <w:r w:rsidRPr="002155A5">
        <w:rPr>
          <w:spacing w:val="-1"/>
        </w:rPr>
        <w:t>c</w:t>
      </w:r>
      <w:r w:rsidRPr="002155A5">
        <w:rPr>
          <w:spacing w:val="-2"/>
        </w:rPr>
        <w:t>o</w:t>
      </w:r>
      <w:r w:rsidRPr="002155A5">
        <w:t>nsid</w:t>
      </w:r>
      <w:r w:rsidRPr="002155A5">
        <w:rPr>
          <w:spacing w:val="-1"/>
        </w:rPr>
        <w:t>e</w:t>
      </w:r>
      <w:r w:rsidRPr="002155A5">
        <w:t>r</w:t>
      </w:r>
      <w:r w:rsidRPr="002155A5">
        <w:rPr>
          <w:spacing w:val="-1"/>
        </w:rPr>
        <w:t>a</w:t>
      </w:r>
      <w:r w:rsidRPr="002155A5">
        <w:t>tion.</w:t>
      </w:r>
    </w:p>
    <w:p w:rsidR="007C4867" w:rsidRPr="002155A5" w:rsidRDefault="007C4867" w:rsidP="007C4867">
      <w:pPr>
        <w:spacing w:after="0" w:line="240" w:lineRule="auto"/>
      </w:pPr>
    </w:p>
    <w:p w:rsidR="007C4867" w:rsidRPr="002155A5" w:rsidRDefault="007C4867" w:rsidP="007C4867">
      <w:pPr>
        <w:spacing w:after="0" w:line="240" w:lineRule="auto"/>
        <w:ind w:left="100"/>
      </w:pPr>
      <w:r>
        <w:rPr>
          <w:b/>
        </w:rPr>
        <w:br w:type="page"/>
      </w:r>
      <w:r w:rsidRPr="002155A5">
        <w:rPr>
          <w:b/>
        </w:rPr>
        <w:lastRenderedPageBreak/>
        <w:t xml:space="preserve">10.0   </w:t>
      </w:r>
      <w:r w:rsidRPr="002155A5">
        <w:rPr>
          <w:b/>
          <w:spacing w:val="57"/>
        </w:rPr>
        <w:t xml:space="preserve"> </w:t>
      </w:r>
      <w:r w:rsidRPr="002155A5">
        <w:rPr>
          <w:b/>
        </w:rPr>
        <w:t>Passi</w:t>
      </w:r>
      <w:r w:rsidRPr="002155A5">
        <w:rPr>
          <w:b/>
          <w:spacing w:val="1"/>
        </w:rPr>
        <w:t>n</w:t>
      </w:r>
      <w:r w:rsidRPr="002155A5">
        <w:rPr>
          <w:b/>
        </w:rPr>
        <w:t>g</w:t>
      </w:r>
      <w:r w:rsidRPr="002155A5">
        <w:rPr>
          <w:b/>
          <w:spacing w:val="-6"/>
        </w:rPr>
        <w:t xml:space="preserve"> </w:t>
      </w:r>
      <w:r w:rsidRPr="002155A5">
        <w:rPr>
          <w:b/>
        </w:rPr>
        <w:t>sta</w:t>
      </w:r>
      <w:r w:rsidRPr="002155A5">
        <w:rPr>
          <w:b/>
          <w:spacing w:val="1"/>
        </w:rPr>
        <w:t>nd</w:t>
      </w:r>
      <w:r w:rsidRPr="002155A5">
        <w:rPr>
          <w:b/>
        </w:rPr>
        <w:t>a</w:t>
      </w:r>
      <w:r w:rsidRPr="002155A5">
        <w:rPr>
          <w:b/>
          <w:spacing w:val="-1"/>
        </w:rPr>
        <w:t>r</w:t>
      </w:r>
      <w:r w:rsidRPr="002155A5">
        <w:rPr>
          <w:b/>
          <w:spacing w:val="1"/>
        </w:rPr>
        <w:t>d</w:t>
      </w:r>
      <w:r w:rsidRPr="002155A5">
        <w:rPr>
          <w:b/>
        </w:rPr>
        <w:t>s</w:t>
      </w: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rPr>
          <w:b/>
        </w:rPr>
        <w:t xml:space="preserve">10.1   </w:t>
      </w:r>
      <w:r w:rsidRPr="002155A5">
        <w:rPr>
          <w:b/>
          <w:spacing w:val="56"/>
        </w:rPr>
        <w:t xml:space="preserve"> </w:t>
      </w:r>
      <w:r w:rsidRPr="002155A5">
        <w:t>A stud</w:t>
      </w:r>
      <w:r w:rsidRPr="002155A5">
        <w:rPr>
          <w:spacing w:val="-1"/>
        </w:rPr>
        <w:t>e</w:t>
      </w:r>
      <w:r w:rsidRPr="002155A5">
        <w:t>nt</w:t>
      </w:r>
      <w:r w:rsidRPr="002155A5">
        <w:rPr>
          <w:spacing w:val="-4"/>
        </w:rPr>
        <w:t xml:space="preserve"> </w:t>
      </w:r>
      <w:r w:rsidRPr="002155A5">
        <w:t>sh</w:t>
      </w:r>
      <w:r w:rsidRPr="002155A5">
        <w:rPr>
          <w:spacing w:val="-1"/>
        </w:rPr>
        <w:t>a</w:t>
      </w:r>
      <w:r w:rsidRPr="002155A5">
        <w:t>ll</w:t>
      </w:r>
      <w:r w:rsidRPr="002155A5">
        <w:rPr>
          <w:spacing w:val="-2"/>
        </w:rPr>
        <w:t xml:space="preserve"> </w:t>
      </w:r>
      <w:r w:rsidRPr="002155A5">
        <w:t>be</w:t>
      </w:r>
      <w:r w:rsidRPr="002155A5">
        <w:rPr>
          <w:spacing w:val="2"/>
        </w:rPr>
        <w:t xml:space="preserve"> </w:t>
      </w:r>
      <w:r w:rsidRPr="002155A5">
        <w:t>d</w:t>
      </w:r>
      <w:r w:rsidRPr="002155A5">
        <w:rPr>
          <w:spacing w:val="-1"/>
        </w:rPr>
        <w:t>ec</w:t>
      </w:r>
      <w:r w:rsidRPr="002155A5">
        <w:rPr>
          <w:spacing w:val="3"/>
        </w:rPr>
        <w:t>l</w:t>
      </w:r>
      <w:r w:rsidRPr="002155A5">
        <w:rPr>
          <w:spacing w:val="-1"/>
        </w:rPr>
        <w:t>a</w:t>
      </w:r>
      <w:r w:rsidRPr="002155A5">
        <w:rPr>
          <w:spacing w:val="4"/>
        </w:rPr>
        <w:t>r</w:t>
      </w:r>
      <w:r w:rsidRPr="002155A5">
        <w:rPr>
          <w:spacing w:val="-1"/>
        </w:rPr>
        <w:t>e</w:t>
      </w:r>
      <w:r w:rsidRPr="002155A5">
        <w:t>d</w:t>
      </w:r>
      <w:r w:rsidRPr="002155A5">
        <w:rPr>
          <w:spacing w:val="-6"/>
        </w:rPr>
        <w:t xml:space="preserve"> </w:t>
      </w:r>
      <w:r w:rsidRPr="002155A5">
        <w:t>su</w:t>
      </w:r>
      <w:r w:rsidRPr="002155A5">
        <w:rPr>
          <w:spacing w:val="-1"/>
        </w:rPr>
        <w:t>c</w:t>
      </w:r>
      <w:r w:rsidRPr="002155A5">
        <w:rPr>
          <w:spacing w:val="2"/>
        </w:rPr>
        <w:t>c</w:t>
      </w:r>
      <w:r w:rsidRPr="002155A5">
        <w:rPr>
          <w:spacing w:val="-1"/>
        </w:rPr>
        <w:t>e</w:t>
      </w:r>
      <w:r w:rsidRPr="002155A5">
        <w:t>ssful</w:t>
      </w:r>
      <w:r w:rsidRPr="002155A5">
        <w:rPr>
          <w:spacing w:val="-7"/>
        </w:rPr>
        <w:t xml:space="preserve"> </w:t>
      </w:r>
      <w:r w:rsidRPr="002155A5">
        <w:t>or</w:t>
      </w:r>
      <w:r w:rsidRPr="002155A5">
        <w:rPr>
          <w:spacing w:val="2"/>
        </w:rPr>
        <w:t xml:space="preserve"> </w:t>
      </w:r>
      <w:r w:rsidRPr="002155A5">
        <w:t>‘p</w:t>
      </w:r>
      <w:r w:rsidRPr="002155A5">
        <w:rPr>
          <w:spacing w:val="-1"/>
        </w:rPr>
        <w:t>a</w:t>
      </w:r>
      <w:r w:rsidRPr="002155A5">
        <w:t>s</w:t>
      </w:r>
      <w:r w:rsidRPr="002155A5">
        <w:rPr>
          <w:spacing w:val="3"/>
        </w:rPr>
        <w:t>s</w:t>
      </w:r>
      <w:r w:rsidRPr="002155A5">
        <w:rPr>
          <w:spacing w:val="-1"/>
        </w:rPr>
        <w:t>e</w:t>
      </w:r>
      <w:r w:rsidRPr="002155A5">
        <w:t>d’</w:t>
      </w:r>
      <w:r w:rsidRPr="002155A5">
        <w:rPr>
          <w:spacing w:val="6"/>
        </w:rPr>
        <w:t xml:space="preserve"> </w:t>
      </w:r>
      <w:r w:rsidRPr="002155A5">
        <w:t>in</w:t>
      </w:r>
      <w:r w:rsidRPr="002155A5">
        <w:rPr>
          <w:spacing w:val="1"/>
        </w:rPr>
        <w:t xml:space="preserve"> </w:t>
      </w:r>
      <w:r w:rsidRPr="002155A5">
        <w:t>a</w:t>
      </w:r>
      <w:r w:rsidRPr="002155A5">
        <w:rPr>
          <w:spacing w:val="2"/>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3"/>
        </w:rPr>
        <w:t xml:space="preserve"> </w:t>
      </w:r>
      <w:r w:rsidRPr="002155A5">
        <w:t>if</w:t>
      </w:r>
      <w:r w:rsidRPr="002155A5">
        <w:rPr>
          <w:spacing w:val="5"/>
        </w:rPr>
        <w:t xml:space="preserve"> </w:t>
      </w:r>
      <w:r w:rsidRPr="002155A5">
        <w:t>stud</w:t>
      </w:r>
      <w:r w:rsidRPr="002155A5">
        <w:rPr>
          <w:spacing w:val="-2"/>
        </w:rPr>
        <w:t>e</w:t>
      </w:r>
      <w:r w:rsidRPr="002155A5">
        <w:t>nt s</w:t>
      </w:r>
      <w:r w:rsidRPr="002155A5">
        <w:rPr>
          <w:spacing w:val="-1"/>
        </w:rPr>
        <w:t>ec</w:t>
      </w:r>
      <w:r w:rsidRPr="002155A5">
        <w:t>ur</w:t>
      </w:r>
      <w:r w:rsidRPr="002155A5">
        <w:rPr>
          <w:spacing w:val="-1"/>
        </w:rPr>
        <w:t>e</w:t>
      </w:r>
      <w:r w:rsidRPr="002155A5">
        <w:t>s</w:t>
      </w:r>
      <w:r w:rsidRPr="002155A5">
        <w:rPr>
          <w:spacing w:val="1"/>
        </w:rPr>
        <w:t xml:space="preserve"> </w:t>
      </w:r>
      <w:r w:rsidRPr="002155A5">
        <w:t>a</w:t>
      </w:r>
      <w:r w:rsidRPr="002155A5">
        <w:rPr>
          <w:spacing w:val="4"/>
        </w:rPr>
        <w:t xml:space="preserve"> </w:t>
      </w:r>
      <w:r w:rsidRPr="002155A5">
        <w:t>GP</w:t>
      </w:r>
      <w:r w:rsidRPr="002155A5">
        <w:rPr>
          <w:spacing w:val="-6"/>
        </w:rPr>
        <w:t xml:space="preserve"> </w:t>
      </w:r>
      <w:r w:rsidRPr="002155A5">
        <w:rPr>
          <w:position w:val="1"/>
        </w:rPr>
        <w:t>≥</w:t>
      </w:r>
    </w:p>
    <w:p w:rsidR="007C4867" w:rsidRPr="002155A5" w:rsidRDefault="007C4867" w:rsidP="007C4867">
      <w:pPr>
        <w:spacing w:after="0" w:line="240" w:lineRule="auto"/>
        <w:ind w:left="820" w:right="76"/>
        <w:jc w:val="both"/>
      </w:pPr>
      <w:r w:rsidRPr="002155A5">
        <w:t>5</w:t>
      </w:r>
      <w:r w:rsidRPr="002155A5">
        <w:rPr>
          <w:spacing w:val="7"/>
        </w:rPr>
        <w:t xml:space="preserve"> </w:t>
      </w:r>
      <w:r w:rsidRPr="002155A5">
        <w:t>(</w:t>
      </w:r>
      <w:r w:rsidRPr="002155A5">
        <w:rPr>
          <w:spacing w:val="-1"/>
        </w:rPr>
        <w:t>‘</w:t>
      </w:r>
      <w:r w:rsidRPr="002155A5">
        <w:rPr>
          <w:spacing w:val="1"/>
        </w:rPr>
        <w:t>C</w:t>
      </w:r>
      <w:r w:rsidRPr="002155A5">
        <w:t>’</w:t>
      </w:r>
      <w:r w:rsidRPr="002155A5">
        <w:rPr>
          <w:spacing w:val="4"/>
        </w:rPr>
        <w:t xml:space="preserve"> </w:t>
      </w:r>
      <w:r w:rsidRPr="002155A5">
        <w:rPr>
          <w:spacing w:val="2"/>
        </w:rPr>
        <w:t>g</w:t>
      </w:r>
      <w:r w:rsidRPr="002155A5">
        <w:t>r</w:t>
      </w:r>
      <w:r w:rsidRPr="002155A5">
        <w:rPr>
          <w:spacing w:val="-1"/>
        </w:rPr>
        <w:t>a</w:t>
      </w:r>
      <w:r w:rsidRPr="002155A5">
        <w:t>de</w:t>
      </w:r>
      <w:r w:rsidRPr="002155A5">
        <w:rPr>
          <w:spacing w:val="6"/>
        </w:rPr>
        <w:t xml:space="preserve"> </w:t>
      </w:r>
      <w:r w:rsidRPr="002155A5">
        <w:t>or</w:t>
      </w:r>
      <w:r w:rsidRPr="002155A5">
        <w:rPr>
          <w:spacing w:val="8"/>
        </w:rPr>
        <w:t xml:space="preserve"> </w:t>
      </w:r>
      <w:r w:rsidRPr="002155A5">
        <w:rPr>
          <w:spacing w:val="-1"/>
        </w:rPr>
        <w:t>a</w:t>
      </w:r>
      <w:r w:rsidRPr="002155A5">
        <w:t>bov</w:t>
      </w:r>
      <w:r w:rsidRPr="002155A5">
        <w:rPr>
          <w:spacing w:val="-1"/>
        </w:rPr>
        <w:t>e</w:t>
      </w:r>
      <w:r w:rsidRPr="002155A5">
        <w:t>)</w:t>
      </w:r>
      <w:r w:rsidRPr="002155A5">
        <w:rPr>
          <w:spacing w:val="3"/>
        </w:rPr>
        <w:t xml:space="preserve"> </w:t>
      </w:r>
      <w:r w:rsidRPr="002155A5">
        <w:t>in</w:t>
      </w:r>
      <w:r w:rsidRPr="002155A5">
        <w:rPr>
          <w:spacing w:val="12"/>
        </w:rPr>
        <w:t xml:space="preserve"> </w:t>
      </w:r>
      <w:r w:rsidRPr="002155A5">
        <w:rPr>
          <w:spacing w:val="-1"/>
        </w:rPr>
        <w:t>e</w:t>
      </w:r>
      <w:r w:rsidRPr="002155A5">
        <w:t>v</w:t>
      </w:r>
      <w:r w:rsidRPr="002155A5">
        <w:rPr>
          <w:spacing w:val="-1"/>
        </w:rPr>
        <w:t>e</w:t>
      </w:r>
      <w:r w:rsidRPr="002155A5">
        <w:rPr>
          <w:spacing w:val="4"/>
        </w:rPr>
        <w:t>r</w:t>
      </w:r>
      <w:r w:rsidRPr="002155A5">
        <w:t>y</w:t>
      </w:r>
      <w:r w:rsidRPr="002155A5">
        <w:rPr>
          <w:spacing w:val="2"/>
        </w:rPr>
        <w:t xml:space="preserve"> </w:t>
      </w:r>
      <w:r w:rsidRPr="002155A5">
        <w:t>subj</w:t>
      </w:r>
      <w:r w:rsidRPr="002155A5">
        <w:rPr>
          <w:spacing w:val="-1"/>
        </w:rPr>
        <w:t>ec</w:t>
      </w:r>
      <w:r w:rsidRPr="002155A5">
        <w:t>t/</w:t>
      </w:r>
      <w:r w:rsidRPr="002155A5">
        <w:rPr>
          <w:spacing w:val="-1"/>
        </w:rPr>
        <w:t>c</w:t>
      </w:r>
      <w:r w:rsidRPr="002155A5">
        <w:t>o</w:t>
      </w:r>
      <w:r w:rsidRPr="002155A5">
        <w:rPr>
          <w:spacing w:val="2"/>
        </w:rPr>
        <w:t>u</w:t>
      </w:r>
      <w:r w:rsidRPr="002155A5">
        <w:t>rse in</w:t>
      </w:r>
      <w:r w:rsidRPr="002155A5">
        <w:rPr>
          <w:spacing w:val="7"/>
        </w:rPr>
        <w:t xml:space="preserve"> </w:t>
      </w:r>
      <w:r w:rsidRPr="002155A5">
        <w:rPr>
          <w:spacing w:val="3"/>
        </w:rPr>
        <w:t>t</w:t>
      </w:r>
      <w:r w:rsidRPr="002155A5">
        <w:t>h</w:t>
      </w:r>
      <w:r w:rsidRPr="002155A5">
        <w:rPr>
          <w:spacing w:val="-1"/>
        </w:rPr>
        <w:t>a</w:t>
      </w:r>
      <w:r w:rsidRPr="002155A5">
        <w:t>t</w:t>
      </w:r>
      <w:r w:rsidRPr="002155A5">
        <w:rPr>
          <w:spacing w:val="7"/>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6"/>
        </w:rPr>
        <w:t xml:space="preserve"> </w:t>
      </w:r>
      <w:r w:rsidRPr="002155A5">
        <w:t>(i.</w:t>
      </w:r>
      <w:r w:rsidRPr="002155A5">
        <w:rPr>
          <w:spacing w:val="-1"/>
        </w:rPr>
        <w:t>e</w:t>
      </w:r>
      <w:r w:rsidRPr="002155A5">
        <w:t>.</w:t>
      </w:r>
      <w:r w:rsidRPr="002155A5">
        <w:rPr>
          <w:spacing w:val="8"/>
        </w:rPr>
        <w:t xml:space="preserve"> </w:t>
      </w:r>
      <w:r w:rsidRPr="002155A5">
        <w:t>wh</w:t>
      </w:r>
      <w:r w:rsidRPr="002155A5">
        <w:rPr>
          <w:spacing w:val="-2"/>
        </w:rPr>
        <w:t>e</w:t>
      </w:r>
      <w:r w:rsidRPr="002155A5">
        <w:t>n</w:t>
      </w:r>
      <w:r w:rsidRPr="002155A5">
        <w:rPr>
          <w:spacing w:val="14"/>
        </w:rPr>
        <w:t xml:space="preserve"> </w:t>
      </w:r>
      <w:r w:rsidRPr="002155A5">
        <w:t>stud</w:t>
      </w:r>
      <w:r w:rsidRPr="002155A5">
        <w:rPr>
          <w:spacing w:val="-1"/>
        </w:rPr>
        <w:t>e</w:t>
      </w:r>
      <w:r w:rsidRPr="002155A5">
        <w:t>nt</w:t>
      </w:r>
      <w:r w:rsidRPr="002155A5">
        <w:rPr>
          <w:spacing w:val="4"/>
        </w:rPr>
        <w:t xml:space="preserve"> </w:t>
      </w:r>
      <w:r w:rsidRPr="002155A5">
        <w:t>g</w:t>
      </w:r>
      <w:r w:rsidRPr="002155A5">
        <w:rPr>
          <w:spacing w:val="-1"/>
        </w:rPr>
        <w:t>e</w:t>
      </w:r>
      <w:r w:rsidRPr="002155A5">
        <w:t>ts</w:t>
      </w:r>
      <w:r w:rsidRPr="002155A5">
        <w:rPr>
          <w:spacing w:val="6"/>
        </w:rPr>
        <w:t xml:space="preserve"> </w:t>
      </w:r>
      <w:r w:rsidRPr="002155A5">
        <w:rPr>
          <w:spacing w:val="-1"/>
        </w:rPr>
        <w:t>a</w:t>
      </w:r>
      <w:r w:rsidRPr="002155A5">
        <w:t xml:space="preserve">n </w:t>
      </w:r>
      <w:r w:rsidRPr="002155A5">
        <w:rPr>
          <w:spacing w:val="1"/>
        </w:rPr>
        <w:t>S</w:t>
      </w:r>
      <w:r w:rsidRPr="002155A5">
        <w:t>G</w:t>
      </w:r>
      <w:r w:rsidRPr="002155A5">
        <w:rPr>
          <w:spacing w:val="1"/>
        </w:rPr>
        <w:t>P</w:t>
      </w:r>
      <w:r w:rsidRPr="002155A5">
        <w:t xml:space="preserve">A </w:t>
      </w:r>
      <w:r w:rsidRPr="002155A5">
        <w:rPr>
          <w:spacing w:val="7"/>
        </w:rPr>
        <w:t xml:space="preserve"> </w:t>
      </w:r>
      <w:r w:rsidRPr="002155A5">
        <w:t>5.00</w:t>
      </w:r>
      <w:r w:rsidRPr="002155A5">
        <w:rPr>
          <w:spacing w:val="2"/>
        </w:rPr>
        <w:t xml:space="preserve"> </w:t>
      </w:r>
      <w:r w:rsidRPr="002155A5">
        <w:rPr>
          <w:spacing w:val="-1"/>
        </w:rPr>
        <w:t>a</w:t>
      </w:r>
      <w:r w:rsidRPr="002155A5">
        <w:t>t</w:t>
      </w:r>
      <w:r w:rsidRPr="002155A5">
        <w:rPr>
          <w:spacing w:val="6"/>
        </w:rPr>
        <w:t xml:space="preserve"> </w:t>
      </w:r>
      <w:r w:rsidRPr="002155A5">
        <w:t>the</w:t>
      </w:r>
      <w:r w:rsidRPr="002155A5">
        <w:rPr>
          <w:spacing w:val="6"/>
        </w:rPr>
        <w:t xml:space="preserve"> </w:t>
      </w:r>
      <w:r w:rsidRPr="002155A5">
        <w:rPr>
          <w:spacing w:val="-1"/>
        </w:rPr>
        <w:t>e</w:t>
      </w:r>
      <w:r w:rsidRPr="002155A5">
        <w:rPr>
          <w:spacing w:val="4"/>
        </w:rPr>
        <w:t>n</w:t>
      </w:r>
      <w:r w:rsidRPr="002155A5">
        <w:t>d</w:t>
      </w:r>
      <w:r w:rsidRPr="002155A5">
        <w:rPr>
          <w:spacing w:val="4"/>
        </w:rPr>
        <w:t xml:space="preserve"> </w:t>
      </w:r>
      <w:r w:rsidRPr="002155A5">
        <w:t>of</w:t>
      </w:r>
      <w:r w:rsidRPr="002155A5">
        <w:rPr>
          <w:spacing w:val="4"/>
        </w:rPr>
        <w:t xml:space="preserve"> </w:t>
      </w:r>
      <w:r w:rsidRPr="002155A5">
        <w:t>th</w:t>
      </w:r>
      <w:r w:rsidRPr="002155A5">
        <w:rPr>
          <w:spacing w:val="-1"/>
        </w:rPr>
        <w:t>a</w:t>
      </w:r>
      <w:r w:rsidRPr="002155A5">
        <w:t>t</w:t>
      </w:r>
      <w:r w:rsidRPr="002155A5">
        <w:rPr>
          <w:spacing w:val="4"/>
        </w:rPr>
        <w:t xml:space="preserve"> </w:t>
      </w:r>
      <w:r w:rsidRPr="002155A5">
        <w:t>p</w:t>
      </w:r>
      <w:r w:rsidRPr="002155A5">
        <w:rPr>
          <w:spacing w:val="1"/>
        </w:rPr>
        <w:t>a</w:t>
      </w:r>
      <w:r w:rsidRPr="002155A5">
        <w:t>rti</w:t>
      </w:r>
      <w:r w:rsidRPr="002155A5">
        <w:rPr>
          <w:spacing w:val="-1"/>
        </w:rPr>
        <w:t>c</w:t>
      </w:r>
      <w:r w:rsidRPr="002155A5">
        <w:t>ul</w:t>
      </w:r>
      <w:r w:rsidRPr="002155A5">
        <w:rPr>
          <w:spacing w:val="-1"/>
        </w:rPr>
        <w:t>a</w:t>
      </w:r>
      <w:r w:rsidRPr="002155A5">
        <w:t xml:space="preserve">r </w:t>
      </w:r>
      <w:r w:rsidRPr="002155A5">
        <w:rPr>
          <w:spacing w:val="3"/>
        </w:rPr>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4"/>
        </w:rPr>
        <w:t xml:space="preserve"> </w:t>
      </w:r>
      <w:r w:rsidRPr="002155A5">
        <w:rPr>
          <w:spacing w:val="-1"/>
        </w:rPr>
        <w:t>a</w:t>
      </w:r>
      <w:r w:rsidRPr="002155A5">
        <w:t>nd</w:t>
      </w:r>
      <w:r w:rsidRPr="002155A5">
        <w:rPr>
          <w:spacing w:val="4"/>
        </w:rPr>
        <w:t xml:space="preserve"> </w:t>
      </w:r>
      <w:r w:rsidRPr="002155A5">
        <w:t>a</w:t>
      </w:r>
      <w:r w:rsidRPr="002155A5">
        <w:rPr>
          <w:spacing w:val="5"/>
        </w:rPr>
        <w:t xml:space="preserve"> </w:t>
      </w:r>
      <w:r w:rsidRPr="002155A5">
        <w:t>stu</w:t>
      </w:r>
      <w:r w:rsidRPr="002155A5">
        <w:rPr>
          <w:spacing w:val="2"/>
        </w:rPr>
        <w:t>d</w:t>
      </w:r>
      <w:r w:rsidRPr="002155A5">
        <w:rPr>
          <w:spacing w:val="-1"/>
        </w:rPr>
        <w:t>e</w:t>
      </w:r>
      <w:r w:rsidRPr="002155A5">
        <w:t>nt</w:t>
      </w:r>
      <w:r w:rsidRPr="002155A5">
        <w:rPr>
          <w:spacing w:val="1"/>
        </w:rPr>
        <w:t xml:space="preserve"> </w:t>
      </w:r>
      <w:r w:rsidRPr="002155A5">
        <w:rPr>
          <w:spacing w:val="-1"/>
        </w:rPr>
        <w:t>s</w:t>
      </w:r>
      <w:r w:rsidRPr="002155A5">
        <w:rPr>
          <w:spacing w:val="2"/>
        </w:rPr>
        <w:t>h</w:t>
      </w:r>
      <w:r w:rsidRPr="002155A5">
        <w:rPr>
          <w:spacing w:val="-1"/>
        </w:rPr>
        <w:t>a</w:t>
      </w:r>
      <w:r w:rsidRPr="002155A5">
        <w:t>ll</w:t>
      </w:r>
      <w:r w:rsidRPr="002155A5">
        <w:rPr>
          <w:spacing w:val="4"/>
        </w:rPr>
        <w:t xml:space="preserve"> </w:t>
      </w:r>
      <w:r w:rsidRPr="002155A5">
        <w:t>be</w:t>
      </w:r>
      <w:r w:rsidRPr="002155A5">
        <w:rPr>
          <w:spacing w:val="3"/>
        </w:rPr>
        <w:t xml:space="preserve"> </w:t>
      </w:r>
      <w:r w:rsidRPr="002155A5">
        <w:t>d</w:t>
      </w:r>
      <w:r w:rsidRPr="002155A5">
        <w:rPr>
          <w:spacing w:val="1"/>
        </w:rPr>
        <w:t>e</w:t>
      </w:r>
      <w:r w:rsidRPr="002155A5">
        <w:rPr>
          <w:spacing w:val="-1"/>
        </w:rPr>
        <w:t>c</w:t>
      </w:r>
      <w:r w:rsidRPr="002155A5">
        <w:t>l</w:t>
      </w:r>
      <w:r w:rsidRPr="002155A5">
        <w:rPr>
          <w:spacing w:val="-1"/>
        </w:rPr>
        <w:t>a</w:t>
      </w:r>
      <w:r w:rsidRPr="002155A5">
        <w:rPr>
          <w:spacing w:val="2"/>
        </w:rPr>
        <w:t>r</w:t>
      </w:r>
      <w:r w:rsidRPr="002155A5">
        <w:rPr>
          <w:spacing w:val="-1"/>
        </w:rPr>
        <w:t>e</w:t>
      </w:r>
      <w:r w:rsidRPr="002155A5">
        <w:t>d su</w:t>
      </w:r>
      <w:r w:rsidRPr="002155A5">
        <w:rPr>
          <w:spacing w:val="-1"/>
        </w:rPr>
        <w:t>cce</w:t>
      </w:r>
      <w:r w:rsidRPr="002155A5">
        <w:t>ssful</w:t>
      </w:r>
      <w:r w:rsidRPr="002155A5">
        <w:rPr>
          <w:spacing w:val="-7"/>
        </w:rPr>
        <w:t xml:space="preserve"> </w:t>
      </w:r>
      <w:r w:rsidRPr="002155A5">
        <w:t>or</w:t>
      </w:r>
      <w:r w:rsidRPr="002155A5">
        <w:rPr>
          <w:spacing w:val="2"/>
        </w:rPr>
        <w:t xml:space="preserve"> </w:t>
      </w:r>
      <w:r w:rsidRPr="002155A5">
        <w:t>‘p</w:t>
      </w:r>
      <w:r w:rsidRPr="002155A5">
        <w:rPr>
          <w:spacing w:val="-1"/>
        </w:rPr>
        <w:t>a</w:t>
      </w:r>
      <w:r w:rsidRPr="002155A5">
        <w:t>ss</w:t>
      </w:r>
      <w:r w:rsidRPr="002155A5">
        <w:rPr>
          <w:spacing w:val="-1"/>
        </w:rPr>
        <w:t>e</w:t>
      </w:r>
      <w:r w:rsidRPr="002155A5">
        <w:rPr>
          <w:spacing w:val="2"/>
        </w:rPr>
        <w:t>d</w:t>
      </w:r>
      <w:r w:rsidRPr="002155A5">
        <w:t>’</w:t>
      </w:r>
      <w:r w:rsidRPr="002155A5">
        <w:rPr>
          <w:spacing w:val="-6"/>
        </w:rPr>
        <w:t xml:space="preserve"> </w:t>
      </w:r>
      <w:r w:rsidRPr="002155A5">
        <w:t>in</w:t>
      </w:r>
      <w:r w:rsidRPr="002155A5">
        <w:rPr>
          <w:spacing w:val="5"/>
        </w:rPr>
        <w:t xml:space="preserve"> </w:t>
      </w:r>
      <w:r w:rsidRPr="002155A5">
        <w:t>the</w:t>
      </w:r>
      <w:r w:rsidRPr="002155A5">
        <w:rPr>
          <w:spacing w:val="-1"/>
        </w:rPr>
        <w:t xml:space="preserve"> e</w:t>
      </w:r>
      <w:r w:rsidRPr="002155A5">
        <w:t>ntire</w:t>
      </w:r>
      <w:r w:rsidRPr="002155A5">
        <w:rPr>
          <w:spacing w:val="-3"/>
        </w:rPr>
        <w:t xml:space="preserve"> </w:t>
      </w:r>
      <w:r w:rsidRPr="002155A5">
        <w:t>und</w:t>
      </w:r>
      <w:r w:rsidRPr="002155A5">
        <w:rPr>
          <w:spacing w:val="2"/>
        </w:rPr>
        <w:t>e</w:t>
      </w:r>
      <w:r w:rsidRPr="002155A5">
        <w:t>r</w:t>
      </w:r>
      <w:r w:rsidRPr="002155A5">
        <w:rPr>
          <w:spacing w:val="-3"/>
        </w:rPr>
        <w:t xml:space="preserve"> </w:t>
      </w:r>
      <w:r w:rsidRPr="002155A5">
        <w:t>g</w:t>
      </w:r>
      <w:r w:rsidRPr="002155A5">
        <w:rPr>
          <w:spacing w:val="2"/>
        </w:rPr>
        <w:t>r</w:t>
      </w:r>
      <w:r w:rsidRPr="002155A5">
        <w:rPr>
          <w:spacing w:val="-1"/>
        </w:rPr>
        <w:t>a</w:t>
      </w:r>
      <w:r w:rsidRPr="002155A5">
        <w:t>du</w:t>
      </w:r>
      <w:r w:rsidRPr="002155A5">
        <w:rPr>
          <w:spacing w:val="-1"/>
        </w:rPr>
        <w:t>a</w:t>
      </w:r>
      <w:r w:rsidRPr="002155A5">
        <w:t>te</w:t>
      </w:r>
      <w:r w:rsidRPr="002155A5">
        <w:rPr>
          <w:spacing w:val="-4"/>
        </w:rPr>
        <w:t xml:space="preserve"> </w:t>
      </w:r>
      <w:r w:rsidRPr="002155A5">
        <w:t>progr</w:t>
      </w:r>
      <w:r w:rsidRPr="002155A5">
        <w:rPr>
          <w:spacing w:val="-1"/>
        </w:rPr>
        <w:t>a</w:t>
      </w:r>
      <w:r w:rsidRPr="002155A5">
        <w:rPr>
          <w:spacing w:val="1"/>
        </w:rPr>
        <w:t>mm</w:t>
      </w:r>
      <w:r w:rsidRPr="002155A5">
        <w:rPr>
          <w:spacing w:val="-1"/>
        </w:rPr>
        <w:t>e</w:t>
      </w:r>
      <w:r w:rsidRPr="002155A5">
        <w:t>,</w:t>
      </w:r>
      <w:r w:rsidRPr="002155A5">
        <w:rPr>
          <w:spacing w:val="-10"/>
        </w:rPr>
        <w:t xml:space="preserve"> </w:t>
      </w:r>
      <w:r w:rsidRPr="002155A5">
        <w:rPr>
          <w:spacing w:val="12"/>
        </w:rPr>
        <w:t>o</w:t>
      </w:r>
      <w:r w:rsidRPr="002155A5">
        <w:t>n</w:t>
      </w:r>
      <w:r w:rsidRPr="002155A5">
        <w:rPr>
          <w:spacing w:val="5"/>
        </w:rPr>
        <w:t>l</w:t>
      </w:r>
      <w:r w:rsidRPr="002155A5">
        <w:t>y</w:t>
      </w:r>
      <w:r w:rsidRPr="002155A5">
        <w:rPr>
          <w:spacing w:val="-6"/>
        </w:rPr>
        <w:t xml:space="preserve"> </w:t>
      </w:r>
      <w:r w:rsidRPr="002155A5">
        <w:t>w</w:t>
      </w:r>
      <w:r w:rsidRPr="002155A5">
        <w:rPr>
          <w:spacing w:val="2"/>
        </w:rPr>
        <w:t>h</w:t>
      </w:r>
      <w:r w:rsidRPr="002155A5">
        <w:rPr>
          <w:spacing w:val="-2"/>
        </w:rPr>
        <w:t>e</w:t>
      </w:r>
      <w:r w:rsidRPr="002155A5">
        <w:t>n</w:t>
      </w:r>
      <w:r w:rsidRPr="002155A5">
        <w:rPr>
          <w:spacing w:val="1"/>
        </w:rPr>
        <w:t xml:space="preserve"> </w:t>
      </w:r>
      <w:r w:rsidRPr="002155A5">
        <w:t>g</w:t>
      </w:r>
      <w:r w:rsidRPr="002155A5">
        <w:rPr>
          <w:spacing w:val="-1"/>
        </w:rPr>
        <w:t>e</w:t>
      </w:r>
      <w:r w:rsidRPr="002155A5">
        <w:t>ts a</w:t>
      </w:r>
      <w:r w:rsidRPr="002155A5">
        <w:rPr>
          <w:spacing w:val="2"/>
        </w:rPr>
        <w:t xml:space="preserve"> </w:t>
      </w:r>
      <w:r w:rsidRPr="002155A5">
        <w:rPr>
          <w:spacing w:val="1"/>
        </w:rPr>
        <w:t>C</w:t>
      </w:r>
      <w:r w:rsidRPr="002155A5">
        <w:t>G</w:t>
      </w:r>
      <w:r w:rsidRPr="002155A5">
        <w:rPr>
          <w:spacing w:val="1"/>
        </w:rPr>
        <w:t>P</w:t>
      </w:r>
      <w:r w:rsidRPr="002155A5">
        <w:t>A</w:t>
      </w:r>
      <w:r w:rsidRPr="002155A5">
        <w:rPr>
          <w:spacing w:val="-2"/>
        </w:rPr>
        <w:t xml:space="preserve"> </w:t>
      </w:r>
    </w:p>
    <w:p w:rsidR="007C4867" w:rsidRPr="002155A5" w:rsidRDefault="007C4867" w:rsidP="007C4867">
      <w:pPr>
        <w:spacing w:after="0" w:line="240" w:lineRule="auto"/>
        <w:ind w:left="820" w:right="4475"/>
        <w:jc w:val="both"/>
      </w:pPr>
      <w:r w:rsidRPr="002155A5">
        <w:t>5.00</w:t>
      </w:r>
      <w:r w:rsidRPr="002155A5">
        <w:rPr>
          <w:spacing w:val="-4"/>
        </w:rPr>
        <w:t xml:space="preserve"> </w:t>
      </w:r>
      <w:r w:rsidRPr="002155A5">
        <w:t>for</w:t>
      </w:r>
      <w:r w:rsidRPr="002155A5">
        <w:rPr>
          <w:spacing w:val="-3"/>
        </w:rPr>
        <w:t xml:space="preserve"> </w:t>
      </w:r>
      <w:r w:rsidRPr="002155A5">
        <w:t>the</w:t>
      </w:r>
      <w:r w:rsidRPr="002155A5">
        <w:rPr>
          <w:spacing w:val="-3"/>
        </w:rPr>
        <w:t xml:space="preserve"> </w:t>
      </w:r>
      <w:r w:rsidRPr="002155A5">
        <w:rPr>
          <w:spacing w:val="-1"/>
        </w:rPr>
        <w:t>a</w:t>
      </w:r>
      <w:r w:rsidRPr="002155A5">
        <w:rPr>
          <w:spacing w:val="2"/>
        </w:rPr>
        <w:t>w</w:t>
      </w:r>
      <w:r w:rsidRPr="002155A5">
        <w:rPr>
          <w:spacing w:val="-1"/>
        </w:rPr>
        <w:t>a</w:t>
      </w:r>
      <w:r w:rsidRPr="002155A5">
        <w:t>rd</w:t>
      </w:r>
      <w:r w:rsidRPr="002155A5">
        <w:rPr>
          <w:spacing w:val="-4"/>
        </w:rPr>
        <w:t xml:space="preserve"> </w:t>
      </w:r>
      <w:r w:rsidRPr="002155A5">
        <w:t>of</w:t>
      </w:r>
      <w:r w:rsidRPr="002155A5">
        <w:rPr>
          <w:spacing w:val="-2"/>
        </w:rPr>
        <w:t xml:space="preserve"> </w:t>
      </w:r>
      <w:r w:rsidRPr="002155A5">
        <w:t>t</w:t>
      </w:r>
      <w:r w:rsidRPr="002155A5">
        <w:rPr>
          <w:spacing w:val="2"/>
        </w:rPr>
        <w:t>h</w:t>
      </w:r>
      <w:r w:rsidRPr="002155A5">
        <w:t>e</w:t>
      </w:r>
      <w:r w:rsidRPr="002155A5">
        <w:rPr>
          <w:spacing w:val="3"/>
        </w:rPr>
        <w:t xml:space="preserve"> </w:t>
      </w:r>
      <w:r w:rsidRPr="002155A5">
        <w:t>d</w:t>
      </w:r>
      <w:r w:rsidRPr="002155A5">
        <w:rPr>
          <w:spacing w:val="-1"/>
        </w:rPr>
        <w:t>e</w:t>
      </w:r>
      <w:r w:rsidRPr="002155A5">
        <w:t>gr</w:t>
      </w:r>
      <w:r w:rsidRPr="002155A5">
        <w:rPr>
          <w:spacing w:val="-1"/>
        </w:rPr>
        <w:t>e</w:t>
      </w:r>
      <w:r w:rsidRPr="002155A5">
        <w:t>e</w:t>
      </w:r>
      <w:r w:rsidRPr="002155A5">
        <w:rPr>
          <w:spacing w:val="-2"/>
        </w:rPr>
        <w:t xml:space="preserve"> </w:t>
      </w:r>
      <w:r w:rsidRPr="002155A5">
        <w:rPr>
          <w:spacing w:val="-1"/>
        </w:rPr>
        <w:t>a</w:t>
      </w:r>
      <w:r w:rsidRPr="002155A5">
        <w:t>s</w:t>
      </w:r>
      <w:r w:rsidRPr="002155A5">
        <w:rPr>
          <w:spacing w:val="-1"/>
        </w:rPr>
        <w:t xml:space="preserve"> </w:t>
      </w:r>
      <w:r w:rsidRPr="002155A5">
        <w:t>r</w:t>
      </w:r>
      <w:r w:rsidRPr="002155A5">
        <w:rPr>
          <w:spacing w:val="-1"/>
        </w:rPr>
        <w:t>e</w:t>
      </w:r>
      <w:r w:rsidRPr="002155A5">
        <w:t>qu</w:t>
      </w:r>
      <w:r w:rsidRPr="002155A5">
        <w:rPr>
          <w:spacing w:val="3"/>
        </w:rPr>
        <w:t>i</w:t>
      </w:r>
      <w:r w:rsidRPr="002155A5">
        <w:t>r</w:t>
      </w:r>
      <w:r w:rsidRPr="002155A5">
        <w:rPr>
          <w:spacing w:val="-1"/>
        </w:rPr>
        <w:t>e</w:t>
      </w:r>
      <w:r w:rsidRPr="002155A5">
        <w:t>d.</w:t>
      </w:r>
    </w:p>
    <w:p w:rsidR="007C4867" w:rsidRPr="002155A5" w:rsidRDefault="007C4867" w:rsidP="007C4867">
      <w:pPr>
        <w:spacing w:after="0" w:line="240" w:lineRule="auto"/>
      </w:pPr>
    </w:p>
    <w:p w:rsidR="007C4867" w:rsidRPr="002155A5" w:rsidRDefault="007C4867" w:rsidP="007C4867">
      <w:pPr>
        <w:tabs>
          <w:tab w:val="left" w:pos="820"/>
        </w:tabs>
        <w:spacing w:after="0" w:line="240" w:lineRule="auto"/>
        <w:ind w:left="820" w:right="84" w:hanging="720"/>
        <w:jc w:val="both"/>
      </w:pPr>
      <w:r w:rsidRPr="002155A5">
        <w:rPr>
          <w:b/>
        </w:rPr>
        <w:t>10.2</w:t>
      </w:r>
      <w:r w:rsidRPr="002155A5">
        <w:rPr>
          <w:b/>
        </w:rPr>
        <w:tab/>
      </w:r>
      <w:r w:rsidRPr="002155A5">
        <w:t>Aft</w:t>
      </w:r>
      <w:r w:rsidRPr="002155A5">
        <w:rPr>
          <w:spacing w:val="-1"/>
        </w:rPr>
        <w:t>e</w:t>
      </w:r>
      <w:r w:rsidRPr="002155A5">
        <w:t>r</w:t>
      </w:r>
      <w:r w:rsidRPr="002155A5">
        <w:rPr>
          <w:spacing w:val="3"/>
        </w:rPr>
        <w:t xml:space="preserve"> </w:t>
      </w:r>
      <w:r w:rsidRPr="002155A5">
        <w:t>the</w:t>
      </w:r>
      <w:r w:rsidRPr="002155A5">
        <w:rPr>
          <w:spacing w:val="4"/>
        </w:rPr>
        <w:t xml:space="preserve"> </w:t>
      </w:r>
      <w:r w:rsidRPr="002155A5">
        <w:rPr>
          <w:spacing w:val="-1"/>
        </w:rPr>
        <w:t>c</w:t>
      </w:r>
      <w:r w:rsidRPr="002155A5">
        <w:t>o</w:t>
      </w:r>
      <w:r w:rsidRPr="002155A5">
        <w:rPr>
          <w:spacing w:val="1"/>
        </w:rPr>
        <w:t>m</w:t>
      </w:r>
      <w:r w:rsidRPr="002155A5">
        <w:t>pl</w:t>
      </w:r>
      <w:r w:rsidRPr="002155A5">
        <w:rPr>
          <w:spacing w:val="-1"/>
        </w:rPr>
        <w:t>e</w:t>
      </w:r>
      <w:r w:rsidRPr="002155A5">
        <w:t>tion of</w:t>
      </w:r>
      <w:r w:rsidRPr="002155A5">
        <w:rPr>
          <w:spacing w:val="5"/>
        </w:rPr>
        <w:t xml:space="preserve"> </w:t>
      </w:r>
      <w:r w:rsidRPr="002155A5">
        <w:rPr>
          <w:spacing w:val="3"/>
        </w:rPr>
        <w:t>e</w:t>
      </w:r>
      <w:r w:rsidRPr="002155A5">
        <w:rPr>
          <w:spacing w:val="-1"/>
        </w:rPr>
        <w:t>ac</w:t>
      </w:r>
      <w:r w:rsidRPr="002155A5">
        <w:t>h</w:t>
      </w:r>
      <w:r w:rsidRPr="002155A5">
        <w:rPr>
          <w:spacing w:val="6"/>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2"/>
        </w:rPr>
        <w:t xml:space="preserve"> </w:t>
      </w:r>
      <w:r w:rsidRPr="002155A5">
        <w:t>a</w:t>
      </w:r>
      <w:r w:rsidRPr="002155A5">
        <w:rPr>
          <w:spacing w:val="6"/>
        </w:rPr>
        <w:t xml:space="preserve"> </w:t>
      </w:r>
      <w:r w:rsidRPr="002155A5">
        <w:t>g</w:t>
      </w:r>
      <w:r w:rsidRPr="002155A5">
        <w:rPr>
          <w:spacing w:val="2"/>
        </w:rPr>
        <w:t>r</w:t>
      </w:r>
      <w:r w:rsidRPr="002155A5">
        <w:rPr>
          <w:spacing w:val="-1"/>
        </w:rPr>
        <w:t>a</w:t>
      </w:r>
      <w:r w:rsidRPr="002155A5">
        <w:t>de</w:t>
      </w:r>
      <w:r w:rsidRPr="002155A5">
        <w:rPr>
          <w:spacing w:val="2"/>
        </w:rPr>
        <w:t xml:space="preserve"> </w:t>
      </w:r>
      <w:r w:rsidRPr="002155A5">
        <w:rPr>
          <w:spacing w:val="1"/>
        </w:rPr>
        <w:t>c</w:t>
      </w:r>
      <w:r w:rsidRPr="002155A5">
        <w:rPr>
          <w:spacing w:val="-1"/>
        </w:rPr>
        <w:t>a</w:t>
      </w:r>
      <w:r w:rsidRPr="002155A5">
        <w:rPr>
          <w:spacing w:val="2"/>
        </w:rPr>
        <w:t>r</w:t>
      </w:r>
      <w:r w:rsidRPr="002155A5">
        <w:t>d</w:t>
      </w:r>
      <w:r w:rsidRPr="002155A5">
        <w:rPr>
          <w:spacing w:val="5"/>
        </w:rPr>
        <w:t xml:space="preserve"> </w:t>
      </w:r>
      <w:r w:rsidRPr="002155A5">
        <w:t>or</w:t>
      </w:r>
      <w:r w:rsidRPr="002155A5">
        <w:rPr>
          <w:spacing w:val="5"/>
        </w:rPr>
        <w:t xml:space="preserve"> </w:t>
      </w:r>
      <w:r w:rsidRPr="002155A5">
        <w:t>gr</w:t>
      </w:r>
      <w:r w:rsidRPr="002155A5">
        <w:rPr>
          <w:spacing w:val="-1"/>
        </w:rPr>
        <w:t>a</w:t>
      </w:r>
      <w:r w:rsidRPr="002155A5">
        <w:t>de</w:t>
      </w:r>
      <w:r w:rsidRPr="002155A5">
        <w:rPr>
          <w:spacing w:val="2"/>
        </w:rPr>
        <w:t xml:space="preserve"> </w:t>
      </w:r>
      <w:r w:rsidRPr="002155A5">
        <w:t>sh</w:t>
      </w:r>
      <w:r w:rsidRPr="002155A5">
        <w:rPr>
          <w:spacing w:val="-1"/>
        </w:rPr>
        <w:t>ee</w:t>
      </w:r>
      <w:r w:rsidRPr="002155A5">
        <w:t>t</w:t>
      </w:r>
      <w:r w:rsidRPr="002155A5">
        <w:rPr>
          <w:spacing w:val="5"/>
        </w:rPr>
        <w:t xml:space="preserve"> </w:t>
      </w:r>
      <w:r w:rsidRPr="002155A5">
        <w:t>(or</w:t>
      </w:r>
      <w:r w:rsidRPr="002155A5">
        <w:rPr>
          <w:spacing w:val="4"/>
        </w:rPr>
        <w:t xml:space="preserve"> </w:t>
      </w:r>
      <w:r w:rsidRPr="002155A5">
        <w:t>t</w:t>
      </w:r>
      <w:r w:rsidRPr="002155A5">
        <w:rPr>
          <w:spacing w:val="-2"/>
        </w:rPr>
        <w:t>r</w:t>
      </w:r>
      <w:r w:rsidRPr="002155A5">
        <w:rPr>
          <w:spacing w:val="-1"/>
        </w:rPr>
        <w:t>a</w:t>
      </w:r>
      <w:r w:rsidRPr="002155A5">
        <w:t>n</w:t>
      </w:r>
      <w:r w:rsidRPr="002155A5">
        <w:rPr>
          <w:spacing w:val="3"/>
        </w:rPr>
        <w:t>s</w:t>
      </w:r>
      <w:r w:rsidRPr="002155A5">
        <w:rPr>
          <w:spacing w:val="-1"/>
        </w:rPr>
        <w:t>c</w:t>
      </w:r>
      <w:r w:rsidRPr="002155A5">
        <w:t>ript)</w:t>
      </w:r>
      <w:r w:rsidRPr="002155A5">
        <w:rPr>
          <w:spacing w:val="1"/>
        </w:rPr>
        <w:t xml:space="preserve"> </w:t>
      </w:r>
      <w:r w:rsidRPr="002155A5">
        <w:t>sh</w:t>
      </w:r>
      <w:r w:rsidRPr="002155A5">
        <w:rPr>
          <w:spacing w:val="-1"/>
        </w:rPr>
        <w:t>a</w:t>
      </w:r>
      <w:r w:rsidRPr="002155A5">
        <w:t>ll</w:t>
      </w:r>
      <w:r w:rsidRPr="002155A5">
        <w:rPr>
          <w:spacing w:val="5"/>
        </w:rPr>
        <w:t xml:space="preserve"> </w:t>
      </w:r>
      <w:r w:rsidRPr="002155A5">
        <w:t>be issu</w:t>
      </w:r>
      <w:r w:rsidRPr="002155A5">
        <w:rPr>
          <w:spacing w:val="-1"/>
        </w:rPr>
        <w:t>e</w:t>
      </w:r>
      <w:r w:rsidRPr="002155A5">
        <w:t>d</w:t>
      </w:r>
      <w:r w:rsidRPr="002155A5">
        <w:rPr>
          <w:spacing w:val="43"/>
        </w:rPr>
        <w:t xml:space="preserve"> </w:t>
      </w:r>
      <w:r w:rsidRPr="002155A5">
        <w:t>to</w:t>
      </w:r>
      <w:r w:rsidRPr="002155A5">
        <w:rPr>
          <w:spacing w:val="47"/>
        </w:rPr>
        <w:t xml:space="preserve"> </w:t>
      </w:r>
      <w:r w:rsidRPr="002155A5">
        <w:rPr>
          <w:spacing w:val="-1"/>
        </w:rPr>
        <w:t>a</w:t>
      </w:r>
      <w:r w:rsidRPr="002155A5">
        <w:t>ll</w:t>
      </w:r>
      <w:r w:rsidRPr="002155A5">
        <w:rPr>
          <w:spacing w:val="48"/>
        </w:rPr>
        <w:t xml:space="preserve"> </w:t>
      </w:r>
      <w:r w:rsidRPr="002155A5">
        <w:t>the</w:t>
      </w:r>
      <w:r w:rsidRPr="002155A5">
        <w:rPr>
          <w:spacing w:val="45"/>
        </w:rPr>
        <w:t xml:space="preserve"> </w:t>
      </w:r>
      <w:r w:rsidRPr="002155A5">
        <w:t>r</w:t>
      </w:r>
      <w:r w:rsidRPr="002155A5">
        <w:rPr>
          <w:spacing w:val="-1"/>
        </w:rPr>
        <w:t>e</w:t>
      </w:r>
      <w:r w:rsidRPr="002155A5">
        <w:t>gist</w:t>
      </w:r>
      <w:r w:rsidRPr="002155A5">
        <w:rPr>
          <w:spacing w:val="3"/>
        </w:rPr>
        <w:t>e</w:t>
      </w:r>
      <w:r w:rsidRPr="002155A5">
        <w:t>r</w:t>
      </w:r>
      <w:r w:rsidRPr="002155A5">
        <w:rPr>
          <w:spacing w:val="-1"/>
        </w:rPr>
        <w:t>e</w:t>
      </w:r>
      <w:r w:rsidRPr="002155A5">
        <w:t>d</w:t>
      </w:r>
      <w:r w:rsidRPr="002155A5">
        <w:rPr>
          <w:spacing w:val="42"/>
        </w:rPr>
        <w:t xml:space="preserve"> </w:t>
      </w:r>
      <w:r w:rsidRPr="002155A5">
        <w:t>stud</w:t>
      </w:r>
      <w:r w:rsidRPr="002155A5">
        <w:rPr>
          <w:spacing w:val="-1"/>
        </w:rPr>
        <w:t>e</w:t>
      </w:r>
      <w:r w:rsidRPr="002155A5">
        <w:t>nts</w:t>
      </w:r>
      <w:r w:rsidRPr="002155A5">
        <w:rPr>
          <w:spacing w:val="41"/>
        </w:rPr>
        <w:t xml:space="preserve"> </w:t>
      </w:r>
      <w:r w:rsidRPr="002155A5">
        <w:t>of</w:t>
      </w:r>
      <w:r w:rsidRPr="002155A5">
        <w:rPr>
          <w:spacing w:val="45"/>
        </w:rPr>
        <w:t xml:space="preserve"> </w:t>
      </w:r>
      <w:r w:rsidRPr="002155A5">
        <w:t>th</w:t>
      </w:r>
      <w:r w:rsidRPr="002155A5">
        <w:rPr>
          <w:spacing w:val="-1"/>
        </w:rPr>
        <w:t>a</w:t>
      </w:r>
      <w:r w:rsidRPr="002155A5">
        <w:t>t</w:t>
      </w:r>
      <w:r w:rsidRPr="002155A5">
        <w:rPr>
          <w:spacing w:val="46"/>
        </w:rPr>
        <w:t xml:space="preserve"> </w:t>
      </w:r>
      <w:r w:rsidRPr="002155A5">
        <w:rPr>
          <w:spacing w:val="3"/>
        </w:rPr>
        <w:t>s</w:t>
      </w:r>
      <w:r w:rsidRPr="002155A5">
        <w:rPr>
          <w:spacing w:val="1"/>
        </w:rPr>
        <w:t>em</w:t>
      </w:r>
      <w:r w:rsidRPr="002155A5">
        <w:rPr>
          <w:spacing w:val="-1"/>
        </w:rPr>
        <w:t>e</w:t>
      </w:r>
      <w:r w:rsidRPr="002155A5">
        <w:t>st</w:t>
      </w:r>
      <w:r w:rsidRPr="002155A5">
        <w:rPr>
          <w:spacing w:val="-1"/>
        </w:rPr>
        <w:t>e</w:t>
      </w:r>
      <w:r w:rsidRPr="002155A5">
        <w:t>r,</w:t>
      </w:r>
      <w:r w:rsidRPr="002155A5">
        <w:rPr>
          <w:spacing w:val="43"/>
        </w:rPr>
        <w:t xml:space="preserve"> </w:t>
      </w:r>
      <w:r w:rsidRPr="002155A5">
        <w:t>indi</w:t>
      </w:r>
      <w:r w:rsidRPr="002155A5">
        <w:rPr>
          <w:spacing w:val="-1"/>
        </w:rPr>
        <w:t>ca</w:t>
      </w:r>
      <w:r w:rsidRPr="002155A5">
        <w:t>ting</w:t>
      </w:r>
      <w:r w:rsidRPr="002155A5">
        <w:rPr>
          <w:spacing w:val="43"/>
        </w:rPr>
        <w:t xml:space="preserve"> </w:t>
      </w:r>
      <w:r w:rsidRPr="002155A5">
        <w:t>the</w:t>
      </w:r>
      <w:r w:rsidRPr="002155A5">
        <w:rPr>
          <w:spacing w:val="45"/>
        </w:rPr>
        <w:t xml:space="preserve"> </w:t>
      </w:r>
      <w:r w:rsidRPr="002155A5">
        <w:rPr>
          <w:spacing w:val="-1"/>
        </w:rPr>
        <w:t>l</w:t>
      </w:r>
      <w:r w:rsidRPr="002155A5">
        <w:rPr>
          <w:spacing w:val="1"/>
        </w:rPr>
        <w:t>e</w:t>
      </w:r>
      <w:r w:rsidRPr="002155A5">
        <w:t>tt</w:t>
      </w:r>
      <w:r w:rsidRPr="002155A5">
        <w:rPr>
          <w:spacing w:val="-1"/>
        </w:rPr>
        <w:t>e</w:t>
      </w:r>
      <w:r w:rsidRPr="002155A5">
        <w:t>r</w:t>
      </w:r>
      <w:r w:rsidRPr="002155A5">
        <w:rPr>
          <w:spacing w:val="46"/>
        </w:rPr>
        <w:t xml:space="preserve"> </w:t>
      </w:r>
      <w:r w:rsidRPr="002155A5">
        <w:t>gr</w:t>
      </w:r>
      <w:r w:rsidRPr="002155A5">
        <w:rPr>
          <w:spacing w:val="-1"/>
        </w:rPr>
        <w:t>a</w:t>
      </w:r>
      <w:r w:rsidRPr="002155A5">
        <w:rPr>
          <w:spacing w:val="2"/>
        </w:rPr>
        <w:t>d</w:t>
      </w:r>
      <w:r w:rsidRPr="002155A5">
        <w:rPr>
          <w:spacing w:val="-1"/>
        </w:rPr>
        <w:t>e</w:t>
      </w:r>
      <w:r w:rsidRPr="002155A5">
        <w:t>s</w:t>
      </w:r>
      <w:r w:rsidRPr="002155A5">
        <w:rPr>
          <w:spacing w:val="44"/>
        </w:rPr>
        <w:t xml:space="preserve"> </w:t>
      </w:r>
      <w:r w:rsidRPr="002155A5">
        <w:rPr>
          <w:spacing w:val="-1"/>
        </w:rPr>
        <w:t>a</w:t>
      </w:r>
      <w:r w:rsidRPr="002155A5">
        <w:t xml:space="preserve">nd </w:t>
      </w:r>
      <w:r w:rsidRPr="002155A5">
        <w:rPr>
          <w:spacing w:val="-1"/>
        </w:rPr>
        <w:t>c</w:t>
      </w:r>
      <w:r w:rsidRPr="002155A5">
        <w:t>r</w:t>
      </w:r>
      <w:r w:rsidRPr="002155A5">
        <w:rPr>
          <w:spacing w:val="-1"/>
        </w:rPr>
        <w:t>e</w:t>
      </w:r>
      <w:r w:rsidRPr="002155A5">
        <w:t>dits</w:t>
      </w:r>
      <w:r w:rsidRPr="002155A5">
        <w:rPr>
          <w:spacing w:val="4"/>
        </w:rPr>
        <w:t xml:space="preserve"> </w:t>
      </w:r>
      <w:r w:rsidRPr="002155A5">
        <w:rPr>
          <w:spacing w:val="-1"/>
        </w:rPr>
        <w:t>e</w:t>
      </w:r>
      <w:r w:rsidRPr="002155A5">
        <w:rPr>
          <w:spacing w:val="1"/>
        </w:rPr>
        <w:t>a</w:t>
      </w:r>
      <w:r w:rsidRPr="002155A5">
        <w:t>rn</w:t>
      </w:r>
      <w:r w:rsidRPr="002155A5">
        <w:rPr>
          <w:spacing w:val="-1"/>
        </w:rPr>
        <w:t>e</w:t>
      </w:r>
      <w:r w:rsidRPr="002155A5">
        <w:t>d.</w:t>
      </w:r>
      <w:r w:rsidRPr="002155A5">
        <w:rPr>
          <w:spacing w:val="6"/>
        </w:rPr>
        <w:t xml:space="preserve"> </w:t>
      </w:r>
      <w:r w:rsidRPr="002155A5">
        <w:rPr>
          <w:spacing w:val="-3"/>
        </w:rPr>
        <w:t>I</w:t>
      </w:r>
      <w:r w:rsidRPr="002155A5">
        <w:t>t</w:t>
      </w:r>
      <w:r w:rsidRPr="002155A5">
        <w:rPr>
          <w:spacing w:val="7"/>
        </w:rPr>
        <w:t xml:space="preserve"> </w:t>
      </w:r>
      <w:r w:rsidRPr="002155A5">
        <w:t>will</w:t>
      </w:r>
      <w:r w:rsidRPr="002155A5">
        <w:rPr>
          <w:spacing w:val="6"/>
        </w:rPr>
        <w:t xml:space="preserve"> </w:t>
      </w:r>
      <w:r w:rsidRPr="002155A5">
        <w:t>s</w:t>
      </w:r>
      <w:r w:rsidRPr="002155A5">
        <w:rPr>
          <w:spacing w:val="2"/>
        </w:rPr>
        <w:t>ho</w:t>
      </w:r>
      <w:r w:rsidRPr="002155A5">
        <w:t>w</w:t>
      </w:r>
      <w:r w:rsidRPr="002155A5">
        <w:rPr>
          <w:spacing w:val="2"/>
        </w:rPr>
        <w:t xml:space="preserve"> </w:t>
      </w:r>
      <w:r w:rsidRPr="002155A5">
        <w:t>the</w:t>
      </w:r>
      <w:r w:rsidRPr="002155A5">
        <w:rPr>
          <w:spacing w:val="5"/>
        </w:rPr>
        <w:t xml:space="preserve"> </w:t>
      </w:r>
      <w:r w:rsidRPr="002155A5">
        <w:t>d</w:t>
      </w:r>
      <w:r w:rsidRPr="002155A5">
        <w:rPr>
          <w:spacing w:val="-1"/>
        </w:rPr>
        <w:t>e</w:t>
      </w:r>
      <w:r w:rsidRPr="002155A5">
        <w:t>t</w:t>
      </w:r>
      <w:r w:rsidRPr="002155A5">
        <w:rPr>
          <w:spacing w:val="-1"/>
        </w:rPr>
        <w:t>a</w:t>
      </w:r>
      <w:r w:rsidRPr="002155A5">
        <w:t>ils</w:t>
      </w:r>
      <w:r w:rsidRPr="002155A5">
        <w:rPr>
          <w:spacing w:val="5"/>
        </w:rPr>
        <w:t xml:space="preserve"> </w:t>
      </w:r>
      <w:r w:rsidRPr="002155A5">
        <w:t>of</w:t>
      </w:r>
      <w:r w:rsidRPr="002155A5">
        <w:rPr>
          <w:spacing w:val="5"/>
        </w:rPr>
        <w:t xml:space="preserve"> </w:t>
      </w:r>
      <w:r w:rsidRPr="002155A5">
        <w:t>the</w:t>
      </w:r>
      <w:r w:rsidRPr="002155A5">
        <w:rPr>
          <w:spacing w:val="5"/>
        </w:rPr>
        <w:t xml:space="preserve"> </w:t>
      </w:r>
      <w:r w:rsidRPr="002155A5">
        <w:rPr>
          <w:spacing w:val="-1"/>
        </w:rPr>
        <w:t>c</w:t>
      </w:r>
      <w:r w:rsidRPr="002155A5">
        <w:t>o</w:t>
      </w:r>
      <w:r w:rsidRPr="002155A5">
        <w:rPr>
          <w:spacing w:val="2"/>
        </w:rPr>
        <w:t>u</w:t>
      </w:r>
      <w:r w:rsidRPr="002155A5">
        <w:t>rs</w:t>
      </w:r>
      <w:r w:rsidRPr="002155A5">
        <w:rPr>
          <w:spacing w:val="-1"/>
        </w:rPr>
        <w:t>e</w:t>
      </w:r>
      <w:r w:rsidRPr="002155A5">
        <w:t>s</w:t>
      </w:r>
      <w:r w:rsidRPr="002155A5">
        <w:rPr>
          <w:spacing w:val="3"/>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1"/>
        </w:rPr>
        <w:t xml:space="preserve"> </w:t>
      </w:r>
      <w:r w:rsidRPr="002155A5">
        <w:t>(</w:t>
      </w:r>
      <w:r w:rsidRPr="002155A5">
        <w:rPr>
          <w:spacing w:val="-1"/>
        </w:rPr>
        <w:t>c</w:t>
      </w:r>
      <w:r w:rsidRPr="002155A5">
        <w:t>o</w:t>
      </w:r>
      <w:r w:rsidRPr="002155A5">
        <w:rPr>
          <w:spacing w:val="2"/>
        </w:rPr>
        <w:t>u</w:t>
      </w:r>
      <w:r w:rsidRPr="002155A5">
        <w:t xml:space="preserve">rse </w:t>
      </w:r>
      <w:r w:rsidRPr="002155A5">
        <w:rPr>
          <w:spacing w:val="1"/>
        </w:rPr>
        <w:t>c</w:t>
      </w:r>
      <w:r w:rsidRPr="002155A5">
        <w:t>od</w:t>
      </w:r>
      <w:r w:rsidRPr="002155A5">
        <w:rPr>
          <w:spacing w:val="-1"/>
        </w:rPr>
        <w:t>e</w:t>
      </w:r>
      <w:r w:rsidRPr="002155A5">
        <w:t>,</w:t>
      </w:r>
      <w:r w:rsidRPr="002155A5">
        <w:rPr>
          <w:spacing w:val="3"/>
        </w:rPr>
        <w:t xml:space="preserve"> </w:t>
      </w:r>
      <w:r w:rsidRPr="002155A5">
        <w:t>titl</w:t>
      </w:r>
      <w:r w:rsidRPr="002155A5">
        <w:rPr>
          <w:spacing w:val="-1"/>
        </w:rPr>
        <w:t>e</w:t>
      </w:r>
      <w:r w:rsidRPr="002155A5">
        <w:t>,</w:t>
      </w:r>
      <w:r w:rsidRPr="002155A5">
        <w:rPr>
          <w:spacing w:val="6"/>
        </w:rPr>
        <w:t xml:space="preserve"> </w:t>
      </w:r>
      <w:r w:rsidRPr="002155A5">
        <w:t>no.</w:t>
      </w:r>
      <w:r w:rsidRPr="002155A5">
        <w:rPr>
          <w:spacing w:val="4"/>
        </w:rPr>
        <w:t xml:space="preserve"> </w:t>
      </w:r>
      <w:r w:rsidRPr="002155A5">
        <w:t xml:space="preserve">of </w:t>
      </w:r>
      <w:r w:rsidRPr="002155A5">
        <w:rPr>
          <w:spacing w:val="-1"/>
        </w:rPr>
        <w:t>c</w:t>
      </w:r>
      <w:r w:rsidRPr="002155A5">
        <w:t>r</w:t>
      </w:r>
      <w:r w:rsidRPr="002155A5">
        <w:rPr>
          <w:spacing w:val="-1"/>
        </w:rPr>
        <w:t>e</w:t>
      </w:r>
      <w:r w:rsidRPr="002155A5">
        <w:t>dits,</w:t>
      </w:r>
      <w:r w:rsidRPr="002155A5">
        <w:rPr>
          <w:spacing w:val="-4"/>
        </w:rPr>
        <w:t xml:space="preserve"> </w:t>
      </w:r>
      <w:r w:rsidRPr="002155A5">
        <w:rPr>
          <w:spacing w:val="-1"/>
        </w:rPr>
        <w:t>a</w:t>
      </w:r>
      <w:r w:rsidRPr="002155A5">
        <w:t>nd</w:t>
      </w:r>
      <w:r w:rsidRPr="002155A5">
        <w:rPr>
          <w:spacing w:val="-2"/>
        </w:rPr>
        <w:t xml:space="preserve"> </w:t>
      </w:r>
      <w:r w:rsidRPr="002155A5">
        <w:t>g</w:t>
      </w:r>
      <w:r w:rsidRPr="002155A5">
        <w:rPr>
          <w:spacing w:val="2"/>
        </w:rPr>
        <w:t>r</w:t>
      </w:r>
      <w:r w:rsidRPr="002155A5">
        <w:rPr>
          <w:spacing w:val="-1"/>
        </w:rPr>
        <w:t>a</w:t>
      </w:r>
      <w:r w:rsidRPr="002155A5">
        <w:t>de</w:t>
      </w:r>
      <w:r w:rsidRPr="002155A5">
        <w:rPr>
          <w:spacing w:val="-5"/>
        </w:rPr>
        <w:t xml:space="preserve"> </w:t>
      </w:r>
      <w:r w:rsidRPr="002155A5">
        <w:rPr>
          <w:spacing w:val="1"/>
        </w:rPr>
        <w:t>e</w:t>
      </w:r>
      <w:r w:rsidRPr="002155A5">
        <w:rPr>
          <w:spacing w:val="-1"/>
        </w:rPr>
        <w:t>a</w:t>
      </w:r>
      <w:r w:rsidRPr="002155A5">
        <w:t>r</w:t>
      </w:r>
      <w:r w:rsidRPr="002155A5">
        <w:rPr>
          <w:spacing w:val="2"/>
        </w:rPr>
        <w:t>n</w:t>
      </w:r>
      <w:r w:rsidRPr="002155A5">
        <w:rPr>
          <w:spacing w:val="-1"/>
        </w:rPr>
        <w:t>e</w:t>
      </w:r>
      <w:r w:rsidRPr="002155A5">
        <w:t>d</w:t>
      </w:r>
      <w:r w:rsidRPr="002155A5">
        <w:rPr>
          <w:spacing w:val="1"/>
        </w:rPr>
        <w:t xml:space="preserve"> </w:t>
      </w:r>
      <w:r w:rsidRPr="002155A5">
        <w:rPr>
          <w:spacing w:val="-1"/>
        </w:rPr>
        <w:t>e</w:t>
      </w:r>
      <w:r w:rsidRPr="002155A5">
        <w:t>t</w:t>
      </w:r>
      <w:r w:rsidRPr="002155A5">
        <w:rPr>
          <w:spacing w:val="-1"/>
        </w:rPr>
        <w:t>c</w:t>
      </w:r>
      <w:r w:rsidRPr="002155A5">
        <w:t>.),</w:t>
      </w:r>
      <w:r w:rsidRPr="002155A5">
        <w:rPr>
          <w:spacing w:val="-2"/>
        </w:rPr>
        <w:t xml:space="preserve"> </w:t>
      </w:r>
      <w:r w:rsidRPr="002155A5">
        <w:rPr>
          <w:spacing w:val="1"/>
        </w:rPr>
        <w:t>c</w:t>
      </w:r>
      <w:r w:rsidRPr="002155A5">
        <w:t>r</w:t>
      </w:r>
      <w:r w:rsidRPr="002155A5">
        <w:rPr>
          <w:spacing w:val="-1"/>
        </w:rPr>
        <w:t>e</w:t>
      </w:r>
      <w:r w:rsidRPr="002155A5">
        <w:t>dits</w:t>
      </w:r>
      <w:r w:rsidRPr="002155A5">
        <w:rPr>
          <w:spacing w:val="-4"/>
        </w:rPr>
        <w:t xml:space="preserve"> </w:t>
      </w:r>
      <w:r w:rsidRPr="002155A5">
        <w:rPr>
          <w:spacing w:val="-1"/>
        </w:rPr>
        <w:t>e</w:t>
      </w:r>
      <w:r w:rsidRPr="002155A5">
        <w:rPr>
          <w:spacing w:val="1"/>
        </w:rPr>
        <w:t>a</w:t>
      </w:r>
      <w:r w:rsidRPr="002155A5">
        <w:t>rn</w:t>
      </w:r>
      <w:r w:rsidRPr="002155A5">
        <w:rPr>
          <w:spacing w:val="-1"/>
        </w:rPr>
        <w:t>e</w:t>
      </w:r>
      <w:r w:rsidRPr="002155A5">
        <w:t>d,</w:t>
      </w:r>
      <w:r w:rsidRPr="002155A5">
        <w:rPr>
          <w:spacing w:val="-1"/>
        </w:rPr>
        <w:t xml:space="preserve"> </w:t>
      </w:r>
      <w:r w:rsidRPr="002155A5">
        <w:rPr>
          <w:spacing w:val="1"/>
        </w:rPr>
        <w:t>S</w:t>
      </w:r>
      <w:r w:rsidRPr="002155A5">
        <w:rPr>
          <w:spacing w:val="2"/>
        </w:rPr>
        <w:t>G</w:t>
      </w:r>
      <w:r w:rsidRPr="002155A5">
        <w:rPr>
          <w:spacing w:val="1"/>
        </w:rPr>
        <w:t>P</w:t>
      </w:r>
      <w:r w:rsidRPr="002155A5">
        <w:t>A,</w:t>
      </w:r>
      <w:r w:rsidRPr="002155A5">
        <w:rPr>
          <w:spacing w:val="-7"/>
        </w:rPr>
        <w:t xml:space="preserve"> </w:t>
      </w:r>
      <w:r w:rsidRPr="002155A5">
        <w:rPr>
          <w:spacing w:val="-1"/>
        </w:rPr>
        <w:t>a</w:t>
      </w:r>
      <w:r w:rsidRPr="002155A5">
        <w:t>nd</w:t>
      </w:r>
      <w:r w:rsidRPr="002155A5">
        <w:rPr>
          <w:spacing w:val="-2"/>
        </w:rPr>
        <w:t xml:space="preserve"> </w:t>
      </w:r>
      <w:r w:rsidRPr="002155A5">
        <w:rPr>
          <w:spacing w:val="1"/>
        </w:rPr>
        <w:t>C</w:t>
      </w:r>
      <w:r w:rsidRPr="002155A5">
        <w:t>G</w:t>
      </w:r>
      <w:r w:rsidRPr="002155A5">
        <w:rPr>
          <w:spacing w:val="1"/>
        </w:rPr>
        <w:t>P</w:t>
      </w:r>
      <w:r w:rsidRPr="002155A5">
        <w:t>A.</w:t>
      </w: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rPr>
          <w:b/>
        </w:rPr>
        <w:t xml:space="preserve">11.0   </w:t>
      </w:r>
      <w:r w:rsidRPr="002155A5">
        <w:rPr>
          <w:b/>
          <w:spacing w:val="57"/>
        </w:rPr>
        <w:t xml:space="preserve"> </w:t>
      </w:r>
      <w:r w:rsidRPr="002155A5">
        <w:rPr>
          <w:b/>
        </w:rPr>
        <w:t>D</w:t>
      </w:r>
      <w:r w:rsidRPr="002155A5">
        <w:rPr>
          <w:b/>
          <w:spacing w:val="-1"/>
        </w:rPr>
        <w:t>ec</w:t>
      </w:r>
      <w:r w:rsidRPr="002155A5">
        <w:rPr>
          <w:b/>
        </w:rPr>
        <w:t>la</w:t>
      </w:r>
      <w:r w:rsidRPr="002155A5">
        <w:rPr>
          <w:b/>
          <w:spacing w:val="-1"/>
        </w:rPr>
        <w:t>r</w:t>
      </w:r>
      <w:r w:rsidRPr="002155A5">
        <w:rPr>
          <w:b/>
        </w:rPr>
        <w:t>ation</w:t>
      </w:r>
      <w:r w:rsidRPr="002155A5">
        <w:rPr>
          <w:b/>
          <w:spacing w:val="-8"/>
        </w:rPr>
        <w:t xml:space="preserve"> </w:t>
      </w:r>
      <w:r w:rsidRPr="002155A5">
        <w:rPr>
          <w:b/>
        </w:rPr>
        <w:t xml:space="preserve">of </w:t>
      </w:r>
      <w:r w:rsidRPr="002155A5">
        <w:rPr>
          <w:b/>
          <w:spacing w:val="-1"/>
        </w:rPr>
        <w:t>re</w:t>
      </w:r>
      <w:r w:rsidRPr="002155A5">
        <w:rPr>
          <w:b/>
        </w:rPr>
        <w:t>s</w:t>
      </w:r>
      <w:r w:rsidRPr="002155A5">
        <w:rPr>
          <w:b/>
          <w:spacing w:val="1"/>
        </w:rPr>
        <w:t>u</w:t>
      </w:r>
      <w:r w:rsidRPr="002155A5">
        <w:rPr>
          <w:b/>
        </w:rPr>
        <w:t>lts</w:t>
      </w:r>
    </w:p>
    <w:p w:rsidR="007C4867" w:rsidRPr="002155A5" w:rsidRDefault="007C4867" w:rsidP="007C4867">
      <w:pPr>
        <w:spacing w:after="0" w:line="240" w:lineRule="auto"/>
      </w:pPr>
    </w:p>
    <w:p w:rsidR="007C4867" w:rsidRPr="002155A5" w:rsidRDefault="007C4867" w:rsidP="007C4867">
      <w:pPr>
        <w:spacing w:after="0" w:line="240" w:lineRule="auto"/>
        <w:ind w:left="100"/>
        <w:sectPr w:rsidR="007C4867" w:rsidRPr="002155A5" w:rsidSect="00825619">
          <w:type w:val="continuous"/>
          <w:pgSz w:w="12240" w:h="15840"/>
          <w:pgMar w:top="980" w:right="1320" w:bottom="280" w:left="1340" w:header="720" w:footer="720" w:gutter="0"/>
          <w:pgNumType w:fmt="lowerRoman"/>
          <w:cols w:space="720"/>
        </w:sectPr>
      </w:pPr>
      <w:r w:rsidRPr="002155A5">
        <w:rPr>
          <w:b/>
          <w:position w:val="-1"/>
        </w:rPr>
        <w:t xml:space="preserve">11.1   </w:t>
      </w:r>
      <w:r w:rsidRPr="002155A5">
        <w:rPr>
          <w:b/>
          <w:spacing w:val="57"/>
          <w:position w:val="-1"/>
        </w:rPr>
        <w:t xml:space="preserve"> </w:t>
      </w:r>
      <w:r w:rsidRPr="002155A5">
        <w:rPr>
          <w:spacing w:val="1"/>
          <w:position w:val="-1"/>
        </w:rPr>
        <w:t>C</w:t>
      </w:r>
      <w:r w:rsidRPr="002155A5">
        <w:rPr>
          <w:position w:val="-1"/>
        </w:rPr>
        <w:t>o</w:t>
      </w:r>
      <w:r w:rsidRPr="002155A5">
        <w:rPr>
          <w:spacing w:val="1"/>
          <w:position w:val="-1"/>
        </w:rPr>
        <w:t>m</w:t>
      </w:r>
      <w:r w:rsidRPr="002155A5">
        <w:rPr>
          <w:position w:val="-1"/>
        </w:rPr>
        <w:t>put</w:t>
      </w:r>
      <w:r w:rsidRPr="002155A5">
        <w:rPr>
          <w:spacing w:val="-1"/>
          <w:position w:val="-1"/>
        </w:rPr>
        <w:t>a</w:t>
      </w:r>
      <w:r w:rsidRPr="002155A5">
        <w:rPr>
          <w:position w:val="-1"/>
        </w:rPr>
        <w:t>tion</w:t>
      </w:r>
      <w:r w:rsidRPr="002155A5">
        <w:rPr>
          <w:spacing w:val="-8"/>
          <w:position w:val="-1"/>
        </w:rPr>
        <w:t xml:space="preserve"> </w:t>
      </w:r>
      <w:r w:rsidRPr="002155A5">
        <w:rPr>
          <w:position w:val="-1"/>
        </w:rPr>
        <w:t>of</w:t>
      </w:r>
      <w:r w:rsidRPr="002155A5">
        <w:rPr>
          <w:spacing w:val="-2"/>
          <w:position w:val="-1"/>
        </w:rPr>
        <w:t xml:space="preserve"> </w:t>
      </w:r>
      <w:r w:rsidRPr="002155A5">
        <w:rPr>
          <w:spacing w:val="1"/>
          <w:position w:val="-1"/>
        </w:rPr>
        <w:t>S</w:t>
      </w:r>
      <w:r w:rsidRPr="002155A5">
        <w:rPr>
          <w:position w:val="-1"/>
        </w:rPr>
        <w:t>G</w:t>
      </w:r>
      <w:r w:rsidRPr="002155A5">
        <w:rPr>
          <w:spacing w:val="1"/>
          <w:position w:val="-1"/>
        </w:rPr>
        <w:t>P</w:t>
      </w:r>
      <w:r w:rsidRPr="002155A5">
        <w:rPr>
          <w:position w:val="-1"/>
        </w:rPr>
        <w:t>A</w:t>
      </w:r>
      <w:r w:rsidRPr="002155A5">
        <w:rPr>
          <w:spacing w:val="-6"/>
          <w:position w:val="-1"/>
        </w:rPr>
        <w:t xml:space="preserve"> </w:t>
      </w:r>
      <w:r w:rsidRPr="002155A5">
        <w:rPr>
          <w:spacing w:val="1"/>
          <w:position w:val="-1"/>
        </w:rPr>
        <w:t>a</w:t>
      </w:r>
      <w:r w:rsidRPr="002155A5">
        <w:rPr>
          <w:position w:val="-1"/>
        </w:rPr>
        <w:t>nd</w:t>
      </w:r>
      <w:r w:rsidRPr="002155A5">
        <w:rPr>
          <w:spacing w:val="-2"/>
          <w:position w:val="-1"/>
        </w:rPr>
        <w:t xml:space="preserve"> </w:t>
      </w:r>
      <w:r w:rsidRPr="002155A5">
        <w:rPr>
          <w:spacing w:val="1"/>
          <w:position w:val="-1"/>
        </w:rPr>
        <w:t>C</w:t>
      </w:r>
      <w:r w:rsidRPr="002155A5">
        <w:rPr>
          <w:position w:val="-1"/>
        </w:rPr>
        <w:t>G</w:t>
      </w:r>
      <w:r w:rsidRPr="002155A5">
        <w:rPr>
          <w:spacing w:val="1"/>
          <w:position w:val="-1"/>
        </w:rPr>
        <w:t>P</w:t>
      </w:r>
      <w:r w:rsidRPr="002155A5">
        <w:rPr>
          <w:position w:val="-1"/>
        </w:rPr>
        <w:t>A</w:t>
      </w:r>
      <w:r w:rsidRPr="002155A5">
        <w:rPr>
          <w:spacing w:val="-6"/>
          <w:position w:val="-1"/>
        </w:rPr>
        <w:t xml:space="preserve"> </w:t>
      </w:r>
      <w:r w:rsidRPr="002155A5">
        <w:rPr>
          <w:spacing w:val="-1"/>
          <w:position w:val="-1"/>
        </w:rPr>
        <w:t>a</w:t>
      </w:r>
      <w:r w:rsidRPr="002155A5">
        <w:rPr>
          <w:position w:val="-1"/>
        </w:rPr>
        <w:t>re</w:t>
      </w:r>
      <w:r w:rsidRPr="002155A5">
        <w:rPr>
          <w:spacing w:val="-2"/>
          <w:position w:val="-1"/>
        </w:rPr>
        <w:t xml:space="preserve"> </w:t>
      </w:r>
      <w:r w:rsidRPr="002155A5">
        <w:rPr>
          <w:position w:val="-1"/>
        </w:rPr>
        <w:t>done</w:t>
      </w:r>
      <w:r w:rsidRPr="002155A5">
        <w:rPr>
          <w:spacing w:val="-5"/>
          <w:position w:val="-1"/>
        </w:rPr>
        <w:t xml:space="preserve"> </w:t>
      </w:r>
      <w:r w:rsidRPr="002155A5">
        <w:rPr>
          <w:position w:val="-1"/>
        </w:rPr>
        <w:t>using</w:t>
      </w:r>
      <w:r w:rsidRPr="002155A5">
        <w:rPr>
          <w:spacing w:val="-2"/>
          <w:position w:val="-1"/>
        </w:rPr>
        <w:t xml:space="preserve"> </w:t>
      </w:r>
      <w:r w:rsidRPr="002155A5">
        <w:rPr>
          <w:position w:val="-1"/>
        </w:rPr>
        <w:t>the</w:t>
      </w:r>
      <w:r w:rsidRPr="002155A5">
        <w:rPr>
          <w:spacing w:val="-2"/>
          <w:position w:val="-1"/>
        </w:rPr>
        <w:t xml:space="preserve"> </w:t>
      </w:r>
      <w:r w:rsidRPr="002155A5">
        <w:rPr>
          <w:position w:val="-1"/>
        </w:rPr>
        <w:t>pro</w:t>
      </w:r>
      <w:r w:rsidRPr="002155A5">
        <w:rPr>
          <w:spacing w:val="-1"/>
          <w:position w:val="-1"/>
        </w:rPr>
        <w:t>ce</w:t>
      </w:r>
      <w:r w:rsidRPr="002155A5">
        <w:rPr>
          <w:position w:val="-1"/>
        </w:rPr>
        <w:t>d</w:t>
      </w:r>
      <w:r w:rsidRPr="002155A5">
        <w:rPr>
          <w:spacing w:val="2"/>
          <w:position w:val="-1"/>
        </w:rPr>
        <w:t>u</w:t>
      </w:r>
      <w:r w:rsidRPr="002155A5">
        <w:rPr>
          <w:position w:val="-1"/>
        </w:rPr>
        <w:t>re</w:t>
      </w:r>
      <w:r w:rsidRPr="002155A5">
        <w:rPr>
          <w:spacing w:val="-7"/>
          <w:position w:val="-1"/>
        </w:rPr>
        <w:t xml:space="preserve"> </w:t>
      </w:r>
      <w:r w:rsidRPr="002155A5">
        <w:rPr>
          <w:position w:val="-1"/>
        </w:rPr>
        <w:t>list</w:t>
      </w:r>
      <w:r w:rsidRPr="002155A5">
        <w:rPr>
          <w:spacing w:val="-1"/>
          <w:position w:val="-1"/>
        </w:rPr>
        <w:t>e</w:t>
      </w:r>
      <w:r w:rsidRPr="002155A5">
        <w:rPr>
          <w:position w:val="-1"/>
        </w:rPr>
        <w:t>d</w:t>
      </w:r>
      <w:r w:rsidRPr="002155A5">
        <w:rPr>
          <w:spacing w:val="-1"/>
          <w:position w:val="-1"/>
        </w:rPr>
        <w:t xml:space="preserve"> </w:t>
      </w:r>
      <w:r w:rsidRPr="002155A5">
        <w:rPr>
          <w:spacing w:val="1"/>
          <w:position w:val="-1"/>
        </w:rPr>
        <w:t>i</w:t>
      </w:r>
      <w:r w:rsidRPr="002155A5">
        <w:rPr>
          <w:position w:val="-1"/>
        </w:rPr>
        <w:t>n</w:t>
      </w:r>
      <w:r w:rsidRPr="002155A5">
        <w:rPr>
          <w:spacing w:val="-2"/>
          <w:position w:val="-1"/>
        </w:rPr>
        <w:t xml:space="preserve"> </w:t>
      </w:r>
      <w:r w:rsidRPr="002155A5">
        <w:rPr>
          <w:position w:val="-1"/>
        </w:rPr>
        <w:t>9.6</w:t>
      </w:r>
      <w:r w:rsidRPr="002155A5">
        <w:rPr>
          <w:spacing w:val="-3"/>
          <w:position w:val="-1"/>
        </w:rPr>
        <w:t xml:space="preserve"> </w:t>
      </w:r>
      <w:r w:rsidRPr="002155A5">
        <w:rPr>
          <w:position w:val="-1"/>
        </w:rPr>
        <w:t>to</w:t>
      </w:r>
      <w:r w:rsidRPr="002155A5">
        <w:rPr>
          <w:spacing w:val="-1"/>
          <w:position w:val="-1"/>
        </w:rPr>
        <w:t xml:space="preserve"> </w:t>
      </w:r>
      <w:r w:rsidRPr="002155A5">
        <w:rPr>
          <w:position w:val="-1"/>
        </w:rPr>
        <w:t>9.9.</w:t>
      </w:r>
    </w:p>
    <w:p w:rsidR="007C4867" w:rsidRPr="002155A5" w:rsidRDefault="007C4867" w:rsidP="007C4867">
      <w:pPr>
        <w:spacing w:after="0" w:line="240" w:lineRule="auto"/>
      </w:pPr>
    </w:p>
    <w:p w:rsidR="007C4867" w:rsidRPr="002155A5" w:rsidRDefault="007C4867" w:rsidP="007C4867">
      <w:pPr>
        <w:tabs>
          <w:tab w:val="left" w:pos="820"/>
        </w:tabs>
        <w:spacing w:after="0" w:line="240" w:lineRule="auto"/>
        <w:ind w:left="820" w:right="-41" w:hanging="720"/>
      </w:pPr>
      <w:r w:rsidRPr="002155A5">
        <w:rPr>
          <w:b/>
        </w:rPr>
        <w:t>11.2</w:t>
      </w:r>
      <w:r w:rsidRPr="002155A5">
        <w:rPr>
          <w:b/>
        </w:rPr>
        <w:tab/>
      </w:r>
      <w:r w:rsidRPr="002155A5">
        <w:rPr>
          <w:spacing w:val="1"/>
        </w:rPr>
        <w:t>F</w:t>
      </w:r>
      <w:r w:rsidRPr="002155A5">
        <w:t>or</w:t>
      </w:r>
      <w:r w:rsidRPr="002155A5">
        <w:rPr>
          <w:spacing w:val="40"/>
        </w:rPr>
        <w:t xml:space="preserve"> </w:t>
      </w:r>
      <w:r w:rsidRPr="002155A5">
        <w:t>fin</w:t>
      </w:r>
      <w:r w:rsidRPr="002155A5">
        <w:rPr>
          <w:spacing w:val="-1"/>
        </w:rPr>
        <w:t>a</w:t>
      </w:r>
      <w:r w:rsidRPr="002155A5">
        <w:t>l</w:t>
      </w:r>
      <w:r w:rsidRPr="002155A5">
        <w:rPr>
          <w:spacing w:val="41"/>
        </w:rPr>
        <w:t xml:space="preserve"> </w:t>
      </w:r>
      <w:r w:rsidRPr="002155A5">
        <w:t>p</w:t>
      </w:r>
      <w:r w:rsidRPr="002155A5">
        <w:rPr>
          <w:spacing w:val="1"/>
        </w:rPr>
        <w:t>e</w:t>
      </w:r>
      <w:r w:rsidRPr="002155A5">
        <w:t>r</w:t>
      </w:r>
      <w:r w:rsidRPr="002155A5">
        <w:rPr>
          <w:spacing w:val="-1"/>
        </w:rPr>
        <w:t>ce</w:t>
      </w:r>
      <w:r w:rsidRPr="002155A5">
        <w:t>n</w:t>
      </w:r>
      <w:r w:rsidRPr="002155A5">
        <w:rPr>
          <w:spacing w:val="3"/>
        </w:rPr>
        <w:t>t</w:t>
      </w:r>
      <w:r w:rsidRPr="002155A5">
        <w:rPr>
          <w:spacing w:val="-1"/>
        </w:rPr>
        <w:t>a</w:t>
      </w:r>
      <w:r w:rsidRPr="002155A5">
        <w:t>ge</w:t>
      </w:r>
      <w:r w:rsidRPr="002155A5">
        <w:rPr>
          <w:spacing w:val="36"/>
        </w:rPr>
        <w:t xml:space="preserve"> </w:t>
      </w:r>
      <w:r w:rsidRPr="002155A5">
        <w:rPr>
          <w:spacing w:val="2"/>
        </w:rPr>
        <w:t>o</w:t>
      </w:r>
      <w:r w:rsidRPr="002155A5">
        <w:t>f for</w:t>
      </w:r>
      <w:r w:rsidRPr="002155A5">
        <w:rPr>
          <w:spacing w:val="1"/>
        </w:rPr>
        <w:t>m</w:t>
      </w:r>
      <w:r w:rsidRPr="002155A5">
        <w:t>ula</w:t>
      </w:r>
      <w:r w:rsidRPr="002155A5">
        <w:rPr>
          <w:spacing w:val="-7"/>
        </w:rPr>
        <w:t xml:space="preserve"> </w:t>
      </w:r>
      <w:r w:rsidRPr="002155A5">
        <w:rPr>
          <w:spacing w:val="1"/>
        </w:rPr>
        <w:t>m</w:t>
      </w:r>
      <w:r w:rsidRPr="002155A5">
        <w:rPr>
          <w:spacing w:val="4"/>
        </w:rPr>
        <w:t>a</w:t>
      </w:r>
      <w:r w:rsidRPr="002155A5">
        <w:t>y</w:t>
      </w:r>
      <w:r w:rsidRPr="002155A5">
        <w:rPr>
          <w:spacing w:val="-7"/>
        </w:rPr>
        <w:t xml:space="preserve"> </w:t>
      </w:r>
      <w:r w:rsidRPr="002155A5">
        <w:t>be</w:t>
      </w:r>
      <w:r w:rsidRPr="002155A5">
        <w:rPr>
          <w:spacing w:val="-2"/>
        </w:rPr>
        <w:t xml:space="preserve"> </w:t>
      </w:r>
      <w:r w:rsidRPr="002155A5">
        <w:t>us</w:t>
      </w:r>
      <w:r w:rsidRPr="002155A5">
        <w:rPr>
          <w:spacing w:val="-1"/>
        </w:rPr>
        <w:t>e</w:t>
      </w:r>
      <w:r w:rsidRPr="002155A5">
        <w:rPr>
          <w:spacing w:val="1"/>
        </w:rPr>
        <w:t>d</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rPr>
          <w:b/>
          <w:position w:val="-1"/>
        </w:rPr>
        <w:t xml:space="preserve">12.0   </w:t>
      </w:r>
      <w:r w:rsidRPr="002155A5">
        <w:rPr>
          <w:b/>
          <w:spacing w:val="57"/>
          <w:position w:val="-1"/>
        </w:rPr>
        <w:t xml:space="preserve"> </w:t>
      </w:r>
      <w:r w:rsidRPr="002155A5">
        <w:rPr>
          <w:b/>
          <w:position w:val="-1"/>
        </w:rPr>
        <w:t>A</w:t>
      </w:r>
      <w:r w:rsidRPr="002155A5">
        <w:rPr>
          <w:b/>
          <w:spacing w:val="2"/>
          <w:position w:val="-1"/>
        </w:rPr>
        <w:t>w</w:t>
      </w:r>
      <w:r w:rsidRPr="002155A5">
        <w:rPr>
          <w:b/>
          <w:position w:val="-1"/>
        </w:rPr>
        <w:t>a</w:t>
      </w:r>
      <w:r w:rsidRPr="002155A5">
        <w:rPr>
          <w:b/>
          <w:spacing w:val="-1"/>
          <w:position w:val="-1"/>
        </w:rPr>
        <w:t>r</w:t>
      </w:r>
      <w:r w:rsidRPr="002155A5">
        <w:rPr>
          <w:b/>
          <w:position w:val="-1"/>
        </w:rPr>
        <w:t>d</w:t>
      </w:r>
      <w:r w:rsidRPr="002155A5">
        <w:rPr>
          <w:b/>
          <w:spacing w:val="-6"/>
          <w:position w:val="-1"/>
        </w:rPr>
        <w:t xml:space="preserve"> </w:t>
      </w:r>
      <w:r w:rsidRPr="002155A5">
        <w:rPr>
          <w:b/>
          <w:position w:val="-1"/>
        </w:rPr>
        <w:t>of</w:t>
      </w:r>
      <w:r w:rsidRPr="002155A5">
        <w:rPr>
          <w:b/>
          <w:spacing w:val="-2"/>
          <w:position w:val="-1"/>
        </w:rPr>
        <w:t xml:space="preserve"> </w:t>
      </w:r>
      <w:r w:rsidRPr="002155A5">
        <w:rPr>
          <w:b/>
          <w:spacing w:val="1"/>
          <w:position w:val="-1"/>
        </w:rPr>
        <w:t>d</w:t>
      </w:r>
      <w:r w:rsidRPr="002155A5">
        <w:rPr>
          <w:b/>
          <w:spacing w:val="-1"/>
          <w:position w:val="-1"/>
        </w:rPr>
        <w:t>e</w:t>
      </w:r>
      <w:r w:rsidRPr="002155A5">
        <w:rPr>
          <w:b/>
          <w:position w:val="-1"/>
        </w:rPr>
        <w:t>g</w:t>
      </w:r>
      <w:r w:rsidRPr="002155A5">
        <w:rPr>
          <w:b/>
          <w:spacing w:val="-1"/>
          <w:position w:val="-1"/>
        </w:rPr>
        <w:t>re</w:t>
      </w:r>
      <w:r w:rsidRPr="002155A5">
        <w:rPr>
          <w:b/>
          <w:position w:val="-1"/>
        </w:rPr>
        <w:t>e</w:t>
      </w:r>
    </w:p>
    <w:p w:rsidR="007C4867" w:rsidRPr="002155A5" w:rsidRDefault="007C4867" w:rsidP="007C4867">
      <w:pPr>
        <w:spacing w:after="0" w:line="240" w:lineRule="auto"/>
      </w:pPr>
      <w:r w:rsidRPr="002155A5">
        <w:br w:type="column"/>
      </w:r>
    </w:p>
    <w:p w:rsidR="007C4867" w:rsidRPr="002155A5" w:rsidRDefault="007C4867" w:rsidP="007C4867">
      <w:pPr>
        <w:spacing w:after="0" w:line="240" w:lineRule="auto"/>
        <w:ind w:left="57"/>
      </w:pPr>
      <w:r w:rsidRPr="002155A5">
        <w:rPr>
          <w:spacing w:val="1"/>
        </w:rPr>
        <w:t>m</w:t>
      </w:r>
      <w:r w:rsidRPr="002155A5">
        <w:rPr>
          <w:spacing w:val="-1"/>
        </w:rPr>
        <w:t>a</w:t>
      </w:r>
      <w:r w:rsidRPr="002155A5">
        <w:t>rks</w:t>
      </w:r>
      <w:r w:rsidRPr="002155A5">
        <w:rPr>
          <w:spacing w:val="38"/>
        </w:rPr>
        <w:t xml:space="preserve"> </w:t>
      </w:r>
      <w:r w:rsidRPr="002155A5">
        <w:rPr>
          <w:spacing w:val="-1"/>
        </w:rPr>
        <w:t>e</w:t>
      </w:r>
      <w:r w:rsidRPr="002155A5">
        <w:t>quiv</w:t>
      </w:r>
      <w:r w:rsidRPr="002155A5">
        <w:rPr>
          <w:spacing w:val="-1"/>
        </w:rPr>
        <w:t>a</w:t>
      </w:r>
      <w:r w:rsidRPr="002155A5">
        <w:rPr>
          <w:spacing w:val="3"/>
        </w:rPr>
        <w:t>l</w:t>
      </w:r>
      <w:r w:rsidRPr="002155A5">
        <w:rPr>
          <w:spacing w:val="-1"/>
        </w:rPr>
        <w:t>e</w:t>
      </w:r>
      <w:r w:rsidRPr="002155A5">
        <w:t>nt</w:t>
      </w:r>
      <w:r w:rsidRPr="002155A5">
        <w:rPr>
          <w:spacing w:val="36"/>
        </w:rPr>
        <w:t xml:space="preserve"> </w:t>
      </w:r>
      <w:r w:rsidRPr="002155A5">
        <w:t>to</w:t>
      </w:r>
      <w:r w:rsidRPr="002155A5">
        <w:rPr>
          <w:spacing w:val="42"/>
        </w:rPr>
        <w:t xml:space="preserve"> </w:t>
      </w:r>
      <w:r w:rsidRPr="002155A5">
        <w:t>the</w:t>
      </w:r>
      <w:r w:rsidRPr="002155A5">
        <w:rPr>
          <w:spacing w:val="42"/>
        </w:rPr>
        <w:t xml:space="preserve"> </w:t>
      </w:r>
      <w:r w:rsidRPr="002155A5">
        <w:rPr>
          <w:spacing w:val="-1"/>
        </w:rPr>
        <w:t>c</w:t>
      </w:r>
      <w:r w:rsidRPr="002155A5">
        <w:t>o</w:t>
      </w:r>
      <w:r w:rsidRPr="002155A5">
        <w:rPr>
          <w:spacing w:val="1"/>
        </w:rPr>
        <w:t>m</w:t>
      </w:r>
      <w:r w:rsidRPr="002155A5">
        <w:t>put</w:t>
      </w:r>
      <w:r w:rsidRPr="002155A5">
        <w:rPr>
          <w:spacing w:val="-1"/>
        </w:rPr>
        <w:t>e</w:t>
      </w:r>
      <w:r w:rsidRPr="002155A5">
        <w:t>d</w:t>
      </w:r>
      <w:r w:rsidRPr="002155A5">
        <w:rPr>
          <w:spacing w:val="36"/>
        </w:rPr>
        <w:t xml:space="preserve"> </w:t>
      </w:r>
      <w:r w:rsidRPr="002155A5">
        <w:t>fi</w:t>
      </w:r>
      <w:r w:rsidRPr="002155A5">
        <w:rPr>
          <w:spacing w:val="2"/>
        </w:rPr>
        <w:t>n</w:t>
      </w:r>
      <w:r w:rsidRPr="002155A5">
        <w:rPr>
          <w:spacing w:val="-1"/>
        </w:rPr>
        <w:t>a</w:t>
      </w:r>
      <w:r w:rsidRPr="002155A5">
        <w:t>l</w:t>
      </w:r>
      <w:r w:rsidRPr="002155A5">
        <w:rPr>
          <w:spacing w:val="47"/>
        </w:rPr>
        <w:t xml:space="preserve"> </w:t>
      </w:r>
      <w:r w:rsidRPr="002155A5">
        <w:rPr>
          <w:spacing w:val="1"/>
        </w:rPr>
        <w:t>C</w:t>
      </w:r>
      <w:r w:rsidRPr="002155A5">
        <w:t>GPA,</w:t>
      </w:r>
      <w:r w:rsidRPr="002155A5">
        <w:rPr>
          <w:spacing w:val="36"/>
        </w:rPr>
        <w:t xml:space="preserve"> </w:t>
      </w:r>
      <w:r w:rsidRPr="002155A5">
        <w:t>the</w:t>
      </w:r>
      <w:r w:rsidRPr="002155A5">
        <w:rPr>
          <w:spacing w:val="41"/>
        </w:rPr>
        <w:t xml:space="preserve"> </w:t>
      </w:r>
      <w:r w:rsidRPr="002155A5">
        <w:t>following</w:t>
      </w: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sectPr w:rsidR="007C4867" w:rsidRPr="002155A5">
          <w:type w:val="continuous"/>
          <w:pgSz w:w="12240" w:h="15840"/>
          <w:pgMar w:top="980" w:right="1320" w:bottom="280" w:left="1340" w:header="720" w:footer="720" w:gutter="0"/>
          <w:cols w:num="2" w:space="720" w:equalWidth="0">
            <w:col w:w="3144" w:space="49"/>
            <w:col w:w="6387"/>
          </w:cols>
        </w:sectPr>
      </w:pPr>
      <w:r w:rsidRPr="002155A5">
        <w:rPr>
          <w:b/>
        </w:rPr>
        <w:t>%</w:t>
      </w:r>
      <w:r w:rsidRPr="002155A5">
        <w:rPr>
          <w:b/>
          <w:spacing w:val="1"/>
        </w:rPr>
        <w:t xml:space="preserve"> </w:t>
      </w:r>
      <w:r w:rsidRPr="002155A5">
        <w:rPr>
          <w:b/>
          <w:spacing w:val="-2"/>
        </w:rPr>
        <w:t>o</w:t>
      </w:r>
      <w:r w:rsidRPr="002155A5">
        <w:rPr>
          <w:b/>
        </w:rPr>
        <w:t>f Ma</w:t>
      </w:r>
      <w:r w:rsidRPr="002155A5">
        <w:rPr>
          <w:b/>
          <w:spacing w:val="-1"/>
        </w:rPr>
        <w:t>r</w:t>
      </w:r>
      <w:r w:rsidRPr="002155A5">
        <w:rPr>
          <w:b/>
          <w:spacing w:val="1"/>
        </w:rPr>
        <w:t>k</w:t>
      </w:r>
      <w:r w:rsidRPr="002155A5">
        <w:rPr>
          <w:b/>
        </w:rPr>
        <w:t>s</w:t>
      </w:r>
      <w:r w:rsidRPr="002155A5">
        <w:rPr>
          <w:b/>
          <w:spacing w:val="-7"/>
        </w:rPr>
        <w:t xml:space="preserve"> </w:t>
      </w:r>
      <w:r w:rsidRPr="002155A5">
        <w:rPr>
          <w:b/>
        </w:rPr>
        <w:t>=</w:t>
      </w:r>
      <w:r w:rsidRPr="002155A5">
        <w:rPr>
          <w:b/>
          <w:spacing w:val="-1"/>
        </w:rPr>
        <w:t xml:space="preserve"> (</w:t>
      </w:r>
      <w:r w:rsidRPr="002155A5">
        <w:rPr>
          <w:b/>
          <w:spacing w:val="2"/>
        </w:rPr>
        <w:t>f</w:t>
      </w:r>
      <w:r w:rsidRPr="002155A5">
        <w:rPr>
          <w:b/>
        </w:rPr>
        <w:t>i</w:t>
      </w:r>
      <w:r w:rsidRPr="002155A5">
        <w:rPr>
          <w:b/>
          <w:spacing w:val="1"/>
        </w:rPr>
        <w:t>n</w:t>
      </w:r>
      <w:r w:rsidRPr="002155A5">
        <w:rPr>
          <w:b/>
          <w:spacing w:val="-2"/>
        </w:rPr>
        <w:t>a</w:t>
      </w:r>
      <w:r w:rsidRPr="002155A5">
        <w:rPr>
          <w:b/>
        </w:rPr>
        <w:t>l</w:t>
      </w:r>
      <w:r w:rsidRPr="002155A5">
        <w:rPr>
          <w:b/>
          <w:spacing w:val="-3"/>
        </w:rPr>
        <w:t xml:space="preserve"> </w:t>
      </w:r>
      <w:r w:rsidRPr="002155A5">
        <w:rPr>
          <w:b/>
        </w:rPr>
        <w:t>C</w:t>
      </w:r>
      <w:r w:rsidRPr="002155A5">
        <w:rPr>
          <w:b/>
          <w:spacing w:val="1"/>
        </w:rPr>
        <w:t>G</w:t>
      </w:r>
      <w:r w:rsidRPr="002155A5">
        <w:rPr>
          <w:b/>
        </w:rPr>
        <w:t>PA</w:t>
      </w:r>
      <w:r w:rsidRPr="002155A5">
        <w:rPr>
          <w:b/>
          <w:spacing w:val="-7"/>
        </w:rPr>
        <w:t xml:space="preserve"> </w:t>
      </w:r>
      <w:r w:rsidRPr="002155A5">
        <w:rPr>
          <w:b/>
        </w:rPr>
        <w:t>–</w:t>
      </w:r>
      <w:r w:rsidRPr="002155A5">
        <w:rPr>
          <w:b/>
          <w:spacing w:val="-1"/>
        </w:rPr>
        <w:t xml:space="preserve"> </w:t>
      </w:r>
      <w:r w:rsidRPr="002155A5">
        <w:rPr>
          <w:b/>
        </w:rPr>
        <w:t>0.5)</w:t>
      </w:r>
      <w:r w:rsidRPr="002155A5">
        <w:rPr>
          <w:b/>
          <w:spacing w:val="-4"/>
        </w:rPr>
        <w:t xml:space="preserve"> </w:t>
      </w:r>
      <w:r w:rsidRPr="002155A5">
        <w:rPr>
          <w:b/>
        </w:rPr>
        <w:t>x</w:t>
      </w:r>
      <w:r w:rsidRPr="002155A5">
        <w:rPr>
          <w:b/>
          <w:spacing w:val="-1"/>
        </w:rPr>
        <w:t xml:space="preserve"> </w:t>
      </w:r>
      <w:r w:rsidRPr="002155A5">
        <w:rPr>
          <w:b/>
        </w:rPr>
        <w:t>10</w:t>
      </w:r>
    </w:p>
    <w:p w:rsidR="007C4867" w:rsidRPr="002155A5" w:rsidRDefault="007C4867" w:rsidP="007C4867">
      <w:pPr>
        <w:spacing w:after="0" w:line="240" w:lineRule="auto"/>
      </w:pPr>
    </w:p>
    <w:p w:rsidR="007C4867" w:rsidRPr="002155A5" w:rsidRDefault="007C4867" w:rsidP="007C4867">
      <w:pPr>
        <w:spacing w:after="0" w:line="240" w:lineRule="auto"/>
        <w:ind w:left="100" w:right="-56"/>
      </w:pPr>
      <w:r w:rsidRPr="002155A5">
        <w:rPr>
          <w:b/>
          <w:position w:val="-1"/>
        </w:rPr>
        <w:t xml:space="preserve">12.1   </w:t>
      </w:r>
      <w:r w:rsidRPr="002155A5">
        <w:rPr>
          <w:b/>
          <w:spacing w:val="56"/>
          <w:position w:val="-1"/>
        </w:rPr>
        <w:t xml:space="preserve"> </w:t>
      </w:r>
      <w:r w:rsidRPr="002155A5">
        <w:rPr>
          <w:position w:val="-1"/>
        </w:rPr>
        <w:t>A</w:t>
      </w:r>
      <w:r w:rsidRPr="002155A5">
        <w:rPr>
          <w:spacing w:val="43"/>
          <w:position w:val="-1"/>
        </w:rPr>
        <w:t xml:space="preserve"> </w:t>
      </w:r>
      <w:r w:rsidRPr="002155A5">
        <w:rPr>
          <w:position w:val="-1"/>
        </w:rPr>
        <w:t>stud</w:t>
      </w:r>
      <w:r w:rsidRPr="002155A5">
        <w:rPr>
          <w:spacing w:val="-1"/>
          <w:position w:val="-1"/>
        </w:rPr>
        <w:t>e</w:t>
      </w:r>
      <w:r w:rsidRPr="002155A5">
        <w:rPr>
          <w:position w:val="-1"/>
        </w:rPr>
        <w:t>nt</w:t>
      </w:r>
      <w:r w:rsidRPr="002155A5">
        <w:rPr>
          <w:spacing w:val="40"/>
          <w:position w:val="-1"/>
        </w:rPr>
        <w:t xml:space="preserve"> </w:t>
      </w:r>
      <w:r w:rsidRPr="002155A5">
        <w:rPr>
          <w:position w:val="-1"/>
        </w:rPr>
        <w:t>who</w:t>
      </w:r>
      <w:r w:rsidRPr="002155A5">
        <w:rPr>
          <w:spacing w:val="41"/>
          <w:position w:val="-1"/>
        </w:rPr>
        <w:t xml:space="preserve"> </w:t>
      </w:r>
      <w:r w:rsidRPr="002155A5">
        <w:rPr>
          <w:position w:val="-1"/>
        </w:rPr>
        <w:t>r</w:t>
      </w:r>
      <w:r w:rsidRPr="002155A5">
        <w:rPr>
          <w:spacing w:val="-1"/>
          <w:position w:val="-1"/>
        </w:rPr>
        <w:t>e</w:t>
      </w:r>
      <w:r w:rsidRPr="002155A5">
        <w:rPr>
          <w:position w:val="-1"/>
        </w:rPr>
        <w:t>gist</w:t>
      </w:r>
      <w:r w:rsidRPr="002155A5">
        <w:rPr>
          <w:spacing w:val="1"/>
          <w:position w:val="-1"/>
        </w:rPr>
        <w:t>e</w:t>
      </w:r>
      <w:r w:rsidRPr="002155A5">
        <w:rPr>
          <w:position w:val="-1"/>
        </w:rPr>
        <w:t>rs</w:t>
      </w:r>
    </w:p>
    <w:p w:rsidR="007C4867" w:rsidRPr="002155A5" w:rsidRDefault="007C4867" w:rsidP="007C4867">
      <w:pPr>
        <w:spacing w:after="0" w:line="240" w:lineRule="auto"/>
      </w:pPr>
      <w:r w:rsidRPr="002155A5">
        <w:br w:type="column"/>
      </w:r>
    </w:p>
    <w:p w:rsidR="007C4867" w:rsidRPr="002155A5" w:rsidRDefault="007C4867" w:rsidP="007C4867">
      <w:pPr>
        <w:spacing w:after="0" w:line="240" w:lineRule="auto"/>
        <w:sectPr w:rsidR="007C4867" w:rsidRPr="002155A5">
          <w:type w:val="continuous"/>
          <w:pgSz w:w="12240" w:h="15840"/>
          <w:pgMar w:top="980" w:right="1320" w:bottom="280" w:left="1340" w:header="720" w:footer="720" w:gutter="0"/>
          <w:cols w:num="2" w:space="720" w:equalWidth="0">
            <w:col w:w="3227" w:space="107"/>
            <w:col w:w="6246"/>
          </w:cols>
        </w:sectPr>
      </w:pPr>
      <w:r w:rsidRPr="002155A5">
        <w:rPr>
          <w:position w:val="-1"/>
        </w:rPr>
        <w:t>for</w:t>
      </w:r>
      <w:r w:rsidRPr="002155A5">
        <w:rPr>
          <w:spacing w:val="42"/>
          <w:position w:val="-1"/>
        </w:rPr>
        <w:t xml:space="preserve"> </w:t>
      </w:r>
      <w:r w:rsidRPr="002155A5">
        <w:rPr>
          <w:spacing w:val="-1"/>
          <w:position w:val="-1"/>
        </w:rPr>
        <w:t>a</w:t>
      </w:r>
      <w:r w:rsidRPr="002155A5">
        <w:rPr>
          <w:position w:val="-1"/>
        </w:rPr>
        <w:t>ll</w:t>
      </w:r>
      <w:r w:rsidRPr="002155A5">
        <w:rPr>
          <w:spacing w:val="46"/>
          <w:position w:val="-1"/>
        </w:rPr>
        <w:t xml:space="preserve"> </w:t>
      </w:r>
      <w:r w:rsidRPr="002155A5">
        <w:rPr>
          <w:position w:val="-1"/>
        </w:rPr>
        <w:t>the</w:t>
      </w:r>
      <w:r w:rsidRPr="002155A5">
        <w:rPr>
          <w:spacing w:val="43"/>
          <w:position w:val="-1"/>
        </w:rPr>
        <w:t xml:space="preserve"> </w:t>
      </w:r>
      <w:r w:rsidRPr="002155A5">
        <w:rPr>
          <w:position w:val="-1"/>
        </w:rPr>
        <w:t>s</w:t>
      </w:r>
      <w:r w:rsidRPr="002155A5">
        <w:rPr>
          <w:spacing w:val="2"/>
          <w:position w:val="-1"/>
        </w:rPr>
        <w:t>p</w:t>
      </w:r>
      <w:r w:rsidRPr="002155A5">
        <w:rPr>
          <w:spacing w:val="-1"/>
          <w:position w:val="-1"/>
        </w:rPr>
        <w:t>ec</w:t>
      </w:r>
      <w:r w:rsidRPr="002155A5">
        <w:rPr>
          <w:position w:val="-1"/>
        </w:rPr>
        <w:t>ifi</w:t>
      </w:r>
      <w:r w:rsidRPr="002155A5">
        <w:rPr>
          <w:spacing w:val="-1"/>
          <w:position w:val="-1"/>
        </w:rPr>
        <w:t>e</w:t>
      </w:r>
      <w:r w:rsidRPr="002155A5">
        <w:rPr>
          <w:position w:val="-1"/>
        </w:rPr>
        <w:t>d</w:t>
      </w:r>
      <w:r w:rsidRPr="002155A5">
        <w:rPr>
          <w:spacing w:val="41"/>
          <w:position w:val="-1"/>
        </w:rPr>
        <w:t xml:space="preserve"> </w:t>
      </w:r>
      <w:r w:rsidRPr="002155A5">
        <w:rPr>
          <w:position w:val="-1"/>
        </w:rPr>
        <w:t>s</w:t>
      </w:r>
      <w:r w:rsidRPr="002155A5">
        <w:rPr>
          <w:spacing w:val="2"/>
          <w:position w:val="-1"/>
        </w:rPr>
        <w:t>u</w:t>
      </w:r>
      <w:r w:rsidRPr="002155A5">
        <w:rPr>
          <w:position w:val="-1"/>
        </w:rPr>
        <w:t>bj</w:t>
      </w:r>
      <w:r w:rsidRPr="002155A5">
        <w:rPr>
          <w:spacing w:val="-1"/>
          <w:position w:val="-1"/>
        </w:rPr>
        <w:t>ec</w:t>
      </w:r>
      <w:r w:rsidRPr="002155A5">
        <w:rPr>
          <w:position w:val="-1"/>
        </w:rPr>
        <w:t>ts/</w:t>
      </w:r>
      <w:r w:rsidRPr="002155A5">
        <w:rPr>
          <w:spacing w:val="41"/>
          <w:position w:val="-1"/>
        </w:rPr>
        <w:t xml:space="preserve"> </w:t>
      </w:r>
      <w:r w:rsidRPr="002155A5">
        <w:rPr>
          <w:spacing w:val="-1"/>
          <w:position w:val="-1"/>
        </w:rPr>
        <w:t>c</w:t>
      </w:r>
      <w:r w:rsidRPr="002155A5">
        <w:rPr>
          <w:position w:val="-1"/>
        </w:rPr>
        <w:t>ours</w:t>
      </w:r>
      <w:r w:rsidRPr="002155A5">
        <w:rPr>
          <w:spacing w:val="-1"/>
          <w:position w:val="-1"/>
        </w:rPr>
        <w:t>e</w:t>
      </w:r>
      <w:r w:rsidRPr="002155A5">
        <w:rPr>
          <w:position w:val="-1"/>
        </w:rPr>
        <w:t>s</w:t>
      </w:r>
      <w:r w:rsidRPr="002155A5">
        <w:rPr>
          <w:spacing w:val="43"/>
          <w:position w:val="-1"/>
        </w:rPr>
        <w:t xml:space="preserve"> </w:t>
      </w:r>
      <w:r w:rsidRPr="002155A5">
        <w:rPr>
          <w:spacing w:val="-1"/>
          <w:position w:val="-1"/>
        </w:rPr>
        <w:t>a</w:t>
      </w:r>
      <w:r w:rsidRPr="002155A5">
        <w:rPr>
          <w:position w:val="-1"/>
        </w:rPr>
        <w:t>s</w:t>
      </w:r>
      <w:r w:rsidRPr="002155A5">
        <w:rPr>
          <w:spacing w:val="45"/>
          <w:position w:val="-1"/>
        </w:rPr>
        <w:t xml:space="preserve"> </w:t>
      </w:r>
      <w:r w:rsidRPr="002155A5">
        <w:rPr>
          <w:position w:val="-1"/>
        </w:rPr>
        <w:t>lis</w:t>
      </w:r>
      <w:r w:rsidRPr="002155A5">
        <w:rPr>
          <w:spacing w:val="-1"/>
          <w:position w:val="-1"/>
        </w:rPr>
        <w:t>te</w:t>
      </w:r>
      <w:r w:rsidRPr="002155A5">
        <w:rPr>
          <w:position w:val="-1"/>
        </w:rPr>
        <w:t>d</w:t>
      </w:r>
      <w:r w:rsidRPr="002155A5">
        <w:rPr>
          <w:spacing w:val="52"/>
          <w:position w:val="-1"/>
        </w:rPr>
        <w:t xml:space="preserve"> </w:t>
      </w:r>
      <w:r w:rsidRPr="002155A5">
        <w:rPr>
          <w:position w:val="-1"/>
        </w:rPr>
        <w:t>in</w:t>
      </w:r>
      <w:r w:rsidRPr="002155A5">
        <w:rPr>
          <w:spacing w:val="44"/>
          <w:position w:val="-1"/>
        </w:rPr>
        <w:t xml:space="preserve"> </w:t>
      </w:r>
      <w:r w:rsidRPr="002155A5">
        <w:rPr>
          <w:position w:val="-1"/>
        </w:rPr>
        <w:t>the</w:t>
      </w:r>
      <w:r w:rsidRPr="002155A5">
        <w:rPr>
          <w:spacing w:val="43"/>
          <w:position w:val="-1"/>
        </w:rPr>
        <w:t xml:space="preserve"> </w:t>
      </w:r>
      <w:r w:rsidRPr="002155A5">
        <w:rPr>
          <w:spacing w:val="-1"/>
          <w:position w:val="-1"/>
        </w:rPr>
        <w:t>c</w:t>
      </w:r>
      <w:r w:rsidRPr="002155A5">
        <w:rPr>
          <w:position w:val="-1"/>
        </w:rPr>
        <w:t>our</w:t>
      </w:r>
      <w:r w:rsidRPr="002155A5">
        <w:rPr>
          <w:spacing w:val="3"/>
          <w:position w:val="-1"/>
        </w:rPr>
        <w:t>s</w:t>
      </w:r>
      <w:r w:rsidRPr="002155A5">
        <w:rPr>
          <w:position w:val="-1"/>
        </w:rPr>
        <w:t>e</w:t>
      </w:r>
    </w:p>
    <w:p w:rsidR="007C4867" w:rsidRPr="002155A5" w:rsidRDefault="007C4867" w:rsidP="007C4867">
      <w:pPr>
        <w:spacing w:after="0" w:line="240" w:lineRule="auto"/>
        <w:ind w:left="820" w:right="76"/>
        <w:jc w:val="both"/>
      </w:pPr>
      <w:r w:rsidRPr="002155A5">
        <w:lastRenderedPageBreak/>
        <w:t>stru</w:t>
      </w:r>
      <w:r w:rsidRPr="002155A5">
        <w:rPr>
          <w:spacing w:val="-1"/>
        </w:rPr>
        <w:t>c</w:t>
      </w:r>
      <w:r w:rsidRPr="002155A5">
        <w:t>ture</w:t>
      </w:r>
      <w:r w:rsidRPr="002155A5">
        <w:rPr>
          <w:spacing w:val="1"/>
        </w:rPr>
        <w:t xml:space="preserve"> </w:t>
      </w:r>
      <w:r w:rsidRPr="002155A5">
        <w:rPr>
          <w:spacing w:val="-1"/>
        </w:rPr>
        <w:t>a</w:t>
      </w:r>
      <w:r w:rsidRPr="002155A5">
        <w:t>nd</w:t>
      </w:r>
      <w:r w:rsidRPr="002155A5">
        <w:rPr>
          <w:spacing w:val="6"/>
        </w:rPr>
        <w:t xml:space="preserve"> </w:t>
      </w:r>
      <w:r w:rsidRPr="002155A5">
        <w:t>s</w:t>
      </w:r>
      <w:r w:rsidRPr="002155A5">
        <w:rPr>
          <w:spacing w:val="1"/>
        </w:rPr>
        <w:t>e</w:t>
      </w:r>
      <w:r w:rsidRPr="002155A5">
        <w:rPr>
          <w:spacing w:val="-1"/>
        </w:rPr>
        <w:t>c</w:t>
      </w:r>
      <w:r w:rsidRPr="002155A5">
        <w:t>ur</w:t>
      </w:r>
      <w:r w:rsidRPr="002155A5">
        <w:rPr>
          <w:spacing w:val="-1"/>
        </w:rPr>
        <w:t>e</w:t>
      </w:r>
      <w:r w:rsidRPr="002155A5">
        <w:t>s</w:t>
      </w:r>
      <w:r w:rsidRPr="002155A5">
        <w:rPr>
          <w:spacing w:val="5"/>
        </w:rPr>
        <w:t xml:space="preserve"> </w:t>
      </w:r>
      <w:r w:rsidRPr="002155A5">
        <w:t>t</w:t>
      </w:r>
      <w:r w:rsidRPr="002155A5">
        <w:rPr>
          <w:spacing w:val="2"/>
        </w:rPr>
        <w:t>h</w:t>
      </w:r>
      <w:r w:rsidRPr="002155A5">
        <w:t>e</w:t>
      </w:r>
      <w:r w:rsidRPr="002155A5">
        <w:rPr>
          <w:spacing w:val="8"/>
        </w:rPr>
        <w:t xml:space="preserve"> </w:t>
      </w:r>
      <w:r w:rsidRPr="002155A5">
        <w:t>r</w:t>
      </w:r>
      <w:r w:rsidRPr="002155A5">
        <w:rPr>
          <w:spacing w:val="-1"/>
        </w:rPr>
        <w:t>e</w:t>
      </w:r>
      <w:r w:rsidRPr="002155A5">
        <w:t>quir</w:t>
      </w:r>
      <w:r w:rsidRPr="002155A5">
        <w:rPr>
          <w:spacing w:val="-1"/>
        </w:rPr>
        <w:t>e</w:t>
      </w:r>
      <w:r w:rsidRPr="002155A5">
        <w:t>d</w:t>
      </w:r>
      <w:r w:rsidRPr="002155A5">
        <w:rPr>
          <w:spacing w:val="3"/>
        </w:rPr>
        <w:t xml:space="preserve"> </w:t>
      </w:r>
      <w:r w:rsidRPr="002155A5">
        <w:t>nu</w:t>
      </w:r>
      <w:r w:rsidRPr="002155A5">
        <w:rPr>
          <w:spacing w:val="1"/>
        </w:rPr>
        <w:t>m</w:t>
      </w:r>
      <w:r w:rsidRPr="002155A5">
        <w:t>b</w:t>
      </w:r>
      <w:r w:rsidRPr="002155A5">
        <w:rPr>
          <w:spacing w:val="1"/>
        </w:rPr>
        <w:t>e</w:t>
      </w:r>
      <w:r w:rsidRPr="002155A5">
        <w:t>r</w:t>
      </w:r>
      <w:r w:rsidRPr="002155A5">
        <w:rPr>
          <w:spacing w:val="1"/>
        </w:rPr>
        <w:t xml:space="preserve"> </w:t>
      </w:r>
      <w:r w:rsidRPr="002155A5">
        <w:t>of</w:t>
      </w:r>
      <w:r w:rsidRPr="002155A5">
        <w:rPr>
          <w:spacing w:val="10"/>
        </w:rPr>
        <w:t xml:space="preserve"> </w:t>
      </w:r>
      <w:r w:rsidRPr="002155A5">
        <w:t>1</w:t>
      </w:r>
      <w:r w:rsidRPr="002155A5">
        <w:rPr>
          <w:spacing w:val="2"/>
        </w:rPr>
        <w:t>9</w:t>
      </w:r>
      <w:r w:rsidRPr="002155A5">
        <w:t>2</w:t>
      </w:r>
      <w:r w:rsidRPr="002155A5">
        <w:rPr>
          <w:spacing w:val="6"/>
        </w:rPr>
        <w:t xml:space="preserve"> </w:t>
      </w:r>
      <w:r w:rsidRPr="002155A5">
        <w:rPr>
          <w:spacing w:val="-1"/>
        </w:rPr>
        <w:t>c</w:t>
      </w:r>
      <w:r w:rsidRPr="002155A5">
        <w:t>r</w:t>
      </w:r>
      <w:r w:rsidRPr="002155A5">
        <w:rPr>
          <w:spacing w:val="-1"/>
        </w:rPr>
        <w:t>e</w:t>
      </w:r>
      <w:r w:rsidRPr="002155A5">
        <w:t>dits</w:t>
      </w:r>
      <w:r w:rsidRPr="002155A5">
        <w:rPr>
          <w:spacing w:val="5"/>
        </w:rPr>
        <w:t xml:space="preserve"> </w:t>
      </w:r>
      <w:r w:rsidRPr="002155A5">
        <w:t>(with</w:t>
      </w:r>
      <w:r w:rsidRPr="002155A5">
        <w:rPr>
          <w:spacing w:val="5"/>
        </w:rPr>
        <w:t xml:space="preserve"> </w:t>
      </w:r>
      <w:r w:rsidRPr="002155A5">
        <w:rPr>
          <w:spacing w:val="1"/>
        </w:rPr>
        <w:t>C</w:t>
      </w:r>
      <w:r w:rsidRPr="002155A5">
        <w:t>G</w:t>
      </w:r>
      <w:r w:rsidRPr="002155A5">
        <w:rPr>
          <w:spacing w:val="1"/>
        </w:rPr>
        <w:t>P</w:t>
      </w:r>
      <w:r w:rsidRPr="002155A5">
        <w:t xml:space="preserve">A </w:t>
      </w:r>
      <w:r w:rsidRPr="002155A5">
        <w:rPr>
          <w:spacing w:val="9"/>
        </w:rPr>
        <w:t xml:space="preserve"> </w:t>
      </w:r>
      <w:r w:rsidRPr="002155A5">
        <w:t>5.0),</w:t>
      </w:r>
      <w:r w:rsidRPr="002155A5">
        <w:rPr>
          <w:spacing w:val="4"/>
        </w:rPr>
        <w:t xml:space="preserve"> </w:t>
      </w:r>
      <w:r w:rsidRPr="002155A5">
        <w:t>within</w:t>
      </w:r>
      <w:r w:rsidRPr="002155A5">
        <w:rPr>
          <w:spacing w:val="1"/>
        </w:rPr>
        <w:t xml:space="preserve"> </w:t>
      </w:r>
      <w:r w:rsidRPr="002155A5">
        <w:t xml:space="preserve">8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11"/>
        </w:rPr>
        <w:t xml:space="preserve"> </w:t>
      </w:r>
      <w:r w:rsidRPr="002155A5">
        <w:rPr>
          <w:spacing w:val="-5"/>
        </w:rPr>
        <w:t>y</w:t>
      </w:r>
      <w:r w:rsidRPr="002155A5">
        <w:rPr>
          <w:spacing w:val="1"/>
        </w:rPr>
        <w:t>e</w:t>
      </w:r>
      <w:r w:rsidRPr="002155A5">
        <w:rPr>
          <w:spacing w:val="-1"/>
        </w:rPr>
        <w:t>a</w:t>
      </w:r>
      <w:r w:rsidRPr="002155A5">
        <w:t>rs</w:t>
      </w:r>
      <w:r w:rsidRPr="002155A5">
        <w:rPr>
          <w:spacing w:val="7"/>
        </w:rPr>
        <w:t xml:space="preserve"> </w:t>
      </w:r>
      <w:r w:rsidRPr="002155A5">
        <w:rPr>
          <w:spacing w:val="2"/>
        </w:rPr>
        <w:t>f</w:t>
      </w:r>
      <w:r w:rsidRPr="002155A5">
        <w:t>rom</w:t>
      </w:r>
      <w:r w:rsidRPr="002155A5">
        <w:rPr>
          <w:spacing w:val="6"/>
        </w:rPr>
        <w:t xml:space="preserve"> </w:t>
      </w:r>
      <w:r w:rsidRPr="002155A5">
        <w:t>t</w:t>
      </w:r>
      <w:r w:rsidRPr="002155A5">
        <w:rPr>
          <w:spacing w:val="2"/>
        </w:rPr>
        <w:t>h</w:t>
      </w:r>
      <w:r w:rsidRPr="002155A5">
        <w:t>e</w:t>
      </w:r>
      <w:r w:rsidRPr="002155A5">
        <w:rPr>
          <w:spacing w:val="8"/>
        </w:rPr>
        <w:t xml:space="preserve"> </w:t>
      </w:r>
      <w:r w:rsidRPr="002155A5">
        <w:t>d</w:t>
      </w:r>
      <w:r w:rsidRPr="002155A5">
        <w:rPr>
          <w:spacing w:val="-1"/>
        </w:rPr>
        <w:t>a</w:t>
      </w:r>
      <w:r w:rsidRPr="002155A5">
        <w:t>te</w:t>
      </w:r>
      <w:r w:rsidRPr="002155A5">
        <w:rPr>
          <w:spacing w:val="7"/>
        </w:rPr>
        <w:t xml:space="preserve"> </w:t>
      </w:r>
      <w:r w:rsidRPr="002155A5">
        <w:rPr>
          <w:spacing w:val="2"/>
        </w:rPr>
        <w:t>o</w:t>
      </w:r>
      <w:r w:rsidRPr="002155A5">
        <w:t>f</w:t>
      </w:r>
      <w:r w:rsidRPr="002155A5">
        <w:rPr>
          <w:spacing w:val="7"/>
        </w:rPr>
        <w:t xml:space="preserve"> </w:t>
      </w:r>
      <w:r w:rsidRPr="002155A5">
        <w:rPr>
          <w:spacing w:val="-1"/>
        </w:rPr>
        <w:t>c</w:t>
      </w:r>
      <w:r w:rsidRPr="002155A5">
        <w:t>o</w:t>
      </w:r>
      <w:r w:rsidRPr="002155A5">
        <w:rPr>
          <w:spacing w:val="1"/>
        </w:rPr>
        <w:t>mm</w:t>
      </w:r>
      <w:r w:rsidRPr="002155A5">
        <w:rPr>
          <w:spacing w:val="-1"/>
        </w:rPr>
        <w:t>e</w:t>
      </w:r>
      <w:r w:rsidRPr="002155A5">
        <w:rPr>
          <w:spacing w:val="2"/>
        </w:rPr>
        <w:t>n</w:t>
      </w:r>
      <w:r w:rsidRPr="002155A5">
        <w:rPr>
          <w:spacing w:val="-1"/>
        </w:rPr>
        <w:t>ce</w:t>
      </w:r>
      <w:r w:rsidRPr="002155A5">
        <w:rPr>
          <w:spacing w:val="1"/>
        </w:rPr>
        <w:t>me</w:t>
      </w:r>
      <w:r w:rsidRPr="002155A5">
        <w:t>nt of</w:t>
      </w:r>
      <w:r w:rsidRPr="002155A5">
        <w:rPr>
          <w:spacing w:val="7"/>
        </w:rPr>
        <w:t xml:space="preserve"> </w:t>
      </w:r>
      <w:r w:rsidRPr="002155A5">
        <w:t>the</w:t>
      </w:r>
      <w:r w:rsidRPr="002155A5">
        <w:rPr>
          <w:spacing w:val="7"/>
        </w:rPr>
        <w:t xml:space="preserve"> </w:t>
      </w:r>
      <w:r w:rsidRPr="002155A5">
        <w:t>first</w:t>
      </w:r>
      <w:r w:rsidRPr="002155A5">
        <w:rPr>
          <w:spacing w:val="10"/>
        </w:rPr>
        <w:t xml:space="preserve"> </w:t>
      </w:r>
      <w:r w:rsidRPr="002155A5">
        <w:rPr>
          <w:spacing w:val="-1"/>
        </w:rPr>
        <w:t>aca</w:t>
      </w:r>
      <w:r w:rsidRPr="002155A5">
        <w:rPr>
          <w:spacing w:val="2"/>
        </w:rPr>
        <w:t>d</w:t>
      </w:r>
      <w:r w:rsidRPr="002155A5">
        <w:rPr>
          <w:spacing w:val="-1"/>
        </w:rPr>
        <w:t>em</w:t>
      </w:r>
      <w:r w:rsidRPr="002155A5">
        <w:t>ic</w:t>
      </w:r>
      <w:r w:rsidRPr="002155A5">
        <w:rPr>
          <w:spacing w:val="11"/>
        </w:rPr>
        <w:t xml:space="preserve"> </w:t>
      </w:r>
      <w:r w:rsidRPr="002155A5">
        <w:rPr>
          <w:spacing w:val="-5"/>
        </w:rPr>
        <w:t>y</w:t>
      </w:r>
      <w:r w:rsidRPr="002155A5">
        <w:rPr>
          <w:spacing w:val="1"/>
        </w:rPr>
        <w:t>e</w:t>
      </w:r>
      <w:r w:rsidRPr="002155A5">
        <w:rPr>
          <w:spacing w:val="-1"/>
        </w:rPr>
        <w:t>a</w:t>
      </w:r>
      <w:r w:rsidRPr="002155A5">
        <w:t>r,</w:t>
      </w:r>
      <w:r w:rsidRPr="002155A5">
        <w:rPr>
          <w:spacing w:val="9"/>
        </w:rPr>
        <w:t xml:space="preserve"> </w:t>
      </w:r>
      <w:r w:rsidRPr="002155A5">
        <w:t>sh</w:t>
      </w:r>
      <w:r w:rsidRPr="002155A5">
        <w:rPr>
          <w:spacing w:val="-1"/>
        </w:rPr>
        <w:t>a</w:t>
      </w:r>
      <w:r w:rsidRPr="002155A5">
        <w:t>ll</w:t>
      </w:r>
      <w:r w:rsidRPr="002155A5">
        <w:rPr>
          <w:spacing w:val="7"/>
        </w:rPr>
        <w:t xml:space="preserve"> </w:t>
      </w:r>
      <w:r w:rsidRPr="002155A5">
        <w:t>be d</w:t>
      </w:r>
      <w:r w:rsidRPr="002155A5">
        <w:rPr>
          <w:spacing w:val="-1"/>
        </w:rPr>
        <w:t>ec</w:t>
      </w:r>
      <w:r w:rsidRPr="002155A5">
        <w:t>l</w:t>
      </w:r>
      <w:r w:rsidRPr="002155A5">
        <w:rPr>
          <w:spacing w:val="-1"/>
        </w:rPr>
        <w:t>a</w:t>
      </w:r>
      <w:r w:rsidRPr="002155A5">
        <w:rPr>
          <w:spacing w:val="2"/>
        </w:rPr>
        <w:t>r</w:t>
      </w:r>
      <w:r w:rsidRPr="002155A5">
        <w:rPr>
          <w:spacing w:val="-1"/>
        </w:rPr>
        <w:t>e</w:t>
      </w:r>
      <w:r w:rsidRPr="002155A5">
        <w:t>d</w:t>
      </w:r>
      <w:r w:rsidRPr="002155A5">
        <w:rPr>
          <w:spacing w:val="1"/>
        </w:rPr>
        <w:t xml:space="preserve"> </w:t>
      </w:r>
      <w:r w:rsidRPr="002155A5">
        <w:t>to</w:t>
      </w:r>
      <w:r w:rsidRPr="002155A5">
        <w:rPr>
          <w:spacing w:val="7"/>
        </w:rPr>
        <w:t xml:space="preserve"> </w:t>
      </w:r>
      <w:r w:rsidRPr="002155A5">
        <w:t>h</w:t>
      </w:r>
      <w:r w:rsidRPr="002155A5">
        <w:rPr>
          <w:spacing w:val="-1"/>
        </w:rPr>
        <w:t>a</w:t>
      </w:r>
      <w:r w:rsidRPr="002155A5">
        <w:t>ve</w:t>
      </w:r>
      <w:r w:rsidRPr="002155A5">
        <w:rPr>
          <w:spacing w:val="3"/>
        </w:rPr>
        <w:t xml:space="preserve"> ‘</w:t>
      </w:r>
      <w:r w:rsidRPr="002155A5">
        <w:rPr>
          <w:b/>
          <w:spacing w:val="1"/>
        </w:rPr>
        <w:t>qu</w:t>
      </w:r>
      <w:r w:rsidRPr="002155A5">
        <w:rPr>
          <w:b/>
        </w:rPr>
        <w:t>ali</w:t>
      </w:r>
      <w:r w:rsidRPr="002155A5">
        <w:rPr>
          <w:b/>
          <w:spacing w:val="2"/>
        </w:rPr>
        <w:t>f</w:t>
      </w:r>
      <w:r w:rsidRPr="002155A5">
        <w:rPr>
          <w:b/>
        </w:rPr>
        <w:t>i</w:t>
      </w:r>
      <w:r w:rsidRPr="002155A5">
        <w:rPr>
          <w:b/>
          <w:spacing w:val="-1"/>
        </w:rPr>
        <w:t>e</w:t>
      </w:r>
      <w:r w:rsidRPr="002155A5">
        <w:rPr>
          <w:b/>
          <w:spacing w:val="1"/>
        </w:rPr>
        <w:t>d</w:t>
      </w:r>
      <w:r w:rsidRPr="002155A5">
        <w:rPr>
          <w:b/>
        </w:rPr>
        <w:t xml:space="preserve">’ </w:t>
      </w:r>
      <w:r w:rsidRPr="002155A5">
        <w:t>for</w:t>
      </w:r>
      <w:r w:rsidRPr="002155A5">
        <w:rPr>
          <w:spacing w:val="5"/>
        </w:rPr>
        <w:t xml:space="preserve"> </w:t>
      </w:r>
      <w:r w:rsidRPr="002155A5">
        <w:t>the</w:t>
      </w:r>
      <w:r w:rsidRPr="002155A5">
        <w:rPr>
          <w:spacing w:val="5"/>
        </w:rPr>
        <w:t xml:space="preserve"> </w:t>
      </w:r>
      <w:r w:rsidRPr="002155A5">
        <w:rPr>
          <w:spacing w:val="-1"/>
        </w:rPr>
        <w:t>a</w:t>
      </w:r>
      <w:r w:rsidRPr="002155A5">
        <w:t>w</w:t>
      </w:r>
      <w:r w:rsidRPr="002155A5">
        <w:rPr>
          <w:spacing w:val="1"/>
        </w:rPr>
        <w:t>a</w:t>
      </w:r>
      <w:r w:rsidRPr="002155A5">
        <w:t>rd</w:t>
      </w:r>
      <w:r w:rsidRPr="002155A5">
        <w:rPr>
          <w:spacing w:val="4"/>
        </w:rPr>
        <w:t xml:space="preserve"> </w:t>
      </w:r>
      <w:r w:rsidRPr="002155A5">
        <w:t>of</w:t>
      </w:r>
      <w:r w:rsidRPr="002155A5">
        <w:rPr>
          <w:spacing w:val="6"/>
        </w:rPr>
        <w:t xml:space="preserve"> </w:t>
      </w:r>
      <w:r w:rsidRPr="002155A5">
        <w:t>the</w:t>
      </w:r>
      <w:r w:rsidRPr="002155A5">
        <w:rPr>
          <w:spacing w:val="7"/>
        </w:rPr>
        <w:t xml:space="preserve"> </w:t>
      </w:r>
      <w:r w:rsidRPr="002155A5">
        <w:rPr>
          <w:spacing w:val="1"/>
        </w:rPr>
        <w:t>B</w:t>
      </w:r>
      <w:r w:rsidRPr="002155A5">
        <w:t>.T</w:t>
      </w:r>
      <w:r w:rsidRPr="002155A5">
        <w:rPr>
          <w:spacing w:val="-1"/>
        </w:rPr>
        <w:t>ec</w:t>
      </w:r>
      <w:r w:rsidRPr="002155A5">
        <w:t>h.</w:t>
      </w:r>
      <w:r w:rsidRPr="002155A5">
        <w:rPr>
          <w:spacing w:val="2"/>
        </w:rPr>
        <w:t xml:space="preserve"> </w:t>
      </w:r>
      <w:r w:rsidRPr="002155A5">
        <w:t>d</w:t>
      </w:r>
      <w:r w:rsidRPr="002155A5">
        <w:rPr>
          <w:spacing w:val="-1"/>
        </w:rPr>
        <w:t>e</w:t>
      </w:r>
      <w:r w:rsidRPr="002155A5">
        <w:t>gr</w:t>
      </w:r>
      <w:r w:rsidRPr="002155A5">
        <w:rPr>
          <w:spacing w:val="1"/>
        </w:rPr>
        <w:t>e</w:t>
      </w:r>
      <w:r w:rsidRPr="002155A5">
        <w:t>e</w:t>
      </w:r>
      <w:r w:rsidRPr="002155A5">
        <w:rPr>
          <w:spacing w:val="4"/>
        </w:rPr>
        <w:t xml:space="preserve"> </w:t>
      </w:r>
      <w:r w:rsidRPr="002155A5">
        <w:t>in</w:t>
      </w:r>
      <w:r w:rsidRPr="002155A5">
        <w:rPr>
          <w:spacing w:val="7"/>
        </w:rPr>
        <w:t xml:space="preserve"> </w:t>
      </w:r>
      <w:r w:rsidRPr="002155A5">
        <w:t>the</w:t>
      </w:r>
      <w:r w:rsidRPr="002155A5">
        <w:rPr>
          <w:spacing w:val="4"/>
        </w:rPr>
        <w:t xml:space="preserve"> </w:t>
      </w:r>
      <w:r w:rsidRPr="002155A5">
        <w:rPr>
          <w:spacing w:val="-1"/>
        </w:rPr>
        <w:t>c</w:t>
      </w:r>
      <w:r w:rsidRPr="002155A5">
        <w:rPr>
          <w:spacing w:val="1"/>
        </w:rPr>
        <w:t>h</w:t>
      </w:r>
      <w:r w:rsidRPr="002155A5">
        <w:t>os</w:t>
      </w:r>
      <w:r w:rsidRPr="002155A5">
        <w:rPr>
          <w:spacing w:val="-1"/>
        </w:rPr>
        <w:t>e</w:t>
      </w:r>
      <w:r w:rsidRPr="002155A5">
        <w:t>n</w:t>
      </w:r>
      <w:r w:rsidRPr="002155A5">
        <w:rPr>
          <w:spacing w:val="4"/>
        </w:rPr>
        <w:t xml:space="preserve"> </w:t>
      </w:r>
      <w:r w:rsidRPr="002155A5">
        <w:t>br</w:t>
      </w:r>
      <w:r w:rsidRPr="002155A5">
        <w:rPr>
          <w:spacing w:val="-1"/>
        </w:rPr>
        <w:t>a</w:t>
      </w:r>
      <w:r w:rsidRPr="002155A5">
        <w:t>n</w:t>
      </w:r>
      <w:r w:rsidRPr="002155A5">
        <w:rPr>
          <w:spacing w:val="-1"/>
        </w:rPr>
        <w:t>c</w:t>
      </w:r>
      <w:r w:rsidRPr="002155A5">
        <w:t>h</w:t>
      </w:r>
      <w:r w:rsidRPr="002155A5">
        <w:rPr>
          <w:spacing w:val="3"/>
        </w:rPr>
        <w:t xml:space="preserve"> </w:t>
      </w:r>
      <w:r w:rsidRPr="002155A5">
        <w:t>of Engin</w:t>
      </w:r>
      <w:r w:rsidRPr="002155A5">
        <w:rPr>
          <w:spacing w:val="-1"/>
        </w:rPr>
        <w:t>ee</w:t>
      </w:r>
      <w:r w:rsidRPr="002155A5">
        <w:t>ring</w:t>
      </w:r>
      <w:r w:rsidRPr="002155A5">
        <w:rPr>
          <w:spacing w:val="-10"/>
        </w:rPr>
        <w:t xml:space="preserve"> </w:t>
      </w:r>
      <w:r w:rsidRPr="002155A5">
        <w:rPr>
          <w:spacing w:val="-1"/>
        </w:rPr>
        <w:t>a</w:t>
      </w:r>
      <w:r w:rsidRPr="002155A5">
        <w:t>s</w:t>
      </w:r>
      <w:r w:rsidRPr="002155A5">
        <w:rPr>
          <w:spacing w:val="-1"/>
        </w:rPr>
        <w:t xml:space="preserve"> </w:t>
      </w:r>
      <w:r w:rsidRPr="002155A5">
        <w:t>s</w:t>
      </w:r>
      <w:r w:rsidRPr="002155A5">
        <w:rPr>
          <w:spacing w:val="-1"/>
        </w:rPr>
        <w:t>e</w:t>
      </w:r>
      <w:r w:rsidRPr="002155A5">
        <w:rPr>
          <w:spacing w:val="3"/>
        </w:rPr>
        <w:t>l</w:t>
      </w:r>
      <w:r w:rsidRPr="002155A5">
        <w:rPr>
          <w:spacing w:val="-1"/>
        </w:rPr>
        <w:t>ec</w:t>
      </w:r>
      <w:r w:rsidRPr="002155A5">
        <w:t>t</w:t>
      </w:r>
      <w:r w:rsidRPr="002155A5">
        <w:rPr>
          <w:spacing w:val="-1"/>
        </w:rPr>
        <w:t>e</w:t>
      </w:r>
      <w:r w:rsidRPr="002155A5">
        <w:t xml:space="preserve">d </w:t>
      </w:r>
      <w:r w:rsidRPr="002155A5">
        <w:rPr>
          <w:spacing w:val="3"/>
        </w:rPr>
        <w:t>a</w:t>
      </w:r>
      <w:r w:rsidRPr="002155A5">
        <w:t>t the</w:t>
      </w:r>
      <w:r w:rsidRPr="002155A5">
        <w:rPr>
          <w:spacing w:val="-3"/>
        </w:rPr>
        <w:t xml:space="preserve"> </w:t>
      </w:r>
      <w:r w:rsidRPr="002155A5">
        <w:t>ti</w:t>
      </w:r>
      <w:r w:rsidRPr="002155A5">
        <w:rPr>
          <w:spacing w:val="1"/>
        </w:rPr>
        <w:t>m</w:t>
      </w:r>
      <w:r w:rsidRPr="002155A5">
        <w:t>e</w:t>
      </w:r>
      <w:r w:rsidRPr="002155A5">
        <w:rPr>
          <w:spacing w:val="-3"/>
        </w:rPr>
        <w:t xml:space="preserve"> </w:t>
      </w:r>
      <w:r w:rsidRPr="002155A5">
        <w:t>of</w:t>
      </w:r>
      <w:r w:rsidRPr="002155A5">
        <w:rPr>
          <w:spacing w:val="-2"/>
        </w:rPr>
        <w:t xml:space="preserve"> </w:t>
      </w:r>
      <w:r w:rsidRPr="002155A5">
        <w:rPr>
          <w:spacing w:val="-1"/>
        </w:rPr>
        <w:t>a</w:t>
      </w:r>
      <w:r w:rsidRPr="002155A5">
        <w:t>d</w:t>
      </w:r>
      <w:r w:rsidRPr="002155A5">
        <w:rPr>
          <w:spacing w:val="1"/>
        </w:rPr>
        <w:t>m</w:t>
      </w:r>
      <w:r w:rsidRPr="002155A5">
        <w:t>ission.</w:t>
      </w:r>
    </w:p>
    <w:p w:rsidR="007C4867" w:rsidRPr="002155A5" w:rsidRDefault="007C4867" w:rsidP="007C4867">
      <w:pPr>
        <w:spacing w:after="0" w:line="240" w:lineRule="auto"/>
      </w:pPr>
    </w:p>
    <w:p w:rsidR="007C4867" w:rsidRPr="002155A5" w:rsidRDefault="007C4867" w:rsidP="007C4867">
      <w:pPr>
        <w:spacing w:after="0" w:line="240" w:lineRule="auto"/>
        <w:ind w:left="820" w:right="82" w:hanging="720"/>
      </w:pPr>
      <w:r w:rsidRPr="002155A5">
        <w:rPr>
          <w:b/>
        </w:rPr>
        <w:t xml:space="preserve">12.2   </w:t>
      </w:r>
      <w:r w:rsidRPr="002155A5">
        <w:rPr>
          <w:b/>
          <w:spacing w:val="56"/>
        </w:rPr>
        <w:t xml:space="preserve"> </w:t>
      </w:r>
      <w:r w:rsidRPr="002155A5">
        <w:t>A</w:t>
      </w:r>
      <w:r w:rsidRPr="002155A5">
        <w:rPr>
          <w:spacing w:val="7"/>
        </w:rPr>
        <w:t xml:space="preserve"> </w:t>
      </w:r>
      <w:r w:rsidRPr="002155A5">
        <w:t>stud</w:t>
      </w:r>
      <w:r w:rsidRPr="002155A5">
        <w:rPr>
          <w:spacing w:val="-1"/>
        </w:rPr>
        <w:t>e</w:t>
      </w:r>
      <w:r w:rsidRPr="002155A5">
        <w:t>nt</w:t>
      </w:r>
      <w:r w:rsidRPr="002155A5">
        <w:rPr>
          <w:spacing w:val="4"/>
        </w:rPr>
        <w:t xml:space="preserve"> </w:t>
      </w:r>
      <w:r w:rsidRPr="002155A5">
        <w:t>who</w:t>
      </w:r>
      <w:r w:rsidRPr="002155A5">
        <w:rPr>
          <w:spacing w:val="5"/>
        </w:rPr>
        <w:t xml:space="preserve"> </w:t>
      </w:r>
      <w:r w:rsidRPr="002155A5">
        <w:t>qu</w:t>
      </w:r>
      <w:r w:rsidRPr="002155A5">
        <w:rPr>
          <w:spacing w:val="-1"/>
        </w:rPr>
        <w:t>a</w:t>
      </w:r>
      <w:r w:rsidRPr="002155A5">
        <w:t>lifi</w:t>
      </w:r>
      <w:r w:rsidRPr="002155A5">
        <w:rPr>
          <w:spacing w:val="-1"/>
        </w:rPr>
        <w:t>e</w:t>
      </w:r>
      <w:r w:rsidRPr="002155A5">
        <w:t>s</w:t>
      </w:r>
      <w:r w:rsidRPr="002155A5">
        <w:rPr>
          <w:spacing w:val="9"/>
        </w:rPr>
        <w:t xml:space="preserve"> </w:t>
      </w:r>
      <w:r w:rsidRPr="002155A5">
        <w:t>for</w:t>
      </w:r>
      <w:r w:rsidRPr="002155A5">
        <w:rPr>
          <w:spacing w:val="6"/>
        </w:rPr>
        <w:t xml:space="preserve"> </w:t>
      </w:r>
      <w:r w:rsidRPr="002155A5">
        <w:t>the</w:t>
      </w:r>
      <w:r w:rsidRPr="002155A5">
        <w:rPr>
          <w:spacing w:val="7"/>
        </w:rPr>
        <w:t xml:space="preserve"> </w:t>
      </w:r>
      <w:r w:rsidRPr="002155A5">
        <w:rPr>
          <w:spacing w:val="-1"/>
        </w:rPr>
        <w:t>a</w:t>
      </w:r>
      <w:r w:rsidRPr="002155A5">
        <w:rPr>
          <w:spacing w:val="2"/>
        </w:rPr>
        <w:t>w</w:t>
      </w:r>
      <w:r w:rsidRPr="002155A5">
        <w:rPr>
          <w:spacing w:val="-1"/>
        </w:rPr>
        <w:t>a</w:t>
      </w:r>
      <w:r w:rsidRPr="002155A5">
        <w:t>rd</w:t>
      </w:r>
      <w:r w:rsidRPr="002155A5">
        <w:rPr>
          <w:spacing w:val="5"/>
        </w:rPr>
        <w:t xml:space="preserve"> </w:t>
      </w:r>
      <w:r w:rsidRPr="002155A5">
        <w:t>of</w:t>
      </w:r>
      <w:r w:rsidRPr="002155A5">
        <w:rPr>
          <w:spacing w:val="7"/>
        </w:rPr>
        <w:t xml:space="preserve"> </w:t>
      </w:r>
      <w:r w:rsidRPr="002155A5">
        <w:t>t</w:t>
      </w:r>
      <w:r w:rsidRPr="002155A5">
        <w:rPr>
          <w:spacing w:val="2"/>
        </w:rPr>
        <w:t>h</w:t>
      </w:r>
      <w:r w:rsidRPr="002155A5">
        <w:t>e</w:t>
      </w:r>
      <w:r w:rsidRPr="002155A5">
        <w:rPr>
          <w:spacing w:val="8"/>
        </w:rPr>
        <w:t xml:space="preserve"> </w:t>
      </w:r>
      <w:r w:rsidRPr="002155A5">
        <w:t>d</w:t>
      </w:r>
      <w:r w:rsidRPr="002155A5">
        <w:rPr>
          <w:spacing w:val="-1"/>
        </w:rPr>
        <w:t>e</w:t>
      </w:r>
      <w:r w:rsidRPr="002155A5">
        <w:t>g</w:t>
      </w:r>
      <w:r w:rsidRPr="002155A5">
        <w:rPr>
          <w:spacing w:val="2"/>
        </w:rPr>
        <w:t>r</w:t>
      </w:r>
      <w:r w:rsidRPr="002155A5">
        <w:rPr>
          <w:spacing w:val="-1"/>
        </w:rPr>
        <w:t>e</w:t>
      </w:r>
      <w:r w:rsidRPr="002155A5">
        <w:t>e</w:t>
      </w:r>
      <w:r w:rsidRPr="002155A5">
        <w:rPr>
          <w:spacing w:val="5"/>
        </w:rPr>
        <w:t xml:space="preserve"> </w:t>
      </w:r>
      <w:r w:rsidRPr="002155A5">
        <w:rPr>
          <w:spacing w:val="-1"/>
        </w:rPr>
        <w:t>a</w:t>
      </w:r>
      <w:r w:rsidRPr="002155A5">
        <w:t>s</w:t>
      </w:r>
      <w:r w:rsidRPr="002155A5">
        <w:rPr>
          <w:spacing w:val="9"/>
        </w:rPr>
        <w:t xml:space="preserve"> </w:t>
      </w:r>
      <w:r w:rsidRPr="002155A5">
        <w:t>list</w:t>
      </w:r>
      <w:r w:rsidRPr="002155A5">
        <w:rPr>
          <w:spacing w:val="-1"/>
        </w:rPr>
        <w:t>e</w:t>
      </w:r>
      <w:r w:rsidRPr="002155A5">
        <w:t>d</w:t>
      </w:r>
      <w:r w:rsidRPr="002155A5">
        <w:rPr>
          <w:spacing w:val="7"/>
        </w:rPr>
        <w:t xml:space="preserve"> </w:t>
      </w:r>
      <w:r w:rsidRPr="002155A5">
        <w:t>in</w:t>
      </w:r>
      <w:r w:rsidRPr="002155A5">
        <w:rPr>
          <w:spacing w:val="8"/>
        </w:rPr>
        <w:t xml:space="preserve"> </w:t>
      </w:r>
      <w:r w:rsidRPr="002155A5">
        <w:t>it</w:t>
      </w:r>
      <w:r w:rsidRPr="002155A5">
        <w:rPr>
          <w:spacing w:val="-1"/>
        </w:rPr>
        <w:t>e</w:t>
      </w:r>
      <w:r w:rsidRPr="002155A5">
        <w:t>m</w:t>
      </w:r>
      <w:r w:rsidRPr="002155A5">
        <w:rPr>
          <w:spacing w:val="8"/>
        </w:rPr>
        <w:t xml:space="preserve"> </w:t>
      </w:r>
      <w:r w:rsidRPr="002155A5">
        <w:t>1</w:t>
      </w:r>
      <w:r w:rsidRPr="002155A5">
        <w:rPr>
          <w:spacing w:val="7"/>
        </w:rPr>
        <w:t>2</w:t>
      </w:r>
      <w:r w:rsidRPr="002155A5">
        <w:rPr>
          <w:spacing w:val="-2"/>
        </w:rPr>
        <w:t>.</w:t>
      </w:r>
      <w:r w:rsidRPr="002155A5">
        <w:t>1</w:t>
      </w:r>
      <w:r w:rsidRPr="002155A5">
        <w:rPr>
          <w:spacing w:val="6"/>
        </w:rPr>
        <w:t xml:space="preserve"> </w:t>
      </w:r>
      <w:r w:rsidRPr="002155A5">
        <w:t>sh</w:t>
      </w:r>
      <w:r w:rsidRPr="002155A5">
        <w:rPr>
          <w:spacing w:val="-1"/>
        </w:rPr>
        <w:t>a</w:t>
      </w:r>
      <w:r w:rsidRPr="002155A5">
        <w:t>ll</w:t>
      </w:r>
      <w:r w:rsidRPr="002155A5">
        <w:rPr>
          <w:spacing w:val="7"/>
        </w:rPr>
        <w:t xml:space="preserve"> </w:t>
      </w:r>
      <w:r w:rsidRPr="002155A5">
        <w:t>be</w:t>
      </w:r>
      <w:r w:rsidRPr="002155A5">
        <w:rPr>
          <w:spacing w:val="7"/>
        </w:rPr>
        <w:t xml:space="preserve"> </w:t>
      </w:r>
      <w:r w:rsidRPr="002155A5">
        <w:t>pl</w:t>
      </w:r>
      <w:r w:rsidRPr="002155A5">
        <w:rPr>
          <w:spacing w:val="-1"/>
        </w:rPr>
        <w:t>ace</w:t>
      </w:r>
      <w:r w:rsidRPr="002155A5">
        <w:t>d in</w:t>
      </w:r>
      <w:r w:rsidRPr="002155A5">
        <w:rPr>
          <w:spacing w:val="-1"/>
        </w:rPr>
        <w:t xml:space="preserve"> </w:t>
      </w:r>
      <w:r w:rsidRPr="002155A5">
        <w:t>the</w:t>
      </w:r>
      <w:r w:rsidRPr="002155A5">
        <w:rPr>
          <w:spacing w:val="-3"/>
        </w:rPr>
        <w:t xml:space="preserve"> </w:t>
      </w:r>
      <w:r w:rsidRPr="002155A5">
        <w:t>following</w:t>
      </w:r>
      <w:r w:rsidRPr="002155A5">
        <w:rPr>
          <w:spacing w:val="-9"/>
        </w:rPr>
        <w:t xml:space="preserve"> </w:t>
      </w:r>
      <w:r w:rsidRPr="002155A5">
        <w:rPr>
          <w:spacing w:val="-1"/>
        </w:rPr>
        <w:t>c</w:t>
      </w:r>
      <w:r w:rsidRPr="002155A5">
        <w:t>l</w:t>
      </w:r>
      <w:r w:rsidRPr="002155A5">
        <w:rPr>
          <w:spacing w:val="-1"/>
        </w:rPr>
        <w:t>a</w:t>
      </w:r>
      <w:r w:rsidRPr="002155A5">
        <w:t>ss</w:t>
      </w:r>
      <w:r w:rsidRPr="002155A5">
        <w:rPr>
          <w:spacing w:val="-1"/>
        </w:rPr>
        <w:t>e</w:t>
      </w:r>
      <w:r w:rsidRPr="002155A5">
        <w:rPr>
          <w:spacing w:val="3"/>
        </w:rPr>
        <w:t>s</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ind w:left="820" w:right="79" w:hanging="720"/>
      </w:pPr>
      <w:r w:rsidRPr="002155A5">
        <w:rPr>
          <w:b/>
        </w:rPr>
        <w:t xml:space="preserve">12.3   </w:t>
      </w:r>
      <w:r w:rsidRPr="002155A5">
        <w:rPr>
          <w:b/>
          <w:spacing w:val="56"/>
        </w:rPr>
        <w:t xml:space="preserve"> </w:t>
      </w:r>
      <w:r w:rsidRPr="002155A5">
        <w:rPr>
          <w:spacing w:val="1"/>
        </w:rPr>
        <w:t>S</w:t>
      </w:r>
      <w:r w:rsidRPr="002155A5">
        <w:t>tud</w:t>
      </w:r>
      <w:r w:rsidRPr="002155A5">
        <w:rPr>
          <w:spacing w:val="-1"/>
        </w:rPr>
        <w:t>e</w:t>
      </w:r>
      <w:r w:rsidRPr="002155A5">
        <w:t>nts</w:t>
      </w:r>
      <w:r w:rsidRPr="002155A5">
        <w:rPr>
          <w:spacing w:val="34"/>
        </w:rPr>
        <w:t xml:space="preserve"> </w:t>
      </w:r>
      <w:r w:rsidRPr="002155A5">
        <w:t>with</w:t>
      </w:r>
      <w:r w:rsidRPr="002155A5">
        <w:rPr>
          <w:spacing w:val="37"/>
        </w:rPr>
        <w:t xml:space="preserve"> </w:t>
      </w:r>
      <w:r w:rsidRPr="002155A5">
        <w:t>fin</w:t>
      </w:r>
      <w:r w:rsidRPr="002155A5">
        <w:rPr>
          <w:spacing w:val="-1"/>
        </w:rPr>
        <w:t>a</w:t>
      </w:r>
      <w:r w:rsidRPr="002155A5">
        <w:t>l</w:t>
      </w:r>
      <w:r w:rsidRPr="002155A5">
        <w:rPr>
          <w:spacing w:val="39"/>
        </w:rPr>
        <w:t xml:space="preserve"> </w:t>
      </w:r>
      <w:r w:rsidRPr="002155A5">
        <w:rPr>
          <w:spacing w:val="1"/>
        </w:rPr>
        <w:t>C</w:t>
      </w:r>
      <w:r w:rsidRPr="002155A5">
        <w:rPr>
          <w:spacing w:val="-2"/>
        </w:rPr>
        <w:t>G</w:t>
      </w:r>
      <w:r w:rsidRPr="002155A5">
        <w:rPr>
          <w:spacing w:val="3"/>
        </w:rPr>
        <w:t>P</w:t>
      </w:r>
      <w:r w:rsidRPr="002155A5">
        <w:t>A</w:t>
      </w:r>
      <w:r w:rsidRPr="002155A5">
        <w:rPr>
          <w:spacing w:val="35"/>
        </w:rPr>
        <w:t xml:space="preserve"> </w:t>
      </w:r>
      <w:r w:rsidRPr="002155A5">
        <w:t>(</w:t>
      </w:r>
      <w:r w:rsidRPr="002155A5">
        <w:rPr>
          <w:spacing w:val="-1"/>
        </w:rPr>
        <w:t>a</w:t>
      </w:r>
      <w:r w:rsidRPr="002155A5">
        <w:t>t</w:t>
      </w:r>
      <w:r w:rsidRPr="002155A5">
        <w:rPr>
          <w:spacing w:val="40"/>
        </w:rPr>
        <w:t xml:space="preserve"> </w:t>
      </w:r>
      <w:r w:rsidRPr="002155A5">
        <w:t>the</w:t>
      </w:r>
      <w:r w:rsidRPr="002155A5">
        <w:rPr>
          <w:spacing w:val="38"/>
        </w:rPr>
        <w:t xml:space="preserve"> </w:t>
      </w:r>
      <w:r w:rsidRPr="002155A5">
        <w:rPr>
          <w:spacing w:val="-1"/>
        </w:rPr>
        <w:t>e</w:t>
      </w:r>
      <w:r w:rsidRPr="002155A5">
        <w:t>nd</w:t>
      </w:r>
      <w:r w:rsidRPr="002155A5">
        <w:rPr>
          <w:spacing w:val="39"/>
        </w:rPr>
        <w:t xml:space="preserve"> </w:t>
      </w:r>
      <w:r w:rsidRPr="002155A5">
        <w:t>of</w:t>
      </w:r>
      <w:r w:rsidRPr="002155A5">
        <w:rPr>
          <w:spacing w:val="38"/>
        </w:rPr>
        <w:t xml:space="preserve"> </w:t>
      </w:r>
      <w:r w:rsidRPr="002155A5">
        <w:t>the</w:t>
      </w:r>
      <w:r w:rsidRPr="002155A5">
        <w:rPr>
          <w:spacing w:val="38"/>
        </w:rPr>
        <w:t xml:space="preserve"> </w:t>
      </w:r>
      <w:r w:rsidRPr="002155A5">
        <w:t>und</w:t>
      </w:r>
      <w:r w:rsidRPr="002155A5">
        <w:rPr>
          <w:spacing w:val="-1"/>
        </w:rPr>
        <w:t>e</w:t>
      </w:r>
      <w:r w:rsidRPr="002155A5">
        <w:t>r</w:t>
      </w:r>
      <w:r w:rsidRPr="002155A5">
        <w:rPr>
          <w:spacing w:val="35"/>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36"/>
        </w:rPr>
        <w:t xml:space="preserve"> </w:t>
      </w:r>
      <w:r w:rsidRPr="002155A5">
        <w:t>prog</w:t>
      </w:r>
      <w:r w:rsidRPr="002155A5">
        <w:rPr>
          <w:spacing w:val="4"/>
        </w:rPr>
        <w:t>r</w:t>
      </w:r>
      <w:r w:rsidRPr="002155A5">
        <w:rPr>
          <w:spacing w:val="-1"/>
        </w:rPr>
        <w:t>am</w:t>
      </w:r>
      <w:r w:rsidRPr="002155A5">
        <w:rPr>
          <w:spacing w:val="1"/>
        </w:rPr>
        <w:t>m</w:t>
      </w:r>
      <w:r w:rsidRPr="002155A5">
        <w:rPr>
          <w:spacing w:val="-1"/>
        </w:rPr>
        <w:t>e</w:t>
      </w:r>
      <w:r w:rsidRPr="002155A5">
        <w:t>)</w:t>
      </w:r>
      <w:r w:rsidRPr="002155A5">
        <w:rPr>
          <w:spacing w:val="30"/>
        </w:rPr>
        <w:t xml:space="preserve"> </w:t>
      </w:r>
      <w:r w:rsidRPr="002155A5">
        <w:rPr>
          <w:spacing w:val="41"/>
        </w:rPr>
        <w:t xml:space="preserve"> </w:t>
      </w:r>
      <w:r w:rsidRPr="002155A5">
        <w:t>8.</w:t>
      </w:r>
      <w:r w:rsidRPr="002155A5">
        <w:rPr>
          <w:spacing w:val="1"/>
        </w:rPr>
        <w:t>0</w:t>
      </w:r>
      <w:r w:rsidRPr="002155A5">
        <w:t>0,</w:t>
      </w:r>
      <w:r w:rsidRPr="002155A5">
        <w:rPr>
          <w:spacing w:val="36"/>
        </w:rPr>
        <w:t xml:space="preserve"> </w:t>
      </w:r>
      <w:r w:rsidRPr="002155A5">
        <w:rPr>
          <w:spacing w:val="-1"/>
        </w:rPr>
        <w:t>a</w:t>
      </w:r>
      <w:r w:rsidRPr="002155A5">
        <w:t>nd fulfilling</w:t>
      </w:r>
      <w:r w:rsidRPr="002155A5">
        <w:rPr>
          <w:spacing w:val="-5"/>
        </w:rPr>
        <w:t xml:space="preserve"> </w:t>
      </w:r>
      <w:r w:rsidRPr="002155A5">
        <w:t>the</w:t>
      </w:r>
      <w:r w:rsidRPr="002155A5">
        <w:rPr>
          <w:spacing w:val="-2"/>
        </w:rPr>
        <w:t xml:space="preserve"> </w:t>
      </w:r>
      <w:r w:rsidRPr="002155A5">
        <w:t>following</w:t>
      </w:r>
      <w:r w:rsidRPr="002155A5">
        <w:rPr>
          <w:spacing w:val="-8"/>
        </w:rPr>
        <w:t xml:space="preserve"> </w:t>
      </w:r>
      <w:r w:rsidRPr="002155A5">
        <w:rPr>
          <w:spacing w:val="1"/>
        </w:rPr>
        <w:t>c</w:t>
      </w:r>
      <w:r w:rsidRPr="002155A5">
        <w:t>onditions</w:t>
      </w:r>
      <w:r w:rsidRPr="002155A5">
        <w:rPr>
          <w:spacing w:val="-6"/>
        </w:rPr>
        <w:t xml:space="preserve"> </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ind w:left="820" w:right="86"/>
        <w:jc w:val="both"/>
      </w:pPr>
      <w:r w:rsidRPr="002155A5">
        <w:t xml:space="preserve">(i)     </w:t>
      </w:r>
      <w:r w:rsidRPr="002155A5">
        <w:rPr>
          <w:spacing w:val="1"/>
        </w:rPr>
        <w:t>S</w:t>
      </w:r>
      <w:r w:rsidRPr="002155A5">
        <w:t>hould</w:t>
      </w:r>
      <w:r w:rsidRPr="002155A5">
        <w:rPr>
          <w:spacing w:val="6"/>
        </w:rPr>
        <w:t xml:space="preserve"> </w:t>
      </w:r>
      <w:r w:rsidRPr="002155A5">
        <w:t>h</w:t>
      </w:r>
      <w:r w:rsidRPr="002155A5">
        <w:rPr>
          <w:spacing w:val="-1"/>
        </w:rPr>
        <w:t>a</w:t>
      </w:r>
      <w:r w:rsidRPr="002155A5">
        <w:t>ve</w:t>
      </w:r>
      <w:r w:rsidRPr="002155A5">
        <w:rPr>
          <w:spacing w:val="6"/>
        </w:rPr>
        <w:t xml:space="preserve"> </w:t>
      </w:r>
      <w:r w:rsidRPr="002155A5">
        <w:t>p</w:t>
      </w:r>
      <w:r w:rsidRPr="002155A5">
        <w:rPr>
          <w:spacing w:val="-1"/>
        </w:rPr>
        <w:t>a</w:t>
      </w:r>
      <w:r w:rsidRPr="002155A5">
        <w:t>s</w:t>
      </w:r>
      <w:r w:rsidRPr="002155A5">
        <w:rPr>
          <w:spacing w:val="5"/>
        </w:rPr>
        <w:t>s</w:t>
      </w:r>
      <w:r w:rsidRPr="002155A5">
        <w:rPr>
          <w:spacing w:val="-1"/>
        </w:rPr>
        <w:t>e</w:t>
      </w:r>
      <w:r w:rsidRPr="002155A5">
        <w:t>d</w:t>
      </w:r>
      <w:r w:rsidRPr="002155A5">
        <w:rPr>
          <w:spacing w:val="6"/>
        </w:rPr>
        <w:t xml:space="preserve"> </w:t>
      </w:r>
      <w:r w:rsidRPr="002155A5">
        <w:rPr>
          <w:spacing w:val="-1"/>
        </w:rPr>
        <w:t>a</w:t>
      </w:r>
      <w:r w:rsidRPr="002155A5">
        <w:t>ll</w:t>
      </w:r>
      <w:r w:rsidRPr="002155A5">
        <w:rPr>
          <w:spacing w:val="10"/>
        </w:rPr>
        <w:t xml:space="preserve"> </w:t>
      </w:r>
      <w:r w:rsidRPr="002155A5">
        <w:rPr>
          <w:spacing w:val="3"/>
        </w:rPr>
        <w:t>t</w:t>
      </w:r>
      <w:r w:rsidRPr="002155A5">
        <w:t>he</w:t>
      </w:r>
      <w:r w:rsidRPr="002155A5">
        <w:rPr>
          <w:spacing w:val="8"/>
        </w:rPr>
        <w:t xml:space="preserve"> </w:t>
      </w:r>
      <w:r w:rsidRPr="002155A5">
        <w:t>subj</w:t>
      </w:r>
      <w:r w:rsidRPr="002155A5">
        <w:rPr>
          <w:spacing w:val="-1"/>
        </w:rPr>
        <w:t>ec</w:t>
      </w:r>
      <w:r w:rsidRPr="002155A5">
        <w:t>ts/</w:t>
      </w:r>
      <w:r w:rsidRPr="002155A5">
        <w:rPr>
          <w:spacing w:val="-1"/>
        </w:rPr>
        <w:t>c</w:t>
      </w:r>
      <w:r w:rsidRPr="002155A5">
        <w:t>our</w:t>
      </w:r>
      <w:r w:rsidRPr="002155A5">
        <w:rPr>
          <w:spacing w:val="3"/>
        </w:rPr>
        <w:t>s</w:t>
      </w:r>
      <w:r w:rsidRPr="002155A5">
        <w:rPr>
          <w:spacing w:val="-1"/>
        </w:rPr>
        <w:t>e</w:t>
      </w:r>
      <w:r w:rsidRPr="002155A5">
        <w:t>s</w:t>
      </w:r>
      <w:r w:rsidRPr="002155A5">
        <w:rPr>
          <w:spacing w:val="-4"/>
        </w:rPr>
        <w:t xml:space="preserve"> </w:t>
      </w:r>
      <w:r w:rsidRPr="002155A5">
        <w:t>in</w:t>
      </w:r>
      <w:r w:rsidRPr="002155A5">
        <w:rPr>
          <w:spacing w:val="10"/>
        </w:rPr>
        <w:t xml:space="preserve"> </w:t>
      </w:r>
      <w:r w:rsidRPr="002155A5">
        <w:rPr>
          <w:spacing w:val="8"/>
        </w:rPr>
        <w:t>‘</w:t>
      </w:r>
      <w:r w:rsidRPr="002155A5">
        <w:rPr>
          <w:b/>
          <w:spacing w:val="2"/>
        </w:rPr>
        <w:t>f</w:t>
      </w:r>
      <w:r w:rsidRPr="002155A5">
        <w:rPr>
          <w:b/>
          <w:spacing w:val="3"/>
        </w:rPr>
        <w:t>i</w:t>
      </w:r>
      <w:r w:rsidRPr="002155A5">
        <w:rPr>
          <w:b/>
          <w:spacing w:val="-1"/>
        </w:rPr>
        <w:t>r</w:t>
      </w:r>
      <w:r w:rsidRPr="002155A5">
        <w:rPr>
          <w:b/>
        </w:rPr>
        <w:t>st</w:t>
      </w:r>
      <w:r w:rsidRPr="002155A5">
        <w:rPr>
          <w:b/>
          <w:spacing w:val="9"/>
        </w:rPr>
        <w:t xml:space="preserve"> </w:t>
      </w:r>
      <w:r w:rsidRPr="002155A5">
        <w:rPr>
          <w:b/>
        </w:rPr>
        <w:t>a</w:t>
      </w:r>
      <w:r w:rsidRPr="002155A5">
        <w:rPr>
          <w:b/>
          <w:spacing w:val="1"/>
        </w:rPr>
        <w:t>pp</w:t>
      </w:r>
      <w:r w:rsidRPr="002155A5">
        <w:rPr>
          <w:b/>
          <w:spacing w:val="-1"/>
        </w:rPr>
        <w:t>e</w:t>
      </w:r>
      <w:r w:rsidRPr="002155A5">
        <w:rPr>
          <w:b/>
        </w:rPr>
        <w:t>a</w:t>
      </w:r>
      <w:r w:rsidRPr="002155A5">
        <w:rPr>
          <w:b/>
          <w:spacing w:val="-1"/>
        </w:rPr>
        <w:t>r</w:t>
      </w:r>
      <w:r w:rsidRPr="002155A5">
        <w:rPr>
          <w:b/>
        </w:rPr>
        <w:t>a</w:t>
      </w:r>
      <w:r w:rsidRPr="002155A5">
        <w:rPr>
          <w:b/>
          <w:spacing w:val="1"/>
        </w:rPr>
        <w:t>n</w:t>
      </w:r>
      <w:r w:rsidRPr="002155A5">
        <w:rPr>
          <w:b/>
          <w:spacing w:val="-2"/>
        </w:rPr>
        <w:t>c</w:t>
      </w:r>
      <w:r w:rsidRPr="002155A5">
        <w:rPr>
          <w:b/>
          <w:spacing w:val="2"/>
        </w:rPr>
        <w:t>e</w:t>
      </w:r>
      <w:r w:rsidRPr="002155A5">
        <w:rPr>
          <w:b/>
        </w:rPr>
        <w:t>’</w:t>
      </w:r>
      <w:r w:rsidRPr="002155A5">
        <w:rPr>
          <w:b/>
          <w:spacing w:val="1"/>
        </w:rPr>
        <w:t xml:space="preserve"> </w:t>
      </w:r>
      <w:r w:rsidRPr="002155A5">
        <w:t>within</w:t>
      </w:r>
      <w:r w:rsidRPr="002155A5">
        <w:rPr>
          <w:spacing w:val="7"/>
        </w:rPr>
        <w:t xml:space="preserve"> </w:t>
      </w:r>
      <w:r w:rsidRPr="002155A5">
        <w:rPr>
          <w:spacing w:val="3"/>
        </w:rPr>
        <w:t>t</w:t>
      </w:r>
      <w:r w:rsidRPr="002155A5">
        <w:t>he</w:t>
      </w:r>
      <w:r w:rsidRPr="002155A5">
        <w:rPr>
          <w:spacing w:val="9"/>
        </w:rPr>
        <w:t xml:space="preserve"> </w:t>
      </w:r>
      <w:r w:rsidRPr="002155A5">
        <w:t>first</w:t>
      </w:r>
    </w:p>
    <w:p w:rsidR="007C4867" w:rsidRDefault="007C4867" w:rsidP="007C4867">
      <w:pPr>
        <w:spacing w:after="0" w:line="240" w:lineRule="auto"/>
        <w:ind w:left="1540" w:right="86"/>
      </w:pPr>
      <w:r w:rsidRPr="002155A5">
        <w:t>4</w:t>
      </w:r>
      <w:r w:rsidRPr="002155A5">
        <w:rPr>
          <w:spacing w:val="16"/>
        </w:rPr>
        <w:t xml:space="preserve"> </w:t>
      </w: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18"/>
        </w:rPr>
        <w:t xml:space="preserve"> </w:t>
      </w:r>
      <w:r w:rsidRPr="002155A5">
        <w:rPr>
          <w:spacing w:val="-5"/>
        </w:rPr>
        <w:t>y</w:t>
      </w:r>
      <w:r w:rsidRPr="002155A5">
        <w:rPr>
          <w:spacing w:val="-1"/>
        </w:rPr>
        <w:t>e</w:t>
      </w:r>
      <w:r w:rsidRPr="002155A5">
        <w:rPr>
          <w:spacing w:val="1"/>
        </w:rPr>
        <w:t>a</w:t>
      </w:r>
      <w:r w:rsidRPr="002155A5">
        <w:t>rs</w:t>
      </w:r>
      <w:r w:rsidRPr="002155A5">
        <w:rPr>
          <w:spacing w:val="16"/>
        </w:rPr>
        <w:t xml:space="preserve"> </w:t>
      </w:r>
      <w:r w:rsidRPr="002155A5">
        <w:t>(or</w:t>
      </w:r>
      <w:r w:rsidRPr="002155A5">
        <w:rPr>
          <w:spacing w:val="13"/>
        </w:rPr>
        <w:t xml:space="preserve"> </w:t>
      </w:r>
      <w:r w:rsidRPr="002155A5">
        <w:t>8</w:t>
      </w:r>
      <w:r w:rsidRPr="002155A5">
        <w:rPr>
          <w:spacing w:val="16"/>
        </w:rPr>
        <w:t xml:space="preserve"> </w:t>
      </w:r>
      <w:r w:rsidRPr="002155A5">
        <w:rPr>
          <w:spacing w:val="3"/>
        </w:rPr>
        <w:t>s</w:t>
      </w:r>
      <w:r w:rsidRPr="002155A5">
        <w:rPr>
          <w:spacing w:val="-1"/>
        </w:rPr>
        <w:t>e</w:t>
      </w:r>
      <w:r w:rsidRPr="002155A5">
        <w:t>qu</w:t>
      </w:r>
      <w:r w:rsidRPr="002155A5">
        <w:rPr>
          <w:spacing w:val="-1"/>
        </w:rPr>
        <w:t>e</w:t>
      </w:r>
      <w:r w:rsidRPr="002155A5">
        <w:t>nti</w:t>
      </w:r>
      <w:r w:rsidRPr="002155A5">
        <w:rPr>
          <w:spacing w:val="-1"/>
        </w:rPr>
        <w:t>a</w:t>
      </w:r>
      <w:r w:rsidRPr="002155A5">
        <w:t>l</w:t>
      </w:r>
      <w:r w:rsidRPr="002155A5">
        <w:rPr>
          <w:spacing w:val="11"/>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s</w:t>
      </w:r>
      <w:r w:rsidRPr="002155A5">
        <w:t>)</w:t>
      </w:r>
      <w:r w:rsidRPr="002155A5">
        <w:rPr>
          <w:spacing w:val="11"/>
        </w:rPr>
        <w:t xml:space="preserve"> </w:t>
      </w:r>
      <w:r w:rsidRPr="002155A5">
        <w:t>fr</w:t>
      </w:r>
      <w:r w:rsidRPr="002155A5">
        <w:rPr>
          <w:spacing w:val="2"/>
        </w:rPr>
        <w:t>o</w:t>
      </w:r>
      <w:r w:rsidRPr="002155A5">
        <w:t>m</w:t>
      </w:r>
      <w:r w:rsidRPr="002155A5">
        <w:rPr>
          <w:spacing w:val="12"/>
        </w:rPr>
        <w:t xml:space="preserve"> </w:t>
      </w:r>
      <w:r w:rsidRPr="002155A5">
        <w:t>the</w:t>
      </w:r>
      <w:r w:rsidRPr="002155A5">
        <w:rPr>
          <w:spacing w:val="14"/>
        </w:rPr>
        <w:t xml:space="preserve"> </w:t>
      </w:r>
      <w:r w:rsidRPr="002155A5">
        <w:t>d</w:t>
      </w:r>
      <w:r w:rsidRPr="002155A5">
        <w:rPr>
          <w:spacing w:val="-1"/>
        </w:rPr>
        <w:t>a</w:t>
      </w:r>
      <w:r w:rsidRPr="002155A5">
        <w:t>te</w:t>
      </w:r>
      <w:r w:rsidRPr="002155A5">
        <w:rPr>
          <w:spacing w:val="14"/>
        </w:rPr>
        <w:t xml:space="preserve"> </w:t>
      </w:r>
      <w:r w:rsidRPr="002155A5">
        <w:t>of</w:t>
      </w:r>
      <w:r w:rsidRPr="002155A5">
        <w:rPr>
          <w:spacing w:val="14"/>
        </w:rPr>
        <w:t xml:space="preserve"> </w:t>
      </w:r>
      <w:r w:rsidRPr="002155A5">
        <w:rPr>
          <w:spacing w:val="-2"/>
        </w:rPr>
        <w:t>c</w:t>
      </w:r>
      <w:r w:rsidRPr="002155A5">
        <w:t>o</w:t>
      </w:r>
      <w:r w:rsidRPr="002155A5">
        <w:rPr>
          <w:spacing w:val="1"/>
        </w:rPr>
        <w:t>mm</w:t>
      </w:r>
      <w:r w:rsidRPr="002155A5">
        <w:rPr>
          <w:spacing w:val="-1"/>
        </w:rPr>
        <w:t>e</w:t>
      </w:r>
      <w:r w:rsidRPr="002155A5">
        <w:rPr>
          <w:spacing w:val="2"/>
        </w:rPr>
        <w:t>n</w:t>
      </w:r>
      <w:r w:rsidRPr="002155A5">
        <w:rPr>
          <w:spacing w:val="-1"/>
        </w:rPr>
        <w:t>c</w:t>
      </w:r>
      <w:r w:rsidRPr="002155A5">
        <w:rPr>
          <w:spacing w:val="1"/>
        </w:rPr>
        <w:t>em</w:t>
      </w:r>
      <w:r w:rsidRPr="002155A5">
        <w:rPr>
          <w:spacing w:val="-1"/>
        </w:rPr>
        <w:t>e</w:t>
      </w:r>
      <w:r w:rsidRPr="002155A5">
        <w:t>nt</w:t>
      </w:r>
      <w:r w:rsidRPr="002155A5">
        <w:rPr>
          <w:spacing w:val="7"/>
        </w:rPr>
        <w:t xml:space="preserve"> </w:t>
      </w:r>
      <w:r w:rsidRPr="002155A5">
        <w:t xml:space="preserve">of first </w:t>
      </w:r>
      <w:r w:rsidRPr="002155A5">
        <w:rPr>
          <w:spacing w:val="-5"/>
        </w:rPr>
        <w:t>y</w:t>
      </w:r>
      <w:r w:rsidRPr="002155A5">
        <w:rPr>
          <w:spacing w:val="1"/>
        </w:rPr>
        <w:t>e</w:t>
      </w:r>
      <w:r w:rsidRPr="002155A5">
        <w:rPr>
          <w:spacing w:val="-1"/>
        </w:rPr>
        <w:t>a</w:t>
      </w:r>
      <w:r w:rsidRPr="002155A5">
        <w:t>r</w:t>
      </w:r>
      <w:r w:rsidRPr="002155A5">
        <w:rPr>
          <w:spacing w:val="-2"/>
        </w:rPr>
        <w:t xml:space="preserve"> </w:t>
      </w:r>
      <w:r w:rsidRPr="002155A5">
        <w:t>f</w:t>
      </w:r>
      <w:r w:rsidRPr="002155A5">
        <w:rPr>
          <w:spacing w:val="3"/>
        </w:rPr>
        <w:t>i</w:t>
      </w:r>
      <w:r w:rsidRPr="002155A5">
        <w:t>rst</w:t>
      </w:r>
      <w:r w:rsidRPr="002155A5">
        <w:rPr>
          <w:spacing w:val="-3"/>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p>
    <w:p w:rsidR="007C4867" w:rsidRPr="00FE64E8" w:rsidRDefault="007C4867" w:rsidP="007C4867">
      <w:pPr>
        <w:spacing w:after="0" w:line="240" w:lineRule="auto"/>
        <w:ind w:left="1440" w:right="86" w:hanging="720"/>
      </w:pPr>
      <w:r w:rsidRPr="00FE64E8">
        <w:t xml:space="preserve">(ii)       </w:t>
      </w:r>
      <w:r>
        <w:tab/>
      </w:r>
      <w:r w:rsidRPr="00FE64E8">
        <w:t xml:space="preserve">Should have secured a CGPA  8.00, at the end of each of semesters, starting from first year first semester onwards. </w:t>
      </w:r>
    </w:p>
    <w:p w:rsidR="007C4867" w:rsidRPr="00FE64E8" w:rsidRDefault="007C4867" w:rsidP="007C4867">
      <w:pPr>
        <w:spacing w:after="0" w:line="240" w:lineRule="auto"/>
        <w:ind w:left="1440" w:right="86" w:hanging="720"/>
      </w:pPr>
      <w:r w:rsidRPr="00FE64E8">
        <w:t xml:space="preserve">(iii)     </w:t>
      </w:r>
      <w:r w:rsidRPr="00FE64E8">
        <w:tab/>
        <w:t>Should  not  have been  detained  or  prevented  from  writing  the  end  semester examinations in any semester due to shortage of attendance or any other reason, shall be placed in ‘first class with distinction’.</w:t>
      </w:r>
    </w:p>
    <w:p w:rsidR="007C4867" w:rsidRPr="002155A5" w:rsidRDefault="007C4867" w:rsidP="007C4867">
      <w:pPr>
        <w:spacing w:after="0" w:line="240" w:lineRule="auto"/>
        <w:ind w:left="100"/>
      </w:pPr>
      <w:r w:rsidRPr="002155A5">
        <w:rPr>
          <w:b/>
        </w:rPr>
        <w:t xml:space="preserve">12.4   </w:t>
      </w:r>
      <w:r w:rsidRPr="002155A5">
        <w:rPr>
          <w:b/>
          <w:spacing w:val="57"/>
        </w:rPr>
        <w:t xml:space="preserve"> </w:t>
      </w:r>
      <w:r w:rsidRPr="002155A5">
        <w:rPr>
          <w:spacing w:val="1"/>
        </w:rPr>
        <w:t>S</w:t>
      </w:r>
      <w:r w:rsidRPr="002155A5">
        <w:t>tud</w:t>
      </w:r>
      <w:r w:rsidRPr="002155A5">
        <w:rPr>
          <w:spacing w:val="-1"/>
        </w:rPr>
        <w:t>e</w:t>
      </w:r>
      <w:r w:rsidRPr="002155A5">
        <w:t>nts</w:t>
      </w:r>
      <w:r w:rsidRPr="002155A5">
        <w:rPr>
          <w:spacing w:val="25"/>
        </w:rPr>
        <w:t xml:space="preserve"> </w:t>
      </w:r>
      <w:r w:rsidRPr="002155A5">
        <w:t>with</w:t>
      </w:r>
      <w:r w:rsidRPr="002155A5">
        <w:rPr>
          <w:spacing w:val="28"/>
        </w:rPr>
        <w:t xml:space="preserve"> </w:t>
      </w:r>
      <w:r w:rsidRPr="002155A5">
        <w:t>fin</w:t>
      </w:r>
      <w:r w:rsidRPr="002155A5">
        <w:rPr>
          <w:spacing w:val="-1"/>
        </w:rPr>
        <w:t>a</w:t>
      </w:r>
      <w:r w:rsidRPr="002155A5">
        <w:t>l</w:t>
      </w:r>
      <w:r w:rsidRPr="002155A5">
        <w:rPr>
          <w:spacing w:val="29"/>
        </w:rPr>
        <w:t xml:space="preserve"> </w:t>
      </w:r>
      <w:r w:rsidRPr="002155A5">
        <w:rPr>
          <w:spacing w:val="1"/>
        </w:rPr>
        <w:t>C</w:t>
      </w:r>
      <w:r w:rsidRPr="002155A5">
        <w:t>G</w:t>
      </w:r>
      <w:r w:rsidRPr="002155A5">
        <w:rPr>
          <w:spacing w:val="1"/>
        </w:rPr>
        <w:t>P</w:t>
      </w:r>
      <w:r w:rsidRPr="002155A5">
        <w:t>A</w:t>
      </w:r>
      <w:r w:rsidRPr="002155A5">
        <w:rPr>
          <w:spacing w:val="25"/>
        </w:rPr>
        <w:t xml:space="preserve"> </w:t>
      </w:r>
      <w:r w:rsidRPr="002155A5">
        <w:t>(</w:t>
      </w:r>
      <w:r w:rsidRPr="002155A5">
        <w:rPr>
          <w:spacing w:val="-1"/>
        </w:rPr>
        <w:t>a</w:t>
      </w:r>
      <w:r w:rsidRPr="002155A5">
        <w:t>t</w:t>
      </w:r>
      <w:r w:rsidRPr="002155A5">
        <w:rPr>
          <w:spacing w:val="30"/>
        </w:rPr>
        <w:t xml:space="preserve"> </w:t>
      </w:r>
      <w:r w:rsidRPr="002155A5">
        <w:t>the</w:t>
      </w:r>
      <w:r w:rsidRPr="002155A5">
        <w:rPr>
          <w:spacing w:val="29"/>
        </w:rPr>
        <w:t xml:space="preserve"> </w:t>
      </w:r>
      <w:r w:rsidRPr="002155A5">
        <w:rPr>
          <w:spacing w:val="-1"/>
        </w:rPr>
        <w:t>e</w:t>
      </w:r>
      <w:r w:rsidRPr="002155A5">
        <w:t>nd</w:t>
      </w:r>
      <w:r w:rsidRPr="002155A5">
        <w:rPr>
          <w:spacing w:val="30"/>
        </w:rPr>
        <w:t xml:space="preserve"> </w:t>
      </w:r>
      <w:r w:rsidRPr="002155A5">
        <w:rPr>
          <w:spacing w:val="2"/>
        </w:rPr>
        <w:t>o</w:t>
      </w:r>
      <w:r w:rsidRPr="002155A5">
        <w:t>f</w:t>
      </w:r>
      <w:r w:rsidRPr="002155A5">
        <w:rPr>
          <w:spacing w:val="29"/>
        </w:rPr>
        <w:t xml:space="preserve"> </w:t>
      </w:r>
      <w:r w:rsidRPr="002155A5">
        <w:t>the</w:t>
      </w:r>
      <w:r w:rsidRPr="002155A5">
        <w:rPr>
          <w:spacing w:val="29"/>
        </w:rPr>
        <w:t xml:space="preserve"> </w:t>
      </w:r>
      <w:r w:rsidRPr="002155A5">
        <w:t>u</w:t>
      </w:r>
      <w:r w:rsidRPr="002155A5">
        <w:rPr>
          <w:spacing w:val="2"/>
        </w:rPr>
        <w:t>n</w:t>
      </w:r>
      <w:r w:rsidRPr="002155A5">
        <w:t>d</w:t>
      </w:r>
      <w:r w:rsidRPr="002155A5">
        <w:rPr>
          <w:spacing w:val="-1"/>
        </w:rPr>
        <w:t>e</w:t>
      </w:r>
      <w:r w:rsidRPr="002155A5">
        <w:t>r</w:t>
      </w:r>
      <w:r w:rsidRPr="002155A5">
        <w:rPr>
          <w:spacing w:val="26"/>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26"/>
        </w:rPr>
        <w:t xml:space="preserve"> </w:t>
      </w:r>
      <w:r w:rsidRPr="002155A5">
        <w:t>pro</w:t>
      </w:r>
      <w:r w:rsidRPr="002155A5">
        <w:rPr>
          <w:spacing w:val="2"/>
        </w:rPr>
        <w:t>g</w:t>
      </w:r>
      <w:r w:rsidRPr="002155A5">
        <w:t>r</w:t>
      </w:r>
      <w:r w:rsidRPr="002155A5">
        <w:rPr>
          <w:spacing w:val="-1"/>
        </w:rPr>
        <w:t>am</w:t>
      </w:r>
      <w:r w:rsidRPr="002155A5">
        <w:rPr>
          <w:spacing w:val="1"/>
        </w:rPr>
        <w:t>m</w:t>
      </w:r>
      <w:r w:rsidRPr="002155A5">
        <w:rPr>
          <w:spacing w:val="4"/>
        </w:rPr>
        <w:t>e</w:t>
      </w:r>
      <w:r w:rsidRPr="002155A5">
        <w:t>)</w:t>
      </w:r>
      <w:r w:rsidRPr="002155A5">
        <w:rPr>
          <w:spacing w:val="21"/>
        </w:rPr>
        <w:t xml:space="preserve"> </w:t>
      </w:r>
      <w:r w:rsidRPr="002155A5">
        <w:rPr>
          <w:spacing w:val="31"/>
        </w:rPr>
        <w:t xml:space="preserve"> </w:t>
      </w:r>
      <w:r w:rsidRPr="002155A5">
        <w:t>6.50</w:t>
      </w:r>
      <w:r w:rsidRPr="002155A5">
        <w:rPr>
          <w:spacing w:val="27"/>
        </w:rPr>
        <w:t xml:space="preserve"> </w:t>
      </w:r>
      <w:r w:rsidRPr="002155A5">
        <w:t>but</w:t>
      </w:r>
      <w:r w:rsidRPr="002155A5">
        <w:rPr>
          <w:spacing w:val="29"/>
        </w:rPr>
        <w:t xml:space="preserve"> </w:t>
      </w:r>
      <w:r w:rsidRPr="002155A5">
        <w:t>&lt;</w:t>
      </w:r>
    </w:p>
    <w:p w:rsidR="007C4867" w:rsidRPr="002155A5" w:rsidRDefault="007C4867" w:rsidP="007C4867">
      <w:pPr>
        <w:spacing w:after="0" w:line="240" w:lineRule="auto"/>
        <w:ind w:left="820"/>
      </w:pPr>
      <w:r w:rsidRPr="002155A5">
        <w:t>8.</w:t>
      </w:r>
      <w:r w:rsidRPr="002155A5">
        <w:rPr>
          <w:spacing w:val="1"/>
        </w:rPr>
        <w:t>0</w:t>
      </w:r>
      <w:r w:rsidRPr="002155A5">
        <w:t>0,</w:t>
      </w:r>
      <w:r w:rsidRPr="002155A5">
        <w:rPr>
          <w:spacing w:val="-5"/>
        </w:rPr>
        <w:t xml:space="preserve"> </w:t>
      </w:r>
      <w:r w:rsidRPr="002155A5">
        <w:t>sh</w:t>
      </w:r>
      <w:r w:rsidRPr="002155A5">
        <w:rPr>
          <w:spacing w:val="-1"/>
        </w:rPr>
        <w:t>a</w:t>
      </w:r>
      <w:r w:rsidRPr="002155A5">
        <w:t>ll</w:t>
      </w:r>
      <w:r w:rsidRPr="002155A5">
        <w:rPr>
          <w:spacing w:val="-2"/>
        </w:rPr>
        <w:t xml:space="preserve"> </w:t>
      </w:r>
      <w:r w:rsidRPr="002155A5">
        <w:t>be</w:t>
      </w:r>
      <w:r w:rsidRPr="002155A5">
        <w:rPr>
          <w:spacing w:val="-2"/>
        </w:rPr>
        <w:t xml:space="preserve"> </w:t>
      </w:r>
      <w:r w:rsidRPr="002155A5">
        <w:t>pl</w:t>
      </w:r>
      <w:r w:rsidRPr="002155A5">
        <w:rPr>
          <w:spacing w:val="-1"/>
        </w:rPr>
        <w:t>ace</w:t>
      </w:r>
      <w:r w:rsidRPr="002155A5">
        <w:t>d</w:t>
      </w:r>
      <w:r w:rsidRPr="002155A5">
        <w:rPr>
          <w:spacing w:val="-3"/>
        </w:rPr>
        <w:t xml:space="preserve"> </w:t>
      </w:r>
      <w:r w:rsidRPr="002155A5">
        <w:t>in</w:t>
      </w:r>
      <w:r w:rsidRPr="002155A5">
        <w:rPr>
          <w:spacing w:val="-1"/>
        </w:rPr>
        <w:t xml:space="preserve"> ‘</w:t>
      </w:r>
      <w:r w:rsidRPr="002155A5">
        <w:rPr>
          <w:b/>
          <w:spacing w:val="6"/>
        </w:rPr>
        <w:t>f</w:t>
      </w:r>
      <w:r w:rsidRPr="002155A5">
        <w:rPr>
          <w:b/>
        </w:rPr>
        <w:t>i</w:t>
      </w:r>
      <w:r w:rsidRPr="002155A5">
        <w:rPr>
          <w:b/>
          <w:spacing w:val="-1"/>
        </w:rPr>
        <w:t>r</w:t>
      </w:r>
      <w:r w:rsidRPr="002155A5">
        <w:rPr>
          <w:b/>
        </w:rPr>
        <w:t>st</w:t>
      </w:r>
      <w:r w:rsidRPr="002155A5">
        <w:rPr>
          <w:b/>
          <w:spacing w:val="-5"/>
        </w:rPr>
        <w:t xml:space="preserve"> </w:t>
      </w:r>
      <w:r w:rsidRPr="002155A5">
        <w:rPr>
          <w:b/>
          <w:spacing w:val="-1"/>
        </w:rPr>
        <w:t>c</w:t>
      </w:r>
      <w:r w:rsidRPr="002155A5">
        <w:rPr>
          <w:b/>
        </w:rPr>
        <w:t>lass</w:t>
      </w:r>
      <w:r w:rsidRPr="002155A5">
        <w:rPr>
          <w:b/>
          <w:spacing w:val="2"/>
        </w:rPr>
        <w:t>’</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rPr>
          <w:b/>
        </w:rPr>
        <w:t xml:space="preserve">12.5   </w:t>
      </w:r>
      <w:r w:rsidRPr="002155A5">
        <w:rPr>
          <w:b/>
          <w:spacing w:val="56"/>
        </w:rPr>
        <w:t xml:space="preserve"> </w:t>
      </w:r>
      <w:r w:rsidRPr="002155A5">
        <w:rPr>
          <w:spacing w:val="1"/>
        </w:rPr>
        <w:t>S</w:t>
      </w:r>
      <w:r w:rsidRPr="002155A5">
        <w:t>tud</w:t>
      </w:r>
      <w:r w:rsidRPr="002155A5">
        <w:rPr>
          <w:spacing w:val="-1"/>
        </w:rPr>
        <w:t>e</w:t>
      </w:r>
      <w:r w:rsidRPr="002155A5">
        <w:t>nts</w:t>
      </w:r>
      <w:r w:rsidRPr="002155A5">
        <w:rPr>
          <w:spacing w:val="25"/>
        </w:rPr>
        <w:t xml:space="preserve"> </w:t>
      </w:r>
      <w:r w:rsidRPr="002155A5">
        <w:t>with</w:t>
      </w:r>
      <w:r w:rsidRPr="002155A5">
        <w:rPr>
          <w:spacing w:val="28"/>
        </w:rPr>
        <w:t xml:space="preserve"> </w:t>
      </w:r>
      <w:r w:rsidRPr="002155A5">
        <w:t>fin</w:t>
      </w:r>
      <w:r w:rsidRPr="002155A5">
        <w:rPr>
          <w:spacing w:val="-1"/>
        </w:rPr>
        <w:t>a</w:t>
      </w:r>
      <w:r w:rsidRPr="002155A5">
        <w:t>l</w:t>
      </w:r>
      <w:r w:rsidRPr="002155A5">
        <w:rPr>
          <w:spacing w:val="29"/>
        </w:rPr>
        <w:t xml:space="preserve"> </w:t>
      </w:r>
      <w:r w:rsidRPr="002155A5">
        <w:rPr>
          <w:spacing w:val="1"/>
        </w:rPr>
        <w:t>C</w:t>
      </w:r>
      <w:r w:rsidRPr="002155A5">
        <w:t>G</w:t>
      </w:r>
      <w:r w:rsidRPr="002155A5">
        <w:rPr>
          <w:spacing w:val="1"/>
        </w:rPr>
        <w:t>P</w:t>
      </w:r>
      <w:r w:rsidRPr="002155A5">
        <w:t>A</w:t>
      </w:r>
      <w:r w:rsidRPr="002155A5">
        <w:rPr>
          <w:spacing w:val="25"/>
        </w:rPr>
        <w:t xml:space="preserve"> </w:t>
      </w:r>
      <w:r w:rsidRPr="002155A5">
        <w:t>(</w:t>
      </w:r>
      <w:r w:rsidRPr="002155A5">
        <w:rPr>
          <w:spacing w:val="-1"/>
        </w:rPr>
        <w:t>a</w:t>
      </w:r>
      <w:r w:rsidRPr="002155A5">
        <w:t>t</w:t>
      </w:r>
      <w:r w:rsidRPr="002155A5">
        <w:rPr>
          <w:spacing w:val="30"/>
        </w:rPr>
        <w:t xml:space="preserve"> </w:t>
      </w:r>
      <w:r w:rsidRPr="002155A5">
        <w:t>the</w:t>
      </w:r>
      <w:r w:rsidRPr="002155A5">
        <w:rPr>
          <w:spacing w:val="29"/>
        </w:rPr>
        <w:t xml:space="preserve"> </w:t>
      </w:r>
      <w:r w:rsidRPr="002155A5">
        <w:rPr>
          <w:spacing w:val="-1"/>
        </w:rPr>
        <w:t>e</w:t>
      </w:r>
      <w:r w:rsidRPr="002155A5">
        <w:t>nd</w:t>
      </w:r>
      <w:r w:rsidRPr="002155A5">
        <w:rPr>
          <w:spacing w:val="29"/>
        </w:rPr>
        <w:t xml:space="preserve"> </w:t>
      </w:r>
      <w:r w:rsidRPr="002155A5">
        <w:rPr>
          <w:spacing w:val="2"/>
        </w:rPr>
        <w:t>o</w:t>
      </w:r>
      <w:r w:rsidRPr="002155A5">
        <w:t>f</w:t>
      </w:r>
      <w:r w:rsidRPr="002155A5">
        <w:rPr>
          <w:spacing w:val="29"/>
        </w:rPr>
        <w:t xml:space="preserve"> </w:t>
      </w:r>
      <w:r w:rsidRPr="002155A5">
        <w:t>the</w:t>
      </w:r>
      <w:r w:rsidRPr="002155A5">
        <w:rPr>
          <w:spacing w:val="29"/>
        </w:rPr>
        <w:t xml:space="preserve"> </w:t>
      </w:r>
      <w:r w:rsidRPr="002155A5">
        <w:t>u</w:t>
      </w:r>
      <w:r w:rsidRPr="002155A5">
        <w:rPr>
          <w:spacing w:val="2"/>
        </w:rPr>
        <w:t>n</w:t>
      </w:r>
      <w:r w:rsidRPr="002155A5">
        <w:t>d</w:t>
      </w:r>
      <w:r w:rsidRPr="002155A5">
        <w:rPr>
          <w:spacing w:val="-1"/>
        </w:rPr>
        <w:t>e</w:t>
      </w:r>
      <w:r w:rsidRPr="002155A5">
        <w:t>r</w:t>
      </w:r>
      <w:r w:rsidRPr="002155A5">
        <w:rPr>
          <w:spacing w:val="26"/>
        </w:rPr>
        <w:t xml:space="preserve"> </w:t>
      </w:r>
      <w:r w:rsidRPr="002155A5">
        <w:t>gr</w:t>
      </w:r>
      <w:r w:rsidRPr="002155A5">
        <w:rPr>
          <w:spacing w:val="-1"/>
        </w:rPr>
        <w:t>a</w:t>
      </w:r>
      <w:r w:rsidRPr="002155A5">
        <w:t>d</w:t>
      </w:r>
      <w:r w:rsidRPr="002155A5">
        <w:rPr>
          <w:spacing w:val="2"/>
        </w:rPr>
        <w:t>u</w:t>
      </w:r>
      <w:r w:rsidRPr="002155A5">
        <w:rPr>
          <w:spacing w:val="-1"/>
        </w:rPr>
        <w:t>a</w:t>
      </w:r>
      <w:r w:rsidRPr="002155A5">
        <w:t>te</w:t>
      </w:r>
      <w:r w:rsidRPr="002155A5">
        <w:rPr>
          <w:spacing w:val="26"/>
        </w:rPr>
        <w:t xml:space="preserve"> </w:t>
      </w:r>
      <w:r w:rsidRPr="002155A5">
        <w:t>pro</w:t>
      </w:r>
      <w:r w:rsidRPr="002155A5">
        <w:rPr>
          <w:spacing w:val="2"/>
        </w:rPr>
        <w:t>g</w:t>
      </w:r>
      <w:r w:rsidRPr="002155A5">
        <w:t>r</w:t>
      </w:r>
      <w:r w:rsidRPr="002155A5">
        <w:rPr>
          <w:spacing w:val="-1"/>
        </w:rPr>
        <w:t>am</w:t>
      </w:r>
      <w:r w:rsidRPr="002155A5">
        <w:rPr>
          <w:spacing w:val="1"/>
        </w:rPr>
        <w:t>m</w:t>
      </w:r>
      <w:r w:rsidRPr="002155A5">
        <w:rPr>
          <w:spacing w:val="4"/>
        </w:rPr>
        <w:t>e</w:t>
      </w:r>
      <w:r w:rsidRPr="002155A5">
        <w:t>)</w:t>
      </w:r>
      <w:r w:rsidRPr="002155A5">
        <w:rPr>
          <w:spacing w:val="21"/>
        </w:rPr>
        <w:t xml:space="preserve"> </w:t>
      </w:r>
      <w:r w:rsidRPr="002155A5">
        <w:rPr>
          <w:spacing w:val="31"/>
        </w:rPr>
        <w:t xml:space="preserve"> </w:t>
      </w:r>
      <w:r w:rsidRPr="002155A5">
        <w:t>5.50</w:t>
      </w:r>
      <w:r w:rsidRPr="002155A5">
        <w:rPr>
          <w:spacing w:val="27"/>
        </w:rPr>
        <w:t xml:space="preserve"> </w:t>
      </w:r>
      <w:r w:rsidRPr="002155A5">
        <w:t>but</w:t>
      </w:r>
      <w:r w:rsidRPr="002155A5">
        <w:rPr>
          <w:spacing w:val="29"/>
        </w:rPr>
        <w:t xml:space="preserve"> </w:t>
      </w:r>
      <w:r w:rsidRPr="002155A5">
        <w:t>&lt;</w:t>
      </w:r>
    </w:p>
    <w:p w:rsidR="007C4867" w:rsidRPr="002155A5" w:rsidRDefault="007C4867" w:rsidP="007C4867">
      <w:pPr>
        <w:spacing w:after="0" w:line="240" w:lineRule="auto"/>
        <w:ind w:left="820"/>
      </w:pPr>
      <w:r w:rsidRPr="002155A5">
        <w:t>6.50,</w:t>
      </w:r>
      <w:r w:rsidRPr="002155A5">
        <w:rPr>
          <w:spacing w:val="-5"/>
        </w:rPr>
        <w:t xml:space="preserve"> </w:t>
      </w:r>
      <w:r w:rsidRPr="002155A5">
        <w:t>sh</w:t>
      </w:r>
      <w:r w:rsidRPr="002155A5">
        <w:rPr>
          <w:spacing w:val="-1"/>
        </w:rPr>
        <w:t>a</w:t>
      </w:r>
      <w:r w:rsidRPr="002155A5">
        <w:t>ll</w:t>
      </w:r>
      <w:r w:rsidRPr="002155A5">
        <w:rPr>
          <w:spacing w:val="-2"/>
        </w:rPr>
        <w:t xml:space="preserve"> </w:t>
      </w:r>
      <w:r w:rsidRPr="002155A5">
        <w:t>be</w:t>
      </w:r>
      <w:r w:rsidRPr="002155A5">
        <w:rPr>
          <w:spacing w:val="-2"/>
        </w:rPr>
        <w:t xml:space="preserve"> </w:t>
      </w:r>
      <w:r w:rsidRPr="002155A5">
        <w:t>pl</w:t>
      </w:r>
      <w:r w:rsidRPr="002155A5">
        <w:rPr>
          <w:spacing w:val="-1"/>
        </w:rPr>
        <w:t>ace</w:t>
      </w:r>
      <w:r w:rsidRPr="002155A5">
        <w:t>d</w:t>
      </w:r>
      <w:r w:rsidRPr="002155A5">
        <w:rPr>
          <w:spacing w:val="-3"/>
        </w:rPr>
        <w:t xml:space="preserve"> </w:t>
      </w:r>
      <w:r w:rsidRPr="002155A5">
        <w:t>in</w:t>
      </w:r>
      <w:r w:rsidRPr="002155A5">
        <w:rPr>
          <w:spacing w:val="-1"/>
        </w:rPr>
        <w:t xml:space="preserve"> ‘</w:t>
      </w:r>
      <w:r w:rsidRPr="002155A5">
        <w:rPr>
          <w:b/>
          <w:spacing w:val="5"/>
        </w:rPr>
        <w:t>s</w:t>
      </w:r>
      <w:r w:rsidRPr="002155A5">
        <w:rPr>
          <w:b/>
          <w:spacing w:val="-1"/>
        </w:rPr>
        <w:t>ec</w:t>
      </w:r>
      <w:r w:rsidRPr="002155A5">
        <w:rPr>
          <w:b/>
        </w:rPr>
        <w:t>o</w:t>
      </w:r>
      <w:r w:rsidRPr="002155A5">
        <w:rPr>
          <w:b/>
          <w:spacing w:val="1"/>
        </w:rPr>
        <w:t>n</w:t>
      </w:r>
      <w:r w:rsidRPr="002155A5">
        <w:rPr>
          <w:b/>
        </w:rPr>
        <w:t>d</w:t>
      </w:r>
      <w:r w:rsidRPr="002155A5">
        <w:rPr>
          <w:b/>
          <w:spacing w:val="-7"/>
        </w:rPr>
        <w:t xml:space="preserve"> </w:t>
      </w:r>
      <w:r w:rsidRPr="002155A5">
        <w:rPr>
          <w:b/>
          <w:spacing w:val="-1"/>
        </w:rPr>
        <w:t>c</w:t>
      </w:r>
      <w:r w:rsidRPr="002155A5">
        <w:rPr>
          <w:b/>
        </w:rPr>
        <w:t>lass</w:t>
      </w:r>
      <w:r w:rsidRPr="002155A5">
        <w:rPr>
          <w:b/>
          <w:spacing w:val="2"/>
        </w:rPr>
        <w:t>’</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rPr>
          <w:b/>
        </w:rPr>
        <w:lastRenderedPageBreak/>
        <w:t xml:space="preserve">12.6   </w:t>
      </w:r>
      <w:r w:rsidRPr="002155A5">
        <w:rPr>
          <w:b/>
          <w:spacing w:val="57"/>
        </w:rPr>
        <w:t xml:space="preserve"> </w:t>
      </w:r>
      <w:r w:rsidRPr="002155A5">
        <w:t>All</w:t>
      </w:r>
      <w:r w:rsidRPr="002155A5">
        <w:rPr>
          <w:spacing w:val="15"/>
        </w:rPr>
        <w:t xml:space="preserve"> </w:t>
      </w:r>
      <w:r w:rsidRPr="002155A5">
        <w:t>oth</w:t>
      </w:r>
      <w:r w:rsidRPr="002155A5">
        <w:rPr>
          <w:spacing w:val="-1"/>
        </w:rPr>
        <w:t>e</w:t>
      </w:r>
      <w:r w:rsidRPr="002155A5">
        <w:t>r</w:t>
      </w:r>
      <w:r w:rsidRPr="002155A5">
        <w:rPr>
          <w:spacing w:val="11"/>
        </w:rPr>
        <w:t xml:space="preserve"> </w:t>
      </w:r>
      <w:r w:rsidRPr="002155A5">
        <w:t>stud</w:t>
      </w:r>
      <w:r w:rsidRPr="002155A5">
        <w:rPr>
          <w:spacing w:val="-1"/>
        </w:rPr>
        <w:t>e</w:t>
      </w:r>
      <w:r w:rsidRPr="002155A5">
        <w:t>nts</w:t>
      </w:r>
      <w:r w:rsidRPr="002155A5">
        <w:rPr>
          <w:spacing w:val="10"/>
        </w:rPr>
        <w:t xml:space="preserve"> </w:t>
      </w:r>
      <w:r w:rsidRPr="002155A5">
        <w:t>who</w:t>
      </w:r>
      <w:r w:rsidRPr="002155A5">
        <w:rPr>
          <w:spacing w:val="13"/>
        </w:rPr>
        <w:t xml:space="preserve"> </w:t>
      </w:r>
      <w:r w:rsidRPr="002155A5">
        <w:rPr>
          <w:spacing w:val="2"/>
        </w:rPr>
        <w:t>q</w:t>
      </w:r>
      <w:r w:rsidRPr="002155A5">
        <w:t>u</w:t>
      </w:r>
      <w:r w:rsidRPr="002155A5">
        <w:rPr>
          <w:spacing w:val="-1"/>
        </w:rPr>
        <w:t>a</w:t>
      </w:r>
      <w:r w:rsidRPr="002155A5">
        <w:t>li</w:t>
      </w:r>
      <w:r w:rsidRPr="002155A5">
        <w:rPr>
          <w:spacing w:val="2"/>
        </w:rPr>
        <w:t>f</w:t>
      </w:r>
      <w:r w:rsidRPr="002155A5">
        <w:t>y</w:t>
      </w:r>
      <w:r w:rsidRPr="002155A5">
        <w:rPr>
          <w:spacing w:val="9"/>
        </w:rPr>
        <w:t xml:space="preserve"> </w:t>
      </w:r>
      <w:r w:rsidRPr="002155A5">
        <w:t>for</w:t>
      </w:r>
      <w:r w:rsidRPr="002155A5">
        <w:rPr>
          <w:spacing w:val="13"/>
        </w:rPr>
        <w:t xml:space="preserve"> </w:t>
      </w:r>
      <w:r w:rsidRPr="002155A5">
        <w:t>the</w:t>
      </w:r>
      <w:r w:rsidRPr="002155A5">
        <w:rPr>
          <w:spacing w:val="14"/>
        </w:rPr>
        <w:t xml:space="preserve"> </w:t>
      </w:r>
      <w:r w:rsidRPr="002155A5">
        <w:rPr>
          <w:spacing w:val="1"/>
        </w:rPr>
        <w:t>a</w:t>
      </w:r>
      <w:r w:rsidRPr="002155A5">
        <w:t>w</w:t>
      </w:r>
      <w:r w:rsidRPr="002155A5">
        <w:rPr>
          <w:spacing w:val="-1"/>
        </w:rPr>
        <w:t>a</w:t>
      </w:r>
      <w:r w:rsidRPr="002155A5">
        <w:t>rd</w:t>
      </w:r>
      <w:r w:rsidRPr="002155A5">
        <w:rPr>
          <w:spacing w:val="12"/>
        </w:rPr>
        <w:t xml:space="preserve"> </w:t>
      </w:r>
      <w:r w:rsidRPr="002155A5">
        <w:rPr>
          <w:spacing w:val="2"/>
        </w:rPr>
        <w:t>o</w:t>
      </w:r>
      <w:r w:rsidRPr="002155A5">
        <w:t>f</w:t>
      </w:r>
      <w:r w:rsidRPr="002155A5">
        <w:rPr>
          <w:spacing w:val="14"/>
        </w:rPr>
        <w:t xml:space="preserve"> </w:t>
      </w:r>
      <w:r w:rsidRPr="002155A5">
        <w:rPr>
          <w:spacing w:val="3"/>
        </w:rPr>
        <w:t>t</w:t>
      </w:r>
      <w:r w:rsidRPr="002155A5">
        <w:t>he</w:t>
      </w:r>
      <w:r w:rsidRPr="002155A5">
        <w:rPr>
          <w:spacing w:val="14"/>
        </w:rPr>
        <w:t xml:space="preserve"> </w:t>
      </w:r>
      <w:r w:rsidRPr="002155A5">
        <w:t>d</w:t>
      </w:r>
      <w:r w:rsidRPr="002155A5">
        <w:rPr>
          <w:spacing w:val="-1"/>
        </w:rPr>
        <w:t>e</w:t>
      </w:r>
      <w:r w:rsidRPr="002155A5">
        <w:t>gr</w:t>
      </w:r>
      <w:r w:rsidRPr="002155A5">
        <w:rPr>
          <w:spacing w:val="1"/>
        </w:rPr>
        <w:t>e</w:t>
      </w:r>
      <w:r w:rsidRPr="002155A5">
        <w:t>e</w:t>
      </w:r>
      <w:r w:rsidRPr="002155A5">
        <w:rPr>
          <w:spacing w:val="12"/>
        </w:rPr>
        <w:t xml:space="preserve"> </w:t>
      </w:r>
      <w:r w:rsidRPr="002155A5">
        <w:t>(</w:t>
      </w:r>
      <w:r w:rsidRPr="002155A5">
        <w:rPr>
          <w:spacing w:val="-1"/>
        </w:rPr>
        <w:t>a</w:t>
      </w:r>
      <w:r w:rsidRPr="002155A5">
        <w:t>s</w:t>
      </w:r>
      <w:r w:rsidRPr="002155A5">
        <w:rPr>
          <w:spacing w:val="15"/>
        </w:rPr>
        <w:t xml:space="preserve"> </w:t>
      </w:r>
      <w:r w:rsidRPr="002155A5">
        <w:t>p</w:t>
      </w:r>
      <w:r w:rsidRPr="002155A5">
        <w:rPr>
          <w:spacing w:val="-1"/>
        </w:rPr>
        <w:t>e</w:t>
      </w:r>
      <w:r w:rsidRPr="002155A5">
        <w:t>r</w:t>
      </w:r>
      <w:r w:rsidRPr="002155A5">
        <w:rPr>
          <w:spacing w:val="13"/>
        </w:rPr>
        <w:t xml:space="preserve"> </w:t>
      </w:r>
      <w:r w:rsidRPr="002155A5">
        <w:t>it</w:t>
      </w:r>
      <w:r w:rsidRPr="002155A5">
        <w:rPr>
          <w:spacing w:val="-1"/>
        </w:rPr>
        <w:t>e</w:t>
      </w:r>
      <w:r w:rsidRPr="002155A5">
        <w:t>m</w:t>
      </w:r>
      <w:r w:rsidRPr="002155A5">
        <w:rPr>
          <w:spacing w:val="14"/>
        </w:rPr>
        <w:t xml:space="preserve"> </w:t>
      </w:r>
      <w:r w:rsidRPr="002155A5">
        <w:rPr>
          <w:spacing w:val="2"/>
        </w:rPr>
        <w:t>1</w:t>
      </w:r>
      <w:r w:rsidRPr="002155A5">
        <w:t>2.1),</w:t>
      </w:r>
      <w:r w:rsidRPr="002155A5">
        <w:rPr>
          <w:spacing w:val="11"/>
        </w:rPr>
        <w:t xml:space="preserve"> </w:t>
      </w:r>
      <w:r w:rsidRPr="002155A5">
        <w:t>with</w:t>
      </w:r>
      <w:r w:rsidRPr="002155A5">
        <w:rPr>
          <w:spacing w:val="13"/>
        </w:rPr>
        <w:t xml:space="preserve"> </w:t>
      </w:r>
      <w:r w:rsidRPr="002155A5">
        <w:t>fin</w:t>
      </w:r>
      <w:r w:rsidRPr="002155A5">
        <w:rPr>
          <w:spacing w:val="-1"/>
        </w:rPr>
        <w:t>a</w:t>
      </w:r>
      <w:r w:rsidRPr="002155A5">
        <w:t>l</w:t>
      </w:r>
    </w:p>
    <w:p w:rsidR="007C4867" w:rsidRPr="002155A5" w:rsidRDefault="007C4867" w:rsidP="007C4867">
      <w:pPr>
        <w:spacing w:after="0" w:line="240" w:lineRule="auto"/>
        <w:ind w:left="820"/>
      </w:pPr>
      <w:r w:rsidRPr="002155A5">
        <w:rPr>
          <w:spacing w:val="1"/>
        </w:rPr>
        <w:t>C</w:t>
      </w:r>
      <w:r w:rsidRPr="002155A5">
        <w:t>G</w:t>
      </w:r>
      <w:r w:rsidRPr="002155A5">
        <w:rPr>
          <w:spacing w:val="1"/>
        </w:rPr>
        <w:t>P</w:t>
      </w:r>
      <w:r w:rsidRPr="002155A5">
        <w:t>A</w:t>
      </w:r>
      <w:r w:rsidRPr="002155A5">
        <w:rPr>
          <w:spacing w:val="-1"/>
        </w:rPr>
        <w:t xml:space="preserve"> </w:t>
      </w:r>
      <w:r w:rsidRPr="002155A5">
        <w:t>(</w:t>
      </w:r>
      <w:r w:rsidRPr="002155A5">
        <w:rPr>
          <w:spacing w:val="-1"/>
        </w:rPr>
        <w:t>a</w:t>
      </w:r>
      <w:r w:rsidRPr="002155A5">
        <w:t>t</w:t>
      </w:r>
      <w:r w:rsidRPr="002155A5">
        <w:rPr>
          <w:spacing w:val="4"/>
        </w:rPr>
        <w:t xml:space="preserve"> </w:t>
      </w:r>
      <w:r w:rsidRPr="002155A5">
        <w:t>the</w:t>
      </w:r>
      <w:r w:rsidRPr="002155A5">
        <w:rPr>
          <w:spacing w:val="2"/>
        </w:rPr>
        <w:t xml:space="preserve"> </w:t>
      </w:r>
      <w:r w:rsidRPr="002155A5">
        <w:rPr>
          <w:spacing w:val="-1"/>
        </w:rPr>
        <w:t>e</w:t>
      </w:r>
      <w:r w:rsidRPr="002155A5">
        <w:t>nd</w:t>
      </w:r>
      <w:r w:rsidRPr="002155A5">
        <w:rPr>
          <w:spacing w:val="3"/>
        </w:rPr>
        <w:t xml:space="preserve"> </w:t>
      </w:r>
      <w:r w:rsidRPr="002155A5">
        <w:t>of</w:t>
      </w:r>
      <w:r w:rsidRPr="002155A5">
        <w:rPr>
          <w:spacing w:val="2"/>
        </w:rPr>
        <w:t xml:space="preserve"> </w:t>
      </w:r>
      <w:r w:rsidRPr="002155A5">
        <w:t>the</w:t>
      </w:r>
      <w:r w:rsidRPr="002155A5">
        <w:rPr>
          <w:spacing w:val="3"/>
        </w:rPr>
        <w:t xml:space="preserve"> </w:t>
      </w:r>
      <w:r w:rsidRPr="002155A5">
        <w:t>und</w:t>
      </w:r>
      <w:r w:rsidRPr="002155A5">
        <w:rPr>
          <w:spacing w:val="-1"/>
        </w:rPr>
        <w:t>e</w:t>
      </w:r>
      <w:r w:rsidRPr="002155A5">
        <w:t>r</w:t>
      </w:r>
      <w:r w:rsidRPr="002155A5">
        <w:rPr>
          <w:spacing w:val="-1"/>
        </w:rPr>
        <w:t xml:space="preserve"> </w:t>
      </w:r>
      <w:r w:rsidRPr="002155A5">
        <w:t>gr</w:t>
      </w:r>
      <w:r w:rsidRPr="002155A5">
        <w:rPr>
          <w:spacing w:val="-1"/>
        </w:rPr>
        <w:t>a</w:t>
      </w:r>
      <w:r w:rsidRPr="002155A5">
        <w:t>du</w:t>
      </w:r>
      <w:r w:rsidRPr="002155A5">
        <w:rPr>
          <w:spacing w:val="-1"/>
        </w:rPr>
        <w:t>a</w:t>
      </w:r>
      <w:r w:rsidRPr="002155A5">
        <w:rPr>
          <w:spacing w:val="3"/>
        </w:rPr>
        <w:t>t</w:t>
      </w:r>
      <w:r w:rsidRPr="002155A5">
        <w:t>e</w:t>
      </w:r>
      <w:r w:rsidRPr="002155A5">
        <w:rPr>
          <w:spacing w:val="-1"/>
        </w:rPr>
        <w:t xml:space="preserve"> </w:t>
      </w:r>
      <w:r w:rsidRPr="002155A5">
        <w:t>progr</w:t>
      </w:r>
      <w:r w:rsidRPr="002155A5">
        <w:rPr>
          <w:spacing w:val="-1"/>
        </w:rPr>
        <w:t>a</w:t>
      </w:r>
      <w:r w:rsidRPr="002155A5">
        <w:rPr>
          <w:spacing w:val="3"/>
        </w:rPr>
        <w:t>m</w:t>
      </w:r>
      <w:r w:rsidRPr="002155A5">
        <w:rPr>
          <w:spacing w:val="1"/>
        </w:rPr>
        <w:t>me</w:t>
      </w:r>
      <w:r w:rsidRPr="002155A5">
        <w:t>)</w:t>
      </w:r>
      <w:r w:rsidRPr="002155A5">
        <w:rPr>
          <w:spacing w:val="-6"/>
        </w:rPr>
        <w:t xml:space="preserve"> </w:t>
      </w:r>
      <w:r w:rsidRPr="002155A5">
        <w:rPr>
          <w:spacing w:val="5"/>
        </w:rPr>
        <w:t xml:space="preserve"> </w:t>
      </w:r>
      <w:r w:rsidRPr="002155A5">
        <w:t>5.00</w:t>
      </w:r>
      <w:r w:rsidRPr="002155A5">
        <w:rPr>
          <w:spacing w:val="1"/>
        </w:rPr>
        <w:t xml:space="preserve"> </w:t>
      </w:r>
      <w:r w:rsidRPr="002155A5">
        <w:t>but</w:t>
      </w:r>
      <w:r w:rsidRPr="002155A5">
        <w:rPr>
          <w:spacing w:val="2"/>
        </w:rPr>
        <w:t xml:space="preserve"> </w:t>
      </w:r>
      <w:r w:rsidRPr="002155A5">
        <w:t>&lt;</w:t>
      </w:r>
      <w:r w:rsidRPr="002155A5">
        <w:rPr>
          <w:spacing w:val="4"/>
        </w:rPr>
        <w:t xml:space="preserve"> </w:t>
      </w:r>
      <w:r w:rsidRPr="002155A5">
        <w:t>5.50,</w:t>
      </w:r>
      <w:r w:rsidRPr="002155A5">
        <w:rPr>
          <w:spacing w:val="-2"/>
        </w:rPr>
        <w:t xml:space="preserve"> </w:t>
      </w:r>
      <w:r w:rsidRPr="002155A5">
        <w:t>s</w:t>
      </w:r>
      <w:r w:rsidRPr="002155A5">
        <w:rPr>
          <w:spacing w:val="-2"/>
        </w:rPr>
        <w:t>h</w:t>
      </w:r>
      <w:r w:rsidRPr="002155A5">
        <w:t>all</w:t>
      </w:r>
      <w:r w:rsidRPr="002155A5">
        <w:rPr>
          <w:spacing w:val="3"/>
        </w:rPr>
        <w:t xml:space="preserve"> </w:t>
      </w:r>
      <w:r w:rsidRPr="002155A5">
        <w:t>be</w:t>
      </w:r>
      <w:r w:rsidRPr="002155A5">
        <w:rPr>
          <w:spacing w:val="2"/>
        </w:rPr>
        <w:t xml:space="preserve"> </w:t>
      </w:r>
      <w:r w:rsidRPr="002155A5">
        <w:t>pl</w:t>
      </w:r>
      <w:r w:rsidRPr="002155A5">
        <w:rPr>
          <w:spacing w:val="-1"/>
        </w:rPr>
        <w:t>ace</w:t>
      </w:r>
      <w:r w:rsidRPr="002155A5">
        <w:t>d</w:t>
      </w:r>
      <w:r w:rsidRPr="002155A5">
        <w:rPr>
          <w:spacing w:val="2"/>
        </w:rPr>
        <w:t xml:space="preserve"> </w:t>
      </w:r>
      <w:r w:rsidRPr="002155A5">
        <w:t>in</w:t>
      </w:r>
    </w:p>
    <w:p w:rsidR="007C4867" w:rsidRPr="002155A5" w:rsidRDefault="007C4867" w:rsidP="007C4867">
      <w:pPr>
        <w:spacing w:after="0" w:line="240" w:lineRule="auto"/>
        <w:ind w:left="820"/>
      </w:pPr>
      <w:r w:rsidRPr="002155A5">
        <w:rPr>
          <w:spacing w:val="-1"/>
        </w:rPr>
        <w:t>‘</w:t>
      </w:r>
      <w:r w:rsidRPr="002155A5">
        <w:rPr>
          <w:b/>
          <w:spacing w:val="1"/>
        </w:rPr>
        <w:t>p</w:t>
      </w:r>
      <w:r w:rsidRPr="002155A5">
        <w:rPr>
          <w:b/>
        </w:rPr>
        <w:t>ass</w:t>
      </w:r>
      <w:r w:rsidRPr="002155A5">
        <w:rPr>
          <w:b/>
          <w:spacing w:val="-5"/>
        </w:rPr>
        <w:t xml:space="preserve"> </w:t>
      </w:r>
      <w:r w:rsidRPr="002155A5">
        <w:rPr>
          <w:b/>
          <w:spacing w:val="-1"/>
        </w:rPr>
        <w:t>c</w:t>
      </w:r>
      <w:r w:rsidRPr="002155A5">
        <w:rPr>
          <w:b/>
        </w:rPr>
        <w:t>las</w:t>
      </w:r>
      <w:r w:rsidRPr="002155A5">
        <w:rPr>
          <w:b/>
          <w:spacing w:val="2"/>
        </w:rPr>
        <w:t>s</w:t>
      </w:r>
      <w:r w:rsidRPr="002155A5">
        <w:t>’.</w:t>
      </w:r>
    </w:p>
    <w:p w:rsidR="007C4867" w:rsidRPr="002155A5" w:rsidRDefault="007C4867" w:rsidP="007C4867">
      <w:pPr>
        <w:spacing w:after="0" w:line="240" w:lineRule="auto"/>
      </w:pPr>
    </w:p>
    <w:p w:rsidR="007C4867" w:rsidRPr="00FE64E8" w:rsidRDefault="007C4867" w:rsidP="007C4867">
      <w:pPr>
        <w:tabs>
          <w:tab w:val="left" w:pos="820"/>
        </w:tabs>
        <w:spacing w:after="0" w:line="240" w:lineRule="auto"/>
        <w:ind w:left="820" w:right="79" w:hanging="720"/>
        <w:jc w:val="both"/>
      </w:pPr>
      <w:r w:rsidRPr="00FE64E8">
        <w:rPr>
          <w:b/>
        </w:rPr>
        <w:t>12.7</w:t>
      </w:r>
      <w:r w:rsidRPr="00FE64E8">
        <w:rPr>
          <w:b/>
        </w:rPr>
        <w:tab/>
      </w:r>
      <w:r w:rsidRPr="00FE64E8">
        <w:t>A</w:t>
      </w:r>
      <w:r w:rsidRPr="00FE64E8">
        <w:rPr>
          <w:spacing w:val="5"/>
        </w:rPr>
        <w:t xml:space="preserve"> </w:t>
      </w:r>
      <w:r w:rsidRPr="00FE64E8">
        <w:t>stud</w:t>
      </w:r>
      <w:r w:rsidRPr="00FE64E8">
        <w:rPr>
          <w:spacing w:val="-1"/>
        </w:rPr>
        <w:t>e</w:t>
      </w:r>
      <w:r w:rsidRPr="00FE64E8">
        <w:t>nt</w:t>
      </w:r>
      <w:r w:rsidRPr="00FE64E8">
        <w:rPr>
          <w:spacing w:val="3"/>
        </w:rPr>
        <w:t xml:space="preserve"> </w:t>
      </w:r>
      <w:r w:rsidRPr="00FE64E8">
        <w:t>with</w:t>
      </w:r>
      <w:r w:rsidRPr="00FE64E8">
        <w:rPr>
          <w:spacing w:val="4"/>
        </w:rPr>
        <w:t xml:space="preserve"> </w:t>
      </w:r>
      <w:r w:rsidRPr="00FE64E8">
        <w:t>fin</w:t>
      </w:r>
      <w:r w:rsidRPr="00FE64E8">
        <w:rPr>
          <w:spacing w:val="-1"/>
        </w:rPr>
        <w:t>a</w:t>
      </w:r>
      <w:r w:rsidRPr="00FE64E8">
        <w:t>l</w:t>
      </w:r>
      <w:r w:rsidRPr="00FE64E8">
        <w:rPr>
          <w:spacing w:val="5"/>
        </w:rPr>
        <w:t xml:space="preserve"> </w:t>
      </w:r>
      <w:r w:rsidRPr="00FE64E8">
        <w:rPr>
          <w:spacing w:val="1"/>
        </w:rPr>
        <w:t>C</w:t>
      </w:r>
      <w:r w:rsidRPr="00FE64E8">
        <w:rPr>
          <w:spacing w:val="2"/>
        </w:rPr>
        <w:t>G</w:t>
      </w:r>
      <w:r w:rsidRPr="00FE64E8">
        <w:rPr>
          <w:spacing w:val="3"/>
        </w:rPr>
        <w:t>P</w:t>
      </w:r>
      <w:r w:rsidRPr="00FE64E8">
        <w:t>A</w:t>
      </w:r>
      <w:r w:rsidRPr="00FE64E8">
        <w:rPr>
          <w:spacing w:val="1"/>
        </w:rPr>
        <w:t xml:space="preserve"> </w:t>
      </w:r>
      <w:r w:rsidRPr="00FE64E8">
        <w:t>(</w:t>
      </w:r>
      <w:r w:rsidRPr="00FE64E8">
        <w:rPr>
          <w:spacing w:val="-1"/>
        </w:rPr>
        <w:t>a</w:t>
      </w:r>
      <w:r w:rsidRPr="00FE64E8">
        <w:t>t</w:t>
      </w:r>
      <w:r w:rsidRPr="00FE64E8">
        <w:rPr>
          <w:spacing w:val="6"/>
        </w:rPr>
        <w:t xml:space="preserve"> </w:t>
      </w:r>
      <w:r w:rsidRPr="00FE64E8">
        <w:t>the</w:t>
      </w:r>
      <w:r w:rsidRPr="00FE64E8">
        <w:rPr>
          <w:spacing w:val="7"/>
        </w:rPr>
        <w:t xml:space="preserve"> </w:t>
      </w:r>
      <w:r w:rsidRPr="00FE64E8">
        <w:rPr>
          <w:spacing w:val="-1"/>
        </w:rPr>
        <w:t>e</w:t>
      </w:r>
      <w:r w:rsidRPr="00FE64E8">
        <w:t>nd</w:t>
      </w:r>
      <w:r w:rsidRPr="00FE64E8">
        <w:rPr>
          <w:spacing w:val="6"/>
        </w:rPr>
        <w:t xml:space="preserve"> </w:t>
      </w:r>
      <w:r w:rsidRPr="00FE64E8">
        <w:t>of</w:t>
      </w:r>
      <w:r w:rsidRPr="00FE64E8">
        <w:rPr>
          <w:spacing w:val="7"/>
        </w:rPr>
        <w:t xml:space="preserve"> </w:t>
      </w:r>
      <w:r w:rsidRPr="00FE64E8">
        <w:t>the</w:t>
      </w:r>
      <w:r w:rsidRPr="00FE64E8">
        <w:rPr>
          <w:spacing w:val="5"/>
        </w:rPr>
        <w:t xml:space="preserve"> </w:t>
      </w:r>
      <w:r w:rsidRPr="00FE64E8">
        <w:t>u</w:t>
      </w:r>
      <w:r w:rsidRPr="00FE64E8">
        <w:rPr>
          <w:spacing w:val="2"/>
        </w:rPr>
        <w:t>n</w:t>
      </w:r>
      <w:r w:rsidRPr="00FE64E8">
        <w:t>d</w:t>
      </w:r>
      <w:r w:rsidRPr="00FE64E8">
        <w:rPr>
          <w:spacing w:val="-1"/>
        </w:rPr>
        <w:t>e</w:t>
      </w:r>
      <w:r w:rsidRPr="00FE64E8">
        <w:t>r</w:t>
      </w:r>
      <w:r w:rsidRPr="00FE64E8">
        <w:rPr>
          <w:spacing w:val="2"/>
        </w:rPr>
        <w:t xml:space="preserve"> </w:t>
      </w:r>
      <w:r w:rsidRPr="00FE64E8">
        <w:t>g</w:t>
      </w:r>
      <w:r w:rsidRPr="00FE64E8">
        <w:rPr>
          <w:spacing w:val="2"/>
        </w:rPr>
        <w:t>r</w:t>
      </w:r>
      <w:r w:rsidRPr="00FE64E8">
        <w:rPr>
          <w:spacing w:val="-1"/>
        </w:rPr>
        <w:t>a</w:t>
      </w:r>
      <w:r w:rsidRPr="00FE64E8">
        <w:t>du</w:t>
      </w:r>
      <w:r w:rsidRPr="00FE64E8">
        <w:rPr>
          <w:spacing w:val="-1"/>
        </w:rPr>
        <w:t>a</w:t>
      </w:r>
      <w:r w:rsidRPr="00FE64E8">
        <w:t>te</w:t>
      </w:r>
      <w:r w:rsidRPr="00FE64E8">
        <w:rPr>
          <w:spacing w:val="4"/>
        </w:rPr>
        <w:t xml:space="preserve"> </w:t>
      </w:r>
      <w:r w:rsidRPr="00FE64E8">
        <w:t>prog</w:t>
      </w:r>
      <w:r w:rsidRPr="00FE64E8">
        <w:rPr>
          <w:spacing w:val="2"/>
        </w:rPr>
        <w:t>r</w:t>
      </w:r>
      <w:r w:rsidRPr="00FE64E8">
        <w:rPr>
          <w:spacing w:val="-1"/>
        </w:rPr>
        <w:t>a</w:t>
      </w:r>
      <w:r w:rsidRPr="00FE64E8">
        <w:rPr>
          <w:spacing w:val="1"/>
        </w:rPr>
        <w:t>m</w:t>
      </w:r>
      <w:r w:rsidRPr="00FE64E8">
        <w:rPr>
          <w:spacing w:val="-1"/>
        </w:rPr>
        <w:t>m</w:t>
      </w:r>
      <w:r w:rsidRPr="00FE64E8">
        <w:rPr>
          <w:spacing w:val="2"/>
        </w:rPr>
        <w:t>e</w:t>
      </w:r>
      <w:r w:rsidRPr="00FE64E8">
        <w:t>)</w:t>
      </w:r>
      <w:r w:rsidRPr="00FE64E8">
        <w:rPr>
          <w:spacing w:val="-1"/>
        </w:rPr>
        <w:t xml:space="preserve"> </w:t>
      </w:r>
      <w:r w:rsidRPr="00FE64E8">
        <w:t>&lt;</w:t>
      </w:r>
      <w:r w:rsidRPr="00FE64E8">
        <w:rPr>
          <w:spacing w:val="5"/>
        </w:rPr>
        <w:t xml:space="preserve"> </w:t>
      </w:r>
      <w:r w:rsidRPr="00FE64E8">
        <w:t>5.00</w:t>
      </w:r>
      <w:r w:rsidRPr="00FE64E8">
        <w:rPr>
          <w:spacing w:val="6"/>
        </w:rPr>
        <w:t xml:space="preserve"> </w:t>
      </w:r>
      <w:r w:rsidRPr="00FE64E8">
        <w:t>will</w:t>
      </w:r>
      <w:r w:rsidRPr="00FE64E8">
        <w:rPr>
          <w:spacing w:val="6"/>
        </w:rPr>
        <w:t xml:space="preserve"> </w:t>
      </w:r>
      <w:r w:rsidRPr="00FE64E8">
        <w:t>not be</w:t>
      </w:r>
      <w:r w:rsidRPr="00FE64E8">
        <w:rPr>
          <w:spacing w:val="-2"/>
        </w:rPr>
        <w:t xml:space="preserve"> </w:t>
      </w:r>
      <w:r w:rsidRPr="00FE64E8">
        <w:rPr>
          <w:spacing w:val="-1"/>
        </w:rPr>
        <w:t>e</w:t>
      </w:r>
      <w:r w:rsidRPr="00FE64E8">
        <w:t>ligible</w:t>
      </w:r>
      <w:r w:rsidRPr="00FE64E8">
        <w:rPr>
          <w:spacing w:val="-4"/>
        </w:rPr>
        <w:t xml:space="preserve"> </w:t>
      </w:r>
      <w:r w:rsidRPr="00FE64E8">
        <w:t>for</w:t>
      </w:r>
      <w:r w:rsidRPr="00FE64E8">
        <w:rPr>
          <w:spacing w:val="-3"/>
        </w:rPr>
        <w:t xml:space="preserve"> </w:t>
      </w:r>
      <w:r w:rsidRPr="00FE64E8">
        <w:t xml:space="preserve">the </w:t>
      </w:r>
      <w:r w:rsidRPr="00FE64E8">
        <w:rPr>
          <w:spacing w:val="-1"/>
        </w:rPr>
        <w:t>a</w:t>
      </w:r>
      <w:r w:rsidRPr="00FE64E8">
        <w:t>w</w:t>
      </w:r>
      <w:r w:rsidRPr="00FE64E8">
        <w:rPr>
          <w:spacing w:val="-1"/>
        </w:rPr>
        <w:t>a</w:t>
      </w:r>
      <w:r w:rsidRPr="00FE64E8">
        <w:t>rd</w:t>
      </w:r>
      <w:r w:rsidRPr="00FE64E8">
        <w:rPr>
          <w:spacing w:val="-1"/>
        </w:rPr>
        <w:t xml:space="preserve"> </w:t>
      </w:r>
      <w:r w:rsidRPr="00FE64E8">
        <w:t>of</w:t>
      </w:r>
      <w:r w:rsidRPr="00FE64E8">
        <w:rPr>
          <w:spacing w:val="-2"/>
        </w:rPr>
        <w:t xml:space="preserve"> </w:t>
      </w:r>
      <w:r w:rsidRPr="00FE64E8">
        <w:t>the</w:t>
      </w:r>
      <w:r w:rsidRPr="00FE64E8">
        <w:rPr>
          <w:spacing w:val="-3"/>
        </w:rPr>
        <w:t xml:space="preserve"> </w:t>
      </w:r>
      <w:r w:rsidRPr="00FE64E8">
        <w:t>d</w:t>
      </w:r>
      <w:r w:rsidRPr="00FE64E8">
        <w:rPr>
          <w:spacing w:val="-1"/>
        </w:rPr>
        <w:t>e</w:t>
      </w:r>
      <w:r w:rsidRPr="00FE64E8">
        <w:t>g</w:t>
      </w:r>
      <w:r w:rsidRPr="00FE64E8">
        <w:rPr>
          <w:spacing w:val="2"/>
        </w:rPr>
        <w:t>r</w:t>
      </w:r>
      <w:r w:rsidRPr="00FE64E8">
        <w:rPr>
          <w:spacing w:val="-1"/>
        </w:rPr>
        <w:t>e</w:t>
      </w:r>
      <w:r w:rsidRPr="00FE64E8">
        <w:t>e.</w:t>
      </w:r>
    </w:p>
    <w:p w:rsidR="007C4867" w:rsidRPr="00FE64E8" w:rsidRDefault="007C4867" w:rsidP="007C4867">
      <w:pPr>
        <w:spacing w:after="0" w:line="240" w:lineRule="auto"/>
      </w:pPr>
    </w:p>
    <w:p w:rsidR="007C4867" w:rsidRPr="00FE64E8" w:rsidRDefault="007C4867" w:rsidP="007C4867">
      <w:pPr>
        <w:spacing w:after="0" w:line="240" w:lineRule="auto"/>
        <w:ind w:left="100"/>
      </w:pPr>
      <w:r w:rsidRPr="00FE64E8">
        <w:rPr>
          <w:b/>
        </w:rPr>
        <w:t xml:space="preserve">12.8   </w:t>
      </w:r>
      <w:r w:rsidRPr="00FE64E8">
        <w:rPr>
          <w:b/>
          <w:spacing w:val="57"/>
        </w:rPr>
        <w:t xml:space="preserve"> </w:t>
      </w:r>
      <w:r w:rsidRPr="00FE64E8">
        <w:rPr>
          <w:spacing w:val="1"/>
        </w:rPr>
        <w:t>S</w:t>
      </w:r>
      <w:r w:rsidRPr="00FE64E8">
        <w:t>tud</w:t>
      </w:r>
      <w:r w:rsidRPr="00FE64E8">
        <w:rPr>
          <w:spacing w:val="-1"/>
        </w:rPr>
        <w:t>e</w:t>
      </w:r>
      <w:r w:rsidRPr="00FE64E8">
        <w:t>nts</w:t>
      </w:r>
      <w:r w:rsidRPr="00FE64E8">
        <w:rPr>
          <w:spacing w:val="-7"/>
        </w:rPr>
        <w:t xml:space="preserve"> </w:t>
      </w:r>
      <w:r w:rsidRPr="00FE64E8">
        <w:t>fulfilling</w:t>
      </w:r>
      <w:r w:rsidRPr="00FE64E8">
        <w:rPr>
          <w:spacing w:val="-5"/>
        </w:rPr>
        <w:t xml:space="preserve"> </w:t>
      </w:r>
      <w:r w:rsidRPr="00FE64E8">
        <w:t>the</w:t>
      </w:r>
      <w:r w:rsidRPr="00FE64E8">
        <w:rPr>
          <w:spacing w:val="-2"/>
        </w:rPr>
        <w:t xml:space="preserve"> </w:t>
      </w:r>
      <w:r w:rsidRPr="00FE64E8">
        <w:rPr>
          <w:spacing w:val="-1"/>
        </w:rPr>
        <w:t>c</w:t>
      </w:r>
      <w:r w:rsidRPr="00FE64E8">
        <w:rPr>
          <w:spacing w:val="2"/>
        </w:rPr>
        <w:t>o</w:t>
      </w:r>
      <w:r w:rsidRPr="00FE64E8">
        <w:t>nditions</w:t>
      </w:r>
      <w:r w:rsidRPr="00FE64E8">
        <w:rPr>
          <w:spacing w:val="-6"/>
        </w:rPr>
        <w:t xml:space="preserve"> </w:t>
      </w:r>
      <w:r w:rsidRPr="00FE64E8">
        <w:t>list</w:t>
      </w:r>
      <w:r w:rsidRPr="00FE64E8">
        <w:rPr>
          <w:spacing w:val="-1"/>
        </w:rPr>
        <w:t>e</w:t>
      </w:r>
      <w:r w:rsidRPr="00FE64E8">
        <w:t>d</w:t>
      </w:r>
      <w:r w:rsidRPr="00FE64E8">
        <w:rPr>
          <w:spacing w:val="-1"/>
        </w:rPr>
        <w:t xml:space="preserve"> </w:t>
      </w:r>
      <w:r w:rsidRPr="00FE64E8">
        <w:t>und</w:t>
      </w:r>
      <w:r w:rsidRPr="00FE64E8">
        <w:rPr>
          <w:spacing w:val="-1"/>
        </w:rPr>
        <w:t>e</w:t>
      </w:r>
      <w:r w:rsidRPr="00FE64E8">
        <w:t>r</w:t>
      </w:r>
      <w:r w:rsidRPr="00FE64E8">
        <w:rPr>
          <w:spacing w:val="-5"/>
        </w:rPr>
        <w:t xml:space="preserve"> </w:t>
      </w:r>
      <w:r w:rsidRPr="00FE64E8">
        <w:rPr>
          <w:spacing w:val="1"/>
        </w:rPr>
        <w:t>i</w:t>
      </w:r>
      <w:r w:rsidRPr="00FE64E8">
        <w:t>t</w:t>
      </w:r>
      <w:r w:rsidRPr="00FE64E8">
        <w:rPr>
          <w:spacing w:val="-1"/>
        </w:rPr>
        <w:t>e</w:t>
      </w:r>
      <w:r w:rsidRPr="00FE64E8">
        <w:t>m</w:t>
      </w:r>
      <w:r w:rsidRPr="00FE64E8">
        <w:rPr>
          <w:spacing w:val="-1"/>
        </w:rPr>
        <w:t xml:space="preserve"> </w:t>
      </w:r>
      <w:r w:rsidRPr="00FE64E8">
        <w:t>12.3</w:t>
      </w:r>
      <w:r w:rsidRPr="00FE64E8">
        <w:rPr>
          <w:spacing w:val="-4"/>
        </w:rPr>
        <w:t xml:space="preserve"> </w:t>
      </w:r>
      <w:r w:rsidRPr="00FE64E8">
        <w:rPr>
          <w:spacing w:val="-1"/>
        </w:rPr>
        <w:t>a</w:t>
      </w:r>
      <w:r w:rsidRPr="00FE64E8">
        <w:t>lone</w:t>
      </w:r>
      <w:r w:rsidRPr="00FE64E8">
        <w:rPr>
          <w:spacing w:val="-1"/>
        </w:rPr>
        <w:t xml:space="preserve"> </w:t>
      </w:r>
      <w:r w:rsidRPr="00FE64E8">
        <w:t>will</w:t>
      </w:r>
      <w:r w:rsidRPr="00FE64E8">
        <w:rPr>
          <w:spacing w:val="-1"/>
        </w:rPr>
        <w:t xml:space="preserve"> </w:t>
      </w:r>
      <w:r w:rsidRPr="00FE64E8">
        <w:t>be</w:t>
      </w:r>
      <w:r w:rsidRPr="00FE64E8">
        <w:rPr>
          <w:spacing w:val="-2"/>
        </w:rPr>
        <w:t xml:space="preserve"> </w:t>
      </w:r>
      <w:r w:rsidRPr="00FE64E8">
        <w:rPr>
          <w:spacing w:val="-1"/>
        </w:rPr>
        <w:t>e</w:t>
      </w:r>
      <w:r w:rsidRPr="00FE64E8">
        <w:t>li</w:t>
      </w:r>
      <w:r w:rsidRPr="00FE64E8">
        <w:rPr>
          <w:spacing w:val="-2"/>
        </w:rPr>
        <w:t>g</w:t>
      </w:r>
      <w:r w:rsidRPr="00FE64E8">
        <w:t>ible</w:t>
      </w:r>
      <w:r w:rsidRPr="00FE64E8">
        <w:rPr>
          <w:spacing w:val="-3"/>
        </w:rPr>
        <w:t xml:space="preserve"> </w:t>
      </w:r>
      <w:r w:rsidRPr="00FE64E8">
        <w:t>for</w:t>
      </w:r>
      <w:r w:rsidRPr="00FE64E8">
        <w:rPr>
          <w:spacing w:val="-1"/>
        </w:rPr>
        <w:t xml:space="preserve"> a</w:t>
      </w:r>
      <w:r w:rsidRPr="00FE64E8">
        <w:rPr>
          <w:spacing w:val="2"/>
        </w:rPr>
        <w:t>w</w:t>
      </w:r>
      <w:r w:rsidRPr="00FE64E8">
        <w:t>ard</w:t>
      </w:r>
      <w:r w:rsidRPr="00FE64E8">
        <w:rPr>
          <w:spacing w:val="-4"/>
        </w:rPr>
        <w:t xml:space="preserve"> </w:t>
      </w:r>
      <w:r w:rsidRPr="00FE64E8">
        <w:rPr>
          <w:spacing w:val="2"/>
        </w:rPr>
        <w:t>o</w:t>
      </w:r>
      <w:r w:rsidRPr="00FE64E8">
        <w:t>f</w:t>
      </w:r>
    </w:p>
    <w:p w:rsidR="007C4867" w:rsidRPr="00FE64E8" w:rsidRDefault="007C4867" w:rsidP="007C4867">
      <w:pPr>
        <w:spacing w:after="0" w:line="240" w:lineRule="auto"/>
        <w:ind w:left="820"/>
      </w:pPr>
      <w:r w:rsidRPr="00FE64E8">
        <w:rPr>
          <w:spacing w:val="-1"/>
        </w:rPr>
        <w:t>‘</w:t>
      </w:r>
      <w:r w:rsidRPr="00FE64E8">
        <w:rPr>
          <w:b/>
          <w:spacing w:val="1"/>
        </w:rPr>
        <w:t>un</w:t>
      </w:r>
      <w:r w:rsidRPr="00FE64E8">
        <w:rPr>
          <w:b/>
        </w:rPr>
        <w:t>iv</w:t>
      </w:r>
      <w:r w:rsidRPr="00FE64E8">
        <w:rPr>
          <w:b/>
          <w:spacing w:val="-1"/>
        </w:rPr>
        <w:t>er</w:t>
      </w:r>
      <w:r w:rsidRPr="00FE64E8">
        <w:rPr>
          <w:b/>
        </w:rPr>
        <w:t>sity</w:t>
      </w:r>
      <w:r w:rsidRPr="00FE64E8">
        <w:rPr>
          <w:b/>
          <w:spacing w:val="-9"/>
        </w:rPr>
        <w:t xml:space="preserve"> </w:t>
      </w:r>
      <w:r w:rsidRPr="00FE64E8">
        <w:rPr>
          <w:b/>
          <w:spacing w:val="-1"/>
        </w:rPr>
        <w:t>r</w:t>
      </w:r>
      <w:r w:rsidRPr="00FE64E8">
        <w:rPr>
          <w:b/>
        </w:rPr>
        <w:t>a</w:t>
      </w:r>
      <w:r w:rsidRPr="00FE64E8">
        <w:rPr>
          <w:b/>
          <w:spacing w:val="1"/>
        </w:rPr>
        <w:t>n</w:t>
      </w:r>
      <w:r w:rsidRPr="00FE64E8">
        <w:rPr>
          <w:b/>
          <w:spacing w:val="2"/>
        </w:rPr>
        <w:t>k</w:t>
      </w:r>
      <w:r w:rsidRPr="00FE64E8">
        <w:t>’</w:t>
      </w:r>
      <w:r w:rsidRPr="00FE64E8">
        <w:rPr>
          <w:spacing w:val="-5"/>
        </w:rPr>
        <w:t xml:space="preserve"> </w:t>
      </w:r>
      <w:r w:rsidRPr="00FE64E8">
        <w:rPr>
          <w:spacing w:val="-1"/>
        </w:rPr>
        <w:t>a</w:t>
      </w:r>
      <w:r w:rsidRPr="00FE64E8">
        <w:t>nd</w:t>
      </w:r>
      <w:r w:rsidRPr="00FE64E8">
        <w:rPr>
          <w:spacing w:val="-2"/>
        </w:rPr>
        <w:t xml:space="preserve"> </w:t>
      </w:r>
      <w:r w:rsidRPr="00FE64E8">
        <w:rPr>
          <w:spacing w:val="-1"/>
        </w:rPr>
        <w:t>‘</w:t>
      </w:r>
      <w:r w:rsidRPr="00FE64E8">
        <w:rPr>
          <w:b/>
          <w:spacing w:val="4"/>
        </w:rPr>
        <w:t>g</w:t>
      </w:r>
      <w:r w:rsidRPr="00FE64E8">
        <w:rPr>
          <w:b/>
        </w:rPr>
        <w:t>old</w:t>
      </w:r>
      <w:r w:rsidRPr="00FE64E8">
        <w:rPr>
          <w:b/>
          <w:spacing w:val="-4"/>
        </w:rPr>
        <w:t xml:space="preserve"> </w:t>
      </w:r>
      <w:r w:rsidRPr="00FE64E8">
        <w:rPr>
          <w:b/>
          <w:spacing w:val="-3"/>
        </w:rPr>
        <w:t>m</w:t>
      </w:r>
      <w:r w:rsidRPr="00FE64E8">
        <w:rPr>
          <w:b/>
          <w:spacing w:val="-1"/>
        </w:rPr>
        <w:t>e</w:t>
      </w:r>
      <w:r w:rsidRPr="00FE64E8">
        <w:rPr>
          <w:b/>
          <w:spacing w:val="1"/>
        </w:rPr>
        <w:t>d</w:t>
      </w:r>
      <w:r w:rsidRPr="00FE64E8">
        <w:rPr>
          <w:b/>
        </w:rPr>
        <w:t>a</w:t>
      </w:r>
      <w:r w:rsidRPr="00FE64E8">
        <w:rPr>
          <w:b/>
          <w:spacing w:val="1"/>
        </w:rPr>
        <w:t>l</w:t>
      </w:r>
      <w:r w:rsidRPr="00FE64E8">
        <w:rPr>
          <w:spacing w:val="-1"/>
        </w:rPr>
        <w:t>’</w:t>
      </w:r>
      <w:r w:rsidRPr="00FE64E8">
        <w:t>.</w:t>
      </w:r>
    </w:p>
    <w:p w:rsidR="007C4867" w:rsidRPr="00FE64E8" w:rsidRDefault="007C4867" w:rsidP="007C4867">
      <w:pPr>
        <w:spacing w:after="0" w:line="240" w:lineRule="auto"/>
      </w:pPr>
    </w:p>
    <w:p w:rsidR="007C4867" w:rsidRPr="00FE64E8" w:rsidRDefault="007C4867" w:rsidP="007C4867">
      <w:pPr>
        <w:spacing w:after="0" w:line="240" w:lineRule="auto"/>
        <w:ind w:left="100"/>
      </w:pPr>
      <w:r w:rsidRPr="00FE64E8">
        <w:rPr>
          <w:b/>
        </w:rPr>
        <w:t xml:space="preserve">13.0   </w:t>
      </w:r>
      <w:r w:rsidRPr="00FE64E8">
        <w:rPr>
          <w:b/>
          <w:spacing w:val="57"/>
        </w:rPr>
        <w:t xml:space="preserve"> </w:t>
      </w:r>
      <w:r w:rsidRPr="00FE64E8">
        <w:rPr>
          <w:b/>
        </w:rPr>
        <w:t>Wit</w:t>
      </w:r>
      <w:r w:rsidRPr="00FE64E8">
        <w:rPr>
          <w:b/>
          <w:spacing w:val="1"/>
        </w:rPr>
        <w:t>hh</w:t>
      </w:r>
      <w:r w:rsidRPr="00FE64E8">
        <w:rPr>
          <w:b/>
        </w:rPr>
        <w:t>ol</w:t>
      </w:r>
      <w:r w:rsidRPr="00FE64E8">
        <w:rPr>
          <w:b/>
          <w:spacing w:val="1"/>
        </w:rPr>
        <w:t>d</w:t>
      </w:r>
      <w:r w:rsidRPr="00FE64E8">
        <w:rPr>
          <w:b/>
          <w:spacing w:val="-2"/>
        </w:rPr>
        <w:t>i</w:t>
      </w:r>
      <w:r w:rsidRPr="00FE64E8">
        <w:rPr>
          <w:b/>
          <w:spacing w:val="1"/>
        </w:rPr>
        <w:t>n</w:t>
      </w:r>
      <w:r w:rsidRPr="00FE64E8">
        <w:rPr>
          <w:b/>
        </w:rPr>
        <w:t>g</w:t>
      </w:r>
      <w:r w:rsidRPr="00FE64E8">
        <w:rPr>
          <w:b/>
          <w:spacing w:val="-11"/>
        </w:rPr>
        <w:t xml:space="preserve"> </w:t>
      </w:r>
      <w:r w:rsidRPr="00FE64E8">
        <w:rPr>
          <w:b/>
          <w:spacing w:val="-2"/>
        </w:rPr>
        <w:t>o</w:t>
      </w:r>
      <w:r w:rsidRPr="00FE64E8">
        <w:rPr>
          <w:b/>
        </w:rPr>
        <w:t xml:space="preserve">f </w:t>
      </w:r>
      <w:r w:rsidRPr="00FE64E8">
        <w:rPr>
          <w:b/>
          <w:spacing w:val="-1"/>
        </w:rPr>
        <w:t>re</w:t>
      </w:r>
      <w:r w:rsidRPr="00FE64E8">
        <w:rPr>
          <w:b/>
        </w:rPr>
        <w:t>s</w:t>
      </w:r>
      <w:r w:rsidRPr="00FE64E8">
        <w:rPr>
          <w:b/>
          <w:spacing w:val="1"/>
        </w:rPr>
        <w:t>u</w:t>
      </w:r>
      <w:r w:rsidRPr="00FE64E8">
        <w:rPr>
          <w:b/>
        </w:rPr>
        <w:t>lts</w:t>
      </w:r>
    </w:p>
    <w:p w:rsidR="007C4867" w:rsidRPr="00FE64E8" w:rsidRDefault="007C4867" w:rsidP="007C4867">
      <w:pPr>
        <w:spacing w:after="0" w:line="240" w:lineRule="auto"/>
      </w:pPr>
    </w:p>
    <w:p w:rsidR="007C4867" w:rsidRPr="00FE64E8" w:rsidRDefault="007C4867" w:rsidP="007C4867">
      <w:pPr>
        <w:spacing w:after="0" w:line="240" w:lineRule="auto"/>
        <w:ind w:left="820" w:right="76" w:hanging="720"/>
        <w:jc w:val="both"/>
      </w:pPr>
      <w:r w:rsidRPr="00FE64E8">
        <w:rPr>
          <w:b/>
        </w:rPr>
        <w:t xml:space="preserve">13.1   </w:t>
      </w:r>
      <w:r w:rsidRPr="00FE64E8">
        <w:rPr>
          <w:b/>
          <w:spacing w:val="32"/>
        </w:rPr>
        <w:t xml:space="preserve"> </w:t>
      </w:r>
      <w:r w:rsidRPr="00FE64E8">
        <w:rPr>
          <w:spacing w:val="-3"/>
        </w:rPr>
        <w:t>I</w:t>
      </w:r>
      <w:r w:rsidRPr="00FE64E8">
        <w:t>f</w:t>
      </w:r>
      <w:r w:rsidRPr="00FE64E8">
        <w:rPr>
          <w:spacing w:val="6"/>
        </w:rPr>
        <w:t xml:space="preserve"> </w:t>
      </w:r>
      <w:r w:rsidRPr="00FE64E8">
        <w:t>t</w:t>
      </w:r>
      <w:r w:rsidRPr="00FE64E8">
        <w:rPr>
          <w:spacing w:val="2"/>
        </w:rPr>
        <w:t>h</w:t>
      </w:r>
      <w:r w:rsidRPr="00FE64E8">
        <w:t>e</w:t>
      </w:r>
      <w:r w:rsidRPr="00FE64E8">
        <w:rPr>
          <w:spacing w:val="6"/>
        </w:rPr>
        <w:t xml:space="preserve"> </w:t>
      </w:r>
      <w:r w:rsidRPr="00FE64E8">
        <w:t>stud</w:t>
      </w:r>
      <w:r w:rsidRPr="00FE64E8">
        <w:rPr>
          <w:spacing w:val="-1"/>
        </w:rPr>
        <w:t>e</w:t>
      </w:r>
      <w:r w:rsidRPr="00FE64E8">
        <w:t>nt</w:t>
      </w:r>
      <w:r w:rsidRPr="00FE64E8">
        <w:rPr>
          <w:spacing w:val="3"/>
        </w:rPr>
        <w:t xml:space="preserve"> </w:t>
      </w:r>
      <w:r w:rsidRPr="00FE64E8">
        <w:t>h</w:t>
      </w:r>
      <w:r w:rsidRPr="00FE64E8">
        <w:rPr>
          <w:spacing w:val="-1"/>
        </w:rPr>
        <w:t>a</w:t>
      </w:r>
      <w:r w:rsidRPr="00FE64E8">
        <w:t>s</w:t>
      </w:r>
      <w:r w:rsidRPr="00FE64E8">
        <w:rPr>
          <w:spacing w:val="5"/>
        </w:rPr>
        <w:t xml:space="preserve"> </w:t>
      </w:r>
      <w:r w:rsidRPr="00FE64E8">
        <w:t>not</w:t>
      </w:r>
      <w:r w:rsidRPr="00FE64E8">
        <w:rPr>
          <w:spacing w:val="5"/>
        </w:rPr>
        <w:t xml:space="preserve"> </w:t>
      </w:r>
      <w:r w:rsidRPr="00FE64E8">
        <w:t>p</w:t>
      </w:r>
      <w:r w:rsidRPr="00FE64E8">
        <w:rPr>
          <w:spacing w:val="1"/>
        </w:rPr>
        <w:t>a</w:t>
      </w:r>
      <w:r w:rsidRPr="00FE64E8">
        <w:t>id</w:t>
      </w:r>
      <w:r w:rsidRPr="00FE64E8">
        <w:rPr>
          <w:spacing w:val="5"/>
        </w:rPr>
        <w:t xml:space="preserve"> </w:t>
      </w:r>
      <w:r w:rsidRPr="00FE64E8">
        <w:t>the</w:t>
      </w:r>
      <w:r w:rsidRPr="00FE64E8">
        <w:rPr>
          <w:spacing w:val="5"/>
        </w:rPr>
        <w:t xml:space="preserve"> </w:t>
      </w:r>
      <w:r w:rsidRPr="00FE64E8">
        <w:t>f</w:t>
      </w:r>
      <w:r w:rsidRPr="00FE64E8">
        <w:rPr>
          <w:spacing w:val="-1"/>
        </w:rPr>
        <w:t>ee</w:t>
      </w:r>
      <w:r w:rsidRPr="00FE64E8">
        <w:t>s</w:t>
      </w:r>
      <w:r w:rsidRPr="00FE64E8">
        <w:rPr>
          <w:spacing w:val="6"/>
        </w:rPr>
        <w:t xml:space="preserve"> </w:t>
      </w:r>
      <w:r w:rsidRPr="00FE64E8">
        <w:t>to</w:t>
      </w:r>
      <w:r w:rsidRPr="00FE64E8">
        <w:rPr>
          <w:spacing w:val="7"/>
        </w:rPr>
        <w:t xml:space="preserve"> </w:t>
      </w:r>
      <w:r w:rsidRPr="00FE64E8">
        <w:t>the</w:t>
      </w:r>
      <w:r w:rsidRPr="00FE64E8">
        <w:rPr>
          <w:spacing w:val="5"/>
        </w:rPr>
        <w:t xml:space="preserve"> </w:t>
      </w:r>
      <w:r w:rsidRPr="00FE64E8">
        <w:t>univ</w:t>
      </w:r>
      <w:r w:rsidRPr="00FE64E8">
        <w:rPr>
          <w:spacing w:val="-1"/>
        </w:rPr>
        <w:t>e</w:t>
      </w:r>
      <w:r w:rsidRPr="00FE64E8">
        <w:t>rsi</w:t>
      </w:r>
      <w:r w:rsidRPr="00FE64E8">
        <w:rPr>
          <w:spacing w:val="3"/>
        </w:rPr>
        <w:t>t</w:t>
      </w:r>
      <w:r w:rsidRPr="00FE64E8">
        <w:rPr>
          <w:spacing w:val="-7"/>
        </w:rPr>
        <w:t>y</w:t>
      </w:r>
      <w:r w:rsidRPr="00FE64E8">
        <w:t xml:space="preserve">/ </w:t>
      </w:r>
      <w:r w:rsidRPr="00FE64E8">
        <w:rPr>
          <w:spacing w:val="-1"/>
        </w:rPr>
        <w:t>c</w:t>
      </w:r>
      <w:r w:rsidRPr="00FE64E8">
        <w:t>oll</w:t>
      </w:r>
      <w:r w:rsidRPr="00FE64E8">
        <w:rPr>
          <w:spacing w:val="-1"/>
        </w:rPr>
        <w:t>e</w:t>
      </w:r>
      <w:r w:rsidRPr="00FE64E8">
        <w:rPr>
          <w:spacing w:val="2"/>
        </w:rPr>
        <w:t>g</w:t>
      </w:r>
      <w:r w:rsidRPr="00FE64E8">
        <w:t>e</w:t>
      </w:r>
      <w:r w:rsidRPr="00FE64E8">
        <w:rPr>
          <w:spacing w:val="3"/>
        </w:rPr>
        <w:t xml:space="preserve"> </w:t>
      </w:r>
      <w:r w:rsidRPr="00FE64E8">
        <w:rPr>
          <w:spacing w:val="-1"/>
        </w:rPr>
        <w:t>a</w:t>
      </w:r>
      <w:r w:rsidRPr="00FE64E8">
        <w:t>t</w:t>
      </w:r>
      <w:r w:rsidRPr="00FE64E8">
        <w:rPr>
          <w:spacing w:val="8"/>
        </w:rPr>
        <w:t xml:space="preserve"> </w:t>
      </w:r>
      <w:r w:rsidRPr="00FE64E8">
        <w:rPr>
          <w:spacing w:val="-1"/>
        </w:rPr>
        <w:t>a</w:t>
      </w:r>
      <w:r w:rsidRPr="00FE64E8">
        <w:rPr>
          <w:spacing w:val="5"/>
        </w:rPr>
        <w:t>n</w:t>
      </w:r>
      <w:r w:rsidRPr="00FE64E8">
        <w:t>y s</w:t>
      </w:r>
      <w:r w:rsidRPr="00FE64E8">
        <w:rPr>
          <w:spacing w:val="-1"/>
        </w:rPr>
        <w:t>ta</w:t>
      </w:r>
      <w:r w:rsidRPr="00FE64E8">
        <w:rPr>
          <w:spacing w:val="2"/>
        </w:rPr>
        <w:t>g</w:t>
      </w:r>
      <w:r w:rsidRPr="00FE64E8">
        <w:rPr>
          <w:spacing w:val="-1"/>
        </w:rPr>
        <w:t>e</w:t>
      </w:r>
      <w:r w:rsidRPr="00FE64E8">
        <w:t>,</w:t>
      </w:r>
      <w:r w:rsidRPr="00FE64E8">
        <w:rPr>
          <w:spacing w:val="5"/>
        </w:rPr>
        <w:t xml:space="preserve"> </w:t>
      </w:r>
      <w:r w:rsidRPr="00FE64E8">
        <w:t>or</w:t>
      </w:r>
      <w:r w:rsidRPr="00FE64E8">
        <w:rPr>
          <w:spacing w:val="5"/>
        </w:rPr>
        <w:t xml:space="preserve"> </w:t>
      </w:r>
      <w:r w:rsidRPr="00FE64E8">
        <w:t>h</w:t>
      </w:r>
      <w:r w:rsidRPr="00FE64E8">
        <w:rPr>
          <w:spacing w:val="-1"/>
        </w:rPr>
        <w:t>a</w:t>
      </w:r>
      <w:r w:rsidRPr="00FE64E8">
        <w:t>s</w:t>
      </w:r>
      <w:r w:rsidRPr="00FE64E8">
        <w:rPr>
          <w:spacing w:val="9"/>
        </w:rPr>
        <w:t xml:space="preserve"> </w:t>
      </w:r>
      <w:r w:rsidRPr="00FE64E8">
        <w:t>du</w:t>
      </w:r>
      <w:r w:rsidRPr="00FE64E8">
        <w:rPr>
          <w:spacing w:val="-1"/>
        </w:rPr>
        <w:t>e</w:t>
      </w:r>
      <w:r w:rsidRPr="00FE64E8">
        <w:t>s p</w:t>
      </w:r>
      <w:r w:rsidRPr="00FE64E8">
        <w:rPr>
          <w:spacing w:val="-1"/>
        </w:rPr>
        <w:t>e</w:t>
      </w:r>
      <w:r w:rsidRPr="00FE64E8">
        <w:t>nding</w:t>
      </w:r>
      <w:r w:rsidRPr="00FE64E8">
        <w:rPr>
          <w:spacing w:val="-3"/>
        </w:rPr>
        <w:t xml:space="preserve"> </w:t>
      </w:r>
      <w:r w:rsidRPr="00FE64E8">
        <w:t>due</w:t>
      </w:r>
      <w:r w:rsidRPr="00FE64E8">
        <w:rPr>
          <w:spacing w:val="1"/>
        </w:rPr>
        <w:t xml:space="preserve"> </w:t>
      </w:r>
      <w:r w:rsidRPr="00FE64E8">
        <w:t>to</w:t>
      </w:r>
      <w:r w:rsidRPr="00FE64E8">
        <w:rPr>
          <w:spacing w:val="4"/>
        </w:rPr>
        <w:t xml:space="preserve"> </w:t>
      </w:r>
      <w:r w:rsidRPr="00FE64E8">
        <w:rPr>
          <w:spacing w:val="-1"/>
        </w:rPr>
        <w:t>a</w:t>
      </w:r>
      <w:r w:rsidRPr="00FE64E8">
        <w:rPr>
          <w:spacing w:val="2"/>
        </w:rPr>
        <w:t>n</w:t>
      </w:r>
      <w:r w:rsidRPr="00FE64E8">
        <w:t>y</w:t>
      </w:r>
      <w:r w:rsidRPr="00FE64E8">
        <w:rPr>
          <w:spacing w:val="-2"/>
        </w:rPr>
        <w:t xml:space="preserve"> </w:t>
      </w:r>
      <w:r w:rsidRPr="00FE64E8">
        <w:t>r</w:t>
      </w:r>
      <w:r w:rsidRPr="00FE64E8">
        <w:rPr>
          <w:spacing w:val="1"/>
        </w:rPr>
        <w:t>e</w:t>
      </w:r>
      <w:r w:rsidRPr="00FE64E8">
        <w:rPr>
          <w:spacing w:val="-1"/>
        </w:rPr>
        <w:t>a</w:t>
      </w:r>
      <w:r w:rsidRPr="00FE64E8">
        <w:t>s</w:t>
      </w:r>
      <w:r w:rsidRPr="00FE64E8">
        <w:rPr>
          <w:spacing w:val="4"/>
        </w:rPr>
        <w:t>o</w:t>
      </w:r>
      <w:r w:rsidRPr="00FE64E8">
        <w:t>n</w:t>
      </w:r>
      <w:r w:rsidRPr="00FE64E8">
        <w:rPr>
          <w:spacing w:val="1"/>
        </w:rPr>
        <w:t xml:space="preserve"> </w:t>
      </w:r>
      <w:r w:rsidRPr="00FE64E8">
        <w:t>wh</w:t>
      </w:r>
      <w:r w:rsidRPr="00FE64E8">
        <w:rPr>
          <w:spacing w:val="-1"/>
        </w:rPr>
        <w:t>a</w:t>
      </w:r>
      <w:r w:rsidRPr="00FE64E8">
        <w:t>tso</w:t>
      </w:r>
      <w:r w:rsidRPr="00FE64E8">
        <w:rPr>
          <w:spacing w:val="-1"/>
        </w:rPr>
        <w:t>e</w:t>
      </w:r>
      <w:r w:rsidRPr="00FE64E8">
        <w:t>v</w:t>
      </w:r>
      <w:r w:rsidRPr="00FE64E8">
        <w:rPr>
          <w:spacing w:val="-1"/>
        </w:rPr>
        <w:t>e</w:t>
      </w:r>
      <w:r w:rsidRPr="00FE64E8">
        <w:t>r,</w:t>
      </w:r>
      <w:r w:rsidRPr="00FE64E8">
        <w:rPr>
          <w:spacing w:val="-6"/>
        </w:rPr>
        <w:t xml:space="preserve"> </w:t>
      </w:r>
      <w:r w:rsidRPr="00FE64E8">
        <w:t>or</w:t>
      </w:r>
      <w:r w:rsidRPr="00FE64E8">
        <w:rPr>
          <w:spacing w:val="2"/>
        </w:rPr>
        <w:t xml:space="preserve"> </w:t>
      </w:r>
      <w:r w:rsidRPr="00FE64E8">
        <w:t>if</w:t>
      </w:r>
      <w:r w:rsidRPr="00FE64E8">
        <w:rPr>
          <w:spacing w:val="3"/>
        </w:rPr>
        <w:t xml:space="preserve"> </w:t>
      </w:r>
      <w:r w:rsidRPr="00FE64E8">
        <w:rPr>
          <w:spacing w:val="-1"/>
        </w:rPr>
        <w:t>a</w:t>
      </w:r>
      <w:r w:rsidRPr="00FE64E8">
        <w:rPr>
          <w:spacing w:val="5"/>
        </w:rPr>
        <w:t>n</w:t>
      </w:r>
      <w:r w:rsidRPr="00FE64E8">
        <w:t>y</w:t>
      </w:r>
      <w:r w:rsidRPr="00FE64E8">
        <w:rPr>
          <w:spacing w:val="-2"/>
        </w:rPr>
        <w:t xml:space="preserve"> </w:t>
      </w:r>
      <w:r w:rsidRPr="00FE64E8">
        <w:rPr>
          <w:spacing w:val="1"/>
        </w:rPr>
        <w:t>c</w:t>
      </w:r>
      <w:r w:rsidRPr="00FE64E8">
        <w:rPr>
          <w:spacing w:val="-1"/>
        </w:rPr>
        <w:t>a</w:t>
      </w:r>
      <w:r w:rsidRPr="00FE64E8">
        <w:t>se</w:t>
      </w:r>
      <w:r w:rsidRPr="00FE64E8">
        <w:rPr>
          <w:spacing w:val="3"/>
        </w:rPr>
        <w:t xml:space="preserve"> </w:t>
      </w:r>
      <w:r w:rsidRPr="00FE64E8">
        <w:t>of</w:t>
      </w:r>
      <w:r w:rsidRPr="00FE64E8">
        <w:rPr>
          <w:spacing w:val="2"/>
        </w:rPr>
        <w:t xml:space="preserve"> </w:t>
      </w:r>
      <w:r w:rsidRPr="00FE64E8">
        <w:t>indis</w:t>
      </w:r>
      <w:r w:rsidRPr="00FE64E8">
        <w:rPr>
          <w:spacing w:val="-1"/>
        </w:rPr>
        <w:t>c</w:t>
      </w:r>
      <w:r w:rsidRPr="00FE64E8">
        <w:t>ipline</w:t>
      </w:r>
      <w:r w:rsidRPr="00FE64E8">
        <w:rPr>
          <w:spacing w:val="-4"/>
        </w:rPr>
        <w:t xml:space="preserve"> </w:t>
      </w:r>
      <w:r w:rsidRPr="00FE64E8">
        <w:t>is</w:t>
      </w:r>
      <w:r w:rsidRPr="00FE64E8">
        <w:rPr>
          <w:spacing w:val="4"/>
        </w:rPr>
        <w:t xml:space="preserve"> </w:t>
      </w:r>
      <w:r w:rsidRPr="00FE64E8">
        <w:rPr>
          <w:spacing w:val="-2"/>
        </w:rPr>
        <w:t>p</w:t>
      </w:r>
      <w:r w:rsidRPr="00FE64E8">
        <w:rPr>
          <w:spacing w:val="-1"/>
        </w:rPr>
        <w:t>e</w:t>
      </w:r>
      <w:r w:rsidRPr="00FE64E8">
        <w:t>ndin</w:t>
      </w:r>
      <w:r w:rsidRPr="00FE64E8">
        <w:rPr>
          <w:spacing w:val="9"/>
        </w:rPr>
        <w:t>g</w:t>
      </w:r>
      <w:r w:rsidRPr="00FE64E8">
        <w:t>,</w:t>
      </w:r>
      <w:r w:rsidRPr="00FE64E8">
        <w:rPr>
          <w:spacing w:val="-2"/>
        </w:rPr>
        <w:t xml:space="preserve"> </w:t>
      </w:r>
      <w:r w:rsidRPr="00FE64E8">
        <w:t>the</w:t>
      </w:r>
      <w:r w:rsidRPr="00FE64E8">
        <w:rPr>
          <w:spacing w:val="2"/>
        </w:rPr>
        <w:t xml:space="preserve"> </w:t>
      </w:r>
      <w:r w:rsidRPr="00FE64E8">
        <w:t>r</w:t>
      </w:r>
      <w:r w:rsidRPr="00FE64E8">
        <w:rPr>
          <w:spacing w:val="-1"/>
        </w:rPr>
        <w:t>e</w:t>
      </w:r>
      <w:r w:rsidRPr="00FE64E8">
        <w:t>s</w:t>
      </w:r>
      <w:r w:rsidRPr="00FE64E8">
        <w:rPr>
          <w:spacing w:val="1"/>
        </w:rPr>
        <w:t>u</w:t>
      </w:r>
      <w:r w:rsidRPr="00FE64E8">
        <w:t>lt of</w:t>
      </w:r>
      <w:r w:rsidRPr="00FE64E8">
        <w:rPr>
          <w:spacing w:val="2"/>
        </w:rPr>
        <w:t xml:space="preserve"> </w:t>
      </w:r>
      <w:r w:rsidRPr="00FE64E8">
        <w:t>the</w:t>
      </w:r>
      <w:r w:rsidRPr="00FE64E8">
        <w:rPr>
          <w:spacing w:val="2"/>
        </w:rPr>
        <w:t xml:space="preserve"> </w:t>
      </w:r>
      <w:r w:rsidRPr="00FE64E8">
        <w:t>stud</w:t>
      </w:r>
      <w:r w:rsidRPr="00FE64E8">
        <w:rPr>
          <w:spacing w:val="-1"/>
        </w:rPr>
        <w:t>e</w:t>
      </w:r>
      <w:r w:rsidRPr="00FE64E8">
        <w:t>nt</w:t>
      </w:r>
      <w:r w:rsidRPr="00FE64E8">
        <w:rPr>
          <w:spacing w:val="-1"/>
        </w:rPr>
        <w:t xml:space="preserve"> </w:t>
      </w:r>
      <w:r w:rsidRPr="00FE64E8">
        <w:rPr>
          <w:spacing w:val="1"/>
        </w:rPr>
        <w:t>ma</w:t>
      </w:r>
      <w:r w:rsidRPr="00FE64E8">
        <w:t>y</w:t>
      </w:r>
      <w:r w:rsidRPr="00FE64E8">
        <w:rPr>
          <w:spacing w:val="-5"/>
        </w:rPr>
        <w:t xml:space="preserve"> </w:t>
      </w:r>
      <w:r w:rsidRPr="00FE64E8">
        <w:rPr>
          <w:spacing w:val="2"/>
        </w:rPr>
        <w:t>b</w:t>
      </w:r>
      <w:r w:rsidRPr="00FE64E8">
        <w:t>e</w:t>
      </w:r>
      <w:r w:rsidRPr="00FE64E8">
        <w:rPr>
          <w:spacing w:val="3"/>
        </w:rPr>
        <w:t xml:space="preserve"> </w:t>
      </w:r>
      <w:r w:rsidRPr="00FE64E8">
        <w:t>w</w:t>
      </w:r>
      <w:r w:rsidRPr="00FE64E8">
        <w:rPr>
          <w:spacing w:val="3"/>
        </w:rPr>
        <w:t>i</w:t>
      </w:r>
      <w:r w:rsidRPr="00FE64E8">
        <w:t>thh</w:t>
      </w:r>
      <w:r w:rsidRPr="00FE64E8">
        <w:rPr>
          <w:spacing w:val="-1"/>
        </w:rPr>
        <w:t>e</w:t>
      </w:r>
      <w:r w:rsidRPr="00FE64E8">
        <w:t>ld,</w:t>
      </w:r>
      <w:r w:rsidRPr="00FE64E8">
        <w:rPr>
          <w:spacing w:val="-3"/>
        </w:rPr>
        <w:t xml:space="preserve"> </w:t>
      </w:r>
      <w:r w:rsidRPr="00FE64E8">
        <w:rPr>
          <w:spacing w:val="-1"/>
        </w:rPr>
        <w:t>a</w:t>
      </w:r>
      <w:r w:rsidRPr="00FE64E8">
        <w:t>nd</w:t>
      </w:r>
      <w:r w:rsidRPr="00FE64E8">
        <w:rPr>
          <w:spacing w:val="7"/>
        </w:rPr>
        <w:t xml:space="preserve"> </w:t>
      </w:r>
      <w:r w:rsidRPr="00FE64E8">
        <w:t>stud</w:t>
      </w:r>
      <w:r w:rsidRPr="00FE64E8">
        <w:rPr>
          <w:spacing w:val="-1"/>
        </w:rPr>
        <w:t>e</w:t>
      </w:r>
      <w:r w:rsidRPr="00FE64E8">
        <w:t>nt will</w:t>
      </w:r>
      <w:r w:rsidRPr="00FE64E8">
        <w:rPr>
          <w:spacing w:val="3"/>
        </w:rPr>
        <w:t xml:space="preserve"> </w:t>
      </w:r>
      <w:r w:rsidRPr="00FE64E8">
        <w:rPr>
          <w:spacing w:val="-2"/>
        </w:rPr>
        <w:t>n</w:t>
      </w:r>
      <w:r w:rsidRPr="00FE64E8">
        <w:t>ot</w:t>
      </w:r>
      <w:r w:rsidRPr="00FE64E8">
        <w:rPr>
          <w:spacing w:val="2"/>
        </w:rPr>
        <w:t xml:space="preserve"> </w:t>
      </w:r>
      <w:r w:rsidRPr="00FE64E8">
        <w:t>be</w:t>
      </w:r>
      <w:r w:rsidRPr="00FE64E8">
        <w:rPr>
          <w:spacing w:val="2"/>
        </w:rPr>
        <w:t xml:space="preserve"> </w:t>
      </w:r>
      <w:r w:rsidRPr="00FE64E8">
        <w:rPr>
          <w:spacing w:val="-1"/>
        </w:rPr>
        <w:t>a</w:t>
      </w:r>
      <w:r w:rsidRPr="00FE64E8">
        <w:t>llow</w:t>
      </w:r>
      <w:r w:rsidRPr="00FE64E8">
        <w:rPr>
          <w:spacing w:val="-1"/>
        </w:rPr>
        <w:t>e</w:t>
      </w:r>
      <w:r w:rsidRPr="00FE64E8">
        <w:t>d to</w:t>
      </w:r>
      <w:r w:rsidRPr="00FE64E8">
        <w:rPr>
          <w:spacing w:val="4"/>
        </w:rPr>
        <w:t xml:space="preserve"> </w:t>
      </w:r>
      <w:r w:rsidRPr="00FE64E8">
        <w:t>go</w:t>
      </w:r>
      <w:r w:rsidRPr="00FE64E8">
        <w:rPr>
          <w:spacing w:val="3"/>
        </w:rPr>
        <w:t xml:space="preserve"> </w:t>
      </w:r>
      <w:r w:rsidRPr="00FE64E8">
        <w:t>in</w:t>
      </w:r>
      <w:r w:rsidRPr="00FE64E8">
        <w:rPr>
          <w:spacing w:val="-1"/>
        </w:rPr>
        <w:t>t</w:t>
      </w:r>
      <w:r w:rsidRPr="00FE64E8">
        <w:t xml:space="preserve">o </w:t>
      </w:r>
      <w:r w:rsidRPr="00FE64E8">
        <w:rPr>
          <w:spacing w:val="-2"/>
        </w:rPr>
        <w:t>t</w:t>
      </w:r>
      <w:r w:rsidRPr="00FE64E8">
        <w:t>he</w:t>
      </w:r>
      <w:r w:rsidRPr="00FE64E8">
        <w:rPr>
          <w:spacing w:val="2"/>
        </w:rPr>
        <w:t xml:space="preserve"> </w:t>
      </w:r>
      <w:r w:rsidRPr="00FE64E8">
        <w:t>n</w:t>
      </w:r>
      <w:r w:rsidRPr="00FE64E8">
        <w:rPr>
          <w:spacing w:val="-1"/>
        </w:rPr>
        <w:t>e</w:t>
      </w:r>
      <w:r w:rsidRPr="00FE64E8">
        <w:t>xt</w:t>
      </w:r>
      <w:r w:rsidRPr="00FE64E8">
        <w:rPr>
          <w:spacing w:val="1"/>
        </w:rPr>
        <w:t xml:space="preserve"> </w:t>
      </w:r>
      <w:r w:rsidRPr="00FE64E8">
        <w:t>high</w:t>
      </w:r>
      <w:r w:rsidRPr="00FE64E8">
        <w:rPr>
          <w:spacing w:val="-1"/>
        </w:rPr>
        <w:t>e</w:t>
      </w:r>
      <w:r w:rsidRPr="00FE64E8">
        <w:t>r s</w:t>
      </w:r>
      <w:r w:rsidRPr="00FE64E8">
        <w:rPr>
          <w:spacing w:val="-1"/>
        </w:rPr>
        <w:t>e</w:t>
      </w:r>
      <w:r w:rsidRPr="00FE64E8">
        <w:rPr>
          <w:spacing w:val="1"/>
        </w:rPr>
        <w:t>m</w:t>
      </w:r>
      <w:r w:rsidRPr="00FE64E8">
        <w:rPr>
          <w:spacing w:val="-1"/>
        </w:rPr>
        <w:t>e</w:t>
      </w:r>
      <w:r w:rsidRPr="00FE64E8">
        <w:t>st</w:t>
      </w:r>
      <w:r w:rsidRPr="00FE64E8">
        <w:rPr>
          <w:spacing w:val="-1"/>
        </w:rPr>
        <w:t>e</w:t>
      </w:r>
      <w:r w:rsidRPr="00FE64E8">
        <w:t>r.</w:t>
      </w:r>
      <w:r w:rsidRPr="00FE64E8">
        <w:rPr>
          <w:spacing w:val="-5"/>
        </w:rPr>
        <w:t xml:space="preserve"> </w:t>
      </w:r>
      <w:r w:rsidRPr="00FE64E8">
        <w:t>The</w:t>
      </w:r>
      <w:r w:rsidRPr="00FE64E8">
        <w:rPr>
          <w:spacing w:val="-2"/>
        </w:rPr>
        <w:t xml:space="preserve"> </w:t>
      </w:r>
      <w:r w:rsidRPr="00FE64E8">
        <w:rPr>
          <w:spacing w:val="-1"/>
        </w:rPr>
        <w:t>a</w:t>
      </w:r>
      <w:r w:rsidRPr="00FE64E8">
        <w:t>w</w:t>
      </w:r>
      <w:r w:rsidRPr="00FE64E8">
        <w:rPr>
          <w:spacing w:val="1"/>
        </w:rPr>
        <w:t>a</w:t>
      </w:r>
      <w:r w:rsidRPr="00FE64E8">
        <w:t>rd</w:t>
      </w:r>
      <w:r w:rsidRPr="00FE64E8">
        <w:rPr>
          <w:spacing w:val="-5"/>
        </w:rPr>
        <w:t xml:space="preserve"> </w:t>
      </w:r>
      <w:r w:rsidRPr="00FE64E8">
        <w:t>or</w:t>
      </w:r>
      <w:r w:rsidRPr="00FE64E8">
        <w:rPr>
          <w:spacing w:val="-2"/>
        </w:rPr>
        <w:t xml:space="preserve"> </w:t>
      </w:r>
      <w:r w:rsidRPr="00FE64E8">
        <w:rPr>
          <w:spacing w:val="3"/>
        </w:rPr>
        <w:t>i</w:t>
      </w:r>
      <w:r w:rsidRPr="00FE64E8">
        <w:rPr>
          <w:spacing w:val="2"/>
        </w:rPr>
        <w:t>s</w:t>
      </w:r>
      <w:r w:rsidRPr="00FE64E8">
        <w:t>sue</w:t>
      </w:r>
      <w:r w:rsidRPr="00FE64E8">
        <w:rPr>
          <w:spacing w:val="-5"/>
        </w:rPr>
        <w:t xml:space="preserve"> </w:t>
      </w:r>
      <w:r w:rsidRPr="00FE64E8">
        <w:t>of</w:t>
      </w:r>
      <w:r w:rsidRPr="00FE64E8">
        <w:rPr>
          <w:spacing w:val="-2"/>
        </w:rPr>
        <w:t xml:space="preserve"> </w:t>
      </w:r>
      <w:r w:rsidRPr="00FE64E8">
        <w:t>the</w:t>
      </w:r>
      <w:r w:rsidRPr="00FE64E8">
        <w:rPr>
          <w:spacing w:val="-3"/>
        </w:rPr>
        <w:t xml:space="preserve"> </w:t>
      </w:r>
      <w:r w:rsidRPr="00FE64E8">
        <w:t>d</w:t>
      </w:r>
      <w:r w:rsidRPr="00FE64E8">
        <w:rPr>
          <w:spacing w:val="-1"/>
        </w:rPr>
        <w:t>e</w:t>
      </w:r>
      <w:r w:rsidRPr="00FE64E8">
        <w:t>g</w:t>
      </w:r>
      <w:r w:rsidRPr="00FE64E8">
        <w:rPr>
          <w:spacing w:val="2"/>
        </w:rPr>
        <w:t>r</w:t>
      </w:r>
      <w:r w:rsidRPr="00FE64E8">
        <w:rPr>
          <w:spacing w:val="-1"/>
        </w:rPr>
        <w:t>e</w:t>
      </w:r>
      <w:r w:rsidRPr="00FE64E8">
        <w:t>e</w:t>
      </w:r>
      <w:r w:rsidRPr="00FE64E8">
        <w:rPr>
          <w:spacing w:val="-5"/>
        </w:rPr>
        <w:t xml:space="preserve"> </w:t>
      </w:r>
      <w:r w:rsidRPr="00FE64E8">
        <w:rPr>
          <w:spacing w:val="1"/>
        </w:rPr>
        <w:t>m</w:t>
      </w:r>
      <w:r w:rsidRPr="00FE64E8">
        <w:rPr>
          <w:spacing w:val="4"/>
        </w:rPr>
        <w:t>a</w:t>
      </w:r>
      <w:r w:rsidRPr="00FE64E8">
        <w:t>y</w:t>
      </w:r>
      <w:r w:rsidRPr="00FE64E8">
        <w:rPr>
          <w:spacing w:val="-5"/>
        </w:rPr>
        <w:t xml:space="preserve"> </w:t>
      </w:r>
      <w:r w:rsidRPr="00FE64E8">
        <w:rPr>
          <w:spacing w:val="-1"/>
        </w:rPr>
        <w:t>a</w:t>
      </w:r>
      <w:r w:rsidRPr="00FE64E8">
        <w:rPr>
          <w:spacing w:val="3"/>
        </w:rPr>
        <w:t>l</w:t>
      </w:r>
      <w:r w:rsidRPr="00FE64E8">
        <w:t>so</w:t>
      </w:r>
      <w:r w:rsidRPr="00FE64E8">
        <w:rPr>
          <w:spacing w:val="-2"/>
        </w:rPr>
        <w:t xml:space="preserve"> </w:t>
      </w:r>
      <w:r w:rsidRPr="00FE64E8">
        <w:t>be</w:t>
      </w:r>
      <w:r w:rsidRPr="00FE64E8">
        <w:rPr>
          <w:spacing w:val="-3"/>
        </w:rPr>
        <w:t xml:space="preserve"> </w:t>
      </w:r>
      <w:r w:rsidRPr="00FE64E8">
        <w:t>withh</w:t>
      </w:r>
      <w:r w:rsidRPr="00FE64E8">
        <w:rPr>
          <w:spacing w:val="-1"/>
        </w:rPr>
        <w:t>e</w:t>
      </w:r>
      <w:r w:rsidRPr="00FE64E8">
        <w:t>ld</w:t>
      </w:r>
      <w:r w:rsidRPr="00FE64E8">
        <w:rPr>
          <w:spacing w:val="-7"/>
        </w:rPr>
        <w:t xml:space="preserve"> </w:t>
      </w:r>
      <w:r w:rsidRPr="00FE64E8">
        <w:t>in</w:t>
      </w:r>
      <w:r w:rsidRPr="00FE64E8">
        <w:rPr>
          <w:spacing w:val="-1"/>
        </w:rPr>
        <w:t xml:space="preserve"> </w:t>
      </w:r>
      <w:r w:rsidRPr="00FE64E8">
        <w:t>su</w:t>
      </w:r>
      <w:r w:rsidRPr="00FE64E8">
        <w:rPr>
          <w:spacing w:val="-1"/>
        </w:rPr>
        <w:t>c</w:t>
      </w:r>
      <w:r w:rsidRPr="00FE64E8">
        <w:t>h</w:t>
      </w:r>
      <w:r w:rsidRPr="00FE64E8">
        <w:rPr>
          <w:spacing w:val="-6"/>
        </w:rPr>
        <w:t xml:space="preserve"> </w:t>
      </w:r>
      <w:r w:rsidRPr="00FE64E8">
        <w:rPr>
          <w:spacing w:val="-1"/>
        </w:rPr>
        <w:t>c</w:t>
      </w:r>
      <w:r w:rsidRPr="00FE64E8">
        <w:rPr>
          <w:spacing w:val="1"/>
        </w:rPr>
        <w:t>a</w:t>
      </w:r>
      <w:r w:rsidRPr="00FE64E8">
        <w:t>s</w:t>
      </w:r>
      <w:r w:rsidRPr="00FE64E8">
        <w:rPr>
          <w:spacing w:val="-1"/>
        </w:rPr>
        <w:t>e</w:t>
      </w:r>
      <w:r w:rsidRPr="00FE64E8">
        <w:t>s.</w:t>
      </w:r>
    </w:p>
    <w:p w:rsidR="007C4867" w:rsidRPr="00FE64E8" w:rsidRDefault="007C4867" w:rsidP="007C4867">
      <w:pPr>
        <w:spacing w:after="0" w:line="240" w:lineRule="auto"/>
      </w:pPr>
    </w:p>
    <w:p w:rsidR="007C4867" w:rsidRPr="00FE64E8" w:rsidRDefault="007C4867" w:rsidP="007C4867">
      <w:pPr>
        <w:spacing w:after="0" w:line="240" w:lineRule="auto"/>
        <w:ind w:left="100"/>
      </w:pPr>
      <w:r w:rsidRPr="00FE64E8">
        <w:rPr>
          <w:b/>
        </w:rPr>
        <w:t xml:space="preserve">14.0   </w:t>
      </w:r>
      <w:r w:rsidRPr="00FE64E8">
        <w:rPr>
          <w:b/>
          <w:spacing w:val="56"/>
        </w:rPr>
        <w:t xml:space="preserve"> </w:t>
      </w:r>
      <w:r w:rsidRPr="00FE64E8">
        <w:rPr>
          <w:b/>
          <w:spacing w:val="1"/>
        </w:rPr>
        <w:t>T</w:t>
      </w:r>
      <w:r w:rsidRPr="00FE64E8">
        <w:rPr>
          <w:b/>
          <w:spacing w:val="-1"/>
        </w:rPr>
        <w:t>r</w:t>
      </w:r>
      <w:r w:rsidRPr="00FE64E8">
        <w:rPr>
          <w:b/>
        </w:rPr>
        <w:t>a</w:t>
      </w:r>
      <w:r w:rsidRPr="00FE64E8">
        <w:rPr>
          <w:b/>
          <w:spacing w:val="1"/>
        </w:rPr>
        <w:t>n</w:t>
      </w:r>
      <w:r w:rsidRPr="00FE64E8">
        <w:rPr>
          <w:b/>
        </w:rPr>
        <w:t>sito</w:t>
      </w:r>
      <w:r w:rsidRPr="00FE64E8">
        <w:rPr>
          <w:b/>
          <w:spacing w:val="-1"/>
        </w:rPr>
        <w:t>r</w:t>
      </w:r>
      <w:r w:rsidRPr="00FE64E8">
        <w:rPr>
          <w:b/>
        </w:rPr>
        <w:t>y</w:t>
      </w:r>
      <w:r w:rsidRPr="00FE64E8">
        <w:rPr>
          <w:b/>
          <w:spacing w:val="-8"/>
        </w:rPr>
        <w:t xml:space="preserve"> </w:t>
      </w:r>
      <w:r w:rsidRPr="00FE64E8">
        <w:rPr>
          <w:b/>
          <w:spacing w:val="-1"/>
        </w:rPr>
        <w:t>re</w:t>
      </w:r>
      <w:r w:rsidRPr="00FE64E8">
        <w:rPr>
          <w:b/>
        </w:rPr>
        <w:t>g</w:t>
      </w:r>
      <w:r w:rsidRPr="00FE64E8">
        <w:rPr>
          <w:b/>
          <w:spacing w:val="1"/>
        </w:rPr>
        <w:t>u</w:t>
      </w:r>
      <w:r w:rsidRPr="00FE64E8">
        <w:rPr>
          <w:b/>
        </w:rPr>
        <w:t>latio</w:t>
      </w:r>
      <w:r w:rsidRPr="00FE64E8">
        <w:rPr>
          <w:b/>
          <w:spacing w:val="1"/>
        </w:rPr>
        <w:t>n</w:t>
      </w:r>
      <w:r w:rsidRPr="00FE64E8">
        <w:rPr>
          <w:b/>
        </w:rPr>
        <w:t>s</w:t>
      </w:r>
    </w:p>
    <w:p w:rsidR="007C4867" w:rsidRPr="00FE64E8" w:rsidRDefault="007C4867" w:rsidP="007C4867">
      <w:pPr>
        <w:spacing w:after="0" w:line="240" w:lineRule="auto"/>
      </w:pPr>
    </w:p>
    <w:p w:rsidR="007C4867" w:rsidRPr="00FE64E8" w:rsidRDefault="007C4867" w:rsidP="007C4867">
      <w:pPr>
        <w:tabs>
          <w:tab w:val="left" w:pos="820"/>
        </w:tabs>
        <w:spacing w:after="0" w:line="240" w:lineRule="auto"/>
        <w:ind w:left="820" w:right="105" w:hanging="720"/>
        <w:jc w:val="both"/>
      </w:pPr>
      <w:r w:rsidRPr="00FE64E8">
        <w:rPr>
          <w:b/>
        </w:rPr>
        <w:t>14.1</w:t>
      </w:r>
      <w:r w:rsidRPr="00FE64E8">
        <w:rPr>
          <w:b/>
        </w:rPr>
        <w:tab/>
      </w:r>
      <w:r w:rsidRPr="00FE64E8">
        <w:t xml:space="preserve">A </w:t>
      </w:r>
      <w:r w:rsidRPr="00FE64E8">
        <w:rPr>
          <w:spacing w:val="3"/>
        </w:rPr>
        <w:t xml:space="preserve"> </w:t>
      </w:r>
      <w:r w:rsidRPr="00FE64E8">
        <w:t>stud</w:t>
      </w:r>
      <w:r w:rsidRPr="00FE64E8">
        <w:rPr>
          <w:spacing w:val="-1"/>
        </w:rPr>
        <w:t>e</w:t>
      </w:r>
      <w:r w:rsidRPr="00FE64E8">
        <w:t>nt</w:t>
      </w:r>
      <w:r w:rsidRPr="00FE64E8">
        <w:rPr>
          <w:spacing w:val="59"/>
        </w:rPr>
        <w:t xml:space="preserve"> </w:t>
      </w:r>
      <w:r w:rsidRPr="00FE64E8">
        <w:t xml:space="preserve">who </w:t>
      </w:r>
      <w:r w:rsidRPr="00FE64E8">
        <w:rPr>
          <w:spacing w:val="1"/>
        </w:rPr>
        <w:t xml:space="preserve"> </w:t>
      </w:r>
      <w:r w:rsidRPr="00FE64E8">
        <w:t>h</w:t>
      </w:r>
      <w:r w:rsidRPr="00FE64E8">
        <w:rPr>
          <w:spacing w:val="-1"/>
        </w:rPr>
        <w:t>a</w:t>
      </w:r>
      <w:r w:rsidRPr="00FE64E8">
        <w:t xml:space="preserve">s </w:t>
      </w:r>
      <w:r w:rsidRPr="00FE64E8">
        <w:rPr>
          <w:spacing w:val="2"/>
        </w:rPr>
        <w:t xml:space="preserve"> </w:t>
      </w:r>
      <w:r w:rsidRPr="00FE64E8">
        <w:t>di</w:t>
      </w:r>
      <w:r w:rsidRPr="00FE64E8">
        <w:rPr>
          <w:spacing w:val="2"/>
        </w:rPr>
        <w:t>s</w:t>
      </w:r>
      <w:r w:rsidRPr="00FE64E8">
        <w:rPr>
          <w:spacing w:val="-1"/>
        </w:rPr>
        <w:t>c</w:t>
      </w:r>
      <w:r w:rsidRPr="00FE64E8">
        <w:t>ontinu</w:t>
      </w:r>
      <w:r w:rsidRPr="00FE64E8">
        <w:rPr>
          <w:spacing w:val="-1"/>
        </w:rPr>
        <w:t>e</w:t>
      </w:r>
      <w:r w:rsidRPr="00FE64E8">
        <w:t>d</w:t>
      </w:r>
      <w:r w:rsidRPr="00FE64E8">
        <w:rPr>
          <w:spacing w:val="54"/>
        </w:rPr>
        <w:t xml:space="preserve"> </w:t>
      </w:r>
      <w:r w:rsidRPr="00FE64E8">
        <w:t xml:space="preserve">for </w:t>
      </w:r>
      <w:r w:rsidRPr="00FE64E8">
        <w:rPr>
          <w:spacing w:val="1"/>
        </w:rPr>
        <w:t xml:space="preserve"> </w:t>
      </w:r>
      <w:r w:rsidRPr="00FE64E8">
        <w:rPr>
          <w:spacing w:val="-1"/>
        </w:rPr>
        <w:t>a</w:t>
      </w:r>
      <w:r w:rsidRPr="00FE64E8">
        <w:rPr>
          <w:spacing w:val="5"/>
        </w:rPr>
        <w:t>n</w:t>
      </w:r>
      <w:r w:rsidRPr="00FE64E8">
        <w:t>y</w:t>
      </w:r>
      <w:r w:rsidRPr="00FE64E8">
        <w:rPr>
          <w:spacing w:val="58"/>
        </w:rPr>
        <w:t xml:space="preserve"> </w:t>
      </w:r>
      <w:r w:rsidRPr="00FE64E8">
        <w:rPr>
          <w:spacing w:val="2"/>
        </w:rPr>
        <w:t>r</w:t>
      </w:r>
      <w:r w:rsidRPr="00FE64E8">
        <w:rPr>
          <w:spacing w:val="-1"/>
        </w:rPr>
        <w:t>ea</w:t>
      </w:r>
      <w:r w:rsidRPr="00FE64E8">
        <w:t>s</w:t>
      </w:r>
      <w:r w:rsidRPr="00FE64E8">
        <w:rPr>
          <w:spacing w:val="2"/>
        </w:rPr>
        <w:t>o</w:t>
      </w:r>
      <w:r w:rsidRPr="00FE64E8">
        <w:t xml:space="preserve">n,  or </w:t>
      </w:r>
      <w:r w:rsidRPr="00FE64E8">
        <w:rPr>
          <w:spacing w:val="9"/>
        </w:rPr>
        <w:t xml:space="preserve"> </w:t>
      </w:r>
      <w:r w:rsidRPr="00FE64E8">
        <w:t>h</w:t>
      </w:r>
      <w:r w:rsidRPr="00FE64E8">
        <w:rPr>
          <w:spacing w:val="-1"/>
        </w:rPr>
        <w:t>a</w:t>
      </w:r>
      <w:r w:rsidRPr="00FE64E8">
        <w:t xml:space="preserve">s </w:t>
      </w:r>
      <w:r w:rsidRPr="00FE64E8">
        <w:rPr>
          <w:spacing w:val="2"/>
        </w:rPr>
        <w:t xml:space="preserve"> </w:t>
      </w:r>
      <w:r w:rsidRPr="00FE64E8">
        <w:t>b</w:t>
      </w:r>
      <w:r w:rsidRPr="00FE64E8">
        <w:rPr>
          <w:spacing w:val="-1"/>
        </w:rPr>
        <w:t>ee</w:t>
      </w:r>
      <w:r w:rsidRPr="00FE64E8">
        <w:t xml:space="preserve">n </w:t>
      </w:r>
      <w:r w:rsidRPr="00FE64E8">
        <w:rPr>
          <w:spacing w:val="2"/>
        </w:rPr>
        <w:t xml:space="preserve"> </w:t>
      </w:r>
      <w:r w:rsidRPr="00FE64E8">
        <w:t>d</w:t>
      </w:r>
      <w:r w:rsidRPr="00FE64E8">
        <w:rPr>
          <w:spacing w:val="-1"/>
        </w:rPr>
        <w:t>e</w:t>
      </w:r>
      <w:r w:rsidRPr="00FE64E8">
        <w:t>t</w:t>
      </w:r>
      <w:r w:rsidRPr="00FE64E8">
        <w:rPr>
          <w:spacing w:val="-1"/>
        </w:rPr>
        <w:t>ai</w:t>
      </w:r>
      <w:r w:rsidRPr="00FE64E8">
        <w:rPr>
          <w:spacing w:val="2"/>
        </w:rPr>
        <w:t>n</w:t>
      </w:r>
      <w:r w:rsidRPr="00FE64E8">
        <w:rPr>
          <w:spacing w:val="1"/>
        </w:rPr>
        <w:t>e</w:t>
      </w:r>
      <w:r w:rsidRPr="00FE64E8">
        <w:t xml:space="preserve">d  for </w:t>
      </w:r>
      <w:r w:rsidRPr="00FE64E8">
        <w:rPr>
          <w:spacing w:val="1"/>
        </w:rPr>
        <w:t xml:space="preserve"> </w:t>
      </w:r>
      <w:r w:rsidRPr="00FE64E8">
        <w:t>w</w:t>
      </w:r>
      <w:r w:rsidRPr="00FE64E8">
        <w:rPr>
          <w:spacing w:val="-1"/>
        </w:rPr>
        <w:t>a</w:t>
      </w:r>
      <w:r w:rsidRPr="00FE64E8">
        <w:t xml:space="preserve">nt  of </w:t>
      </w:r>
      <w:r w:rsidRPr="00FE64E8">
        <w:rPr>
          <w:spacing w:val="-1"/>
        </w:rPr>
        <w:t>a</w:t>
      </w:r>
      <w:r w:rsidRPr="00FE64E8">
        <w:t>tt</w:t>
      </w:r>
      <w:r w:rsidRPr="00FE64E8">
        <w:rPr>
          <w:spacing w:val="-1"/>
        </w:rPr>
        <w:t>e</w:t>
      </w:r>
      <w:r w:rsidRPr="00FE64E8">
        <w:t>nd</w:t>
      </w:r>
      <w:r w:rsidRPr="00FE64E8">
        <w:rPr>
          <w:spacing w:val="-1"/>
        </w:rPr>
        <w:t>a</w:t>
      </w:r>
      <w:r w:rsidRPr="00FE64E8">
        <w:t>n</w:t>
      </w:r>
      <w:r w:rsidRPr="00FE64E8">
        <w:rPr>
          <w:spacing w:val="1"/>
        </w:rPr>
        <w:t>c</w:t>
      </w:r>
      <w:r w:rsidRPr="00FE64E8">
        <w:t>e or</w:t>
      </w:r>
      <w:r w:rsidRPr="00FE64E8">
        <w:rPr>
          <w:spacing w:val="5"/>
        </w:rPr>
        <w:t xml:space="preserve"> </w:t>
      </w:r>
      <w:r w:rsidRPr="00FE64E8">
        <w:t>l</w:t>
      </w:r>
      <w:r w:rsidRPr="00FE64E8">
        <w:rPr>
          <w:spacing w:val="-1"/>
        </w:rPr>
        <w:t>ac</w:t>
      </w:r>
      <w:r w:rsidRPr="00FE64E8">
        <w:t>k</w:t>
      </w:r>
      <w:r w:rsidRPr="00FE64E8">
        <w:rPr>
          <w:spacing w:val="6"/>
        </w:rPr>
        <w:t xml:space="preserve"> </w:t>
      </w:r>
      <w:r w:rsidRPr="00FE64E8">
        <w:t>of</w:t>
      </w:r>
      <w:r w:rsidRPr="00FE64E8">
        <w:rPr>
          <w:spacing w:val="7"/>
        </w:rPr>
        <w:t xml:space="preserve"> </w:t>
      </w:r>
      <w:r w:rsidRPr="00FE64E8">
        <w:rPr>
          <w:spacing w:val="4"/>
        </w:rPr>
        <w:t>r</w:t>
      </w:r>
      <w:r w:rsidRPr="00FE64E8">
        <w:rPr>
          <w:spacing w:val="-1"/>
        </w:rPr>
        <w:t>e</w:t>
      </w:r>
      <w:r w:rsidRPr="00FE64E8">
        <w:t>quir</w:t>
      </w:r>
      <w:r w:rsidRPr="00FE64E8">
        <w:rPr>
          <w:spacing w:val="-1"/>
        </w:rPr>
        <w:t>e</w:t>
      </w:r>
      <w:r w:rsidRPr="00FE64E8">
        <w:t>d</w:t>
      </w:r>
      <w:r w:rsidRPr="00FE64E8">
        <w:rPr>
          <w:spacing w:val="1"/>
        </w:rPr>
        <w:t xml:space="preserve"> </w:t>
      </w:r>
      <w:r w:rsidRPr="00FE64E8">
        <w:rPr>
          <w:spacing w:val="-1"/>
        </w:rPr>
        <w:t>c</w:t>
      </w:r>
      <w:r w:rsidRPr="00FE64E8">
        <w:rPr>
          <w:spacing w:val="2"/>
        </w:rPr>
        <w:t>r</w:t>
      </w:r>
      <w:r w:rsidRPr="00FE64E8">
        <w:rPr>
          <w:spacing w:val="-1"/>
        </w:rPr>
        <w:t>e</w:t>
      </w:r>
      <w:r w:rsidRPr="00FE64E8">
        <w:t>dits</w:t>
      </w:r>
      <w:r w:rsidRPr="00FE64E8">
        <w:rPr>
          <w:spacing w:val="3"/>
        </w:rPr>
        <w:t xml:space="preserve"> </w:t>
      </w:r>
      <w:r w:rsidRPr="00FE64E8">
        <w:rPr>
          <w:spacing w:val="-1"/>
        </w:rPr>
        <w:t>a</w:t>
      </w:r>
      <w:r w:rsidRPr="00FE64E8">
        <w:t>s</w:t>
      </w:r>
      <w:r w:rsidRPr="00FE64E8">
        <w:rPr>
          <w:spacing w:val="6"/>
        </w:rPr>
        <w:t xml:space="preserve"> </w:t>
      </w:r>
      <w:r w:rsidRPr="00FE64E8">
        <w:t>sp</w:t>
      </w:r>
      <w:r w:rsidRPr="00FE64E8">
        <w:rPr>
          <w:spacing w:val="-1"/>
        </w:rPr>
        <w:t>ec</w:t>
      </w:r>
      <w:r w:rsidRPr="00FE64E8">
        <w:rPr>
          <w:spacing w:val="3"/>
        </w:rPr>
        <w:t>i</w:t>
      </w:r>
      <w:r w:rsidRPr="00FE64E8">
        <w:t>fi</w:t>
      </w:r>
      <w:r w:rsidRPr="00FE64E8">
        <w:rPr>
          <w:spacing w:val="-1"/>
        </w:rPr>
        <w:t>e</w:t>
      </w:r>
      <w:r w:rsidRPr="00FE64E8">
        <w:t>d,</w:t>
      </w:r>
      <w:r w:rsidRPr="00FE64E8">
        <w:rPr>
          <w:spacing w:val="1"/>
        </w:rPr>
        <w:t xml:space="preserve"> </w:t>
      </w:r>
      <w:r w:rsidRPr="00FE64E8">
        <w:t>or</w:t>
      </w:r>
      <w:r w:rsidRPr="00FE64E8">
        <w:rPr>
          <w:spacing w:val="5"/>
        </w:rPr>
        <w:t xml:space="preserve"> </w:t>
      </w:r>
      <w:r w:rsidRPr="00FE64E8">
        <w:t>who</w:t>
      </w:r>
      <w:r w:rsidRPr="00FE64E8">
        <w:rPr>
          <w:spacing w:val="3"/>
        </w:rPr>
        <w:t xml:space="preserve"> </w:t>
      </w:r>
      <w:r w:rsidRPr="00FE64E8">
        <w:t>h</w:t>
      </w:r>
      <w:r w:rsidRPr="00FE64E8">
        <w:rPr>
          <w:spacing w:val="-1"/>
        </w:rPr>
        <w:t>a</w:t>
      </w:r>
      <w:r w:rsidRPr="00FE64E8">
        <w:t>s</w:t>
      </w:r>
      <w:r w:rsidRPr="00FE64E8">
        <w:rPr>
          <w:spacing w:val="4"/>
        </w:rPr>
        <w:t xml:space="preserve"> </w:t>
      </w:r>
      <w:r w:rsidRPr="00FE64E8">
        <w:rPr>
          <w:spacing w:val="2"/>
        </w:rPr>
        <w:t>f</w:t>
      </w:r>
      <w:r w:rsidRPr="00FE64E8">
        <w:rPr>
          <w:spacing w:val="-1"/>
        </w:rPr>
        <w:t>ai</w:t>
      </w:r>
      <w:r w:rsidRPr="00FE64E8">
        <w:t>l</w:t>
      </w:r>
      <w:r w:rsidRPr="00FE64E8">
        <w:rPr>
          <w:spacing w:val="-1"/>
        </w:rPr>
        <w:t>e</w:t>
      </w:r>
      <w:r w:rsidRPr="00FE64E8">
        <w:t>d</w:t>
      </w:r>
      <w:r w:rsidRPr="00FE64E8">
        <w:rPr>
          <w:spacing w:val="8"/>
        </w:rPr>
        <w:t xml:space="preserve"> </w:t>
      </w:r>
      <w:r w:rsidRPr="00FE64E8">
        <w:rPr>
          <w:spacing w:val="-1"/>
        </w:rPr>
        <w:t>a</w:t>
      </w:r>
      <w:r w:rsidRPr="00FE64E8">
        <w:t>ft</w:t>
      </w:r>
      <w:r w:rsidRPr="00FE64E8">
        <w:rPr>
          <w:spacing w:val="-1"/>
        </w:rPr>
        <w:t>e</w:t>
      </w:r>
      <w:r w:rsidRPr="00FE64E8">
        <w:t>r</w:t>
      </w:r>
      <w:r w:rsidRPr="00FE64E8">
        <w:rPr>
          <w:spacing w:val="5"/>
        </w:rPr>
        <w:t xml:space="preserve"> </w:t>
      </w:r>
      <w:r w:rsidRPr="00FE64E8">
        <w:t>h</w:t>
      </w:r>
      <w:r w:rsidRPr="00FE64E8">
        <w:rPr>
          <w:spacing w:val="-1"/>
        </w:rPr>
        <w:t>a</w:t>
      </w:r>
      <w:r w:rsidRPr="00FE64E8">
        <w:t>ving und</w:t>
      </w:r>
      <w:r w:rsidRPr="00FE64E8">
        <w:rPr>
          <w:spacing w:val="-1"/>
        </w:rPr>
        <w:t>e</w:t>
      </w:r>
      <w:r w:rsidRPr="00FE64E8">
        <w:t>rgone</w:t>
      </w:r>
      <w:r w:rsidRPr="00FE64E8">
        <w:rPr>
          <w:spacing w:val="37"/>
        </w:rPr>
        <w:t xml:space="preserve"> </w:t>
      </w:r>
      <w:r w:rsidRPr="00FE64E8">
        <w:t>the</w:t>
      </w:r>
      <w:r w:rsidRPr="00FE64E8">
        <w:rPr>
          <w:spacing w:val="45"/>
        </w:rPr>
        <w:t xml:space="preserve"> </w:t>
      </w:r>
      <w:r w:rsidRPr="00FE64E8">
        <w:t>d</w:t>
      </w:r>
      <w:r w:rsidRPr="00FE64E8">
        <w:rPr>
          <w:spacing w:val="-1"/>
        </w:rPr>
        <w:t>e</w:t>
      </w:r>
      <w:r w:rsidRPr="00FE64E8">
        <w:rPr>
          <w:spacing w:val="2"/>
        </w:rPr>
        <w:t>g</w:t>
      </w:r>
      <w:r w:rsidRPr="00FE64E8">
        <w:t>r</w:t>
      </w:r>
      <w:r w:rsidRPr="00FE64E8">
        <w:rPr>
          <w:spacing w:val="-1"/>
        </w:rPr>
        <w:t>e</w:t>
      </w:r>
      <w:r w:rsidRPr="00FE64E8">
        <w:t>e</w:t>
      </w:r>
      <w:r w:rsidRPr="00FE64E8">
        <w:rPr>
          <w:spacing w:val="43"/>
        </w:rPr>
        <w:t xml:space="preserve"> </w:t>
      </w:r>
      <w:r w:rsidRPr="00FE64E8">
        <w:rPr>
          <w:spacing w:val="4"/>
        </w:rPr>
        <w:t>p</w:t>
      </w:r>
      <w:r w:rsidRPr="00FE64E8">
        <w:t>rogr</w:t>
      </w:r>
      <w:r w:rsidRPr="00FE64E8">
        <w:rPr>
          <w:spacing w:val="-1"/>
        </w:rPr>
        <w:t>a</w:t>
      </w:r>
      <w:r w:rsidRPr="00FE64E8">
        <w:rPr>
          <w:spacing w:val="1"/>
        </w:rPr>
        <w:t>mm</w:t>
      </w:r>
      <w:r w:rsidRPr="00FE64E8">
        <w:rPr>
          <w:spacing w:val="-1"/>
        </w:rPr>
        <w:t>e</w:t>
      </w:r>
      <w:r w:rsidRPr="00FE64E8">
        <w:t>,</w:t>
      </w:r>
      <w:r w:rsidRPr="00FE64E8">
        <w:rPr>
          <w:spacing w:val="38"/>
        </w:rPr>
        <w:t xml:space="preserve"> </w:t>
      </w:r>
      <w:r w:rsidRPr="00FE64E8">
        <w:rPr>
          <w:spacing w:val="1"/>
        </w:rPr>
        <w:t>m</w:t>
      </w:r>
      <w:r w:rsidRPr="00FE64E8">
        <w:rPr>
          <w:spacing w:val="4"/>
        </w:rPr>
        <w:t>a</w:t>
      </w:r>
      <w:r w:rsidRPr="00FE64E8">
        <w:t>y</w:t>
      </w:r>
      <w:r w:rsidRPr="00FE64E8">
        <w:rPr>
          <w:spacing w:val="40"/>
        </w:rPr>
        <w:t xml:space="preserve"> </w:t>
      </w:r>
      <w:r w:rsidRPr="00FE64E8">
        <w:t>be</w:t>
      </w:r>
      <w:r w:rsidRPr="00FE64E8">
        <w:rPr>
          <w:spacing w:val="45"/>
        </w:rPr>
        <w:t xml:space="preserve"> </w:t>
      </w:r>
      <w:r w:rsidRPr="00FE64E8">
        <w:rPr>
          <w:spacing w:val="-1"/>
        </w:rPr>
        <w:t>c</w:t>
      </w:r>
      <w:r w:rsidRPr="00FE64E8">
        <w:t>on</w:t>
      </w:r>
      <w:r w:rsidRPr="00FE64E8">
        <w:rPr>
          <w:spacing w:val="3"/>
        </w:rPr>
        <w:t>s</w:t>
      </w:r>
      <w:r w:rsidRPr="00FE64E8">
        <w:t>id</w:t>
      </w:r>
      <w:r w:rsidRPr="00FE64E8">
        <w:rPr>
          <w:spacing w:val="-1"/>
        </w:rPr>
        <w:t>e</w:t>
      </w:r>
      <w:r w:rsidRPr="00FE64E8">
        <w:t>r</w:t>
      </w:r>
      <w:r w:rsidRPr="00FE64E8">
        <w:rPr>
          <w:spacing w:val="-1"/>
        </w:rPr>
        <w:t>e</w:t>
      </w:r>
      <w:r w:rsidRPr="00FE64E8">
        <w:t>d</w:t>
      </w:r>
      <w:r w:rsidRPr="00FE64E8">
        <w:rPr>
          <w:spacing w:val="40"/>
        </w:rPr>
        <w:t xml:space="preserve"> </w:t>
      </w:r>
      <w:r w:rsidRPr="00FE64E8">
        <w:rPr>
          <w:spacing w:val="-1"/>
        </w:rPr>
        <w:t>e</w:t>
      </w:r>
      <w:r w:rsidRPr="00FE64E8">
        <w:t>ligible</w:t>
      </w:r>
      <w:r w:rsidRPr="00FE64E8">
        <w:rPr>
          <w:spacing w:val="43"/>
        </w:rPr>
        <w:t xml:space="preserve"> </w:t>
      </w:r>
      <w:r w:rsidRPr="00FE64E8">
        <w:t>for</w:t>
      </w:r>
      <w:r w:rsidRPr="00FE64E8">
        <w:rPr>
          <w:spacing w:val="44"/>
        </w:rPr>
        <w:t xml:space="preserve"> </w:t>
      </w:r>
      <w:r w:rsidRPr="00FE64E8">
        <w:rPr>
          <w:spacing w:val="2"/>
        </w:rPr>
        <w:t>r</w:t>
      </w:r>
      <w:r w:rsidRPr="00FE64E8">
        <w:rPr>
          <w:spacing w:val="-2"/>
        </w:rPr>
        <w:t>e</w:t>
      </w:r>
      <w:r w:rsidRPr="00FE64E8">
        <w:rPr>
          <w:spacing w:val="-1"/>
        </w:rPr>
        <w:t>a</w:t>
      </w:r>
      <w:r w:rsidRPr="00FE64E8">
        <w:rPr>
          <w:spacing w:val="2"/>
        </w:rPr>
        <w:t>d</w:t>
      </w:r>
      <w:r w:rsidRPr="00FE64E8">
        <w:rPr>
          <w:spacing w:val="1"/>
        </w:rPr>
        <w:t>m</w:t>
      </w:r>
      <w:r w:rsidRPr="00FE64E8">
        <w:t>ission</w:t>
      </w:r>
      <w:r w:rsidRPr="00FE64E8">
        <w:rPr>
          <w:spacing w:val="40"/>
        </w:rPr>
        <w:t xml:space="preserve"> </w:t>
      </w:r>
      <w:r w:rsidRPr="00FE64E8">
        <w:t>to</w:t>
      </w:r>
      <w:r w:rsidRPr="00FE64E8">
        <w:rPr>
          <w:spacing w:val="44"/>
        </w:rPr>
        <w:t xml:space="preserve"> </w:t>
      </w:r>
      <w:r w:rsidRPr="00FE64E8">
        <w:t>the s</w:t>
      </w:r>
      <w:r w:rsidRPr="00FE64E8">
        <w:rPr>
          <w:spacing w:val="-1"/>
        </w:rPr>
        <w:t>a</w:t>
      </w:r>
      <w:r w:rsidRPr="00FE64E8">
        <w:rPr>
          <w:spacing w:val="1"/>
        </w:rPr>
        <w:t>m</w:t>
      </w:r>
      <w:r w:rsidRPr="00FE64E8">
        <w:t>e</w:t>
      </w:r>
      <w:r w:rsidRPr="00FE64E8">
        <w:rPr>
          <w:spacing w:val="3"/>
        </w:rPr>
        <w:t xml:space="preserve"> </w:t>
      </w:r>
      <w:r w:rsidRPr="00FE64E8">
        <w:t>subj</w:t>
      </w:r>
      <w:r w:rsidRPr="00FE64E8">
        <w:rPr>
          <w:spacing w:val="-1"/>
        </w:rPr>
        <w:t>ec</w:t>
      </w:r>
      <w:r w:rsidRPr="00FE64E8">
        <w:t>ts/</w:t>
      </w:r>
      <w:r w:rsidRPr="00FE64E8">
        <w:rPr>
          <w:spacing w:val="4"/>
        </w:rPr>
        <w:t xml:space="preserve"> </w:t>
      </w:r>
      <w:r w:rsidRPr="00FE64E8">
        <w:rPr>
          <w:spacing w:val="-1"/>
        </w:rPr>
        <w:t>c</w:t>
      </w:r>
      <w:r w:rsidRPr="00FE64E8">
        <w:t>ours</w:t>
      </w:r>
      <w:r w:rsidRPr="00FE64E8">
        <w:rPr>
          <w:spacing w:val="-1"/>
        </w:rPr>
        <w:t>e</w:t>
      </w:r>
      <w:r w:rsidRPr="00FE64E8">
        <w:t>s</w:t>
      </w:r>
      <w:r w:rsidRPr="00FE64E8">
        <w:rPr>
          <w:spacing w:val="4"/>
        </w:rPr>
        <w:t xml:space="preserve"> </w:t>
      </w:r>
      <w:r w:rsidRPr="00FE64E8">
        <w:rPr>
          <w:spacing w:val="2"/>
        </w:rPr>
        <w:t>(</w:t>
      </w:r>
      <w:r w:rsidRPr="00FE64E8">
        <w:t>or</w:t>
      </w:r>
      <w:r w:rsidRPr="00FE64E8">
        <w:rPr>
          <w:spacing w:val="3"/>
        </w:rPr>
        <w:t xml:space="preserve"> </w:t>
      </w:r>
      <w:r w:rsidRPr="00FE64E8">
        <w:rPr>
          <w:spacing w:val="-1"/>
        </w:rPr>
        <w:t>e</w:t>
      </w:r>
      <w:r w:rsidRPr="00FE64E8">
        <w:t>quiv</w:t>
      </w:r>
      <w:r w:rsidRPr="00FE64E8">
        <w:rPr>
          <w:spacing w:val="-1"/>
        </w:rPr>
        <w:t>a</w:t>
      </w:r>
      <w:r w:rsidRPr="00FE64E8">
        <w:t>l</w:t>
      </w:r>
      <w:r w:rsidRPr="00FE64E8">
        <w:rPr>
          <w:spacing w:val="-1"/>
        </w:rPr>
        <w:t>e</w:t>
      </w:r>
      <w:r w:rsidRPr="00FE64E8">
        <w:t>nt</w:t>
      </w:r>
      <w:r w:rsidRPr="00FE64E8">
        <w:rPr>
          <w:spacing w:val="1"/>
        </w:rPr>
        <w:t xml:space="preserve"> </w:t>
      </w:r>
      <w:r w:rsidRPr="00FE64E8">
        <w:t>subj</w:t>
      </w:r>
      <w:r w:rsidRPr="00FE64E8">
        <w:rPr>
          <w:spacing w:val="-1"/>
        </w:rPr>
        <w:t>ec</w:t>
      </w:r>
      <w:r w:rsidRPr="00FE64E8">
        <w:t>ts/</w:t>
      </w:r>
      <w:r w:rsidRPr="00FE64E8">
        <w:rPr>
          <w:spacing w:val="4"/>
        </w:rPr>
        <w:t xml:space="preserve"> </w:t>
      </w:r>
      <w:r w:rsidRPr="00FE64E8">
        <w:rPr>
          <w:spacing w:val="1"/>
        </w:rPr>
        <w:t>c</w:t>
      </w:r>
      <w:r w:rsidRPr="00FE64E8">
        <w:t>ours</w:t>
      </w:r>
      <w:r w:rsidRPr="00FE64E8">
        <w:rPr>
          <w:spacing w:val="-1"/>
        </w:rPr>
        <w:t>e</w:t>
      </w:r>
      <w:r w:rsidRPr="00FE64E8">
        <w:t xml:space="preserve">s, </w:t>
      </w:r>
      <w:r w:rsidRPr="00FE64E8">
        <w:rPr>
          <w:spacing w:val="-1"/>
        </w:rPr>
        <w:t>a</w:t>
      </w:r>
      <w:r w:rsidRPr="00FE64E8">
        <w:t>s</w:t>
      </w:r>
      <w:r w:rsidRPr="00FE64E8">
        <w:rPr>
          <w:spacing w:val="17"/>
        </w:rPr>
        <w:t xml:space="preserve"> </w:t>
      </w:r>
      <w:r w:rsidRPr="00FE64E8">
        <w:t>the</w:t>
      </w:r>
      <w:r w:rsidRPr="00FE64E8">
        <w:rPr>
          <w:spacing w:val="5"/>
        </w:rPr>
        <w:t xml:space="preserve"> </w:t>
      </w:r>
      <w:r w:rsidRPr="00FE64E8">
        <w:rPr>
          <w:spacing w:val="-1"/>
        </w:rPr>
        <w:t>ca</w:t>
      </w:r>
      <w:r w:rsidRPr="00FE64E8">
        <w:t>se</w:t>
      </w:r>
      <w:r w:rsidRPr="00FE64E8">
        <w:rPr>
          <w:spacing w:val="7"/>
        </w:rPr>
        <w:t xml:space="preserve"> </w:t>
      </w:r>
      <w:r w:rsidRPr="00FE64E8">
        <w:rPr>
          <w:spacing w:val="1"/>
        </w:rPr>
        <w:t>m</w:t>
      </w:r>
      <w:r w:rsidRPr="00FE64E8">
        <w:rPr>
          <w:spacing w:val="2"/>
        </w:rPr>
        <w:t>a</w:t>
      </w:r>
      <w:r w:rsidRPr="00FE64E8">
        <w:t>y</w:t>
      </w:r>
      <w:r w:rsidRPr="00FE64E8">
        <w:rPr>
          <w:spacing w:val="1"/>
        </w:rPr>
        <w:t xml:space="preserve"> </w:t>
      </w:r>
      <w:r w:rsidRPr="00FE64E8">
        <w:t>b</w:t>
      </w:r>
      <w:r w:rsidRPr="00FE64E8">
        <w:rPr>
          <w:spacing w:val="-1"/>
        </w:rPr>
        <w:t>e</w:t>
      </w:r>
      <w:r w:rsidRPr="00FE64E8">
        <w:t>),</w:t>
      </w:r>
      <w:r w:rsidRPr="00FE64E8">
        <w:rPr>
          <w:spacing w:val="5"/>
        </w:rPr>
        <w:t xml:space="preserve"> </w:t>
      </w:r>
      <w:r w:rsidRPr="00FE64E8">
        <w:rPr>
          <w:spacing w:val="-1"/>
        </w:rPr>
        <w:t>a</w:t>
      </w:r>
      <w:r w:rsidRPr="00FE64E8">
        <w:t>nd</w:t>
      </w:r>
      <w:r w:rsidRPr="00FE64E8">
        <w:rPr>
          <w:spacing w:val="3"/>
        </w:rPr>
        <w:t xml:space="preserve"> </w:t>
      </w:r>
      <w:r w:rsidRPr="00FE64E8">
        <w:t>s</w:t>
      </w:r>
      <w:r w:rsidRPr="00FE64E8">
        <w:rPr>
          <w:spacing w:val="-1"/>
        </w:rPr>
        <w:t>a</w:t>
      </w:r>
      <w:r w:rsidRPr="00FE64E8">
        <w:rPr>
          <w:spacing w:val="1"/>
        </w:rPr>
        <w:t>m</w:t>
      </w:r>
      <w:r w:rsidRPr="00FE64E8">
        <w:t>e prof</w:t>
      </w:r>
      <w:r w:rsidRPr="00FE64E8">
        <w:rPr>
          <w:spacing w:val="-1"/>
        </w:rPr>
        <w:t>e</w:t>
      </w:r>
      <w:r w:rsidRPr="00FE64E8">
        <w:t>ssion</w:t>
      </w:r>
      <w:r w:rsidRPr="00FE64E8">
        <w:rPr>
          <w:spacing w:val="-1"/>
        </w:rPr>
        <w:t>a</w:t>
      </w:r>
      <w:r w:rsidRPr="00FE64E8">
        <w:t xml:space="preserve">l </w:t>
      </w:r>
      <w:r w:rsidRPr="00FE64E8">
        <w:rPr>
          <w:spacing w:val="-1"/>
        </w:rPr>
        <w:t>e</w:t>
      </w:r>
      <w:r w:rsidRPr="00FE64E8">
        <w:rPr>
          <w:spacing w:val="3"/>
        </w:rPr>
        <w:t>l</w:t>
      </w:r>
      <w:r w:rsidRPr="00FE64E8">
        <w:rPr>
          <w:spacing w:val="-1"/>
        </w:rPr>
        <w:t>ec</w:t>
      </w:r>
      <w:r w:rsidRPr="00FE64E8">
        <w:t>tiv</w:t>
      </w:r>
      <w:r w:rsidRPr="00FE64E8">
        <w:rPr>
          <w:spacing w:val="-1"/>
        </w:rPr>
        <w:t>e</w:t>
      </w:r>
      <w:r w:rsidRPr="00FE64E8">
        <w:t>s/</w:t>
      </w:r>
      <w:r w:rsidRPr="00FE64E8">
        <w:rPr>
          <w:spacing w:val="6"/>
        </w:rPr>
        <w:t xml:space="preserve"> </w:t>
      </w:r>
      <w:r w:rsidRPr="00FE64E8">
        <w:rPr>
          <w:spacing w:val="4"/>
        </w:rPr>
        <w:t>o</w:t>
      </w:r>
      <w:r w:rsidRPr="00FE64E8">
        <w:t>p</w:t>
      </w:r>
      <w:r w:rsidRPr="00FE64E8">
        <w:rPr>
          <w:spacing w:val="-1"/>
        </w:rPr>
        <w:t>e</w:t>
      </w:r>
      <w:r w:rsidRPr="00FE64E8">
        <w:t>n</w:t>
      </w:r>
      <w:r w:rsidRPr="00FE64E8">
        <w:rPr>
          <w:spacing w:val="4"/>
        </w:rPr>
        <w:t xml:space="preserve"> </w:t>
      </w:r>
      <w:r w:rsidRPr="00FE64E8">
        <w:rPr>
          <w:spacing w:val="-1"/>
        </w:rPr>
        <w:t>e</w:t>
      </w:r>
      <w:r w:rsidRPr="00FE64E8">
        <w:t>l</w:t>
      </w:r>
      <w:r w:rsidRPr="00FE64E8">
        <w:rPr>
          <w:spacing w:val="1"/>
        </w:rPr>
        <w:t>e</w:t>
      </w:r>
      <w:r w:rsidRPr="00FE64E8">
        <w:rPr>
          <w:spacing w:val="-1"/>
        </w:rPr>
        <w:t>c</w:t>
      </w:r>
      <w:r w:rsidRPr="00FE64E8">
        <w:t>tiv</w:t>
      </w:r>
      <w:r w:rsidRPr="00FE64E8">
        <w:rPr>
          <w:spacing w:val="-1"/>
        </w:rPr>
        <w:t>e</w:t>
      </w:r>
      <w:r w:rsidRPr="00FE64E8">
        <w:t>s</w:t>
      </w:r>
      <w:r w:rsidRPr="00FE64E8">
        <w:rPr>
          <w:spacing w:val="5"/>
        </w:rPr>
        <w:t xml:space="preserve"> </w:t>
      </w:r>
      <w:r w:rsidRPr="00FE64E8">
        <w:t>(or</w:t>
      </w:r>
      <w:r w:rsidRPr="00FE64E8">
        <w:rPr>
          <w:spacing w:val="8"/>
        </w:rPr>
        <w:t xml:space="preserve"> </w:t>
      </w:r>
      <w:r w:rsidRPr="00FE64E8">
        <w:t>from</w:t>
      </w:r>
      <w:r w:rsidRPr="00FE64E8">
        <w:rPr>
          <w:spacing w:val="5"/>
        </w:rPr>
        <w:t xml:space="preserve"> </w:t>
      </w:r>
      <w:r w:rsidRPr="00FE64E8">
        <w:rPr>
          <w:spacing w:val="3"/>
        </w:rPr>
        <w:t>s</w:t>
      </w:r>
      <w:r w:rsidRPr="00FE64E8">
        <w:rPr>
          <w:spacing w:val="-1"/>
        </w:rPr>
        <w:t>e</w:t>
      </w:r>
      <w:r w:rsidRPr="00FE64E8">
        <w:t>t/</w:t>
      </w:r>
      <w:r w:rsidRPr="00FE64E8">
        <w:rPr>
          <w:spacing w:val="-1"/>
        </w:rPr>
        <w:t>ca</w:t>
      </w:r>
      <w:r w:rsidRPr="00FE64E8">
        <w:t>t</w:t>
      </w:r>
      <w:r w:rsidRPr="00FE64E8">
        <w:rPr>
          <w:spacing w:val="-1"/>
        </w:rPr>
        <w:t>e</w:t>
      </w:r>
      <w:r w:rsidRPr="00FE64E8">
        <w:t>go</w:t>
      </w:r>
      <w:r w:rsidRPr="00FE64E8">
        <w:rPr>
          <w:spacing w:val="4"/>
        </w:rPr>
        <w:t>r</w:t>
      </w:r>
      <w:r w:rsidRPr="00FE64E8">
        <w:t>y</w:t>
      </w:r>
      <w:r w:rsidRPr="00FE64E8">
        <w:rPr>
          <w:spacing w:val="1"/>
        </w:rPr>
        <w:t xml:space="preserve"> </w:t>
      </w:r>
      <w:r w:rsidRPr="00FE64E8">
        <w:t>of</w:t>
      </w:r>
      <w:r w:rsidRPr="00FE64E8">
        <w:rPr>
          <w:spacing w:val="6"/>
        </w:rPr>
        <w:t xml:space="preserve"> </w:t>
      </w:r>
      <w:r w:rsidRPr="00FE64E8">
        <w:rPr>
          <w:spacing w:val="-1"/>
        </w:rPr>
        <w:t>e</w:t>
      </w:r>
      <w:r w:rsidRPr="00FE64E8">
        <w:rPr>
          <w:spacing w:val="3"/>
        </w:rPr>
        <w:t>l</w:t>
      </w:r>
      <w:r w:rsidRPr="00FE64E8">
        <w:rPr>
          <w:spacing w:val="-1"/>
        </w:rPr>
        <w:t>ec</w:t>
      </w:r>
      <w:r w:rsidRPr="00FE64E8">
        <w:t>tiv</w:t>
      </w:r>
      <w:r w:rsidRPr="00FE64E8">
        <w:rPr>
          <w:spacing w:val="-2"/>
        </w:rPr>
        <w:t>e</w:t>
      </w:r>
      <w:r w:rsidRPr="00FE64E8">
        <w:t>s</w:t>
      </w:r>
      <w:r w:rsidRPr="00FE64E8">
        <w:rPr>
          <w:spacing w:val="8"/>
        </w:rPr>
        <w:t xml:space="preserve"> </w:t>
      </w:r>
      <w:r w:rsidRPr="00FE64E8">
        <w:t>or</w:t>
      </w:r>
      <w:r w:rsidRPr="00FE64E8">
        <w:rPr>
          <w:spacing w:val="6"/>
        </w:rPr>
        <w:t xml:space="preserve"> </w:t>
      </w:r>
      <w:r w:rsidRPr="00FE64E8">
        <w:rPr>
          <w:spacing w:val="-1"/>
        </w:rPr>
        <w:t>e</w:t>
      </w:r>
      <w:r w:rsidRPr="00FE64E8">
        <w:t>quiv</w:t>
      </w:r>
      <w:r w:rsidRPr="00FE64E8">
        <w:rPr>
          <w:spacing w:val="-1"/>
        </w:rPr>
        <w:t>a</w:t>
      </w:r>
      <w:r w:rsidRPr="00FE64E8">
        <w:t>l</w:t>
      </w:r>
      <w:r w:rsidRPr="00FE64E8">
        <w:rPr>
          <w:spacing w:val="-1"/>
        </w:rPr>
        <w:t>e</w:t>
      </w:r>
      <w:r w:rsidRPr="00FE64E8">
        <w:t>nts sugg</w:t>
      </w:r>
      <w:r w:rsidRPr="00FE64E8">
        <w:rPr>
          <w:spacing w:val="-1"/>
        </w:rPr>
        <w:t>e</w:t>
      </w:r>
      <w:r w:rsidRPr="00FE64E8">
        <w:t>st</w:t>
      </w:r>
      <w:r w:rsidRPr="00FE64E8">
        <w:rPr>
          <w:spacing w:val="-1"/>
        </w:rPr>
        <w:t>e</w:t>
      </w:r>
      <w:r w:rsidRPr="00FE64E8">
        <w:t xml:space="preserve">d, </w:t>
      </w:r>
      <w:r w:rsidRPr="00FE64E8">
        <w:rPr>
          <w:spacing w:val="-1"/>
        </w:rPr>
        <w:t>a</w:t>
      </w:r>
      <w:r w:rsidRPr="00FE64E8">
        <w:t>s</w:t>
      </w:r>
      <w:r w:rsidRPr="00FE64E8">
        <w:rPr>
          <w:spacing w:val="8"/>
        </w:rPr>
        <w:t xml:space="preserve"> </w:t>
      </w:r>
      <w:r w:rsidRPr="00FE64E8">
        <w:t>the</w:t>
      </w:r>
      <w:r w:rsidRPr="00FE64E8">
        <w:rPr>
          <w:spacing w:val="5"/>
        </w:rPr>
        <w:t xml:space="preserve"> </w:t>
      </w:r>
      <w:r w:rsidRPr="00FE64E8">
        <w:rPr>
          <w:spacing w:val="-1"/>
        </w:rPr>
        <w:t>ca</w:t>
      </w:r>
      <w:r w:rsidRPr="00FE64E8">
        <w:t>se</w:t>
      </w:r>
      <w:r w:rsidRPr="00FE64E8">
        <w:rPr>
          <w:spacing w:val="7"/>
        </w:rPr>
        <w:t xml:space="preserve"> </w:t>
      </w:r>
      <w:r w:rsidRPr="00FE64E8">
        <w:rPr>
          <w:spacing w:val="5"/>
        </w:rPr>
        <w:t>m</w:t>
      </w:r>
      <w:r w:rsidRPr="00FE64E8">
        <w:rPr>
          <w:spacing w:val="1"/>
        </w:rPr>
        <w:t>a</w:t>
      </w:r>
      <w:r w:rsidRPr="00FE64E8">
        <w:t xml:space="preserve">y </w:t>
      </w:r>
      <w:r w:rsidRPr="00FE64E8">
        <w:rPr>
          <w:spacing w:val="2"/>
        </w:rPr>
        <w:t>b</w:t>
      </w:r>
      <w:r w:rsidRPr="00FE64E8">
        <w:rPr>
          <w:spacing w:val="-1"/>
        </w:rPr>
        <w:t>e</w:t>
      </w:r>
      <w:r w:rsidRPr="00FE64E8">
        <w:t>)</w:t>
      </w:r>
      <w:r w:rsidRPr="00FE64E8">
        <w:rPr>
          <w:spacing w:val="6"/>
        </w:rPr>
        <w:t xml:space="preserve"> </w:t>
      </w:r>
      <w:r w:rsidRPr="00FE64E8">
        <w:rPr>
          <w:spacing w:val="-1"/>
        </w:rPr>
        <w:t>a</w:t>
      </w:r>
      <w:r w:rsidRPr="00FE64E8">
        <w:t>s</w:t>
      </w:r>
      <w:r w:rsidRPr="00FE64E8">
        <w:rPr>
          <w:spacing w:val="8"/>
        </w:rPr>
        <w:t xml:space="preserve"> </w:t>
      </w:r>
      <w:r w:rsidRPr="00FE64E8">
        <w:rPr>
          <w:spacing w:val="-1"/>
        </w:rPr>
        <w:t>a</w:t>
      </w:r>
      <w:r w:rsidRPr="00FE64E8">
        <w:t>nd</w:t>
      </w:r>
      <w:r w:rsidRPr="00FE64E8">
        <w:rPr>
          <w:spacing w:val="6"/>
        </w:rPr>
        <w:t xml:space="preserve"> </w:t>
      </w:r>
      <w:r w:rsidRPr="00FE64E8">
        <w:t>w</w:t>
      </w:r>
      <w:r w:rsidRPr="00FE64E8">
        <w:rPr>
          <w:spacing w:val="2"/>
        </w:rPr>
        <w:t>h</w:t>
      </w:r>
      <w:r w:rsidRPr="00FE64E8">
        <w:rPr>
          <w:spacing w:val="-1"/>
        </w:rPr>
        <w:t>e</w:t>
      </w:r>
      <w:r w:rsidRPr="00FE64E8">
        <w:t>n</w:t>
      </w:r>
      <w:r w:rsidRPr="00FE64E8">
        <w:rPr>
          <w:spacing w:val="4"/>
        </w:rPr>
        <w:t xml:space="preserve"> </w:t>
      </w:r>
      <w:r w:rsidRPr="00FE64E8">
        <w:t>th</w:t>
      </w:r>
      <w:r w:rsidRPr="00FE64E8">
        <w:rPr>
          <w:spacing w:val="4"/>
        </w:rPr>
        <w:t>e</w:t>
      </w:r>
      <w:r w:rsidRPr="00FE64E8">
        <w:t xml:space="preserve">y </w:t>
      </w:r>
      <w:r w:rsidRPr="00FE64E8">
        <w:rPr>
          <w:spacing w:val="-1"/>
        </w:rPr>
        <w:t>a</w:t>
      </w:r>
      <w:r w:rsidRPr="00FE64E8">
        <w:t>re</w:t>
      </w:r>
      <w:r w:rsidRPr="00FE64E8">
        <w:rPr>
          <w:spacing w:val="7"/>
        </w:rPr>
        <w:t xml:space="preserve"> </w:t>
      </w:r>
      <w:r w:rsidRPr="00FE64E8">
        <w:t>of</w:t>
      </w:r>
      <w:r w:rsidRPr="00FE64E8">
        <w:rPr>
          <w:spacing w:val="2"/>
        </w:rPr>
        <w:t>f</w:t>
      </w:r>
      <w:r w:rsidRPr="00FE64E8">
        <w:rPr>
          <w:spacing w:val="-1"/>
        </w:rPr>
        <w:t>e</w:t>
      </w:r>
      <w:r w:rsidRPr="00FE64E8">
        <w:rPr>
          <w:spacing w:val="2"/>
        </w:rPr>
        <w:t>r</w:t>
      </w:r>
      <w:r w:rsidRPr="00FE64E8">
        <w:rPr>
          <w:spacing w:val="-1"/>
        </w:rPr>
        <w:t>e</w:t>
      </w:r>
      <w:r w:rsidRPr="00FE64E8">
        <w:t>d</w:t>
      </w:r>
      <w:r w:rsidRPr="00FE64E8">
        <w:rPr>
          <w:spacing w:val="9"/>
        </w:rPr>
        <w:t xml:space="preserve"> </w:t>
      </w:r>
      <w:r w:rsidRPr="00FE64E8">
        <w:t>(within</w:t>
      </w:r>
      <w:r w:rsidRPr="00FE64E8">
        <w:rPr>
          <w:spacing w:val="2"/>
        </w:rPr>
        <w:t xml:space="preserve"> </w:t>
      </w:r>
      <w:r w:rsidRPr="00FE64E8">
        <w:t>the</w:t>
      </w:r>
      <w:r w:rsidRPr="00FE64E8">
        <w:rPr>
          <w:spacing w:val="4"/>
        </w:rPr>
        <w:t xml:space="preserve"> </w:t>
      </w:r>
      <w:r w:rsidRPr="00FE64E8">
        <w:t>ti</w:t>
      </w:r>
      <w:r w:rsidRPr="00FE64E8">
        <w:rPr>
          <w:spacing w:val="1"/>
        </w:rPr>
        <w:t>m</w:t>
      </w:r>
      <w:r w:rsidRPr="00FE64E8">
        <w:t>e</w:t>
      </w:r>
      <w:r w:rsidRPr="00FE64E8">
        <w:rPr>
          <w:spacing w:val="-1"/>
        </w:rPr>
        <w:t>-</w:t>
      </w:r>
      <w:r w:rsidRPr="00FE64E8">
        <w:t>fr</w:t>
      </w:r>
      <w:r w:rsidRPr="00FE64E8">
        <w:rPr>
          <w:spacing w:val="-1"/>
        </w:rPr>
        <w:t>a</w:t>
      </w:r>
      <w:r w:rsidRPr="00FE64E8">
        <w:rPr>
          <w:spacing w:val="3"/>
        </w:rPr>
        <w:t>m</w:t>
      </w:r>
      <w:r w:rsidRPr="00FE64E8">
        <w:t>e</w:t>
      </w:r>
      <w:r w:rsidRPr="00FE64E8">
        <w:rPr>
          <w:spacing w:val="1"/>
        </w:rPr>
        <w:t xml:space="preserve"> </w:t>
      </w:r>
      <w:r w:rsidRPr="00FE64E8">
        <w:t>of</w:t>
      </w:r>
      <w:r w:rsidRPr="00FE64E8">
        <w:rPr>
          <w:spacing w:val="5"/>
        </w:rPr>
        <w:t xml:space="preserve"> </w:t>
      </w:r>
      <w:r w:rsidRPr="00FE64E8">
        <w:t xml:space="preserve">8 </w:t>
      </w:r>
      <w:r w:rsidRPr="00FE64E8">
        <w:rPr>
          <w:spacing w:val="-5"/>
        </w:rPr>
        <w:t>y</w:t>
      </w:r>
      <w:r w:rsidRPr="00FE64E8">
        <w:rPr>
          <w:spacing w:val="1"/>
        </w:rPr>
        <w:t>ea</w:t>
      </w:r>
      <w:r w:rsidRPr="00FE64E8">
        <w:t>rs</w:t>
      </w:r>
      <w:r w:rsidRPr="00FE64E8">
        <w:rPr>
          <w:spacing w:val="-3"/>
        </w:rPr>
        <w:t xml:space="preserve"> </w:t>
      </w:r>
      <w:r w:rsidRPr="00FE64E8">
        <w:rPr>
          <w:spacing w:val="2"/>
        </w:rPr>
        <w:t>f</w:t>
      </w:r>
      <w:r w:rsidRPr="00FE64E8">
        <w:t>rom</w:t>
      </w:r>
      <w:r w:rsidRPr="00FE64E8">
        <w:rPr>
          <w:spacing w:val="-4"/>
        </w:rPr>
        <w:t xml:space="preserve"> </w:t>
      </w:r>
      <w:r w:rsidRPr="00FE64E8">
        <w:t>the</w:t>
      </w:r>
      <w:r w:rsidRPr="00FE64E8">
        <w:rPr>
          <w:spacing w:val="-3"/>
        </w:rPr>
        <w:t xml:space="preserve"> </w:t>
      </w:r>
      <w:r w:rsidRPr="00FE64E8">
        <w:t>d</w:t>
      </w:r>
      <w:r w:rsidRPr="00FE64E8">
        <w:rPr>
          <w:spacing w:val="-1"/>
        </w:rPr>
        <w:t>a</w:t>
      </w:r>
      <w:r w:rsidRPr="00FE64E8">
        <w:t>te</w:t>
      </w:r>
      <w:r w:rsidRPr="00FE64E8">
        <w:rPr>
          <w:spacing w:val="-3"/>
        </w:rPr>
        <w:t xml:space="preserve"> </w:t>
      </w:r>
      <w:r w:rsidRPr="00FE64E8">
        <w:t xml:space="preserve">of </w:t>
      </w:r>
      <w:r w:rsidRPr="00FE64E8">
        <w:rPr>
          <w:spacing w:val="-1"/>
        </w:rPr>
        <w:t>c</w:t>
      </w:r>
      <w:r w:rsidRPr="00FE64E8">
        <w:rPr>
          <w:spacing w:val="4"/>
        </w:rPr>
        <w:t>o</w:t>
      </w:r>
      <w:r w:rsidRPr="00FE64E8">
        <w:rPr>
          <w:spacing w:val="1"/>
        </w:rPr>
        <w:t>mm</w:t>
      </w:r>
      <w:r w:rsidRPr="00FE64E8">
        <w:rPr>
          <w:spacing w:val="-1"/>
        </w:rPr>
        <w:t>e</w:t>
      </w:r>
      <w:r w:rsidRPr="00FE64E8">
        <w:t>n</w:t>
      </w:r>
      <w:r w:rsidRPr="00FE64E8">
        <w:rPr>
          <w:spacing w:val="-1"/>
        </w:rPr>
        <w:t>ce</w:t>
      </w:r>
      <w:r w:rsidRPr="00FE64E8">
        <w:rPr>
          <w:spacing w:val="1"/>
        </w:rPr>
        <w:t>m</w:t>
      </w:r>
      <w:r w:rsidRPr="00FE64E8">
        <w:rPr>
          <w:spacing w:val="-1"/>
        </w:rPr>
        <w:t>e</w:t>
      </w:r>
      <w:r w:rsidRPr="00FE64E8">
        <w:t>nt</w:t>
      </w:r>
      <w:r w:rsidRPr="00FE64E8">
        <w:rPr>
          <w:spacing w:val="-11"/>
        </w:rPr>
        <w:t xml:space="preserve"> </w:t>
      </w:r>
      <w:r w:rsidRPr="00FE64E8">
        <w:t xml:space="preserve">of </w:t>
      </w:r>
      <w:r w:rsidRPr="00FE64E8">
        <w:rPr>
          <w:spacing w:val="1"/>
        </w:rPr>
        <w:t xml:space="preserve"> </w:t>
      </w:r>
      <w:r w:rsidRPr="00FE64E8">
        <w:t>stud</w:t>
      </w:r>
      <w:r w:rsidRPr="00FE64E8">
        <w:rPr>
          <w:spacing w:val="-1"/>
        </w:rPr>
        <w:t>e</w:t>
      </w:r>
      <w:r w:rsidRPr="00FE64E8">
        <w:t>n</w:t>
      </w:r>
      <w:r w:rsidRPr="00FE64E8">
        <w:rPr>
          <w:spacing w:val="3"/>
        </w:rPr>
        <w:t>t</w:t>
      </w:r>
      <w:r w:rsidRPr="00FE64E8">
        <w:t>'s</w:t>
      </w:r>
      <w:r w:rsidRPr="00FE64E8">
        <w:rPr>
          <w:spacing w:val="54"/>
        </w:rPr>
        <w:t xml:space="preserve"> </w:t>
      </w:r>
      <w:r w:rsidRPr="00FE64E8">
        <w:t xml:space="preserve">first </w:t>
      </w:r>
      <w:r w:rsidRPr="00FE64E8">
        <w:rPr>
          <w:spacing w:val="-5"/>
        </w:rPr>
        <w:t>y</w:t>
      </w:r>
      <w:r w:rsidRPr="00FE64E8">
        <w:rPr>
          <w:spacing w:val="1"/>
        </w:rPr>
        <w:t>e</w:t>
      </w:r>
      <w:r w:rsidRPr="00FE64E8">
        <w:rPr>
          <w:spacing w:val="-1"/>
        </w:rPr>
        <w:t>a</w:t>
      </w:r>
      <w:r w:rsidRPr="00FE64E8">
        <w:t>r</w:t>
      </w:r>
      <w:r w:rsidRPr="00FE64E8">
        <w:rPr>
          <w:spacing w:val="-2"/>
        </w:rPr>
        <w:t xml:space="preserve"> </w:t>
      </w:r>
      <w:r w:rsidRPr="00FE64E8">
        <w:t>first</w:t>
      </w:r>
      <w:r w:rsidRPr="00FE64E8">
        <w:rPr>
          <w:spacing w:val="-2"/>
        </w:rPr>
        <w:t xml:space="preserve"> </w:t>
      </w:r>
      <w:r w:rsidRPr="00FE64E8">
        <w:rPr>
          <w:spacing w:val="3"/>
        </w:rPr>
        <w:t>s</w:t>
      </w:r>
      <w:r w:rsidRPr="00FE64E8">
        <w:rPr>
          <w:spacing w:val="-1"/>
        </w:rPr>
        <w:t>e</w:t>
      </w:r>
      <w:r w:rsidRPr="00FE64E8">
        <w:rPr>
          <w:spacing w:val="1"/>
        </w:rPr>
        <w:t>m</w:t>
      </w:r>
      <w:r w:rsidRPr="00FE64E8">
        <w:rPr>
          <w:spacing w:val="-1"/>
        </w:rPr>
        <w:t>es</w:t>
      </w:r>
      <w:r w:rsidRPr="00FE64E8">
        <w:t>t</w:t>
      </w:r>
      <w:r w:rsidRPr="00FE64E8">
        <w:rPr>
          <w:spacing w:val="-1"/>
        </w:rPr>
        <w:t>e</w:t>
      </w:r>
      <w:r w:rsidRPr="00FE64E8">
        <w:rPr>
          <w:spacing w:val="2"/>
        </w:rPr>
        <w:t>r</w:t>
      </w:r>
      <w:r w:rsidRPr="00FE64E8">
        <w:t>).</w:t>
      </w:r>
    </w:p>
    <w:p w:rsidR="007C4867" w:rsidRPr="00FE64E8" w:rsidRDefault="007C4867" w:rsidP="007C4867">
      <w:pPr>
        <w:spacing w:after="0" w:line="240" w:lineRule="auto"/>
      </w:pPr>
    </w:p>
    <w:p w:rsidR="007C4867" w:rsidRPr="00FE64E8" w:rsidRDefault="007C4867" w:rsidP="007C4867">
      <w:pPr>
        <w:spacing w:after="0" w:line="240" w:lineRule="auto"/>
      </w:pPr>
      <w:r w:rsidRPr="00FE64E8">
        <w:rPr>
          <w:b/>
        </w:rPr>
        <w:t xml:space="preserve">15.0   </w:t>
      </w:r>
      <w:r w:rsidRPr="00FE64E8">
        <w:rPr>
          <w:b/>
          <w:spacing w:val="57"/>
        </w:rPr>
        <w:t xml:space="preserve"> </w:t>
      </w:r>
      <w:r w:rsidRPr="00FE64E8">
        <w:rPr>
          <w:b/>
          <w:spacing w:val="1"/>
        </w:rPr>
        <w:t>S</w:t>
      </w:r>
      <w:r w:rsidRPr="00FE64E8">
        <w:rPr>
          <w:b/>
        </w:rPr>
        <w:t>t</w:t>
      </w:r>
      <w:r w:rsidRPr="00FE64E8">
        <w:rPr>
          <w:b/>
          <w:spacing w:val="1"/>
        </w:rPr>
        <w:t>ud</w:t>
      </w:r>
      <w:r w:rsidRPr="00FE64E8">
        <w:rPr>
          <w:b/>
          <w:spacing w:val="-1"/>
        </w:rPr>
        <w:t>e</w:t>
      </w:r>
      <w:r w:rsidRPr="00FE64E8">
        <w:rPr>
          <w:b/>
          <w:spacing w:val="1"/>
        </w:rPr>
        <w:t>n</w:t>
      </w:r>
      <w:r w:rsidRPr="00FE64E8">
        <w:rPr>
          <w:b/>
        </w:rPr>
        <w:t>t</w:t>
      </w:r>
      <w:r w:rsidRPr="00FE64E8">
        <w:rPr>
          <w:b/>
          <w:spacing w:val="-8"/>
        </w:rPr>
        <w:t xml:space="preserve"> </w:t>
      </w:r>
      <w:r w:rsidRPr="00FE64E8">
        <w:rPr>
          <w:b/>
          <w:spacing w:val="-1"/>
        </w:rPr>
        <w:t>tr</w:t>
      </w:r>
      <w:r w:rsidRPr="00FE64E8">
        <w:rPr>
          <w:b/>
        </w:rPr>
        <w:t>a</w:t>
      </w:r>
      <w:r w:rsidRPr="00FE64E8">
        <w:rPr>
          <w:b/>
          <w:spacing w:val="1"/>
        </w:rPr>
        <w:t>n</w:t>
      </w:r>
      <w:r w:rsidRPr="00FE64E8">
        <w:rPr>
          <w:b/>
        </w:rPr>
        <w:t>s</w:t>
      </w:r>
      <w:r w:rsidRPr="00FE64E8">
        <w:rPr>
          <w:b/>
          <w:spacing w:val="2"/>
        </w:rPr>
        <w:t>f</w:t>
      </w:r>
      <w:r w:rsidRPr="00FE64E8">
        <w:rPr>
          <w:b/>
          <w:spacing w:val="-1"/>
        </w:rPr>
        <w:t>er</w:t>
      </w:r>
      <w:r w:rsidRPr="00FE64E8">
        <w:rPr>
          <w:b/>
        </w:rPr>
        <w:t>s</w:t>
      </w:r>
    </w:p>
    <w:p w:rsidR="007C4867" w:rsidRPr="00FE64E8" w:rsidRDefault="007C4867" w:rsidP="007C4867">
      <w:pPr>
        <w:spacing w:after="0" w:line="240" w:lineRule="auto"/>
      </w:pPr>
    </w:p>
    <w:p w:rsidR="007C4867" w:rsidRPr="00FE64E8" w:rsidRDefault="007C4867" w:rsidP="007C4867">
      <w:pPr>
        <w:spacing w:after="0" w:line="240" w:lineRule="auto"/>
      </w:pPr>
      <w:r w:rsidRPr="0057020B">
        <w:rPr>
          <w:bCs/>
        </w:rPr>
        <w:t>15.1</w:t>
      </w:r>
      <w:r w:rsidRPr="00FE64E8">
        <w:rPr>
          <w:b/>
        </w:rPr>
        <w:t xml:space="preserve">   </w:t>
      </w:r>
      <w:r w:rsidRPr="00FE64E8">
        <w:rPr>
          <w:b/>
          <w:spacing w:val="57"/>
        </w:rPr>
        <w:t xml:space="preserve"> </w:t>
      </w:r>
      <w:r w:rsidRPr="00FE64E8">
        <w:t>Th</w:t>
      </w:r>
      <w:r w:rsidRPr="00FE64E8">
        <w:rPr>
          <w:spacing w:val="-1"/>
        </w:rPr>
        <w:t>e</w:t>
      </w:r>
      <w:r w:rsidRPr="00FE64E8">
        <w:t>re</w:t>
      </w:r>
      <w:r w:rsidRPr="00FE64E8">
        <w:rPr>
          <w:spacing w:val="-6"/>
        </w:rPr>
        <w:t xml:space="preserve"> </w:t>
      </w:r>
      <w:r w:rsidRPr="00FE64E8">
        <w:t>sh</w:t>
      </w:r>
      <w:r w:rsidRPr="00FE64E8">
        <w:rPr>
          <w:spacing w:val="-1"/>
        </w:rPr>
        <w:t>a</w:t>
      </w:r>
      <w:r w:rsidRPr="00FE64E8">
        <w:t>ll</w:t>
      </w:r>
      <w:r w:rsidRPr="00FE64E8">
        <w:rPr>
          <w:spacing w:val="-2"/>
        </w:rPr>
        <w:t xml:space="preserve"> </w:t>
      </w:r>
      <w:r w:rsidRPr="00FE64E8">
        <w:t>be</w:t>
      </w:r>
      <w:r w:rsidRPr="00FE64E8">
        <w:rPr>
          <w:spacing w:val="-2"/>
        </w:rPr>
        <w:t xml:space="preserve"> </w:t>
      </w:r>
      <w:r w:rsidRPr="00FE64E8">
        <w:t>no</w:t>
      </w:r>
      <w:r w:rsidRPr="00FE64E8">
        <w:rPr>
          <w:spacing w:val="-2"/>
        </w:rPr>
        <w:t xml:space="preserve"> </w:t>
      </w:r>
      <w:r w:rsidRPr="00FE64E8">
        <w:rPr>
          <w:spacing w:val="3"/>
        </w:rPr>
        <w:t>b</w:t>
      </w:r>
      <w:r w:rsidRPr="00FE64E8">
        <w:t>r</w:t>
      </w:r>
      <w:r w:rsidRPr="00FE64E8">
        <w:rPr>
          <w:spacing w:val="-1"/>
        </w:rPr>
        <w:t>a</w:t>
      </w:r>
      <w:r w:rsidRPr="00FE64E8">
        <w:rPr>
          <w:spacing w:val="2"/>
        </w:rPr>
        <w:t>n</w:t>
      </w:r>
      <w:r w:rsidRPr="00FE64E8">
        <w:rPr>
          <w:spacing w:val="-1"/>
        </w:rPr>
        <w:t>c</w:t>
      </w:r>
      <w:r w:rsidRPr="00FE64E8">
        <w:t>h</w:t>
      </w:r>
      <w:r w:rsidRPr="00FE64E8">
        <w:rPr>
          <w:spacing w:val="1"/>
        </w:rPr>
        <w:t xml:space="preserve"> </w:t>
      </w:r>
      <w:r w:rsidRPr="00FE64E8">
        <w:t>tr</w:t>
      </w:r>
      <w:r w:rsidRPr="00FE64E8">
        <w:rPr>
          <w:spacing w:val="-1"/>
        </w:rPr>
        <w:t>a</w:t>
      </w:r>
      <w:r w:rsidRPr="00FE64E8">
        <w:t>nsf</w:t>
      </w:r>
      <w:r w:rsidRPr="00FE64E8">
        <w:rPr>
          <w:spacing w:val="-1"/>
        </w:rPr>
        <w:t>e</w:t>
      </w:r>
      <w:r w:rsidRPr="00FE64E8">
        <w:t>rs</w:t>
      </w:r>
      <w:r w:rsidRPr="00FE64E8">
        <w:rPr>
          <w:spacing w:val="-2"/>
        </w:rPr>
        <w:t xml:space="preserve"> </w:t>
      </w:r>
      <w:r w:rsidRPr="00FE64E8">
        <w:rPr>
          <w:spacing w:val="-1"/>
        </w:rPr>
        <w:t>a</w:t>
      </w:r>
      <w:r w:rsidRPr="00FE64E8">
        <w:t>ft</w:t>
      </w:r>
      <w:r w:rsidRPr="00FE64E8">
        <w:rPr>
          <w:spacing w:val="-1"/>
        </w:rPr>
        <w:t>e</w:t>
      </w:r>
      <w:r w:rsidRPr="00FE64E8">
        <w:t>r</w:t>
      </w:r>
      <w:r w:rsidRPr="00FE64E8">
        <w:rPr>
          <w:spacing w:val="-3"/>
        </w:rPr>
        <w:t xml:space="preserve"> </w:t>
      </w:r>
      <w:r w:rsidRPr="00FE64E8">
        <w:t>t</w:t>
      </w:r>
      <w:r w:rsidRPr="00FE64E8">
        <w:rPr>
          <w:spacing w:val="2"/>
        </w:rPr>
        <w:t>h</w:t>
      </w:r>
      <w:r w:rsidRPr="00FE64E8">
        <w:t>e</w:t>
      </w:r>
      <w:r w:rsidRPr="00FE64E8">
        <w:rPr>
          <w:spacing w:val="-1"/>
        </w:rPr>
        <w:t xml:space="preserve"> c</w:t>
      </w:r>
      <w:r w:rsidRPr="00FE64E8">
        <w:t>o</w:t>
      </w:r>
      <w:r w:rsidRPr="00FE64E8">
        <w:rPr>
          <w:spacing w:val="1"/>
        </w:rPr>
        <w:t>m</w:t>
      </w:r>
      <w:r w:rsidRPr="00FE64E8">
        <w:t>pl</w:t>
      </w:r>
      <w:r w:rsidRPr="00FE64E8">
        <w:rPr>
          <w:spacing w:val="1"/>
        </w:rPr>
        <w:t>e</w:t>
      </w:r>
      <w:r w:rsidRPr="00FE64E8">
        <w:t>tion</w:t>
      </w:r>
      <w:r w:rsidRPr="00FE64E8">
        <w:rPr>
          <w:spacing w:val="-5"/>
        </w:rPr>
        <w:t xml:space="preserve"> </w:t>
      </w:r>
      <w:r w:rsidRPr="00FE64E8">
        <w:t>of</w:t>
      </w:r>
      <w:r w:rsidRPr="00FE64E8">
        <w:rPr>
          <w:spacing w:val="-2"/>
        </w:rPr>
        <w:t xml:space="preserve"> </w:t>
      </w:r>
      <w:r w:rsidRPr="00FE64E8">
        <w:rPr>
          <w:spacing w:val="-1"/>
        </w:rPr>
        <w:t>a</w:t>
      </w:r>
      <w:r w:rsidRPr="00FE64E8">
        <w:t>d</w:t>
      </w:r>
      <w:r w:rsidRPr="00FE64E8">
        <w:rPr>
          <w:spacing w:val="1"/>
        </w:rPr>
        <w:t>m</w:t>
      </w:r>
      <w:r w:rsidRPr="00FE64E8">
        <w:t>ission</w:t>
      </w:r>
      <w:r w:rsidRPr="00FE64E8">
        <w:rPr>
          <w:spacing w:val="-6"/>
        </w:rPr>
        <w:t xml:space="preserve"> </w:t>
      </w:r>
      <w:r w:rsidRPr="00FE64E8">
        <w:t>pro</w:t>
      </w:r>
      <w:r w:rsidRPr="00FE64E8">
        <w:rPr>
          <w:spacing w:val="-2"/>
        </w:rPr>
        <w:t>c</w:t>
      </w:r>
      <w:r w:rsidRPr="00FE64E8">
        <w:rPr>
          <w:spacing w:val="-1"/>
        </w:rPr>
        <w:t>e</w:t>
      </w:r>
      <w:r w:rsidRPr="00FE64E8">
        <w:t>ss.</w:t>
      </w:r>
    </w:p>
    <w:p w:rsidR="007C4867" w:rsidRPr="00FE64E8" w:rsidRDefault="007C4867" w:rsidP="007C4867">
      <w:pPr>
        <w:spacing w:after="0" w:line="240" w:lineRule="auto"/>
      </w:pPr>
    </w:p>
    <w:p w:rsidR="007C4867" w:rsidRPr="00FE64E8" w:rsidRDefault="007C4867" w:rsidP="007C4867">
      <w:pPr>
        <w:spacing w:after="0" w:line="240" w:lineRule="auto"/>
        <w:ind w:left="720" w:hanging="720"/>
        <w:jc w:val="both"/>
      </w:pPr>
      <w:r w:rsidRPr="00FE64E8">
        <w:t>15.2    The  students  seeking  transfer  to  Sreenidhi Institute of Sc. &amp; Tech. from  various  other Universities/institutions have to pass the failed subjects which are equivalent to the subjects of SNIST, and also pass the subjects of SNIST which the students have not studied at the earlier institution. Further, though the students have passed some of the subjects at  the  earlier semesters of SNIST, the students have to study substitute subjects in SNIST.</w:t>
      </w:r>
    </w:p>
    <w:p w:rsidR="007C4867" w:rsidRPr="00FE64E8" w:rsidRDefault="007C4867" w:rsidP="007C4867">
      <w:pPr>
        <w:spacing w:after="0" w:line="240" w:lineRule="auto"/>
        <w:ind w:left="720" w:hanging="720"/>
      </w:pPr>
    </w:p>
    <w:p w:rsidR="007C4867" w:rsidRPr="00FE64E8" w:rsidRDefault="007C4867" w:rsidP="007C4867">
      <w:pPr>
        <w:spacing w:after="0" w:line="240" w:lineRule="auto"/>
        <w:ind w:left="720" w:hanging="720"/>
      </w:pPr>
      <w:r w:rsidRPr="00FE64E8">
        <w:t>15.3</w:t>
      </w:r>
      <w:r w:rsidRPr="00FE64E8">
        <w:tab/>
        <w:t>The transferred students from other Universities/institutions to SNIST who are on rolls to be provide one chance to write the CBT (internal marks) in the failed subjects and/or subjects not studied as per the clearance letter issued by the Institution.</w:t>
      </w:r>
    </w:p>
    <w:p w:rsidR="007C4867" w:rsidRPr="00FE64E8" w:rsidRDefault="007C4867" w:rsidP="007C4867">
      <w:pPr>
        <w:spacing w:after="0" w:line="240" w:lineRule="auto"/>
        <w:ind w:left="720" w:hanging="720"/>
        <w:jc w:val="both"/>
      </w:pPr>
    </w:p>
    <w:p w:rsidR="007C4867" w:rsidRPr="00FE64E8" w:rsidRDefault="007C4867" w:rsidP="007C4867">
      <w:pPr>
        <w:spacing w:after="0" w:line="240" w:lineRule="auto"/>
        <w:ind w:left="720" w:hanging="720"/>
        <w:jc w:val="both"/>
      </w:pPr>
      <w:r w:rsidRPr="00FE64E8">
        <w:t xml:space="preserve">15.4  </w:t>
      </w:r>
      <w:r>
        <w:tab/>
      </w:r>
      <w:r w:rsidRPr="00FE64E8">
        <w:t>The autonomous affiliated colleges have to provide one chance to write the nternal examinations  in  the  failed  subjects  and/or  subjects  not  studied, to  the students transferred from other universities/institutions to SNIST who are on rolls, as per the clearance (equivalence) letter issued by the University.</w:t>
      </w:r>
    </w:p>
    <w:p w:rsidR="007C4867" w:rsidRPr="00FE64E8" w:rsidRDefault="007C4867" w:rsidP="007C4867">
      <w:pPr>
        <w:spacing w:after="0" w:line="240" w:lineRule="auto"/>
        <w:ind w:left="720" w:hanging="720"/>
      </w:pPr>
    </w:p>
    <w:p w:rsidR="007C4867" w:rsidRPr="00FE64E8" w:rsidRDefault="007C4867" w:rsidP="007C4867">
      <w:pPr>
        <w:spacing w:after="0" w:line="240" w:lineRule="auto"/>
        <w:ind w:left="720" w:hanging="720"/>
      </w:pPr>
      <w:r w:rsidRPr="00FE64E8">
        <w:t xml:space="preserve">16.0    Scope </w:t>
      </w:r>
    </w:p>
    <w:p w:rsidR="007C4867" w:rsidRPr="00FE64E8" w:rsidRDefault="007C4867" w:rsidP="007C4867">
      <w:pPr>
        <w:spacing w:after="0" w:line="240" w:lineRule="auto"/>
        <w:ind w:left="720" w:hanging="720"/>
      </w:pPr>
    </w:p>
    <w:p w:rsidR="007C4867" w:rsidRPr="00FE64E8" w:rsidRDefault="007C4867" w:rsidP="007C4867">
      <w:pPr>
        <w:spacing w:after="0" w:line="240" w:lineRule="auto"/>
        <w:ind w:left="720" w:hanging="720"/>
      </w:pPr>
      <w:r w:rsidRPr="00FE64E8">
        <w:t>16.1</w:t>
      </w:r>
      <w:r w:rsidRPr="00FE64E8">
        <w:tab/>
        <w:t xml:space="preserve">The  academic  regulations  should  be  read  as  a  whole,  for  the interpretation. purpose  of  any </w:t>
      </w:r>
      <w:r>
        <w:t>int</w:t>
      </w:r>
      <w:r>
        <w:rPr>
          <w:spacing w:val="-1"/>
        </w:rPr>
        <w:t>e</w:t>
      </w:r>
      <w:r>
        <w:t>rpr</w:t>
      </w:r>
      <w:r>
        <w:rPr>
          <w:spacing w:val="-1"/>
        </w:rPr>
        <w:t>e</w:t>
      </w:r>
      <w:r>
        <w:t>t</w:t>
      </w:r>
      <w:r>
        <w:rPr>
          <w:spacing w:val="-1"/>
        </w:rPr>
        <w:t>a</w:t>
      </w:r>
      <w:r>
        <w:t>tion.</w:t>
      </w:r>
    </w:p>
    <w:p w:rsidR="007C4867" w:rsidRPr="00FE64E8" w:rsidRDefault="007C4867" w:rsidP="007C4867">
      <w:pPr>
        <w:spacing w:after="0" w:line="240" w:lineRule="auto"/>
        <w:ind w:left="720" w:hanging="720"/>
      </w:pPr>
    </w:p>
    <w:p w:rsidR="007C4867" w:rsidRPr="00FE64E8" w:rsidRDefault="007C4867" w:rsidP="007C4867">
      <w:pPr>
        <w:spacing w:after="0" w:line="240" w:lineRule="auto"/>
        <w:ind w:left="720" w:hanging="720"/>
      </w:pPr>
      <w:r w:rsidRPr="00FE64E8">
        <w:t>16.2</w:t>
      </w:r>
      <w:r w:rsidRPr="00FE64E8">
        <w:tab/>
        <w:t>In case of any doubt or ambiguity in the interpretation of the above rules, the decision of the Academic Council is final.</w:t>
      </w:r>
    </w:p>
    <w:p w:rsidR="007C4867" w:rsidRPr="00FE64E8" w:rsidRDefault="007C4867" w:rsidP="007C4867">
      <w:pPr>
        <w:spacing w:after="0" w:line="240" w:lineRule="auto"/>
        <w:ind w:left="720" w:hanging="720"/>
      </w:pPr>
    </w:p>
    <w:p w:rsidR="007C4867" w:rsidRPr="00FE64E8" w:rsidRDefault="007C4867" w:rsidP="007C4867">
      <w:pPr>
        <w:spacing w:after="0" w:line="240" w:lineRule="auto"/>
        <w:ind w:left="720" w:hanging="720"/>
      </w:pPr>
      <w:r w:rsidRPr="00FE64E8">
        <w:t>16.3</w:t>
      </w:r>
      <w:r w:rsidRPr="00FE64E8">
        <w:tab/>
        <w:t>The Institution may change or amend the academic regulations, course structure or syllabi at any time, and the changes or amendments made shall be applicable to all students with effect from the date notified by the Institution.</w:t>
      </w:r>
    </w:p>
    <w:p w:rsidR="007C4867" w:rsidRPr="002155A5" w:rsidRDefault="007C4867" w:rsidP="007C4867">
      <w:pPr>
        <w:tabs>
          <w:tab w:val="left" w:pos="820"/>
        </w:tabs>
        <w:spacing w:after="0" w:line="240" w:lineRule="auto"/>
        <w:ind w:left="820" w:right="79" w:hanging="720"/>
        <w:jc w:val="both"/>
        <w:sectPr w:rsidR="007C4867" w:rsidRPr="002155A5" w:rsidSect="00825619">
          <w:type w:val="continuous"/>
          <w:pgSz w:w="12240" w:h="15840"/>
          <w:pgMar w:top="980" w:right="1320" w:bottom="280" w:left="1340" w:header="720" w:footer="720" w:gutter="0"/>
          <w:pgNumType w:fmt="lowerRoman"/>
          <w:cols w:space="720"/>
        </w:sectPr>
      </w:pPr>
    </w:p>
    <w:p w:rsidR="007C4867" w:rsidRPr="002155A5" w:rsidRDefault="007C4867" w:rsidP="007C4867">
      <w:pPr>
        <w:spacing w:after="0" w:line="240" w:lineRule="auto"/>
      </w:pPr>
    </w:p>
    <w:p w:rsidR="007C4867" w:rsidRDefault="007C4867" w:rsidP="007C4867">
      <w:pPr>
        <w:spacing w:after="0" w:line="240" w:lineRule="auto"/>
        <w:jc w:val="center"/>
        <w:rPr>
          <w:b/>
          <w:spacing w:val="-6"/>
          <w:position w:val="-1"/>
        </w:rPr>
      </w:pPr>
      <w:r w:rsidRPr="002155A5">
        <w:rPr>
          <w:b/>
          <w:position w:val="-1"/>
        </w:rPr>
        <w:t>A</w:t>
      </w:r>
      <w:r w:rsidRPr="002155A5">
        <w:rPr>
          <w:b/>
          <w:spacing w:val="-1"/>
          <w:position w:val="-1"/>
        </w:rPr>
        <w:t>c</w:t>
      </w:r>
      <w:r w:rsidRPr="002155A5">
        <w:rPr>
          <w:b/>
          <w:position w:val="-1"/>
        </w:rPr>
        <w:t>a</w:t>
      </w:r>
      <w:r w:rsidRPr="002155A5">
        <w:rPr>
          <w:b/>
          <w:spacing w:val="1"/>
          <w:position w:val="-1"/>
        </w:rPr>
        <w:t>de</w:t>
      </w:r>
      <w:r w:rsidRPr="002155A5">
        <w:rPr>
          <w:b/>
          <w:spacing w:val="-3"/>
          <w:position w:val="-1"/>
        </w:rPr>
        <w:t>m</w:t>
      </w:r>
      <w:r w:rsidRPr="002155A5">
        <w:rPr>
          <w:b/>
          <w:position w:val="-1"/>
        </w:rPr>
        <w:t>ic</w:t>
      </w:r>
      <w:r w:rsidRPr="002155A5">
        <w:rPr>
          <w:b/>
          <w:spacing w:val="-7"/>
          <w:position w:val="-1"/>
        </w:rPr>
        <w:t xml:space="preserve"> </w:t>
      </w:r>
      <w:r w:rsidRPr="002155A5">
        <w:rPr>
          <w:b/>
          <w:spacing w:val="2"/>
          <w:position w:val="-1"/>
        </w:rPr>
        <w:t>R</w:t>
      </w:r>
      <w:r w:rsidRPr="002155A5">
        <w:rPr>
          <w:b/>
          <w:spacing w:val="-1"/>
          <w:position w:val="-1"/>
        </w:rPr>
        <w:t>e</w:t>
      </w:r>
      <w:r w:rsidRPr="002155A5">
        <w:rPr>
          <w:b/>
          <w:position w:val="-1"/>
        </w:rPr>
        <w:t>g</w:t>
      </w:r>
      <w:r w:rsidRPr="002155A5">
        <w:rPr>
          <w:b/>
          <w:spacing w:val="1"/>
          <w:position w:val="-1"/>
        </w:rPr>
        <w:t>u</w:t>
      </w:r>
      <w:r w:rsidRPr="002155A5">
        <w:rPr>
          <w:b/>
          <w:position w:val="-1"/>
        </w:rPr>
        <w:t>latio</w:t>
      </w:r>
      <w:r w:rsidRPr="002155A5">
        <w:rPr>
          <w:b/>
          <w:spacing w:val="1"/>
          <w:position w:val="-1"/>
        </w:rPr>
        <w:t>n</w:t>
      </w:r>
      <w:r w:rsidRPr="002155A5">
        <w:rPr>
          <w:b/>
          <w:position w:val="-1"/>
        </w:rPr>
        <w:t>s</w:t>
      </w:r>
      <w:r w:rsidRPr="002155A5">
        <w:rPr>
          <w:b/>
          <w:spacing w:val="-9"/>
          <w:position w:val="-1"/>
        </w:rPr>
        <w:t xml:space="preserve"> </w:t>
      </w:r>
      <w:r w:rsidRPr="002155A5">
        <w:rPr>
          <w:b/>
          <w:position w:val="-1"/>
        </w:rPr>
        <w:t>f</w:t>
      </w:r>
      <w:r w:rsidRPr="002155A5">
        <w:rPr>
          <w:b/>
          <w:spacing w:val="2"/>
          <w:position w:val="-1"/>
        </w:rPr>
        <w:t>o</w:t>
      </w:r>
      <w:r w:rsidRPr="002155A5">
        <w:rPr>
          <w:b/>
          <w:position w:val="-1"/>
        </w:rPr>
        <w:t>r</w:t>
      </w:r>
      <w:r w:rsidRPr="002155A5">
        <w:rPr>
          <w:b/>
          <w:spacing w:val="-3"/>
          <w:position w:val="-1"/>
        </w:rPr>
        <w:t xml:space="preserve"> </w:t>
      </w:r>
      <w:r w:rsidRPr="002155A5">
        <w:rPr>
          <w:b/>
          <w:spacing w:val="1"/>
          <w:position w:val="-1"/>
        </w:rPr>
        <w:t>B</w:t>
      </w:r>
      <w:r w:rsidRPr="002155A5">
        <w:rPr>
          <w:b/>
          <w:position w:val="-1"/>
        </w:rPr>
        <w:t>.</w:t>
      </w:r>
      <w:r w:rsidRPr="002155A5">
        <w:rPr>
          <w:b/>
          <w:spacing w:val="1"/>
          <w:position w:val="-1"/>
        </w:rPr>
        <w:t>T</w:t>
      </w:r>
      <w:r w:rsidRPr="002155A5">
        <w:rPr>
          <w:b/>
          <w:spacing w:val="-1"/>
          <w:position w:val="-1"/>
        </w:rPr>
        <w:t>ec</w:t>
      </w:r>
      <w:r w:rsidRPr="002155A5">
        <w:rPr>
          <w:b/>
          <w:spacing w:val="1"/>
          <w:position w:val="-1"/>
        </w:rPr>
        <w:t>h</w:t>
      </w:r>
      <w:r w:rsidRPr="002155A5">
        <w:rPr>
          <w:b/>
          <w:position w:val="-1"/>
        </w:rPr>
        <w:t>.</w:t>
      </w:r>
      <w:r w:rsidRPr="002155A5">
        <w:rPr>
          <w:b/>
          <w:spacing w:val="-6"/>
          <w:position w:val="-1"/>
        </w:rPr>
        <w:t xml:space="preserve"> </w:t>
      </w:r>
    </w:p>
    <w:p w:rsidR="007C4867" w:rsidRDefault="007C4867" w:rsidP="007C4867">
      <w:pPr>
        <w:spacing w:after="0" w:line="240" w:lineRule="auto"/>
        <w:jc w:val="center"/>
        <w:rPr>
          <w:b/>
          <w:spacing w:val="-5"/>
          <w:position w:val="-1"/>
        </w:rPr>
      </w:pPr>
      <w:r w:rsidRPr="002155A5">
        <w:rPr>
          <w:b/>
          <w:position w:val="-1"/>
        </w:rPr>
        <w:t>(</w:t>
      </w:r>
      <w:r w:rsidRPr="008F7750">
        <w:rPr>
          <w:b/>
          <w:caps/>
          <w:spacing w:val="1"/>
          <w:position w:val="-1"/>
        </w:rPr>
        <w:t>L</w:t>
      </w:r>
      <w:r w:rsidRPr="008F7750">
        <w:rPr>
          <w:b/>
          <w:caps/>
          <w:position w:val="-1"/>
        </w:rPr>
        <w:t>at</w:t>
      </w:r>
      <w:r w:rsidRPr="008F7750">
        <w:rPr>
          <w:b/>
          <w:caps/>
          <w:spacing w:val="-1"/>
          <w:position w:val="-1"/>
        </w:rPr>
        <w:t>er</w:t>
      </w:r>
      <w:r w:rsidRPr="008F7750">
        <w:rPr>
          <w:b/>
          <w:caps/>
          <w:position w:val="-1"/>
        </w:rPr>
        <w:t>al</w:t>
      </w:r>
      <w:r w:rsidRPr="008F7750">
        <w:rPr>
          <w:b/>
          <w:caps/>
          <w:spacing w:val="-5"/>
          <w:position w:val="-1"/>
        </w:rPr>
        <w:t xml:space="preserve"> </w:t>
      </w:r>
      <w:r w:rsidRPr="008F7750">
        <w:rPr>
          <w:b/>
          <w:caps/>
          <w:spacing w:val="1"/>
          <w:position w:val="-1"/>
        </w:rPr>
        <w:t>En</w:t>
      </w:r>
      <w:r w:rsidRPr="008F7750">
        <w:rPr>
          <w:b/>
          <w:caps/>
          <w:spacing w:val="2"/>
          <w:position w:val="-1"/>
        </w:rPr>
        <w:t>t</w:t>
      </w:r>
      <w:r w:rsidRPr="008F7750">
        <w:rPr>
          <w:b/>
          <w:caps/>
          <w:spacing w:val="-1"/>
          <w:position w:val="-1"/>
        </w:rPr>
        <w:t>r</w:t>
      </w:r>
      <w:r w:rsidRPr="008F7750">
        <w:rPr>
          <w:b/>
          <w:caps/>
          <w:position w:val="-1"/>
        </w:rPr>
        <w:t>y</w:t>
      </w:r>
      <w:r w:rsidRPr="008F7750">
        <w:rPr>
          <w:b/>
          <w:caps/>
          <w:spacing w:val="-5"/>
          <w:position w:val="-1"/>
        </w:rPr>
        <w:t xml:space="preserve"> </w:t>
      </w:r>
      <w:r w:rsidRPr="008F7750">
        <w:rPr>
          <w:b/>
          <w:caps/>
          <w:spacing w:val="1"/>
          <w:position w:val="-1"/>
        </w:rPr>
        <w:t>S</w:t>
      </w:r>
      <w:r w:rsidRPr="008F7750">
        <w:rPr>
          <w:b/>
          <w:caps/>
          <w:spacing w:val="-1"/>
          <w:position w:val="-1"/>
        </w:rPr>
        <w:t>c</w:t>
      </w:r>
      <w:r w:rsidRPr="008F7750">
        <w:rPr>
          <w:b/>
          <w:caps/>
          <w:spacing w:val="1"/>
          <w:position w:val="-1"/>
        </w:rPr>
        <w:t>he</w:t>
      </w:r>
      <w:r w:rsidRPr="008F7750">
        <w:rPr>
          <w:b/>
          <w:caps/>
          <w:spacing w:val="-3"/>
          <w:position w:val="-1"/>
        </w:rPr>
        <w:t>m</w:t>
      </w:r>
      <w:r w:rsidRPr="008F7750">
        <w:rPr>
          <w:b/>
          <w:caps/>
          <w:spacing w:val="-1"/>
          <w:position w:val="-1"/>
        </w:rPr>
        <w:t>e</w:t>
      </w:r>
      <w:r w:rsidRPr="002155A5">
        <w:rPr>
          <w:b/>
          <w:position w:val="-1"/>
        </w:rPr>
        <w:t>)</w:t>
      </w:r>
      <w:r w:rsidRPr="002155A5">
        <w:rPr>
          <w:b/>
          <w:spacing w:val="-5"/>
          <w:position w:val="-1"/>
        </w:rPr>
        <w:t xml:space="preserve"> </w:t>
      </w:r>
    </w:p>
    <w:p w:rsidR="007C4867" w:rsidRPr="002155A5" w:rsidRDefault="007C4867" w:rsidP="007C4867">
      <w:pPr>
        <w:spacing w:after="0" w:line="240" w:lineRule="auto"/>
        <w:jc w:val="center"/>
        <w:sectPr w:rsidR="007C4867" w:rsidRPr="002155A5" w:rsidSect="0080313B">
          <w:pgSz w:w="12240" w:h="15840"/>
          <w:pgMar w:top="920" w:right="980" w:bottom="280" w:left="1340" w:header="274" w:footer="761" w:gutter="0"/>
          <w:pgNumType w:fmt="lowerRoman"/>
          <w:cols w:space="720"/>
        </w:sectPr>
      </w:pPr>
      <w:r w:rsidRPr="002155A5">
        <w:rPr>
          <w:b/>
          <w:spacing w:val="2"/>
          <w:position w:val="-1"/>
        </w:rPr>
        <w:t>w</w:t>
      </w:r>
      <w:r w:rsidRPr="002155A5">
        <w:rPr>
          <w:b/>
          <w:position w:val="-1"/>
        </w:rPr>
        <w:t>.</w:t>
      </w:r>
      <w:r w:rsidRPr="002155A5">
        <w:rPr>
          <w:b/>
          <w:spacing w:val="-1"/>
          <w:position w:val="-1"/>
        </w:rPr>
        <w:t>e</w:t>
      </w:r>
      <w:r w:rsidRPr="002155A5">
        <w:rPr>
          <w:b/>
          <w:position w:val="-1"/>
        </w:rPr>
        <w:t>.f</w:t>
      </w:r>
      <w:r w:rsidRPr="002155A5">
        <w:rPr>
          <w:b/>
          <w:spacing w:val="-3"/>
          <w:position w:val="-1"/>
        </w:rPr>
        <w:t xml:space="preserve"> </w:t>
      </w:r>
      <w:r w:rsidRPr="002155A5">
        <w:rPr>
          <w:b/>
          <w:position w:val="-1"/>
        </w:rPr>
        <w:t>t</w:t>
      </w:r>
      <w:r w:rsidRPr="002155A5">
        <w:rPr>
          <w:b/>
          <w:spacing w:val="1"/>
          <w:position w:val="-1"/>
        </w:rPr>
        <w:t>h</w:t>
      </w:r>
      <w:r w:rsidRPr="002155A5">
        <w:rPr>
          <w:b/>
          <w:position w:val="-1"/>
        </w:rPr>
        <w:t>e</w:t>
      </w:r>
      <w:r w:rsidRPr="002155A5">
        <w:rPr>
          <w:b/>
          <w:spacing w:val="57"/>
          <w:position w:val="-1"/>
        </w:rPr>
        <w:t xml:space="preserve"> </w:t>
      </w:r>
      <w:r w:rsidRPr="002155A5">
        <w:rPr>
          <w:b/>
          <w:spacing w:val="1"/>
          <w:position w:val="-1"/>
        </w:rPr>
        <w:t>A</w:t>
      </w:r>
      <w:r w:rsidRPr="002155A5">
        <w:rPr>
          <w:b/>
          <w:position w:val="-1"/>
        </w:rPr>
        <w:t>Y</w:t>
      </w:r>
      <w:r w:rsidRPr="002155A5">
        <w:rPr>
          <w:b/>
          <w:spacing w:val="-3"/>
          <w:position w:val="-1"/>
        </w:rPr>
        <w:t xml:space="preserve"> </w:t>
      </w:r>
      <w:r w:rsidRPr="002155A5">
        <w:rPr>
          <w:b/>
          <w:position w:val="-1"/>
        </w:rPr>
        <w:t>201</w:t>
      </w:r>
      <w:r w:rsidRPr="002155A5">
        <w:rPr>
          <w:b/>
          <w:spacing w:val="1"/>
          <w:position w:val="-1"/>
        </w:rPr>
        <w:t>8</w:t>
      </w:r>
      <w:r w:rsidRPr="002155A5">
        <w:rPr>
          <w:b/>
          <w:spacing w:val="-1"/>
          <w:position w:val="-1"/>
        </w:rPr>
        <w:t>-</w:t>
      </w:r>
      <w:r w:rsidRPr="002155A5">
        <w:rPr>
          <w:b/>
          <w:position w:val="-1"/>
        </w:rPr>
        <w:t>19</w:t>
      </w:r>
    </w:p>
    <w:p w:rsidR="007C4867" w:rsidRPr="002155A5" w:rsidRDefault="007C4867" w:rsidP="007C4867">
      <w:pPr>
        <w:spacing w:after="0" w:line="240" w:lineRule="auto"/>
      </w:pPr>
    </w:p>
    <w:p w:rsidR="007C4867" w:rsidRPr="002155A5" w:rsidRDefault="004C2583" w:rsidP="007C4867">
      <w:pPr>
        <w:spacing w:after="0" w:line="240" w:lineRule="auto"/>
        <w:ind w:left="100" w:right="-56"/>
      </w:pPr>
      <w:r w:rsidRPr="004C2583">
        <w:rPr>
          <w:noProof/>
          <w:lang w:eastAsia="en-US"/>
        </w:rPr>
        <w:pict>
          <v:group id="_x0000_s1063" style="position:absolute;left:0;text-align:left;margin-left:107.4pt;margin-top:12.45pt;width:239.85pt;height:1.2pt;z-index:-251646976;mso-position-horizontal-relative:page" coordorigin="2148,249" coordsize="4797,24">
            <v:shape id="_x0000_s1064" style="position:absolute;left:2160;top:261;width:4771;height:0" coordorigin="2160,261" coordsize="4771,0" path="m4577,261r-2417,e" filled="f" strokeweight="1.18pt">
              <v:path arrowok="t"/>
            </v:shape>
            <v:shape id="_x0000_s1065" style="position:absolute;left:2160;top:261;width:4771;height:0" coordorigin="2160,261" coordsize="4771,0" path="m2160,261r2417,e" filled="f" strokeweight="1.18pt">
              <v:path arrowok="t"/>
            </v:shape>
            <v:shape id="_x0000_s1066" style="position:absolute;left:2162;top:261;width:4771;height:0" coordorigin="2162,261" coordsize="4771,0" path="m6933,261r-2359,e" filled="f" strokeweight="1.18pt">
              <v:path arrowok="t"/>
            </v:shape>
            <v:shape id="_x0000_s1067" style="position:absolute;left:2162;top:261;width:4771;height:0" coordorigin="2162,261" coordsize="4771,0" path="m4574,261r2359,e" filled="f" strokeweight="1.18pt">
              <v:path arrowok="t"/>
            </v:shape>
            <w10:wrap anchorx="page"/>
          </v:group>
        </w:pict>
      </w:r>
      <w:r w:rsidR="007C4867" w:rsidRPr="002155A5">
        <w:rPr>
          <w:b/>
          <w:position w:val="-1"/>
        </w:rPr>
        <w:t xml:space="preserve">1.       </w:t>
      </w:r>
      <w:r w:rsidR="007C4867" w:rsidRPr="002155A5">
        <w:rPr>
          <w:b/>
          <w:spacing w:val="58"/>
          <w:position w:val="-1"/>
        </w:rPr>
        <w:t xml:space="preserve"> </w:t>
      </w:r>
      <w:r w:rsidR="007C4867" w:rsidRPr="002155A5">
        <w:rPr>
          <w:b/>
          <w:spacing w:val="1"/>
          <w:position w:val="-1"/>
        </w:rPr>
        <w:t>E</w:t>
      </w:r>
      <w:r w:rsidR="007C4867" w:rsidRPr="002155A5">
        <w:rPr>
          <w:b/>
          <w:position w:val="-1"/>
        </w:rPr>
        <w:t>ligi</w:t>
      </w:r>
      <w:r w:rsidR="007C4867" w:rsidRPr="002155A5">
        <w:rPr>
          <w:b/>
          <w:spacing w:val="-1"/>
          <w:position w:val="-1"/>
        </w:rPr>
        <w:t>b</w:t>
      </w:r>
      <w:r w:rsidR="007C4867" w:rsidRPr="002155A5">
        <w:rPr>
          <w:b/>
          <w:position w:val="-1"/>
        </w:rPr>
        <w:t>ility</w:t>
      </w:r>
      <w:r w:rsidR="007C4867" w:rsidRPr="002155A5">
        <w:rPr>
          <w:b/>
          <w:spacing w:val="-7"/>
          <w:position w:val="-1"/>
        </w:rPr>
        <w:t xml:space="preserve"> </w:t>
      </w:r>
      <w:r w:rsidR="007C4867" w:rsidRPr="002155A5">
        <w:rPr>
          <w:b/>
          <w:spacing w:val="2"/>
          <w:position w:val="-1"/>
        </w:rPr>
        <w:t>f</w:t>
      </w:r>
      <w:r w:rsidR="007C4867" w:rsidRPr="002155A5">
        <w:rPr>
          <w:b/>
          <w:position w:val="-1"/>
        </w:rPr>
        <w:t>or</w:t>
      </w:r>
      <w:r w:rsidR="007C4867" w:rsidRPr="002155A5">
        <w:rPr>
          <w:b/>
          <w:spacing w:val="-4"/>
          <w:position w:val="-1"/>
        </w:rPr>
        <w:t xml:space="preserve"> </w:t>
      </w:r>
      <w:r w:rsidR="007C4867" w:rsidRPr="002155A5">
        <w:rPr>
          <w:b/>
          <w:spacing w:val="-1"/>
          <w:position w:val="-1"/>
        </w:rPr>
        <w:t>a</w:t>
      </w:r>
      <w:r w:rsidR="007C4867" w:rsidRPr="002155A5">
        <w:rPr>
          <w:b/>
          <w:spacing w:val="2"/>
          <w:position w:val="-1"/>
        </w:rPr>
        <w:t>w</w:t>
      </w:r>
      <w:r w:rsidR="007C4867" w:rsidRPr="002155A5">
        <w:rPr>
          <w:b/>
          <w:position w:val="-1"/>
        </w:rPr>
        <w:t>a</w:t>
      </w:r>
      <w:r w:rsidR="007C4867" w:rsidRPr="002155A5">
        <w:rPr>
          <w:b/>
          <w:spacing w:val="-1"/>
          <w:position w:val="-1"/>
        </w:rPr>
        <w:t>r</w:t>
      </w:r>
      <w:r w:rsidR="007C4867" w:rsidRPr="002155A5">
        <w:rPr>
          <w:b/>
          <w:position w:val="-1"/>
        </w:rPr>
        <w:t>d</w:t>
      </w:r>
      <w:r w:rsidR="007C4867" w:rsidRPr="002155A5">
        <w:rPr>
          <w:b/>
          <w:spacing w:val="-6"/>
          <w:position w:val="-1"/>
        </w:rPr>
        <w:t xml:space="preserve"> </w:t>
      </w:r>
      <w:r w:rsidR="007C4867" w:rsidRPr="002155A5">
        <w:rPr>
          <w:b/>
          <w:position w:val="-1"/>
        </w:rPr>
        <w:t>of</w:t>
      </w:r>
    </w:p>
    <w:p w:rsidR="007C4867" w:rsidRPr="002155A5" w:rsidRDefault="007C4867" w:rsidP="007C4867">
      <w:pPr>
        <w:spacing w:after="0" w:line="240" w:lineRule="auto"/>
      </w:pPr>
      <w:r w:rsidRPr="002155A5">
        <w:br w:type="column"/>
      </w:r>
    </w:p>
    <w:p w:rsidR="007C4867" w:rsidRPr="002155A5" w:rsidRDefault="007C4867" w:rsidP="007C4867">
      <w:pPr>
        <w:spacing w:after="0" w:line="240" w:lineRule="auto"/>
        <w:sectPr w:rsidR="007C4867" w:rsidRPr="002155A5">
          <w:type w:val="continuous"/>
          <w:pgSz w:w="12240" w:h="15840"/>
          <w:pgMar w:top="980" w:right="980" w:bottom="280" w:left="1340" w:header="720" w:footer="720" w:gutter="0"/>
          <w:cols w:num="2" w:space="720" w:equalWidth="0">
            <w:col w:w="3175" w:space="121"/>
            <w:col w:w="6624"/>
          </w:cols>
        </w:sectPr>
      </w:pPr>
      <w:r w:rsidRPr="002155A5">
        <w:rPr>
          <w:b/>
          <w:spacing w:val="1"/>
          <w:position w:val="-1"/>
        </w:rPr>
        <w:t>B</w:t>
      </w:r>
      <w:r w:rsidRPr="002155A5">
        <w:rPr>
          <w:b/>
          <w:position w:val="-1"/>
        </w:rPr>
        <w:t>.</w:t>
      </w:r>
      <w:r w:rsidRPr="002155A5">
        <w:rPr>
          <w:b/>
          <w:spacing w:val="-2"/>
          <w:position w:val="-1"/>
        </w:rPr>
        <w:t xml:space="preserve"> </w:t>
      </w:r>
      <w:r w:rsidRPr="002155A5">
        <w:rPr>
          <w:b/>
          <w:spacing w:val="1"/>
          <w:position w:val="-1"/>
        </w:rPr>
        <w:t>T</w:t>
      </w:r>
      <w:r w:rsidRPr="002155A5">
        <w:rPr>
          <w:b/>
          <w:spacing w:val="-1"/>
          <w:position w:val="-1"/>
        </w:rPr>
        <w:t>ec</w:t>
      </w:r>
      <w:r w:rsidRPr="002155A5">
        <w:rPr>
          <w:b/>
          <w:spacing w:val="1"/>
          <w:position w:val="-1"/>
        </w:rPr>
        <w:t>h</w:t>
      </w:r>
      <w:r w:rsidRPr="002155A5">
        <w:rPr>
          <w:b/>
          <w:position w:val="-1"/>
        </w:rPr>
        <w:t>.</w:t>
      </w:r>
      <w:r w:rsidRPr="002155A5">
        <w:rPr>
          <w:b/>
          <w:spacing w:val="-4"/>
          <w:position w:val="-1"/>
        </w:rPr>
        <w:t xml:space="preserve"> </w:t>
      </w:r>
      <w:r w:rsidRPr="002155A5">
        <w:rPr>
          <w:b/>
          <w:position w:val="-1"/>
        </w:rPr>
        <w:t>D</w:t>
      </w:r>
      <w:r w:rsidRPr="002155A5">
        <w:rPr>
          <w:b/>
          <w:spacing w:val="-1"/>
          <w:position w:val="-1"/>
        </w:rPr>
        <w:t>e</w:t>
      </w:r>
      <w:r w:rsidRPr="002155A5">
        <w:rPr>
          <w:b/>
          <w:position w:val="-1"/>
        </w:rPr>
        <w:t>g</w:t>
      </w:r>
      <w:r w:rsidRPr="002155A5">
        <w:rPr>
          <w:b/>
          <w:spacing w:val="-1"/>
          <w:position w:val="-1"/>
        </w:rPr>
        <w:t>r</w:t>
      </w:r>
      <w:r w:rsidRPr="002155A5">
        <w:rPr>
          <w:b/>
          <w:spacing w:val="1"/>
          <w:position w:val="-1"/>
        </w:rPr>
        <w:t>e</w:t>
      </w:r>
      <w:r w:rsidRPr="002155A5">
        <w:rPr>
          <w:b/>
          <w:position w:val="-1"/>
        </w:rPr>
        <w:t>e</w:t>
      </w:r>
      <w:r w:rsidRPr="002155A5">
        <w:rPr>
          <w:b/>
          <w:spacing w:val="-6"/>
          <w:position w:val="-1"/>
        </w:rPr>
        <w:t xml:space="preserve"> </w:t>
      </w:r>
      <w:r w:rsidRPr="002155A5">
        <w:rPr>
          <w:b/>
          <w:position w:val="-1"/>
        </w:rPr>
        <w:t>(</w:t>
      </w:r>
      <w:r w:rsidRPr="002155A5">
        <w:rPr>
          <w:b/>
          <w:spacing w:val="1"/>
          <w:position w:val="-1"/>
        </w:rPr>
        <w:t>LES</w:t>
      </w:r>
      <w:r w:rsidRPr="002155A5">
        <w:rPr>
          <w:b/>
          <w:position w:val="-1"/>
        </w:rPr>
        <w:t>)</w:t>
      </w:r>
    </w:p>
    <w:p w:rsidR="007C4867" w:rsidRPr="002155A5" w:rsidRDefault="007C4867" w:rsidP="007C4867">
      <w:pPr>
        <w:spacing w:after="0" w:line="240" w:lineRule="auto"/>
      </w:pPr>
    </w:p>
    <w:p w:rsidR="007C4867" w:rsidRPr="002155A5" w:rsidRDefault="007C4867" w:rsidP="007C4867">
      <w:pPr>
        <w:spacing w:after="0" w:line="240" w:lineRule="auto"/>
        <w:ind w:left="820" w:right="422"/>
      </w:pPr>
      <w:r w:rsidRPr="002155A5">
        <w:t>The</w:t>
      </w:r>
      <w:r w:rsidRPr="002155A5">
        <w:rPr>
          <w:spacing w:val="26"/>
        </w:rPr>
        <w:t xml:space="preserve"> </w:t>
      </w:r>
      <w:r w:rsidRPr="002155A5">
        <w:rPr>
          <w:spacing w:val="-2"/>
        </w:rPr>
        <w:t>L</w:t>
      </w:r>
      <w:r w:rsidRPr="002155A5">
        <w:t>ES</w:t>
      </w:r>
      <w:r w:rsidRPr="002155A5">
        <w:rPr>
          <w:spacing w:val="26"/>
        </w:rPr>
        <w:t xml:space="preserve"> </w:t>
      </w:r>
      <w:r w:rsidRPr="002155A5">
        <w:t>stud</w:t>
      </w:r>
      <w:r w:rsidRPr="002155A5">
        <w:rPr>
          <w:spacing w:val="-1"/>
        </w:rPr>
        <w:t>e</w:t>
      </w:r>
      <w:r w:rsidRPr="002155A5">
        <w:t>n</w:t>
      </w:r>
      <w:r w:rsidRPr="002155A5">
        <w:rPr>
          <w:spacing w:val="2"/>
        </w:rPr>
        <w:t>t</w:t>
      </w:r>
      <w:r w:rsidRPr="002155A5">
        <w:t>s</w:t>
      </w:r>
      <w:r w:rsidRPr="002155A5">
        <w:rPr>
          <w:spacing w:val="22"/>
        </w:rPr>
        <w:t xml:space="preserve"> </w:t>
      </w:r>
      <w:r w:rsidRPr="002155A5">
        <w:rPr>
          <w:spacing w:val="-1"/>
        </w:rPr>
        <w:t>a</w:t>
      </w:r>
      <w:r w:rsidRPr="002155A5">
        <w:t>ft</w:t>
      </w:r>
      <w:r w:rsidRPr="002155A5">
        <w:rPr>
          <w:spacing w:val="1"/>
        </w:rPr>
        <w:t>e</w:t>
      </w:r>
      <w:r w:rsidRPr="002155A5">
        <w:t>r</w:t>
      </w:r>
      <w:r w:rsidRPr="002155A5">
        <w:rPr>
          <w:spacing w:val="31"/>
        </w:rPr>
        <w:t xml:space="preserve"> </w:t>
      </w:r>
      <w:r w:rsidRPr="002155A5">
        <w:t>s</w:t>
      </w:r>
      <w:r w:rsidRPr="002155A5">
        <w:rPr>
          <w:spacing w:val="-1"/>
        </w:rPr>
        <w:t>ec</w:t>
      </w:r>
      <w:r w:rsidRPr="002155A5">
        <w:t>uring</w:t>
      </w:r>
      <w:r w:rsidRPr="002155A5">
        <w:rPr>
          <w:spacing w:val="24"/>
        </w:rPr>
        <w:t xml:space="preserve"> </w:t>
      </w:r>
      <w:r w:rsidRPr="002155A5">
        <w:rPr>
          <w:spacing w:val="-1"/>
        </w:rPr>
        <w:t>a</w:t>
      </w:r>
      <w:r w:rsidRPr="002155A5">
        <w:t>d</w:t>
      </w:r>
      <w:r w:rsidRPr="002155A5">
        <w:rPr>
          <w:spacing w:val="1"/>
        </w:rPr>
        <w:t>m</w:t>
      </w:r>
      <w:r w:rsidRPr="002155A5">
        <w:t>ission</w:t>
      </w:r>
      <w:r w:rsidRPr="002155A5">
        <w:rPr>
          <w:spacing w:val="22"/>
        </w:rPr>
        <w:t xml:space="preserve"> </w:t>
      </w:r>
      <w:r w:rsidRPr="002155A5">
        <w:t>sh</w:t>
      </w:r>
      <w:r w:rsidRPr="002155A5">
        <w:rPr>
          <w:spacing w:val="-1"/>
        </w:rPr>
        <w:t>a</w:t>
      </w:r>
      <w:r w:rsidRPr="002155A5">
        <w:t>ll</w:t>
      </w:r>
      <w:r w:rsidRPr="002155A5">
        <w:rPr>
          <w:spacing w:val="26"/>
        </w:rPr>
        <w:t xml:space="preserve"> </w:t>
      </w:r>
      <w:r w:rsidRPr="002155A5">
        <w:rPr>
          <w:spacing w:val="4"/>
        </w:rPr>
        <w:t>p</w:t>
      </w:r>
      <w:r w:rsidRPr="002155A5">
        <w:t>ursue</w:t>
      </w:r>
      <w:r w:rsidRPr="002155A5">
        <w:rPr>
          <w:spacing w:val="22"/>
        </w:rPr>
        <w:t xml:space="preserve"> </w:t>
      </w:r>
      <w:r w:rsidRPr="002155A5">
        <w:t>a</w:t>
      </w:r>
      <w:r w:rsidRPr="002155A5">
        <w:rPr>
          <w:spacing w:val="30"/>
        </w:rPr>
        <w:t xml:space="preserve"> </w:t>
      </w:r>
      <w:r w:rsidRPr="002155A5">
        <w:rPr>
          <w:spacing w:val="-1"/>
        </w:rPr>
        <w:t>c</w:t>
      </w:r>
      <w:r w:rsidRPr="002155A5">
        <w:t>ourse</w:t>
      </w:r>
      <w:r w:rsidRPr="002155A5">
        <w:rPr>
          <w:spacing w:val="24"/>
        </w:rPr>
        <w:t xml:space="preserve"> </w:t>
      </w:r>
      <w:r w:rsidRPr="002155A5">
        <w:rPr>
          <w:spacing w:val="2"/>
        </w:rPr>
        <w:t>o</w:t>
      </w:r>
      <w:r w:rsidRPr="002155A5">
        <w:t>f</w:t>
      </w:r>
      <w:r w:rsidRPr="002155A5">
        <w:rPr>
          <w:spacing w:val="26"/>
        </w:rPr>
        <w:t xml:space="preserve"> </w:t>
      </w:r>
      <w:r w:rsidRPr="002155A5">
        <w:t>s</w:t>
      </w:r>
      <w:r w:rsidRPr="002155A5">
        <w:rPr>
          <w:spacing w:val="-1"/>
        </w:rPr>
        <w:t>t</w:t>
      </w:r>
      <w:r w:rsidRPr="002155A5">
        <w:t>udy</w:t>
      </w:r>
      <w:r w:rsidRPr="002155A5">
        <w:rPr>
          <w:spacing w:val="21"/>
        </w:rPr>
        <w:t xml:space="preserve"> </w:t>
      </w:r>
      <w:r w:rsidRPr="002155A5">
        <w:t>f</w:t>
      </w:r>
      <w:r w:rsidRPr="002155A5">
        <w:rPr>
          <w:spacing w:val="2"/>
        </w:rPr>
        <w:t>o</w:t>
      </w:r>
      <w:r w:rsidRPr="002155A5">
        <w:t>r not</w:t>
      </w:r>
      <w:r w:rsidRPr="002155A5">
        <w:rPr>
          <w:spacing w:val="26"/>
        </w:rPr>
        <w:t xml:space="preserve"> </w:t>
      </w:r>
      <w:r w:rsidRPr="002155A5">
        <w:t>l</w:t>
      </w:r>
      <w:r w:rsidRPr="002155A5">
        <w:rPr>
          <w:spacing w:val="-1"/>
        </w:rPr>
        <w:t>e</w:t>
      </w:r>
      <w:r w:rsidRPr="002155A5">
        <w:t>ss th</w:t>
      </w:r>
      <w:r w:rsidRPr="002155A5">
        <w:rPr>
          <w:spacing w:val="-1"/>
        </w:rPr>
        <w:t>a</w:t>
      </w:r>
      <w:r w:rsidRPr="002155A5">
        <w:t>n</w:t>
      </w:r>
      <w:r w:rsidRPr="002155A5">
        <w:rPr>
          <w:spacing w:val="-3"/>
        </w:rPr>
        <w:t xml:space="preserve"> </w:t>
      </w:r>
      <w:r w:rsidRPr="002155A5">
        <w:t>thr</w:t>
      </w:r>
      <w:r w:rsidRPr="002155A5">
        <w:rPr>
          <w:spacing w:val="-1"/>
        </w:rPr>
        <w:t>e</w:t>
      </w:r>
      <w:r w:rsidRPr="002155A5">
        <w:t>e</w:t>
      </w:r>
      <w:r w:rsidRPr="002155A5">
        <w:rPr>
          <w:spacing w:val="-3"/>
        </w:rPr>
        <w:t xml:space="preserve"> </w:t>
      </w:r>
      <w:r w:rsidRPr="002155A5">
        <w:rPr>
          <w:spacing w:val="1"/>
        </w:rPr>
        <w:t>a</w:t>
      </w:r>
      <w:r w:rsidRPr="002155A5">
        <w:rPr>
          <w:spacing w:val="-1"/>
        </w:rPr>
        <w:t>ca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rPr>
          <w:spacing w:val="-5"/>
        </w:rPr>
        <w:t>y</w:t>
      </w:r>
      <w:r w:rsidRPr="002155A5">
        <w:rPr>
          <w:spacing w:val="-1"/>
        </w:rPr>
        <w:t>e</w:t>
      </w:r>
      <w:r w:rsidRPr="002155A5">
        <w:rPr>
          <w:spacing w:val="1"/>
        </w:rPr>
        <w:t>a</w:t>
      </w:r>
      <w:r w:rsidRPr="002155A5">
        <w:rPr>
          <w:spacing w:val="4"/>
        </w:rPr>
        <w:t>r</w:t>
      </w:r>
      <w:r w:rsidRPr="002155A5">
        <w:t>s</w:t>
      </w:r>
      <w:r w:rsidRPr="002155A5">
        <w:rPr>
          <w:spacing w:val="-3"/>
        </w:rPr>
        <w:t xml:space="preserve"> </w:t>
      </w:r>
      <w:r w:rsidRPr="002155A5">
        <w:rPr>
          <w:spacing w:val="-1"/>
        </w:rPr>
        <w:t>a</w:t>
      </w:r>
      <w:r w:rsidRPr="002155A5">
        <w:t>nd</w:t>
      </w:r>
      <w:r w:rsidRPr="002155A5">
        <w:rPr>
          <w:spacing w:val="-2"/>
        </w:rPr>
        <w:t xml:space="preserve"> </w:t>
      </w:r>
      <w:r w:rsidRPr="002155A5">
        <w:t>not</w:t>
      </w:r>
      <w:r w:rsidRPr="002155A5">
        <w:rPr>
          <w:spacing w:val="-3"/>
        </w:rPr>
        <w:t xml:space="preserve"> </w:t>
      </w:r>
      <w:r w:rsidRPr="002155A5">
        <w:rPr>
          <w:spacing w:val="1"/>
        </w:rPr>
        <w:t>m</w:t>
      </w:r>
      <w:r w:rsidRPr="002155A5">
        <w:t>ore</w:t>
      </w:r>
      <w:r w:rsidRPr="002155A5">
        <w:rPr>
          <w:spacing w:val="-5"/>
        </w:rPr>
        <w:t xml:space="preserve"> </w:t>
      </w:r>
      <w:r w:rsidRPr="002155A5">
        <w:t>th</w:t>
      </w:r>
      <w:r w:rsidRPr="002155A5">
        <w:rPr>
          <w:spacing w:val="-1"/>
        </w:rPr>
        <w:t>a</w:t>
      </w:r>
      <w:r w:rsidRPr="002155A5">
        <w:t>n</w:t>
      </w:r>
      <w:r w:rsidRPr="002155A5">
        <w:rPr>
          <w:spacing w:val="-3"/>
        </w:rPr>
        <w:t xml:space="preserve"> </w:t>
      </w:r>
      <w:r w:rsidRPr="002155A5">
        <w:t>six</w:t>
      </w:r>
      <w:r w:rsidRPr="002155A5">
        <w:rPr>
          <w:spacing w:val="-2"/>
        </w:rPr>
        <w:t xml:space="preserve"> </w:t>
      </w:r>
      <w:r w:rsidRPr="002155A5">
        <w:rPr>
          <w:spacing w:val="1"/>
        </w:rPr>
        <w:t>a</w:t>
      </w:r>
      <w:r w:rsidRPr="002155A5">
        <w:rPr>
          <w:spacing w:val="-1"/>
        </w:rPr>
        <w:t>ca</w:t>
      </w:r>
      <w:r w:rsidRPr="002155A5">
        <w:t>d</w:t>
      </w:r>
      <w:r w:rsidRPr="002155A5">
        <w:rPr>
          <w:spacing w:val="-1"/>
        </w:rPr>
        <w:t>e</w:t>
      </w:r>
      <w:r w:rsidRPr="002155A5">
        <w:rPr>
          <w:spacing w:val="1"/>
        </w:rPr>
        <w:t>m</w:t>
      </w:r>
      <w:r w:rsidRPr="002155A5">
        <w:t xml:space="preserve">ic </w:t>
      </w:r>
      <w:r w:rsidRPr="002155A5">
        <w:rPr>
          <w:spacing w:val="-5"/>
        </w:rPr>
        <w:t>y</w:t>
      </w:r>
      <w:r w:rsidRPr="002155A5">
        <w:rPr>
          <w:spacing w:val="1"/>
        </w:rPr>
        <w:t>e</w:t>
      </w:r>
      <w:r w:rsidRPr="002155A5">
        <w:rPr>
          <w:spacing w:val="-1"/>
        </w:rPr>
        <w:t>a</w:t>
      </w:r>
      <w:r>
        <w:t>rs failing which he will forfeit the seat.</w:t>
      </w: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rPr>
          <w:b/>
        </w:rPr>
        <w:t xml:space="preserve">2.       </w:t>
      </w:r>
      <w:r w:rsidRPr="002155A5">
        <w:rPr>
          <w:b/>
          <w:spacing w:val="58"/>
        </w:rPr>
        <w:t xml:space="preserve"> </w:t>
      </w:r>
      <w:r w:rsidRPr="002155A5">
        <w:t>The</w:t>
      </w:r>
      <w:r w:rsidRPr="002155A5">
        <w:rPr>
          <w:spacing w:val="12"/>
        </w:rPr>
        <w:t xml:space="preserve"> </w:t>
      </w:r>
      <w:r w:rsidRPr="002155A5">
        <w:t>stud</w:t>
      </w:r>
      <w:r w:rsidRPr="002155A5">
        <w:rPr>
          <w:spacing w:val="-1"/>
        </w:rPr>
        <w:t>e</w:t>
      </w:r>
      <w:r w:rsidRPr="002155A5">
        <w:t>nt</w:t>
      </w:r>
      <w:r w:rsidRPr="002155A5">
        <w:rPr>
          <w:spacing w:val="11"/>
        </w:rPr>
        <w:t xml:space="preserve"> </w:t>
      </w:r>
      <w:r w:rsidRPr="002155A5">
        <w:t>sh</w:t>
      </w:r>
      <w:r w:rsidRPr="002155A5">
        <w:rPr>
          <w:spacing w:val="-1"/>
        </w:rPr>
        <w:t>a</w:t>
      </w:r>
      <w:r w:rsidRPr="002155A5">
        <w:t>ll</w:t>
      </w:r>
      <w:r w:rsidRPr="002155A5">
        <w:rPr>
          <w:spacing w:val="14"/>
        </w:rPr>
        <w:t xml:space="preserve"> </w:t>
      </w:r>
      <w:r w:rsidRPr="002155A5">
        <w:t>r</w:t>
      </w:r>
      <w:r w:rsidRPr="002155A5">
        <w:rPr>
          <w:spacing w:val="-1"/>
        </w:rPr>
        <w:t>e</w:t>
      </w:r>
      <w:r w:rsidRPr="002155A5">
        <w:t>gist</w:t>
      </w:r>
      <w:r w:rsidRPr="002155A5">
        <w:rPr>
          <w:spacing w:val="1"/>
        </w:rPr>
        <w:t>e</w:t>
      </w:r>
      <w:r w:rsidRPr="002155A5">
        <w:t>r</w:t>
      </w:r>
      <w:r w:rsidRPr="002155A5">
        <w:rPr>
          <w:spacing w:val="12"/>
        </w:rPr>
        <w:t xml:space="preserve"> </w:t>
      </w:r>
      <w:r w:rsidRPr="002155A5">
        <w:t>for</w:t>
      </w:r>
      <w:r w:rsidRPr="002155A5">
        <w:rPr>
          <w:spacing w:val="13"/>
        </w:rPr>
        <w:t xml:space="preserve"> </w:t>
      </w:r>
      <w:r w:rsidRPr="002155A5">
        <w:t>144</w:t>
      </w:r>
      <w:r w:rsidRPr="002155A5">
        <w:rPr>
          <w:spacing w:val="13"/>
        </w:rPr>
        <w:t xml:space="preserve"> </w:t>
      </w:r>
      <w:r w:rsidRPr="002155A5">
        <w:rPr>
          <w:spacing w:val="-1"/>
        </w:rPr>
        <w:t>c</w:t>
      </w:r>
      <w:r w:rsidRPr="002155A5">
        <w:t>r</w:t>
      </w:r>
      <w:r w:rsidRPr="002155A5">
        <w:rPr>
          <w:spacing w:val="-1"/>
        </w:rPr>
        <w:t>e</w:t>
      </w:r>
      <w:r w:rsidRPr="002155A5">
        <w:t>dits</w:t>
      </w:r>
      <w:r w:rsidRPr="002155A5">
        <w:rPr>
          <w:spacing w:val="13"/>
        </w:rPr>
        <w:t xml:space="preserve"> </w:t>
      </w:r>
      <w:r w:rsidRPr="002155A5">
        <w:rPr>
          <w:spacing w:val="-1"/>
        </w:rPr>
        <w:t>a</w:t>
      </w:r>
      <w:r w:rsidRPr="002155A5">
        <w:t>nd</w:t>
      </w:r>
      <w:r w:rsidRPr="002155A5">
        <w:rPr>
          <w:spacing w:val="15"/>
        </w:rPr>
        <w:t xml:space="preserve"> </w:t>
      </w:r>
      <w:r w:rsidRPr="002155A5">
        <w:t>s</w:t>
      </w:r>
      <w:r w:rsidRPr="002155A5">
        <w:rPr>
          <w:spacing w:val="-1"/>
        </w:rPr>
        <w:t>e</w:t>
      </w:r>
      <w:r w:rsidRPr="002155A5">
        <w:rPr>
          <w:spacing w:val="1"/>
        </w:rPr>
        <w:t>c</w:t>
      </w:r>
      <w:r w:rsidRPr="002155A5">
        <w:t>ure</w:t>
      </w:r>
      <w:r w:rsidRPr="002155A5">
        <w:rPr>
          <w:spacing w:val="13"/>
        </w:rPr>
        <w:t xml:space="preserve"> </w:t>
      </w:r>
      <w:r w:rsidRPr="002155A5">
        <w:t>144</w:t>
      </w:r>
      <w:r w:rsidRPr="002155A5">
        <w:rPr>
          <w:spacing w:val="19"/>
        </w:rPr>
        <w:t xml:space="preserve"> </w:t>
      </w:r>
      <w:r w:rsidRPr="002155A5">
        <w:rPr>
          <w:spacing w:val="-1"/>
        </w:rPr>
        <w:t>c</w:t>
      </w:r>
      <w:r w:rsidRPr="002155A5">
        <w:t>r</w:t>
      </w:r>
      <w:r w:rsidRPr="002155A5">
        <w:rPr>
          <w:spacing w:val="-1"/>
        </w:rPr>
        <w:t>e</w:t>
      </w:r>
      <w:r w:rsidRPr="002155A5">
        <w:t>dits</w:t>
      </w:r>
      <w:r w:rsidRPr="002155A5">
        <w:rPr>
          <w:spacing w:val="14"/>
        </w:rPr>
        <w:t xml:space="preserve"> </w:t>
      </w:r>
      <w:r w:rsidRPr="002155A5">
        <w:t>with</w:t>
      </w:r>
      <w:r w:rsidRPr="002155A5">
        <w:rPr>
          <w:spacing w:val="13"/>
        </w:rPr>
        <w:t xml:space="preserve"> </w:t>
      </w:r>
      <w:r w:rsidRPr="002155A5">
        <w:rPr>
          <w:spacing w:val="-1"/>
        </w:rPr>
        <w:t>C</w:t>
      </w:r>
      <w:r w:rsidRPr="002155A5">
        <w:t>G</w:t>
      </w:r>
      <w:r w:rsidRPr="002155A5">
        <w:rPr>
          <w:spacing w:val="1"/>
        </w:rPr>
        <w:t>P</w:t>
      </w:r>
      <w:r w:rsidRPr="002155A5">
        <w:t>A</w:t>
      </w:r>
      <w:r w:rsidRPr="002155A5">
        <w:rPr>
          <w:spacing w:val="-6"/>
        </w:rPr>
        <w:t xml:space="preserve"> </w:t>
      </w:r>
      <w:r w:rsidRPr="002155A5">
        <w:rPr>
          <w:position w:val="1"/>
        </w:rPr>
        <w:t>≥</w:t>
      </w:r>
      <w:r w:rsidRPr="002155A5">
        <w:rPr>
          <w:spacing w:val="16"/>
          <w:position w:val="1"/>
        </w:rPr>
        <w:t xml:space="preserve"> </w:t>
      </w:r>
      <w:r w:rsidRPr="002155A5">
        <w:rPr>
          <w:position w:val="1"/>
        </w:rPr>
        <w:t>5</w:t>
      </w:r>
      <w:r w:rsidRPr="002155A5">
        <w:rPr>
          <w:spacing w:val="33"/>
          <w:position w:val="1"/>
        </w:rPr>
        <w:t xml:space="preserve"> </w:t>
      </w:r>
      <w:r w:rsidRPr="002155A5">
        <w:t>from</w:t>
      </w:r>
      <w:r w:rsidRPr="002155A5">
        <w:rPr>
          <w:spacing w:val="12"/>
        </w:rPr>
        <w:t xml:space="preserve"> </w:t>
      </w:r>
      <w:r w:rsidRPr="002155A5">
        <w:t>II</w:t>
      </w:r>
    </w:p>
    <w:p w:rsidR="007C4867" w:rsidRPr="002155A5" w:rsidRDefault="007C4867" w:rsidP="007C4867">
      <w:pPr>
        <w:spacing w:after="0" w:line="240" w:lineRule="auto"/>
        <w:ind w:left="820"/>
      </w:pPr>
      <w:r w:rsidRPr="002155A5">
        <w:rPr>
          <w:spacing w:val="-5"/>
        </w:rPr>
        <w:t>y</w:t>
      </w:r>
      <w:r w:rsidRPr="002155A5">
        <w:rPr>
          <w:spacing w:val="1"/>
        </w:rPr>
        <w:t>ea</w:t>
      </w:r>
      <w:r w:rsidRPr="002155A5">
        <w:t>r</w:t>
      </w:r>
      <w:r w:rsidRPr="002155A5">
        <w:rPr>
          <w:spacing w:val="12"/>
        </w:rPr>
        <w:t xml:space="preserve"> </w:t>
      </w:r>
      <w:r w:rsidRPr="002155A5">
        <w:t>to</w:t>
      </w:r>
      <w:r w:rsidRPr="002155A5">
        <w:rPr>
          <w:spacing w:val="16"/>
        </w:rPr>
        <w:t xml:space="preserve"> </w:t>
      </w:r>
      <w:r w:rsidRPr="002155A5">
        <w:rPr>
          <w:spacing w:val="-3"/>
        </w:rPr>
        <w:t>I</w:t>
      </w:r>
      <w:r w:rsidRPr="002155A5">
        <w:t>V</w:t>
      </w:r>
      <w:r w:rsidRPr="002155A5">
        <w:rPr>
          <w:spacing w:val="16"/>
        </w:rPr>
        <w:t xml:space="preserve"> </w:t>
      </w:r>
      <w:r w:rsidRPr="002155A5">
        <w:rPr>
          <w:spacing w:val="-5"/>
        </w:rPr>
        <w:t>y</w:t>
      </w:r>
      <w:r w:rsidRPr="002155A5">
        <w:rPr>
          <w:spacing w:val="1"/>
        </w:rPr>
        <w:t>e</w:t>
      </w:r>
      <w:r w:rsidRPr="002155A5">
        <w:rPr>
          <w:spacing w:val="-1"/>
        </w:rPr>
        <w:t>a</w:t>
      </w:r>
      <w:r w:rsidRPr="002155A5">
        <w:t>r</w:t>
      </w:r>
      <w:r w:rsidRPr="002155A5">
        <w:rPr>
          <w:spacing w:val="12"/>
        </w:rPr>
        <w:t xml:space="preserve"> </w:t>
      </w:r>
      <w:r w:rsidRPr="002155A5">
        <w:rPr>
          <w:spacing w:val="1"/>
        </w:rPr>
        <w:t>B</w:t>
      </w:r>
      <w:r w:rsidRPr="002155A5">
        <w:t>.T</w:t>
      </w:r>
      <w:r w:rsidRPr="002155A5">
        <w:rPr>
          <w:spacing w:val="-1"/>
        </w:rPr>
        <w:t>ec</w:t>
      </w:r>
      <w:r w:rsidRPr="002155A5">
        <w:t>h.</w:t>
      </w:r>
      <w:r w:rsidRPr="002155A5">
        <w:rPr>
          <w:spacing w:val="13"/>
        </w:rPr>
        <w:t xml:space="preserve"> </w:t>
      </w:r>
      <w:r w:rsidRPr="002155A5">
        <w:t>progr</w:t>
      </w:r>
      <w:r w:rsidRPr="002155A5">
        <w:rPr>
          <w:spacing w:val="-1"/>
        </w:rPr>
        <w:t>a</w:t>
      </w:r>
      <w:r w:rsidRPr="002155A5">
        <w:rPr>
          <w:spacing w:val="1"/>
        </w:rPr>
        <w:t>mm</w:t>
      </w:r>
      <w:r w:rsidRPr="002155A5">
        <w:t>e</w:t>
      </w:r>
      <w:r w:rsidRPr="002155A5">
        <w:rPr>
          <w:spacing w:val="5"/>
        </w:rPr>
        <w:t xml:space="preserve"> </w:t>
      </w:r>
      <w:r w:rsidRPr="002155A5">
        <w:t>(</w:t>
      </w:r>
      <w:r w:rsidRPr="002155A5">
        <w:rPr>
          <w:spacing w:val="-2"/>
        </w:rPr>
        <w:t>L</w:t>
      </w:r>
      <w:r w:rsidRPr="002155A5">
        <w:t>E</w:t>
      </w:r>
      <w:r w:rsidRPr="002155A5">
        <w:rPr>
          <w:spacing w:val="1"/>
        </w:rPr>
        <w:t>S</w:t>
      </w:r>
      <w:r w:rsidRPr="002155A5">
        <w:t>)</w:t>
      </w:r>
      <w:r w:rsidRPr="002155A5">
        <w:rPr>
          <w:spacing w:val="10"/>
        </w:rPr>
        <w:t xml:space="preserve"> </w:t>
      </w:r>
      <w:r w:rsidRPr="002155A5">
        <w:t>f</w:t>
      </w:r>
      <w:r w:rsidRPr="002155A5">
        <w:rPr>
          <w:spacing w:val="2"/>
        </w:rPr>
        <w:t>o</w:t>
      </w:r>
      <w:r w:rsidRPr="002155A5">
        <w:t>r</w:t>
      </w:r>
      <w:r w:rsidRPr="002155A5">
        <w:rPr>
          <w:spacing w:val="11"/>
        </w:rPr>
        <w:t xml:space="preserve"> </w:t>
      </w:r>
      <w:r w:rsidRPr="002155A5">
        <w:t>the</w:t>
      </w:r>
      <w:r w:rsidRPr="002155A5">
        <w:rPr>
          <w:spacing w:val="12"/>
        </w:rPr>
        <w:t xml:space="preserve"> </w:t>
      </w:r>
      <w:r w:rsidRPr="002155A5">
        <w:rPr>
          <w:spacing w:val="-1"/>
        </w:rPr>
        <w:t>a</w:t>
      </w:r>
      <w:r w:rsidRPr="002155A5">
        <w:t>w</w:t>
      </w:r>
      <w:r w:rsidRPr="002155A5">
        <w:rPr>
          <w:spacing w:val="1"/>
        </w:rPr>
        <w:t>a</w:t>
      </w:r>
      <w:r w:rsidRPr="002155A5">
        <w:t>rd</w:t>
      </w:r>
      <w:r w:rsidRPr="002155A5">
        <w:rPr>
          <w:spacing w:val="9"/>
        </w:rPr>
        <w:t xml:space="preserve"> </w:t>
      </w:r>
      <w:r w:rsidRPr="002155A5">
        <w:t>of</w:t>
      </w:r>
      <w:r w:rsidRPr="002155A5">
        <w:rPr>
          <w:spacing w:val="12"/>
        </w:rPr>
        <w:t xml:space="preserve"> </w:t>
      </w:r>
      <w:r w:rsidRPr="002155A5">
        <w:rPr>
          <w:spacing w:val="1"/>
        </w:rPr>
        <w:t>B</w:t>
      </w:r>
      <w:r w:rsidRPr="002155A5">
        <w:t>.T</w:t>
      </w:r>
      <w:r w:rsidRPr="002155A5">
        <w:rPr>
          <w:spacing w:val="-1"/>
        </w:rPr>
        <w:t>ec</w:t>
      </w:r>
      <w:r w:rsidRPr="002155A5">
        <w:t>h.</w:t>
      </w:r>
      <w:r w:rsidRPr="002155A5">
        <w:rPr>
          <w:spacing w:val="7"/>
        </w:rPr>
        <w:t xml:space="preserve"> </w:t>
      </w:r>
      <w:r w:rsidRPr="002155A5">
        <w:t>d</w:t>
      </w:r>
      <w:r w:rsidRPr="002155A5">
        <w:rPr>
          <w:spacing w:val="-2"/>
        </w:rPr>
        <w:t>e</w:t>
      </w:r>
      <w:r w:rsidRPr="002155A5">
        <w:rPr>
          <w:spacing w:val="2"/>
        </w:rPr>
        <w:t>gr</w:t>
      </w:r>
      <w:r w:rsidRPr="002155A5">
        <w:rPr>
          <w:spacing w:val="-1"/>
        </w:rPr>
        <w:t>e</w:t>
      </w:r>
      <w:r w:rsidRPr="002155A5">
        <w:rPr>
          <w:spacing w:val="2"/>
        </w:rPr>
        <w:t>e</w:t>
      </w:r>
      <w:r w:rsidRPr="002155A5">
        <w:t xml:space="preserve">. </w:t>
      </w:r>
      <w:r w:rsidRPr="002155A5">
        <w:rPr>
          <w:spacing w:val="24"/>
        </w:rPr>
        <w:t xml:space="preserve"> </w:t>
      </w:r>
      <w:r w:rsidRPr="002155A5">
        <w:rPr>
          <w:b/>
          <w:spacing w:val="1"/>
        </w:rPr>
        <w:t>Ou</w:t>
      </w:r>
      <w:r w:rsidRPr="002155A5">
        <w:rPr>
          <w:b/>
        </w:rPr>
        <w:t>t</w:t>
      </w:r>
      <w:r w:rsidRPr="002155A5">
        <w:rPr>
          <w:b/>
          <w:spacing w:val="10"/>
        </w:rPr>
        <w:t xml:space="preserve"> </w:t>
      </w:r>
      <w:r w:rsidRPr="002155A5">
        <w:rPr>
          <w:b/>
        </w:rPr>
        <w:t>of</w:t>
      </w:r>
      <w:r w:rsidRPr="002155A5">
        <w:rPr>
          <w:b/>
          <w:spacing w:val="14"/>
        </w:rPr>
        <w:t xml:space="preserve"> </w:t>
      </w:r>
      <w:r w:rsidRPr="002155A5">
        <w:rPr>
          <w:b/>
        </w:rPr>
        <w:t>t</w:t>
      </w:r>
      <w:r w:rsidRPr="002155A5">
        <w:rPr>
          <w:b/>
          <w:spacing w:val="1"/>
        </w:rPr>
        <w:t>h</w:t>
      </w:r>
      <w:r w:rsidRPr="002155A5">
        <w:rPr>
          <w:b/>
        </w:rPr>
        <w:t>e</w:t>
      </w:r>
    </w:p>
    <w:p w:rsidR="007C4867" w:rsidRPr="002155A5" w:rsidRDefault="007C4867" w:rsidP="007C4867">
      <w:pPr>
        <w:spacing w:after="0" w:line="240" w:lineRule="auto"/>
        <w:ind w:left="820" w:right="423"/>
      </w:pPr>
      <w:r w:rsidRPr="002155A5">
        <w:rPr>
          <w:b/>
        </w:rPr>
        <w:t>144</w:t>
      </w:r>
      <w:r w:rsidRPr="002155A5">
        <w:rPr>
          <w:b/>
          <w:spacing w:val="3"/>
        </w:rPr>
        <w:t xml:space="preserve"> </w:t>
      </w:r>
      <w:r w:rsidRPr="002155A5">
        <w:rPr>
          <w:b/>
          <w:spacing w:val="-1"/>
        </w:rPr>
        <w:t>cre</w:t>
      </w:r>
      <w:r w:rsidRPr="002155A5">
        <w:rPr>
          <w:b/>
          <w:spacing w:val="1"/>
        </w:rPr>
        <w:t>d</w:t>
      </w:r>
      <w:r w:rsidRPr="002155A5">
        <w:rPr>
          <w:b/>
        </w:rPr>
        <w:t>its</w:t>
      </w:r>
      <w:r w:rsidRPr="002155A5">
        <w:rPr>
          <w:b/>
          <w:spacing w:val="4"/>
        </w:rPr>
        <w:t xml:space="preserve"> </w:t>
      </w:r>
      <w:r w:rsidRPr="002155A5">
        <w:rPr>
          <w:b/>
        </w:rPr>
        <w:t>s</w:t>
      </w:r>
      <w:r w:rsidRPr="002155A5">
        <w:rPr>
          <w:b/>
          <w:spacing w:val="-1"/>
        </w:rPr>
        <w:t>ec</w:t>
      </w:r>
      <w:r w:rsidRPr="002155A5">
        <w:rPr>
          <w:b/>
          <w:spacing w:val="1"/>
        </w:rPr>
        <w:t>ur</w:t>
      </w:r>
      <w:r w:rsidRPr="002155A5">
        <w:rPr>
          <w:b/>
          <w:spacing w:val="-1"/>
        </w:rPr>
        <w:t>e</w:t>
      </w:r>
      <w:r w:rsidRPr="002155A5">
        <w:rPr>
          <w:b/>
          <w:spacing w:val="1"/>
        </w:rPr>
        <w:t>d</w:t>
      </w:r>
      <w:r w:rsidRPr="002155A5">
        <w:rPr>
          <w:b/>
        </w:rPr>
        <w:t>,</w:t>
      </w:r>
      <w:r w:rsidRPr="002155A5">
        <w:rPr>
          <w:b/>
          <w:spacing w:val="5"/>
        </w:rPr>
        <w:t xml:space="preserve"> </w:t>
      </w:r>
      <w:r w:rsidRPr="002155A5">
        <w:rPr>
          <w:b/>
        </w:rPr>
        <w:t>t</w:t>
      </w:r>
      <w:r w:rsidRPr="002155A5">
        <w:rPr>
          <w:b/>
          <w:spacing w:val="1"/>
        </w:rPr>
        <w:t>h</w:t>
      </w:r>
      <w:r w:rsidRPr="002155A5">
        <w:rPr>
          <w:b/>
        </w:rPr>
        <w:t>e</w:t>
      </w:r>
      <w:r w:rsidRPr="002155A5">
        <w:rPr>
          <w:b/>
          <w:spacing w:val="9"/>
        </w:rPr>
        <w:t xml:space="preserve"> </w:t>
      </w:r>
      <w:r w:rsidRPr="002155A5">
        <w:rPr>
          <w:b/>
        </w:rPr>
        <w:t>st</w:t>
      </w:r>
      <w:r w:rsidRPr="002155A5">
        <w:rPr>
          <w:b/>
          <w:spacing w:val="1"/>
        </w:rPr>
        <w:t>ud</w:t>
      </w:r>
      <w:r w:rsidRPr="002155A5">
        <w:rPr>
          <w:b/>
          <w:spacing w:val="-1"/>
        </w:rPr>
        <w:t>e</w:t>
      </w:r>
      <w:r w:rsidRPr="002155A5">
        <w:rPr>
          <w:b/>
          <w:spacing w:val="1"/>
        </w:rPr>
        <w:t>n</w:t>
      </w:r>
      <w:r w:rsidRPr="002155A5">
        <w:rPr>
          <w:b/>
        </w:rPr>
        <w:t xml:space="preserve">t </w:t>
      </w:r>
      <w:r w:rsidRPr="002155A5">
        <w:rPr>
          <w:b/>
          <w:spacing w:val="-1"/>
        </w:rPr>
        <w:t>c</w:t>
      </w:r>
      <w:r w:rsidRPr="002155A5">
        <w:rPr>
          <w:b/>
        </w:rPr>
        <w:t>an</w:t>
      </w:r>
      <w:r w:rsidRPr="002155A5">
        <w:rPr>
          <w:b/>
          <w:spacing w:val="5"/>
        </w:rPr>
        <w:t xml:space="preserve"> </w:t>
      </w:r>
      <w:r w:rsidRPr="002155A5">
        <w:rPr>
          <w:b/>
        </w:rPr>
        <w:t>avail</w:t>
      </w:r>
      <w:r w:rsidRPr="002155A5">
        <w:rPr>
          <w:b/>
          <w:spacing w:val="4"/>
        </w:rPr>
        <w:t xml:space="preserve"> </w:t>
      </w:r>
      <w:r w:rsidRPr="002155A5">
        <w:rPr>
          <w:b/>
          <w:spacing w:val="-1"/>
        </w:rPr>
        <w:t>e</w:t>
      </w:r>
      <w:r w:rsidRPr="002155A5">
        <w:rPr>
          <w:b/>
        </w:rPr>
        <w:t>x</w:t>
      </w:r>
      <w:r w:rsidRPr="002155A5">
        <w:rPr>
          <w:b/>
          <w:spacing w:val="-1"/>
        </w:rPr>
        <w:t>e</w:t>
      </w:r>
      <w:r w:rsidRPr="002155A5">
        <w:rPr>
          <w:b/>
        </w:rPr>
        <w:t>m</w:t>
      </w:r>
      <w:r w:rsidRPr="002155A5">
        <w:rPr>
          <w:b/>
          <w:spacing w:val="1"/>
        </w:rPr>
        <w:t>p</w:t>
      </w:r>
      <w:r w:rsidRPr="002155A5">
        <w:rPr>
          <w:b/>
        </w:rPr>
        <w:t>tion</w:t>
      </w:r>
      <w:r w:rsidRPr="002155A5">
        <w:rPr>
          <w:b/>
          <w:spacing w:val="1"/>
        </w:rPr>
        <w:t xml:space="preserve"> u</w:t>
      </w:r>
      <w:r w:rsidRPr="002155A5">
        <w:rPr>
          <w:b/>
        </w:rPr>
        <w:t>p</w:t>
      </w:r>
      <w:r w:rsidRPr="002155A5">
        <w:rPr>
          <w:b/>
          <w:spacing w:val="5"/>
        </w:rPr>
        <w:t xml:space="preserve"> </w:t>
      </w:r>
      <w:r w:rsidRPr="002155A5">
        <w:rPr>
          <w:b/>
        </w:rPr>
        <w:t>to</w:t>
      </w:r>
      <w:r w:rsidRPr="002155A5">
        <w:rPr>
          <w:b/>
          <w:spacing w:val="5"/>
        </w:rPr>
        <w:t xml:space="preserve"> </w:t>
      </w:r>
      <w:r w:rsidRPr="002155A5">
        <w:rPr>
          <w:b/>
        </w:rPr>
        <w:t>6</w:t>
      </w:r>
      <w:r w:rsidRPr="002155A5">
        <w:rPr>
          <w:b/>
          <w:spacing w:val="6"/>
        </w:rPr>
        <w:t xml:space="preserve"> </w:t>
      </w:r>
      <w:r w:rsidRPr="002155A5">
        <w:rPr>
          <w:b/>
          <w:spacing w:val="-1"/>
        </w:rPr>
        <w:t>cre</w:t>
      </w:r>
      <w:r w:rsidRPr="002155A5">
        <w:rPr>
          <w:b/>
          <w:spacing w:val="1"/>
        </w:rPr>
        <w:t>d</w:t>
      </w:r>
      <w:r w:rsidRPr="002155A5">
        <w:rPr>
          <w:b/>
        </w:rPr>
        <w:t>its</w:t>
      </w:r>
      <w:r w:rsidRPr="002155A5">
        <w:t>,</w:t>
      </w:r>
      <w:r w:rsidRPr="002155A5">
        <w:rPr>
          <w:spacing w:val="1"/>
        </w:rPr>
        <w:t xml:space="preserve"> </w:t>
      </w:r>
      <w:r w:rsidRPr="002155A5">
        <w:t>t</w:t>
      </w:r>
      <w:r w:rsidRPr="002155A5">
        <w:rPr>
          <w:spacing w:val="-2"/>
        </w:rPr>
        <w:t>h</w:t>
      </w:r>
      <w:r w:rsidRPr="002155A5">
        <w:rPr>
          <w:spacing w:val="-1"/>
        </w:rPr>
        <w:t>a</w:t>
      </w:r>
      <w:r w:rsidRPr="002155A5">
        <w:t>t</w:t>
      </w:r>
      <w:r w:rsidRPr="002155A5">
        <w:rPr>
          <w:spacing w:val="7"/>
        </w:rPr>
        <w:t xml:space="preserve"> </w:t>
      </w:r>
      <w:r w:rsidRPr="002155A5">
        <w:t>is,</w:t>
      </w:r>
      <w:r w:rsidRPr="002155A5">
        <w:rPr>
          <w:spacing w:val="5"/>
        </w:rPr>
        <w:t xml:space="preserve"> </w:t>
      </w:r>
      <w:r w:rsidRPr="002155A5">
        <w:t>one</w:t>
      </w:r>
      <w:r w:rsidRPr="002155A5">
        <w:rPr>
          <w:spacing w:val="3"/>
        </w:rPr>
        <w:t xml:space="preserve"> </w:t>
      </w:r>
      <w:r w:rsidRPr="002155A5">
        <w:t>op</w:t>
      </w:r>
      <w:r w:rsidRPr="002155A5">
        <w:rPr>
          <w:spacing w:val="-1"/>
        </w:rPr>
        <w:t>e</w:t>
      </w:r>
      <w:r w:rsidRPr="002155A5">
        <w:t xml:space="preserve">n </w:t>
      </w:r>
      <w:r w:rsidRPr="002155A5">
        <w:rPr>
          <w:spacing w:val="-1"/>
        </w:rPr>
        <w:t>e</w:t>
      </w:r>
      <w:r w:rsidRPr="002155A5">
        <w:t>l</w:t>
      </w:r>
      <w:r w:rsidRPr="002155A5">
        <w:rPr>
          <w:spacing w:val="-1"/>
        </w:rPr>
        <w:t>ec</w:t>
      </w:r>
      <w:r w:rsidRPr="002155A5">
        <w:t>tive</w:t>
      </w:r>
      <w:r w:rsidRPr="002155A5">
        <w:rPr>
          <w:spacing w:val="-3"/>
        </w:rPr>
        <w:t xml:space="preserve"> </w:t>
      </w:r>
      <w:r w:rsidRPr="002155A5">
        <w:t>subj</w:t>
      </w:r>
      <w:r w:rsidRPr="002155A5">
        <w:rPr>
          <w:spacing w:val="1"/>
        </w:rPr>
        <w:t>e</w:t>
      </w:r>
      <w:r w:rsidRPr="002155A5">
        <w:rPr>
          <w:spacing w:val="-1"/>
        </w:rPr>
        <w:t>c</w:t>
      </w:r>
      <w:r w:rsidRPr="002155A5">
        <w:t>t</w:t>
      </w:r>
      <w:r w:rsidRPr="002155A5">
        <w:rPr>
          <w:spacing w:val="-4"/>
        </w:rPr>
        <w:t xml:space="preserve"> </w:t>
      </w:r>
      <w:r w:rsidRPr="002155A5">
        <w:rPr>
          <w:spacing w:val="-1"/>
        </w:rPr>
        <w:t>a</w:t>
      </w:r>
      <w:r w:rsidRPr="002155A5">
        <w:t>nd one</w:t>
      </w:r>
      <w:r w:rsidRPr="002155A5">
        <w:rPr>
          <w:spacing w:val="3"/>
        </w:rPr>
        <w:t xml:space="preserve"> </w:t>
      </w:r>
      <w:r w:rsidRPr="002155A5">
        <w:t>prof</w:t>
      </w:r>
      <w:r w:rsidRPr="002155A5">
        <w:rPr>
          <w:spacing w:val="-1"/>
        </w:rPr>
        <w:t>e</w:t>
      </w:r>
      <w:r w:rsidRPr="002155A5">
        <w:t>ssion</w:t>
      </w:r>
      <w:r w:rsidRPr="002155A5">
        <w:rPr>
          <w:spacing w:val="-1"/>
        </w:rPr>
        <w:t>a</w:t>
      </w:r>
      <w:r w:rsidRPr="002155A5">
        <w:t>l</w:t>
      </w:r>
      <w:r w:rsidRPr="002155A5">
        <w:rPr>
          <w:spacing w:val="-5"/>
        </w:rPr>
        <w:t xml:space="preserve"> </w:t>
      </w:r>
      <w:r w:rsidRPr="002155A5">
        <w:rPr>
          <w:spacing w:val="-1"/>
        </w:rPr>
        <w:t>e</w:t>
      </w:r>
      <w:r w:rsidRPr="002155A5">
        <w:t>l</w:t>
      </w:r>
      <w:r w:rsidRPr="002155A5">
        <w:rPr>
          <w:spacing w:val="-1"/>
        </w:rPr>
        <w:t>ec</w:t>
      </w:r>
      <w:r w:rsidRPr="002155A5">
        <w:t>tive</w:t>
      </w:r>
      <w:r w:rsidRPr="002155A5">
        <w:rPr>
          <w:spacing w:val="-3"/>
        </w:rPr>
        <w:t xml:space="preserve"> </w:t>
      </w:r>
      <w:r w:rsidRPr="002155A5">
        <w:t>sub</w:t>
      </w:r>
      <w:r w:rsidRPr="002155A5">
        <w:rPr>
          <w:spacing w:val="3"/>
        </w:rPr>
        <w:t>j</w:t>
      </w:r>
      <w:r w:rsidRPr="002155A5">
        <w:rPr>
          <w:spacing w:val="-1"/>
        </w:rPr>
        <w:t>ec</w:t>
      </w:r>
      <w:r w:rsidRPr="002155A5">
        <w:t>t</w:t>
      </w:r>
      <w:r w:rsidRPr="002155A5">
        <w:rPr>
          <w:spacing w:val="-4"/>
        </w:rPr>
        <w:t xml:space="preserve"> </w:t>
      </w:r>
      <w:r w:rsidRPr="002155A5">
        <w:t>or two</w:t>
      </w:r>
      <w:r w:rsidRPr="002155A5">
        <w:rPr>
          <w:spacing w:val="-1"/>
        </w:rPr>
        <w:t xml:space="preserve"> </w:t>
      </w:r>
      <w:r w:rsidRPr="002155A5">
        <w:t>pr</w:t>
      </w:r>
      <w:r w:rsidRPr="002155A5">
        <w:rPr>
          <w:spacing w:val="2"/>
        </w:rPr>
        <w:t>o</w:t>
      </w:r>
      <w:r w:rsidRPr="002155A5">
        <w:t>f</w:t>
      </w:r>
      <w:r w:rsidRPr="002155A5">
        <w:rPr>
          <w:spacing w:val="-1"/>
        </w:rPr>
        <w:t>e</w:t>
      </w:r>
      <w:r w:rsidRPr="002155A5">
        <w:t>ssion</w:t>
      </w:r>
      <w:r w:rsidRPr="002155A5">
        <w:rPr>
          <w:spacing w:val="-1"/>
        </w:rPr>
        <w:t>a</w:t>
      </w:r>
      <w:r w:rsidRPr="002155A5">
        <w:t>l</w:t>
      </w:r>
      <w:r w:rsidRPr="002155A5">
        <w:rPr>
          <w:spacing w:val="-6"/>
        </w:rPr>
        <w:t xml:space="preserve"> </w:t>
      </w:r>
      <w:r w:rsidRPr="002155A5">
        <w:rPr>
          <w:spacing w:val="-1"/>
        </w:rPr>
        <w:t>e</w:t>
      </w:r>
      <w:r w:rsidRPr="002155A5">
        <w:t>l</w:t>
      </w:r>
      <w:r w:rsidRPr="002155A5">
        <w:rPr>
          <w:spacing w:val="-1"/>
        </w:rPr>
        <w:t>ec</w:t>
      </w:r>
      <w:r w:rsidRPr="002155A5">
        <w:t>tive</w:t>
      </w:r>
      <w:r w:rsidRPr="002155A5">
        <w:rPr>
          <w:spacing w:val="-3"/>
        </w:rPr>
        <w:t xml:space="preserve"> </w:t>
      </w:r>
      <w:r w:rsidRPr="002155A5">
        <w:t>subj</w:t>
      </w:r>
      <w:r w:rsidRPr="002155A5">
        <w:rPr>
          <w:spacing w:val="1"/>
        </w:rPr>
        <w:t>e</w:t>
      </w:r>
      <w:r w:rsidRPr="002155A5">
        <w:rPr>
          <w:spacing w:val="-1"/>
        </w:rPr>
        <w:t>c</w:t>
      </w:r>
      <w:r w:rsidRPr="002155A5">
        <w:t>ts</w:t>
      </w:r>
    </w:p>
    <w:p w:rsidR="007C4867" w:rsidRPr="002155A5" w:rsidRDefault="007C4867" w:rsidP="007C4867">
      <w:pPr>
        <w:spacing w:after="0" w:line="240" w:lineRule="auto"/>
        <w:ind w:left="820"/>
        <w:sectPr w:rsidR="007C4867" w:rsidRPr="002155A5">
          <w:type w:val="continuous"/>
          <w:pgSz w:w="12240" w:h="15840"/>
          <w:pgMar w:top="980" w:right="980" w:bottom="280" w:left="1340" w:header="720" w:footer="720" w:gutter="0"/>
          <w:cols w:space="720"/>
        </w:sectPr>
      </w:pPr>
      <w:r w:rsidRPr="002155A5">
        <w:rPr>
          <w:position w:val="-1"/>
        </w:rPr>
        <w:t>r</w:t>
      </w:r>
      <w:r w:rsidRPr="002155A5">
        <w:rPr>
          <w:spacing w:val="-1"/>
          <w:position w:val="-1"/>
        </w:rPr>
        <w:t>e</w:t>
      </w:r>
      <w:r w:rsidRPr="002155A5">
        <w:rPr>
          <w:position w:val="-1"/>
        </w:rPr>
        <w:t>sulting</w:t>
      </w:r>
      <w:r w:rsidRPr="002155A5">
        <w:rPr>
          <w:spacing w:val="-6"/>
          <w:position w:val="-1"/>
        </w:rPr>
        <w:t xml:space="preserve"> </w:t>
      </w:r>
      <w:r w:rsidRPr="002155A5">
        <w:rPr>
          <w:position w:val="-1"/>
        </w:rPr>
        <w:t>in</w:t>
      </w:r>
      <w:r w:rsidRPr="002155A5">
        <w:rPr>
          <w:spacing w:val="-1"/>
          <w:position w:val="-1"/>
        </w:rPr>
        <w:t xml:space="preserve"> </w:t>
      </w:r>
      <w:r w:rsidRPr="002155A5">
        <w:rPr>
          <w:position w:val="-1"/>
        </w:rPr>
        <w:t>1</w:t>
      </w:r>
      <w:r w:rsidRPr="002155A5">
        <w:rPr>
          <w:spacing w:val="2"/>
          <w:position w:val="-1"/>
        </w:rPr>
        <w:t>3</w:t>
      </w:r>
      <w:r w:rsidRPr="002155A5">
        <w:rPr>
          <w:position w:val="-1"/>
        </w:rPr>
        <w:t>8</w:t>
      </w:r>
      <w:r w:rsidRPr="002155A5">
        <w:rPr>
          <w:spacing w:val="-4"/>
          <w:position w:val="-1"/>
        </w:rPr>
        <w:t xml:space="preserve"> </w:t>
      </w:r>
      <w:r w:rsidRPr="002155A5">
        <w:rPr>
          <w:spacing w:val="-1"/>
          <w:position w:val="-1"/>
        </w:rPr>
        <w:t>c</w:t>
      </w:r>
      <w:r w:rsidRPr="002155A5">
        <w:rPr>
          <w:position w:val="-1"/>
        </w:rPr>
        <w:t>r</w:t>
      </w:r>
      <w:r w:rsidRPr="002155A5">
        <w:rPr>
          <w:spacing w:val="-1"/>
          <w:position w:val="-1"/>
        </w:rPr>
        <w:t>e</w:t>
      </w:r>
      <w:r w:rsidRPr="002155A5">
        <w:rPr>
          <w:position w:val="-1"/>
        </w:rPr>
        <w:t>dits</w:t>
      </w:r>
      <w:r w:rsidRPr="002155A5">
        <w:rPr>
          <w:spacing w:val="-4"/>
          <w:position w:val="-1"/>
        </w:rPr>
        <w:t xml:space="preserve"> </w:t>
      </w:r>
      <w:r w:rsidRPr="002155A5">
        <w:rPr>
          <w:spacing w:val="2"/>
          <w:position w:val="-1"/>
        </w:rPr>
        <w:t>fo</w:t>
      </w:r>
      <w:r w:rsidRPr="002155A5">
        <w:rPr>
          <w:position w:val="-1"/>
        </w:rPr>
        <w:t>r</w:t>
      </w:r>
      <w:r w:rsidRPr="002155A5">
        <w:rPr>
          <w:spacing w:val="-3"/>
          <w:position w:val="-1"/>
        </w:rPr>
        <w:t xml:space="preserve"> </w:t>
      </w:r>
      <w:r w:rsidRPr="002155A5">
        <w:rPr>
          <w:spacing w:val="1"/>
          <w:position w:val="-1"/>
        </w:rPr>
        <w:t>B</w:t>
      </w:r>
      <w:r w:rsidRPr="002155A5">
        <w:rPr>
          <w:position w:val="-1"/>
        </w:rPr>
        <w:t>.T</w:t>
      </w:r>
      <w:r w:rsidRPr="002155A5">
        <w:rPr>
          <w:spacing w:val="-1"/>
          <w:position w:val="-1"/>
        </w:rPr>
        <w:t>ec</w:t>
      </w:r>
      <w:r w:rsidRPr="002155A5">
        <w:rPr>
          <w:position w:val="-1"/>
        </w:rPr>
        <w:t>h</w:t>
      </w:r>
      <w:r w:rsidRPr="002155A5">
        <w:rPr>
          <w:spacing w:val="-6"/>
          <w:position w:val="-1"/>
        </w:rPr>
        <w:t xml:space="preserve"> </w:t>
      </w:r>
      <w:r w:rsidRPr="002155A5">
        <w:rPr>
          <w:position w:val="-1"/>
        </w:rPr>
        <w:t>pro</w:t>
      </w:r>
      <w:r w:rsidRPr="002155A5">
        <w:rPr>
          <w:spacing w:val="2"/>
          <w:position w:val="-1"/>
        </w:rPr>
        <w:t>g</w:t>
      </w:r>
      <w:r w:rsidRPr="002155A5">
        <w:rPr>
          <w:position w:val="-1"/>
        </w:rPr>
        <w:t>r</w:t>
      </w:r>
      <w:r w:rsidRPr="002155A5">
        <w:rPr>
          <w:spacing w:val="-1"/>
          <w:position w:val="-1"/>
        </w:rPr>
        <w:t>a</w:t>
      </w:r>
      <w:r w:rsidRPr="002155A5">
        <w:rPr>
          <w:spacing w:val="1"/>
          <w:position w:val="-1"/>
        </w:rPr>
        <w:t>mm</w:t>
      </w:r>
      <w:r w:rsidRPr="002155A5">
        <w:rPr>
          <w:position w:val="-1"/>
        </w:rPr>
        <w:t>e</w:t>
      </w:r>
      <w:r w:rsidRPr="002155A5">
        <w:rPr>
          <w:spacing w:val="-10"/>
          <w:position w:val="-1"/>
        </w:rPr>
        <w:t xml:space="preserve"> </w:t>
      </w:r>
      <w:r w:rsidRPr="002155A5">
        <w:rPr>
          <w:position w:val="-1"/>
        </w:rPr>
        <w:t>p</w:t>
      </w:r>
      <w:r w:rsidRPr="002155A5">
        <w:rPr>
          <w:spacing w:val="1"/>
          <w:position w:val="-1"/>
        </w:rPr>
        <w:t>e</w:t>
      </w:r>
      <w:r w:rsidRPr="002155A5">
        <w:rPr>
          <w:position w:val="-1"/>
        </w:rPr>
        <w:t>rfor</w:t>
      </w:r>
      <w:r w:rsidRPr="002155A5">
        <w:rPr>
          <w:spacing w:val="1"/>
          <w:position w:val="-1"/>
        </w:rPr>
        <w:t>m</w:t>
      </w:r>
      <w:r w:rsidRPr="002155A5">
        <w:rPr>
          <w:spacing w:val="-1"/>
          <w:position w:val="-1"/>
        </w:rPr>
        <w:t>a</w:t>
      </w:r>
      <w:r w:rsidRPr="002155A5">
        <w:rPr>
          <w:position w:val="-1"/>
        </w:rPr>
        <w:t>n</w:t>
      </w:r>
      <w:r w:rsidRPr="002155A5">
        <w:rPr>
          <w:spacing w:val="1"/>
          <w:position w:val="-1"/>
        </w:rPr>
        <w:t>c</w:t>
      </w:r>
      <w:r w:rsidRPr="002155A5">
        <w:rPr>
          <w:position w:val="-1"/>
        </w:rPr>
        <w:t>e</w:t>
      </w:r>
      <w:r w:rsidRPr="002155A5">
        <w:rPr>
          <w:spacing w:val="-11"/>
          <w:position w:val="-1"/>
        </w:rPr>
        <w:t xml:space="preserve"> </w:t>
      </w:r>
      <w:r w:rsidRPr="002155A5">
        <w:rPr>
          <w:spacing w:val="-1"/>
          <w:position w:val="-1"/>
        </w:rPr>
        <w:t>e</w:t>
      </w:r>
      <w:r w:rsidRPr="002155A5">
        <w:rPr>
          <w:spacing w:val="2"/>
          <w:position w:val="-1"/>
        </w:rPr>
        <w:t>v</w:t>
      </w:r>
      <w:r w:rsidRPr="002155A5">
        <w:rPr>
          <w:spacing w:val="-1"/>
          <w:position w:val="-1"/>
        </w:rPr>
        <w:t>a</w:t>
      </w:r>
      <w:r w:rsidRPr="002155A5">
        <w:rPr>
          <w:position w:val="-1"/>
        </w:rPr>
        <w:t>lu</w:t>
      </w:r>
      <w:r w:rsidRPr="002155A5">
        <w:rPr>
          <w:spacing w:val="-1"/>
          <w:position w:val="-1"/>
        </w:rPr>
        <w:t>a</w:t>
      </w:r>
      <w:r w:rsidRPr="002155A5">
        <w:rPr>
          <w:position w:val="-1"/>
        </w:rPr>
        <w:t>tio</w:t>
      </w:r>
      <w:r w:rsidRPr="002155A5">
        <w:rPr>
          <w:spacing w:val="3"/>
          <w:position w:val="-1"/>
        </w:rPr>
        <w:t>n</w:t>
      </w:r>
      <w:r w:rsidRPr="002155A5">
        <w:rPr>
          <w:b/>
          <w:position w:val="-1"/>
        </w:rPr>
        <w:t>.</w:t>
      </w:r>
    </w:p>
    <w:p w:rsidR="007C4867" w:rsidRPr="002155A5" w:rsidRDefault="007C4867" w:rsidP="007C4867">
      <w:pPr>
        <w:spacing w:after="0" w:line="240" w:lineRule="auto"/>
      </w:pPr>
    </w:p>
    <w:p w:rsidR="007C4867" w:rsidRPr="002155A5" w:rsidRDefault="007C4867" w:rsidP="007C4867">
      <w:pPr>
        <w:spacing w:after="0" w:line="240" w:lineRule="auto"/>
        <w:ind w:left="100" w:right="-56"/>
      </w:pPr>
      <w:r w:rsidRPr="002155A5">
        <w:rPr>
          <w:b/>
          <w:position w:val="-1"/>
        </w:rPr>
        <w:t xml:space="preserve">3.       </w:t>
      </w:r>
      <w:r w:rsidRPr="002155A5">
        <w:rPr>
          <w:b/>
          <w:spacing w:val="58"/>
          <w:position w:val="-1"/>
        </w:rPr>
        <w:t xml:space="preserve"> </w:t>
      </w:r>
      <w:r w:rsidRPr="002155A5">
        <w:rPr>
          <w:position w:val="-1"/>
        </w:rPr>
        <w:t>The</w:t>
      </w:r>
      <w:r w:rsidRPr="002155A5">
        <w:rPr>
          <w:spacing w:val="55"/>
          <w:position w:val="-1"/>
        </w:rPr>
        <w:t xml:space="preserve"> </w:t>
      </w:r>
      <w:r w:rsidRPr="002155A5">
        <w:rPr>
          <w:position w:val="-1"/>
        </w:rPr>
        <w:t>stud</w:t>
      </w:r>
      <w:r w:rsidRPr="002155A5">
        <w:rPr>
          <w:spacing w:val="-1"/>
          <w:position w:val="-1"/>
        </w:rPr>
        <w:t>e</w:t>
      </w:r>
      <w:r w:rsidRPr="002155A5">
        <w:rPr>
          <w:position w:val="-1"/>
        </w:rPr>
        <w:t>nts,</w:t>
      </w:r>
      <w:r w:rsidRPr="002155A5">
        <w:rPr>
          <w:spacing w:val="52"/>
          <w:position w:val="-1"/>
        </w:rPr>
        <w:t xml:space="preserve"> </w:t>
      </w:r>
      <w:r w:rsidRPr="002155A5">
        <w:rPr>
          <w:position w:val="-1"/>
        </w:rPr>
        <w:t>who</w:t>
      </w:r>
      <w:r w:rsidRPr="002155A5">
        <w:rPr>
          <w:spacing w:val="58"/>
          <w:position w:val="-1"/>
        </w:rPr>
        <w:t xml:space="preserve"> </w:t>
      </w:r>
      <w:r w:rsidRPr="002155A5">
        <w:rPr>
          <w:position w:val="-1"/>
        </w:rPr>
        <w:t>f</w:t>
      </w:r>
      <w:r w:rsidRPr="002155A5">
        <w:rPr>
          <w:spacing w:val="-1"/>
          <w:position w:val="-1"/>
        </w:rPr>
        <w:t>a</w:t>
      </w:r>
      <w:r w:rsidRPr="002155A5">
        <w:rPr>
          <w:position w:val="-1"/>
        </w:rPr>
        <w:t>il</w:t>
      </w:r>
    </w:p>
    <w:p w:rsidR="007C4867" w:rsidRPr="002155A5" w:rsidRDefault="007C4867" w:rsidP="007C4867">
      <w:pPr>
        <w:spacing w:after="0" w:line="240" w:lineRule="auto"/>
      </w:pPr>
      <w:r w:rsidRPr="002155A5">
        <w:br w:type="column"/>
      </w:r>
    </w:p>
    <w:p w:rsidR="007C4867" w:rsidRPr="002155A5" w:rsidRDefault="007C4867" w:rsidP="007C4867">
      <w:pPr>
        <w:spacing w:after="0" w:line="240" w:lineRule="auto"/>
        <w:sectPr w:rsidR="007C4867" w:rsidRPr="002155A5">
          <w:type w:val="continuous"/>
          <w:pgSz w:w="12240" w:h="15840"/>
          <w:pgMar w:top="980" w:right="980" w:bottom="280" w:left="1340" w:header="720" w:footer="720" w:gutter="0"/>
          <w:cols w:num="2" w:space="720" w:equalWidth="0">
            <w:col w:w="3131" w:space="124"/>
            <w:col w:w="6665"/>
          </w:cols>
        </w:sectPr>
      </w:pPr>
      <w:r w:rsidRPr="002155A5">
        <w:rPr>
          <w:position w:val="-1"/>
        </w:rPr>
        <w:t>to</w:t>
      </w:r>
      <w:r w:rsidRPr="002155A5">
        <w:rPr>
          <w:spacing w:val="59"/>
          <w:position w:val="-1"/>
        </w:rPr>
        <w:t xml:space="preserve"> </w:t>
      </w:r>
      <w:r w:rsidRPr="002155A5">
        <w:rPr>
          <w:position w:val="-1"/>
        </w:rPr>
        <w:t>fulfil</w:t>
      </w:r>
      <w:r w:rsidRPr="002155A5">
        <w:rPr>
          <w:spacing w:val="57"/>
          <w:position w:val="-1"/>
        </w:rPr>
        <w:t xml:space="preserve"> </w:t>
      </w:r>
      <w:r w:rsidRPr="002155A5">
        <w:rPr>
          <w:position w:val="-1"/>
        </w:rPr>
        <w:t>the</w:t>
      </w:r>
      <w:r w:rsidRPr="002155A5">
        <w:rPr>
          <w:spacing w:val="57"/>
          <w:position w:val="-1"/>
        </w:rPr>
        <w:t xml:space="preserve"> </w:t>
      </w:r>
      <w:r w:rsidRPr="002155A5">
        <w:rPr>
          <w:position w:val="-1"/>
        </w:rPr>
        <w:t>r</w:t>
      </w:r>
      <w:r w:rsidRPr="002155A5">
        <w:rPr>
          <w:spacing w:val="-1"/>
          <w:position w:val="-1"/>
        </w:rPr>
        <w:t>e</w:t>
      </w:r>
      <w:r w:rsidRPr="002155A5">
        <w:rPr>
          <w:position w:val="-1"/>
        </w:rPr>
        <w:t>qui</w:t>
      </w:r>
      <w:r w:rsidRPr="002155A5">
        <w:rPr>
          <w:spacing w:val="2"/>
          <w:position w:val="-1"/>
        </w:rPr>
        <w:t>r</w:t>
      </w:r>
      <w:r w:rsidRPr="002155A5">
        <w:rPr>
          <w:spacing w:val="-1"/>
          <w:position w:val="-1"/>
        </w:rPr>
        <w:t>e</w:t>
      </w:r>
      <w:r w:rsidRPr="002155A5">
        <w:rPr>
          <w:spacing w:val="1"/>
          <w:position w:val="-1"/>
        </w:rPr>
        <w:t>m</w:t>
      </w:r>
      <w:r w:rsidRPr="002155A5">
        <w:rPr>
          <w:spacing w:val="-1"/>
          <w:position w:val="-1"/>
        </w:rPr>
        <w:t>e</w:t>
      </w:r>
      <w:r w:rsidRPr="002155A5">
        <w:rPr>
          <w:spacing w:val="2"/>
          <w:position w:val="-1"/>
        </w:rPr>
        <w:t>n</w:t>
      </w:r>
      <w:r w:rsidRPr="002155A5">
        <w:rPr>
          <w:position w:val="-1"/>
        </w:rPr>
        <w:t>t</w:t>
      </w:r>
      <w:r w:rsidRPr="002155A5">
        <w:rPr>
          <w:spacing w:val="52"/>
          <w:position w:val="-1"/>
        </w:rPr>
        <w:t xml:space="preserve"> </w:t>
      </w:r>
      <w:r w:rsidRPr="002155A5">
        <w:rPr>
          <w:position w:val="-1"/>
        </w:rPr>
        <w:t>for</w:t>
      </w:r>
      <w:r w:rsidRPr="002155A5">
        <w:rPr>
          <w:spacing w:val="56"/>
          <w:position w:val="-1"/>
        </w:rPr>
        <w:t xml:space="preserve"> </w:t>
      </w:r>
      <w:r w:rsidRPr="002155A5">
        <w:rPr>
          <w:position w:val="-1"/>
        </w:rPr>
        <w:t>the</w:t>
      </w:r>
      <w:r w:rsidRPr="002155A5">
        <w:rPr>
          <w:spacing w:val="59"/>
          <w:position w:val="-1"/>
        </w:rPr>
        <w:t xml:space="preserve"> </w:t>
      </w:r>
      <w:r w:rsidRPr="002155A5">
        <w:rPr>
          <w:spacing w:val="-1"/>
          <w:position w:val="-1"/>
        </w:rPr>
        <w:t>a</w:t>
      </w:r>
      <w:r w:rsidRPr="002155A5">
        <w:rPr>
          <w:position w:val="-1"/>
        </w:rPr>
        <w:t>w</w:t>
      </w:r>
      <w:r w:rsidRPr="002155A5">
        <w:rPr>
          <w:spacing w:val="1"/>
          <w:position w:val="-1"/>
        </w:rPr>
        <w:t>a</w:t>
      </w:r>
      <w:r w:rsidRPr="002155A5">
        <w:rPr>
          <w:position w:val="-1"/>
        </w:rPr>
        <w:t>rd</w:t>
      </w:r>
      <w:r w:rsidRPr="002155A5">
        <w:rPr>
          <w:spacing w:val="55"/>
          <w:position w:val="-1"/>
        </w:rPr>
        <w:t xml:space="preserve"> </w:t>
      </w:r>
      <w:r w:rsidRPr="002155A5">
        <w:rPr>
          <w:position w:val="-1"/>
        </w:rPr>
        <w:t>of</w:t>
      </w:r>
      <w:r w:rsidRPr="002155A5">
        <w:rPr>
          <w:spacing w:val="57"/>
          <w:position w:val="-1"/>
        </w:rPr>
        <w:t xml:space="preserve"> </w:t>
      </w:r>
      <w:r w:rsidRPr="002155A5">
        <w:rPr>
          <w:spacing w:val="-1"/>
          <w:position w:val="-1"/>
        </w:rPr>
        <w:t>t</w:t>
      </w:r>
      <w:r w:rsidRPr="002155A5">
        <w:rPr>
          <w:spacing w:val="2"/>
          <w:position w:val="-1"/>
        </w:rPr>
        <w:t>h</w:t>
      </w:r>
      <w:r w:rsidRPr="002155A5">
        <w:rPr>
          <w:position w:val="-1"/>
        </w:rPr>
        <w:t>e</w:t>
      </w:r>
      <w:r w:rsidRPr="002155A5">
        <w:rPr>
          <w:spacing w:val="60"/>
          <w:position w:val="-1"/>
        </w:rPr>
        <w:t xml:space="preserve"> </w:t>
      </w:r>
      <w:r w:rsidRPr="002155A5">
        <w:rPr>
          <w:position w:val="-1"/>
        </w:rPr>
        <w:t>d</w:t>
      </w:r>
      <w:r w:rsidRPr="002155A5">
        <w:rPr>
          <w:spacing w:val="-1"/>
          <w:position w:val="-1"/>
        </w:rPr>
        <w:t>e</w:t>
      </w:r>
      <w:r w:rsidRPr="002155A5">
        <w:rPr>
          <w:position w:val="-1"/>
        </w:rPr>
        <w:t>gr</w:t>
      </w:r>
      <w:r w:rsidRPr="002155A5">
        <w:rPr>
          <w:spacing w:val="-1"/>
          <w:position w:val="-1"/>
        </w:rPr>
        <w:t>e</w:t>
      </w:r>
      <w:r w:rsidRPr="002155A5">
        <w:rPr>
          <w:position w:val="-1"/>
        </w:rPr>
        <w:t>e</w:t>
      </w:r>
      <w:r w:rsidRPr="002155A5">
        <w:rPr>
          <w:spacing w:val="57"/>
          <w:position w:val="-1"/>
        </w:rPr>
        <w:t xml:space="preserve"> </w:t>
      </w:r>
      <w:r w:rsidRPr="002155A5">
        <w:rPr>
          <w:position w:val="-1"/>
        </w:rPr>
        <w:t xml:space="preserve">in </w:t>
      </w:r>
      <w:r w:rsidRPr="002155A5">
        <w:rPr>
          <w:spacing w:val="8"/>
          <w:position w:val="-1"/>
        </w:rPr>
        <w:t xml:space="preserve"> </w:t>
      </w:r>
      <w:r w:rsidRPr="002155A5">
        <w:rPr>
          <w:position w:val="-1"/>
        </w:rPr>
        <w:t>six</w:t>
      </w:r>
    </w:p>
    <w:p w:rsidR="007C4867" w:rsidRPr="002155A5" w:rsidRDefault="007C4867" w:rsidP="007C4867">
      <w:pPr>
        <w:spacing w:after="0" w:line="240" w:lineRule="auto"/>
        <w:ind w:left="820"/>
      </w:pPr>
      <w:r w:rsidRPr="002155A5">
        <w:rPr>
          <w:spacing w:val="-1"/>
        </w:rPr>
        <w:lastRenderedPageBreak/>
        <w:t>aca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rPr>
          <w:spacing w:val="-5"/>
        </w:rPr>
        <w:t>y</w:t>
      </w:r>
      <w:r w:rsidRPr="002155A5">
        <w:rPr>
          <w:spacing w:val="-1"/>
        </w:rPr>
        <w:t>e</w:t>
      </w:r>
      <w:r w:rsidRPr="002155A5">
        <w:rPr>
          <w:spacing w:val="1"/>
        </w:rPr>
        <w:t>a</w:t>
      </w:r>
      <w:r w:rsidRPr="002155A5">
        <w:t>rs</w:t>
      </w:r>
      <w:r w:rsidRPr="002155A5">
        <w:rPr>
          <w:spacing w:val="-2"/>
        </w:rPr>
        <w:t xml:space="preserve"> </w:t>
      </w:r>
      <w:r w:rsidRPr="002155A5">
        <w:t>from</w:t>
      </w:r>
      <w:r w:rsidRPr="002155A5">
        <w:rPr>
          <w:spacing w:val="-4"/>
        </w:rPr>
        <w:t xml:space="preserve"> </w:t>
      </w:r>
      <w:r w:rsidRPr="002155A5">
        <w:t>the</w:t>
      </w:r>
      <w:r w:rsidRPr="002155A5">
        <w:rPr>
          <w:spacing w:val="2"/>
        </w:rPr>
        <w:t xml:space="preserve"> </w:t>
      </w:r>
      <w:r w:rsidRPr="002155A5">
        <w:rPr>
          <w:spacing w:val="-5"/>
        </w:rPr>
        <w:t>y</w:t>
      </w:r>
      <w:r w:rsidRPr="002155A5">
        <w:rPr>
          <w:spacing w:val="1"/>
        </w:rPr>
        <w:t>ea</w:t>
      </w:r>
      <w:r w:rsidRPr="002155A5">
        <w:t>r</w:t>
      </w:r>
      <w:r w:rsidRPr="002155A5">
        <w:rPr>
          <w:spacing w:val="-2"/>
        </w:rPr>
        <w:t xml:space="preserve"> </w:t>
      </w:r>
      <w:r w:rsidRPr="002155A5">
        <w:t xml:space="preserve">of </w:t>
      </w:r>
      <w:r w:rsidRPr="002155A5">
        <w:rPr>
          <w:spacing w:val="-1"/>
        </w:rPr>
        <w:t>a</w:t>
      </w:r>
      <w:r w:rsidRPr="002155A5">
        <w:t>d</w:t>
      </w:r>
      <w:r w:rsidRPr="002155A5">
        <w:rPr>
          <w:spacing w:val="1"/>
        </w:rPr>
        <w:t>m</w:t>
      </w:r>
      <w:r w:rsidRPr="002155A5">
        <w:rPr>
          <w:spacing w:val="2"/>
        </w:rPr>
        <w:t>i</w:t>
      </w:r>
      <w:r w:rsidRPr="002155A5">
        <w:t>ssion,</w:t>
      </w:r>
      <w:r w:rsidRPr="002155A5">
        <w:rPr>
          <w:spacing w:val="-8"/>
        </w:rPr>
        <w:t xml:space="preserve"> </w:t>
      </w:r>
      <w:r w:rsidRPr="002155A5">
        <w:t>sh</w:t>
      </w:r>
      <w:r w:rsidRPr="002155A5">
        <w:rPr>
          <w:spacing w:val="-1"/>
        </w:rPr>
        <w:t>a</w:t>
      </w:r>
      <w:r w:rsidRPr="002155A5">
        <w:t>ll</w:t>
      </w:r>
      <w:r w:rsidRPr="002155A5">
        <w:rPr>
          <w:spacing w:val="-3"/>
        </w:rPr>
        <w:t xml:space="preserve"> </w:t>
      </w:r>
      <w:r w:rsidRPr="002155A5">
        <w:t>forf</w:t>
      </w:r>
      <w:r w:rsidRPr="002155A5">
        <w:rPr>
          <w:spacing w:val="-1"/>
        </w:rPr>
        <w:t>e</w:t>
      </w:r>
      <w:r w:rsidRPr="002155A5">
        <w:t>it</w:t>
      </w:r>
      <w:r w:rsidRPr="002155A5">
        <w:rPr>
          <w:spacing w:val="-4"/>
        </w:rPr>
        <w:t xml:space="preserve"> </w:t>
      </w:r>
      <w:r w:rsidRPr="002155A5">
        <w:t>th</w:t>
      </w:r>
      <w:r w:rsidRPr="002155A5">
        <w:rPr>
          <w:spacing w:val="-1"/>
        </w:rPr>
        <w:t>e</w:t>
      </w:r>
      <w:r w:rsidRPr="002155A5">
        <w:t>ir</w:t>
      </w:r>
      <w:r w:rsidRPr="002155A5">
        <w:rPr>
          <w:spacing w:val="-3"/>
        </w:rPr>
        <w:t xml:space="preserve"> </w:t>
      </w:r>
      <w:r w:rsidRPr="002155A5">
        <w:t>s</w:t>
      </w:r>
      <w:r w:rsidRPr="002155A5">
        <w:rPr>
          <w:spacing w:val="1"/>
        </w:rPr>
        <w:t>e</w:t>
      </w:r>
      <w:r w:rsidRPr="002155A5">
        <w:rPr>
          <w:spacing w:val="-1"/>
        </w:rPr>
        <w:t>a</w:t>
      </w:r>
      <w:r w:rsidRPr="002155A5">
        <w:t>t</w:t>
      </w:r>
      <w:r w:rsidRPr="002155A5">
        <w:rPr>
          <w:spacing w:val="3"/>
        </w:rPr>
        <w:t xml:space="preserve"> </w:t>
      </w:r>
      <w:r w:rsidRPr="002155A5">
        <w:t>in</w:t>
      </w:r>
      <w:r w:rsidRPr="002155A5">
        <w:rPr>
          <w:spacing w:val="-1"/>
        </w:rPr>
        <w:t xml:space="preserve"> </w:t>
      </w:r>
      <w:r w:rsidRPr="002155A5">
        <w:rPr>
          <w:spacing w:val="1"/>
        </w:rPr>
        <w:t>B</w:t>
      </w:r>
      <w:r w:rsidRPr="002155A5">
        <w:t>.</w:t>
      </w:r>
      <w:r w:rsidRPr="002155A5">
        <w:rPr>
          <w:spacing w:val="-2"/>
        </w:rPr>
        <w:t>T</w:t>
      </w:r>
      <w:r w:rsidRPr="002155A5">
        <w:rPr>
          <w:spacing w:val="-1"/>
        </w:rPr>
        <w:t>e</w:t>
      </w:r>
      <w:r w:rsidRPr="002155A5">
        <w:rPr>
          <w:spacing w:val="1"/>
        </w:rPr>
        <w:t>ch</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rPr>
          <w:b/>
        </w:rPr>
        <w:t xml:space="preserve">4.       </w:t>
      </w:r>
      <w:r w:rsidRPr="002155A5">
        <w:rPr>
          <w:b/>
          <w:spacing w:val="58"/>
        </w:rPr>
        <w:t xml:space="preserve"> </w:t>
      </w:r>
      <w:r w:rsidRPr="002155A5">
        <w:t>The</w:t>
      </w:r>
      <w:r w:rsidRPr="002155A5">
        <w:rPr>
          <w:spacing w:val="-5"/>
        </w:rPr>
        <w:t xml:space="preserve"> </w:t>
      </w:r>
      <w:r w:rsidRPr="002155A5">
        <w:rPr>
          <w:spacing w:val="-1"/>
        </w:rPr>
        <w:t>a</w:t>
      </w:r>
      <w:r w:rsidRPr="002155A5">
        <w:t>tt</w:t>
      </w:r>
      <w:r w:rsidRPr="002155A5">
        <w:rPr>
          <w:spacing w:val="-1"/>
        </w:rPr>
        <w:t>e</w:t>
      </w:r>
      <w:r w:rsidRPr="002155A5">
        <w:t>nd</w:t>
      </w:r>
      <w:r w:rsidRPr="002155A5">
        <w:rPr>
          <w:spacing w:val="-1"/>
        </w:rPr>
        <w:t>a</w:t>
      </w:r>
      <w:r w:rsidRPr="002155A5">
        <w:rPr>
          <w:spacing w:val="2"/>
        </w:rPr>
        <w:t>n</w:t>
      </w:r>
      <w:r w:rsidRPr="002155A5">
        <w:rPr>
          <w:spacing w:val="-1"/>
        </w:rPr>
        <w:t>c</w:t>
      </w:r>
      <w:r w:rsidRPr="002155A5">
        <w:t>e</w:t>
      </w:r>
      <w:r w:rsidRPr="002155A5">
        <w:rPr>
          <w:spacing w:val="-5"/>
        </w:rPr>
        <w:t xml:space="preserve"> </w:t>
      </w:r>
      <w:r w:rsidRPr="002155A5">
        <w:rPr>
          <w:spacing w:val="2"/>
        </w:rPr>
        <w:t>r</w:t>
      </w:r>
      <w:r w:rsidRPr="002155A5">
        <w:rPr>
          <w:spacing w:val="-1"/>
        </w:rPr>
        <w:t>e</w:t>
      </w:r>
      <w:r w:rsidRPr="002155A5">
        <w:t>quir</w:t>
      </w:r>
      <w:r w:rsidRPr="002155A5">
        <w:rPr>
          <w:spacing w:val="-1"/>
        </w:rPr>
        <w:t>e</w:t>
      </w:r>
      <w:r w:rsidRPr="002155A5">
        <w:rPr>
          <w:spacing w:val="5"/>
        </w:rPr>
        <w:t>m</w:t>
      </w:r>
      <w:r w:rsidRPr="002155A5">
        <w:rPr>
          <w:spacing w:val="-1"/>
        </w:rPr>
        <w:t>e</w:t>
      </w:r>
      <w:r w:rsidRPr="002155A5">
        <w:t>nts</w:t>
      </w:r>
      <w:r w:rsidRPr="002155A5">
        <w:rPr>
          <w:spacing w:val="-8"/>
        </w:rPr>
        <w:t xml:space="preserve"> </w:t>
      </w:r>
      <w:r w:rsidRPr="002155A5">
        <w:t>of</w:t>
      </w:r>
      <w:r w:rsidRPr="002155A5">
        <w:rPr>
          <w:spacing w:val="-2"/>
        </w:rPr>
        <w:t xml:space="preserve"> </w:t>
      </w:r>
      <w:r w:rsidRPr="002155A5">
        <w:rPr>
          <w:spacing w:val="1"/>
        </w:rPr>
        <w:t>B</w:t>
      </w:r>
      <w:r w:rsidRPr="002155A5">
        <w:t>.</w:t>
      </w:r>
      <w:r w:rsidRPr="002155A5">
        <w:rPr>
          <w:spacing w:val="-2"/>
        </w:rPr>
        <w:t xml:space="preserve"> </w:t>
      </w:r>
      <w:r w:rsidRPr="002155A5">
        <w:t>T</w:t>
      </w:r>
      <w:r w:rsidRPr="002155A5">
        <w:rPr>
          <w:spacing w:val="-1"/>
        </w:rPr>
        <w:t>ec</w:t>
      </w:r>
      <w:r w:rsidRPr="002155A5">
        <w:t>h.</w:t>
      </w:r>
      <w:r w:rsidRPr="002155A5">
        <w:rPr>
          <w:spacing w:val="-2"/>
        </w:rPr>
        <w:t xml:space="preserve"> </w:t>
      </w:r>
      <w:r w:rsidRPr="002155A5">
        <w:t>(</w:t>
      </w:r>
      <w:r w:rsidRPr="002155A5">
        <w:rPr>
          <w:spacing w:val="1"/>
        </w:rPr>
        <w:t>R</w:t>
      </w:r>
      <w:r w:rsidRPr="002155A5">
        <w:rPr>
          <w:spacing w:val="-1"/>
        </w:rPr>
        <w:t>e</w:t>
      </w:r>
      <w:r w:rsidRPr="002155A5">
        <w:t>gu</w:t>
      </w:r>
      <w:r w:rsidRPr="002155A5">
        <w:rPr>
          <w:spacing w:val="3"/>
        </w:rPr>
        <w:t>l</w:t>
      </w:r>
      <w:r w:rsidRPr="002155A5">
        <w:rPr>
          <w:spacing w:val="-1"/>
        </w:rPr>
        <w:t>a</w:t>
      </w:r>
      <w:r w:rsidRPr="002155A5">
        <w:rPr>
          <w:spacing w:val="2"/>
        </w:rPr>
        <w:t>r</w:t>
      </w:r>
      <w:r w:rsidRPr="002155A5">
        <w:t>)</w:t>
      </w:r>
      <w:r w:rsidRPr="002155A5">
        <w:rPr>
          <w:spacing w:val="-7"/>
        </w:rPr>
        <w:t xml:space="preserve"> </w:t>
      </w:r>
      <w:r w:rsidRPr="002155A5">
        <w:t>sh</w:t>
      </w:r>
      <w:r w:rsidRPr="002155A5">
        <w:rPr>
          <w:spacing w:val="-1"/>
        </w:rPr>
        <w:t>a</w:t>
      </w:r>
      <w:r w:rsidRPr="002155A5">
        <w:t xml:space="preserve">ll </w:t>
      </w:r>
      <w:r w:rsidRPr="002155A5">
        <w:rPr>
          <w:spacing w:val="59"/>
        </w:rPr>
        <w:t xml:space="preserve"> </w:t>
      </w:r>
      <w:r w:rsidRPr="002155A5">
        <w:t>be</w:t>
      </w:r>
      <w:r w:rsidRPr="002155A5">
        <w:rPr>
          <w:spacing w:val="-3"/>
        </w:rPr>
        <w:t xml:space="preserve"> </w:t>
      </w:r>
      <w:r w:rsidRPr="002155A5">
        <w:rPr>
          <w:spacing w:val="-1"/>
        </w:rPr>
        <w:t>a</w:t>
      </w:r>
      <w:r w:rsidRPr="002155A5">
        <w:t>ppli</w:t>
      </w:r>
      <w:r w:rsidRPr="002155A5">
        <w:rPr>
          <w:spacing w:val="-1"/>
        </w:rPr>
        <w:t>ca</w:t>
      </w:r>
      <w:r w:rsidRPr="002155A5">
        <w:t>b</w:t>
      </w:r>
      <w:r w:rsidRPr="002155A5">
        <w:rPr>
          <w:spacing w:val="3"/>
        </w:rPr>
        <w:t>l</w:t>
      </w:r>
      <w:r w:rsidRPr="002155A5">
        <w:t>e</w:t>
      </w:r>
      <w:r w:rsidRPr="002155A5">
        <w:rPr>
          <w:spacing w:val="-6"/>
        </w:rPr>
        <w:t xml:space="preserve"> </w:t>
      </w:r>
      <w:r w:rsidRPr="002155A5">
        <w:rPr>
          <w:spacing w:val="-1"/>
        </w:rPr>
        <w:t>t</w:t>
      </w:r>
      <w:r w:rsidRPr="002155A5">
        <w:t>o</w:t>
      </w:r>
      <w:r w:rsidRPr="002155A5">
        <w:rPr>
          <w:spacing w:val="-1"/>
        </w:rPr>
        <w:t xml:space="preserve"> </w:t>
      </w:r>
      <w:r w:rsidRPr="002155A5">
        <w:rPr>
          <w:spacing w:val="1"/>
        </w:rPr>
        <w:t>B</w:t>
      </w:r>
      <w:r w:rsidRPr="002155A5">
        <w:t>.T</w:t>
      </w:r>
      <w:r w:rsidRPr="002155A5">
        <w:rPr>
          <w:spacing w:val="-1"/>
        </w:rPr>
        <w:t>ec</w:t>
      </w:r>
      <w:r w:rsidRPr="002155A5">
        <w:t>h.</w:t>
      </w:r>
      <w:r w:rsidRPr="002155A5">
        <w:rPr>
          <w:spacing w:val="-7"/>
        </w:rPr>
        <w:t xml:space="preserve"> </w:t>
      </w:r>
      <w:r w:rsidRPr="002155A5">
        <w:t>(</w:t>
      </w:r>
      <w:r w:rsidRPr="002155A5">
        <w:rPr>
          <w:spacing w:val="-2"/>
        </w:rPr>
        <w:t>L</w:t>
      </w:r>
      <w:r w:rsidRPr="002155A5">
        <w:t>E</w:t>
      </w:r>
      <w:r w:rsidRPr="002155A5">
        <w:rPr>
          <w:spacing w:val="1"/>
        </w:rPr>
        <w:t>S</w:t>
      </w:r>
      <w:r w:rsidRPr="002155A5">
        <w:t>).</w:t>
      </w: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rPr>
          <w:b/>
          <w:position w:val="-1"/>
        </w:rPr>
        <w:t xml:space="preserve">5.       </w:t>
      </w:r>
      <w:r w:rsidRPr="002155A5">
        <w:rPr>
          <w:b/>
          <w:spacing w:val="58"/>
          <w:position w:val="-1"/>
        </w:rPr>
        <w:t xml:space="preserve"> </w:t>
      </w:r>
      <w:r w:rsidRPr="002155A5">
        <w:rPr>
          <w:b/>
          <w:position w:val="-1"/>
          <w:u w:val="thick" w:color="000000"/>
        </w:rPr>
        <w:t>P</w:t>
      </w:r>
      <w:r w:rsidRPr="002155A5">
        <w:rPr>
          <w:b/>
          <w:spacing w:val="-1"/>
          <w:position w:val="-1"/>
          <w:u w:val="thick" w:color="000000"/>
        </w:rPr>
        <w:t>r</w:t>
      </w:r>
      <w:r w:rsidRPr="002155A5">
        <w:rPr>
          <w:b/>
          <w:spacing w:val="2"/>
          <w:position w:val="-1"/>
          <w:u w:val="thick" w:color="000000"/>
        </w:rPr>
        <w:t>o</w:t>
      </w:r>
      <w:r w:rsidRPr="002155A5">
        <w:rPr>
          <w:b/>
          <w:spacing w:val="-3"/>
          <w:position w:val="-1"/>
          <w:u w:val="thick" w:color="000000"/>
        </w:rPr>
        <w:t>m</w:t>
      </w:r>
      <w:r w:rsidRPr="002155A5">
        <w:rPr>
          <w:b/>
          <w:position w:val="-1"/>
          <w:u w:val="thick" w:color="000000"/>
        </w:rPr>
        <w:t>otion</w:t>
      </w:r>
      <w:r w:rsidRPr="002155A5">
        <w:rPr>
          <w:b/>
          <w:spacing w:val="-7"/>
          <w:position w:val="-1"/>
          <w:u w:val="thick" w:color="000000"/>
        </w:rPr>
        <w:t xml:space="preserve"> </w:t>
      </w:r>
      <w:r w:rsidRPr="002155A5">
        <w:rPr>
          <w:b/>
          <w:position w:val="-1"/>
          <w:u w:val="thick" w:color="000000"/>
        </w:rPr>
        <w:t>r</w:t>
      </w:r>
      <w:r w:rsidRPr="002155A5">
        <w:rPr>
          <w:b/>
          <w:spacing w:val="1"/>
          <w:position w:val="-1"/>
          <w:u w:val="thick" w:color="000000"/>
        </w:rPr>
        <w:t>u</w:t>
      </w:r>
      <w:r w:rsidRPr="002155A5">
        <w:rPr>
          <w:b/>
          <w:position w:val="-1"/>
          <w:u w:val="thick" w:color="000000"/>
        </w:rPr>
        <w:t>le</w:t>
      </w:r>
    </w:p>
    <w:p w:rsidR="007C4867" w:rsidRPr="002155A5" w:rsidRDefault="007C4867" w:rsidP="007C4867">
      <w:pPr>
        <w:spacing w:after="0" w:line="240" w:lineRule="auto"/>
      </w:pPr>
    </w:p>
    <w:tbl>
      <w:tblPr>
        <w:tblW w:w="0" w:type="auto"/>
        <w:tblInd w:w="2" w:type="dxa"/>
        <w:tblLayout w:type="fixed"/>
        <w:tblCellMar>
          <w:left w:w="0" w:type="dxa"/>
          <w:right w:w="0" w:type="dxa"/>
        </w:tblCellMar>
        <w:tblLook w:val="01E0"/>
      </w:tblPr>
      <w:tblGrid>
        <w:gridCol w:w="828"/>
        <w:gridCol w:w="3132"/>
        <w:gridCol w:w="5760"/>
      </w:tblGrid>
      <w:tr w:rsidR="007C4867" w:rsidRPr="002155A5" w:rsidTr="006341CD">
        <w:trPr>
          <w:trHeight w:hRule="exact" w:val="848"/>
        </w:trPr>
        <w:tc>
          <w:tcPr>
            <w:tcW w:w="82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60"/>
            </w:pPr>
            <w:r w:rsidRPr="002155A5">
              <w:rPr>
                <w:b/>
              </w:rPr>
              <w:t xml:space="preserve">S. </w:t>
            </w:r>
            <w:r w:rsidRPr="002155A5">
              <w:rPr>
                <w:b/>
                <w:spacing w:val="-1"/>
              </w:rPr>
              <w:t>N</w:t>
            </w:r>
            <w:r w:rsidRPr="002155A5">
              <w:rPr>
                <w:b/>
              </w:rPr>
              <w:t>o</w:t>
            </w:r>
          </w:p>
        </w:tc>
        <w:tc>
          <w:tcPr>
            <w:tcW w:w="3132"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right="180"/>
              <w:jc w:val="center"/>
            </w:pPr>
            <w:r w:rsidRPr="002155A5">
              <w:rPr>
                <w:b/>
              </w:rPr>
              <w:t>P</w:t>
            </w:r>
            <w:r w:rsidRPr="002155A5">
              <w:rPr>
                <w:b/>
                <w:spacing w:val="2"/>
              </w:rPr>
              <w:t>romotio</w:t>
            </w:r>
            <w:r w:rsidRPr="002155A5">
              <w:rPr>
                <w:b/>
              </w:rPr>
              <w:t>n</w:t>
            </w:r>
          </w:p>
        </w:tc>
        <w:tc>
          <w:tcPr>
            <w:tcW w:w="5760"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02"/>
            </w:pPr>
            <w:r w:rsidRPr="002155A5">
              <w:rPr>
                <w:b/>
                <w:spacing w:val="-1"/>
              </w:rPr>
              <w:t>C</w:t>
            </w:r>
            <w:r w:rsidRPr="002155A5">
              <w:rPr>
                <w:b/>
              </w:rPr>
              <w:t>ond</w:t>
            </w:r>
            <w:r w:rsidRPr="002155A5">
              <w:rPr>
                <w:b/>
                <w:spacing w:val="1"/>
              </w:rPr>
              <w:t>i</w:t>
            </w:r>
            <w:r w:rsidRPr="002155A5">
              <w:rPr>
                <w:b/>
                <w:spacing w:val="-1"/>
              </w:rPr>
              <w:t>t</w:t>
            </w:r>
            <w:r w:rsidRPr="002155A5">
              <w:rPr>
                <w:b/>
                <w:spacing w:val="1"/>
              </w:rPr>
              <w:t>i</w:t>
            </w:r>
            <w:r w:rsidRPr="002155A5">
              <w:rPr>
                <w:b/>
              </w:rPr>
              <w:t>ons</w:t>
            </w:r>
            <w:r w:rsidRPr="002155A5">
              <w:rPr>
                <w:b/>
                <w:spacing w:val="-1"/>
              </w:rPr>
              <w:t xml:space="preserve"> </w:t>
            </w:r>
            <w:r w:rsidRPr="002155A5">
              <w:rPr>
                <w:b/>
                <w:spacing w:val="1"/>
              </w:rPr>
              <w:t>t</w:t>
            </w:r>
            <w:r w:rsidRPr="002155A5">
              <w:rPr>
                <w:b/>
              </w:rPr>
              <w:t>o</w:t>
            </w:r>
            <w:r w:rsidRPr="002155A5">
              <w:rPr>
                <w:b/>
                <w:spacing w:val="-1"/>
              </w:rPr>
              <w:t xml:space="preserve"> </w:t>
            </w:r>
            <w:r w:rsidRPr="002155A5">
              <w:rPr>
                <w:b/>
              </w:rPr>
              <w:t>be</w:t>
            </w:r>
            <w:r w:rsidRPr="002155A5">
              <w:rPr>
                <w:b/>
                <w:spacing w:val="-2"/>
              </w:rPr>
              <w:t xml:space="preserve"> </w:t>
            </w:r>
            <w:r w:rsidRPr="002155A5">
              <w:rPr>
                <w:b/>
                <w:spacing w:val="1"/>
              </w:rPr>
              <w:t>f</w:t>
            </w:r>
            <w:r w:rsidRPr="002155A5">
              <w:rPr>
                <w:b/>
              </w:rPr>
              <w:t>u</w:t>
            </w:r>
            <w:r w:rsidRPr="002155A5">
              <w:rPr>
                <w:b/>
                <w:spacing w:val="-1"/>
              </w:rPr>
              <w:t>l</w:t>
            </w:r>
            <w:r w:rsidRPr="002155A5">
              <w:rPr>
                <w:b/>
                <w:spacing w:val="1"/>
              </w:rPr>
              <w:t>f</w:t>
            </w:r>
            <w:r w:rsidRPr="002155A5">
              <w:rPr>
                <w:b/>
                <w:spacing w:val="-1"/>
              </w:rPr>
              <w:t>i</w:t>
            </w:r>
            <w:r w:rsidRPr="002155A5">
              <w:rPr>
                <w:b/>
                <w:spacing w:val="1"/>
              </w:rPr>
              <w:t>l</w:t>
            </w:r>
            <w:r w:rsidRPr="002155A5">
              <w:rPr>
                <w:b/>
                <w:spacing w:val="-1"/>
              </w:rPr>
              <w:t>l</w:t>
            </w:r>
            <w:r w:rsidRPr="002155A5">
              <w:rPr>
                <w:b/>
              </w:rPr>
              <w:t>ed</w:t>
            </w:r>
          </w:p>
        </w:tc>
      </w:tr>
      <w:tr w:rsidR="007C4867" w:rsidRPr="002155A5" w:rsidTr="006341CD">
        <w:trPr>
          <w:trHeight w:hRule="exact" w:val="636"/>
        </w:trPr>
        <w:tc>
          <w:tcPr>
            <w:tcW w:w="82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318" w:right="318"/>
              <w:jc w:val="center"/>
              <w:rPr>
                <w:bCs/>
              </w:rPr>
            </w:pPr>
            <w:r w:rsidRPr="002155A5">
              <w:rPr>
                <w:bCs/>
              </w:rPr>
              <w:t>1</w:t>
            </w:r>
          </w:p>
        </w:tc>
        <w:tc>
          <w:tcPr>
            <w:tcW w:w="3132"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63"/>
              <w:rPr>
                <w:bCs/>
              </w:rPr>
            </w:pPr>
            <w:r w:rsidRPr="002155A5">
              <w:rPr>
                <w:bCs/>
              </w:rPr>
              <w:t xml:space="preserve">Second </w:t>
            </w:r>
            <w:r w:rsidRPr="002155A5">
              <w:rPr>
                <w:bCs/>
                <w:spacing w:val="10"/>
              </w:rPr>
              <w:t xml:space="preserve"> </w:t>
            </w:r>
            <w:r w:rsidRPr="002155A5">
              <w:rPr>
                <w:bCs/>
                <w:spacing w:val="-2"/>
              </w:rPr>
              <w:t>y</w:t>
            </w:r>
            <w:r w:rsidRPr="002155A5">
              <w:rPr>
                <w:bCs/>
              </w:rPr>
              <w:t xml:space="preserve">ear </w:t>
            </w:r>
            <w:r w:rsidRPr="002155A5">
              <w:rPr>
                <w:bCs/>
                <w:spacing w:val="6"/>
              </w:rPr>
              <w:t xml:space="preserve"> </w:t>
            </w:r>
            <w:r w:rsidRPr="002155A5">
              <w:rPr>
                <w:bCs/>
                <w:spacing w:val="1"/>
              </w:rPr>
              <w:t>fi</w:t>
            </w:r>
            <w:r w:rsidRPr="002155A5">
              <w:rPr>
                <w:bCs/>
                <w:spacing w:val="2"/>
              </w:rPr>
              <w:t>r</w:t>
            </w:r>
            <w:r w:rsidRPr="002155A5">
              <w:rPr>
                <w:bCs/>
                <w:spacing w:val="-2"/>
              </w:rPr>
              <w:t>s</w:t>
            </w:r>
            <w:r w:rsidRPr="002155A5">
              <w:rPr>
                <w:bCs/>
              </w:rPr>
              <w:t xml:space="preserve">t </w:t>
            </w:r>
            <w:r w:rsidRPr="002155A5">
              <w:rPr>
                <w:bCs/>
                <w:spacing w:val="8"/>
              </w:rPr>
              <w:t xml:space="preserve"> </w:t>
            </w:r>
            <w:r w:rsidRPr="002155A5">
              <w:rPr>
                <w:bCs/>
                <w:spacing w:val="1"/>
              </w:rPr>
              <w:t>s</w:t>
            </w:r>
            <w:r w:rsidRPr="002155A5">
              <w:rPr>
                <w:bCs/>
                <w:spacing w:val="-2"/>
              </w:rPr>
              <w:t>e</w:t>
            </w:r>
            <w:r w:rsidRPr="002155A5">
              <w:rPr>
                <w:bCs/>
                <w:spacing w:val="1"/>
              </w:rPr>
              <w:t>m</w:t>
            </w:r>
            <w:r w:rsidRPr="002155A5">
              <w:rPr>
                <w:bCs/>
              </w:rPr>
              <w:t>e</w:t>
            </w:r>
            <w:r w:rsidRPr="002155A5">
              <w:rPr>
                <w:bCs/>
                <w:spacing w:val="-2"/>
              </w:rPr>
              <w:t>s</w:t>
            </w:r>
            <w:r w:rsidRPr="002155A5">
              <w:rPr>
                <w:bCs/>
                <w:spacing w:val="1"/>
              </w:rPr>
              <w:t>t</w:t>
            </w:r>
            <w:r w:rsidRPr="002155A5">
              <w:rPr>
                <w:bCs/>
              </w:rPr>
              <w:t xml:space="preserve">er </w:t>
            </w:r>
            <w:r w:rsidRPr="002155A5">
              <w:rPr>
                <w:bCs/>
                <w:spacing w:val="8"/>
              </w:rPr>
              <w:t xml:space="preserve"> </w:t>
            </w:r>
            <w:r w:rsidRPr="002155A5">
              <w:rPr>
                <w:bCs/>
                <w:spacing w:val="1"/>
              </w:rPr>
              <w:t>t</w:t>
            </w:r>
            <w:r w:rsidRPr="002155A5">
              <w:rPr>
                <w:bCs/>
              </w:rPr>
              <w:t xml:space="preserve">o </w:t>
            </w:r>
            <w:r w:rsidRPr="002155A5">
              <w:rPr>
                <w:bCs/>
                <w:spacing w:val="8"/>
              </w:rPr>
              <w:t xml:space="preserve"> </w:t>
            </w:r>
            <w:r w:rsidRPr="002155A5">
              <w:rPr>
                <w:bCs/>
                <w:spacing w:val="1"/>
              </w:rPr>
              <w:t>s</w:t>
            </w:r>
            <w:r w:rsidRPr="002155A5">
              <w:rPr>
                <w:bCs/>
                <w:spacing w:val="-2"/>
              </w:rPr>
              <w:t>e</w:t>
            </w:r>
            <w:r w:rsidRPr="002155A5">
              <w:rPr>
                <w:bCs/>
              </w:rPr>
              <w:t xml:space="preserve">cond year </w:t>
            </w:r>
            <w:r w:rsidRPr="002155A5">
              <w:rPr>
                <w:bCs/>
                <w:spacing w:val="-2"/>
              </w:rPr>
              <w:t>s</w:t>
            </w:r>
            <w:r w:rsidRPr="002155A5">
              <w:rPr>
                <w:bCs/>
              </w:rPr>
              <w:t>econd</w:t>
            </w:r>
            <w:r w:rsidRPr="002155A5">
              <w:rPr>
                <w:bCs/>
                <w:spacing w:val="-2"/>
              </w:rPr>
              <w:t xml:space="preserve"> </w:t>
            </w:r>
            <w:r w:rsidRPr="002155A5">
              <w:rPr>
                <w:bCs/>
                <w:spacing w:val="1"/>
              </w:rPr>
              <w:t>s</w:t>
            </w:r>
            <w:r w:rsidRPr="002155A5">
              <w:rPr>
                <w:bCs/>
                <w:spacing w:val="-2"/>
              </w:rPr>
              <w:t>e</w:t>
            </w:r>
            <w:r w:rsidRPr="002155A5">
              <w:rPr>
                <w:bCs/>
                <w:spacing w:val="1"/>
              </w:rPr>
              <w:t>m</w:t>
            </w:r>
            <w:r w:rsidRPr="002155A5">
              <w:rPr>
                <w:bCs/>
                <w:spacing w:val="2"/>
              </w:rPr>
              <w:t>e</w:t>
            </w:r>
            <w:r w:rsidRPr="002155A5">
              <w:rPr>
                <w:bCs/>
                <w:spacing w:val="-2"/>
              </w:rPr>
              <w:t>s</w:t>
            </w:r>
            <w:r w:rsidRPr="002155A5">
              <w:rPr>
                <w:bCs/>
                <w:spacing w:val="1"/>
              </w:rPr>
              <w:t>t</w:t>
            </w:r>
            <w:r w:rsidRPr="002155A5">
              <w:rPr>
                <w:bCs/>
              </w:rPr>
              <w:t>er</w:t>
            </w:r>
          </w:p>
        </w:tc>
        <w:tc>
          <w:tcPr>
            <w:tcW w:w="5760"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63"/>
              <w:rPr>
                <w:bCs/>
              </w:rPr>
            </w:pPr>
            <w:r w:rsidRPr="002155A5">
              <w:rPr>
                <w:bCs/>
                <w:spacing w:val="-1"/>
              </w:rPr>
              <w:t>R</w:t>
            </w:r>
            <w:r w:rsidRPr="002155A5">
              <w:rPr>
                <w:bCs/>
              </w:rPr>
              <w:t>egu</w:t>
            </w:r>
            <w:r w:rsidRPr="002155A5">
              <w:rPr>
                <w:bCs/>
                <w:spacing w:val="1"/>
              </w:rPr>
              <w:t>l</w:t>
            </w:r>
            <w:r w:rsidRPr="002155A5">
              <w:rPr>
                <w:bCs/>
              </w:rPr>
              <w:t>ar</w:t>
            </w:r>
            <w:r w:rsidRPr="002155A5">
              <w:rPr>
                <w:bCs/>
                <w:spacing w:val="6"/>
              </w:rPr>
              <w:t xml:space="preserve"> </w:t>
            </w:r>
            <w:r w:rsidRPr="002155A5">
              <w:rPr>
                <w:bCs/>
              </w:rPr>
              <w:t>cou</w:t>
            </w:r>
            <w:r w:rsidRPr="002155A5">
              <w:rPr>
                <w:bCs/>
                <w:spacing w:val="-2"/>
              </w:rPr>
              <w:t>r</w:t>
            </w:r>
            <w:r w:rsidRPr="002155A5">
              <w:rPr>
                <w:bCs/>
                <w:spacing w:val="1"/>
              </w:rPr>
              <w:t>s</w:t>
            </w:r>
            <w:r w:rsidRPr="002155A5">
              <w:rPr>
                <w:bCs/>
              </w:rPr>
              <w:t>e</w:t>
            </w:r>
            <w:r w:rsidRPr="002155A5">
              <w:rPr>
                <w:bCs/>
                <w:spacing w:val="5"/>
              </w:rPr>
              <w:t xml:space="preserve"> </w:t>
            </w:r>
            <w:r w:rsidRPr="002155A5">
              <w:rPr>
                <w:bCs/>
                <w:spacing w:val="-2"/>
              </w:rPr>
              <w:t>o</w:t>
            </w:r>
            <w:r w:rsidRPr="002155A5">
              <w:rPr>
                <w:bCs/>
              </w:rPr>
              <w:t>f</w:t>
            </w:r>
            <w:r w:rsidRPr="002155A5">
              <w:rPr>
                <w:bCs/>
                <w:spacing w:val="8"/>
              </w:rPr>
              <w:t xml:space="preserve"> </w:t>
            </w:r>
            <w:r w:rsidRPr="002155A5">
              <w:rPr>
                <w:bCs/>
                <w:spacing w:val="1"/>
              </w:rPr>
              <w:t>st</w:t>
            </w:r>
            <w:r w:rsidRPr="002155A5">
              <w:rPr>
                <w:bCs/>
              </w:rPr>
              <w:t>udy</w:t>
            </w:r>
            <w:r w:rsidRPr="002155A5">
              <w:rPr>
                <w:bCs/>
                <w:spacing w:val="4"/>
              </w:rPr>
              <w:t xml:space="preserve"> </w:t>
            </w:r>
            <w:r w:rsidRPr="002155A5">
              <w:rPr>
                <w:bCs/>
                <w:spacing w:val="-2"/>
              </w:rPr>
              <w:t>o</w:t>
            </w:r>
            <w:r w:rsidRPr="002155A5">
              <w:rPr>
                <w:bCs/>
              </w:rPr>
              <w:t>f</w:t>
            </w:r>
            <w:r w:rsidRPr="002155A5">
              <w:rPr>
                <w:bCs/>
                <w:spacing w:val="8"/>
              </w:rPr>
              <w:t xml:space="preserve"> </w:t>
            </w:r>
            <w:r w:rsidRPr="002155A5">
              <w:rPr>
                <w:bCs/>
                <w:spacing w:val="1"/>
              </w:rPr>
              <w:t>s</w:t>
            </w:r>
            <w:r w:rsidRPr="002155A5">
              <w:rPr>
                <w:bCs/>
                <w:spacing w:val="-2"/>
              </w:rPr>
              <w:t>e</w:t>
            </w:r>
            <w:r w:rsidRPr="002155A5">
              <w:rPr>
                <w:bCs/>
              </w:rPr>
              <w:t>cond</w:t>
            </w:r>
            <w:r w:rsidRPr="002155A5">
              <w:rPr>
                <w:bCs/>
                <w:spacing w:val="8"/>
              </w:rPr>
              <w:t xml:space="preserve"> </w:t>
            </w:r>
            <w:r w:rsidRPr="002155A5">
              <w:rPr>
                <w:bCs/>
                <w:spacing w:val="-2"/>
              </w:rPr>
              <w:t>y</w:t>
            </w:r>
            <w:r w:rsidRPr="002155A5">
              <w:rPr>
                <w:bCs/>
              </w:rPr>
              <w:t>ear</w:t>
            </w:r>
            <w:r w:rsidRPr="002155A5">
              <w:rPr>
                <w:bCs/>
                <w:spacing w:val="5"/>
              </w:rPr>
              <w:t xml:space="preserve"> </w:t>
            </w:r>
            <w:r w:rsidRPr="002155A5">
              <w:rPr>
                <w:bCs/>
                <w:spacing w:val="1"/>
              </w:rPr>
              <w:t>f</w:t>
            </w:r>
            <w:r w:rsidRPr="002155A5">
              <w:rPr>
                <w:bCs/>
                <w:spacing w:val="-1"/>
              </w:rPr>
              <w:t>i</w:t>
            </w:r>
            <w:r w:rsidRPr="002155A5">
              <w:rPr>
                <w:bCs/>
              </w:rPr>
              <w:t>r</w:t>
            </w:r>
            <w:r w:rsidRPr="002155A5">
              <w:rPr>
                <w:bCs/>
                <w:spacing w:val="-2"/>
              </w:rPr>
              <w:t>s</w:t>
            </w:r>
            <w:r w:rsidRPr="002155A5">
              <w:rPr>
                <w:bCs/>
              </w:rPr>
              <w:t xml:space="preserve">t </w:t>
            </w:r>
            <w:r w:rsidRPr="002155A5">
              <w:rPr>
                <w:bCs/>
                <w:spacing w:val="1"/>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w:t>
            </w:r>
            <w:r w:rsidRPr="002155A5">
              <w:rPr>
                <w:bCs/>
                <w:spacing w:val="1"/>
              </w:rPr>
              <w:t>r</w:t>
            </w:r>
            <w:r w:rsidRPr="002155A5">
              <w:rPr>
                <w:bCs/>
              </w:rPr>
              <w:t>.</w:t>
            </w:r>
          </w:p>
        </w:tc>
      </w:tr>
      <w:tr w:rsidR="007C4867" w:rsidRPr="002155A5" w:rsidTr="006341CD">
        <w:trPr>
          <w:trHeight w:hRule="exact" w:val="1631"/>
        </w:trPr>
        <w:tc>
          <w:tcPr>
            <w:tcW w:w="82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318" w:right="318"/>
              <w:jc w:val="center"/>
              <w:rPr>
                <w:bCs/>
              </w:rPr>
            </w:pPr>
            <w:r w:rsidRPr="002155A5">
              <w:rPr>
                <w:bCs/>
              </w:rPr>
              <w:t>2</w:t>
            </w:r>
          </w:p>
        </w:tc>
        <w:tc>
          <w:tcPr>
            <w:tcW w:w="3132"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63"/>
              <w:rPr>
                <w:bCs/>
              </w:rPr>
            </w:pPr>
            <w:r w:rsidRPr="002155A5">
              <w:rPr>
                <w:bCs/>
              </w:rPr>
              <w:t>Second</w:t>
            </w:r>
            <w:r w:rsidRPr="002155A5">
              <w:rPr>
                <w:bCs/>
                <w:spacing w:val="46"/>
              </w:rPr>
              <w:t xml:space="preserve"> </w:t>
            </w:r>
            <w:r w:rsidRPr="002155A5">
              <w:rPr>
                <w:bCs/>
              </w:rPr>
              <w:t>year</w:t>
            </w:r>
            <w:r w:rsidRPr="002155A5">
              <w:rPr>
                <w:bCs/>
                <w:spacing w:val="46"/>
              </w:rPr>
              <w:t xml:space="preserve"> </w:t>
            </w:r>
            <w:r w:rsidRPr="002155A5">
              <w:rPr>
                <w:bCs/>
                <w:spacing w:val="-2"/>
              </w:rPr>
              <w:t>s</w:t>
            </w:r>
            <w:r w:rsidRPr="002155A5">
              <w:rPr>
                <w:bCs/>
              </w:rPr>
              <w:t>e</w:t>
            </w:r>
            <w:r w:rsidRPr="002155A5">
              <w:rPr>
                <w:bCs/>
                <w:spacing w:val="2"/>
              </w:rPr>
              <w:t>c</w:t>
            </w:r>
            <w:r w:rsidRPr="002155A5">
              <w:rPr>
                <w:bCs/>
              </w:rPr>
              <w:t>ond</w:t>
            </w:r>
            <w:r w:rsidRPr="002155A5">
              <w:rPr>
                <w:bCs/>
                <w:spacing w:val="46"/>
              </w:rPr>
              <w:t xml:space="preserve"> </w:t>
            </w:r>
            <w:r w:rsidRPr="002155A5">
              <w:rPr>
                <w:bCs/>
                <w:spacing w:val="1"/>
              </w:rPr>
              <w:t>s</w:t>
            </w:r>
            <w:r w:rsidRPr="002155A5">
              <w:rPr>
                <w:bCs/>
                <w:spacing w:val="-2"/>
              </w:rPr>
              <w:t>e</w:t>
            </w:r>
            <w:r w:rsidRPr="002155A5">
              <w:rPr>
                <w:bCs/>
                <w:spacing w:val="-1"/>
              </w:rPr>
              <w:t>m</w:t>
            </w:r>
            <w:r w:rsidRPr="002155A5">
              <w:rPr>
                <w:bCs/>
              </w:rPr>
              <w:t>e</w:t>
            </w:r>
            <w:r w:rsidRPr="002155A5">
              <w:rPr>
                <w:bCs/>
                <w:spacing w:val="1"/>
              </w:rPr>
              <w:t>st</w:t>
            </w:r>
            <w:r w:rsidRPr="002155A5">
              <w:rPr>
                <w:bCs/>
                <w:spacing w:val="-2"/>
              </w:rPr>
              <w:t>e</w:t>
            </w:r>
            <w:r w:rsidRPr="002155A5">
              <w:rPr>
                <w:bCs/>
              </w:rPr>
              <w:t>r</w:t>
            </w:r>
            <w:r w:rsidRPr="002155A5">
              <w:rPr>
                <w:bCs/>
                <w:spacing w:val="46"/>
              </w:rPr>
              <w:t xml:space="preserve"> </w:t>
            </w:r>
            <w:r w:rsidRPr="002155A5">
              <w:rPr>
                <w:bCs/>
                <w:spacing w:val="1"/>
              </w:rPr>
              <w:t>t</w:t>
            </w:r>
            <w:r w:rsidRPr="002155A5">
              <w:rPr>
                <w:bCs/>
              </w:rPr>
              <w:t>o</w:t>
            </w:r>
            <w:r w:rsidRPr="002155A5">
              <w:rPr>
                <w:bCs/>
                <w:spacing w:val="46"/>
              </w:rPr>
              <w:t xml:space="preserve"> </w:t>
            </w:r>
            <w:r w:rsidRPr="002155A5">
              <w:rPr>
                <w:bCs/>
                <w:spacing w:val="1"/>
              </w:rPr>
              <w:t>t</w:t>
            </w:r>
            <w:r w:rsidRPr="002155A5">
              <w:rPr>
                <w:bCs/>
                <w:spacing w:val="-2"/>
              </w:rPr>
              <w:t>h</w:t>
            </w:r>
            <w:r w:rsidRPr="002155A5">
              <w:rPr>
                <w:bCs/>
                <w:spacing w:val="1"/>
              </w:rPr>
              <w:t>i</w:t>
            </w:r>
            <w:r w:rsidRPr="002155A5">
              <w:rPr>
                <w:bCs/>
              </w:rPr>
              <w:t>rd year</w:t>
            </w:r>
            <w:r w:rsidRPr="002155A5">
              <w:rPr>
                <w:bCs/>
                <w:spacing w:val="-2"/>
              </w:rPr>
              <w:t xml:space="preserve"> </w:t>
            </w:r>
            <w:r w:rsidRPr="002155A5">
              <w:rPr>
                <w:bCs/>
                <w:spacing w:val="1"/>
              </w:rPr>
              <w:t>fi</w:t>
            </w:r>
            <w:r w:rsidRPr="002155A5">
              <w:rPr>
                <w:bCs/>
                <w:spacing w:val="-2"/>
              </w:rPr>
              <w:t>r</w:t>
            </w:r>
            <w:r w:rsidRPr="002155A5">
              <w:rPr>
                <w:bCs/>
                <w:spacing w:val="1"/>
              </w:rPr>
              <w:t>s</w:t>
            </w:r>
            <w:r w:rsidRPr="002155A5">
              <w:rPr>
                <w:bCs/>
              </w:rPr>
              <w:t>t</w:t>
            </w:r>
            <w:r w:rsidRPr="002155A5">
              <w:rPr>
                <w:bCs/>
                <w:spacing w:val="-1"/>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3"/>
              </w:rPr>
              <w:t>t</w:t>
            </w:r>
            <w:r w:rsidRPr="002155A5">
              <w:rPr>
                <w:bCs/>
              </w:rPr>
              <w:t>er</w:t>
            </w:r>
          </w:p>
        </w:tc>
        <w:tc>
          <w:tcPr>
            <w:tcW w:w="5760"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61"/>
              <w:jc w:val="both"/>
              <w:rPr>
                <w:bCs/>
              </w:rPr>
            </w:pPr>
            <w:r w:rsidRPr="002155A5">
              <w:rPr>
                <w:bCs/>
              </w:rPr>
              <w:t>(</w:t>
            </w:r>
            <w:r w:rsidRPr="002155A5">
              <w:rPr>
                <w:bCs/>
                <w:spacing w:val="1"/>
              </w:rPr>
              <w:t>i</w:t>
            </w:r>
            <w:r w:rsidRPr="002155A5">
              <w:rPr>
                <w:bCs/>
              </w:rPr>
              <w:t>)</w:t>
            </w:r>
            <w:r w:rsidRPr="002155A5">
              <w:rPr>
                <w:bCs/>
                <w:spacing w:val="2"/>
              </w:rPr>
              <w:t xml:space="preserve"> </w:t>
            </w:r>
            <w:r w:rsidRPr="002155A5">
              <w:rPr>
                <w:bCs/>
                <w:spacing w:val="-1"/>
              </w:rPr>
              <w:t>R</w:t>
            </w:r>
            <w:r w:rsidRPr="002155A5">
              <w:rPr>
                <w:bCs/>
              </w:rPr>
              <w:t>eg</w:t>
            </w:r>
            <w:r w:rsidRPr="002155A5">
              <w:rPr>
                <w:bCs/>
                <w:spacing w:val="-2"/>
              </w:rPr>
              <w:t>u</w:t>
            </w:r>
            <w:r w:rsidRPr="002155A5">
              <w:rPr>
                <w:bCs/>
                <w:spacing w:val="1"/>
              </w:rPr>
              <w:t>l</w:t>
            </w:r>
            <w:r w:rsidRPr="002155A5">
              <w:rPr>
                <w:bCs/>
              </w:rPr>
              <w:t>ar cou</w:t>
            </w:r>
            <w:r w:rsidRPr="002155A5">
              <w:rPr>
                <w:bCs/>
                <w:spacing w:val="-2"/>
              </w:rPr>
              <w:t>r</w:t>
            </w:r>
            <w:r w:rsidRPr="002155A5">
              <w:rPr>
                <w:bCs/>
                <w:spacing w:val="1"/>
              </w:rPr>
              <w:t>s</w:t>
            </w:r>
            <w:r w:rsidRPr="002155A5">
              <w:rPr>
                <w:bCs/>
              </w:rPr>
              <w:t xml:space="preserve">e </w:t>
            </w:r>
            <w:r w:rsidRPr="002155A5">
              <w:rPr>
                <w:bCs/>
                <w:spacing w:val="-2"/>
              </w:rPr>
              <w:t>o</w:t>
            </w:r>
            <w:r w:rsidRPr="002155A5">
              <w:rPr>
                <w:bCs/>
              </w:rPr>
              <w:t>f</w:t>
            </w:r>
            <w:r w:rsidRPr="002155A5">
              <w:rPr>
                <w:bCs/>
                <w:spacing w:val="3"/>
              </w:rPr>
              <w:t xml:space="preserve"> </w:t>
            </w:r>
            <w:r w:rsidRPr="002155A5">
              <w:rPr>
                <w:bCs/>
                <w:spacing w:val="-1"/>
              </w:rPr>
              <w:t>s</w:t>
            </w:r>
            <w:r w:rsidRPr="002155A5">
              <w:rPr>
                <w:bCs/>
                <w:spacing w:val="1"/>
              </w:rPr>
              <w:t>t</w:t>
            </w:r>
            <w:r w:rsidRPr="002155A5">
              <w:rPr>
                <w:bCs/>
                <w:spacing w:val="-2"/>
              </w:rPr>
              <w:t>u</w:t>
            </w:r>
            <w:r w:rsidRPr="002155A5">
              <w:rPr>
                <w:bCs/>
              </w:rPr>
              <w:t>dy</w:t>
            </w:r>
            <w:r w:rsidRPr="002155A5">
              <w:rPr>
                <w:bCs/>
                <w:spacing w:val="2"/>
              </w:rPr>
              <w:t xml:space="preserve"> </w:t>
            </w:r>
            <w:r w:rsidRPr="002155A5">
              <w:rPr>
                <w:bCs/>
                <w:spacing w:val="-2"/>
              </w:rPr>
              <w:t>o</w:t>
            </w:r>
            <w:r w:rsidRPr="002155A5">
              <w:rPr>
                <w:bCs/>
              </w:rPr>
              <w:t>f</w:t>
            </w:r>
            <w:r w:rsidRPr="002155A5">
              <w:rPr>
                <w:bCs/>
                <w:spacing w:val="2"/>
              </w:rPr>
              <w:t xml:space="preserve"> </w:t>
            </w:r>
            <w:r w:rsidRPr="002155A5">
              <w:rPr>
                <w:bCs/>
                <w:spacing w:val="1"/>
              </w:rPr>
              <w:t>s</w:t>
            </w:r>
            <w:r w:rsidRPr="002155A5">
              <w:rPr>
                <w:bCs/>
                <w:spacing w:val="-2"/>
              </w:rPr>
              <w:t>e</w:t>
            </w:r>
            <w:r w:rsidRPr="002155A5">
              <w:rPr>
                <w:bCs/>
              </w:rPr>
              <w:t>cond</w:t>
            </w:r>
            <w:r w:rsidRPr="002155A5">
              <w:rPr>
                <w:bCs/>
                <w:spacing w:val="2"/>
              </w:rPr>
              <w:t xml:space="preserve"> </w:t>
            </w:r>
            <w:r w:rsidRPr="002155A5">
              <w:rPr>
                <w:bCs/>
                <w:spacing w:val="-2"/>
              </w:rPr>
              <w:t>y</w:t>
            </w:r>
            <w:r w:rsidRPr="002155A5">
              <w:rPr>
                <w:bCs/>
              </w:rPr>
              <w:t xml:space="preserve">ear </w:t>
            </w:r>
            <w:r w:rsidRPr="002155A5">
              <w:rPr>
                <w:bCs/>
                <w:spacing w:val="1"/>
              </w:rPr>
              <w:t>s</w:t>
            </w:r>
            <w:r w:rsidRPr="002155A5">
              <w:rPr>
                <w:bCs/>
              </w:rPr>
              <w:t>econd</w:t>
            </w:r>
            <w:r w:rsidRPr="002155A5">
              <w:rPr>
                <w:bCs/>
                <w:spacing w:val="-2"/>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e</w:t>
            </w:r>
            <w:r w:rsidRPr="002155A5">
              <w:rPr>
                <w:bCs/>
                <w:spacing w:val="1"/>
              </w:rPr>
              <w:t>r</w:t>
            </w:r>
            <w:r w:rsidRPr="002155A5">
              <w:rPr>
                <w:bCs/>
              </w:rPr>
              <w:t>.</w:t>
            </w:r>
          </w:p>
          <w:p w:rsidR="007C4867" w:rsidRPr="002155A5" w:rsidRDefault="007C4867" w:rsidP="007C4867">
            <w:pPr>
              <w:spacing w:after="0" w:line="240" w:lineRule="auto"/>
              <w:ind w:left="105" w:right="65"/>
              <w:jc w:val="both"/>
              <w:rPr>
                <w:bCs/>
              </w:rPr>
            </w:pPr>
            <w:r w:rsidRPr="002155A5">
              <w:rPr>
                <w:bCs/>
              </w:rPr>
              <w:t>(</w:t>
            </w:r>
            <w:r w:rsidRPr="002155A5">
              <w:rPr>
                <w:bCs/>
                <w:spacing w:val="-1"/>
              </w:rPr>
              <w:t>i</w:t>
            </w:r>
            <w:r w:rsidRPr="002155A5">
              <w:rPr>
                <w:bCs/>
                <w:spacing w:val="1"/>
              </w:rPr>
              <w:t>i</w:t>
            </w:r>
            <w:r w:rsidRPr="002155A5">
              <w:rPr>
                <w:bCs/>
              </w:rPr>
              <w:t>)</w:t>
            </w:r>
            <w:r w:rsidRPr="002155A5">
              <w:rPr>
                <w:bCs/>
                <w:spacing w:val="48"/>
              </w:rPr>
              <w:t xml:space="preserve"> </w:t>
            </w:r>
            <w:r w:rsidRPr="002155A5">
              <w:rPr>
                <w:bCs/>
                <w:spacing w:val="1"/>
              </w:rPr>
              <w:t>M</w:t>
            </w:r>
            <w:r w:rsidRPr="002155A5">
              <w:rPr>
                <w:bCs/>
              </w:rPr>
              <w:t>u</w:t>
            </w:r>
            <w:r w:rsidRPr="002155A5">
              <w:rPr>
                <w:bCs/>
                <w:spacing w:val="1"/>
              </w:rPr>
              <w:t>s</w:t>
            </w:r>
            <w:r w:rsidRPr="002155A5">
              <w:rPr>
                <w:bCs/>
              </w:rPr>
              <w:t>t</w:t>
            </w:r>
            <w:r w:rsidRPr="002155A5">
              <w:rPr>
                <w:bCs/>
                <w:spacing w:val="49"/>
              </w:rPr>
              <w:t xml:space="preserve"> </w:t>
            </w:r>
            <w:r w:rsidRPr="002155A5">
              <w:rPr>
                <w:bCs/>
              </w:rPr>
              <w:t>have</w:t>
            </w:r>
            <w:r w:rsidRPr="002155A5">
              <w:rPr>
                <w:bCs/>
                <w:spacing w:val="49"/>
              </w:rPr>
              <w:t xml:space="preserve"> </w:t>
            </w:r>
            <w:r w:rsidRPr="002155A5">
              <w:rPr>
                <w:bCs/>
                <w:spacing w:val="1"/>
              </w:rPr>
              <w:t>s</w:t>
            </w:r>
            <w:r w:rsidRPr="002155A5">
              <w:rPr>
                <w:bCs/>
              </w:rPr>
              <w:t>ec</w:t>
            </w:r>
            <w:r w:rsidRPr="002155A5">
              <w:rPr>
                <w:bCs/>
                <w:spacing w:val="-2"/>
              </w:rPr>
              <w:t>u</w:t>
            </w:r>
            <w:r w:rsidRPr="002155A5">
              <w:rPr>
                <w:bCs/>
              </w:rPr>
              <w:t>red</w:t>
            </w:r>
            <w:r w:rsidRPr="002155A5">
              <w:rPr>
                <w:bCs/>
                <w:spacing w:val="49"/>
              </w:rPr>
              <w:t xml:space="preserve"> </w:t>
            </w:r>
            <w:r w:rsidRPr="002155A5">
              <w:rPr>
                <w:bCs/>
                <w:spacing w:val="-2"/>
              </w:rPr>
              <w:t>a</w:t>
            </w:r>
            <w:r w:rsidRPr="002155A5">
              <w:rPr>
                <w:bCs/>
              </w:rPr>
              <w:t>t</w:t>
            </w:r>
            <w:r w:rsidRPr="002155A5">
              <w:rPr>
                <w:bCs/>
                <w:spacing w:val="51"/>
              </w:rPr>
              <w:t xml:space="preserve"> </w:t>
            </w:r>
            <w:r w:rsidRPr="002155A5">
              <w:rPr>
                <w:bCs/>
                <w:spacing w:val="1"/>
              </w:rPr>
              <w:t>l</w:t>
            </w:r>
            <w:r w:rsidRPr="002155A5">
              <w:rPr>
                <w:bCs/>
                <w:spacing w:val="-2"/>
              </w:rPr>
              <w:t>e</w:t>
            </w:r>
            <w:r w:rsidRPr="002155A5">
              <w:rPr>
                <w:bCs/>
              </w:rPr>
              <w:t>a</w:t>
            </w:r>
            <w:r w:rsidRPr="002155A5">
              <w:rPr>
                <w:bCs/>
                <w:spacing w:val="1"/>
              </w:rPr>
              <w:t>s</w:t>
            </w:r>
            <w:r w:rsidRPr="002155A5">
              <w:rPr>
                <w:bCs/>
              </w:rPr>
              <w:t>t</w:t>
            </w:r>
            <w:r w:rsidRPr="002155A5">
              <w:rPr>
                <w:bCs/>
                <w:spacing w:val="52"/>
              </w:rPr>
              <w:t xml:space="preserve"> </w:t>
            </w:r>
            <w:r w:rsidRPr="002155A5">
              <w:rPr>
                <w:bCs/>
              </w:rPr>
              <w:t>29</w:t>
            </w:r>
            <w:r w:rsidRPr="002155A5">
              <w:rPr>
                <w:bCs/>
                <w:spacing w:val="51"/>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p>
          <w:p w:rsidR="007C4867" w:rsidRPr="002155A5" w:rsidRDefault="007C4867" w:rsidP="007C4867">
            <w:pPr>
              <w:spacing w:after="0" w:line="240" w:lineRule="auto"/>
              <w:ind w:left="105" w:right="60"/>
              <w:jc w:val="both"/>
              <w:rPr>
                <w:bCs/>
              </w:rPr>
            </w:pPr>
            <w:r w:rsidRPr="002155A5">
              <w:rPr>
                <w:bCs/>
              </w:rPr>
              <w:t>out</w:t>
            </w:r>
            <w:r w:rsidRPr="002155A5">
              <w:rPr>
                <w:bCs/>
                <w:spacing w:val="3"/>
              </w:rPr>
              <w:t xml:space="preserve"> </w:t>
            </w:r>
            <w:r w:rsidRPr="002155A5">
              <w:rPr>
                <w:bCs/>
                <w:spacing w:val="-2"/>
              </w:rPr>
              <w:t>o</w:t>
            </w:r>
            <w:r w:rsidRPr="002155A5">
              <w:rPr>
                <w:bCs/>
              </w:rPr>
              <w:t>f</w:t>
            </w:r>
            <w:r w:rsidRPr="002155A5">
              <w:rPr>
                <w:bCs/>
                <w:spacing w:val="3"/>
              </w:rPr>
              <w:t xml:space="preserve"> </w:t>
            </w:r>
            <w:r w:rsidRPr="002155A5">
              <w:rPr>
                <w:bCs/>
                <w:spacing w:val="-2"/>
              </w:rPr>
              <w:t>4</w:t>
            </w:r>
            <w:r w:rsidRPr="002155A5">
              <w:rPr>
                <w:bCs/>
              </w:rPr>
              <w:t>8</w:t>
            </w:r>
            <w:r w:rsidRPr="002155A5">
              <w:rPr>
                <w:bCs/>
                <w:spacing w:val="2"/>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i</w:t>
            </w:r>
            <w:r w:rsidRPr="002155A5">
              <w:rPr>
                <w:bCs/>
                <w:spacing w:val="-2"/>
              </w:rPr>
              <w:t>.</w:t>
            </w:r>
            <w:r w:rsidRPr="002155A5">
              <w:rPr>
                <w:bCs/>
              </w:rPr>
              <w:t>e.,</w:t>
            </w:r>
            <w:r w:rsidRPr="002155A5">
              <w:rPr>
                <w:bCs/>
                <w:spacing w:val="2"/>
              </w:rPr>
              <w:t xml:space="preserve"> </w:t>
            </w:r>
            <w:r w:rsidRPr="002155A5">
              <w:rPr>
                <w:bCs/>
                <w:spacing w:val="-4"/>
              </w:rPr>
              <w:t>6</w:t>
            </w:r>
            <w:r w:rsidRPr="002155A5">
              <w:rPr>
                <w:bCs/>
                <w:spacing w:val="-2"/>
              </w:rPr>
              <w:t>0</w:t>
            </w:r>
            <w:r w:rsidRPr="002155A5">
              <w:rPr>
                <w:bCs/>
              </w:rPr>
              <w:t>% of</w:t>
            </w:r>
            <w:r w:rsidRPr="002155A5">
              <w:rPr>
                <w:bCs/>
                <w:spacing w:val="4"/>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w:t>
            </w:r>
            <w:r w:rsidRPr="002155A5">
              <w:rPr>
                <w:bCs/>
              </w:rPr>
              <w:t xml:space="preserve">up </w:t>
            </w:r>
            <w:r w:rsidRPr="002155A5">
              <w:rPr>
                <w:bCs/>
                <w:spacing w:val="1"/>
              </w:rPr>
              <w:t>t</w:t>
            </w:r>
            <w:r w:rsidRPr="002155A5">
              <w:rPr>
                <w:bCs/>
              </w:rPr>
              <w:t xml:space="preserve">o </w:t>
            </w:r>
            <w:r w:rsidRPr="002155A5">
              <w:rPr>
                <w:bCs/>
                <w:spacing w:val="1"/>
              </w:rPr>
              <w:t>s</w:t>
            </w:r>
            <w:r w:rsidRPr="002155A5">
              <w:rPr>
                <w:bCs/>
              </w:rPr>
              <w:t>econd ye</w:t>
            </w:r>
            <w:r w:rsidRPr="002155A5">
              <w:rPr>
                <w:bCs/>
                <w:spacing w:val="-2"/>
              </w:rPr>
              <w:t>a</w:t>
            </w:r>
            <w:r w:rsidRPr="002155A5">
              <w:rPr>
                <w:bCs/>
              </w:rPr>
              <w:t>r</w:t>
            </w:r>
            <w:r w:rsidRPr="002155A5">
              <w:rPr>
                <w:bCs/>
                <w:spacing w:val="3"/>
              </w:rPr>
              <w:t xml:space="preserve"> </w:t>
            </w:r>
            <w:r w:rsidRPr="002155A5">
              <w:rPr>
                <w:bCs/>
                <w:spacing w:val="-2"/>
              </w:rPr>
              <w:t>s</w:t>
            </w:r>
            <w:r w:rsidRPr="002155A5">
              <w:rPr>
                <w:bCs/>
              </w:rPr>
              <w:t xml:space="preserve">econd </w:t>
            </w:r>
            <w:r w:rsidRPr="002155A5">
              <w:rPr>
                <w:bCs/>
                <w:spacing w:val="1"/>
              </w:rPr>
              <w:t>s</w:t>
            </w:r>
            <w:r w:rsidRPr="002155A5">
              <w:rPr>
                <w:bCs/>
                <w:spacing w:val="-3"/>
              </w:rPr>
              <w:t>e</w:t>
            </w:r>
            <w:r w:rsidRPr="002155A5">
              <w:rPr>
                <w:bCs/>
                <w:spacing w:val="-1"/>
              </w:rPr>
              <w:t>m</w:t>
            </w:r>
            <w:r w:rsidRPr="002155A5">
              <w:rPr>
                <w:bCs/>
              </w:rPr>
              <w:t>e</w:t>
            </w:r>
            <w:r w:rsidRPr="002155A5">
              <w:rPr>
                <w:bCs/>
                <w:spacing w:val="1"/>
              </w:rPr>
              <w:t>st</w:t>
            </w:r>
            <w:r w:rsidRPr="002155A5">
              <w:rPr>
                <w:bCs/>
                <w:spacing w:val="-2"/>
              </w:rPr>
              <w:t>e</w:t>
            </w:r>
            <w:r w:rsidRPr="002155A5">
              <w:rPr>
                <w:bCs/>
              </w:rPr>
              <w:t>r</w:t>
            </w:r>
            <w:r w:rsidRPr="002155A5">
              <w:rPr>
                <w:bCs/>
                <w:spacing w:val="1"/>
              </w:rPr>
              <w:t xml:space="preserve"> f</w:t>
            </w:r>
            <w:r w:rsidRPr="002155A5">
              <w:rPr>
                <w:bCs/>
              </w:rPr>
              <w:t>r</w:t>
            </w:r>
            <w:r w:rsidRPr="002155A5">
              <w:rPr>
                <w:bCs/>
                <w:spacing w:val="-2"/>
              </w:rPr>
              <w:t>o</w:t>
            </w:r>
            <w:r w:rsidRPr="002155A5">
              <w:rPr>
                <w:bCs/>
              </w:rPr>
              <w:t>m</w:t>
            </w:r>
            <w:r w:rsidRPr="002155A5">
              <w:rPr>
                <w:bCs/>
                <w:spacing w:val="4"/>
              </w:rPr>
              <w:t xml:space="preserve"> </w:t>
            </w:r>
            <w:r w:rsidRPr="002155A5">
              <w:rPr>
                <w:bCs/>
                <w:spacing w:val="-2"/>
              </w:rPr>
              <w:t>a</w:t>
            </w:r>
            <w:r w:rsidRPr="002155A5">
              <w:rPr>
                <w:bCs/>
                <w:spacing w:val="1"/>
              </w:rPr>
              <w:t>l</w:t>
            </w:r>
            <w:r w:rsidRPr="002155A5">
              <w:rPr>
                <w:bCs/>
              </w:rPr>
              <w:t>l</w:t>
            </w:r>
            <w:r w:rsidRPr="002155A5">
              <w:rPr>
                <w:bCs/>
                <w:spacing w:val="1"/>
              </w:rPr>
              <w:t xml:space="preserve"> t</w:t>
            </w:r>
            <w:r w:rsidRPr="002155A5">
              <w:rPr>
                <w:bCs/>
                <w:spacing w:val="-2"/>
              </w:rPr>
              <w:t>h</w:t>
            </w:r>
            <w:r w:rsidRPr="002155A5">
              <w:rPr>
                <w:bCs/>
              </w:rPr>
              <w:t>e re</w:t>
            </w:r>
            <w:r w:rsidRPr="002155A5">
              <w:rPr>
                <w:bCs/>
                <w:spacing w:val="1"/>
              </w:rPr>
              <w:t>l</w:t>
            </w:r>
            <w:r w:rsidRPr="002155A5">
              <w:rPr>
                <w:bCs/>
                <w:spacing w:val="-2"/>
              </w:rPr>
              <w:t>e</w:t>
            </w:r>
            <w:r w:rsidRPr="002155A5">
              <w:rPr>
                <w:bCs/>
              </w:rPr>
              <w:t xml:space="preserve">vant </w:t>
            </w:r>
            <w:r w:rsidRPr="002155A5">
              <w:rPr>
                <w:bCs/>
                <w:spacing w:val="-2"/>
              </w:rPr>
              <w:t>r</w:t>
            </w:r>
            <w:r w:rsidRPr="002155A5">
              <w:rPr>
                <w:bCs/>
              </w:rPr>
              <w:t>egu</w:t>
            </w:r>
            <w:r w:rsidRPr="002155A5">
              <w:rPr>
                <w:bCs/>
                <w:spacing w:val="1"/>
              </w:rPr>
              <w:t>l</w:t>
            </w:r>
            <w:r w:rsidRPr="002155A5">
              <w:rPr>
                <w:bCs/>
                <w:spacing w:val="-2"/>
              </w:rPr>
              <w:t>a</w:t>
            </w:r>
            <w:r w:rsidRPr="002155A5">
              <w:rPr>
                <w:bCs/>
              </w:rPr>
              <w:t xml:space="preserve">r </w:t>
            </w:r>
            <w:r w:rsidRPr="002155A5">
              <w:rPr>
                <w:bCs/>
                <w:spacing w:val="-2"/>
              </w:rPr>
              <w:t>a</w:t>
            </w:r>
            <w:r w:rsidRPr="002155A5">
              <w:rPr>
                <w:bCs/>
              </w:rPr>
              <w:t xml:space="preserve">nd </w:t>
            </w:r>
            <w:r w:rsidRPr="002155A5">
              <w:rPr>
                <w:bCs/>
                <w:spacing w:val="1"/>
              </w:rPr>
              <w:t>s</w:t>
            </w:r>
            <w:r w:rsidRPr="002155A5">
              <w:rPr>
                <w:bCs/>
              </w:rPr>
              <w:t>upp</w:t>
            </w:r>
            <w:r w:rsidRPr="002155A5">
              <w:rPr>
                <w:bCs/>
                <w:spacing w:val="1"/>
              </w:rPr>
              <w:t>l</w:t>
            </w:r>
            <w:r w:rsidRPr="002155A5">
              <w:rPr>
                <w:bCs/>
              </w:rPr>
              <w:t>e</w:t>
            </w:r>
            <w:r w:rsidRPr="002155A5">
              <w:rPr>
                <w:bCs/>
                <w:spacing w:val="-1"/>
              </w:rPr>
              <w:t>m</w:t>
            </w:r>
            <w:r w:rsidRPr="002155A5">
              <w:rPr>
                <w:bCs/>
              </w:rPr>
              <w:t>en</w:t>
            </w:r>
            <w:r w:rsidRPr="002155A5">
              <w:rPr>
                <w:bCs/>
                <w:spacing w:val="1"/>
              </w:rPr>
              <w:t>t</w:t>
            </w:r>
            <w:r w:rsidRPr="002155A5">
              <w:rPr>
                <w:bCs/>
                <w:spacing w:val="-2"/>
              </w:rPr>
              <w:t>a</w:t>
            </w:r>
            <w:r w:rsidRPr="002155A5">
              <w:rPr>
                <w:bCs/>
              </w:rPr>
              <w:t>ry e</w:t>
            </w:r>
            <w:r w:rsidRPr="002155A5">
              <w:rPr>
                <w:bCs/>
                <w:spacing w:val="-2"/>
              </w:rPr>
              <w:t>x</w:t>
            </w:r>
            <w:r w:rsidRPr="002155A5">
              <w:rPr>
                <w:bCs/>
              </w:rPr>
              <w:t>a</w:t>
            </w:r>
            <w:r w:rsidRPr="002155A5">
              <w:rPr>
                <w:bCs/>
                <w:spacing w:val="1"/>
              </w:rPr>
              <w:t>mi</w:t>
            </w:r>
            <w:r w:rsidRPr="002155A5">
              <w:rPr>
                <w:bCs/>
              </w:rPr>
              <w:t>na</w:t>
            </w:r>
            <w:r w:rsidRPr="002155A5">
              <w:rPr>
                <w:bCs/>
                <w:spacing w:val="-1"/>
              </w:rPr>
              <w:t>t</w:t>
            </w:r>
            <w:r w:rsidRPr="002155A5">
              <w:rPr>
                <w:bCs/>
                <w:spacing w:val="1"/>
              </w:rPr>
              <w:t>i</w:t>
            </w:r>
            <w:r w:rsidRPr="002155A5">
              <w:rPr>
                <w:bCs/>
              </w:rPr>
              <w:t>on</w:t>
            </w:r>
            <w:r w:rsidRPr="002155A5">
              <w:rPr>
                <w:bCs/>
                <w:spacing w:val="-2"/>
              </w:rPr>
              <w:t>s</w:t>
            </w:r>
            <w:r w:rsidRPr="002155A5">
              <w:rPr>
                <w:bCs/>
              </w:rPr>
              <w:t xml:space="preserve">, </w:t>
            </w:r>
            <w:r w:rsidRPr="002155A5">
              <w:rPr>
                <w:bCs/>
                <w:spacing w:val="2"/>
              </w:rPr>
              <w:t>w</w:t>
            </w:r>
            <w:r w:rsidRPr="002155A5">
              <w:rPr>
                <w:bCs/>
              </w:rPr>
              <w:t>h</w:t>
            </w:r>
            <w:r w:rsidRPr="002155A5">
              <w:rPr>
                <w:bCs/>
                <w:spacing w:val="-2"/>
              </w:rPr>
              <w:t>e</w:t>
            </w:r>
            <w:r w:rsidRPr="002155A5">
              <w:rPr>
                <w:bCs/>
                <w:spacing w:val="1"/>
              </w:rPr>
              <w:t>t</w:t>
            </w:r>
            <w:r w:rsidRPr="002155A5">
              <w:rPr>
                <w:bCs/>
              </w:rPr>
              <w:t xml:space="preserve">her </w:t>
            </w:r>
            <w:r w:rsidRPr="002155A5">
              <w:rPr>
                <w:bCs/>
                <w:spacing w:val="-1"/>
              </w:rPr>
              <w:t>t</w:t>
            </w:r>
            <w:r w:rsidRPr="002155A5">
              <w:rPr>
                <w:bCs/>
              </w:rPr>
              <w:t>he</w:t>
            </w:r>
            <w:r w:rsidRPr="002155A5">
              <w:rPr>
                <w:bCs/>
                <w:spacing w:val="3"/>
              </w:rPr>
              <w:t xml:space="preserve"> </w:t>
            </w:r>
            <w:r w:rsidRPr="002155A5">
              <w:rPr>
                <w:bCs/>
                <w:spacing w:val="-2"/>
              </w:rPr>
              <w:t>s</w:t>
            </w:r>
            <w:r w:rsidRPr="002155A5">
              <w:rPr>
                <w:bCs/>
                <w:spacing w:val="1"/>
              </w:rPr>
              <w:t>t</w:t>
            </w:r>
            <w:r w:rsidRPr="002155A5">
              <w:rPr>
                <w:bCs/>
              </w:rPr>
              <w:t>udent</w:t>
            </w:r>
            <w:r w:rsidRPr="002155A5">
              <w:rPr>
                <w:bCs/>
                <w:spacing w:val="2"/>
              </w:rPr>
              <w:t xml:space="preserve"> </w:t>
            </w:r>
            <w:r w:rsidRPr="002155A5">
              <w:rPr>
                <w:bCs/>
                <w:spacing w:val="-1"/>
              </w:rPr>
              <w:t>t</w:t>
            </w:r>
            <w:r w:rsidRPr="002155A5">
              <w:rPr>
                <w:bCs/>
              </w:rPr>
              <w:t xml:space="preserve">akes </w:t>
            </w:r>
            <w:r w:rsidRPr="002155A5">
              <w:rPr>
                <w:bCs/>
                <w:spacing w:val="1"/>
              </w:rPr>
              <w:t>t</w:t>
            </w:r>
            <w:r w:rsidRPr="002155A5">
              <w:rPr>
                <w:bCs/>
              </w:rPr>
              <w:t>ho</w:t>
            </w:r>
            <w:r w:rsidRPr="002155A5">
              <w:rPr>
                <w:bCs/>
                <w:spacing w:val="1"/>
              </w:rPr>
              <w:t>s</w:t>
            </w:r>
            <w:r w:rsidRPr="002155A5">
              <w:rPr>
                <w:bCs/>
              </w:rPr>
              <w:t>e</w:t>
            </w:r>
            <w:r w:rsidRPr="002155A5">
              <w:rPr>
                <w:bCs/>
                <w:spacing w:val="-2"/>
              </w:rPr>
              <w:t xml:space="preserve"> </w:t>
            </w:r>
            <w:r w:rsidRPr="002155A5">
              <w:rPr>
                <w:bCs/>
              </w:rPr>
              <w:t>e</w:t>
            </w:r>
            <w:r w:rsidRPr="002155A5">
              <w:rPr>
                <w:bCs/>
                <w:spacing w:val="-2"/>
              </w:rPr>
              <w:t>x</w:t>
            </w:r>
            <w:r w:rsidRPr="002155A5">
              <w:rPr>
                <w:bCs/>
              </w:rPr>
              <w:t>a</w:t>
            </w:r>
            <w:r w:rsidRPr="002155A5">
              <w:rPr>
                <w:bCs/>
                <w:spacing w:val="1"/>
              </w:rPr>
              <w:t>mi</w:t>
            </w:r>
            <w:r w:rsidRPr="002155A5">
              <w:rPr>
                <w:bCs/>
              </w:rPr>
              <w:t>n</w:t>
            </w:r>
            <w:r w:rsidRPr="002155A5">
              <w:rPr>
                <w:bCs/>
                <w:spacing w:val="-2"/>
              </w:rPr>
              <w:t>a</w:t>
            </w:r>
            <w:r w:rsidRPr="002155A5">
              <w:rPr>
                <w:bCs/>
                <w:spacing w:val="1"/>
              </w:rPr>
              <w:t>t</w:t>
            </w:r>
            <w:r w:rsidRPr="002155A5">
              <w:rPr>
                <w:bCs/>
                <w:spacing w:val="-1"/>
              </w:rPr>
              <w:t>i</w:t>
            </w:r>
            <w:r w:rsidRPr="002155A5">
              <w:rPr>
                <w:bCs/>
              </w:rPr>
              <w:t>ons</w:t>
            </w:r>
            <w:r w:rsidRPr="002155A5">
              <w:rPr>
                <w:bCs/>
                <w:spacing w:val="1"/>
              </w:rPr>
              <w:t xml:space="preserve"> </w:t>
            </w:r>
            <w:r w:rsidRPr="002155A5">
              <w:rPr>
                <w:bCs/>
              </w:rPr>
              <w:t>or</w:t>
            </w:r>
            <w:r w:rsidRPr="002155A5">
              <w:rPr>
                <w:bCs/>
                <w:spacing w:val="-2"/>
              </w:rPr>
              <w:t xml:space="preserve"> n</w:t>
            </w:r>
            <w:r w:rsidRPr="002155A5">
              <w:rPr>
                <w:bCs/>
              </w:rPr>
              <w:t>o</w:t>
            </w:r>
            <w:r w:rsidRPr="002155A5">
              <w:rPr>
                <w:bCs/>
                <w:spacing w:val="-1"/>
              </w:rPr>
              <w:t>t</w:t>
            </w:r>
            <w:r w:rsidRPr="002155A5">
              <w:rPr>
                <w:bCs/>
              </w:rPr>
              <w:t>.</w:t>
            </w:r>
          </w:p>
        </w:tc>
      </w:tr>
      <w:tr w:rsidR="007C4867" w:rsidRPr="002155A5" w:rsidTr="006341CD">
        <w:trPr>
          <w:trHeight w:hRule="exact" w:val="533"/>
        </w:trPr>
        <w:tc>
          <w:tcPr>
            <w:tcW w:w="82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318" w:right="318"/>
              <w:jc w:val="center"/>
              <w:rPr>
                <w:bCs/>
              </w:rPr>
            </w:pPr>
            <w:r w:rsidRPr="002155A5">
              <w:rPr>
                <w:bCs/>
              </w:rPr>
              <w:t>3</w:t>
            </w:r>
          </w:p>
        </w:tc>
        <w:tc>
          <w:tcPr>
            <w:tcW w:w="3132"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64"/>
              <w:rPr>
                <w:bCs/>
              </w:rPr>
            </w:pPr>
            <w:r w:rsidRPr="002155A5">
              <w:rPr>
                <w:bCs/>
              </w:rPr>
              <w:t>Th</w:t>
            </w:r>
            <w:r w:rsidRPr="002155A5">
              <w:rPr>
                <w:bCs/>
                <w:spacing w:val="1"/>
              </w:rPr>
              <w:t>i</w:t>
            </w:r>
            <w:r w:rsidRPr="002155A5">
              <w:rPr>
                <w:bCs/>
              </w:rPr>
              <w:t>rd</w:t>
            </w:r>
            <w:r w:rsidRPr="002155A5">
              <w:rPr>
                <w:bCs/>
                <w:spacing w:val="22"/>
              </w:rPr>
              <w:t xml:space="preserve"> </w:t>
            </w:r>
            <w:r w:rsidRPr="002155A5">
              <w:rPr>
                <w:bCs/>
              </w:rPr>
              <w:t>ye</w:t>
            </w:r>
            <w:r w:rsidRPr="002155A5">
              <w:rPr>
                <w:bCs/>
                <w:spacing w:val="-2"/>
              </w:rPr>
              <w:t>a</w:t>
            </w:r>
            <w:r w:rsidRPr="002155A5">
              <w:rPr>
                <w:bCs/>
              </w:rPr>
              <w:t>r</w:t>
            </w:r>
            <w:r w:rsidRPr="002155A5">
              <w:rPr>
                <w:bCs/>
                <w:spacing w:val="20"/>
              </w:rPr>
              <w:t xml:space="preserve"> </w:t>
            </w:r>
            <w:r w:rsidRPr="002155A5">
              <w:rPr>
                <w:bCs/>
                <w:spacing w:val="1"/>
              </w:rPr>
              <w:t>fi</w:t>
            </w:r>
            <w:r w:rsidRPr="002155A5">
              <w:rPr>
                <w:bCs/>
              </w:rPr>
              <w:t>r</w:t>
            </w:r>
            <w:r w:rsidRPr="002155A5">
              <w:rPr>
                <w:bCs/>
                <w:spacing w:val="-2"/>
              </w:rPr>
              <w:t>s</w:t>
            </w:r>
            <w:r w:rsidRPr="002155A5">
              <w:rPr>
                <w:bCs/>
              </w:rPr>
              <w:t>t</w:t>
            </w:r>
            <w:r w:rsidRPr="002155A5">
              <w:rPr>
                <w:bCs/>
                <w:spacing w:val="25"/>
              </w:rPr>
              <w:t xml:space="preserve"> </w:t>
            </w:r>
            <w:r w:rsidRPr="002155A5">
              <w:rPr>
                <w:bCs/>
                <w:spacing w:val="-2"/>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er</w:t>
            </w:r>
            <w:r w:rsidRPr="002155A5">
              <w:rPr>
                <w:bCs/>
                <w:spacing w:val="20"/>
              </w:rPr>
              <w:t xml:space="preserve"> </w:t>
            </w:r>
            <w:r w:rsidRPr="002155A5">
              <w:rPr>
                <w:bCs/>
                <w:spacing w:val="1"/>
              </w:rPr>
              <w:t>t</w:t>
            </w:r>
            <w:r w:rsidRPr="002155A5">
              <w:rPr>
                <w:bCs/>
              </w:rPr>
              <w:t>o</w:t>
            </w:r>
            <w:r w:rsidRPr="002155A5">
              <w:rPr>
                <w:bCs/>
                <w:spacing w:val="22"/>
              </w:rPr>
              <w:t xml:space="preserve"> </w:t>
            </w:r>
            <w:r w:rsidRPr="002155A5">
              <w:rPr>
                <w:bCs/>
                <w:spacing w:val="1"/>
              </w:rPr>
              <w:t>t</w:t>
            </w:r>
            <w:r w:rsidRPr="002155A5">
              <w:rPr>
                <w:bCs/>
                <w:spacing w:val="-2"/>
              </w:rPr>
              <w:t>h</w:t>
            </w:r>
            <w:r w:rsidRPr="002155A5">
              <w:rPr>
                <w:bCs/>
                <w:spacing w:val="1"/>
              </w:rPr>
              <w:t>i</w:t>
            </w:r>
            <w:r w:rsidRPr="002155A5">
              <w:rPr>
                <w:bCs/>
              </w:rPr>
              <w:t>rd</w:t>
            </w:r>
            <w:r w:rsidRPr="002155A5">
              <w:rPr>
                <w:bCs/>
                <w:spacing w:val="22"/>
              </w:rPr>
              <w:t xml:space="preserve"> </w:t>
            </w:r>
            <w:r w:rsidRPr="002155A5">
              <w:rPr>
                <w:bCs/>
                <w:spacing w:val="-2"/>
              </w:rPr>
              <w:t>y</w:t>
            </w:r>
            <w:r w:rsidRPr="002155A5">
              <w:rPr>
                <w:bCs/>
              </w:rPr>
              <w:t xml:space="preserve">ear </w:t>
            </w:r>
            <w:r w:rsidRPr="002155A5">
              <w:rPr>
                <w:bCs/>
                <w:spacing w:val="1"/>
              </w:rPr>
              <w:t>s</w:t>
            </w:r>
            <w:r w:rsidRPr="002155A5">
              <w:rPr>
                <w:bCs/>
              </w:rPr>
              <w:t>econd</w:t>
            </w:r>
            <w:r w:rsidRPr="002155A5">
              <w:rPr>
                <w:bCs/>
                <w:spacing w:val="-2"/>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er</w:t>
            </w:r>
          </w:p>
        </w:tc>
        <w:tc>
          <w:tcPr>
            <w:tcW w:w="5760"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63"/>
              <w:rPr>
                <w:bCs/>
              </w:rPr>
            </w:pPr>
            <w:r w:rsidRPr="002155A5">
              <w:rPr>
                <w:bCs/>
                <w:spacing w:val="-1"/>
              </w:rPr>
              <w:t>R</w:t>
            </w:r>
            <w:r w:rsidRPr="002155A5">
              <w:rPr>
                <w:bCs/>
              </w:rPr>
              <w:t>egu</w:t>
            </w:r>
            <w:r w:rsidRPr="002155A5">
              <w:rPr>
                <w:bCs/>
                <w:spacing w:val="1"/>
              </w:rPr>
              <w:t>l</w:t>
            </w:r>
            <w:r w:rsidRPr="002155A5">
              <w:rPr>
                <w:bCs/>
              </w:rPr>
              <w:t>ar</w:t>
            </w:r>
            <w:r w:rsidRPr="002155A5">
              <w:rPr>
                <w:bCs/>
                <w:spacing w:val="29"/>
              </w:rPr>
              <w:t xml:space="preserve"> </w:t>
            </w:r>
            <w:r w:rsidRPr="002155A5">
              <w:rPr>
                <w:bCs/>
                <w:spacing w:val="-2"/>
              </w:rPr>
              <w:t>c</w:t>
            </w:r>
            <w:r w:rsidRPr="002155A5">
              <w:rPr>
                <w:bCs/>
              </w:rPr>
              <w:t>our</w:t>
            </w:r>
            <w:r w:rsidRPr="002155A5">
              <w:rPr>
                <w:bCs/>
                <w:spacing w:val="-2"/>
              </w:rPr>
              <w:t>s</w:t>
            </w:r>
            <w:r w:rsidRPr="002155A5">
              <w:rPr>
                <w:bCs/>
              </w:rPr>
              <w:t>e</w:t>
            </w:r>
            <w:r w:rsidRPr="002155A5">
              <w:rPr>
                <w:bCs/>
                <w:spacing w:val="29"/>
              </w:rPr>
              <w:t xml:space="preserve"> </w:t>
            </w:r>
            <w:r w:rsidRPr="002155A5">
              <w:rPr>
                <w:bCs/>
                <w:spacing w:val="-2"/>
              </w:rPr>
              <w:t>o</w:t>
            </w:r>
            <w:r w:rsidRPr="002155A5">
              <w:rPr>
                <w:bCs/>
              </w:rPr>
              <w:t>f</w:t>
            </w:r>
            <w:r w:rsidRPr="002155A5">
              <w:rPr>
                <w:bCs/>
                <w:spacing w:val="32"/>
              </w:rPr>
              <w:t xml:space="preserve"> </w:t>
            </w:r>
            <w:r w:rsidRPr="002155A5">
              <w:rPr>
                <w:bCs/>
                <w:spacing w:val="-2"/>
              </w:rPr>
              <w:t>s</w:t>
            </w:r>
            <w:r w:rsidRPr="002155A5">
              <w:rPr>
                <w:bCs/>
                <w:spacing w:val="1"/>
              </w:rPr>
              <w:t>t</w:t>
            </w:r>
            <w:r w:rsidRPr="002155A5">
              <w:rPr>
                <w:bCs/>
              </w:rPr>
              <w:t>u</w:t>
            </w:r>
            <w:r w:rsidRPr="002155A5">
              <w:rPr>
                <w:bCs/>
                <w:spacing w:val="-2"/>
              </w:rPr>
              <w:t>d</w:t>
            </w:r>
            <w:r w:rsidRPr="002155A5">
              <w:rPr>
                <w:bCs/>
              </w:rPr>
              <w:t>y</w:t>
            </w:r>
            <w:r w:rsidRPr="002155A5">
              <w:rPr>
                <w:bCs/>
                <w:spacing w:val="27"/>
              </w:rPr>
              <w:t xml:space="preserve"> </w:t>
            </w:r>
            <w:r w:rsidRPr="002155A5">
              <w:rPr>
                <w:bCs/>
                <w:spacing w:val="-2"/>
              </w:rPr>
              <w:t>o</w:t>
            </w:r>
            <w:r w:rsidRPr="002155A5">
              <w:rPr>
                <w:bCs/>
              </w:rPr>
              <w:t>f</w:t>
            </w:r>
            <w:r w:rsidRPr="002155A5">
              <w:rPr>
                <w:bCs/>
                <w:spacing w:val="32"/>
              </w:rPr>
              <w:t xml:space="preserve"> </w:t>
            </w:r>
            <w:r w:rsidRPr="002155A5">
              <w:rPr>
                <w:bCs/>
                <w:spacing w:val="1"/>
              </w:rPr>
              <w:t>t</w:t>
            </w:r>
            <w:r w:rsidRPr="002155A5">
              <w:rPr>
                <w:bCs/>
                <w:spacing w:val="-2"/>
              </w:rPr>
              <w:t>h</w:t>
            </w:r>
            <w:r w:rsidRPr="002155A5">
              <w:rPr>
                <w:bCs/>
                <w:spacing w:val="1"/>
              </w:rPr>
              <w:t>i</w:t>
            </w:r>
            <w:r w:rsidRPr="002155A5">
              <w:rPr>
                <w:bCs/>
              </w:rPr>
              <w:t>rd</w:t>
            </w:r>
            <w:r w:rsidRPr="002155A5">
              <w:rPr>
                <w:bCs/>
                <w:spacing w:val="29"/>
              </w:rPr>
              <w:t xml:space="preserve"> </w:t>
            </w:r>
            <w:r w:rsidRPr="002155A5">
              <w:rPr>
                <w:bCs/>
              </w:rPr>
              <w:t>ye</w:t>
            </w:r>
            <w:r w:rsidRPr="002155A5">
              <w:rPr>
                <w:bCs/>
                <w:spacing w:val="-2"/>
              </w:rPr>
              <w:t>a</w:t>
            </w:r>
            <w:r w:rsidRPr="002155A5">
              <w:rPr>
                <w:bCs/>
              </w:rPr>
              <w:t>r</w:t>
            </w:r>
            <w:r w:rsidRPr="002155A5">
              <w:rPr>
                <w:bCs/>
                <w:spacing w:val="27"/>
              </w:rPr>
              <w:t xml:space="preserve"> </w:t>
            </w:r>
            <w:r w:rsidRPr="002155A5">
              <w:rPr>
                <w:bCs/>
                <w:spacing w:val="3"/>
              </w:rPr>
              <w:t>f</w:t>
            </w:r>
            <w:r w:rsidRPr="002155A5">
              <w:rPr>
                <w:bCs/>
                <w:spacing w:val="-1"/>
              </w:rPr>
              <w:t>i</w:t>
            </w:r>
            <w:r w:rsidRPr="002155A5">
              <w:rPr>
                <w:bCs/>
              </w:rPr>
              <w:t>r</w:t>
            </w:r>
            <w:r w:rsidRPr="002155A5">
              <w:rPr>
                <w:bCs/>
                <w:spacing w:val="-2"/>
              </w:rPr>
              <w:t>s</w:t>
            </w:r>
            <w:r w:rsidRPr="002155A5">
              <w:rPr>
                <w:bCs/>
              </w:rPr>
              <w:t xml:space="preserve">t </w:t>
            </w:r>
            <w:r w:rsidRPr="002155A5">
              <w:rPr>
                <w:bCs/>
                <w:spacing w:val="1"/>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w:t>
            </w:r>
            <w:r w:rsidRPr="002155A5">
              <w:rPr>
                <w:bCs/>
                <w:spacing w:val="1"/>
              </w:rPr>
              <w:t>r</w:t>
            </w:r>
            <w:r w:rsidRPr="002155A5">
              <w:rPr>
                <w:bCs/>
              </w:rPr>
              <w:t>.</w:t>
            </w:r>
          </w:p>
        </w:tc>
      </w:tr>
      <w:tr w:rsidR="007C4867" w:rsidRPr="002155A5" w:rsidTr="006341CD">
        <w:trPr>
          <w:trHeight w:hRule="exact" w:val="1829"/>
        </w:trPr>
        <w:tc>
          <w:tcPr>
            <w:tcW w:w="82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318" w:right="318"/>
              <w:jc w:val="center"/>
              <w:rPr>
                <w:bCs/>
              </w:rPr>
            </w:pPr>
            <w:r w:rsidRPr="002155A5">
              <w:rPr>
                <w:bCs/>
              </w:rPr>
              <w:t>4</w:t>
            </w:r>
          </w:p>
        </w:tc>
        <w:tc>
          <w:tcPr>
            <w:tcW w:w="3132"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63"/>
              <w:rPr>
                <w:bCs/>
              </w:rPr>
            </w:pPr>
            <w:r w:rsidRPr="002155A5">
              <w:rPr>
                <w:bCs/>
              </w:rPr>
              <w:t>Th</w:t>
            </w:r>
            <w:r w:rsidRPr="002155A5">
              <w:rPr>
                <w:bCs/>
                <w:spacing w:val="1"/>
              </w:rPr>
              <w:t>i</w:t>
            </w:r>
            <w:r w:rsidRPr="002155A5">
              <w:rPr>
                <w:bCs/>
              </w:rPr>
              <w:t>rd</w:t>
            </w:r>
            <w:r w:rsidRPr="002155A5">
              <w:rPr>
                <w:bCs/>
                <w:spacing w:val="46"/>
              </w:rPr>
              <w:t xml:space="preserve"> </w:t>
            </w:r>
            <w:r w:rsidRPr="002155A5">
              <w:rPr>
                <w:bCs/>
              </w:rPr>
              <w:t>year</w:t>
            </w:r>
            <w:r w:rsidRPr="002155A5">
              <w:rPr>
                <w:bCs/>
                <w:spacing w:val="46"/>
              </w:rPr>
              <w:t xml:space="preserve"> </w:t>
            </w:r>
            <w:r w:rsidRPr="002155A5">
              <w:rPr>
                <w:bCs/>
                <w:spacing w:val="-2"/>
              </w:rPr>
              <w:t>s</w:t>
            </w:r>
            <w:r w:rsidRPr="002155A5">
              <w:rPr>
                <w:bCs/>
              </w:rPr>
              <w:t>ec</w:t>
            </w:r>
            <w:r w:rsidRPr="002155A5">
              <w:rPr>
                <w:bCs/>
                <w:spacing w:val="2"/>
              </w:rPr>
              <w:t>o</w:t>
            </w:r>
            <w:r w:rsidRPr="002155A5">
              <w:rPr>
                <w:bCs/>
              </w:rPr>
              <w:t>nd</w:t>
            </w:r>
            <w:r w:rsidRPr="002155A5">
              <w:rPr>
                <w:bCs/>
                <w:spacing w:val="46"/>
              </w:rPr>
              <w:t xml:space="preserve"> </w:t>
            </w:r>
            <w:r w:rsidRPr="002155A5">
              <w:rPr>
                <w:bCs/>
                <w:spacing w:val="1"/>
              </w:rPr>
              <w:t>s</w:t>
            </w:r>
            <w:r w:rsidRPr="002155A5">
              <w:rPr>
                <w:bCs/>
                <w:spacing w:val="-2"/>
              </w:rPr>
              <w:t>e</w:t>
            </w:r>
            <w:r w:rsidRPr="002155A5">
              <w:rPr>
                <w:bCs/>
                <w:spacing w:val="1"/>
              </w:rPr>
              <w:t>m</w:t>
            </w:r>
            <w:r w:rsidRPr="002155A5">
              <w:rPr>
                <w:bCs/>
                <w:spacing w:val="-2"/>
              </w:rPr>
              <w:t>es</w:t>
            </w:r>
            <w:r w:rsidRPr="002155A5">
              <w:rPr>
                <w:bCs/>
                <w:spacing w:val="1"/>
              </w:rPr>
              <w:t>t</w:t>
            </w:r>
            <w:r w:rsidRPr="002155A5">
              <w:rPr>
                <w:bCs/>
              </w:rPr>
              <w:t>er</w:t>
            </w:r>
            <w:r w:rsidRPr="002155A5">
              <w:rPr>
                <w:bCs/>
                <w:spacing w:val="46"/>
              </w:rPr>
              <w:t xml:space="preserve"> </w:t>
            </w:r>
            <w:r w:rsidRPr="002155A5">
              <w:rPr>
                <w:bCs/>
                <w:spacing w:val="1"/>
              </w:rPr>
              <w:t>t</w:t>
            </w:r>
            <w:r w:rsidRPr="002155A5">
              <w:rPr>
                <w:bCs/>
              </w:rPr>
              <w:t>o</w:t>
            </w:r>
            <w:r w:rsidRPr="002155A5">
              <w:rPr>
                <w:bCs/>
                <w:spacing w:val="43"/>
              </w:rPr>
              <w:t xml:space="preserve"> </w:t>
            </w:r>
            <w:r w:rsidRPr="002155A5">
              <w:rPr>
                <w:bCs/>
                <w:spacing w:val="1"/>
              </w:rPr>
              <w:t>f</w:t>
            </w:r>
            <w:r w:rsidRPr="002155A5">
              <w:rPr>
                <w:bCs/>
              </w:rPr>
              <w:t>our</w:t>
            </w:r>
            <w:r w:rsidRPr="002155A5">
              <w:rPr>
                <w:bCs/>
                <w:spacing w:val="1"/>
              </w:rPr>
              <w:t>t</w:t>
            </w:r>
            <w:r w:rsidRPr="002155A5">
              <w:rPr>
                <w:bCs/>
              </w:rPr>
              <w:t>h year</w:t>
            </w:r>
            <w:r w:rsidRPr="002155A5">
              <w:rPr>
                <w:bCs/>
                <w:spacing w:val="-2"/>
              </w:rPr>
              <w:t xml:space="preserve"> </w:t>
            </w:r>
            <w:r w:rsidRPr="002155A5">
              <w:rPr>
                <w:bCs/>
                <w:spacing w:val="1"/>
              </w:rPr>
              <w:t>fi</w:t>
            </w:r>
            <w:r w:rsidRPr="002155A5">
              <w:rPr>
                <w:bCs/>
                <w:spacing w:val="-2"/>
              </w:rPr>
              <w:t>r</w:t>
            </w:r>
            <w:r w:rsidRPr="002155A5">
              <w:rPr>
                <w:bCs/>
                <w:spacing w:val="1"/>
              </w:rPr>
              <w:t>s</w:t>
            </w:r>
            <w:r w:rsidRPr="002155A5">
              <w:rPr>
                <w:bCs/>
              </w:rPr>
              <w:t>t</w:t>
            </w:r>
            <w:r w:rsidRPr="002155A5">
              <w:rPr>
                <w:bCs/>
                <w:spacing w:val="-1"/>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3"/>
              </w:rPr>
              <w:t>t</w:t>
            </w:r>
            <w:r w:rsidRPr="002155A5">
              <w:rPr>
                <w:bCs/>
              </w:rPr>
              <w:t>er</w:t>
            </w:r>
          </w:p>
        </w:tc>
        <w:tc>
          <w:tcPr>
            <w:tcW w:w="5760"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64"/>
              <w:jc w:val="both"/>
              <w:rPr>
                <w:bCs/>
              </w:rPr>
            </w:pPr>
            <w:r w:rsidRPr="002155A5">
              <w:rPr>
                <w:bCs/>
              </w:rPr>
              <w:t>(</w:t>
            </w:r>
            <w:r w:rsidRPr="002155A5">
              <w:rPr>
                <w:bCs/>
                <w:spacing w:val="1"/>
              </w:rPr>
              <w:t>i</w:t>
            </w:r>
            <w:r w:rsidRPr="002155A5">
              <w:rPr>
                <w:bCs/>
              </w:rPr>
              <w:t xml:space="preserve">) </w:t>
            </w:r>
            <w:r w:rsidRPr="002155A5">
              <w:rPr>
                <w:bCs/>
                <w:spacing w:val="-3"/>
              </w:rPr>
              <w:t>R</w:t>
            </w:r>
            <w:r w:rsidRPr="002155A5">
              <w:rPr>
                <w:bCs/>
              </w:rPr>
              <w:t>egu</w:t>
            </w:r>
            <w:r w:rsidRPr="002155A5">
              <w:rPr>
                <w:bCs/>
                <w:spacing w:val="1"/>
              </w:rPr>
              <w:t>l</w:t>
            </w:r>
            <w:r w:rsidRPr="002155A5">
              <w:rPr>
                <w:bCs/>
                <w:spacing w:val="-2"/>
              </w:rPr>
              <w:t>a</w:t>
            </w:r>
            <w:r w:rsidRPr="002155A5">
              <w:rPr>
                <w:bCs/>
              </w:rPr>
              <w:t>r</w:t>
            </w:r>
            <w:r w:rsidRPr="002155A5">
              <w:rPr>
                <w:bCs/>
                <w:spacing w:val="1"/>
              </w:rPr>
              <w:t xml:space="preserve"> </w:t>
            </w:r>
            <w:r w:rsidRPr="002155A5">
              <w:rPr>
                <w:bCs/>
              </w:rPr>
              <w:t>cou</w:t>
            </w:r>
            <w:r w:rsidRPr="002155A5">
              <w:rPr>
                <w:bCs/>
                <w:spacing w:val="-2"/>
              </w:rPr>
              <w:t>r</w:t>
            </w:r>
            <w:r w:rsidRPr="002155A5">
              <w:rPr>
                <w:bCs/>
                <w:spacing w:val="1"/>
              </w:rPr>
              <w:t>s</w:t>
            </w:r>
            <w:r w:rsidRPr="002155A5">
              <w:rPr>
                <w:bCs/>
              </w:rPr>
              <w:t>e</w:t>
            </w:r>
            <w:r w:rsidRPr="002155A5">
              <w:rPr>
                <w:bCs/>
                <w:spacing w:val="1"/>
              </w:rPr>
              <w:t xml:space="preserve"> </w:t>
            </w:r>
            <w:r w:rsidRPr="002155A5">
              <w:rPr>
                <w:bCs/>
                <w:spacing w:val="-2"/>
              </w:rPr>
              <w:t>o</w:t>
            </w:r>
            <w:r w:rsidRPr="002155A5">
              <w:rPr>
                <w:bCs/>
              </w:rPr>
              <w:t xml:space="preserve">f </w:t>
            </w:r>
            <w:r w:rsidRPr="002155A5">
              <w:rPr>
                <w:bCs/>
                <w:spacing w:val="1"/>
              </w:rPr>
              <w:t>s</w:t>
            </w:r>
            <w:r w:rsidRPr="002155A5">
              <w:rPr>
                <w:bCs/>
                <w:spacing w:val="-1"/>
              </w:rPr>
              <w:t>t</w:t>
            </w:r>
            <w:r w:rsidRPr="002155A5">
              <w:rPr>
                <w:bCs/>
              </w:rPr>
              <w:t xml:space="preserve">udy </w:t>
            </w:r>
            <w:r w:rsidRPr="002155A5">
              <w:rPr>
                <w:bCs/>
                <w:spacing w:val="-2"/>
              </w:rPr>
              <w:t>o</w:t>
            </w:r>
            <w:r w:rsidRPr="002155A5">
              <w:rPr>
                <w:bCs/>
              </w:rPr>
              <w:t>f</w:t>
            </w:r>
            <w:r w:rsidRPr="002155A5">
              <w:rPr>
                <w:bCs/>
                <w:spacing w:val="3"/>
              </w:rPr>
              <w:t xml:space="preserve"> </w:t>
            </w:r>
            <w:r w:rsidRPr="002155A5">
              <w:rPr>
                <w:bCs/>
                <w:spacing w:val="1"/>
              </w:rPr>
              <w:t>t</w:t>
            </w:r>
            <w:r w:rsidRPr="002155A5">
              <w:rPr>
                <w:bCs/>
                <w:spacing w:val="-2"/>
              </w:rPr>
              <w:t>h</w:t>
            </w:r>
            <w:r w:rsidRPr="002155A5">
              <w:rPr>
                <w:bCs/>
                <w:spacing w:val="1"/>
              </w:rPr>
              <w:t>i</w:t>
            </w:r>
            <w:r w:rsidRPr="002155A5">
              <w:rPr>
                <w:bCs/>
              </w:rPr>
              <w:t>rd y</w:t>
            </w:r>
            <w:r w:rsidRPr="002155A5">
              <w:rPr>
                <w:bCs/>
                <w:spacing w:val="-2"/>
              </w:rPr>
              <w:t>e</w:t>
            </w:r>
            <w:r w:rsidRPr="002155A5">
              <w:rPr>
                <w:bCs/>
              </w:rPr>
              <w:t xml:space="preserve">ar </w:t>
            </w:r>
            <w:r w:rsidRPr="002155A5">
              <w:rPr>
                <w:bCs/>
                <w:spacing w:val="1"/>
              </w:rPr>
              <w:t>s</w:t>
            </w:r>
            <w:r w:rsidRPr="002155A5">
              <w:rPr>
                <w:bCs/>
              </w:rPr>
              <w:t>econd</w:t>
            </w:r>
            <w:r w:rsidRPr="002155A5">
              <w:rPr>
                <w:bCs/>
                <w:spacing w:val="-2"/>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e</w:t>
            </w:r>
            <w:r w:rsidRPr="002155A5">
              <w:rPr>
                <w:bCs/>
                <w:spacing w:val="1"/>
              </w:rPr>
              <w:t>r</w:t>
            </w:r>
            <w:r w:rsidRPr="002155A5">
              <w:rPr>
                <w:bCs/>
              </w:rPr>
              <w:t>.</w:t>
            </w:r>
          </w:p>
          <w:p w:rsidR="007C4867" w:rsidRPr="002155A5" w:rsidRDefault="007C4867" w:rsidP="007C4867">
            <w:pPr>
              <w:spacing w:after="0" w:line="240" w:lineRule="auto"/>
              <w:ind w:left="105" w:right="60"/>
              <w:jc w:val="both"/>
              <w:rPr>
                <w:bCs/>
              </w:rPr>
            </w:pPr>
            <w:r w:rsidRPr="002155A5">
              <w:rPr>
                <w:bCs/>
              </w:rPr>
              <w:t>(</w:t>
            </w:r>
            <w:r w:rsidRPr="002155A5">
              <w:rPr>
                <w:bCs/>
                <w:spacing w:val="-1"/>
              </w:rPr>
              <w:t>i</w:t>
            </w:r>
            <w:r w:rsidRPr="002155A5">
              <w:rPr>
                <w:bCs/>
                <w:spacing w:val="1"/>
              </w:rPr>
              <w:t>i</w:t>
            </w:r>
            <w:r w:rsidRPr="002155A5">
              <w:rPr>
                <w:bCs/>
              </w:rPr>
              <w:t>)</w:t>
            </w:r>
            <w:r w:rsidRPr="002155A5">
              <w:rPr>
                <w:bCs/>
                <w:spacing w:val="48"/>
              </w:rPr>
              <w:t xml:space="preserve"> </w:t>
            </w:r>
            <w:r w:rsidRPr="002155A5">
              <w:rPr>
                <w:bCs/>
                <w:spacing w:val="1"/>
              </w:rPr>
              <w:t>M</w:t>
            </w:r>
            <w:r w:rsidRPr="002155A5">
              <w:rPr>
                <w:bCs/>
              </w:rPr>
              <w:t>u</w:t>
            </w:r>
            <w:r w:rsidRPr="002155A5">
              <w:rPr>
                <w:bCs/>
                <w:spacing w:val="1"/>
              </w:rPr>
              <w:t>s</w:t>
            </w:r>
            <w:r w:rsidRPr="002155A5">
              <w:rPr>
                <w:bCs/>
              </w:rPr>
              <w:t>t</w:t>
            </w:r>
            <w:r w:rsidRPr="002155A5">
              <w:rPr>
                <w:bCs/>
                <w:spacing w:val="49"/>
              </w:rPr>
              <w:t xml:space="preserve"> </w:t>
            </w:r>
            <w:r w:rsidRPr="002155A5">
              <w:rPr>
                <w:bCs/>
              </w:rPr>
              <w:t>have</w:t>
            </w:r>
            <w:r w:rsidRPr="002155A5">
              <w:rPr>
                <w:bCs/>
                <w:spacing w:val="49"/>
              </w:rPr>
              <w:t xml:space="preserve"> </w:t>
            </w:r>
            <w:r w:rsidRPr="002155A5">
              <w:rPr>
                <w:bCs/>
                <w:spacing w:val="1"/>
              </w:rPr>
              <w:t>s</w:t>
            </w:r>
            <w:r w:rsidRPr="002155A5">
              <w:rPr>
                <w:bCs/>
              </w:rPr>
              <w:t>ec</w:t>
            </w:r>
            <w:r w:rsidRPr="002155A5">
              <w:rPr>
                <w:bCs/>
                <w:spacing w:val="-2"/>
              </w:rPr>
              <w:t>u</w:t>
            </w:r>
            <w:r w:rsidRPr="002155A5">
              <w:rPr>
                <w:bCs/>
              </w:rPr>
              <w:t>red</w:t>
            </w:r>
            <w:r w:rsidRPr="002155A5">
              <w:rPr>
                <w:bCs/>
                <w:spacing w:val="49"/>
              </w:rPr>
              <w:t xml:space="preserve"> </w:t>
            </w:r>
            <w:r w:rsidRPr="002155A5">
              <w:rPr>
                <w:bCs/>
                <w:spacing w:val="-2"/>
              </w:rPr>
              <w:t>a</w:t>
            </w:r>
            <w:r w:rsidRPr="002155A5">
              <w:rPr>
                <w:bCs/>
              </w:rPr>
              <w:t>t</w:t>
            </w:r>
            <w:r w:rsidRPr="002155A5">
              <w:rPr>
                <w:bCs/>
                <w:spacing w:val="51"/>
              </w:rPr>
              <w:t xml:space="preserve"> </w:t>
            </w:r>
            <w:r w:rsidRPr="002155A5">
              <w:rPr>
                <w:bCs/>
                <w:spacing w:val="1"/>
              </w:rPr>
              <w:t>l</w:t>
            </w:r>
            <w:r w:rsidRPr="002155A5">
              <w:rPr>
                <w:bCs/>
                <w:spacing w:val="-2"/>
              </w:rPr>
              <w:t>e</w:t>
            </w:r>
            <w:r w:rsidRPr="002155A5">
              <w:rPr>
                <w:bCs/>
              </w:rPr>
              <w:t>a</w:t>
            </w:r>
            <w:r w:rsidRPr="002155A5">
              <w:rPr>
                <w:bCs/>
                <w:spacing w:val="1"/>
              </w:rPr>
              <w:t>s</w:t>
            </w:r>
            <w:r w:rsidRPr="002155A5">
              <w:rPr>
                <w:bCs/>
              </w:rPr>
              <w:t>t</w:t>
            </w:r>
            <w:r w:rsidRPr="002155A5">
              <w:rPr>
                <w:bCs/>
                <w:spacing w:val="52"/>
              </w:rPr>
              <w:t xml:space="preserve"> </w:t>
            </w:r>
            <w:r w:rsidRPr="002155A5">
              <w:rPr>
                <w:bCs/>
              </w:rPr>
              <w:t>58</w:t>
            </w:r>
            <w:r w:rsidRPr="002155A5">
              <w:rPr>
                <w:bCs/>
                <w:spacing w:val="51"/>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 out</w:t>
            </w:r>
            <w:r w:rsidRPr="002155A5">
              <w:rPr>
                <w:bCs/>
                <w:spacing w:val="3"/>
              </w:rPr>
              <w:t xml:space="preserve"> </w:t>
            </w:r>
            <w:r w:rsidRPr="002155A5">
              <w:rPr>
                <w:bCs/>
                <w:spacing w:val="-2"/>
              </w:rPr>
              <w:t>o</w:t>
            </w:r>
            <w:r w:rsidRPr="002155A5">
              <w:rPr>
                <w:bCs/>
              </w:rPr>
              <w:t>f</w:t>
            </w:r>
            <w:r w:rsidRPr="002155A5">
              <w:rPr>
                <w:bCs/>
                <w:spacing w:val="3"/>
              </w:rPr>
              <w:t xml:space="preserve"> </w:t>
            </w:r>
            <w:r w:rsidRPr="002155A5">
              <w:rPr>
                <w:bCs/>
                <w:spacing w:val="-2"/>
              </w:rPr>
              <w:t>9</w:t>
            </w:r>
            <w:r w:rsidRPr="002155A5">
              <w:rPr>
                <w:bCs/>
              </w:rPr>
              <w:t>6</w:t>
            </w:r>
            <w:r w:rsidRPr="002155A5">
              <w:rPr>
                <w:bCs/>
                <w:spacing w:val="2"/>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i</w:t>
            </w:r>
            <w:r w:rsidRPr="002155A5">
              <w:rPr>
                <w:bCs/>
                <w:spacing w:val="-2"/>
              </w:rPr>
              <w:t>.</w:t>
            </w:r>
            <w:r w:rsidRPr="002155A5">
              <w:rPr>
                <w:bCs/>
              </w:rPr>
              <w:t>e.,</w:t>
            </w:r>
            <w:r w:rsidRPr="002155A5">
              <w:rPr>
                <w:bCs/>
                <w:spacing w:val="2"/>
              </w:rPr>
              <w:t xml:space="preserve"> </w:t>
            </w:r>
            <w:r w:rsidRPr="002155A5">
              <w:rPr>
                <w:bCs/>
                <w:spacing w:val="-4"/>
              </w:rPr>
              <w:t>6</w:t>
            </w:r>
            <w:r w:rsidRPr="002155A5">
              <w:rPr>
                <w:bCs/>
                <w:spacing w:val="-2"/>
              </w:rPr>
              <w:t>0</w:t>
            </w:r>
            <w:r w:rsidRPr="002155A5">
              <w:rPr>
                <w:bCs/>
              </w:rPr>
              <w:t>% of</w:t>
            </w:r>
            <w:r w:rsidRPr="002155A5">
              <w:rPr>
                <w:bCs/>
                <w:spacing w:val="4"/>
              </w:rPr>
              <w:t xml:space="preserve"> </w:t>
            </w:r>
            <w:r w:rsidRPr="002155A5">
              <w:rPr>
                <w:bCs/>
                <w:spacing w:val="-2"/>
              </w:rPr>
              <w:t>c</w:t>
            </w:r>
            <w:r w:rsidRPr="002155A5">
              <w:rPr>
                <w:bCs/>
              </w:rPr>
              <w:t>red</w:t>
            </w:r>
            <w:r w:rsidRPr="002155A5">
              <w:rPr>
                <w:bCs/>
                <w:spacing w:val="-1"/>
              </w:rPr>
              <w:t>i</w:t>
            </w:r>
            <w:r w:rsidRPr="002155A5">
              <w:rPr>
                <w:bCs/>
                <w:spacing w:val="1"/>
              </w:rPr>
              <w:t>t</w:t>
            </w:r>
            <w:r w:rsidRPr="002155A5">
              <w:rPr>
                <w:bCs/>
              </w:rPr>
              <w:t>s</w:t>
            </w:r>
            <w:r w:rsidRPr="002155A5">
              <w:rPr>
                <w:bCs/>
                <w:spacing w:val="1"/>
              </w:rPr>
              <w:t xml:space="preserve"> </w:t>
            </w:r>
            <w:r w:rsidRPr="002155A5">
              <w:rPr>
                <w:bCs/>
              </w:rPr>
              <w:t xml:space="preserve">up </w:t>
            </w:r>
            <w:r w:rsidRPr="002155A5">
              <w:rPr>
                <w:bCs/>
                <w:spacing w:val="1"/>
              </w:rPr>
              <w:t>t</w:t>
            </w:r>
            <w:r w:rsidRPr="002155A5">
              <w:rPr>
                <w:bCs/>
              </w:rPr>
              <w:t xml:space="preserve">o </w:t>
            </w:r>
            <w:r w:rsidRPr="002155A5">
              <w:rPr>
                <w:bCs/>
                <w:spacing w:val="1"/>
              </w:rPr>
              <w:t>t</w:t>
            </w:r>
            <w:r w:rsidRPr="002155A5">
              <w:rPr>
                <w:bCs/>
              </w:rPr>
              <w:t>h</w:t>
            </w:r>
            <w:r w:rsidRPr="002155A5">
              <w:rPr>
                <w:bCs/>
                <w:spacing w:val="1"/>
              </w:rPr>
              <w:t>i</w:t>
            </w:r>
            <w:r w:rsidRPr="002155A5">
              <w:rPr>
                <w:bCs/>
              </w:rPr>
              <w:t xml:space="preserve">rd </w:t>
            </w:r>
            <w:r w:rsidRPr="002155A5">
              <w:rPr>
                <w:bCs/>
                <w:spacing w:val="19"/>
              </w:rPr>
              <w:t xml:space="preserve"> </w:t>
            </w:r>
            <w:r w:rsidRPr="002155A5">
              <w:rPr>
                <w:bCs/>
              </w:rPr>
              <w:t>ye</w:t>
            </w:r>
            <w:r w:rsidRPr="002155A5">
              <w:rPr>
                <w:bCs/>
                <w:spacing w:val="-2"/>
              </w:rPr>
              <w:t>a</w:t>
            </w:r>
            <w:r w:rsidRPr="002155A5">
              <w:rPr>
                <w:bCs/>
              </w:rPr>
              <w:t xml:space="preserve">r </w:t>
            </w:r>
            <w:r w:rsidRPr="002155A5">
              <w:rPr>
                <w:bCs/>
                <w:spacing w:val="22"/>
              </w:rPr>
              <w:t xml:space="preserve"> </w:t>
            </w:r>
            <w:r w:rsidRPr="002155A5">
              <w:rPr>
                <w:bCs/>
                <w:spacing w:val="-2"/>
              </w:rPr>
              <w:t>s</w:t>
            </w:r>
            <w:r w:rsidRPr="002155A5">
              <w:rPr>
                <w:bCs/>
              </w:rPr>
              <w:t xml:space="preserve">econd </w:t>
            </w:r>
            <w:r w:rsidRPr="002155A5">
              <w:rPr>
                <w:bCs/>
                <w:spacing w:val="19"/>
              </w:rPr>
              <w:t xml:space="preserve"> </w:t>
            </w:r>
            <w:r w:rsidRPr="002155A5">
              <w:rPr>
                <w:bCs/>
                <w:spacing w:val="1"/>
              </w:rPr>
              <w:t>s</w:t>
            </w:r>
            <w:r w:rsidRPr="002155A5">
              <w:rPr>
                <w:bCs/>
                <w:spacing w:val="-2"/>
              </w:rPr>
              <w:t>e</w:t>
            </w:r>
            <w:r w:rsidRPr="002155A5">
              <w:rPr>
                <w:bCs/>
              </w:rPr>
              <w:t>m</w:t>
            </w:r>
            <w:r w:rsidRPr="002155A5">
              <w:rPr>
                <w:bCs/>
                <w:spacing w:val="-2"/>
              </w:rPr>
              <w:t>e</w:t>
            </w:r>
            <w:r w:rsidRPr="002155A5">
              <w:rPr>
                <w:bCs/>
                <w:spacing w:val="1"/>
              </w:rPr>
              <w:t>st</w:t>
            </w:r>
            <w:r w:rsidRPr="002155A5">
              <w:rPr>
                <w:bCs/>
              </w:rPr>
              <w:t xml:space="preserve">er </w:t>
            </w:r>
            <w:r w:rsidRPr="002155A5">
              <w:rPr>
                <w:bCs/>
                <w:spacing w:val="19"/>
              </w:rPr>
              <w:t xml:space="preserve"> </w:t>
            </w:r>
            <w:r w:rsidRPr="002155A5">
              <w:rPr>
                <w:bCs/>
                <w:spacing w:val="1"/>
              </w:rPr>
              <w:t>f</w:t>
            </w:r>
            <w:r w:rsidRPr="002155A5">
              <w:rPr>
                <w:bCs/>
              </w:rPr>
              <w:t xml:space="preserve">rom </w:t>
            </w:r>
            <w:r w:rsidRPr="002155A5">
              <w:rPr>
                <w:bCs/>
                <w:spacing w:val="21"/>
              </w:rPr>
              <w:t xml:space="preserve"> </w:t>
            </w:r>
            <w:r w:rsidRPr="002155A5">
              <w:rPr>
                <w:bCs/>
              </w:rPr>
              <w:t>a</w:t>
            </w:r>
            <w:r w:rsidRPr="002155A5">
              <w:rPr>
                <w:bCs/>
                <w:spacing w:val="-1"/>
              </w:rPr>
              <w:t>l</w:t>
            </w:r>
            <w:r w:rsidRPr="002155A5">
              <w:rPr>
                <w:bCs/>
              </w:rPr>
              <w:t xml:space="preserve">l </w:t>
            </w:r>
            <w:r w:rsidRPr="002155A5">
              <w:rPr>
                <w:bCs/>
                <w:spacing w:val="21"/>
              </w:rPr>
              <w:t xml:space="preserve"> </w:t>
            </w:r>
            <w:r w:rsidRPr="002155A5">
              <w:rPr>
                <w:bCs/>
                <w:spacing w:val="1"/>
              </w:rPr>
              <w:t>t</w:t>
            </w:r>
            <w:r w:rsidRPr="002155A5">
              <w:rPr>
                <w:bCs/>
              </w:rPr>
              <w:t>he</w:t>
            </w:r>
          </w:p>
          <w:p w:rsidR="007C4867" w:rsidRPr="002155A5" w:rsidRDefault="007C4867" w:rsidP="007C4867">
            <w:pPr>
              <w:spacing w:after="0" w:line="240" w:lineRule="auto"/>
              <w:ind w:left="105" w:right="60"/>
              <w:jc w:val="both"/>
              <w:rPr>
                <w:bCs/>
              </w:rPr>
            </w:pPr>
            <w:r w:rsidRPr="002155A5">
              <w:rPr>
                <w:bCs/>
              </w:rPr>
              <w:t>re</w:t>
            </w:r>
            <w:r w:rsidRPr="002155A5">
              <w:rPr>
                <w:bCs/>
                <w:spacing w:val="1"/>
              </w:rPr>
              <w:t>l</w:t>
            </w:r>
            <w:r w:rsidRPr="002155A5">
              <w:rPr>
                <w:bCs/>
                <w:spacing w:val="-2"/>
              </w:rPr>
              <w:t>e</w:t>
            </w:r>
            <w:r w:rsidRPr="002155A5">
              <w:rPr>
                <w:bCs/>
              </w:rPr>
              <w:t xml:space="preserve">vant </w:t>
            </w:r>
            <w:r w:rsidRPr="002155A5">
              <w:rPr>
                <w:bCs/>
                <w:spacing w:val="-2"/>
              </w:rPr>
              <w:t>r</w:t>
            </w:r>
            <w:r w:rsidRPr="002155A5">
              <w:rPr>
                <w:bCs/>
              </w:rPr>
              <w:t>egu</w:t>
            </w:r>
            <w:r w:rsidRPr="002155A5">
              <w:rPr>
                <w:bCs/>
                <w:spacing w:val="1"/>
              </w:rPr>
              <w:t>l</w:t>
            </w:r>
            <w:r w:rsidRPr="002155A5">
              <w:rPr>
                <w:bCs/>
                <w:spacing w:val="-2"/>
              </w:rPr>
              <w:t>a</w:t>
            </w:r>
            <w:r w:rsidRPr="002155A5">
              <w:rPr>
                <w:bCs/>
              </w:rPr>
              <w:t xml:space="preserve">r </w:t>
            </w:r>
            <w:r w:rsidRPr="002155A5">
              <w:rPr>
                <w:bCs/>
                <w:spacing w:val="-2"/>
              </w:rPr>
              <w:t>a</w:t>
            </w:r>
            <w:r w:rsidRPr="002155A5">
              <w:rPr>
                <w:bCs/>
              </w:rPr>
              <w:t xml:space="preserve">nd </w:t>
            </w:r>
            <w:r w:rsidRPr="002155A5">
              <w:rPr>
                <w:bCs/>
                <w:spacing w:val="1"/>
              </w:rPr>
              <w:t>s</w:t>
            </w:r>
            <w:r w:rsidRPr="002155A5">
              <w:rPr>
                <w:bCs/>
              </w:rPr>
              <w:t>upp</w:t>
            </w:r>
            <w:r w:rsidRPr="002155A5">
              <w:rPr>
                <w:bCs/>
                <w:spacing w:val="1"/>
              </w:rPr>
              <w:t>l</w:t>
            </w:r>
            <w:r w:rsidRPr="002155A5">
              <w:rPr>
                <w:bCs/>
              </w:rPr>
              <w:t>e</w:t>
            </w:r>
            <w:r w:rsidRPr="002155A5">
              <w:rPr>
                <w:bCs/>
                <w:spacing w:val="-1"/>
              </w:rPr>
              <w:t>m</w:t>
            </w:r>
            <w:r w:rsidRPr="002155A5">
              <w:rPr>
                <w:bCs/>
              </w:rPr>
              <w:t>en</w:t>
            </w:r>
            <w:r w:rsidRPr="002155A5">
              <w:rPr>
                <w:bCs/>
                <w:spacing w:val="1"/>
              </w:rPr>
              <w:t>t</w:t>
            </w:r>
            <w:r w:rsidRPr="002155A5">
              <w:rPr>
                <w:bCs/>
                <w:spacing w:val="-2"/>
              </w:rPr>
              <w:t>a</w:t>
            </w:r>
            <w:r w:rsidRPr="002155A5">
              <w:rPr>
                <w:bCs/>
              </w:rPr>
              <w:t xml:space="preserve">ry </w:t>
            </w:r>
            <w:r w:rsidRPr="002155A5">
              <w:rPr>
                <w:bCs/>
                <w:spacing w:val="1"/>
              </w:rPr>
              <w:t>e</w:t>
            </w:r>
            <w:r w:rsidRPr="002155A5">
              <w:rPr>
                <w:bCs/>
                <w:spacing w:val="-2"/>
              </w:rPr>
              <w:t>x</w:t>
            </w:r>
            <w:r w:rsidRPr="002155A5">
              <w:rPr>
                <w:bCs/>
              </w:rPr>
              <w:t>a</w:t>
            </w:r>
            <w:r w:rsidRPr="002155A5">
              <w:rPr>
                <w:bCs/>
                <w:spacing w:val="1"/>
              </w:rPr>
              <w:t>mi</w:t>
            </w:r>
            <w:r w:rsidRPr="002155A5">
              <w:rPr>
                <w:bCs/>
              </w:rPr>
              <w:t>na</w:t>
            </w:r>
            <w:r w:rsidRPr="002155A5">
              <w:rPr>
                <w:bCs/>
                <w:spacing w:val="-1"/>
              </w:rPr>
              <w:t>t</w:t>
            </w:r>
            <w:r w:rsidRPr="002155A5">
              <w:rPr>
                <w:bCs/>
                <w:spacing w:val="1"/>
              </w:rPr>
              <w:t>i</w:t>
            </w:r>
            <w:r w:rsidRPr="002155A5">
              <w:rPr>
                <w:bCs/>
              </w:rPr>
              <w:t>on</w:t>
            </w:r>
            <w:r w:rsidRPr="002155A5">
              <w:rPr>
                <w:bCs/>
                <w:spacing w:val="-2"/>
              </w:rPr>
              <w:t>s</w:t>
            </w:r>
            <w:r w:rsidRPr="002155A5">
              <w:rPr>
                <w:bCs/>
              </w:rPr>
              <w:t xml:space="preserve">, </w:t>
            </w:r>
            <w:r w:rsidRPr="002155A5">
              <w:rPr>
                <w:bCs/>
                <w:spacing w:val="31"/>
              </w:rPr>
              <w:t xml:space="preserve"> </w:t>
            </w:r>
            <w:r w:rsidRPr="002155A5">
              <w:rPr>
                <w:bCs/>
                <w:spacing w:val="2"/>
              </w:rPr>
              <w:t>w</w:t>
            </w:r>
            <w:r w:rsidRPr="002155A5">
              <w:rPr>
                <w:bCs/>
              </w:rPr>
              <w:t>h</w:t>
            </w:r>
            <w:r w:rsidRPr="002155A5">
              <w:rPr>
                <w:bCs/>
                <w:spacing w:val="-2"/>
              </w:rPr>
              <w:t>e</w:t>
            </w:r>
            <w:r w:rsidRPr="002155A5">
              <w:rPr>
                <w:bCs/>
                <w:spacing w:val="1"/>
              </w:rPr>
              <w:t>t</w:t>
            </w:r>
            <w:r w:rsidRPr="002155A5">
              <w:rPr>
                <w:bCs/>
              </w:rPr>
              <w:t xml:space="preserve">her </w:t>
            </w:r>
            <w:r w:rsidRPr="002155A5">
              <w:rPr>
                <w:bCs/>
                <w:spacing w:val="31"/>
              </w:rPr>
              <w:t xml:space="preserve"> </w:t>
            </w:r>
            <w:r w:rsidRPr="002155A5">
              <w:rPr>
                <w:bCs/>
                <w:spacing w:val="-1"/>
              </w:rPr>
              <w:t>t</w:t>
            </w:r>
            <w:r w:rsidRPr="002155A5">
              <w:rPr>
                <w:bCs/>
              </w:rPr>
              <w:t xml:space="preserve">he </w:t>
            </w:r>
            <w:r w:rsidRPr="002155A5">
              <w:rPr>
                <w:bCs/>
                <w:spacing w:val="34"/>
              </w:rPr>
              <w:t xml:space="preserve"> </w:t>
            </w:r>
            <w:r w:rsidRPr="002155A5">
              <w:rPr>
                <w:bCs/>
                <w:spacing w:val="-2"/>
              </w:rPr>
              <w:t>s</w:t>
            </w:r>
            <w:r w:rsidRPr="002155A5">
              <w:rPr>
                <w:bCs/>
                <w:spacing w:val="1"/>
              </w:rPr>
              <w:t>t</w:t>
            </w:r>
            <w:r w:rsidRPr="002155A5">
              <w:rPr>
                <w:bCs/>
              </w:rPr>
              <w:t xml:space="preserve">udent </w:t>
            </w:r>
            <w:r w:rsidRPr="002155A5">
              <w:rPr>
                <w:bCs/>
                <w:spacing w:val="33"/>
              </w:rPr>
              <w:t xml:space="preserve"> </w:t>
            </w:r>
            <w:r w:rsidRPr="002155A5">
              <w:rPr>
                <w:bCs/>
                <w:spacing w:val="-1"/>
              </w:rPr>
              <w:t>t</w:t>
            </w:r>
            <w:r w:rsidRPr="002155A5">
              <w:rPr>
                <w:bCs/>
              </w:rPr>
              <w:t>akes</w:t>
            </w:r>
          </w:p>
          <w:p w:rsidR="007C4867" w:rsidRPr="002155A5" w:rsidRDefault="007C4867" w:rsidP="007C4867">
            <w:pPr>
              <w:spacing w:after="0" w:line="240" w:lineRule="auto"/>
              <w:ind w:left="105" w:right="1721"/>
              <w:jc w:val="both"/>
              <w:rPr>
                <w:bCs/>
              </w:rPr>
            </w:pPr>
            <w:r w:rsidRPr="002155A5">
              <w:rPr>
                <w:bCs/>
                <w:spacing w:val="1"/>
              </w:rPr>
              <w:t>t</w:t>
            </w:r>
            <w:r w:rsidRPr="002155A5">
              <w:rPr>
                <w:bCs/>
              </w:rPr>
              <w:t>ho</w:t>
            </w:r>
            <w:r w:rsidRPr="002155A5">
              <w:rPr>
                <w:bCs/>
                <w:spacing w:val="1"/>
              </w:rPr>
              <w:t>s</w:t>
            </w:r>
            <w:r w:rsidRPr="002155A5">
              <w:rPr>
                <w:bCs/>
              </w:rPr>
              <w:t>e</w:t>
            </w:r>
            <w:r w:rsidRPr="002155A5">
              <w:rPr>
                <w:bCs/>
                <w:spacing w:val="-2"/>
              </w:rPr>
              <w:t xml:space="preserve"> </w:t>
            </w:r>
            <w:r w:rsidRPr="002155A5">
              <w:rPr>
                <w:bCs/>
              </w:rPr>
              <w:t>e</w:t>
            </w:r>
            <w:r w:rsidRPr="002155A5">
              <w:rPr>
                <w:bCs/>
                <w:spacing w:val="-2"/>
              </w:rPr>
              <w:t>x</w:t>
            </w:r>
            <w:r w:rsidRPr="002155A5">
              <w:rPr>
                <w:bCs/>
              </w:rPr>
              <w:t>a</w:t>
            </w:r>
            <w:r w:rsidRPr="002155A5">
              <w:rPr>
                <w:bCs/>
                <w:spacing w:val="1"/>
              </w:rPr>
              <w:t>mi</w:t>
            </w:r>
            <w:r w:rsidRPr="002155A5">
              <w:rPr>
                <w:bCs/>
              </w:rPr>
              <w:t>n</w:t>
            </w:r>
            <w:r w:rsidRPr="002155A5">
              <w:rPr>
                <w:bCs/>
                <w:spacing w:val="-2"/>
              </w:rPr>
              <w:t>a</w:t>
            </w:r>
            <w:r w:rsidRPr="002155A5">
              <w:rPr>
                <w:bCs/>
                <w:spacing w:val="1"/>
              </w:rPr>
              <w:t>t</w:t>
            </w:r>
            <w:r w:rsidRPr="002155A5">
              <w:rPr>
                <w:bCs/>
                <w:spacing w:val="-1"/>
              </w:rPr>
              <w:t>i</w:t>
            </w:r>
            <w:r w:rsidRPr="002155A5">
              <w:rPr>
                <w:bCs/>
              </w:rPr>
              <w:t>ons</w:t>
            </w:r>
            <w:r w:rsidRPr="002155A5">
              <w:rPr>
                <w:bCs/>
                <w:spacing w:val="1"/>
              </w:rPr>
              <w:t xml:space="preserve"> </w:t>
            </w:r>
            <w:r w:rsidRPr="002155A5">
              <w:rPr>
                <w:bCs/>
              </w:rPr>
              <w:t>or</w:t>
            </w:r>
            <w:r w:rsidRPr="002155A5">
              <w:rPr>
                <w:bCs/>
                <w:spacing w:val="-2"/>
              </w:rPr>
              <w:t xml:space="preserve"> n</w:t>
            </w:r>
            <w:r w:rsidRPr="002155A5">
              <w:rPr>
                <w:bCs/>
              </w:rPr>
              <w:t>o</w:t>
            </w:r>
            <w:r w:rsidRPr="002155A5">
              <w:rPr>
                <w:bCs/>
                <w:spacing w:val="-1"/>
              </w:rPr>
              <w:t>t</w:t>
            </w:r>
            <w:r w:rsidRPr="002155A5">
              <w:rPr>
                <w:bCs/>
              </w:rPr>
              <w:t>.</w:t>
            </w:r>
          </w:p>
        </w:tc>
      </w:tr>
      <w:tr w:rsidR="007C4867" w:rsidRPr="002155A5" w:rsidTr="006341CD">
        <w:trPr>
          <w:trHeight w:hRule="exact" w:val="636"/>
        </w:trPr>
        <w:tc>
          <w:tcPr>
            <w:tcW w:w="82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318" w:right="318"/>
              <w:jc w:val="center"/>
              <w:rPr>
                <w:bCs/>
              </w:rPr>
            </w:pPr>
            <w:r w:rsidRPr="002155A5">
              <w:rPr>
                <w:bCs/>
              </w:rPr>
              <w:t>5</w:t>
            </w:r>
          </w:p>
        </w:tc>
        <w:tc>
          <w:tcPr>
            <w:tcW w:w="3132"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63"/>
              <w:rPr>
                <w:bCs/>
              </w:rPr>
            </w:pPr>
            <w:r w:rsidRPr="002155A5">
              <w:rPr>
                <w:bCs/>
              </w:rPr>
              <w:t>Four</w:t>
            </w:r>
            <w:r w:rsidRPr="002155A5">
              <w:rPr>
                <w:bCs/>
                <w:spacing w:val="1"/>
              </w:rPr>
              <w:t>t</w:t>
            </w:r>
            <w:r w:rsidRPr="002155A5">
              <w:rPr>
                <w:bCs/>
              </w:rPr>
              <w:t xml:space="preserve">h </w:t>
            </w:r>
            <w:r w:rsidRPr="002155A5">
              <w:rPr>
                <w:bCs/>
                <w:spacing w:val="17"/>
              </w:rPr>
              <w:t xml:space="preserve"> </w:t>
            </w:r>
            <w:r w:rsidRPr="002155A5">
              <w:rPr>
                <w:bCs/>
              </w:rPr>
              <w:t xml:space="preserve">year </w:t>
            </w:r>
            <w:r w:rsidRPr="002155A5">
              <w:rPr>
                <w:bCs/>
                <w:spacing w:val="15"/>
              </w:rPr>
              <w:t xml:space="preserve"> </w:t>
            </w:r>
            <w:r w:rsidRPr="002155A5">
              <w:rPr>
                <w:bCs/>
                <w:spacing w:val="1"/>
              </w:rPr>
              <w:t>fi</w:t>
            </w:r>
            <w:r w:rsidRPr="002155A5">
              <w:rPr>
                <w:bCs/>
                <w:spacing w:val="2"/>
              </w:rPr>
              <w:t>r</w:t>
            </w:r>
            <w:r w:rsidRPr="002155A5">
              <w:rPr>
                <w:bCs/>
                <w:spacing w:val="-2"/>
              </w:rPr>
              <w:t>s</w:t>
            </w:r>
            <w:r w:rsidRPr="002155A5">
              <w:rPr>
                <w:bCs/>
              </w:rPr>
              <w:t xml:space="preserve">t </w:t>
            </w:r>
            <w:r w:rsidRPr="002155A5">
              <w:rPr>
                <w:bCs/>
                <w:spacing w:val="18"/>
              </w:rPr>
              <w:t xml:space="preserve"> </w:t>
            </w:r>
            <w:r w:rsidRPr="002155A5">
              <w:rPr>
                <w:bCs/>
                <w:spacing w:val="1"/>
              </w:rPr>
              <w:t>s</w:t>
            </w:r>
            <w:r w:rsidRPr="002155A5">
              <w:rPr>
                <w:bCs/>
              </w:rPr>
              <w:t>e</w:t>
            </w:r>
            <w:r w:rsidRPr="002155A5">
              <w:rPr>
                <w:bCs/>
                <w:spacing w:val="-1"/>
              </w:rPr>
              <w:t>m</w:t>
            </w:r>
            <w:r w:rsidRPr="002155A5">
              <w:rPr>
                <w:bCs/>
              </w:rPr>
              <w:t>e</w:t>
            </w:r>
            <w:r w:rsidRPr="002155A5">
              <w:rPr>
                <w:bCs/>
                <w:spacing w:val="-2"/>
              </w:rPr>
              <w:t>s</w:t>
            </w:r>
            <w:r w:rsidRPr="002155A5">
              <w:rPr>
                <w:bCs/>
                <w:spacing w:val="1"/>
              </w:rPr>
              <w:t>t</w:t>
            </w:r>
            <w:r w:rsidRPr="002155A5">
              <w:rPr>
                <w:bCs/>
              </w:rPr>
              <w:t xml:space="preserve">er </w:t>
            </w:r>
            <w:r w:rsidRPr="002155A5">
              <w:rPr>
                <w:bCs/>
                <w:spacing w:val="18"/>
              </w:rPr>
              <w:t xml:space="preserve"> </w:t>
            </w:r>
            <w:r w:rsidRPr="002155A5">
              <w:rPr>
                <w:bCs/>
                <w:spacing w:val="1"/>
              </w:rPr>
              <w:t>t</w:t>
            </w:r>
            <w:r w:rsidRPr="002155A5">
              <w:rPr>
                <w:bCs/>
              </w:rPr>
              <w:t xml:space="preserve">o </w:t>
            </w:r>
            <w:r w:rsidRPr="002155A5">
              <w:rPr>
                <w:bCs/>
                <w:spacing w:val="15"/>
              </w:rPr>
              <w:t xml:space="preserve"> </w:t>
            </w:r>
            <w:r w:rsidRPr="002155A5">
              <w:rPr>
                <w:bCs/>
                <w:spacing w:val="3"/>
              </w:rPr>
              <w:t>f</w:t>
            </w:r>
            <w:r w:rsidRPr="002155A5">
              <w:rPr>
                <w:bCs/>
              </w:rPr>
              <w:t>ou</w:t>
            </w:r>
            <w:r w:rsidRPr="002155A5">
              <w:rPr>
                <w:bCs/>
                <w:spacing w:val="-2"/>
              </w:rPr>
              <w:t>r</w:t>
            </w:r>
            <w:r w:rsidRPr="002155A5">
              <w:rPr>
                <w:bCs/>
                <w:spacing w:val="1"/>
              </w:rPr>
              <w:t>t</w:t>
            </w:r>
            <w:r w:rsidRPr="002155A5">
              <w:rPr>
                <w:bCs/>
              </w:rPr>
              <w:t xml:space="preserve">h year </w:t>
            </w:r>
            <w:r w:rsidRPr="002155A5">
              <w:rPr>
                <w:bCs/>
                <w:spacing w:val="-2"/>
              </w:rPr>
              <w:t>s</w:t>
            </w:r>
            <w:r w:rsidRPr="002155A5">
              <w:rPr>
                <w:bCs/>
              </w:rPr>
              <w:t>econd</w:t>
            </w:r>
            <w:r w:rsidRPr="002155A5">
              <w:rPr>
                <w:bCs/>
                <w:spacing w:val="-2"/>
              </w:rPr>
              <w:t xml:space="preserve"> </w:t>
            </w:r>
            <w:r w:rsidRPr="002155A5">
              <w:rPr>
                <w:bCs/>
                <w:spacing w:val="1"/>
              </w:rPr>
              <w:t>s</w:t>
            </w:r>
            <w:r w:rsidRPr="002155A5">
              <w:rPr>
                <w:bCs/>
                <w:spacing w:val="-2"/>
              </w:rPr>
              <w:t>e</w:t>
            </w:r>
            <w:r w:rsidRPr="002155A5">
              <w:rPr>
                <w:bCs/>
                <w:spacing w:val="1"/>
              </w:rPr>
              <w:t>m</w:t>
            </w:r>
            <w:r w:rsidRPr="002155A5">
              <w:rPr>
                <w:bCs/>
                <w:spacing w:val="2"/>
              </w:rPr>
              <w:t>e</w:t>
            </w:r>
            <w:r w:rsidRPr="002155A5">
              <w:rPr>
                <w:bCs/>
                <w:spacing w:val="-2"/>
              </w:rPr>
              <w:t>s</w:t>
            </w:r>
            <w:r w:rsidRPr="002155A5">
              <w:rPr>
                <w:bCs/>
                <w:spacing w:val="1"/>
              </w:rPr>
              <w:t>t</w:t>
            </w:r>
            <w:r w:rsidRPr="002155A5">
              <w:rPr>
                <w:bCs/>
              </w:rPr>
              <w:t>er</w:t>
            </w:r>
          </w:p>
        </w:tc>
        <w:tc>
          <w:tcPr>
            <w:tcW w:w="5760"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62"/>
              <w:rPr>
                <w:bCs/>
              </w:rPr>
            </w:pPr>
            <w:r w:rsidRPr="002155A5">
              <w:rPr>
                <w:bCs/>
                <w:spacing w:val="-1"/>
              </w:rPr>
              <w:t>R</w:t>
            </w:r>
            <w:r w:rsidRPr="002155A5">
              <w:rPr>
                <w:bCs/>
              </w:rPr>
              <w:t>egu</w:t>
            </w:r>
            <w:r w:rsidRPr="002155A5">
              <w:rPr>
                <w:bCs/>
                <w:spacing w:val="1"/>
              </w:rPr>
              <w:t>l</w:t>
            </w:r>
            <w:r w:rsidRPr="002155A5">
              <w:rPr>
                <w:bCs/>
              </w:rPr>
              <w:t>ar</w:t>
            </w:r>
            <w:r w:rsidRPr="002155A5">
              <w:rPr>
                <w:bCs/>
                <w:spacing w:val="10"/>
              </w:rPr>
              <w:t xml:space="preserve"> </w:t>
            </w:r>
            <w:r w:rsidRPr="002155A5">
              <w:rPr>
                <w:bCs/>
              </w:rPr>
              <w:t>cou</w:t>
            </w:r>
            <w:r w:rsidRPr="002155A5">
              <w:rPr>
                <w:bCs/>
                <w:spacing w:val="-2"/>
              </w:rPr>
              <w:t>r</w:t>
            </w:r>
            <w:r w:rsidRPr="002155A5">
              <w:rPr>
                <w:bCs/>
                <w:spacing w:val="1"/>
              </w:rPr>
              <w:t>s</w:t>
            </w:r>
            <w:r w:rsidRPr="002155A5">
              <w:rPr>
                <w:bCs/>
              </w:rPr>
              <w:t>e</w:t>
            </w:r>
            <w:r w:rsidRPr="002155A5">
              <w:rPr>
                <w:bCs/>
                <w:spacing w:val="12"/>
              </w:rPr>
              <w:t xml:space="preserve"> </w:t>
            </w:r>
            <w:r w:rsidRPr="002155A5">
              <w:rPr>
                <w:bCs/>
                <w:spacing w:val="-2"/>
              </w:rPr>
              <w:t>o</w:t>
            </w:r>
            <w:r w:rsidRPr="002155A5">
              <w:rPr>
                <w:bCs/>
              </w:rPr>
              <w:t>f</w:t>
            </w:r>
            <w:r w:rsidRPr="002155A5">
              <w:rPr>
                <w:bCs/>
                <w:spacing w:val="13"/>
              </w:rPr>
              <w:t xml:space="preserve"> </w:t>
            </w:r>
            <w:r w:rsidRPr="002155A5">
              <w:rPr>
                <w:bCs/>
                <w:spacing w:val="-2"/>
              </w:rPr>
              <w:t>s</w:t>
            </w:r>
            <w:r w:rsidRPr="002155A5">
              <w:rPr>
                <w:bCs/>
                <w:spacing w:val="1"/>
              </w:rPr>
              <w:t>t</w:t>
            </w:r>
            <w:r w:rsidRPr="002155A5">
              <w:rPr>
                <w:bCs/>
              </w:rPr>
              <w:t>udy</w:t>
            </w:r>
            <w:r w:rsidRPr="002155A5">
              <w:rPr>
                <w:bCs/>
                <w:spacing w:val="10"/>
              </w:rPr>
              <w:t xml:space="preserve"> </w:t>
            </w:r>
            <w:r w:rsidRPr="002155A5">
              <w:rPr>
                <w:bCs/>
                <w:spacing w:val="-2"/>
              </w:rPr>
              <w:t>o</w:t>
            </w:r>
            <w:r w:rsidRPr="002155A5">
              <w:rPr>
                <w:bCs/>
              </w:rPr>
              <w:t>f</w:t>
            </w:r>
            <w:r w:rsidRPr="002155A5">
              <w:rPr>
                <w:bCs/>
                <w:spacing w:val="11"/>
              </w:rPr>
              <w:t xml:space="preserve"> </w:t>
            </w:r>
            <w:r w:rsidRPr="002155A5">
              <w:rPr>
                <w:bCs/>
                <w:spacing w:val="3"/>
              </w:rPr>
              <w:t>f</w:t>
            </w:r>
            <w:r w:rsidRPr="002155A5">
              <w:rPr>
                <w:bCs/>
              </w:rPr>
              <w:t>o</w:t>
            </w:r>
            <w:r w:rsidRPr="002155A5">
              <w:rPr>
                <w:bCs/>
                <w:spacing w:val="-2"/>
              </w:rPr>
              <w:t>u</w:t>
            </w:r>
            <w:r w:rsidRPr="002155A5">
              <w:rPr>
                <w:bCs/>
              </w:rPr>
              <w:t>r</w:t>
            </w:r>
            <w:r w:rsidRPr="002155A5">
              <w:rPr>
                <w:bCs/>
                <w:spacing w:val="1"/>
              </w:rPr>
              <w:t>t</w:t>
            </w:r>
            <w:r w:rsidRPr="002155A5">
              <w:rPr>
                <w:bCs/>
              </w:rPr>
              <w:t>h</w:t>
            </w:r>
            <w:r w:rsidRPr="002155A5">
              <w:rPr>
                <w:bCs/>
                <w:spacing w:val="12"/>
              </w:rPr>
              <w:t xml:space="preserve"> </w:t>
            </w:r>
            <w:r w:rsidRPr="002155A5">
              <w:rPr>
                <w:bCs/>
                <w:spacing w:val="-2"/>
              </w:rPr>
              <w:t>y</w:t>
            </w:r>
            <w:r w:rsidRPr="002155A5">
              <w:rPr>
                <w:bCs/>
              </w:rPr>
              <w:t>ear</w:t>
            </w:r>
            <w:r w:rsidRPr="002155A5">
              <w:rPr>
                <w:bCs/>
                <w:spacing w:val="10"/>
              </w:rPr>
              <w:t xml:space="preserve"> </w:t>
            </w:r>
            <w:r w:rsidRPr="002155A5">
              <w:rPr>
                <w:bCs/>
                <w:spacing w:val="1"/>
              </w:rPr>
              <w:t>f</w:t>
            </w:r>
            <w:r w:rsidRPr="002155A5">
              <w:rPr>
                <w:bCs/>
                <w:spacing w:val="-1"/>
              </w:rPr>
              <w:t>i</w:t>
            </w:r>
            <w:r w:rsidRPr="002155A5">
              <w:rPr>
                <w:bCs/>
              </w:rPr>
              <w:t>r</w:t>
            </w:r>
            <w:r w:rsidRPr="002155A5">
              <w:rPr>
                <w:bCs/>
                <w:spacing w:val="1"/>
              </w:rPr>
              <w:t>s</w:t>
            </w:r>
            <w:r w:rsidRPr="002155A5">
              <w:rPr>
                <w:bCs/>
              </w:rPr>
              <w:t xml:space="preserve">t </w:t>
            </w:r>
            <w:r w:rsidRPr="002155A5">
              <w:rPr>
                <w:bCs/>
                <w:spacing w:val="1"/>
              </w:rPr>
              <w:t>s</w:t>
            </w:r>
            <w:r w:rsidRPr="002155A5">
              <w:rPr>
                <w:bCs/>
              </w:rPr>
              <w:t>e</w:t>
            </w:r>
            <w:r w:rsidRPr="002155A5">
              <w:rPr>
                <w:bCs/>
                <w:spacing w:val="-1"/>
              </w:rPr>
              <w:t>m</w:t>
            </w:r>
            <w:r w:rsidRPr="002155A5">
              <w:rPr>
                <w:bCs/>
              </w:rPr>
              <w:t>e</w:t>
            </w:r>
            <w:r w:rsidRPr="002155A5">
              <w:rPr>
                <w:bCs/>
                <w:spacing w:val="1"/>
              </w:rPr>
              <w:t>s</w:t>
            </w:r>
            <w:r w:rsidRPr="002155A5">
              <w:rPr>
                <w:bCs/>
                <w:spacing w:val="-1"/>
              </w:rPr>
              <w:t>t</w:t>
            </w:r>
            <w:r w:rsidRPr="002155A5">
              <w:rPr>
                <w:bCs/>
              </w:rPr>
              <w:t>e</w:t>
            </w:r>
            <w:r w:rsidRPr="002155A5">
              <w:rPr>
                <w:bCs/>
                <w:spacing w:val="1"/>
              </w:rPr>
              <w:t>r</w:t>
            </w:r>
            <w:r w:rsidRPr="002155A5">
              <w:rPr>
                <w:bCs/>
              </w:rPr>
              <w:t>.</w:t>
            </w:r>
          </w:p>
        </w:tc>
      </w:tr>
    </w:tbl>
    <w:p w:rsidR="007C4867" w:rsidRPr="002155A5" w:rsidRDefault="007C4867" w:rsidP="007C4867">
      <w:pPr>
        <w:spacing w:after="0" w:line="240" w:lineRule="auto"/>
        <w:ind w:left="100"/>
        <w:rPr>
          <w:bCs/>
        </w:rPr>
      </w:pPr>
      <w:r w:rsidRPr="002155A5">
        <w:rPr>
          <w:b/>
        </w:rPr>
        <w:t xml:space="preserve">6.       </w:t>
      </w:r>
      <w:r w:rsidRPr="002155A5">
        <w:rPr>
          <w:b/>
          <w:spacing w:val="58"/>
        </w:rPr>
        <w:t xml:space="preserve"> </w:t>
      </w:r>
      <w:r w:rsidRPr="002155A5">
        <w:rPr>
          <w:bCs/>
        </w:rPr>
        <w:t>All</w:t>
      </w:r>
      <w:r w:rsidRPr="002155A5">
        <w:rPr>
          <w:bCs/>
          <w:spacing w:val="30"/>
        </w:rPr>
        <w:t xml:space="preserve"> </w:t>
      </w:r>
      <w:r w:rsidRPr="002155A5">
        <w:rPr>
          <w:bCs/>
        </w:rPr>
        <w:t>t</w:t>
      </w:r>
      <w:r w:rsidRPr="002155A5">
        <w:rPr>
          <w:bCs/>
          <w:spacing w:val="1"/>
        </w:rPr>
        <w:t>h</w:t>
      </w:r>
      <w:r w:rsidRPr="002155A5">
        <w:rPr>
          <w:bCs/>
        </w:rPr>
        <w:t>e</w:t>
      </w:r>
      <w:r w:rsidRPr="002155A5">
        <w:rPr>
          <w:bCs/>
          <w:spacing w:val="28"/>
        </w:rPr>
        <w:t xml:space="preserve"> </w:t>
      </w:r>
      <w:r w:rsidRPr="002155A5">
        <w:rPr>
          <w:bCs/>
        </w:rPr>
        <w:t>ot</w:t>
      </w:r>
      <w:r w:rsidRPr="002155A5">
        <w:rPr>
          <w:bCs/>
          <w:spacing w:val="1"/>
        </w:rPr>
        <w:t>h</w:t>
      </w:r>
      <w:r w:rsidRPr="002155A5">
        <w:rPr>
          <w:bCs/>
          <w:spacing w:val="-1"/>
        </w:rPr>
        <w:t>e</w:t>
      </w:r>
      <w:r w:rsidRPr="002155A5">
        <w:rPr>
          <w:bCs/>
        </w:rPr>
        <w:t>r</w:t>
      </w:r>
      <w:r w:rsidRPr="002155A5">
        <w:rPr>
          <w:bCs/>
          <w:spacing w:val="27"/>
        </w:rPr>
        <w:t xml:space="preserve"> </w:t>
      </w:r>
      <w:r w:rsidRPr="002155A5">
        <w:rPr>
          <w:bCs/>
          <w:spacing w:val="-1"/>
        </w:rPr>
        <w:t>re</w:t>
      </w:r>
      <w:r w:rsidRPr="002155A5">
        <w:rPr>
          <w:bCs/>
        </w:rPr>
        <w:t>g</w:t>
      </w:r>
      <w:r w:rsidRPr="002155A5">
        <w:rPr>
          <w:bCs/>
          <w:spacing w:val="1"/>
        </w:rPr>
        <w:t>u</w:t>
      </w:r>
      <w:r w:rsidRPr="002155A5">
        <w:rPr>
          <w:bCs/>
        </w:rPr>
        <w:t>lati</w:t>
      </w:r>
      <w:r w:rsidRPr="002155A5">
        <w:rPr>
          <w:bCs/>
          <w:spacing w:val="2"/>
        </w:rPr>
        <w:t>o</w:t>
      </w:r>
      <w:r w:rsidRPr="002155A5">
        <w:rPr>
          <w:bCs/>
          <w:spacing w:val="1"/>
        </w:rPr>
        <w:t>n</w:t>
      </w:r>
      <w:r w:rsidRPr="002155A5">
        <w:rPr>
          <w:bCs/>
        </w:rPr>
        <w:t>s</w:t>
      </w:r>
      <w:r w:rsidRPr="002155A5">
        <w:rPr>
          <w:bCs/>
          <w:spacing w:val="23"/>
        </w:rPr>
        <w:t xml:space="preserve"> </w:t>
      </w:r>
      <w:r w:rsidRPr="002155A5">
        <w:rPr>
          <w:bCs/>
        </w:rPr>
        <w:t>as</w:t>
      </w:r>
      <w:r w:rsidRPr="002155A5">
        <w:rPr>
          <w:bCs/>
          <w:spacing w:val="29"/>
        </w:rPr>
        <w:t xml:space="preserve"> </w:t>
      </w:r>
      <w:r w:rsidRPr="002155A5">
        <w:rPr>
          <w:bCs/>
          <w:spacing w:val="-2"/>
        </w:rPr>
        <w:t>a</w:t>
      </w:r>
      <w:r w:rsidRPr="002155A5">
        <w:rPr>
          <w:bCs/>
          <w:spacing w:val="1"/>
        </w:rPr>
        <w:t>pp</w:t>
      </w:r>
      <w:r w:rsidRPr="002155A5">
        <w:rPr>
          <w:bCs/>
          <w:spacing w:val="-2"/>
        </w:rPr>
        <w:t>l</w:t>
      </w:r>
      <w:r w:rsidRPr="002155A5">
        <w:rPr>
          <w:bCs/>
        </w:rPr>
        <w:t>i</w:t>
      </w:r>
      <w:r w:rsidRPr="002155A5">
        <w:rPr>
          <w:bCs/>
          <w:spacing w:val="-1"/>
        </w:rPr>
        <w:t>c</w:t>
      </w:r>
      <w:r w:rsidRPr="002155A5">
        <w:rPr>
          <w:bCs/>
        </w:rPr>
        <w:t>a</w:t>
      </w:r>
      <w:r w:rsidRPr="002155A5">
        <w:rPr>
          <w:bCs/>
          <w:spacing w:val="1"/>
        </w:rPr>
        <w:t>b</w:t>
      </w:r>
      <w:r w:rsidRPr="002155A5">
        <w:rPr>
          <w:bCs/>
        </w:rPr>
        <w:t>le</w:t>
      </w:r>
      <w:r w:rsidRPr="002155A5">
        <w:rPr>
          <w:bCs/>
          <w:spacing w:val="24"/>
        </w:rPr>
        <w:t xml:space="preserve"> </w:t>
      </w:r>
      <w:r w:rsidRPr="002155A5">
        <w:rPr>
          <w:bCs/>
        </w:rPr>
        <w:t>to</w:t>
      </w:r>
      <w:r w:rsidRPr="002155A5">
        <w:rPr>
          <w:bCs/>
          <w:spacing w:val="29"/>
        </w:rPr>
        <w:t xml:space="preserve"> </w:t>
      </w:r>
      <w:r w:rsidRPr="002155A5">
        <w:rPr>
          <w:bCs/>
          <w:spacing w:val="1"/>
        </w:rPr>
        <w:t>B</w:t>
      </w:r>
      <w:r w:rsidRPr="002155A5">
        <w:rPr>
          <w:bCs/>
        </w:rPr>
        <w:t>.</w:t>
      </w:r>
      <w:r w:rsidRPr="002155A5">
        <w:rPr>
          <w:bCs/>
          <w:spacing w:val="24"/>
        </w:rPr>
        <w:t xml:space="preserve"> </w:t>
      </w:r>
      <w:r w:rsidRPr="002155A5">
        <w:rPr>
          <w:bCs/>
          <w:spacing w:val="1"/>
        </w:rPr>
        <w:t>T</w:t>
      </w:r>
      <w:r w:rsidRPr="002155A5">
        <w:rPr>
          <w:bCs/>
          <w:spacing w:val="-1"/>
        </w:rPr>
        <w:t>ec</w:t>
      </w:r>
      <w:r w:rsidRPr="002155A5">
        <w:rPr>
          <w:bCs/>
          <w:spacing w:val="1"/>
        </w:rPr>
        <w:t>h</w:t>
      </w:r>
      <w:r w:rsidRPr="002155A5">
        <w:rPr>
          <w:bCs/>
        </w:rPr>
        <w:t>.</w:t>
      </w:r>
      <w:r w:rsidRPr="002155A5">
        <w:rPr>
          <w:bCs/>
          <w:spacing w:val="27"/>
        </w:rPr>
        <w:t xml:space="preserve"> </w:t>
      </w:r>
      <w:r w:rsidRPr="002155A5">
        <w:rPr>
          <w:bCs/>
          <w:spacing w:val="4"/>
        </w:rPr>
        <w:t>4</w:t>
      </w:r>
      <w:r w:rsidRPr="002155A5">
        <w:rPr>
          <w:bCs/>
          <w:spacing w:val="-1"/>
        </w:rPr>
        <w:t>-</w:t>
      </w:r>
      <w:r w:rsidRPr="002155A5">
        <w:rPr>
          <w:bCs/>
        </w:rPr>
        <w:t>y</w:t>
      </w:r>
      <w:r w:rsidRPr="002155A5">
        <w:rPr>
          <w:bCs/>
          <w:spacing w:val="-1"/>
        </w:rPr>
        <w:t>e</w:t>
      </w:r>
      <w:r w:rsidRPr="002155A5">
        <w:rPr>
          <w:bCs/>
        </w:rPr>
        <w:t>ar</w:t>
      </w:r>
      <w:r w:rsidRPr="002155A5">
        <w:rPr>
          <w:bCs/>
          <w:spacing w:val="23"/>
        </w:rPr>
        <w:t xml:space="preserve"> </w:t>
      </w:r>
      <w:r w:rsidRPr="002155A5">
        <w:rPr>
          <w:bCs/>
          <w:spacing w:val="1"/>
        </w:rPr>
        <w:t>d</w:t>
      </w:r>
      <w:r w:rsidRPr="002155A5">
        <w:rPr>
          <w:bCs/>
          <w:spacing w:val="-1"/>
        </w:rPr>
        <w:t>e</w:t>
      </w:r>
      <w:r w:rsidRPr="002155A5">
        <w:rPr>
          <w:bCs/>
        </w:rPr>
        <w:t>g</w:t>
      </w:r>
      <w:r w:rsidRPr="002155A5">
        <w:rPr>
          <w:bCs/>
          <w:spacing w:val="-1"/>
        </w:rPr>
        <w:t>re</w:t>
      </w:r>
      <w:r w:rsidRPr="002155A5">
        <w:rPr>
          <w:bCs/>
        </w:rPr>
        <w:t>e</w:t>
      </w:r>
      <w:r w:rsidRPr="002155A5">
        <w:rPr>
          <w:bCs/>
          <w:spacing w:val="26"/>
        </w:rPr>
        <w:t xml:space="preserve"> </w:t>
      </w:r>
      <w:r w:rsidRPr="002155A5">
        <w:rPr>
          <w:bCs/>
          <w:spacing w:val="-2"/>
        </w:rPr>
        <w:t>c</w:t>
      </w:r>
      <w:r w:rsidRPr="002155A5">
        <w:rPr>
          <w:bCs/>
          <w:spacing w:val="2"/>
        </w:rPr>
        <w:t>ou</w:t>
      </w:r>
      <w:r w:rsidRPr="002155A5">
        <w:rPr>
          <w:bCs/>
          <w:spacing w:val="-1"/>
        </w:rPr>
        <w:t>r</w:t>
      </w:r>
      <w:r w:rsidRPr="002155A5">
        <w:rPr>
          <w:bCs/>
        </w:rPr>
        <w:t>se</w:t>
      </w:r>
      <w:r w:rsidRPr="002155A5">
        <w:rPr>
          <w:bCs/>
          <w:spacing w:val="27"/>
        </w:rPr>
        <w:t xml:space="preserve"> </w:t>
      </w:r>
      <w:r w:rsidRPr="002155A5">
        <w:rPr>
          <w:bCs/>
        </w:rPr>
        <w:t>(R</w:t>
      </w:r>
      <w:r w:rsidRPr="002155A5">
        <w:rPr>
          <w:bCs/>
          <w:spacing w:val="-1"/>
        </w:rPr>
        <w:t>e</w:t>
      </w:r>
      <w:r w:rsidRPr="002155A5">
        <w:rPr>
          <w:bCs/>
        </w:rPr>
        <w:t>g</w:t>
      </w:r>
      <w:r w:rsidRPr="002155A5">
        <w:rPr>
          <w:bCs/>
          <w:spacing w:val="1"/>
        </w:rPr>
        <w:t>u</w:t>
      </w:r>
      <w:r w:rsidRPr="002155A5">
        <w:rPr>
          <w:bCs/>
        </w:rPr>
        <w:t>la</w:t>
      </w:r>
      <w:r w:rsidRPr="002155A5">
        <w:rPr>
          <w:bCs/>
          <w:spacing w:val="-1"/>
        </w:rPr>
        <w:t>r</w:t>
      </w:r>
      <w:r w:rsidRPr="002155A5">
        <w:rPr>
          <w:bCs/>
        </w:rPr>
        <w:t>)</w:t>
      </w:r>
    </w:p>
    <w:p w:rsidR="007C4867" w:rsidRPr="002155A5" w:rsidRDefault="007C4867" w:rsidP="007C4867">
      <w:pPr>
        <w:spacing w:after="0" w:line="240" w:lineRule="auto"/>
        <w:ind w:left="820"/>
        <w:sectPr w:rsidR="007C4867" w:rsidRPr="002155A5">
          <w:type w:val="continuous"/>
          <w:pgSz w:w="12240" w:h="15840"/>
          <w:pgMar w:top="980" w:right="980" w:bottom="280" w:left="1340" w:header="720" w:footer="720" w:gutter="0"/>
          <w:cols w:space="720"/>
        </w:sectPr>
      </w:pPr>
      <w:r w:rsidRPr="002155A5">
        <w:rPr>
          <w:bCs/>
          <w:spacing w:val="2"/>
        </w:rPr>
        <w:t>w</w:t>
      </w:r>
      <w:r w:rsidRPr="002155A5">
        <w:rPr>
          <w:bCs/>
        </w:rPr>
        <w:t>ill</w:t>
      </w:r>
      <w:r w:rsidRPr="002155A5">
        <w:rPr>
          <w:bCs/>
          <w:spacing w:val="-3"/>
        </w:rPr>
        <w:t xml:space="preserve"> </w:t>
      </w:r>
      <w:r w:rsidRPr="002155A5">
        <w:rPr>
          <w:bCs/>
          <w:spacing w:val="1"/>
        </w:rPr>
        <w:t>h</w:t>
      </w:r>
      <w:r w:rsidRPr="002155A5">
        <w:rPr>
          <w:bCs/>
        </w:rPr>
        <w:t>old</w:t>
      </w:r>
      <w:r w:rsidRPr="002155A5">
        <w:rPr>
          <w:bCs/>
          <w:spacing w:val="-3"/>
        </w:rPr>
        <w:t xml:space="preserve"> </w:t>
      </w:r>
      <w:r w:rsidRPr="002155A5">
        <w:rPr>
          <w:bCs/>
        </w:rPr>
        <w:t>go</w:t>
      </w:r>
      <w:r w:rsidRPr="002155A5">
        <w:rPr>
          <w:bCs/>
          <w:spacing w:val="-2"/>
        </w:rPr>
        <w:t>o</w:t>
      </w:r>
      <w:r w:rsidRPr="002155A5">
        <w:rPr>
          <w:bCs/>
        </w:rPr>
        <w:t>d</w:t>
      </w:r>
      <w:r w:rsidRPr="002155A5">
        <w:rPr>
          <w:bCs/>
          <w:spacing w:val="-4"/>
        </w:rPr>
        <w:t xml:space="preserve"> </w:t>
      </w:r>
      <w:r w:rsidRPr="002155A5">
        <w:rPr>
          <w:bCs/>
          <w:spacing w:val="2"/>
        </w:rPr>
        <w:t>f</w:t>
      </w:r>
      <w:r w:rsidRPr="002155A5">
        <w:rPr>
          <w:bCs/>
        </w:rPr>
        <w:t>or</w:t>
      </w:r>
      <w:r w:rsidRPr="002155A5">
        <w:rPr>
          <w:bCs/>
          <w:spacing w:val="-4"/>
        </w:rPr>
        <w:t xml:space="preserve"> </w:t>
      </w:r>
      <w:r w:rsidRPr="002155A5">
        <w:rPr>
          <w:bCs/>
          <w:spacing w:val="1"/>
        </w:rPr>
        <w:t>B</w:t>
      </w:r>
      <w:r w:rsidRPr="002155A5">
        <w:rPr>
          <w:bCs/>
        </w:rPr>
        <w:t>.</w:t>
      </w:r>
      <w:r w:rsidRPr="002155A5">
        <w:rPr>
          <w:bCs/>
          <w:spacing w:val="-4"/>
        </w:rPr>
        <w:t xml:space="preserve"> </w:t>
      </w:r>
      <w:r w:rsidRPr="002155A5">
        <w:rPr>
          <w:bCs/>
          <w:spacing w:val="1"/>
        </w:rPr>
        <w:t>Te</w:t>
      </w:r>
      <w:r w:rsidRPr="002155A5">
        <w:rPr>
          <w:bCs/>
          <w:spacing w:val="-1"/>
        </w:rPr>
        <w:t>c</w:t>
      </w:r>
      <w:r w:rsidRPr="002155A5">
        <w:rPr>
          <w:bCs/>
          <w:spacing w:val="1"/>
        </w:rPr>
        <w:t>h</w:t>
      </w:r>
      <w:r w:rsidRPr="002155A5">
        <w:rPr>
          <w:bCs/>
        </w:rPr>
        <w:t>.</w:t>
      </w:r>
      <w:r w:rsidRPr="002155A5">
        <w:rPr>
          <w:bCs/>
          <w:spacing w:val="-4"/>
        </w:rPr>
        <w:t xml:space="preserve"> </w:t>
      </w:r>
      <w:r w:rsidRPr="002155A5">
        <w:rPr>
          <w:bCs/>
        </w:rPr>
        <w:t>(</w:t>
      </w:r>
      <w:r w:rsidRPr="002155A5">
        <w:rPr>
          <w:bCs/>
          <w:spacing w:val="1"/>
        </w:rPr>
        <w:t>L</w:t>
      </w:r>
      <w:r w:rsidRPr="002155A5">
        <w:rPr>
          <w:bCs/>
        </w:rPr>
        <w:t>at</w:t>
      </w:r>
      <w:r w:rsidRPr="002155A5">
        <w:rPr>
          <w:bCs/>
          <w:spacing w:val="-1"/>
        </w:rPr>
        <w:t>er</w:t>
      </w:r>
      <w:r w:rsidRPr="002155A5">
        <w:rPr>
          <w:bCs/>
        </w:rPr>
        <w:t>al</w:t>
      </w:r>
      <w:r w:rsidRPr="002155A5">
        <w:rPr>
          <w:bCs/>
          <w:spacing w:val="-6"/>
        </w:rPr>
        <w:t xml:space="preserve"> </w:t>
      </w:r>
      <w:r w:rsidRPr="002155A5">
        <w:rPr>
          <w:bCs/>
          <w:spacing w:val="1"/>
        </w:rPr>
        <w:t>En</w:t>
      </w:r>
      <w:r w:rsidRPr="002155A5">
        <w:rPr>
          <w:bCs/>
        </w:rPr>
        <w:t>t</w:t>
      </w:r>
      <w:r w:rsidRPr="002155A5">
        <w:rPr>
          <w:bCs/>
          <w:spacing w:val="-1"/>
        </w:rPr>
        <w:t>r</w:t>
      </w:r>
      <w:r w:rsidRPr="002155A5">
        <w:rPr>
          <w:bCs/>
        </w:rPr>
        <w:t>y</w:t>
      </w:r>
      <w:r w:rsidRPr="002155A5">
        <w:rPr>
          <w:bCs/>
          <w:spacing w:val="-5"/>
        </w:rPr>
        <w:t xml:space="preserve"> </w:t>
      </w:r>
      <w:r w:rsidRPr="002155A5">
        <w:rPr>
          <w:bCs/>
          <w:spacing w:val="1"/>
        </w:rPr>
        <w:t>S</w:t>
      </w:r>
      <w:r w:rsidRPr="002155A5">
        <w:rPr>
          <w:bCs/>
          <w:spacing w:val="-1"/>
        </w:rPr>
        <w:t>c</w:t>
      </w:r>
      <w:r w:rsidRPr="002155A5">
        <w:rPr>
          <w:bCs/>
          <w:spacing w:val="1"/>
        </w:rPr>
        <w:t>he</w:t>
      </w:r>
      <w:r w:rsidRPr="002155A5">
        <w:rPr>
          <w:bCs/>
        </w:rPr>
        <w:t>m</w:t>
      </w:r>
      <w:r w:rsidRPr="002155A5">
        <w:rPr>
          <w:bCs/>
          <w:spacing w:val="-1"/>
        </w:rPr>
        <w:t>e</w:t>
      </w:r>
      <w:r w:rsidRPr="002155A5">
        <w:rPr>
          <w:bCs/>
        </w:rPr>
        <w:t>).</w:t>
      </w:r>
    </w:p>
    <w:p w:rsidR="007C4867" w:rsidRPr="002155A5" w:rsidRDefault="007C4867" w:rsidP="007C4867">
      <w:pPr>
        <w:spacing w:after="0" w:line="240" w:lineRule="auto"/>
      </w:pPr>
    </w:p>
    <w:p w:rsidR="007C4867" w:rsidRPr="002155A5" w:rsidRDefault="007C4867" w:rsidP="007C4867">
      <w:pPr>
        <w:spacing w:after="0" w:line="240" w:lineRule="auto"/>
        <w:ind w:left="3460" w:right="3595"/>
        <w:jc w:val="center"/>
      </w:pPr>
      <w:r w:rsidRPr="002155A5">
        <w:rPr>
          <w:b/>
        </w:rPr>
        <w:t>MA</w:t>
      </w:r>
      <w:r w:rsidRPr="002155A5">
        <w:rPr>
          <w:b/>
          <w:spacing w:val="1"/>
        </w:rPr>
        <w:t>L</w:t>
      </w:r>
      <w:r w:rsidRPr="002155A5">
        <w:rPr>
          <w:b/>
        </w:rPr>
        <w:t>PRAC</w:t>
      </w:r>
      <w:r w:rsidRPr="002155A5">
        <w:rPr>
          <w:b/>
          <w:spacing w:val="1"/>
        </w:rPr>
        <w:t>T</w:t>
      </w:r>
      <w:r w:rsidRPr="002155A5">
        <w:rPr>
          <w:b/>
        </w:rPr>
        <w:t>IC</w:t>
      </w:r>
      <w:r w:rsidRPr="002155A5">
        <w:rPr>
          <w:b/>
          <w:spacing w:val="1"/>
        </w:rPr>
        <w:t>E</w:t>
      </w:r>
      <w:r w:rsidRPr="002155A5">
        <w:rPr>
          <w:b/>
        </w:rPr>
        <w:t>S</w:t>
      </w:r>
      <w:r w:rsidRPr="002155A5">
        <w:rPr>
          <w:b/>
          <w:spacing w:val="-18"/>
        </w:rPr>
        <w:t xml:space="preserve"> </w:t>
      </w:r>
      <w:r w:rsidRPr="002155A5">
        <w:rPr>
          <w:b/>
          <w:w w:val="99"/>
        </w:rPr>
        <w:t>R</w:t>
      </w:r>
      <w:r w:rsidRPr="002155A5">
        <w:rPr>
          <w:b/>
          <w:spacing w:val="2"/>
          <w:w w:val="99"/>
        </w:rPr>
        <w:t>U</w:t>
      </w:r>
      <w:r w:rsidRPr="002155A5">
        <w:rPr>
          <w:b/>
          <w:spacing w:val="1"/>
          <w:w w:val="99"/>
        </w:rPr>
        <w:t>LE</w:t>
      </w:r>
      <w:r w:rsidRPr="002155A5">
        <w:rPr>
          <w:b/>
          <w:w w:val="99"/>
        </w:rPr>
        <w:t>S</w:t>
      </w:r>
    </w:p>
    <w:p w:rsidR="007C4867" w:rsidRPr="002155A5" w:rsidRDefault="007C4867" w:rsidP="007C4867">
      <w:pPr>
        <w:spacing w:after="0" w:line="240" w:lineRule="auto"/>
      </w:pPr>
    </w:p>
    <w:p w:rsidR="007C4867" w:rsidRPr="002155A5" w:rsidRDefault="007C4867" w:rsidP="007C4867">
      <w:pPr>
        <w:spacing w:after="0" w:line="240" w:lineRule="auto"/>
        <w:ind w:left="650" w:right="793"/>
        <w:jc w:val="center"/>
      </w:pPr>
      <w:r w:rsidRPr="002155A5">
        <w:rPr>
          <w:b/>
        </w:rPr>
        <w:t>DI</w:t>
      </w:r>
      <w:r w:rsidRPr="002155A5">
        <w:rPr>
          <w:b/>
          <w:spacing w:val="1"/>
        </w:rPr>
        <w:t>S</w:t>
      </w:r>
      <w:r w:rsidRPr="002155A5">
        <w:rPr>
          <w:b/>
        </w:rPr>
        <w:t>CIP</w:t>
      </w:r>
      <w:r w:rsidRPr="002155A5">
        <w:rPr>
          <w:b/>
          <w:spacing w:val="1"/>
        </w:rPr>
        <w:t>L</w:t>
      </w:r>
      <w:r w:rsidRPr="002155A5">
        <w:rPr>
          <w:b/>
        </w:rPr>
        <w:t>INARY</w:t>
      </w:r>
      <w:r w:rsidRPr="002155A5">
        <w:rPr>
          <w:b/>
          <w:spacing w:val="-18"/>
        </w:rPr>
        <w:t xml:space="preserve"> </w:t>
      </w:r>
      <w:r w:rsidRPr="002155A5">
        <w:rPr>
          <w:b/>
        </w:rPr>
        <w:t>AC</w:t>
      </w:r>
      <w:r w:rsidRPr="002155A5">
        <w:rPr>
          <w:b/>
          <w:spacing w:val="1"/>
        </w:rPr>
        <w:t>T</w:t>
      </w:r>
      <w:r w:rsidRPr="002155A5">
        <w:rPr>
          <w:b/>
          <w:spacing w:val="3"/>
        </w:rPr>
        <w:t>IO</w:t>
      </w:r>
      <w:r w:rsidRPr="002155A5">
        <w:rPr>
          <w:b/>
        </w:rPr>
        <w:t>N</w:t>
      </w:r>
      <w:r w:rsidRPr="002155A5">
        <w:rPr>
          <w:b/>
          <w:spacing w:val="-10"/>
        </w:rPr>
        <w:t xml:space="preserve"> </w:t>
      </w:r>
      <w:r w:rsidRPr="002155A5">
        <w:rPr>
          <w:b/>
        </w:rPr>
        <w:t>F</w:t>
      </w:r>
      <w:r w:rsidRPr="002155A5">
        <w:rPr>
          <w:b/>
          <w:spacing w:val="1"/>
        </w:rPr>
        <w:t>O</w:t>
      </w:r>
      <w:r w:rsidRPr="002155A5">
        <w:rPr>
          <w:b/>
        </w:rPr>
        <w:t>R</w:t>
      </w:r>
      <w:r w:rsidRPr="002155A5">
        <w:rPr>
          <w:b/>
          <w:spacing w:val="-5"/>
        </w:rPr>
        <w:t xml:space="preserve"> </w:t>
      </w:r>
      <w:r w:rsidRPr="002155A5">
        <w:rPr>
          <w:b/>
        </w:rPr>
        <w:t>/ IMPR</w:t>
      </w:r>
      <w:r w:rsidRPr="002155A5">
        <w:rPr>
          <w:b/>
          <w:spacing w:val="1"/>
        </w:rPr>
        <w:t>O</w:t>
      </w:r>
      <w:r w:rsidRPr="002155A5">
        <w:rPr>
          <w:b/>
        </w:rPr>
        <w:t>P</w:t>
      </w:r>
      <w:r w:rsidRPr="002155A5">
        <w:rPr>
          <w:b/>
          <w:spacing w:val="1"/>
        </w:rPr>
        <w:t>E</w:t>
      </w:r>
      <w:r w:rsidRPr="002155A5">
        <w:rPr>
          <w:b/>
        </w:rPr>
        <w:t>R</w:t>
      </w:r>
      <w:r w:rsidRPr="002155A5">
        <w:rPr>
          <w:b/>
          <w:spacing w:val="-13"/>
        </w:rPr>
        <w:t xml:space="preserve"> </w:t>
      </w:r>
      <w:r w:rsidRPr="002155A5">
        <w:rPr>
          <w:b/>
        </w:rPr>
        <w:t>C</w:t>
      </w:r>
      <w:r w:rsidRPr="002155A5">
        <w:rPr>
          <w:b/>
          <w:spacing w:val="1"/>
        </w:rPr>
        <w:t>O</w:t>
      </w:r>
      <w:r w:rsidRPr="002155A5">
        <w:rPr>
          <w:b/>
        </w:rPr>
        <w:t>NDUCT</w:t>
      </w:r>
      <w:r w:rsidRPr="002155A5">
        <w:rPr>
          <w:b/>
          <w:spacing w:val="-11"/>
        </w:rPr>
        <w:t xml:space="preserve"> </w:t>
      </w:r>
      <w:r w:rsidRPr="002155A5">
        <w:rPr>
          <w:b/>
        </w:rPr>
        <w:t>IN</w:t>
      </w:r>
      <w:r w:rsidRPr="002155A5">
        <w:rPr>
          <w:b/>
          <w:spacing w:val="-3"/>
        </w:rPr>
        <w:t xml:space="preserve"> </w:t>
      </w:r>
      <w:r w:rsidRPr="002155A5">
        <w:rPr>
          <w:b/>
          <w:spacing w:val="1"/>
          <w:w w:val="99"/>
        </w:rPr>
        <w:t>E</w:t>
      </w:r>
      <w:r w:rsidRPr="002155A5">
        <w:rPr>
          <w:b/>
          <w:w w:val="99"/>
        </w:rPr>
        <w:t>XAMINA</w:t>
      </w:r>
      <w:r w:rsidRPr="002155A5">
        <w:rPr>
          <w:b/>
          <w:spacing w:val="1"/>
          <w:w w:val="99"/>
        </w:rPr>
        <w:t>T</w:t>
      </w:r>
      <w:r w:rsidRPr="002155A5">
        <w:rPr>
          <w:b/>
          <w:w w:val="99"/>
        </w:rPr>
        <w:t>I</w:t>
      </w:r>
      <w:r w:rsidRPr="002155A5">
        <w:rPr>
          <w:b/>
          <w:spacing w:val="1"/>
          <w:w w:val="99"/>
        </w:rPr>
        <w:t>O</w:t>
      </w:r>
      <w:r w:rsidRPr="002155A5">
        <w:rPr>
          <w:b/>
          <w:w w:val="99"/>
        </w:rPr>
        <w:t>NS</w:t>
      </w:r>
    </w:p>
    <w:p w:rsidR="007C4867" w:rsidRPr="002155A5" w:rsidRDefault="007C4867" w:rsidP="007C4867">
      <w:pPr>
        <w:spacing w:after="0" w:line="240" w:lineRule="auto"/>
      </w:pPr>
    </w:p>
    <w:tbl>
      <w:tblPr>
        <w:tblW w:w="0" w:type="auto"/>
        <w:tblInd w:w="2" w:type="dxa"/>
        <w:tblLayout w:type="fixed"/>
        <w:tblCellMar>
          <w:left w:w="0" w:type="dxa"/>
          <w:right w:w="0" w:type="dxa"/>
        </w:tblCellMar>
        <w:tblLook w:val="01E0"/>
      </w:tblPr>
      <w:tblGrid>
        <w:gridCol w:w="818"/>
        <w:gridCol w:w="4104"/>
        <w:gridCol w:w="4798"/>
      </w:tblGrid>
      <w:tr w:rsidR="007C4867" w:rsidRPr="002155A5" w:rsidTr="006341CD">
        <w:trPr>
          <w:trHeight w:hRule="exact" w:val="682"/>
        </w:trPr>
        <w:tc>
          <w:tcPr>
            <w:tcW w:w="81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tc>
        <w:tc>
          <w:tcPr>
            <w:tcW w:w="410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641" w:right="332" w:hanging="1265"/>
            </w:pPr>
            <w:r w:rsidRPr="002155A5">
              <w:rPr>
                <w:b/>
              </w:rPr>
              <w:t>Nat</w:t>
            </w:r>
            <w:r w:rsidRPr="002155A5">
              <w:rPr>
                <w:b/>
                <w:spacing w:val="1"/>
              </w:rPr>
              <w:t>u</w:t>
            </w:r>
            <w:r w:rsidRPr="002155A5">
              <w:rPr>
                <w:b/>
                <w:spacing w:val="-1"/>
              </w:rPr>
              <w:t>r</w:t>
            </w:r>
            <w:r w:rsidRPr="002155A5">
              <w:rPr>
                <w:b/>
              </w:rPr>
              <w:t>e</w:t>
            </w:r>
            <w:r w:rsidRPr="002155A5">
              <w:rPr>
                <w:b/>
                <w:spacing w:val="-6"/>
              </w:rPr>
              <w:t xml:space="preserve"> </w:t>
            </w:r>
            <w:r w:rsidRPr="002155A5">
              <w:rPr>
                <w:b/>
              </w:rPr>
              <w:t>of Mal</w:t>
            </w:r>
            <w:r w:rsidRPr="002155A5">
              <w:rPr>
                <w:b/>
                <w:spacing w:val="1"/>
              </w:rPr>
              <w:t>p</w:t>
            </w:r>
            <w:r w:rsidRPr="002155A5">
              <w:rPr>
                <w:b/>
                <w:spacing w:val="-1"/>
              </w:rPr>
              <w:t>r</w:t>
            </w:r>
            <w:r w:rsidRPr="002155A5">
              <w:rPr>
                <w:b/>
              </w:rPr>
              <w:t>a</w:t>
            </w:r>
            <w:r w:rsidRPr="002155A5">
              <w:rPr>
                <w:b/>
                <w:spacing w:val="-1"/>
              </w:rPr>
              <w:t>c</w:t>
            </w:r>
            <w:r w:rsidRPr="002155A5">
              <w:rPr>
                <w:b/>
              </w:rPr>
              <w:t>t</w:t>
            </w:r>
            <w:r w:rsidRPr="002155A5">
              <w:rPr>
                <w:b/>
                <w:spacing w:val="3"/>
              </w:rPr>
              <w:t>i</w:t>
            </w:r>
            <w:r w:rsidRPr="002155A5">
              <w:rPr>
                <w:b/>
                <w:spacing w:val="1"/>
              </w:rPr>
              <w:t>c</w:t>
            </w:r>
            <w:r w:rsidRPr="002155A5">
              <w:rPr>
                <w:b/>
              </w:rPr>
              <w:t>e/I</w:t>
            </w:r>
            <w:r w:rsidRPr="002155A5">
              <w:rPr>
                <w:b/>
                <w:spacing w:val="-3"/>
              </w:rPr>
              <w:t>m</w:t>
            </w:r>
            <w:r w:rsidRPr="002155A5">
              <w:rPr>
                <w:b/>
                <w:spacing w:val="1"/>
              </w:rPr>
              <w:t>p</w:t>
            </w:r>
            <w:r w:rsidRPr="002155A5">
              <w:rPr>
                <w:b/>
                <w:spacing w:val="-1"/>
              </w:rPr>
              <w:t>r</w:t>
            </w:r>
            <w:r w:rsidRPr="002155A5">
              <w:rPr>
                <w:b/>
              </w:rPr>
              <w:t>o</w:t>
            </w:r>
            <w:r w:rsidRPr="002155A5">
              <w:rPr>
                <w:b/>
                <w:spacing w:val="1"/>
              </w:rPr>
              <w:t>pe</w:t>
            </w:r>
            <w:r w:rsidRPr="002155A5">
              <w:rPr>
                <w:b/>
              </w:rPr>
              <w:t xml:space="preserve">r </w:t>
            </w:r>
            <w:r w:rsidRPr="002155A5">
              <w:rPr>
                <w:b/>
                <w:spacing w:val="-1"/>
              </w:rPr>
              <w:t>c</w:t>
            </w:r>
            <w:r w:rsidRPr="002155A5">
              <w:rPr>
                <w:b/>
              </w:rPr>
              <w:t>o</w:t>
            </w:r>
            <w:r w:rsidRPr="002155A5">
              <w:rPr>
                <w:b/>
                <w:spacing w:val="1"/>
              </w:rPr>
              <w:t>ndu</w:t>
            </w:r>
            <w:r w:rsidRPr="002155A5">
              <w:rPr>
                <w:b/>
                <w:spacing w:val="-1"/>
              </w:rPr>
              <w:t>c</w:t>
            </w:r>
            <w:r w:rsidRPr="002155A5">
              <w:rPr>
                <w:b/>
              </w:rPr>
              <w:t>t</w:t>
            </w:r>
          </w:p>
        </w:tc>
        <w:tc>
          <w:tcPr>
            <w:tcW w:w="479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ind w:left="1734" w:right="1733"/>
              <w:jc w:val="center"/>
            </w:pPr>
            <w:r w:rsidRPr="002155A5">
              <w:rPr>
                <w:b/>
                <w:w w:val="99"/>
              </w:rPr>
              <w:t>P</w:t>
            </w:r>
            <w:r w:rsidRPr="002155A5">
              <w:rPr>
                <w:b/>
                <w:spacing w:val="1"/>
                <w:w w:val="99"/>
              </w:rPr>
              <w:t>un</w:t>
            </w:r>
            <w:r w:rsidRPr="002155A5">
              <w:rPr>
                <w:b/>
              </w:rPr>
              <w:t>i</w:t>
            </w:r>
            <w:r w:rsidRPr="002155A5">
              <w:rPr>
                <w:b/>
                <w:w w:val="99"/>
              </w:rPr>
              <w:t>s</w:t>
            </w:r>
            <w:r w:rsidRPr="002155A5">
              <w:rPr>
                <w:b/>
                <w:spacing w:val="1"/>
                <w:w w:val="99"/>
              </w:rPr>
              <w:t>h</w:t>
            </w:r>
            <w:r w:rsidRPr="002155A5">
              <w:rPr>
                <w:b/>
                <w:spacing w:val="-3"/>
                <w:w w:val="99"/>
              </w:rPr>
              <w:t>m</w:t>
            </w:r>
            <w:r w:rsidRPr="002155A5">
              <w:rPr>
                <w:b/>
                <w:spacing w:val="-1"/>
              </w:rPr>
              <w:t>e</w:t>
            </w:r>
            <w:r w:rsidRPr="002155A5">
              <w:rPr>
                <w:b/>
                <w:w w:val="99"/>
              </w:rPr>
              <w:t>nt</w:t>
            </w:r>
          </w:p>
        </w:tc>
      </w:tr>
      <w:tr w:rsidR="007C4867" w:rsidRPr="002155A5" w:rsidTr="006341CD">
        <w:trPr>
          <w:trHeight w:hRule="exact" w:val="406"/>
        </w:trPr>
        <w:tc>
          <w:tcPr>
            <w:tcW w:w="81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tc>
        <w:tc>
          <w:tcPr>
            <w:tcW w:w="410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343" w:right="1342"/>
              <w:jc w:val="center"/>
            </w:pPr>
            <w:r w:rsidRPr="002155A5">
              <w:rPr>
                <w:spacing w:val="-3"/>
              </w:rPr>
              <w:t>I</w:t>
            </w:r>
            <w:r w:rsidRPr="002155A5">
              <w:t>f the</w:t>
            </w:r>
            <w:r w:rsidRPr="002155A5">
              <w:rPr>
                <w:spacing w:val="-2"/>
              </w:rPr>
              <w:t xml:space="preserve"> </w:t>
            </w:r>
            <w:r w:rsidRPr="002155A5">
              <w:rPr>
                <w:w w:val="99"/>
              </w:rPr>
              <w:t>s</w:t>
            </w:r>
            <w:r w:rsidRPr="002155A5">
              <w:t>t</w:t>
            </w:r>
            <w:r w:rsidRPr="002155A5">
              <w:rPr>
                <w:w w:val="99"/>
              </w:rPr>
              <w:t>ud</w:t>
            </w:r>
            <w:r w:rsidRPr="002155A5">
              <w:rPr>
                <w:spacing w:val="1"/>
                <w:w w:val="99"/>
              </w:rPr>
              <w:t>e</w:t>
            </w:r>
            <w:r w:rsidRPr="002155A5">
              <w:rPr>
                <w:w w:val="99"/>
              </w:rPr>
              <w:t>n</w:t>
            </w:r>
            <w:r w:rsidRPr="002155A5">
              <w:rPr>
                <w:spacing w:val="2"/>
                <w:w w:val="99"/>
              </w:rPr>
              <w:t>t</w:t>
            </w:r>
            <w:r w:rsidRPr="002155A5">
              <w:t>:</w:t>
            </w:r>
          </w:p>
        </w:tc>
        <w:tc>
          <w:tcPr>
            <w:tcW w:w="479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tc>
      </w:tr>
      <w:tr w:rsidR="007C4867" w:rsidRPr="002155A5" w:rsidTr="006341CD">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105"/>
            </w:pPr>
            <w:r w:rsidRPr="002155A5">
              <w:t>1.</w:t>
            </w:r>
            <w:r w:rsidRPr="002155A5">
              <w:rPr>
                <w:spacing w:val="-2"/>
              </w:rPr>
              <w:t xml:space="preserve"> </w:t>
            </w:r>
            <w:r w:rsidRPr="002155A5">
              <w:t>(</w:t>
            </w:r>
            <w:r w:rsidRPr="002155A5">
              <w:rPr>
                <w:spacing w:val="-1"/>
              </w:rPr>
              <w:t>a</w:t>
            </w:r>
            <w:r w:rsidRPr="002155A5">
              <w:t>)</w:t>
            </w:r>
          </w:p>
        </w:tc>
        <w:tc>
          <w:tcPr>
            <w:tcW w:w="410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68"/>
              <w:jc w:val="both"/>
            </w:pPr>
            <w:r w:rsidRPr="002155A5">
              <w:rPr>
                <w:spacing w:val="1"/>
              </w:rPr>
              <w:t>P</w:t>
            </w:r>
            <w:r w:rsidRPr="002155A5">
              <w:t>oss</w:t>
            </w:r>
            <w:r w:rsidRPr="002155A5">
              <w:rPr>
                <w:spacing w:val="-1"/>
              </w:rPr>
              <w:t>e</w:t>
            </w:r>
            <w:r w:rsidRPr="002155A5">
              <w:t>ss</w:t>
            </w:r>
            <w:r w:rsidRPr="002155A5">
              <w:rPr>
                <w:spacing w:val="-1"/>
              </w:rPr>
              <w:t>e</w:t>
            </w:r>
            <w:r w:rsidRPr="002155A5">
              <w:t xml:space="preserve">s   </w:t>
            </w:r>
            <w:r w:rsidRPr="002155A5">
              <w:rPr>
                <w:spacing w:val="16"/>
              </w:rPr>
              <w:t xml:space="preserve"> </w:t>
            </w:r>
            <w:r w:rsidRPr="002155A5">
              <w:t xml:space="preserve">or   </w:t>
            </w:r>
            <w:r w:rsidRPr="002155A5">
              <w:rPr>
                <w:spacing w:val="19"/>
              </w:rPr>
              <w:t xml:space="preserve"> </w:t>
            </w:r>
            <w:r w:rsidRPr="002155A5">
              <w:t>k</w:t>
            </w:r>
            <w:r w:rsidRPr="002155A5">
              <w:rPr>
                <w:spacing w:val="-1"/>
              </w:rPr>
              <w:t>ee</w:t>
            </w:r>
            <w:r w:rsidRPr="002155A5">
              <w:t xml:space="preserve">ps   </w:t>
            </w:r>
            <w:r w:rsidRPr="002155A5">
              <w:rPr>
                <w:spacing w:val="22"/>
              </w:rPr>
              <w:t xml:space="preserve"> </w:t>
            </w:r>
            <w:r w:rsidRPr="002155A5">
              <w:rPr>
                <w:spacing w:val="-1"/>
              </w:rPr>
              <w:t>ac</w:t>
            </w:r>
            <w:r w:rsidRPr="002155A5">
              <w:rPr>
                <w:spacing w:val="1"/>
              </w:rPr>
              <w:t>c</w:t>
            </w:r>
            <w:r w:rsidRPr="002155A5">
              <w:rPr>
                <w:spacing w:val="-1"/>
              </w:rPr>
              <w:t>e</w:t>
            </w:r>
            <w:r w:rsidRPr="002155A5">
              <w:t xml:space="preserve">ssible   </w:t>
            </w:r>
            <w:r w:rsidRPr="002155A5">
              <w:rPr>
                <w:spacing w:val="17"/>
              </w:rPr>
              <w:t xml:space="preserve"> </w:t>
            </w:r>
            <w:r w:rsidRPr="002155A5">
              <w:t>in</w:t>
            </w:r>
          </w:p>
          <w:p w:rsidR="007C4867" w:rsidRPr="002155A5" w:rsidRDefault="007C4867" w:rsidP="007C4867">
            <w:pPr>
              <w:spacing w:after="0" w:line="240" w:lineRule="auto"/>
              <w:ind w:left="105" w:right="61"/>
              <w:jc w:val="both"/>
            </w:pP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h</w:t>
            </w:r>
            <w:r w:rsidRPr="002155A5">
              <w:rPr>
                <w:spacing w:val="-1"/>
              </w:rPr>
              <w:t>a</w:t>
            </w:r>
            <w:r w:rsidRPr="002155A5">
              <w:t>ll,</w:t>
            </w:r>
            <w:r w:rsidRPr="002155A5">
              <w:rPr>
                <w:spacing w:val="6"/>
              </w:rPr>
              <w:t xml:space="preserve"> </w:t>
            </w:r>
            <w:r w:rsidRPr="002155A5">
              <w:rPr>
                <w:spacing w:val="-1"/>
              </w:rPr>
              <w:t>a</w:t>
            </w:r>
            <w:r w:rsidRPr="002155A5">
              <w:rPr>
                <w:spacing w:val="5"/>
              </w:rPr>
              <w:t>n</w:t>
            </w:r>
            <w:r w:rsidRPr="002155A5">
              <w:t>y</w:t>
            </w:r>
            <w:r w:rsidRPr="002155A5">
              <w:rPr>
                <w:spacing w:val="1"/>
              </w:rPr>
              <w:t xml:space="preserve"> </w:t>
            </w:r>
            <w:r w:rsidRPr="002155A5">
              <w:rPr>
                <w:spacing w:val="4"/>
              </w:rPr>
              <w:t>p</w:t>
            </w:r>
            <w:r w:rsidRPr="002155A5">
              <w:rPr>
                <w:spacing w:val="1"/>
              </w:rPr>
              <w:t>a</w:t>
            </w:r>
            <w:r w:rsidRPr="002155A5">
              <w:t>p</w:t>
            </w:r>
            <w:r w:rsidRPr="002155A5">
              <w:rPr>
                <w:spacing w:val="-1"/>
              </w:rPr>
              <w:t>e</w:t>
            </w:r>
            <w:r w:rsidRPr="002155A5">
              <w:t>r,</w:t>
            </w:r>
            <w:r w:rsidRPr="002155A5">
              <w:rPr>
                <w:spacing w:val="4"/>
              </w:rPr>
              <w:t xml:space="preserve"> </w:t>
            </w:r>
            <w:r w:rsidRPr="002155A5">
              <w:t>note</w:t>
            </w:r>
            <w:r w:rsidRPr="002155A5">
              <w:rPr>
                <w:spacing w:val="5"/>
              </w:rPr>
              <w:t xml:space="preserve"> </w:t>
            </w:r>
            <w:r w:rsidRPr="002155A5">
              <w:t>book, progr</w:t>
            </w:r>
            <w:r w:rsidRPr="002155A5">
              <w:rPr>
                <w:spacing w:val="-1"/>
              </w:rPr>
              <w:t>a</w:t>
            </w:r>
            <w:r w:rsidRPr="002155A5">
              <w:rPr>
                <w:spacing w:val="1"/>
              </w:rPr>
              <w:t>mm</w:t>
            </w:r>
            <w:r w:rsidRPr="002155A5">
              <w:rPr>
                <w:spacing w:val="-1"/>
              </w:rPr>
              <w:t>a</w:t>
            </w:r>
            <w:r w:rsidRPr="002155A5">
              <w:t xml:space="preserve">ble </w:t>
            </w:r>
            <w:r w:rsidRPr="002155A5">
              <w:rPr>
                <w:spacing w:val="1"/>
              </w:rPr>
              <w:t>c</w:t>
            </w:r>
            <w:r w:rsidRPr="002155A5">
              <w:rPr>
                <w:spacing w:val="-1"/>
              </w:rPr>
              <w:t>a</w:t>
            </w:r>
            <w:r w:rsidRPr="002155A5">
              <w:t>l</w:t>
            </w:r>
            <w:r w:rsidRPr="002155A5">
              <w:rPr>
                <w:spacing w:val="-1"/>
              </w:rPr>
              <w:t>c</w:t>
            </w:r>
            <w:r w:rsidRPr="002155A5">
              <w:t>ul</w:t>
            </w:r>
            <w:r w:rsidRPr="002155A5">
              <w:rPr>
                <w:spacing w:val="-1"/>
              </w:rPr>
              <w:t>a</w:t>
            </w:r>
            <w:r w:rsidRPr="002155A5">
              <w:t>t</w:t>
            </w:r>
            <w:r w:rsidRPr="002155A5">
              <w:rPr>
                <w:spacing w:val="2"/>
              </w:rPr>
              <w:t>or</w:t>
            </w:r>
            <w:r w:rsidRPr="002155A5">
              <w:t>s,</w:t>
            </w:r>
            <w:r w:rsidRPr="002155A5">
              <w:rPr>
                <w:spacing w:val="6"/>
              </w:rPr>
              <w:t xml:space="preserve"> </w:t>
            </w:r>
            <w:r w:rsidRPr="002155A5">
              <w:rPr>
                <w:spacing w:val="-1"/>
              </w:rPr>
              <w:t>ce</w:t>
            </w:r>
            <w:r w:rsidRPr="002155A5">
              <w:t>ll</w:t>
            </w:r>
            <w:r w:rsidRPr="002155A5">
              <w:rPr>
                <w:spacing w:val="12"/>
              </w:rPr>
              <w:t xml:space="preserve"> </w:t>
            </w:r>
            <w:r w:rsidRPr="002155A5">
              <w:t>phon</w:t>
            </w:r>
            <w:r w:rsidRPr="002155A5">
              <w:rPr>
                <w:spacing w:val="-1"/>
              </w:rPr>
              <w:t>e</w:t>
            </w:r>
            <w:r w:rsidRPr="002155A5">
              <w:t>s, p</w:t>
            </w:r>
            <w:r w:rsidRPr="002155A5">
              <w:rPr>
                <w:spacing w:val="-1"/>
              </w:rPr>
              <w:t>a</w:t>
            </w:r>
            <w:r w:rsidRPr="002155A5">
              <w:t>g</w:t>
            </w:r>
            <w:r w:rsidRPr="002155A5">
              <w:rPr>
                <w:spacing w:val="-1"/>
              </w:rPr>
              <w:t>e</w:t>
            </w:r>
            <w:r w:rsidRPr="002155A5">
              <w:t xml:space="preserve">r, </w:t>
            </w:r>
            <w:r w:rsidRPr="002155A5">
              <w:rPr>
                <w:spacing w:val="3"/>
              </w:rPr>
              <w:t xml:space="preserve"> </w:t>
            </w:r>
            <w:r w:rsidRPr="002155A5">
              <w:t>p</w:t>
            </w:r>
            <w:r w:rsidRPr="002155A5">
              <w:rPr>
                <w:spacing w:val="-1"/>
              </w:rPr>
              <w:t>a</w:t>
            </w:r>
            <w:r w:rsidRPr="002155A5">
              <w:t xml:space="preserve">lm </w:t>
            </w:r>
            <w:r w:rsidRPr="002155A5">
              <w:rPr>
                <w:spacing w:val="3"/>
              </w:rPr>
              <w:t xml:space="preserve"> </w:t>
            </w:r>
            <w:r w:rsidRPr="002155A5">
              <w:rPr>
                <w:spacing w:val="-1"/>
              </w:rPr>
              <w:t>c</w:t>
            </w:r>
            <w:r w:rsidRPr="002155A5">
              <w:t>o</w:t>
            </w:r>
            <w:r w:rsidRPr="002155A5">
              <w:rPr>
                <w:spacing w:val="1"/>
              </w:rPr>
              <w:t>m</w:t>
            </w:r>
            <w:r w:rsidRPr="002155A5">
              <w:t>put</w:t>
            </w:r>
            <w:r w:rsidRPr="002155A5">
              <w:rPr>
                <w:spacing w:val="1"/>
              </w:rPr>
              <w:t>e</w:t>
            </w:r>
            <w:r w:rsidRPr="002155A5">
              <w:rPr>
                <w:spacing w:val="2"/>
              </w:rPr>
              <w:t>r</w:t>
            </w:r>
            <w:r w:rsidRPr="002155A5">
              <w:t xml:space="preserve">s </w:t>
            </w:r>
            <w:r w:rsidRPr="002155A5">
              <w:rPr>
                <w:spacing w:val="2"/>
              </w:rPr>
              <w:t xml:space="preserve"> </w:t>
            </w:r>
            <w:r w:rsidRPr="002155A5">
              <w:t xml:space="preserve">or </w:t>
            </w:r>
            <w:r w:rsidRPr="002155A5">
              <w:rPr>
                <w:spacing w:val="6"/>
              </w:rPr>
              <w:t xml:space="preserve"> </w:t>
            </w:r>
            <w:r w:rsidRPr="002155A5">
              <w:rPr>
                <w:spacing w:val="-1"/>
              </w:rPr>
              <w:t>a</w:t>
            </w:r>
            <w:r w:rsidRPr="002155A5">
              <w:rPr>
                <w:spacing w:val="5"/>
              </w:rPr>
              <w:t>n</w:t>
            </w:r>
            <w:r w:rsidRPr="002155A5">
              <w:t>y  oth</w:t>
            </w:r>
            <w:r w:rsidRPr="002155A5">
              <w:rPr>
                <w:spacing w:val="1"/>
              </w:rPr>
              <w:t>e</w:t>
            </w:r>
            <w:r w:rsidRPr="002155A5">
              <w:t>r form of</w:t>
            </w:r>
            <w:r w:rsidRPr="002155A5">
              <w:rPr>
                <w:spacing w:val="4"/>
              </w:rPr>
              <w:t xml:space="preserve"> </w:t>
            </w:r>
            <w:r w:rsidRPr="002155A5">
              <w:rPr>
                <w:spacing w:val="1"/>
              </w:rPr>
              <w:t>m</w:t>
            </w:r>
            <w:r w:rsidRPr="002155A5">
              <w:rPr>
                <w:spacing w:val="-1"/>
              </w:rPr>
              <w:t>a</w:t>
            </w:r>
            <w:r w:rsidRPr="002155A5">
              <w:t>t</w:t>
            </w:r>
            <w:r w:rsidRPr="002155A5">
              <w:rPr>
                <w:spacing w:val="-1"/>
              </w:rPr>
              <w:t>e</w:t>
            </w:r>
            <w:r w:rsidRPr="002155A5">
              <w:t>ri</w:t>
            </w:r>
            <w:r w:rsidRPr="002155A5">
              <w:rPr>
                <w:spacing w:val="-1"/>
              </w:rPr>
              <w:t>a</w:t>
            </w:r>
            <w:r w:rsidRPr="002155A5">
              <w:t>l</w:t>
            </w:r>
            <w:r w:rsidRPr="002155A5">
              <w:rPr>
                <w:spacing w:val="4"/>
              </w:rPr>
              <w:t xml:space="preserve"> </w:t>
            </w:r>
            <w:r w:rsidRPr="002155A5">
              <w:rPr>
                <w:spacing w:val="-1"/>
              </w:rPr>
              <w:t>c</w:t>
            </w:r>
            <w:r w:rsidRPr="002155A5">
              <w:t>o</w:t>
            </w:r>
            <w:r w:rsidRPr="002155A5">
              <w:rPr>
                <w:spacing w:val="2"/>
              </w:rPr>
              <w:t>n</w:t>
            </w:r>
            <w:r w:rsidRPr="002155A5">
              <w:rPr>
                <w:spacing w:val="1"/>
              </w:rPr>
              <w:t>c</w:t>
            </w:r>
            <w:r w:rsidRPr="002155A5">
              <w:rPr>
                <w:spacing w:val="-1"/>
              </w:rPr>
              <w:t>e</w:t>
            </w:r>
            <w:r w:rsidRPr="002155A5">
              <w:t>rn</w:t>
            </w:r>
            <w:r w:rsidRPr="002155A5">
              <w:rPr>
                <w:spacing w:val="-1"/>
              </w:rPr>
              <w:t>e</w:t>
            </w:r>
            <w:r w:rsidRPr="002155A5">
              <w:t>d with or r</w:t>
            </w:r>
            <w:r w:rsidRPr="002155A5">
              <w:rPr>
                <w:spacing w:val="-1"/>
              </w:rPr>
              <w:t>e</w:t>
            </w:r>
            <w:r w:rsidRPr="002155A5">
              <w:t>l</w:t>
            </w:r>
            <w:r w:rsidRPr="002155A5">
              <w:rPr>
                <w:spacing w:val="-1"/>
              </w:rPr>
              <w:t>a</w:t>
            </w:r>
            <w:r w:rsidRPr="002155A5">
              <w:t>t</w:t>
            </w:r>
            <w:r w:rsidRPr="002155A5">
              <w:rPr>
                <w:spacing w:val="-1"/>
              </w:rPr>
              <w:t>e</w:t>
            </w:r>
            <w:r w:rsidRPr="002155A5">
              <w:t>d</w:t>
            </w:r>
            <w:r w:rsidRPr="002155A5">
              <w:rPr>
                <w:spacing w:val="2"/>
              </w:rPr>
              <w:t xml:space="preserve"> </w:t>
            </w:r>
            <w:r w:rsidRPr="002155A5">
              <w:t>to</w:t>
            </w:r>
            <w:r w:rsidRPr="002155A5">
              <w:rPr>
                <w:spacing w:val="5"/>
              </w:rPr>
              <w:t xml:space="preserve"> </w:t>
            </w:r>
            <w:r w:rsidRPr="002155A5">
              <w:t>the</w:t>
            </w:r>
            <w:r w:rsidRPr="002155A5">
              <w:rPr>
                <w:spacing w:val="1"/>
              </w:rPr>
              <w:t xml:space="preserve"> </w:t>
            </w:r>
            <w:r w:rsidRPr="002155A5">
              <w:t>subj</w:t>
            </w:r>
            <w:r w:rsidRPr="002155A5">
              <w:rPr>
                <w:spacing w:val="1"/>
              </w:rPr>
              <w:t>e</w:t>
            </w:r>
            <w:r w:rsidRPr="002155A5">
              <w:rPr>
                <w:spacing w:val="-1"/>
              </w:rPr>
              <w:t>c</w:t>
            </w:r>
            <w:r w:rsidRPr="002155A5">
              <w:t>t of</w:t>
            </w:r>
            <w:r w:rsidRPr="002155A5">
              <w:rPr>
                <w:spacing w:val="3"/>
              </w:rPr>
              <w:t xml:space="preserve"> t</w:t>
            </w:r>
            <w:r w:rsidRPr="002155A5">
              <w:t>he</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 </w:t>
            </w:r>
            <w:r w:rsidRPr="002155A5">
              <w:rPr>
                <w:spacing w:val="-1"/>
              </w:rPr>
              <w:t>(</w:t>
            </w:r>
            <w:r w:rsidRPr="002155A5">
              <w:t>th</w:t>
            </w:r>
            <w:r w:rsidRPr="002155A5">
              <w:rPr>
                <w:spacing w:val="-1"/>
              </w:rPr>
              <w:t>e</w:t>
            </w:r>
            <w:r w:rsidRPr="002155A5">
              <w:t>o</w:t>
            </w:r>
            <w:r w:rsidRPr="002155A5">
              <w:rPr>
                <w:spacing w:val="4"/>
              </w:rPr>
              <w:t>r</w:t>
            </w:r>
            <w:r w:rsidRPr="002155A5">
              <w:t>y or</w:t>
            </w:r>
            <w:r w:rsidRPr="002155A5">
              <w:rPr>
                <w:spacing w:val="8"/>
              </w:rPr>
              <w:t xml:space="preserve"> </w:t>
            </w:r>
            <w:r w:rsidRPr="002155A5">
              <w:t>p</w:t>
            </w:r>
            <w:r w:rsidRPr="002155A5">
              <w:rPr>
                <w:spacing w:val="2"/>
              </w:rPr>
              <w:t>r</w:t>
            </w:r>
            <w:r w:rsidRPr="002155A5">
              <w:rPr>
                <w:spacing w:val="-1"/>
              </w:rPr>
              <w:t>ac</w:t>
            </w:r>
            <w:r w:rsidRPr="002155A5">
              <w:t>ti</w:t>
            </w:r>
            <w:r w:rsidRPr="002155A5">
              <w:rPr>
                <w:spacing w:val="-1"/>
              </w:rPr>
              <w:t>ca</w:t>
            </w:r>
            <w:r w:rsidRPr="002155A5">
              <w:rPr>
                <w:spacing w:val="3"/>
              </w:rPr>
              <w:t>l</w:t>
            </w:r>
            <w:r w:rsidRPr="002155A5">
              <w:t>)</w:t>
            </w:r>
            <w:r w:rsidRPr="002155A5">
              <w:rPr>
                <w:spacing w:val="8"/>
              </w:rPr>
              <w:t xml:space="preserve"> </w:t>
            </w:r>
            <w:r w:rsidRPr="002155A5">
              <w:t>in</w:t>
            </w:r>
            <w:r w:rsidRPr="002155A5">
              <w:rPr>
                <w:spacing w:val="12"/>
              </w:rPr>
              <w:t xml:space="preserve"> </w:t>
            </w:r>
            <w:r w:rsidRPr="002155A5">
              <w:t>whi</w:t>
            </w:r>
            <w:r w:rsidRPr="002155A5">
              <w:rPr>
                <w:spacing w:val="-1"/>
              </w:rPr>
              <w:t>c</w:t>
            </w:r>
            <w:r w:rsidRPr="002155A5">
              <w:t>h</w:t>
            </w:r>
            <w:r w:rsidRPr="002155A5">
              <w:rPr>
                <w:spacing w:val="6"/>
              </w:rPr>
              <w:t xml:space="preserve"> </w:t>
            </w:r>
            <w:r w:rsidRPr="002155A5">
              <w:t>stud</w:t>
            </w:r>
            <w:r w:rsidRPr="002155A5">
              <w:rPr>
                <w:spacing w:val="-1"/>
              </w:rPr>
              <w:t>e</w:t>
            </w:r>
            <w:r w:rsidRPr="002155A5">
              <w:t>nt</w:t>
            </w:r>
            <w:r w:rsidRPr="002155A5">
              <w:rPr>
                <w:spacing w:val="9"/>
              </w:rPr>
              <w:t xml:space="preserve"> </w:t>
            </w:r>
            <w:r w:rsidRPr="002155A5">
              <w:t xml:space="preserve">is </w:t>
            </w:r>
            <w:r w:rsidRPr="002155A5">
              <w:rPr>
                <w:spacing w:val="-1"/>
              </w:rPr>
              <w:t>a</w:t>
            </w:r>
            <w:r w:rsidRPr="002155A5">
              <w:t>pp</w:t>
            </w:r>
            <w:r w:rsidRPr="002155A5">
              <w:rPr>
                <w:spacing w:val="-1"/>
              </w:rPr>
              <w:t>ea</w:t>
            </w:r>
            <w:r w:rsidRPr="002155A5">
              <w:t>ring but</w:t>
            </w:r>
            <w:r w:rsidRPr="002155A5">
              <w:rPr>
                <w:spacing w:val="4"/>
              </w:rPr>
              <w:t xml:space="preserve"> </w:t>
            </w:r>
            <w:r w:rsidRPr="002155A5">
              <w:rPr>
                <w:spacing w:val="2"/>
              </w:rPr>
              <w:t>h</w:t>
            </w:r>
            <w:r w:rsidRPr="002155A5">
              <w:rPr>
                <w:spacing w:val="-1"/>
              </w:rPr>
              <w:t>a</w:t>
            </w:r>
            <w:r w:rsidRPr="002155A5">
              <w:t>s</w:t>
            </w:r>
            <w:r w:rsidRPr="002155A5">
              <w:rPr>
                <w:spacing w:val="5"/>
              </w:rPr>
              <w:t xml:space="preserve"> </w:t>
            </w:r>
            <w:r w:rsidRPr="002155A5">
              <w:t>n</w:t>
            </w:r>
            <w:r w:rsidRPr="002155A5">
              <w:rPr>
                <w:spacing w:val="2"/>
              </w:rPr>
              <w:t>o</w:t>
            </w:r>
            <w:r w:rsidRPr="002155A5">
              <w:t>t</w:t>
            </w:r>
            <w:r w:rsidRPr="002155A5">
              <w:rPr>
                <w:spacing w:val="7"/>
              </w:rPr>
              <w:t xml:space="preserve"> </w:t>
            </w:r>
            <w:r w:rsidRPr="002155A5">
              <w:rPr>
                <w:spacing w:val="3"/>
              </w:rPr>
              <w:t>m</w:t>
            </w:r>
            <w:r w:rsidRPr="002155A5">
              <w:rPr>
                <w:spacing w:val="-1"/>
              </w:rPr>
              <w:t>a</w:t>
            </w:r>
            <w:r w:rsidRPr="002155A5">
              <w:t>de</w:t>
            </w:r>
            <w:r w:rsidRPr="002155A5">
              <w:rPr>
                <w:spacing w:val="2"/>
              </w:rPr>
              <w:t xml:space="preserve"> </w:t>
            </w:r>
            <w:r w:rsidRPr="002155A5">
              <w:t>use</w:t>
            </w:r>
            <w:r w:rsidRPr="002155A5">
              <w:rPr>
                <w:spacing w:val="3"/>
              </w:rPr>
              <w:t xml:space="preserve"> </w:t>
            </w:r>
            <w:r w:rsidRPr="002155A5">
              <w:rPr>
                <w:spacing w:val="2"/>
              </w:rPr>
              <w:t>o</w:t>
            </w:r>
            <w:r w:rsidRPr="002155A5">
              <w:t>f (</w:t>
            </w:r>
            <w:r w:rsidRPr="002155A5">
              <w:rPr>
                <w:spacing w:val="1"/>
              </w:rPr>
              <w:t>m</w:t>
            </w:r>
            <w:r w:rsidRPr="002155A5">
              <w:rPr>
                <w:spacing w:val="-1"/>
              </w:rPr>
              <w:t>a</w:t>
            </w:r>
            <w:r w:rsidRPr="002155A5">
              <w:t>t</w:t>
            </w:r>
            <w:r w:rsidRPr="002155A5">
              <w:rPr>
                <w:spacing w:val="-1"/>
              </w:rPr>
              <w:t>e</w:t>
            </w:r>
            <w:r w:rsidRPr="002155A5">
              <w:t>ri</w:t>
            </w:r>
            <w:r w:rsidRPr="002155A5">
              <w:rPr>
                <w:spacing w:val="-1"/>
              </w:rPr>
              <w:t>a</w:t>
            </w:r>
            <w:r w:rsidRPr="002155A5">
              <w:t>l</w:t>
            </w:r>
            <w:r w:rsidRPr="002155A5">
              <w:rPr>
                <w:spacing w:val="1"/>
              </w:rPr>
              <w:t xml:space="preserve"> </w:t>
            </w:r>
            <w:r w:rsidRPr="002155A5">
              <w:t>s</w:t>
            </w:r>
            <w:r w:rsidRPr="002155A5">
              <w:rPr>
                <w:spacing w:val="2"/>
              </w:rPr>
              <w:t>h</w:t>
            </w:r>
            <w:r w:rsidRPr="002155A5">
              <w:rPr>
                <w:spacing w:val="-1"/>
              </w:rPr>
              <w:t>a</w:t>
            </w:r>
            <w:r w:rsidRPr="002155A5">
              <w:t>ll</w:t>
            </w:r>
            <w:r w:rsidRPr="002155A5">
              <w:rPr>
                <w:spacing w:val="3"/>
              </w:rPr>
              <w:t xml:space="preserve"> </w:t>
            </w:r>
            <w:r w:rsidRPr="002155A5">
              <w:t>in</w:t>
            </w:r>
            <w:r w:rsidRPr="002155A5">
              <w:rPr>
                <w:spacing w:val="-1"/>
              </w:rPr>
              <w:t>c</w:t>
            </w:r>
            <w:r w:rsidRPr="002155A5">
              <w:t xml:space="preserve">lude </w:t>
            </w:r>
            <w:r w:rsidRPr="002155A5">
              <w:rPr>
                <w:spacing w:val="1"/>
              </w:rPr>
              <w:t>a</w:t>
            </w:r>
            <w:r w:rsidRPr="002155A5">
              <w:rPr>
                <w:spacing w:val="2"/>
              </w:rPr>
              <w:t>n</w:t>
            </w:r>
            <w:r w:rsidRPr="002155A5">
              <w:t xml:space="preserve">y </w:t>
            </w:r>
            <w:r w:rsidRPr="002155A5">
              <w:rPr>
                <w:spacing w:val="3"/>
              </w:rPr>
              <w:t>m</w:t>
            </w:r>
            <w:r w:rsidRPr="002155A5">
              <w:rPr>
                <w:spacing w:val="-1"/>
              </w:rPr>
              <w:t>a</w:t>
            </w:r>
            <w:r w:rsidRPr="002155A5">
              <w:t>rks on</w:t>
            </w:r>
            <w:r w:rsidRPr="002155A5">
              <w:rPr>
                <w:spacing w:val="2"/>
              </w:rPr>
              <w:t xml:space="preserve"> </w:t>
            </w:r>
            <w:r w:rsidRPr="002155A5">
              <w:t>t</w:t>
            </w:r>
            <w:r w:rsidRPr="002155A5">
              <w:rPr>
                <w:spacing w:val="2"/>
              </w:rPr>
              <w:t>h</w:t>
            </w:r>
            <w:r w:rsidRPr="002155A5">
              <w:t>e bo</w:t>
            </w:r>
            <w:r w:rsidRPr="002155A5">
              <w:rPr>
                <w:spacing w:val="2"/>
              </w:rPr>
              <w:t>d</w:t>
            </w:r>
            <w:r w:rsidRPr="002155A5">
              <w:t>y</w:t>
            </w:r>
            <w:r w:rsidRPr="002155A5">
              <w:rPr>
                <w:spacing w:val="21"/>
              </w:rPr>
              <w:t xml:space="preserve"> </w:t>
            </w:r>
            <w:r w:rsidRPr="002155A5">
              <w:t>of</w:t>
            </w:r>
            <w:r w:rsidRPr="002155A5">
              <w:rPr>
                <w:spacing w:val="29"/>
              </w:rPr>
              <w:t xml:space="preserve"> </w:t>
            </w:r>
            <w:r w:rsidRPr="002155A5">
              <w:t>the</w:t>
            </w:r>
            <w:r w:rsidRPr="002155A5">
              <w:rPr>
                <w:spacing w:val="30"/>
              </w:rPr>
              <w:t xml:space="preserve"> </w:t>
            </w:r>
            <w:r w:rsidRPr="002155A5">
              <w:t>stud</w:t>
            </w:r>
            <w:r w:rsidRPr="002155A5">
              <w:rPr>
                <w:spacing w:val="-1"/>
              </w:rPr>
              <w:t>e</w:t>
            </w:r>
            <w:r w:rsidRPr="002155A5">
              <w:t>nt</w:t>
            </w:r>
            <w:r w:rsidRPr="002155A5">
              <w:rPr>
                <w:spacing w:val="27"/>
              </w:rPr>
              <w:t xml:space="preserve"> </w:t>
            </w:r>
            <w:r w:rsidRPr="002155A5">
              <w:t>w</w:t>
            </w:r>
            <w:r w:rsidRPr="002155A5">
              <w:rPr>
                <w:spacing w:val="2"/>
              </w:rPr>
              <w:t>h</w:t>
            </w:r>
            <w:r w:rsidRPr="002155A5">
              <w:t>i</w:t>
            </w:r>
            <w:r w:rsidRPr="002155A5">
              <w:rPr>
                <w:spacing w:val="-1"/>
              </w:rPr>
              <w:t>c</w:t>
            </w:r>
            <w:r w:rsidRPr="002155A5">
              <w:t>h</w:t>
            </w:r>
            <w:r w:rsidRPr="002155A5">
              <w:rPr>
                <w:spacing w:val="27"/>
              </w:rPr>
              <w:t xml:space="preserve"> </w:t>
            </w:r>
            <w:r w:rsidRPr="002155A5">
              <w:rPr>
                <w:spacing w:val="-1"/>
              </w:rPr>
              <w:t>ca</w:t>
            </w:r>
            <w:r w:rsidRPr="002155A5">
              <w:t>n</w:t>
            </w:r>
            <w:r w:rsidRPr="002155A5">
              <w:rPr>
                <w:spacing w:val="30"/>
              </w:rPr>
              <w:t xml:space="preserve"> </w:t>
            </w:r>
            <w:r w:rsidRPr="002155A5">
              <w:t>be</w:t>
            </w:r>
            <w:r w:rsidRPr="002155A5">
              <w:rPr>
                <w:spacing w:val="28"/>
              </w:rPr>
              <w:t xml:space="preserve"> </w:t>
            </w:r>
            <w:r w:rsidRPr="002155A5">
              <w:t>us</w:t>
            </w:r>
            <w:r w:rsidRPr="002155A5">
              <w:rPr>
                <w:spacing w:val="-1"/>
              </w:rPr>
              <w:t>e</w:t>
            </w:r>
            <w:r w:rsidRPr="002155A5">
              <w:t xml:space="preserve">d </w:t>
            </w:r>
            <w:r w:rsidRPr="002155A5">
              <w:rPr>
                <w:spacing w:val="-1"/>
              </w:rPr>
              <w:t>a</w:t>
            </w:r>
            <w:r w:rsidRPr="002155A5">
              <w:t>s</w:t>
            </w:r>
            <w:r w:rsidRPr="002155A5">
              <w:rPr>
                <w:spacing w:val="3"/>
              </w:rPr>
              <w:t xml:space="preserve"> </w:t>
            </w:r>
            <w:r w:rsidRPr="002155A5">
              <w:rPr>
                <w:spacing w:val="-1"/>
              </w:rPr>
              <w:t>a</w:t>
            </w:r>
            <w:r w:rsidRPr="002155A5">
              <w:t>n</w:t>
            </w:r>
            <w:r w:rsidRPr="002155A5">
              <w:rPr>
                <w:spacing w:val="3"/>
              </w:rPr>
              <w:t xml:space="preserve"> </w:t>
            </w:r>
            <w:r w:rsidRPr="002155A5">
              <w:rPr>
                <w:spacing w:val="-1"/>
              </w:rPr>
              <w:t>a</w:t>
            </w:r>
            <w:r w:rsidRPr="002155A5">
              <w:t>id</w:t>
            </w:r>
            <w:r w:rsidRPr="002155A5">
              <w:rPr>
                <w:spacing w:val="3"/>
              </w:rPr>
              <w:t xml:space="preserve"> </w:t>
            </w:r>
            <w:r w:rsidRPr="002155A5">
              <w:t>in</w:t>
            </w:r>
            <w:r w:rsidRPr="002155A5">
              <w:rPr>
                <w:spacing w:val="3"/>
              </w:rPr>
              <w:t xml:space="preserve"> </w:t>
            </w:r>
            <w:r w:rsidRPr="002155A5">
              <w:t>the</w:t>
            </w:r>
            <w:r w:rsidRPr="002155A5">
              <w:rPr>
                <w:spacing w:val="3"/>
              </w:rPr>
              <w:t xml:space="preserve"> s</w:t>
            </w:r>
            <w:r w:rsidRPr="002155A5">
              <w:t>ubj</w:t>
            </w:r>
            <w:r w:rsidRPr="002155A5">
              <w:rPr>
                <w:spacing w:val="-1"/>
              </w:rPr>
              <w:t>ec</w:t>
            </w:r>
            <w:r w:rsidRPr="002155A5">
              <w:t>t of</w:t>
            </w:r>
            <w:r w:rsidRPr="002155A5">
              <w:rPr>
                <w:spacing w:val="1"/>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105" w:right="50"/>
              <w:jc w:val="both"/>
            </w:pPr>
            <w:r w:rsidRPr="002155A5">
              <w:t>Expulsion from</w:t>
            </w:r>
            <w:r w:rsidRPr="002155A5">
              <w:rPr>
                <w:spacing w:val="5"/>
              </w:rPr>
              <w:t xml:space="preserve"> </w:t>
            </w:r>
            <w:r w:rsidRPr="002155A5">
              <w:t>the</w:t>
            </w:r>
            <w:r w:rsidRPr="002155A5">
              <w:rPr>
                <w:spacing w:val="6"/>
              </w:rPr>
              <w:t xml:space="preserve"> </w:t>
            </w:r>
            <w:r w:rsidRPr="002155A5">
              <w:rPr>
                <w:spacing w:val="-1"/>
              </w:rPr>
              <w:t>e</w:t>
            </w:r>
            <w:r w:rsidRPr="002155A5">
              <w:t>x</w:t>
            </w:r>
            <w:r w:rsidRPr="002155A5">
              <w:rPr>
                <w:spacing w:val="-1"/>
              </w:rPr>
              <w:t>am</w:t>
            </w:r>
            <w:r w:rsidRPr="002155A5">
              <w:t>in</w:t>
            </w:r>
            <w:r w:rsidRPr="002155A5">
              <w:rPr>
                <w:spacing w:val="-1"/>
              </w:rPr>
              <w:t>a</w:t>
            </w:r>
            <w:r w:rsidRPr="002155A5">
              <w:t>tion h</w:t>
            </w:r>
            <w:r w:rsidRPr="002155A5">
              <w:rPr>
                <w:spacing w:val="-1"/>
              </w:rPr>
              <w:t>a</w:t>
            </w:r>
            <w:r w:rsidRPr="002155A5">
              <w:t>ll</w:t>
            </w:r>
            <w:r w:rsidRPr="002155A5">
              <w:rPr>
                <w:spacing w:val="7"/>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t on</w:t>
            </w:r>
            <w:r w:rsidRPr="002155A5">
              <w:rPr>
                <w:spacing w:val="3"/>
              </w:rPr>
              <w:t>l</w:t>
            </w:r>
            <w:r w:rsidRPr="002155A5">
              <w:rPr>
                <w:spacing w:val="-5"/>
              </w:rPr>
              <w:t>y</w:t>
            </w:r>
            <w:r w:rsidRPr="002155A5">
              <w:t>.</w:t>
            </w:r>
          </w:p>
        </w:tc>
      </w:tr>
      <w:tr w:rsidR="007C4867" w:rsidRPr="002155A5" w:rsidTr="006341CD">
        <w:trPr>
          <w:trHeight w:hRule="exact" w:val="1786"/>
        </w:trPr>
        <w:tc>
          <w:tcPr>
            <w:tcW w:w="81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265"/>
            </w:pPr>
            <w:r w:rsidRPr="002155A5">
              <w:t>(b)</w:t>
            </w:r>
          </w:p>
        </w:tc>
        <w:tc>
          <w:tcPr>
            <w:tcW w:w="410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70"/>
              <w:jc w:val="both"/>
            </w:pPr>
            <w:r w:rsidRPr="002155A5">
              <w:t>Giv</w:t>
            </w:r>
            <w:r w:rsidRPr="002155A5">
              <w:rPr>
                <w:spacing w:val="-1"/>
              </w:rPr>
              <w:t>e</w:t>
            </w:r>
            <w:r w:rsidRPr="002155A5">
              <w:t>s</w:t>
            </w:r>
            <w:r w:rsidRPr="002155A5">
              <w:rPr>
                <w:spacing w:val="-3"/>
              </w:rPr>
              <w:t xml:space="preserve"> </w:t>
            </w:r>
            <w:r w:rsidRPr="002155A5">
              <w:rPr>
                <w:spacing w:val="-1"/>
              </w:rPr>
              <w:t>a</w:t>
            </w:r>
            <w:r w:rsidRPr="002155A5">
              <w:t>ssist</w:t>
            </w:r>
            <w:r w:rsidRPr="002155A5">
              <w:rPr>
                <w:spacing w:val="-1"/>
              </w:rPr>
              <w:t>a</w:t>
            </w:r>
            <w:r w:rsidRPr="002155A5">
              <w:t>n</w:t>
            </w:r>
            <w:r w:rsidRPr="002155A5">
              <w:rPr>
                <w:spacing w:val="-1"/>
              </w:rPr>
              <w:t>c</w:t>
            </w:r>
            <w:r w:rsidRPr="002155A5">
              <w:t>e</w:t>
            </w:r>
            <w:r w:rsidRPr="002155A5">
              <w:rPr>
                <w:spacing w:val="-1"/>
              </w:rPr>
              <w:t xml:space="preserve"> </w:t>
            </w:r>
            <w:r w:rsidRPr="002155A5">
              <w:t>or g</w:t>
            </w:r>
            <w:r w:rsidRPr="002155A5">
              <w:rPr>
                <w:spacing w:val="2"/>
              </w:rPr>
              <w:t>u</w:t>
            </w:r>
            <w:r w:rsidRPr="002155A5">
              <w:t>i</w:t>
            </w:r>
            <w:r w:rsidRPr="002155A5">
              <w:rPr>
                <w:spacing w:val="2"/>
              </w:rPr>
              <w:t>d</w:t>
            </w:r>
            <w:r w:rsidRPr="002155A5">
              <w:rPr>
                <w:spacing w:val="1"/>
              </w:rPr>
              <w:t>a</w:t>
            </w:r>
            <w:r w:rsidRPr="002155A5">
              <w:t>n</w:t>
            </w:r>
            <w:r w:rsidRPr="002155A5">
              <w:rPr>
                <w:spacing w:val="-1"/>
              </w:rPr>
              <w:t>c</w:t>
            </w:r>
            <w:r w:rsidRPr="002155A5">
              <w:t>e</w:t>
            </w:r>
            <w:r w:rsidRPr="002155A5">
              <w:rPr>
                <w:spacing w:val="-4"/>
              </w:rPr>
              <w:t xml:space="preserve"> </w:t>
            </w:r>
            <w:r w:rsidRPr="002155A5">
              <w:t>or</w:t>
            </w:r>
            <w:r w:rsidRPr="002155A5">
              <w:rPr>
                <w:spacing w:val="2"/>
              </w:rPr>
              <w:t xml:space="preserve"> </w:t>
            </w:r>
            <w:r w:rsidRPr="002155A5">
              <w:t>r</w:t>
            </w:r>
            <w:r w:rsidRPr="002155A5">
              <w:rPr>
                <w:spacing w:val="1"/>
              </w:rPr>
              <w:t>e</w:t>
            </w:r>
            <w:r w:rsidRPr="002155A5">
              <w:rPr>
                <w:spacing w:val="-1"/>
              </w:rPr>
              <w:t>ce</w:t>
            </w:r>
            <w:r w:rsidRPr="002155A5">
              <w:t>iv</w:t>
            </w:r>
            <w:r w:rsidRPr="002155A5">
              <w:rPr>
                <w:spacing w:val="-1"/>
              </w:rPr>
              <w:t>e</w:t>
            </w:r>
            <w:r w:rsidRPr="002155A5">
              <w:t>s</w:t>
            </w:r>
          </w:p>
          <w:p w:rsidR="007C4867" w:rsidRPr="002155A5" w:rsidRDefault="007C4867" w:rsidP="007C4867">
            <w:pPr>
              <w:spacing w:after="0" w:line="240" w:lineRule="auto"/>
              <w:ind w:left="105" w:right="60"/>
              <w:jc w:val="both"/>
            </w:pPr>
            <w:r w:rsidRPr="002155A5">
              <w:t>it</w:t>
            </w:r>
            <w:r w:rsidRPr="002155A5">
              <w:rPr>
                <w:spacing w:val="48"/>
              </w:rPr>
              <w:t xml:space="preserve"> </w:t>
            </w:r>
            <w:r w:rsidRPr="002155A5">
              <w:t>from</w:t>
            </w:r>
            <w:r w:rsidRPr="002155A5">
              <w:rPr>
                <w:spacing w:val="44"/>
              </w:rPr>
              <w:t xml:space="preserve"> </w:t>
            </w:r>
            <w:r w:rsidRPr="002155A5">
              <w:rPr>
                <w:spacing w:val="-1"/>
              </w:rPr>
              <w:t>a</w:t>
            </w:r>
            <w:r w:rsidRPr="002155A5">
              <w:rPr>
                <w:spacing w:val="2"/>
              </w:rPr>
              <w:t>n</w:t>
            </w:r>
            <w:r w:rsidRPr="002155A5">
              <w:t>y</w:t>
            </w:r>
            <w:r w:rsidRPr="002155A5">
              <w:rPr>
                <w:spacing w:val="41"/>
              </w:rPr>
              <w:t xml:space="preserve"> </w:t>
            </w:r>
            <w:r w:rsidRPr="002155A5">
              <w:t>oth</w:t>
            </w:r>
            <w:r w:rsidRPr="002155A5">
              <w:rPr>
                <w:spacing w:val="-1"/>
              </w:rPr>
              <w:t>e</w:t>
            </w:r>
            <w:r w:rsidRPr="002155A5">
              <w:t>r</w:t>
            </w:r>
            <w:r w:rsidRPr="002155A5">
              <w:rPr>
                <w:spacing w:val="44"/>
              </w:rPr>
              <w:t xml:space="preserve"> </w:t>
            </w:r>
            <w:r w:rsidRPr="002155A5">
              <w:t>stu</w:t>
            </w:r>
            <w:r w:rsidRPr="002155A5">
              <w:rPr>
                <w:spacing w:val="2"/>
              </w:rPr>
              <w:t>d</w:t>
            </w:r>
            <w:r w:rsidRPr="002155A5">
              <w:rPr>
                <w:spacing w:val="1"/>
              </w:rPr>
              <w:t>e</w:t>
            </w:r>
            <w:r w:rsidRPr="002155A5">
              <w:t>nt</w:t>
            </w:r>
            <w:r w:rsidRPr="002155A5">
              <w:rPr>
                <w:spacing w:val="45"/>
              </w:rPr>
              <w:t xml:space="preserve"> </w:t>
            </w:r>
            <w:r w:rsidRPr="002155A5">
              <w:t>or</w:t>
            </w:r>
            <w:r w:rsidRPr="002155A5">
              <w:rPr>
                <w:spacing w:val="-1"/>
              </w:rPr>
              <w:t>a</w:t>
            </w:r>
            <w:r w:rsidRPr="002155A5">
              <w:t>l</w:t>
            </w:r>
            <w:r w:rsidRPr="002155A5">
              <w:rPr>
                <w:spacing w:val="3"/>
              </w:rPr>
              <w:t>l</w:t>
            </w:r>
            <w:r w:rsidRPr="002155A5">
              <w:t>y</w:t>
            </w:r>
            <w:r w:rsidRPr="002155A5">
              <w:rPr>
                <w:spacing w:val="40"/>
              </w:rPr>
              <w:t xml:space="preserve"> </w:t>
            </w:r>
            <w:r w:rsidRPr="002155A5">
              <w:t>or</w:t>
            </w:r>
            <w:r w:rsidRPr="002155A5">
              <w:rPr>
                <w:spacing w:val="45"/>
              </w:rPr>
              <w:t xml:space="preserve"> </w:t>
            </w:r>
            <w:r w:rsidRPr="002155A5">
              <w:rPr>
                <w:spacing w:val="5"/>
              </w:rPr>
              <w:t>b</w:t>
            </w:r>
            <w:r w:rsidRPr="002155A5">
              <w:t xml:space="preserve">y </w:t>
            </w:r>
            <w:r w:rsidRPr="002155A5">
              <w:rPr>
                <w:spacing w:val="-1"/>
              </w:rPr>
              <w:t>a</w:t>
            </w:r>
            <w:r w:rsidRPr="002155A5">
              <w:rPr>
                <w:spacing w:val="2"/>
              </w:rPr>
              <w:t>n</w:t>
            </w:r>
            <w:r w:rsidRPr="002155A5">
              <w:t>y</w:t>
            </w:r>
            <w:r w:rsidRPr="002155A5">
              <w:rPr>
                <w:spacing w:val="5"/>
              </w:rPr>
              <w:t xml:space="preserve"> </w:t>
            </w:r>
            <w:r w:rsidRPr="002155A5">
              <w:t>oth</w:t>
            </w:r>
            <w:r w:rsidRPr="002155A5">
              <w:rPr>
                <w:spacing w:val="-1"/>
              </w:rPr>
              <w:t>e</w:t>
            </w:r>
            <w:r w:rsidRPr="002155A5">
              <w:t>r</w:t>
            </w:r>
            <w:r w:rsidRPr="002155A5">
              <w:rPr>
                <w:spacing w:val="4"/>
              </w:rPr>
              <w:t xml:space="preserve"> </w:t>
            </w:r>
            <w:r w:rsidRPr="002155A5">
              <w:t>bo</w:t>
            </w:r>
            <w:r w:rsidRPr="002155A5">
              <w:rPr>
                <w:spacing w:val="5"/>
              </w:rPr>
              <w:t>d</w:t>
            </w:r>
            <w:r w:rsidRPr="002155A5">
              <w:t xml:space="preserve">y </w:t>
            </w:r>
            <w:r w:rsidRPr="002155A5">
              <w:rPr>
                <w:spacing w:val="3"/>
              </w:rPr>
              <w:t>l</w:t>
            </w:r>
            <w:r w:rsidRPr="002155A5">
              <w:rPr>
                <w:spacing w:val="-1"/>
              </w:rPr>
              <w:t>a</w:t>
            </w:r>
            <w:r w:rsidRPr="002155A5">
              <w:t>ng</w:t>
            </w:r>
            <w:r w:rsidRPr="002155A5">
              <w:rPr>
                <w:spacing w:val="2"/>
              </w:rPr>
              <w:t>u</w:t>
            </w:r>
            <w:r w:rsidRPr="002155A5">
              <w:rPr>
                <w:spacing w:val="1"/>
              </w:rPr>
              <w:t>a</w:t>
            </w:r>
            <w:r w:rsidRPr="002155A5">
              <w:t>ge</w:t>
            </w:r>
            <w:r w:rsidRPr="002155A5">
              <w:rPr>
                <w:spacing w:val="3"/>
              </w:rPr>
              <w:t xml:space="preserve"> </w:t>
            </w:r>
            <w:r w:rsidRPr="002155A5">
              <w:rPr>
                <w:spacing w:val="1"/>
              </w:rPr>
              <w:t>m</w:t>
            </w:r>
            <w:r w:rsidRPr="002155A5">
              <w:rPr>
                <w:spacing w:val="-1"/>
              </w:rPr>
              <w:t>e</w:t>
            </w:r>
            <w:r w:rsidRPr="002155A5">
              <w:t>thods</w:t>
            </w:r>
            <w:r w:rsidRPr="002155A5">
              <w:rPr>
                <w:spacing w:val="3"/>
              </w:rPr>
              <w:t xml:space="preserve"> </w:t>
            </w:r>
            <w:r w:rsidRPr="002155A5">
              <w:t xml:space="preserve">or </w:t>
            </w:r>
            <w:r w:rsidRPr="002155A5">
              <w:rPr>
                <w:spacing w:val="-1"/>
              </w:rPr>
              <w:t>c</w:t>
            </w:r>
            <w:r w:rsidRPr="002155A5">
              <w:t>o</w:t>
            </w:r>
            <w:r w:rsidRPr="002155A5">
              <w:rPr>
                <w:spacing w:val="1"/>
              </w:rPr>
              <w:t>mm</w:t>
            </w:r>
            <w:r w:rsidRPr="002155A5">
              <w:t>uni</w:t>
            </w:r>
            <w:r w:rsidRPr="002155A5">
              <w:rPr>
                <w:spacing w:val="-1"/>
              </w:rPr>
              <w:t>ca</w:t>
            </w:r>
            <w:r w:rsidRPr="002155A5">
              <w:t>t</w:t>
            </w:r>
            <w:r w:rsidRPr="002155A5">
              <w:rPr>
                <w:spacing w:val="-1"/>
              </w:rPr>
              <w:t>e</w:t>
            </w:r>
            <w:r w:rsidRPr="002155A5">
              <w:t>s through</w:t>
            </w:r>
            <w:r w:rsidRPr="002155A5">
              <w:rPr>
                <w:spacing w:val="7"/>
              </w:rPr>
              <w:t xml:space="preserve"> </w:t>
            </w:r>
            <w:r w:rsidRPr="002155A5">
              <w:rPr>
                <w:spacing w:val="1"/>
              </w:rPr>
              <w:t>c</w:t>
            </w:r>
            <w:r w:rsidRPr="002155A5">
              <w:rPr>
                <w:spacing w:val="-1"/>
              </w:rPr>
              <w:t>e</w:t>
            </w:r>
            <w:r w:rsidRPr="002155A5">
              <w:t>ll</w:t>
            </w:r>
            <w:r w:rsidRPr="002155A5">
              <w:rPr>
                <w:spacing w:val="10"/>
              </w:rPr>
              <w:t xml:space="preserve"> </w:t>
            </w:r>
            <w:r w:rsidRPr="002155A5">
              <w:t>phon</w:t>
            </w:r>
            <w:r w:rsidRPr="002155A5">
              <w:rPr>
                <w:spacing w:val="-1"/>
              </w:rPr>
              <w:t>e</w:t>
            </w:r>
            <w:r w:rsidRPr="002155A5">
              <w:t>s</w:t>
            </w:r>
            <w:r w:rsidRPr="002155A5">
              <w:rPr>
                <w:spacing w:val="2"/>
              </w:rPr>
              <w:t xml:space="preserve"> </w:t>
            </w:r>
            <w:r w:rsidRPr="002155A5">
              <w:t xml:space="preserve">with </w:t>
            </w:r>
            <w:r w:rsidRPr="002155A5">
              <w:rPr>
                <w:spacing w:val="-1"/>
              </w:rPr>
              <w:t>a</w:t>
            </w:r>
            <w:r w:rsidRPr="002155A5">
              <w:rPr>
                <w:spacing w:val="2"/>
              </w:rPr>
              <w:t>n</w:t>
            </w:r>
            <w:r w:rsidRPr="002155A5">
              <w:t>y stu</w:t>
            </w:r>
            <w:r w:rsidRPr="002155A5">
              <w:rPr>
                <w:spacing w:val="2"/>
              </w:rPr>
              <w:t>d</w:t>
            </w:r>
            <w:r w:rsidRPr="002155A5">
              <w:rPr>
                <w:spacing w:val="-1"/>
              </w:rPr>
              <w:t>e</w:t>
            </w:r>
            <w:r w:rsidRPr="002155A5">
              <w:t>nt</w:t>
            </w:r>
            <w:r w:rsidRPr="002155A5">
              <w:rPr>
                <w:spacing w:val="3"/>
              </w:rPr>
              <w:t xml:space="preserve"> </w:t>
            </w:r>
            <w:r w:rsidRPr="002155A5">
              <w:t>or</w:t>
            </w:r>
            <w:r w:rsidRPr="002155A5">
              <w:rPr>
                <w:spacing w:val="4"/>
              </w:rPr>
              <w:t xml:space="preserve"> </w:t>
            </w:r>
            <w:r w:rsidRPr="002155A5">
              <w:t>p</w:t>
            </w:r>
            <w:r w:rsidRPr="002155A5">
              <w:rPr>
                <w:spacing w:val="1"/>
              </w:rPr>
              <w:t>e</w:t>
            </w:r>
            <w:r w:rsidRPr="002155A5">
              <w:t xml:space="preserve">rsons </w:t>
            </w:r>
            <w:r w:rsidRPr="002155A5">
              <w:rPr>
                <w:spacing w:val="3"/>
              </w:rPr>
              <w:t>i</w:t>
            </w:r>
            <w:r w:rsidRPr="002155A5">
              <w:t>n</w:t>
            </w:r>
            <w:r w:rsidRPr="002155A5">
              <w:rPr>
                <w:spacing w:val="6"/>
              </w:rPr>
              <w:t xml:space="preserve"> </w:t>
            </w:r>
            <w:r w:rsidRPr="002155A5">
              <w:t>or</w:t>
            </w:r>
            <w:r w:rsidRPr="002155A5">
              <w:rPr>
                <w:spacing w:val="4"/>
              </w:rPr>
              <w:t xml:space="preserve"> </w:t>
            </w:r>
            <w:r w:rsidRPr="002155A5">
              <w:t xml:space="preserve">outside the </w:t>
            </w:r>
            <w:r w:rsidRPr="002155A5">
              <w:rPr>
                <w:spacing w:val="-1"/>
              </w:rPr>
              <w:t>e</w:t>
            </w:r>
            <w:r w:rsidRPr="002155A5">
              <w:t>x</w:t>
            </w:r>
            <w:r w:rsidRPr="002155A5">
              <w:rPr>
                <w:spacing w:val="-1"/>
              </w:rPr>
              <w:t>a</w:t>
            </w:r>
            <w:r w:rsidRPr="002155A5">
              <w:t>m</w:t>
            </w:r>
            <w:r w:rsidRPr="002155A5">
              <w:rPr>
                <w:spacing w:val="-3"/>
              </w:rPr>
              <w:t xml:space="preserve"> </w:t>
            </w:r>
            <w:r w:rsidRPr="002155A5">
              <w:t>h</w:t>
            </w:r>
            <w:r w:rsidRPr="002155A5">
              <w:rPr>
                <w:spacing w:val="-1"/>
              </w:rPr>
              <w:t>a</w:t>
            </w:r>
            <w:r w:rsidRPr="002155A5">
              <w:t>ll</w:t>
            </w:r>
            <w:r w:rsidRPr="002155A5">
              <w:rPr>
                <w:spacing w:val="-2"/>
              </w:rPr>
              <w:t xml:space="preserve"> </w:t>
            </w:r>
            <w:r w:rsidRPr="002155A5">
              <w:t>in</w:t>
            </w:r>
            <w:r w:rsidRPr="002155A5">
              <w:rPr>
                <w:spacing w:val="-1"/>
              </w:rPr>
              <w:t xml:space="preserve"> </w:t>
            </w:r>
            <w:r w:rsidRPr="002155A5">
              <w:t>r</w:t>
            </w:r>
            <w:r w:rsidRPr="002155A5">
              <w:rPr>
                <w:spacing w:val="-1"/>
              </w:rPr>
              <w:t>e</w:t>
            </w:r>
            <w:r w:rsidRPr="002155A5">
              <w:t>sp</w:t>
            </w:r>
            <w:r w:rsidRPr="002155A5">
              <w:rPr>
                <w:spacing w:val="1"/>
              </w:rPr>
              <w:t>e</w:t>
            </w:r>
            <w:r w:rsidRPr="002155A5">
              <w:rPr>
                <w:spacing w:val="-1"/>
              </w:rPr>
              <w:t>c</w:t>
            </w:r>
            <w:r w:rsidRPr="002155A5">
              <w:t>t</w:t>
            </w:r>
            <w:r w:rsidRPr="002155A5">
              <w:rPr>
                <w:spacing w:val="-4"/>
              </w:rPr>
              <w:t xml:space="preserve"> </w:t>
            </w:r>
            <w:r w:rsidRPr="002155A5">
              <w:t>of</w:t>
            </w:r>
            <w:r w:rsidRPr="002155A5">
              <w:rPr>
                <w:spacing w:val="-2"/>
              </w:rPr>
              <w:t xml:space="preserve"> </w:t>
            </w:r>
            <w:r w:rsidRPr="002155A5">
              <w:rPr>
                <w:spacing w:val="3"/>
              </w:rPr>
              <w:t>a</w:t>
            </w:r>
            <w:r w:rsidRPr="002155A5">
              <w:rPr>
                <w:spacing w:val="2"/>
              </w:rPr>
              <w:t>n</w:t>
            </w:r>
            <w:r w:rsidRPr="002155A5">
              <w:t>y</w:t>
            </w:r>
            <w:r w:rsidRPr="002155A5">
              <w:rPr>
                <w:spacing w:val="-7"/>
              </w:rPr>
              <w:t xml:space="preserve"> </w:t>
            </w:r>
            <w:r w:rsidRPr="002155A5">
              <w:rPr>
                <w:spacing w:val="1"/>
              </w:rPr>
              <w:t>m</w:t>
            </w:r>
            <w:r w:rsidRPr="002155A5">
              <w:rPr>
                <w:spacing w:val="-1"/>
              </w:rPr>
              <w:t>a</w:t>
            </w:r>
            <w:r w:rsidRPr="002155A5">
              <w:t>tt</w:t>
            </w:r>
            <w:r w:rsidRPr="002155A5">
              <w:rPr>
                <w:spacing w:val="-1"/>
              </w:rPr>
              <w:t>e</w:t>
            </w:r>
            <w:r w:rsidRPr="002155A5">
              <w:t>r.</w:t>
            </w:r>
          </w:p>
        </w:tc>
        <w:tc>
          <w:tcPr>
            <w:tcW w:w="479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ind w:left="105" w:right="51"/>
              <w:jc w:val="both"/>
            </w:pPr>
            <w:r w:rsidRPr="002155A5">
              <w:t>Expulsion from</w:t>
            </w:r>
            <w:r w:rsidRPr="002155A5">
              <w:rPr>
                <w:spacing w:val="5"/>
              </w:rPr>
              <w:t xml:space="preserve"> </w:t>
            </w:r>
            <w:r w:rsidRPr="002155A5">
              <w:t>the</w:t>
            </w:r>
            <w:r w:rsidRPr="002155A5">
              <w:rPr>
                <w:spacing w:val="6"/>
              </w:rPr>
              <w:t xml:space="preserve"> </w:t>
            </w:r>
            <w:r w:rsidRPr="002155A5">
              <w:rPr>
                <w:spacing w:val="-1"/>
              </w:rPr>
              <w:t>e</w:t>
            </w:r>
            <w:r w:rsidRPr="002155A5">
              <w:t>x</w:t>
            </w:r>
            <w:r w:rsidRPr="002155A5">
              <w:rPr>
                <w:spacing w:val="-1"/>
              </w:rPr>
              <w:t>am</w:t>
            </w:r>
            <w:r w:rsidRPr="002155A5">
              <w:t>in</w:t>
            </w:r>
            <w:r w:rsidRPr="002155A5">
              <w:rPr>
                <w:spacing w:val="-1"/>
              </w:rPr>
              <w:t>a</w:t>
            </w:r>
            <w:r w:rsidRPr="002155A5">
              <w:t>tion h</w:t>
            </w:r>
            <w:r w:rsidRPr="002155A5">
              <w:rPr>
                <w:spacing w:val="-1"/>
              </w:rPr>
              <w:t>a</w:t>
            </w:r>
            <w:r w:rsidRPr="002155A5">
              <w:t>ll</w:t>
            </w:r>
            <w:r w:rsidRPr="002155A5">
              <w:rPr>
                <w:spacing w:val="7"/>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llation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t on</w:t>
            </w:r>
            <w:r w:rsidRPr="002155A5">
              <w:rPr>
                <w:spacing w:val="3"/>
              </w:rPr>
              <w:t>l</w:t>
            </w:r>
            <w:r w:rsidRPr="002155A5">
              <w:t>y of</w:t>
            </w:r>
            <w:r w:rsidRPr="002155A5">
              <w:rPr>
                <w:spacing w:val="8"/>
              </w:rPr>
              <w:t xml:space="preserve"> </w:t>
            </w:r>
            <w:r w:rsidRPr="002155A5">
              <w:rPr>
                <w:spacing w:val="-1"/>
              </w:rPr>
              <w:t>a</w:t>
            </w:r>
            <w:r w:rsidRPr="002155A5">
              <w:t>ll</w:t>
            </w:r>
            <w:r w:rsidRPr="002155A5">
              <w:rPr>
                <w:spacing w:val="9"/>
              </w:rPr>
              <w:t xml:space="preserve"> </w:t>
            </w:r>
            <w:r w:rsidRPr="002155A5">
              <w:t>the</w:t>
            </w:r>
            <w:r w:rsidRPr="002155A5">
              <w:rPr>
                <w:spacing w:val="8"/>
              </w:rPr>
              <w:t xml:space="preserve"> </w:t>
            </w:r>
            <w:r w:rsidRPr="002155A5">
              <w:t>stud</w:t>
            </w:r>
            <w:r w:rsidRPr="002155A5">
              <w:rPr>
                <w:spacing w:val="-1"/>
              </w:rPr>
              <w:t>e</w:t>
            </w:r>
            <w:r w:rsidRPr="002155A5">
              <w:t>n</w:t>
            </w:r>
            <w:r w:rsidRPr="002155A5">
              <w:rPr>
                <w:spacing w:val="2"/>
              </w:rPr>
              <w:t>t</w:t>
            </w:r>
            <w:r w:rsidRPr="002155A5">
              <w:t>s</w:t>
            </w:r>
            <w:r w:rsidRPr="002155A5">
              <w:rPr>
                <w:spacing w:val="2"/>
              </w:rPr>
              <w:t xml:space="preserve"> </w:t>
            </w:r>
            <w:r w:rsidRPr="002155A5">
              <w:t>invo</w:t>
            </w:r>
            <w:r w:rsidRPr="002155A5">
              <w:rPr>
                <w:spacing w:val="-1"/>
              </w:rPr>
              <w:t>l</w:t>
            </w:r>
            <w:r w:rsidRPr="002155A5">
              <w:t>v</w:t>
            </w:r>
            <w:r w:rsidRPr="002155A5">
              <w:rPr>
                <w:spacing w:val="-1"/>
              </w:rPr>
              <w:t>e</w:t>
            </w:r>
            <w:r w:rsidRPr="002155A5">
              <w:t xml:space="preserve">d. </w:t>
            </w:r>
            <w:r w:rsidRPr="002155A5">
              <w:rPr>
                <w:spacing w:val="12"/>
              </w:rPr>
              <w:t xml:space="preserve"> </w:t>
            </w:r>
            <w:r w:rsidRPr="002155A5">
              <w:rPr>
                <w:spacing w:val="-3"/>
              </w:rPr>
              <w:t>I</w:t>
            </w:r>
            <w:r w:rsidRPr="002155A5">
              <w:t>n</w:t>
            </w:r>
            <w:r w:rsidRPr="002155A5">
              <w:rPr>
                <w:spacing w:val="6"/>
              </w:rPr>
              <w:t xml:space="preserve"> </w:t>
            </w:r>
            <w:r w:rsidRPr="002155A5">
              <w:rPr>
                <w:spacing w:val="1"/>
              </w:rPr>
              <w:t>c</w:t>
            </w:r>
            <w:r w:rsidRPr="002155A5">
              <w:rPr>
                <w:spacing w:val="-1"/>
              </w:rPr>
              <w:t>a</w:t>
            </w:r>
            <w:r w:rsidRPr="002155A5">
              <w:t>se</w:t>
            </w:r>
            <w:r w:rsidRPr="002155A5">
              <w:rPr>
                <w:spacing w:val="7"/>
              </w:rPr>
              <w:t xml:space="preserve"> </w:t>
            </w:r>
            <w:r w:rsidRPr="002155A5">
              <w:t>of</w:t>
            </w:r>
            <w:r w:rsidRPr="002155A5">
              <w:rPr>
                <w:spacing w:val="8"/>
              </w:rPr>
              <w:t xml:space="preserve"> </w:t>
            </w:r>
            <w:r w:rsidRPr="002155A5">
              <w:rPr>
                <w:spacing w:val="-1"/>
              </w:rPr>
              <w:t>a</w:t>
            </w:r>
            <w:r w:rsidRPr="002155A5">
              <w:t>n outsid</w:t>
            </w:r>
            <w:r w:rsidRPr="002155A5">
              <w:rPr>
                <w:spacing w:val="-1"/>
              </w:rPr>
              <w:t>e</w:t>
            </w:r>
            <w:r w:rsidRPr="002155A5">
              <w:t>r, he</w:t>
            </w:r>
            <w:r w:rsidRPr="002155A5">
              <w:rPr>
                <w:spacing w:val="7"/>
              </w:rPr>
              <w:t xml:space="preserve"> </w:t>
            </w:r>
            <w:r w:rsidRPr="002155A5">
              <w:t>will</w:t>
            </w:r>
            <w:r w:rsidRPr="002155A5">
              <w:rPr>
                <w:spacing w:val="6"/>
              </w:rPr>
              <w:t xml:space="preserve"> </w:t>
            </w:r>
            <w:r w:rsidRPr="002155A5">
              <w:t>be</w:t>
            </w:r>
            <w:r w:rsidRPr="002155A5">
              <w:rPr>
                <w:spacing w:val="5"/>
              </w:rPr>
              <w:t xml:space="preserve"> </w:t>
            </w:r>
            <w:r w:rsidRPr="002155A5">
              <w:rPr>
                <w:spacing w:val="2"/>
              </w:rPr>
              <w:t>h</w:t>
            </w:r>
            <w:r w:rsidRPr="002155A5">
              <w:rPr>
                <w:spacing w:val="-1"/>
              </w:rPr>
              <w:t>a</w:t>
            </w:r>
            <w:r w:rsidRPr="002155A5">
              <w:rPr>
                <w:spacing w:val="2"/>
              </w:rPr>
              <w:t>n</w:t>
            </w:r>
            <w:r w:rsidRPr="002155A5">
              <w:t>d</w:t>
            </w:r>
            <w:r w:rsidRPr="002155A5">
              <w:rPr>
                <w:spacing w:val="-1"/>
              </w:rPr>
              <w:t>e</w:t>
            </w:r>
            <w:r w:rsidRPr="002155A5">
              <w:t>d ov</w:t>
            </w:r>
            <w:r w:rsidRPr="002155A5">
              <w:rPr>
                <w:spacing w:val="1"/>
              </w:rPr>
              <w:t>e</w:t>
            </w:r>
            <w:r w:rsidRPr="002155A5">
              <w:t>r</w:t>
            </w:r>
            <w:r w:rsidRPr="002155A5">
              <w:rPr>
                <w:spacing w:val="4"/>
              </w:rPr>
              <w:t xml:space="preserve"> </w:t>
            </w:r>
            <w:r w:rsidRPr="002155A5">
              <w:t>to</w:t>
            </w:r>
            <w:r w:rsidRPr="002155A5">
              <w:rPr>
                <w:spacing w:val="7"/>
              </w:rPr>
              <w:t xml:space="preserve"> </w:t>
            </w:r>
            <w:r w:rsidRPr="002155A5">
              <w:t>the</w:t>
            </w:r>
            <w:r w:rsidRPr="002155A5">
              <w:rPr>
                <w:spacing w:val="7"/>
              </w:rPr>
              <w:t xml:space="preserve"> </w:t>
            </w:r>
            <w:r w:rsidRPr="002155A5">
              <w:t>poli</w:t>
            </w:r>
            <w:r w:rsidRPr="002155A5">
              <w:rPr>
                <w:spacing w:val="-1"/>
              </w:rPr>
              <w:t>c</w:t>
            </w:r>
            <w:r w:rsidRPr="002155A5">
              <w:t xml:space="preserve">e </w:t>
            </w:r>
            <w:r w:rsidRPr="002155A5">
              <w:rPr>
                <w:spacing w:val="-1"/>
              </w:rPr>
              <w:t>a</w:t>
            </w:r>
            <w:r w:rsidRPr="002155A5">
              <w:t>nd</w:t>
            </w:r>
            <w:r w:rsidRPr="002155A5">
              <w:rPr>
                <w:spacing w:val="-2"/>
              </w:rPr>
              <w:t xml:space="preserve"> </w:t>
            </w:r>
            <w:r w:rsidRPr="002155A5">
              <w:t>a</w:t>
            </w:r>
            <w:r w:rsidRPr="002155A5">
              <w:rPr>
                <w:spacing w:val="-1"/>
              </w:rPr>
              <w:t xml:space="preserve"> </w:t>
            </w:r>
            <w:r w:rsidRPr="002155A5">
              <w:rPr>
                <w:spacing w:val="1"/>
              </w:rPr>
              <w:t>c</w:t>
            </w:r>
            <w:r w:rsidRPr="002155A5">
              <w:rPr>
                <w:spacing w:val="-1"/>
              </w:rPr>
              <w:t>a</w:t>
            </w:r>
            <w:r w:rsidRPr="002155A5">
              <w:t>se</w:t>
            </w:r>
            <w:r w:rsidRPr="002155A5">
              <w:rPr>
                <w:spacing w:val="-2"/>
              </w:rPr>
              <w:t xml:space="preserve"> </w:t>
            </w:r>
            <w:r w:rsidRPr="002155A5">
              <w:t>is</w:t>
            </w:r>
            <w:r w:rsidRPr="002155A5">
              <w:rPr>
                <w:spacing w:val="-1"/>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6"/>
              </w:rPr>
              <w:t xml:space="preserve"> </w:t>
            </w:r>
            <w:r w:rsidRPr="002155A5">
              <w:rPr>
                <w:spacing w:val="1"/>
              </w:rPr>
              <w:t>a</w:t>
            </w:r>
            <w:r w:rsidRPr="002155A5">
              <w:t>g</w:t>
            </w:r>
            <w:r w:rsidRPr="002155A5">
              <w:rPr>
                <w:spacing w:val="-1"/>
              </w:rPr>
              <w:t>a</w:t>
            </w:r>
            <w:r w:rsidRPr="002155A5">
              <w:t>i</w:t>
            </w:r>
            <w:r w:rsidRPr="002155A5">
              <w:rPr>
                <w:spacing w:val="-2"/>
              </w:rPr>
              <w:t>n</w:t>
            </w:r>
            <w:r w:rsidRPr="002155A5">
              <w:t>st</w:t>
            </w:r>
            <w:r w:rsidRPr="002155A5">
              <w:rPr>
                <w:spacing w:val="-4"/>
              </w:rPr>
              <w:t xml:space="preserve"> </w:t>
            </w:r>
            <w:r w:rsidRPr="002155A5">
              <w:t>hi</w:t>
            </w:r>
            <w:r w:rsidRPr="002155A5">
              <w:rPr>
                <w:spacing w:val="1"/>
              </w:rPr>
              <w:t>m</w:t>
            </w:r>
            <w:r w:rsidRPr="002155A5">
              <w:t>.</w:t>
            </w:r>
          </w:p>
        </w:tc>
      </w:tr>
      <w:tr w:rsidR="007C4867" w:rsidRPr="002155A5" w:rsidTr="006341CD">
        <w:trPr>
          <w:trHeight w:hRule="exact" w:val="2496"/>
        </w:trPr>
        <w:tc>
          <w:tcPr>
            <w:tcW w:w="81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278" w:right="276"/>
              <w:jc w:val="center"/>
            </w:pPr>
            <w:r w:rsidRPr="002155A5">
              <w:rPr>
                <w:w w:val="99"/>
              </w:rPr>
              <w:t>2.</w:t>
            </w:r>
          </w:p>
        </w:tc>
        <w:tc>
          <w:tcPr>
            <w:tcW w:w="410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ind w:left="105" w:right="59"/>
              <w:jc w:val="both"/>
            </w:pPr>
            <w:r w:rsidRPr="002155A5">
              <w:t>H</w:t>
            </w:r>
            <w:r w:rsidRPr="002155A5">
              <w:rPr>
                <w:spacing w:val="-1"/>
              </w:rPr>
              <w:t>a</w:t>
            </w:r>
            <w:r w:rsidRPr="002155A5">
              <w:t>s</w:t>
            </w:r>
            <w:r w:rsidRPr="002155A5">
              <w:rPr>
                <w:spacing w:val="-1"/>
              </w:rPr>
              <w:t xml:space="preserve"> c</w:t>
            </w:r>
            <w:r w:rsidRPr="002155A5">
              <w:t>op</w:t>
            </w:r>
            <w:r w:rsidRPr="002155A5">
              <w:rPr>
                <w:spacing w:val="3"/>
              </w:rPr>
              <w:t>i</w:t>
            </w:r>
            <w:r w:rsidRPr="002155A5">
              <w:rPr>
                <w:spacing w:val="-1"/>
              </w:rPr>
              <w:t>e</w:t>
            </w:r>
            <w:r w:rsidRPr="002155A5">
              <w:t>d</w:t>
            </w:r>
            <w:r w:rsidRPr="002155A5">
              <w:rPr>
                <w:spacing w:val="-2"/>
              </w:rPr>
              <w:t xml:space="preserve"> </w:t>
            </w:r>
            <w:r w:rsidRPr="002155A5">
              <w:t>in</w:t>
            </w:r>
            <w:r w:rsidRPr="002155A5">
              <w:rPr>
                <w:spacing w:val="1"/>
              </w:rPr>
              <w:t xml:space="preserve"> </w:t>
            </w:r>
            <w:r w:rsidRPr="002155A5">
              <w:t>the</w:t>
            </w:r>
            <w:r w:rsidRPr="002155A5">
              <w:rPr>
                <w:spacing w:val="2"/>
              </w:rPr>
              <w:t xml:space="preserve"> </w:t>
            </w:r>
            <w:r w:rsidRPr="002155A5">
              <w:rPr>
                <w:spacing w:val="-1"/>
              </w:rPr>
              <w:t>e</w:t>
            </w:r>
            <w:r w:rsidRPr="002155A5">
              <w:rPr>
                <w:spacing w:val="2"/>
              </w:rPr>
              <w:t>x</w:t>
            </w:r>
            <w:r w:rsidRPr="002155A5">
              <w:rPr>
                <w:spacing w:val="-1"/>
              </w:rPr>
              <w:t>a</w:t>
            </w:r>
            <w:r w:rsidRPr="002155A5">
              <w:rPr>
                <w:spacing w:val="1"/>
              </w:rPr>
              <w:t>m</w:t>
            </w:r>
            <w:r w:rsidRPr="002155A5">
              <w:rPr>
                <w:spacing w:val="3"/>
              </w:rPr>
              <w:t>i</w:t>
            </w:r>
            <w:r w:rsidRPr="002155A5">
              <w:t>n</w:t>
            </w:r>
            <w:r w:rsidRPr="002155A5">
              <w:rPr>
                <w:spacing w:val="-1"/>
              </w:rPr>
              <w:t>a</w:t>
            </w:r>
            <w:r w:rsidRPr="002155A5">
              <w:t>tion</w:t>
            </w:r>
            <w:r w:rsidRPr="002155A5">
              <w:rPr>
                <w:spacing w:val="-6"/>
              </w:rPr>
              <w:t xml:space="preserve"> </w:t>
            </w:r>
            <w:r w:rsidRPr="002155A5">
              <w:t>h</w:t>
            </w:r>
            <w:r w:rsidRPr="002155A5">
              <w:rPr>
                <w:spacing w:val="-1"/>
              </w:rPr>
              <w:t>a</w:t>
            </w:r>
            <w:r w:rsidRPr="002155A5">
              <w:t>ll</w:t>
            </w:r>
            <w:r w:rsidRPr="002155A5">
              <w:rPr>
                <w:spacing w:val="1"/>
              </w:rPr>
              <w:t xml:space="preserve"> </w:t>
            </w:r>
            <w:r w:rsidRPr="002155A5">
              <w:t xml:space="preserve">from </w:t>
            </w:r>
            <w:r w:rsidRPr="002155A5">
              <w:rPr>
                <w:spacing w:val="-1"/>
              </w:rPr>
              <w:t>a</w:t>
            </w:r>
            <w:r w:rsidRPr="002155A5">
              <w:rPr>
                <w:spacing w:val="2"/>
              </w:rPr>
              <w:t>n</w:t>
            </w:r>
            <w:r w:rsidRPr="002155A5">
              <w:t xml:space="preserve">y </w:t>
            </w:r>
            <w:r w:rsidRPr="002155A5">
              <w:rPr>
                <w:spacing w:val="2"/>
              </w:rPr>
              <w:t>p</w:t>
            </w:r>
            <w:r w:rsidRPr="002155A5">
              <w:rPr>
                <w:spacing w:val="-1"/>
              </w:rPr>
              <w:t>a</w:t>
            </w:r>
            <w:r w:rsidRPr="002155A5">
              <w:t>p</w:t>
            </w:r>
            <w:r w:rsidRPr="002155A5">
              <w:rPr>
                <w:spacing w:val="-1"/>
              </w:rPr>
              <w:t>e</w:t>
            </w:r>
            <w:r w:rsidRPr="002155A5">
              <w:t>r,</w:t>
            </w:r>
            <w:r w:rsidRPr="002155A5">
              <w:rPr>
                <w:spacing w:val="3"/>
              </w:rPr>
              <w:t xml:space="preserve"> </w:t>
            </w:r>
            <w:r w:rsidRPr="002155A5">
              <w:t>book,</w:t>
            </w:r>
            <w:r w:rsidRPr="002155A5">
              <w:rPr>
                <w:spacing w:val="6"/>
              </w:rPr>
              <w:t xml:space="preserve"> </w:t>
            </w:r>
            <w:r w:rsidRPr="002155A5">
              <w:t>progr</w:t>
            </w:r>
            <w:r w:rsidRPr="002155A5">
              <w:rPr>
                <w:spacing w:val="-1"/>
              </w:rPr>
              <w:t>a</w:t>
            </w:r>
            <w:r w:rsidRPr="002155A5">
              <w:rPr>
                <w:spacing w:val="1"/>
              </w:rPr>
              <w:t>mm</w:t>
            </w:r>
            <w:r w:rsidRPr="002155A5">
              <w:rPr>
                <w:spacing w:val="-1"/>
              </w:rPr>
              <w:t>a</w:t>
            </w:r>
            <w:r w:rsidRPr="002155A5">
              <w:t xml:space="preserve">ble </w:t>
            </w:r>
            <w:r w:rsidRPr="002155A5">
              <w:rPr>
                <w:spacing w:val="-1"/>
              </w:rPr>
              <w:t>ca</w:t>
            </w:r>
            <w:r w:rsidRPr="002155A5">
              <w:t>l</w:t>
            </w:r>
            <w:r w:rsidRPr="002155A5">
              <w:rPr>
                <w:spacing w:val="-1"/>
              </w:rPr>
              <w:t>c</w:t>
            </w:r>
            <w:r w:rsidRPr="002155A5">
              <w:t xml:space="preserve">ulators,  </w:t>
            </w:r>
            <w:r w:rsidRPr="002155A5">
              <w:rPr>
                <w:spacing w:val="1"/>
              </w:rPr>
              <w:t xml:space="preserve"> </w:t>
            </w:r>
            <w:r w:rsidRPr="002155A5">
              <w:rPr>
                <w:spacing w:val="2"/>
              </w:rPr>
              <w:t>p</w:t>
            </w:r>
            <w:r w:rsidRPr="002155A5">
              <w:rPr>
                <w:spacing w:val="-1"/>
              </w:rPr>
              <w:t>a</w:t>
            </w:r>
            <w:r w:rsidRPr="002155A5">
              <w:t xml:space="preserve">lm  </w:t>
            </w:r>
            <w:r w:rsidRPr="002155A5">
              <w:rPr>
                <w:spacing w:val="5"/>
              </w:rPr>
              <w:t xml:space="preserve"> </w:t>
            </w:r>
            <w:r w:rsidRPr="002155A5">
              <w:rPr>
                <w:spacing w:val="-1"/>
              </w:rPr>
              <w:t>c</w:t>
            </w:r>
            <w:r w:rsidRPr="002155A5">
              <w:t>o</w:t>
            </w:r>
            <w:r w:rsidRPr="002155A5">
              <w:rPr>
                <w:spacing w:val="5"/>
              </w:rPr>
              <w:t>m</w:t>
            </w:r>
            <w:r w:rsidRPr="002155A5">
              <w:t>put</w:t>
            </w:r>
            <w:r w:rsidRPr="002155A5">
              <w:rPr>
                <w:spacing w:val="-1"/>
              </w:rPr>
              <w:t>e</w:t>
            </w:r>
            <w:r w:rsidRPr="002155A5">
              <w:t xml:space="preserve">rs   or  </w:t>
            </w:r>
            <w:r w:rsidRPr="002155A5">
              <w:rPr>
                <w:spacing w:val="7"/>
              </w:rPr>
              <w:t xml:space="preserve"> </w:t>
            </w:r>
            <w:r w:rsidRPr="002155A5">
              <w:rPr>
                <w:spacing w:val="-1"/>
              </w:rPr>
              <w:t>a</w:t>
            </w:r>
            <w:r w:rsidRPr="002155A5">
              <w:rPr>
                <w:spacing w:val="5"/>
              </w:rPr>
              <w:t>n</w:t>
            </w:r>
            <w:r w:rsidRPr="002155A5">
              <w:t>y oth</w:t>
            </w:r>
            <w:r w:rsidRPr="002155A5">
              <w:rPr>
                <w:spacing w:val="-1"/>
              </w:rPr>
              <w:t>e</w:t>
            </w:r>
            <w:r w:rsidRPr="002155A5">
              <w:t>r form</w:t>
            </w:r>
            <w:r w:rsidRPr="002155A5">
              <w:rPr>
                <w:spacing w:val="1"/>
              </w:rPr>
              <w:t xml:space="preserve"> </w:t>
            </w:r>
            <w:r w:rsidRPr="002155A5">
              <w:t>of</w:t>
            </w:r>
            <w:r w:rsidRPr="002155A5">
              <w:rPr>
                <w:spacing w:val="3"/>
              </w:rPr>
              <w:t xml:space="preserve"> </w:t>
            </w:r>
            <w:r w:rsidRPr="002155A5">
              <w:rPr>
                <w:spacing w:val="1"/>
              </w:rPr>
              <w:t>m</w:t>
            </w:r>
            <w:r w:rsidRPr="002155A5">
              <w:rPr>
                <w:spacing w:val="-1"/>
              </w:rPr>
              <w:t>a</w:t>
            </w:r>
            <w:r w:rsidRPr="002155A5">
              <w:t>t</w:t>
            </w:r>
            <w:r w:rsidRPr="002155A5">
              <w:rPr>
                <w:spacing w:val="-1"/>
              </w:rPr>
              <w:t>e</w:t>
            </w:r>
            <w:r w:rsidRPr="002155A5">
              <w:t>ri</w:t>
            </w:r>
            <w:r w:rsidRPr="002155A5">
              <w:rPr>
                <w:spacing w:val="-1"/>
              </w:rPr>
              <w:t>a</w:t>
            </w:r>
            <w:r w:rsidRPr="002155A5">
              <w:t>l</w:t>
            </w:r>
            <w:r w:rsidRPr="002155A5">
              <w:rPr>
                <w:spacing w:val="7"/>
              </w:rPr>
              <w:t xml:space="preserve"> </w:t>
            </w:r>
            <w:r w:rsidRPr="002155A5">
              <w:t>r</w:t>
            </w:r>
            <w:r w:rsidRPr="002155A5">
              <w:rPr>
                <w:spacing w:val="-1"/>
              </w:rPr>
              <w:t>e</w:t>
            </w:r>
            <w:r w:rsidRPr="002155A5">
              <w:t>l</w:t>
            </w:r>
            <w:r w:rsidRPr="002155A5">
              <w:rPr>
                <w:spacing w:val="-1"/>
              </w:rPr>
              <w:t>e</w:t>
            </w:r>
            <w:r w:rsidRPr="002155A5">
              <w:t>v</w:t>
            </w:r>
            <w:r w:rsidRPr="002155A5">
              <w:rPr>
                <w:spacing w:val="-1"/>
              </w:rPr>
              <w:t>a</w:t>
            </w:r>
            <w:r w:rsidRPr="002155A5">
              <w:t>nt to</w:t>
            </w:r>
            <w:r w:rsidRPr="002155A5">
              <w:rPr>
                <w:spacing w:val="4"/>
              </w:rPr>
              <w:t xml:space="preserve"> </w:t>
            </w:r>
            <w:r w:rsidRPr="002155A5">
              <w:t>the subj</w:t>
            </w:r>
            <w:r w:rsidRPr="002155A5">
              <w:rPr>
                <w:spacing w:val="-1"/>
              </w:rPr>
              <w:t>ec</w:t>
            </w:r>
            <w:r w:rsidRPr="002155A5">
              <w:t xml:space="preserve">t  of </w:t>
            </w:r>
            <w:r w:rsidRPr="002155A5">
              <w:rPr>
                <w:spacing w:val="1"/>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rPr>
                <w:spacing w:val="3"/>
              </w:rPr>
              <w:t>t</w:t>
            </w:r>
            <w:r w:rsidRPr="002155A5">
              <w:t>ion</w:t>
            </w:r>
            <w:r w:rsidRPr="002155A5">
              <w:rPr>
                <w:spacing w:val="54"/>
              </w:rPr>
              <w:t xml:space="preserve"> </w:t>
            </w:r>
            <w:r w:rsidRPr="002155A5">
              <w:t>(th</w:t>
            </w:r>
            <w:r w:rsidRPr="002155A5">
              <w:rPr>
                <w:spacing w:val="-1"/>
              </w:rPr>
              <w:t>e</w:t>
            </w:r>
            <w:r w:rsidRPr="002155A5">
              <w:t>o</w:t>
            </w:r>
            <w:r w:rsidRPr="002155A5">
              <w:rPr>
                <w:spacing w:val="2"/>
              </w:rPr>
              <w:t>r</w:t>
            </w:r>
            <w:r w:rsidRPr="002155A5">
              <w:t>y</w:t>
            </w:r>
            <w:r w:rsidRPr="002155A5">
              <w:rPr>
                <w:spacing w:val="53"/>
              </w:rPr>
              <w:t xml:space="preserve"> </w:t>
            </w:r>
            <w:r w:rsidRPr="002155A5">
              <w:rPr>
                <w:spacing w:val="2"/>
              </w:rPr>
              <w:t>o</w:t>
            </w:r>
            <w:r w:rsidRPr="002155A5">
              <w:t>r pr</w:t>
            </w:r>
            <w:r w:rsidRPr="002155A5">
              <w:rPr>
                <w:spacing w:val="-1"/>
              </w:rPr>
              <w:t>ac</w:t>
            </w:r>
            <w:r w:rsidRPr="002155A5">
              <w:t>ti</w:t>
            </w:r>
            <w:r w:rsidRPr="002155A5">
              <w:rPr>
                <w:spacing w:val="-1"/>
              </w:rPr>
              <w:t>ca</w:t>
            </w:r>
            <w:r w:rsidRPr="002155A5">
              <w:rPr>
                <w:spacing w:val="3"/>
              </w:rPr>
              <w:t>l</w:t>
            </w:r>
            <w:r w:rsidRPr="002155A5">
              <w:t>)</w:t>
            </w:r>
            <w:r w:rsidRPr="002155A5">
              <w:rPr>
                <w:spacing w:val="1"/>
              </w:rPr>
              <w:t xml:space="preserve"> </w:t>
            </w:r>
            <w:r w:rsidRPr="002155A5">
              <w:t>in</w:t>
            </w:r>
            <w:r w:rsidRPr="002155A5">
              <w:rPr>
                <w:spacing w:val="3"/>
              </w:rPr>
              <w:t xml:space="preserve"> </w:t>
            </w:r>
            <w:r w:rsidRPr="002155A5">
              <w:t>whi</w:t>
            </w:r>
            <w:r w:rsidRPr="002155A5">
              <w:rPr>
                <w:spacing w:val="-1"/>
              </w:rPr>
              <w:t>c</w:t>
            </w:r>
            <w:r w:rsidRPr="002155A5">
              <w:t>h</w:t>
            </w:r>
            <w:r w:rsidRPr="002155A5">
              <w:rPr>
                <w:spacing w:val="3"/>
              </w:rPr>
              <w:t xml:space="preserve"> t</w:t>
            </w:r>
            <w:r w:rsidRPr="002155A5">
              <w:t>he</w:t>
            </w:r>
            <w:r w:rsidRPr="002155A5">
              <w:rPr>
                <w:spacing w:val="3"/>
              </w:rPr>
              <w:t xml:space="preserve"> </w:t>
            </w:r>
            <w:r w:rsidRPr="002155A5">
              <w:t>stud</w:t>
            </w:r>
            <w:r w:rsidRPr="002155A5">
              <w:rPr>
                <w:spacing w:val="-1"/>
              </w:rPr>
              <w:t>e</w:t>
            </w:r>
            <w:r w:rsidRPr="002155A5">
              <w:t xml:space="preserve">nt is </w:t>
            </w:r>
            <w:r w:rsidRPr="002155A5">
              <w:rPr>
                <w:spacing w:val="-1"/>
              </w:rPr>
              <w:t>a</w:t>
            </w:r>
            <w:r w:rsidRPr="002155A5">
              <w:t>pp</w:t>
            </w:r>
            <w:r w:rsidRPr="002155A5">
              <w:rPr>
                <w:spacing w:val="-1"/>
              </w:rPr>
              <w:t>ea</w:t>
            </w:r>
            <w:r w:rsidRPr="002155A5">
              <w:t>ring.</w:t>
            </w:r>
          </w:p>
        </w:tc>
        <w:tc>
          <w:tcPr>
            <w:tcW w:w="479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71"/>
              <w:jc w:val="both"/>
            </w:pPr>
            <w:r w:rsidRPr="002155A5">
              <w:t xml:space="preserve">Expulsion  </w:t>
            </w:r>
            <w:r w:rsidRPr="002155A5">
              <w:rPr>
                <w:spacing w:val="3"/>
              </w:rPr>
              <w:t xml:space="preserve"> </w:t>
            </w:r>
            <w:r w:rsidRPr="002155A5">
              <w:t xml:space="preserve">from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7C4867" w:rsidRPr="002155A5" w:rsidRDefault="007C4867" w:rsidP="007C4867">
            <w:pPr>
              <w:spacing w:after="0" w:line="240" w:lineRule="auto"/>
              <w:ind w:left="105" w:right="59"/>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 xml:space="preserve">t </w:t>
            </w:r>
            <w:r w:rsidRPr="002155A5">
              <w:rPr>
                <w:spacing w:val="-1"/>
              </w:rPr>
              <w:t>a</w:t>
            </w:r>
            <w:r w:rsidRPr="002155A5">
              <w:t>nd</w:t>
            </w:r>
            <w:r w:rsidRPr="002155A5">
              <w:rPr>
                <w:spacing w:val="3"/>
              </w:rPr>
              <w:t xml:space="preserve"> </w:t>
            </w:r>
            <w:r w:rsidRPr="002155A5">
              <w:rPr>
                <w:spacing w:val="-1"/>
              </w:rPr>
              <w:t>a</w:t>
            </w:r>
            <w:r w:rsidRPr="002155A5">
              <w:t>ll</w:t>
            </w:r>
            <w:r w:rsidRPr="002155A5">
              <w:rPr>
                <w:spacing w:val="5"/>
              </w:rPr>
              <w:t xml:space="preserve"> </w:t>
            </w:r>
            <w:r w:rsidRPr="002155A5">
              <w:t>oth</w:t>
            </w:r>
            <w:r w:rsidRPr="002155A5">
              <w:rPr>
                <w:spacing w:val="-1"/>
              </w:rPr>
              <w:t>e</w:t>
            </w:r>
            <w:r w:rsidRPr="002155A5">
              <w:t>r su</w:t>
            </w:r>
            <w:r w:rsidRPr="002155A5">
              <w:rPr>
                <w:spacing w:val="2"/>
              </w:rPr>
              <w:t>b</w:t>
            </w:r>
            <w:r w:rsidRPr="002155A5">
              <w:t>j</w:t>
            </w:r>
            <w:r w:rsidRPr="002155A5">
              <w:rPr>
                <w:spacing w:val="-1"/>
              </w:rPr>
              <w:t>ec</w:t>
            </w:r>
            <w:r w:rsidRPr="002155A5">
              <w:t>ts</w:t>
            </w:r>
            <w:r w:rsidRPr="002155A5">
              <w:rPr>
                <w:spacing w:val="1"/>
              </w:rPr>
              <w:t xml:space="preserve"> </w:t>
            </w:r>
            <w:r w:rsidRPr="002155A5">
              <w:t>the</w:t>
            </w:r>
            <w:r w:rsidRPr="002155A5">
              <w:rPr>
                <w:spacing w:val="3"/>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3"/>
              </w:rPr>
              <w:t xml:space="preserve"> </w:t>
            </w:r>
            <w:r w:rsidRPr="002155A5">
              <w:rPr>
                <w:spacing w:val="1"/>
              </w:rPr>
              <w:t>m</w:t>
            </w:r>
            <w:r w:rsidRPr="002155A5">
              <w:rPr>
                <w:spacing w:val="-1"/>
              </w:rPr>
              <w:t>a</w:t>
            </w:r>
            <w:r w:rsidRPr="002155A5">
              <w:t>jor</w:t>
            </w:r>
            <w:r w:rsidRPr="002155A5">
              <w:rPr>
                <w:spacing w:val="2"/>
              </w:rPr>
              <w:t xml:space="preserve"> </w:t>
            </w:r>
            <w:r w:rsidRPr="002155A5">
              <w:t>proj</w:t>
            </w:r>
            <w:r w:rsidRPr="002155A5">
              <w:rPr>
                <w:spacing w:val="-1"/>
              </w:rPr>
              <w:t>ec</w:t>
            </w:r>
            <w:r w:rsidRPr="002155A5">
              <w:t>t</w:t>
            </w:r>
            <w:r w:rsidRPr="002155A5">
              <w:rPr>
                <w:spacing w:val="2"/>
              </w:rPr>
              <w:t xml:space="preserve"> </w:t>
            </w:r>
            <w:r w:rsidRPr="002155A5">
              <w:rPr>
                <w:spacing w:val="-1"/>
              </w:rPr>
              <w:t>a</w:t>
            </w:r>
            <w:r w:rsidRPr="002155A5">
              <w:t>nd</w:t>
            </w:r>
            <w:r w:rsidRPr="002155A5">
              <w:rPr>
                <w:spacing w:val="4"/>
              </w:rPr>
              <w:t xml:space="preserve"> </w:t>
            </w:r>
            <w:r w:rsidRPr="002155A5">
              <w:t>s</w:t>
            </w:r>
            <w:r w:rsidRPr="002155A5">
              <w:rPr>
                <w:spacing w:val="2"/>
              </w:rPr>
              <w:t>h</w:t>
            </w:r>
            <w:r w:rsidRPr="002155A5">
              <w:rPr>
                <w:spacing w:val="-1"/>
              </w:rPr>
              <w:t>a</w:t>
            </w:r>
            <w:r w:rsidRPr="002155A5">
              <w:t>ll</w:t>
            </w:r>
            <w:r w:rsidRPr="002155A5">
              <w:rPr>
                <w:spacing w:val="3"/>
              </w:rPr>
              <w:t xml:space="preserve"> </w:t>
            </w:r>
            <w:r w:rsidRPr="002155A5">
              <w:t>not</w:t>
            </w:r>
            <w:r w:rsidRPr="002155A5">
              <w:rPr>
                <w:spacing w:val="3"/>
              </w:rPr>
              <w:t xml:space="preserve"> </w:t>
            </w:r>
            <w:r w:rsidRPr="002155A5">
              <w:t>be</w:t>
            </w:r>
            <w:r w:rsidRPr="002155A5">
              <w:rPr>
                <w:spacing w:val="3"/>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 xml:space="preserve">d to </w:t>
            </w:r>
            <w:r w:rsidRPr="002155A5">
              <w:rPr>
                <w:spacing w:val="-1"/>
              </w:rPr>
              <w:t>a</w:t>
            </w:r>
            <w:r w:rsidRPr="002155A5">
              <w:t>pp</w:t>
            </w:r>
            <w:r w:rsidRPr="002155A5">
              <w:rPr>
                <w:spacing w:val="-1"/>
              </w:rPr>
              <w:t>ea</w:t>
            </w:r>
            <w:r w:rsidRPr="002155A5">
              <w:t>r</w:t>
            </w:r>
            <w:r w:rsidRPr="002155A5">
              <w:rPr>
                <w:spacing w:val="5"/>
              </w:rPr>
              <w:t xml:space="preserve"> </w:t>
            </w:r>
            <w:r w:rsidRPr="002155A5">
              <w:t>f</w:t>
            </w:r>
            <w:r w:rsidRPr="002155A5">
              <w:rPr>
                <w:spacing w:val="2"/>
              </w:rPr>
              <w:t>o</w:t>
            </w:r>
            <w:r w:rsidRPr="002155A5">
              <w:t>r</w:t>
            </w:r>
            <w:r w:rsidRPr="002155A5">
              <w:rPr>
                <w:spacing w:val="5"/>
              </w:rPr>
              <w:t xml:space="preserve"> </w:t>
            </w:r>
            <w:r w:rsidRPr="002155A5">
              <w:t>the</w:t>
            </w:r>
            <w:r w:rsidRPr="002155A5">
              <w:rPr>
                <w:spacing w:val="6"/>
              </w:rPr>
              <w:t xml:space="preserve"> </w:t>
            </w:r>
            <w:r w:rsidRPr="002155A5">
              <w:t>r</w:t>
            </w:r>
            <w:r w:rsidRPr="002155A5">
              <w:rPr>
                <w:spacing w:val="-1"/>
              </w:rPr>
              <w:t>e</w:t>
            </w:r>
            <w:r w:rsidRPr="002155A5">
              <w:rPr>
                <w:spacing w:val="1"/>
              </w:rPr>
              <w:t>m</w:t>
            </w:r>
            <w:r w:rsidRPr="002155A5">
              <w:rPr>
                <w:spacing w:val="-1"/>
              </w:rPr>
              <w:t>a</w:t>
            </w:r>
            <w:r w:rsidRPr="002155A5">
              <w:t>ini</w:t>
            </w:r>
            <w:r w:rsidRPr="002155A5">
              <w:rPr>
                <w:spacing w:val="2"/>
              </w:rPr>
              <w:t>n</w:t>
            </w:r>
            <w:r w:rsidRPr="002155A5">
              <w:t>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w:t>
            </w:r>
            <w:r w:rsidRPr="002155A5">
              <w:rPr>
                <w:spacing w:val="3"/>
              </w:rPr>
              <w:t>n</w:t>
            </w:r>
            <w:r w:rsidRPr="002155A5">
              <w:rPr>
                <w:spacing w:val="-1"/>
              </w:rPr>
              <w:t>a</w:t>
            </w:r>
            <w:r w:rsidRPr="002155A5">
              <w:t>tions of</w:t>
            </w:r>
            <w:r w:rsidRPr="002155A5">
              <w:rPr>
                <w:spacing w:val="8"/>
              </w:rPr>
              <w:t xml:space="preserve"> </w:t>
            </w:r>
            <w:r w:rsidRPr="002155A5">
              <w:t>the subj</w:t>
            </w:r>
            <w:r w:rsidRPr="002155A5">
              <w:rPr>
                <w:spacing w:val="-1"/>
              </w:rPr>
              <w:t>ec</w:t>
            </w:r>
            <w:r w:rsidRPr="002155A5">
              <w:t>ts</w:t>
            </w:r>
            <w:r w:rsidRPr="002155A5">
              <w:rPr>
                <w:spacing w:val="-5"/>
              </w:rPr>
              <w:t xml:space="preserve"> </w:t>
            </w:r>
            <w:r w:rsidRPr="002155A5">
              <w:t>of</w:t>
            </w:r>
            <w:r w:rsidRPr="002155A5">
              <w:rPr>
                <w:spacing w:val="-2"/>
              </w:rPr>
              <w:t xml:space="preserve"> </w:t>
            </w:r>
            <w:r w:rsidRPr="002155A5">
              <w:t>th</w:t>
            </w:r>
            <w:r w:rsidRPr="002155A5">
              <w:rPr>
                <w:spacing w:val="-1"/>
              </w:rPr>
              <w:t>a</w:t>
            </w:r>
            <w:r w:rsidRPr="002155A5">
              <w:t>t</w:t>
            </w:r>
            <w:r w:rsidRPr="002155A5">
              <w:rPr>
                <w:spacing w:val="-2"/>
              </w:rPr>
              <w:t xml:space="preserve"> </w:t>
            </w:r>
            <w:r w:rsidRPr="002155A5">
              <w:rPr>
                <w:spacing w:val="2"/>
              </w:rPr>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w:t>
            </w:r>
            <w:r w:rsidRPr="002155A5">
              <w:rPr>
                <w:spacing w:val="-5"/>
              </w:rPr>
              <w:t>y</w:t>
            </w:r>
            <w:r w:rsidRPr="002155A5">
              <w:rPr>
                <w:spacing w:val="1"/>
              </w:rPr>
              <w:t>e</w:t>
            </w:r>
            <w:r w:rsidRPr="002155A5">
              <w:t>ar.</w:t>
            </w:r>
          </w:p>
          <w:p w:rsidR="007C4867" w:rsidRPr="002155A5" w:rsidRDefault="007C4867" w:rsidP="007C4867">
            <w:pPr>
              <w:spacing w:after="0" w:line="240" w:lineRule="auto"/>
              <w:ind w:left="105" w:right="65"/>
              <w:jc w:val="both"/>
            </w:pPr>
            <w:r w:rsidRPr="002155A5">
              <w:t>The</w:t>
            </w:r>
            <w:r w:rsidRPr="002155A5">
              <w:rPr>
                <w:spacing w:val="2"/>
              </w:rPr>
              <w:t xml:space="preserve"> </w:t>
            </w:r>
            <w:r w:rsidRPr="002155A5">
              <w:t>h</w:t>
            </w:r>
            <w:r w:rsidRPr="002155A5">
              <w:rPr>
                <w:spacing w:val="-1"/>
              </w:rPr>
              <w:t>a</w:t>
            </w:r>
            <w:r w:rsidRPr="002155A5">
              <w:t>ll</w:t>
            </w:r>
            <w:r w:rsidRPr="002155A5">
              <w:rPr>
                <w:spacing w:val="4"/>
              </w:rPr>
              <w:t xml:space="preserve"> </w:t>
            </w:r>
            <w:r w:rsidRPr="002155A5">
              <w:rPr>
                <w:spacing w:val="2"/>
              </w:rPr>
              <w:t>t</w:t>
            </w:r>
            <w:r w:rsidRPr="002155A5">
              <w:t>i</w:t>
            </w:r>
            <w:r w:rsidRPr="002155A5">
              <w:rPr>
                <w:spacing w:val="-1"/>
              </w:rPr>
              <w:t>c</w:t>
            </w:r>
            <w:r w:rsidRPr="002155A5">
              <w:t>k</w:t>
            </w:r>
            <w:r w:rsidRPr="002155A5">
              <w:rPr>
                <w:spacing w:val="-1"/>
              </w:rPr>
              <w:t>e</w:t>
            </w:r>
            <w:r w:rsidRPr="002155A5">
              <w:t>t</w:t>
            </w:r>
            <w:r w:rsidRPr="002155A5">
              <w:rPr>
                <w:spacing w:val="4"/>
              </w:rPr>
              <w:t xml:space="preserve"> </w:t>
            </w:r>
            <w:r w:rsidRPr="002155A5">
              <w:t>of</w:t>
            </w:r>
            <w:r w:rsidRPr="002155A5">
              <w:rPr>
                <w:spacing w:val="6"/>
              </w:rPr>
              <w:t xml:space="preserve"> </w:t>
            </w:r>
            <w:r w:rsidRPr="002155A5">
              <w:t>the</w:t>
            </w:r>
            <w:r w:rsidRPr="002155A5">
              <w:rPr>
                <w:spacing w:val="5"/>
              </w:rPr>
              <w:t xml:space="preserve"> </w:t>
            </w:r>
            <w:r w:rsidRPr="002155A5">
              <w:t>st</w:t>
            </w:r>
            <w:r w:rsidRPr="002155A5">
              <w:rPr>
                <w:spacing w:val="2"/>
              </w:rPr>
              <w:t>u</w:t>
            </w:r>
            <w:r w:rsidRPr="002155A5">
              <w:t>d</w:t>
            </w:r>
            <w:r w:rsidRPr="002155A5">
              <w:rPr>
                <w:spacing w:val="-1"/>
              </w:rPr>
              <w:t>e</w:t>
            </w:r>
            <w:r w:rsidRPr="002155A5">
              <w:t>nt is</w:t>
            </w:r>
            <w:r w:rsidRPr="002155A5">
              <w:rPr>
                <w:spacing w:val="5"/>
              </w:rPr>
              <w:t xml:space="preserve"> </w:t>
            </w:r>
            <w:r w:rsidRPr="002155A5">
              <w:rPr>
                <w:spacing w:val="1"/>
              </w:rPr>
              <w:t>t</w:t>
            </w:r>
            <w:r w:rsidRPr="002155A5">
              <w:t>o</w:t>
            </w:r>
            <w:r w:rsidRPr="002155A5">
              <w:rPr>
                <w:spacing w:val="5"/>
              </w:rPr>
              <w:t xml:space="preserve"> </w:t>
            </w:r>
            <w:r w:rsidRPr="002155A5">
              <w:t>be</w:t>
            </w:r>
            <w:r w:rsidRPr="002155A5">
              <w:rPr>
                <w:spacing w:val="3"/>
              </w:rPr>
              <w:t xml:space="preserve"> </w:t>
            </w:r>
            <w:r w:rsidRPr="002155A5">
              <w:rPr>
                <w:spacing w:val="1"/>
              </w:rPr>
              <w:t>c</w:t>
            </w:r>
            <w:r w:rsidRPr="002155A5">
              <w:rPr>
                <w:spacing w:val="-1"/>
              </w:rPr>
              <w:t>a</w:t>
            </w:r>
            <w:r w:rsidRPr="002155A5">
              <w:t>n</w:t>
            </w:r>
            <w:r w:rsidRPr="002155A5">
              <w:rPr>
                <w:spacing w:val="-1"/>
              </w:rPr>
              <w:t>ce</w:t>
            </w:r>
            <w:r w:rsidRPr="002155A5">
              <w:t>ll</w:t>
            </w:r>
            <w:r w:rsidRPr="002155A5">
              <w:rPr>
                <w:spacing w:val="-1"/>
              </w:rPr>
              <w:t>e</w:t>
            </w:r>
            <w:r w:rsidRPr="002155A5">
              <w:t xml:space="preserve">d </w:t>
            </w:r>
            <w:r w:rsidRPr="002155A5">
              <w:rPr>
                <w:spacing w:val="-1"/>
              </w:rPr>
              <w:t>a</w:t>
            </w:r>
            <w:r w:rsidRPr="002155A5">
              <w:t>nd</w:t>
            </w:r>
            <w:r w:rsidRPr="002155A5">
              <w:rPr>
                <w:spacing w:val="-2"/>
              </w:rPr>
              <w:t xml:space="preserve"> </w:t>
            </w:r>
            <w:r w:rsidRPr="002155A5">
              <w:t>sent</w:t>
            </w:r>
            <w:r w:rsidRPr="002155A5">
              <w:rPr>
                <w:spacing w:val="-3"/>
              </w:rPr>
              <w:t xml:space="preserve"> </w:t>
            </w:r>
            <w:r w:rsidRPr="002155A5">
              <w:t>to</w:t>
            </w:r>
            <w:r w:rsidRPr="002155A5">
              <w:rPr>
                <w:spacing w:val="-1"/>
              </w:rPr>
              <w:t xml:space="preserve"> </w:t>
            </w:r>
            <w:r w:rsidRPr="002155A5">
              <w:t>the</w:t>
            </w:r>
            <w:r w:rsidRPr="002155A5">
              <w:rPr>
                <w:spacing w:val="-3"/>
              </w:rPr>
              <w:t xml:space="preserve"> </w:t>
            </w:r>
            <w:r w:rsidRPr="002155A5">
              <w:rPr>
                <w:spacing w:val="2"/>
              </w:rPr>
              <w:t>u</w:t>
            </w:r>
            <w:r w:rsidRPr="002155A5">
              <w:t>niv</w:t>
            </w:r>
            <w:r w:rsidRPr="002155A5">
              <w:rPr>
                <w:spacing w:val="-1"/>
              </w:rPr>
              <w:t>e</w:t>
            </w:r>
            <w:r w:rsidRPr="002155A5">
              <w:t>rsi</w:t>
            </w:r>
            <w:r w:rsidRPr="002155A5">
              <w:rPr>
                <w:spacing w:val="3"/>
              </w:rPr>
              <w:t>t</w:t>
            </w:r>
            <w:r w:rsidRPr="002155A5">
              <w:rPr>
                <w:spacing w:val="-2"/>
              </w:rPr>
              <w:t>y</w:t>
            </w:r>
            <w:r w:rsidRPr="002155A5">
              <w:t>.</w:t>
            </w:r>
          </w:p>
        </w:tc>
      </w:tr>
      <w:tr w:rsidR="007C4867" w:rsidRPr="002155A5" w:rsidTr="006341CD">
        <w:trPr>
          <w:trHeight w:hRule="exact" w:val="3322"/>
        </w:trPr>
        <w:tc>
          <w:tcPr>
            <w:tcW w:w="81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278" w:right="276"/>
              <w:jc w:val="center"/>
            </w:pPr>
            <w:r w:rsidRPr="002155A5">
              <w:rPr>
                <w:w w:val="99"/>
              </w:rPr>
              <w:t>3.</w:t>
            </w:r>
          </w:p>
        </w:tc>
        <w:tc>
          <w:tcPr>
            <w:tcW w:w="410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105" w:right="64"/>
            </w:pPr>
            <w:r w:rsidRPr="002155A5">
              <w:rPr>
                <w:spacing w:val="-3"/>
              </w:rPr>
              <w:t>I</w:t>
            </w:r>
            <w:r w:rsidRPr="002155A5">
              <w:rPr>
                <w:spacing w:val="1"/>
              </w:rPr>
              <w:t>m</w:t>
            </w:r>
            <w:r w:rsidRPr="002155A5">
              <w:t>p</w:t>
            </w:r>
            <w:r w:rsidRPr="002155A5">
              <w:rPr>
                <w:spacing w:val="1"/>
              </w:rPr>
              <w:t>e</w:t>
            </w:r>
            <w:r w:rsidRPr="002155A5">
              <w:t>rson</w:t>
            </w:r>
            <w:r w:rsidRPr="002155A5">
              <w:rPr>
                <w:spacing w:val="-1"/>
              </w:rPr>
              <w:t>a</w:t>
            </w:r>
            <w:r w:rsidRPr="002155A5">
              <w:t>t</w:t>
            </w:r>
            <w:r w:rsidRPr="002155A5">
              <w:rPr>
                <w:spacing w:val="-1"/>
              </w:rPr>
              <w:t>e</w:t>
            </w:r>
            <w:r w:rsidRPr="002155A5">
              <w:t xml:space="preserve">s  </w:t>
            </w:r>
            <w:r w:rsidRPr="002155A5">
              <w:rPr>
                <w:spacing w:val="32"/>
              </w:rPr>
              <w:t xml:space="preserve"> </w:t>
            </w:r>
            <w:r w:rsidRPr="002155A5">
              <w:rPr>
                <w:spacing w:val="-1"/>
              </w:rPr>
              <w:t>a</w:t>
            </w:r>
            <w:r w:rsidRPr="002155A5">
              <w:rPr>
                <w:spacing w:val="5"/>
              </w:rPr>
              <w:t>n</w:t>
            </w:r>
            <w:r w:rsidRPr="002155A5">
              <w:t xml:space="preserve">y  </w:t>
            </w:r>
            <w:r w:rsidRPr="002155A5">
              <w:rPr>
                <w:spacing w:val="34"/>
              </w:rPr>
              <w:t xml:space="preserve"> </w:t>
            </w:r>
            <w:r w:rsidRPr="002155A5">
              <w:t>ot</w:t>
            </w:r>
            <w:r w:rsidRPr="002155A5">
              <w:rPr>
                <w:spacing w:val="4"/>
              </w:rPr>
              <w:t>h</w:t>
            </w:r>
            <w:r w:rsidRPr="002155A5">
              <w:rPr>
                <w:spacing w:val="-1"/>
              </w:rPr>
              <w:t>e</w:t>
            </w:r>
            <w:r w:rsidRPr="002155A5">
              <w:t xml:space="preserve">r  </w:t>
            </w:r>
            <w:r w:rsidRPr="002155A5">
              <w:rPr>
                <w:spacing w:val="39"/>
              </w:rPr>
              <w:t xml:space="preserve"> </w:t>
            </w:r>
            <w:r w:rsidRPr="002155A5">
              <w:t>stud</w:t>
            </w:r>
            <w:r w:rsidRPr="002155A5">
              <w:rPr>
                <w:spacing w:val="-1"/>
              </w:rPr>
              <w:t>e</w:t>
            </w:r>
            <w:r w:rsidRPr="002155A5">
              <w:t xml:space="preserve">nt  </w:t>
            </w:r>
            <w:r w:rsidRPr="002155A5">
              <w:rPr>
                <w:spacing w:val="36"/>
              </w:rPr>
              <w:t xml:space="preserve"> </w:t>
            </w:r>
            <w:r w:rsidRPr="002155A5">
              <w:t xml:space="preserve">in </w:t>
            </w:r>
            <w:r w:rsidRPr="002155A5">
              <w:rPr>
                <w:spacing w:val="-1"/>
              </w:rPr>
              <w:t>c</w:t>
            </w:r>
            <w:r w:rsidRPr="002155A5">
              <w:t>onn</w:t>
            </w:r>
            <w:r w:rsidRPr="002155A5">
              <w:rPr>
                <w:spacing w:val="-1"/>
              </w:rPr>
              <w:t>ec</w:t>
            </w:r>
            <w:r w:rsidRPr="002155A5">
              <w:t>tion</w:t>
            </w:r>
            <w:r w:rsidRPr="002155A5">
              <w:rPr>
                <w:spacing w:val="-7"/>
              </w:rPr>
              <w:t xml:space="preserve"> </w:t>
            </w:r>
            <w:r w:rsidRPr="002155A5">
              <w:t>with</w:t>
            </w:r>
            <w:r w:rsidRPr="002155A5">
              <w:rPr>
                <w:spacing w:val="-4"/>
              </w:rPr>
              <w:t xml:space="preserve"> </w:t>
            </w:r>
            <w:r w:rsidRPr="002155A5">
              <w:t>the</w:t>
            </w:r>
            <w:r w:rsidRPr="002155A5">
              <w:rPr>
                <w:spacing w:val="-3"/>
              </w:rPr>
              <w:t xml:space="preserve"> </w:t>
            </w:r>
            <w:r w:rsidRPr="002155A5">
              <w:rPr>
                <w:spacing w:val="-1"/>
              </w:rPr>
              <w:t>e</w:t>
            </w:r>
            <w:r w:rsidRPr="002155A5">
              <w:rPr>
                <w:spacing w:val="2"/>
              </w:rPr>
              <w:t>x</w:t>
            </w:r>
            <w:r w:rsidRPr="002155A5">
              <w:rPr>
                <w:spacing w:val="3"/>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71"/>
              <w:jc w:val="both"/>
            </w:pPr>
            <w:r w:rsidRPr="002155A5">
              <w:t xml:space="preserve">The </w:t>
            </w:r>
            <w:r w:rsidRPr="002155A5">
              <w:rPr>
                <w:spacing w:val="10"/>
              </w:rPr>
              <w:t xml:space="preserve"> </w:t>
            </w:r>
            <w:r w:rsidRPr="002155A5">
              <w:t>stud</w:t>
            </w:r>
            <w:r w:rsidRPr="002155A5">
              <w:rPr>
                <w:spacing w:val="-1"/>
              </w:rPr>
              <w:t>e</w:t>
            </w:r>
            <w:r w:rsidRPr="002155A5">
              <w:t xml:space="preserve">nt </w:t>
            </w:r>
            <w:r w:rsidRPr="002155A5">
              <w:rPr>
                <w:spacing w:val="10"/>
              </w:rPr>
              <w:t xml:space="preserve"> </w:t>
            </w:r>
            <w:r w:rsidRPr="002155A5">
              <w:t xml:space="preserve">who </w:t>
            </w:r>
            <w:r w:rsidRPr="002155A5">
              <w:rPr>
                <w:spacing w:val="13"/>
              </w:rPr>
              <w:t xml:space="preserve"> </w:t>
            </w:r>
            <w:r w:rsidRPr="002155A5">
              <w:t>h</w:t>
            </w:r>
            <w:r w:rsidRPr="002155A5">
              <w:rPr>
                <w:spacing w:val="-1"/>
              </w:rPr>
              <w:t>a</w:t>
            </w:r>
            <w:r w:rsidRPr="002155A5">
              <w:t xml:space="preserve">s </w:t>
            </w:r>
            <w:r w:rsidRPr="002155A5">
              <w:rPr>
                <w:spacing w:val="12"/>
              </w:rPr>
              <w:t xml:space="preserve"> </w:t>
            </w:r>
            <w:r w:rsidRPr="002155A5">
              <w:rPr>
                <w:spacing w:val="3"/>
              </w:rPr>
              <w:t>i</w:t>
            </w:r>
            <w:r w:rsidRPr="002155A5">
              <w:rPr>
                <w:spacing w:val="1"/>
              </w:rPr>
              <w:t>m</w:t>
            </w:r>
            <w:r w:rsidRPr="002155A5">
              <w:t>p</w:t>
            </w:r>
            <w:r w:rsidRPr="002155A5">
              <w:rPr>
                <w:spacing w:val="-2"/>
              </w:rPr>
              <w:t>e</w:t>
            </w:r>
            <w:r w:rsidRPr="002155A5">
              <w:t>rson</w:t>
            </w:r>
            <w:r w:rsidRPr="002155A5">
              <w:rPr>
                <w:spacing w:val="-1"/>
              </w:rPr>
              <w:t>a</w:t>
            </w:r>
            <w:r w:rsidRPr="002155A5">
              <w:t>t</w:t>
            </w:r>
            <w:r w:rsidRPr="002155A5">
              <w:rPr>
                <w:spacing w:val="-1"/>
              </w:rPr>
              <w:t>e</w:t>
            </w:r>
            <w:r w:rsidRPr="002155A5">
              <w:t xml:space="preserve">d </w:t>
            </w:r>
            <w:r w:rsidRPr="002155A5">
              <w:rPr>
                <w:spacing w:val="3"/>
              </w:rPr>
              <w:t xml:space="preserve"> </w:t>
            </w:r>
            <w:r w:rsidRPr="002155A5">
              <w:t>s</w:t>
            </w:r>
            <w:r w:rsidRPr="002155A5">
              <w:rPr>
                <w:spacing w:val="2"/>
              </w:rPr>
              <w:t>h</w:t>
            </w:r>
            <w:r w:rsidRPr="002155A5">
              <w:rPr>
                <w:spacing w:val="-1"/>
              </w:rPr>
              <w:t>a</w:t>
            </w:r>
            <w:r w:rsidRPr="002155A5">
              <w:t xml:space="preserve">ll </w:t>
            </w:r>
            <w:r w:rsidRPr="002155A5">
              <w:rPr>
                <w:spacing w:val="13"/>
              </w:rPr>
              <w:t xml:space="preserve"> </w:t>
            </w:r>
            <w:r w:rsidRPr="002155A5">
              <w:t>be</w:t>
            </w:r>
          </w:p>
          <w:p w:rsidR="007C4867" w:rsidRPr="002155A5" w:rsidRDefault="007C4867" w:rsidP="007C4867">
            <w:pPr>
              <w:spacing w:after="0" w:line="240" w:lineRule="auto"/>
              <w:ind w:left="105" w:right="57"/>
              <w:jc w:val="both"/>
            </w:pPr>
            <w:r w:rsidRPr="002155A5">
              <w:rPr>
                <w:spacing w:val="-1"/>
              </w:rPr>
              <w:t>e</w:t>
            </w:r>
            <w:r w:rsidRPr="002155A5">
              <w:t>xp</w:t>
            </w:r>
            <w:r w:rsidRPr="002155A5">
              <w:rPr>
                <w:spacing w:val="-1"/>
              </w:rPr>
              <w:t>e</w:t>
            </w:r>
            <w:r w:rsidRPr="002155A5">
              <w:t>ll</w:t>
            </w:r>
            <w:r w:rsidRPr="002155A5">
              <w:rPr>
                <w:spacing w:val="-1"/>
              </w:rPr>
              <w:t>e</w:t>
            </w:r>
            <w:r w:rsidRPr="002155A5">
              <w:t>d</w:t>
            </w:r>
            <w:r w:rsidRPr="002155A5">
              <w:rPr>
                <w:spacing w:val="2"/>
              </w:rPr>
              <w:t xml:space="preserve"> </w:t>
            </w:r>
            <w:r w:rsidRPr="002155A5">
              <w:t>from</w:t>
            </w:r>
            <w:r w:rsidRPr="002155A5">
              <w:rPr>
                <w:spacing w:val="5"/>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w:t>
            </w:r>
            <w:r w:rsidRPr="002155A5">
              <w:rPr>
                <w:spacing w:val="3"/>
              </w:rPr>
              <w:t>i</w:t>
            </w:r>
            <w:r w:rsidRPr="002155A5">
              <w:t>on</w:t>
            </w:r>
            <w:r w:rsidRPr="002155A5">
              <w:rPr>
                <w:spacing w:val="-2"/>
              </w:rPr>
              <w:t xml:space="preserve"> h</w:t>
            </w:r>
            <w:r w:rsidRPr="002155A5">
              <w:rPr>
                <w:spacing w:val="-1"/>
              </w:rPr>
              <w:t>a</w:t>
            </w:r>
            <w:r w:rsidRPr="002155A5">
              <w:t xml:space="preserve">ll. </w:t>
            </w:r>
            <w:r w:rsidRPr="002155A5">
              <w:rPr>
                <w:spacing w:val="12"/>
              </w:rPr>
              <w:t xml:space="preserve"> </w:t>
            </w:r>
            <w:r w:rsidRPr="002155A5">
              <w:t>The</w:t>
            </w:r>
            <w:r w:rsidRPr="002155A5">
              <w:rPr>
                <w:spacing w:val="6"/>
              </w:rPr>
              <w:t xml:space="preserve"> </w:t>
            </w:r>
            <w:r w:rsidRPr="002155A5">
              <w:t>stud</w:t>
            </w:r>
            <w:r w:rsidRPr="002155A5">
              <w:rPr>
                <w:spacing w:val="-1"/>
              </w:rPr>
              <w:t>e</w:t>
            </w:r>
            <w:r w:rsidRPr="002155A5">
              <w:t>nt</w:t>
            </w:r>
            <w:r w:rsidRPr="002155A5">
              <w:rPr>
                <w:spacing w:val="3"/>
              </w:rPr>
              <w:t xml:space="preserve"> </w:t>
            </w:r>
            <w:r w:rsidRPr="002155A5">
              <w:t xml:space="preserve">is </w:t>
            </w:r>
            <w:r w:rsidRPr="002155A5">
              <w:rPr>
                <w:spacing w:val="-1"/>
              </w:rPr>
              <w:t>a</w:t>
            </w:r>
            <w:r w:rsidRPr="002155A5">
              <w:t>lso</w:t>
            </w:r>
            <w:r w:rsidRPr="002155A5">
              <w:rPr>
                <w:spacing w:val="5"/>
              </w:rPr>
              <w:t xml:space="preserve"> </w:t>
            </w:r>
            <w:r w:rsidRPr="002155A5">
              <w:t>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 xml:space="preserve">d </w:t>
            </w:r>
            <w:r w:rsidRPr="002155A5">
              <w:rPr>
                <w:spacing w:val="-1"/>
              </w:rPr>
              <w:t>a</w:t>
            </w:r>
            <w:r w:rsidRPr="002155A5">
              <w:t>nd</w:t>
            </w:r>
            <w:r w:rsidRPr="002155A5">
              <w:rPr>
                <w:spacing w:val="5"/>
              </w:rPr>
              <w:t xml:space="preserve"> </w:t>
            </w:r>
            <w:r w:rsidRPr="002155A5">
              <w:t>f</w:t>
            </w:r>
            <w:r w:rsidRPr="002155A5">
              <w:rPr>
                <w:spacing w:val="2"/>
              </w:rPr>
              <w:t>o</w:t>
            </w:r>
            <w:r w:rsidRPr="002155A5">
              <w:t>rf</w:t>
            </w:r>
            <w:r w:rsidRPr="002155A5">
              <w:rPr>
                <w:spacing w:val="-1"/>
              </w:rPr>
              <w:t>e</w:t>
            </w:r>
            <w:r w:rsidRPr="002155A5">
              <w:t>i</w:t>
            </w:r>
            <w:r w:rsidRPr="002155A5">
              <w:rPr>
                <w:spacing w:val="-1"/>
              </w:rPr>
              <w:t>t</w:t>
            </w:r>
            <w:r w:rsidRPr="002155A5">
              <w:t>s</w:t>
            </w:r>
            <w:r w:rsidRPr="002155A5">
              <w:rPr>
                <w:spacing w:val="3"/>
              </w:rPr>
              <w:t xml:space="preserve"> </w:t>
            </w:r>
            <w:r w:rsidRPr="002155A5">
              <w:t>the</w:t>
            </w:r>
            <w:r w:rsidRPr="002155A5">
              <w:rPr>
                <w:spacing w:val="4"/>
              </w:rPr>
              <w:t xml:space="preserve"> </w:t>
            </w:r>
            <w:r w:rsidRPr="002155A5">
              <w:t>s</w:t>
            </w:r>
            <w:r w:rsidRPr="002155A5">
              <w:rPr>
                <w:spacing w:val="-1"/>
              </w:rPr>
              <w:t>ea</w:t>
            </w:r>
            <w:r w:rsidRPr="002155A5">
              <w:t>t.</w:t>
            </w:r>
            <w:r w:rsidRPr="002155A5">
              <w:rPr>
                <w:spacing w:val="6"/>
              </w:rPr>
              <w:t xml:space="preserve"> </w:t>
            </w:r>
            <w:r w:rsidRPr="002155A5">
              <w:t>The 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 xml:space="preserve">e </w:t>
            </w:r>
            <w:r w:rsidRPr="002155A5">
              <w:rPr>
                <w:spacing w:val="2"/>
              </w:rPr>
              <w:t>o</w:t>
            </w:r>
            <w:r w:rsidRPr="002155A5">
              <w:t>f</w:t>
            </w:r>
            <w:r w:rsidRPr="002155A5">
              <w:rPr>
                <w:spacing w:val="7"/>
              </w:rPr>
              <w:t xml:space="preserve"> </w:t>
            </w:r>
            <w:r w:rsidRPr="002155A5">
              <w:t>the</w:t>
            </w:r>
            <w:r w:rsidRPr="002155A5">
              <w:rPr>
                <w:spacing w:val="7"/>
              </w:rPr>
              <w:t xml:space="preserve"> </w:t>
            </w:r>
            <w:r w:rsidRPr="002155A5">
              <w:t>ori</w:t>
            </w:r>
            <w:r w:rsidRPr="002155A5">
              <w:rPr>
                <w:spacing w:val="2"/>
              </w:rPr>
              <w:t>g</w:t>
            </w:r>
            <w:r w:rsidRPr="002155A5">
              <w:t>in</w:t>
            </w:r>
            <w:r w:rsidRPr="002155A5">
              <w:rPr>
                <w:spacing w:val="-1"/>
              </w:rPr>
              <w:t>a</w:t>
            </w:r>
            <w:r w:rsidRPr="002155A5">
              <w:t>l</w:t>
            </w:r>
            <w:r w:rsidRPr="002155A5">
              <w:rPr>
                <w:spacing w:val="5"/>
              </w:rPr>
              <w:t xml:space="preserve"> </w:t>
            </w:r>
            <w:r w:rsidRPr="002155A5">
              <w:t>stu</w:t>
            </w:r>
            <w:r w:rsidRPr="002155A5">
              <w:rPr>
                <w:spacing w:val="1"/>
              </w:rPr>
              <w:t>d</w:t>
            </w:r>
            <w:r w:rsidRPr="002155A5">
              <w:rPr>
                <w:spacing w:val="-1"/>
              </w:rPr>
              <w:t>e</w:t>
            </w:r>
            <w:r w:rsidRPr="002155A5">
              <w:t>nt</w:t>
            </w:r>
            <w:r w:rsidRPr="002155A5">
              <w:rPr>
                <w:spacing w:val="5"/>
              </w:rPr>
              <w:t xml:space="preserve"> </w:t>
            </w:r>
            <w:r w:rsidRPr="002155A5">
              <w:t>who</w:t>
            </w:r>
            <w:r w:rsidRPr="002155A5">
              <w:rPr>
                <w:spacing w:val="5"/>
              </w:rPr>
              <w:t xml:space="preserve"> </w:t>
            </w:r>
            <w:r w:rsidRPr="002155A5">
              <w:t>h</w:t>
            </w:r>
            <w:r w:rsidRPr="002155A5">
              <w:rPr>
                <w:spacing w:val="-1"/>
              </w:rPr>
              <w:t>a</w:t>
            </w:r>
            <w:r w:rsidRPr="002155A5">
              <w:t>s b</w:t>
            </w:r>
            <w:r w:rsidRPr="002155A5">
              <w:rPr>
                <w:spacing w:val="-1"/>
              </w:rPr>
              <w:t>ee</w:t>
            </w:r>
            <w:r w:rsidRPr="002155A5">
              <w:t>n</w:t>
            </w:r>
            <w:r w:rsidRPr="002155A5">
              <w:rPr>
                <w:spacing w:val="4"/>
              </w:rPr>
              <w:t xml:space="preserve"> </w:t>
            </w:r>
            <w:r w:rsidRPr="002155A5">
              <w:t>i</w:t>
            </w:r>
            <w:r w:rsidRPr="002155A5">
              <w:rPr>
                <w:spacing w:val="1"/>
              </w:rPr>
              <w:t>m</w:t>
            </w:r>
            <w:r w:rsidRPr="002155A5">
              <w:t>p</w:t>
            </w:r>
            <w:r w:rsidRPr="002155A5">
              <w:rPr>
                <w:spacing w:val="-1"/>
              </w:rPr>
              <w:t>e</w:t>
            </w:r>
            <w:r w:rsidRPr="002155A5">
              <w:t>rson</w:t>
            </w:r>
            <w:r w:rsidRPr="002155A5">
              <w:rPr>
                <w:spacing w:val="-1"/>
              </w:rPr>
              <w:t>a</w:t>
            </w:r>
            <w:r w:rsidRPr="002155A5">
              <w:rPr>
                <w:spacing w:val="3"/>
              </w:rPr>
              <w:t>t</w:t>
            </w:r>
            <w:r w:rsidRPr="002155A5">
              <w:rPr>
                <w:spacing w:val="-1"/>
              </w:rPr>
              <w:t>e</w:t>
            </w:r>
            <w:r w:rsidRPr="002155A5">
              <w:t>d,</w:t>
            </w:r>
            <w:r w:rsidRPr="002155A5">
              <w:rPr>
                <w:spacing w:val="-4"/>
              </w:rPr>
              <w:t xml:space="preserve"> </w:t>
            </w:r>
            <w:r w:rsidRPr="002155A5">
              <w:t>sh</w:t>
            </w:r>
            <w:r w:rsidRPr="002155A5">
              <w:rPr>
                <w:spacing w:val="-1"/>
              </w:rPr>
              <w:t>a</w:t>
            </w:r>
            <w:r w:rsidRPr="002155A5">
              <w:t>ll</w:t>
            </w:r>
            <w:r w:rsidRPr="002155A5">
              <w:rPr>
                <w:spacing w:val="7"/>
              </w:rPr>
              <w:t xml:space="preserve"> </w:t>
            </w:r>
            <w:r w:rsidRPr="002155A5">
              <w:t>be</w:t>
            </w:r>
            <w:r w:rsidRPr="002155A5">
              <w:rPr>
                <w:spacing w:val="3"/>
              </w:rPr>
              <w:t xml:space="preserve"> </w:t>
            </w:r>
            <w:r w:rsidRPr="002155A5">
              <w:rPr>
                <w:spacing w:val="-1"/>
              </w:rPr>
              <w:t>ca</w:t>
            </w:r>
            <w:r w:rsidRPr="002155A5">
              <w:rPr>
                <w:spacing w:val="2"/>
              </w:rPr>
              <w:t>n</w:t>
            </w:r>
            <w:r w:rsidRPr="002155A5">
              <w:rPr>
                <w:spacing w:val="-1"/>
              </w:rPr>
              <w:t>ce</w:t>
            </w:r>
            <w:r w:rsidRPr="002155A5">
              <w:t>ll</w:t>
            </w:r>
            <w:r w:rsidRPr="002155A5">
              <w:rPr>
                <w:spacing w:val="-1"/>
              </w:rPr>
              <w:t>e</w:t>
            </w:r>
            <w:r w:rsidRPr="002155A5">
              <w:t>d</w:t>
            </w:r>
            <w:r w:rsidRPr="002155A5">
              <w:rPr>
                <w:spacing w:val="5"/>
              </w:rPr>
              <w:t xml:space="preserve"> </w:t>
            </w:r>
            <w:r w:rsidRPr="002155A5">
              <w:t>in</w:t>
            </w:r>
            <w:r w:rsidRPr="002155A5">
              <w:rPr>
                <w:spacing w:val="8"/>
              </w:rPr>
              <w:t xml:space="preserve"> </w:t>
            </w:r>
            <w:r w:rsidRPr="002155A5">
              <w:rPr>
                <w:spacing w:val="-1"/>
              </w:rPr>
              <w:t>a</w:t>
            </w:r>
            <w:r w:rsidRPr="002155A5">
              <w:t>ll</w:t>
            </w:r>
            <w:r w:rsidRPr="002155A5">
              <w:rPr>
                <w:spacing w:val="8"/>
              </w:rPr>
              <w:t xml:space="preserve"> </w:t>
            </w:r>
            <w:r w:rsidRPr="002155A5">
              <w:t>the subj</w:t>
            </w:r>
            <w:r w:rsidRPr="002155A5">
              <w:rPr>
                <w:spacing w:val="-1"/>
              </w:rPr>
              <w:t>ec</w:t>
            </w:r>
            <w:r w:rsidRPr="002155A5">
              <w:t xml:space="preserve">ts </w:t>
            </w:r>
            <w:r w:rsidRPr="002155A5">
              <w:rPr>
                <w:spacing w:val="2"/>
              </w:rPr>
              <w:t xml:space="preserve"> </w:t>
            </w:r>
            <w:r w:rsidRPr="002155A5">
              <w:t xml:space="preserve">of </w:t>
            </w:r>
            <w:r w:rsidRPr="002155A5">
              <w:rPr>
                <w:spacing w:val="4"/>
              </w:rPr>
              <w:t xml:space="preserve"> </w:t>
            </w:r>
            <w:r w:rsidRPr="002155A5">
              <w:t xml:space="preserve">the </w:t>
            </w:r>
            <w:r w:rsidRPr="002155A5">
              <w:rPr>
                <w:spacing w:val="5"/>
              </w:rPr>
              <w:t xml:space="preserve"> </w:t>
            </w:r>
            <w:r w:rsidRPr="002155A5">
              <w:rPr>
                <w:spacing w:val="-1"/>
              </w:rPr>
              <w:t>e</w:t>
            </w:r>
            <w:r w:rsidRPr="002155A5">
              <w:rPr>
                <w:spacing w:val="2"/>
              </w:rPr>
              <w:t>x</w:t>
            </w:r>
            <w:r w:rsidRPr="002155A5">
              <w:rPr>
                <w:spacing w:val="-1"/>
              </w:rPr>
              <w:t>a</w:t>
            </w:r>
            <w:r w:rsidRPr="002155A5">
              <w:rPr>
                <w:spacing w:val="1"/>
              </w:rPr>
              <w:t>m</w:t>
            </w:r>
            <w:r w:rsidRPr="002155A5">
              <w:t>i</w:t>
            </w:r>
            <w:r w:rsidRPr="002155A5">
              <w:rPr>
                <w:spacing w:val="-2"/>
              </w:rPr>
              <w:t>n</w:t>
            </w:r>
            <w:r w:rsidRPr="002155A5">
              <w:rPr>
                <w:spacing w:val="-1"/>
              </w:rPr>
              <w:t>a</w:t>
            </w:r>
            <w:r w:rsidRPr="002155A5">
              <w:t>tion  (in</w:t>
            </w:r>
            <w:r w:rsidRPr="002155A5">
              <w:rPr>
                <w:spacing w:val="-1"/>
              </w:rPr>
              <w:t>c</w:t>
            </w:r>
            <w:r w:rsidRPr="002155A5">
              <w:t>luding pr</w:t>
            </w:r>
            <w:r w:rsidRPr="002155A5">
              <w:rPr>
                <w:spacing w:val="-1"/>
              </w:rPr>
              <w:t>ac</w:t>
            </w:r>
            <w:r w:rsidRPr="002155A5">
              <w:t>ti</w:t>
            </w:r>
            <w:r w:rsidRPr="002155A5">
              <w:rPr>
                <w:spacing w:val="-1"/>
              </w:rPr>
              <w:t>ca</w:t>
            </w:r>
            <w:r w:rsidRPr="002155A5">
              <w:t>ls</w:t>
            </w:r>
            <w:r w:rsidRPr="002155A5">
              <w:rPr>
                <w:spacing w:val="3"/>
              </w:rPr>
              <w:t xml:space="preserve"> </w:t>
            </w:r>
            <w:r w:rsidRPr="002155A5">
              <w:rPr>
                <w:spacing w:val="-1"/>
              </w:rPr>
              <w:t>a</w:t>
            </w:r>
            <w:r w:rsidRPr="002155A5">
              <w:t>nd</w:t>
            </w:r>
            <w:r w:rsidRPr="002155A5">
              <w:rPr>
                <w:spacing w:val="6"/>
              </w:rPr>
              <w:t xml:space="preserve"> </w:t>
            </w:r>
            <w:r w:rsidRPr="002155A5">
              <w:t>UG</w:t>
            </w:r>
            <w:r w:rsidRPr="002155A5">
              <w:rPr>
                <w:spacing w:val="2"/>
              </w:rPr>
              <w:t xml:space="preserve"> </w:t>
            </w:r>
            <w:r w:rsidRPr="002155A5">
              <w:rPr>
                <w:spacing w:val="3"/>
              </w:rPr>
              <w:t>m</w:t>
            </w:r>
            <w:r w:rsidRPr="002155A5">
              <w:rPr>
                <w:spacing w:val="-1"/>
              </w:rPr>
              <w:t>a</w:t>
            </w:r>
            <w:r w:rsidRPr="002155A5">
              <w:t>jor proj</w:t>
            </w:r>
            <w:r w:rsidRPr="002155A5">
              <w:rPr>
                <w:spacing w:val="-1"/>
              </w:rPr>
              <w:t>ec</w:t>
            </w:r>
            <w:r w:rsidRPr="002155A5">
              <w:t>t)</w:t>
            </w:r>
            <w:r w:rsidRPr="002155A5">
              <w:rPr>
                <w:spacing w:val="3"/>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 xml:space="preserve">d </w:t>
            </w:r>
            <w:r w:rsidRPr="002155A5">
              <w:rPr>
                <w:spacing w:val="-1"/>
              </w:rPr>
              <w:t>a</w:t>
            </w:r>
            <w:r w:rsidRPr="002155A5">
              <w:t>nd</w:t>
            </w:r>
            <w:r w:rsidRPr="002155A5">
              <w:rPr>
                <w:spacing w:val="3"/>
              </w:rPr>
              <w:t xml:space="preserve"> </w:t>
            </w:r>
            <w:r w:rsidRPr="002155A5">
              <w:t>s</w:t>
            </w:r>
            <w:r w:rsidRPr="002155A5">
              <w:rPr>
                <w:spacing w:val="2"/>
              </w:rPr>
              <w:t>h</w:t>
            </w:r>
            <w:r w:rsidRPr="002155A5">
              <w:rPr>
                <w:spacing w:val="-1"/>
              </w:rPr>
              <w:t>a</w:t>
            </w:r>
            <w:r w:rsidRPr="002155A5">
              <w:t>ll</w:t>
            </w:r>
            <w:r w:rsidRPr="002155A5">
              <w:rPr>
                <w:spacing w:val="3"/>
              </w:rPr>
              <w:t xml:space="preserve"> </w:t>
            </w:r>
            <w:r w:rsidRPr="002155A5">
              <w:t>not</w:t>
            </w:r>
            <w:r w:rsidRPr="002155A5">
              <w:rPr>
                <w:spacing w:val="2"/>
              </w:rPr>
              <w:t xml:space="preserve"> </w:t>
            </w:r>
            <w:r w:rsidRPr="002155A5">
              <w:t>be</w:t>
            </w:r>
            <w:r w:rsidRPr="002155A5">
              <w:rPr>
                <w:spacing w:val="2"/>
              </w:rPr>
              <w:t xml:space="preserve"> </w:t>
            </w:r>
            <w:r w:rsidRPr="002155A5">
              <w:rPr>
                <w:spacing w:val="-1"/>
              </w:rPr>
              <w:t>a</w:t>
            </w:r>
            <w:r w:rsidRPr="002155A5">
              <w:t>l</w:t>
            </w:r>
            <w:r w:rsidRPr="002155A5">
              <w:rPr>
                <w:spacing w:val="-1"/>
              </w:rPr>
              <w:t>l</w:t>
            </w:r>
            <w:r w:rsidRPr="002155A5">
              <w:t>ow</w:t>
            </w:r>
            <w:r w:rsidRPr="002155A5">
              <w:rPr>
                <w:spacing w:val="-1"/>
              </w:rPr>
              <w:t>e</w:t>
            </w:r>
            <w:r w:rsidRPr="002155A5">
              <w:t>d to</w:t>
            </w:r>
            <w:r w:rsidRPr="002155A5">
              <w:rPr>
                <w:spacing w:val="4"/>
              </w:rPr>
              <w:t xml:space="preserve"> </w:t>
            </w:r>
            <w:r w:rsidRPr="002155A5">
              <w:rPr>
                <w:spacing w:val="-1"/>
              </w:rPr>
              <w:t>a</w:t>
            </w:r>
            <w:r w:rsidRPr="002155A5">
              <w:t>p</w:t>
            </w:r>
            <w:r w:rsidRPr="002155A5">
              <w:rPr>
                <w:spacing w:val="2"/>
              </w:rPr>
              <w:t>p</w:t>
            </w:r>
            <w:r w:rsidRPr="002155A5">
              <w:rPr>
                <w:spacing w:val="-1"/>
              </w:rPr>
              <w:t>ea</w:t>
            </w:r>
            <w:r w:rsidRPr="002155A5">
              <w:t>r</w:t>
            </w:r>
            <w:r w:rsidRPr="002155A5">
              <w:rPr>
                <w:spacing w:val="4"/>
              </w:rPr>
              <w:t xml:space="preserve"> </w:t>
            </w:r>
            <w:r w:rsidRPr="002155A5">
              <w:t xml:space="preserve">for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tions of</w:t>
            </w:r>
            <w:r w:rsidRPr="002155A5">
              <w:rPr>
                <w:spacing w:val="7"/>
              </w:rPr>
              <w:t xml:space="preserve"> </w:t>
            </w:r>
            <w:r w:rsidRPr="002155A5">
              <w:t>the</w:t>
            </w:r>
            <w:r w:rsidRPr="002155A5">
              <w:rPr>
                <w:spacing w:val="6"/>
              </w:rPr>
              <w:t xml:space="preserve"> </w:t>
            </w:r>
            <w:r w:rsidRPr="002155A5">
              <w:rPr>
                <w:spacing w:val="2"/>
              </w:rPr>
              <w:t>r</w:t>
            </w:r>
            <w:r w:rsidRPr="002155A5">
              <w:rPr>
                <w:spacing w:val="-1"/>
              </w:rPr>
              <w:t>e</w:t>
            </w:r>
            <w:r w:rsidRPr="002155A5">
              <w:rPr>
                <w:spacing w:val="1"/>
              </w:rPr>
              <w:t>m</w:t>
            </w:r>
            <w:r w:rsidRPr="002155A5">
              <w:rPr>
                <w:spacing w:val="-1"/>
              </w:rPr>
              <w:t>a</w:t>
            </w:r>
            <w:r w:rsidRPr="002155A5">
              <w:t>in</w:t>
            </w:r>
            <w:r w:rsidRPr="002155A5">
              <w:rPr>
                <w:spacing w:val="-1"/>
              </w:rPr>
              <w:t>i</w:t>
            </w:r>
            <w:r w:rsidRPr="002155A5">
              <w:t>ng</w:t>
            </w:r>
            <w:r w:rsidRPr="002155A5">
              <w:rPr>
                <w:spacing w:val="3"/>
              </w:rPr>
              <w:t xml:space="preserve"> </w:t>
            </w:r>
            <w:r w:rsidRPr="002155A5">
              <w:t>subj</w:t>
            </w:r>
            <w:r w:rsidRPr="002155A5">
              <w:rPr>
                <w:spacing w:val="-1"/>
              </w:rPr>
              <w:t>ec</w:t>
            </w:r>
            <w:r w:rsidRPr="002155A5">
              <w:t>ts</w:t>
            </w:r>
            <w:r w:rsidRPr="002155A5">
              <w:rPr>
                <w:spacing w:val="5"/>
              </w:rPr>
              <w:t xml:space="preserve"> </w:t>
            </w:r>
            <w:r w:rsidRPr="002155A5">
              <w:t>of</w:t>
            </w:r>
            <w:r w:rsidRPr="002155A5">
              <w:rPr>
                <w:spacing w:val="7"/>
              </w:rPr>
              <w:t xml:space="preserve"> </w:t>
            </w:r>
            <w:r w:rsidRPr="002155A5">
              <w:t>th</w:t>
            </w:r>
            <w:r w:rsidRPr="002155A5">
              <w:rPr>
                <w:spacing w:val="-1"/>
              </w:rPr>
              <w:t>a</w:t>
            </w:r>
            <w:r w:rsidRPr="002155A5">
              <w:t>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5"/>
              </w:rPr>
              <w:t xml:space="preserve"> </w:t>
            </w:r>
            <w:r w:rsidRPr="002155A5">
              <w:t>The</w:t>
            </w:r>
            <w:r w:rsidRPr="002155A5">
              <w:rPr>
                <w:spacing w:val="5"/>
              </w:rPr>
              <w:t xml:space="preserve"> </w:t>
            </w:r>
            <w:r w:rsidRPr="002155A5">
              <w:t>stud</w:t>
            </w:r>
            <w:r w:rsidRPr="002155A5">
              <w:rPr>
                <w:spacing w:val="-1"/>
              </w:rPr>
              <w:t>e</w:t>
            </w:r>
            <w:r w:rsidRPr="002155A5">
              <w:t>nt</w:t>
            </w:r>
            <w:r w:rsidRPr="002155A5">
              <w:rPr>
                <w:spacing w:val="1"/>
              </w:rPr>
              <w:t xml:space="preserve"> </w:t>
            </w:r>
            <w:r w:rsidRPr="002155A5">
              <w:rPr>
                <w:spacing w:val="-1"/>
              </w:rPr>
              <w:t>i</w:t>
            </w:r>
            <w:r w:rsidRPr="002155A5">
              <w:t>s</w:t>
            </w:r>
            <w:r w:rsidRPr="002155A5">
              <w:rPr>
                <w:spacing w:val="4"/>
              </w:rPr>
              <w:t xml:space="preserve"> </w:t>
            </w:r>
            <w:r w:rsidRPr="002155A5">
              <w:rPr>
                <w:spacing w:val="-1"/>
              </w:rPr>
              <w:t>a</w:t>
            </w:r>
            <w:r w:rsidRPr="002155A5">
              <w:t>lso</w:t>
            </w:r>
            <w:r w:rsidRPr="002155A5">
              <w:rPr>
                <w:spacing w:val="3"/>
              </w:rPr>
              <w:t xml:space="preserve"> </w:t>
            </w:r>
            <w:r w:rsidRPr="002155A5">
              <w:t>d</w:t>
            </w:r>
            <w:r w:rsidRPr="002155A5">
              <w:rPr>
                <w:spacing w:val="-1"/>
              </w:rPr>
              <w:t>e</w:t>
            </w:r>
            <w:r w:rsidRPr="002155A5">
              <w:t>b</w:t>
            </w:r>
            <w:r w:rsidRPr="002155A5">
              <w:rPr>
                <w:spacing w:val="-1"/>
              </w:rPr>
              <w:t>a</w:t>
            </w:r>
            <w:r w:rsidRPr="002155A5">
              <w:rPr>
                <w:spacing w:val="2"/>
              </w:rPr>
              <w:t>r</w:t>
            </w:r>
            <w:r w:rsidRPr="002155A5">
              <w:t>r</w:t>
            </w:r>
            <w:r w:rsidRPr="002155A5">
              <w:rPr>
                <w:spacing w:val="-1"/>
              </w:rPr>
              <w:t>e</w:t>
            </w:r>
            <w:r w:rsidRPr="002155A5">
              <w:t>d for two</w:t>
            </w:r>
            <w:r w:rsidRPr="002155A5">
              <w:rPr>
                <w:spacing w:val="2"/>
              </w:rPr>
              <w:t xml:space="preserve"> </w:t>
            </w:r>
            <w:r w:rsidRPr="002155A5">
              <w:rPr>
                <w:spacing w:val="-1"/>
              </w:rPr>
              <w:t>c</w:t>
            </w:r>
            <w:r w:rsidRPr="002155A5">
              <w:t>ons</w:t>
            </w:r>
            <w:r w:rsidRPr="002155A5">
              <w:rPr>
                <w:spacing w:val="-1"/>
              </w:rPr>
              <w:t>ec</w:t>
            </w:r>
            <w:r w:rsidRPr="002155A5">
              <w:t>utive</w:t>
            </w:r>
            <w:r w:rsidRPr="002155A5">
              <w:rPr>
                <w:spacing w:val="-3"/>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rs f</w:t>
            </w:r>
            <w:r w:rsidRPr="002155A5">
              <w:rPr>
                <w:spacing w:val="-2"/>
              </w:rPr>
              <w:t>r</w:t>
            </w:r>
            <w:r w:rsidRPr="002155A5">
              <w:t xml:space="preserve">om </w:t>
            </w:r>
            <w:r w:rsidRPr="002155A5">
              <w:rPr>
                <w:spacing w:val="-1"/>
              </w:rPr>
              <w:t>c</w:t>
            </w:r>
            <w:r w:rsidRPr="002155A5">
              <w:t>l</w:t>
            </w:r>
            <w:r w:rsidRPr="002155A5">
              <w:rPr>
                <w:spacing w:val="-1"/>
              </w:rPr>
              <w:t>a</w:t>
            </w:r>
            <w:r w:rsidRPr="002155A5">
              <w:t>ss</w:t>
            </w:r>
            <w:r w:rsidRPr="002155A5">
              <w:rPr>
                <w:spacing w:val="3"/>
              </w:rPr>
              <w:t xml:space="preserve"> </w:t>
            </w:r>
            <w:r w:rsidRPr="002155A5">
              <w:t xml:space="preserve">work </w:t>
            </w:r>
            <w:r w:rsidRPr="002155A5">
              <w:rPr>
                <w:spacing w:val="-1"/>
              </w:rPr>
              <w:t>a</w:t>
            </w:r>
            <w:r w:rsidRPr="002155A5">
              <w:t xml:space="preserve">nd </w:t>
            </w:r>
            <w:r w:rsidRPr="002155A5">
              <w:rPr>
                <w:spacing w:val="-1"/>
              </w:rPr>
              <w:t>a</w:t>
            </w:r>
            <w:r w:rsidRPr="002155A5">
              <w:t>ll</w:t>
            </w:r>
            <w:r w:rsidRPr="002155A5">
              <w:rPr>
                <w:spacing w:val="34"/>
              </w:rPr>
              <w:t xml:space="preserve"> </w:t>
            </w:r>
            <w:r w:rsidRPr="002155A5">
              <w:rPr>
                <w:spacing w:val="1"/>
              </w:rPr>
              <w:t>u</w:t>
            </w:r>
            <w:r w:rsidRPr="002155A5">
              <w:t>niv</w:t>
            </w:r>
            <w:r w:rsidRPr="002155A5">
              <w:rPr>
                <w:spacing w:val="-1"/>
              </w:rPr>
              <w:t>e</w:t>
            </w:r>
            <w:r w:rsidRPr="002155A5">
              <w:t>rsi</w:t>
            </w:r>
            <w:r w:rsidRPr="002155A5">
              <w:rPr>
                <w:spacing w:val="3"/>
              </w:rPr>
              <w:t>t</w:t>
            </w:r>
            <w:r w:rsidRPr="002155A5">
              <w:t>y</w:t>
            </w:r>
            <w:r w:rsidRPr="002155A5">
              <w:rPr>
                <w:spacing w:val="2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w:t>
            </w:r>
            <w:r w:rsidRPr="002155A5">
              <w:rPr>
                <w:spacing w:val="2"/>
              </w:rPr>
              <w:t>o</w:t>
            </w:r>
            <w:r w:rsidRPr="002155A5">
              <w:t xml:space="preserve">ns. </w:t>
            </w:r>
            <w:r w:rsidRPr="002155A5">
              <w:rPr>
                <w:spacing w:val="55"/>
              </w:rPr>
              <w:t xml:space="preserve"> </w:t>
            </w:r>
            <w:r w:rsidRPr="002155A5">
              <w:t>The</w:t>
            </w:r>
            <w:r w:rsidRPr="002155A5">
              <w:rPr>
                <w:spacing w:val="31"/>
              </w:rPr>
              <w:t xml:space="preserve"> </w:t>
            </w:r>
            <w:r w:rsidRPr="002155A5">
              <w:rPr>
                <w:spacing w:val="-1"/>
              </w:rPr>
              <w:t>c</w:t>
            </w:r>
            <w:r w:rsidRPr="002155A5">
              <w:t>ontinu</w:t>
            </w:r>
            <w:r w:rsidRPr="002155A5">
              <w:rPr>
                <w:spacing w:val="-1"/>
              </w:rPr>
              <w:t>a</w:t>
            </w:r>
            <w:r w:rsidRPr="002155A5">
              <w:t>tion</w:t>
            </w:r>
          </w:p>
        </w:tc>
      </w:tr>
    </w:tbl>
    <w:p w:rsidR="007C4867" w:rsidRPr="002155A5" w:rsidRDefault="007C4867" w:rsidP="007C4867">
      <w:pPr>
        <w:spacing w:after="0" w:line="240" w:lineRule="auto"/>
        <w:sectPr w:rsidR="007C4867" w:rsidRPr="002155A5" w:rsidSect="00825619">
          <w:pgSz w:w="12240" w:h="15840"/>
          <w:pgMar w:top="920" w:right="1080" w:bottom="280" w:left="1220" w:header="274" w:footer="761" w:gutter="0"/>
          <w:pgNumType w:fmt="lowerRoman"/>
          <w:cols w:space="720"/>
        </w:sectPr>
      </w:pPr>
    </w:p>
    <w:p w:rsidR="007C4867" w:rsidRPr="002155A5" w:rsidRDefault="007C4867" w:rsidP="007C4867">
      <w:pPr>
        <w:spacing w:after="0" w:line="240" w:lineRule="auto"/>
      </w:pPr>
    </w:p>
    <w:tbl>
      <w:tblPr>
        <w:tblW w:w="0" w:type="auto"/>
        <w:tblInd w:w="2" w:type="dxa"/>
        <w:tblLayout w:type="fixed"/>
        <w:tblCellMar>
          <w:left w:w="0" w:type="dxa"/>
          <w:right w:w="0" w:type="dxa"/>
        </w:tblCellMar>
        <w:tblLook w:val="01E0"/>
      </w:tblPr>
      <w:tblGrid>
        <w:gridCol w:w="818"/>
        <w:gridCol w:w="4104"/>
        <w:gridCol w:w="4798"/>
      </w:tblGrid>
      <w:tr w:rsidR="007C4867" w:rsidRPr="002155A5" w:rsidTr="006341CD">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tc>
        <w:tc>
          <w:tcPr>
            <w:tcW w:w="410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tc>
        <w:tc>
          <w:tcPr>
            <w:tcW w:w="479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65"/>
              <w:jc w:val="both"/>
            </w:pPr>
            <w:r w:rsidRPr="002155A5">
              <w:t>of</w:t>
            </w:r>
            <w:r w:rsidRPr="002155A5">
              <w:rPr>
                <w:spacing w:val="41"/>
              </w:rPr>
              <w:t xml:space="preserve"> </w:t>
            </w:r>
            <w:r w:rsidRPr="002155A5">
              <w:t>the</w:t>
            </w:r>
            <w:r w:rsidRPr="002155A5">
              <w:rPr>
                <w:spacing w:val="40"/>
              </w:rPr>
              <w:t xml:space="preserve"> </w:t>
            </w:r>
            <w:r w:rsidRPr="002155A5">
              <w:rPr>
                <w:spacing w:val="-1"/>
              </w:rPr>
              <w:t>c</w:t>
            </w:r>
            <w:r w:rsidRPr="002155A5">
              <w:t>ourse</w:t>
            </w:r>
            <w:r w:rsidRPr="002155A5">
              <w:rPr>
                <w:spacing w:val="38"/>
              </w:rPr>
              <w:t xml:space="preserve"> </w:t>
            </w:r>
            <w:r w:rsidRPr="002155A5">
              <w:rPr>
                <w:spacing w:val="2"/>
              </w:rPr>
              <w:t>b</w:t>
            </w:r>
            <w:r w:rsidRPr="002155A5">
              <w:t>y</w:t>
            </w:r>
            <w:r w:rsidRPr="002155A5">
              <w:rPr>
                <w:spacing w:val="36"/>
              </w:rPr>
              <w:t xml:space="preserve"> </w:t>
            </w:r>
            <w:r w:rsidRPr="002155A5">
              <w:t>the</w:t>
            </w:r>
            <w:r w:rsidRPr="002155A5">
              <w:rPr>
                <w:spacing w:val="43"/>
              </w:rPr>
              <w:t xml:space="preserve"> </w:t>
            </w:r>
            <w:r w:rsidRPr="002155A5">
              <w:t>stud</w:t>
            </w:r>
            <w:r w:rsidRPr="002155A5">
              <w:rPr>
                <w:spacing w:val="-1"/>
              </w:rPr>
              <w:t>e</w:t>
            </w:r>
            <w:r w:rsidRPr="002155A5">
              <w:rPr>
                <w:spacing w:val="-2"/>
              </w:rPr>
              <w:t>n</w:t>
            </w:r>
            <w:r w:rsidRPr="002155A5">
              <w:t>t</w:t>
            </w:r>
            <w:r w:rsidRPr="002155A5">
              <w:rPr>
                <w:spacing w:val="39"/>
              </w:rPr>
              <w:t xml:space="preserve"> </w:t>
            </w:r>
            <w:r w:rsidRPr="002155A5">
              <w:t>is</w:t>
            </w:r>
            <w:r w:rsidRPr="002155A5">
              <w:rPr>
                <w:spacing w:val="42"/>
              </w:rPr>
              <w:t xml:space="preserve"> </w:t>
            </w:r>
            <w:r w:rsidRPr="002155A5">
              <w:t>subj</w:t>
            </w:r>
            <w:r w:rsidRPr="002155A5">
              <w:rPr>
                <w:spacing w:val="-1"/>
              </w:rPr>
              <w:t>ec</w:t>
            </w:r>
            <w:r w:rsidRPr="002155A5">
              <w:t>t</w:t>
            </w:r>
            <w:r w:rsidRPr="002155A5">
              <w:rPr>
                <w:spacing w:val="37"/>
              </w:rPr>
              <w:t xml:space="preserve"> </w:t>
            </w:r>
            <w:r w:rsidRPr="002155A5">
              <w:t>to</w:t>
            </w:r>
            <w:r w:rsidRPr="002155A5">
              <w:rPr>
                <w:spacing w:val="42"/>
              </w:rPr>
              <w:t xml:space="preserve"> </w:t>
            </w:r>
            <w:r w:rsidRPr="002155A5">
              <w:t>the</w:t>
            </w:r>
          </w:p>
          <w:p w:rsidR="007C4867" w:rsidRPr="002155A5" w:rsidRDefault="007C4867" w:rsidP="007C4867">
            <w:pPr>
              <w:spacing w:after="0" w:line="240" w:lineRule="auto"/>
              <w:ind w:left="105" w:right="65"/>
              <w:jc w:val="both"/>
            </w:pPr>
            <w:r w:rsidRPr="002155A5">
              <w:rPr>
                <w:spacing w:val="-1"/>
              </w:rPr>
              <w:t>aca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rPr>
                <w:spacing w:val="2"/>
              </w:rPr>
              <w:t>r</w:t>
            </w:r>
            <w:r w:rsidRPr="002155A5">
              <w:rPr>
                <w:spacing w:val="-1"/>
              </w:rPr>
              <w:t>e</w:t>
            </w:r>
            <w:r w:rsidRPr="002155A5">
              <w:t>gul</w:t>
            </w:r>
            <w:r w:rsidRPr="002155A5">
              <w:rPr>
                <w:spacing w:val="-1"/>
              </w:rPr>
              <w:t>a</w:t>
            </w:r>
            <w:r w:rsidRPr="002155A5">
              <w:t>tions</w:t>
            </w:r>
            <w:r w:rsidRPr="002155A5">
              <w:rPr>
                <w:spacing w:val="1"/>
              </w:rPr>
              <w:t xml:space="preserve"> </w:t>
            </w:r>
            <w:r w:rsidRPr="002155A5">
              <w:t>in</w:t>
            </w:r>
            <w:r w:rsidRPr="002155A5">
              <w:rPr>
                <w:spacing w:val="2"/>
              </w:rPr>
              <w:t xml:space="preserve"> </w:t>
            </w:r>
            <w:r w:rsidRPr="002155A5">
              <w:rPr>
                <w:spacing w:val="-1"/>
              </w:rPr>
              <w:t>c</w:t>
            </w:r>
            <w:r w:rsidRPr="002155A5">
              <w:t>onn</w:t>
            </w:r>
            <w:r w:rsidRPr="002155A5">
              <w:rPr>
                <w:spacing w:val="-1"/>
              </w:rPr>
              <w:t>ec</w:t>
            </w:r>
            <w:r w:rsidRPr="002155A5">
              <w:t>tion with forf</w:t>
            </w:r>
            <w:r w:rsidRPr="002155A5">
              <w:rPr>
                <w:spacing w:val="-1"/>
              </w:rPr>
              <w:t>e</w:t>
            </w:r>
            <w:r w:rsidRPr="002155A5">
              <w:t>itu</w:t>
            </w:r>
            <w:r w:rsidRPr="002155A5">
              <w:rPr>
                <w:spacing w:val="2"/>
              </w:rPr>
              <w:t>r</w:t>
            </w:r>
            <w:r w:rsidRPr="002155A5">
              <w:t xml:space="preserve">e </w:t>
            </w:r>
            <w:r w:rsidRPr="002155A5">
              <w:rPr>
                <w:spacing w:val="3"/>
              </w:rPr>
              <w:t xml:space="preserve"> </w:t>
            </w:r>
            <w:r w:rsidRPr="002155A5">
              <w:t xml:space="preserve">of </w:t>
            </w:r>
            <w:r w:rsidRPr="002155A5">
              <w:rPr>
                <w:spacing w:val="7"/>
              </w:rPr>
              <w:t xml:space="preserve"> </w:t>
            </w:r>
            <w:r w:rsidRPr="002155A5">
              <w:t>s</w:t>
            </w:r>
            <w:r w:rsidRPr="002155A5">
              <w:rPr>
                <w:spacing w:val="1"/>
              </w:rPr>
              <w:t>e</w:t>
            </w:r>
            <w:r w:rsidRPr="002155A5">
              <w:rPr>
                <w:spacing w:val="-1"/>
              </w:rPr>
              <w:t>a</w:t>
            </w:r>
            <w:r w:rsidRPr="002155A5">
              <w:t xml:space="preserve">t.     </w:t>
            </w:r>
            <w:r w:rsidRPr="002155A5">
              <w:rPr>
                <w:spacing w:val="-3"/>
              </w:rPr>
              <w:t>I</w:t>
            </w:r>
            <w:r w:rsidRPr="002155A5">
              <w:t xml:space="preserve">f </w:t>
            </w:r>
            <w:r w:rsidRPr="002155A5">
              <w:rPr>
                <w:spacing w:val="9"/>
              </w:rPr>
              <w:t xml:space="preserve"> </w:t>
            </w:r>
            <w:r w:rsidRPr="002155A5">
              <w:t>t</w:t>
            </w:r>
            <w:r w:rsidRPr="002155A5">
              <w:rPr>
                <w:spacing w:val="-2"/>
              </w:rPr>
              <w:t>h</w:t>
            </w:r>
            <w:r w:rsidRPr="002155A5">
              <w:t xml:space="preserve">e </w:t>
            </w:r>
            <w:r w:rsidRPr="002155A5">
              <w:rPr>
                <w:spacing w:val="7"/>
              </w:rPr>
              <w:t xml:space="preserve"> </w:t>
            </w:r>
            <w:r w:rsidRPr="002155A5">
              <w:t>i</w:t>
            </w:r>
            <w:r w:rsidRPr="002155A5">
              <w:rPr>
                <w:spacing w:val="1"/>
              </w:rPr>
              <w:t>m</w:t>
            </w:r>
            <w:r w:rsidRPr="002155A5">
              <w:t>post</w:t>
            </w:r>
            <w:r w:rsidRPr="002155A5">
              <w:rPr>
                <w:spacing w:val="-1"/>
              </w:rPr>
              <w:t>e</w:t>
            </w:r>
            <w:r w:rsidRPr="002155A5">
              <w:t xml:space="preserve">r </w:t>
            </w:r>
            <w:r w:rsidRPr="002155A5">
              <w:rPr>
                <w:spacing w:val="3"/>
              </w:rPr>
              <w:t xml:space="preserve"> </w:t>
            </w:r>
            <w:r w:rsidRPr="002155A5">
              <w:t xml:space="preserve">is </w:t>
            </w:r>
            <w:r w:rsidRPr="002155A5">
              <w:rPr>
                <w:spacing w:val="9"/>
              </w:rPr>
              <w:t xml:space="preserve"> </w:t>
            </w:r>
            <w:r w:rsidRPr="002155A5">
              <w:rPr>
                <w:spacing w:val="-1"/>
              </w:rPr>
              <w:t>a</w:t>
            </w:r>
            <w:r w:rsidRPr="002155A5">
              <w:t>n out</w:t>
            </w:r>
            <w:r w:rsidRPr="002155A5">
              <w:rPr>
                <w:spacing w:val="1"/>
              </w:rPr>
              <w:t>s</w:t>
            </w:r>
            <w:r w:rsidRPr="002155A5">
              <w:t>id</w:t>
            </w:r>
            <w:r w:rsidRPr="002155A5">
              <w:rPr>
                <w:spacing w:val="-1"/>
              </w:rPr>
              <w:t>e</w:t>
            </w:r>
            <w:r w:rsidRPr="002155A5">
              <w:t>r, he</w:t>
            </w:r>
            <w:r w:rsidRPr="002155A5">
              <w:rPr>
                <w:spacing w:val="7"/>
              </w:rPr>
              <w:t xml:space="preserve"> </w:t>
            </w:r>
            <w:r w:rsidRPr="002155A5">
              <w:t>will</w:t>
            </w:r>
            <w:r w:rsidRPr="002155A5">
              <w:rPr>
                <w:spacing w:val="6"/>
              </w:rPr>
              <w:t xml:space="preserve"> </w:t>
            </w:r>
            <w:r w:rsidRPr="002155A5">
              <w:t>be</w:t>
            </w:r>
            <w:r w:rsidRPr="002155A5">
              <w:rPr>
                <w:spacing w:val="5"/>
              </w:rPr>
              <w:t xml:space="preserve"> </w:t>
            </w:r>
            <w:r w:rsidRPr="002155A5">
              <w:rPr>
                <w:spacing w:val="2"/>
              </w:rPr>
              <w:t>h</w:t>
            </w:r>
            <w:r w:rsidRPr="002155A5">
              <w:rPr>
                <w:spacing w:val="-1"/>
              </w:rPr>
              <w:t>a</w:t>
            </w:r>
            <w:r w:rsidRPr="002155A5">
              <w:rPr>
                <w:spacing w:val="2"/>
              </w:rPr>
              <w:t>n</w:t>
            </w:r>
            <w:r w:rsidRPr="002155A5">
              <w:t>d</w:t>
            </w:r>
            <w:r w:rsidRPr="002155A5">
              <w:rPr>
                <w:spacing w:val="-1"/>
              </w:rPr>
              <w:t>e</w:t>
            </w:r>
            <w:r w:rsidRPr="002155A5">
              <w:t>d ov</w:t>
            </w:r>
            <w:r w:rsidRPr="002155A5">
              <w:rPr>
                <w:spacing w:val="1"/>
              </w:rPr>
              <w:t>e</w:t>
            </w:r>
            <w:r w:rsidRPr="002155A5">
              <w:t>r</w:t>
            </w:r>
            <w:r w:rsidRPr="002155A5">
              <w:rPr>
                <w:spacing w:val="4"/>
              </w:rPr>
              <w:t xml:space="preserve"> </w:t>
            </w:r>
            <w:r w:rsidRPr="002155A5">
              <w:t>to</w:t>
            </w:r>
            <w:r w:rsidRPr="002155A5">
              <w:rPr>
                <w:spacing w:val="7"/>
              </w:rPr>
              <w:t xml:space="preserve"> </w:t>
            </w:r>
            <w:r w:rsidRPr="002155A5">
              <w:t>the</w:t>
            </w:r>
            <w:r w:rsidRPr="002155A5">
              <w:rPr>
                <w:spacing w:val="7"/>
              </w:rPr>
              <w:t xml:space="preserve"> </w:t>
            </w:r>
            <w:r w:rsidRPr="002155A5">
              <w:t>poli</w:t>
            </w:r>
            <w:r w:rsidRPr="002155A5">
              <w:rPr>
                <w:spacing w:val="-1"/>
              </w:rPr>
              <w:t>c</w:t>
            </w:r>
            <w:r w:rsidRPr="002155A5">
              <w:t xml:space="preserve">e </w:t>
            </w:r>
            <w:r w:rsidRPr="002155A5">
              <w:rPr>
                <w:spacing w:val="-1"/>
              </w:rPr>
              <w:t>a</w:t>
            </w:r>
            <w:r w:rsidRPr="002155A5">
              <w:t>nd</w:t>
            </w:r>
            <w:r w:rsidRPr="002155A5">
              <w:rPr>
                <w:spacing w:val="-2"/>
              </w:rPr>
              <w:t xml:space="preserve"> </w:t>
            </w:r>
            <w:r w:rsidRPr="002155A5">
              <w:t>a</w:t>
            </w:r>
            <w:r w:rsidRPr="002155A5">
              <w:rPr>
                <w:spacing w:val="-1"/>
              </w:rPr>
              <w:t xml:space="preserve"> </w:t>
            </w:r>
            <w:r w:rsidRPr="002155A5">
              <w:rPr>
                <w:spacing w:val="1"/>
              </w:rPr>
              <w:t>c</w:t>
            </w:r>
            <w:r w:rsidRPr="002155A5">
              <w:rPr>
                <w:spacing w:val="-1"/>
              </w:rPr>
              <w:t>a</w:t>
            </w:r>
            <w:r w:rsidRPr="002155A5">
              <w:t>se</w:t>
            </w:r>
            <w:r w:rsidRPr="002155A5">
              <w:rPr>
                <w:spacing w:val="-2"/>
              </w:rPr>
              <w:t xml:space="preserve"> </w:t>
            </w:r>
            <w:r w:rsidRPr="002155A5">
              <w:t>is</w:t>
            </w:r>
            <w:r w:rsidRPr="002155A5">
              <w:rPr>
                <w:spacing w:val="-1"/>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6"/>
              </w:rPr>
              <w:t xml:space="preserve"> </w:t>
            </w:r>
            <w:r w:rsidRPr="002155A5">
              <w:rPr>
                <w:spacing w:val="1"/>
              </w:rPr>
              <w:t>a</w:t>
            </w:r>
            <w:r w:rsidRPr="002155A5">
              <w:t>g</w:t>
            </w:r>
            <w:r w:rsidRPr="002155A5">
              <w:rPr>
                <w:spacing w:val="-1"/>
              </w:rPr>
              <w:t>a</w:t>
            </w:r>
            <w:r w:rsidRPr="002155A5">
              <w:t>i</w:t>
            </w:r>
            <w:r w:rsidRPr="002155A5">
              <w:rPr>
                <w:spacing w:val="-2"/>
              </w:rPr>
              <w:t>n</w:t>
            </w:r>
            <w:r w:rsidRPr="002155A5">
              <w:t>st</w:t>
            </w:r>
            <w:r w:rsidRPr="002155A5">
              <w:rPr>
                <w:spacing w:val="-4"/>
              </w:rPr>
              <w:t xml:space="preserve"> </w:t>
            </w:r>
            <w:r w:rsidRPr="002155A5">
              <w:t>hi</w:t>
            </w:r>
            <w:r w:rsidRPr="002155A5">
              <w:rPr>
                <w:spacing w:val="1"/>
              </w:rPr>
              <w:t>m</w:t>
            </w:r>
            <w:r w:rsidRPr="002155A5">
              <w:t>.</w:t>
            </w:r>
          </w:p>
        </w:tc>
      </w:tr>
      <w:tr w:rsidR="007C4867" w:rsidRPr="002155A5" w:rsidTr="006341CD">
        <w:trPr>
          <w:trHeight w:hRule="exact" w:val="3574"/>
        </w:trPr>
        <w:tc>
          <w:tcPr>
            <w:tcW w:w="81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278" w:right="276"/>
              <w:jc w:val="center"/>
            </w:pPr>
            <w:r w:rsidRPr="002155A5">
              <w:rPr>
                <w:w w:val="99"/>
              </w:rPr>
              <w:t>4.</w:t>
            </w:r>
          </w:p>
        </w:tc>
        <w:tc>
          <w:tcPr>
            <w:tcW w:w="410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105" w:right="63"/>
              <w:jc w:val="both"/>
            </w:pPr>
            <w:r w:rsidRPr="002155A5">
              <w:rPr>
                <w:spacing w:val="1"/>
              </w:rPr>
              <w:t>Sm</w:t>
            </w:r>
            <w:r w:rsidRPr="002155A5">
              <w:t>uggl</w:t>
            </w:r>
            <w:r w:rsidRPr="002155A5">
              <w:rPr>
                <w:spacing w:val="-1"/>
              </w:rPr>
              <w:t>e</w:t>
            </w:r>
            <w:r w:rsidRPr="002155A5">
              <w:t>s in</w:t>
            </w:r>
            <w:r w:rsidRPr="002155A5">
              <w:rPr>
                <w:spacing w:val="3"/>
              </w:rPr>
              <w:t xml:space="preserve"> </w:t>
            </w:r>
            <w:r w:rsidRPr="002155A5">
              <w:t>the</w:t>
            </w:r>
            <w:r w:rsidRPr="002155A5">
              <w:rPr>
                <w:spacing w:val="4"/>
              </w:rPr>
              <w:t xml:space="preserve"> </w:t>
            </w:r>
            <w:r w:rsidRPr="002155A5">
              <w:rPr>
                <w:spacing w:val="-1"/>
              </w:rPr>
              <w:t>a</w:t>
            </w:r>
            <w:r w:rsidRPr="002155A5">
              <w:rPr>
                <w:spacing w:val="2"/>
              </w:rPr>
              <w:t>n</w:t>
            </w:r>
            <w:r w:rsidRPr="002155A5">
              <w:t>sw</w:t>
            </w:r>
            <w:r w:rsidRPr="002155A5">
              <w:rPr>
                <w:spacing w:val="-1"/>
              </w:rPr>
              <w:t>e</w:t>
            </w:r>
            <w:r w:rsidRPr="002155A5">
              <w:t>r</w:t>
            </w:r>
            <w:r w:rsidRPr="002155A5">
              <w:rPr>
                <w:spacing w:val="1"/>
              </w:rPr>
              <w:t xml:space="preserve"> </w:t>
            </w:r>
            <w:r w:rsidRPr="002155A5">
              <w:t>book</w:t>
            </w:r>
            <w:r w:rsidRPr="002155A5">
              <w:rPr>
                <w:spacing w:val="3"/>
              </w:rPr>
              <w:t xml:space="preserve"> </w:t>
            </w:r>
            <w:r w:rsidRPr="002155A5">
              <w:t xml:space="preserve">or </w:t>
            </w:r>
            <w:r w:rsidRPr="002155A5">
              <w:rPr>
                <w:spacing w:val="-1"/>
              </w:rPr>
              <w:t>a</w:t>
            </w:r>
            <w:r w:rsidRPr="002155A5">
              <w:t>ddition</w:t>
            </w:r>
            <w:r w:rsidRPr="002155A5">
              <w:rPr>
                <w:spacing w:val="-1"/>
              </w:rPr>
              <w:t>a</w:t>
            </w:r>
            <w:r w:rsidRPr="002155A5">
              <w:t>l sh</w:t>
            </w:r>
            <w:r w:rsidRPr="002155A5">
              <w:rPr>
                <w:spacing w:val="-1"/>
              </w:rPr>
              <w:t>ee</w:t>
            </w:r>
            <w:r w:rsidRPr="002155A5">
              <w:t>t</w:t>
            </w:r>
            <w:r w:rsidRPr="002155A5">
              <w:rPr>
                <w:spacing w:val="3"/>
              </w:rPr>
              <w:t xml:space="preserve"> </w:t>
            </w:r>
            <w:r w:rsidRPr="002155A5">
              <w:t>or</w:t>
            </w:r>
            <w:r w:rsidRPr="002155A5">
              <w:rPr>
                <w:spacing w:val="3"/>
              </w:rPr>
              <w:t xml:space="preserve"> t</w:t>
            </w:r>
            <w:r w:rsidRPr="002155A5">
              <w:rPr>
                <w:spacing w:val="-1"/>
              </w:rPr>
              <w:t>a</w:t>
            </w:r>
            <w:r w:rsidRPr="002155A5">
              <w:t>k</w:t>
            </w:r>
            <w:r w:rsidRPr="002155A5">
              <w:rPr>
                <w:spacing w:val="-1"/>
              </w:rPr>
              <w:t>e</w:t>
            </w:r>
            <w:r w:rsidRPr="002155A5">
              <w:t>s</w:t>
            </w:r>
            <w:r w:rsidRPr="002155A5">
              <w:rPr>
                <w:spacing w:val="7"/>
              </w:rPr>
              <w:t xml:space="preserve"> </w:t>
            </w:r>
            <w:r w:rsidRPr="002155A5">
              <w:t>out</w:t>
            </w:r>
            <w:r w:rsidRPr="002155A5">
              <w:rPr>
                <w:spacing w:val="3"/>
              </w:rPr>
              <w:t xml:space="preserve"> </w:t>
            </w:r>
            <w:r w:rsidRPr="002155A5">
              <w:t>or</w:t>
            </w:r>
            <w:r w:rsidRPr="002155A5">
              <w:rPr>
                <w:spacing w:val="3"/>
              </w:rPr>
              <w:t xml:space="preserve"> </w:t>
            </w:r>
            <w:r w:rsidRPr="002155A5">
              <w:rPr>
                <w:spacing w:val="-1"/>
              </w:rPr>
              <w:t>a</w:t>
            </w:r>
            <w:r w:rsidRPr="002155A5">
              <w:rPr>
                <w:spacing w:val="2"/>
              </w:rPr>
              <w:t>r</w:t>
            </w:r>
            <w:r w:rsidRPr="002155A5">
              <w:t>r</w:t>
            </w:r>
            <w:r w:rsidRPr="002155A5">
              <w:rPr>
                <w:spacing w:val="-1"/>
              </w:rPr>
              <w:t>a</w:t>
            </w:r>
            <w:r w:rsidRPr="002155A5">
              <w:t>ng</w:t>
            </w:r>
            <w:r w:rsidRPr="002155A5">
              <w:rPr>
                <w:spacing w:val="-1"/>
              </w:rPr>
              <w:t>e</w:t>
            </w:r>
            <w:r w:rsidRPr="002155A5">
              <w:t>s to</w:t>
            </w:r>
            <w:r w:rsidRPr="002155A5">
              <w:rPr>
                <w:spacing w:val="54"/>
              </w:rPr>
              <w:t xml:space="preserve"> </w:t>
            </w:r>
            <w:r w:rsidRPr="002155A5">
              <w:t>s</w:t>
            </w:r>
            <w:r w:rsidRPr="002155A5">
              <w:rPr>
                <w:spacing w:val="-1"/>
              </w:rPr>
              <w:t>e</w:t>
            </w:r>
            <w:r w:rsidRPr="002155A5">
              <w:t>nd</w:t>
            </w:r>
            <w:r w:rsidRPr="002155A5">
              <w:rPr>
                <w:spacing w:val="52"/>
              </w:rPr>
              <w:t xml:space="preserve"> </w:t>
            </w:r>
            <w:r w:rsidRPr="002155A5">
              <w:t>out</w:t>
            </w:r>
            <w:r w:rsidRPr="002155A5">
              <w:rPr>
                <w:spacing w:val="52"/>
              </w:rPr>
              <w:t xml:space="preserve"> </w:t>
            </w:r>
            <w:r w:rsidRPr="002155A5">
              <w:t>the</w:t>
            </w:r>
            <w:r w:rsidRPr="002155A5">
              <w:rPr>
                <w:spacing w:val="52"/>
              </w:rPr>
              <w:t xml:space="preserve"> </w:t>
            </w:r>
            <w:r w:rsidRPr="002155A5">
              <w:t>qu</w:t>
            </w:r>
            <w:r w:rsidRPr="002155A5">
              <w:rPr>
                <w:spacing w:val="-1"/>
              </w:rPr>
              <w:t>e</w:t>
            </w:r>
            <w:r w:rsidRPr="002155A5">
              <w:t>st</w:t>
            </w:r>
            <w:r w:rsidRPr="002155A5">
              <w:rPr>
                <w:spacing w:val="3"/>
              </w:rPr>
              <w:t>i</w:t>
            </w:r>
            <w:r w:rsidRPr="002155A5">
              <w:rPr>
                <w:spacing w:val="-2"/>
              </w:rPr>
              <w:t>o</w:t>
            </w:r>
            <w:r w:rsidRPr="002155A5">
              <w:t>n</w:t>
            </w:r>
            <w:r w:rsidRPr="002155A5">
              <w:rPr>
                <w:spacing w:val="48"/>
              </w:rPr>
              <w:t xml:space="preserve"> </w:t>
            </w:r>
            <w:r w:rsidRPr="002155A5">
              <w:t>p</w:t>
            </w:r>
            <w:r w:rsidRPr="002155A5">
              <w:rPr>
                <w:spacing w:val="-1"/>
              </w:rPr>
              <w:t>a</w:t>
            </w:r>
            <w:r w:rsidRPr="002155A5">
              <w:t>p</w:t>
            </w:r>
            <w:r w:rsidRPr="002155A5">
              <w:rPr>
                <w:spacing w:val="-1"/>
              </w:rPr>
              <w:t>e</w:t>
            </w:r>
            <w:r w:rsidRPr="002155A5">
              <w:t>r</w:t>
            </w:r>
            <w:r w:rsidRPr="002155A5">
              <w:rPr>
                <w:spacing w:val="50"/>
              </w:rPr>
              <w:t xml:space="preserve"> </w:t>
            </w:r>
            <w:r w:rsidRPr="002155A5">
              <w:t>during the</w:t>
            </w:r>
            <w:r w:rsidRPr="002155A5">
              <w:rPr>
                <w:spacing w:val="7"/>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or</w:t>
            </w:r>
            <w:r w:rsidRPr="002155A5">
              <w:rPr>
                <w:spacing w:val="7"/>
              </w:rPr>
              <w:t xml:space="preserve"> </w:t>
            </w:r>
            <w:r w:rsidRPr="002155A5">
              <w:rPr>
                <w:spacing w:val="1"/>
              </w:rPr>
              <w:t>a</w:t>
            </w:r>
            <w:r w:rsidRPr="002155A5">
              <w:t>nsw</w:t>
            </w:r>
            <w:r w:rsidRPr="002155A5">
              <w:rPr>
                <w:spacing w:val="-1"/>
              </w:rPr>
              <w:t>e</w:t>
            </w:r>
            <w:r w:rsidRPr="002155A5">
              <w:t>r</w:t>
            </w:r>
            <w:r w:rsidRPr="002155A5">
              <w:rPr>
                <w:spacing w:val="3"/>
              </w:rPr>
              <w:t xml:space="preserve"> </w:t>
            </w:r>
            <w:r w:rsidRPr="002155A5">
              <w:t>book</w:t>
            </w:r>
            <w:r w:rsidRPr="002155A5">
              <w:rPr>
                <w:spacing w:val="4"/>
              </w:rPr>
              <w:t xml:space="preserve"> </w:t>
            </w:r>
            <w:r w:rsidRPr="002155A5">
              <w:t xml:space="preserve">or </w:t>
            </w:r>
            <w:r w:rsidRPr="002155A5">
              <w:rPr>
                <w:spacing w:val="-1"/>
              </w:rPr>
              <w:t>a</w:t>
            </w:r>
            <w:r w:rsidRPr="002155A5">
              <w:t>ddition</w:t>
            </w:r>
            <w:r w:rsidRPr="002155A5">
              <w:rPr>
                <w:spacing w:val="-1"/>
              </w:rPr>
              <w:t>a</w:t>
            </w:r>
            <w:r w:rsidRPr="002155A5">
              <w:t>l sh</w:t>
            </w:r>
            <w:r w:rsidRPr="002155A5">
              <w:rPr>
                <w:spacing w:val="-1"/>
              </w:rPr>
              <w:t>ee</w:t>
            </w:r>
            <w:r w:rsidRPr="002155A5">
              <w:t>t,</w:t>
            </w:r>
            <w:r w:rsidRPr="002155A5">
              <w:rPr>
                <w:spacing w:val="4"/>
              </w:rPr>
              <w:t xml:space="preserve"> </w:t>
            </w:r>
            <w:r w:rsidRPr="002155A5">
              <w:t>duri</w:t>
            </w:r>
            <w:r w:rsidRPr="002155A5">
              <w:rPr>
                <w:spacing w:val="2"/>
              </w:rPr>
              <w:t>n</w:t>
            </w:r>
            <w:r w:rsidRPr="002155A5">
              <w:t>g or</w:t>
            </w:r>
            <w:r w:rsidRPr="002155A5">
              <w:rPr>
                <w:spacing w:val="4"/>
              </w:rPr>
              <w:t xml:space="preserve"> </w:t>
            </w:r>
            <w:r w:rsidRPr="002155A5">
              <w:rPr>
                <w:spacing w:val="-1"/>
              </w:rPr>
              <w:t>a</w:t>
            </w:r>
            <w:r w:rsidRPr="002155A5">
              <w:t>ft</w:t>
            </w:r>
            <w:r w:rsidRPr="002155A5">
              <w:rPr>
                <w:spacing w:val="-1"/>
              </w:rPr>
              <w:t>e</w:t>
            </w:r>
            <w:r w:rsidRPr="002155A5">
              <w:t>r</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ind w:left="105" w:right="59"/>
              <w:jc w:val="both"/>
            </w:pPr>
            <w:r w:rsidRPr="002155A5">
              <w:t>Expulsion from</w:t>
            </w:r>
            <w:r w:rsidRPr="002155A5">
              <w:rPr>
                <w:spacing w:val="5"/>
              </w:rPr>
              <w:t xml:space="preserve"> </w:t>
            </w:r>
            <w:r w:rsidRPr="002155A5">
              <w:t>the</w:t>
            </w:r>
            <w:r w:rsidRPr="002155A5">
              <w:rPr>
                <w:spacing w:val="6"/>
              </w:rPr>
              <w:t xml:space="preserve"> </w:t>
            </w:r>
            <w:r w:rsidRPr="002155A5">
              <w:rPr>
                <w:spacing w:val="-1"/>
              </w:rPr>
              <w:t>e</w:t>
            </w:r>
            <w:r w:rsidRPr="002155A5">
              <w:t>x</w:t>
            </w:r>
            <w:r w:rsidRPr="002155A5">
              <w:rPr>
                <w:spacing w:val="-1"/>
              </w:rPr>
              <w:t>am</w:t>
            </w:r>
            <w:r w:rsidRPr="002155A5">
              <w:t>in</w:t>
            </w:r>
            <w:r w:rsidRPr="002155A5">
              <w:rPr>
                <w:spacing w:val="-1"/>
              </w:rPr>
              <w:t>a</w:t>
            </w:r>
            <w:r w:rsidRPr="002155A5">
              <w:t>tion h</w:t>
            </w:r>
            <w:r w:rsidRPr="002155A5">
              <w:rPr>
                <w:spacing w:val="-1"/>
              </w:rPr>
              <w:t>a</w:t>
            </w:r>
            <w:r w:rsidRPr="002155A5">
              <w:t>ll</w:t>
            </w:r>
            <w:r w:rsidRPr="002155A5">
              <w:rPr>
                <w:spacing w:val="7"/>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7"/>
              </w:rPr>
              <w:t xml:space="preserve"> </w:t>
            </w:r>
            <w:r w:rsidRPr="002155A5">
              <w:t>of</w:t>
            </w:r>
            <w:r w:rsidRPr="002155A5">
              <w:rPr>
                <w:spacing w:val="10"/>
              </w:rPr>
              <w:t xml:space="preserve"> </w:t>
            </w:r>
            <w:r w:rsidRPr="002155A5">
              <w:t>p</w:t>
            </w:r>
            <w:r w:rsidRPr="002155A5">
              <w:rPr>
                <w:spacing w:val="-1"/>
              </w:rPr>
              <w:t>e</w:t>
            </w:r>
            <w:r w:rsidRPr="002155A5">
              <w:t>rfor</w:t>
            </w:r>
            <w:r w:rsidRPr="002155A5">
              <w:rPr>
                <w:spacing w:val="1"/>
              </w:rPr>
              <w:t>ma</w:t>
            </w:r>
            <w:r w:rsidRPr="002155A5">
              <w:t>n</w:t>
            </w:r>
            <w:r w:rsidRPr="002155A5">
              <w:rPr>
                <w:spacing w:val="-1"/>
              </w:rPr>
              <w:t>c</w:t>
            </w:r>
            <w:r w:rsidRPr="002155A5">
              <w:t>e in</w:t>
            </w:r>
            <w:r w:rsidRPr="002155A5">
              <w:rPr>
                <w:spacing w:val="11"/>
              </w:rPr>
              <w:t xml:space="preserve"> </w:t>
            </w:r>
            <w:r w:rsidRPr="002155A5">
              <w:t>th</w:t>
            </w:r>
            <w:r w:rsidRPr="002155A5">
              <w:rPr>
                <w:spacing w:val="-1"/>
              </w:rPr>
              <w:t>a</w:t>
            </w:r>
            <w:r w:rsidRPr="002155A5">
              <w:t>t</w:t>
            </w:r>
            <w:r w:rsidRPr="002155A5">
              <w:rPr>
                <w:spacing w:val="11"/>
              </w:rPr>
              <w:t xml:space="preserve"> </w:t>
            </w:r>
            <w:r w:rsidRPr="002155A5">
              <w:t>subj</w:t>
            </w:r>
            <w:r w:rsidRPr="002155A5">
              <w:rPr>
                <w:spacing w:val="-1"/>
              </w:rPr>
              <w:t>ec</w:t>
            </w:r>
            <w:r w:rsidRPr="002155A5">
              <w:t>t</w:t>
            </w:r>
            <w:r w:rsidRPr="002155A5">
              <w:rPr>
                <w:spacing w:val="9"/>
              </w:rPr>
              <w:t xml:space="preserve"> </w:t>
            </w:r>
            <w:r w:rsidRPr="002155A5">
              <w:rPr>
                <w:spacing w:val="-1"/>
              </w:rPr>
              <w:t>a</w:t>
            </w:r>
            <w:r w:rsidRPr="002155A5">
              <w:t xml:space="preserve">nd </w:t>
            </w:r>
            <w:r w:rsidRPr="002155A5">
              <w:rPr>
                <w:spacing w:val="-1"/>
              </w:rPr>
              <w:t>a</w:t>
            </w:r>
            <w:r w:rsidRPr="002155A5">
              <w:t>ll</w:t>
            </w:r>
            <w:r w:rsidRPr="002155A5">
              <w:rPr>
                <w:spacing w:val="6"/>
              </w:rPr>
              <w:t xml:space="preserve"> </w:t>
            </w:r>
            <w:r w:rsidRPr="002155A5">
              <w:t>the</w:t>
            </w:r>
            <w:r w:rsidRPr="002155A5">
              <w:rPr>
                <w:spacing w:val="2"/>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5"/>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3"/>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ec</w:t>
            </w:r>
            <w:r w:rsidRPr="002155A5">
              <w:t>ts of</w:t>
            </w:r>
            <w:r w:rsidRPr="002155A5">
              <w:rPr>
                <w:spacing w:val="2"/>
              </w:rPr>
              <w:t xml:space="preserve"> </w:t>
            </w:r>
            <w:r w:rsidRPr="002155A5">
              <w:t>th</w:t>
            </w:r>
            <w:r w:rsidRPr="002155A5">
              <w:rPr>
                <w:spacing w:val="-1"/>
              </w:rPr>
              <w:t>a</w:t>
            </w:r>
            <w:r w:rsidRPr="002155A5">
              <w:t>t</w:t>
            </w:r>
            <w:r w:rsidRPr="002155A5">
              <w:rPr>
                <w:spacing w:val="3"/>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3"/>
              </w:rPr>
              <w:t>/</w:t>
            </w:r>
            <w:r w:rsidRPr="002155A5">
              <w:rPr>
                <w:spacing w:val="-5"/>
              </w:rPr>
              <w:t>y</w:t>
            </w:r>
            <w:r w:rsidRPr="002155A5">
              <w:rPr>
                <w:spacing w:val="1"/>
              </w:rPr>
              <w:t>e</w:t>
            </w:r>
            <w:r w:rsidRPr="002155A5">
              <w:rPr>
                <w:spacing w:val="-1"/>
              </w:rPr>
              <w:t>a</w:t>
            </w:r>
            <w:r w:rsidRPr="002155A5">
              <w:t>r. The</w:t>
            </w:r>
            <w:r w:rsidRPr="002155A5">
              <w:rPr>
                <w:spacing w:val="1"/>
              </w:rPr>
              <w:t xml:space="preserve"> </w:t>
            </w:r>
            <w:r w:rsidRPr="002155A5">
              <w:t>stud</w:t>
            </w:r>
            <w:r w:rsidRPr="002155A5">
              <w:rPr>
                <w:spacing w:val="-1"/>
              </w:rPr>
              <w:t>e</w:t>
            </w:r>
            <w:r w:rsidRPr="002155A5">
              <w:t>nt is</w:t>
            </w:r>
            <w:r w:rsidRPr="002155A5">
              <w:rPr>
                <w:spacing w:val="4"/>
              </w:rPr>
              <w:t xml:space="preserve"> </w:t>
            </w:r>
            <w:r w:rsidRPr="002155A5">
              <w:rPr>
                <w:spacing w:val="-1"/>
              </w:rPr>
              <w:t>a</w:t>
            </w:r>
            <w:r w:rsidRPr="002155A5">
              <w:t>lso 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d for</w:t>
            </w:r>
            <w:r w:rsidRPr="002155A5">
              <w:rPr>
                <w:spacing w:val="5"/>
              </w:rPr>
              <w:t xml:space="preserve"> </w:t>
            </w:r>
            <w:r w:rsidRPr="002155A5">
              <w:t>two</w:t>
            </w:r>
            <w:r w:rsidRPr="002155A5">
              <w:rPr>
                <w:spacing w:val="4"/>
              </w:rPr>
              <w:t xml:space="preserve"> </w:t>
            </w:r>
            <w:r w:rsidRPr="002155A5">
              <w:rPr>
                <w:spacing w:val="-1"/>
              </w:rPr>
              <w:t>c</w:t>
            </w:r>
            <w:r w:rsidRPr="002155A5">
              <w:t>ons</w:t>
            </w:r>
            <w:r w:rsidRPr="002155A5">
              <w:rPr>
                <w:spacing w:val="1"/>
              </w:rPr>
              <w:t>e</w:t>
            </w:r>
            <w:r w:rsidRPr="002155A5">
              <w:rPr>
                <w:spacing w:val="-1"/>
              </w:rPr>
              <w:t>c</w:t>
            </w:r>
            <w:r w:rsidRPr="002155A5">
              <w:t>uti</w:t>
            </w:r>
            <w:r w:rsidRPr="002155A5">
              <w:rPr>
                <w:spacing w:val="-2"/>
              </w:rPr>
              <w:t>v</w:t>
            </w:r>
            <w:r w:rsidRPr="002155A5">
              <w:t>e s</w:t>
            </w:r>
            <w:r w:rsidRPr="002155A5">
              <w:rPr>
                <w:spacing w:val="-1"/>
              </w:rPr>
              <w:t>e</w:t>
            </w:r>
            <w:r w:rsidRPr="002155A5">
              <w:rPr>
                <w:spacing w:val="1"/>
              </w:rPr>
              <w:t>m</w:t>
            </w:r>
            <w:r w:rsidRPr="002155A5">
              <w:rPr>
                <w:spacing w:val="-1"/>
              </w:rPr>
              <w:t>e</w:t>
            </w:r>
            <w:r w:rsidRPr="002155A5">
              <w:t>st</w:t>
            </w:r>
            <w:r w:rsidRPr="002155A5">
              <w:rPr>
                <w:spacing w:val="-1"/>
              </w:rPr>
              <w:t>e</w:t>
            </w:r>
            <w:r w:rsidRPr="002155A5">
              <w:t>rs</w:t>
            </w:r>
            <w:r w:rsidRPr="002155A5">
              <w:rPr>
                <w:spacing w:val="2"/>
              </w:rPr>
              <w:t xml:space="preserve"> </w:t>
            </w:r>
            <w:r w:rsidRPr="002155A5">
              <w:t>fr</w:t>
            </w:r>
            <w:r w:rsidRPr="002155A5">
              <w:rPr>
                <w:spacing w:val="4"/>
              </w:rPr>
              <w:t>o</w:t>
            </w:r>
            <w:r w:rsidRPr="002155A5">
              <w:t xml:space="preserve">m </w:t>
            </w:r>
            <w:r w:rsidRPr="002155A5">
              <w:rPr>
                <w:spacing w:val="-1"/>
              </w:rPr>
              <w:t>c</w:t>
            </w:r>
            <w:r w:rsidRPr="002155A5">
              <w:t>l</w:t>
            </w:r>
            <w:r w:rsidRPr="002155A5">
              <w:rPr>
                <w:spacing w:val="-1"/>
              </w:rPr>
              <w:t>a</w:t>
            </w:r>
            <w:r w:rsidRPr="002155A5">
              <w:t>ss</w:t>
            </w:r>
            <w:r w:rsidRPr="002155A5">
              <w:rPr>
                <w:spacing w:val="-2"/>
              </w:rPr>
              <w:t xml:space="preserve"> </w:t>
            </w:r>
            <w:r w:rsidRPr="002155A5">
              <w:t>work</w:t>
            </w:r>
            <w:r w:rsidRPr="002155A5">
              <w:rPr>
                <w:spacing w:val="-3"/>
              </w:rPr>
              <w:t xml:space="preserve"> </w:t>
            </w:r>
            <w:r w:rsidRPr="002155A5">
              <w:rPr>
                <w:spacing w:val="-1"/>
              </w:rPr>
              <w:t>a</w:t>
            </w:r>
            <w:r w:rsidRPr="002155A5">
              <w:t xml:space="preserve">nd </w:t>
            </w:r>
            <w:r w:rsidRPr="002155A5">
              <w:rPr>
                <w:spacing w:val="-1"/>
              </w:rPr>
              <w:t>a</w:t>
            </w:r>
            <w:r w:rsidRPr="002155A5">
              <w:t xml:space="preserve">ll </w:t>
            </w:r>
            <w:r w:rsidRPr="002155A5">
              <w:rPr>
                <w:spacing w:val="2"/>
              </w:rPr>
              <w:t>u</w:t>
            </w:r>
            <w:r w:rsidRPr="002155A5">
              <w:t>niv</w:t>
            </w:r>
            <w:r w:rsidRPr="002155A5">
              <w:rPr>
                <w:spacing w:val="-1"/>
              </w:rPr>
              <w:t>e</w:t>
            </w:r>
            <w:r w:rsidRPr="002155A5">
              <w:rPr>
                <w:spacing w:val="2"/>
              </w:rPr>
              <w:t>r</w:t>
            </w:r>
            <w:r w:rsidRPr="002155A5">
              <w:t>si</w:t>
            </w:r>
            <w:r w:rsidRPr="002155A5">
              <w:rPr>
                <w:spacing w:val="3"/>
              </w:rPr>
              <w:t>t</w:t>
            </w:r>
            <w:r w:rsidRPr="002155A5">
              <w:t>y</w:t>
            </w:r>
            <w:r w:rsidRPr="002155A5">
              <w:rPr>
                <w:spacing w:val="-14"/>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tions.</w:t>
            </w:r>
            <w:r w:rsidRPr="002155A5">
              <w:rPr>
                <w:spacing w:val="-9"/>
              </w:rPr>
              <w:t xml:space="preserve"> </w:t>
            </w:r>
            <w:r w:rsidRPr="002155A5">
              <w:t xml:space="preserve">The </w:t>
            </w:r>
            <w:r w:rsidRPr="002155A5">
              <w:rPr>
                <w:spacing w:val="-1"/>
              </w:rPr>
              <w:t>c</w:t>
            </w:r>
            <w:r w:rsidRPr="002155A5">
              <w:t>ontinu</w:t>
            </w:r>
            <w:r w:rsidRPr="002155A5">
              <w:rPr>
                <w:spacing w:val="-1"/>
              </w:rPr>
              <w:t>a</w:t>
            </w:r>
            <w:r w:rsidRPr="002155A5">
              <w:t>tion</w:t>
            </w:r>
            <w:r w:rsidRPr="002155A5">
              <w:rPr>
                <w:spacing w:val="54"/>
              </w:rPr>
              <w:t xml:space="preserve"> </w:t>
            </w:r>
            <w:r w:rsidRPr="002155A5">
              <w:t xml:space="preserve">of  the </w:t>
            </w:r>
            <w:r w:rsidRPr="002155A5">
              <w:rPr>
                <w:spacing w:val="2"/>
              </w:rPr>
              <w:t xml:space="preserve"> </w:t>
            </w:r>
            <w:r w:rsidRPr="002155A5">
              <w:rPr>
                <w:spacing w:val="-1"/>
              </w:rPr>
              <w:t>c</w:t>
            </w:r>
            <w:r w:rsidRPr="002155A5">
              <w:t>o</w:t>
            </w:r>
            <w:r w:rsidRPr="002155A5">
              <w:rPr>
                <w:spacing w:val="2"/>
              </w:rPr>
              <w:t>u</w:t>
            </w:r>
            <w:r w:rsidRPr="002155A5">
              <w:t>rse</w:t>
            </w:r>
            <w:r w:rsidRPr="002155A5">
              <w:rPr>
                <w:spacing w:val="56"/>
              </w:rPr>
              <w:t xml:space="preserve"> </w:t>
            </w:r>
            <w:r w:rsidRPr="002155A5">
              <w:rPr>
                <w:spacing w:val="5"/>
              </w:rPr>
              <w:t>b</w:t>
            </w:r>
            <w:r w:rsidRPr="002155A5">
              <w:t>y</w:t>
            </w:r>
            <w:r w:rsidRPr="002155A5">
              <w:rPr>
                <w:spacing w:val="56"/>
              </w:rPr>
              <w:t xml:space="preserve"> </w:t>
            </w:r>
            <w:r w:rsidRPr="002155A5">
              <w:t xml:space="preserve">the </w:t>
            </w:r>
            <w:r w:rsidRPr="002155A5">
              <w:rPr>
                <w:spacing w:val="7"/>
              </w:rPr>
              <w:t xml:space="preserve"> </w:t>
            </w:r>
            <w:r w:rsidRPr="002155A5">
              <w:t>stud</w:t>
            </w:r>
            <w:r w:rsidRPr="002155A5">
              <w:rPr>
                <w:spacing w:val="-1"/>
              </w:rPr>
              <w:t>e</w:t>
            </w:r>
            <w:r w:rsidRPr="002155A5">
              <w:t>nt</w:t>
            </w:r>
            <w:r w:rsidRPr="002155A5">
              <w:rPr>
                <w:spacing w:val="58"/>
              </w:rPr>
              <w:t xml:space="preserve"> </w:t>
            </w:r>
            <w:r w:rsidRPr="002155A5">
              <w:t>is subj</w:t>
            </w:r>
            <w:r w:rsidRPr="002155A5">
              <w:rPr>
                <w:spacing w:val="-1"/>
              </w:rPr>
              <w:t>ec</w:t>
            </w:r>
            <w:r w:rsidRPr="002155A5">
              <w:t>t</w:t>
            </w:r>
            <w:r w:rsidRPr="002155A5">
              <w:rPr>
                <w:spacing w:val="3"/>
              </w:rPr>
              <w:t xml:space="preserve"> </w:t>
            </w:r>
            <w:r w:rsidRPr="002155A5">
              <w:t>to</w:t>
            </w:r>
            <w:r w:rsidRPr="002155A5">
              <w:rPr>
                <w:spacing w:val="6"/>
              </w:rPr>
              <w:t xml:space="preserve"> </w:t>
            </w:r>
            <w:r w:rsidRPr="002155A5">
              <w:t>the</w:t>
            </w:r>
            <w:r w:rsidRPr="002155A5">
              <w:rPr>
                <w:spacing w:val="6"/>
              </w:rPr>
              <w:t xml:space="preserve"> </w:t>
            </w:r>
            <w:r w:rsidRPr="002155A5">
              <w:rPr>
                <w:spacing w:val="-1"/>
              </w:rPr>
              <w:t>a</w:t>
            </w:r>
            <w:r w:rsidRPr="002155A5">
              <w:rPr>
                <w:spacing w:val="1"/>
              </w:rPr>
              <w:t>c</w:t>
            </w:r>
            <w:r w:rsidRPr="002155A5">
              <w:rPr>
                <w:spacing w:val="-1"/>
              </w:rPr>
              <w:t>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t>r</w:t>
            </w:r>
            <w:r w:rsidRPr="002155A5">
              <w:rPr>
                <w:spacing w:val="-1"/>
              </w:rPr>
              <w:t>e</w:t>
            </w:r>
            <w:r w:rsidRPr="002155A5">
              <w:rPr>
                <w:spacing w:val="3"/>
              </w:rPr>
              <w:t>g</w:t>
            </w:r>
            <w:r w:rsidRPr="002155A5">
              <w:t>u</w:t>
            </w:r>
            <w:r w:rsidRPr="002155A5">
              <w:rPr>
                <w:spacing w:val="3"/>
              </w:rPr>
              <w:t>l</w:t>
            </w:r>
            <w:r w:rsidRPr="002155A5">
              <w:rPr>
                <w:spacing w:val="-1"/>
              </w:rPr>
              <w:t>a</w:t>
            </w:r>
            <w:r w:rsidRPr="002155A5">
              <w:t xml:space="preserve">tions in </w:t>
            </w:r>
            <w:r w:rsidRPr="002155A5">
              <w:rPr>
                <w:spacing w:val="-1"/>
              </w:rPr>
              <w:t>c</w:t>
            </w:r>
            <w:r w:rsidRPr="002155A5">
              <w:t>onn</w:t>
            </w:r>
            <w:r w:rsidRPr="002155A5">
              <w:rPr>
                <w:spacing w:val="-1"/>
              </w:rPr>
              <w:t>ec</w:t>
            </w:r>
            <w:r w:rsidRPr="002155A5">
              <w:t>tion</w:t>
            </w:r>
            <w:r w:rsidRPr="002155A5">
              <w:rPr>
                <w:spacing w:val="-7"/>
              </w:rPr>
              <w:t xml:space="preserve"> </w:t>
            </w:r>
            <w:r w:rsidRPr="002155A5">
              <w:t>with</w:t>
            </w:r>
            <w:r w:rsidRPr="002155A5">
              <w:rPr>
                <w:spacing w:val="-4"/>
              </w:rPr>
              <w:t xml:space="preserve"> </w:t>
            </w:r>
            <w:r w:rsidRPr="002155A5">
              <w:t>for</w:t>
            </w:r>
            <w:r w:rsidRPr="002155A5">
              <w:rPr>
                <w:spacing w:val="2"/>
              </w:rPr>
              <w:t>f</w:t>
            </w:r>
            <w:r w:rsidRPr="002155A5">
              <w:rPr>
                <w:spacing w:val="-1"/>
              </w:rPr>
              <w:t>e</w:t>
            </w:r>
            <w:r w:rsidRPr="002155A5">
              <w:t>itu</w:t>
            </w:r>
            <w:r w:rsidRPr="002155A5">
              <w:rPr>
                <w:spacing w:val="2"/>
              </w:rPr>
              <w:t>r</w:t>
            </w:r>
            <w:r w:rsidRPr="002155A5">
              <w:t>e</w:t>
            </w:r>
            <w:r w:rsidRPr="002155A5">
              <w:rPr>
                <w:spacing w:val="-7"/>
              </w:rPr>
              <w:t xml:space="preserve"> </w:t>
            </w:r>
            <w:r w:rsidRPr="002155A5">
              <w:t>of</w:t>
            </w:r>
            <w:r w:rsidRPr="002155A5">
              <w:rPr>
                <w:spacing w:val="-4"/>
              </w:rPr>
              <w:t xml:space="preserve"> </w:t>
            </w:r>
            <w:r w:rsidRPr="002155A5">
              <w:t>s</w:t>
            </w:r>
            <w:r w:rsidRPr="002155A5">
              <w:rPr>
                <w:spacing w:val="-1"/>
              </w:rPr>
              <w:t>ea</w:t>
            </w:r>
            <w:r w:rsidRPr="002155A5">
              <w:t>t.</w:t>
            </w:r>
          </w:p>
        </w:tc>
      </w:tr>
      <w:tr w:rsidR="007C4867" w:rsidRPr="002155A5" w:rsidTr="006341CD">
        <w:trPr>
          <w:trHeight w:hRule="exact" w:val="1390"/>
        </w:trPr>
        <w:tc>
          <w:tcPr>
            <w:tcW w:w="81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278" w:right="276"/>
              <w:jc w:val="center"/>
            </w:pPr>
            <w:r w:rsidRPr="002155A5">
              <w:rPr>
                <w:w w:val="99"/>
              </w:rPr>
              <w:t>5.</w:t>
            </w:r>
          </w:p>
        </w:tc>
        <w:tc>
          <w:tcPr>
            <w:tcW w:w="410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72"/>
              <w:jc w:val="both"/>
            </w:pPr>
            <w:r w:rsidRPr="002155A5">
              <w:t>Us</w:t>
            </w:r>
            <w:r w:rsidRPr="002155A5">
              <w:rPr>
                <w:spacing w:val="-1"/>
              </w:rPr>
              <w:t>e</w:t>
            </w:r>
            <w:r w:rsidRPr="002155A5">
              <w:t>s</w:t>
            </w:r>
            <w:r w:rsidRPr="002155A5">
              <w:rPr>
                <w:spacing w:val="-4"/>
              </w:rPr>
              <w:t xml:space="preserve"> </w:t>
            </w:r>
            <w:r w:rsidRPr="002155A5">
              <w:t>obj</w:t>
            </w:r>
            <w:r w:rsidRPr="002155A5">
              <w:rPr>
                <w:spacing w:val="-1"/>
              </w:rPr>
              <w:t>ec</w:t>
            </w:r>
            <w:r w:rsidRPr="002155A5">
              <w:t>tion</w:t>
            </w:r>
            <w:r w:rsidRPr="002155A5">
              <w:rPr>
                <w:spacing w:val="-1"/>
              </w:rPr>
              <w:t>a</w:t>
            </w:r>
            <w:r w:rsidRPr="002155A5">
              <w:t>bl</w:t>
            </w:r>
            <w:r w:rsidRPr="002155A5">
              <w:rPr>
                <w:spacing w:val="-1"/>
              </w:rPr>
              <w:t>e</w:t>
            </w:r>
            <w:r w:rsidRPr="002155A5">
              <w:t>,</w:t>
            </w:r>
            <w:r w:rsidRPr="002155A5">
              <w:rPr>
                <w:spacing w:val="-7"/>
              </w:rPr>
              <w:t xml:space="preserve"> </w:t>
            </w:r>
            <w:r w:rsidRPr="002155A5">
              <w:rPr>
                <w:spacing w:val="-1"/>
              </w:rPr>
              <w:t>a</w:t>
            </w:r>
            <w:r w:rsidRPr="002155A5">
              <w:t>b</w:t>
            </w:r>
            <w:r w:rsidRPr="002155A5">
              <w:rPr>
                <w:spacing w:val="2"/>
              </w:rPr>
              <w:t>u</w:t>
            </w:r>
            <w:r w:rsidRPr="002155A5">
              <w:t>sive</w:t>
            </w:r>
            <w:r w:rsidRPr="002155A5">
              <w:rPr>
                <w:spacing w:val="-7"/>
              </w:rPr>
              <w:t xml:space="preserve"> </w:t>
            </w:r>
            <w:r w:rsidRPr="002155A5">
              <w:t>or</w:t>
            </w:r>
            <w:r w:rsidRPr="002155A5">
              <w:rPr>
                <w:spacing w:val="-2"/>
              </w:rPr>
              <w:t xml:space="preserve"> </w:t>
            </w:r>
            <w:r w:rsidRPr="002155A5">
              <w:t>of</w:t>
            </w:r>
            <w:r w:rsidRPr="002155A5">
              <w:rPr>
                <w:spacing w:val="2"/>
              </w:rPr>
              <w:t>f</w:t>
            </w:r>
            <w:r w:rsidRPr="002155A5">
              <w:rPr>
                <w:spacing w:val="-1"/>
              </w:rPr>
              <w:t>e</w:t>
            </w:r>
            <w:r w:rsidRPr="002155A5">
              <w:t>nsive</w:t>
            </w:r>
          </w:p>
          <w:p w:rsidR="007C4867" w:rsidRPr="002155A5" w:rsidRDefault="007C4867" w:rsidP="007C4867">
            <w:pPr>
              <w:spacing w:after="0" w:line="240" w:lineRule="auto"/>
              <w:ind w:left="105" w:right="64"/>
              <w:jc w:val="both"/>
            </w:pPr>
            <w:r w:rsidRPr="002155A5">
              <w:t>l</w:t>
            </w:r>
            <w:r w:rsidRPr="002155A5">
              <w:rPr>
                <w:spacing w:val="-1"/>
              </w:rPr>
              <w:t>a</w:t>
            </w:r>
            <w:r w:rsidRPr="002155A5">
              <w:t>ngu</w:t>
            </w:r>
            <w:r w:rsidRPr="002155A5">
              <w:rPr>
                <w:spacing w:val="-1"/>
              </w:rPr>
              <w:t>a</w:t>
            </w:r>
            <w:r w:rsidRPr="002155A5">
              <w:t xml:space="preserve">ge  in </w:t>
            </w:r>
            <w:r w:rsidRPr="002155A5">
              <w:rPr>
                <w:spacing w:val="7"/>
              </w:rPr>
              <w:t xml:space="preserve"> </w:t>
            </w:r>
            <w:r w:rsidRPr="002155A5">
              <w:t>t</w:t>
            </w:r>
            <w:r w:rsidRPr="002155A5">
              <w:rPr>
                <w:spacing w:val="2"/>
              </w:rPr>
              <w:t>h</w:t>
            </w:r>
            <w:r w:rsidRPr="002155A5">
              <w:t xml:space="preserve">e </w:t>
            </w:r>
            <w:r w:rsidRPr="002155A5">
              <w:rPr>
                <w:spacing w:val="6"/>
              </w:rPr>
              <w:t xml:space="preserve"> </w:t>
            </w:r>
            <w:r w:rsidRPr="002155A5">
              <w:rPr>
                <w:spacing w:val="-1"/>
              </w:rPr>
              <w:t>a</w:t>
            </w:r>
            <w:r w:rsidRPr="002155A5">
              <w:t>ns</w:t>
            </w:r>
            <w:r w:rsidRPr="002155A5">
              <w:rPr>
                <w:spacing w:val="4"/>
              </w:rPr>
              <w:t>w</w:t>
            </w:r>
            <w:r w:rsidRPr="002155A5">
              <w:rPr>
                <w:spacing w:val="1"/>
              </w:rPr>
              <w:t>e</w:t>
            </w:r>
            <w:r w:rsidRPr="002155A5">
              <w:t xml:space="preserve">r </w:t>
            </w:r>
            <w:r w:rsidRPr="002155A5">
              <w:rPr>
                <w:spacing w:val="2"/>
              </w:rPr>
              <w:t xml:space="preserve"> </w:t>
            </w:r>
            <w:r w:rsidRPr="002155A5">
              <w:t>p</w:t>
            </w:r>
            <w:r w:rsidRPr="002155A5">
              <w:rPr>
                <w:spacing w:val="-1"/>
              </w:rPr>
              <w:t>a</w:t>
            </w:r>
            <w:r w:rsidRPr="002155A5">
              <w:t>p</w:t>
            </w:r>
            <w:r w:rsidRPr="002155A5">
              <w:rPr>
                <w:spacing w:val="1"/>
              </w:rPr>
              <w:t>e</w:t>
            </w:r>
            <w:r w:rsidRPr="002155A5">
              <w:t xml:space="preserve">r </w:t>
            </w:r>
            <w:r w:rsidRPr="002155A5">
              <w:rPr>
                <w:spacing w:val="2"/>
              </w:rPr>
              <w:t xml:space="preserve"> </w:t>
            </w:r>
            <w:r w:rsidRPr="002155A5">
              <w:t xml:space="preserve">or </w:t>
            </w:r>
            <w:r w:rsidRPr="002155A5">
              <w:rPr>
                <w:spacing w:val="8"/>
              </w:rPr>
              <w:t xml:space="preserve"> </w:t>
            </w:r>
            <w:r w:rsidRPr="002155A5">
              <w:t>in l</w:t>
            </w:r>
            <w:r w:rsidRPr="002155A5">
              <w:rPr>
                <w:spacing w:val="-1"/>
              </w:rPr>
              <w:t>e</w:t>
            </w:r>
            <w:r w:rsidRPr="002155A5">
              <w:t>tt</w:t>
            </w:r>
            <w:r w:rsidRPr="002155A5">
              <w:rPr>
                <w:spacing w:val="-1"/>
              </w:rPr>
              <w:t>e</w:t>
            </w:r>
            <w:r w:rsidRPr="002155A5">
              <w:t>rs</w:t>
            </w:r>
            <w:r w:rsidRPr="002155A5">
              <w:rPr>
                <w:spacing w:val="4"/>
              </w:rPr>
              <w:t xml:space="preserve"> </w:t>
            </w:r>
            <w:r w:rsidRPr="002155A5">
              <w:t>to</w:t>
            </w:r>
            <w:r w:rsidRPr="002155A5">
              <w:rPr>
                <w:spacing w:val="4"/>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e</w:t>
            </w:r>
            <w:r w:rsidRPr="002155A5">
              <w:t>rs or</w:t>
            </w:r>
            <w:r w:rsidRPr="002155A5">
              <w:rPr>
                <w:spacing w:val="3"/>
              </w:rPr>
              <w:t xml:space="preserve"> </w:t>
            </w:r>
            <w:r w:rsidRPr="002155A5">
              <w:t>writ</w:t>
            </w:r>
            <w:r w:rsidRPr="002155A5">
              <w:rPr>
                <w:spacing w:val="-1"/>
              </w:rPr>
              <w:t>e</w:t>
            </w:r>
            <w:r w:rsidRPr="002155A5">
              <w:t>s</w:t>
            </w:r>
            <w:r w:rsidRPr="002155A5">
              <w:rPr>
                <w:spacing w:val="3"/>
              </w:rPr>
              <w:t xml:space="preserve"> </w:t>
            </w:r>
            <w:r w:rsidRPr="002155A5">
              <w:t>to</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e</w:t>
            </w:r>
            <w:r w:rsidRPr="002155A5">
              <w:t>r</w:t>
            </w:r>
            <w:r w:rsidRPr="002155A5">
              <w:rPr>
                <w:spacing w:val="2"/>
              </w:rPr>
              <w:t xml:space="preserve"> </w:t>
            </w:r>
            <w:r w:rsidRPr="002155A5">
              <w:t>r</w:t>
            </w:r>
            <w:r w:rsidRPr="002155A5">
              <w:rPr>
                <w:spacing w:val="-1"/>
              </w:rPr>
              <w:t>e</w:t>
            </w:r>
            <w:r w:rsidRPr="002155A5">
              <w:t>qu</w:t>
            </w:r>
            <w:r w:rsidRPr="002155A5">
              <w:rPr>
                <w:spacing w:val="-1"/>
              </w:rPr>
              <w:t>e</w:t>
            </w:r>
            <w:r w:rsidRPr="002155A5">
              <w:t>sting h</w:t>
            </w:r>
            <w:r w:rsidRPr="002155A5">
              <w:rPr>
                <w:spacing w:val="3"/>
              </w:rPr>
              <w:t>i</w:t>
            </w:r>
            <w:r w:rsidRPr="002155A5">
              <w:t>m</w:t>
            </w:r>
            <w:r w:rsidRPr="002155A5">
              <w:rPr>
                <w:spacing w:val="7"/>
              </w:rPr>
              <w:t xml:space="preserve"> </w:t>
            </w:r>
            <w:r w:rsidRPr="002155A5">
              <w:t>to</w:t>
            </w:r>
            <w:r w:rsidRPr="002155A5">
              <w:rPr>
                <w:spacing w:val="6"/>
              </w:rPr>
              <w:t xml:space="preserve"> </w:t>
            </w:r>
            <w:r w:rsidRPr="002155A5">
              <w:rPr>
                <w:spacing w:val="-1"/>
              </w:rPr>
              <w:t>a</w:t>
            </w:r>
            <w:r w:rsidRPr="002155A5">
              <w:t>w</w:t>
            </w:r>
            <w:r w:rsidRPr="002155A5">
              <w:rPr>
                <w:spacing w:val="-1"/>
              </w:rPr>
              <w:t>a</w:t>
            </w:r>
            <w:r w:rsidRPr="002155A5">
              <w:t>rd</w:t>
            </w:r>
            <w:r w:rsidRPr="002155A5">
              <w:rPr>
                <w:spacing w:val="6"/>
              </w:rPr>
              <w:t xml:space="preserve"> </w:t>
            </w:r>
            <w:r w:rsidRPr="002155A5">
              <w:t>p</w:t>
            </w:r>
            <w:r w:rsidRPr="002155A5">
              <w:rPr>
                <w:spacing w:val="-1"/>
              </w:rPr>
              <w:t>a</w:t>
            </w:r>
            <w:r w:rsidRPr="002155A5">
              <w:t xml:space="preserve">ss </w:t>
            </w:r>
            <w:r w:rsidRPr="002155A5">
              <w:rPr>
                <w:spacing w:val="1"/>
              </w:rPr>
              <w:t>m</w:t>
            </w:r>
            <w:r w:rsidRPr="002155A5">
              <w:rPr>
                <w:spacing w:val="-1"/>
              </w:rPr>
              <w:t>a</w:t>
            </w:r>
            <w:r w:rsidRPr="002155A5">
              <w:t>rks.</w:t>
            </w:r>
          </w:p>
        </w:tc>
        <w:tc>
          <w:tcPr>
            <w:tcW w:w="479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105"/>
            </w:pPr>
            <w:r w:rsidRPr="002155A5">
              <w:rPr>
                <w:spacing w:val="1"/>
              </w:rPr>
              <w:t>C</w:t>
            </w:r>
            <w:r w:rsidRPr="002155A5">
              <w:rPr>
                <w:spacing w:val="-1"/>
              </w:rPr>
              <w:t>a</w:t>
            </w:r>
            <w:r w:rsidRPr="002155A5">
              <w:t>n</w:t>
            </w:r>
            <w:r w:rsidRPr="002155A5">
              <w:rPr>
                <w:spacing w:val="-1"/>
              </w:rPr>
              <w:t>ce</w:t>
            </w:r>
            <w:r w:rsidRPr="002155A5">
              <w:t>ll</w:t>
            </w:r>
            <w:r w:rsidRPr="002155A5">
              <w:rPr>
                <w:spacing w:val="-1"/>
              </w:rPr>
              <w:t>a</w:t>
            </w:r>
            <w:r w:rsidRPr="002155A5">
              <w:t>tion</w:t>
            </w:r>
            <w:r w:rsidRPr="002155A5">
              <w:rPr>
                <w:spacing w:val="-6"/>
              </w:rPr>
              <w:t xml:space="preserve"> </w:t>
            </w:r>
            <w:r w:rsidRPr="002155A5">
              <w:t>of</w:t>
            </w:r>
            <w:r w:rsidRPr="002155A5">
              <w:rPr>
                <w:spacing w:val="-2"/>
              </w:rPr>
              <w:t xml:space="preserve"> </w:t>
            </w:r>
            <w:r w:rsidRPr="002155A5">
              <w:t>the</w:t>
            </w:r>
            <w:r w:rsidRPr="002155A5">
              <w:rPr>
                <w:spacing w:val="-3"/>
              </w:rPr>
              <w:t xml:space="preserve"> </w:t>
            </w:r>
            <w:r w:rsidRPr="002155A5">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w:t>
            </w:r>
            <w:r w:rsidRPr="002155A5">
              <w:rPr>
                <w:spacing w:val="-11"/>
              </w:rPr>
              <w:t xml:space="preserve"> </w:t>
            </w:r>
            <w:r w:rsidRPr="002155A5">
              <w:t>in</w:t>
            </w:r>
            <w:r w:rsidRPr="002155A5">
              <w:rPr>
                <w:spacing w:val="-1"/>
              </w:rPr>
              <w:t xml:space="preserve"> </w:t>
            </w:r>
            <w:r w:rsidRPr="002155A5">
              <w:t>th</w:t>
            </w:r>
            <w:r w:rsidRPr="002155A5">
              <w:rPr>
                <w:spacing w:val="-1"/>
              </w:rPr>
              <w:t>a</w:t>
            </w:r>
            <w:r w:rsidRPr="002155A5">
              <w:t>t</w:t>
            </w:r>
            <w:r w:rsidRPr="002155A5">
              <w:rPr>
                <w:spacing w:val="-2"/>
              </w:rPr>
              <w:t xml:space="preserve"> </w:t>
            </w:r>
            <w:r w:rsidRPr="002155A5">
              <w:rPr>
                <w:spacing w:val="4"/>
              </w:rPr>
              <w:t>s</w:t>
            </w:r>
            <w:r w:rsidRPr="002155A5">
              <w:t>ubj</w:t>
            </w:r>
            <w:r w:rsidRPr="002155A5">
              <w:rPr>
                <w:spacing w:val="1"/>
              </w:rPr>
              <w:t>e</w:t>
            </w:r>
            <w:r w:rsidRPr="002155A5">
              <w:rPr>
                <w:spacing w:val="-1"/>
              </w:rPr>
              <w:t>c</w:t>
            </w:r>
            <w:r w:rsidRPr="002155A5">
              <w:t>t.</w:t>
            </w:r>
          </w:p>
        </w:tc>
      </w:tr>
      <w:tr w:rsidR="007C4867" w:rsidRPr="002155A5" w:rsidTr="006341CD">
        <w:trPr>
          <w:trHeight w:hRule="exact" w:val="7030"/>
        </w:trPr>
        <w:tc>
          <w:tcPr>
            <w:tcW w:w="81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278" w:right="276"/>
              <w:jc w:val="center"/>
            </w:pPr>
            <w:r w:rsidRPr="002155A5">
              <w:rPr>
                <w:w w:val="99"/>
              </w:rPr>
              <w:t>6.</w:t>
            </w:r>
          </w:p>
        </w:tc>
        <w:tc>
          <w:tcPr>
            <w:tcW w:w="410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72"/>
              <w:jc w:val="both"/>
            </w:pPr>
            <w:r w:rsidRPr="002155A5">
              <w:rPr>
                <w:spacing w:val="1"/>
              </w:rPr>
              <w:t>R</w:t>
            </w:r>
            <w:r w:rsidRPr="002155A5">
              <w:rPr>
                <w:spacing w:val="-1"/>
              </w:rPr>
              <w:t>e</w:t>
            </w:r>
            <w:r w:rsidRPr="002155A5">
              <w:t>fus</w:t>
            </w:r>
            <w:r w:rsidRPr="002155A5">
              <w:rPr>
                <w:spacing w:val="-1"/>
              </w:rPr>
              <w:t>e</w:t>
            </w:r>
            <w:r w:rsidRPr="002155A5">
              <w:t>s</w:t>
            </w:r>
            <w:r w:rsidRPr="002155A5">
              <w:rPr>
                <w:spacing w:val="22"/>
              </w:rPr>
              <w:t xml:space="preserve"> </w:t>
            </w:r>
            <w:r w:rsidRPr="002155A5">
              <w:t>to</w:t>
            </w:r>
            <w:r w:rsidRPr="002155A5">
              <w:rPr>
                <w:spacing w:val="25"/>
              </w:rPr>
              <w:t xml:space="preserve"> </w:t>
            </w:r>
            <w:r w:rsidRPr="002155A5">
              <w:t>ob</w:t>
            </w:r>
            <w:r w:rsidRPr="002155A5">
              <w:rPr>
                <w:spacing w:val="4"/>
              </w:rPr>
              <w:t>e</w:t>
            </w:r>
            <w:r w:rsidRPr="002155A5">
              <w:t>y</w:t>
            </w:r>
            <w:r w:rsidRPr="002155A5">
              <w:rPr>
                <w:spacing w:val="17"/>
              </w:rPr>
              <w:t xml:space="preserve"> </w:t>
            </w:r>
            <w:r w:rsidRPr="002155A5">
              <w:t>the</w:t>
            </w:r>
            <w:r w:rsidRPr="002155A5">
              <w:rPr>
                <w:spacing w:val="26"/>
              </w:rPr>
              <w:t xml:space="preserve"> </w:t>
            </w:r>
            <w:r w:rsidRPr="002155A5">
              <w:t>or</w:t>
            </w:r>
            <w:r w:rsidRPr="002155A5">
              <w:rPr>
                <w:spacing w:val="4"/>
              </w:rPr>
              <w:t>d</w:t>
            </w:r>
            <w:r w:rsidRPr="002155A5">
              <w:rPr>
                <w:spacing w:val="-1"/>
              </w:rPr>
              <w:t>e</w:t>
            </w:r>
            <w:r w:rsidRPr="002155A5">
              <w:t>rs</w:t>
            </w:r>
            <w:r w:rsidRPr="002155A5">
              <w:rPr>
                <w:spacing w:val="21"/>
              </w:rPr>
              <w:t xml:space="preserve"> </w:t>
            </w:r>
            <w:r w:rsidRPr="002155A5">
              <w:t>of</w:t>
            </w:r>
            <w:r w:rsidRPr="002155A5">
              <w:rPr>
                <w:spacing w:val="24"/>
              </w:rPr>
              <w:t xml:space="preserve"> </w:t>
            </w:r>
            <w:r w:rsidRPr="002155A5">
              <w:t>the</w:t>
            </w:r>
            <w:r w:rsidRPr="002155A5">
              <w:rPr>
                <w:spacing w:val="26"/>
              </w:rPr>
              <w:t xml:space="preserve"> </w:t>
            </w:r>
            <w:r w:rsidRPr="002155A5">
              <w:rPr>
                <w:spacing w:val="-1"/>
              </w:rPr>
              <w:t>c</w:t>
            </w:r>
            <w:r w:rsidRPr="002155A5">
              <w:t>hi</w:t>
            </w:r>
            <w:r w:rsidRPr="002155A5">
              <w:rPr>
                <w:spacing w:val="-1"/>
              </w:rPr>
              <w:t>e</w:t>
            </w:r>
            <w:r w:rsidRPr="002155A5">
              <w:t>f</w:t>
            </w:r>
          </w:p>
          <w:p w:rsidR="007C4867" w:rsidRPr="002155A5" w:rsidRDefault="007C4867" w:rsidP="007C4867">
            <w:pPr>
              <w:spacing w:after="0" w:line="240" w:lineRule="auto"/>
              <w:ind w:left="105" w:right="58"/>
              <w:jc w:val="both"/>
            </w:pPr>
            <w:r w:rsidRPr="002155A5">
              <w:t>sup</w:t>
            </w:r>
            <w:r w:rsidRPr="002155A5">
              <w:rPr>
                <w:spacing w:val="-1"/>
              </w:rPr>
              <w:t>e</w:t>
            </w:r>
            <w:r w:rsidRPr="002155A5">
              <w:t>rint</w:t>
            </w:r>
            <w:r w:rsidRPr="002155A5">
              <w:rPr>
                <w:spacing w:val="-1"/>
              </w:rPr>
              <w:t>e</w:t>
            </w:r>
            <w:r w:rsidRPr="002155A5">
              <w:t>nd</w:t>
            </w:r>
            <w:r w:rsidRPr="002155A5">
              <w:rPr>
                <w:spacing w:val="-1"/>
              </w:rPr>
              <w:t>e</w:t>
            </w:r>
            <w:r w:rsidRPr="002155A5">
              <w:t>nt/</w:t>
            </w:r>
            <w:r w:rsidRPr="002155A5">
              <w:rPr>
                <w:spacing w:val="-1"/>
              </w:rPr>
              <w:t>a</w:t>
            </w:r>
            <w:r w:rsidRPr="002155A5">
              <w:t>ssist</w:t>
            </w:r>
            <w:r w:rsidRPr="002155A5">
              <w:rPr>
                <w:spacing w:val="-1"/>
              </w:rPr>
              <w:t>a</w:t>
            </w:r>
            <w:r w:rsidRPr="002155A5">
              <w:t>nt  – sup</w:t>
            </w:r>
            <w:r w:rsidRPr="002155A5">
              <w:rPr>
                <w:spacing w:val="-1"/>
              </w:rPr>
              <w:t>e</w:t>
            </w:r>
            <w:r w:rsidRPr="002155A5">
              <w:t>rint</w:t>
            </w:r>
            <w:r w:rsidRPr="002155A5">
              <w:rPr>
                <w:spacing w:val="-1"/>
              </w:rPr>
              <w:t>e</w:t>
            </w:r>
            <w:r w:rsidRPr="002155A5">
              <w:t>nd</w:t>
            </w:r>
            <w:r w:rsidRPr="002155A5">
              <w:rPr>
                <w:spacing w:val="-1"/>
              </w:rPr>
              <w:t>e</w:t>
            </w:r>
            <w:r w:rsidRPr="002155A5">
              <w:t>nt /</w:t>
            </w:r>
            <w:r w:rsidRPr="002155A5">
              <w:rPr>
                <w:spacing w:val="14"/>
              </w:rPr>
              <w:t xml:space="preserve"> </w:t>
            </w:r>
            <w:r w:rsidRPr="002155A5">
              <w:rPr>
                <w:spacing w:val="-1"/>
              </w:rPr>
              <w:t>a</w:t>
            </w:r>
            <w:r w:rsidRPr="002155A5">
              <w:rPr>
                <w:spacing w:val="5"/>
              </w:rPr>
              <w:t>n</w:t>
            </w:r>
            <w:r w:rsidRPr="002155A5">
              <w:t>y</w:t>
            </w:r>
            <w:r w:rsidRPr="002155A5">
              <w:rPr>
                <w:spacing w:val="4"/>
              </w:rPr>
              <w:t xml:space="preserve"> </w:t>
            </w:r>
            <w:r w:rsidRPr="002155A5">
              <w:rPr>
                <w:spacing w:val="2"/>
              </w:rPr>
              <w:t>of</w:t>
            </w:r>
            <w:r w:rsidRPr="002155A5">
              <w:t>f</w:t>
            </w:r>
            <w:r w:rsidRPr="002155A5">
              <w:rPr>
                <w:spacing w:val="3"/>
              </w:rPr>
              <w:t>i</w:t>
            </w:r>
            <w:r w:rsidRPr="002155A5">
              <w:rPr>
                <w:spacing w:val="-1"/>
              </w:rPr>
              <w:t>ce</w:t>
            </w:r>
            <w:r w:rsidRPr="002155A5">
              <w:t>r</w:t>
            </w:r>
            <w:r w:rsidRPr="002155A5">
              <w:rPr>
                <w:spacing w:val="10"/>
              </w:rPr>
              <w:t xml:space="preserve"> </w:t>
            </w:r>
            <w:r w:rsidRPr="002155A5">
              <w:t>on</w:t>
            </w:r>
            <w:r w:rsidRPr="002155A5">
              <w:rPr>
                <w:spacing w:val="9"/>
              </w:rPr>
              <w:t xml:space="preserve"> </w:t>
            </w:r>
            <w:r w:rsidRPr="002155A5">
              <w:t>du</w:t>
            </w:r>
            <w:r w:rsidRPr="002155A5">
              <w:rPr>
                <w:spacing w:val="5"/>
              </w:rPr>
              <w:t>t</w:t>
            </w:r>
            <w:r w:rsidRPr="002155A5">
              <w:t>y</w:t>
            </w:r>
            <w:r w:rsidRPr="002155A5">
              <w:rPr>
                <w:spacing w:val="2"/>
              </w:rPr>
              <w:t xml:space="preserve"> o</w:t>
            </w:r>
            <w:r w:rsidRPr="002155A5">
              <w:t xml:space="preserve">r </w:t>
            </w:r>
            <w:r w:rsidRPr="002155A5">
              <w:rPr>
                <w:spacing w:val="1"/>
              </w:rPr>
              <w:t>m</w:t>
            </w:r>
            <w:r w:rsidRPr="002155A5">
              <w:t>isb</w:t>
            </w:r>
            <w:r w:rsidRPr="002155A5">
              <w:rPr>
                <w:spacing w:val="-1"/>
              </w:rPr>
              <w:t>e</w:t>
            </w:r>
            <w:r w:rsidRPr="002155A5">
              <w:t>h</w:t>
            </w:r>
            <w:r w:rsidRPr="002155A5">
              <w:rPr>
                <w:spacing w:val="-1"/>
              </w:rPr>
              <w:t>a</w:t>
            </w:r>
            <w:r w:rsidRPr="002155A5">
              <w:t>v</w:t>
            </w:r>
            <w:r w:rsidRPr="002155A5">
              <w:rPr>
                <w:spacing w:val="-1"/>
              </w:rPr>
              <w:t>e</w:t>
            </w:r>
            <w:r w:rsidRPr="002155A5">
              <w:t xml:space="preserve">s  or </w:t>
            </w:r>
            <w:r w:rsidRPr="002155A5">
              <w:rPr>
                <w:spacing w:val="8"/>
              </w:rPr>
              <w:t xml:space="preserve"> </w:t>
            </w:r>
            <w:r w:rsidRPr="002155A5">
              <w:rPr>
                <w:spacing w:val="-1"/>
              </w:rPr>
              <w:t>c</w:t>
            </w:r>
            <w:r w:rsidRPr="002155A5">
              <w:rPr>
                <w:spacing w:val="2"/>
              </w:rPr>
              <w:t>r</w:t>
            </w:r>
            <w:r w:rsidRPr="002155A5">
              <w:rPr>
                <w:spacing w:val="-1"/>
              </w:rPr>
              <w:t>ea</w:t>
            </w:r>
            <w:r w:rsidRPr="002155A5">
              <w:t>t</w:t>
            </w:r>
            <w:r w:rsidRPr="002155A5">
              <w:rPr>
                <w:spacing w:val="-1"/>
              </w:rPr>
              <w:t>e</w:t>
            </w:r>
            <w:r w:rsidRPr="002155A5">
              <w:t xml:space="preserve">s </w:t>
            </w:r>
            <w:r w:rsidRPr="002155A5">
              <w:rPr>
                <w:spacing w:val="13"/>
              </w:rPr>
              <w:t xml:space="preserve"> </w:t>
            </w:r>
            <w:r w:rsidRPr="002155A5">
              <w:t>disturb</w:t>
            </w:r>
            <w:r w:rsidRPr="002155A5">
              <w:rPr>
                <w:spacing w:val="-1"/>
              </w:rPr>
              <w:t>a</w:t>
            </w:r>
            <w:r w:rsidRPr="002155A5">
              <w:t>n</w:t>
            </w:r>
            <w:r w:rsidRPr="002155A5">
              <w:rPr>
                <w:spacing w:val="-1"/>
              </w:rPr>
              <w:t>c</w:t>
            </w:r>
            <w:r w:rsidRPr="002155A5">
              <w:t xml:space="preserve">e  of </w:t>
            </w:r>
            <w:r w:rsidRPr="002155A5">
              <w:rPr>
                <w:spacing w:val="-1"/>
              </w:rPr>
              <w:t>a</w:t>
            </w:r>
            <w:r w:rsidRPr="002155A5">
              <w:rPr>
                <w:spacing w:val="2"/>
              </w:rPr>
              <w:t>n</w:t>
            </w:r>
            <w:r w:rsidRPr="002155A5">
              <w:t>y kind in</w:t>
            </w:r>
            <w:r w:rsidRPr="002155A5">
              <w:rPr>
                <w:spacing w:val="3"/>
              </w:rPr>
              <w:t xml:space="preserve"> </w:t>
            </w:r>
            <w:r w:rsidRPr="002155A5">
              <w:rPr>
                <w:spacing w:val="-1"/>
              </w:rPr>
              <w:t>a</w:t>
            </w:r>
            <w:r w:rsidRPr="002155A5">
              <w:t>nd</w:t>
            </w:r>
            <w:r w:rsidRPr="002155A5">
              <w:rPr>
                <w:spacing w:val="2"/>
              </w:rPr>
              <w:t xml:space="preserve"> </w:t>
            </w:r>
            <w:r w:rsidRPr="002155A5">
              <w:rPr>
                <w:spacing w:val="1"/>
              </w:rPr>
              <w:t>a</w:t>
            </w:r>
            <w:r w:rsidRPr="002155A5">
              <w:t>round</w:t>
            </w:r>
            <w:r w:rsidRPr="002155A5">
              <w:rPr>
                <w:spacing w:val="1"/>
              </w:rPr>
              <w:t xml:space="preserve"> </w:t>
            </w:r>
            <w:r w:rsidRPr="002155A5">
              <w:t>the</w:t>
            </w:r>
            <w:r w:rsidRPr="002155A5">
              <w:rPr>
                <w:spacing w:val="1"/>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 h</w:t>
            </w:r>
            <w:r w:rsidRPr="002155A5">
              <w:rPr>
                <w:spacing w:val="-1"/>
              </w:rPr>
              <w:t>a</w:t>
            </w:r>
            <w:r w:rsidRPr="002155A5">
              <w:t>ll</w:t>
            </w:r>
            <w:r w:rsidRPr="002155A5">
              <w:rPr>
                <w:spacing w:val="-2"/>
              </w:rPr>
              <w:t xml:space="preserve"> </w:t>
            </w:r>
            <w:r w:rsidRPr="002155A5">
              <w:t>or</w:t>
            </w:r>
            <w:r w:rsidRPr="002155A5">
              <w:rPr>
                <w:spacing w:val="-2"/>
              </w:rPr>
              <w:t xml:space="preserve"> </w:t>
            </w:r>
            <w:r w:rsidRPr="002155A5">
              <w:t>org</w:t>
            </w:r>
            <w:r w:rsidRPr="002155A5">
              <w:rPr>
                <w:spacing w:val="-1"/>
              </w:rPr>
              <w:t>a</w:t>
            </w:r>
            <w:r w:rsidRPr="002155A5">
              <w:t>ni</w:t>
            </w:r>
            <w:r w:rsidRPr="002155A5">
              <w:rPr>
                <w:spacing w:val="1"/>
              </w:rPr>
              <w:t>z</w:t>
            </w:r>
            <w:r w:rsidRPr="002155A5">
              <w:rPr>
                <w:spacing w:val="-1"/>
              </w:rPr>
              <w:t>e</w:t>
            </w:r>
            <w:r w:rsidRPr="002155A5">
              <w:t>s</w:t>
            </w:r>
            <w:r w:rsidRPr="002155A5">
              <w:rPr>
                <w:spacing w:val="-7"/>
              </w:rPr>
              <w:t xml:space="preserve"> </w:t>
            </w:r>
            <w:r w:rsidRPr="002155A5">
              <w:t>a</w:t>
            </w:r>
            <w:r w:rsidRPr="002155A5">
              <w:rPr>
                <w:spacing w:val="-1"/>
              </w:rPr>
              <w:t xml:space="preserve"> </w:t>
            </w:r>
            <w:r w:rsidRPr="002155A5">
              <w:rPr>
                <w:spacing w:val="2"/>
              </w:rPr>
              <w:t>w</w:t>
            </w:r>
            <w:r w:rsidRPr="002155A5">
              <w:rPr>
                <w:spacing w:val="-1"/>
              </w:rPr>
              <w:t>a</w:t>
            </w:r>
            <w:r w:rsidRPr="002155A5">
              <w:t>lk</w:t>
            </w:r>
            <w:r w:rsidRPr="002155A5">
              <w:rPr>
                <w:spacing w:val="-1"/>
              </w:rPr>
              <w:t xml:space="preserve"> </w:t>
            </w:r>
            <w:r w:rsidRPr="002155A5">
              <w:t>out</w:t>
            </w:r>
            <w:r w:rsidRPr="002155A5">
              <w:rPr>
                <w:spacing w:val="-3"/>
              </w:rPr>
              <w:t xml:space="preserve"> </w:t>
            </w:r>
            <w:r w:rsidRPr="002155A5">
              <w:t>or</w:t>
            </w:r>
            <w:r w:rsidRPr="002155A5">
              <w:rPr>
                <w:spacing w:val="-2"/>
              </w:rPr>
              <w:t xml:space="preserve"> </w:t>
            </w:r>
            <w:r w:rsidRPr="002155A5">
              <w:t>instig</w:t>
            </w:r>
            <w:r w:rsidRPr="002155A5">
              <w:rPr>
                <w:spacing w:val="-1"/>
              </w:rPr>
              <w:t>a</w:t>
            </w:r>
            <w:r w:rsidRPr="002155A5">
              <w:t>t</w:t>
            </w:r>
            <w:r w:rsidRPr="002155A5">
              <w:rPr>
                <w:spacing w:val="-1"/>
              </w:rPr>
              <w:t>e</w:t>
            </w:r>
            <w:r w:rsidRPr="002155A5">
              <w:t>s oth</w:t>
            </w:r>
            <w:r w:rsidRPr="002155A5">
              <w:rPr>
                <w:spacing w:val="-1"/>
              </w:rPr>
              <w:t>e</w:t>
            </w:r>
            <w:r w:rsidRPr="002155A5">
              <w:t>rs to</w:t>
            </w:r>
            <w:r w:rsidRPr="002155A5">
              <w:rPr>
                <w:spacing w:val="5"/>
              </w:rPr>
              <w:t xml:space="preserve"> </w:t>
            </w:r>
            <w:r w:rsidRPr="002155A5">
              <w:t>w</w:t>
            </w:r>
            <w:r w:rsidRPr="002155A5">
              <w:rPr>
                <w:spacing w:val="-1"/>
              </w:rPr>
              <w:t>a</w:t>
            </w:r>
            <w:r w:rsidRPr="002155A5">
              <w:t>lk</w:t>
            </w:r>
            <w:r w:rsidRPr="002155A5">
              <w:rPr>
                <w:spacing w:val="2"/>
              </w:rPr>
              <w:t xml:space="preserve"> </w:t>
            </w:r>
            <w:r w:rsidRPr="002155A5">
              <w:t>ou</w:t>
            </w:r>
            <w:r w:rsidRPr="002155A5">
              <w:rPr>
                <w:spacing w:val="2"/>
              </w:rPr>
              <w:t>t</w:t>
            </w:r>
            <w:r w:rsidRPr="002155A5">
              <w:t>,</w:t>
            </w:r>
            <w:r w:rsidRPr="002155A5">
              <w:rPr>
                <w:spacing w:val="2"/>
              </w:rPr>
              <w:t xml:space="preserve"> o</w:t>
            </w:r>
            <w:r w:rsidRPr="002155A5">
              <w:t>r</w:t>
            </w:r>
            <w:r w:rsidRPr="002155A5">
              <w:rPr>
                <w:spacing w:val="3"/>
              </w:rPr>
              <w:t xml:space="preserve"> </w:t>
            </w:r>
            <w:r w:rsidRPr="002155A5">
              <w:t>thr</w:t>
            </w:r>
            <w:r w:rsidRPr="002155A5">
              <w:rPr>
                <w:spacing w:val="-1"/>
              </w:rPr>
              <w:t>ea</w:t>
            </w:r>
            <w:r w:rsidRPr="002155A5">
              <w:t>t</w:t>
            </w:r>
            <w:r w:rsidRPr="002155A5">
              <w:rPr>
                <w:spacing w:val="-1"/>
              </w:rPr>
              <w:t>e</w:t>
            </w:r>
            <w:r w:rsidRPr="002155A5">
              <w:t>ns</w:t>
            </w:r>
            <w:r w:rsidRPr="002155A5">
              <w:rPr>
                <w:spacing w:val="2"/>
              </w:rPr>
              <w:t xml:space="preserve"> </w:t>
            </w:r>
            <w:r w:rsidRPr="002155A5">
              <w:t>the offi</w:t>
            </w:r>
            <w:r w:rsidRPr="002155A5">
              <w:rPr>
                <w:spacing w:val="-1"/>
              </w:rPr>
              <w:t>ce</w:t>
            </w:r>
            <w:r w:rsidRPr="002155A5">
              <w:rPr>
                <w:spacing w:val="2"/>
              </w:rPr>
              <w:t>r</w:t>
            </w:r>
            <w:r w:rsidRPr="002155A5">
              <w:rPr>
                <w:spacing w:val="-1"/>
              </w:rPr>
              <w:t>-</w:t>
            </w:r>
            <w:r w:rsidRPr="002155A5">
              <w:t>in</w:t>
            </w:r>
            <w:r w:rsidRPr="002155A5">
              <w:rPr>
                <w:spacing w:val="1"/>
              </w:rPr>
              <w:t xml:space="preserve"> </w:t>
            </w:r>
            <w:r w:rsidRPr="002155A5">
              <w:rPr>
                <w:spacing w:val="-1"/>
              </w:rPr>
              <w:t>c</w:t>
            </w:r>
            <w:r w:rsidRPr="002155A5">
              <w:t>h</w:t>
            </w:r>
            <w:r w:rsidRPr="002155A5">
              <w:rPr>
                <w:spacing w:val="1"/>
              </w:rPr>
              <w:t>a</w:t>
            </w:r>
            <w:r w:rsidRPr="002155A5">
              <w:t>rge</w:t>
            </w:r>
            <w:r w:rsidRPr="002155A5">
              <w:rPr>
                <w:spacing w:val="1"/>
              </w:rPr>
              <w:t xml:space="preserve"> </w:t>
            </w:r>
            <w:r w:rsidRPr="002155A5">
              <w:t>or</w:t>
            </w:r>
            <w:r w:rsidRPr="002155A5">
              <w:rPr>
                <w:spacing w:val="4"/>
              </w:rPr>
              <w:t xml:space="preserve"> </w:t>
            </w:r>
            <w:r w:rsidRPr="002155A5">
              <w:rPr>
                <w:spacing w:val="-1"/>
              </w:rPr>
              <w:t>a</w:t>
            </w:r>
            <w:r w:rsidRPr="002155A5">
              <w:rPr>
                <w:spacing w:val="5"/>
              </w:rPr>
              <w:t>n</w:t>
            </w:r>
            <w:r w:rsidRPr="002155A5">
              <w:t>y</w:t>
            </w:r>
            <w:r w:rsidRPr="002155A5">
              <w:rPr>
                <w:spacing w:val="4"/>
              </w:rPr>
              <w:t xml:space="preserve"> </w:t>
            </w:r>
            <w:r w:rsidRPr="002155A5">
              <w:t>p</w:t>
            </w:r>
            <w:r w:rsidRPr="002155A5">
              <w:rPr>
                <w:spacing w:val="-1"/>
              </w:rPr>
              <w:t>e</w:t>
            </w:r>
            <w:r w:rsidRPr="002155A5">
              <w:t>rson on</w:t>
            </w:r>
            <w:r w:rsidRPr="002155A5">
              <w:rPr>
                <w:spacing w:val="4"/>
              </w:rPr>
              <w:t xml:space="preserve"> </w:t>
            </w:r>
            <w:r w:rsidRPr="002155A5">
              <w:t>du</w:t>
            </w:r>
            <w:r w:rsidRPr="002155A5">
              <w:rPr>
                <w:spacing w:val="3"/>
              </w:rPr>
              <w:t>t</w:t>
            </w:r>
            <w:r w:rsidRPr="002155A5">
              <w:t>y in</w:t>
            </w:r>
            <w:r w:rsidRPr="002155A5">
              <w:rPr>
                <w:spacing w:val="-1"/>
              </w:rPr>
              <w:t xml:space="preserve"> </w:t>
            </w:r>
            <w:r w:rsidRPr="002155A5">
              <w:t>or</w:t>
            </w:r>
            <w:r w:rsidRPr="002155A5">
              <w:rPr>
                <w:spacing w:val="-2"/>
              </w:rPr>
              <w:t xml:space="preserve"> </w:t>
            </w:r>
            <w:r w:rsidRPr="002155A5">
              <w:t>outside</w:t>
            </w:r>
            <w:r w:rsidRPr="002155A5">
              <w:rPr>
                <w:spacing w:val="-7"/>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w:t>
            </w:r>
            <w:r w:rsidRPr="002155A5">
              <w:rPr>
                <w:spacing w:val="2"/>
              </w:rPr>
              <w:t>n</w:t>
            </w:r>
            <w:r w:rsidRPr="002155A5">
              <w:rPr>
                <w:spacing w:val="1"/>
              </w:rPr>
              <w:t>a</w:t>
            </w:r>
            <w:r w:rsidRPr="002155A5">
              <w:t>tion</w:t>
            </w:r>
            <w:r w:rsidRPr="002155A5">
              <w:rPr>
                <w:spacing w:val="-8"/>
              </w:rPr>
              <w:t xml:space="preserve"> </w:t>
            </w:r>
            <w:r w:rsidRPr="002155A5">
              <w:t>h</w:t>
            </w:r>
            <w:r w:rsidRPr="002155A5">
              <w:rPr>
                <w:spacing w:val="-1"/>
              </w:rPr>
              <w:t>a</w:t>
            </w:r>
            <w:r w:rsidRPr="002155A5">
              <w:t>ll</w:t>
            </w:r>
            <w:r w:rsidRPr="002155A5">
              <w:rPr>
                <w:spacing w:val="-2"/>
              </w:rPr>
              <w:t xml:space="preserve"> </w:t>
            </w:r>
            <w:r w:rsidRPr="002155A5">
              <w:t>of</w:t>
            </w:r>
            <w:r w:rsidRPr="002155A5">
              <w:rPr>
                <w:spacing w:val="-2"/>
              </w:rPr>
              <w:t xml:space="preserve"> </w:t>
            </w:r>
            <w:r w:rsidRPr="002155A5">
              <w:rPr>
                <w:spacing w:val="-1"/>
              </w:rPr>
              <w:t>a</w:t>
            </w:r>
            <w:r w:rsidRPr="002155A5">
              <w:rPr>
                <w:spacing w:val="2"/>
              </w:rPr>
              <w:t>n</w:t>
            </w:r>
            <w:r w:rsidRPr="002155A5">
              <w:t>y inju</w:t>
            </w:r>
            <w:r w:rsidRPr="002155A5">
              <w:rPr>
                <w:spacing w:val="2"/>
              </w:rPr>
              <w:t>r</w:t>
            </w:r>
            <w:r w:rsidRPr="002155A5">
              <w:t>y</w:t>
            </w:r>
            <w:r w:rsidRPr="002155A5">
              <w:rPr>
                <w:spacing w:val="53"/>
              </w:rPr>
              <w:t xml:space="preserve"> </w:t>
            </w:r>
            <w:r w:rsidRPr="002155A5">
              <w:t xml:space="preserve">to </w:t>
            </w:r>
            <w:r w:rsidRPr="002155A5">
              <w:rPr>
                <w:spacing w:val="2"/>
              </w:rPr>
              <w:t xml:space="preserve"> </w:t>
            </w:r>
            <w:r w:rsidRPr="002155A5">
              <w:t>his  p</w:t>
            </w:r>
            <w:r w:rsidRPr="002155A5">
              <w:rPr>
                <w:spacing w:val="-1"/>
              </w:rPr>
              <w:t>e</w:t>
            </w:r>
            <w:r w:rsidRPr="002155A5">
              <w:t>rson</w:t>
            </w:r>
            <w:r w:rsidRPr="002155A5">
              <w:rPr>
                <w:spacing w:val="57"/>
              </w:rPr>
              <w:t xml:space="preserve"> </w:t>
            </w:r>
            <w:r w:rsidRPr="002155A5">
              <w:rPr>
                <w:spacing w:val="2"/>
              </w:rPr>
              <w:t>o</w:t>
            </w:r>
            <w:r w:rsidRPr="002155A5">
              <w:t xml:space="preserve">r  to </w:t>
            </w:r>
            <w:r w:rsidRPr="002155A5">
              <w:rPr>
                <w:spacing w:val="2"/>
              </w:rPr>
              <w:t xml:space="preserve"> </w:t>
            </w:r>
            <w:r w:rsidRPr="002155A5">
              <w:rPr>
                <w:spacing w:val="-1"/>
              </w:rPr>
              <w:t>a</w:t>
            </w:r>
            <w:r w:rsidRPr="002155A5">
              <w:rPr>
                <w:spacing w:val="2"/>
              </w:rPr>
              <w:t>n</w:t>
            </w:r>
            <w:r w:rsidRPr="002155A5">
              <w:t>y</w:t>
            </w:r>
            <w:r w:rsidRPr="002155A5">
              <w:rPr>
                <w:spacing w:val="54"/>
              </w:rPr>
              <w:t xml:space="preserve"> </w:t>
            </w:r>
            <w:r w:rsidRPr="002155A5">
              <w:rPr>
                <w:spacing w:val="2"/>
              </w:rPr>
              <w:t>o</w:t>
            </w:r>
            <w:r w:rsidRPr="002155A5">
              <w:t>f  his r</w:t>
            </w:r>
            <w:r w:rsidRPr="002155A5">
              <w:rPr>
                <w:spacing w:val="-1"/>
              </w:rPr>
              <w:t>e</w:t>
            </w:r>
            <w:r w:rsidRPr="002155A5">
              <w:t>l</w:t>
            </w:r>
            <w:r w:rsidRPr="002155A5">
              <w:rPr>
                <w:spacing w:val="-1"/>
              </w:rPr>
              <w:t>a</w:t>
            </w:r>
            <w:r w:rsidRPr="002155A5">
              <w:t>tions</w:t>
            </w:r>
            <w:r w:rsidRPr="002155A5">
              <w:rPr>
                <w:spacing w:val="4"/>
              </w:rPr>
              <w:t xml:space="preserve"> </w:t>
            </w:r>
            <w:r w:rsidRPr="002155A5">
              <w:t>wh</w:t>
            </w:r>
            <w:r w:rsidRPr="002155A5">
              <w:rPr>
                <w:spacing w:val="-1"/>
              </w:rPr>
              <w:t>e</w:t>
            </w:r>
            <w:r w:rsidRPr="002155A5">
              <w:t>th</w:t>
            </w:r>
            <w:r w:rsidRPr="002155A5">
              <w:rPr>
                <w:spacing w:val="-1"/>
              </w:rPr>
              <w:t>e</w:t>
            </w:r>
            <w:r w:rsidRPr="002155A5">
              <w:t xml:space="preserve">r </w:t>
            </w:r>
            <w:r w:rsidRPr="002155A5">
              <w:rPr>
                <w:spacing w:val="5"/>
              </w:rPr>
              <w:t>b</w:t>
            </w:r>
            <w:r w:rsidRPr="002155A5">
              <w:t>y</w:t>
            </w:r>
            <w:r w:rsidRPr="002155A5">
              <w:rPr>
                <w:spacing w:val="5"/>
              </w:rPr>
              <w:t xml:space="preserve"> </w:t>
            </w:r>
            <w:r w:rsidRPr="002155A5">
              <w:t>words,</w:t>
            </w:r>
            <w:r w:rsidRPr="002155A5">
              <w:rPr>
                <w:spacing w:val="1"/>
              </w:rPr>
              <w:t xml:space="preserve"> </w:t>
            </w:r>
            <w:r w:rsidRPr="002155A5">
              <w:rPr>
                <w:spacing w:val="-1"/>
              </w:rPr>
              <w:t>e</w:t>
            </w:r>
            <w:r w:rsidRPr="002155A5">
              <w:t>ith</w:t>
            </w:r>
            <w:r w:rsidRPr="002155A5">
              <w:rPr>
                <w:spacing w:val="-1"/>
              </w:rPr>
              <w:t>e</w:t>
            </w:r>
            <w:r w:rsidRPr="002155A5">
              <w:t>r spok</w:t>
            </w:r>
            <w:r w:rsidRPr="002155A5">
              <w:rPr>
                <w:spacing w:val="-1"/>
              </w:rPr>
              <w:t>e</w:t>
            </w:r>
            <w:r w:rsidRPr="002155A5">
              <w:t>n or</w:t>
            </w:r>
            <w:r w:rsidRPr="002155A5">
              <w:rPr>
                <w:spacing w:val="4"/>
              </w:rPr>
              <w:t xml:space="preserve"> </w:t>
            </w:r>
            <w:r w:rsidRPr="002155A5">
              <w:t>writt</w:t>
            </w:r>
            <w:r w:rsidRPr="002155A5">
              <w:rPr>
                <w:spacing w:val="-1"/>
              </w:rPr>
              <w:t>e</w:t>
            </w:r>
            <w:r w:rsidRPr="002155A5">
              <w:t>n</w:t>
            </w:r>
            <w:r w:rsidRPr="002155A5">
              <w:rPr>
                <w:spacing w:val="3"/>
              </w:rPr>
              <w:t xml:space="preserve"> </w:t>
            </w:r>
            <w:r w:rsidRPr="002155A5">
              <w:t>or</w:t>
            </w:r>
            <w:r w:rsidRPr="002155A5">
              <w:rPr>
                <w:spacing w:val="6"/>
              </w:rPr>
              <w:t xml:space="preserve"> </w:t>
            </w:r>
            <w:r w:rsidRPr="002155A5">
              <w:t>by</w:t>
            </w:r>
            <w:r w:rsidRPr="002155A5">
              <w:rPr>
                <w:spacing w:val="2"/>
              </w:rPr>
              <w:t xml:space="preserve"> </w:t>
            </w:r>
            <w:r w:rsidRPr="002155A5">
              <w:t>signs</w:t>
            </w:r>
            <w:r w:rsidRPr="002155A5">
              <w:rPr>
                <w:spacing w:val="3"/>
              </w:rPr>
              <w:t xml:space="preserve"> </w:t>
            </w:r>
            <w:r w:rsidRPr="002155A5">
              <w:t>or</w:t>
            </w:r>
            <w:r w:rsidRPr="002155A5">
              <w:rPr>
                <w:spacing w:val="4"/>
              </w:rPr>
              <w:t xml:space="preserve"> </w:t>
            </w:r>
            <w:r w:rsidRPr="002155A5">
              <w:rPr>
                <w:spacing w:val="2"/>
              </w:rPr>
              <w:t>b</w:t>
            </w:r>
            <w:r w:rsidRPr="002155A5">
              <w:t>y visible</w:t>
            </w:r>
            <w:r w:rsidRPr="002155A5">
              <w:rPr>
                <w:spacing w:val="1"/>
              </w:rPr>
              <w:t xml:space="preserve"> </w:t>
            </w:r>
            <w:r w:rsidRPr="002155A5">
              <w:t>r</w:t>
            </w:r>
            <w:r w:rsidRPr="002155A5">
              <w:rPr>
                <w:spacing w:val="-1"/>
              </w:rPr>
              <w:t>e</w:t>
            </w:r>
            <w:r w:rsidRPr="002155A5">
              <w:t>pr</w:t>
            </w:r>
            <w:r w:rsidRPr="002155A5">
              <w:rPr>
                <w:spacing w:val="-1"/>
              </w:rPr>
              <w:t>e</w:t>
            </w:r>
            <w:r w:rsidRPr="002155A5">
              <w:rPr>
                <w:spacing w:val="3"/>
              </w:rPr>
              <w:t>s</w:t>
            </w:r>
            <w:r w:rsidRPr="002155A5">
              <w:rPr>
                <w:spacing w:val="-1"/>
              </w:rPr>
              <w:t>e</w:t>
            </w:r>
            <w:r w:rsidRPr="002155A5">
              <w:t>nt</w:t>
            </w:r>
            <w:r w:rsidRPr="002155A5">
              <w:rPr>
                <w:spacing w:val="-1"/>
              </w:rPr>
              <w:t>a</w:t>
            </w:r>
            <w:r w:rsidRPr="002155A5">
              <w:t xml:space="preserve">tion, </w:t>
            </w:r>
            <w:r w:rsidRPr="002155A5">
              <w:rPr>
                <w:spacing w:val="-1"/>
              </w:rPr>
              <w:t>a</w:t>
            </w:r>
            <w:r w:rsidRPr="002155A5">
              <w:t>ss</w:t>
            </w:r>
            <w:r w:rsidRPr="002155A5">
              <w:rPr>
                <w:spacing w:val="-1"/>
              </w:rPr>
              <w:t>a</w:t>
            </w:r>
            <w:r w:rsidRPr="002155A5">
              <w:t>ults</w:t>
            </w:r>
            <w:r w:rsidRPr="002155A5">
              <w:rPr>
                <w:spacing w:val="2"/>
              </w:rPr>
              <w:t xml:space="preserve"> </w:t>
            </w:r>
            <w:r w:rsidRPr="002155A5">
              <w:t>the offi</w:t>
            </w:r>
            <w:r w:rsidRPr="002155A5">
              <w:rPr>
                <w:spacing w:val="-1"/>
              </w:rPr>
              <w:t>ce</w:t>
            </w:r>
            <w:r w:rsidRPr="002155A5">
              <w:rPr>
                <w:spacing w:val="2"/>
              </w:rPr>
              <w:t>r</w:t>
            </w:r>
            <w:r w:rsidRPr="002155A5">
              <w:rPr>
                <w:spacing w:val="-1"/>
              </w:rPr>
              <w:t>-</w:t>
            </w:r>
            <w:r w:rsidRPr="002155A5">
              <w:rPr>
                <w:spacing w:val="1"/>
              </w:rPr>
              <w:t>i</w:t>
            </w:r>
            <w:r w:rsidRPr="002155A5">
              <w:t>n</w:t>
            </w:r>
            <w:r w:rsidRPr="002155A5">
              <w:rPr>
                <w:spacing w:val="-1"/>
              </w:rPr>
              <w:t>-c</w:t>
            </w:r>
            <w:r w:rsidRPr="002155A5">
              <w:rPr>
                <w:spacing w:val="2"/>
              </w:rPr>
              <w:t>h</w:t>
            </w:r>
            <w:r w:rsidRPr="002155A5">
              <w:rPr>
                <w:spacing w:val="-1"/>
              </w:rPr>
              <w:t>a</w:t>
            </w:r>
            <w:r w:rsidRPr="002155A5">
              <w:t>rg</w:t>
            </w:r>
            <w:r w:rsidRPr="002155A5">
              <w:rPr>
                <w:spacing w:val="-1"/>
              </w:rPr>
              <w:t>e</w:t>
            </w:r>
            <w:r w:rsidRPr="002155A5">
              <w:t>,</w:t>
            </w:r>
            <w:r w:rsidRPr="002155A5">
              <w:rPr>
                <w:spacing w:val="-2"/>
              </w:rPr>
              <w:t xml:space="preserve"> </w:t>
            </w:r>
            <w:r w:rsidRPr="002155A5">
              <w:rPr>
                <w:spacing w:val="2"/>
              </w:rPr>
              <w:t>o</w:t>
            </w:r>
            <w:r w:rsidRPr="002155A5">
              <w:t>r</w:t>
            </w:r>
            <w:r w:rsidRPr="002155A5">
              <w:rPr>
                <w:spacing w:val="7"/>
              </w:rPr>
              <w:t xml:space="preserve"> </w:t>
            </w:r>
            <w:r w:rsidRPr="002155A5">
              <w:rPr>
                <w:spacing w:val="-1"/>
              </w:rPr>
              <w:t>a</w:t>
            </w:r>
            <w:r w:rsidRPr="002155A5">
              <w:rPr>
                <w:spacing w:val="5"/>
              </w:rPr>
              <w:t>n</w:t>
            </w:r>
            <w:r w:rsidRPr="002155A5">
              <w:t>y</w:t>
            </w:r>
            <w:r w:rsidRPr="002155A5">
              <w:rPr>
                <w:spacing w:val="7"/>
              </w:rPr>
              <w:t xml:space="preserve"> </w:t>
            </w:r>
            <w:r w:rsidRPr="002155A5">
              <w:t>p</w:t>
            </w:r>
            <w:r w:rsidRPr="002155A5">
              <w:rPr>
                <w:spacing w:val="-1"/>
              </w:rPr>
              <w:t>e</w:t>
            </w:r>
            <w:r w:rsidRPr="002155A5">
              <w:t>rson</w:t>
            </w:r>
            <w:r w:rsidRPr="002155A5">
              <w:rPr>
                <w:spacing w:val="3"/>
              </w:rPr>
              <w:t xml:space="preserve"> </w:t>
            </w:r>
            <w:r w:rsidRPr="002155A5">
              <w:t>on</w:t>
            </w:r>
            <w:r w:rsidRPr="002155A5">
              <w:rPr>
                <w:spacing w:val="7"/>
              </w:rPr>
              <w:t xml:space="preserve"> </w:t>
            </w:r>
            <w:r w:rsidRPr="002155A5">
              <w:t>du</w:t>
            </w:r>
            <w:r w:rsidRPr="002155A5">
              <w:rPr>
                <w:spacing w:val="3"/>
              </w:rPr>
              <w:t>t</w:t>
            </w:r>
            <w:r w:rsidRPr="002155A5">
              <w:t>y in</w:t>
            </w:r>
            <w:r w:rsidRPr="002155A5">
              <w:rPr>
                <w:spacing w:val="-1"/>
              </w:rPr>
              <w:t xml:space="preserve"> </w:t>
            </w:r>
            <w:r w:rsidRPr="002155A5">
              <w:t>or</w:t>
            </w:r>
            <w:r w:rsidRPr="002155A5">
              <w:rPr>
                <w:spacing w:val="-2"/>
              </w:rPr>
              <w:t xml:space="preserve"> </w:t>
            </w:r>
            <w:r w:rsidRPr="002155A5">
              <w:t>outside</w:t>
            </w:r>
            <w:r w:rsidRPr="002155A5">
              <w:rPr>
                <w:spacing w:val="-7"/>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w:t>
            </w:r>
            <w:r w:rsidRPr="002155A5">
              <w:rPr>
                <w:spacing w:val="2"/>
              </w:rPr>
              <w:t>n</w:t>
            </w:r>
            <w:r w:rsidRPr="002155A5">
              <w:rPr>
                <w:spacing w:val="1"/>
              </w:rPr>
              <w:t>a</w:t>
            </w:r>
            <w:r w:rsidRPr="002155A5">
              <w:t>tion</w:t>
            </w:r>
            <w:r w:rsidRPr="002155A5">
              <w:rPr>
                <w:spacing w:val="-8"/>
              </w:rPr>
              <w:t xml:space="preserve"> </w:t>
            </w:r>
            <w:r w:rsidRPr="002155A5">
              <w:t>h</w:t>
            </w:r>
            <w:r w:rsidRPr="002155A5">
              <w:rPr>
                <w:spacing w:val="-1"/>
              </w:rPr>
              <w:t>a</w:t>
            </w:r>
            <w:r w:rsidRPr="002155A5">
              <w:t>ll</w:t>
            </w:r>
            <w:r w:rsidRPr="002155A5">
              <w:rPr>
                <w:spacing w:val="-2"/>
              </w:rPr>
              <w:t xml:space="preserve"> </w:t>
            </w:r>
            <w:r w:rsidRPr="002155A5">
              <w:t>or</w:t>
            </w:r>
            <w:r w:rsidRPr="002155A5">
              <w:rPr>
                <w:spacing w:val="-2"/>
              </w:rPr>
              <w:t xml:space="preserve"> </w:t>
            </w:r>
            <w:r w:rsidRPr="002155A5">
              <w:rPr>
                <w:spacing w:val="-1"/>
              </w:rPr>
              <w:t>a</w:t>
            </w:r>
            <w:r w:rsidRPr="002155A5">
              <w:rPr>
                <w:spacing w:val="2"/>
              </w:rPr>
              <w:t>n</w:t>
            </w:r>
            <w:r w:rsidRPr="002155A5">
              <w:t>y of</w:t>
            </w:r>
            <w:r w:rsidRPr="002155A5">
              <w:rPr>
                <w:spacing w:val="6"/>
              </w:rPr>
              <w:t xml:space="preserve"> </w:t>
            </w:r>
            <w:r w:rsidRPr="002155A5">
              <w:t>his</w:t>
            </w:r>
            <w:r w:rsidRPr="002155A5">
              <w:rPr>
                <w:spacing w:val="7"/>
              </w:rPr>
              <w:t xml:space="preserve"> </w:t>
            </w:r>
            <w:r w:rsidRPr="002155A5">
              <w:t>r</w:t>
            </w:r>
            <w:r w:rsidRPr="002155A5">
              <w:rPr>
                <w:spacing w:val="-1"/>
              </w:rPr>
              <w:t>e</w:t>
            </w:r>
            <w:r w:rsidRPr="002155A5">
              <w:t>l</w:t>
            </w:r>
            <w:r w:rsidRPr="002155A5">
              <w:rPr>
                <w:spacing w:val="-1"/>
              </w:rPr>
              <w:t>a</w:t>
            </w:r>
            <w:r w:rsidRPr="002155A5">
              <w:t>tions,</w:t>
            </w:r>
            <w:r w:rsidRPr="002155A5">
              <w:rPr>
                <w:spacing w:val="4"/>
              </w:rPr>
              <w:t xml:space="preserve"> </w:t>
            </w:r>
            <w:r w:rsidRPr="002155A5">
              <w:t>or</w:t>
            </w:r>
            <w:r w:rsidRPr="002155A5">
              <w:rPr>
                <w:spacing w:val="6"/>
              </w:rPr>
              <w:t xml:space="preserve"> </w:t>
            </w:r>
            <w:r w:rsidRPr="002155A5">
              <w:t>indu</w:t>
            </w:r>
            <w:r w:rsidRPr="002155A5">
              <w:rPr>
                <w:spacing w:val="3"/>
              </w:rPr>
              <w:t>l</w:t>
            </w:r>
            <w:r w:rsidRPr="002155A5">
              <w:rPr>
                <w:spacing w:val="-2"/>
              </w:rPr>
              <w:t>g</w:t>
            </w:r>
            <w:r w:rsidRPr="002155A5">
              <w:rPr>
                <w:spacing w:val="-1"/>
              </w:rPr>
              <w:t>e</w:t>
            </w:r>
            <w:r w:rsidRPr="002155A5">
              <w:t>s</w:t>
            </w:r>
            <w:r w:rsidRPr="002155A5">
              <w:rPr>
                <w:spacing w:val="3"/>
              </w:rPr>
              <w:t xml:space="preserve"> </w:t>
            </w:r>
            <w:r w:rsidRPr="002155A5">
              <w:t>in</w:t>
            </w:r>
            <w:r w:rsidRPr="002155A5">
              <w:rPr>
                <w:spacing w:val="7"/>
              </w:rPr>
              <w:t xml:space="preserve"> </w:t>
            </w:r>
            <w:r w:rsidRPr="002155A5">
              <w:rPr>
                <w:spacing w:val="-1"/>
              </w:rPr>
              <w:t>a</w:t>
            </w:r>
            <w:r w:rsidRPr="002155A5">
              <w:rPr>
                <w:spacing w:val="2"/>
              </w:rPr>
              <w:t>n</w:t>
            </w:r>
            <w:r w:rsidRPr="002155A5">
              <w:t>y oth</w:t>
            </w:r>
            <w:r w:rsidRPr="002155A5">
              <w:rPr>
                <w:spacing w:val="1"/>
              </w:rPr>
              <w:t>e</w:t>
            </w:r>
            <w:r w:rsidRPr="002155A5">
              <w:t xml:space="preserve">r </w:t>
            </w:r>
            <w:r w:rsidRPr="002155A5">
              <w:rPr>
                <w:spacing w:val="-1"/>
              </w:rPr>
              <w:t>ac</w:t>
            </w:r>
            <w:r w:rsidRPr="002155A5">
              <w:t>t</w:t>
            </w:r>
            <w:r w:rsidRPr="002155A5">
              <w:rPr>
                <w:spacing w:val="8"/>
              </w:rPr>
              <w:t xml:space="preserve"> </w:t>
            </w:r>
            <w:r w:rsidRPr="002155A5">
              <w:t>of</w:t>
            </w:r>
            <w:r w:rsidRPr="002155A5">
              <w:rPr>
                <w:spacing w:val="5"/>
              </w:rPr>
              <w:t xml:space="preserve"> </w:t>
            </w:r>
            <w:r w:rsidRPr="002155A5">
              <w:rPr>
                <w:spacing w:val="1"/>
              </w:rPr>
              <w:t>m</w:t>
            </w:r>
            <w:r w:rsidRPr="002155A5">
              <w:t>is</w:t>
            </w:r>
            <w:r w:rsidRPr="002155A5">
              <w:rPr>
                <w:spacing w:val="-1"/>
              </w:rPr>
              <w:t>c</w:t>
            </w:r>
            <w:r w:rsidRPr="002155A5">
              <w:t>ond</w:t>
            </w:r>
            <w:r w:rsidRPr="002155A5">
              <w:rPr>
                <w:spacing w:val="2"/>
              </w:rPr>
              <w:t>u</w:t>
            </w:r>
            <w:r w:rsidRPr="002155A5">
              <w:rPr>
                <w:spacing w:val="-1"/>
              </w:rPr>
              <w:t>c</w:t>
            </w:r>
            <w:r w:rsidRPr="002155A5">
              <w:t>t or</w:t>
            </w:r>
            <w:r w:rsidRPr="002155A5">
              <w:rPr>
                <w:spacing w:val="10"/>
              </w:rPr>
              <w:t xml:space="preserve"> </w:t>
            </w:r>
            <w:r w:rsidRPr="002155A5">
              <w:rPr>
                <w:spacing w:val="1"/>
              </w:rPr>
              <w:t>m</w:t>
            </w:r>
            <w:r w:rsidRPr="002155A5">
              <w:t>is</w:t>
            </w:r>
            <w:r w:rsidRPr="002155A5">
              <w:rPr>
                <w:spacing w:val="-1"/>
              </w:rPr>
              <w:t>c</w:t>
            </w:r>
            <w:r w:rsidRPr="002155A5">
              <w:t>hi</w:t>
            </w:r>
            <w:r w:rsidRPr="002155A5">
              <w:rPr>
                <w:spacing w:val="-1"/>
              </w:rPr>
              <w:t>e</w:t>
            </w:r>
            <w:r w:rsidRPr="002155A5">
              <w:t>f</w:t>
            </w:r>
            <w:r w:rsidRPr="002155A5">
              <w:rPr>
                <w:spacing w:val="1"/>
              </w:rPr>
              <w:t xml:space="preserve"> </w:t>
            </w:r>
            <w:r w:rsidRPr="002155A5">
              <w:t>whi</w:t>
            </w:r>
            <w:r w:rsidRPr="002155A5">
              <w:rPr>
                <w:spacing w:val="-1"/>
              </w:rPr>
              <w:t>c</w:t>
            </w:r>
            <w:r w:rsidRPr="002155A5">
              <w:t>h r</w:t>
            </w:r>
            <w:r w:rsidRPr="002155A5">
              <w:rPr>
                <w:spacing w:val="-1"/>
              </w:rPr>
              <w:t>e</w:t>
            </w:r>
            <w:r w:rsidRPr="002155A5">
              <w:t xml:space="preserve">sult </w:t>
            </w:r>
            <w:r w:rsidRPr="002155A5">
              <w:rPr>
                <w:spacing w:val="2"/>
              </w:rPr>
              <w:t xml:space="preserve"> </w:t>
            </w:r>
            <w:r w:rsidRPr="002155A5">
              <w:t xml:space="preserve">in </w:t>
            </w:r>
            <w:r w:rsidRPr="002155A5">
              <w:rPr>
                <w:spacing w:val="3"/>
              </w:rPr>
              <w:t xml:space="preserve"> </w:t>
            </w:r>
            <w:r w:rsidRPr="002155A5">
              <w:t>d</w:t>
            </w:r>
            <w:r w:rsidRPr="002155A5">
              <w:rPr>
                <w:spacing w:val="-1"/>
              </w:rPr>
              <w:t>a</w:t>
            </w:r>
            <w:r w:rsidRPr="002155A5">
              <w:rPr>
                <w:spacing w:val="1"/>
              </w:rPr>
              <w:t>m</w:t>
            </w:r>
            <w:r w:rsidRPr="002155A5">
              <w:rPr>
                <w:spacing w:val="-1"/>
              </w:rPr>
              <w:t>a</w:t>
            </w:r>
            <w:r w:rsidRPr="002155A5">
              <w:t xml:space="preserve">ge  to </w:t>
            </w:r>
            <w:r w:rsidRPr="002155A5">
              <w:rPr>
                <w:spacing w:val="3"/>
              </w:rPr>
              <w:t xml:space="preserve"> </w:t>
            </w:r>
            <w:r w:rsidRPr="002155A5">
              <w:rPr>
                <w:spacing w:val="2"/>
              </w:rPr>
              <w:t>o</w:t>
            </w:r>
            <w:r w:rsidRPr="002155A5">
              <w:t xml:space="preserve">r </w:t>
            </w:r>
            <w:r w:rsidRPr="002155A5">
              <w:rPr>
                <w:spacing w:val="4"/>
              </w:rPr>
              <w:t xml:space="preserve"> </w:t>
            </w:r>
            <w:r w:rsidRPr="002155A5">
              <w:t>d</w:t>
            </w:r>
            <w:r w:rsidRPr="002155A5">
              <w:rPr>
                <w:spacing w:val="-1"/>
              </w:rPr>
              <w:t>e</w:t>
            </w:r>
            <w:r w:rsidRPr="002155A5">
              <w:t>stru</w:t>
            </w:r>
            <w:r w:rsidRPr="002155A5">
              <w:rPr>
                <w:spacing w:val="-1"/>
              </w:rPr>
              <w:t>c</w:t>
            </w:r>
            <w:r w:rsidRPr="002155A5">
              <w:t>tion</w:t>
            </w:r>
            <w:r w:rsidRPr="002155A5">
              <w:rPr>
                <w:spacing w:val="56"/>
              </w:rPr>
              <w:t xml:space="preserve"> </w:t>
            </w:r>
            <w:r w:rsidRPr="002155A5">
              <w:t>of prop</w:t>
            </w:r>
            <w:r w:rsidRPr="002155A5">
              <w:rPr>
                <w:spacing w:val="-1"/>
              </w:rPr>
              <w:t>e</w:t>
            </w:r>
            <w:r w:rsidRPr="002155A5">
              <w:t>r</w:t>
            </w:r>
            <w:r w:rsidRPr="002155A5">
              <w:rPr>
                <w:spacing w:val="5"/>
              </w:rPr>
              <w:t>t</w:t>
            </w:r>
            <w:r w:rsidRPr="002155A5">
              <w:t>y in</w:t>
            </w:r>
            <w:r w:rsidRPr="002155A5">
              <w:rPr>
                <w:spacing w:val="11"/>
              </w:rPr>
              <w:t xml:space="preserve"> </w:t>
            </w:r>
            <w:r w:rsidRPr="002155A5">
              <w:t>the</w:t>
            </w:r>
            <w:r w:rsidRPr="002155A5">
              <w:rPr>
                <w:spacing w:val="9"/>
              </w:rPr>
              <w:t xml:space="preserve"> </w:t>
            </w:r>
            <w:r w:rsidRPr="002155A5">
              <w:rPr>
                <w:spacing w:val="-1"/>
              </w:rPr>
              <w:t>e</w:t>
            </w:r>
            <w:r w:rsidRPr="002155A5">
              <w:t>x</w:t>
            </w:r>
            <w:r w:rsidRPr="002155A5">
              <w:rPr>
                <w:spacing w:val="-1"/>
              </w:rPr>
              <w:t>a</w:t>
            </w:r>
            <w:r w:rsidRPr="002155A5">
              <w:rPr>
                <w:spacing w:val="1"/>
              </w:rPr>
              <w:t>m</w:t>
            </w:r>
            <w:r w:rsidRPr="002155A5">
              <w:rPr>
                <w:spacing w:val="3"/>
              </w:rPr>
              <w:t>i</w:t>
            </w:r>
            <w:r w:rsidRPr="002155A5">
              <w:t>n</w:t>
            </w:r>
            <w:r w:rsidRPr="002155A5">
              <w:rPr>
                <w:spacing w:val="1"/>
              </w:rPr>
              <w:t>a</w:t>
            </w:r>
            <w:r w:rsidRPr="002155A5">
              <w:rPr>
                <w:spacing w:val="3"/>
              </w:rPr>
              <w:t>t</w:t>
            </w:r>
            <w:r w:rsidRPr="002155A5">
              <w:t>ion</w:t>
            </w:r>
            <w:r w:rsidRPr="002155A5">
              <w:rPr>
                <w:spacing w:val="4"/>
              </w:rPr>
              <w:t xml:space="preserve"> </w:t>
            </w:r>
            <w:r w:rsidRPr="002155A5">
              <w:t>h</w:t>
            </w:r>
            <w:r w:rsidRPr="002155A5">
              <w:rPr>
                <w:spacing w:val="-1"/>
              </w:rPr>
              <w:t>a</w:t>
            </w:r>
            <w:r w:rsidRPr="002155A5">
              <w:t>ll</w:t>
            </w:r>
            <w:r w:rsidRPr="002155A5">
              <w:rPr>
                <w:spacing w:val="10"/>
              </w:rPr>
              <w:t xml:space="preserve"> </w:t>
            </w:r>
            <w:r w:rsidRPr="002155A5">
              <w:t>or</w:t>
            </w:r>
            <w:r w:rsidRPr="002155A5">
              <w:rPr>
                <w:spacing w:val="9"/>
              </w:rPr>
              <w:t xml:space="preserve"> </w:t>
            </w:r>
            <w:r w:rsidRPr="002155A5">
              <w:rPr>
                <w:spacing w:val="-1"/>
              </w:rPr>
              <w:t>a</w:t>
            </w:r>
            <w:r w:rsidRPr="002155A5">
              <w:rPr>
                <w:spacing w:val="2"/>
              </w:rPr>
              <w:t>n</w:t>
            </w:r>
            <w:r w:rsidRPr="002155A5">
              <w:t>y p</w:t>
            </w:r>
            <w:r w:rsidRPr="002155A5">
              <w:rPr>
                <w:spacing w:val="-1"/>
              </w:rPr>
              <w:t>a</w:t>
            </w:r>
            <w:r w:rsidRPr="002155A5">
              <w:t>rt of the coll</w:t>
            </w:r>
            <w:r w:rsidRPr="002155A5">
              <w:rPr>
                <w:spacing w:val="-1"/>
              </w:rPr>
              <w:t>e</w:t>
            </w:r>
            <w:r w:rsidRPr="002155A5">
              <w:t>ge</w:t>
            </w:r>
            <w:r w:rsidRPr="002155A5">
              <w:rPr>
                <w:spacing w:val="-2"/>
              </w:rPr>
              <w:t xml:space="preserve"> </w:t>
            </w:r>
            <w:r w:rsidRPr="002155A5">
              <w:rPr>
                <w:spacing w:val="1"/>
              </w:rPr>
              <w:t>c</w:t>
            </w:r>
            <w:r w:rsidRPr="002155A5">
              <w:rPr>
                <w:spacing w:val="-1"/>
              </w:rPr>
              <w:t>a</w:t>
            </w:r>
            <w:r w:rsidRPr="002155A5">
              <w:rPr>
                <w:spacing w:val="1"/>
              </w:rPr>
              <w:t>m</w:t>
            </w:r>
            <w:r w:rsidRPr="002155A5">
              <w:rPr>
                <w:spacing w:val="2"/>
              </w:rPr>
              <w:t>p</w:t>
            </w:r>
            <w:r w:rsidRPr="002155A5">
              <w:rPr>
                <w:spacing w:val="4"/>
              </w:rPr>
              <w:t>u</w:t>
            </w:r>
            <w:r w:rsidRPr="002155A5">
              <w:t>s</w:t>
            </w:r>
            <w:r w:rsidRPr="002155A5">
              <w:rPr>
                <w:spacing w:val="-2"/>
              </w:rPr>
              <w:t xml:space="preserve"> </w:t>
            </w:r>
            <w:r w:rsidRPr="002155A5">
              <w:t xml:space="preserve">or </w:t>
            </w:r>
            <w:r w:rsidRPr="002155A5">
              <w:rPr>
                <w:spacing w:val="-1"/>
              </w:rPr>
              <w:t>e</w:t>
            </w:r>
            <w:r w:rsidRPr="002155A5">
              <w:t>ng</w:t>
            </w:r>
            <w:r w:rsidRPr="002155A5">
              <w:rPr>
                <w:spacing w:val="-1"/>
              </w:rPr>
              <w:t>a</w:t>
            </w:r>
            <w:r w:rsidRPr="002155A5">
              <w:t>g</w:t>
            </w:r>
            <w:r w:rsidRPr="002155A5">
              <w:rPr>
                <w:spacing w:val="-1"/>
              </w:rPr>
              <w:t>e</w:t>
            </w:r>
            <w:r w:rsidRPr="002155A5">
              <w:t>s</w:t>
            </w:r>
            <w:r w:rsidRPr="002155A5">
              <w:rPr>
                <w:spacing w:val="-4"/>
              </w:rPr>
              <w:t xml:space="preserve"> </w:t>
            </w:r>
            <w:r w:rsidRPr="002155A5">
              <w:t xml:space="preserve">in </w:t>
            </w:r>
            <w:r w:rsidRPr="002155A5">
              <w:rPr>
                <w:spacing w:val="-1"/>
              </w:rPr>
              <w:t>a</w:t>
            </w:r>
            <w:r w:rsidRPr="002155A5">
              <w:rPr>
                <w:spacing w:val="2"/>
              </w:rPr>
              <w:t>n</w:t>
            </w:r>
            <w:r w:rsidRPr="002155A5">
              <w:t>y</w:t>
            </w:r>
            <w:r w:rsidRPr="002155A5">
              <w:rPr>
                <w:spacing w:val="44"/>
              </w:rPr>
              <w:t xml:space="preserve"> </w:t>
            </w:r>
            <w:r w:rsidRPr="002155A5">
              <w:t>oth</w:t>
            </w:r>
            <w:r w:rsidRPr="002155A5">
              <w:rPr>
                <w:spacing w:val="1"/>
              </w:rPr>
              <w:t>e</w:t>
            </w:r>
            <w:r w:rsidRPr="002155A5">
              <w:t>r</w:t>
            </w:r>
            <w:r w:rsidRPr="002155A5">
              <w:rPr>
                <w:spacing w:val="45"/>
              </w:rPr>
              <w:t xml:space="preserve"> </w:t>
            </w:r>
            <w:r w:rsidRPr="002155A5">
              <w:rPr>
                <w:spacing w:val="-1"/>
              </w:rPr>
              <w:t>ac</w:t>
            </w:r>
            <w:r w:rsidRPr="002155A5">
              <w:t>t</w:t>
            </w:r>
            <w:r w:rsidRPr="002155A5">
              <w:rPr>
                <w:spacing w:val="51"/>
              </w:rPr>
              <w:t xml:space="preserve"> </w:t>
            </w:r>
            <w:r w:rsidRPr="002155A5">
              <w:t>whi</w:t>
            </w:r>
            <w:r w:rsidRPr="002155A5">
              <w:rPr>
                <w:spacing w:val="-1"/>
              </w:rPr>
              <w:t>c</w:t>
            </w:r>
            <w:r w:rsidRPr="002155A5">
              <w:t>h</w:t>
            </w:r>
            <w:r w:rsidRPr="002155A5">
              <w:rPr>
                <w:spacing w:val="45"/>
              </w:rPr>
              <w:t xml:space="preserve"> </w:t>
            </w:r>
            <w:r w:rsidRPr="002155A5">
              <w:t>in</w:t>
            </w:r>
            <w:r w:rsidRPr="002155A5">
              <w:rPr>
                <w:spacing w:val="51"/>
              </w:rPr>
              <w:t xml:space="preserve"> </w:t>
            </w:r>
            <w:r w:rsidRPr="002155A5">
              <w:t>the</w:t>
            </w:r>
            <w:r w:rsidRPr="002155A5">
              <w:rPr>
                <w:spacing w:val="47"/>
              </w:rPr>
              <w:t xml:space="preserve"> </w:t>
            </w:r>
            <w:r w:rsidRPr="002155A5">
              <w:t>opinion</w:t>
            </w:r>
            <w:r w:rsidRPr="002155A5">
              <w:rPr>
                <w:spacing w:val="43"/>
              </w:rPr>
              <w:t xml:space="preserve"> </w:t>
            </w:r>
            <w:r w:rsidRPr="002155A5">
              <w:t>of the</w:t>
            </w:r>
            <w:r w:rsidRPr="002155A5">
              <w:rPr>
                <w:spacing w:val="5"/>
              </w:rPr>
              <w:t xml:space="preserve"> </w:t>
            </w:r>
            <w:r w:rsidRPr="002155A5">
              <w:t>offi</w:t>
            </w:r>
            <w:r w:rsidRPr="002155A5">
              <w:rPr>
                <w:spacing w:val="-1"/>
              </w:rPr>
              <w:t>ce</w:t>
            </w:r>
            <w:r w:rsidRPr="002155A5">
              <w:t>r</w:t>
            </w:r>
            <w:r w:rsidRPr="002155A5">
              <w:rPr>
                <w:spacing w:val="5"/>
              </w:rPr>
              <w:t xml:space="preserve"> </w:t>
            </w:r>
            <w:r w:rsidRPr="002155A5">
              <w:t>on</w:t>
            </w:r>
            <w:r w:rsidRPr="002155A5">
              <w:rPr>
                <w:spacing w:val="6"/>
              </w:rPr>
              <w:t xml:space="preserve"> </w:t>
            </w:r>
            <w:r w:rsidRPr="002155A5">
              <w:t>du</w:t>
            </w:r>
            <w:r w:rsidRPr="002155A5">
              <w:rPr>
                <w:spacing w:val="3"/>
              </w:rPr>
              <w:t>t</w:t>
            </w:r>
            <w:r w:rsidRPr="002155A5">
              <w:t xml:space="preserve">y </w:t>
            </w:r>
            <w:r w:rsidRPr="002155A5">
              <w:rPr>
                <w:spacing w:val="-1"/>
              </w:rPr>
              <w:t>a</w:t>
            </w:r>
            <w:r w:rsidRPr="002155A5">
              <w:rPr>
                <w:spacing w:val="3"/>
              </w:rPr>
              <w:t>m</w:t>
            </w:r>
            <w:r w:rsidRPr="002155A5">
              <w:rPr>
                <w:spacing w:val="2"/>
              </w:rPr>
              <w:t>o</w:t>
            </w:r>
            <w:r w:rsidRPr="002155A5">
              <w:t>unts</w:t>
            </w:r>
            <w:r w:rsidRPr="002155A5">
              <w:rPr>
                <w:spacing w:val="1"/>
              </w:rPr>
              <w:t xml:space="preserve"> </w:t>
            </w:r>
            <w:r w:rsidRPr="002155A5">
              <w:t>to</w:t>
            </w:r>
            <w:r w:rsidRPr="002155A5">
              <w:rPr>
                <w:spacing w:val="7"/>
              </w:rPr>
              <w:t xml:space="preserve"> </w:t>
            </w:r>
            <w:r w:rsidRPr="002155A5">
              <w:t>use</w:t>
            </w:r>
            <w:r w:rsidRPr="002155A5">
              <w:rPr>
                <w:spacing w:val="5"/>
              </w:rPr>
              <w:t xml:space="preserve"> </w:t>
            </w:r>
            <w:r w:rsidRPr="002155A5">
              <w:t>of unf</w:t>
            </w:r>
            <w:r w:rsidRPr="002155A5">
              <w:rPr>
                <w:spacing w:val="-1"/>
              </w:rPr>
              <w:t>a</w:t>
            </w:r>
            <w:r w:rsidRPr="002155A5">
              <w:t>ir</w:t>
            </w:r>
            <w:r w:rsidRPr="002155A5">
              <w:rPr>
                <w:spacing w:val="4"/>
              </w:rPr>
              <w:t xml:space="preserve"> </w:t>
            </w:r>
            <w:r w:rsidRPr="002155A5">
              <w:rPr>
                <w:spacing w:val="1"/>
              </w:rPr>
              <w:t>me</w:t>
            </w:r>
            <w:r w:rsidRPr="002155A5">
              <w:rPr>
                <w:spacing w:val="-1"/>
              </w:rPr>
              <w:t>a</w:t>
            </w:r>
            <w:r w:rsidRPr="002155A5">
              <w:t>ns</w:t>
            </w:r>
            <w:r w:rsidRPr="002155A5">
              <w:rPr>
                <w:spacing w:val="5"/>
              </w:rPr>
              <w:t xml:space="preserve"> </w:t>
            </w:r>
            <w:r w:rsidRPr="002155A5">
              <w:t>or</w:t>
            </w:r>
            <w:r w:rsidRPr="002155A5">
              <w:rPr>
                <w:spacing w:val="8"/>
              </w:rPr>
              <w:t xml:space="preserve"> </w:t>
            </w:r>
            <w:r w:rsidRPr="002155A5">
              <w:rPr>
                <w:spacing w:val="1"/>
              </w:rPr>
              <w:t>m</w:t>
            </w:r>
            <w:r w:rsidRPr="002155A5">
              <w:t>is</w:t>
            </w:r>
            <w:r w:rsidRPr="002155A5">
              <w:rPr>
                <w:spacing w:val="-1"/>
              </w:rPr>
              <w:t>c</w:t>
            </w:r>
            <w:r w:rsidRPr="002155A5">
              <w:t>o</w:t>
            </w:r>
            <w:r w:rsidRPr="002155A5">
              <w:rPr>
                <w:spacing w:val="2"/>
              </w:rPr>
              <w:t>n</w:t>
            </w:r>
            <w:r w:rsidRPr="002155A5">
              <w:t>du</w:t>
            </w:r>
            <w:r w:rsidRPr="002155A5">
              <w:rPr>
                <w:spacing w:val="-1"/>
              </w:rPr>
              <w:t>c</w:t>
            </w:r>
            <w:r w:rsidRPr="002155A5">
              <w:t>t or</w:t>
            </w:r>
            <w:r w:rsidRPr="002155A5">
              <w:rPr>
                <w:spacing w:val="6"/>
              </w:rPr>
              <w:t xml:space="preserve"> </w:t>
            </w:r>
            <w:r w:rsidRPr="002155A5">
              <w:t>h</w:t>
            </w:r>
            <w:r w:rsidRPr="002155A5">
              <w:rPr>
                <w:spacing w:val="-1"/>
              </w:rPr>
              <w:t>a</w:t>
            </w:r>
            <w:r w:rsidRPr="002155A5">
              <w:t>s</w:t>
            </w:r>
            <w:r w:rsidRPr="002155A5">
              <w:rPr>
                <w:spacing w:val="7"/>
              </w:rPr>
              <w:t xml:space="preserve"> </w:t>
            </w:r>
            <w:r w:rsidRPr="002155A5">
              <w:t>the t</w:t>
            </w:r>
            <w:r w:rsidRPr="002155A5">
              <w:rPr>
                <w:spacing w:val="-1"/>
              </w:rPr>
              <w:t>e</w:t>
            </w:r>
            <w:r w:rsidRPr="002155A5">
              <w:t>nd</w:t>
            </w:r>
            <w:r w:rsidRPr="002155A5">
              <w:rPr>
                <w:spacing w:val="-1"/>
              </w:rPr>
              <w:t>e</w:t>
            </w:r>
            <w:r w:rsidRPr="002155A5">
              <w:t>n</w:t>
            </w:r>
            <w:r w:rsidRPr="002155A5">
              <w:rPr>
                <w:spacing w:val="4"/>
              </w:rPr>
              <w:t>c</w:t>
            </w:r>
            <w:r w:rsidRPr="002155A5">
              <w:t>y to</w:t>
            </w:r>
            <w:r w:rsidRPr="002155A5">
              <w:rPr>
                <w:spacing w:val="11"/>
              </w:rPr>
              <w:t xml:space="preserve"> </w:t>
            </w:r>
            <w:r w:rsidRPr="002155A5">
              <w:t>disrupt</w:t>
            </w:r>
            <w:r w:rsidRPr="002155A5">
              <w:rPr>
                <w:spacing w:val="5"/>
              </w:rPr>
              <w:t xml:space="preserve"> </w:t>
            </w:r>
            <w:r w:rsidRPr="002155A5">
              <w:t>the</w:t>
            </w:r>
            <w:r w:rsidRPr="002155A5">
              <w:rPr>
                <w:spacing w:val="14"/>
              </w:rPr>
              <w:t xml:space="preserve"> </w:t>
            </w:r>
            <w:r w:rsidRPr="002155A5">
              <w:t>ord</w:t>
            </w:r>
            <w:r w:rsidRPr="002155A5">
              <w:rPr>
                <w:spacing w:val="-1"/>
              </w:rPr>
              <w:t>e</w:t>
            </w:r>
            <w:r w:rsidRPr="002155A5">
              <w:t>r</w:t>
            </w:r>
            <w:r w:rsidRPr="002155A5">
              <w:rPr>
                <w:spacing w:val="5"/>
              </w:rPr>
              <w:t>l</w:t>
            </w:r>
            <w:r w:rsidRPr="002155A5">
              <w:t>y</w:t>
            </w:r>
            <w:r w:rsidRPr="002155A5">
              <w:rPr>
                <w:spacing w:val="1"/>
              </w:rPr>
              <w:t xml:space="preserve"> </w:t>
            </w:r>
            <w:r w:rsidRPr="002155A5">
              <w:rPr>
                <w:spacing w:val="-1"/>
              </w:rPr>
              <w:t>c</w:t>
            </w:r>
            <w:r w:rsidRPr="002155A5">
              <w:t>ond</w:t>
            </w:r>
            <w:r w:rsidRPr="002155A5">
              <w:rPr>
                <w:spacing w:val="2"/>
              </w:rPr>
              <w:t>u</w:t>
            </w:r>
            <w:r w:rsidRPr="002155A5">
              <w:rPr>
                <w:spacing w:val="-1"/>
              </w:rPr>
              <w:t>c</w:t>
            </w:r>
            <w:r w:rsidRPr="002155A5">
              <w:t>t of</w:t>
            </w:r>
            <w:r w:rsidRPr="002155A5">
              <w:rPr>
                <w:spacing w:val="-2"/>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p>
        </w:tc>
        <w:tc>
          <w:tcPr>
            <w:tcW w:w="479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105" w:right="62"/>
              <w:jc w:val="both"/>
            </w:pPr>
            <w:r w:rsidRPr="002155A5">
              <w:rPr>
                <w:spacing w:val="-3"/>
              </w:rPr>
              <w:t>I</w:t>
            </w:r>
            <w:r w:rsidRPr="002155A5">
              <w:t>n</w:t>
            </w:r>
            <w:r w:rsidRPr="002155A5">
              <w:rPr>
                <w:spacing w:val="8"/>
              </w:rPr>
              <w:t xml:space="preserve"> </w:t>
            </w:r>
            <w:r w:rsidRPr="002155A5">
              <w:rPr>
                <w:spacing w:val="-1"/>
              </w:rPr>
              <w:t>ca</w:t>
            </w:r>
            <w:r w:rsidRPr="002155A5">
              <w:t>se</w:t>
            </w:r>
            <w:r w:rsidRPr="002155A5">
              <w:rPr>
                <w:spacing w:val="7"/>
              </w:rPr>
              <w:t xml:space="preserve"> </w:t>
            </w:r>
            <w:r w:rsidRPr="002155A5">
              <w:t>of</w:t>
            </w:r>
            <w:r w:rsidRPr="002155A5">
              <w:rPr>
                <w:spacing w:val="5"/>
              </w:rPr>
              <w:t xml:space="preserve"> </w:t>
            </w:r>
            <w:r w:rsidRPr="002155A5">
              <w:t>stud</w:t>
            </w:r>
            <w:r w:rsidRPr="002155A5">
              <w:rPr>
                <w:spacing w:val="-1"/>
              </w:rPr>
              <w:t>e</w:t>
            </w:r>
            <w:r w:rsidRPr="002155A5">
              <w:t>nts</w:t>
            </w:r>
            <w:r w:rsidRPr="002155A5">
              <w:rPr>
                <w:spacing w:val="1"/>
              </w:rPr>
              <w:t xml:space="preserve"> </w:t>
            </w:r>
            <w:r w:rsidRPr="002155A5">
              <w:t>of</w:t>
            </w:r>
            <w:r w:rsidRPr="002155A5">
              <w:rPr>
                <w:spacing w:val="5"/>
              </w:rPr>
              <w:t xml:space="preserve"> </w:t>
            </w:r>
            <w:r w:rsidRPr="002155A5">
              <w:t>the</w:t>
            </w:r>
            <w:r w:rsidRPr="002155A5">
              <w:rPr>
                <w:spacing w:val="7"/>
              </w:rPr>
              <w:t xml:space="preserve"> </w:t>
            </w:r>
            <w:r w:rsidRPr="002155A5">
              <w:rPr>
                <w:spacing w:val="-1"/>
              </w:rPr>
              <w:t>c</w:t>
            </w:r>
            <w:r w:rsidRPr="002155A5">
              <w:t>o</w:t>
            </w:r>
            <w:r w:rsidRPr="002155A5">
              <w:rPr>
                <w:spacing w:val="-1"/>
              </w:rPr>
              <w:t>l</w:t>
            </w:r>
            <w:r w:rsidRPr="002155A5">
              <w:t>l</w:t>
            </w:r>
            <w:r w:rsidRPr="002155A5">
              <w:rPr>
                <w:spacing w:val="-1"/>
              </w:rPr>
              <w:t>e</w:t>
            </w:r>
            <w:r w:rsidRPr="002155A5">
              <w:t>g</w:t>
            </w:r>
            <w:r w:rsidRPr="002155A5">
              <w:rPr>
                <w:spacing w:val="-1"/>
              </w:rPr>
              <w:t>e</w:t>
            </w:r>
            <w:r w:rsidRPr="002155A5">
              <w:t>,</w:t>
            </w:r>
            <w:r w:rsidRPr="002155A5">
              <w:rPr>
                <w:spacing w:val="4"/>
              </w:rPr>
              <w:t xml:space="preserve"> </w:t>
            </w:r>
            <w:r w:rsidRPr="002155A5">
              <w:t>th</w:t>
            </w:r>
            <w:r w:rsidRPr="002155A5">
              <w:rPr>
                <w:spacing w:val="4"/>
              </w:rPr>
              <w:t>e</w:t>
            </w:r>
            <w:r w:rsidRPr="002155A5">
              <w:t>y sh</w:t>
            </w:r>
            <w:r w:rsidRPr="002155A5">
              <w:rPr>
                <w:spacing w:val="-1"/>
              </w:rPr>
              <w:t>a</w:t>
            </w:r>
            <w:r w:rsidRPr="002155A5">
              <w:t>ll</w:t>
            </w:r>
            <w:r w:rsidRPr="002155A5">
              <w:rPr>
                <w:spacing w:val="5"/>
              </w:rPr>
              <w:t xml:space="preserve"> </w:t>
            </w:r>
            <w:r w:rsidRPr="002155A5">
              <w:t xml:space="preserve">be </w:t>
            </w:r>
            <w:r w:rsidRPr="002155A5">
              <w:rPr>
                <w:spacing w:val="-1"/>
              </w:rPr>
              <w:t>e</w:t>
            </w:r>
            <w:r w:rsidRPr="002155A5">
              <w:t>xp</w:t>
            </w:r>
            <w:r w:rsidRPr="002155A5">
              <w:rPr>
                <w:spacing w:val="-1"/>
              </w:rPr>
              <w:t>e</w:t>
            </w:r>
            <w:r w:rsidRPr="002155A5">
              <w:t>ll</w:t>
            </w:r>
            <w:r w:rsidRPr="002155A5">
              <w:rPr>
                <w:spacing w:val="-1"/>
              </w:rPr>
              <w:t>e</w:t>
            </w:r>
            <w:r w:rsidRPr="002155A5">
              <w:t>d</w:t>
            </w:r>
            <w:r w:rsidRPr="002155A5">
              <w:rPr>
                <w:spacing w:val="3"/>
              </w:rPr>
              <w:t xml:space="preserve"> </w:t>
            </w:r>
            <w:r w:rsidRPr="002155A5">
              <w:rPr>
                <w:spacing w:val="2"/>
              </w:rPr>
              <w:t>f</w:t>
            </w:r>
            <w:r w:rsidRPr="002155A5">
              <w:t>rom</w:t>
            </w:r>
            <w:r w:rsidRPr="002155A5">
              <w:rPr>
                <w:spacing w:val="3"/>
              </w:rPr>
              <w:t xml:space="preserve"> </w:t>
            </w:r>
            <w:r w:rsidRPr="002155A5">
              <w:rPr>
                <w:spacing w:val="-1"/>
              </w:rPr>
              <w:t>e</w:t>
            </w:r>
            <w:r w:rsidRPr="002155A5">
              <w:rPr>
                <w:spacing w:val="4"/>
              </w:rPr>
              <w:t>x</w:t>
            </w:r>
            <w:r w:rsidRPr="002155A5">
              <w:rPr>
                <w:spacing w:val="1"/>
              </w:rPr>
              <w:t>am</w:t>
            </w:r>
            <w:r w:rsidRPr="002155A5">
              <w:t>in</w:t>
            </w:r>
            <w:r w:rsidRPr="002155A5">
              <w:rPr>
                <w:spacing w:val="-1"/>
              </w:rPr>
              <w:t>at</w:t>
            </w:r>
            <w:r w:rsidRPr="002155A5">
              <w:t>ion h</w:t>
            </w:r>
            <w:r w:rsidRPr="002155A5">
              <w:rPr>
                <w:spacing w:val="-1"/>
              </w:rPr>
              <w:t>a</w:t>
            </w:r>
            <w:r w:rsidRPr="002155A5">
              <w:t>lls</w:t>
            </w:r>
            <w:r w:rsidRPr="002155A5">
              <w:rPr>
                <w:spacing w:val="5"/>
              </w:rPr>
              <w:t xml:space="preserve"> </w:t>
            </w:r>
            <w:r w:rsidRPr="002155A5">
              <w:rPr>
                <w:spacing w:val="-1"/>
              </w:rPr>
              <w:t>a</w:t>
            </w:r>
            <w:r w:rsidRPr="002155A5">
              <w:t xml:space="preserve">nd </w:t>
            </w: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 xml:space="preserve">tion  </w:t>
            </w:r>
            <w:r w:rsidRPr="002155A5">
              <w:rPr>
                <w:spacing w:val="3"/>
              </w:rPr>
              <w:t xml:space="preserve"> </w:t>
            </w:r>
            <w:r w:rsidRPr="002155A5">
              <w:t xml:space="preserve">of  </w:t>
            </w:r>
            <w:r w:rsidRPr="002155A5">
              <w:rPr>
                <w:spacing w:val="5"/>
              </w:rPr>
              <w:t xml:space="preserve"> </w:t>
            </w:r>
            <w:r w:rsidRPr="002155A5">
              <w:t>t</w:t>
            </w:r>
            <w:r w:rsidRPr="002155A5">
              <w:rPr>
                <w:spacing w:val="2"/>
              </w:rPr>
              <w:t>h</w:t>
            </w:r>
            <w:r w:rsidRPr="002155A5">
              <w:rPr>
                <w:spacing w:val="-1"/>
              </w:rPr>
              <w:t>e</w:t>
            </w:r>
            <w:r w:rsidRPr="002155A5">
              <w:t xml:space="preserve">ir  </w:t>
            </w:r>
            <w:r w:rsidRPr="002155A5">
              <w:rPr>
                <w:spacing w:val="8"/>
              </w:rPr>
              <w:t xml:space="preserve"> </w:t>
            </w:r>
            <w:r w:rsidRPr="002155A5">
              <w:t>p</w:t>
            </w:r>
            <w:r w:rsidRPr="002155A5">
              <w:rPr>
                <w:spacing w:val="-1"/>
              </w:rPr>
              <w:t>e</w:t>
            </w:r>
            <w:r w:rsidRPr="002155A5">
              <w:t>r</w:t>
            </w:r>
            <w:r w:rsidRPr="002155A5">
              <w:rPr>
                <w:spacing w:val="-2"/>
              </w:rPr>
              <w:t>f</w:t>
            </w:r>
            <w:r w:rsidRPr="002155A5">
              <w:t>or</w:t>
            </w:r>
            <w:r w:rsidRPr="002155A5">
              <w:rPr>
                <w:spacing w:val="1"/>
              </w:rPr>
              <w:t>m</w:t>
            </w:r>
            <w:r w:rsidRPr="002155A5">
              <w:rPr>
                <w:spacing w:val="-1"/>
              </w:rPr>
              <w:t>a</w:t>
            </w:r>
            <w:r w:rsidRPr="002155A5">
              <w:rPr>
                <w:spacing w:val="2"/>
              </w:rPr>
              <w:t>n</w:t>
            </w:r>
            <w:r w:rsidRPr="002155A5">
              <w:rPr>
                <w:spacing w:val="-1"/>
              </w:rPr>
              <w:t>c</w:t>
            </w:r>
            <w:r w:rsidRPr="002155A5">
              <w:t xml:space="preserve">e   in  </w:t>
            </w:r>
            <w:r w:rsidRPr="002155A5">
              <w:rPr>
                <w:spacing w:val="7"/>
              </w:rPr>
              <w:t xml:space="preserve"> </w:t>
            </w:r>
            <w:r w:rsidRPr="002155A5">
              <w:t>th</w:t>
            </w:r>
            <w:r w:rsidRPr="002155A5">
              <w:rPr>
                <w:spacing w:val="-1"/>
              </w:rPr>
              <w:t>a</w:t>
            </w:r>
            <w:r w:rsidRPr="002155A5">
              <w:t>t subj</w:t>
            </w:r>
            <w:r w:rsidRPr="002155A5">
              <w:rPr>
                <w:spacing w:val="-1"/>
              </w:rPr>
              <w:t>ec</w:t>
            </w:r>
            <w:r w:rsidRPr="002155A5">
              <w:t>t</w:t>
            </w:r>
            <w:r w:rsidRPr="002155A5">
              <w:rPr>
                <w:spacing w:val="6"/>
              </w:rPr>
              <w:t xml:space="preserve"> </w:t>
            </w:r>
            <w:r w:rsidRPr="002155A5">
              <w:rPr>
                <w:spacing w:val="-1"/>
              </w:rPr>
              <w:t>a</w:t>
            </w:r>
            <w:r w:rsidRPr="002155A5">
              <w:t>nd</w:t>
            </w:r>
            <w:r w:rsidRPr="002155A5">
              <w:rPr>
                <w:spacing w:val="9"/>
              </w:rPr>
              <w:t xml:space="preserve"> </w:t>
            </w:r>
            <w:r w:rsidRPr="002155A5">
              <w:rPr>
                <w:spacing w:val="-1"/>
              </w:rPr>
              <w:t>a</w:t>
            </w:r>
            <w:r w:rsidRPr="002155A5">
              <w:t>ll</w:t>
            </w:r>
            <w:r w:rsidRPr="002155A5">
              <w:rPr>
                <w:spacing w:val="10"/>
              </w:rPr>
              <w:t xml:space="preserve"> </w:t>
            </w:r>
            <w:r w:rsidRPr="002155A5">
              <w:t>oth</w:t>
            </w:r>
            <w:r w:rsidRPr="002155A5">
              <w:rPr>
                <w:spacing w:val="-1"/>
              </w:rPr>
              <w:t>e</w:t>
            </w:r>
            <w:r w:rsidRPr="002155A5">
              <w:t>r</w:t>
            </w:r>
            <w:r w:rsidRPr="002155A5">
              <w:rPr>
                <w:spacing w:val="4"/>
              </w:rPr>
              <w:t xml:space="preserve"> </w:t>
            </w:r>
            <w:r w:rsidRPr="002155A5">
              <w:t>sub</w:t>
            </w:r>
            <w:r w:rsidRPr="002155A5">
              <w:rPr>
                <w:spacing w:val="3"/>
              </w:rPr>
              <w:t>j</w:t>
            </w:r>
            <w:r w:rsidRPr="002155A5">
              <w:rPr>
                <w:spacing w:val="-1"/>
              </w:rPr>
              <w:t>ec</w:t>
            </w:r>
            <w:r w:rsidRPr="002155A5">
              <w:t>ts</w:t>
            </w:r>
            <w:r w:rsidRPr="002155A5">
              <w:rPr>
                <w:spacing w:val="3"/>
              </w:rPr>
              <w:t xml:space="preserve"> </w:t>
            </w:r>
            <w:r w:rsidRPr="002155A5">
              <w:t>the</w:t>
            </w:r>
            <w:r w:rsidRPr="002155A5">
              <w:rPr>
                <w:spacing w:val="11"/>
              </w:rPr>
              <w:t xml:space="preserve"> </w:t>
            </w:r>
            <w:r w:rsidRPr="002155A5">
              <w:t>stud</w:t>
            </w:r>
            <w:r w:rsidRPr="002155A5">
              <w:rPr>
                <w:spacing w:val="-1"/>
              </w:rPr>
              <w:t>e</w:t>
            </w:r>
            <w:r w:rsidRPr="002155A5">
              <w:t>n</w:t>
            </w:r>
            <w:r w:rsidRPr="002155A5">
              <w:rPr>
                <w:spacing w:val="2"/>
              </w:rPr>
              <w:t>t</w:t>
            </w:r>
            <w:r w:rsidRPr="002155A5">
              <w:t>(</w:t>
            </w:r>
            <w:r w:rsidRPr="002155A5">
              <w:rPr>
                <w:spacing w:val="3"/>
              </w:rPr>
              <w:t>s</w:t>
            </w:r>
            <w:r w:rsidRPr="002155A5">
              <w:t>) h</w:t>
            </w:r>
            <w:r w:rsidRPr="002155A5">
              <w:rPr>
                <w:spacing w:val="-1"/>
              </w:rPr>
              <w:t>a</w:t>
            </w:r>
            <w:r w:rsidRPr="002155A5">
              <w:t>s (h</w:t>
            </w:r>
            <w:r w:rsidRPr="002155A5">
              <w:rPr>
                <w:spacing w:val="-1"/>
              </w:rPr>
              <w:t>a</w:t>
            </w:r>
            <w:r w:rsidRPr="002155A5">
              <w:t>v</w:t>
            </w:r>
            <w:r w:rsidRPr="002155A5">
              <w:rPr>
                <w:spacing w:val="-1"/>
              </w:rPr>
              <w:t>e</w:t>
            </w:r>
            <w:r w:rsidRPr="002155A5">
              <w:t>)</w:t>
            </w:r>
            <w:r w:rsidRPr="002155A5">
              <w:rPr>
                <w:spacing w:val="4"/>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w:t>
            </w:r>
            <w:r w:rsidRPr="002155A5">
              <w:rPr>
                <w:spacing w:val="-1"/>
              </w:rPr>
              <w:t>a</w:t>
            </w:r>
            <w:r w:rsidRPr="002155A5">
              <w:rPr>
                <w:spacing w:val="2"/>
              </w:rPr>
              <w:t>r</w:t>
            </w:r>
            <w:r w:rsidRPr="002155A5">
              <w:rPr>
                <w:spacing w:val="1"/>
              </w:rPr>
              <w:t>e</w:t>
            </w:r>
            <w:r w:rsidRPr="002155A5">
              <w:t>d</w:t>
            </w:r>
            <w:r w:rsidRPr="002155A5">
              <w:rPr>
                <w:spacing w:val="3"/>
              </w:rPr>
              <w:t xml:space="preserve"> </w:t>
            </w:r>
            <w:r w:rsidRPr="002155A5">
              <w:rPr>
                <w:spacing w:val="-2"/>
              </w:rPr>
              <w:t>a</w:t>
            </w:r>
            <w:r w:rsidRPr="002155A5">
              <w:t>nd</w:t>
            </w:r>
            <w:r w:rsidRPr="002155A5">
              <w:rPr>
                <w:spacing w:val="6"/>
              </w:rPr>
              <w:t xml:space="preserve"> </w:t>
            </w:r>
            <w:r w:rsidRPr="002155A5">
              <w:t>sh</w:t>
            </w:r>
            <w:r w:rsidRPr="002155A5">
              <w:rPr>
                <w:spacing w:val="-1"/>
              </w:rPr>
              <w:t>a</w:t>
            </w:r>
            <w:r w:rsidRPr="002155A5">
              <w:t>ll</w:t>
            </w:r>
            <w:r w:rsidRPr="002155A5">
              <w:rPr>
                <w:spacing w:val="5"/>
              </w:rPr>
              <w:t xml:space="preserve"> </w:t>
            </w:r>
            <w:r w:rsidRPr="002155A5">
              <w:t>not</w:t>
            </w:r>
            <w:r w:rsidRPr="002155A5">
              <w:rPr>
                <w:spacing w:val="5"/>
              </w:rPr>
              <w:t xml:space="preserve"> </w:t>
            </w:r>
            <w:r w:rsidRPr="002155A5">
              <w:t>be p</w:t>
            </w:r>
            <w:r w:rsidRPr="002155A5">
              <w:rPr>
                <w:spacing w:val="-1"/>
              </w:rPr>
              <w:t>e</w:t>
            </w:r>
            <w:r w:rsidRPr="002155A5">
              <w:t>r</w:t>
            </w:r>
            <w:r w:rsidRPr="002155A5">
              <w:rPr>
                <w:spacing w:val="1"/>
              </w:rPr>
              <w:t>m</w:t>
            </w:r>
            <w:r w:rsidRPr="002155A5">
              <w:t>itt</w:t>
            </w:r>
            <w:r w:rsidRPr="002155A5">
              <w:rPr>
                <w:spacing w:val="-1"/>
              </w:rPr>
              <w:t>e</w:t>
            </w:r>
            <w:r w:rsidRPr="002155A5">
              <w:t>d to</w:t>
            </w:r>
            <w:r w:rsidRPr="002155A5">
              <w:rPr>
                <w:spacing w:val="5"/>
              </w:rPr>
              <w:t xml:space="preserve"> </w:t>
            </w:r>
            <w:r w:rsidRPr="002155A5">
              <w:rPr>
                <w:spacing w:val="-1"/>
              </w:rPr>
              <w:t>a</w:t>
            </w:r>
            <w:r w:rsidRPr="002155A5">
              <w:t>pp</w:t>
            </w:r>
            <w:r w:rsidRPr="002155A5">
              <w:rPr>
                <w:spacing w:val="-1"/>
              </w:rPr>
              <w:t>ea</w:t>
            </w:r>
            <w:r w:rsidRPr="002155A5">
              <w:t>r</w:t>
            </w:r>
            <w:r w:rsidRPr="002155A5">
              <w:rPr>
                <w:spacing w:val="4"/>
              </w:rPr>
              <w:t xml:space="preserve"> </w:t>
            </w:r>
            <w:r w:rsidRPr="002155A5">
              <w:t>for</w:t>
            </w:r>
            <w:r w:rsidRPr="002155A5">
              <w:rPr>
                <w:spacing w:val="1"/>
              </w:rPr>
              <w:t xml:space="preserve"> </w:t>
            </w:r>
            <w:r w:rsidRPr="002155A5">
              <w:t>the</w:t>
            </w:r>
            <w:r w:rsidRPr="002155A5">
              <w:rPr>
                <w:spacing w:val="3"/>
              </w:rPr>
              <w:t xml:space="preserve"> </w:t>
            </w:r>
            <w:r w:rsidRPr="002155A5">
              <w:t>r</w:t>
            </w:r>
            <w:r w:rsidRPr="002155A5">
              <w:rPr>
                <w:spacing w:val="-1"/>
              </w:rPr>
              <w:t>e</w:t>
            </w:r>
            <w:r w:rsidRPr="002155A5">
              <w:rPr>
                <w:spacing w:val="1"/>
              </w:rPr>
              <w:t>m</w:t>
            </w:r>
            <w:r w:rsidRPr="002155A5">
              <w:rPr>
                <w:spacing w:val="-1"/>
              </w:rPr>
              <w:t>a</w:t>
            </w:r>
            <w:r w:rsidRPr="002155A5">
              <w:t xml:space="preserve">ining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tions of</w:t>
            </w:r>
            <w:r w:rsidRPr="002155A5">
              <w:rPr>
                <w:spacing w:val="8"/>
              </w:rPr>
              <w:t xml:space="preserve"> </w:t>
            </w:r>
            <w:r w:rsidRPr="002155A5">
              <w:t>the</w:t>
            </w:r>
            <w:r w:rsidRPr="002155A5">
              <w:rPr>
                <w:spacing w:val="9"/>
              </w:rPr>
              <w:t xml:space="preserve"> </w:t>
            </w:r>
            <w:r w:rsidRPr="002155A5">
              <w:rPr>
                <w:spacing w:val="-1"/>
              </w:rPr>
              <w:t>s</w:t>
            </w:r>
            <w:r w:rsidRPr="002155A5">
              <w:t>ubj</w:t>
            </w:r>
            <w:r w:rsidRPr="002155A5">
              <w:rPr>
                <w:spacing w:val="-1"/>
              </w:rPr>
              <w:t>ec</w:t>
            </w:r>
            <w:r w:rsidRPr="002155A5">
              <w:t>ts</w:t>
            </w:r>
            <w:r w:rsidRPr="002155A5">
              <w:rPr>
                <w:spacing w:val="5"/>
              </w:rPr>
              <w:t xml:space="preserve"> </w:t>
            </w:r>
            <w:r w:rsidRPr="002155A5">
              <w:t>of</w:t>
            </w:r>
            <w:r w:rsidRPr="002155A5">
              <w:rPr>
                <w:spacing w:val="8"/>
              </w:rPr>
              <w:t xml:space="preserve"> </w:t>
            </w:r>
            <w:r w:rsidRPr="002155A5">
              <w:t>th</w:t>
            </w:r>
            <w:r w:rsidRPr="002155A5">
              <w:rPr>
                <w:spacing w:val="-1"/>
              </w:rPr>
              <w:t>a</w:t>
            </w:r>
            <w:r w:rsidRPr="002155A5">
              <w:t>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29"/>
              </w:rPr>
              <w:t xml:space="preserve"> </w:t>
            </w:r>
            <w:r w:rsidRPr="002155A5">
              <w:t>The</w:t>
            </w:r>
            <w:r w:rsidRPr="002155A5">
              <w:rPr>
                <w:spacing w:val="4"/>
              </w:rPr>
              <w:t xml:space="preserve"> </w:t>
            </w:r>
            <w:r w:rsidRPr="002155A5">
              <w:t>stud</w:t>
            </w:r>
            <w:r w:rsidRPr="002155A5">
              <w:rPr>
                <w:spacing w:val="-1"/>
              </w:rPr>
              <w:t>e</w:t>
            </w:r>
            <w:r w:rsidRPr="002155A5">
              <w:t>n</w:t>
            </w:r>
            <w:r w:rsidRPr="002155A5">
              <w:rPr>
                <w:spacing w:val="2"/>
              </w:rPr>
              <w:t>t</w:t>
            </w:r>
            <w:r w:rsidRPr="002155A5">
              <w:t xml:space="preserve">s </w:t>
            </w:r>
            <w:r w:rsidRPr="002155A5">
              <w:rPr>
                <w:spacing w:val="-1"/>
              </w:rPr>
              <w:t>a</w:t>
            </w:r>
            <w:r w:rsidRPr="002155A5">
              <w:t>lso</w:t>
            </w:r>
            <w:r w:rsidRPr="002155A5">
              <w:rPr>
                <w:spacing w:val="6"/>
              </w:rPr>
              <w:t xml:space="preserve"> </w:t>
            </w:r>
            <w:r w:rsidRPr="002155A5">
              <w:rPr>
                <w:spacing w:val="-1"/>
              </w:rPr>
              <w:t>a</w:t>
            </w:r>
            <w:r w:rsidRPr="002155A5">
              <w:t>re</w:t>
            </w:r>
            <w:r w:rsidRPr="002155A5">
              <w:rPr>
                <w:spacing w:val="6"/>
              </w:rPr>
              <w:t xml:space="preserve"> </w:t>
            </w:r>
            <w:r w:rsidRPr="002155A5">
              <w:t>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 xml:space="preserve">d </w:t>
            </w:r>
            <w:r w:rsidRPr="002155A5">
              <w:rPr>
                <w:spacing w:val="-1"/>
              </w:rPr>
              <w:t>a</w:t>
            </w:r>
            <w:r w:rsidRPr="002155A5">
              <w:t>nd</w:t>
            </w:r>
            <w:r w:rsidRPr="002155A5">
              <w:rPr>
                <w:spacing w:val="55"/>
              </w:rPr>
              <w:t xml:space="preserve"> </w:t>
            </w:r>
            <w:r w:rsidRPr="002155A5">
              <w:t>forf</w:t>
            </w:r>
            <w:r w:rsidRPr="002155A5">
              <w:rPr>
                <w:spacing w:val="-1"/>
              </w:rPr>
              <w:t>e</w:t>
            </w:r>
            <w:r w:rsidRPr="002155A5">
              <w:t>it</w:t>
            </w:r>
            <w:r w:rsidRPr="002155A5">
              <w:rPr>
                <w:spacing w:val="54"/>
              </w:rPr>
              <w:t xml:space="preserve"> </w:t>
            </w:r>
            <w:r w:rsidRPr="002155A5">
              <w:t>th</w:t>
            </w:r>
            <w:r w:rsidRPr="002155A5">
              <w:rPr>
                <w:spacing w:val="-1"/>
              </w:rPr>
              <w:t>e</w:t>
            </w:r>
            <w:r w:rsidRPr="002155A5">
              <w:t>ir</w:t>
            </w:r>
            <w:r w:rsidRPr="002155A5">
              <w:rPr>
                <w:spacing w:val="54"/>
              </w:rPr>
              <w:t xml:space="preserve"> </w:t>
            </w:r>
            <w:r w:rsidRPr="002155A5">
              <w:t>s</w:t>
            </w:r>
            <w:r w:rsidRPr="002155A5">
              <w:rPr>
                <w:spacing w:val="-1"/>
              </w:rPr>
              <w:t>ea</w:t>
            </w:r>
            <w:r w:rsidRPr="002155A5">
              <w:t xml:space="preserve">ts.  </w:t>
            </w:r>
            <w:r w:rsidRPr="002155A5">
              <w:rPr>
                <w:spacing w:val="55"/>
              </w:rPr>
              <w:t xml:space="preserve"> </w:t>
            </w:r>
            <w:r w:rsidRPr="002155A5">
              <w:rPr>
                <w:spacing w:val="-5"/>
              </w:rPr>
              <w:t>I</w:t>
            </w:r>
            <w:r w:rsidRPr="002155A5">
              <w:t>n</w:t>
            </w:r>
            <w:r w:rsidRPr="002155A5">
              <w:rPr>
                <w:spacing w:val="54"/>
              </w:rPr>
              <w:t xml:space="preserve"> </w:t>
            </w:r>
            <w:r w:rsidRPr="002155A5">
              <w:rPr>
                <w:spacing w:val="-1"/>
              </w:rPr>
              <w:t>ca</w:t>
            </w:r>
            <w:r w:rsidRPr="002155A5">
              <w:t>se</w:t>
            </w:r>
            <w:r w:rsidRPr="002155A5">
              <w:rPr>
                <w:spacing w:val="56"/>
              </w:rPr>
              <w:t xml:space="preserve"> </w:t>
            </w:r>
            <w:r w:rsidRPr="002155A5">
              <w:t>of</w:t>
            </w:r>
            <w:r w:rsidRPr="002155A5">
              <w:rPr>
                <w:spacing w:val="55"/>
              </w:rPr>
              <w:t xml:space="preserve"> </w:t>
            </w:r>
            <w:r w:rsidRPr="002155A5">
              <w:t>outsid</w:t>
            </w:r>
            <w:r w:rsidRPr="002155A5">
              <w:rPr>
                <w:spacing w:val="-1"/>
              </w:rPr>
              <w:t>e</w:t>
            </w:r>
            <w:r w:rsidRPr="002155A5">
              <w:t>rs, th</w:t>
            </w:r>
            <w:r w:rsidRPr="002155A5">
              <w:rPr>
                <w:spacing w:val="1"/>
              </w:rPr>
              <w:t>e</w:t>
            </w:r>
            <w:r w:rsidRPr="002155A5">
              <w:t>y will</w:t>
            </w:r>
            <w:r w:rsidRPr="002155A5">
              <w:rPr>
                <w:spacing w:val="3"/>
              </w:rPr>
              <w:t xml:space="preserve"> </w:t>
            </w:r>
            <w:r w:rsidRPr="002155A5">
              <w:t>be</w:t>
            </w:r>
            <w:r w:rsidRPr="002155A5">
              <w:rPr>
                <w:spacing w:val="2"/>
              </w:rPr>
              <w:t xml:space="preserve"> </w:t>
            </w:r>
            <w:r w:rsidRPr="002155A5">
              <w:t>h</w:t>
            </w:r>
            <w:r w:rsidRPr="002155A5">
              <w:rPr>
                <w:spacing w:val="-1"/>
              </w:rPr>
              <w:t>a</w:t>
            </w:r>
            <w:r w:rsidRPr="002155A5">
              <w:t>nd</w:t>
            </w:r>
            <w:r w:rsidRPr="002155A5">
              <w:rPr>
                <w:spacing w:val="-1"/>
              </w:rPr>
              <w:t>e</w:t>
            </w:r>
            <w:r w:rsidRPr="002155A5">
              <w:t>d</w:t>
            </w:r>
            <w:r w:rsidRPr="002155A5">
              <w:rPr>
                <w:spacing w:val="1"/>
              </w:rPr>
              <w:t xml:space="preserve"> </w:t>
            </w:r>
            <w:r w:rsidRPr="002155A5">
              <w:t>o</w:t>
            </w:r>
            <w:r w:rsidRPr="002155A5">
              <w:rPr>
                <w:spacing w:val="2"/>
              </w:rPr>
              <w:t>v</w:t>
            </w:r>
            <w:r w:rsidRPr="002155A5">
              <w:rPr>
                <w:spacing w:val="-1"/>
              </w:rPr>
              <w:t>e</w:t>
            </w:r>
            <w:r w:rsidRPr="002155A5">
              <w:t>r</w:t>
            </w:r>
            <w:r w:rsidRPr="002155A5">
              <w:rPr>
                <w:spacing w:val="2"/>
              </w:rPr>
              <w:t xml:space="preserve"> </w:t>
            </w:r>
            <w:r w:rsidRPr="002155A5">
              <w:t>to</w:t>
            </w:r>
            <w:r w:rsidRPr="002155A5">
              <w:rPr>
                <w:spacing w:val="2"/>
              </w:rPr>
              <w:t xml:space="preserve"> </w:t>
            </w:r>
            <w:r w:rsidRPr="002155A5">
              <w:t>the</w:t>
            </w:r>
            <w:r w:rsidRPr="002155A5">
              <w:rPr>
                <w:spacing w:val="2"/>
              </w:rPr>
              <w:t xml:space="preserve"> </w:t>
            </w:r>
            <w:r w:rsidRPr="002155A5">
              <w:t>poli</w:t>
            </w:r>
            <w:r w:rsidRPr="002155A5">
              <w:rPr>
                <w:spacing w:val="-1"/>
              </w:rPr>
              <w:t>c</w:t>
            </w:r>
            <w:r w:rsidRPr="002155A5">
              <w:t>e</w:t>
            </w:r>
            <w:r w:rsidRPr="002155A5">
              <w:rPr>
                <w:spacing w:val="3"/>
              </w:rPr>
              <w:t xml:space="preserve"> </w:t>
            </w:r>
            <w:r w:rsidRPr="002155A5">
              <w:rPr>
                <w:spacing w:val="-1"/>
              </w:rPr>
              <w:t>a</w:t>
            </w:r>
            <w:r w:rsidRPr="002155A5">
              <w:t>nd</w:t>
            </w:r>
            <w:r w:rsidRPr="002155A5">
              <w:rPr>
                <w:spacing w:val="5"/>
              </w:rPr>
              <w:t xml:space="preserve"> </w:t>
            </w:r>
            <w:r w:rsidRPr="002155A5">
              <w:t>a poli</w:t>
            </w:r>
            <w:r w:rsidRPr="002155A5">
              <w:rPr>
                <w:spacing w:val="-1"/>
              </w:rPr>
              <w:t>c</w:t>
            </w:r>
            <w:r w:rsidRPr="002155A5">
              <w:t>e</w:t>
            </w:r>
            <w:r w:rsidRPr="002155A5">
              <w:rPr>
                <w:spacing w:val="-4"/>
              </w:rPr>
              <w:t xml:space="preserve"> </w:t>
            </w:r>
            <w:r w:rsidRPr="002155A5">
              <w:rPr>
                <w:spacing w:val="-1"/>
              </w:rPr>
              <w:t>ca</w:t>
            </w:r>
            <w:r w:rsidRPr="002155A5">
              <w:t>se</w:t>
            </w:r>
            <w:r w:rsidRPr="002155A5">
              <w:rPr>
                <w:spacing w:val="-2"/>
              </w:rPr>
              <w:t xml:space="preserve"> </w:t>
            </w:r>
            <w:r w:rsidRPr="002155A5">
              <w:t>is</w:t>
            </w:r>
            <w:r w:rsidRPr="002155A5">
              <w:rPr>
                <w:spacing w:val="-1"/>
              </w:rPr>
              <w:t xml:space="preserve"> </w:t>
            </w:r>
            <w:r w:rsidRPr="002155A5">
              <w:rPr>
                <w:spacing w:val="2"/>
              </w:rPr>
              <w:t>r</w:t>
            </w:r>
            <w:r w:rsidRPr="002155A5">
              <w:rPr>
                <w:spacing w:val="-1"/>
              </w:rPr>
              <w:t>e</w:t>
            </w:r>
            <w:r w:rsidRPr="002155A5">
              <w:t>gist</w:t>
            </w:r>
            <w:r w:rsidRPr="002155A5">
              <w:rPr>
                <w:spacing w:val="-1"/>
              </w:rPr>
              <w:t>e</w:t>
            </w:r>
            <w:r w:rsidRPr="002155A5">
              <w:t>r</w:t>
            </w:r>
            <w:r w:rsidRPr="002155A5">
              <w:rPr>
                <w:spacing w:val="-1"/>
              </w:rPr>
              <w:t>e</w:t>
            </w:r>
            <w:r w:rsidRPr="002155A5">
              <w:t>d</w:t>
            </w:r>
            <w:r w:rsidRPr="002155A5">
              <w:rPr>
                <w:spacing w:val="-4"/>
              </w:rPr>
              <w:t xml:space="preserve"> </w:t>
            </w:r>
            <w:r w:rsidRPr="002155A5">
              <w:rPr>
                <w:spacing w:val="1"/>
              </w:rPr>
              <w:t>a</w:t>
            </w:r>
            <w:r w:rsidRPr="002155A5">
              <w:t>g</w:t>
            </w:r>
            <w:r w:rsidRPr="002155A5">
              <w:rPr>
                <w:spacing w:val="-1"/>
              </w:rPr>
              <w:t>ai</w:t>
            </w:r>
            <w:r w:rsidRPr="002155A5">
              <w:t>nst</w:t>
            </w:r>
            <w:r w:rsidRPr="002155A5">
              <w:rPr>
                <w:spacing w:val="-4"/>
              </w:rPr>
              <w:t xml:space="preserve"> </w:t>
            </w:r>
            <w:r w:rsidRPr="002155A5">
              <w:t>th</w:t>
            </w:r>
            <w:r w:rsidRPr="002155A5">
              <w:rPr>
                <w:spacing w:val="-1"/>
              </w:rPr>
              <w:t>e</w:t>
            </w:r>
            <w:r w:rsidRPr="002155A5">
              <w:rPr>
                <w:spacing w:val="1"/>
              </w:rPr>
              <w:t>m</w:t>
            </w:r>
            <w:r w:rsidRPr="002155A5">
              <w:t>.</w:t>
            </w:r>
          </w:p>
        </w:tc>
      </w:tr>
    </w:tbl>
    <w:p w:rsidR="007C4867" w:rsidRPr="002155A5" w:rsidRDefault="007C4867" w:rsidP="007C4867">
      <w:pPr>
        <w:spacing w:after="0" w:line="240" w:lineRule="auto"/>
      </w:pPr>
    </w:p>
    <w:p w:rsidR="007C4867" w:rsidRPr="002155A5" w:rsidRDefault="007C4867" w:rsidP="007C4867">
      <w:pPr>
        <w:spacing w:after="0" w:line="240" w:lineRule="auto"/>
        <w:jc w:val="center"/>
      </w:pPr>
      <w:r>
        <w:t>xxii</w:t>
      </w:r>
    </w:p>
    <w:tbl>
      <w:tblPr>
        <w:tblW w:w="0" w:type="auto"/>
        <w:tblInd w:w="2" w:type="dxa"/>
        <w:tblLayout w:type="fixed"/>
        <w:tblCellMar>
          <w:left w:w="0" w:type="dxa"/>
          <w:right w:w="0" w:type="dxa"/>
        </w:tblCellMar>
        <w:tblLook w:val="01E0"/>
      </w:tblPr>
      <w:tblGrid>
        <w:gridCol w:w="818"/>
        <w:gridCol w:w="4104"/>
        <w:gridCol w:w="4798"/>
      </w:tblGrid>
      <w:tr w:rsidR="007C4867" w:rsidRPr="002155A5" w:rsidTr="006341CD">
        <w:trPr>
          <w:trHeight w:hRule="exact" w:val="3442"/>
        </w:trPr>
        <w:tc>
          <w:tcPr>
            <w:tcW w:w="81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278" w:right="276"/>
              <w:jc w:val="center"/>
            </w:pPr>
            <w:r w:rsidRPr="002155A5">
              <w:rPr>
                <w:w w:val="99"/>
              </w:rPr>
              <w:t>7.</w:t>
            </w:r>
          </w:p>
        </w:tc>
        <w:tc>
          <w:tcPr>
            <w:tcW w:w="410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105" w:right="59"/>
              <w:jc w:val="both"/>
            </w:pPr>
            <w:r w:rsidRPr="002155A5">
              <w:rPr>
                <w:spacing w:val="-2"/>
              </w:rPr>
              <w:t>L</w:t>
            </w:r>
            <w:r w:rsidRPr="002155A5">
              <w:rPr>
                <w:spacing w:val="1"/>
              </w:rPr>
              <w:t>e</w:t>
            </w:r>
            <w:r w:rsidRPr="002155A5">
              <w:rPr>
                <w:spacing w:val="-1"/>
              </w:rPr>
              <w:t>a</w:t>
            </w:r>
            <w:r w:rsidRPr="002155A5">
              <w:t>v</w:t>
            </w:r>
            <w:r w:rsidRPr="002155A5">
              <w:rPr>
                <w:spacing w:val="-1"/>
              </w:rPr>
              <w:t>e</w:t>
            </w:r>
            <w:r w:rsidRPr="002155A5">
              <w:t>s t</w:t>
            </w:r>
            <w:r w:rsidRPr="002155A5">
              <w:rPr>
                <w:spacing w:val="2"/>
              </w:rPr>
              <w:t>h</w:t>
            </w:r>
            <w:r w:rsidRPr="002155A5">
              <w:t>e</w:t>
            </w:r>
            <w:r w:rsidRPr="002155A5">
              <w:rPr>
                <w:spacing w:val="2"/>
              </w:rPr>
              <w:t xml:space="preserve"> </w:t>
            </w:r>
            <w:r w:rsidRPr="002155A5">
              <w:rPr>
                <w:spacing w:val="-1"/>
              </w:rPr>
              <w:t>e</w:t>
            </w:r>
            <w:r w:rsidRPr="002155A5">
              <w:rPr>
                <w:spacing w:val="2"/>
              </w:rPr>
              <w:t>x</w:t>
            </w:r>
            <w:r w:rsidRPr="002155A5">
              <w:rPr>
                <w:spacing w:val="-1"/>
              </w:rPr>
              <w:t>a</w:t>
            </w:r>
            <w:r w:rsidRPr="002155A5">
              <w:t>m</w:t>
            </w:r>
            <w:r w:rsidRPr="002155A5">
              <w:rPr>
                <w:spacing w:val="2"/>
              </w:rPr>
              <w:t xml:space="preserve"> </w:t>
            </w:r>
            <w:r w:rsidRPr="002155A5">
              <w:t>h</w:t>
            </w:r>
            <w:r w:rsidRPr="002155A5">
              <w:rPr>
                <w:spacing w:val="-1"/>
              </w:rPr>
              <w:t>a</w:t>
            </w:r>
            <w:r w:rsidRPr="002155A5">
              <w:rPr>
                <w:spacing w:val="3"/>
              </w:rPr>
              <w:t>l</w:t>
            </w:r>
            <w:r w:rsidRPr="002155A5">
              <w:t>l</w:t>
            </w:r>
            <w:r w:rsidRPr="002155A5">
              <w:rPr>
                <w:spacing w:val="5"/>
              </w:rPr>
              <w:t xml:space="preserve"> </w:t>
            </w:r>
            <w:r w:rsidRPr="002155A5">
              <w:t>t</w:t>
            </w:r>
            <w:r w:rsidRPr="002155A5">
              <w:rPr>
                <w:spacing w:val="-1"/>
              </w:rPr>
              <w:t>a</w:t>
            </w:r>
            <w:r w:rsidRPr="002155A5">
              <w:t xml:space="preserve">king </w:t>
            </w:r>
            <w:r w:rsidRPr="002155A5">
              <w:rPr>
                <w:spacing w:val="-1"/>
              </w:rPr>
              <w:t>a</w:t>
            </w:r>
            <w:r w:rsidRPr="002155A5">
              <w:rPr>
                <w:spacing w:val="2"/>
              </w:rPr>
              <w:t>w</w:t>
            </w:r>
            <w:r w:rsidRPr="002155A5">
              <w:rPr>
                <w:spacing w:val="4"/>
              </w:rPr>
              <w:t>a</w:t>
            </w:r>
            <w:r w:rsidRPr="002155A5">
              <w:t xml:space="preserve">y </w:t>
            </w:r>
            <w:r w:rsidRPr="002155A5">
              <w:rPr>
                <w:spacing w:val="-1"/>
              </w:rPr>
              <w:t>a</w:t>
            </w:r>
            <w:r w:rsidRPr="002155A5">
              <w:t>nsw</w:t>
            </w:r>
            <w:r w:rsidRPr="002155A5">
              <w:rPr>
                <w:spacing w:val="-1"/>
              </w:rPr>
              <w:t>e</w:t>
            </w:r>
            <w:r w:rsidRPr="002155A5">
              <w:t>r</w:t>
            </w:r>
            <w:r w:rsidRPr="002155A5">
              <w:rPr>
                <w:spacing w:val="56"/>
              </w:rPr>
              <w:t xml:space="preserve"> </w:t>
            </w:r>
            <w:r w:rsidRPr="002155A5">
              <w:t>s</w:t>
            </w:r>
            <w:r w:rsidRPr="002155A5">
              <w:rPr>
                <w:spacing w:val="-1"/>
              </w:rPr>
              <w:t>c</w:t>
            </w:r>
            <w:r w:rsidRPr="002155A5">
              <w:t>ript</w:t>
            </w:r>
            <w:r w:rsidRPr="002155A5">
              <w:rPr>
                <w:spacing w:val="59"/>
              </w:rPr>
              <w:t xml:space="preserve"> </w:t>
            </w:r>
            <w:r w:rsidRPr="002155A5">
              <w:t>or</w:t>
            </w:r>
            <w:r w:rsidRPr="002155A5">
              <w:rPr>
                <w:spacing w:val="60"/>
              </w:rPr>
              <w:t xml:space="preserve"> </w:t>
            </w:r>
            <w:r w:rsidRPr="002155A5">
              <w:t>int</w:t>
            </w:r>
            <w:r w:rsidRPr="002155A5">
              <w:rPr>
                <w:spacing w:val="-1"/>
              </w:rPr>
              <w:t>e</w:t>
            </w:r>
            <w:r w:rsidRPr="002155A5">
              <w:t>n</w:t>
            </w:r>
            <w:r w:rsidRPr="002155A5">
              <w:rPr>
                <w:spacing w:val="3"/>
              </w:rPr>
              <w:t>t</w:t>
            </w:r>
            <w:r w:rsidRPr="002155A5">
              <w:t>ion</w:t>
            </w:r>
            <w:r w:rsidRPr="002155A5">
              <w:rPr>
                <w:spacing w:val="-1"/>
              </w:rPr>
              <w:t>a</w:t>
            </w:r>
            <w:r w:rsidRPr="002155A5">
              <w:t>l</w:t>
            </w:r>
            <w:r w:rsidRPr="002155A5">
              <w:rPr>
                <w:spacing w:val="3"/>
              </w:rPr>
              <w:t>l</w:t>
            </w:r>
            <w:r w:rsidRPr="002155A5">
              <w:t>y</w:t>
            </w:r>
            <w:r w:rsidRPr="002155A5">
              <w:rPr>
                <w:spacing w:val="50"/>
              </w:rPr>
              <w:t xml:space="preserve"> </w:t>
            </w:r>
            <w:r w:rsidRPr="002155A5">
              <w:t>t</w:t>
            </w:r>
            <w:r w:rsidRPr="002155A5">
              <w:rPr>
                <w:spacing w:val="-1"/>
              </w:rPr>
              <w:t>ea</w:t>
            </w:r>
            <w:r w:rsidRPr="002155A5">
              <w:t>rs  of the</w:t>
            </w:r>
            <w:r w:rsidRPr="002155A5">
              <w:rPr>
                <w:spacing w:val="3"/>
              </w:rPr>
              <w:t xml:space="preserve"> </w:t>
            </w:r>
            <w:r w:rsidRPr="002155A5">
              <w:t>s</w:t>
            </w:r>
            <w:r w:rsidRPr="002155A5">
              <w:rPr>
                <w:spacing w:val="-1"/>
              </w:rPr>
              <w:t>c</w:t>
            </w:r>
            <w:r w:rsidRPr="002155A5">
              <w:t>ript</w:t>
            </w:r>
            <w:r w:rsidRPr="002155A5">
              <w:rPr>
                <w:spacing w:val="4"/>
              </w:rPr>
              <w:t xml:space="preserve"> </w:t>
            </w:r>
            <w:r w:rsidRPr="002155A5">
              <w:t>or</w:t>
            </w:r>
            <w:r w:rsidRPr="002155A5">
              <w:rPr>
                <w:spacing w:val="4"/>
              </w:rPr>
              <w:t xml:space="preserve"> </w:t>
            </w:r>
            <w:r w:rsidRPr="002155A5">
              <w:rPr>
                <w:spacing w:val="-1"/>
              </w:rPr>
              <w:t>a</w:t>
            </w:r>
            <w:r w:rsidRPr="002155A5">
              <w:rPr>
                <w:spacing w:val="5"/>
              </w:rPr>
              <w:t>n</w:t>
            </w:r>
            <w:r w:rsidRPr="002155A5">
              <w:t>y p</w:t>
            </w:r>
            <w:r w:rsidRPr="002155A5">
              <w:rPr>
                <w:spacing w:val="-1"/>
              </w:rPr>
              <w:t>a</w:t>
            </w:r>
            <w:r w:rsidRPr="002155A5">
              <w:t>rt</w:t>
            </w:r>
            <w:r w:rsidRPr="002155A5">
              <w:rPr>
                <w:spacing w:val="4"/>
              </w:rPr>
              <w:t xml:space="preserve"> </w:t>
            </w:r>
            <w:r w:rsidRPr="002155A5">
              <w:rPr>
                <w:spacing w:val="3"/>
              </w:rPr>
              <w:t>t</w:t>
            </w:r>
            <w:r w:rsidRPr="002155A5">
              <w:rPr>
                <w:spacing w:val="2"/>
              </w:rPr>
              <w:t>h</w:t>
            </w:r>
            <w:r w:rsidRPr="002155A5">
              <w:rPr>
                <w:spacing w:val="-1"/>
              </w:rPr>
              <w:t>e</w:t>
            </w:r>
            <w:r w:rsidRPr="002155A5">
              <w:rPr>
                <w:spacing w:val="2"/>
              </w:rPr>
              <w:t>r</w:t>
            </w:r>
            <w:r w:rsidRPr="002155A5">
              <w:rPr>
                <w:spacing w:val="-1"/>
              </w:rPr>
              <w:t>e</w:t>
            </w:r>
            <w:r w:rsidRPr="002155A5">
              <w:t>of</w:t>
            </w:r>
            <w:r w:rsidRPr="002155A5">
              <w:rPr>
                <w:spacing w:val="2"/>
              </w:rPr>
              <w:t xml:space="preserve"> </w:t>
            </w:r>
            <w:r w:rsidRPr="002155A5">
              <w:t>inside</w:t>
            </w:r>
            <w:r w:rsidRPr="002155A5">
              <w:rPr>
                <w:spacing w:val="1"/>
              </w:rPr>
              <w:t xml:space="preserve"> </w:t>
            </w:r>
            <w:r w:rsidRPr="002155A5">
              <w:t>or outside</w:t>
            </w:r>
            <w:r w:rsidRPr="002155A5">
              <w:rPr>
                <w:spacing w:val="-7"/>
              </w:rPr>
              <w:t xml:space="preserve"> </w:t>
            </w:r>
            <w:r w:rsidRPr="002155A5">
              <w:t>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7"/>
              </w:rPr>
              <w:t xml:space="preserve"> </w:t>
            </w:r>
            <w:r w:rsidRPr="002155A5">
              <w:t>h</w:t>
            </w:r>
            <w:r w:rsidRPr="002155A5">
              <w:rPr>
                <w:spacing w:val="-1"/>
              </w:rPr>
              <w:t>a</w:t>
            </w:r>
            <w:r w:rsidRPr="002155A5">
              <w:t>ll.</w:t>
            </w:r>
          </w:p>
        </w:tc>
        <w:tc>
          <w:tcPr>
            <w:tcW w:w="479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71"/>
              <w:jc w:val="both"/>
            </w:pPr>
            <w:r w:rsidRPr="002155A5">
              <w:t xml:space="preserve">Expulsion  </w:t>
            </w:r>
            <w:r w:rsidRPr="002155A5">
              <w:rPr>
                <w:spacing w:val="3"/>
              </w:rPr>
              <w:t xml:space="preserve"> </w:t>
            </w:r>
            <w:r w:rsidRPr="002155A5">
              <w:t xml:space="preserve">from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7C4867" w:rsidRPr="002155A5" w:rsidRDefault="007C4867" w:rsidP="007C4867">
            <w:pPr>
              <w:spacing w:after="0" w:line="240" w:lineRule="auto"/>
              <w:ind w:left="105" w:right="60"/>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7"/>
              </w:rPr>
              <w:t xml:space="preserve"> </w:t>
            </w:r>
            <w:r w:rsidRPr="002155A5">
              <w:t>of</w:t>
            </w:r>
            <w:r w:rsidRPr="002155A5">
              <w:rPr>
                <w:spacing w:val="10"/>
              </w:rPr>
              <w:t xml:space="preserve"> </w:t>
            </w:r>
            <w:r w:rsidRPr="002155A5">
              <w:t>p</w:t>
            </w:r>
            <w:r w:rsidRPr="002155A5">
              <w:rPr>
                <w:spacing w:val="-1"/>
              </w:rPr>
              <w:t>e</w:t>
            </w:r>
            <w:r w:rsidRPr="002155A5">
              <w:t>rfor</w:t>
            </w:r>
            <w:r w:rsidRPr="002155A5">
              <w:rPr>
                <w:spacing w:val="1"/>
              </w:rPr>
              <w:t>ma</w:t>
            </w:r>
            <w:r w:rsidRPr="002155A5">
              <w:t>n</w:t>
            </w:r>
            <w:r w:rsidRPr="002155A5">
              <w:rPr>
                <w:spacing w:val="-1"/>
              </w:rPr>
              <w:t>c</w:t>
            </w:r>
            <w:r w:rsidRPr="002155A5">
              <w:t>e in</w:t>
            </w:r>
            <w:r w:rsidRPr="002155A5">
              <w:rPr>
                <w:spacing w:val="11"/>
              </w:rPr>
              <w:t xml:space="preserve"> </w:t>
            </w:r>
            <w:r w:rsidRPr="002155A5">
              <w:t>th</w:t>
            </w:r>
            <w:r w:rsidRPr="002155A5">
              <w:rPr>
                <w:spacing w:val="-1"/>
              </w:rPr>
              <w:t>a</w:t>
            </w:r>
            <w:r w:rsidRPr="002155A5">
              <w:t>t</w:t>
            </w:r>
            <w:r w:rsidRPr="002155A5">
              <w:rPr>
                <w:spacing w:val="11"/>
              </w:rPr>
              <w:t xml:space="preserve"> </w:t>
            </w:r>
            <w:r w:rsidRPr="002155A5">
              <w:t>subj</w:t>
            </w:r>
            <w:r w:rsidRPr="002155A5">
              <w:rPr>
                <w:spacing w:val="-1"/>
              </w:rPr>
              <w:t>ec</w:t>
            </w:r>
            <w:r w:rsidRPr="002155A5">
              <w:t>t</w:t>
            </w:r>
            <w:r w:rsidRPr="002155A5">
              <w:rPr>
                <w:spacing w:val="9"/>
              </w:rPr>
              <w:t xml:space="preserve"> </w:t>
            </w:r>
            <w:r w:rsidRPr="002155A5">
              <w:rPr>
                <w:spacing w:val="-1"/>
              </w:rPr>
              <w:t>a</w:t>
            </w:r>
            <w:r w:rsidRPr="002155A5">
              <w:t xml:space="preserve">nd </w:t>
            </w:r>
            <w:r w:rsidRPr="002155A5">
              <w:rPr>
                <w:spacing w:val="-1"/>
              </w:rPr>
              <w:t>a</w:t>
            </w:r>
            <w:r w:rsidRPr="002155A5">
              <w:t>ll</w:t>
            </w:r>
            <w:r w:rsidRPr="002155A5">
              <w:rPr>
                <w:spacing w:val="6"/>
              </w:rPr>
              <w:t xml:space="preserve"> </w:t>
            </w:r>
            <w:r w:rsidRPr="002155A5">
              <w:t>the</w:t>
            </w:r>
            <w:r w:rsidRPr="002155A5">
              <w:rPr>
                <w:spacing w:val="2"/>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w:t>
            </w:r>
            <w:r w:rsidRPr="002155A5">
              <w:rPr>
                <w:spacing w:val="-1"/>
              </w:rPr>
              <w:t>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8"/>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ec</w:t>
            </w:r>
            <w:r w:rsidRPr="002155A5">
              <w:t>ts of th</w:t>
            </w:r>
            <w:r w:rsidRPr="002155A5">
              <w:rPr>
                <w:spacing w:val="-1"/>
              </w:rPr>
              <w:t>a</w:t>
            </w:r>
            <w:r w:rsidRPr="002155A5">
              <w:t>t</w:t>
            </w:r>
            <w:r w:rsidRPr="002155A5">
              <w:rPr>
                <w:spacing w:val="1"/>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24"/>
              </w:rPr>
              <w:t xml:space="preserve"> </w:t>
            </w:r>
            <w:r w:rsidRPr="002155A5">
              <w:t>T</w:t>
            </w:r>
            <w:r w:rsidRPr="002155A5">
              <w:rPr>
                <w:spacing w:val="-2"/>
              </w:rPr>
              <w:t>h</w:t>
            </w:r>
            <w:r w:rsidRPr="002155A5">
              <w:t>e</w:t>
            </w:r>
            <w:r w:rsidRPr="002155A5">
              <w:rPr>
                <w:spacing w:val="1"/>
              </w:rPr>
              <w:t xml:space="preserve"> </w:t>
            </w:r>
            <w:r w:rsidRPr="002155A5">
              <w:t>stud</w:t>
            </w:r>
            <w:r w:rsidRPr="002155A5">
              <w:rPr>
                <w:spacing w:val="-1"/>
              </w:rPr>
              <w:t>e</w:t>
            </w:r>
            <w:r w:rsidRPr="002155A5">
              <w:t>nt is</w:t>
            </w:r>
            <w:r w:rsidRPr="002155A5">
              <w:rPr>
                <w:spacing w:val="2"/>
              </w:rPr>
              <w:t xml:space="preserve"> </w:t>
            </w:r>
            <w:r w:rsidRPr="002155A5">
              <w:rPr>
                <w:spacing w:val="-1"/>
              </w:rPr>
              <w:t>a</w:t>
            </w:r>
            <w:r w:rsidRPr="002155A5">
              <w:t>lso 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d for</w:t>
            </w:r>
            <w:r w:rsidRPr="002155A5">
              <w:rPr>
                <w:spacing w:val="5"/>
              </w:rPr>
              <w:t xml:space="preserve"> </w:t>
            </w:r>
            <w:r w:rsidRPr="002155A5">
              <w:t>two</w:t>
            </w:r>
            <w:r w:rsidRPr="002155A5">
              <w:rPr>
                <w:spacing w:val="4"/>
              </w:rPr>
              <w:t xml:space="preserve"> </w:t>
            </w:r>
            <w:r w:rsidRPr="002155A5">
              <w:rPr>
                <w:spacing w:val="-1"/>
              </w:rPr>
              <w:t>c</w:t>
            </w:r>
            <w:r w:rsidRPr="002155A5">
              <w:t>ons</w:t>
            </w:r>
            <w:r w:rsidRPr="002155A5">
              <w:rPr>
                <w:spacing w:val="1"/>
              </w:rPr>
              <w:t>e</w:t>
            </w:r>
            <w:r w:rsidRPr="002155A5">
              <w:rPr>
                <w:spacing w:val="-1"/>
              </w:rPr>
              <w:t>c</w:t>
            </w:r>
            <w:r w:rsidRPr="002155A5">
              <w:t>uti</w:t>
            </w:r>
            <w:r w:rsidRPr="002155A5">
              <w:rPr>
                <w:spacing w:val="-2"/>
              </w:rPr>
              <w:t>v</w:t>
            </w:r>
            <w:r w:rsidRPr="002155A5">
              <w:t>e s</w:t>
            </w:r>
            <w:r w:rsidRPr="002155A5">
              <w:rPr>
                <w:spacing w:val="-1"/>
              </w:rPr>
              <w:t>e</w:t>
            </w:r>
            <w:r w:rsidRPr="002155A5">
              <w:rPr>
                <w:spacing w:val="4"/>
              </w:rPr>
              <w:t>m</w:t>
            </w:r>
            <w:r w:rsidRPr="002155A5">
              <w:rPr>
                <w:spacing w:val="-1"/>
              </w:rPr>
              <w:t>e</w:t>
            </w:r>
            <w:r w:rsidRPr="002155A5">
              <w:t>st</w:t>
            </w:r>
            <w:r w:rsidRPr="002155A5">
              <w:rPr>
                <w:spacing w:val="-1"/>
              </w:rPr>
              <w:t>e</w:t>
            </w:r>
            <w:r w:rsidRPr="002155A5">
              <w:t>rs</w:t>
            </w:r>
            <w:r w:rsidRPr="002155A5">
              <w:rPr>
                <w:spacing w:val="2"/>
              </w:rPr>
              <w:t xml:space="preserve"> </w:t>
            </w:r>
            <w:r w:rsidRPr="002155A5">
              <w:t xml:space="preserve">from </w:t>
            </w:r>
            <w:r w:rsidRPr="002155A5">
              <w:rPr>
                <w:spacing w:val="-1"/>
              </w:rPr>
              <w:t>c</w:t>
            </w:r>
            <w:r w:rsidRPr="002155A5">
              <w:t>l</w:t>
            </w:r>
            <w:r w:rsidRPr="002155A5">
              <w:rPr>
                <w:spacing w:val="-1"/>
              </w:rPr>
              <w:t>a</w:t>
            </w:r>
            <w:r w:rsidRPr="002155A5">
              <w:t>ss</w:t>
            </w:r>
            <w:r w:rsidRPr="002155A5">
              <w:rPr>
                <w:spacing w:val="-2"/>
              </w:rPr>
              <w:t xml:space="preserve"> </w:t>
            </w:r>
            <w:r w:rsidRPr="002155A5">
              <w:t>work</w:t>
            </w:r>
            <w:r w:rsidRPr="002155A5">
              <w:rPr>
                <w:spacing w:val="-3"/>
              </w:rPr>
              <w:t xml:space="preserve"> </w:t>
            </w:r>
            <w:r w:rsidRPr="002155A5">
              <w:rPr>
                <w:spacing w:val="-1"/>
              </w:rPr>
              <w:t>a</w:t>
            </w:r>
            <w:r w:rsidRPr="002155A5">
              <w:t xml:space="preserve">nd </w:t>
            </w:r>
            <w:r w:rsidRPr="002155A5">
              <w:rPr>
                <w:spacing w:val="-1"/>
              </w:rPr>
              <w:t>a</w:t>
            </w:r>
            <w:r w:rsidRPr="002155A5">
              <w:t xml:space="preserve">ll </w:t>
            </w:r>
            <w:r w:rsidRPr="002155A5">
              <w:rPr>
                <w:spacing w:val="2"/>
              </w:rPr>
              <w:t>u</w:t>
            </w:r>
            <w:r w:rsidRPr="002155A5">
              <w:t>niv</w:t>
            </w:r>
            <w:r w:rsidRPr="002155A5">
              <w:rPr>
                <w:spacing w:val="-1"/>
              </w:rPr>
              <w:t>e</w:t>
            </w:r>
            <w:r w:rsidRPr="002155A5">
              <w:rPr>
                <w:spacing w:val="2"/>
              </w:rPr>
              <w:t>r</w:t>
            </w:r>
            <w:r w:rsidRPr="002155A5">
              <w:t>si</w:t>
            </w:r>
            <w:r w:rsidRPr="002155A5">
              <w:rPr>
                <w:spacing w:val="3"/>
              </w:rPr>
              <w:t>t</w:t>
            </w:r>
            <w:r w:rsidRPr="002155A5">
              <w:t>y</w:t>
            </w:r>
            <w:r w:rsidRPr="002155A5">
              <w:rPr>
                <w:spacing w:val="-14"/>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tions.</w:t>
            </w:r>
            <w:r w:rsidRPr="002155A5">
              <w:rPr>
                <w:spacing w:val="-9"/>
              </w:rPr>
              <w:t xml:space="preserve"> </w:t>
            </w:r>
            <w:r w:rsidRPr="002155A5">
              <w:t xml:space="preserve">The </w:t>
            </w:r>
            <w:r w:rsidRPr="002155A5">
              <w:rPr>
                <w:spacing w:val="-1"/>
              </w:rPr>
              <w:t>c</w:t>
            </w:r>
            <w:r w:rsidRPr="002155A5">
              <w:t>ontinu</w:t>
            </w:r>
            <w:r w:rsidRPr="002155A5">
              <w:rPr>
                <w:spacing w:val="-1"/>
              </w:rPr>
              <w:t>a</w:t>
            </w:r>
            <w:r w:rsidRPr="002155A5">
              <w:t>tion</w:t>
            </w:r>
            <w:r w:rsidRPr="002155A5">
              <w:rPr>
                <w:spacing w:val="54"/>
              </w:rPr>
              <w:t xml:space="preserve"> </w:t>
            </w:r>
            <w:r w:rsidRPr="002155A5">
              <w:t xml:space="preserve">of  the </w:t>
            </w:r>
            <w:r w:rsidRPr="002155A5">
              <w:rPr>
                <w:spacing w:val="2"/>
              </w:rPr>
              <w:t xml:space="preserve"> </w:t>
            </w:r>
            <w:r w:rsidRPr="002155A5">
              <w:rPr>
                <w:spacing w:val="-1"/>
              </w:rPr>
              <w:t>c</w:t>
            </w:r>
            <w:r w:rsidRPr="002155A5">
              <w:t>o</w:t>
            </w:r>
            <w:r w:rsidRPr="002155A5">
              <w:rPr>
                <w:spacing w:val="2"/>
              </w:rPr>
              <w:t>u</w:t>
            </w:r>
            <w:r w:rsidRPr="002155A5">
              <w:t>rse</w:t>
            </w:r>
            <w:r w:rsidRPr="002155A5">
              <w:rPr>
                <w:spacing w:val="56"/>
              </w:rPr>
              <w:t xml:space="preserve"> </w:t>
            </w:r>
            <w:r w:rsidRPr="002155A5">
              <w:rPr>
                <w:spacing w:val="5"/>
              </w:rPr>
              <w:t>b</w:t>
            </w:r>
            <w:r w:rsidRPr="002155A5">
              <w:t>y</w:t>
            </w:r>
            <w:r w:rsidRPr="002155A5">
              <w:rPr>
                <w:spacing w:val="56"/>
              </w:rPr>
              <w:t xml:space="preserve"> </w:t>
            </w:r>
            <w:r w:rsidRPr="002155A5">
              <w:t xml:space="preserve">the </w:t>
            </w:r>
            <w:r w:rsidRPr="002155A5">
              <w:rPr>
                <w:spacing w:val="7"/>
              </w:rPr>
              <w:t xml:space="preserve"> </w:t>
            </w:r>
            <w:r w:rsidRPr="002155A5">
              <w:t>stud</w:t>
            </w:r>
            <w:r w:rsidRPr="002155A5">
              <w:rPr>
                <w:spacing w:val="-1"/>
              </w:rPr>
              <w:t>e</w:t>
            </w:r>
            <w:r w:rsidRPr="002155A5">
              <w:t>nt</w:t>
            </w:r>
            <w:r w:rsidRPr="002155A5">
              <w:rPr>
                <w:spacing w:val="58"/>
              </w:rPr>
              <w:t xml:space="preserve"> </w:t>
            </w:r>
            <w:r w:rsidRPr="002155A5">
              <w:t>is subj</w:t>
            </w:r>
            <w:r w:rsidRPr="002155A5">
              <w:rPr>
                <w:spacing w:val="-1"/>
              </w:rPr>
              <w:t>ec</w:t>
            </w:r>
            <w:r w:rsidRPr="002155A5">
              <w:t>t</w:t>
            </w:r>
            <w:r w:rsidRPr="002155A5">
              <w:rPr>
                <w:spacing w:val="3"/>
              </w:rPr>
              <w:t xml:space="preserve"> </w:t>
            </w:r>
            <w:r w:rsidRPr="002155A5">
              <w:t>to</w:t>
            </w:r>
            <w:r w:rsidRPr="002155A5">
              <w:rPr>
                <w:spacing w:val="6"/>
              </w:rPr>
              <w:t xml:space="preserve"> </w:t>
            </w:r>
            <w:r w:rsidRPr="002155A5">
              <w:t>the</w:t>
            </w:r>
            <w:r w:rsidRPr="002155A5">
              <w:rPr>
                <w:spacing w:val="9"/>
              </w:rPr>
              <w:t xml:space="preserve"> </w:t>
            </w:r>
            <w:r w:rsidRPr="002155A5">
              <w:rPr>
                <w:spacing w:val="-1"/>
              </w:rPr>
              <w:t>a</w:t>
            </w:r>
            <w:r w:rsidRPr="002155A5">
              <w:rPr>
                <w:spacing w:val="1"/>
              </w:rPr>
              <w:t>c</w:t>
            </w:r>
            <w:r w:rsidRPr="002155A5">
              <w:rPr>
                <w:spacing w:val="-1"/>
              </w:rPr>
              <w:t>a</w:t>
            </w:r>
            <w:r w:rsidRPr="002155A5">
              <w:rPr>
                <w:spacing w:val="2"/>
              </w:rPr>
              <w:t>d</w:t>
            </w:r>
            <w:r w:rsidRPr="002155A5">
              <w:rPr>
                <w:spacing w:val="-1"/>
              </w:rPr>
              <w:t>e</w:t>
            </w:r>
            <w:r w:rsidRPr="002155A5">
              <w:rPr>
                <w:spacing w:val="1"/>
              </w:rPr>
              <w:t>m</w:t>
            </w:r>
            <w:r w:rsidRPr="002155A5">
              <w:t>ic</w:t>
            </w:r>
            <w:r w:rsidRPr="002155A5">
              <w:rPr>
                <w:spacing w:val="1"/>
              </w:rPr>
              <w:t xml:space="preserve"> </w:t>
            </w:r>
            <w:r w:rsidRPr="002155A5">
              <w:t>r</w:t>
            </w:r>
            <w:r w:rsidRPr="002155A5">
              <w:rPr>
                <w:spacing w:val="-1"/>
              </w:rPr>
              <w:t>e</w:t>
            </w:r>
            <w:r w:rsidRPr="002155A5">
              <w:t>gu</w:t>
            </w:r>
            <w:r w:rsidRPr="002155A5">
              <w:rPr>
                <w:spacing w:val="3"/>
              </w:rPr>
              <w:t>l</w:t>
            </w:r>
            <w:r w:rsidRPr="002155A5">
              <w:rPr>
                <w:spacing w:val="-1"/>
              </w:rPr>
              <w:t>a</w:t>
            </w:r>
            <w:r w:rsidRPr="002155A5">
              <w:t xml:space="preserve">tions in </w:t>
            </w:r>
            <w:r w:rsidRPr="002155A5">
              <w:rPr>
                <w:spacing w:val="-1"/>
              </w:rPr>
              <w:t>c</w:t>
            </w:r>
            <w:r w:rsidRPr="002155A5">
              <w:t>onn</w:t>
            </w:r>
            <w:r w:rsidRPr="002155A5">
              <w:rPr>
                <w:spacing w:val="-1"/>
              </w:rPr>
              <w:t>ec</w:t>
            </w:r>
            <w:r w:rsidRPr="002155A5">
              <w:t>tion</w:t>
            </w:r>
            <w:r w:rsidRPr="002155A5">
              <w:rPr>
                <w:spacing w:val="-7"/>
              </w:rPr>
              <w:t xml:space="preserve"> </w:t>
            </w:r>
            <w:r w:rsidRPr="002155A5">
              <w:t>with</w:t>
            </w:r>
            <w:r w:rsidRPr="002155A5">
              <w:rPr>
                <w:spacing w:val="-4"/>
              </w:rPr>
              <w:t xml:space="preserve"> </w:t>
            </w:r>
            <w:r w:rsidRPr="002155A5">
              <w:t>for</w:t>
            </w:r>
            <w:r w:rsidRPr="002155A5">
              <w:rPr>
                <w:spacing w:val="2"/>
              </w:rPr>
              <w:t>f</w:t>
            </w:r>
            <w:r w:rsidRPr="002155A5">
              <w:rPr>
                <w:spacing w:val="-1"/>
              </w:rPr>
              <w:t>e</w:t>
            </w:r>
            <w:r w:rsidRPr="002155A5">
              <w:t>itu</w:t>
            </w:r>
            <w:r w:rsidRPr="002155A5">
              <w:rPr>
                <w:spacing w:val="2"/>
              </w:rPr>
              <w:t>r</w:t>
            </w:r>
            <w:r w:rsidRPr="002155A5">
              <w:t>e</w:t>
            </w:r>
            <w:r w:rsidRPr="002155A5">
              <w:rPr>
                <w:spacing w:val="-7"/>
              </w:rPr>
              <w:t xml:space="preserve"> </w:t>
            </w:r>
            <w:r w:rsidRPr="002155A5">
              <w:t>of</w:t>
            </w:r>
            <w:r w:rsidRPr="002155A5">
              <w:rPr>
                <w:spacing w:val="-4"/>
              </w:rPr>
              <w:t xml:space="preserve"> </w:t>
            </w:r>
            <w:r w:rsidRPr="002155A5">
              <w:t>s</w:t>
            </w:r>
            <w:r w:rsidRPr="002155A5">
              <w:rPr>
                <w:spacing w:val="-1"/>
              </w:rPr>
              <w:t>ea</w:t>
            </w:r>
            <w:r w:rsidRPr="002155A5">
              <w:t>t.</w:t>
            </w:r>
          </w:p>
        </w:tc>
      </w:tr>
      <w:tr w:rsidR="007C4867" w:rsidRPr="002155A5" w:rsidTr="006341CD">
        <w:trPr>
          <w:trHeight w:hRule="exact" w:val="2338"/>
        </w:trPr>
        <w:tc>
          <w:tcPr>
            <w:tcW w:w="81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278" w:right="276"/>
              <w:jc w:val="center"/>
            </w:pPr>
            <w:r w:rsidRPr="002155A5">
              <w:rPr>
                <w:w w:val="99"/>
              </w:rPr>
              <w:t>8.</w:t>
            </w:r>
          </w:p>
        </w:tc>
        <w:tc>
          <w:tcPr>
            <w:tcW w:w="410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105" w:right="65"/>
            </w:pPr>
            <w:r w:rsidRPr="002155A5">
              <w:rPr>
                <w:spacing w:val="1"/>
              </w:rPr>
              <w:t>P</w:t>
            </w:r>
            <w:r w:rsidRPr="002155A5">
              <w:t>oss</w:t>
            </w:r>
            <w:r w:rsidRPr="002155A5">
              <w:rPr>
                <w:spacing w:val="-1"/>
              </w:rPr>
              <w:t>e</w:t>
            </w:r>
            <w:r w:rsidRPr="002155A5">
              <w:t>ss</w:t>
            </w:r>
            <w:r w:rsidRPr="002155A5">
              <w:rPr>
                <w:spacing w:val="6"/>
              </w:rPr>
              <w:t xml:space="preserve"> </w:t>
            </w:r>
            <w:r w:rsidRPr="002155A5">
              <w:rPr>
                <w:spacing w:val="-1"/>
              </w:rPr>
              <w:t>a</w:t>
            </w:r>
            <w:r w:rsidRPr="002155A5">
              <w:rPr>
                <w:spacing w:val="2"/>
              </w:rPr>
              <w:t>n</w:t>
            </w:r>
            <w:r w:rsidRPr="002155A5">
              <w:t>y</w:t>
            </w:r>
            <w:r w:rsidRPr="002155A5">
              <w:rPr>
                <w:spacing w:val="5"/>
              </w:rPr>
              <w:t xml:space="preserve"> </w:t>
            </w:r>
            <w:r w:rsidRPr="002155A5">
              <w:t>l</w:t>
            </w:r>
            <w:r w:rsidRPr="002155A5">
              <w:rPr>
                <w:spacing w:val="-1"/>
              </w:rPr>
              <w:t>e</w:t>
            </w:r>
            <w:r w:rsidRPr="002155A5">
              <w:t>t</w:t>
            </w:r>
            <w:r w:rsidRPr="002155A5">
              <w:rPr>
                <w:spacing w:val="2"/>
              </w:rPr>
              <w:t>h</w:t>
            </w:r>
            <w:r w:rsidRPr="002155A5">
              <w:rPr>
                <w:spacing w:val="-1"/>
              </w:rPr>
              <w:t>a</w:t>
            </w:r>
            <w:r w:rsidRPr="002155A5">
              <w:t>l</w:t>
            </w:r>
            <w:r w:rsidRPr="002155A5">
              <w:rPr>
                <w:spacing w:val="11"/>
              </w:rPr>
              <w:t xml:space="preserve"> </w:t>
            </w:r>
            <w:r w:rsidRPr="002155A5">
              <w:t>w</w:t>
            </w:r>
            <w:r w:rsidRPr="002155A5">
              <w:rPr>
                <w:spacing w:val="1"/>
              </w:rPr>
              <w:t>e</w:t>
            </w:r>
            <w:r w:rsidRPr="002155A5">
              <w:rPr>
                <w:spacing w:val="-1"/>
              </w:rPr>
              <w:t>a</w:t>
            </w:r>
            <w:r w:rsidRPr="002155A5">
              <w:rPr>
                <w:spacing w:val="4"/>
              </w:rPr>
              <w:t>p</w:t>
            </w:r>
            <w:r w:rsidRPr="002155A5">
              <w:t>on</w:t>
            </w:r>
            <w:r w:rsidRPr="002155A5">
              <w:rPr>
                <w:spacing w:val="6"/>
              </w:rPr>
              <w:t xml:space="preserve"> </w:t>
            </w:r>
            <w:r w:rsidRPr="002155A5">
              <w:t>or</w:t>
            </w:r>
            <w:r w:rsidRPr="002155A5">
              <w:rPr>
                <w:spacing w:val="9"/>
              </w:rPr>
              <w:t xml:space="preserve"> </w:t>
            </w:r>
            <w:r w:rsidRPr="002155A5">
              <w:t>fir</w:t>
            </w:r>
            <w:r w:rsidRPr="002155A5">
              <w:rPr>
                <w:spacing w:val="1"/>
              </w:rPr>
              <w:t>e</w:t>
            </w:r>
            <w:r w:rsidRPr="002155A5">
              <w:rPr>
                <w:spacing w:val="-1"/>
              </w:rPr>
              <w:t>a</w:t>
            </w:r>
            <w:r w:rsidRPr="002155A5">
              <w:t>rm</w:t>
            </w:r>
            <w:r w:rsidRPr="002155A5">
              <w:rPr>
                <w:spacing w:val="9"/>
              </w:rPr>
              <w:t xml:space="preserve"> </w:t>
            </w:r>
            <w:r w:rsidRPr="002155A5">
              <w:t>in the</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9"/>
              </w:rPr>
              <w:t xml:space="preserve"> </w:t>
            </w:r>
            <w:r w:rsidRPr="002155A5">
              <w:t>h</w:t>
            </w:r>
            <w:r w:rsidRPr="002155A5">
              <w:rPr>
                <w:spacing w:val="-1"/>
              </w:rPr>
              <w:t>a</w:t>
            </w:r>
            <w:r w:rsidRPr="002155A5">
              <w:t>ll.</w:t>
            </w:r>
          </w:p>
        </w:tc>
        <w:tc>
          <w:tcPr>
            <w:tcW w:w="479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71"/>
              <w:jc w:val="both"/>
            </w:pPr>
            <w:r w:rsidRPr="002155A5">
              <w:t xml:space="preserve">Expulsion  </w:t>
            </w:r>
            <w:r w:rsidRPr="002155A5">
              <w:rPr>
                <w:spacing w:val="3"/>
              </w:rPr>
              <w:t xml:space="preserve"> </w:t>
            </w:r>
            <w:r w:rsidRPr="002155A5">
              <w:t xml:space="preserve">from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7C4867" w:rsidRPr="002155A5" w:rsidRDefault="007C4867" w:rsidP="007C4867">
            <w:pPr>
              <w:spacing w:after="0" w:line="240" w:lineRule="auto"/>
              <w:ind w:left="105" w:right="59"/>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 xml:space="preserve">t </w:t>
            </w:r>
            <w:r w:rsidRPr="002155A5">
              <w:rPr>
                <w:spacing w:val="-1"/>
              </w:rPr>
              <w:t>a</w:t>
            </w:r>
            <w:r w:rsidRPr="002155A5">
              <w:t>nd</w:t>
            </w:r>
            <w:r w:rsidRPr="002155A5">
              <w:rPr>
                <w:spacing w:val="3"/>
              </w:rPr>
              <w:t xml:space="preserve"> </w:t>
            </w:r>
            <w:r w:rsidRPr="002155A5">
              <w:rPr>
                <w:spacing w:val="-1"/>
              </w:rPr>
              <w:t>a</w:t>
            </w:r>
            <w:r w:rsidRPr="002155A5">
              <w:t>ll</w:t>
            </w:r>
            <w:r w:rsidRPr="002155A5">
              <w:rPr>
                <w:spacing w:val="5"/>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rPr>
                <w:spacing w:val="1"/>
              </w:rPr>
              <w:t>l</w:t>
            </w:r>
            <w:r w:rsidRPr="002155A5">
              <w:t>r</w:t>
            </w:r>
            <w:r w:rsidRPr="002155A5">
              <w:rPr>
                <w:spacing w:val="-1"/>
              </w:rPr>
              <w:t>ea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5"/>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ec</w:t>
            </w:r>
            <w:r w:rsidRPr="002155A5">
              <w:t>ts of th</w:t>
            </w:r>
            <w:r w:rsidRPr="002155A5">
              <w:rPr>
                <w:spacing w:val="-1"/>
              </w:rPr>
              <w:t>a</w:t>
            </w:r>
            <w:r w:rsidRPr="002155A5">
              <w:t>t</w:t>
            </w:r>
            <w:r w:rsidRPr="002155A5">
              <w:rPr>
                <w:spacing w:val="1"/>
              </w:rPr>
              <w:t xml:space="preserve"> </w:t>
            </w:r>
            <w:r w:rsidRPr="002155A5">
              <w:t>s</w:t>
            </w:r>
            <w:r w:rsidRPr="002155A5">
              <w:rPr>
                <w:spacing w:val="-1"/>
              </w:rPr>
              <w:t>e</w:t>
            </w:r>
            <w:r w:rsidRPr="002155A5">
              <w:rPr>
                <w:spacing w:val="3"/>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 xml:space="preserve">r.  </w:t>
            </w:r>
            <w:r w:rsidRPr="002155A5">
              <w:rPr>
                <w:spacing w:val="24"/>
              </w:rPr>
              <w:t xml:space="preserve"> </w:t>
            </w:r>
            <w:r w:rsidRPr="002155A5">
              <w:t>T</w:t>
            </w:r>
            <w:r w:rsidRPr="002155A5">
              <w:rPr>
                <w:spacing w:val="-2"/>
              </w:rPr>
              <w:t>h</w:t>
            </w:r>
            <w:r w:rsidRPr="002155A5">
              <w:t>e</w:t>
            </w:r>
            <w:r w:rsidRPr="002155A5">
              <w:rPr>
                <w:spacing w:val="1"/>
              </w:rPr>
              <w:t xml:space="preserve"> </w:t>
            </w:r>
            <w:r w:rsidRPr="002155A5">
              <w:t>stud</w:t>
            </w:r>
            <w:r w:rsidRPr="002155A5">
              <w:rPr>
                <w:spacing w:val="-1"/>
              </w:rPr>
              <w:t>e</w:t>
            </w:r>
            <w:r w:rsidRPr="002155A5">
              <w:t>nt is</w:t>
            </w:r>
            <w:r w:rsidRPr="002155A5">
              <w:rPr>
                <w:spacing w:val="2"/>
              </w:rPr>
              <w:t xml:space="preserve"> </w:t>
            </w:r>
            <w:r w:rsidRPr="002155A5">
              <w:rPr>
                <w:spacing w:val="-1"/>
              </w:rPr>
              <w:t>a</w:t>
            </w:r>
            <w:r w:rsidRPr="002155A5">
              <w:t>lso d</w:t>
            </w:r>
            <w:r w:rsidRPr="002155A5">
              <w:rPr>
                <w:spacing w:val="-1"/>
              </w:rPr>
              <w:t>e</w:t>
            </w:r>
            <w:r w:rsidRPr="002155A5">
              <w:t>b</w:t>
            </w:r>
            <w:r w:rsidRPr="002155A5">
              <w:rPr>
                <w:spacing w:val="-1"/>
              </w:rPr>
              <w:t>a</w:t>
            </w:r>
            <w:r w:rsidRPr="002155A5">
              <w:t>r</w:t>
            </w:r>
            <w:r w:rsidRPr="002155A5">
              <w:rPr>
                <w:spacing w:val="2"/>
              </w:rPr>
              <w:t>r</w:t>
            </w:r>
            <w:r w:rsidRPr="002155A5">
              <w:rPr>
                <w:spacing w:val="-1"/>
              </w:rPr>
              <w:t>e</w:t>
            </w:r>
            <w:r w:rsidRPr="002155A5">
              <w:t>d</w:t>
            </w:r>
            <w:r w:rsidRPr="002155A5">
              <w:rPr>
                <w:spacing w:val="-7"/>
              </w:rPr>
              <w:t xml:space="preserve"> </w:t>
            </w:r>
            <w:r w:rsidRPr="002155A5">
              <w:rPr>
                <w:spacing w:val="-1"/>
              </w:rPr>
              <w:t>a</w:t>
            </w:r>
            <w:r w:rsidRPr="002155A5">
              <w:t>nd</w:t>
            </w:r>
            <w:r w:rsidRPr="002155A5">
              <w:rPr>
                <w:spacing w:val="-2"/>
              </w:rPr>
              <w:t xml:space="preserve"> </w:t>
            </w:r>
            <w:r w:rsidRPr="002155A5">
              <w:t>f</w:t>
            </w:r>
            <w:r w:rsidRPr="002155A5">
              <w:rPr>
                <w:spacing w:val="2"/>
              </w:rPr>
              <w:t>o</w:t>
            </w:r>
            <w:r w:rsidRPr="002155A5">
              <w:t>rf</w:t>
            </w:r>
            <w:r w:rsidRPr="002155A5">
              <w:rPr>
                <w:spacing w:val="-1"/>
              </w:rPr>
              <w:t>e</w:t>
            </w:r>
            <w:r w:rsidRPr="002155A5">
              <w:t>its</w:t>
            </w:r>
            <w:r w:rsidRPr="002155A5">
              <w:rPr>
                <w:spacing w:val="-5"/>
              </w:rPr>
              <w:t xml:space="preserve"> </w:t>
            </w:r>
            <w:r w:rsidRPr="002155A5">
              <w:t>the s</w:t>
            </w:r>
            <w:r w:rsidRPr="002155A5">
              <w:rPr>
                <w:spacing w:val="-1"/>
              </w:rPr>
              <w:t>eat</w:t>
            </w:r>
            <w:r w:rsidRPr="002155A5">
              <w:t>.</w:t>
            </w:r>
          </w:p>
        </w:tc>
      </w:tr>
      <w:tr w:rsidR="007C4867" w:rsidRPr="002155A5" w:rsidTr="006341CD">
        <w:trPr>
          <w:trHeight w:hRule="exact" w:val="3562"/>
        </w:trPr>
        <w:tc>
          <w:tcPr>
            <w:tcW w:w="81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278" w:right="276"/>
              <w:jc w:val="center"/>
            </w:pPr>
            <w:r w:rsidRPr="002155A5">
              <w:rPr>
                <w:w w:val="99"/>
              </w:rPr>
              <w:t>9.</w:t>
            </w:r>
          </w:p>
        </w:tc>
        <w:tc>
          <w:tcPr>
            <w:tcW w:w="410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105" w:right="64"/>
              <w:jc w:val="both"/>
            </w:pPr>
            <w:r w:rsidRPr="002155A5">
              <w:rPr>
                <w:spacing w:val="-3"/>
              </w:rPr>
              <w:t>I</w:t>
            </w:r>
            <w:r w:rsidRPr="002155A5">
              <w:t>f</w:t>
            </w:r>
            <w:r w:rsidRPr="002155A5">
              <w:rPr>
                <w:spacing w:val="4"/>
              </w:rPr>
              <w:t xml:space="preserve"> </w:t>
            </w:r>
            <w:r w:rsidRPr="002155A5">
              <w:t>stud</w:t>
            </w:r>
            <w:r w:rsidRPr="002155A5">
              <w:rPr>
                <w:spacing w:val="-1"/>
              </w:rPr>
              <w:t>e</w:t>
            </w:r>
            <w:r w:rsidRPr="002155A5">
              <w:t>nt of</w:t>
            </w:r>
            <w:r w:rsidRPr="002155A5">
              <w:rPr>
                <w:spacing w:val="3"/>
              </w:rPr>
              <w:t xml:space="preserve"> </w:t>
            </w:r>
            <w:r w:rsidRPr="002155A5">
              <w:t>the</w:t>
            </w:r>
            <w:r w:rsidRPr="002155A5">
              <w:rPr>
                <w:spacing w:val="3"/>
              </w:rPr>
              <w:t xml:space="preserve"> </w:t>
            </w:r>
            <w:r w:rsidRPr="002155A5">
              <w:rPr>
                <w:spacing w:val="-1"/>
              </w:rPr>
              <w:t>c</w:t>
            </w:r>
            <w:r w:rsidRPr="002155A5">
              <w:t>oll</w:t>
            </w:r>
            <w:r w:rsidRPr="002155A5">
              <w:rPr>
                <w:spacing w:val="-1"/>
              </w:rPr>
              <w:t>e</w:t>
            </w:r>
            <w:r w:rsidRPr="002155A5">
              <w:rPr>
                <w:spacing w:val="2"/>
              </w:rPr>
              <w:t>g</w:t>
            </w:r>
            <w:r w:rsidRPr="002155A5">
              <w:rPr>
                <w:spacing w:val="1"/>
              </w:rPr>
              <w:t>e</w:t>
            </w:r>
            <w:r w:rsidRPr="002155A5">
              <w:t>,</w:t>
            </w:r>
            <w:r w:rsidRPr="002155A5">
              <w:rPr>
                <w:spacing w:val="3"/>
              </w:rPr>
              <w:t xml:space="preserve"> </w:t>
            </w:r>
            <w:r w:rsidRPr="002155A5">
              <w:t>who</w:t>
            </w:r>
            <w:r w:rsidRPr="002155A5">
              <w:rPr>
                <w:spacing w:val="2"/>
              </w:rPr>
              <w:t xml:space="preserve"> </w:t>
            </w:r>
            <w:r w:rsidRPr="002155A5">
              <w:t>is</w:t>
            </w:r>
            <w:r w:rsidRPr="002155A5">
              <w:rPr>
                <w:spacing w:val="5"/>
              </w:rPr>
              <w:t xml:space="preserve"> </w:t>
            </w:r>
            <w:r w:rsidRPr="002155A5">
              <w:t>not</w:t>
            </w:r>
            <w:r w:rsidRPr="002155A5">
              <w:rPr>
                <w:spacing w:val="1"/>
              </w:rPr>
              <w:t xml:space="preserve"> </w:t>
            </w:r>
            <w:r w:rsidRPr="002155A5">
              <w:t>a stud</w:t>
            </w:r>
            <w:r w:rsidRPr="002155A5">
              <w:rPr>
                <w:spacing w:val="-1"/>
              </w:rPr>
              <w:t>e</w:t>
            </w:r>
            <w:r w:rsidRPr="002155A5">
              <w:t>nt</w:t>
            </w:r>
            <w:r w:rsidRPr="002155A5">
              <w:rPr>
                <w:spacing w:val="-2"/>
              </w:rPr>
              <w:t xml:space="preserve"> </w:t>
            </w:r>
            <w:r w:rsidRPr="002155A5">
              <w:t>for</w:t>
            </w:r>
            <w:r w:rsidRPr="002155A5">
              <w:rPr>
                <w:spacing w:val="-1"/>
              </w:rPr>
              <w:t xml:space="preserve"> </w:t>
            </w:r>
            <w:r w:rsidRPr="002155A5">
              <w:t xml:space="preserve">the </w:t>
            </w:r>
            <w:r w:rsidRPr="002155A5">
              <w:rPr>
                <w:spacing w:val="2"/>
              </w:rPr>
              <w:t>p</w:t>
            </w:r>
            <w:r w:rsidRPr="002155A5">
              <w:rPr>
                <w:spacing w:val="-1"/>
              </w:rPr>
              <w:t>a</w:t>
            </w:r>
            <w:r w:rsidRPr="002155A5">
              <w:t>rti</w:t>
            </w:r>
            <w:r w:rsidRPr="002155A5">
              <w:rPr>
                <w:spacing w:val="-1"/>
              </w:rPr>
              <w:t>c</w:t>
            </w:r>
            <w:r w:rsidRPr="002155A5">
              <w:t>ul</w:t>
            </w:r>
            <w:r w:rsidRPr="002155A5">
              <w:rPr>
                <w:spacing w:val="1"/>
              </w:rPr>
              <w:t>a</w:t>
            </w:r>
            <w:r w:rsidRPr="002155A5">
              <w:t>r</w:t>
            </w:r>
            <w:r w:rsidRPr="002155A5">
              <w:rPr>
                <w:spacing w:val="-1"/>
              </w:rPr>
              <w:t xml:space="preserve"> 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7"/>
              </w:rPr>
              <w:t xml:space="preserve"> </w:t>
            </w:r>
            <w:r w:rsidRPr="002155A5">
              <w:t xml:space="preserve">or </w:t>
            </w:r>
            <w:r w:rsidRPr="002155A5">
              <w:rPr>
                <w:spacing w:val="-1"/>
              </w:rPr>
              <w:t>a</w:t>
            </w:r>
            <w:r w:rsidRPr="002155A5">
              <w:rPr>
                <w:spacing w:val="2"/>
              </w:rPr>
              <w:t>n</w:t>
            </w:r>
            <w:r w:rsidRPr="002155A5">
              <w:t xml:space="preserve">y </w:t>
            </w:r>
            <w:r w:rsidRPr="002155A5">
              <w:rPr>
                <w:spacing w:val="2"/>
              </w:rPr>
              <w:t>p</w:t>
            </w:r>
            <w:r w:rsidRPr="002155A5">
              <w:rPr>
                <w:spacing w:val="-1"/>
              </w:rPr>
              <w:t>e</w:t>
            </w:r>
            <w:r w:rsidRPr="002155A5">
              <w:t>rson</w:t>
            </w:r>
            <w:r w:rsidRPr="002155A5">
              <w:rPr>
                <w:spacing w:val="2"/>
              </w:rPr>
              <w:t xml:space="preserve"> </w:t>
            </w:r>
            <w:r w:rsidRPr="002155A5">
              <w:t>not</w:t>
            </w:r>
            <w:r w:rsidRPr="002155A5">
              <w:rPr>
                <w:spacing w:val="4"/>
              </w:rPr>
              <w:t xml:space="preserve"> </w:t>
            </w:r>
            <w:r w:rsidRPr="002155A5">
              <w:rPr>
                <w:spacing w:val="-1"/>
              </w:rPr>
              <w:t>c</w:t>
            </w:r>
            <w:r w:rsidRPr="002155A5">
              <w:t>on</w:t>
            </w:r>
            <w:r w:rsidRPr="002155A5">
              <w:rPr>
                <w:spacing w:val="4"/>
              </w:rPr>
              <w:t>n</w:t>
            </w:r>
            <w:r w:rsidRPr="002155A5">
              <w:rPr>
                <w:spacing w:val="1"/>
              </w:rPr>
              <w:t>e</w:t>
            </w:r>
            <w:r w:rsidRPr="002155A5">
              <w:rPr>
                <w:spacing w:val="-1"/>
              </w:rPr>
              <w:t>c</w:t>
            </w:r>
            <w:r w:rsidRPr="002155A5">
              <w:t>t</w:t>
            </w:r>
            <w:r w:rsidRPr="002155A5">
              <w:rPr>
                <w:spacing w:val="-1"/>
              </w:rPr>
              <w:t>e</w:t>
            </w:r>
            <w:r w:rsidRPr="002155A5">
              <w:t>d</w:t>
            </w:r>
            <w:r w:rsidRPr="002155A5">
              <w:rPr>
                <w:spacing w:val="3"/>
              </w:rPr>
              <w:t xml:space="preserve"> </w:t>
            </w:r>
            <w:r w:rsidRPr="002155A5">
              <w:t>with</w:t>
            </w:r>
            <w:r w:rsidRPr="002155A5">
              <w:rPr>
                <w:spacing w:val="4"/>
              </w:rPr>
              <w:t xml:space="preserve"> </w:t>
            </w:r>
            <w:r w:rsidRPr="002155A5">
              <w:t xml:space="preserve">the </w:t>
            </w:r>
            <w:r w:rsidRPr="002155A5">
              <w:rPr>
                <w:spacing w:val="-1"/>
              </w:rPr>
              <w:t>c</w:t>
            </w:r>
            <w:r w:rsidRPr="002155A5">
              <w:t>oll</w:t>
            </w:r>
            <w:r w:rsidRPr="002155A5">
              <w:rPr>
                <w:spacing w:val="-1"/>
              </w:rPr>
              <w:t>e</w:t>
            </w:r>
            <w:r w:rsidRPr="002155A5">
              <w:t>ge</w:t>
            </w:r>
            <w:r w:rsidRPr="002155A5">
              <w:rPr>
                <w:spacing w:val="2"/>
              </w:rPr>
              <w:t xml:space="preserve"> </w:t>
            </w:r>
            <w:r w:rsidRPr="002155A5">
              <w:t>indulg</w:t>
            </w:r>
            <w:r w:rsidRPr="002155A5">
              <w:rPr>
                <w:spacing w:val="-1"/>
              </w:rPr>
              <w:t>e</w:t>
            </w:r>
            <w:r w:rsidRPr="002155A5">
              <w:t>s in</w:t>
            </w:r>
            <w:r w:rsidRPr="002155A5">
              <w:rPr>
                <w:spacing w:val="5"/>
              </w:rPr>
              <w:t xml:space="preserve"> </w:t>
            </w:r>
            <w:r w:rsidRPr="002155A5">
              <w:rPr>
                <w:spacing w:val="-1"/>
              </w:rPr>
              <w:t>a</w:t>
            </w:r>
            <w:r w:rsidRPr="002155A5">
              <w:rPr>
                <w:spacing w:val="5"/>
              </w:rPr>
              <w:t>n</w:t>
            </w:r>
            <w:r w:rsidRPr="002155A5">
              <w:t>y</w:t>
            </w:r>
            <w:r w:rsidRPr="002155A5">
              <w:rPr>
                <w:spacing w:val="4"/>
              </w:rPr>
              <w:t xml:space="preserve"> </w:t>
            </w:r>
            <w:r w:rsidRPr="002155A5">
              <w:rPr>
                <w:spacing w:val="1"/>
              </w:rPr>
              <w:t>m</w:t>
            </w:r>
            <w:r w:rsidRPr="002155A5">
              <w:rPr>
                <w:spacing w:val="-1"/>
              </w:rPr>
              <w:t>a</w:t>
            </w:r>
            <w:r w:rsidRPr="002155A5">
              <w:t>lpr</w:t>
            </w:r>
            <w:r w:rsidRPr="002155A5">
              <w:rPr>
                <w:spacing w:val="-1"/>
              </w:rPr>
              <w:t>ac</w:t>
            </w:r>
            <w:r w:rsidRPr="002155A5">
              <w:t>ti</w:t>
            </w:r>
            <w:r w:rsidRPr="002155A5">
              <w:rPr>
                <w:spacing w:val="-1"/>
              </w:rPr>
              <w:t>c</w:t>
            </w:r>
            <w:r w:rsidRPr="002155A5">
              <w:t>e</w:t>
            </w:r>
            <w:r w:rsidRPr="002155A5">
              <w:rPr>
                <w:spacing w:val="3"/>
              </w:rPr>
              <w:t xml:space="preserve"> </w:t>
            </w:r>
            <w:r w:rsidRPr="002155A5">
              <w:rPr>
                <w:spacing w:val="2"/>
              </w:rPr>
              <w:t>o</w:t>
            </w:r>
            <w:r w:rsidRPr="002155A5">
              <w:t>r i</w:t>
            </w:r>
            <w:r w:rsidRPr="002155A5">
              <w:rPr>
                <w:spacing w:val="1"/>
              </w:rPr>
              <w:t>m</w:t>
            </w:r>
            <w:r w:rsidRPr="002155A5">
              <w:t>prop</w:t>
            </w:r>
            <w:r w:rsidRPr="002155A5">
              <w:rPr>
                <w:spacing w:val="-1"/>
              </w:rPr>
              <w:t>e</w:t>
            </w:r>
            <w:r w:rsidRPr="002155A5">
              <w:t>r</w:t>
            </w:r>
            <w:r w:rsidRPr="002155A5">
              <w:rPr>
                <w:spacing w:val="-4"/>
              </w:rPr>
              <w:t xml:space="preserve"> </w:t>
            </w:r>
            <w:r w:rsidRPr="002155A5">
              <w:rPr>
                <w:spacing w:val="-1"/>
              </w:rPr>
              <w:t>c</w:t>
            </w:r>
            <w:r w:rsidRPr="002155A5">
              <w:t>ond</w:t>
            </w:r>
            <w:r w:rsidRPr="002155A5">
              <w:rPr>
                <w:spacing w:val="2"/>
              </w:rPr>
              <w:t>u</w:t>
            </w:r>
            <w:r w:rsidRPr="002155A5">
              <w:rPr>
                <w:spacing w:val="-1"/>
              </w:rPr>
              <w:t>c</w:t>
            </w:r>
            <w:r w:rsidRPr="002155A5">
              <w:t xml:space="preserve">t </w:t>
            </w:r>
            <w:r w:rsidRPr="002155A5">
              <w:rPr>
                <w:spacing w:val="1"/>
              </w:rPr>
              <w:t>m</w:t>
            </w:r>
            <w:r w:rsidRPr="002155A5">
              <w:rPr>
                <w:spacing w:val="-1"/>
              </w:rPr>
              <w:t>e</w:t>
            </w:r>
            <w:r w:rsidRPr="002155A5">
              <w:t>nt</w:t>
            </w:r>
            <w:r w:rsidRPr="002155A5">
              <w:rPr>
                <w:spacing w:val="3"/>
              </w:rPr>
              <w:t>i</w:t>
            </w:r>
            <w:r w:rsidRPr="002155A5">
              <w:t>on</w:t>
            </w:r>
            <w:r w:rsidRPr="002155A5">
              <w:rPr>
                <w:spacing w:val="-1"/>
              </w:rPr>
              <w:t>e</w:t>
            </w:r>
            <w:r w:rsidRPr="002155A5">
              <w:t>d</w:t>
            </w:r>
            <w:r w:rsidRPr="002155A5">
              <w:rPr>
                <w:spacing w:val="-3"/>
              </w:rPr>
              <w:t xml:space="preserve"> </w:t>
            </w:r>
            <w:r w:rsidRPr="002155A5">
              <w:t>in</w:t>
            </w:r>
            <w:r w:rsidRPr="002155A5">
              <w:rPr>
                <w:spacing w:val="4"/>
              </w:rPr>
              <w:t xml:space="preserve"> </w:t>
            </w:r>
            <w:r w:rsidRPr="002155A5">
              <w:rPr>
                <w:spacing w:val="-1"/>
              </w:rPr>
              <w:t>c</w:t>
            </w:r>
            <w:r w:rsidRPr="002155A5">
              <w:t>l</w:t>
            </w:r>
            <w:r w:rsidRPr="002155A5">
              <w:rPr>
                <w:spacing w:val="-1"/>
              </w:rPr>
              <w:t>a</w:t>
            </w:r>
            <w:r w:rsidRPr="002155A5">
              <w:t>u</w:t>
            </w:r>
            <w:r w:rsidRPr="002155A5">
              <w:rPr>
                <w:spacing w:val="3"/>
              </w:rPr>
              <w:t>s</w:t>
            </w:r>
            <w:r w:rsidRPr="002155A5">
              <w:t>e</w:t>
            </w:r>
            <w:r w:rsidRPr="002155A5">
              <w:rPr>
                <w:spacing w:val="2"/>
              </w:rPr>
              <w:t xml:space="preserve"> </w:t>
            </w:r>
            <w:r w:rsidRPr="002155A5">
              <w:t>6 to</w:t>
            </w:r>
            <w:r w:rsidRPr="002155A5">
              <w:rPr>
                <w:spacing w:val="-1"/>
              </w:rPr>
              <w:t xml:space="preserve"> </w:t>
            </w:r>
            <w:r w:rsidRPr="002155A5">
              <w:t>8.</w:t>
            </w:r>
          </w:p>
        </w:tc>
        <w:tc>
          <w:tcPr>
            <w:tcW w:w="479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70"/>
              <w:jc w:val="both"/>
            </w:pPr>
            <w:r w:rsidRPr="002155A5">
              <w:rPr>
                <w:spacing w:val="1"/>
              </w:rPr>
              <w:t>S</w:t>
            </w:r>
            <w:r w:rsidRPr="002155A5">
              <w:t>tud</w:t>
            </w:r>
            <w:r w:rsidRPr="002155A5">
              <w:rPr>
                <w:spacing w:val="-1"/>
              </w:rPr>
              <w:t>e</w:t>
            </w:r>
            <w:r w:rsidRPr="002155A5">
              <w:t xml:space="preserve">nt </w:t>
            </w:r>
            <w:r w:rsidRPr="002155A5">
              <w:rPr>
                <w:spacing w:val="20"/>
              </w:rPr>
              <w:t xml:space="preserve"> </w:t>
            </w:r>
            <w:r w:rsidRPr="002155A5">
              <w:t xml:space="preserve">of </w:t>
            </w:r>
            <w:r w:rsidRPr="002155A5">
              <w:rPr>
                <w:spacing w:val="24"/>
              </w:rPr>
              <w:t xml:space="preserve"> </w:t>
            </w:r>
            <w:r w:rsidRPr="002155A5">
              <w:t xml:space="preserve">the </w:t>
            </w:r>
            <w:r w:rsidRPr="002155A5">
              <w:rPr>
                <w:spacing w:val="24"/>
              </w:rPr>
              <w:t xml:space="preserve"> </w:t>
            </w:r>
            <w:r w:rsidRPr="002155A5">
              <w:rPr>
                <w:spacing w:val="-1"/>
              </w:rPr>
              <w:t>c</w:t>
            </w:r>
            <w:r w:rsidRPr="002155A5">
              <w:t>oll</w:t>
            </w:r>
            <w:r w:rsidRPr="002155A5">
              <w:rPr>
                <w:spacing w:val="-1"/>
              </w:rPr>
              <w:t>e</w:t>
            </w:r>
            <w:r w:rsidRPr="002155A5">
              <w:t>g</w:t>
            </w:r>
            <w:r w:rsidRPr="002155A5">
              <w:rPr>
                <w:spacing w:val="-1"/>
              </w:rPr>
              <w:t>e</w:t>
            </w:r>
            <w:r w:rsidRPr="002155A5">
              <w:t xml:space="preserve">s </w:t>
            </w:r>
            <w:r w:rsidRPr="002155A5">
              <w:rPr>
                <w:spacing w:val="24"/>
              </w:rPr>
              <w:t xml:space="preserve"> </w:t>
            </w:r>
            <w:r w:rsidRPr="002155A5">
              <w:rPr>
                <w:spacing w:val="-1"/>
              </w:rPr>
              <w:t>e</w:t>
            </w:r>
            <w:r w:rsidRPr="002155A5">
              <w:rPr>
                <w:spacing w:val="-2"/>
              </w:rPr>
              <w:t>x</w:t>
            </w:r>
            <w:r w:rsidRPr="002155A5">
              <w:t xml:space="preserve">pulsion </w:t>
            </w:r>
            <w:r w:rsidRPr="002155A5">
              <w:rPr>
                <w:spacing w:val="18"/>
              </w:rPr>
              <w:t xml:space="preserve"> </w:t>
            </w:r>
            <w:r w:rsidRPr="002155A5">
              <w:t xml:space="preserve">from </w:t>
            </w:r>
            <w:r w:rsidRPr="002155A5">
              <w:rPr>
                <w:spacing w:val="22"/>
              </w:rPr>
              <w:t xml:space="preserve"> </w:t>
            </w:r>
            <w:r w:rsidRPr="002155A5">
              <w:t>the</w:t>
            </w:r>
          </w:p>
          <w:p w:rsidR="007C4867" w:rsidRPr="002155A5" w:rsidRDefault="007C4867" w:rsidP="007C4867">
            <w:pPr>
              <w:spacing w:after="0" w:line="240" w:lineRule="auto"/>
              <w:ind w:left="105" w:right="60"/>
              <w:jc w:val="both"/>
            </w:pP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 xml:space="preserve">tion </w:t>
            </w:r>
            <w:r w:rsidRPr="002155A5">
              <w:rPr>
                <w:spacing w:val="2"/>
              </w:rPr>
              <w:t>h</w:t>
            </w:r>
            <w:r w:rsidRPr="002155A5">
              <w:rPr>
                <w:spacing w:val="-1"/>
              </w:rPr>
              <w:t>a</w:t>
            </w:r>
            <w:r w:rsidRPr="002155A5">
              <w:t>ll</w:t>
            </w:r>
            <w:r w:rsidRPr="002155A5">
              <w:rPr>
                <w:spacing w:val="8"/>
              </w:rPr>
              <w:t xml:space="preserve"> </w:t>
            </w:r>
            <w:r w:rsidRPr="002155A5">
              <w:rPr>
                <w:spacing w:val="-1"/>
              </w:rPr>
              <w:t>a</w:t>
            </w:r>
            <w:r w:rsidRPr="002155A5">
              <w:t>nd</w:t>
            </w:r>
            <w:r w:rsidRPr="002155A5">
              <w:rPr>
                <w:spacing w:val="6"/>
              </w:rPr>
              <w:t xml:space="preserve"> </w:t>
            </w:r>
            <w:r w:rsidRPr="002155A5">
              <w:rPr>
                <w:spacing w:val="-1"/>
              </w:rPr>
              <w:t>ca</w:t>
            </w:r>
            <w:r w:rsidRPr="002155A5">
              <w:rPr>
                <w:spacing w:val="-2"/>
              </w:rPr>
              <w:t>n</w:t>
            </w:r>
            <w:r w:rsidRPr="002155A5">
              <w:rPr>
                <w:spacing w:val="-1"/>
              </w:rPr>
              <w:t>ce</w:t>
            </w:r>
            <w:r w:rsidRPr="002155A5">
              <w:t>ll</w:t>
            </w:r>
            <w:r w:rsidRPr="002155A5">
              <w:rPr>
                <w:spacing w:val="-1"/>
              </w:rPr>
              <w:t>a</w:t>
            </w:r>
            <w:r w:rsidRPr="002155A5">
              <w:t>tion</w:t>
            </w:r>
            <w:r w:rsidRPr="002155A5">
              <w:rPr>
                <w:spacing w:val="5"/>
              </w:rPr>
              <w:t xml:space="preserve"> </w:t>
            </w:r>
            <w:r w:rsidRPr="002155A5">
              <w:t>of</w:t>
            </w:r>
            <w:r w:rsidRPr="002155A5">
              <w:rPr>
                <w:spacing w:val="6"/>
              </w:rPr>
              <w:t xml:space="preserve"> </w:t>
            </w:r>
            <w:r w:rsidRPr="002155A5">
              <w:t>the p</w:t>
            </w:r>
            <w:r w:rsidRPr="002155A5">
              <w:rPr>
                <w:spacing w:val="-1"/>
              </w:rPr>
              <w:t>e</w:t>
            </w:r>
            <w:r w:rsidRPr="002155A5">
              <w:t>rfor</w:t>
            </w:r>
            <w:r w:rsidRPr="002155A5">
              <w:rPr>
                <w:spacing w:val="1"/>
              </w:rPr>
              <w:t>m</w:t>
            </w:r>
            <w:r w:rsidRPr="002155A5">
              <w:rPr>
                <w:spacing w:val="-1"/>
              </w:rPr>
              <w:t>a</w:t>
            </w:r>
            <w:r w:rsidRPr="002155A5">
              <w:rPr>
                <w:spacing w:val="2"/>
              </w:rPr>
              <w:t>n</w:t>
            </w:r>
            <w:r w:rsidRPr="002155A5">
              <w:rPr>
                <w:spacing w:val="-1"/>
              </w:rPr>
              <w:t>c</w:t>
            </w:r>
            <w:r w:rsidRPr="002155A5">
              <w:t>e in</w:t>
            </w:r>
            <w:r w:rsidRPr="002155A5">
              <w:rPr>
                <w:spacing w:val="9"/>
              </w:rPr>
              <w:t xml:space="preserve"> </w:t>
            </w:r>
            <w:r w:rsidRPr="002155A5">
              <w:t>th</w:t>
            </w:r>
            <w:r w:rsidRPr="002155A5">
              <w:rPr>
                <w:spacing w:val="-1"/>
              </w:rPr>
              <w:t>a</w:t>
            </w:r>
            <w:r w:rsidRPr="002155A5">
              <w:t>t</w:t>
            </w:r>
            <w:r w:rsidRPr="002155A5">
              <w:rPr>
                <w:spacing w:val="8"/>
              </w:rPr>
              <w:t xml:space="preserve"> </w:t>
            </w:r>
            <w:r w:rsidRPr="002155A5">
              <w:rPr>
                <w:spacing w:val="3"/>
              </w:rPr>
              <w:t>s</w:t>
            </w:r>
            <w:r w:rsidRPr="002155A5">
              <w:t>ubj</w:t>
            </w:r>
            <w:r w:rsidRPr="002155A5">
              <w:rPr>
                <w:spacing w:val="-2"/>
              </w:rPr>
              <w:t>e</w:t>
            </w:r>
            <w:r w:rsidRPr="002155A5">
              <w:rPr>
                <w:spacing w:val="-1"/>
              </w:rPr>
              <w:t>c</w:t>
            </w:r>
            <w:r w:rsidRPr="002155A5">
              <w:t>t</w:t>
            </w:r>
            <w:r w:rsidRPr="002155A5">
              <w:rPr>
                <w:spacing w:val="6"/>
              </w:rPr>
              <w:t xml:space="preserve"> </w:t>
            </w:r>
            <w:r w:rsidRPr="002155A5">
              <w:rPr>
                <w:spacing w:val="-1"/>
              </w:rPr>
              <w:t>a</w:t>
            </w:r>
            <w:r w:rsidRPr="002155A5">
              <w:t>nd</w:t>
            </w:r>
            <w:r w:rsidRPr="002155A5">
              <w:rPr>
                <w:spacing w:val="8"/>
              </w:rPr>
              <w:t xml:space="preserve"> </w:t>
            </w:r>
            <w:r w:rsidRPr="002155A5">
              <w:rPr>
                <w:spacing w:val="-1"/>
              </w:rPr>
              <w:t>a</w:t>
            </w:r>
            <w:r w:rsidRPr="002155A5">
              <w:t>ll</w:t>
            </w:r>
            <w:r w:rsidRPr="002155A5">
              <w:rPr>
                <w:spacing w:val="10"/>
              </w:rPr>
              <w:t xml:space="preserve"> </w:t>
            </w:r>
            <w:r w:rsidRPr="002155A5">
              <w:t>oth</w:t>
            </w:r>
            <w:r w:rsidRPr="002155A5">
              <w:rPr>
                <w:spacing w:val="-1"/>
              </w:rPr>
              <w:t>e</w:t>
            </w:r>
            <w:r w:rsidRPr="002155A5">
              <w:t>r subj</w:t>
            </w:r>
            <w:r w:rsidRPr="002155A5">
              <w:rPr>
                <w:spacing w:val="-1"/>
              </w:rPr>
              <w:t>ec</w:t>
            </w:r>
            <w:r w:rsidRPr="002155A5">
              <w:t>ts</w:t>
            </w:r>
            <w:r w:rsidRPr="002155A5">
              <w:rPr>
                <w:spacing w:val="2"/>
              </w:rPr>
              <w:t xml:space="preserve"> </w:t>
            </w:r>
            <w:r w:rsidRPr="002155A5">
              <w:t>the</w:t>
            </w:r>
            <w:r w:rsidRPr="002155A5">
              <w:rPr>
                <w:spacing w:val="6"/>
              </w:rPr>
              <w:t xml:space="preserve"> </w:t>
            </w:r>
            <w:r w:rsidRPr="002155A5">
              <w:t>stud</w:t>
            </w:r>
            <w:r w:rsidRPr="002155A5">
              <w:rPr>
                <w:spacing w:val="-1"/>
              </w:rPr>
              <w:t>e</w:t>
            </w:r>
            <w:r w:rsidRPr="002155A5">
              <w:t>nt</w:t>
            </w:r>
            <w:r w:rsidRPr="002155A5">
              <w:rPr>
                <w:spacing w:val="3"/>
              </w:rPr>
              <w:t xml:space="preserve"> </w:t>
            </w:r>
            <w:r w:rsidRPr="002155A5">
              <w:rPr>
                <w:spacing w:val="-2"/>
              </w:rPr>
              <w:t>h</w:t>
            </w:r>
            <w:r w:rsidRPr="002155A5">
              <w:rPr>
                <w:spacing w:val="-1"/>
              </w:rPr>
              <w:t>a</w:t>
            </w:r>
            <w:r w:rsidRPr="002155A5">
              <w:t>s</w:t>
            </w:r>
            <w:r w:rsidRPr="002155A5">
              <w:rPr>
                <w:spacing w:val="4"/>
              </w:rPr>
              <w:t xml:space="preserve"> </w:t>
            </w:r>
            <w:r w:rsidRPr="002155A5">
              <w:rPr>
                <w:spacing w:val="-1"/>
              </w:rPr>
              <w:t>a</w:t>
            </w:r>
            <w:r w:rsidRPr="002155A5">
              <w:t>lr</w:t>
            </w:r>
            <w:r w:rsidRPr="002155A5">
              <w:rPr>
                <w:spacing w:val="-1"/>
              </w:rPr>
              <w:t>ea</w:t>
            </w:r>
            <w:r w:rsidRPr="002155A5">
              <w:rPr>
                <w:spacing w:val="5"/>
              </w:rPr>
              <w:t>d</w:t>
            </w:r>
            <w:r w:rsidRPr="002155A5">
              <w:t xml:space="preserve">y </w:t>
            </w:r>
            <w:r w:rsidRPr="002155A5">
              <w:rPr>
                <w:spacing w:val="-1"/>
              </w:rPr>
              <w:t>a</w:t>
            </w:r>
            <w:r w:rsidRPr="002155A5">
              <w:t>p</w:t>
            </w:r>
            <w:r w:rsidRPr="002155A5">
              <w:rPr>
                <w:spacing w:val="2"/>
              </w:rPr>
              <w:t>p</w:t>
            </w:r>
            <w:r w:rsidRPr="002155A5">
              <w:rPr>
                <w:spacing w:val="-1"/>
              </w:rPr>
              <w:t>ea</w:t>
            </w:r>
            <w:r w:rsidRPr="002155A5">
              <w:rPr>
                <w:spacing w:val="2"/>
              </w:rPr>
              <w:t>r</w:t>
            </w:r>
            <w:r w:rsidRPr="002155A5">
              <w:rPr>
                <w:spacing w:val="-1"/>
              </w:rPr>
              <w:t>e</w:t>
            </w:r>
            <w:r w:rsidRPr="002155A5">
              <w:t>d in</w:t>
            </w:r>
            <w:r w:rsidRPr="002155A5">
              <w:rPr>
                <w:spacing w:val="-1"/>
              </w:rPr>
              <w:t>c</w:t>
            </w:r>
            <w:r w:rsidRPr="002155A5">
              <w:t>luding</w:t>
            </w:r>
            <w:r w:rsidRPr="002155A5">
              <w:rPr>
                <w:spacing w:val="-3"/>
              </w:rPr>
              <w:t xml:space="preserve"> </w:t>
            </w:r>
            <w:r w:rsidRPr="002155A5">
              <w:t>pr</w:t>
            </w:r>
            <w:r w:rsidRPr="002155A5">
              <w:rPr>
                <w:spacing w:val="-1"/>
              </w:rPr>
              <w:t>ac</w:t>
            </w:r>
            <w:r w:rsidRPr="002155A5">
              <w:t>ti</w:t>
            </w:r>
            <w:r w:rsidRPr="002155A5">
              <w:rPr>
                <w:spacing w:val="-1"/>
              </w:rPr>
              <w:t>ca</w:t>
            </w:r>
            <w:r w:rsidRPr="002155A5">
              <w:t>l</w:t>
            </w:r>
            <w:r w:rsidRPr="002155A5">
              <w:rPr>
                <w:spacing w:val="3"/>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w:t>
            </w:r>
            <w:r w:rsidRPr="002155A5">
              <w:rPr>
                <w:spacing w:val="-5"/>
              </w:rPr>
              <w:t xml:space="preserve"> </w:t>
            </w:r>
            <w:r w:rsidRPr="002155A5">
              <w:rPr>
                <w:spacing w:val="-1"/>
              </w:rPr>
              <w:t>a</w:t>
            </w:r>
            <w:r w:rsidRPr="002155A5">
              <w:t>nd</w:t>
            </w:r>
            <w:r w:rsidRPr="002155A5">
              <w:rPr>
                <w:spacing w:val="7"/>
              </w:rPr>
              <w:t xml:space="preserve"> </w:t>
            </w:r>
            <w:r w:rsidRPr="002155A5">
              <w:t>UG</w:t>
            </w:r>
            <w:r w:rsidRPr="002155A5">
              <w:rPr>
                <w:spacing w:val="2"/>
              </w:rPr>
              <w:t xml:space="preserve"> </w:t>
            </w:r>
            <w:r w:rsidRPr="002155A5">
              <w:rPr>
                <w:spacing w:val="1"/>
              </w:rPr>
              <w:t>m</w:t>
            </w:r>
            <w:r w:rsidRPr="002155A5">
              <w:rPr>
                <w:spacing w:val="-1"/>
              </w:rPr>
              <w:t>a</w:t>
            </w:r>
            <w:r w:rsidRPr="002155A5">
              <w:t>jor proj</w:t>
            </w:r>
            <w:r w:rsidRPr="002155A5">
              <w:rPr>
                <w:spacing w:val="-1"/>
              </w:rPr>
              <w:t>ec</w:t>
            </w:r>
            <w:r w:rsidRPr="002155A5">
              <w:t>t</w:t>
            </w:r>
            <w:r w:rsidRPr="002155A5">
              <w:rPr>
                <w:spacing w:val="3"/>
              </w:rPr>
              <w:t xml:space="preserve"> </w:t>
            </w:r>
            <w:r w:rsidRPr="002155A5">
              <w:rPr>
                <w:spacing w:val="-1"/>
              </w:rPr>
              <w:t>a</w:t>
            </w:r>
            <w:r w:rsidRPr="002155A5">
              <w:t>nd</w:t>
            </w:r>
            <w:r w:rsidRPr="002155A5">
              <w:rPr>
                <w:spacing w:val="4"/>
              </w:rPr>
              <w:t xml:space="preserve"> </w:t>
            </w:r>
            <w:r w:rsidRPr="002155A5">
              <w:t>sh</w:t>
            </w:r>
            <w:r w:rsidRPr="002155A5">
              <w:rPr>
                <w:spacing w:val="-1"/>
              </w:rPr>
              <w:t>a</w:t>
            </w:r>
            <w:r w:rsidRPr="002155A5">
              <w:t>ll</w:t>
            </w:r>
            <w:r w:rsidRPr="002155A5">
              <w:rPr>
                <w:spacing w:val="3"/>
              </w:rPr>
              <w:t xml:space="preserve"> </w:t>
            </w:r>
            <w:r w:rsidRPr="002155A5">
              <w:t>not</w:t>
            </w:r>
            <w:r w:rsidRPr="002155A5">
              <w:rPr>
                <w:spacing w:val="6"/>
              </w:rPr>
              <w:t xml:space="preserve"> </w:t>
            </w:r>
            <w:r w:rsidRPr="002155A5">
              <w:t>be</w:t>
            </w:r>
            <w:r w:rsidRPr="002155A5">
              <w:rPr>
                <w:spacing w:val="2"/>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2"/>
              </w:rPr>
              <w:t xml:space="preserve"> </w:t>
            </w:r>
            <w:r w:rsidRPr="002155A5">
              <w:t>the 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tions of</w:t>
            </w:r>
            <w:r w:rsidRPr="002155A5">
              <w:rPr>
                <w:spacing w:val="5"/>
              </w:rPr>
              <w:t xml:space="preserve"> </w:t>
            </w:r>
            <w:r w:rsidRPr="002155A5">
              <w:rPr>
                <w:spacing w:val="-1"/>
              </w:rPr>
              <w:t>t</w:t>
            </w:r>
            <w:r w:rsidRPr="002155A5">
              <w:t>he</w:t>
            </w:r>
            <w:r w:rsidRPr="002155A5">
              <w:rPr>
                <w:spacing w:val="4"/>
              </w:rPr>
              <w:t xml:space="preserve"> </w:t>
            </w:r>
            <w:r w:rsidRPr="002155A5">
              <w:t>subj</w:t>
            </w:r>
            <w:r w:rsidRPr="002155A5">
              <w:rPr>
                <w:spacing w:val="-1"/>
              </w:rPr>
              <w:t>ec</w:t>
            </w:r>
            <w:r w:rsidRPr="002155A5">
              <w:t>ts</w:t>
            </w:r>
            <w:r w:rsidRPr="002155A5">
              <w:rPr>
                <w:spacing w:val="3"/>
              </w:rPr>
              <w:t xml:space="preserve"> </w:t>
            </w:r>
            <w:r w:rsidRPr="002155A5">
              <w:t>of</w:t>
            </w:r>
            <w:r w:rsidRPr="002155A5">
              <w:rPr>
                <w:spacing w:val="5"/>
              </w:rPr>
              <w:t xml:space="preserve"> </w:t>
            </w:r>
            <w:r w:rsidRPr="002155A5">
              <w:t>th</w:t>
            </w:r>
            <w:r w:rsidRPr="002155A5">
              <w:rPr>
                <w:spacing w:val="-1"/>
              </w:rPr>
              <w:t>a</w:t>
            </w:r>
            <w:r w:rsidRPr="002155A5">
              <w:t>t 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r. The</w:t>
            </w:r>
            <w:r w:rsidRPr="002155A5">
              <w:rPr>
                <w:spacing w:val="6"/>
              </w:rPr>
              <w:t xml:space="preserve"> </w:t>
            </w:r>
            <w:r w:rsidRPr="002155A5">
              <w:t>stud</w:t>
            </w:r>
            <w:r w:rsidRPr="002155A5">
              <w:rPr>
                <w:spacing w:val="1"/>
              </w:rPr>
              <w:t>e</w:t>
            </w:r>
            <w:r w:rsidRPr="002155A5">
              <w:t>nt</w:t>
            </w:r>
            <w:r w:rsidRPr="002155A5">
              <w:rPr>
                <w:spacing w:val="3"/>
              </w:rPr>
              <w:t xml:space="preserve"> </w:t>
            </w:r>
            <w:r w:rsidRPr="002155A5">
              <w:t>is</w:t>
            </w:r>
            <w:r w:rsidRPr="002155A5">
              <w:rPr>
                <w:spacing w:val="5"/>
              </w:rPr>
              <w:t xml:space="preserve"> </w:t>
            </w:r>
            <w:r w:rsidRPr="002155A5">
              <w:rPr>
                <w:spacing w:val="-1"/>
              </w:rPr>
              <w:t>a</w:t>
            </w:r>
            <w:r w:rsidRPr="002155A5">
              <w:t>lso</w:t>
            </w:r>
            <w:r w:rsidRPr="002155A5">
              <w:rPr>
                <w:spacing w:val="5"/>
              </w:rPr>
              <w:t xml:space="preserve"> </w:t>
            </w:r>
            <w:r w:rsidRPr="002155A5">
              <w:t>d</w:t>
            </w:r>
            <w:r w:rsidRPr="002155A5">
              <w:rPr>
                <w:spacing w:val="-1"/>
              </w:rPr>
              <w:t>e</w:t>
            </w:r>
            <w:r w:rsidRPr="002155A5">
              <w:t>b</w:t>
            </w:r>
            <w:r w:rsidRPr="002155A5">
              <w:rPr>
                <w:spacing w:val="-1"/>
              </w:rPr>
              <w:t>a</w:t>
            </w:r>
            <w:r w:rsidRPr="002155A5">
              <w:rPr>
                <w:spacing w:val="2"/>
              </w:rPr>
              <w:t>r</w:t>
            </w:r>
            <w:r w:rsidRPr="002155A5">
              <w:t>r</w:t>
            </w:r>
            <w:r w:rsidRPr="002155A5">
              <w:rPr>
                <w:spacing w:val="-1"/>
              </w:rPr>
              <w:t>e</w:t>
            </w:r>
            <w:r w:rsidRPr="002155A5">
              <w:t xml:space="preserve">d </w:t>
            </w:r>
            <w:r w:rsidRPr="002155A5">
              <w:rPr>
                <w:spacing w:val="-1"/>
              </w:rPr>
              <w:t>a</w:t>
            </w:r>
            <w:r w:rsidRPr="002155A5">
              <w:t>nd forf</w:t>
            </w:r>
            <w:r w:rsidRPr="002155A5">
              <w:rPr>
                <w:spacing w:val="-1"/>
              </w:rPr>
              <w:t>e</w:t>
            </w:r>
            <w:r w:rsidRPr="002155A5">
              <w:t>its</w:t>
            </w:r>
            <w:r w:rsidRPr="002155A5">
              <w:rPr>
                <w:spacing w:val="-5"/>
              </w:rPr>
              <w:t xml:space="preserve"> </w:t>
            </w:r>
            <w:r w:rsidRPr="002155A5">
              <w:t>the</w:t>
            </w:r>
            <w:r w:rsidRPr="002155A5">
              <w:rPr>
                <w:spacing w:val="-3"/>
              </w:rPr>
              <w:t xml:space="preserve"> </w:t>
            </w:r>
            <w:r w:rsidRPr="002155A5">
              <w:t>s</w:t>
            </w:r>
            <w:r w:rsidRPr="002155A5">
              <w:rPr>
                <w:spacing w:val="1"/>
              </w:rPr>
              <w:t>e</w:t>
            </w:r>
            <w:r w:rsidRPr="002155A5">
              <w:rPr>
                <w:spacing w:val="-1"/>
              </w:rPr>
              <w:t>a</w:t>
            </w:r>
            <w:r w:rsidRPr="002155A5">
              <w:t>t.</w:t>
            </w:r>
          </w:p>
          <w:p w:rsidR="007C4867" w:rsidRPr="002155A5" w:rsidRDefault="007C4867" w:rsidP="007C4867">
            <w:pPr>
              <w:spacing w:after="0" w:line="240" w:lineRule="auto"/>
            </w:pPr>
          </w:p>
          <w:p w:rsidR="007C4867" w:rsidRPr="002155A5" w:rsidRDefault="007C4867" w:rsidP="007C4867">
            <w:pPr>
              <w:spacing w:after="0" w:line="240" w:lineRule="auto"/>
              <w:ind w:left="105" w:right="62"/>
              <w:jc w:val="both"/>
            </w:pPr>
            <w:r w:rsidRPr="002155A5">
              <w:rPr>
                <w:spacing w:val="1"/>
              </w:rPr>
              <w:t>P</w:t>
            </w:r>
            <w:r w:rsidRPr="002155A5">
              <w:rPr>
                <w:spacing w:val="-1"/>
              </w:rPr>
              <w:t>e</w:t>
            </w:r>
            <w:r w:rsidRPr="002155A5">
              <w:t>rson(s)</w:t>
            </w:r>
            <w:r w:rsidRPr="002155A5">
              <w:rPr>
                <w:spacing w:val="-3"/>
              </w:rPr>
              <w:t xml:space="preserve"> </w:t>
            </w:r>
            <w:r w:rsidRPr="002155A5">
              <w:t>who</w:t>
            </w:r>
            <w:r w:rsidRPr="002155A5">
              <w:rPr>
                <w:spacing w:val="1"/>
              </w:rPr>
              <w:t xml:space="preserve"> </w:t>
            </w:r>
            <w:r w:rsidRPr="002155A5">
              <w:t>do</w:t>
            </w:r>
            <w:r w:rsidRPr="002155A5">
              <w:rPr>
                <w:spacing w:val="3"/>
              </w:rPr>
              <w:t xml:space="preserve"> </w:t>
            </w:r>
            <w:r w:rsidRPr="002155A5">
              <w:t>not</w:t>
            </w:r>
            <w:r w:rsidRPr="002155A5">
              <w:rPr>
                <w:spacing w:val="2"/>
              </w:rPr>
              <w:t xml:space="preserve"> </w:t>
            </w:r>
            <w:r w:rsidRPr="002155A5">
              <w:t>b</w:t>
            </w:r>
            <w:r w:rsidRPr="002155A5">
              <w:rPr>
                <w:spacing w:val="-1"/>
              </w:rPr>
              <w:t>e</w:t>
            </w:r>
            <w:r w:rsidRPr="002155A5">
              <w:rPr>
                <w:spacing w:val="3"/>
              </w:rPr>
              <w:t>l</w:t>
            </w:r>
            <w:r w:rsidRPr="002155A5">
              <w:t>ong</w:t>
            </w:r>
            <w:r w:rsidRPr="002155A5">
              <w:rPr>
                <w:spacing w:val="-3"/>
              </w:rPr>
              <w:t xml:space="preserve"> </w:t>
            </w:r>
            <w:r w:rsidRPr="002155A5">
              <w:t>to</w:t>
            </w:r>
            <w:r w:rsidRPr="002155A5">
              <w:rPr>
                <w:spacing w:val="4"/>
              </w:rPr>
              <w:t xml:space="preserve"> </w:t>
            </w:r>
            <w:r w:rsidRPr="002155A5">
              <w:t>the</w:t>
            </w:r>
            <w:r w:rsidRPr="002155A5">
              <w:rPr>
                <w:spacing w:val="2"/>
              </w:rPr>
              <w:t xml:space="preserve"> </w:t>
            </w:r>
            <w:r w:rsidRPr="002155A5">
              <w:rPr>
                <w:spacing w:val="3"/>
              </w:rPr>
              <w:t>c</w:t>
            </w:r>
            <w:r w:rsidRPr="002155A5">
              <w:t>oll</w:t>
            </w:r>
            <w:r w:rsidRPr="002155A5">
              <w:rPr>
                <w:spacing w:val="-1"/>
              </w:rPr>
              <w:t>e</w:t>
            </w:r>
            <w:r w:rsidRPr="002155A5">
              <w:t>ge will be</w:t>
            </w:r>
            <w:r w:rsidRPr="002155A5">
              <w:rPr>
                <w:spacing w:val="2"/>
              </w:rPr>
              <w:t xml:space="preserve"> </w:t>
            </w:r>
            <w:r w:rsidRPr="002155A5">
              <w:t>h</w:t>
            </w:r>
            <w:r w:rsidRPr="002155A5">
              <w:rPr>
                <w:spacing w:val="-1"/>
              </w:rPr>
              <w:t>a</w:t>
            </w:r>
            <w:r w:rsidRPr="002155A5">
              <w:t>nd</w:t>
            </w:r>
            <w:r w:rsidRPr="002155A5">
              <w:rPr>
                <w:spacing w:val="-1"/>
              </w:rPr>
              <w:t>e</w:t>
            </w:r>
            <w:r w:rsidRPr="002155A5">
              <w:t>d</w:t>
            </w:r>
            <w:r w:rsidRPr="002155A5">
              <w:rPr>
                <w:spacing w:val="-2"/>
              </w:rPr>
              <w:t xml:space="preserve"> </w:t>
            </w:r>
            <w:r w:rsidRPr="002155A5">
              <w:t>ov</w:t>
            </w:r>
            <w:r w:rsidRPr="002155A5">
              <w:rPr>
                <w:spacing w:val="1"/>
              </w:rPr>
              <w:t>e</w:t>
            </w:r>
            <w:r w:rsidRPr="002155A5">
              <w:t>r to</w:t>
            </w:r>
            <w:r w:rsidRPr="002155A5">
              <w:rPr>
                <w:spacing w:val="4"/>
              </w:rPr>
              <w:t xml:space="preserve"> </w:t>
            </w:r>
            <w:r w:rsidRPr="002155A5">
              <w:t>poli</w:t>
            </w:r>
            <w:r w:rsidRPr="002155A5">
              <w:rPr>
                <w:spacing w:val="-1"/>
              </w:rPr>
              <w:t>c</w:t>
            </w:r>
            <w:r w:rsidRPr="002155A5">
              <w:t>e</w:t>
            </w:r>
            <w:r w:rsidRPr="002155A5">
              <w:rPr>
                <w:spacing w:val="1"/>
              </w:rPr>
              <w:t xml:space="preserve"> </w:t>
            </w:r>
            <w:r w:rsidRPr="002155A5">
              <w:rPr>
                <w:spacing w:val="-1"/>
              </w:rPr>
              <w:t>a</w:t>
            </w:r>
            <w:r w:rsidRPr="002155A5">
              <w:t>n</w:t>
            </w:r>
            <w:r w:rsidRPr="002155A5">
              <w:rPr>
                <w:spacing w:val="-2"/>
              </w:rPr>
              <w:t>d</w:t>
            </w:r>
            <w:r w:rsidRPr="002155A5">
              <w:t>,</w:t>
            </w:r>
            <w:r w:rsidRPr="002155A5">
              <w:rPr>
                <w:spacing w:val="2"/>
              </w:rPr>
              <w:t xml:space="preserve"> </w:t>
            </w:r>
            <w:r w:rsidRPr="002155A5">
              <w:t>a</w:t>
            </w:r>
            <w:r w:rsidRPr="002155A5">
              <w:rPr>
                <w:spacing w:val="4"/>
              </w:rPr>
              <w:t xml:space="preserve"> </w:t>
            </w:r>
            <w:r w:rsidRPr="002155A5">
              <w:t>poli</w:t>
            </w:r>
            <w:r w:rsidRPr="002155A5">
              <w:rPr>
                <w:spacing w:val="-1"/>
              </w:rPr>
              <w:t>c</w:t>
            </w:r>
            <w:r w:rsidRPr="002155A5">
              <w:t>e</w:t>
            </w:r>
            <w:r w:rsidRPr="002155A5">
              <w:rPr>
                <w:spacing w:val="1"/>
              </w:rPr>
              <w:t xml:space="preserve"> </w:t>
            </w:r>
            <w:r w:rsidRPr="002155A5">
              <w:rPr>
                <w:spacing w:val="-1"/>
              </w:rPr>
              <w:t>ca</w:t>
            </w:r>
            <w:r w:rsidRPr="002155A5">
              <w:rPr>
                <w:spacing w:val="3"/>
              </w:rPr>
              <w:t>s</w:t>
            </w:r>
            <w:r w:rsidRPr="002155A5">
              <w:t>e</w:t>
            </w:r>
            <w:r w:rsidRPr="002155A5">
              <w:rPr>
                <w:spacing w:val="3"/>
              </w:rPr>
              <w:t xml:space="preserve"> </w:t>
            </w:r>
            <w:r w:rsidRPr="002155A5">
              <w:t>will be</w:t>
            </w:r>
            <w:r w:rsidRPr="002155A5">
              <w:rPr>
                <w:spacing w:val="-3"/>
              </w:rPr>
              <w:t xml:space="preserve"> </w:t>
            </w:r>
            <w:r w:rsidRPr="002155A5">
              <w:t>r</w:t>
            </w:r>
            <w:r w:rsidRPr="002155A5">
              <w:rPr>
                <w:spacing w:val="-1"/>
              </w:rPr>
              <w:t>e</w:t>
            </w:r>
            <w:r w:rsidRPr="002155A5">
              <w:t>gist</w:t>
            </w:r>
            <w:r w:rsidRPr="002155A5">
              <w:rPr>
                <w:spacing w:val="-1"/>
              </w:rPr>
              <w:t>e</w:t>
            </w:r>
            <w:r w:rsidRPr="002155A5">
              <w:rPr>
                <w:spacing w:val="2"/>
              </w:rPr>
              <w:t>r</w:t>
            </w:r>
            <w:r w:rsidRPr="002155A5">
              <w:rPr>
                <w:spacing w:val="-1"/>
              </w:rPr>
              <w:t>e</w:t>
            </w:r>
            <w:r w:rsidRPr="002155A5">
              <w:t>d</w:t>
            </w:r>
            <w:r w:rsidRPr="002155A5">
              <w:rPr>
                <w:spacing w:val="-6"/>
              </w:rPr>
              <w:t xml:space="preserve"> </w:t>
            </w:r>
            <w:r w:rsidRPr="002155A5">
              <w:rPr>
                <w:spacing w:val="-1"/>
              </w:rPr>
              <w:t>a</w:t>
            </w:r>
            <w:r w:rsidRPr="002155A5">
              <w:t>g</w:t>
            </w:r>
            <w:r w:rsidRPr="002155A5">
              <w:rPr>
                <w:spacing w:val="-1"/>
              </w:rPr>
              <w:t>a</w:t>
            </w:r>
            <w:r w:rsidRPr="002155A5">
              <w:t>inst</w:t>
            </w:r>
            <w:r w:rsidRPr="002155A5">
              <w:rPr>
                <w:spacing w:val="-4"/>
              </w:rPr>
              <w:t xml:space="preserve"> </w:t>
            </w:r>
            <w:r w:rsidRPr="002155A5">
              <w:t>th</w:t>
            </w:r>
            <w:r w:rsidRPr="002155A5">
              <w:rPr>
                <w:spacing w:val="1"/>
              </w:rPr>
              <w:t>em</w:t>
            </w:r>
            <w:r w:rsidRPr="002155A5">
              <w:t>.</w:t>
            </w:r>
          </w:p>
        </w:tc>
      </w:tr>
      <w:tr w:rsidR="007C4867" w:rsidRPr="002155A5" w:rsidTr="006341CD">
        <w:trPr>
          <w:trHeight w:hRule="exact" w:val="2062"/>
        </w:trPr>
        <w:tc>
          <w:tcPr>
            <w:tcW w:w="81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256"/>
            </w:pPr>
            <w:r w:rsidRPr="002155A5">
              <w:t>10.</w:t>
            </w:r>
          </w:p>
        </w:tc>
        <w:tc>
          <w:tcPr>
            <w:tcW w:w="410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105" w:right="66"/>
            </w:pPr>
            <w:r w:rsidRPr="002155A5">
              <w:rPr>
                <w:spacing w:val="1"/>
              </w:rPr>
              <w:t>C</w:t>
            </w:r>
            <w:r w:rsidRPr="002155A5">
              <w:t>o</w:t>
            </w:r>
            <w:r w:rsidRPr="002155A5">
              <w:rPr>
                <w:spacing w:val="1"/>
              </w:rPr>
              <w:t>m</w:t>
            </w:r>
            <w:r w:rsidRPr="002155A5">
              <w:rPr>
                <w:spacing w:val="-1"/>
              </w:rPr>
              <w:t>e</w:t>
            </w:r>
            <w:r w:rsidRPr="002155A5">
              <w:t>s</w:t>
            </w:r>
            <w:r w:rsidRPr="002155A5">
              <w:rPr>
                <w:spacing w:val="59"/>
              </w:rPr>
              <w:t xml:space="preserve"> </w:t>
            </w:r>
            <w:r w:rsidRPr="002155A5">
              <w:t xml:space="preserve">in </w:t>
            </w:r>
            <w:r w:rsidRPr="002155A5">
              <w:rPr>
                <w:spacing w:val="4"/>
              </w:rPr>
              <w:t xml:space="preserve"> </w:t>
            </w:r>
            <w:r w:rsidRPr="002155A5">
              <w:t xml:space="preserve">a </w:t>
            </w:r>
            <w:r w:rsidRPr="002155A5">
              <w:rPr>
                <w:spacing w:val="4"/>
              </w:rPr>
              <w:t xml:space="preserve"> </w:t>
            </w:r>
            <w:r w:rsidRPr="002155A5">
              <w:t>drun</w:t>
            </w:r>
            <w:r w:rsidRPr="002155A5">
              <w:rPr>
                <w:spacing w:val="2"/>
              </w:rPr>
              <w:t>k</w:t>
            </w:r>
            <w:r w:rsidRPr="002155A5">
              <w:rPr>
                <w:spacing w:val="-1"/>
              </w:rPr>
              <w:t>e</w:t>
            </w:r>
            <w:r w:rsidRPr="002155A5">
              <w:t>n</w:t>
            </w:r>
            <w:r w:rsidRPr="002155A5">
              <w:rPr>
                <w:spacing w:val="58"/>
              </w:rPr>
              <w:t xml:space="preserve"> </w:t>
            </w:r>
            <w:r w:rsidRPr="002155A5">
              <w:rPr>
                <w:spacing w:val="3"/>
              </w:rPr>
              <w:t>c</w:t>
            </w:r>
            <w:r w:rsidRPr="002155A5">
              <w:t>ondition</w:t>
            </w:r>
            <w:r w:rsidRPr="002155A5">
              <w:rPr>
                <w:spacing w:val="58"/>
              </w:rPr>
              <w:t xml:space="preserve"> </w:t>
            </w:r>
            <w:r w:rsidRPr="002155A5">
              <w:t xml:space="preserve">to </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tion</w:t>
            </w:r>
            <w:r w:rsidRPr="002155A5">
              <w:rPr>
                <w:spacing w:val="-9"/>
              </w:rPr>
              <w:t xml:space="preserve"> </w:t>
            </w:r>
            <w:r w:rsidRPr="002155A5">
              <w:t>h</w:t>
            </w:r>
            <w:r w:rsidRPr="002155A5">
              <w:rPr>
                <w:spacing w:val="-1"/>
              </w:rPr>
              <w:t>a</w:t>
            </w:r>
            <w:r w:rsidRPr="002155A5">
              <w:t>ll.</w:t>
            </w:r>
          </w:p>
        </w:tc>
        <w:tc>
          <w:tcPr>
            <w:tcW w:w="479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69"/>
              <w:jc w:val="both"/>
            </w:pPr>
            <w:r w:rsidRPr="002155A5">
              <w:t xml:space="preserve">Expulsion  </w:t>
            </w:r>
            <w:r w:rsidRPr="002155A5">
              <w:rPr>
                <w:spacing w:val="3"/>
              </w:rPr>
              <w:t xml:space="preserve"> </w:t>
            </w:r>
            <w:r w:rsidRPr="002155A5">
              <w:t>fr</w:t>
            </w:r>
            <w:r w:rsidRPr="002155A5">
              <w:rPr>
                <w:spacing w:val="2"/>
              </w:rPr>
              <w:t>o</w:t>
            </w:r>
            <w:r w:rsidRPr="002155A5">
              <w:t xml:space="preserve">m  </w:t>
            </w:r>
            <w:r w:rsidRPr="002155A5">
              <w:rPr>
                <w:spacing w:val="8"/>
              </w:rPr>
              <w:t xml:space="preserve"> </w:t>
            </w:r>
            <w:r w:rsidRPr="002155A5">
              <w:t xml:space="preserve">the  </w:t>
            </w:r>
            <w:r w:rsidRPr="002155A5">
              <w:rPr>
                <w:spacing w:val="9"/>
              </w:rPr>
              <w:t xml:space="preserve"> </w:t>
            </w:r>
            <w:r w:rsidRPr="002155A5">
              <w:rPr>
                <w:spacing w:val="-1"/>
              </w:rPr>
              <w:t>e</w:t>
            </w:r>
            <w:r w:rsidRPr="002155A5">
              <w:t>x</w:t>
            </w:r>
            <w:r w:rsidRPr="002155A5">
              <w:rPr>
                <w:spacing w:val="-1"/>
              </w:rPr>
              <w:t>am</w:t>
            </w:r>
            <w:r w:rsidRPr="002155A5">
              <w:t>in</w:t>
            </w:r>
            <w:r w:rsidRPr="002155A5">
              <w:rPr>
                <w:spacing w:val="-1"/>
              </w:rPr>
              <w:t>a</w:t>
            </w:r>
            <w:r w:rsidRPr="002155A5">
              <w:t xml:space="preserve">tion  </w:t>
            </w:r>
            <w:r w:rsidRPr="002155A5">
              <w:rPr>
                <w:spacing w:val="3"/>
              </w:rPr>
              <w:t xml:space="preserve"> </w:t>
            </w:r>
            <w:r w:rsidRPr="002155A5">
              <w:t>h</w:t>
            </w:r>
            <w:r w:rsidRPr="002155A5">
              <w:rPr>
                <w:spacing w:val="-1"/>
              </w:rPr>
              <w:t>a</w:t>
            </w:r>
            <w:r w:rsidRPr="002155A5">
              <w:t xml:space="preserve">ll  </w:t>
            </w:r>
            <w:r w:rsidRPr="002155A5">
              <w:rPr>
                <w:spacing w:val="10"/>
              </w:rPr>
              <w:t xml:space="preserve"> </w:t>
            </w:r>
            <w:r w:rsidRPr="002155A5">
              <w:rPr>
                <w:spacing w:val="-1"/>
              </w:rPr>
              <w:t>a</w:t>
            </w:r>
            <w:r w:rsidRPr="002155A5">
              <w:t>nd</w:t>
            </w:r>
          </w:p>
          <w:p w:rsidR="007C4867" w:rsidRPr="002155A5" w:rsidRDefault="007C4867" w:rsidP="007C4867">
            <w:pPr>
              <w:spacing w:after="0" w:line="240" w:lineRule="auto"/>
              <w:ind w:left="105" w:right="59"/>
              <w:jc w:val="both"/>
            </w:pPr>
            <w:r w:rsidRPr="002155A5">
              <w:rPr>
                <w:spacing w:val="-1"/>
              </w:rPr>
              <w:t>ca</w:t>
            </w:r>
            <w:r w:rsidRPr="002155A5">
              <w:t>n</w:t>
            </w:r>
            <w:r w:rsidRPr="002155A5">
              <w:rPr>
                <w:spacing w:val="1"/>
              </w:rPr>
              <w:t>c</w:t>
            </w:r>
            <w:r w:rsidRPr="002155A5">
              <w:rPr>
                <w:spacing w:val="-1"/>
              </w:rPr>
              <w:t>e</w:t>
            </w:r>
            <w:r w:rsidRPr="002155A5">
              <w:t>ll</w:t>
            </w:r>
            <w:r w:rsidRPr="002155A5">
              <w:rPr>
                <w:spacing w:val="-1"/>
              </w:rPr>
              <w:t>a</w:t>
            </w:r>
            <w:r w:rsidRPr="002155A5">
              <w:t>tion</w:t>
            </w:r>
            <w:r w:rsidRPr="002155A5">
              <w:rPr>
                <w:spacing w:val="4"/>
              </w:rPr>
              <w:t xml:space="preserve"> </w:t>
            </w:r>
            <w:r w:rsidRPr="002155A5">
              <w:t>of</w:t>
            </w:r>
            <w:r w:rsidRPr="002155A5">
              <w:rPr>
                <w:spacing w:val="7"/>
              </w:rPr>
              <w:t xml:space="preserve"> </w:t>
            </w:r>
            <w:r w:rsidRPr="002155A5">
              <w:t>the</w:t>
            </w:r>
            <w:r w:rsidRPr="002155A5">
              <w:rPr>
                <w:spacing w:val="7"/>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 in</w:t>
            </w:r>
            <w:r w:rsidRPr="002155A5">
              <w:rPr>
                <w:spacing w:val="8"/>
              </w:rPr>
              <w:t xml:space="preserve"> </w:t>
            </w:r>
            <w:r w:rsidRPr="002155A5">
              <w:t>t</w:t>
            </w:r>
            <w:r w:rsidRPr="002155A5">
              <w:rPr>
                <w:spacing w:val="2"/>
              </w:rPr>
              <w:t>h</w:t>
            </w:r>
            <w:r w:rsidRPr="002155A5">
              <w:rPr>
                <w:spacing w:val="-1"/>
              </w:rPr>
              <w:t>a</w:t>
            </w:r>
            <w:r w:rsidRPr="002155A5">
              <w:t>t</w:t>
            </w:r>
            <w:r w:rsidRPr="002155A5">
              <w:rPr>
                <w:spacing w:val="9"/>
              </w:rPr>
              <w:t xml:space="preserve"> </w:t>
            </w:r>
            <w:r w:rsidRPr="002155A5">
              <w:t>subj</w:t>
            </w:r>
            <w:r w:rsidRPr="002155A5">
              <w:rPr>
                <w:spacing w:val="-1"/>
              </w:rPr>
              <w:t>ec</w:t>
            </w:r>
            <w:r w:rsidRPr="002155A5">
              <w:t xml:space="preserve">t </w:t>
            </w:r>
            <w:r w:rsidRPr="002155A5">
              <w:rPr>
                <w:spacing w:val="-1"/>
              </w:rPr>
              <w:t>a</w:t>
            </w:r>
            <w:r w:rsidRPr="002155A5">
              <w:t>nd</w:t>
            </w:r>
            <w:r w:rsidRPr="002155A5">
              <w:rPr>
                <w:spacing w:val="3"/>
              </w:rPr>
              <w:t xml:space="preserve"> </w:t>
            </w:r>
            <w:r w:rsidRPr="002155A5">
              <w:rPr>
                <w:spacing w:val="-1"/>
              </w:rPr>
              <w:t>a</w:t>
            </w:r>
            <w:r w:rsidRPr="002155A5">
              <w:t>ll</w:t>
            </w:r>
            <w:r w:rsidRPr="002155A5">
              <w:rPr>
                <w:spacing w:val="5"/>
              </w:rPr>
              <w:t xml:space="preserve"> </w:t>
            </w:r>
            <w:r w:rsidRPr="002155A5">
              <w:t>oth</w:t>
            </w:r>
            <w:r w:rsidRPr="002155A5">
              <w:rPr>
                <w:spacing w:val="-1"/>
              </w:rPr>
              <w:t>e</w:t>
            </w:r>
            <w:r w:rsidRPr="002155A5">
              <w:t>r subj</w:t>
            </w:r>
            <w:r w:rsidRPr="002155A5">
              <w:rPr>
                <w:spacing w:val="-1"/>
              </w:rPr>
              <w:t>ec</w:t>
            </w:r>
            <w:r w:rsidRPr="002155A5">
              <w:t>ts the</w:t>
            </w:r>
            <w:r w:rsidRPr="002155A5">
              <w:rPr>
                <w:spacing w:val="6"/>
              </w:rPr>
              <w:t xml:space="preserve"> </w:t>
            </w:r>
            <w:r w:rsidRPr="002155A5">
              <w:t>s</w:t>
            </w:r>
            <w:r w:rsidRPr="002155A5">
              <w:rPr>
                <w:spacing w:val="-1"/>
              </w:rPr>
              <w:t>t</w:t>
            </w:r>
            <w:r w:rsidRPr="002155A5">
              <w:t>ud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2"/>
              </w:rPr>
              <w:t xml:space="preserve"> </w:t>
            </w:r>
            <w:r w:rsidRPr="002155A5">
              <w:rPr>
                <w:spacing w:val="-1"/>
              </w:rPr>
              <w:t>a</w:t>
            </w:r>
            <w:r w:rsidRPr="002155A5">
              <w:t>lr</w:t>
            </w:r>
            <w:r w:rsidRPr="002155A5">
              <w:rPr>
                <w:spacing w:val="-1"/>
              </w:rPr>
              <w:t>ea</w:t>
            </w:r>
            <w:r w:rsidRPr="002155A5">
              <w:rPr>
                <w:spacing w:val="5"/>
              </w:rPr>
              <w:t>d</w:t>
            </w:r>
            <w:r w:rsidRPr="002155A5">
              <w:t xml:space="preserve">y </w:t>
            </w:r>
            <w:r w:rsidRPr="002155A5">
              <w:rPr>
                <w:spacing w:val="-1"/>
              </w:rPr>
              <w:t>a</w:t>
            </w:r>
            <w:r w:rsidRPr="002155A5">
              <w:t>pp</w:t>
            </w:r>
            <w:r w:rsidRPr="002155A5">
              <w:rPr>
                <w:spacing w:val="-1"/>
              </w:rPr>
              <w:t>ea</w:t>
            </w:r>
            <w:r w:rsidRPr="002155A5">
              <w:rPr>
                <w:spacing w:val="2"/>
              </w:rPr>
              <w:t>r</w:t>
            </w:r>
            <w:r w:rsidRPr="002155A5">
              <w:rPr>
                <w:spacing w:val="-1"/>
              </w:rPr>
              <w:t>e</w:t>
            </w:r>
            <w:r w:rsidRPr="002155A5">
              <w:t>d</w:t>
            </w:r>
            <w:r w:rsidRPr="002155A5">
              <w:rPr>
                <w:spacing w:val="3"/>
              </w:rPr>
              <w:t xml:space="preserve"> </w:t>
            </w:r>
            <w:r w:rsidRPr="002155A5">
              <w:t>in</w:t>
            </w:r>
            <w:r w:rsidRPr="002155A5">
              <w:rPr>
                <w:spacing w:val="-1"/>
              </w:rPr>
              <w:t>c</w:t>
            </w:r>
            <w:r w:rsidRPr="002155A5">
              <w:t>luding</w:t>
            </w:r>
            <w:r w:rsidRPr="002155A5">
              <w:rPr>
                <w:spacing w:val="1"/>
              </w:rPr>
              <w:t xml:space="preserve"> </w:t>
            </w:r>
            <w:r w:rsidRPr="002155A5">
              <w:rPr>
                <w:spacing w:val="2"/>
              </w:rPr>
              <w:t>p</w:t>
            </w:r>
            <w:r w:rsidRPr="002155A5">
              <w:t>r</w:t>
            </w:r>
            <w:r w:rsidRPr="002155A5">
              <w:rPr>
                <w:spacing w:val="1"/>
              </w:rPr>
              <w:t>a</w:t>
            </w:r>
            <w:r w:rsidRPr="002155A5">
              <w:rPr>
                <w:spacing w:val="-1"/>
              </w:rPr>
              <w:t>c</w:t>
            </w:r>
            <w:r w:rsidRPr="002155A5">
              <w:t>ti</w:t>
            </w:r>
            <w:r w:rsidRPr="002155A5">
              <w:rPr>
                <w:spacing w:val="-1"/>
              </w:rPr>
              <w:t>ca</w:t>
            </w:r>
            <w:r w:rsidRPr="002155A5">
              <w:t>l</w:t>
            </w:r>
            <w:r w:rsidRPr="002155A5">
              <w:rPr>
                <w:spacing w:val="6"/>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 xml:space="preserve">tions </w:t>
            </w:r>
            <w:r w:rsidRPr="002155A5">
              <w:rPr>
                <w:spacing w:val="-1"/>
              </w:rPr>
              <w:t>a</w:t>
            </w:r>
            <w:r w:rsidRPr="002155A5">
              <w:t>nd UG</w:t>
            </w:r>
            <w:r w:rsidRPr="002155A5">
              <w:rPr>
                <w:spacing w:val="45"/>
              </w:rPr>
              <w:t xml:space="preserve"> </w:t>
            </w:r>
            <w:r w:rsidRPr="002155A5">
              <w:rPr>
                <w:spacing w:val="1"/>
              </w:rPr>
              <w:t>m</w:t>
            </w:r>
            <w:r w:rsidRPr="002155A5">
              <w:rPr>
                <w:spacing w:val="-1"/>
              </w:rPr>
              <w:t>a</w:t>
            </w:r>
            <w:r w:rsidRPr="002155A5">
              <w:t>jor</w:t>
            </w:r>
            <w:r w:rsidRPr="002155A5">
              <w:rPr>
                <w:spacing w:val="44"/>
              </w:rPr>
              <w:t xml:space="preserve"> </w:t>
            </w:r>
            <w:r w:rsidRPr="002155A5">
              <w:t>pro</w:t>
            </w:r>
            <w:r w:rsidRPr="002155A5">
              <w:rPr>
                <w:spacing w:val="3"/>
              </w:rPr>
              <w:t>j</w:t>
            </w:r>
            <w:r w:rsidRPr="002155A5">
              <w:rPr>
                <w:spacing w:val="-1"/>
              </w:rPr>
              <w:t>ec</w:t>
            </w:r>
            <w:r w:rsidRPr="002155A5">
              <w:t>t</w:t>
            </w:r>
            <w:r w:rsidRPr="002155A5">
              <w:rPr>
                <w:spacing w:val="44"/>
              </w:rPr>
              <w:t xml:space="preserve"> </w:t>
            </w:r>
            <w:r w:rsidRPr="002155A5">
              <w:rPr>
                <w:spacing w:val="-1"/>
              </w:rPr>
              <w:t>a</w:t>
            </w:r>
            <w:r w:rsidRPr="002155A5">
              <w:t>nd</w:t>
            </w:r>
            <w:r w:rsidRPr="002155A5">
              <w:rPr>
                <w:spacing w:val="46"/>
              </w:rPr>
              <w:t xml:space="preserve"> </w:t>
            </w:r>
            <w:r w:rsidRPr="002155A5">
              <w:rPr>
                <w:spacing w:val="3"/>
              </w:rPr>
              <w:t>s</w:t>
            </w:r>
            <w:r w:rsidRPr="002155A5">
              <w:t>h</w:t>
            </w:r>
            <w:r w:rsidRPr="002155A5">
              <w:rPr>
                <w:spacing w:val="-1"/>
              </w:rPr>
              <w:t>a</w:t>
            </w:r>
            <w:r w:rsidRPr="002155A5">
              <w:t>ll</w:t>
            </w:r>
            <w:r w:rsidRPr="002155A5">
              <w:rPr>
                <w:spacing w:val="44"/>
              </w:rPr>
              <w:t xml:space="preserve"> </w:t>
            </w:r>
            <w:r w:rsidRPr="002155A5">
              <w:t>not</w:t>
            </w:r>
            <w:r w:rsidRPr="002155A5">
              <w:rPr>
                <w:spacing w:val="45"/>
              </w:rPr>
              <w:t xml:space="preserve"> </w:t>
            </w:r>
            <w:r w:rsidRPr="002155A5">
              <w:t>be</w:t>
            </w:r>
            <w:r w:rsidRPr="002155A5">
              <w:rPr>
                <w:spacing w:val="45"/>
              </w:rPr>
              <w:t xml:space="preserve"> </w:t>
            </w:r>
            <w:r w:rsidRPr="002155A5">
              <w:t>p</w:t>
            </w:r>
            <w:r w:rsidRPr="002155A5">
              <w:rPr>
                <w:spacing w:val="-1"/>
              </w:rPr>
              <w:t>e</w:t>
            </w:r>
            <w:r w:rsidRPr="002155A5">
              <w:t>r</w:t>
            </w:r>
            <w:r w:rsidRPr="002155A5">
              <w:rPr>
                <w:spacing w:val="1"/>
              </w:rPr>
              <w:t>m</w:t>
            </w:r>
            <w:r w:rsidRPr="002155A5">
              <w:t>itt</w:t>
            </w:r>
            <w:r w:rsidRPr="002155A5">
              <w:rPr>
                <w:spacing w:val="-1"/>
              </w:rPr>
              <w:t>e</w:t>
            </w:r>
            <w:r w:rsidRPr="002155A5">
              <w:t>d for</w:t>
            </w:r>
            <w:r w:rsidRPr="002155A5">
              <w:rPr>
                <w:spacing w:val="5"/>
              </w:rPr>
              <w:t xml:space="preserve"> </w:t>
            </w:r>
            <w:r w:rsidRPr="002155A5">
              <w:t>the</w:t>
            </w:r>
            <w:r w:rsidRPr="002155A5">
              <w:rPr>
                <w:spacing w:val="5"/>
              </w:rPr>
              <w:t xml:space="preserve"> </w:t>
            </w:r>
            <w:r w:rsidRPr="002155A5">
              <w:rPr>
                <w:spacing w:val="2"/>
              </w:rPr>
              <w:t>r</w:t>
            </w:r>
            <w:r w:rsidRPr="002155A5">
              <w:rPr>
                <w:spacing w:val="-1"/>
              </w:rPr>
              <w:t>e</w:t>
            </w:r>
            <w:r w:rsidRPr="002155A5">
              <w:rPr>
                <w:spacing w:val="1"/>
              </w:rPr>
              <w:t>m</w:t>
            </w:r>
            <w:r w:rsidRPr="002155A5">
              <w:rPr>
                <w:spacing w:val="-1"/>
              </w:rPr>
              <w:t>a</w:t>
            </w:r>
            <w:r w:rsidRPr="002155A5">
              <w:t>ining</w:t>
            </w:r>
            <w:r w:rsidRPr="002155A5">
              <w:rPr>
                <w:spacing w:val="1"/>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w:t>
            </w:r>
            <w:r w:rsidRPr="002155A5">
              <w:rPr>
                <w:spacing w:val="-1"/>
              </w:rPr>
              <w:t>i</w:t>
            </w:r>
            <w:r w:rsidRPr="002155A5">
              <w:t>ons of</w:t>
            </w:r>
            <w:r w:rsidRPr="002155A5">
              <w:rPr>
                <w:spacing w:val="6"/>
              </w:rPr>
              <w:t xml:space="preserve"> </w:t>
            </w:r>
            <w:r w:rsidRPr="002155A5">
              <w:t>the</w:t>
            </w:r>
            <w:r w:rsidRPr="002155A5">
              <w:rPr>
                <w:spacing w:val="5"/>
              </w:rPr>
              <w:t xml:space="preserve"> </w:t>
            </w:r>
            <w:r w:rsidRPr="002155A5">
              <w:t>subj</w:t>
            </w:r>
            <w:r w:rsidRPr="002155A5">
              <w:rPr>
                <w:spacing w:val="-1"/>
              </w:rPr>
              <w:t>e</w:t>
            </w:r>
            <w:r w:rsidRPr="002155A5">
              <w:rPr>
                <w:spacing w:val="4"/>
              </w:rPr>
              <w:t>c</w:t>
            </w:r>
            <w:r w:rsidRPr="002155A5">
              <w:t>ts of</w:t>
            </w:r>
            <w:r w:rsidRPr="002155A5">
              <w:rPr>
                <w:spacing w:val="-2"/>
              </w:rPr>
              <w:t xml:space="preserve"> </w:t>
            </w:r>
            <w:r w:rsidRPr="002155A5">
              <w:t>th</w:t>
            </w:r>
            <w:r w:rsidRPr="002155A5">
              <w:rPr>
                <w:spacing w:val="-1"/>
              </w:rPr>
              <w:t>a</w:t>
            </w:r>
            <w:r w:rsidRPr="002155A5">
              <w:t>t</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st</w:t>
            </w:r>
            <w:r w:rsidRPr="002155A5">
              <w:rPr>
                <w:spacing w:val="-1"/>
              </w:rPr>
              <w:t>e</w:t>
            </w:r>
            <w:r w:rsidRPr="002155A5">
              <w:t>r</w:t>
            </w:r>
            <w:r w:rsidRPr="002155A5">
              <w:rPr>
                <w:spacing w:val="5"/>
              </w:rPr>
              <w:t>/</w:t>
            </w:r>
            <w:r w:rsidRPr="002155A5">
              <w:rPr>
                <w:spacing w:val="-5"/>
              </w:rPr>
              <w:t>y</w:t>
            </w:r>
            <w:r w:rsidRPr="002155A5">
              <w:rPr>
                <w:spacing w:val="1"/>
              </w:rPr>
              <w:t>e</w:t>
            </w:r>
            <w:r w:rsidRPr="002155A5">
              <w:rPr>
                <w:spacing w:val="-1"/>
              </w:rPr>
              <w:t>a</w:t>
            </w:r>
            <w:r w:rsidRPr="002155A5">
              <w:t>r.</w:t>
            </w:r>
          </w:p>
        </w:tc>
      </w:tr>
      <w:tr w:rsidR="007C4867" w:rsidRPr="002155A5" w:rsidTr="006341CD">
        <w:trPr>
          <w:trHeight w:hRule="exact" w:val="2028"/>
        </w:trPr>
        <w:tc>
          <w:tcPr>
            <w:tcW w:w="81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256"/>
            </w:pPr>
            <w:r w:rsidRPr="002155A5">
              <w:t>11.</w:t>
            </w:r>
          </w:p>
        </w:tc>
        <w:tc>
          <w:tcPr>
            <w:tcW w:w="4104"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105" w:right="67"/>
              <w:jc w:val="both"/>
            </w:pPr>
            <w:r w:rsidRPr="002155A5">
              <w:rPr>
                <w:spacing w:val="1"/>
              </w:rPr>
              <w:t>C</w:t>
            </w:r>
            <w:r w:rsidRPr="002155A5">
              <w:t>o</w:t>
            </w:r>
            <w:r w:rsidRPr="002155A5">
              <w:rPr>
                <w:spacing w:val="2"/>
              </w:rPr>
              <w:t>p</w:t>
            </w:r>
            <w:r w:rsidRPr="002155A5">
              <w:rPr>
                <w:spacing w:val="-5"/>
              </w:rPr>
              <w:t>y</w:t>
            </w:r>
            <w:r w:rsidRPr="002155A5">
              <w:t>ing   d</w:t>
            </w:r>
            <w:r w:rsidRPr="002155A5">
              <w:rPr>
                <w:spacing w:val="-1"/>
              </w:rPr>
              <w:t>e</w:t>
            </w:r>
            <w:r w:rsidRPr="002155A5">
              <w:t>t</w:t>
            </w:r>
            <w:r w:rsidRPr="002155A5">
              <w:rPr>
                <w:spacing w:val="1"/>
              </w:rPr>
              <w:t>e</w:t>
            </w:r>
            <w:r w:rsidRPr="002155A5">
              <w:rPr>
                <w:spacing w:val="-1"/>
              </w:rPr>
              <w:t>c</w:t>
            </w:r>
            <w:r w:rsidRPr="002155A5">
              <w:t>t</w:t>
            </w:r>
            <w:r w:rsidRPr="002155A5">
              <w:rPr>
                <w:spacing w:val="-1"/>
              </w:rPr>
              <w:t>e</w:t>
            </w:r>
            <w:r w:rsidRPr="002155A5">
              <w:t xml:space="preserve">d  </w:t>
            </w:r>
            <w:r w:rsidRPr="002155A5">
              <w:rPr>
                <w:spacing w:val="4"/>
              </w:rPr>
              <w:t xml:space="preserve"> </w:t>
            </w:r>
            <w:r w:rsidRPr="002155A5">
              <w:t xml:space="preserve">on  </w:t>
            </w:r>
            <w:r w:rsidRPr="002155A5">
              <w:rPr>
                <w:spacing w:val="9"/>
              </w:rPr>
              <w:t xml:space="preserve"> </w:t>
            </w:r>
            <w:r w:rsidRPr="002155A5">
              <w:t xml:space="preserve">the  </w:t>
            </w:r>
            <w:r w:rsidRPr="002155A5">
              <w:rPr>
                <w:spacing w:val="4"/>
              </w:rPr>
              <w:t xml:space="preserve"> </w:t>
            </w:r>
            <w:r w:rsidRPr="002155A5">
              <w:t>b</w:t>
            </w:r>
            <w:r w:rsidRPr="002155A5">
              <w:rPr>
                <w:spacing w:val="-1"/>
              </w:rPr>
              <w:t>a</w:t>
            </w:r>
            <w:r w:rsidRPr="002155A5">
              <w:t xml:space="preserve">sis  </w:t>
            </w:r>
            <w:r w:rsidRPr="002155A5">
              <w:rPr>
                <w:spacing w:val="3"/>
              </w:rPr>
              <w:t xml:space="preserve"> </w:t>
            </w:r>
            <w:r w:rsidRPr="002155A5">
              <w:t>of int</w:t>
            </w:r>
            <w:r w:rsidRPr="002155A5">
              <w:rPr>
                <w:spacing w:val="-1"/>
              </w:rPr>
              <w:t>e</w:t>
            </w:r>
            <w:r w:rsidRPr="002155A5">
              <w:t>rn</w:t>
            </w:r>
            <w:r w:rsidRPr="002155A5">
              <w:rPr>
                <w:spacing w:val="-1"/>
              </w:rPr>
              <w:t>a</w:t>
            </w:r>
            <w:r w:rsidRPr="002155A5">
              <w:t>l</w:t>
            </w:r>
            <w:r w:rsidRPr="002155A5">
              <w:rPr>
                <w:spacing w:val="1"/>
              </w:rPr>
              <w:t xml:space="preserve"> </w:t>
            </w:r>
            <w:r w:rsidRPr="002155A5">
              <w:rPr>
                <w:spacing w:val="-1"/>
              </w:rPr>
              <w:t>e</w:t>
            </w:r>
            <w:r w:rsidRPr="002155A5">
              <w:t>vid</w:t>
            </w:r>
            <w:r w:rsidRPr="002155A5">
              <w:rPr>
                <w:spacing w:val="-1"/>
              </w:rPr>
              <w:t>e</w:t>
            </w:r>
            <w:r w:rsidRPr="002155A5">
              <w:rPr>
                <w:spacing w:val="2"/>
              </w:rPr>
              <w:t>n</w:t>
            </w:r>
            <w:r w:rsidRPr="002155A5">
              <w:rPr>
                <w:spacing w:val="-1"/>
              </w:rPr>
              <w:t>ce</w:t>
            </w:r>
            <w:r w:rsidRPr="002155A5">
              <w:t>, s</w:t>
            </w:r>
            <w:r w:rsidRPr="002155A5">
              <w:rPr>
                <w:spacing w:val="2"/>
              </w:rPr>
              <w:t>u</w:t>
            </w:r>
            <w:r w:rsidRPr="002155A5">
              <w:rPr>
                <w:spacing w:val="1"/>
              </w:rPr>
              <w:t>c</w:t>
            </w:r>
            <w:r w:rsidRPr="002155A5">
              <w:t>h</w:t>
            </w:r>
            <w:r w:rsidRPr="002155A5">
              <w:rPr>
                <w:spacing w:val="3"/>
              </w:rPr>
              <w:t xml:space="preserve"> </w:t>
            </w:r>
            <w:r w:rsidRPr="002155A5">
              <w:rPr>
                <w:spacing w:val="-1"/>
              </w:rPr>
              <w:t>a</w:t>
            </w:r>
            <w:r w:rsidRPr="002155A5">
              <w:t>s,</w:t>
            </w:r>
            <w:r w:rsidRPr="002155A5">
              <w:rPr>
                <w:spacing w:val="4"/>
              </w:rPr>
              <w:t xml:space="preserve"> </w:t>
            </w:r>
            <w:r w:rsidRPr="002155A5">
              <w:t>during v</w:t>
            </w:r>
            <w:r w:rsidRPr="002155A5">
              <w:rPr>
                <w:spacing w:val="-1"/>
              </w:rPr>
              <w:t>a</w:t>
            </w:r>
            <w:r w:rsidRPr="002155A5">
              <w:t>lu</w:t>
            </w:r>
            <w:r w:rsidRPr="002155A5">
              <w:rPr>
                <w:spacing w:val="-1"/>
              </w:rPr>
              <w:t>a</w:t>
            </w:r>
            <w:r w:rsidRPr="002155A5">
              <w:t>tion</w:t>
            </w:r>
            <w:r w:rsidRPr="002155A5">
              <w:rPr>
                <w:spacing w:val="-7"/>
              </w:rPr>
              <w:t xml:space="preserve"> </w:t>
            </w:r>
            <w:r w:rsidRPr="002155A5">
              <w:t>or</w:t>
            </w:r>
            <w:r w:rsidRPr="002155A5">
              <w:rPr>
                <w:spacing w:val="-2"/>
              </w:rPr>
              <w:t xml:space="preserve"> </w:t>
            </w:r>
            <w:r w:rsidRPr="002155A5">
              <w:t>during</w:t>
            </w:r>
            <w:r w:rsidRPr="002155A5">
              <w:rPr>
                <w:spacing w:val="-6"/>
              </w:rPr>
              <w:t xml:space="preserve"> </w:t>
            </w:r>
            <w:r w:rsidRPr="002155A5">
              <w:t>sp</w:t>
            </w:r>
            <w:r w:rsidRPr="002155A5">
              <w:rPr>
                <w:spacing w:val="-1"/>
              </w:rPr>
              <w:t>e</w:t>
            </w:r>
            <w:r w:rsidRPr="002155A5">
              <w:rPr>
                <w:spacing w:val="1"/>
              </w:rPr>
              <w:t>c</w:t>
            </w:r>
            <w:r w:rsidRPr="002155A5">
              <w:rPr>
                <w:spacing w:val="3"/>
              </w:rPr>
              <w:t>i</w:t>
            </w:r>
            <w:r w:rsidRPr="002155A5">
              <w:rPr>
                <w:spacing w:val="-1"/>
              </w:rPr>
              <w:t>a</w:t>
            </w:r>
            <w:r w:rsidRPr="002155A5">
              <w:t>l</w:t>
            </w:r>
            <w:r w:rsidRPr="002155A5">
              <w:rPr>
                <w:spacing w:val="-3"/>
              </w:rPr>
              <w:t xml:space="preserve"> </w:t>
            </w:r>
            <w:r w:rsidRPr="002155A5">
              <w:t>s</w:t>
            </w:r>
            <w:r w:rsidRPr="002155A5">
              <w:rPr>
                <w:spacing w:val="-1"/>
              </w:rPr>
              <w:t>c</w:t>
            </w:r>
            <w:r w:rsidRPr="002155A5">
              <w:t>ruti</w:t>
            </w:r>
            <w:r w:rsidRPr="002155A5">
              <w:rPr>
                <w:spacing w:val="2"/>
              </w:rPr>
              <w:t>n</w:t>
            </w:r>
            <w:r w:rsidRPr="002155A5">
              <w:rPr>
                <w:spacing w:val="-5"/>
              </w:rPr>
              <w:t>y</w:t>
            </w:r>
            <w:r w:rsidRPr="002155A5">
              <w:t>.</w:t>
            </w:r>
          </w:p>
        </w:tc>
        <w:tc>
          <w:tcPr>
            <w:tcW w:w="4798" w:type="dxa"/>
            <w:tcBorders>
              <w:top w:val="single" w:sz="4" w:space="0" w:color="000000"/>
              <w:left w:val="single" w:sz="4" w:space="0" w:color="000000"/>
              <w:bottom w:val="single" w:sz="4" w:space="0" w:color="000000"/>
              <w:right w:val="single" w:sz="4" w:space="0" w:color="000000"/>
            </w:tcBorders>
          </w:tcPr>
          <w:p w:rsidR="007C4867" w:rsidRPr="002155A5" w:rsidRDefault="007C4867" w:rsidP="007C4867">
            <w:pPr>
              <w:spacing w:after="0" w:line="240" w:lineRule="auto"/>
              <w:ind w:left="105" w:right="74"/>
              <w:jc w:val="both"/>
            </w:pPr>
            <w:r w:rsidRPr="002155A5">
              <w:rPr>
                <w:spacing w:val="1"/>
              </w:rPr>
              <w:t>C</w:t>
            </w:r>
            <w:r w:rsidRPr="002155A5">
              <w:rPr>
                <w:spacing w:val="-1"/>
              </w:rPr>
              <w:t>a</w:t>
            </w:r>
            <w:r w:rsidRPr="002155A5">
              <w:t>n</w:t>
            </w:r>
            <w:r w:rsidRPr="002155A5">
              <w:rPr>
                <w:spacing w:val="-1"/>
              </w:rPr>
              <w:t>ce</w:t>
            </w:r>
            <w:r w:rsidRPr="002155A5">
              <w:t>ll</w:t>
            </w:r>
            <w:r w:rsidRPr="002155A5">
              <w:rPr>
                <w:spacing w:val="-1"/>
              </w:rPr>
              <w:t>a</w:t>
            </w:r>
            <w:r w:rsidRPr="002155A5">
              <w:t>tion</w:t>
            </w:r>
            <w:r w:rsidRPr="002155A5">
              <w:rPr>
                <w:spacing w:val="6"/>
              </w:rPr>
              <w:t xml:space="preserve"> </w:t>
            </w:r>
            <w:r w:rsidRPr="002155A5">
              <w:t>of</w:t>
            </w:r>
            <w:r w:rsidRPr="002155A5">
              <w:rPr>
                <w:spacing w:val="12"/>
              </w:rPr>
              <w:t xml:space="preserve"> </w:t>
            </w:r>
            <w:r w:rsidRPr="002155A5">
              <w:t>the</w:t>
            </w:r>
            <w:r w:rsidRPr="002155A5">
              <w:rPr>
                <w:spacing w:val="9"/>
              </w:rPr>
              <w:t xml:space="preserve"> </w:t>
            </w:r>
            <w:r w:rsidRPr="002155A5">
              <w:rPr>
                <w:spacing w:val="2"/>
              </w:rPr>
              <w:t>p</w:t>
            </w:r>
            <w:r w:rsidRPr="002155A5">
              <w:rPr>
                <w:spacing w:val="-1"/>
              </w:rPr>
              <w:t>e</w:t>
            </w:r>
            <w:r w:rsidRPr="002155A5">
              <w:t>rf</w:t>
            </w:r>
            <w:r w:rsidRPr="002155A5">
              <w:rPr>
                <w:spacing w:val="2"/>
              </w:rPr>
              <w:t>o</w:t>
            </w:r>
            <w:r w:rsidRPr="002155A5">
              <w:t>r</w:t>
            </w:r>
            <w:r w:rsidRPr="002155A5">
              <w:rPr>
                <w:spacing w:val="1"/>
              </w:rPr>
              <w:t>m</w:t>
            </w:r>
            <w:r w:rsidRPr="002155A5">
              <w:rPr>
                <w:spacing w:val="-2"/>
              </w:rPr>
              <w:t>a</w:t>
            </w:r>
            <w:r w:rsidRPr="002155A5">
              <w:t>n</w:t>
            </w:r>
            <w:r w:rsidRPr="002155A5">
              <w:rPr>
                <w:spacing w:val="-1"/>
              </w:rPr>
              <w:t>c</w:t>
            </w:r>
            <w:r w:rsidRPr="002155A5">
              <w:t>e</w:t>
            </w:r>
            <w:r w:rsidRPr="002155A5">
              <w:rPr>
                <w:spacing w:val="4"/>
              </w:rPr>
              <w:t xml:space="preserve"> </w:t>
            </w:r>
            <w:r w:rsidRPr="002155A5">
              <w:t>in</w:t>
            </w:r>
            <w:r w:rsidRPr="002155A5">
              <w:rPr>
                <w:spacing w:val="11"/>
              </w:rPr>
              <w:t xml:space="preserve"> </w:t>
            </w:r>
            <w:r w:rsidRPr="002155A5">
              <w:t>th</w:t>
            </w:r>
            <w:r w:rsidRPr="002155A5">
              <w:rPr>
                <w:spacing w:val="-1"/>
              </w:rPr>
              <w:t>a</w:t>
            </w:r>
            <w:r w:rsidRPr="002155A5">
              <w:t>t</w:t>
            </w:r>
            <w:r w:rsidRPr="002155A5">
              <w:rPr>
                <w:spacing w:val="10"/>
              </w:rPr>
              <w:t xml:space="preserve"> </w:t>
            </w:r>
            <w:r w:rsidRPr="002155A5">
              <w:t>sub</w:t>
            </w:r>
            <w:r w:rsidRPr="002155A5">
              <w:rPr>
                <w:spacing w:val="3"/>
              </w:rPr>
              <w:t>j</w:t>
            </w:r>
            <w:r w:rsidRPr="002155A5">
              <w:rPr>
                <w:spacing w:val="-1"/>
              </w:rPr>
              <w:t>ec</w:t>
            </w:r>
            <w:r w:rsidRPr="002155A5">
              <w:t>t</w:t>
            </w:r>
          </w:p>
          <w:p w:rsidR="007C4867" w:rsidRPr="002155A5" w:rsidRDefault="007C4867" w:rsidP="007C4867">
            <w:pPr>
              <w:spacing w:after="0" w:line="240" w:lineRule="auto"/>
              <w:ind w:left="105" w:right="60"/>
              <w:jc w:val="both"/>
            </w:pPr>
            <w:r w:rsidRPr="002155A5">
              <w:rPr>
                <w:spacing w:val="-1"/>
              </w:rPr>
              <w:t>a</w:t>
            </w:r>
            <w:r w:rsidRPr="002155A5">
              <w:t>nd</w:t>
            </w:r>
            <w:r w:rsidRPr="002155A5">
              <w:rPr>
                <w:spacing w:val="3"/>
              </w:rPr>
              <w:t xml:space="preserve"> </w:t>
            </w:r>
            <w:r w:rsidRPr="002155A5">
              <w:rPr>
                <w:spacing w:val="-1"/>
              </w:rPr>
              <w:t>a</w:t>
            </w:r>
            <w:r w:rsidRPr="002155A5">
              <w:t>ll</w:t>
            </w:r>
            <w:r w:rsidRPr="002155A5">
              <w:rPr>
                <w:spacing w:val="6"/>
              </w:rPr>
              <w:t xml:space="preserve"> </w:t>
            </w:r>
            <w:r w:rsidRPr="002155A5">
              <w:t>oth</w:t>
            </w:r>
            <w:r w:rsidRPr="002155A5">
              <w:rPr>
                <w:spacing w:val="-1"/>
              </w:rPr>
              <w:t>e</w:t>
            </w:r>
            <w:r w:rsidRPr="002155A5">
              <w:t>r</w:t>
            </w:r>
            <w:r w:rsidRPr="002155A5">
              <w:rPr>
                <w:spacing w:val="2"/>
              </w:rPr>
              <w:t xml:space="preserve"> </w:t>
            </w:r>
            <w:r w:rsidRPr="002155A5">
              <w:t>subj</w:t>
            </w:r>
            <w:r w:rsidRPr="002155A5">
              <w:rPr>
                <w:spacing w:val="-1"/>
              </w:rPr>
              <w:t>ec</w:t>
            </w:r>
            <w:r w:rsidRPr="002155A5">
              <w:t>ts t</w:t>
            </w:r>
            <w:r w:rsidRPr="002155A5">
              <w:rPr>
                <w:spacing w:val="2"/>
              </w:rPr>
              <w:t>h</w:t>
            </w:r>
            <w:r w:rsidRPr="002155A5">
              <w:t>e</w:t>
            </w:r>
            <w:r w:rsidRPr="002155A5">
              <w:rPr>
                <w:spacing w:val="7"/>
              </w:rPr>
              <w:t xml:space="preserve"> </w:t>
            </w:r>
            <w:r w:rsidRPr="002155A5">
              <w:t>st</w:t>
            </w:r>
            <w:r w:rsidRPr="002155A5">
              <w:rPr>
                <w:spacing w:val="-2"/>
              </w:rPr>
              <w:t>u</w:t>
            </w:r>
            <w:r w:rsidRPr="002155A5">
              <w:t>d</w:t>
            </w:r>
            <w:r w:rsidRPr="002155A5">
              <w:rPr>
                <w:spacing w:val="-1"/>
              </w:rPr>
              <w:t>e</w:t>
            </w:r>
            <w:r w:rsidRPr="002155A5">
              <w:t>nt</w:t>
            </w:r>
            <w:r w:rsidRPr="002155A5">
              <w:rPr>
                <w:spacing w:val="1"/>
              </w:rPr>
              <w:t xml:space="preserve"> </w:t>
            </w:r>
            <w:r w:rsidRPr="002155A5">
              <w:t>h</w:t>
            </w:r>
            <w:r w:rsidRPr="002155A5">
              <w:rPr>
                <w:spacing w:val="-1"/>
              </w:rPr>
              <w:t>a</w:t>
            </w:r>
            <w:r w:rsidRPr="002155A5">
              <w:t>s</w:t>
            </w:r>
            <w:r w:rsidRPr="002155A5">
              <w:rPr>
                <w:spacing w:val="5"/>
              </w:rPr>
              <w:t xml:space="preserve"> </w:t>
            </w:r>
            <w:r w:rsidRPr="002155A5">
              <w:rPr>
                <w:spacing w:val="-1"/>
              </w:rPr>
              <w:t>a</w:t>
            </w:r>
            <w:r w:rsidRPr="002155A5">
              <w:t>pp</w:t>
            </w:r>
            <w:r w:rsidRPr="002155A5">
              <w:rPr>
                <w:spacing w:val="1"/>
              </w:rPr>
              <w:t>e</w:t>
            </w:r>
            <w:r w:rsidRPr="002155A5">
              <w:rPr>
                <w:spacing w:val="-1"/>
              </w:rPr>
              <w:t>a</w:t>
            </w:r>
            <w:r w:rsidRPr="002155A5">
              <w:t>r</w:t>
            </w:r>
            <w:r w:rsidRPr="002155A5">
              <w:rPr>
                <w:spacing w:val="-1"/>
              </w:rPr>
              <w:t>e</w:t>
            </w:r>
            <w:r w:rsidRPr="002155A5">
              <w:t>d in</w:t>
            </w:r>
            <w:r w:rsidRPr="002155A5">
              <w:rPr>
                <w:spacing w:val="-1"/>
              </w:rPr>
              <w:t>c</w:t>
            </w:r>
            <w:r w:rsidRPr="002155A5">
              <w:t>luding</w:t>
            </w:r>
            <w:r w:rsidRPr="002155A5">
              <w:rPr>
                <w:spacing w:val="-3"/>
              </w:rPr>
              <w:t xml:space="preserve"> </w:t>
            </w:r>
            <w:r w:rsidRPr="002155A5">
              <w:t>pr</w:t>
            </w:r>
            <w:r w:rsidRPr="002155A5">
              <w:rPr>
                <w:spacing w:val="-1"/>
              </w:rPr>
              <w:t>ac</w:t>
            </w:r>
            <w:r w:rsidRPr="002155A5">
              <w:t>ti</w:t>
            </w:r>
            <w:r w:rsidRPr="002155A5">
              <w:rPr>
                <w:spacing w:val="-1"/>
              </w:rPr>
              <w:t>ca</w:t>
            </w:r>
            <w:r w:rsidRPr="002155A5">
              <w:t>l</w:t>
            </w:r>
            <w:r w:rsidRPr="002155A5">
              <w:rPr>
                <w:spacing w:val="3"/>
              </w:rPr>
              <w:t xml:space="preserve"> </w:t>
            </w:r>
            <w:r w:rsidRPr="002155A5">
              <w:rPr>
                <w:spacing w:val="-1"/>
              </w:rPr>
              <w:t>e</w:t>
            </w:r>
            <w:r w:rsidRPr="002155A5">
              <w:t>x</w:t>
            </w:r>
            <w:r w:rsidRPr="002155A5">
              <w:rPr>
                <w:spacing w:val="2"/>
              </w:rPr>
              <w:t>a</w:t>
            </w:r>
            <w:r w:rsidRPr="002155A5">
              <w:rPr>
                <w:spacing w:val="1"/>
              </w:rPr>
              <w:t>m</w:t>
            </w:r>
            <w:r w:rsidRPr="002155A5">
              <w:t>in</w:t>
            </w:r>
            <w:r w:rsidRPr="002155A5">
              <w:rPr>
                <w:spacing w:val="-1"/>
              </w:rPr>
              <w:t>a</w:t>
            </w:r>
            <w:r w:rsidRPr="002155A5">
              <w:t>t</w:t>
            </w:r>
            <w:r w:rsidRPr="002155A5">
              <w:rPr>
                <w:spacing w:val="-1"/>
              </w:rPr>
              <w:t>i</w:t>
            </w:r>
            <w:r w:rsidRPr="002155A5">
              <w:t>ons</w:t>
            </w:r>
            <w:r w:rsidRPr="002155A5">
              <w:rPr>
                <w:spacing w:val="-5"/>
              </w:rPr>
              <w:t xml:space="preserve"> </w:t>
            </w:r>
            <w:r w:rsidRPr="002155A5">
              <w:rPr>
                <w:spacing w:val="-1"/>
              </w:rPr>
              <w:t>a</w:t>
            </w:r>
            <w:r w:rsidRPr="002155A5">
              <w:t>nd</w:t>
            </w:r>
            <w:r w:rsidRPr="002155A5">
              <w:rPr>
                <w:spacing w:val="5"/>
              </w:rPr>
              <w:t xml:space="preserve"> </w:t>
            </w:r>
            <w:r w:rsidRPr="002155A5">
              <w:t>UG</w:t>
            </w:r>
            <w:r w:rsidRPr="002155A5">
              <w:rPr>
                <w:spacing w:val="2"/>
              </w:rPr>
              <w:t xml:space="preserve"> </w:t>
            </w:r>
            <w:r w:rsidRPr="002155A5">
              <w:rPr>
                <w:spacing w:val="1"/>
              </w:rPr>
              <w:t>m</w:t>
            </w:r>
            <w:r w:rsidRPr="002155A5">
              <w:rPr>
                <w:spacing w:val="-1"/>
              </w:rPr>
              <w:t>a</w:t>
            </w:r>
            <w:r w:rsidRPr="002155A5">
              <w:t>jor proj</w:t>
            </w:r>
            <w:r w:rsidRPr="002155A5">
              <w:rPr>
                <w:spacing w:val="-1"/>
              </w:rPr>
              <w:t>ec</w:t>
            </w:r>
            <w:r w:rsidRPr="002155A5">
              <w:t>t</w:t>
            </w:r>
            <w:r w:rsidRPr="002155A5">
              <w:rPr>
                <w:spacing w:val="-3"/>
              </w:rPr>
              <w:t xml:space="preserve"> </w:t>
            </w:r>
            <w:r w:rsidRPr="002155A5">
              <w:t>of</w:t>
            </w:r>
            <w:r w:rsidRPr="002155A5">
              <w:rPr>
                <w:spacing w:val="-2"/>
              </w:rPr>
              <w:t xml:space="preserve"> </w:t>
            </w:r>
            <w:r w:rsidRPr="002155A5">
              <w:t>th</w:t>
            </w:r>
            <w:r w:rsidRPr="002155A5">
              <w:rPr>
                <w:spacing w:val="-1"/>
              </w:rPr>
              <w:t>a</w:t>
            </w:r>
            <w:r w:rsidRPr="002155A5">
              <w:t>t</w:t>
            </w:r>
            <w:r w:rsidRPr="002155A5">
              <w:rPr>
                <w:spacing w:val="-2"/>
              </w:rPr>
              <w:t xml:space="preserve"> </w:t>
            </w:r>
            <w:r w:rsidRPr="002155A5">
              <w:t>s</w:t>
            </w:r>
            <w:r w:rsidRPr="002155A5">
              <w:rPr>
                <w:spacing w:val="-1"/>
              </w:rPr>
              <w:t>e</w:t>
            </w:r>
            <w:r w:rsidRPr="002155A5">
              <w:rPr>
                <w:spacing w:val="1"/>
              </w:rPr>
              <w:t>m</w:t>
            </w:r>
            <w:r w:rsidRPr="002155A5">
              <w:rPr>
                <w:spacing w:val="-1"/>
              </w:rPr>
              <w:t>e</w:t>
            </w:r>
            <w:r w:rsidRPr="002155A5">
              <w:t>s</w:t>
            </w:r>
            <w:r w:rsidRPr="002155A5">
              <w:rPr>
                <w:spacing w:val="3"/>
              </w:rPr>
              <w:t>t</w:t>
            </w:r>
            <w:r w:rsidRPr="002155A5">
              <w:rPr>
                <w:spacing w:val="-1"/>
              </w:rPr>
              <w:t>e</w:t>
            </w:r>
            <w:r w:rsidRPr="002155A5">
              <w:t>r</w:t>
            </w:r>
            <w:r w:rsidRPr="002155A5">
              <w:rPr>
                <w:spacing w:val="5"/>
              </w:rPr>
              <w:t>/</w:t>
            </w:r>
            <w:r w:rsidRPr="002155A5">
              <w:rPr>
                <w:spacing w:val="-2"/>
              </w:rPr>
              <w:t>y</w:t>
            </w:r>
            <w:r w:rsidRPr="002155A5">
              <w:rPr>
                <w:spacing w:val="-1"/>
              </w:rPr>
              <w:t>ea</w:t>
            </w:r>
            <w:r w:rsidRPr="002155A5">
              <w:t>r</w:t>
            </w:r>
            <w:r w:rsidRPr="002155A5">
              <w:rPr>
                <w:spacing w:val="-9"/>
              </w:rPr>
              <w:t xml:space="preserve"> </w:t>
            </w:r>
            <w:r w:rsidRPr="002155A5">
              <w:rPr>
                <w:spacing w:val="-1"/>
              </w:rPr>
              <w:t>e</w:t>
            </w:r>
            <w:r w:rsidRPr="002155A5">
              <w:rPr>
                <w:spacing w:val="2"/>
              </w:rPr>
              <w:t>x</w:t>
            </w:r>
            <w:r w:rsidRPr="002155A5">
              <w:rPr>
                <w:spacing w:val="-1"/>
              </w:rPr>
              <w:t>a</w:t>
            </w:r>
            <w:r w:rsidRPr="002155A5">
              <w:rPr>
                <w:spacing w:val="1"/>
              </w:rPr>
              <w:t>m</w:t>
            </w:r>
            <w:r w:rsidRPr="002155A5">
              <w:t>in</w:t>
            </w:r>
            <w:r w:rsidRPr="002155A5">
              <w:rPr>
                <w:spacing w:val="-1"/>
              </w:rPr>
              <w:t>a</w:t>
            </w:r>
            <w:r w:rsidRPr="002155A5">
              <w:t>tions.</w:t>
            </w:r>
          </w:p>
        </w:tc>
      </w:tr>
    </w:tbl>
    <w:p w:rsidR="007C4867" w:rsidRPr="002155A5" w:rsidRDefault="007C4867" w:rsidP="007C4867">
      <w:pPr>
        <w:spacing w:after="0" w:line="240" w:lineRule="auto"/>
      </w:pPr>
    </w:p>
    <w:p w:rsidR="007C4867" w:rsidRPr="002155A5" w:rsidRDefault="007C4867" w:rsidP="007C4867">
      <w:pPr>
        <w:spacing w:after="0" w:line="240" w:lineRule="auto"/>
        <w:ind w:right="40"/>
        <w:jc w:val="center"/>
        <w:sectPr w:rsidR="007C4867" w:rsidRPr="002155A5" w:rsidSect="00C210FF">
          <w:headerReference w:type="default" r:id="rId22"/>
          <w:footerReference w:type="default" r:id="rId23"/>
          <w:pgSz w:w="12240" w:h="15840"/>
          <w:pgMar w:top="980" w:right="1080" w:bottom="280" w:left="1220" w:header="274" w:footer="0" w:gutter="0"/>
          <w:pgNumType w:start="22"/>
          <w:cols w:space="720"/>
        </w:sectPr>
      </w:pPr>
      <w:r>
        <w:t>xxiii</w:t>
      </w:r>
    </w:p>
    <w:p w:rsidR="007C4867" w:rsidRPr="002155A5" w:rsidRDefault="007C4867" w:rsidP="007C4867">
      <w:pPr>
        <w:spacing w:after="0" w:line="240" w:lineRule="auto"/>
      </w:pPr>
    </w:p>
    <w:p w:rsidR="007C4867" w:rsidRPr="002155A5" w:rsidRDefault="007C4867" w:rsidP="007C4867">
      <w:pPr>
        <w:spacing w:after="0" w:line="240" w:lineRule="auto"/>
        <w:ind w:left="251" w:right="-56"/>
      </w:pPr>
      <w:r w:rsidRPr="002155A5">
        <w:rPr>
          <w:position w:val="-1"/>
        </w:rPr>
        <w:t>12.</w:t>
      </w:r>
    </w:p>
    <w:p w:rsidR="007C4867" w:rsidRPr="002155A5" w:rsidRDefault="007C4867" w:rsidP="007C4867">
      <w:pPr>
        <w:spacing w:after="0" w:line="240" w:lineRule="auto"/>
      </w:pPr>
      <w:r w:rsidRPr="002155A5">
        <w:br w:type="column"/>
      </w:r>
    </w:p>
    <w:p w:rsidR="007C4867" w:rsidRPr="002155A5" w:rsidRDefault="007C4867" w:rsidP="007C4867">
      <w:pPr>
        <w:spacing w:after="0" w:line="240" w:lineRule="auto"/>
        <w:ind w:right="4716"/>
        <w:jc w:val="both"/>
        <w:sectPr w:rsidR="007C4867" w:rsidRPr="002155A5">
          <w:headerReference w:type="default" r:id="rId24"/>
          <w:footerReference w:type="default" r:id="rId25"/>
          <w:pgSz w:w="12240" w:h="15840"/>
          <w:pgMar w:top="980" w:right="1340" w:bottom="280" w:left="1340" w:header="274" w:footer="0" w:gutter="0"/>
          <w:cols w:num="2" w:space="720" w:equalWidth="0">
            <w:col w:w="551" w:space="367"/>
            <w:col w:w="8642"/>
          </w:cols>
        </w:sectPr>
      </w:pPr>
      <w:r w:rsidRPr="002155A5">
        <w:rPr>
          <w:spacing w:val="-3"/>
        </w:rPr>
        <w:t>I</w:t>
      </w:r>
      <w:r w:rsidRPr="002155A5">
        <w:t>f</w:t>
      </w:r>
      <w:r w:rsidRPr="002155A5">
        <w:rPr>
          <w:spacing w:val="5"/>
        </w:rPr>
        <w:t xml:space="preserve"> </w:t>
      </w:r>
      <w:r w:rsidRPr="002155A5">
        <w:rPr>
          <w:spacing w:val="-1"/>
        </w:rPr>
        <w:t>a</w:t>
      </w:r>
      <w:r w:rsidRPr="002155A5">
        <w:rPr>
          <w:spacing w:val="5"/>
        </w:rPr>
        <w:t>n</w:t>
      </w:r>
      <w:r w:rsidRPr="002155A5">
        <w:t xml:space="preserve">y </w:t>
      </w:r>
      <w:r w:rsidRPr="002155A5">
        <w:rPr>
          <w:spacing w:val="1"/>
        </w:rPr>
        <w:t>m</w:t>
      </w:r>
      <w:r w:rsidRPr="002155A5">
        <w:rPr>
          <w:spacing w:val="-1"/>
        </w:rPr>
        <w:t>a</w:t>
      </w:r>
      <w:r w:rsidRPr="002155A5">
        <w:t>lp</w:t>
      </w:r>
      <w:r w:rsidRPr="002155A5">
        <w:rPr>
          <w:spacing w:val="2"/>
        </w:rPr>
        <w:t>r</w:t>
      </w:r>
      <w:r w:rsidRPr="002155A5">
        <w:rPr>
          <w:spacing w:val="-1"/>
        </w:rPr>
        <w:t>ac</w:t>
      </w:r>
      <w:r w:rsidRPr="002155A5">
        <w:t>ti</w:t>
      </w:r>
      <w:r w:rsidRPr="002155A5">
        <w:rPr>
          <w:spacing w:val="-1"/>
        </w:rPr>
        <w:t>c</w:t>
      </w:r>
      <w:r w:rsidRPr="002155A5">
        <w:t>e</w:t>
      </w:r>
      <w:r w:rsidRPr="002155A5">
        <w:rPr>
          <w:spacing w:val="2"/>
        </w:rPr>
        <w:t xml:space="preserve"> </w:t>
      </w:r>
      <w:r w:rsidRPr="002155A5">
        <w:t>is</w:t>
      </w:r>
      <w:r w:rsidRPr="002155A5">
        <w:rPr>
          <w:spacing w:val="4"/>
        </w:rPr>
        <w:t xml:space="preserve"> </w:t>
      </w:r>
      <w:r w:rsidRPr="002155A5">
        <w:rPr>
          <w:spacing w:val="2"/>
        </w:rPr>
        <w:t>d</w:t>
      </w:r>
      <w:r w:rsidRPr="002155A5">
        <w:rPr>
          <w:spacing w:val="-1"/>
        </w:rPr>
        <w:t>e</w:t>
      </w:r>
      <w:r w:rsidRPr="002155A5">
        <w:rPr>
          <w:spacing w:val="3"/>
        </w:rPr>
        <w:t>t</w:t>
      </w:r>
      <w:r w:rsidRPr="002155A5">
        <w:rPr>
          <w:spacing w:val="-1"/>
        </w:rPr>
        <w:t>ec</w:t>
      </w:r>
      <w:r w:rsidRPr="002155A5">
        <w:t>t</w:t>
      </w:r>
      <w:r w:rsidRPr="002155A5">
        <w:rPr>
          <w:spacing w:val="-1"/>
        </w:rPr>
        <w:t>e</w:t>
      </w:r>
      <w:r w:rsidRPr="002155A5">
        <w:t>d</w:t>
      </w:r>
      <w:r w:rsidRPr="002155A5">
        <w:rPr>
          <w:spacing w:val="4"/>
        </w:rPr>
        <w:t xml:space="preserve"> </w:t>
      </w:r>
      <w:r w:rsidRPr="002155A5">
        <w:t>whi</w:t>
      </w:r>
      <w:r w:rsidRPr="002155A5">
        <w:rPr>
          <w:spacing w:val="-1"/>
        </w:rPr>
        <w:t>c</w:t>
      </w:r>
      <w:r w:rsidRPr="002155A5">
        <w:t>h is not</w:t>
      </w:r>
      <w:r w:rsidRPr="002155A5">
        <w:rPr>
          <w:spacing w:val="2"/>
        </w:rPr>
        <w:t xml:space="preserve"> </w:t>
      </w:r>
      <w:r w:rsidRPr="002155A5">
        <w:rPr>
          <w:spacing w:val="-1"/>
        </w:rPr>
        <w:t>c</w:t>
      </w:r>
      <w:r w:rsidRPr="002155A5">
        <w:t>ov</w:t>
      </w:r>
      <w:r w:rsidRPr="002155A5">
        <w:rPr>
          <w:spacing w:val="-1"/>
        </w:rPr>
        <w:t>e</w:t>
      </w:r>
      <w:r w:rsidRPr="002155A5">
        <w:rPr>
          <w:spacing w:val="2"/>
        </w:rPr>
        <w:t>r</w:t>
      </w:r>
      <w:r w:rsidRPr="002155A5">
        <w:rPr>
          <w:spacing w:val="-1"/>
        </w:rPr>
        <w:t>e</w:t>
      </w:r>
      <w:r w:rsidRPr="002155A5">
        <w:t>d in</w:t>
      </w:r>
      <w:r w:rsidRPr="002155A5">
        <w:rPr>
          <w:spacing w:val="4"/>
        </w:rPr>
        <w:t xml:space="preserve"> </w:t>
      </w:r>
      <w:r w:rsidRPr="002155A5">
        <w:t>t</w:t>
      </w:r>
      <w:r w:rsidRPr="002155A5">
        <w:rPr>
          <w:spacing w:val="2"/>
        </w:rPr>
        <w:t>h</w:t>
      </w:r>
      <w:r w:rsidRPr="002155A5">
        <w:t>e</w:t>
      </w:r>
      <w:r w:rsidRPr="002155A5">
        <w:rPr>
          <w:spacing w:val="3"/>
        </w:rPr>
        <w:t xml:space="preserve"> </w:t>
      </w:r>
      <w:r w:rsidRPr="002155A5">
        <w:rPr>
          <w:spacing w:val="-1"/>
        </w:rPr>
        <w:t>a</w:t>
      </w:r>
      <w:r w:rsidRPr="002155A5">
        <w:t>bo</w:t>
      </w:r>
      <w:r w:rsidRPr="002155A5">
        <w:rPr>
          <w:spacing w:val="4"/>
        </w:rPr>
        <w:t>v</w:t>
      </w:r>
      <w:r w:rsidRPr="002155A5">
        <w:t>e</w:t>
      </w:r>
      <w:r w:rsidRPr="002155A5">
        <w:rPr>
          <w:spacing w:val="2"/>
        </w:rPr>
        <w:t xml:space="preserve"> </w:t>
      </w:r>
      <w:r w:rsidRPr="002155A5">
        <w:rPr>
          <w:spacing w:val="-1"/>
        </w:rPr>
        <w:t>c</w:t>
      </w:r>
      <w:r w:rsidRPr="002155A5">
        <w:t>l</w:t>
      </w:r>
      <w:r w:rsidRPr="002155A5">
        <w:rPr>
          <w:spacing w:val="-1"/>
        </w:rPr>
        <w:t>a</w:t>
      </w:r>
      <w:r w:rsidRPr="002155A5">
        <w:t>us</w:t>
      </w:r>
      <w:r w:rsidRPr="002155A5">
        <w:rPr>
          <w:spacing w:val="-1"/>
        </w:rPr>
        <w:t>e</w:t>
      </w:r>
      <w:r w:rsidRPr="002155A5">
        <w:t>s</w:t>
      </w:r>
      <w:r w:rsidRPr="002155A5">
        <w:rPr>
          <w:spacing w:val="2"/>
        </w:rPr>
        <w:t xml:space="preserve"> </w:t>
      </w:r>
      <w:r w:rsidRPr="002155A5">
        <w:t>1</w:t>
      </w:r>
      <w:r w:rsidRPr="002155A5">
        <w:rPr>
          <w:spacing w:val="10"/>
        </w:rPr>
        <w:t xml:space="preserve"> </w:t>
      </w:r>
      <w:r w:rsidRPr="002155A5">
        <w:t>to</w:t>
      </w:r>
      <w:r w:rsidRPr="002155A5">
        <w:rPr>
          <w:spacing w:val="4"/>
        </w:rPr>
        <w:t xml:space="preserve"> </w:t>
      </w:r>
      <w:r w:rsidRPr="002155A5">
        <w:t>11 sh</w:t>
      </w:r>
      <w:r w:rsidRPr="002155A5">
        <w:rPr>
          <w:spacing w:val="-1"/>
        </w:rPr>
        <w:t>a</w:t>
      </w:r>
      <w:r w:rsidRPr="002155A5">
        <w:t>ll</w:t>
      </w:r>
      <w:r w:rsidRPr="002155A5">
        <w:rPr>
          <w:spacing w:val="52"/>
        </w:rPr>
        <w:t xml:space="preserve"> </w:t>
      </w:r>
      <w:r w:rsidRPr="002155A5">
        <w:t>be</w:t>
      </w:r>
      <w:r w:rsidRPr="002155A5">
        <w:rPr>
          <w:spacing w:val="52"/>
        </w:rPr>
        <w:t xml:space="preserve"> </w:t>
      </w:r>
      <w:r w:rsidRPr="002155A5">
        <w:t>r</w:t>
      </w:r>
      <w:r w:rsidRPr="002155A5">
        <w:rPr>
          <w:spacing w:val="-1"/>
        </w:rPr>
        <w:t>e</w:t>
      </w:r>
      <w:r w:rsidRPr="002155A5">
        <w:t>port</w:t>
      </w:r>
      <w:r w:rsidRPr="002155A5">
        <w:rPr>
          <w:spacing w:val="-1"/>
        </w:rPr>
        <w:t>e</w:t>
      </w:r>
      <w:r w:rsidRPr="002155A5">
        <w:t>d</w:t>
      </w:r>
      <w:r w:rsidRPr="002155A5">
        <w:rPr>
          <w:spacing w:val="50"/>
        </w:rPr>
        <w:t xml:space="preserve"> </w:t>
      </w:r>
      <w:r w:rsidRPr="002155A5">
        <w:t>to</w:t>
      </w:r>
      <w:r w:rsidRPr="002155A5">
        <w:rPr>
          <w:spacing w:val="54"/>
        </w:rPr>
        <w:t xml:space="preserve"> </w:t>
      </w:r>
      <w:r w:rsidRPr="002155A5">
        <w:t>t</w:t>
      </w:r>
      <w:r w:rsidRPr="002155A5">
        <w:rPr>
          <w:spacing w:val="2"/>
        </w:rPr>
        <w:t>h</w:t>
      </w:r>
      <w:r w:rsidRPr="002155A5">
        <w:t>e</w:t>
      </w:r>
      <w:r w:rsidRPr="002155A5">
        <w:rPr>
          <w:spacing w:val="53"/>
        </w:rPr>
        <w:t xml:space="preserve"> </w:t>
      </w:r>
      <w:r w:rsidRPr="002155A5">
        <w:rPr>
          <w:spacing w:val="3"/>
        </w:rPr>
        <w:t>u</w:t>
      </w:r>
      <w:r w:rsidRPr="002155A5">
        <w:t>niv</w:t>
      </w:r>
      <w:r w:rsidRPr="002155A5">
        <w:rPr>
          <w:spacing w:val="-1"/>
        </w:rPr>
        <w:t>e</w:t>
      </w:r>
      <w:r w:rsidRPr="002155A5">
        <w:t>rsi</w:t>
      </w:r>
      <w:r w:rsidRPr="002155A5">
        <w:rPr>
          <w:spacing w:val="3"/>
        </w:rPr>
        <w:t>t</w:t>
      </w:r>
      <w:r w:rsidRPr="002155A5">
        <w:t>y</w:t>
      </w:r>
      <w:r w:rsidRPr="002155A5">
        <w:rPr>
          <w:spacing w:val="42"/>
        </w:rPr>
        <w:t xml:space="preserve"> </w:t>
      </w:r>
      <w:r w:rsidRPr="002155A5">
        <w:t>for</w:t>
      </w:r>
    </w:p>
    <w:p w:rsidR="007C4867" w:rsidRPr="002155A5" w:rsidRDefault="007C4867" w:rsidP="007C4867">
      <w:pPr>
        <w:spacing w:after="0" w:line="240" w:lineRule="auto"/>
        <w:ind w:left="918" w:right="-41"/>
      </w:pPr>
      <w:r w:rsidRPr="002155A5">
        <w:lastRenderedPageBreak/>
        <w:t>furth</w:t>
      </w:r>
      <w:r w:rsidRPr="002155A5">
        <w:rPr>
          <w:spacing w:val="-1"/>
        </w:rPr>
        <w:t>e</w:t>
      </w:r>
      <w:r w:rsidRPr="002155A5">
        <w:t xml:space="preserve">r   </w:t>
      </w:r>
      <w:r w:rsidRPr="002155A5">
        <w:rPr>
          <w:spacing w:val="36"/>
        </w:rPr>
        <w:t xml:space="preserve"> </w:t>
      </w:r>
      <w:r w:rsidRPr="002155A5">
        <w:rPr>
          <w:spacing w:val="-1"/>
        </w:rPr>
        <w:t>ac</w:t>
      </w:r>
      <w:r w:rsidRPr="002155A5">
        <w:t xml:space="preserve">tion   </w:t>
      </w:r>
      <w:r w:rsidRPr="002155A5">
        <w:rPr>
          <w:spacing w:val="39"/>
        </w:rPr>
        <w:t xml:space="preserve"> </w:t>
      </w:r>
      <w:r w:rsidRPr="002155A5">
        <w:t>to punish</w:t>
      </w:r>
      <w:r w:rsidRPr="002155A5">
        <w:rPr>
          <w:spacing w:val="1"/>
        </w:rPr>
        <w:t>m</w:t>
      </w:r>
      <w:r w:rsidRPr="002155A5">
        <w:rPr>
          <w:spacing w:val="-1"/>
        </w:rPr>
        <w:t>e</w:t>
      </w:r>
      <w:r w:rsidRPr="002155A5">
        <w:t>nt.</w:t>
      </w:r>
    </w:p>
    <w:p w:rsidR="007C4867" w:rsidRPr="002155A5" w:rsidRDefault="007C4867" w:rsidP="007C4867">
      <w:pPr>
        <w:spacing w:after="0" w:line="240" w:lineRule="auto"/>
        <w:sectPr w:rsidR="007C4867" w:rsidRPr="002155A5">
          <w:type w:val="continuous"/>
          <w:pgSz w:w="12240" w:h="15840"/>
          <w:pgMar w:top="980" w:right="1340" w:bottom="280" w:left="1340" w:header="720" w:footer="720" w:gutter="0"/>
          <w:cols w:num="2" w:space="720" w:equalWidth="0">
            <w:col w:w="2905" w:space="285"/>
            <w:col w:w="6370"/>
          </w:cols>
        </w:sectPr>
      </w:pPr>
      <w:r w:rsidRPr="002155A5">
        <w:br w:type="column"/>
      </w:r>
      <w:r w:rsidRPr="002155A5">
        <w:rPr>
          <w:spacing w:val="1"/>
        </w:rPr>
        <w:lastRenderedPageBreak/>
        <w:t>a</w:t>
      </w:r>
      <w:r w:rsidRPr="002155A5">
        <w:t>w</w:t>
      </w:r>
      <w:r w:rsidRPr="002155A5">
        <w:rPr>
          <w:spacing w:val="-1"/>
        </w:rPr>
        <w:t>a</w:t>
      </w:r>
      <w:r w:rsidRPr="002155A5">
        <w:t xml:space="preserve">rd   </w:t>
      </w:r>
      <w:r w:rsidRPr="002155A5">
        <w:rPr>
          <w:spacing w:val="36"/>
        </w:rPr>
        <w:t xml:space="preserve"> </w:t>
      </w:r>
      <w:r w:rsidRPr="002155A5">
        <w:t>suit</w:t>
      </w:r>
      <w:r w:rsidRPr="002155A5">
        <w:rPr>
          <w:spacing w:val="-1"/>
        </w:rPr>
        <w:t>a</w:t>
      </w:r>
      <w:r w:rsidRPr="002155A5">
        <w:t>ble</w:t>
      </w: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rPr>
          <w:b/>
        </w:rPr>
        <w:t>Mal</w:t>
      </w:r>
      <w:r w:rsidRPr="002155A5">
        <w:rPr>
          <w:b/>
          <w:spacing w:val="1"/>
        </w:rPr>
        <w:t>p</w:t>
      </w:r>
      <w:r w:rsidRPr="002155A5">
        <w:rPr>
          <w:b/>
          <w:spacing w:val="-1"/>
        </w:rPr>
        <w:t>r</w:t>
      </w:r>
      <w:r w:rsidRPr="002155A5">
        <w:rPr>
          <w:b/>
        </w:rPr>
        <w:t>a</w:t>
      </w:r>
      <w:r w:rsidRPr="002155A5">
        <w:rPr>
          <w:b/>
          <w:spacing w:val="-1"/>
        </w:rPr>
        <w:t>c</w:t>
      </w:r>
      <w:r w:rsidRPr="002155A5">
        <w:rPr>
          <w:b/>
        </w:rPr>
        <w:t>ti</w:t>
      </w:r>
      <w:r w:rsidRPr="002155A5">
        <w:rPr>
          <w:b/>
          <w:spacing w:val="-1"/>
        </w:rPr>
        <w:t>ce</w:t>
      </w:r>
      <w:r w:rsidRPr="002155A5">
        <w:rPr>
          <w:b/>
        </w:rPr>
        <w:t>s</w:t>
      </w:r>
      <w:r w:rsidRPr="002155A5">
        <w:rPr>
          <w:b/>
          <w:spacing w:val="-8"/>
        </w:rPr>
        <w:t xml:space="preserve"> </w:t>
      </w:r>
      <w:r w:rsidRPr="002155A5">
        <w:rPr>
          <w:b/>
        </w:rPr>
        <w:t>i</w:t>
      </w:r>
      <w:r w:rsidRPr="002155A5">
        <w:rPr>
          <w:b/>
          <w:spacing w:val="1"/>
        </w:rPr>
        <w:t>d</w:t>
      </w:r>
      <w:r w:rsidRPr="002155A5">
        <w:rPr>
          <w:b/>
          <w:spacing w:val="-1"/>
        </w:rPr>
        <w:t>e</w:t>
      </w:r>
      <w:r w:rsidRPr="002155A5">
        <w:rPr>
          <w:b/>
          <w:spacing w:val="1"/>
        </w:rPr>
        <w:t>n</w:t>
      </w:r>
      <w:r w:rsidRPr="002155A5">
        <w:rPr>
          <w:b/>
        </w:rPr>
        <w:t>ti</w:t>
      </w:r>
      <w:r w:rsidRPr="002155A5">
        <w:rPr>
          <w:b/>
          <w:spacing w:val="2"/>
        </w:rPr>
        <w:t>f</w:t>
      </w:r>
      <w:r w:rsidRPr="002155A5">
        <w:rPr>
          <w:b/>
        </w:rPr>
        <w:t>i</w:t>
      </w:r>
      <w:r w:rsidRPr="002155A5">
        <w:rPr>
          <w:b/>
          <w:spacing w:val="-1"/>
        </w:rPr>
        <w:t>e</w:t>
      </w:r>
      <w:r w:rsidRPr="002155A5">
        <w:rPr>
          <w:b/>
        </w:rPr>
        <w:t>d</w:t>
      </w:r>
      <w:r w:rsidRPr="002155A5">
        <w:rPr>
          <w:b/>
          <w:spacing w:val="-5"/>
        </w:rPr>
        <w:t xml:space="preserve"> </w:t>
      </w:r>
      <w:r w:rsidRPr="002155A5">
        <w:rPr>
          <w:b/>
          <w:spacing w:val="1"/>
        </w:rPr>
        <w:t>b</w:t>
      </w:r>
      <w:r w:rsidRPr="002155A5">
        <w:rPr>
          <w:b/>
        </w:rPr>
        <w:t>y</w:t>
      </w:r>
      <w:r w:rsidRPr="002155A5">
        <w:rPr>
          <w:b/>
          <w:spacing w:val="-3"/>
        </w:rPr>
        <w:t xml:space="preserve"> </w:t>
      </w:r>
      <w:r w:rsidRPr="002155A5">
        <w:rPr>
          <w:b/>
        </w:rPr>
        <w:t>s</w:t>
      </w:r>
      <w:r w:rsidRPr="002155A5">
        <w:rPr>
          <w:b/>
          <w:spacing w:val="1"/>
        </w:rPr>
        <w:t>q</w:t>
      </w:r>
      <w:r w:rsidRPr="002155A5">
        <w:rPr>
          <w:b/>
          <w:spacing w:val="3"/>
        </w:rPr>
        <w:t>u</w:t>
      </w:r>
      <w:r w:rsidRPr="002155A5">
        <w:rPr>
          <w:b/>
          <w:spacing w:val="-2"/>
        </w:rPr>
        <w:t>a</w:t>
      </w:r>
      <w:r w:rsidRPr="002155A5">
        <w:rPr>
          <w:b/>
        </w:rPr>
        <w:t>d</w:t>
      </w:r>
      <w:r w:rsidRPr="002155A5">
        <w:rPr>
          <w:b/>
          <w:spacing w:val="-5"/>
        </w:rPr>
        <w:t xml:space="preserve"> </w:t>
      </w:r>
      <w:r w:rsidRPr="002155A5">
        <w:rPr>
          <w:b/>
        </w:rPr>
        <w:t>or</w:t>
      </w:r>
      <w:r w:rsidRPr="002155A5">
        <w:rPr>
          <w:b/>
          <w:spacing w:val="-3"/>
        </w:rPr>
        <w:t xml:space="preserve"> </w:t>
      </w:r>
      <w:r w:rsidRPr="002155A5">
        <w:rPr>
          <w:b/>
        </w:rPr>
        <w:t>s</w:t>
      </w:r>
      <w:r w:rsidRPr="002155A5">
        <w:rPr>
          <w:b/>
          <w:spacing w:val="1"/>
        </w:rPr>
        <w:t>p</w:t>
      </w:r>
      <w:r w:rsidRPr="002155A5">
        <w:rPr>
          <w:b/>
          <w:spacing w:val="-1"/>
        </w:rPr>
        <w:t>ec</w:t>
      </w:r>
      <w:r w:rsidRPr="002155A5">
        <w:rPr>
          <w:b/>
        </w:rPr>
        <w:t>ial</w:t>
      </w:r>
      <w:r w:rsidRPr="002155A5">
        <w:rPr>
          <w:b/>
          <w:spacing w:val="-4"/>
        </w:rPr>
        <w:t xml:space="preserve"> </w:t>
      </w:r>
      <w:r w:rsidRPr="002155A5">
        <w:rPr>
          <w:b/>
        </w:rPr>
        <w:t>i</w:t>
      </w:r>
      <w:r w:rsidRPr="002155A5">
        <w:rPr>
          <w:b/>
          <w:spacing w:val="1"/>
        </w:rPr>
        <w:t>n</w:t>
      </w:r>
      <w:r w:rsidRPr="002155A5">
        <w:rPr>
          <w:b/>
        </w:rPr>
        <w:t>v</w:t>
      </w:r>
      <w:r w:rsidRPr="002155A5">
        <w:rPr>
          <w:b/>
          <w:spacing w:val="-2"/>
        </w:rPr>
        <w:t>i</w:t>
      </w:r>
      <w:r w:rsidRPr="002155A5">
        <w:rPr>
          <w:b/>
        </w:rPr>
        <w:t>gilato</w:t>
      </w:r>
      <w:r w:rsidRPr="002155A5">
        <w:rPr>
          <w:b/>
          <w:spacing w:val="-1"/>
        </w:rPr>
        <w:t>r</w:t>
      </w:r>
      <w:r w:rsidRPr="002155A5">
        <w:rPr>
          <w:b/>
        </w:rPr>
        <w:t>s</w:t>
      </w:r>
    </w:p>
    <w:p w:rsidR="007C4867" w:rsidRPr="002155A5" w:rsidRDefault="007C4867" w:rsidP="007C4867">
      <w:pPr>
        <w:spacing w:after="0" w:line="240" w:lineRule="auto"/>
      </w:pPr>
    </w:p>
    <w:p w:rsidR="007C4867" w:rsidRPr="002155A5" w:rsidRDefault="007C4867" w:rsidP="007C4867">
      <w:pPr>
        <w:spacing w:after="0" w:line="240" w:lineRule="auto"/>
        <w:ind w:left="100"/>
      </w:pPr>
      <w:r w:rsidRPr="002155A5">
        <w:t xml:space="preserve">1.    </w:t>
      </w:r>
      <w:r w:rsidRPr="002155A5">
        <w:rPr>
          <w:spacing w:val="58"/>
        </w:rPr>
        <w:t xml:space="preserve"> </w:t>
      </w:r>
      <w:r w:rsidRPr="002155A5">
        <w:rPr>
          <w:spacing w:val="1"/>
        </w:rPr>
        <w:t>P</w:t>
      </w:r>
      <w:r w:rsidRPr="002155A5">
        <w:t>unish</w:t>
      </w:r>
      <w:r w:rsidRPr="002155A5">
        <w:rPr>
          <w:spacing w:val="1"/>
        </w:rPr>
        <w:t>m</w:t>
      </w:r>
      <w:r w:rsidRPr="002155A5">
        <w:rPr>
          <w:spacing w:val="-1"/>
        </w:rPr>
        <w:t>e</w:t>
      </w:r>
      <w:r w:rsidRPr="002155A5">
        <w:t>nts</w:t>
      </w:r>
      <w:r w:rsidRPr="002155A5">
        <w:rPr>
          <w:spacing w:val="-11"/>
        </w:rPr>
        <w:t xml:space="preserve"> </w:t>
      </w:r>
      <w:r w:rsidRPr="002155A5">
        <w:t>to</w:t>
      </w:r>
      <w:r w:rsidRPr="002155A5">
        <w:rPr>
          <w:spacing w:val="-1"/>
        </w:rPr>
        <w:t xml:space="preserve"> </w:t>
      </w:r>
      <w:r w:rsidRPr="002155A5">
        <w:t>the stud</w:t>
      </w:r>
      <w:r w:rsidRPr="002155A5">
        <w:rPr>
          <w:spacing w:val="-3"/>
        </w:rPr>
        <w:t>e</w:t>
      </w:r>
      <w:r w:rsidRPr="002155A5">
        <w:t>n</w:t>
      </w:r>
      <w:r w:rsidRPr="002155A5">
        <w:rPr>
          <w:spacing w:val="4"/>
        </w:rPr>
        <w:t>t</w:t>
      </w:r>
      <w:r w:rsidRPr="002155A5">
        <w:t>s</w:t>
      </w:r>
      <w:r w:rsidRPr="002155A5">
        <w:rPr>
          <w:spacing w:val="-7"/>
        </w:rPr>
        <w:t xml:space="preserve"> </w:t>
      </w:r>
      <w:r w:rsidRPr="002155A5">
        <w:rPr>
          <w:spacing w:val="-1"/>
        </w:rPr>
        <w:t>a</w:t>
      </w:r>
      <w:r w:rsidRPr="002155A5">
        <w:t>s</w:t>
      </w:r>
      <w:r w:rsidRPr="002155A5">
        <w:rPr>
          <w:spacing w:val="-1"/>
        </w:rPr>
        <w:t xml:space="preserve"> </w:t>
      </w:r>
      <w:r w:rsidRPr="002155A5">
        <w:t>p</w:t>
      </w:r>
      <w:r w:rsidRPr="002155A5">
        <w:rPr>
          <w:spacing w:val="-1"/>
        </w:rPr>
        <w:t>e</w:t>
      </w:r>
      <w:r w:rsidRPr="002155A5">
        <w:t>r</w:t>
      </w:r>
      <w:r w:rsidRPr="002155A5">
        <w:rPr>
          <w:spacing w:val="-3"/>
        </w:rPr>
        <w:t xml:space="preserve"> </w:t>
      </w:r>
      <w:r w:rsidRPr="002155A5">
        <w:t>the</w:t>
      </w:r>
      <w:r w:rsidRPr="002155A5">
        <w:rPr>
          <w:spacing w:val="-3"/>
        </w:rPr>
        <w:t xml:space="preserve"> </w:t>
      </w:r>
      <w:r w:rsidRPr="002155A5">
        <w:rPr>
          <w:spacing w:val="-1"/>
        </w:rPr>
        <w:t>a</w:t>
      </w:r>
      <w:r w:rsidRPr="002155A5">
        <w:t>bo</w:t>
      </w:r>
      <w:r w:rsidRPr="002155A5">
        <w:rPr>
          <w:spacing w:val="2"/>
        </w:rPr>
        <w:t>v</w:t>
      </w:r>
      <w:r w:rsidRPr="002155A5">
        <w:t>e</w:t>
      </w:r>
      <w:r w:rsidRPr="002155A5">
        <w:rPr>
          <w:spacing w:val="-5"/>
        </w:rPr>
        <w:t xml:space="preserve"> </w:t>
      </w:r>
      <w:r w:rsidRPr="002155A5">
        <w:t>guid</w:t>
      </w:r>
      <w:r w:rsidRPr="002155A5">
        <w:rPr>
          <w:spacing w:val="-1"/>
        </w:rPr>
        <w:t>e</w:t>
      </w:r>
      <w:r w:rsidRPr="002155A5">
        <w:t>lin</w:t>
      </w:r>
      <w:r w:rsidRPr="002155A5">
        <w:rPr>
          <w:spacing w:val="-1"/>
        </w:rPr>
        <w:t>e</w:t>
      </w:r>
      <w:r w:rsidRPr="002155A5">
        <w:t>s.</w:t>
      </w:r>
    </w:p>
    <w:p w:rsidR="007C4867" w:rsidRPr="002155A5" w:rsidRDefault="007C4867" w:rsidP="007C4867">
      <w:pPr>
        <w:spacing w:after="0" w:line="240" w:lineRule="auto"/>
      </w:pPr>
    </w:p>
    <w:p w:rsidR="007C4867" w:rsidRPr="002155A5" w:rsidRDefault="007C4867" w:rsidP="007C4867">
      <w:pPr>
        <w:tabs>
          <w:tab w:val="left" w:pos="640"/>
        </w:tabs>
        <w:spacing w:after="0" w:line="240" w:lineRule="auto"/>
        <w:ind w:left="640" w:right="-41" w:hanging="540"/>
      </w:pPr>
      <w:r w:rsidRPr="002155A5">
        <w:t>2.</w:t>
      </w:r>
      <w:r w:rsidRPr="002155A5">
        <w:tab/>
      </w:r>
      <w:r w:rsidRPr="002155A5">
        <w:rPr>
          <w:spacing w:val="1"/>
        </w:rPr>
        <w:t>P</w:t>
      </w:r>
      <w:r w:rsidRPr="002155A5">
        <w:t>unish</w:t>
      </w:r>
      <w:r w:rsidRPr="002155A5">
        <w:rPr>
          <w:spacing w:val="1"/>
        </w:rPr>
        <w:t>m</w:t>
      </w:r>
      <w:r w:rsidRPr="002155A5">
        <w:rPr>
          <w:spacing w:val="-1"/>
        </w:rPr>
        <w:t>e</w:t>
      </w:r>
      <w:r w:rsidRPr="002155A5">
        <w:t>nt</w:t>
      </w:r>
      <w:r w:rsidRPr="002155A5">
        <w:rPr>
          <w:spacing w:val="45"/>
        </w:rPr>
        <w:t xml:space="preserve"> </w:t>
      </w:r>
      <w:r w:rsidRPr="002155A5">
        <w:t>for</w:t>
      </w:r>
      <w:r w:rsidRPr="002155A5">
        <w:rPr>
          <w:spacing w:val="52"/>
        </w:rPr>
        <w:t xml:space="preserve"> </w:t>
      </w:r>
      <w:r w:rsidRPr="002155A5">
        <w:t>instit</w:t>
      </w:r>
      <w:r w:rsidRPr="002155A5">
        <w:rPr>
          <w:spacing w:val="-2"/>
        </w:rPr>
        <w:t>u</w:t>
      </w:r>
      <w:r w:rsidRPr="002155A5">
        <w:t>t</w:t>
      </w:r>
      <w:r w:rsidRPr="002155A5">
        <w:rPr>
          <w:spacing w:val="-2"/>
        </w:rPr>
        <w:t>i</w:t>
      </w:r>
      <w:r w:rsidRPr="002155A5">
        <w:t>o</w:t>
      </w:r>
      <w:r w:rsidRPr="002155A5">
        <w:rPr>
          <w:spacing w:val="2"/>
        </w:rPr>
        <w:t>n</w:t>
      </w:r>
      <w:r w:rsidRPr="002155A5">
        <w:t>s</w:t>
      </w:r>
      <w:r w:rsidRPr="002155A5">
        <w:rPr>
          <w:spacing w:val="48"/>
        </w:rPr>
        <w:t>:</w:t>
      </w:r>
      <w:r w:rsidRPr="002155A5">
        <w:rPr>
          <w:spacing w:val="55"/>
        </w:rPr>
        <w:t xml:space="preserve"> </w:t>
      </w:r>
      <w:r w:rsidRPr="002155A5">
        <w:t>(if</w:t>
      </w:r>
      <w:r w:rsidRPr="002155A5">
        <w:rPr>
          <w:spacing w:val="53"/>
        </w:rPr>
        <w:t xml:space="preserve"> </w:t>
      </w:r>
      <w:r w:rsidRPr="002155A5">
        <w:t>the</w:t>
      </w:r>
      <w:r w:rsidRPr="002155A5">
        <w:rPr>
          <w:spacing w:val="52"/>
        </w:rPr>
        <w:t xml:space="preserve"> </w:t>
      </w:r>
      <w:r w:rsidRPr="002155A5">
        <w:t>squ</w:t>
      </w:r>
      <w:r w:rsidRPr="002155A5">
        <w:rPr>
          <w:spacing w:val="-1"/>
        </w:rPr>
        <w:t>a</w:t>
      </w:r>
      <w:r w:rsidRPr="002155A5">
        <w:t>d</w:t>
      </w:r>
      <w:r w:rsidRPr="002155A5">
        <w:rPr>
          <w:spacing w:val="49"/>
        </w:rPr>
        <w:t xml:space="preserve"> </w:t>
      </w:r>
      <w:r w:rsidRPr="002155A5">
        <w:t>r</w:t>
      </w:r>
      <w:r w:rsidRPr="002155A5">
        <w:rPr>
          <w:spacing w:val="-1"/>
        </w:rPr>
        <w:t>e</w:t>
      </w:r>
      <w:r w:rsidRPr="002155A5">
        <w:rPr>
          <w:spacing w:val="2"/>
        </w:rPr>
        <w:t>p</w:t>
      </w:r>
      <w:r w:rsidRPr="002155A5">
        <w:t>orts</w:t>
      </w:r>
      <w:r w:rsidRPr="002155A5">
        <w:rPr>
          <w:spacing w:val="50"/>
        </w:rPr>
        <w:t xml:space="preserve"> </w:t>
      </w:r>
      <w:r w:rsidRPr="002155A5">
        <w:t>th</w:t>
      </w:r>
      <w:r w:rsidRPr="002155A5">
        <w:rPr>
          <w:spacing w:val="-1"/>
        </w:rPr>
        <w:t>a</w:t>
      </w:r>
      <w:r w:rsidRPr="002155A5">
        <w:t>t</w:t>
      </w:r>
      <w:r w:rsidRPr="002155A5">
        <w:rPr>
          <w:spacing w:val="60"/>
        </w:rPr>
        <w:t xml:space="preserve"> </w:t>
      </w:r>
      <w:r w:rsidRPr="002155A5">
        <w:t>the</w:t>
      </w:r>
      <w:r w:rsidRPr="002155A5">
        <w:rPr>
          <w:spacing w:val="52"/>
        </w:rPr>
        <w:t xml:space="preserve"> </w:t>
      </w:r>
      <w:r w:rsidRPr="002155A5">
        <w:rPr>
          <w:spacing w:val="-1"/>
        </w:rPr>
        <w:t>c</w:t>
      </w:r>
      <w:r w:rsidRPr="002155A5">
        <w:t>oll</w:t>
      </w:r>
      <w:r w:rsidRPr="002155A5">
        <w:rPr>
          <w:spacing w:val="-1"/>
        </w:rPr>
        <w:t>e</w:t>
      </w:r>
      <w:r w:rsidRPr="002155A5">
        <w:t>ge</w:t>
      </w:r>
      <w:r w:rsidRPr="002155A5">
        <w:rPr>
          <w:spacing w:val="50"/>
        </w:rPr>
        <w:t xml:space="preserve"> </w:t>
      </w:r>
      <w:r w:rsidRPr="002155A5">
        <w:t xml:space="preserve">is </w:t>
      </w:r>
      <w:r w:rsidRPr="002155A5">
        <w:rPr>
          <w:spacing w:val="-1"/>
        </w:rPr>
        <w:t>e</w:t>
      </w:r>
      <w:r w:rsidRPr="002155A5">
        <w:t>n</w:t>
      </w:r>
      <w:r w:rsidRPr="002155A5">
        <w:rPr>
          <w:spacing w:val="-1"/>
        </w:rPr>
        <w:t>c</w:t>
      </w:r>
      <w:r w:rsidRPr="002155A5">
        <w:t>our</w:t>
      </w:r>
      <w:r w:rsidRPr="002155A5">
        <w:rPr>
          <w:spacing w:val="-1"/>
        </w:rPr>
        <w:t>a</w:t>
      </w:r>
      <w:r w:rsidRPr="002155A5">
        <w:t>ging</w:t>
      </w:r>
      <w:r w:rsidRPr="002155A5">
        <w:rPr>
          <w:spacing w:val="-10"/>
        </w:rPr>
        <w:t xml:space="preserve"> </w:t>
      </w:r>
      <w:r w:rsidRPr="002155A5">
        <w:rPr>
          <w:spacing w:val="1"/>
        </w:rPr>
        <w:t>m</w:t>
      </w:r>
      <w:r w:rsidRPr="002155A5">
        <w:rPr>
          <w:spacing w:val="-1"/>
        </w:rPr>
        <w:t>a</w:t>
      </w:r>
      <w:r w:rsidRPr="002155A5">
        <w:t>l</w:t>
      </w:r>
      <w:r w:rsidRPr="002155A5">
        <w:rPr>
          <w:spacing w:val="2"/>
        </w:rPr>
        <w:t>p</w:t>
      </w:r>
      <w:r w:rsidRPr="002155A5">
        <w:t>r</w:t>
      </w:r>
      <w:r w:rsidRPr="002155A5">
        <w:rPr>
          <w:spacing w:val="-1"/>
        </w:rPr>
        <w:t>ac</w:t>
      </w:r>
      <w:r w:rsidRPr="002155A5">
        <w:t>ti</w:t>
      </w:r>
      <w:r w:rsidRPr="002155A5">
        <w:rPr>
          <w:spacing w:val="1"/>
        </w:rPr>
        <w:t>ce</w:t>
      </w:r>
      <w:r w:rsidRPr="002155A5">
        <w:t>s)</w:t>
      </w:r>
    </w:p>
    <w:p w:rsidR="007C4867" w:rsidRDefault="007C4867" w:rsidP="007C4867">
      <w:pPr>
        <w:spacing w:after="0" w:line="240" w:lineRule="auto"/>
        <w:ind w:left="731" w:right="1811"/>
      </w:pPr>
      <w:r w:rsidRPr="002155A5">
        <w:rPr>
          <w:spacing w:val="-1"/>
        </w:rPr>
        <w:t>a</w:t>
      </w:r>
      <w:r w:rsidRPr="002155A5">
        <w:t>.</w:t>
      </w:r>
      <w:r w:rsidRPr="002155A5">
        <w:rPr>
          <w:spacing w:val="42"/>
        </w:rPr>
        <w:t xml:space="preserve"> </w:t>
      </w:r>
      <w:r w:rsidRPr="002155A5">
        <w:t>A</w:t>
      </w:r>
      <w:r w:rsidRPr="002155A5">
        <w:rPr>
          <w:spacing w:val="-2"/>
        </w:rPr>
        <w:t xml:space="preserve"> </w:t>
      </w:r>
      <w:r w:rsidRPr="002155A5">
        <w:t>show</w:t>
      </w:r>
      <w:r w:rsidRPr="002155A5">
        <w:rPr>
          <w:spacing w:val="-5"/>
        </w:rPr>
        <w:t xml:space="preserve"> </w:t>
      </w:r>
      <w:r w:rsidRPr="002155A5">
        <w:rPr>
          <w:spacing w:val="-1"/>
        </w:rPr>
        <w:t>ca</w:t>
      </w:r>
      <w:r w:rsidRPr="002155A5">
        <w:t>use</w:t>
      </w:r>
      <w:r w:rsidRPr="002155A5">
        <w:rPr>
          <w:spacing w:val="-3"/>
        </w:rPr>
        <w:t xml:space="preserve"> </w:t>
      </w:r>
      <w:r w:rsidRPr="002155A5">
        <w:t>noti</w:t>
      </w:r>
      <w:r w:rsidRPr="002155A5">
        <w:rPr>
          <w:spacing w:val="1"/>
        </w:rPr>
        <w:t>c</w:t>
      </w:r>
      <w:r w:rsidRPr="002155A5">
        <w:t>e</w:t>
      </w:r>
      <w:r w:rsidRPr="002155A5">
        <w:rPr>
          <w:spacing w:val="-4"/>
        </w:rPr>
        <w:t xml:space="preserve"> </w:t>
      </w:r>
      <w:r w:rsidRPr="002155A5">
        <w:t>s</w:t>
      </w:r>
      <w:r w:rsidRPr="002155A5">
        <w:rPr>
          <w:spacing w:val="2"/>
        </w:rPr>
        <w:t>h</w:t>
      </w:r>
      <w:r w:rsidRPr="002155A5">
        <w:rPr>
          <w:spacing w:val="-1"/>
        </w:rPr>
        <w:t>a</w:t>
      </w:r>
      <w:r w:rsidRPr="002155A5">
        <w:rPr>
          <w:spacing w:val="3"/>
        </w:rPr>
        <w:t>l</w:t>
      </w:r>
      <w:r w:rsidRPr="002155A5">
        <w:t>l</w:t>
      </w:r>
      <w:r w:rsidRPr="002155A5">
        <w:rPr>
          <w:spacing w:val="-2"/>
        </w:rPr>
        <w:t xml:space="preserve"> </w:t>
      </w:r>
      <w:r w:rsidRPr="002155A5">
        <w:t>be</w:t>
      </w:r>
      <w:r w:rsidRPr="002155A5">
        <w:rPr>
          <w:spacing w:val="-3"/>
        </w:rPr>
        <w:t xml:space="preserve"> </w:t>
      </w:r>
      <w:r w:rsidRPr="002155A5">
        <w:t>issu</w:t>
      </w:r>
      <w:r w:rsidRPr="002155A5">
        <w:rPr>
          <w:spacing w:val="-1"/>
        </w:rPr>
        <w:t>e</w:t>
      </w:r>
      <w:r w:rsidRPr="002155A5">
        <w:t>d</w:t>
      </w:r>
      <w:r w:rsidRPr="002155A5">
        <w:rPr>
          <w:spacing w:val="-5"/>
        </w:rPr>
        <w:t xml:space="preserve"> </w:t>
      </w:r>
      <w:r w:rsidRPr="002155A5">
        <w:t>to</w:t>
      </w:r>
      <w:r w:rsidRPr="002155A5">
        <w:rPr>
          <w:spacing w:val="-1"/>
        </w:rPr>
        <w:t xml:space="preserve"> </w:t>
      </w:r>
      <w:r w:rsidRPr="002155A5">
        <w:rPr>
          <w:spacing w:val="5"/>
        </w:rPr>
        <w:t>t</w:t>
      </w:r>
      <w:r w:rsidRPr="002155A5">
        <w:t>he</w:t>
      </w:r>
      <w:r w:rsidRPr="002155A5">
        <w:rPr>
          <w:spacing w:val="-3"/>
        </w:rPr>
        <w:t xml:space="preserve"> </w:t>
      </w:r>
      <w:r w:rsidRPr="002155A5">
        <w:rPr>
          <w:spacing w:val="-1"/>
        </w:rPr>
        <w:t>c</w:t>
      </w:r>
      <w:r w:rsidRPr="002155A5">
        <w:t>oll</w:t>
      </w:r>
      <w:r w:rsidRPr="002155A5">
        <w:rPr>
          <w:spacing w:val="-1"/>
        </w:rPr>
        <w:t>e</w:t>
      </w:r>
      <w:r w:rsidRPr="002155A5">
        <w:t>g</w:t>
      </w:r>
      <w:r w:rsidRPr="002155A5">
        <w:rPr>
          <w:spacing w:val="-1"/>
        </w:rPr>
        <w:t>e</w:t>
      </w:r>
      <w:r w:rsidRPr="002155A5">
        <w:t>. b.</w:t>
      </w:r>
      <w:r w:rsidRPr="002155A5">
        <w:rPr>
          <w:spacing w:val="27"/>
        </w:rPr>
        <w:t xml:space="preserve"> </w:t>
      </w:r>
      <w:r w:rsidRPr="002155A5">
        <w:rPr>
          <w:spacing w:val="-3"/>
        </w:rPr>
        <w:t>I</w:t>
      </w:r>
      <w:r w:rsidRPr="002155A5">
        <w:rPr>
          <w:spacing w:val="1"/>
        </w:rPr>
        <w:t>m</w:t>
      </w:r>
      <w:r w:rsidRPr="002155A5">
        <w:t>pose</w:t>
      </w:r>
      <w:r w:rsidRPr="002155A5">
        <w:rPr>
          <w:spacing w:val="-4"/>
        </w:rPr>
        <w:t xml:space="preserve"> </w:t>
      </w:r>
      <w:r w:rsidRPr="002155A5">
        <w:t>a</w:t>
      </w:r>
      <w:r w:rsidRPr="002155A5">
        <w:rPr>
          <w:spacing w:val="-1"/>
        </w:rPr>
        <w:t xml:space="preserve"> </w:t>
      </w:r>
      <w:r w:rsidRPr="002155A5">
        <w:t>suit</w:t>
      </w:r>
      <w:r w:rsidRPr="002155A5">
        <w:rPr>
          <w:spacing w:val="-1"/>
        </w:rPr>
        <w:t>a</w:t>
      </w:r>
      <w:r w:rsidRPr="002155A5">
        <w:t>ble</w:t>
      </w:r>
      <w:r w:rsidRPr="002155A5">
        <w:rPr>
          <w:spacing w:val="-6"/>
        </w:rPr>
        <w:t xml:space="preserve"> </w:t>
      </w:r>
      <w:r w:rsidRPr="002155A5">
        <w:t>fine</w:t>
      </w:r>
      <w:r w:rsidRPr="002155A5">
        <w:rPr>
          <w:spacing w:val="-4"/>
        </w:rPr>
        <w:t xml:space="preserve"> </w:t>
      </w:r>
      <w:r w:rsidRPr="002155A5">
        <w:rPr>
          <w:spacing w:val="2"/>
        </w:rPr>
        <w:t>o</w:t>
      </w:r>
      <w:r w:rsidRPr="002155A5">
        <w:t>n the</w:t>
      </w:r>
      <w:r w:rsidRPr="002155A5">
        <w:rPr>
          <w:spacing w:val="-3"/>
        </w:rPr>
        <w:t xml:space="preserve"> </w:t>
      </w:r>
      <w:r w:rsidRPr="002155A5">
        <w:rPr>
          <w:spacing w:val="-1"/>
        </w:rPr>
        <w:t>c</w:t>
      </w:r>
      <w:r w:rsidRPr="002155A5">
        <w:t>oll</w:t>
      </w:r>
      <w:r w:rsidRPr="002155A5">
        <w:rPr>
          <w:spacing w:val="-1"/>
        </w:rPr>
        <w:t>e</w:t>
      </w:r>
      <w:r w:rsidRPr="002155A5">
        <w:t>g</w:t>
      </w:r>
      <w:r w:rsidRPr="002155A5">
        <w:rPr>
          <w:spacing w:val="-1"/>
        </w:rPr>
        <w:t>e</w:t>
      </w:r>
      <w:r w:rsidRPr="002155A5">
        <w:t>.</w:t>
      </w:r>
    </w:p>
    <w:p w:rsidR="007C4867" w:rsidRPr="002155A5" w:rsidRDefault="007C4867" w:rsidP="007C4867">
      <w:pPr>
        <w:spacing w:after="0" w:line="240" w:lineRule="auto"/>
        <w:ind w:left="1000" w:right="70" w:hanging="269"/>
      </w:pPr>
      <w:r w:rsidRPr="002155A5">
        <w:rPr>
          <w:spacing w:val="-1"/>
        </w:rPr>
        <w:t>c</w:t>
      </w:r>
      <w:r w:rsidRPr="002155A5">
        <w:t>.</w:t>
      </w:r>
      <w:r w:rsidRPr="002155A5">
        <w:rPr>
          <w:spacing w:val="42"/>
        </w:rPr>
        <w:t xml:space="preserve"> </w:t>
      </w:r>
      <w:r w:rsidRPr="002155A5">
        <w:rPr>
          <w:spacing w:val="1"/>
        </w:rPr>
        <w:t>S</w:t>
      </w:r>
      <w:r w:rsidRPr="002155A5">
        <w:t>hifting</w:t>
      </w:r>
      <w:r w:rsidRPr="002155A5">
        <w:rPr>
          <w:spacing w:val="-4"/>
        </w:rPr>
        <w:t xml:space="preserve"> </w:t>
      </w:r>
      <w:r w:rsidRPr="002155A5">
        <w:t xml:space="preserve">the </w:t>
      </w:r>
      <w:r w:rsidRPr="002155A5">
        <w:rPr>
          <w:spacing w:val="-1"/>
        </w:rPr>
        <w:t>e</w:t>
      </w:r>
      <w:r w:rsidRPr="002155A5">
        <w:t>x</w:t>
      </w:r>
      <w:r w:rsidRPr="002155A5">
        <w:rPr>
          <w:spacing w:val="-1"/>
        </w:rPr>
        <w:t>a</w:t>
      </w:r>
      <w:r w:rsidRPr="002155A5">
        <w:rPr>
          <w:spacing w:val="1"/>
        </w:rPr>
        <w:t>m</w:t>
      </w:r>
      <w:r w:rsidRPr="002155A5">
        <w:t>in</w:t>
      </w:r>
      <w:r w:rsidRPr="002155A5">
        <w:rPr>
          <w:spacing w:val="-1"/>
        </w:rPr>
        <w:t>a</w:t>
      </w:r>
      <w:r w:rsidRPr="002155A5">
        <w:t>ti</w:t>
      </w:r>
      <w:r w:rsidRPr="002155A5">
        <w:rPr>
          <w:spacing w:val="2"/>
        </w:rPr>
        <w:t>o</w:t>
      </w:r>
      <w:r w:rsidRPr="002155A5">
        <w:t>n</w:t>
      </w:r>
      <w:r w:rsidRPr="002155A5">
        <w:rPr>
          <w:spacing w:val="-4"/>
        </w:rPr>
        <w:t xml:space="preserve"> </w:t>
      </w:r>
      <w:r w:rsidRPr="002155A5">
        <w:rPr>
          <w:spacing w:val="-1"/>
        </w:rPr>
        <w:t>ce</w:t>
      </w:r>
      <w:r w:rsidRPr="002155A5">
        <w:t>ntre</w:t>
      </w:r>
      <w:r w:rsidRPr="002155A5">
        <w:rPr>
          <w:spacing w:val="1"/>
        </w:rPr>
        <w:t xml:space="preserve"> </w:t>
      </w:r>
      <w:r w:rsidRPr="002155A5">
        <w:t>from</w:t>
      </w:r>
      <w:r w:rsidRPr="002155A5">
        <w:rPr>
          <w:spacing w:val="-2"/>
        </w:rPr>
        <w:t xml:space="preserve"> </w:t>
      </w:r>
      <w:r w:rsidRPr="002155A5">
        <w:t>t</w:t>
      </w:r>
      <w:r w:rsidRPr="002155A5">
        <w:rPr>
          <w:spacing w:val="2"/>
        </w:rPr>
        <w:t>h</w:t>
      </w:r>
      <w:r w:rsidRPr="002155A5">
        <w:t>e</w:t>
      </w:r>
      <w:r w:rsidRPr="002155A5">
        <w:rPr>
          <w:spacing w:val="1"/>
        </w:rPr>
        <w:t xml:space="preserve"> </w:t>
      </w:r>
      <w:r w:rsidRPr="002155A5">
        <w:rPr>
          <w:spacing w:val="-1"/>
        </w:rPr>
        <w:t>c</w:t>
      </w:r>
      <w:r w:rsidRPr="002155A5">
        <w:t>oll</w:t>
      </w:r>
      <w:r w:rsidRPr="002155A5">
        <w:rPr>
          <w:spacing w:val="-1"/>
        </w:rPr>
        <w:t>e</w:t>
      </w:r>
      <w:r w:rsidRPr="002155A5">
        <w:rPr>
          <w:spacing w:val="2"/>
        </w:rPr>
        <w:t>g</w:t>
      </w:r>
      <w:r w:rsidRPr="002155A5">
        <w:t>e</w:t>
      </w:r>
      <w:r w:rsidRPr="002155A5">
        <w:rPr>
          <w:spacing w:val="-1"/>
        </w:rPr>
        <w:t xml:space="preserve"> </w:t>
      </w:r>
      <w:r w:rsidRPr="002155A5">
        <w:rPr>
          <w:spacing w:val="3"/>
        </w:rPr>
        <w:t>t</w:t>
      </w:r>
      <w:r w:rsidRPr="002155A5">
        <w:t>o</w:t>
      </w:r>
      <w:r w:rsidRPr="002155A5">
        <w:rPr>
          <w:spacing w:val="1"/>
        </w:rPr>
        <w:t xml:space="preserve"> </w:t>
      </w:r>
      <w:r w:rsidRPr="002155A5">
        <w:rPr>
          <w:spacing w:val="-1"/>
        </w:rPr>
        <w:t>a</w:t>
      </w:r>
      <w:r w:rsidRPr="002155A5">
        <w:t>noth</w:t>
      </w:r>
      <w:r w:rsidRPr="002155A5">
        <w:rPr>
          <w:spacing w:val="-1"/>
        </w:rPr>
        <w:t>e</w:t>
      </w:r>
      <w:r w:rsidRPr="002155A5">
        <w:t>r</w:t>
      </w:r>
      <w:r w:rsidRPr="002155A5">
        <w:rPr>
          <w:spacing w:val="-2"/>
        </w:rPr>
        <w:t xml:space="preserve"> </w:t>
      </w:r>
      <w:r w:rsidRPr="002155A5">
        <w:rPr>
          <w:spacing w:val="-1"/>
        </w:rPr>
        <w:t>c</w:t>
      </w:r>
      <w:r w:rsidRPr="002155A5">
        <w:t>oll</w:t>
      </w:r>
      <w:r w:rsidRPr="002155A5">
        <w:rPr>
          <w:spacing w:val="-1"/>
        </w:rPr>
        <w:t>e</w:t>
      </w:r>
      <w:r w:rsidRPr="002155A5">
        <w:t>ge for</w:t>
      </w:r>
      <w:r w:rsidRPr="002155A5">
        <w:rPr>
          <w:spacing w:val="-1"/>
        </w:rPr>
        <w:t xml:space="preserve"> </w:t>
      </w:r>
      <w:r w:rsidRPr="002155A5">
        <w:t>a</w:t>
      </w:r>
      <w:r w:rsidRPr="002155A5">
        <w:rPr>
          <w:spacing w:val="4"/>
        </w:rPr>
        <w:t xml:space="preserve"> </w:t>
      </w:r>
      <w:r w:rsidRPr="002155A5">
        <w:t>sp</w:t>
      </w:r>
      <w:r w:rsidRPr="002155A5">
        <w:rPr>
          <w:spacing w:val="-1"/>
        </w:rPr>
        <w:t>ec</w:t>
      </w:r>
      <w:r w:rsidRPr="002155A5">
        <w:t>ific</w:t>
      </w:r>
      <w:r w:rsidRPr="002155A5">
        <w:rPr>
          <w:spacing w:val="-2"/>
        </w:rPr>
        <w:t xml:space="preserve"> </w:t>
      </w:r>
      <w:r w:rsidRPr="002155A5">
        <w:rPr>
          <w:spacing w:val="2"/>
        </w:rPr>
        <w:t>p</w:t>
      </w:r>
      <w:r w:rsidRPr="002155A5">
        <w:rPr>
          <w:spacing w:val="-1"/>
        </w:rPr>
        <w:t>e</w:t>
      </w:r>
      <w:r w:rsidRPr="002155A5">
        <w:t>riod of</w:t>
      </w:r>
      <w:r w:rsidRPr="002155A5">
        <w:rPr>
          <w:spacing w:val="-2"/>
        </w:rPr>
        <w:t xml:space="preserve"> </w:t>
      </w:r>
      <w:r w:rsidRPr="002155A5">
        <w:t>not</w:t>
      </w:r>
      <w:r w:rsidRPr="002155A5">
        <w:rPr>
          <w:spacing w:val="-3"/>
        </w:rPr>
        <w:t xml:space="preserve"> </w:t>
      </w:r>
      <w:r w:rsidRPr="002155A5">
        <w:t>l</w:t>
      </w:r>
      <w:r w:rsidRPr="002155A5">
        <w:rPr>
          <w:spacing w:val="-1"/>
        </w:rPr>
        <w:t>e</w:t>
      </w:r>
      <w:r w:rsidRPr="002155A5">
        <w:t>ss</w:t>
      </w:r>
      <w:r w:rsidRPr="002155A5">
        <w:rPr>
          <w:spacing w:val="-2"/>
        </w:rPr>
        <w:t xml:space="preserve"> </w:t>
      </w:r>
      <w:r w:rsidRPr="002155A5">
        <w:t>th</w:t>
      </w:r>
      <w:r w:rsidRPr="002155A5">
        <w:rPr>
          <w:spacing w:val="-1"/>
        </w:rPr>
        <w:t>a</w:t>
      </w:r>
      <w:r w:rsidRPr="002155A5">
        <w:t>n</w:t>
      </w:r>
      <w:r w:rsidRPr="002155A5">
        <w:rPr>
          <w:spacing w:val="-3"/>
        </w:rPr>
        <w:t xml:space="preserve"> </w:t>
      </w:r>
      <w:r w:rsidRPr="002155A5">
        <w:t>one</w:t>
      </w:r>
      <w:r w:rsidRPr="002155A5">
        <w:rPr>
          <w:spacing w:val="1"/>
        </w:rPr>
        <w:t xml:space="preserve"> </w:t>
      </w:r>
      <w:r w:rsidRPr="002155A5">
        <w:rPr>
          <w:spacing w:val="-5"/>
        </w:rPr>
        <w:t>y</w:t>
      </w:r>
      <w:r w:rsidRPr="002155A5">
        <w:rPr>
          <w:spacing w:val="-1"/>
        </w:rPr>
        <w:t>e</w:t>
      </w:r>
      <w:r w:rsidRPr="002155A5">
        <w:rPr>
          <w:spacing w:val="3"/>
        </w:rPr>
        <w:t>a</w:t>
      </w:r>
      <w:r w:rsidRPr="002155A5">
        <w:t>r.</w:t>
      </w: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pPr>
    </w:p>
    <w:p w:rsidR="007C4867" w:rsidRPr="002155A5" w:rsidRDefault="007C4867" w:rsidP="007C4867">
      <w:pPr>
        <w:spacing w:after="0" w:line="240" w:lineRule="auto"/>
        <w:jc w:val="both"/>
      </w:pPr>
    </w:p>
    <w:p w:rsidR="007C4867" w:rsidRPr="002155A5" w:rsidRDefault="007C4867" w:rsidP="007C4867">
      <w:pPr>
        <w:spacing w:after="0" w:line="240" w:lineRule="auto"/>
        <w:jc w:val="both"/>
      </w:pPr>
      <w:r w:rsidRPr="002155A5">
        <w:t xml:space="preserve">                                                         * * * * *</w:t>
      </w:r>
    </w:p>
    <w:p w:rsidR="007C4867" w:rsidRPr="002155A5" w:rsidRDefault="007C4867" w:rsidP="007C4867">
      <w:pPr>
        <w:spacing w:line="200" w:lineRule="exact"/>
        <w:sectPr w:rsidR="007C4867" w:rsidRPr="002155A5">
          <w:type w:val="continuous"/>
          <w:pgSz w:w="12240" w:h="15840"/>
          <w:pgMar w:top="980" w:right="1340" w:bottom="280" w:left="1340" w:header="720" w:footer="720" w:gutter="0"/>
          <w:cols w:space="720"/>
        </w:sectPr>
      </w:pPr>
    </w:p>
    <w:p w:rsidR="007328FE" w:rsidRPr="00DB4DE8" w:rsidRDefault="007328FE" w:rsidP="00726C5D">
      <w:pPr>
        <w:jc w:val="center"/>
        <w:rPr>
          <w:rFonts w:ascii="Times New Roman" w:hAnsi="Times New Roman" w:cs="Calibri"/>
        </w:rPr>
      </w:pPr>
      <w:r w:rsidRPr="00DB4DE8">
        <w:rPr>
          <w:rFonts w:ascii="Times New Roman" w:hAnsi="Times New Roman" w:cs="Calibri"/>
          <w:b/>
          <w:sz w:val="28"/>
        </w:rPr>
        <w:lastRenderedPageBreak/>
        <w:t>SREENIDHI INSTITUTE OF SCIENCE AND TECHNOLOGY</w:t>
      </w:r>
    </w:p>
    <w:p w:rsidR="007328FE" w:rsidRPr="00DB4DE8" w:rsidRDefault="007328FE" w:rsidP="006B5917">
      <w:pPr>
        <w:spacing w:after="0"/>
        <w:jc w:val="center"/>
        <w:rPr>
          <w:rFonts w:ascii="Times New Roman" w:hAnsi="Times New Roman" w:cs="Calibri"/>
          <w:b/>
          <w:sz w:val="28"/>
        </w:rPr>
      </w:pPr>
      <w:r w:rsidRPr="00DB4DE8">
        <w:rPr>
          <w:rFonts w:ascii="Times New Roman" w:hAnsi="Times New Roman" w:cs="Calibri"/>
          <w:b/>
          <w:sz w:val="28"/>
        </w:rPr>
        <w:t>DEPARTMENT OF CIVIL ENGINEERING</w:t>
      </w:r>
    </w:p>
    <w:p w:rsidR="007328FE" w:rsidRPr="00DB4DE8" w:rsidRDefault="007328FE" w:rsidP="006B5917">
      <w:pPr>
        <w:spacing w:after="0"/>
        <w:jc w:val="center"/>
        <w:rPr>
          <w:rFonts w:ascii="Times New Roman" w:hAnsi="Times New Roman" w:cs="Calibri"/>
          <w:b/>
          <w:sz w:val="28"/>
        </w:rPr>
      </w:pPr>
    </w:p>
    <w:p w:rsidR="007328FE" w:rsidRPr="00DB4DE8" w:rsidRDefault="007328FE" w:rsidP="006B5917">
      <w:pPr>
        <w:spacing w:after="0"/>
        <w:jc w:val="center"/>
        <w:rPr>
          <w:rFonts w:ascii="Times New Roman" w:hAnsi="Times New Roman" w:cs="Calibri"/>
          <w:b/>
          <w:sz w:val="28"/>
          <w:u w:val="single"/>
        </w:rPr>
      </w:pPr>
      <w:r w:rsidRPr="00DB4DE8">
        <w:rPr>
          <w:rFonts w:ascii="Times New Roman" w:hAnsi="Times New Roman" w:cs="Calibri"/>
          <w:b/>
          <w:sz w:val="28"/>
          <w:u w:val="single"/>
        </w:rPr>
        <w:t>B.Tech Course Structure – Autonomous Regulation: 2017-18</w:t>
      </w:r>
    </w:p>
    <w:p w:rsidR="007328FE" w:rsidRPr="00DB4DE8" w:rsidRDefault="007328FE" w:rsidP="006B5917">
      <w:pPr>
        <w:spacing w:after="0"/>
        <w:rPr>
          <w:rFonts w:ascii="Times New Roman" w:hAnsi="Times New Roman" w:cs="Calibri"/>
        </w:rPr>
      </w:pPr>
    </w:p>
    <w:p w:rsidR="00897842" w:rsidRPr="00DB4DE8" w:rsidRDefault="00897842" w:rsidP="00897842">
      <w:pPr>
        <w:spacing w:after="0"/>
        <w:rPr>
          <w:rFonts w:ascii="Times New Roman" w:hAnsi="Times New Roman" w:cs="Calibri"/>
          <w:b/>
          <w:u w:val="single"/>
        </w:rPr>
      </w:pPr>
      <w:r w:rsidRPr="00DB4DE8">
        <w:rPr>
          <w:rFonts w:ascii="Times New Roman" w:hAnsi="Times New Roman" w:cs="Calibri"/>
          <w:b/>
          <w:u w:val="single"/>
        </w:rPr>
        <w:t>I Year I Semester</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950"/>
        <w:gridCol w:w="450"/>
        <w:gridCol w:w="360"/>
        <w:gridCol w:w="630"/>
        <w:gridCol w:w="450"/>
        <w:gridCol w:w="630"/>
        <w:gridCol w:w="630"/>
      </w:tblGrid>
      <w:tr w:rsidR="00897842" w:rsidRPr="00DB4DE8" w:rsidTr="00334A85">
        <w:tc>
          <w:tcPr>
            <w:tcW w:w="642" w:type="dxa"/>
            <w:vMerge w:val="restart"/>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Sr. No</w:t>
            </w:r>
          </w:p>
        </w:tc>
        <w:tc>
          <w:tcPr>
            <w:tcW w:w="906" w:type="dxa"/>
            <w:vMerge w:val="restart"/>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Subject Code</w:t>
            </w:r>
          </w:p>
        </w:tc>
        <w:tc>
          <w:tcPr>
            <w:tcW w:w="4950" w:type="dxa"/>
            <w:vMerge w:val="restart"/>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Subject</w:t>
            </w:r>
          </w:p>
        </w:tc>
        <w:tc>
          <w:tcPr>
            <w:tcW w:w="450" w:type="dxa"/>
            <w:vMerge w:val="restart"/>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L</w:t>
            </w:r>
          </w:p>
        </w:tc>
        <w:tc>
          <w:tcPr>
            <w:tcW w:w="360" w:type="dxa"/>
            <w:vMerge w:val="restart"/>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T</w:t>
            </w:r>
          </w:p>
        </w:tc>
        <w:tc>
          <w:tcPr>
            <w:tcW w:w="630" w:type="dxa"/>
            <w:vMerge w:val="restart"/>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P/D</w:t>
            </w:r>
          </w:p>
        </w:tc>
        <w:tc>
          <w:tcPr>
            <w:tcW w:w="450" w:type="dxa"/>
            <w:vMerge w:val="restart"/>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C</w:t>
            </w:r>
          </w:p>
        </w:tc>
        <w:tc>
          <w:tcPr>
            <w:tcW w:w="1260" w:type="dxa"/>
            <w:gridSpan w:val="2"/>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Max Marks</w:t>
            </w:r>
          </w:p>
        </w:tc>
      </w:tr>
      <w:tr w:rsidR="00897842" w:rsidRPr="00DB4DE8" w:rsidTr="00334A85">
        <w:tc>
          <w:tcPr>
            <w:tcW w:w="642" w:type="dxa"/>
            <w:vMerge/>
            <w:vAlign w:val="center"/>
          </w:tcPr>
          <w:p w:rsidR="00897842" w:rsidRPr="00DB4DE8" w:rsidRDefault="00897842" w:rsidP="00334A85">
            <w:pPr>
              <w:spacing w:after="0" w:line="240" w:lineRule="auto"/>
              <w:jc w:val="center"/>
              <w:rPr>
                <w:rFonts w:ascii="Times New Roman" w:hAnsi="Times New Roman" w:cs="Calibri"/>
              </w:rPr>
            </w:pPr>
          </w:p>
        </w:tc>
        <w:tc>
          <w:tcPr>
            <w:tcW w:w="906" w:type="dxa"/>
            <w:vMerge/>
            <w:vAlign w:val="center"/>
          </w:tcPr>
          <w:p w:rsidR="00897842" w:rsidRPr="00DB4DE8" w:rsidRDefault="00897842" w:rsidP="00334A85">
            <w:pPr>
              <w:spacing w:after="0" w:line="240" w:lineRule="auto"/>
              <w:jc w:val="center"/>
              <w:rPr>
                <w:rFonts w:ascii="Times New Roman" w:hAnsi="Times New Roman" w:cs="Calibri"/>
              </w:rPr>
            </w:pPr>
          </w:p>
        </w:tc>
        <w:tc>
          <w:tcPr>
            <w:tcW w:w="4950" w:type="dxa"/>
            <w:vMerge/>
            <w:vAlign w:val="center"/>
          </w:tcPr>
          <w:p w:rsidR="00897842" w:rsidRPr="00DB4DE8" w:rsidRDefault="00897842" w:rsidP="00334A85">
            <w:pPr>
              <w:spacing w:after="0" w:line="240" w:lineRule="auto"/>
              <w:jc w:val="center"/>
              <w:rPr>
                <w:rFonts w:ascii="Times New Roman" w:hAnsi="Times New Roman" w:cs="Calibri"/>
              </w:rPr>
            </w:pPr>
          </w:p>
        </w:tc>
        <w:tc>
          <w:tcPr>
            <w:tcW w:w="450" w:type="dxa"/>
            <w:vMerge/>
            <w:vAlign w:val="center"/>
          </w:tcPr>
          <w:p w:rsidR="00897842" w:rsidRPr="00DB4DE8" w:rsidRDefault="00897842" w:rsidP="00334A85">
            <w:pPr>
              <w:spacing w:after="0" w:line="240" w:lineRule="auto"/>
              <w:jc w:val="center"/>
              <w:rPr>
                <w:rFonts w:ascii="Times New Roman" w:hAnsi="Times New Roman" w:cs="Calibri"/>
              </w:rPr>
            </w:pPr>
          </w:p>
        </w:tc>
        <w:tc>
          <w:tcPr>
            <w:tcW w:w="360" w:type="dxa"/>
            <w:vMerge/>
            <w:vAlign w:val="center"/>
          </w:tcPr>
          <w:p w:rsidR="00897842" w:rsidRPr="00DB4DE8" w:rsidRDefault="00897842" w:rsidP="00334A85">
            <w:pPr>
              <w:spacing w:after="0" w:line="240" w:lineRule="auto"/>
              <w:jc w:val="center"/>
              <w:rPr>
                <w:rFonts w:ascii="Times New Roman" w:hAnsi="Times New Roman" w:cs="Calibri"/>
              </w:rPr>
            </w:pPr>
          </w:p>
        </w:tc>
        <w:tc>
          <w:tcPr>
            <w:tcW w:w="630" w:type="dxa"/>
            <w:vMerge/>
            <w:vAlign w:val="center"/>
          </w:tcPr>
          <w:p w:rsidR="00897842" w:rsidRPr="00DB4DE8" w:rsidRDefault="00897842" w:rsidP="00334A85">
            <w:pPr>
              <w:spacing w:after="0" w:line="240" w:lineRule="auto"/>
              <w:jc w:val="center"/>
              <w:rPr>
                <w:rFonts w:ascii="Times New Roman" w:hAnsi="Times New Roman" w:cs="Calibri"/>
              </w:rPr>
            </w:pPr>
          </w:p>
        </w:tc>
        <w:tc>
          <w:tcPr>
            <w:tcW w:w="450" w:type="dxa"/>
            <w:vMerge/>
            <w:vAlign w:val="center"/>
          </w:tcPr>
          <w:p w:rsidR="00897842" w:rsidRPr="00DB4DE8" w:rsidRDefault="00897842" w:rsidP="00334A85">
            <w:pPr>
              <w:spacing w:after="0" w:line="240" w:lineRule="auto"/>
              <w:jc w:val="center"/>
              <w:rPr>
                <w:rFonts w:ascii="Times New Roman" w:hAnsi="Times New Roman" w:cs="Calibri"/>
              </w:rPr>
            </w:pPr>
          </w:p>
        </w:tc>
        <w:tc>
          <w:tcPr>
            <w:tcW w:w="630" w:type="dxa"/>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CIE</w:t>
            </w:r>
          </w:p>
        </w:tc>
        <w:tc>
          <w:tcPr>
            <w:tcW w:w="630" w:type="dxa"/>
            <w:vAlign w:val="center"/>
          </w:tcPr>
          <w:p w:rsidR="00897842" w:rsidRPr="00DB4DE8" w:rsidRDefault="00897842" w:rsidP="00334A85">
            <w:pPr>
              <w:spacing w:after="0" w:line="240" w:lineRule="auto"/>
              <w:jc w:val="center"/>
              <w:rPr>
                <w:rFonts w:ascii="Times New Roman" w:hAnsi="Times New Roman" w:cs="Calibri"/>
                <w:b/>
              </w:rPr>
            </w:pPr>
            <w:r w:rsidRPr="000B261E">
              <w:rPr>
                <w:rFonts w:ascii="Times New Roman" w:hAnsi="Times New Roman" w:cs="Calibri"/>
                <w:b/>
                <w:sz w:val="20"/>
              </w:rPr>
              <w:t>SEE</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906"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6H101</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English – I</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3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906"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6H111</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Engineering Mathematics – I</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360" w:type="dxa"/>
          </w:tcPr>
          <w:p w:rsidR="00897842" w:rsidRPr="00DB4DE8" w:rsidRDefault="00897842" w:rsidP="00334A85">
            <w:pPr>
              <w:spacing w:after="0" w:line="240" w:lineRule="auto"/>
              <w:rPr>
                <w:rFonts w:ascii="Times New Roman" w:hAnsi="Times New Roman" w:cs="Calibri"/>
              </w:rPr>
            </w:pPr>
            <w:r>
              <w:rPr>
                <w:rFonts w:ascii="Times New Roman" w:hAnsi="Times New Roman" w:cs="Calibri"/>
              </w:rPr>
              <w:t>2</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906"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6H121</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Engineering Physics – I</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3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4</w:t>
            </w:r>
          </w:p>
        </w:tc>
        <w:tc>
          <w:tcPr>
            <w:tcW w:w="906"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6H131</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Engineering Chemistry</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3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5</w:t>
            </w:r>
          </w:p>
        </w:tc>
        <w:tc>
          <w:tcPr>
            <w:tcW w:w="906" w:type="dxa"/>
          </w:tcPr>
          <w:p w:rsidR="00897842" w:rsidRPr="00DB4DE8" w:rsidRDefault="00897842" w:rsidP="00334A85">
            <w:pPr>
              <w:spacing w:after="0" w:line="240" w:lineRule="auto"/>
              <w:rPr>
                <w:rFonts w:ascii="Times New Roman" w:hAnsi="Times New Roman"/>
              </w:rPr>
            </w:pPr>
            <w:r w:rsidRPr="00DB4DE8">
              <w:rPr>
                <w:rFonts w:ascii="Times New Roman" w:hAnsi="Times New Roman" w:cs="Calibri"/>
              </w:rPr>
              <w:t>6F101</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Computer Programming</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3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w:t>
            </w:r>
          </w:p>
        </w:tc>
        <w:tc>
          <w:tcPr>
            <w:tcW w:w="906" w:type="dxa"/>
          </w:tcPr>
          <w:p w:rsidR="00897842" w:rsidRPr="00DB4DE8" w:rsidRDefault="00897842" w:rsidP="00334A85">
            <w:pPr>
              <w:spacing w:after="0" w:line="240" w:lineRule="auto"/>
              <w:rPr>
                <w:rFonts w:ascii="Times New Roman" w:hAnsi="Times New Roman"/>
              </w:rPr>
            </w:pPr>
            <w:r w:rsidRPr="00DB4DE8">
              <w:rPr>
                <w:rFonts w:ascii="Times New Roman" w:hAnsi="Times New Roman" w:cs="Calibri"/>
              </w:rPr>
              <w:t>6B101</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Engineering Drawing – I</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3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4</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w:t>
            </w:r>
          </w:p>
        </w:tc>
        <w:tc>
          <w:tcPr>
            <w:tcW w:w="906" w:type="dxa"/>
          </w:tcPr>
          <w:p w:rsidR="00897842" w:rsidRPr="00DB4DE8" w:rsidRDefault="00897842" w:rsidP="00334A85">
            <w:pPr>
              <w:spacing w:after="0" w:line="240" w:lineRule="auto"/>
              <w:rPr>
                <w:rFonts w:ascii="Times New Roman" w:hAnsi="Times New Roman"/>
              </w:rPr>
            </w:pPr>
            <w:r w:rsidRPr="00DB4DE8">
              <w:rPr>
                <w:rFonts w:ascii="Times New Roman" w:hAnsi="Times New Roman" w:cs="Calibri"/>
              </w:rPr>
              <w:t>6H171</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English Language Communication skills lab</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360" w:type="dxa"/>
          </w:tcPr>
          <w:p w:rsidR="00897842" w:rsidRPr="00DB4DE8" w:rsidRDefault="00897842" w:rsidP="00334A85">
            <w:pPr>
              <w:spacing w:after="0" w:line="240" w:lineRule="auto"/>
              <w:rPr>
                <w:rFonts w:ascii="Times New Roman" w:hAnsi="Times New Roman"/>
              </w:rPr>
            </w:pPr>
            <w:r w:rsidRPr="00DB4DE8">
              <w:rPr>
                <w:rFonts w:ascii="Times New Roman" w:hAnsi="Times New Roman" w:cs="Calibri"/>
              </w:rPr>
              <w:t>-</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8</w:t>
            </w:r>
          </w:p>
        </w:tc>
        <w:tc>
          <w:tcPr>
            <w:tcW w:w="906" w:type="dxa"/>
          </w:tcPr>
          <w:p w:rsidR="00897842" w:rsidRPr="00DB4DE8" w:rsidRDefault="00897842" w:rsidP="00334A85">
            <w:pPr>
              <w:spacing w:after="0" w:line="240" w:lineRule="auto"/>
              <w:rPr>
                <w:rFonts w:ascii="Times New Roman" w:hAnsi="Times New Roman"/>
              </w:rPr>
            </w:pPr>
            <w:r w:rsidRPr="00DB4DE8">
              <w:rPr>
                <w:rFonts w:ascii="Times New Roman" w:hAnsi="Times New Roman" w:cs="Calibri"/>
              </w:rPr>
              <w:t>6H181</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Engineering Physics Lab – I</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360" w:type="dxa"/>
          </w:tcPr>
          <w:p w:rsidR="00897842" w:rsidRPr="00DB4DE8" w:rsidRDefault="00897842" w:rsidP="00334A85">
            <w:pPr>
              <w:spacing w:after="0" w:line="240" w:lineRule="auto"/>
              <w:rPr>
                <w:rFonts w:ascii="Times New Roman" w:hAnsi="Times New Roman"/>
              </w:rPr>
            </w:pPr>
            <w:r w:rsidRPr="00DB4DE8">
              <w:rPr>
                <w:rFonts w:ascii="Times New Roman" w:hAnsi="Times New Roman" w:cs="Calibri"/>
              </w:rPr>
              <w:t>-</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9</w:t>
            </w:r>
          </w:p>
        </w:tc>
        <w:tc>
          <w:tcPr>
            <w:tcW w:w="906" w:type="dxa"/>
          </w:tcPr>
          <w:p w:rsidR="00897842" w:rsidRPr="00DB4DE8" w:rsidRDefault="00897842" w:rsidP="00334A85">
            <w:pPr>
              <w:spacing w:after="0" w:line="240" w:lineRule="auto"/>
              <w:rPr>
                <w:rFonts w:ascii="Times New Roman" w:hAnsi="Times New Roman"/>
              </w:rPr>
            </w:pPr>
            <w:r w:rsidRPr="00DB4DE8">
              <w:rPr>
                <w:rFonts w:ascii="Times New Roman" w:hAnsi="Times New Roman" w:cs="Calibri"/>
              </w:rPr>
              <w:t>6H186</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Engineering Chemistry Lab</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360" w:type="dxa"/>
          </w:tcPr>
          <w:p w:rsidR="00897842" w:rsidRPr="00DB4DE8" w:rsidRDefault="00897842" w:rsidP="00334A85">
            <w:pPr>
              <w:spacing w:after="0" w:line="240" w:lineRule="auto"/>
              <w:rPr>
                <w:rFonts w:ascii="Times New Roman" w:hAnsi="Times New Roman"/>
              </w:rPr>
            </w:pPr>
            <w:r w:rsidRPr="00DB4DE8">
              <w:rPr>
                <w:rFonts w:ascii="Times New Roman" w:hAnsi="Times New Roman" w:cs="Calibri"/>
              </w:rPr>
              <w:t>-</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10</w:t>
            </w:r>
          </w:p>
        </w:tc>
        <w:tc>
          <w:tcPr>
            <w:tcW w:w="906" w:type="dxa"/>
          </w:tcPr>
          <w:p w:rsidR="00897842" w:rsidRPr="00DB4DE8" w:rsidRDefault="00897842" w:rsidP="00334A85">
            <w:pPr>
              <w:spacing w:after="0" w:line="240" w:lineRule="auto"/>
              <w:rPr>
                <w:rFonts w:ascii="Times New Roman" w:hAnsi="Times New Roman"/>
              </w:rPr>
            </w:pPr>
            <w:r w:rsidRPr="00DB4DE8">
              <w:rPr>
                <w:rFonts w:ascii="Times New Roman" w:hAnsi="Times New Roman" w:cs="Calibri"/>
              </w:rPr>
              <w:t>6F171</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C Programming Lab</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360" w:type="dxa"/>
          </w:tcPr>
          <w:p w:rsidR="00897842" w:rsidRPr="00DB4DE8" w:rsidRDefault="00897842" w:rsidP="00334A85">
            <w:pPr>
              <w:spacing w:after="0" w:line="240" w:lineRule="auto"/>
              <w:rPr>
                <w:rFonts w:ascii="Times New Roman" w:hAnsi="Times New Roman"/>
              </w:rPr>
            </w:pPr>
            <w:r w:rsidRPr="00DB4DE8">
              <w:rPr>
                <w:rFonts w:ascii="Times New Roman" w:hAnsi="Times New Roman" w:cs="Calibri"/>
              </w:rPr>
              <w:t>-</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4</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11</w:t>
            </w:r>
          </w:p>
        </w:tc>
        <w:tc>
          <w:tcPr>
            <w:tcW w:w="906" w:type="dxa"/>
          </w:tcPr>
          <w:p w:rsidR="00897842" w:rsidRPr="00DB4DE8" w:rsidRDefault="00897842" w:rsidP="00334A85">
            <w:pPr>
              <w:spacing w:after="0" w:line="240" w:lineRule="auto"/>
              <w:rPr>
                <w:rFonts w:ascii="Times New Roman" w:hAnsi="Times New Roman"/>
              </w:rPr>
            </w:pPr>
            <w:r w:rsidRPr="00DB4DE8">
              <w:rPr>
                <w:rFonts w:ascii="Times New Roman" w:hAnsi="Times New Roman" w:cs="Calibri"/>
              </w:rPr>
              <w:t>6B171</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Engineering Workshop – I</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360" w:type="dxa"/>
          </w:tcPr>
          <w:p w:rsidR="00897842" w:rsidRPr="00DB4DE8" w:rsidRDefault="00897842" w:rsidP="00334A85">
            <w:pPr>
              <w:spacing w:after="0" w:line="240" w:lineRule="auto"/>
              <w:rPr>
                <w:rFonts w:ascii="Times New Roman" w:hAnsi="Times New Roman"/>
              </w:rPr>
            </w:pPr>
            <w:r w:rsidRPr="00DB4DE8">
              <w:rPr>
                <w:rFonts w:ascii="Times New Roman" w:hAnsi="Times New Roman" w:cs="Calibri"/>
              </w:rPr>
              <w:t>-</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12</w:t>
            </w:r>
          </w:p>
        </w:tc>
        <w:tc>
          <w:tcPr>
            <w:tcW w:w="906" w:type="dxa"/>
          </w:tcPr>
          <w:p w:rsidR="00897842" w:rsidRPr="00DB4DE8" w:rsidRDefault="00897842" w:rsidP="00334A85">
            <w:pPr>
              <w:spacing w:after="0" w:line="240" w:lineRule="auto"/>
              <w:rPr>
                <w:rFonts w:ascii="Times New Roman" w:hAnsi="Times New Roman"/>
              </w:rPr>
            </w:pPr>
            <w:r w:rsidRPr="00DB4DE8">
              <w:rPr>
                <w:rFonts w:ascii="Times New Roman" w:hAnsi="Times New Roman" w:cs="Calibri"/>
              </w:rPr>
              <w:t>6F172</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IT Workshop – I</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360" w:type="dxa"/>
          </w:tcPr>
          <w:p w:rsidR="00897842" w:rsidRPr="00DB4DE8" w:rsidRDefault="00897842" w:rsidP="00334A85">
            <w:pPr>
              <w:spacing w:after="0" w:line="240" w:lineRule="auto"/>
              <w:rPr>
                <w:rFonts w:ascii="Times New Roman" w:hAnsi="Times New Roman"/>
              </w:rPr>
            </w:pPr>
            <w:r w:rsidRPr="00DB4DE8">
              <w:rPr>
                <w:rFonts w:ascii="Times New Roman" w:hAnsi="Times New Roman" w:cs="Calibri"/>
              </w:rPr>
              <w:t>-</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13</w:t>
            </w:r>
          </w:p>
        </w:tc>
        <w:tc>
          <w:tcPr>
            <w:tcW w:w="906" w:type="dxa"/>
          </w:tcPr>
          <w:p w:rsidR="00897842" w:rsidRPr="00DB4DE8" w:rsidRDefault="00897842" w:rsidP="00334A85">
            <w:pPr>
              <w:spacing w:after="0" w:line="240" w:lineRule="auto"/>
              <w:rPr>
                <w:rFonts w:ascii="Times New Roman" w:hAnsi="Times New Roman"/>
              </w:rPr>
            </w:pPr>
            <w:r w:rsidRPr="00DB4DE8">
              <w:rPr>
                <w:rFonts w:ascii="Times New Roman" w:hAnsi="Times New Roman" w:cs="Calibri"/>
              </w:rPr>
              <w:t>6K191</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Seminar on Current affairs / Technical Topic</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360" w:type="dxa"/>
          </w:tcPr>
          <w:p w:rsidR="00897842" w:rsidRPr="00DB4DE8" w:rsidRDefault="00897842" w:rsidP="00334A85">
            <w:pPr>
              <w:spacing w:after="0" w:line="240" w:lineRule="auto"/>
              <w:rPr>
                <w:rFonts w:ascii="Times New Roman" w:hAnsi="Times New Roman"/>
              </w:rPr>
            </w:pPr>
            <w:r w:rsidRPr="00DB4DE8">
              <w:rPr>
                <w:rFonts w:ascii="Times New Roman" w:hAnsi="Times New Roman" w:cs="Calibri"/>
              </w:rPr>
              <w:t>-</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100</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b/>
              </w:rPr>
            </w:pPr>
          </w:p>
        </w:tc>
        <w:tc>
          <w:tcPr>
            <w:tcW w:w="906" w:type="dxa"/>
          </w:tcPr>
          <w:p w:rsidR="00897842" w:rsidRPr="00DB4DE8" w:rsidRDefault="00897842" w:rsidP="00334A85">
            <w:pPr>
              <w:spacing w:after="0" w:line="240" w:lineRule="auto"/>
              <w:jc w:val="right"/>
              <w:rPr>
                <w:rFonts w:ascii="Times New Roman" w:hAnsi="Times New Roman" w:cs="Calibri"/>
                <w:b/>
              </w:rPr>
            </w:pPr>
          </w:p>
        </w:tc>
        <w:tc>
          <w:tcPr>
            <w:tcW w:w="4950" w:type="dxa"/>
          </w:tcPr>
          <w:p w:rsidR="00897842" w:rsidRPr="00DB4DE8" w:rsidRDefault="00897842" w:rsidP="00334A85">
            <w:pPr>
              <w:spacing w:after="0" w:line="240" w:lineRule="auto"/>
              <w:jc w:val="right"/>
              <w:rPr>
                <w:rFonts w:ascii="Times New Roman" w:hAnsi="Times New Roman" w:cs="Calibri"/>
                <w:b/>
              </w:rPr>
            </w:pPr>
            <w:r w:rsidRPr="00DB4DE8">
              <w:rPr>
                <w:rFonts w:ascii="Times New Roman" w:hAnsi="Times New Roman" w:cs="Calibri"/>
                <w:b/>
              </w:rPr>
              <w:t xml:space="preserve">Total : </w:t>
            </w:r>
          </w:p>
        </w:tc>
        <w:tc>
          <w:tcPr>
            <w:tcW w:w="450" w:type="dxa"/>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14</w:t>
            </w:r>
          </w:p>
        </w:tc>
        <w:tc>
          <w:tcPr>
            <w:tcW w:w="360" w:type="dxa"/>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5</w:t>
            </w:r>
          </w:p>
        </w:tc>
        <w:tc>
          <w:tcPr>
            <w:tcW w:w="630" w:type="dxa"/>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20</w:t>
            </w:r>
          </w:p>
        </w:tc>
        <w:tc>
          <w:tcPr>
            <w:tcW w:w="450" w:type="dxa"/>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24</w:t>
            </w:r>
          </w:p>
        </w:tc>
        <w:tc>
          <w:tcPr>
            <w:tcW w:w="630" w:type="dxa"/>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400</w:t>
            </w:r>
          </w:p>
        </w:tc>
        <w:tc>
          <w:tcPr>
            <w:tcW w:w="630" w:type="dxa"/>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900</w:t>
            </w:r>
          </w:p>
        </w:tc>
      </w:tr>
    </w:tbl>
    <w:p w:rsidR="00897842" w:rsidRPr="00DB4DE8" w:rsidRDefault="00897842" w:rsidP="00897842">
      <w:pPr>
        <w:spacing w:after="0"/>
        <w:rPr>
          <w:rFonts w:ascii="Times New Roman" w:hAnsi="Times New Roman" w:cs="Calibri"/>
        </w:rPr>
      </w:pPr>
    </w:p>
    <w:p w:rsidR="00897842" w:rsidRPr="00DB4DE8" w:rsidRDefault="00897842" w:rsidP="00897842">
      <w:pPr>
        <w:spacing w:after="0"/>
        <w:rPr>
          <w:rFonts w:ascii="Times New Roman" w:hAnsi="Times New Roman" w:cs="Calibri"/>
        </w:rPr>
      </w:pPr>
    </w:p>
    <w:p w:rsidR="00897842" w:rsidRPr="00DB4DE8" w:rsidRDefault="00897842" w:rsidP="00897842">
      <w:pPr>
        <w:spacing w:after="0"/>
        <w:rPr>
          <w:rFonts w:ascii="Times New Roman" w:hAnsi="Times New Roman" w:cs="Calibri"/>
          <w:b/>
          <w:u w:val="single"/>
        </w:rPr>
      </w:pPr>
      <w:r w:rsidRPr="00DB4DE8">
        <w:rPr>
          <w:rFonts w:ascii="Times New Roman" w:hAnsi="Times New Roman" w:cs="Calibri"/>
          <w:b/>
          <w:u w:val="single"/>
        </w:rPr>
        <w:t>I Year II Semester</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950"/>
        <w:gridCol w:w="450"/>
        <w:gridCol w:w="360"/>
        <w:gridCol w:w="630"/>
        <w:gridCol w:w="450"/>
        <w:gridCol w:w="630"/>
        <w:gridCol w:w="630"/>
      </w:tblGrid>
      <w:tr w:rsidR="00897842" w:rsidRPr="00DB4DE8" w:rsidTr="00334A85">
        <w:tc>
          <w:tcPr>
            <w:tcW w:w="642" w:type="dxa"/>
            <w:vMerge w:val="restart"/>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Sr. No</w:t>
            </w:r>
          </w:p>
        </w:tc>
        <w:tc>
          <w:tcPr>
            <w:tcW w:w="906" w:type="dxa"/>
            <w:vMerge w:val="restart"/>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Subject Code</w:t>
            </w:r>
          </w:p>
        </w:tc>
        <w:tc>
          <w:tcPr>
            <w:tcW w:w="4950" w:type="dxa"/>
            <w:vMerge w:val="restart"/>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Subject</w:t>
            </w:r>
          </w:p>
        </w:tc>
        <w:tc>
          <w:tcPr>
            <w:tcW w:w="450" w:type="dxa"/>
            <w:vMerge w:val="restart"/>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L</w:t>
            </w:r>
          </w:p>
        </w:tc>
        <w:tc>
          <w:tcPr>
            <w:tcW w:w="360" w:type="dxa"/>
            <w:vMerge w:val="restart"/>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T</w:t>
            </w:r>
          </w:p>
        </w:tc>
        <w:tc>
          <w:tcPr>
            <w:tcW w:w="630" w:type="dxa"/>
            <w:vMerge w:val="restart"/>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P/D</w:t>
            </w:r>
          </w:p>
        </w:tc>
        <w:tc>
          <w:tcPr>
            <w:tcW w:w="450" w:type="dxa"/>
            <w:vMerge w:val="restart"/>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C</w:t>
            </w:r>
          </w:p>
        </w:tc>
        <w:tc>
          <w:tcPr>
            <w:tcW w:w="1260" w:type="dxa"/>
            <w:gridSpan w:val="2"/>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Max Marks</w:t>
            </w:r>
          </w:p>
        </w:tc>
      </w:tr>
      <w:tr w:rsidR="00897842" w:rsidRPr="00DB4DE8" w:rsidTr="00334A85">
        <w:tc>
          <w:tcPr>
            <w:tcW w:w="642" w:type="dxa"/>
            <w:vMerge/>
            <w:vAlign w:val="center"/>
          </w:tcPr>
          <w:p w:rsidR="00897842" w:rsidRPr="00DB4DE8" w:rsidRDefault="00897842" w:rsidP="00334A85">
            <w:pPr>
              <w:spacing w:after="0" w:line="240" w:lineRule="auto"/>
              <w:jc w:val="center"/>
              <w:rPr>
                <w:rFonts w:ascii="Times New Roman" w:hAnsi="Times New Roman" w:cs="Calibri"/>
              </w:rPr>
            </w:pPr>
          </w:p>
        </w:tc>
        <w:tc>
          <w:tcPr>
            <w:tcW w:w="906" w:type="dxa"/>
            <w:vMerge/>
            <w:vAlign w:val="center"/>
          </w:tcPr>
          <w:p w:rsidR="00897842" w:rsidRPr="00DB4DE8" w:rsidRDefault="00897842" w:rsidP="00334A85">
            <w:pPr>
              <w:spacing w:after="0" w:line="240" w:lineRule="auto"/>
              <w:jc w:val="center"/>
              <w:rPr>
                <w:rFonts w:ascii="Times New Roman" w:hAnsi="Times New Roman" w:cs="Calibri"/>
              </w:rPr>
            </w:pPr>
          </w:p>
        </w:tc>
        <w:tc>
          <w:tcPr>
            <w:tcW w:w="4950" w:type="dxa"/>
            <w:vMerge/>
            <w:vAlign w:val="center"/>
          </w:tcPr>
          <w:p w:rsidR="00897842" w:rsidRPr="00DB4DE8" w:rsidRDefault="00897842" w:rsidP="00334A85">
            <w:pPr>
              <w:spacing w:after="0" w:line="240" w:lineRule="auto"/>
              <w:jc w:val="center"/>
              <w:rPr>
                <w:rFonts w:ascii="Times New Roman" w:hAnsi="Times New Roman" w:cs="Calibri"/>
              </w:rPr>
            </w:pPr>
          </w:p>
        </w:tc>
        <w:tc>
          <w:tcPr>
            <w:tcW w:w="450" w:type="dxa"/>
            <w:vMerge/>
            <w:vAlign w:val="center"/>
          </w:tcPr>
          <w:p w:rsidR="00897842" w:rsidRPr="00DB4DE8" w:rsidRDefault="00897842" w:rsidP="00334A85">
            <w:pPr>
              <w:spacing w:after="0" w:line="240" w:lineRule="auto"/>
              <w:jc w:val="center"/>
              <w:rPr>
                <w:rFonts w:ascii="Times New Roman" w:hAnsi="Times New Roman" w:cs="Calibri"/>
              </w:rPr>
            </w:pPr>
          </w:p>
        </w:tc>
        <w:tc>
          <w:tcPr>
            <w:tcW w:w="360" w:type="dxa"/>
            <w:vMerge/>
            <w:vAlign w:val="center"/>
          </w:tcPr>
          <w:p w:rsidR="00897842" w:rsidRPr="00DB4DE8" w:rsidRDefault="00897842" w:rsidP="00334A85">
            <w:pPr>
              <w:spacing w:after="0" w:line="240" w:lineRule="auto"/>
              <w:jc w:val="center"/>
              <w:rPr>
                <w:rFonts w:ascii="Times New Roman" w:hAnsi="Times New Roman" w:cs="Calibri"/>
              </w:rPr>
            </w:pPr>
          </w:p>
        </w:tc>
        <w:tc>
          <w:tcPr>
            <w:tcW w:w="630" w:type="dxa"/>
            <w:vMerge/>
            <w:vAlign w:val="center"/>
          </w:tcPr>
          <w:p w:rsidR="00897842" w:rsidRPr="00DB4DE8" w:rsidRDefault="00897842" w:rsidP="00334A85">
            <w:pPr>
              <w:spacing w:after="0" w:line="240" w:lineRule="auto"/>
              <w:jc w:val="center"/>
              <w:rPr>
                <w:rFonts w:ascii="Times New Roman" w:hAnsi="Times New Roman" w:cs="Calibri"/>
              </w:rPr>
            </w:pPr>
          </w:p>
        </w:tc>
        <w:tc>
          <w:tcPr>
            <w:tcW w:w="450" w:type="dxa"/>
            <w:vMerge/>
            <w:vAlign w:val="center"/>
          </w:tcPr>
          <w:p w:rsidR="00897842" w:rsidRPr="00DB4DE8" w:rsidRDefault="00897842" w:rsidP="00334A85">
            <w:pPr>
              <w:spacing w:after="0" w:line="240" w:lineRule="auto"/>
              <w:jc w:val="center"/>
              <w:rPr>
                <w:rFonts w:ascii="Times New Roman" w:hAnsi="Times New Roman" w:cs="Calibri"/>
              </w:rPr>
            </w:pPr>
          </w:p>
        </w:tc>
        <w:tc>
          <w:tcPr>
            <w:tcW w:w="630" w:type="dxa"/>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CIE</w:t>
            </w:r>
          </w:p>
        </w:tc>
        <w:tc>
          <w:tcPr>
            <w:tcW w:w="630" w:type="dxa"/>
            <w:vAlign w:val="center"/>
          </w:tcPr>
          <w:p w:rsidR="00897842" w:rsidRPr="00DB4DE8" w:rsidRDefault="00897842" w:rsidP="00334A85">
            <w:pPr>
              <w:spacing w:after="0" w:line="240" w:lineRule="auto"/>
              <w:jc w:val="center"/>
              <w:rPr>
                <w:rFonts w:ascii="Times New Roman" w:hAnsi="Times New Roman" w:cs="Calibri"/>
                <w:b/>
              </w:rPr>
            </w:pPr>
            <w:r w:rsidRPr="000B261E">
              <w:rPr>
                <w:rFonts w:ascii="Times New Roman" w:hAnsi="Times New Roman" w:cs="Calibri"/>
                <w:b/>
                <w:sz w:val="20"/>
              </w:rPr>
              <w:t>SEE</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906"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6H202</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English – II</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3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906"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6H213</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Engineering Mathematics – II</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360" w:type="dxa"/>
          </w:tcPr>
          <w:p w:rsidR="00897842" w:rsidRPr="00DB4DE8" w:rsidRDefault="00897842" w:rsidP="00334A85">
            <w:pPr>
              <w:spacing w:after="0" w:line="240" w:lineRule="auto"/>
              <w:rPr>
                <w:rFonts w:ascii="Times New Roman" w:hAnsi="Times New Roman" w:cs="Calibri"/>
              </w:rPr>
            </w:pPr>
            <w:r>
              <w:rPr>
                <w:rFonts w:ascii="Times New Roman" w:hAnsi="Times New Roman" w:cs="Calibri"/>
              </w:rPr>
              <w:t>2</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906"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6E201</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Data Structures</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3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4</w:t>
            </w:r>
          </w:p>
        </w:tc>
        <w:tc>
          <w:tcPr>
            <w:tcW w:w="906"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6B202</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Engineering Drawing – II</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3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5</w:t>
            </w:r>
          </w:p>
        </w:tc>
        <w:tc>
          <w:tcPr>
            <w:tcW w:w="906"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6H232</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Environmental and Applied Chemistry</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3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w:t>
            </w:r>
          </w:p>
        </w:tc>
        <w:tc>
          <w:tcPr>
            <w:tcW w:w="906"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6BC03</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Engineering Mechanics</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3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w:t>
            </w:r>
          </w:p>
        </w:tc>
        <w:tc>
          <w:tcPr>
            <w:tcW w:w="906"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6H224</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Applied Physics – II</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3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A66D80" w:rsidTr="00334A85">
        <w:tc>
          <w:tcPr>
            <w:tcW w:w="642" w:type="dxa"/>
          </w:tcPr>
          <w:p w:rsidR="00897842" w:rsidRPr="00A66D80" w:rsidRDefault="00897842" w:rsidP="00334A85">
            <w:pPr>
              <w:spacing w:after="0" w:line="240" w:lineRule="auto"/>
              <w:rPr>
                <w:rFonts w:ascii="Times New Roman" w:hAnsi="Times New Roman" w:cs="Calibri"/>
              </w:rPr>
            </w:pPr>
            <w:r w:rsidRPr="00A66D80">
              <w:rPr>
                <w:rFonts w:ascii="Times New Roman" w:hAnsi="Times New Roman" w:cs="Calibri"/>
              </w:rPr>
              <w:t>8</w:t>
            </w:r>
          </w:p>
        </w:tc>
        <w:tc>
          <w:tcPr>
            <w:tcW w:w="906" w:type="dxa"/>
          </w:tcPr>
          <w:p w:rsidR="00897842" w:rsidRPr="00A66D80" w:rsidRDefault="00897842" w:rsidP="00C5768E">
            <w:pPr>
              <w:spacing w:after="0" w:line="240" w:lineRule="auto"/>
              <w:rPr>
                <w:rFonts w:ascii="Times New Roman" w:hAnsi="Times New Roman" w:cs="Calibri"/>
                <w:b/>
                <w:bCs/>
              </w:rPr>
            </w:pPr>
            <w:r w:rsidRPr="00A66D80">
              <w:rPr>
                <w:rFonts w:ascii="Times New Roman" w:hAnsi="Times New Roman" w:cs="Calibri"/>
                <w:b/>
                <w:bCs/>
              </w:rPr>
              <w:t>6Z</w:t>
            </w:r>
            <w:r w:rsidR="00C5768E" w:rsidRPr="00A66D80">
              <w:rPr>
                <w:rFonts w:ascii="Times New Roman" w:hAnsi="Times New Roman" w:cs="Calibri"/>
                <w:b/>
                <w:bCs/>
              </w:rPr>
              <w:t>233</w:t>
            </w:r>
          </w:p>
        </w:tc>
        <w:tc>
          <w:tcPr>
            <w:tcW w:w="4950" w:type="dxa"/>
          </w:tcPr>
          <w:p w:rsidR="00897842" w:rsidRPr="00A66D80" w:rsidRDefault="00897842" w:rsidP="00334A85">
            <w:pPr>
              <w:spacing w:after="0" w:line="240" w:lineRule="auto"/>
              <w:rPr>
                <w:rFonts w:ascii="Times New Roman" w:hAnsi="Times New Roman" w:cs="Calibri"/>
              </w:rPr>
            </w:pPr>
            <w:r w:rsidRPr="00A66D80">
              <w:rPr>
                <w:rFonts w:ascii="Times New Roman" w:hAnsi="Times New Roman" w:cs="Calibri"/>
              </w:rPr>
              <w:t>Gender Sensitization, Values, Ethics and Yoga</w:t>
            </w:r>
          </w:p>
        </w:tc>
        <w:tc>
          <w:tcPr>
            <w:tcW w:w="450" w:type="dxa"/>
          </w:tcPr>
          <w:p w:rsidR="00897842" w:rsidRPr="00A66D80" w:rsidRDefault="00897842" w:rsidP="00334A85">
            <w:pPr>
              <w:spacing w:after="0" w:line="240" w:lineRule="auto"/>
              <w:rPr>
                <w:rFonts w:ascii="Times New Roman" w:hAnsi="Times New Roman" w:cs="Calibri"/>
              </w:rPr>
            </w:pPr>
            <w:r w:rsidRPr="00A66D80">
              <w:rPr>
                <w:rFonts w:ascii="Times New Roman" w:hAnsi="Times New Roman" w:cs="Calibri"/>
              </w:rPr>
              <w:t>1</w:t>
            </w:r>
          </w:p>
        </w:tc>
        <w:tc>
          <w:tcPr>
            <w:tcW w:w="360" w:type="dxa"/>
          </w:tcPr>
          <w:p w:rsidR="00897842" w:rsidRPr="00A66D80" w:rsidRDefault="00897842" w:rsidP="00334A85">
            <w:pPr>
              <w:spacing w:after="0" w:line="240" w:lineRule="auto"/>
              <w:rPr>
                <w:rFonts w:ascii="Times New Roman" w:hAnsi="Times New Roman" w:cs="Calibri"/>
              </w:rPr>
            </w:pPr>
            <w:r w:rsidRPr="00A66D80">
              <w:rPr>
                <w:rFonts w:ascii="Times New Roman" w:hAnsi="Times New Roman" w:cs="Calibri"/>
              </w:rPr>
              <w:t>1</w:t>
            </w:r>
          </w:p>
        </w:tc>
        <w:tc>
          <w:tcPr>
            <w:tcW w:w="630" w:type="dxa"/>
          </w:tcPr>
          <w:p w:rsidR="00897842" w:rsidRPr="00A66D80" w:rsidRDefault="00897842" w:rsidP="00334A85">
            <w:pPr>
              <w:spacing w:after="0" w:line="240" w:lineRule="auto"/>
              <w:rPr>
                <w:rFonts w:ascii="Times New Roman" w:hAnsi="Times New Roman" w:cs="Calibri"/>
              </w:rPr>
            </w:pPr>
            <w:r w:rsidRPr="00A66D80">
              <w:rPr>
                <w:rFonts w:ascii="Times New Roman" w:hAnsi="Times New Roman" w:cs="Calibri"/>
              </w:rPr>
              <w:t>-</w:t>
            </w:r>
          </w:p>
        </w:tc>
        <w:tc>
          <w:tcPr>
            <w:tcW w:w="450" w:type="dxa"/>
          </w:tcPr>
          <w:p w:rsidR="00897842" w:rsidRPr="00A66D80" w:rsidRDefault="00897842" w:rsidP="00334A85">
            <w:pPr>
              <w:spacing w:after="0" w:line="240" w:lineRule="auto"/>
              <w:rPr>
                <w:rFonts w:ascii="Times New Roman" w:hAnsi="Times New Roman" w:cs="Calibri"/>
              </w:rPr>
            </w:pPr>
            <w:r w:rsidRPr="00A66D80">
              <w:rPr>
                <w:rFonts w:ascii="Times New Roman" w:hAnsi="Times New Roman" w:cs="Calibri"/>
              </w:rPr>
              <w:t>1</w:t>
            </w:r>
          </w:p>
        </w:tc>
        <w:tc>
          <w:tcPr>
            <w:tcW w:w="630" w:type="dxa"/>
          </w:tcPr>
          <w:p w:rsidR="00897842" w:rsidRPr="00A66D80" w:rsidRDefault="00897842" w:rsidP="00334A85">
            <w:pPr>
              <w:spacing w:after="0" w:line="240" w:lineRule="auto"/>
              <w:rPr>
                <w:rFonts w:ascii="Times New Roman" w:hAnsi="Times New Roman" w:cs="Calibri"/>
              </w:rPr>
            </w:pPr>
            <w:r w:rsidRPr="00A66D80">
              <w:rPr>
                <w:rFonts w:ascii="Times New Roman" w:hAnsi="Times New Roman" w:cs="Calibri"/>
              </w:rPr>
              <w:t>25</w:t>
            </w:r>
          </w:p>
        </w:tc>
        <w:tc>
          <w:tcPr>
            <w:tcW w:w="630" w:type="dxa"/>
          </w:tcPr>
          <w:p w:rsidR="00897842" w:rsidRPr="00A66D80" w:rsidRDefault="00897842" w:rsidP="00334A85">
            <w:pPr>
              <w:spacing w:after="0" w:line="240" w:lineRule="auto"/>
              <w:rPr>
                <w:rFonts w:ascii="Times New Roman" w:hAnsi="Times New Roman" w:cs="Calibri"/>
              </w:rPr>
            </w:pPr>
            <w:r w:rsidRPr="00A66D80">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9</w:t>
            </w:r>
          </w:p>
        </w:tc>
        <w:tc>
          <w:tcPr>
            <w:tcW w:w="906"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6E271</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Data Structures Lab (C, C++)</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3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4</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10</w:t>
            </w:r>
          </w:p>
        </w:tc>
        <w:tc>
          <w:tcPr>
            <w:tcW w:w="906"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6B272</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Engineering Workshop-II</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3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11</w:t>
            </w:r>
          </w:p>
        </w:tc>
        <w:tc>
          <w:tcPr>
            <w:tcW w:w="906"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6H282</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 xml:space="preserve">Applied Physics– II Lab </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3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12</w:t>
            </w:r>
          </w:p>
        </w:tc>
        <w:tc>
          <w:tcPr>
            <w:tcW w:w="906"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6K292</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Seminar on Science and its Impact/Technical Topic</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3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4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100</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b/>
              </w:rPr>
            </w:pPr>
          </w:p>
        </w:tc>
        <w:tc>
          <w:tcPr>
            <w:tcW w:w="906" w:type="dxa"/>
          </w:tcPr>
          <w:p w:rsidR="00897842" w:rsidRPr="00DB4DE8" w:rsidRDefault="00897842" w:rsidP="00334A85">
            <w:pPr>
              <w:spacing w:after="0" w:line="240" w:lineRule="auto"/>
              <w:jc w:val="right"/>
              <w:rPr>
                <w:rFonts w:ascii="Times New Roman" w:hAnsi="Times New Roman" w:cs="Calibri"/>
                <w:b/>
              </w:rPr>
            </w:pPr>
          </w:p>
        </w:tc>
        <w:tc>
          <w:tcPr>
            <w:tcW w:w="4950" w:type="dxa"/>
          </w:tcPr>
          <w:p w:rsidR="00897842" w:rsidRPr="00DB4DE8" w:rsidRDefault="00897842" w:rsidP="00334A85">
            <w:pPr>
              <w:spacing w:after="0" w:line="240" w:lineRule="auto"/>
              <w:jc w:val="right"/>
              <w:rPr>
                <w:rFonts w:ascii="Times New Roman" w:hAnsi="Times New Roman" w:cs="Calibri"/>
                <w:b/>
              </w:rPr>
            </w:pPr>
            <w:r w:rsidRPr="00DB4DE8">
              <w:rPr>
                <w:rFonts w:ascii="Times New Roman" w:hAnsi="Times New Roman" w:cs="Calibri"/>
                <w:b/>
              </w:rPr>
              <w:t xml:space="preserve">Total: </w:t>
            </w:r>
          </w:p>
        </w:tc>
        <w:tc>
          <w:tcPr>
            <w:tcW w:w="450" w:type="dxa"/>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18</w:t>
            </w:r>
          </w:p>
        </w:tc>
        <w:tc>
          <w:tcPr>
            <w:tcW w:w="360" w:type="dxa"/>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9</w:t>
            </w:r>
          </w:p>
        </w:tc>
        <w:tc>
          <w:tcPr>
            <w:tcW w:w="630" w:type="dxa"/>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12</w:t>
            </w:r>
          </w:p>
        </w:tc>
        <w:tc>
          <w:tcPr>
            <w:tcW w:w="450" w:type="dxa"/>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24</w:t>
            </w:r>
          </w:p>
        </w:tc>
        <w:tc>
          <w:tcPr>
            <w:tcW w:w="630" w:type="dxa"/>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375</w:t>
            </w:r>
          </w:p>
        </w:tc>
        <w:tc>
          <w:tcPr>
            <w:tcW w:w="630" w:type="dxa"/>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825</w:t>
            </w:r>
          </w:p>
        </w:tc>
      </w:tr>
    </w:tbl>
    <w:p w:rsidR="00897842" w:rsidRPr="00DB4DE8" w:rsidRDefault="00897842" w:rsidP="00897842">
      <w:pPr>
        <w:rPr>
          <w:rFonts w:ascii="Times New Roman" w:hAnsi="Times New Roman" w:cs="Calibri"/>
        </w:rPr>
      </w:pPr>
      <w:r w:rsidRPr="00DB4DE8">
        <w:rPr>
          <w:rFonts w:ascii="Times New Roman" w:hAnsi="Times New Roman" w:cs="Calibri"/>
        </w:rPr>
        <w:br w:type="page"/>
      </w:r>
    </w:p>
    <w:p w:rsidR="00897842" w:rsidRPr="00DB4DE8" w:rsidRDefault="00897842" w:rsidP="00897842">
      <w:pPr>
        <w:spacing w:after="0"/>
        <w:rPr>
          <w:rFonts w:ascii="Times New Roman" w:hAnsi="Times New Roman" w:cs="Calibri"/>
          <w:b/>
          <w:u w:val="single"/>
        </w:rPr>
      </w:pPr>
      <w:r w:rsidRPr="00DB4DE8">
        <w:rPr>
          <w:rFonts w:ascii="Times New Roman" w:hAnsi="Times New Roman" w:cs="Calibri"/>
          <w:b/>
          <w:u w:val="single"/>
        </w:rPr>
        <w:lastRenderedPageBreak/>
        <w:t>II Year I Semester</w:t>
      </w:r>
    </w:p>
    <w:p w:rsidR="00897842" w:rsidRPr="00DB4DE8" w:rsidRDefault="00897842" w:rsidP="00897842">
      <w:pPr>
        <w:spacing w:after="0"/>
        <w:rPr>
          <w:rFonts w:ascii="Times New Roman" w:hAnsi="Times New Roman" w:cs="Calibri"/>
          <w:b/>
          <w:u w:val="single"/>
        </w:rPr>
      </w:pP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860"/>
        <w:gridCol w:w="450"/>
        <w:gridCol w:w="450"/>
        <w:gridCol w:w="630"/>
        <w:gridCol w:w="450"/>
        <w:gridCol w:w="630"/>
        <w:gridCol w:w="630"/>
      </w:tblGrid>
      <w:tr w:rsidR="00897842" w:rsidRPr="00DB4DE8" w:rsidTr="00885FDB">
        <w:tc>
          <w:tcPr>
            <w:tcW w:w="642"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Sr. No</w:t>
            </w:r>
          </w:p>
        </w:tc>
        <w:tc>
          <w:tcPr>
            <w:tcW w:w="906"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Subject Code</w:t>
            </w:r>
          </w:p>
        </w:tc>
        <w:tc>
          <w:tcPr>
            <w:tcW w:w="4860"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Subject</w:t>
            </w:r>
          </w:p>
        </w:tc>
        <w:tc>
          <w:tcPr>
            <w:tcW w:w="450"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L</w:t>
            </w:r>
          </w:p>
        </w:tc>
        <w:tc>
          <w:tcPr>
            <w:tcW w:w="450"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T</w:t>
            </w:r>
          </w:p>
        </w:tc>
        <w:tc>
          <w:tcPr>
            <w:tcW w:w="630"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P/D</w:t>
            </w:r>
          </w:p>
        </w:tc>
        <w:tc>
          <w:tcPr>
            <w:tcW w:w="450"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C</w:t>
            </w:r>
          </w:p>
        </w:tc>
        <w:tc>
          <w:tcPr>
            <w:tcW w:w="1260" w:type="dxa"/>
            <w:gridSpan w:val="2"/>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Max Marks</w:t>
            </w:r>
          </w:p>
        </w:tc>
      </w:tr>
      <w:tr w:rsidR="00897842" w:rsidRPr="00DB4DE8" w:rsidTr="00885FDB">
        <w:tc>
          <w:tcPr>
            <w:tcW w:w="642"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906"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4860"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450"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450"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630"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450"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630" w:type="dxa"/>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CIE</w:t>
            </w:r>
          </w:p>
        </w:tc>
        <w:tc>
          <w:tcPr>
            <w:tcW w:w="630" w:type="dxa"/>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0B261E">
              <w:rPr>
                <w:rFonts w:ascii="Times New Roman" w:hAnsi="Times New Roman" w:cs="Calibri"/>
                <w:b/>
                <w:sz w:val="20"/>
              </w:rPr>
              <w:t>SEE</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6H373</w:t>
            </w:r>
          </w:p>
        </w:tc>
        <w:tc>
          <w:tcPr>
            <w:tcW w:w="48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 xml:space="preserve">Functional Communicative English </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6H316</w:t>
            </w:r>
          </w:p>
        </w:tc>
        <w:tc>
          <w:tcPr>
            <w:tcW w:w="48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Engineering Mathematics - III</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Pr>
                <w:rFonts w:ascii="Times New Roman" w:hAnsi="Times New Roman" w:cs="Calibri"/>
              </w:rPr>
              <w:t>2</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6K301</w:t>
            </w:r>
          </w:p>
        </w:tc>
        <w:tc>
          <w:tcPr>
            <w:tcW w:w="48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Strength of Materials - I</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4</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6K302</w:t>
            </w:r>
          </w:p>
        </w:tc>
        <w:tc>
          <w:tcPr>
            <w:tcW w:w="48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Fluid Mechanics (FM-I)</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5</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6K303</w:t>
            </w:r>
          </w:p>
        </w:tc>
        <w:tc>
          <w:tcPr>
            <w:tcW w:w="48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 xml:space="preserve">Surveying </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6ZC01</w:t>
            </w:r>
          </w:p>
        </w:tc>
        <w:tc>
          <w:tcPr>
            <w:tcW w:w="48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Managerial Economics and Financial Analysis</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6BC66</w:t>
            </w:r>
          </w:p>
        </w:tc>
        <w:tc>
          <w:tcPr>
            <w:tcW w:w="48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Basic Mechanical Engineering</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8</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6EC70</w:t>
            </w:r>
          </w:p>
        </w:tc>
        <w:tc>
          <w:tcPr>
            <w:tcW w:w="48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Java Programming</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9</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6K371</w:t>
            </w:r>
          </w:p>
        </w:tc>
        <w:tc>
          <w:tcPr>
            <w:tcW w:w="48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Strength of Materials Lab</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10</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6K372</w:t>
            </w:r>
          </w:p>
        </w:tc>
        <w:tc>
          <w:tcPr>
            <w:tcW w:w="48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Surveying – I Lab</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11</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6K373</w:t>
            </w:r>
          </w:p>
        </w:tc>
        <w:tc>
          <w:tcPr>
            <w:tcW w:w="486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rPr>
              <w:t>Computer Aided Drafting of Buildings Lab</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b/>
              </w:rPr>
            </w:pPr>
          </w:p>
        </w:tc>
        <w:tc>
          <w:tcPr>
            <w:tcW w:w="906" w:type="dxa"/>
            <w:shd w:val="clear" w:color="auto" w:fill="auto"/>
          </w:tcPr>
          <w:p w:rsidR="00897842" w:rsidRPr="00DB4DE8" w:rsidRDefault="00897842" w:rsidP="00334A85">
            <w:pPr>
              <w:spacing w:after="0" w:line="240" w:lineRule="auto"/>
              <w:jc w:val="right"/>
              <w:rPr>
                <w:rFonts w:ascii="Times New Roman" w:hAnsi="Times New Roman" w:cs="Calibri"/>
                <w:b/>
              </w:rPr>
            </w:pPr>
          </w:p>
        </w:tc>
        <w:tc>
          <w:tcPr>
            <w:tcW w:w="4860" w:type="dxa"/>
            <w:shd w:val="clear" w:color="auto" w:fill="auto"/>
          </w:tcPr>
          <w:p w:rsidR="00897842" w:rsidRPr="00DB4DE8" w:rsidRDefault="00897842" w:rsidP="00334A85">
            <w:pPr>
              <w:spacing w:after="0" w:line="240" w:lineRule="auto"/>
              <w:jc w:val="right"/>
              <w:rPr>
                <w:rFonts w:ascii="Times New Roman" w:hAnsi="Times New Roman" w:cs="Calibri"/>
                <w:b/>
              </w:rPr>
            </w:pPr>
            <w:r w:rsidRPr="00DB4DE8">
              <w:rPr>
                <w:rFonts w:ascii="Times New Roman" w:hAnsi="Times New Roman" w:cs="Calibri"/>
                <w:b/>
              </w:rPr>
              <w:t xml:space="preserve">Total : </w:t>
            </w:r>
          </w:p>
        </w:tc>
        <w:tc>
          <w:tcPr>
            <w:tcW w:w="45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19</w:t>
            </w:r>
          </w:p>
        </w:tc>
        <w:tc>
          <w:tcPr>
            <w:tcW w:w="45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10</w:t>
            </w:r>
          </w:p>
        </w:tc>
        <w:tc>
          <w:tcPr>
            <w:tcW w:w="63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9</w:t>
            </w:r>
          </w:p>
        </w:tc>
        <w:tc>
          <w:tcPr>
            <w:tcW w:w="45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24</w:t>
            </w:r>
          </w:p>
        </w:tc>
        <w:tc>
          <w:tcPr>
            <w:tcW w:w="63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275</w:t>
            </w:r>
          </w:p>
        </w:tc>
        <w:tc>
          <w:tcPr>
            <w:tcW w:w="63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825</w:t>
            </w:r>
          </w:p>
        </w:tc>
      </w:tr>
    </w:tbl>
    <w:p w:rsidR="00897842" w:rsidRPr="00DB4DE8" w:rsidRDefault="00897842" w:rsidP="00897842">
      <w:pPr>
        <w:spacing w:after="0"/>
        <w:rPr>
          <w:rFonts w:ascii="Times New Roman" w:hAnsi="Times New Roman" w:cs="Calibri"/>
        </w:rPr>
      </w:pPr>
    </w:p>
    <w:p w:rsidR="00897842" w:rsidRPr="00DB4DE8" w:rsidRDefault="00897842" w:rsidP="00897842">
      <w:pPr>
        <w:spacing w:after="0"/>
        <w:rPr>
          <w:rFonts w:ascii="Times New Roman" w:hAnsi="Times New Roman" w:cs="Calibri"/>
          <w:b/>
          <w:u w:val="single"/>
        </w:rPr>
      </w:pPr>
      <w:r w:rsidRPr="00DB4DE8">
        <w:rPr>
          <w:rFonts w:ascii="Times New Roman" w:hAnsi="Times New Roman" w:cs="Calibri"/>
          <w:b/>
          <w:u w:val="single"/>
        </w:rPr>
        <w:t>II Year II Semester</w:t>
      </w:r>
    </w:p>
    <w:p w:rsidR="00897842" w:rsidRPr="00DB4DE8" w:rsidRDefault="00897842" w:rsidP="00897842">
      <w:pPr>
        <w:spacing w:after="0"/>
        <w:rPr>
          <w:rFonts w:ascii="Times New Roman" w:hAnsi="Times New Roman" w:cs="Calibri"/>
          <w:b/>
          <w:u w:val="single"/>
        </w:rPr>
      </w:pP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950"/>
        <w:gridCol w:w="450"/>
        <w:gridCol w:w="360"/>
        <w:gridCol w:w="630"/>
        <w:gridCol w:w="450"/>
        <w:gridCol w:w="630"/>
        <w:gridCol w:w="630"/>
      </w:tblGrid>
      <w:tr w:rsidR="00897842" w:rsidRPr="00DB4DE8" w:rsidTr="00885FDB">
        <w:tc>
          <w:tcPr>
            <w:tcW w:w="642"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Sr. No</w:t>
            </w:r>
          </w:p>
        </w:tc>
        <w:tc>
          <w:tcPr>
            <w:tcW w:w="906"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Subject Code</w:t>
            </w:r>
          </w:p>
        </w:tc>
        <w:tc>
          <w:tcPr>
            <w:tcW w:w="4950"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Subject</w:t>
            </w:r>
          </w:p>
        </w:tc>
        <w:tc>
          <w:tcPr>
            <w:tcW w:w="450"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L</w:t>
            </w:r>
          </w:p>
        </w:tc>
        <w:tc>
          <w:tcPr>
            <w:tcW w:w="360"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T</w:t>
            </w:r>
          </w:p>
        </w:tc>
        <w:tc>
          <w:tcPr>
            <w:tcW w:w="630"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P/D</w:t>
            </w:r>
          </w:p>
        </w:tc>
        <w:tc>
          <w:tcPr>
            <w:tcW w:w="450"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C</w:t>
            </w:r>
          </w:p>
        </w:tc>
        <w:tc>
          <w:tcPr>
            <w:tcW w:w="1260" w:type="dxa"/>
            <w:gridSpan w:val="2"/>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Max Marks</w:t>
            </w:r>
          </w:p>
        </w:tc>
      </w:tr>
      <w:tr w:rsidR="00897842" w:rsidRPr="00DB4DE8" w:rsidTr="00885FDB">
        <w:tc>
          <w:tcPr>
            <w:tcW w:w="642"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906"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4950"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450"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360"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630"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450"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630" w:type="dxa"/>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CIE</w:t>
            </w:r>
          </w:p>
        </w:tc>
        <w:tc>
          <w:tcPr>
            <w:tcW w:w="630" w:type="dxa"/>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0B261E">
              <w:rPr>
                <w:rFonts w:ascii="Times New Roman" w:hAnsi="Times New Roman" w:cs="Calibri"/>
                <w:b/>
                <w:sz w:val="20"/>
              </w:rPr>
              <w:t>SEE</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6HC18</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Probability and Statistics</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Pr>
                <w:rFonts w:ascii="Times New Roman" w:hAnsi="Times New Roman" w:cs="Calibri"/>
              </w:rPr>
              <w:t>2</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rPr>
            </w:pPr>
            <w:r w:rsidRPr="00DB4DE8">
              <w:rPr>
                <w:rFonts w:ascii="Times New Roman" w:hAnsi="Times New Roman" w:cs="Calibri"/>
              </w:rPr>
              <w:t>3</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6K401</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Strength of Materials - II</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rPr>
            </w:pPr>
            <w:r w:rsidRPr="00DB4DE8">
              <w:rPr>
                <w:rFonts w:ascii="Times New Roman" w:hAnsi="Times New Roman" w:cs="Calibri"/>
              </w:rPr>
              <w:t>3</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6K402</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Structural Analysis – I</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rPr>
            </w:pPr>
            <w:r w:rsidRPr="00DB4DE8">
              <w:rPr>
                <w:rFonts w:ascii="Times New Roman" w:hAnsi="Times New Roman" w:cs="Calibri"/>
              </w:rPr>
              <w:t>3</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4</w:t>
            </w:r>
          </w:p>
        </w:tc>
        <w:tc>
          <w:tcPr>
            <w:tcW w:w="906" w:type="dxa"/>
            <w:shd w:val="clear" w:color="auto" w:fill="auto"/>
          </w:tcPr>
          <w:p w:rsidR="00897842" w:rsidRPr="00DB4DE8" w:rsidRDefault="00897842" w:rsidP="00334A85">
            <w:pPr>
              <w:spacing w:after="0" w:line="240" w:lineRule="auto"/>
              <w:rPr>
                <w:rFonts w:ascii="Times New Roman" w:hAnsi="Times New Roman" w:cs="Calibri"/>
                <w:sz w:val="20"/>
              </w:rPr>
            </w:pPr>
            <w:r w:rsidRPr="00DB4DE8">
              <w:rPr>
                <w:rFonts w:ascii="Times New Roman" w:hAnsi="Times New Roman" w:cs="Calibri"/>
              </w:rPr>
              <w:t>6K403</w:t>
            </w:r>
          </w:p>
        </w:tc>
        <w:tc>
          <w:tcPr>
            <w:tcW w:w="4950" w:type="dxa"/>
            <w:shd w:val="clear" w:color="auto" w:fill="auto"/>
          </w:tcPr>
          <w:p w:rsidR="00897842" w:rsidRPr="00DB4DE8" w:rsidRDefault="00897842" w:rsidP="00334A85">
            <w:pPr>
              <w:spacing w:after="0" w:line="240" w:lineRule="auto"/>
              <w:rPr>
                <w:rFonts w:ascii="Times New Roman" w:hAnsi="Times New Roman" w:cs="Calibri"/>
                <w:sz w:val="20"/>
              </w:rPr>
            </w:pPr>
            <w:r w:rsidRPr="00DB4DE8">
              <w:rPr>
                <w:rFonts w:ascii="Times New Roman" w:hAnsi="Times New Roman" w:cs="Calibri"/>
                <w:sz w:val="20"/>
              </w:rPr>
              <w:t xml:space="preserve">Open Channel Flow and Hydraulic Machinery (FM-II) </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rPr>
            </w:pPr>
            <w:r w:rsidRPr="00DB4DE8">
              <w:rPr>
                <w:rFonts w:ascii="Times New Roman" w:hAnsi="Times New Roman" w:cs="Calibri"/>
              </w:rPr>
              <w:t>3</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5</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6K404</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Building Materials and Construction  Planning</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rPr>
            </w:pPr>
            <w:r w:rsidRPr="00DB4DE8">
              <w:rPr>
                <w:rFonts w:ascii="Times New Roman" w:hAnsi="Times New Roman" w:cs="Calibri"/>
              </w:rPr>
              <w:t>3</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6K405</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Engineering Geology</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rPr>
            </w:pPr>
            <w:r w:rsidRPr="00DB4DE8">
              <w:rPr>
                <w:rFonts w:ascii="Times New Roman" w:hAnsi="Times New Roman" w:cs="Calibri"/>
              </w:rPr>
              <w:t>2</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6K471</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Fluid Mechanics Lab</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rPr>
            </w:pPr>
            <w:r w:rsidRPr="00DB4DE8">
              <w:rPr>
                <w:rFonts w:ascii="Times New Roman" w:hAnsi="Times New Roman" w:cs="Calibri"/>
              </w:rPr>
              <w:t>2</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8</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6K472</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Surveying – II Lab</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rPr>
            </w:pPr>
            <w:r w:rsidRPr="00DB4DE8">
              <w:rPr>
                <w:rFonts w:ascii="Times New Roman" w:hAnsi="Times New Roman" w:cs="Calibri"/>
              </w:rPr>
              <w:t>2</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9</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6K473</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Engineering Geology Lab</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rPr>
            </w:pPr>
            <w:r w:rsidRPr="00DB4DE8">
              <w:rPr>
                <w:rFonts w:ascii="Times New Roman" w:hAnsi="Times New Roman" w:cs="Calibri"/>
              </w:rPr>
              <w:t>2</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10</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6K494</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Survey Camp with Seminar</w:t>
            </w:r>
          </w:p>
        </w:tc>
        <w:tc>
          <w:tcPr>
            <w:tcW w:w="4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rPr>
            </w:pPr>
            <w:r w:rsidRPr="00DB4DE8">
              <w:rPr>
                <w:rFonts w:ascii="Times New Roman" w:hAnsi="Times New Roman" w:cs="Calibri"/>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sz w:val="20"/>
              </w:rPr>
              <w:t>100</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b/>
              </w:rPr>
            </w:pPr>
          </w:p>
        </w:tc>
        <w:tc>
          <w:tcPr>
            <w:tcW w:w="906" w:type="dxa"/>
            <w:shd w:val="clear" w:color="auto" w:fill="auto"/>
          </w:tcPr>
          <w:p w:rsidR="00897842" w:rsidRPr="00DB4DE8" w:rsidRDefault="00897842" w:rsidP="00334A85">
            <w:pPr>
              <w:spacing w:after="0" w:line="240" w:lineRule="auto"/>
              <w:jc w:val="right"/>
              <w:rPr>
                <w:rFonts w:ascii="Times New Roman" w:hAnsi="Times New Roman" w:cs="Calibri"/>
                <w:b/>
              </w:rPr>
            </w:pPr>
          </w:p>
        </w:tc>
        <w:tc>
          <w:tcPr>
            <w:tcW w:w="4950" w:type="dxa"/>
            <w:shd w:val="clear" w:color="auto" w:fill="auto"/>
          </w:tcPr>
          <w:p w:rsidR="00897842" w:rsidRPr="00DB4DE8" w:rsidRDefault="00897842" w:rsidP="00334A85">
            <w:pPr>
              <w:spacing w:after="0" w:line="240" w:lineRule="auto"/>
              <w:jc w:val="right"/>
              <w:rPr>
                <w:rFonts w:ascii="Times New Roman" w:hAnsi="Times New Roman" w:cs="Calibri"/>
                <w:b/>
              </w:rPr>
            </w:pPr>
            <w:r w:rsidRPr="00DB4DE8">
              <w:rPr>
                <w:rFonts w:ascii="Times New Roman" w:hAnsi="Times New Roman" w:cs="Calibri"/>
                <w:b/>
              </w:rPr>
              <w:t xml:space="preserve">Total : </w:t>
            </w:r>
          </w:p>
        </w:tc>
        <w:tc>
          <w:tcPr>
            <w:tcW w:w="45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18</w:t>
            </w:r>
          </w:p>
        </w:tc>
        <w:tc>
          <w:tcPr>
            <w:tcW w:w="36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4</w:t>
            </w:r>
          </w:p>
        </w:tc>
        <w:tc>
          <w:tcPr>
            <w:tcW w:w="63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11</w:t>
            </w:r>
          </w:p>
        </w:tc>
        <w:tc>
          <w:tcPr>
            <w:tcW w:w="45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24</w:t>
            </w:r>
          </w:p>
        </w:tc>
        <w:tc>
          <w:tcPr>
            <w:tcW w:w="63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325</w:t>
            </w:r>
          </w:p>
        </w:tc>
        <w:tc>
          <w:tcPr>
            <w:tcW w:w="63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675</w:t>
            </w:r>
          </w:p>
        </w:tc>
      </w:tr>
    </w:tbl>
    <w:p w:rsidR="00897842" w:rsidRPr="00DB4DE8" w:rsidRDefault="00897842" w:rsidP="00897842">
      <w:pPr>
        <w:rPr>
          <w:rFonts w:ascii="Times New Roman" w:hAnsi="Times New Roman" w:cs="Calibri"/>
          <w:b/>
        </w:rPr>
      </w:pPr>
      <w:r w:rsidRPr="00DB4DE8">
        <w:rPr>
          <w:rFonts w:ascii="Times New Roman" w:hAnsi="Times New Roman" w:cs="Calibri"/>
          <w:b/>
        </w:rPr>
        <w:br w:type="page"/>
      </w:r>
    </w:p>
    <w:p w:rsidR="00897842" w:rsidRPr="00DB4DE8" w:rsidRDefault="00897842" w:rsidP="00897842">
      <w:pPr>
        <w:rPr>
          <w:rFonts w:ascii="Times New Roman" w:hAnsi="Times New Roman" w:cs="Calibri"/>
        </w:rPr>
      </w:pPr>
      <w:r w:rsidRPr="00DB4DE8">
        <w:rPr>
          <w:rFonts w:ascii="Times New Roman" w:hAnsi="Times New Roman" w:cs="Calibri"/>
          <w:b/>
          <w:u w:val="single"/>
        </w:rPr>
        <w:lastRenderedPageBreak/>
        <w:t>III Year I Semester</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950"/>
        <w:gridCol w:w="450"/>
        <w:gridCol w:w="360"/>
        <w:gridCol w:w="630"/>
        <w:gridCol w:w="450"/>
        <w:gridCol w:w="630"/>
        <w:gridCol w:w="630"/>
      </w:tblGrid>
      <w:tr w:rsidR="00897842" w:rsidRPr="00DB4DE8" w:rsidTr="00885FDB">
        <w:tc>
          <w:tcPr>
            <w:tcW w:w="642"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Sr. No</w:t>
            </w:r>
          </w:p>
        </w:tc>
        <w:tc>
          <w:tcPr>
            <w:tcW w:w="906"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Subject Code</w:t>
            </w:r>
          </w:p>
        </w:tc>
        <w:tc>
          <w:tcPr>
            <w:tcW w:w="4950"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Subject</w:t>
            </w:r>
          </w:p>
        </w:tc>
        <w:tc>
          <w:tcPr>
            <w:tcW w:w="450"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L</w:t>
            </w:r>
          </w:p>
        </w:tc>
        <w:tc>
          <w:tcPr>
            <w:tcW w:w="360"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T</w:t>
            </w:r>
          </w:p>
        </w:tc>
        <w:tc>
          <w:tcPr>
            <w:tcW w:w="630"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P/D</w:t>
            </w:r>
          </w:p>
        </w:tc>
        <w:tc>
          <w:tcPr>
            <w:tcW w:w="450"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C</w:t>
            </w:r>
          </w:p>
        </w:tc>
        <w:tc>
          <w:tcPr>
            <w:tcW w:w="1260" w:type="dxa"/>
            <w:gridSpan w:val="2"/>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Max Marks</w:t>
            </w:r>
          </w:p>
        </w:tc>
      </w:tr>
      <w:tr w:rsidR="00897842" w:rsidRPr="00DB4DE8" w:rsidTr="00885FDB">
        <w:tc>
          <w:tcPr>
            <w:tcW w:w="642"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906"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4950"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450"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360"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630"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450"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b/>
              </w:rPr>
            </w:pPr>
          </w:p>
        </w:tc>
        <w:tc>
          <w:tcPr>
            <w:tcW w:w="630" w:type="dxa"/>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CIE</w:t>
            </w:r>
          </w:p>
        </w:tc>
        <w:tc>
          <w:tcPr>
            <w:tcW w:w="630" w:type="dxa"/>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0B261E">
              <w:rPr>
                <w:rFonts w:ascii="Times New Roman" w:hAnsi="Times New Roman" w:cs="Calibri"/>
                <w:b/>
                <w:sz w:val="20"/>
              </w:rPr>
              <w:t>SEE</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6K501</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Reinforced Concrete Design</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rPr>
            </w:pPr>
            <w:r w:rsidRPr="00DB4DE8">
              <w:rPr>
                <w:rFonts w:ascii="Times New Roman" w:hAnsi="Times New Roman" w:cs="Calibri"/>
              </w:rPr>
              <w:t>3</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6K502</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Structural Analysis - II</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rPr>
            </w:pPr>
            <w:r w:rsidRPr="00DB4DE8">
              <w:rPr>
                <w:rFonts w:ascii="Times New Roman" w:hAnsi="Times New Roman" w:cs="Calibri"/>
              </w:rPr>
              <w:t>3</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906" w:type="dxa"/>
            <w:shd w:val="clear" w:color="auto" w:fill="auto"/>
          </w:tcPr>
          <w:p w:rsidR="00897842" w:rsidRPr="00DB4DE8" w:rsidRDefault="00897842" w:rsidP="00334A85">
            <w:pPr>
              <w:spacing w:after="0" w:line="240" w:lineRule="auto"/>
              <w:rPr>
                <w:rFonts w:ascii="Times New Roman" w:hAnsi="Times New Roman" w:cs="Calibri"/>
                <w:sz w:val="20"/>
              </w:rPr>
            </w:pPr>
            <w:r w:rsidRPr="00DB4DE8">
              <w:rPr>
                <w:rFonts w:ascii="Times New Roman" w:hAnsi="Times New Roman" w:cs="Calibri"/>
              </w:rPr>
              <w:t>6K503</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Environmental  Engineering</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rPr>
            </w:pPr>
            <w:r w:rsidRPr="00DB4DE8">
              <w:rPr>
                <w:rFonts w:ascii="Times New Roman" w:hAnsi="Times New Roman" w:cs="Calibri"/>
              </w:rPr>
              <w:t>3</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4</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6K504</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Geotechnical Engineering</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rPr>
            </w:pPr>
            <w:r w:rsidRPr="00DB4DE8">
              <w:rPr>
                <w:rFonts w:ascii="Times New Roman" w:hAnsi="Times New Roman" w:cs="Calibri"/>
              </w:rPr>
              <w:t>3</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5</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Professional Elective – I</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rPr>
            </w:pPr>
            <w:r w:rsidRPr="00DB4DE8">
              <w:rPr>
                <w:rFonts w:ascii="Times New Roman" w:hAnsi="Times New Roman" w:cs="Calibri"/>
              </w:rPr>
              <w:t>3</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Open Elective – I</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2</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rPr>
            </w:pPr>
            <w:r w:rsidRPr="00DB4DE8">
              <w:rPr>
                <w:rFonts w:ascii="Times New Roman" w:hAnsi="Times New Roman" w:cs="Calibri"/>
              </w:rPr>
              <w:t>2</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B5315A" w:rsidTr="00885FDB">
        <w:tc>
          <w:tcPr>
            <w:tcW w:w="642" w:type="dxa"/>
            <w:shd w:val="clear" w:color="auto" w:fill="auto"/>
          </w:tcPr>
          <w:p w:rsidR="00897842" w:rsidRPr="00B5315A" w:rsidRDefault="00897842" w:rsidP="00334A85">
            <w:pPr>
              <w:spacing w:after="0" w:line="240" w:lineRule="auto"/>
              <w:rPr>
                <w:rFonts w:ascii="Times New Roman" w:hAnsi="Times New Roman" w:cs="Calibri"/>
              </w:rPr>
            </w:pPr>
            <w:r w:rsidRPr="00B5315A">
              <w:rPr>
                <w:rFonts w:ascii="Times New Roman" w:hAnsi="Times New Roman" w:cs="Calibri"/>
              </w:rPr>
              <w:t>7</w:t>
            </w:r>
          </w:p>
        </w:tc>
        <w:tc>
          <w:tcPr>
            <w:tcW w:w="906" w:type="dxa"/>
            <w:shd w:val="clear" w:color="auto" w:fill="auto"/>
          </w:tcPr>
          <w:p w:rsidR="00897842" w:rsidRPr="00B5315A" w:rsidRDefault="00897842" w:rsidP="00334A85">
            <w:pPr>
              <w:spacing w:after="0" w:line="240" w:lineRule="auto"/>
              <w:rPr>
                <w:rFonts w:ascii="Times New Roman" w:hAnsi="Times New Roman" w:cs="Calibri"/>
              </w:rPr>
            </w:pPr>
            <w:r w:rsidRPr="00B5315A">
              <w:rPr>
                <w:rFonts w:ascii="Times New Roman" w:hAnsi="Times New Roman" w:cs="Calibri"/>
              </w:rPr>
              <w:t>6K571</w:t>
            </w:r>
          </w:p>
        </w:tc>
        <w:tc>
          <w:tcPr>
            <w:tcW w:w="4950" w:type="dxa"/>
            <w:shd w:val="clear" w:color="auto" w:fill="auto"/>
          </w:tcPr>
          <w:p w:rsidR="00897842" w:rsidRPr="00B5315A" w:rsidRDefault="00897842" w:rsidP="00334A85">
            <w:pPr>
              <w:spacing w:after="0" w:line="240" w:lineRule="auto"/>
              <w:rPr>
                <w:rFonts w:ascii="Times New Roman" w:hAnsi="Times New Roman" w:cs="Calibri"/>
              </w:rPr>
            </w:pPr>
            <w:r w:rsidRPr="00B5315A">
              <w:rPr>
                <w:rFonts w:ascii="Times New Roman" w:hAnsi="Times New Roman" w:cs="Calibri"/>
              </w:rPr>
              <w:t>Geographic Information Systems Lab</w:t>
            </w:r>
          </w:p>
        </w:tc>
        <w:tc>
          <w:tcPr>
            <w:tcW w:w="450" w:type="dxa"/>
            <w:shd w:val="clear" w:color="auto" w:fill="auto"/>
          </w:tcPr>
          <w:p w:rsidR="00897842" w:rsidRPr="00B5315A" w:rsidRDefault="00897842" w:rsidP="00334A85">
            <w:pPr>
              <w:spacing w:after="0" w:line="240" w:lineRule="auto"/>
              <w:jc w:val="center"/>
              <w:rPr>
                <w:rFonts w:ascii="Times New Roman" w:hAnsi="Times New Roman" w:cs="Calibri"/>
                <w:b/>
              </w:rPr>
            </w:pPr>
            <w:r w:rsidRPr="00B5315A">
              <w:rPr>
                <w:rFonts w:ascii="Times New Roman" w:hAnsi="Times New Roman" w:cs="Calibri"/>
                <w:b/>
              </w:rPr>
              <w:t>-</w:t>
            </w:r>
          </w:p>
        </w:tc>
        <w:tc>
          <w:tcPr>
            <w:tcW w:w="360" w:type="dxa"/>
            <w:shd w:val="clear" w:color="auto" w:fill="auto"/>
          </w:tcPr>
          <w:p w:rsidR="00897842" w:rsidRPr="00B5315A" w:rsidRDefault="00897842" w:rsidP="00334A85">
            <w:pPr>
              <w:spacing w:after="0" w:line="240" w:lineRule="auto"/>
              <w:rPr>
                <w:rFonts w:ascii="Times New Roman" w:hAnsi="Times New Roman" w:cs="Calibri"/>
              </w:rPr>
            </w:pPr>
            <w:r w:rsidRPr="00B5315A">
              <w:rPr>
                <w:rFonts w:ascii="Times New Roman" w:hAnsi="Times New Roman" w:cs="Calibri"/>
              </w:rPr>
              <w:t>-</w:t>
            </w:r>
          </w:p>
        </w:tc>
        <w:tc>
          <w:tcPr>
            <w:tcW w:w="630" w:type="dxa"/>
            <w:shd w:val="clear" w:color="auto" w:fill="auto"/>
          </w:tcPr>
          <w:p w:rsidR="00897842" w:rsidRPr="00B5315A" w:rsidRDefault="00897842" w:rsidP="00334A85">
            <w:pPr>
              <w:spacing w:after="0" w:line="240" w:lineRule="auto"/>
              <w:rPr>
                <w:rFonts w:ascii="Times New Roman" w:hAnsi="Times New Roman" w:cs="Calibri"/>
              </w:rPr>
            </w:pPr>
            <w:r w:rsidRPr="00B5315A">
              <w:rPr>
                <w:rFonts w:ascii="Times New Roman" w:hAnsi="Times New Roman" w:cs="Calibri"/>
              </w:rPr>
              <w:t>3</w:t>
            </w:r>
          </w:p>
        </w:tc>
        <w:tc>
          <w:tcPr>
            <w:tcW w:w="450" w:type="dxa"/>
            <w:shd w:val="clear" w:color="auto" w:fill="auto"/>
          </w:tcPr>
          <w:p w:rsidR="00897842" w:rsidRPr="00B5315A" w:rsidRDefault="00897842" w:rsidP="00334A85">
            <w:pPr>
              <w:spacing w:after="0" w:line="240" w:lineRule="auto"/>
              <w:jc w:val="center"/>
              <w:rPr>
                <w:rFonts w:ascii="Times New Roman" w:hAnsi="Times New Roman" w:cs="Calibri"/>
              </w:rPr>
            </w:pPr>
            <w:r w:rsidRPr="00B5315A">
              <w:rPr>
                <w:rFonts w:ascii="Times New Roman" w:hAnsi="Times New Roman" w:cs="Calibri"/>
              </w:rPr>
              <w:t>2</w:t>
            </w:r>
          </w:p>
        </w:tc>
        <w:tc>
          <w:tcPr>
            <w:tcW w:w="630" w:type="dxa"/>
            <w:shd w:val="clear" w:color="auto" w:fill="auto"/>
          </w:tcPr>
          <w:p w:rsidR="00897842" w:rsidRPr="00B5315A" w:rsidRDefault="00897842" w:rsidP="00334A85">
            <w:pPr>
              <w:spacing w:after="0" w:line="240" w:lineRule="auto"/>
              <w:rPr>
                <w:rFonts w:ascii="Times New Roman" w:hAnsi="Times New Roman" w:cs="Calibri"/>
              </w:rPr>
            </w:pPr>
            <w:r w:rsidRPr="00B5315A">
              <w:rPr>
                <w:rFonts w:ascii="Times New Roman" w:hAnsi="Times New Roman" w:cs="Calibri"/>
              </w:rPr>
              <w:t>25</w:t>
            </w:r>
          </w:p>
        </w:tc>
        <w:tc>
          <w:tcPr>
            <w:tcW w:w="630" w:type="dxa"/>
            <w:shd w:val="clear" w:color="auto" w:fill="auto"/>
          </w:tcPr>
          <w:p w:rsidR="00897842" w:rsidRPr="00B5315A" w:rsidRDefault="00897842" w:rsidP="00334A85">
            <w:pPr>
              <w:spacing w:after="0" w:line="240" w:lineRule="auto"/>
              <w:rPr>
                <w:rFonts w:ascii="Times New Roman" w:hAnsi="Times New Roman" w:cs="Calibri"/>
              </w:rPr>
            </w:pPr>
            <w:r w:rsidRPr="00B5315A">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8</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6K573</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Environmental Engineering Lab</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rPr>
            </w:pPr>
            <w:r w:rsidRPr="00DB4DE8">
              <w:rPr>
                <w:rFonts w:ascii="Times New Roman" w:hAnsi="Times New Roman" w:cs="Calibri"/>
              </w:rPr>
              <w:t>2</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9</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6K574</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Geotechnical Engineering Lab</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rPr>
            </w:pPr>
            <w:r w:rsidRPr="00DB4DE8">
              <w:rPr>
                <w:rFonts w:ascii="Times New Roman" w:hAnsi="Times New Roman" w:cs="Calibri"/>
              </w:rPr>
              <w:t>2</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FF4C43" w:rsidTr="00885FDB">
        <w:tc>
          <w:tcPr>
            <w:tcW w:w="642" w:type="dxa"/>
            <w:shd w:val="clear" w:color="auto" w:fill="auto"/>
          </w:tcPr>
          <w:p w:rsidR="00897842" w:rsidRPr="00FF4C43" w:rsidRDefault="00897842" w:rsidP="00334A85">
            <w:pPr>
              <w:spacing w:after="0" w:line="240" w:lineRule="auto"/>
              <w:rPr>
                <w:rFonts w:ascii="Times New Roman" w:hAnsi="Times New Roman" w:cs="Calibri"/>
              </w:rPr>
            </w:pPr>
            <w:r w:rsidRPr="00FF4C43">
              <w:rPr>
                <w:rFonts w:ascii="Times New Roman" w:hAnsi="Times New Roman" w:cs="Calibri"/>
              </w:rPr>
              <w:t>10</w:t>
            </w:r>
          </w:p>
        </w:tc>
        <w:tc>
          <w:tcPr>
            <w:tcW w:w="906" w:type="dxa"/>
            <w:shd w:val="clear" w:color="auto" w:fill="auto"/>
          </w:tcPr>
          <w:p w:rsidR="00897842" w:rsidRPr="00FF4C43" w:rsidRDefault="00897842" w:rsidP="00334A85">
            <w:pPr>
              <w:spacing w:after="0" w:line="240" w:lineRule="auto"/>
              <w:rPr>
                <w:rFonts w:ascii="Times New Roman" w:hAnsi="Times New Roman" w:cs="Calibri"/>
              </w:rPr>
            </w:pPr>
            <w:r w:rsidRPr="00FF4C43">
              <w:rPr>
                <w:rFonts w:ascii="Times New Roman" w:hAnsi="Times New Roman"/>
                <w:caps/>
                <w:sz w:val="20"/>
              </w:rPr>
              <w:t>6h</w:t>
            </w:r>
            <w:r w:rsidR="0051005F" w:rsidRPr="00FF4C43">
              <w:rPr>
                <w:rFonts w:ascii="Times New Roman" w:hAnsi="Times New Roman"/>
                <w:caps/>
                <w:sz w:val="20"/>
              </w:rPr>
              <w:t>576</w:t>
            </w:r>
          </w:p>
        </w:tc>
        <w:tc>
          <w:tcPr>
            <w:tcW w:w="4950" w:type="dxa"/>
            <w:shd w:val="clear" w:color="auto" w:fill="auto"/>
          </w:tcPr>
          <w:p w:rsidR="00897842" w:rsidRPr="00FF4C43" w:rsidRDefault="00897842" w:rsidP="00334A85">
            <w:pPr>
              <w:spacing w:after="0" w:line="240" w:lineRule="auto"/>
              <w:rPr>
                <w:rFonts w:ascii="Times New Roman" w:hAnsi="Times New Roman" w:cs="Calibri"/>
              </w:rPr>
            </w:pPr>
            <w:r w:rsidRPr="00FF4C43">
              <w:rPr>
                <w:rFonts w:ascii="Times New Roman" w:hAnsi="Times New Roman" w:cs="Calibri"/>
              </w:rPr>
              <w:t>Quantitative Aptitude</w:t>
            </w:r>
          </w:p>
        </w:tc>
        <w:tc>
          <w:tcPr>
            <w:tcW w:w="450" w:type="dxa"/>
            <w:shd w:val="clear" w:color="auto" w:fill="auto"/>
          </w:tcPr>
          <w:p w:rsidR="00897842" w:rsidRPr="00FF4C43" w:rsidRDefault="00897842" w:rsidP="00334A85">
            <w:pPr>
              <w:spacing w:after="0" w:line="240" w:lineRule="auto"/>
              <w:jc w:val="center"/>
              <w:rPr>
                <w:rFonts w:ascii="Times New Roman" w:hAnsi="Times New Roman" w:cs="Calibri"/>
                <w:b/>
              </w:rPr>
            </w:pPr>
            <w:r w:rsidRPr="00FF4C43">
              <w:rPr>
                <w:rFonts w:ascii="Times New Roman" w:hAnsi="Times New Roman" w:cs="Calibri"/>
                <w:b/>
              </w:rPr>
              <w:t>1</w:t>
            </w:r>
          </w:p>
        </w:tc>
        <w:tc>
          <w:tcPr>
            <w:tcW w:w="360" w:type="dxa"/>
            <w:shd w:val="clear" w:color="auto" w:fill="auto"/>
          </w:tcPr>
          <w:p w:rsidR="00897842" w:rsidRPr="00FF4C43" w:rsidRDefault="00897842" w:rsidP="00334A85">
            <w:pPr>
              <w:spacing w:after="0" w:line="240" w:lineRule="auto"/>
              <w:rPr>
                <w:rFonts w:ascii="Times New Roman" w:hAnsi="Times New Roman" w:cs="Calibri"/>
              </w:rPr>
            </w:pPr>
            <w:r w:rsidRPr="00FF4C43">
              <w:rPr>
                <w:rFonts w:ascii="Times New Roman" w:hAnsi="Times New Roman" w:cs="Calibri"/>
              </w:rPr>
              <w:t>1</w:t>
            </w:r>
          </w:p>
        </w:tc>
        <w:tc>
          <w:tcPr>
            <w:tcW w:w="630" w:type="dxa"/>
            <w:shd w:val="clear" w:color="auto" w:fill="auto"/>
          </w:tcPr>
          <w:p w:rsidR="00897842" w:rsidRPr="00FF4C43" w:rsidRDefault="00897842" w:rsidP="00334A85">
            <w:pPr>
              <w:spacing w:after="0" w:line="240" w:lineRule="auto"/>
              <w:rPr>
                <w:rFonts w:ascii="Times New Roman" w:hAnsi="Times New Roman" w:cs="Calibri"/>
              </w:rPr>
            </w:pPr>
            <w:r w:rsidRPr="00FF4C43">
              <w:rPr>
                <w:rFonts w:ascii="Times New Roman" w:hAnsi="Times New Roman" w:cs="Calibri"/>
              </w:rPr>
              <w:t>-</w:t>
            </w:r>
          </w:p>
        </w:tc>
        <w:tc>
          <w:tcPr>
            <w:tcW w:w="450" w:type="dxa"/>
            <w:shd w:val="clear" w:color="auto" w:fill="auto"/>
          </w:tcPr>
          <w:p w:rsidR="00897842" w:rsidRPr="00FF4C43" w:rsidRDefault="00897842" w:rsidP="00334A85">
            <w:pPr>
              <w:spacing w:after="0" w:line="240" w:lineRule="auto"/>
              <w:jc w:val="center"/>
              <w:rPr>
                <w:rFonts w:ascii="Times New Roman" w:hAnsi="Times New Roman" w:cs="Calibri"/>
              </w:rPr>
            </w:pPr>
            <w:r w:rsidRPr="00FF4C43">
              <w:rPr>
                <w:rFonts w:ascii="Times New Roman" w:hAnsi="Times New Roman" w:cs="Calibri"/>
              </w:rPr>
              <w:t>1</w:t>
            </w:r>
          </w:p>
        </w:tc>
        <w:tc>
          <w:tcPr>
            <w:tcW w:w="630" w:type="dxa"/>
            <w:shd w:val="clear" w:color="auto" w:fill="auto"/>
          </w:tcPr>
          <w:p w:rsidR="00897842" w:rsidRPr="00FF4C43" w:rsidRDefault="00897842" w:rsidP="00334A85">
            <w:pPr>
              <w:spacing w:after="0" w:line="240" w:lineRule="auto"/>
              <w:rPr>
                <w:rFonts w:ascii="Times New Roman" w:hAnsi="Times New Roman" w:cs="Calibri"/>
              </w:rPr>
            </w:pPr>
            <w:r w:rsidRPr="00FF4C43">
              <w:rPr>
                <w:rFonts w:ascii="Times New Roman" w:hAnsi="Times New Roman" w:cs="Calibri"/>
              </w:rPr>
              <w:t>25</w:t>
            </w:r>
          </w:p>
        </w:tc>
        <w:tc>
          <w:tcPr>
            <w:tcW w:w="630" w:type="dxa"/>
            <w:shd w:val="clear" w:color="auto" w:fill="auto"/>
          </w:tcPr>
          <w:p w:rsidR="00897842" w:rsidRPr="00FF4C43" w:rsidRDefault="00897842" w:rsidP="00334A85">
            <w:pPr>
              <w:spacing w:after="0" w:line="240" w:lineRule="auto"/>
              <w:rPr>
                <w:rFonts w:ascii="Times New Roman" w:hAnsi="Times New Roman" w:cs="Calibri"/>
              </w:rPr>
            </w:pPr>
            <w:r w:rsidRPr="00FF4C43">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b/>
              </w:rPr>
            </w:pPr>
          </w:p>
        </w:tc>
        <w:tc>
          <w:tcPr>
            <w:tcW w:w="906" w:type="dxa"/>
            <w:shd w:val="clear" w:color="auto" w:fill="auto"/>
          </w:tcPr>
          <w:p w:rsidR="00897842" w:rsidRPr="00DB4DE8" w:rsidRDefault="00897842" w:rsidP="00334A85">
            <w:pPr>
              <w:spacing w:after="0" w:line="240" w:lineRule="auto"/>
              <w:jc w:val="right"/>
              <w:rPr>
                <w:rFonts w:ascii="Times New Roman" w:hAnsi="Times New Roman" w:cs="Calibri"/>
                <w:b/>
              </w:rPr>
            </w:pPr>
          </w:p>
        </w:tc>
        <w:tc>
          <w:tcPr>
            <w:tcW w:w="4950" w:type="dxa"/>
            <w:shd w:val="clear" w:color="auto" w:fill="auto"/>
          </w:tcPr>
          <w:p w:rsidR="00897842" w:rsidRPr="00DB4DE8" w:rsidRDefault="00897842" w:rsidP="00334A85">
            <w:pPr>
              <w:spacing w:after="0" w:line="240" w:lineRule="auto"/>
              <w:jc w:val="right"/>
              <w:rPr>
                <w:rFonts w:ascii="Times New Roman" w:hAnsi="Times New Roman" w:cs="Calibri"/>
                <w:b/>
              </w:rPr>
            </w:pPr>
            <w:r w:rsidRPr="00DB4DE8">
              <w:rPr>
                <w:rFonts w:ascii="Times New Roman" w:hAnsi="Times New Roman" w:cs="Calibri"/>
                <w:b/>
              </w:rPr>
              <w:t xml:space="preserve">Total: </w:t>
            </w:r>
          </w:p>
        </w:tc>
        <w:tc>
          <w:tcPr>
            <w:tcW w:w="45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18</w:t>
            </w:r>
          </w:p>
        </w:tc>
        <w:tc>
          <w:tcPr>
            <w:tcW w:w="36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6</w:t>
            </w:r>
          </w:p>
        </w:tc>
        <w:tc>
          <w:tcPr>
            <w:tcW w:w="63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9</w:t>
            </w:r>
          </w:p>
        </w:tc>
        <w:tc>
          <w:tcPr>
            <w:tcW w:w="45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24</w:t>
            </w:r>
          </w:p>
        </w:tc>
        <w:tc>
          <w:tcPr>
            <w:tcW w:w="63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250</w:t>
            </w:r>
          </w:p>
        </w:tc>
        <w:tc>
          <w:tcPr>
            <w:tcW w:w="63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750</w:t>
            </w:r>
          </w:p>
        </w:tc>
      </w:tr>
    </w:tbl>
    <w:p w:rsidR="00897842" w:rsidRPr="00DB4DE8" w:rsidRDefault="00897842" w:rsidP="00897842">
      <w:pPr>
        <w:spacing w:after="0"/>
        <w:rPr>
          <w:rFonts w:ascii="Times New Roman" w:hAnsi="Times New Roman" w:cs="Calibri"/>
        </w:rPr>
      </w:pPr>
    </w:p>
    <w:p w:rsidR="00897842" w:rsidRDefault="00897842" w:rsidP="00897842">
      <w:pPr>
        <w:spacing w:after="0" w:line="240" w:lineRule="auto"/>
        <w:rPr>
          <w:rFonts w:ascii="Times New Roman" w:hAnsi="Times New Roman" w:cs="Calibri"/>
          <w:b/>
          <w:u w:val="single"/>
        </w:rPr>
      </w:pPr>
      <w:r w:rsidRPr="00DB4DE8">
        <w:rPr>
          <w:rFonts w:ascii="Times New Roman" w:hAnsi="Times New Roman" w:cs="Calibri"/>
          <w:b/>
          <w:u w:val="single"/>
        </w:rPr>
        <w:t xml:space="preserve">Professional Elective </w:t>
      </w:r>
      <w:r w:rsidRPr="00DB4DE8">
        <w:rPr>
          <w:rFonts w:ascii="Times New Roman" w:hAnsi="Times New Roman" w:cs="Calibri"/>
          <w:u w:val="single"/>
        </w:rPr>
        <w:t xml:space="preserve">– </w:t>
      </w:r>
      <w:r w:rsidRPr="00DB4DE8">
        <w:rPr>
          <w:rFonts w:ascii="Times New Roman" w:hAnsi="Times New Roman" w:cs="Calibri"/>
          <w:b/>
          <w:u w:val="single"/>
        </w:rPr>
        <w:t>I:  List of Subjects (III-I)</w:t>
      </w:r>
    </w:p>
    <w:p w:rsidR="00163F31" w:rsidRPr="00DB4DE8" w:rsidRDefault="00163F31" w:rsidP="00897842">
      <w:pPr>
        <w:spacing w:after="0" w:line="240" w:lineRule="auto"/>
        <w:rPr>
          <w:rFonts w:ascii="Times New Roman" w:hAnsi="Times New Roman" w:cs="Calibri"/>
          <w:b/>
          <w:u w:val="single"/>
        </w:rPr>
      </w:pPr>
    </w:p>
    <w:tbl>
      <w:tblPr>
        <w:tblW w:w="973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2"/>
        <w:gridCol w:w="3652"/>
        <w:gridCol w:w="925"/>
        <w:gridCol w:w="4339"/>
      </w:tblGrid>
      <w:tr w:rsidR="00897842" w:rsidRPr="00DB4DE8" w:rsidTr="00334A85">
        <w:tc>
          <w:tcPr>
            <w:tcW w:w="828" w:type="dxa"/>
            <w:shd w:val="clear" w:color="auto" w:fill="E5DFEC"/>
          </w:tcPr>
          <w:p w:rsidR="00897842" w:rsidRPr="00DB4DE8" w:rsidRDefault="00897842" w:rsidP="00334A85">
            <w:pPr>
              <w:spacing w:after="0" w:line="240" w:lineRule="auto"/>
              <w:rPr>
                <w:rFonts w:ascii="Times New Roman" w:hAnsi="Times New Roman" w:cs="Calibri"/>
                <w:b/>
                <w:szCs w:val="20"/>
              </w:rPr>
            </w:pPr>
            <w:r w:rsidRPr="00DB4DE8">
              <w:rPr>
                <w:rFonts w:ascii="Times New Roman" w:hAnsi="Times New Roman" w:cs="Calibri"/>
                <w:sz w:val="24"/>
              </w:rPr>
              <w:t>Sr.</w:t>
            </w:r>
            <w:r w:rsidRPr="00DB4DE8">
              <w:rPr>
                <w:rFonts w:ascii="Times New Roman" w:hAnsi="Times New Roman" w:cs="Calibri"/>
                <w:b/>
                <w:szCs w:val="20"/>
              </w:rPr>
              <w:t xml:space="preserve"> No</w:t>
            </w:r>
          </w:p>
        </w:tc>
        <w:tc>
          <w:tcPr>
            <w:tcW w:w="3690" w:type="dxa"/>
            <w:shd w:val="clear" w:color="auto" w:fill="E5DFEC"/>
          </w:tcPr>
          <w:p w:rsidR="00897842" w:rsidRPr="00DB4DE8" w:rsidRDefault="00897842" w:rsidP="00334A85">
            <w:pPr>
              <w:spacing w:after="0" w:line="240" w:lineRule="auto"/>
              <w:rPr>
                <w:rFonts w:ascii="Times New Roman" w:hAnsi="Times New Roman" w:cs="Calibri"/>
                <w:b/>
                <w:szCs w:val="20"/>
              </w:rPr>
            </w:pPr>
            <w:r w:rsidRPr="00DB4DE8">
              <w:rPr>
                <w:rFonts w:ascii="Times New Roman" w:hAnsi="Times New Roman" w:cs="Calibri"/>
                <w:b/>
                <w:szCs w:val="20"/>
              </w:rPr>
              <w:t>Name of Stream</w:t>
            </w:r>
          </w:p>
        </w:tc>
        <w:tc>
          <w:tcPr>
            <w:tcW w:w="830" w:type="dxa"/>
            <w:shd w:val="clear" w:color="auto" w:fill="E5DFEC"/>
          </w:tcPr>
          <w:p w:rsidR="00897842" w:rsidRPr="00DB4DE8" w:rsidRDefault="00897842" w:rsidP="00334A85">
            <w:pPr>
              <w:spacing w:after="0" w:line="240" w:lineRule="auto"/>
              <w:rPr>
                <w:rFonts w:ascii="Times New Roman" w:hAnsi="Times New Roman" w:cs="Calibri"/>
                <w:b/>
                <w:szCs w:val="20"/>
              </w:rPr>
            </w:pPr>
            <w:r w:rsidRPr="00DB4DE8">
              <w:rPr>
                <w:rFonts w:ascii="Times New Roman" w:hAnsi="Times New Roman" w:cs="Calibri"/>
                <w:b/>
                <w:szCs w:val="20"/>
              </w:rPr>
              <w:t>Subject Code</w:t>
            </w:r>
          </w:p>
        </w:tc>
        <w:tc>
          <w:tcPr>
            <w:tcW w:w="4390" w:type="dxa"/>
            <w:shd w:val="clear" w:color="auto" w:fill="E5DFEC"/>
          </w:tcPr>
          <w:p w:rsidR="00897842" w:rsidRPr="00DB4DE8" w:rsidRDefault="00897842" w:rsidP="00334A85">
            <w:pPr>
              <w:spacing w:after="0" w:line="240" w:lineRule="auto"/>
              <w:rPr>
                <w:rFonts w:ascii="Times New Roman" w:hAnsi="Times New Roman" w:cs="Calibri"/>
                <w:b/>
                <w:szCs w:val="20"/>
              </w:rPr>
            </w:pPr>
            <w:r w:rsidRPr="00DB4DE8">
              <w:rPr>
                <w:rFonts w:ascii="Times New Roman" w:hAnsi="Times New Roman" w:cs="Calibri"/>
                <w:b/>
                <w:szCs w:val="20"/>
              </w:rPr>
              <w:t>Subject Name</w:t>
            </w:r>
          </w:p>
        </w:tc>
      </w:tr>
      <w:tr w:rsidR="00897842" w:rsidRPr="00DB4DE8" w:rsidTr="00334A85">
        <w:tc>
          <w:tcPr>
            <w:tcW w:w="828"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1</w:t>
            </w:r>
          </w:p>
        </w:tc>
        <w:tc>
          <w:tcPr>
            <w:tcW w:w="3690"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Construction Technology</w:t>
            </w:r>
          </w:p>
        </w:tc>
        <w:tc>
          <w:tcPr>
            <w:tcW w:w="830"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6KC51</w:t>
            </w:r>
          </w:p>
        </w:tc>
        <w:tc>
          <w:tcPr>
            <w:tcW w:w="4390"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Construction Technology &amp; Project Management</w:t>
            </w:r>
          </w:p>
        </w:tc>
      </w:tr>
      <w:tr w:rsidR="00897842" w:rsidRPr="00DB4DE8" w:rsidTr="00334A85">
        <w:tc>
          <w:tcPr>
            <w:tcW w:w="828"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2</w:t>
            </w:r>
          </w:p>
        </w:tc>
        <w:tc>
          <w:tcPr>
            <w:tcW w:w="3690"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Structural Engineering</w:t>
            </w:r>
          </w:p>
        </w:tc>
        <w:tc>
          <w:tcPr>
            <w:tcW w:w="830"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6KC52</w:t>
            </w:r>
          </w:p>
        </w:tc>
        <w:tc>
          <w:tcPr>
            <w:tcW w:w="4390"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Structural Dynamics</w:t>
            </w:r>
          </w:p>
        </w:tc>
      </w:tr>
      <w:tr w:rsidR="00897842" w:rsidRPr="00DB4DE8" w:rsidTr="00334A85">
        <w:tc>
          <w:tcPr>
            <w:tcW w:w="828"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3</w:t>
            </w:r>
          </w:p>
        </w:tc>
        <w:tc>
          <w:tcPr>
            <w:tcW w:w="3690"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Water Resources and Environmental Engineering Stream</w:t>
            </w:r>
          </w:p>
        </w:tc>
        <w:tc>
          <w:tcPr>
            <w:tcW w:w="830"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6KC53</w:t>
            </w:r>
          </w:p>
        </w:tc>
        <w:tc>
          <w:tcPr>
            <w:tcW w:w="4390"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Advanced Environmental Engineering</w:t>
            </w:r>
          </w:p>
        </w:tc>
      </w:tr>
      <w:tr w:rsidR="00897842" w:rsidRPr="00DB4DE8" w:rsidTr="00334A85">
        <w:tc>
          <w:tcPr>
            <w:tcW w:w="828"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4</w:t>
            </w:r>
          </w:p>
        </w:tc>
        <w:tc>
          <w:tcPr>
            <w:tcW w:w="3690"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GIS, Surveying, and Transportation Stream</w:t>
            </w:r>
          </w:p>
        </w:tc>
        <w:tc>
          <w:tcPr>
            <w:tcW w:w="830"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6KC54</w:t>
            </w:r>
          </w:p>
        </w:tc>
        <w:tc>
          <w:tcPr>
            <w:tcW w:w="4390" w:type="dxa"/>
          </w:tcPr>
          <w:p w:rsidR="00897842" w:rsidRPr="00DB4DE8" w:rsidRDefault="00FC5B93" w:rsidP="00334A85">
            <w:pPr>
              <w:spacing w:after="0" w:line="240" w:lineRule="auto"/>
              <w:rPr>
                <w:rFonts w:ascii="Times New Roman" w:hAnsi="Times New Roman" w:cs="Calibri"/>
                <w:szCs w:val="20"/>
              </w:rPr>
            </w:pPr>
            <w:r>
              <w:rPr>
                <w:rFonts w:ascii="Times New Roman" w:hAnsi="Times New Roman" w:cs="Calibri"/>
                <w:szCs w:val="20"/>
              </w:rPr>
              <w:t>Geographic Information Systems</w:t>
            </w:r>
          </w:p>
        </w:tc>
      </w:tr>
      <w:tr w:rsidR="00897842" w:rsidRPr="00DB4DE8" w:rsidTr="00334A85">
        <w:tc>
          <w:tcPr>
            <w:tcW w:w="828"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5</w:t>
            </w:r>
          </w:p>
        </w:tc>
        <w:tc>
          <w:tcPr>
            <w:tcW w:w="3690"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Geotechnical  &amp; Geo-environmental Engineering Stream</w:t>
            </w:r>
          </w:p>
        </w:tc>
        <w:tc>
          <w:tcPr>
            <w:tcW w:w="830"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6KC55</w:t>
            </w:r>
          </w:p>
        </w:tc>
        <w:tc>
          <w:tcPr>
            <w:tcW w:w="4390"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Foundation Engineering</w:t>
            </w:r>
          </w:p>
        </w:tc>
      </w:tr>
    </w:tbl>
    <w:p w:rsidR="00897842" w:rsidRPr="00DB4DE8" w:rsidRDefault="00897842" w:rsidP="00897842">
      <w:pPr>
        <w:spacing w:after="0" w:line="240" w:lineRule="auto"/>
        <w:rPr>
          <w:rFonts w:ascii="Times New Roman" w:hAnsi="Times New Roman" w:cs="Calibri"/>
          <w:b/>
          <w:sz w:val="24"/>
        </w:rPr>
      </w:pPr>
    </w:p>
    <w:p w:rsidR="00897842" w:rsidRDefault="00897842" w:rsidP="00897842">
      <w:pPr>
        <w:spacing w:after="0" w:line="240" w:lineRule="auto"/>
        <w:rPr>
          <w:rFonts w:ascii="Times New Roman" w:hAnsi="Times New Roman" w:cs="Calibri"/>
          <w:b/>
          <w:sz w:val="24"/>
          <w:u w:val="single"/>
        </w:rPr>
      </w:pPr>
      <w:r w:rsidRPr="00DB4DE8">
        <w:rPr>
          <w:rFonts w:ascii="Times New Roman" w:hAnsi="Times New Roman" w:cs="Calibri"/>
          <w:b/>
          <w:sz w:val="24"/>
          <w:u w:val="single"/>
        </w:rPr>
        <w:t xml:space="preserve">Open Elective </w:t>
      </w:r>
      <w:r w:rsidRPr="00DB4DE8">
        <w:rPr>
          <w:rFonts w:ascii="Times New Roman" w:hAnsi="Times New Roman" w:cs="Calibri"/>
          <w:u w:val="single"/>
        </w:rPr>
        <w:t xml:space="preserve">– </w:t>
      </w:r>
      <w:r w:rsidRPr="00DB4DE8">
        <w:rPr>
          <w:rFonts w:ascii="Times New Roman" w:hAnsi="Times New Roman" w:cs="Calibri"/>
          <w:b/>
          <w:sz w:val="24"/>
          <w:u w:val="single"/>
        </w:rPr>
        <w:t>I: List of Subjects (III-I)</w:t>
      </w:r>
    </w:p>
    <w:p w:rsidR="00163F31" w:rsidRPr="00DB4DE8" w:rsidRDefault="00163F31" w:rsidP="00897842">
      <w:pPr>
        <w:spacing w:after="0" w:line="240" w:lineRule="auto"/>
        <w:rPr>
          <w:rFonts w:ascii="Times New Roman" w:hAnsi="Times New Roman" w:cs="Calibri"/>
          <w:b/>
          <w:sz w:val="24"/>
          <w:u w:val="single"/>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8"/>
        <w:gridCol w:w="3690"/>
        <w:gridCol w:w="925"/>
        <w:gridCol w:w="4228"/>
      </w:tblGrid>
      <w:tr w:rsidR="00897842" w:rsidRPr="00DB4DE8" w:rsidTr="00D36319">
        <w:tc>
          <w:tcPr>
            <w:tcW w:w="828" w:type="dxa"/>
            <w:shd w:val="clear" w:color="auto" w:fill="DDD9C3"/>
          </w:tcPr>
          <w:p w:rsidR="00897842" w:rsidRPr="00DB4DE8" w:rsidRDefault="00897842" w:rsidP="00334A85">
            <w:pPr>
              <w:spacing w:after="0" w:line="240" w:lineRule="auto"/>
              <w:rPr>
                <w:rFonts w:ascii="Times New Roman" w:hAnsi="Times New Roman" w:cs="Calibri"/>
                <w:b/>
                <w:szCs w:val="20"/>
              </w:rPr>
            </w:pPr>
            <w:r w:rsidRPr="00DB4DE8">
              <w:rPr>
                <w:rFonts w:ascii="Times New Roman" w:hAnsi="Times New Roman" w:cs="Calibri"/>
                <w:b/>
                <w:szCs w:val="20"/>
              </w:rPr>
              <w:t>Sr. No</w:t>
            </w:r>
          </w:p>
        </w:tc>
        <w:tc>
          <w:tcPr>
            <w:tcW w:w="3690" w:type="dxa"/>
            <w:shd w:val="clear" w:color="auto" w:fill="DDD9C3"/>
          </w:tcPr>
          <w:p w:rsidR="00897842" w:rsidRPr="00DB4DE8" w:rsidRDefault="00897842" w:rsidP="00334A85">
            <w:pPr>
              <w:spacing w:after="0" w:line="240" w:lineRule="auto"/>
              <w:rPr>
                <w:rFonts w:ascii="Times New Roman" w:hAnsi="Times New Roman" w:cs="Calibri"/>
                <w:b/>
                <w:szCs w:val="20"/>
              </w:rPr>
            </w:pPr>
            <w:r w:rsidRPr="00DB4DE8">
              <w:rPr>
                <w:rFonts w:ascii="Times New Roman" w:hAnsi="Times New Roman" w:cs="Calibri"/>
                <w:b/>
                <w:szCs w:val="20"/>
              </w:rPr>
              <w:t>Name of Stream</w:t>
            </w:r>
          </w:p>
        </w:tc>
        <w:tc>
          <w:tcPr>
            <w:tcW w:w="925" w:type="dxa"/>
            <w:shd w:val="clear" w:color="auto" w:fill="DDD9C3"/>
          </w:tcPr>
          <w:p w:rsidR="00897842" w:rsidRPr="00DB4DE8" w:rsidRDefault="00897842" w:rsidP="00334A85">
            <w:pPr>
              <w:spacing w:after="0" w:line="240" w:lineRule="auto"/>
              <w:rPr>
                <w:rFonts w:ascii="Times New Roman" w:hAnsi="Times New Roman" w:cs="Calibri"/>
                <w:b/>
                <w:szCs w:val="20"/>
              </w:rPr>
            </w:pPr>
            <w:r w:rsidRPr="00DB4DE8">
              <w:rPr>
                <w:rFonts w:ascii="Times New Roman" w:hAnsi="Times New Roman" w:cs="Calibri"/>
                <w:b/>
                <w:szCs w:val="20"/>
              </w:rPr>
              <w:t>Subject Code</w:t>
            </w:r>
          </w:p>
        </w:tc>
        <w:tc>
          <w:tcPr>
            <w:tcW w:w="4228" w:type="dxa"/>
            <w:shd w:val="clear" w:color="auto" w:fill="DDD9C3"/>
          </w:tcPr>
          <w:p w:rsidR="00897842" w:rsidRPr="00DB4DE8" w:rsidRDefault="00897842" w:rsidP="00334A85">
            <w:pPr>
              <w:spacing w:after="0" w:line="240" w:lineRule="auto"/>
              <w:rPr>
                <w:rFonts w:ascii="Times New Roman" w:hAnsi="Times New Roman" w:cs="Calibri"/>
                <w:b/>
                <w:szCs w:val="20"/>
              </w:rPr>
            </w:pPr>
            <w:r w:rsidRPr="00DB4DE8">
              <w:rPr>
                <w:rFonts w:ascii="Times New Roman" w:hAnsi="Times New Roman" w:cs="Calibri"/>
                <w:b/>
                <w:szCs w:val="20"/>
              </w:rPr>
              <w:t>Subject Name</w:t>
            </w:r>
          </w:p>
        </w:tc>
      </w:tr>
      <w:tr w:rsidR="00D36319" w:rsidRPr="00D36319" w:rsidTr="00535D68">
        <w:tc>
          <w:tcPr>
            <w:tcW w:w="828" w:type="dxa"/>
          </w:tcPr>
          <w:p w:rsidR="00D36319" w:rsidRPr="00D36319" w:rsidRDefault="00D36319" w:rsidP="00D36319">
            <w:pPr>
              <w:spacing w:after="0" w:line="240" w:lineRule="auto"/>
              <w:rPr>
                <w:rFonts w:ascii="Times New Roman" w:hAnsi="Times New Roman" w:cs="Calibri"/>
                <w:szCs w:val="20"/>
              </w:rPr>
            </w:pPr>
            <w:r w:rsidRPr="00D36319">
              <w:rPr>
                <w:rFonts w:ascii="Times New Roman" w:hAnsi="Times New Roman" w:cs="Calibri"/>
                <w:szCs w:val="20"/>
              </w:rPr>
              <w:t>1</w:t>
            </w:r>
          </w:p>
        </w:tc>
        <w:tc>
          <w:tcPr>
            <w:tcW w:w="3690" w:type="dxa"/>
          </w:tcPr>
          <w:p w:rsidR="00D36319" w:rsidRPr="00D36319" w:rsidRDefault="00D36319" w:rsidP="00D36319">
            <w:pPr>
              <w:spacing w:after="0" w:line="240" w:lineRule="auto"/>
              <w:rPr>
                <w:rFonts w:ascii="Times New Roman" w:hAnsi="Times New Roman"/>
                <w:szCs w:val="20"/>
              </w:rPr>
            </w:pPr>
            <w:r w:rsidRPr="00D36319">
              <w:rPr>
                <w:rFonts w:ascii="Times New Roman" w:hAnsi="Times New Roman"/>
                <w:szCs w:val="20"/>
              </w:rPr>
              <w:t>Entrepreneurship Stream</w:t>
            </w:r>
          </w:p>
        </w:tc>
        <w:tc>
          <w:tcPr>
            <w:tcW w:w="925" w:type="dxa"/>
            <w:vAlign w:val="center"/>
          </w:tcPr>
          <w:p w:rsidR="00D36319" w:rsidRPr="00391AAB" w:rsidRDefault="00A40305" w:rsidP="00D36319">
            <w:pPr>
              <w:spacing w:after="0" w:line="240" w:lineRule="auto"/>
              <w:jc w:val="center"/>
              <w:rPr>
                <w:rFonts w:ascii="Times New Roman" w:hAnsi="Times New Roman"/>
                <w:sz w:val="24"/>
                <w:szCs w:val="24"/>
              </w:rPr>
            </w:pPr>
            <w:r>
              <w:rPr>
                <w:rFonts w:ascii="Times New Roman" w:hAnsi="Times New Roman"/>
                <w:sz w:val="24"/>
                <w:szCs w:val="24"/>
              </w:rPr>
              <w:t>6</w:t>
            </w:r>
            <w:r w:rsidR="00D36319" w:rsidRPr="00391AAB">
              <w:rPr>
                <w:rFonts w:ascii="Times New Roman" w:hAnsi="Times New Roman"/>
                <w:sz w:val="24"/>
                <w:szCs w:val="24"/>
              </w:rPr>
              <w:t>ZC22</w:t>
            </w:r>
          </w:p>
        </w:tc>
        <w:tc>
          <w:tcPr>
            <w:tcW w:w="4228" w:type="dxa"/>
          </w:tcPr>
          <w:p w:rsidR="00D36319" w:rsidRPr="00D36319" w:rsidRDefault="00D36319" w:rsidP="00D36319">
            <w:pPr>
              <w:spacing w:after="0" w:line="240" w:lineRule="auto"/>
              <w:rPr>
                <w:rFonts w:ascii="Times New Roman" w:hAnsi="Times New Roman" w:cs="Calibri"/>
                <w:szCs w:val="20"/>
              </w:rPr>
            </w:pPr>
            <w:r w:rsidRPr="00D36319">
              <w:rPr>
                <w:rFonts w:ascii="Times New Roman" w:hAnsi="Times New Roman"/>
                <w:sz w:val="24"/>
                <w:szCs w:val="24"/>
              </w:rPr>
              <w:t>Basics of Entrepreneurship</w:t>
            </w:r>
            <w:r>
              <w:rPr>
                <w:rFonts w:ascii="Times New Roman" w:hAnsi="Times New Roman"/>
                <w:sz w:val="24"/>
                <w:szCs w:val="24"/>
              </w:rPr>
              <w:t>.</w:t>
            </w:r>
          </w:p>
        </w:tc>
      </w:tr>
      <w:tr w:rsidR="00D36319" w:rsidRPr="00D36319" w:rsidTr="00535D68">
        <w:tc>
          <w:tcPr>
            <w:tcW w:w="828" w:type="dxa"/>
          </w:tcPr>
          <w:p w:rsidR="00D36319" w:rsidRPr="00D36319" w:rsidRDefault="00D36319" w:rsidP="00D36319">
            <w:pPr>
              <w:spacing w:after="0" w:line="240" w:lineRule="auto"/>
              <w:rPr>
                <w:rFonts w:ascii="Times New Roman" w:hAnsi="Times New Roman" w:cs="Calibri"/>
                <w:szCs w:val="20"/>
              </w:rPr>
            </w:pPr>
            <w:r w:rsidRPr="00D36319">
              <w:rPr>
                <w:rFonts w:ascii="Times New Roman" w:hAnsi="Times New Roman" w:cs="Calibri"/>
                <w:szCs w:val="20"/>
              </w:rPr>
              <w:t>2</w:t>
            </w:r>
          </w:p>
        </w:tc>
        <w:tc>
          <w:tcPr>
            <w:tcW w:w="3690" w:type="dxa"/>
          </w:tcPr>
          <w:p w:rsidR="00D36319" w:rsidRPr="00D36319" w:rsidRDefault="00D36319" w:rsidP="00D36319">
            <w:pPr>
              <w:spacing w:after="0" w:line="240" w:lineRule="auto"/>
              <w:rPr>
                <w:rFonts w:ascii="Times New Roman" w:hAnsi="Times New Roman" w:cs="Calibri"/>
                <w:szCs w:val="20"/>
              </w:rPr>
            </w:pPr>
            <w:r w:rsidRPr="00D36319">
              <w:rPr>
                <w:rFonts w:ascii="Times New Roman" w:hAnsi="Times New Roman" w:cs="Calibri"/>
                <w:szCs w:val="20"/>
              </w:rPr>
              <w:t>Social Sciences Stream</w:t>
            </w:r>
          </w:p>
        </w:tc>
        <w:tc>
          <w:tcPr>
            <w:tcW w:w="925" w:type="dxa"/>
            <w:vAlign w:val="center"/>
          </w:tcPr>
          <w:p w:rsidR="00D36319" w:rsidRPr="00391AAB" w:rsidRDefault="00A40305" w:rsidP="00D36319">
            <w:pPr>
              <w:spacing w:after="0" w:line="240" w:lineRule="auto"/>
              <w:jc w:val="center"/>
              <w:rPr>
                <w:rFonts w:ascii="Times New Roman" w:hAnsi="Times New Roman"/>
                <w:sz w:val="24"/>
                <w:szCs w:val="24"/>
              </w:rPr>
            </w:pPr>
            <w:r>
              <w:rPr>
                <w:rFonts w:ascii="Times New Roman" w:hAnsi="Times New Roman"/>
                <w:sz w:val="24"/>
                <w:szCs w:val="24"/>
              </w:rPr>
              <w:t>6</w:t>
            </w:r>
            <w:r w:rsidR="00D36319" w:rsidRPr="00391AAB">
              <w:rPr>
                <w:rFonts w:ascii="Times New Roman" w:hAnsi="Times New Roman"/>
                <w:sz w:val="24"/>
                <w:szCs w:val="24"/>
              </w:rPr>
              <w:t>ZC25</w:t>
            </w:r>
          </w:p>
        </w:tc>
        <w:tc>
          <w:tcPr>
            <w:tcW w:w="4228" w:type="dxa"/>
          </w:tcPr>
          <w:p w:rsidR="00D36319" w:rsidRPr="00D36319" w:rsidRDefault="00D36319" w:rsidP="00D36319">
            <w:pPr>
              <w:spacing w:after="0" w:line="240" w:lineRule="auto"/>
              <w:rPr>
                <w:rFonts w:ascii="Times New Roman" w:hAnsi="Times New Roman" w:cs="Calibri"/>
                <w:szCs w:val="20"/>
              </w:rPr>
            </w:pPr>
            <w:r w:rsidRPr="00D36319">
              <w:rPr>
                <w:rFonts w:ascii="Times New Roman" w:hAnsi="Times New Roman"/>
                <w:sz w:val="24"/>
                <w:szCs w:val="24"/>
              </w:rPr>
              <w:t>Basics of Indian Economy</w:t>
            </w:r>
            <w:r>
              <w:rPr>
                <w:rFonts w:ascii="Times New Roman" w:hAnsi="Times New Roman"/>
                <w:sz w:val="24"/>
                <w:szCs w:val="24"/>
              </w:rPr>
              <w:t>.</w:t>
            </w:r>
          </w:p>
        </w:tc>
      </w:tr>
      <w:tr w:rsidR="00D36319" w:rsidRPr="00D36319" w:rsidTr="00535D68">
        <w:tc>
          <w:tcPr>
            <w:tcW w:w="828" w:type="dxa"/>
          </w:tcPr>
          <w:p w:rsidR="00D36319" w:rsidRPr="00D36319" w:rsidRDefault="00D36319" w:rsidP="00D36319">
            <w:pPr>
              <w:spacing w:after="0" w:line="240" w:lineRule="auto"/>
              <w:rPr>
                <w:rFonts w:ascii="Times New Roman" w:hAnsi="Times New Roman" w:cs="Calibri"/>
                <w:szCs w:val="20"/>
              </w:rPr>
            </w:pPr>
            <w:r w:rsidRPr="00D36319">
              <w:rPr>
                <w:rFonts w:ascii="Times New Roman" w:hAnsi="Times New Roman" w:cs="Calibri"/>
                <w:szCs w:val="20"/>
              </w:rPr>
              <w:t>3</w:t>
            </w:r>
          </w:p>
        </w:tc>
        <w:tc>
          <w:tcPr>
            <w:tcW w:w="3690" w:type="dxa"/>
          </w:tcPr>
          <w:p w:rsidR="00D36319" w:rsidRPr="00D36319" w:rsidRDefault="00D36319" w:rsidP="00D36319">
            <w:pPr>
              <w:spacing w:after="0" w:line="240" w:lineRule="auto"/>
              <w:rPr>
                <w:rFonts w:ascii="Times New Roman" w:hAnsi="Times New Roman" w:cs="Calibri"/>
                <w:szCs w:val="20"/>
              </w:rPr>
            </w:pPr>
            <w:r w:rsidRPr="00D36319">
              <w:rPr>
                <w:rFonts w:ascii="Times New Roman" w:hAnsi="Times New Roman" w:cs="Calibri"/>
                <w:szCs w:val="20"/>
              </w:rPr>
              <w:t>Technology Entrepreneurship Stream</w:t>
            </w:r>
          </w:p>
        </w:tc>
        <w:tc>
          <w:tcPr>
            <w:tcW w:w="925" w:type="dxa"/>
            <w:vAlign w:val="center"/>
          </w:tcPr>
          <w:p w:rsidR="00D36319" w:rsidRPr="00391AAB" w:rsidRDefault="00A40305" w:rsidP="00D36319">
            <w:pPr>
              <w:spacing w:after="0" w:line="240" w:lineRule="auto"/>
              <w:jc w:val="center"/>
              <w:rPr>
                <w:rFonts w:ascii="Times New Roman" w:hAnsi="Times New Roman"/>
                <w:sz w:val="24"/>
                <w:szCs w:val="24"/>
              </w:rPr>
            </w:pPr>
            <w:r>
              <w:rPr>
                <w:rFonts w:ascii="Times New Roman" w:hAnsi="Times New Roman"/>
                <w:sz w:val="24"/>
                <w:szCs w:val="24"/>
              </w:rPr>
              <w:t>6</w:t>
            </w:r>
            <w:r w:rsidR="00D36319" w:rsidRPr="00391AAB">
              <w:rPr>
                <w:rFonts w:ascii="Times New Roman" w:hAnsi="Times New Roman"/>
                <w:sz w:val="24"/>
                <w:szCs w:val="24"/>
              </w:rPr>
              <w:t>ZC20</w:t>
            </w:r>
          </w:p>
        </w:tc>
        <w:tc>
          <w:tcPr>
            <w:tcW w:w="4228" w:type="dxa"/>
          </w:tcPr>
          <w:p w:rsidR="00D36319" w:rsidRPr="00D36319" w:rsidRDefault="00D36319" w:rsidP="00D36319">
            <w:pPr>
              <w:spacing w:after="0" w:line="240" w:lineRule="auto"/>
              <w:rPr>
                <w:rFonts w:ascii="Times New Roman" w:hAnsi="Times New Roman" w:cs="Calibri"/>
                <w:szCs w:val="20"/>
              </w:rPr>
            </w:pPr>
            <w:r w:rsidRPr="00D36319">
              <w:rPr>
                <w:rFonts w:ascii="Times New Roman" w:hAnsi="Times New Roman"/>
                <w:sz w:val="24"/>
                <w:szCs w:val="24"/>
              </w:rPr>
              <w:t>Product and Services</w:t>
            </w:r>
            <w:r>
              <w:rPr>
                <w:rFonts w:ascii="Times New Roman" w:hAnsi="Times New Roman"/>
                <w:sz w:val="24"/>
                <w:szCs w:val="24"/>
              </w:rPr>
              <w:t>.</w:t>
            </w:r>
          </w:p>
        </w:tc>
      </w:tr>
      <w:tr w:rsidR="00D36319" w:rsidRPr="00D36319" w:rsidTr="00535D68">
        <w:tc>
          <w:tcPr>
            <w:tcW w:w="828" w:type="dxa"/>
          </w:tcPr>
          <w:p w:rsidR="00D36319" w:rsidRPr="00D36319" w:rsidRDefault="00D36319" w:rsidP="00D36319">
            <w:pPr>
              <w:spacing w:after="0" w:line="240" w:lineRule="auto"/>
              <w:rPr>
                <w:rFonts w:ascii="Times New Roman" w:hAnsi="Times New Roman" w:cs="Calibri"/>
                <w:szCs w:val="20"/>
              </w:rPr>
            </w:pPr>
            <w:r w:rsidRPr="00D36319">
              <w:rPr>
                <w:rFonts w:ascii="Times New Roman" w:hAnsi="Times New Roman" w:cs="Calibri"/>
                <w:szCs w:val="20"/>
              </w:rPr>
              <w:t>4</w:t>
            </w:r>
          </w:p>
        </w:tc>
        <w:tc>
          <w:tcPr>
            <w:tcW w:w="3690" w:type="dxa"/>
          </w:tcPr>
          <w:p w:rsidR="00D36319" w:rsidRPr="00D36319" w:rsidRDefault="00D36319" w:rsidP="00D36319">
            <w:pPr>
              <w:spacing w:after="0" w:line="240" w:lineRule="auto"/>
              <w:rPr>
                <w:rFonts w:ascii="Times New Roman" w:hAnsi="Times New Roman" w:cs="Calibri"/>
                <w:szCs w:val="20"/>
              </w:rPr>
            </w:pPr>
            <w:r w:rsidRPr="00D36319">
              <w:rPr>
                <w:rFonts w:ascii="Times New Roman" w:hAnsi="Times New Roman" w:cs="Calibri"/>
                <w:szCs w:val="20"/>
              </w:rPr>
              <w:t>Finance Stream</w:t>
            </w:r>
          </w:p>
        </w:tc>
        <w:tc>
          <w:tcPr>
            <w:tcW w:w="925" w:type="dxa"/>
            <w:vAlign w:val="center"/>
          </w:tcPr>
          <w:p w:rsidR="00D36319" w:rsidRPr="00391AAB" w:rsidRDefault="00A40305" w:rsidP="00D36319">
            <w:pPr>
              <w:spacing w:after="0" w:line="240" w:lineRule="auto"/>
              <w:jc w:val="center"/>
              <w:rPr>
                <w:rFonts w:ascii="Times New Roman" w:hAnsi="Times New Roman"/>
                <w:sz w:val="24"/>
                <w:szCs w:val="24"/>
              </w:rPr>
            </w:pPr>
            <w:r>
              <w:rPr>
                <w:rFonts w:ascii="Times New Roman" w:hAnsi="Times New Roman"/>
                <w:sz w:val="24"/>
                <w:szCs w:val="24"/>
              </w:rPr>
              <w:t>6</w:t>
            </w:r>
            <w:r w:rsidR="00D36319" w:rsidRPr="00391AAB">
              <w:rPr>
                <w:rFonts w:ascii="Times New Roman" w:hAnsi="Times New Roman"/>
                <w:sz w:val="24"/>
                <w:szCs w:val="24"/>
              </w:rPr>
              <w:t>ZC05</w:t>
            </w:r>
          </w:p>
        </w:tc>
        <w:tc>
          <w:tcPr>
            <w:tcW w:w="4228" w:type="dxa"/>
          </w:tcPr>
          <w:p w:rsidR="00D36319" w:rsidRPr="00D36319" w:rsidRDefault="00D36319" w:rsidP="00D36319">
            <w:pPr>
              <w:spacing w:after="0" w:line="240" w:lineRule="auto"/>
              <w:rPr>
                <w:rFonts w:ascii="Times New Roman" w:hAnsi="Times New Roman"/>
                <w:sz w:val="24"/>
                <w:szCs w:val="24"/>
              </w:rPr>
            </w:pPr>
            <w:r w:rsidRPr="00D36319">
              <w:rPr>
                <w:rFonts w:ascii="Times New Roman" w:hAnsi="Times New Roman"/>
                <w:sz w:val="24"/>
                <w:szCs w:val="24"/>
              </w:rPr>
              <w:t>Banking Operations, Insurance and Risk Management</w:t>
            </w:r>
            <w:r>
              <w:rPr>
                <w:rFonts w:ascii="Times New Roman" w:hAnsi="Times New Roman"/>
                <w:sz w:val="24"/>
                <w:szCs w:val="24"/>
              </w:rPr>
              <w:t>.</w:t>
            </w:r>
          </w:p>
        </w:tc>
      </w:tr>
    </w:tbl>
    <w:p w:rsidR="00D36319" w:rsidRPr="00DB4DE8" w:rsidRDefault="00897842" w:rsidP="00897842">
      <w:pPr>
        <w:spacing w:after="0" w:line="240" w:lineRule="auto"/>
        <w:rPr>
          <w:rFonts w:ascii="Times New Roman" w:hAnsi="Times New Roman" w:cs="Calibri"/>
          <w:b/>
        </w:rPr>
      </w:pPr>
      <w:r w:rsidRPr="00DB4DE8">
        <w:rPr>
          <w:rFonts w:ascii="Times New Roman" w:hAnsi="Times New Roman" w:cs="Calibri"/>
        </w:rPr>
        <w:br w:type="page"/>
      </w:r>
    </w:p>
    <w:p w:rsidR="00897842" w:rsidRDefault="00897842" w:rsidP="00897842">
      <w:pPr>
        <w:spacing w:after="0" w:line="240" w:lineRule="auto"/>
        <w:rPr>
          <w:rFonts w:ascii="Times New Roman" w:hAnsi="Times New Roman" w:cs="Calibri"/>
          <w:b/>
          <w:u w:val="single"/>
        </w:rPr>
      </w:pPr>
      <w:r w:rsidRPr="00DB4DE8">
        <w:rPr>
          <w:rFonts w:ascii="Times New Roman" w:hAnsi="Times New Roman" w:cs="Calibri"/>
          <w:b/>
          <w:u w:val="single"/>
        </w:rPr>
        <w:lastRenderedPageBreak/>
        <w:t>III Year II Semester</w:t>
      </w:r>
    </w:p>
    <w:p w:rsidR="00D36319" w:rsidRPr="00DB4DE8" w:rsidRDefault="00D36319" w:rsidP="00897842">
      <w:pPr>
        <w:spacing w:after="0" w:line="240" w:lineRule="auto"/>
        <w:rPr>
          <w:rFonts w:ascii="Times New Roman" w:hAnsi="Times New Roman" w:cs="Calibri"/>
          <w:b/>
          <w:u w:val="single"/>
        </w:rPr>
      </w:pP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950"/>
        <w:gridCol w:w="450"/>
        <w:gridCol w:w="360"/>
        <w:gridCol w:w="630"/>
        <w:gridCol w:w="450"/>
        <w:gridCol w:w="630"/>
        <w:gridCol w:w="630"/>
      </w:tblGrid>
      <w:tr w:rsidR="00897842" w:rsidRPr="00885FDB" w:rsidTr="00885FDB">
        <w:tc>
          <w:tcPr>
            <w:tcW w:w="642" w:type="dxa"/>
            <w:vMerge w:val="restart"/>
            <w:shd w:val="clear" w:color="auto" w:fill="auto"/>
            <w:vAlign w:val="center"/>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Sr. No</w:t>
            </w:r>
          </w:p>
        </w:tc>
        <w:tc>
          <w:tcPr>
            <w:tcW w:w="906" w:type="dxa"/>
            <w:vMerge w:val="restart"/>
            <w:shd w:val="clear" w:color="auto" w:fill="auto"/>
            <w:vAlign w:val="center"/>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Subject Code</w:t>
            </w:r>
          </w:p>
        </w:tc>
        <w:tc>
          <w:tcPr>
            <w:tcW w:w="4950" w:type="dxa"/>
            <w:vMerge w:val="restart"/>
            <w:shd w:val="clear" w:color="auto" w:fill="auto"/>
            <w:vAlign w:val="center"/>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Subject</w:t>
            </w:r>
          </w:p>
        </w:tc>
        <w:tc>
          <w:tcPr>
            <w:tcW w:w="450" w:type="dxa"/>
            <w:vMerge w:val="restart"/>
            <w:shd w:val="clear" w:color="auto" w:fill="auto"/>
            <w:vAlign w:val="center"/>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L</w:t>
            </w:r>
          </w:p>
        </w:tc>
        <w:tc>
          <w:tcPr>
            <w:tcW w:w="360" w:type="dxa"/>
            <w:vMerge w:val="restart"/>
            <w:shd w:val="clear" w:color="auto" w:fill="auto"/>
            <w:vAlign w:val="center"/>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T</w:t>
            </w:r>
          </w:p>
        </w:tc>
        <w:tc>
          <w:tcPr>
            <w:tcW w:w="630" w:type="dxa"/>
            <w:vMerge w:val="restart"/>
            <w:shd w:val="clear" w:color="auto" w:fill="auto"/>
            <w:vAlign w:val="center"/>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P/D</w:t>
            </w:r>
          </w:p>
        </w:tc>
        <w:tc>
          <w:tcPr>
            <w:tcW w:w="450" w:type="dxa"/>
            <w:vMerge w:val="restart"/>
            <w:shd w:val="clear" w:color="auto" w:fill="auto"/>
            <w:vAlign w:val="center"/>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C</w:t>
            </w:r>
          </w:p>
        </w:tc>
        <w:tc>
          <w:tcPr>
            <w:tcW w:w="1260" w:type="dxa"/>
            <w:gridSpan w:val="2"/>
            <w:shd w:val="clear" w:color="auto" w:fill="auto"/>
            <w:vAlign w:val="center"/>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Max Marks</w:t>
            </w:r>
          </w:p>
        </w:tc>
      </w:tr>
      <w:tr w:rsidR="00897842" w:rsidRPr="00885FDB" w:rsidTr="00885FDB">
        <w:tc>
          <w:tcPr>
            <w:tcW w:w="642" w:type="dxa"/>
            <w:vMerge/>
            <w:shd w:val="clear" w:color="auto" w:fill="auto"/>
            <w:vAlign w:val="center"/>
          </w:tcPr>
          <w:p w:rsidR="00897842" w:rsidRPr="00885FDB" w:rsidRDefault="00897842" w:rsidP="00334A85">
            <w:pPr>
              <w:spacing w:after="0" w:line="240" w:lineRule="auto"/>
              <w:jc w:val="center"/>
              <w:rPr>
                <w:rFonts w:ascii="Times New Roman" w:hAnsi="Times New Roman" w:cs="Calibri"/>
              </w:rPr>
            </w:pPr>
          </w:p>
        </w:tc>
        <w:tc>
          <w:tcPr>
            <w:tcW w:w="906" w:type="dxa"/>
            <w:vMerge/>
            <w:shd w:val="clear" w:color="auto" w:fill="auto"/>
            <w:vAlign w:val="center"/>
          </w:tcPr>
          <w:p w:rsidR="00897842" w:rsidRPr="00885FDB" w:rsidRDefault="00897842" w:rsidP="00334A85">
            <w:pPr>
              <w:spacing w:after="0" w:line="240" w:lineRule="auto"/>
              <w:jc w:val="center"/>
              <w:rPr>
                <w:rFonts w:ascii="Times New Roman" w:hAnsi="Times New Roman" w:cs="Calibri"/>
              </w:rPr>
            </w:pPr>
          </w:p>
        </w:tc>
        <w:tc>
          <w:tcPr>
            <w:tcW w:w="4950" w:type="dxa"/>
            <w:vMerge/>
            <w:shd w:val="clear" w:color="auto" w:fill="auto"/>
            <w:vAlign w:val="center"/>
          </w:tcPr>
          <w:p w:rsidR="00897842" w:rsidRPr="00885FDB" w:rsidRDefault="00897842" w:rsidP="00334A85">
            <w:pPr>
              <w:spacing w:after="0" w:line="240" w:lineRule="auto"/>
              <w:jc w:val="center"/>
              <w:rPr>
                <w:rFonts w:ascii="Times New Roman" w:hAnsi="Times New Roman" w:cs="Calibri"/>
              </w:rPr>
            </w:pPr>
          </w:p>
        </w:tc>
        <w:tc>
          <w:tcPr>
            <w:tcW w:w="450" w:type="dxa"/>
            <w:vMerge/>
            <w:shd w:val="clear" w:color="auto" w:fill="auto"/>
            <w:vAlign w:val="center"/>
          </w:tcPr>
          <w:p w:rsidR="00897842" w:rsidRPr="00885FDB" w:rsidRDefault="00897842" w:rsidP="00334A85">
            <w:pPr>
              <w:spacing w:after="0" w:line="240" w:lineRule="auto"/>
              <w:jc w:val="center"/>
              <w:rPr>
                <w:rFonts w:ascii="Times New Roman" w:hAnsi="Times New Roman" w:cs="Calibri"/>
              </w:rPr>
            </w:pPr>
          </w:p>
        </w:tc>
        <w:tc>
          <w:tcPr>
            <w:tcW w:w="360" w:type="dxa"/>
            <w:vMerge/>
            <w:shd w:val="clear" w:color="auto" w:fill="auto"/>
            <w:vAlign w:val="center"/>
          </w:tcPr>
          <w:p w:rsidR="00897842" w:rsidRPr="00885FDB" w:rsidRDefault="00897842" w:rsidP="00334A85">
            <w:pPr>
              <w:spacing w:after="0" w:line="240" w:lineRule="auto"/>
              <w:jc w:val="center"/>
              <w:rPr>
                <w:rFonts w:ascii="Times New Roman" w:hAnsi="Times New Roman" w:cs="Calibri"/>
              </w:rPr>
            </w:pPr>
          </w:p>
        </w:tc>
        <w:tc>
          <w:tcPr>
            <w:tcW w:w="630" w:type="dxa"/>
            <w:vMerge/>
            <w:shd w:val="clear" w:color="auto" w:fill="auto"/>
            <w:vAlign w:val="center"/>
          </w:tcPr>
          <w:p w:rsidR="00897842" w:rsidRPr="00885FDB" w:rsidRDefault="00897842" w:rsidP="00334A85">
            <w:pPr>
              <w:spacing w:after="0" w:line="240" w:lineRule="auto"/>
              <w:jc w:val="center"/>
              <w:rPr>
                <w:rFonts w:ascii="Times New Roman" w:hAnsi="Times New Roman" w:cs="Calibri"/>
              </w:rPr>
            </w:pPr>
          </w:p>
        </w:tc>
        <w:tc>
          <w:tcPr>
            <w:tcW w:w="450" w:type="dxa"/>
            <w:vMerge/>
            <w:shd w:val="clear" w:color="auto" w:fill="auto"/>
            <w:vAlign w:val="center"/>
          </w:tcPr>
          <w:p w:rsidR="00897842" w:rsidRPr="00885FDB" w:rsidRDefault="00897842" w:rsidP="00334A85">
            <w:pPr>
              <w:spacing w:after="0" w:line="240" w:lineRule="auto"/>
              <w:jc w:val="center"/>
              <w:rPr>
                <w:rFonts w:ascii="Times New Roman" w:hAnsi="Times New Roman" w:cs="Calibri"/>
                <w:b/>
              </w:rPr>
            </w:pPr>
          </w:p>
        </w:tc>
        <w:tc>
          <w:tcPr>
            <w:tcW w:w="630" w:type="dxa"/>
            <w:shd w:val="clear" w:color="auto" w:fill="auto"/>
            <w:vAlign w:val="center"/>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CIE</w:t>
            </w:r>
          </w:p>
        </w:tc>
        <w:tc>
          <w:tcPr>
            <w:tcW w:w="630" w:type="dxa"/>
            <w:shd w:val="clear" w:color="auto" w:fill="auto"/>
            <w:vAlign w:val="center"/>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sz w:val="20"/>
              </w:rPr>
              <w:t>SEE</w:t>
            </w:r>
          </w:p>
        </w:tc>
      </w:tr>
      <w:tr w:rsidR="00897842" w:rsidRPr="00885FDB" w:rsidTr="00885FDB">
        <w:tc>
          <w:tcPr>
            <w:tcW w:w="642"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1</w:t>
            </w:r>
          </w:p>
        </w:tc>
        <w:tc>
          <w:tcPr>
            <w:tcW w:w="906" w:type="dxa"/>
            <w:shd w:val="clear" w:color="auto" w:fill="auto"/>
          </w:tcPr>
          <w:p w:rsidR="00897842" w:rsidRPr="00885FDB" w:rsidRDefault="00897842" w:rsidP="00334A85">
            <w:pPr>
              <w:spacing w:after="0" w:line="240" w:lineRule="auto"/>
              <w:rPr>
                <w:rFonts w:ascii="Times New Roman" w:hAnsi="Times New Roman" w:cs="Calibri"/>
              </w:rPr>
            </w:pPr>
          </w:p>
        </w:tc>
        <w:tc>
          <w:tcPr>
            <w:tcW w:w="495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Professional Elective – II</w:t>
            </w:r>
          </w:p>
        </w:tc>
        <w:tc>
          <w:tcPr>
            <w:tcW w:w="450" w:type="dxa"/>
            <w:shd w:val="clear" w:color="auto" w:fill="auto"/>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3</w:t>
            </w:r>
          </w:p>
        </w:tc>
        <w:tc>
          <w:tcPr>
            <w:tcW w:w="36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w:t>
            </w:r>
          </w:p>
        </w:tc>
        <w:tc>
          <w:tcPr>
            <w:tcW w:w="450" w:type="dxa"/>
            <w:shd w:val="clear" w:color="auto" w:fill="auto"/>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3</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25</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75</w:t>
            </w:r>
          </w:p>
        </w:tc>
      </w:tr>
      <w:tr w:rsidR="00897842" w:rsidRPr="00885FDB" w:rsidTr="00885FDB">
        <w:tc>
          <w:tcPr>
            <w:tcW w:w="642"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2</w:t>
            </w:r>
          </w:p>
        </w:tc>
        <w:tc>
          <w:tcPr>
            <w:tcW w:w="906"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6K601</w:t>
            </w:r>
          </w:p>
        </w:tc>
        <w:tc>
          <w:tcPr>
            <w:tcW w:w="495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Design of Steel Structures</w:t>
            </w:r>
          </w:p>
        </w:tc>
        <w:tc>
          <w:tcPr>
            <w:tcW w:w="450" w:type="dxa"/>
            <w:shd w:val="clear" w:color="auto" w:fill="auto"/>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3</w:t>
            </w:r>
          </w:p>
        </w:tc>
        <w:tc>
          <w:tcPr>
            <w:tcW w:w="36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1</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w:t>
            </w:r>
          </w:p>
        </w:tc>
        <w:tc>
          <w:tcPr>
            <w:tcW w:w="450" w:type="dxa"/>
            <w:shd w:val="clear" w:color="auto" w:fill="auto"/>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3</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25</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75</w:t>
            </w:r>
          </w:p>
        </w:tc>
      </w:tr>
      <w:tr w:rsidR="00897842" w:rsidRPr="00885FDB" w:rsidTr="00885FDB">
        <w:tc>
          <w:tcPr>
            <w:tcW w:w="642"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3</w:t>
            </w:r>
          </w:p>
        </w:tc>
        <w:tc>
          <w:tcPr>
            <w:tcW w:w="906"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6K602</w:t>
            </w:r>
          </w:p>
        </w:tc>
        <w:tc>
          <w:tcPr>
            <w:tcW w:w="495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 xml:space="preserve">Irrigation and Water Resources Engineering </w:t>
            </w:r>
          </w:p>
        </w:tc>
        <w:tc>
          <w:tcPr>
            <w:tcW w:w="450" w:type="dxa"/>
            <w:shd w:val="clear" w:color="auto" w:fill="auto"/>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3</w:t>
            </w:r>
          </w:p>
        </w:tc>
        <w:tc>
          <w:tcPr>
            <w:tcW w:w="36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1</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w:t>
            </w:r>
          </w:p>
        </w:tc>
        <w:tc>
          <w:tcPr>
            <w:tcW w:w="450" w:type="dxa"/>
            <w:shd w:val="clear" w:color="auto" w:fill="auto"/>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3</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25</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75</w:t>
            </w:r>
          </w:p>
        </w:tc>
      </w:tr>
      <w:tr w:rsidR="00897842" w:rsidRPr="00885FDB" w:rsidTr="00885FDB">
        <w:tc>
          <w:tcPr>
            <w:tcW w:w="642"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4</w:t>
            </w:r>
          </w:p>
        </w:tc>
        <w:tc>
          <w:tcPr>
            <w:tcW w:w="906"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6K603</w:t>
            </w:r>
          </w:p>
        </w:tc>
        <w:tc>
          <w:tcPr>
            <w:tcW w:w="495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Transportation Engineering</w:t>
            </w:r>
          </w:p>
        </w:tc>
        <w:tc>
          <w:tcPr>
            <w:tcW w:w="450" w:type="dxa"/>
            <w:shd w:val="clear" w:color="auto" w:fill="auto"/>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3</w:t>
            </w:r>
          </w:p>
        </w:tc>
        <w:tc>
          <w:tcPr>
            <w:tcW w:w="36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1</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w:t>
            </w:r>
          </w:p>
        </w:tc>
        <w:tc>
          <w:tcPr>
            <w:tcW w:w="450" w:type="dxa"/>
            <w:shd w:val="clear" w:color="auto" w:fill="auto"/>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3</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25</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75</w:t>
            </w:r>
          </w:p>
        </w:tc>
      </w:tr>
      <w:tr w:rsidR="00897842" w:rsidRPr="00885FDB" w:rsidTr="00885FDB">
        <w:tc>
          <w:tcPr>
            <w:tcW w:w="642"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5</w:t>
            </w:r>
          </w:p>
        </w:tc>
        <w:tc>
          <w:tcPr>
            <w:tcW w:w="906" w:type="dxa"/>
            <w:shd w:val="clear" w:color="auto" w:fill="auto"/>
          </w:tcPr>
          <w:p w:rsidR="00897842" w:rsidRPr="00885FDB" w:rsidRDefault="00897842" w:rsidP="00334A85">
            <w:pPr>
              <w:spacing w:after="0" w:line="240" w:lineRule="auto"/>
              <w:rPr>
                <w:rFonts w:ascii="Times New Roman" w:hAnsi="Times New Roman" w:cs="Calibri"/>
              </w:rPr>
            </w:pPr>
          </w:p>
        </w:tc>
        <w:tc>
          <w:tcPr>
            <w:tcW w:w="495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Open Elective – II</w:t>
            </w:r>
          </w:p>
        </w:tc>
        <w:tc>
          <w:tcPr>
            <w:tcW w:w="450" w:type="dxa"/>
            <w:shd w:val="clear" w:color="auto" w:fill="auto"/>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2</w:t>
            </w:r>
          </w:p>
        </w:tc>
        <w:tc>
          <w:tcPr>
            <w:tcW w:w="36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1</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w:t>
            </w:r>
          </w:p>
        </w:tc>
        <w:tc>
          <w:tcPr>
            <w:tcW w:w="450" w:type="dxa"/>
            <w:shd w:val="clear" w:color="auto" w:fill="auto"/>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2</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25</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75</w:t>
            </w:r>
          </w:p>
        </w:tc>
      </w:tr>
      <w:tr w:rsidR="00897842" w:rsidRPr="00885FDB" w:rsidTr="00885FDB">
        <w:tc>
          <w:tcPr>
            <w:tcW w:w="642"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6</w:t>
            </w:r>
          </w:p>
        </w:tc>
        <w:tc>
          <w:tcPr>
            <w:tcW w:w="906" w:type="dxa"/>
            <w:shd w:val="clear" w:color="auto" w:fill="auto"/>
          </w:tcPr>
          <w:p w:rsidR="00897842" w:rsidRPr="00885FDB" w:rsidRDefault="00897842" w:rsidP="00334A85">
            <w:pPr>
              <w:spacing w:after="0" w:line="240" w:lineRule="auto"/>
              <w:rPr>
                <w:rFonts w:ascii="Times New Roman" w:hAnsi="Times New Roman" w:cs="Calibri"/>
              </w:rPr>
            </w:pPr>
          </w:p>
        </w:tc>
        <w:tc>
          <w:tcPr>
            <w:tcW w:w="495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Open Elective– III</w:t>
            </w:r>
          </w:p>
        </w:tc>
        <w:tc>
          <w:tcPr>
            <w:tcW w:w="450" w:type="dxa"/>
            <w:shd w:val="clear" w:color="auto" w:fill="auto"/>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2</w:t>
            </w:r>
          </w:p>
        </w:tc>
        <w:tc>
          <w:tcPr>
            <w:tcW w:w="36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1</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w:t>
            </w:r>
          </w:p>
        </w:tc>
        <w:tc>
          <w:tcPr>
            <w:tcW w:w="450" w:type="dxa"/>
            <w:shd w:val="clear" w:color="auto" w:fill="auto"/>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2</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25</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75</w:t>
            </w:r>
          </w:p>
        </w:tc>
      </w:tr>
      <w:tr w:rsidR="00897842" w:rsidRPr="00885FDB" w:rsidTr="00885FDB">
        <w:tc>
          <w:tcPr>
            <w:tcW w:w="642"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7</w:t>
            </w:r>
          </w:p>
        </w:tc>
        <w:tc>
          <w:tcPr>
            <w:tcW w:w="906"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6K673</w:t>
            </w:r>
          </w:p>
        </w:tc>
        <w:tc>
          <w:tcPr>
            <w:tcW w:w="495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Transportation Engineering Lab</w:t>
            </w:r>
          </w:p>
        </w:tc>
        <w:tc>
          <w:tcPr>
            <w:tcW w:w="450" w:type="dxa"/>
            <w:shd w:val="clear" w:color="auto" w:fill="auto"/>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w:t>
            </w:r>
          </w:p>
        </w:tc>
        <w:tc>
          <w:tcPr>
            <w:tcW w:w="36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3</w:t>
            </w:r>
          </w:p>
        </w:tc>
        <w:tc>
          <w:tcPr>
            <w:tcW w:w="450" w:type="dxa"/>
            <w:shd w:val="clear" w:color="auto" w:fill="auto"/>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2</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25</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75</w:t>
            </w:r>
          </w:p>
        </w:tc>
      </w:tr>
      <w:tr w:rsidR="00897842" w:rsidRPr="00885FDB" w:rsidTr="00885FDB">
        <w:tc>
          <w:tcPr>
            <w:tcW w:w="642"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8</w:t>
            </w:r>
          </w:p>
        </w:tc>
        <w:tc>
          <w:tcPr>
            <w:tcW w:w="906"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6K672</w:t>
            </w:r>
          </w:p>
        </w:tc>
        <w:tc>
          <w:tcPr>
            <w:tcW w:w="495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Hydraulics and Hydraulic Machinery Lab</w:t>
            </w:r>
          </w:p>
        </w:tc>
        <w:tc>
          <w:tcPr>
            <w:tcW w:w="450" w:type="dxa"/>
            <w:shd w:val="clear" w:color="auto" w:fill="auto"/>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w:t>
            </w:r>
          </w:p>
        </w:tc>
        <w:tc>
          <w:tcPr>
            <w:tcW w:w="36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3</w:t>
            </w:r>
          </w:p>
        </w:tc>
        <w:tc>
          <w:tcPr>
            <w:tcW w:w="450" w:type="dxa"/>
            <w:shd w:val="clear" w:color="auto" w:fill="auto"/>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2</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25</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75</w:t>
            </w:r>
          </w:p>
        </w:tc>
      </w:tr>
      <w:tr w:rsidR="00897842" w:rsidRPr="00885FDB" w:rsidTr="00885FDB">
        <w:tc>
          <w:tcPr>
            <w:tcW w:w="642"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9</w:t>
            </w:r>
          </w:p>
        </w:tc>
        <w:tc>
          <w:tcPr>
            <w:tcW w:w="906"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6K671</w:t>
            </w:r>
          </w:p>
        </w:tc>
        <w:tc>
          <w:tcPr>
            <w:tcW w:w="495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MATLAB Programming Lab</w:t>
            </w:r>
          </w:p>
        </w:tc>
        <w:tc>
          <w:tcPr>
            <w:tcW w:w="450" w:type="dxa"/>
            <w:shd w:val="clear" w:color="auto" w:fill="auto"/>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w:t>
            </w:r>
          </w:p>
        </w:tc>
        <w:tc>
          <w:tcPr>
            <w:tcW w:w="36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3</w:t>
            </w:r>
          </w:p>
        </w:tc>
        <w:tc>
          <w:tcPr>
            <w:tcW w:w="450" w:type="dxa"/>
            <w:shd w:val="clear" w:color="auto" w:fill="auto"/>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2</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25</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75</w:t>
            </w:r>
          </w:p>
        </w:tc>
      </w:tr>
      <w:tr w:rsidR="00897842" w:rsidRPr="00885FDB" w:rsidTr="00885FDB">
        <w:tc>
          <w:tcPr>
            <w:tcW w:w="642"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10</w:t>
            </w:r>
          </w:p>
        </w:tc>
        <w:tc>
          <w:tcPr>
            <w:tcW w:w="906"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6H474</w:t>
            </w:r>
          </w:p>
        </w:tc>
        <w:tc>
          <w:tcPr>
            <w:tcW w:w="495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Effective English communication &amp; Soft Skills</w:t>
            </w:r>
          </w:p>
        </w:tc>
        <w:tc>
          <w:tcPr>
            <w:tcW w:w="450" w:type="dxa"/>
            <w:shd w:val="clear" w:color="auto" w:fill="auto"/>
          </w:tcPr>
          <w:p w:rsidR="00897842" w:rsidRPr="00885FDB" w:rsidRDefault="00897842" w:rsidP="00334A85">
            <w:pPr>
              <w:spacing w:after="0" w:line="240" w:lineRule="auto"/>
              <w:rPr>
                <w:rFonts w:ascii="Times New Roman" w:hAnsi="Times New Roman" w:cs="Calibri"/>
                <w:b/>
              </w:rPr>
            </w:pPr>
            <w:r w:rsidRPr="00885FDB">
              <w:rPr>
                <w:rFonts w:ascii="Times New Roman" w:hAnsi="Times New Roman" w:cs="Calibri"/>
                <w:b/>
              </w:rPr>
              <w:t>-</w:t>
            </w:r>
          </w:p>
        </w:tc>
        <w:tc>
          <w:tcPr>
            <w:tcW w:w="36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1</w:t>
            </w:r>
          </w:p>
        </w:tc>
        <w:tc>
          <w:tcPr>
            <w:tcW w:w="630" w:type="dxa"/>
            <w:shd w:val="clear" w:color="auto" w:fill="auto"/>
          </w:tcPr>
          <w:p w:rsidR="00897842" w:rsidRPr="00885FDB" w:rsidRDefault="00897842" w:rsidP="00334A85">
            <w:pPr>
              <w:spacing w:after="0" w:line="240" w:lineRule="auto"/>
              <w:rPr>
                <w:rFonts w:ascii="Times New Roman" w:hAnsi="Times New Roman" w:cs="Calibri"/>
                <w:b/>
              </w:rPr>
            </w:pPr>
            <w:r w:rsidRPr="00885FDB">
              <w:rPr>
                <w:rFonts w:ascii="Times New Roman" w:hAnsi="Times New Roman" w:cs="Calibri"/>
                <w:b/>
              </w:rPr>
              <w:t>2</w:t>
            </w:r>
          </w:p>
        </w:tc>
        <w:tc>
          <w:tcPr>
            <w:tcW w:w="450" w:type="dxa"/>
            <w:shd w:val="clear" w:color="auto" w:fill="auto"/>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1</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25</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75</w:t>
            </w:r>
          </w:p>
        </w:tc>
      </w:tr>
      <w:tr w:rsidR="00897842" w:rsidRPr="00885FDB" w:rsidTr="00885FDB">
        <w:tc>
          <w:tcPr>
            <w:tcW w:w="642"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11</w:t>
            </w:r>
          </w:p>
        </w:tc>
        <w:tc>
          <w:tcPr>
            <w:tcW w:w="906" w:type="dxa"/>
            <w:shd w:val="clear" w:color="auto" w:fill="auto"/>
          </w:tcPr>
          <w:p w:rsidR="00897842" w:rsidRPr="00885FDB" w:rsidRDefault="0003205E" w:rsidP="00334A85">
            <w:pPr>
              <w:spacing w:after="0" w:line="240" w:lineRule="auto"/>
              <w:rPr>
                <w:rFonts w:ascii="Times New Roman" w:hAnsi="Times New Roman"/>
                <w:caps/>
                <w:sz w:val="20"/>
              </w:rPr>
            </w:pPr>
            <w:r w:rsidRPr="00885FDB">
              <w:rPr>
                <w:rFonts w:ascii="Times New Roman" w:hAnsi="Times New Roman"/>
                <w:caps/>
                <w:sz w:val="20"/>
              </w:rPr>
              <w:t>6h6</w:t>
            </w:r>
            <w:r w:rsidR="00897842" w:rsidRPr="00885FDB">
              <w:rPr>
                <w:rFonts w:ascii="Times New Roman" w:hAnsi="Times New Roman"/>
                <w:caps/>
                <w:sz w:val="20"/>
              </w:rPr>
              <w:t>77</w:t>
            </w:r>
          </w:p>
        </w:tc>
        <w:tc>
          <w:tcPr>
            <w:tcW w:w="495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Logical Reasoning</w:t>
            </w:r>
          </w:p>
        </w:tc>
        <w:tc>
          <w:tcPr>
            <w:tcW w:w="450" w:type="dxa"/>
            <w:shd w:val="clear" w:color="auto" w:fill="auto"/>
          </w:tcPr>
          <w:p w:rsidR="00897842" w:rsidRPr="00885FDB" w:rsidRDefault="00897842" w:rsidP="00334A85">
            <w:pPr>
              <w:spacing w:after="0" w:line="240" w:lineRule="auto"/>
              <w:rPr>
                <w:rFonts w:ascii="Times New Roman" w:hAnsi="Times New Roman" w:cs="Calibri"/>
                <w:b/>
              </w:rPr>
            </w:pPr>
            <w:r w:rsidRPr="00885FDB">
              <w:rPr>
                <w:rFonts w:ascii="Times New Roman" w:hAnsi="Times New Roman" w:cs="Calibri"/>
                <w:b/>
              </w:rPr>
              <w:t>1</w:t>
            </w:r>
          </w:p>
        </w:tc>
        <w:tc>
          <w:tcPr>
            <w:tcW w:w="36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1</w:t>
            </w:r>
          </w:p>
        </w:tc>
        <w:tc>
          <w:tcPr>
            <w:tcW w:w="630" w:type="dxa"/>
            <w:shd w:val="clear" w:color="auto" w:fill="auto"/>
          </w:tcPr>
          <w:p w:rsidR="00897842" w:rsidRPr="00885FDB" w:rsidRDefault="00897842" w:rsidP="00334A85">
            <w:pPr>
              <w:spacing w:after="0" w:line="240" w:lineRule="auto"/>
              <w:rPr>
                <w:rFonts w:ascii="Times New Roman" w:hAnsi="Times New Roman" w:cs="Calibri"/>
                <w:b/>
              </w:rPr>
            </w:pPr>
            <w:r w:rsidRPr="00885FDB">
              <w:rPr>
                <w:rFonts w:ascii="Times New Roman" w:hAnsi="Times New Roman" w:cs="Calibri"/>
                <w:b/>
              </w:rPr>
              <w:t>-</w:t>
            </w:r>
          </w:p>
        </w:tc>
        <w:tc>
          <w:tcPr>
            <w:tcW w:w="450" w:type="dxa"/>
            <w:shd w:val="clear" w:color="auto" w:fill="auto"/>
          </w:tcPr>
          <w:p w:rsidR="00897842" w:rsidRPr="00885FDB" w:rsidRDefault="00897842" w:rsidP="00334A85">
            <w:pPr>
              <w:spacing w:after="0" w:line="240" w:lineRule="auto"/>
              <w:jc w:val="center"/>
              <w:rPr>
                <w:rFonts w:ascii="Times New Roman" w:hAnsi="Times New Roman" w:cs="Calibri"/>
                <w:b/>
              </w:rPr>
            </w:pPr>
            <w:r w:rsidRPr="00885FDB">
              <w:rPr>
                <w:rFonts w:ascii="Times New Roman" w:hAnsi="Times New Roman" w:cs="Calibri"/>
                <w:b/>
              </w:rPr>
              <w:t>1</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25</w:t>
            </w:r>
          </w:p>
        </w:tc>
        <w:tc>
          <w:tcPr>
            <w:tcW w:w="630" w:type="dxa"/>
            <w:shd w:val="clear" w:color="auto" w:fill="auto"/>
          </w:tcPr>
          <w:p w:rsidR="00897842" w:rsidRPr="00885FDB" w:rsidRDefault="00897842" w:rsidP="00334A85">
            <w:pPr>
              <w:spacing w:after="0" w:line="240" w:lineRule="auto"/>
              <w:rPr>
                <w:rFonts w:ascii="Times New Roman" w:hAnsi="Times New Roman" w:cs="Calibri"/>
              </w:rPr>
            </w:pPr>
            <w:r w:rsidRPr="00885FDB">
              <w:rPr>
                <w:rFonts w:ascii="Times New Roman" w:hAnsi="Times New Roman" w:cs="Calibri"/>
              </w:rPr>
              <w:t>75</w:t>
            </w:r>
          </w:p>
        </w:tc>
      </w:tr>
      <w:tr w:rsidR="00897842" w:rsidRPr="00885FDB" w:rsidTr="00885FDB">
        <w:tc>
          <w:tcPr>
            <w:tcW w:w="642" w:type="dxa"/>
            <w:shd w:val="clear" w:color="auto" w:fill="auto"/>
          </w:tcPr>
          <w:p w:rsidR="00897842" w:rsidRPr="00885FDB" w:rsidRDefault="00897842" w:rsidP="00334A85">
            <w:pPr>
              <w:spacing w:after="0" w:line="240" w:lineRule="auto"/>
              <w:rPr>
                <w:rFonts w:ascii="Times New Roman" w:hAnsi="Times New Roman" w:cs="Calibri"/>
              </w:rPr>
            </w:pPr>
          </w:p>
        </w:tc>
        <w:tc>
          <w:tcPr>
            <w:tcW w:w="906" w:type="dxa"/>
            <w:shd w:val="clear" w:color="auto" w:fill="auto"/>
          </w:tcPr>
          <w:p w:rsidR="00897842" w:rsidRPr="00885FDB" w:rsidRDefault="00897842" w:rsidP="00334A85">
            <w:pPr>
              <w:spacing w:after="0" w:line="240" w:lineRule="auto"/>
              <w:jc w:val="right"/>
              <w:rPr>
                <w:rFonts w:ascii="Times New Roman" w:hAnsi="Times New Roman" w:cs="Calibri"/>
                <w:b/>
              </w:rPr>
            </w:pPr>
          </w:p>
        </w:tc>
        <w:tc>
          <w:tcPr>
            <w:tcW w:w="4950" w:type="dxa"/>
            <w:shd w:val="clear" w:color="auto" w:fill="auto"/>
          </w:tcPr>
          <w:p w:rsidR="00897842" w:rsidRPr="00885FDB" w:rsidRDefault="00897842" w:rsidP="00334A85">
            <w:pPr>
              <w:spacing w:after="0" w:line="240" w:lineRule="auto"/>
              <w:jc w:val="right"/>
              <w:rPr>
                <w:rFonts w:ascii="Times New Roman" w:hAnsi="Times New Roman" w:cs="Calibri"/>
                <w:b/>
              </w:rPr>
            </w:pPr>
            <w:r w:rsidRPr="00885FDB">
              <w:rPr>
                <w:rFonts w:ascii="Times New Roman" w:hAnsi="Times New Roman" w:cs="Calibri"/>
                <w:b/>
              </w:rPr>
              <w:t xml:space="preserve">Total: </w:t>
            </w:r>
          </w:p>
        </w:tc>
        <w:tc>
          <w:tcPr>
            <w:tcW w:w="450" w:type="dxa"/>
            <w:shd w:val="clear" w:color="auto" w:fill="auto"/>
          </w:tcPr>
          <w:p w:rsidR="00897842" w:rsidRPr="00885FDB" w:rsidRDefault="00897842" w:rsidP="00334A85">
            <w:pPr>
              <w:spacing w:after="0" w:line="240" w:lineRule="auto"/>
              <w:rPr>
                <w:rFonts w:ascii="Times New Roman" w:hAnsi="Times New Roman" w:cs="Calibri"/>
                <w:b/>
              </w:rPr>
            </w:pPr>
            <w:r w:rsidRPr="00885FDB">
              <w:rPr>
                <w:rFonts w:ascii="Times New Roman" w:hAnsi="Times New Roman" w:cs="Calibri"/>
                <w:b/>
              </w:rPr>
              <w:t>17</w:t>
            </w:r>
          </w:p>
        </w:tc>
        <w:tc>
          <w:tcPr>
            <w:tcW w:w="360" w:type="dxa"/>
            <w:shd w:val="clear" w:color="auto" w:fill="auto"/>
          </w:tcPr>
          <w:p w:rsidR="00897842" w:rsidRPr="00885FDB" w:rsidRDefault="00897842" w:rsidP="00334A85">
            <w:pPr>
              <w:spacing w:after="0" w:line="240" w:lineRule="auto"/>
              <w:rPr>
                <w:rFonts w:ascii="Times New Roman" w:hAnsi="Times New Roman" w:cs="Calibri"/>
                <w:b/>
              </w:rPr>
            </w:pPr>
            <w:r w:rsidRPr="00885FDB">
              <w:rPr>
                <w:rFonts w:ascii="Times New Roman" w:hAnsi="Times New Roman" w:cs="Calibri"/>
                <w:b/>
              </w:rPr>
              <w:t>7</w:t>
            </w:r>
          </w:p>
        </w:tc>
        <w:tc>
          <w:tcPr>
            <w:tcW w:w="630" w:type="dxa"/>
            <w:shd w:val="clear" w:color="auto" w:fill="auto"/>
          </w:tcPr>
          <w:p w:rsidR="00897842" w:rsidRPr="00885FDB" w:rsidRDefault="00897842" w:rsidP="00334A85">
            <w:pPr>
              <w:spacing w:after="0" w:line="240" w:lineRule="auto"/>
              <w:rPr>
                <w:rFonts w:ascii="Times New Roman" w:hAnsi="Times New Roman" w:cs="Calibri"/>
                <w:b/>
              </w:rPr>
            </w:pPr>
            <w:r w:rsidRPr="00885FDB">
              <w:rPr>
                <w:rFonts w:ascii="Times New Roman" w:hAnsi="Times New Roman" w:cs="Calibri"/>
                <w:b/>
              </w:rPr>
              <w:t>11</w:t>
            </w:r>
          </w:p>
        </w:tc>
        <w:tc>
          <w:tcPr>
            <w:tcW w:w="450" w:type="dxa"/>
            <w:shd w:val="clear" w:color="auto" w:fill="auto"/>
          </w:tcPr>
          <w:p w:rsidR="00897842" w:rsidRPr="00885FDB" w:rsidRDefault="00897842" w:rsidP="00334A85">
            <w:pPr>
              <w:spacing w:after="0" w:line="240" w:lineRule="auto"/>
              <w:rPr>
                <w:rFonts w:ascii="Times New Roman" w:hAnsi="Times New Roman" w:cs="Calibri"/>
                <w:b/>
              </w:rPr>
            </w:pPr>
            <w:r w:rsidRPr="00885FDB">
              <w:rPr>
                <w:rFonts w:ascii="Times New Roman" w:hAnsi="Times New Roman" w:cs="Calibri"/>
                <w:b/>
              </w:rPr>
              <w:t>24</w:t>
            </w:r>
          </w:p>
        </w:tc>
        <w:tc>
          <w:tcPr>
            <w:tcW w:w="630" w:type="dxa"/>
            <w:shd w:val="clear" w:color="auto" w:fill="auto"/>
          </w:tcPr>
          <w:p w:rsidR="00897842" w:rsidRPr="00885FDB" w:rsidRDefault="00897842" w:rsidP="00334A85">
            <w:pPr>
              <w:spacing w:after="0" w:line="240" w:lineRule="auto"/>
              <w:rPr>
                <w:rFonts w:ascii="Times New Roman" w:hAnsi="Times New Roman" w:cs="Calibri"/>
                <w:b/>
              </w:rPr>
            </w:pPr>
            <w:r w:rsidRPr="00885FDB">
              <w:rPr>
                <w:rFonts w:ascii="Times New Roman" w:hAnsi="Times New Roman" w:cs="Calibri"/>
                <w:b/>
              </w:rPr>
              <w:t>275</w:t>
            </w:r>
          </w:p>
        </w:tc>
        <w:tc>
          <w:tcPr>
            <w:tcW w:w="630" w:type="dxa"/>
            <w:shd w:val="clear" w:color="auto" w:fill="auto"/>
          </w:tcPr>
          <w:p w:rsidR="00897842" w:rsidRPr="00885FDB" w:rsidRDefault="00897842" w:rsidP="00334A85">
            <w:pPr>
              <w:spacing w:after="0" w:line="240" w:lineRule="auto"/>
              <w:rPr>
                <w:rFonts w:ascii="Times New Roman" w:hAnsi="Times New Roman" w:cs="Calibri"/>
                <w:b/>
              </w:rPr>
            </w:pPr>
            <w:r w:rsidRPr="00885FDB">
              <w:rPr>
                <w:rFonts w:ascii="Times New Roman" w:hAnsi="Times New Roman" w:cs="Calibri"/>
                <w:b/>
              </w:rPr>
              <w:t>825</w:t>
            </w:r>
          </w:p>
        </w:tc>
      </w:tr>
    </w:tbl>
    <w:p w:rsidR="00897842" w:rsidRPr="00DB4DE8" w:rsidRDefault="00897842" w:rsidP="00897842">
      <w:pPr>
        <w:spacing w:after="0" w:line="240" w:lineRule="auto"/>
        <w:rPr>
          <w:rFonts w:ascii="Times New Roman" w:hAnsi="Times New Roman" w:cs="Calibri"/>
          <w:b/>
          <w:u w:val="single"/>
        </w:rPr>
      </w:pPr>
      <w:r w:rsidRPr="00DB4DE8">
        <w:rPr>
          <w:rFonts w:ascii="Times New Roman" w:hAnsi="Times New Roman" w:cs="Calibri"/>
          <w:b/>
          <w:u w:val="single"/>
        </w:rPr>
        <w:t xml:space="preserve">Professional Elective </w:t>
      </w:r>
      <w:r w:rsidRPr="00DB4DE8">
        <w:rPr>
          <w:rFonts w:ascii="Times New Roman" w:hAnsi="Times New Roman" w:cs="Calibri"/>
          <w:u w:val="single"/>
        </w:rPr>
        <w:t>– II</w:t>
      </w:r>
      <w:r w:rsidRPr="00DB4DE8">
        <w:rPr>
          <w:rFonts w:ascii="Times New Roman" w:hAnsi="Times New Roman" w:cs="Calibri"/>
          <w:b/>
          <w:u w:val="single"/>
        </w:rPr>
        <w:t>: List of Subjects (III-II)</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5"/>
        <w:gridCol w:w="4261"/>
        <w:gridCol w:w="925"/>
        <w:gridCol w:w="3817"/>
      </w:tblGrid>
      <w:tr w:rsidR="00897842" w:rsidRPr="00DB4DE8" w:rsidTr="00334A85">
        <w:tc>
          <w:tcPr>
            <w:tcW w:w="648" w:type="dxa"/>
            <w:shd w:val="clear" w:color="auto" w:fill="E5DFEC"/>
          </w:tcPr>
          <w:p w:rsidR="00897842" w:rsidRPr="00DB4DE8" w:rsidRDefault="00897842" w:rsidP="00334A85">
            <w:pPr>
              <w:spacing w:after="0" w:line="240" w:lineRule="auto"/>
              <w:rPr>
                <w:rFonts w:ascii="Times New Roman" w:hAnsi="Times New Roman" w:cs="Calibri"/>
                <w:b/>
                <w:szCs w:val="18"/>
              </w:rPr>
            </w:pPr>
            <w:r w:rsidRPr="00DB4DE8">
              <w:rPr>
                <w:rFonts w:ascii="Times New Roman" w:hAnsi="Times New Roman" w:cs="Calibri"/>
                <w:b/>
                <w:szCs w:val="18"/>
              </w:rPr>
              <w:t>Sr. No</w:t>
            </w:r>
          </w:p>
        </w:tc>
        <w:tc>
          <w:tcPr>
            <w:tcW w:w="4320" w:type="dxa"/>
            <w:shd w:val="clear" w:color="auto" w:fill="E5DFEC"/>
          </w:tcPr>
          <w:p w:rsidR="00897842" w:rsidRPr="00DB4DE8" w:rsidRDefault="00897842" w:rsidP="00334A85">
            <w:pPr>
              <w:spacing w:after="0" w:line="240" w:lineRule="auto"/>
              <w:rPr>
                <w:rFonts w:ascii="Times New Roman" w:hAnsi="Times New Roman" w:cs="Calibri"/>
                <w:b/>
                <w:szCs w:val="18"/>
              </w:rPr>
            </w:pPr>
            <w:r w:rsidRPr="00DB4DE8">
              <w:rPr>
                <w:rFonts w:ascii="Times New Roman" w:hAnsi="Times New Roman" w:cs="Calibri"/>
                <w:b/>
                <w:szCs w:val="18"/>
              </w:rPr>
              <w:t>Name of Stream</w:t>
            </w:r>
          </w:p>
        </w:tc>
        <w:tc>
          <w:tcPr>
            <w:tcW w:w="810" w:type="dxa"/>
            <w:shd w:val="clear" w:color="auto" w:fill="E5DFEC"/>
          </w:tcPr>
          <w:p w:rsidR="00897842" w:rsidRPr="00DB4DE8" w:rsidRDefault="00897842" w:rsidP="00334A85">
            <w:pPr>
              <w:spacing w:after="0" w:line="240" w:lineRule="auto"/>
              <w:rPr>
                <w:rFonts w:ascii="Times New Roman" w:hAnsi="Times New Roman" w:cs="Calibri"/>
                <w:b/>
                <w:szCs w:val="18"/>
              </w:rPr>
            </w:pPr>
            <w:r w:rsidRPr="00DB4DE8">
              <w:rPr>
                <w:rFonts w:ascii="Times New Roman" w:hAnsi="Times New Roman" w:cs="Calibri"/>
                <w:b/>
                <w:szCs w:val="18"/>
              </w:rPr>
              <w:t>Subject Code</w:t>
            </w:r>
          </w:p>
        </w:tc>
        <w:tc>
          <w:tcPr>
            <w:tcW w:w="3870" w:type="dxa"/>
            <w:shd w:val="clear" w:color="auto" w:fill="E5DFEC"/>
          </w:tcPr>
          <w:p w:rsidR="00897842" w:rsidRPr="00DB4DE8" w:rsidRDefault="00897842" w:rsidP="00334A85">
            <w:pPr>
              <w:spacing w:after="0" w:line="240" w:lineRule="auto"/>
              <w:rPr>
                <w:rFonts w:ascii="Times New Roman" w:hAnsi="Times New Roman" w:cs="Calibri"/>
                <w:b/>
                <w:szCs w:val="18"/>
              </w:rPr>
            </w:pPr>
            <w:r w:rsidRPr="00DB4DE8">
              <w:rPr>
                <w:rFonts w:ascii="Times New Roman" w:hAnsi="Times New Roman" w:cs="Calibri"/>
                <w:b/>
                <w:szCs w:val="18"/>
              </w:rPr>
              <w:t>Subject Name</w:t>
            </w:r>
          </w:p>
        </w:tc>
      </w:tr>
      <w:tr w:rsidR="00897842" w:rsidRPr="00DB4DE8" w:rsidTr="00334A85">
        <w:tc>
          <w:tcPr>
            <w:tcW w:w="648" w:type="dxa"/>
          </w:tcPr>
          <w:p w:rsidR="00897842" w:rsidRPr="00DB4DE8" w:rsidRDefault="00897842" w:rsidP="00334A85">
            <w:pPr>
              <w:spacing w:after="0" w:line="240" w:lineRule="auto"/>
              <w:rPr>
                <w:rFonts w:ascii="Times New Roman" w:hAnsi="Times New Roman" w:cs="Calibri"/>
                <w:szCs w:val="18"/>
              </w:rPr>
            </w:pPr>
            <w:r w:rsidRPr="00DB4DE8">
              <w:rPr>
                <w:rFonts w:ascii="Times New Roman" w:hAnsi="Times New Roman" w:cs="Calibri"/>
                <w:szCs w:val="18"/>
              </w:rPr>
              <w:t>1</w:t>
            </w:r>
          </w:p>
        </w:tc>
        <w:tc>
          <w:tcPr>
            <w:tcW w:w="4320" w:type="dxa"/>
          </w:tcPr>
          <w:p w:rsidR="00897842" w:rsidRPr="00DB4DE8" w:rsidRDefault="00897842" w:rsidP="00334A85">
            <w:pPr>
              <w:spacing w:after="0" w:line="240" w:lineRule="auto"/>
              <w:rPr>
                <w:rFonts w:ascii="Times New Roman" w:hAnsi="Times New Roman" w:cs="Calibri"/>
                <w:szCs w:val="18"/>
              </w:rPr>
            </w:pPr>
            <w:r w:rsidRPr="00DB4DE8">
              <w:rPr>
                <w:rFonts w:ascii="Times New Roman" w:hAnsi="Times New Roman" w:cs="Calibri"/>
                <w:szCs w:val="18"/>
              </w:rPr>
              <w:t>Construction Technology</w:t>
            </w:r>
          </w:p>
        </w:tc>
        <w:tc>
          <w:tcPr>
            <w:tcW w:w="810" w:type="dxa"/>
          </w:tcPr>
          <w:p w:rsidR="00897842" w:rsidRPr="00DB4DE8" w:rsidRDefault="00897842" w:rsidP="00334A85">
            <w:pPr>
              <w:spacing w:after="0" w:line="240" w:lineRule="auto"/>
              <w:rPr>
                <w:rFonts w:ascii="Times New Roman" w:hAnsi="Times New Roman" w:cs="Calibri"/>
                <w:szCs w:val="18"/>
              </w:rPr>
            </w:pPr>
            <w:r w:rsidRPr="00DB4DE8">
              <w:rPr>
                <w:rFonts w:ascii="Times New Roman" w:hAnsi="Times New Roman" w:cs="Calibri"/>
                <w:szCs w:val="18"/>
              </w:rPr>
              <w:t>6KC61</w:t>
            </w:r>
          </w:p>
        </w:tc>
        <w:tc>
          <w:tcPr>
            <w:tcW w:w="3870" w:type="dxa"/>
          </w:tcPr>
          <w:p w:rsidR="00897842" w:rsidRPr="00DB4DE8" w:rsidRDefault="00897842" w:rsidP="00334A85">
            <w:pPr>
              <w:spacing w:after="0" w:line="240" w:lineRule="auto"/>
              <w:rPr>
                <w:rFonts w:ascii="Times New Roman" w:hAnsi="Times New Roman" w:cs="Calibri"/>
                <w:szCs w:val="18"/>
              </w:rPr>
            </w:pPr>
            <w:r w:rsidRPr="00DB4DE8">
              <w:rPr>
                <w:rFonts w:ascii="Times New Roman" w:hAnsi="Times New Roman" w:cs="Calibri"/>
                <w:szCs w:val="20"/>
              </w:rPr>
              <w:t>Advanced Construction Techniques</w:t>
            </w:r>
          </w:p>
        </w:tc>
      </w:tr>
      <w:tr w:rsidR="00897842" w:rsidRPr="00DB4DE8" w:rsidTr="00334A85">
        <w:tc>
          <w:tcPr>
            <w:tcW w:w="648" w:type="dxa"/>
          </w:tcPr>
          <w:p w:rsidR="00897842" w:rsidRPr="00DB4DE8" w:rsidRDefault="00897842" w:rsidP="00334A85">
            <w:pPr>
              <w:spacing w:after="0" w:line="240" w:lineRule="auto"/>
              <w:rPr>
                <w:rFonts w:ascii="Times New Roman" w:hAnsi="Times New Roman" w:cs="Calibri"/>
                <w:szCs w:val="18"/>
              </w:rPr>
            </w:pPr>
            <w:r w:rsidRPr="00DB4DE8">
              <w:rPr>
                <w:rFonts w:ascii="Times New Roman" w:hAnsi="Times New Roman" w:cs="Calibri"/>
                <w:szCs w:val="18"/>
              </w:rPr>
              <w:t>2</w:t>
            </w:r>
          </w:p>
        </w:tc>
        <w:tc>
          <w:tcPr>
            <w:tcW w:w="4320" w:type="dxa"/>
          </w:tcPr>
          <w:p w:rsidR="00897842" w:rsidRPr="00DB4DE8" w:rsidRDefault="00897842" w:rsidP="00334A85">
            <w:pPr>
              <w:spacing w:after="0" w:line="240" w:lineRule="auto"/>
              <w:rPr>
                <w:rFonts w:ascii="Times New Roman" w:hAnsi="Times New Roman"/>
                <w:szCs w:val="18"/>
              </w:rPr>
            </w:pPr>
            <w:r w:rsidRPr="00DB4DE8">
              <w:rPr>
                <w:rFonts w:ascii="Times New Roman" w:hAnsi="Times New Roman" w:cs="Calibri"/>
                <w:szCs w:val="18"/>
              </w:rPr>
              <w:t>Structural Engineering</w:t>
            </w:r>
          </w:p>
        </w:tc>
        <w:tc>
          <w:tcPr>
            <w:tcW w:w="810" w:type="dxa"/>
          </w:tcPr>
          <w:p w:rsidR="00897842" w:rsidRPr="00DB4DE8" w:rsidRDefault="00897842" w:rsidP="00334A85">
            <w:pPr>
              <w:spacing w:after="0" w:line="240" w:lineRule="auto"/>
              <w:rPr>
                <w:rFonts w:ascii="Times New Roman" w:hAnsi="Times New Roman" w:cs="Calibri"/>
                <w:szCs w:val="18"/>
              </w:rPr>
            </w:pPr>
            <w:r w:rsidRPr="00DB4DE8">
              <w:rPr>
                <w:rFonts w:ascii="Times New Roman" w:hAnsi="Times New Roman" w:cs="Calibri"/>
                <w:szCs w:val="18"/>
              </w:rPr>
              <w:t>6KC62</w:t>
            </w:r>
          </w:p>
        </w:tc>
        <w:tc>
          <w:tcPr>
            <w:tcW w:w="3870" w:type="dxa"/>
          </w:tcPr>
          <w:p w:rsidR="00897842" w:rsidRPr="00DB4DE8" w:rsidRDefault="00897842" w:rsidP="00334A85">
            <w:pPr>
              <w:spacing w:after="0" w:line="240" w:lineRule="auto"/>
              <w:rPr>
                <w:rFonts w:ascii="Times New Roman" w:hAnsi="Times New Roman" w:cs="Calibri"/>
                <w:szCs w:val="18"/>
              </w:rPr>
            </w:pPr>
            <w:r w:rsidRPr="00DB4DE8">
              <w:rPr>
                <w:rFonts w:ascii="Times New Roman" w:hAnsi="Times New Roman" w:cs="Calibri"/>
                <w:szCs w:val="18"/>
              </w:rPr>
              <w:t>Earthquake resistant design of buildings</w:t>
            </w:r>
          </w:p>
        </w:tc>
      </w:tr>
      <w:tr w:rsidR="00897842" w:rsidRPr="00DB4DE8" w:rsidTr="00334A85">
        <w:tc>
          <w:tcPr>
            <w:tcW w:w="648" w:type="dxa"/>
          </w:tcPr>
          <w:p w:rsidR="00897842" w:rsidRPr="00DB4DE8" w:rsidRDefault="00897842" w:rsidP="00334A85">
            <w:pPr>
              <w:spacing w:after="0" w:line="240" w:lineRule="auto"/>
              <w:rPr>
                <w:rFonts w:ascii="Times New Roman" w:hAnsi="Times New Roman" w:cs="Calibri"/>
                <w:szCs w:val="18"/>
              </w:rPr>
            </w:pPr>
            <w:r w:rsidRPr="00DB4DE8">
              <w:rPr>
                <w:rFonts w:ascii="Times New Roman" w:hAnsi="Times New Roman" w:cs="Calibri"/>
                <w:szCs w:val="18"/>
              </w:rPr>
              <w:t>3</w:t>
            </w:r>
          </w:p>
        </w:tc>
        <w:tc>
          <w:tcPr>
            <w:tcW w:w="4320" w:type="dxa"/>
          </w:tcPr>
          <w:p w:rsidR="00897842" w:rsidRPr="00DB4DE8" w:rsidRDefault="00897842" w:rsidP="00334A85">
            <w:pPr>
              <w:spacing w:after="0" w:line="240" w:lineRule="auto"/>
              <w:rPr>
                <w:rFonts w:ascii="Times New Roman" w:hAnsi="Times New Roman" w:cs="Calibri"/>
                <w:szCs w:val="18"/>
              </w:rPr>
            </w:pPr>
            <w:r w:rsidRPr="00DB4DE8">
              <w:rPr>
                <w:rFonts w:ascii="Times New Roman" w:hAnsi="Times New Roman" w:cs="Calibri"/>
                <w:szCs w:val="18"/>
              </w:rPr>
              <w:t>Water Resources and Environmental Engineering  Stream</w:t>
            </w:r>
          </w:p>
        </w:tc>
        <w:tc>
          <w:tcPr>
            <w:tcW w:w="810" w:type="dxa"/>
          </w:tcPr>
          <w:p w:rsidR="00897842" w:rsidRPr="00DB4DE8" w:rsidRDefault="00897842" w:rsidP="00334A85">
            <w:pPr>
              <w:spacing w:after="0" w:line="240" w:lineRule="auto"/>
              <w:rPr>
                <w:rFonts w:ascii="Times New Roman" w:hAnsi="Times New Roman" w:cs="Calibri"/>
                <w:szCs w:val="18"/>
              </w:rPr>
            </w:pPr>
            <w:r w:rsidRPr="00DB4DE8">
              <w:rPr>
                <w:rFonts w:ascii="Times New Roman" w:hAnsi="Times New Roman" w:cs="Calibri"/>
                <w:szCs w:val="18"/>
              </w:rPr>
              <w:t>6KC63</w:t>
            </w:r>
          </w:p>
        </w:tc>
        <w:tc>
          <w:tcPr>
            <w:tcW w:w="3870" w:type="dxa"/>
          </w:tcPr>
          <w:p w:rsidR="00897842" w:rsidRPr="00DB4DE8" w:rsidRDefault="00897842" w:rsidP="00334A85">
            <w:pPr>
              <w:spacing w:after="0" w:line="240" w:lineRule="auto"/>
              <w:rPr>
                <w:rFonts w:ascii="Times New Roman" w:hAnsi="Times New Roman" w:cs="Calibri"/>
                <w:szCs w:val="18"/>
              </w:rPr>
            </w:pPr>
            <w:r w:rsidRPr="00DB4DE8">
              <w:rPr>
                <w:rFonts w:ascii="Times New Roman" w:hAnsi="Times New Roman" w:cs="Calibri"/>
                <w:szCs w:val="18"/>
              </w:rPr>
              <w:t>Ground Water Hydrology</w:t>
            </w:r>
          </w:p>
        </w:tc>
      </w:tr>
      <w:tr w:rsidR="00897842" w:rsidRPr="00DB4DE8" w:rsidTr="00334A85">
        <w:tc>
          <w:tcPr>
            <w:tcW w:w="648" w:type="dxa"/>
          </w:tcPr>
          <w:p w:rsidR="00897842" w:rsidRPr="00DB4DE8" w:rsidRDefault="00897842" w:rsidP="00334A85">
            <w:pPr>
              <w:spacing w:after="0" w:line="240" w:lineRule="auto"/>
              <w:rPr>
                <w:rFonts w:ascii="Times New Roman" w:hAnsi="Times New Roman" w:cs="Calibri"/>
                <w:szCs w:val="18"/>
              </w:rPr>
            </w:pPr>
            <w:r w:rsidRPr="00DB4DE8">
              <w:rPr>
                <w:rFonts w:ascii="Times New Roman" w:hAnsi="Times New Roman" w:cs="Calibri"/>
                <w:szCs w:val="18"/>
              </w:rPr>
              <w:t>4</w:t>
            </w:r>
          </w:p>
        </w:tc>
        <w:tc>
          <w:tcPr>
            <w:tcW w:w="4320" w:type="dxa"/>
          </w:tcPr>
          <w:p w:rsidR="00897842" w:rsidRPr="00DB4DE8" w:rsidRDefault="00897842" w:rsidP="00334A85">
            <w:pPr>
              <w:spacing w:after="0" w:line="240" w:lineRule="auto"/>
              <w:rPr>
                <w:rFonts w:ascii="Times New Roman" w:hAnsi="Times New Roman" w:cs="Calibri"/>
                <w:szCs w:val="18"/>
              </w:rPr>
            </w:pPr>
            <w:r w:rsidRPr="00DB4DE8">
              <w:rPr>
                <w:rFonts w:ascii="Times New Roman" w:hAnsi="Times New Roman" w:cs="Calibri"/>
                <w:szCs w:val="20"/>
              </w:rPr>
              <w:t>GIS, Surveying, and Transportation Stream</w:t>
            </w:r>
          </w:p>
        </w:tc>
        <w:tc>
          <w:tcPr>
            <w:tcW w:w="810" w:type="dxa"/>
          </w:tcPr>
          <w:p w:rsidR="00897842" w:rsidRPr="00DB4DE8" w:rsidRDefault="00897842" w:rsidP="00334A85">
            <w:pPr>
              <w:spacing w:after="0" w:line="240" w:lineRule="auto"/>
              <w:rPr>
                <w:rFonts w:ascii="Times New Roman" w:hAnsi="Times New Roman" w:cs="Calibri"/>
                <w:szCs w:val="18"/>
              </w:rPr>
            </w:pPr>
            <w:r w:rsidRPr="00DB4DE8">
              <w:rPr>
                <w:rFonts w:ascii="Times New Roman" w:hAnsi="Times New Roman" w:cs="Calibri"/>
                <w:szCs w:val="18"/>
              </w:rPr>
              <w:t>6KC64</w:t>
            </w:r>
          </w:p>
        </w:tc>
        <w:tc>
          <w:tcPr>
            <w:tcW w:w="3870" w:type="dxa"/>
          </w:tcPr>
          <w:p w:rsidR="00897842" w:rsidRPr="00DB4DE8" w:rsidRDefault="00897842" w:rsidP="00334A85">
            <w:pPr>
              <w:spacing w:after="0" w:line="240" w:lineRule="auto"/>
              <w:rPr>
                <w:rFonts w:ascii="Times New Roman" w:hAnsi="Times New Roman" w:cs="Calibri"/>
                <w:szCs w:val="18"/>
              </w:rPr>
            </w:pPr>
            <w:r w:rsidRPr="00DB4DE8">
              <w:rPr>
                <w:rFonts w:ascii="Times New Roman" w:hAnsi="Times New Roman" w:cs="Calibri"/>
                <w:szCs w:val="18"/>
              </w:rPr>
              <w:t>Digital Image Processing</w:t>
            </w:r>
          </w:p>
        </w:tc>
      </w:tr>
      <w:tr w:rsidR="00897842" w:rsidRPr="00DB4DE8" w:rsidTr="00334A85">
        <w:tc>
          <w:tcPr>
            <w:tcW w:w="648" w:type="dxa"/>
          </w:tcPr>
          <w:p w:rsidR="00897842" w:rsidRPr="00DB4DE8" w:rsidRDefault="00897842" w:rsidP="00334A85">
            <w:pPr>
              <w:spacing w:after="0" w:line="240" w:lineRule="auto"/>
              <w:rPr>
                <w:rFonts w:ascii="Times New Roman" w:hAnsi="Times New Roman" w:cs="Calibri"/>
                <w:szCs w:val="18"/>
              </w:rPr>
            </w:pPr>
            <w:r w:rsidRPr="00DB4DE8">
              <w:rPr>
                <w:rFonts w:ascii="Times New Roman" w:hAnsi="Times New Roman" w:cs="Calibri"/>
                <w:szCs w:val="18"/>
              </w:rPr>
              <w:t>5</w:t>
            </w:r>
          </w:p>
        </w:tc>
        <w:tc>
          <w:tcPr>
            <w:tcW w:w="4320" w:type="dxa"/>
          </w:tcPr>
          <w:p w:rsidR="00897842" w:rsidRPr="00DB4DE8" w:rsidRDefault="00897842" w:rsidP="00334A85">
            <w:pPr>
              <w:spacing w:after="0" w:line="240" w:lineRule="auto"/>
              <w:rPr>
                <w:rFonts w:ascii="Times New Roman" w:hAnsi="Times New Roman" w:cs="Calibri"/>
                <w:szCs w:val="18"/>
              </w:rPr>
            </w:pPr>
            <w:r w:rsidRPr="00DB4DE8">
              <w:rPr>
                <w:rFonts w:ascii="Times New Roman" w:hAnsi="Times New Roman" w:cs="Calibri"/>
                <w:szCs w:val="18"/>
              </w:rPr>
              <w:t>Geotechnical  &amp; Geo-environmental Engineering Stream</w:t>
            </w:r>
          </w:p>
        </w:tc>
        <w:tc>
          <w:tcPr>
            <w:tcW w:w="810" w:type="dxa"/>
          </w:tcPr>
          <w:p w:rsidR="00897842" w:rsidRPr="00DB4DE8" w:rsidRDefault="00897842" w:rsidP="00334A85">
            <w:pPr>
              <w:spacing w:after="0" w:line="240" w:lineRule="auto"/>
              <w:rPr>
                <w:rFonts w:ascii="Times New Roman" w:hAnsi="Times New Roman" w:cs="Calibri"/>
                <w:szCs w:val="18"/>
              </w:rPr>
            </w:pPr>
            <w:r w:rsidRPr="00DB4DE8">
              <w:rPr>
                <w:rFonts w:ascii="Times New Roman" w:hAnsi="Times New Roman" w:cs="Calibri"/>
                <w:szCs w:val="18"/>
              </w:rPr>
              <w:t>6KC65</w:t>
            </w:r>
          </w:p>
        </w:tc>
        <w:tc>
          <w:tcPr>
            <w:tcW w:w="3870" w:type="dxa"/>
          </w:tcPr>
          <w:p w:rsidR="00897842" w:rsidRPr="00DB4DE8" w:rsidRDefault="00897842" w:rsidP="00334A85">
            <w:pPr>
              <w:spacing w:after="0" w:line="240" w:lineRule="auto"/>
              <w:rPr>
                <w:rFonts w:ascii="Times New Roman" w:hAnsi="Times New Roman" w:cs="Calibri"/>
                <w:szCs w:val="18"/>
              </w:rPr>
            </w:pPr>
            <w:r w:rsidRPr="00DB4DE8">
              <w:rPr>
                <w:rFonts w:ascii="Times New Roman" w:hAnsi="Times New Roman" w:cs="Calibri"/>
                <w:szCs w:val="20"/>
              </w:rPr>
              <w:t>Soil Dynamics</w:t>
            </w:r>
          </w:p>
        </w:tc>
      </w:tr>
    </w:tbl>
    <w:p w:rsidR="00163F31" w:rsidRDefault="00163F31" w:rsidP="00897842">
      <w:pPr>
        <w:spacing w:after="0" w:line="240" w:lineRule="auto"/>
        <w:rPr>
          <w:rFonts w:ascii="Times New Roman" w:hAnsi="Times New Roman" w:cs="Calibri"/>
          <w:b/>
          <w:sz w:val="24"/>
          <w:u w:val="single"/>
        </w:rPr>
      </w:pPr>
    </w:p>
    <w:p w:rsidR="00897842" w:rsidRPr="00DB4DE8" w:rsidRDefault="00897842" w:rsidP="00897842">
      <w:pPr>
        <w:spacing w:after="0" w:line="240" w:lineRule="auto"/>
        <w:rPr>
          <w:rFonts w:ascii="Times New Roman" w:hAnsi="Times New Roman" w:cs="Calibri"/>
          <w:b/>
          <w:sz w:val="24"/>
          <w:u w:val="single"/>
        </w:rPr>
      </w:pPr>
      <w:r w:rsidRPr="00DB4DE8">
        <w:rPr>
          <w:rFonts w:ascii="Times New Roman" w:hAnsi="Times New Roman" w:cs="Calibri"/>
          <w:b/>
          <w:sz w:val="24"/>
          <w:u w:val="single"/>
        </w:rPr>
        <w:t xml:space="preserve">Open Elective </w:t>
      </w:r>
      <w:r w:rsidRPr="00DB4DE8">
        <w:rPr>
          <w:rFonts w:ascii="Times New Roman" w:hAnsi="Times New Roman" w:cs="Calibri"/>
          <w:u w:val="single"/>
        </w:rPr>
        <w:t>– II</w:t>
      </w:r>
      <w:r w:rsidRPr="00DB4DE8">
        <w:rPr>
          <w:rFonts w:ascii="Times New Roman" w:hAnsi="Times New Roman" w:cs="Calibri"/>
          <w:b/>
          <w:sz w:val="24"/>
          <w:u w:val="single"/>
        </w:rPr>
        <w:t>: List of Subjects (III-II)</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5"/>
        <w:gridCol w:w="4258"/>
        <w:gridCol w:w="925"/>
        <w:gridCol w:w="3820"/>
      </w:tblGrid>
      <w:tr w:rsidR="00897842" w:rsidRPr="00DB4DE8" w:rsidTr="00D36319">
        <w:tc>
          <w:tcPr>
            <w:tcW w:w="645" w:type="dxa"/>
            <w:shd w:val="clear" w:color="auto" w:fill="DDD9C3"/>
          </w:tcPr>
          <w:p w:rsidR="00897842" w:rsidRPr="00DB4DE8" w:rsidRDefault="00897842" w:rsidP="00334A85">
            <w:pPr>
              <w:spacing w:after="0" w:line="240" w:lineRule="auto"/>
              <w:rPr>
                <w:rFonts w:ascii="Times New Roman" w:hAnsi="Times New Roman" w:cs="Calibri"/>
                <w:b/>
                <w:szCs w:val="18"/>
              </w:rPr>
            </w:pPr>
            <w:r w:rsidRPr="00DB4DE8">
              <w:rPr>
                <w:rFonts w:ascii="Times New Roman" w:hAnsi="Times New Roman" w:cs="Calibri"/>
                <w:b/>
                <w:szCs w:val="18"/>
              </w:rPr>
              <w:t>Sr. No</w:t>
            </w:r>
          </w:p>
        </w:tc>
        <w:tc>
          <w:tcPr>
            <w:tcW w:w="4258" w:type="dxa"/>
            <w:shd w:val="clear" w:color="auto" w:fill="DDD9C3"/>
          </w:tcPr>
          <w:p w:rsidR="00897842" w:rsidRPr="00DB4DE8" w:rsidRDefault="00897842" w:rsidP="00334A85">
            <w:pPr>
              <w:spacing w:after="0" w:line="240" w:lineRule="auto"/>
              <w:rPr>
                <w:rFonts w:ascii="Times New Roman" w:hAnsi="Times New Roman" w:cs="Calibri"/>
                <w:b/>
                <w:szCs w:val="18"/>
              </w:rPr>
            </w:pPr>
            <w:r w:rsidRPr="00DB4DE8">
              <w:rPr>
                <w:rFonts w:ascii="Times New Roman" w:hAnsi="Times New Roman" w:cs="Calibri"/>
                <w:b/>
                <w:szCs w:val="18"/>
              </w:rPr>
              <w:t>Name of Stream</w:t>
            </w:r>
          </w:p>
        </w:tc>
        <w:tc>
          <w:tcPr>
            <w:tcW w:w="925" w:type="dxa"/>
            <w:shd w:val="clear" w:color="auto" w:fill="DDD9C3"/>
          </w:tcPr>
          <w:p w:rsidR="00897842" w:rsidRPr="00DB4DE8" w:rsidRDefault="00897842" w:rsidP="00334A85">
            <w:pPr>
              <w:spacing w:after="0" w:line="240" w:lineRule="auto"/>
              <w:rPr>
                <w:rFonts w:ascii="Times New Roman" w:hAnsi="Times New Roman" w:cs="Calibri"/>
                <w:b/>
                <w:szCs w:val="18"/>
              </w:rPr>
            </w:pPr>
            <w:r w:rsidRPr="00DB4DE8">
              <w:rPr>
                <w:rFonts w:ascii="Times New Roman" w:hAnsi="Times New Roman" w:cs="Calibri"/>
                <w:b/>
                <w:szCs w:val="18"/>
              </w:rPr>
              <w:t>Subject Code</w:t>
            </w:r>
          </w:p>
        </w:tc>
        <w:tc>
          <w:tcPr>
            <w:tcW w:w="3820" w:type="dxa"/>
            <w:shd w:val="clear" w:color="auto" w:fill="DDD9C3"/>
          </w:tcPr>
          <w:p w:rsidR="00897842" w:rsidRPr="00DB4DE8" w:rsidRDefault="00897842" w:rsidP="00334A85">
            <w:pPr>
              <w:spacing w:after="0" w:line="240" w:lineRule="auto"/>
              <w:rPr>
                <w:rFonts w:ascii="Times New Roman" w:hAnsi="Times New Roman" w:cs="Calibri"/>
                <w:b/>
                <w:szCs w:val="18"/>
              </w:rPr>
            </w:pPr>
            <w:r w:rsidRPr="00DB4DE8">
              <w:rPr>
                <w:rFonts w:ascii="Times New Roman" w:hAnsi="Times New Roman" w:cs="Calibri"/>
                <w:b/>
                <w:szCs w:val="18"/>
              </w:rPr>
              <w:t>Subject Name</w:t>
            </w:r>
          </w:p>
        </w:tc>
      </w:tr>
      <w:tr w:rsidR="00AA3B86" w:rsidRPr="00DB4DE8" w:rsidTr="00D36319">
        <w:tc>
          <w:tcPr>
            <w:tcW w:w="645" w:type="dxa"/>
          </w:tcPr>
          <w:p w:rsidR="00AA3B86" w:rsidRPr="00D36319" w:rsidRDefault="00AA3B86" w:rsidP="00AA3B86">
            <w:pPr>
              <w:spacing w:after="0" w:line="240" w:lineRule="auto"/>
              <w:rPr>
                <w:rFonts w:ascii="Times New Roman" w:hAnsi="Times New Roman" w:cs="Calibri"/>
                <w:szCs w:val="20"/>
              </w:rPr>
            </w:pPr>
            <w:r w:rsidRPr="00D36319">
              <w:rPr>
                <w:rFonts w:ascii="Times New Roman" w:hAnsi="Times New Roman" w:cs="Calibri"/>
                <w:szCs w:val="20"/>
              </w:rPr>
              <w:t>1</w:t>
            </w:r>
          </w:p>
        </w:tc>
        <w:tc>
          <w:tcPr>
            <w:tcW w:w="4258" w:type="dxa"/>
          </w:tcPr>
          <w:p w:rsidR="00AA3B86" w:rsidRPr="00D36319" w:rsidRDefault="00AA3B86" w:rsidP="00AA3B86">
            <w:pPr>
              <w:spacing w:after="0" w:line="240" w:lineRule="auto"/>
              <w:rPr>
                <w:rFonts w:ascii="Times New Roman" w:hAnsi="Times New Roman"/>
                <w:szCs w:val="20"/>
              </w:rPr>
            </w:pPr>
            <w:r w:rsidRPr="00D36319">
              <w:rPr>
                <w:rFonts w:ascii="Times New Roman" w:hAnsi="Times New Roman"/>
                <w:szCs w:val="20"/>
              </w:rPr>
              <w:t>Entrepreneurship Stream</w:t>
            </w:r>
          </w:p>
        </w:tc>
        <w:tc>
          <w:tcPr>
            <w:tcW w:w="925" w:type="dxa"/>
            <w:vAlign w:val="center"/>
          </w:tcPr>
          <w:p w:rsidR="00AA3B86" w:rsidRPr="00391AAB" w:rsidRDefault="00A40305" w:rsidP="00AA3B86">
            <w:pPr>
              <w:spacing w:after="0" w:line="240" w:lineRule="auto"/>
              <w:jc w:val="center"/>
              <w:rPr>
                <w:rFonts w:ascii="Times New Roman" w:hAnsi="Times New Roman"/>
                <w:sz w:val="24"/>
                <w:szCs w:val="24"/>
              </w:rPr>
            </w:pPr>
            <w:r>
              <w:rPr>
                <w:rFonts w:ascii="Times New Roman" w:hAnsi="Times New Roman"/>
                <w:sz w:val="24"/>
                <w:szCs w:val="24"/>
              </w:rPr>
              <w:t>6</w:t>
            </w:r>
            <w:r w:rsidR="00AA3B86" w:rsidRPr="00391AAB">
              <w:rPr>
                <w:rFonts w:ascii="Times New Roman" w:hAnsi="Times New Roman"/>
                <w:sz w:val="24"/>
                <w:szCs w:val="24"/>
              </w:rPr>
              <w:t>ZC24</w:t>
            </w:r>
          </w:p>
        </w:tc>
        <w:tc>
          <w:tcPr>
            <w:tcW w:w="3820" w:type="dxa"/>
          </w:tcPr>
          <w:p w:rsidR="00AA3B86" w:rsidRPr="00391AAB" w:rsidRDefault="00AA3B86" w:rsidP="00AA3B86">
            <w:pPr>
              <w:spacing w:after="0" w:line="240" w:lineRule="auto"/>
              <w:rPr>
                <w:rFonts w:ascii="Times New Roman" w:hAnsi="Times New Roman"/>
                <w:sz w:val="24"/>
                <w:szCs w:val="24"/>
              </w:rPr>
            </w:pPr>
            <w:r>
              <w:rPr>
                <w:rFonts w:ascii="Times New Roman" w:hAnsi="Times New Roman"/>
                <w:sz w:val="24"/>
                <w:szCs w:val="24"/>
              </w:rPr>
              <w:t>Innovation</w:t>
            </w:r>
            <w:r w:rsidRPr="00391AAB">
              <w:rPr>
                <w:rFonts w:ascii="Times New Roman" w:hAnsi="Times New Roman"/>
                <w:sz w:val="24"/>
                <w:szCs w:val="24"/>
              </w:rPr>
              <w:t xml:space="preserve"> and Design Thinking</w:t>
            </w:r>
          </w:p>
        </w:tc>
      </w:tr>
      <w:tr w:rsidR="00AA3B86" w:rsidRPr="00DB4DE8" w:rsidTr="00D36319">
        <w:tc>
          <w:tcPr>
            <w:tcW w:w="645" w:type="dxa"/>
          </w:tcPr>
          <w:p w:rsidR="00AA3B86" w:rsidRPr="00D36319" w:rsidRDefault="00AA3B86" w:rsidP="00AA3B86">
            <w:pPr>
              <w:spacing w:after="0" w:line="240" w:lineRule="auto"/>
              <w:rPr>
                <w:rFonts w:ascii="Times New Roman" w:hAnsi="Times New Roman" w:cs="Calibri"/>
                <w:szCs w:val="20"/>
              </w:rPr>
            </w:pPr>
            <w:r w:rsidRPr="00D36319">
              <w:rPr>
                <w:rFonts w:ascii="Times New Roman" w:hAnsi="Times New Roman" w:cs="Calibri"/>
                <w:szCs w:val="20"/>
              </w:rPr>
              <w:t>2</w:t>
            </w:r>
          </w:p>
        </w:tc>
        <w:tc>
          <w:tcPr>
            <w:tcW w:w="4258" w:type="dxa"/>
          </w:tcPr>
          <w:p w:rsidR="00AA3B86" w:rsidRPr="00D36319" w:rsidRDefault="00AA3B86" w:rsidP="00AA3B86">
            <w:pPr>
              <w:spacing w:after="0" w:line="240" w:lineRule="auto"/>
              <w:rPr>
                <w:rFonts w:ascii="Times New Roman" w:hAnsi="Times New Roman" w:cs="Calibri"/>
                <w:szCs w:val="20"/>
              </w:rPr>
            </w:pPr>
            <w:r w:rsidRPr="00D36319">
              <w:rPr>
                <w:rFonts w:ascii="Times New Roman" w:hAnsi="Times New Roman" w:cs="Calibri"/>
                <w:szCs w:val="20"/>
              </w:rPr>
              <w:t>Social Sciences Stream</w:t>
            </w:r>
          </w:p>
        </w:tc>
        <w:tc>
          <w:tcPr>
            <w:tcW w:w="925" w:type="dxa"/>
            <w:vAlign w:val="center"/>
          </w:tcPr>
          <w:p w:rsidR="00AA3B86" w:rsidRPr="00391AAB" w:rsidRDefault="00A40305" w:rsidP="00AA3B86">
            <w:pPr>
              <w:spacing w:after="0" w:line="240" w:lineRule="auto"/>
              <w:jc w:val="center"/>
              <w:rPr>
                <w:rFonts w:ascii="Times New Roman" w:hAnsi="Times New Roman"/>
                <w:sz w:val="24"/>
                <w:szCs w:val="24"/>
              </w:rPr>
            </w:pPr>
            <w:r>
              <w:rPr>
                <w:rFonts w:ascii="Times New Roman" w:hAnsi="Times New Roman"/>
                <w:sz w:val="24"/>
                <w:szCs w:val="24"/>
              </w:rPr>
              <w:t>6</w:t>
            </w:r>
            <w:r w:rsidR="00AA3B86" w:rsidRPr="00391AAB">
              <w:rPr>
                <w:rFonts w:ascii="Times New Roman" w:hAnsi="Times New Roman"/>
                <w:sz w:val="24"/>
                <w:szCs w:val="24"/>
              </w:rPr>
              <w:t>ZC26</w:t>
            </w:r>
          </w:p>
        </w:tc>
        <w:tc>
          <w:tcPr>
            <w:tcW w:w="3820" w:type="dxa"/>
          </w:tcPr>
          <w:p w:rsidR="00AA3B86" w:rsidRPr="00391AAB" w:rsidRDefault="00AA3B86" w:rsidP="00AA3B86">
            <w:pPr>
              <w:spacing w:after="0" w:line="240" w:lineRule="auto"/>
              <w:rPr>
                <w:rFonts w:ascii="Times New Roman" w:hAnsi="Times New Roman"/>
                <w:sz w:val="24"/>
                <w:szCs w:val="24"/>
              </w:rPr>
            </w:pPr>
            <w:r w:rsidRPr="00391AAB">
              <w:rPr>
                <w:rFonts w:ascii="Times New Roman" w:hAnsi="Times New Roman"/>
                <w:sz w:val="24"/>
                <w:szCs w:val="24"/>
              </w:rPr>
              <w:t>Basics of Polity and Ecology</w:t>
            </w:r>
          </w:p>
        </w:tc>
      </w:tr>
      <w:tr w:rsidR="00AA3B86" w:rsidRPr="00DB4DE8" w:rsidTr="00D36319">
        <w:tc>
          <w:tcPr>
            <w:tcW w:w="645" w:type="dxa"/>
          </w:tcPr>
          <w:p w:rsidR="00AA3B86" w:rsidRPr="00D36319" w:rsidRDefault="00AA3B86" w:rsidP="00AA3B86">
            <w:pPr>
              <w:spacing w:after="0" w:line="240" w:lineRule="auto"/>
              <w:rPr>
                <w:rFonts w:ascii="Times New Roman" w:hAnsi="Times New Roman" w:cs="Calibri"/>
                <w:szCs w:val="20"/>
              </w:rPr>
            </w:pPr>
            <w:r w:rsidRPr="00D36319">
              <w:rPr>
                <w:rFonts w:ascii="Times New Roman" w:hAnsi="Times New Roman" w:cs="Calibri"/>
                <w:szCs w:val="20"/>
              </w:rPr>
              <w:t>3</w:t>
            </w:r>
          </w:p>
        </w:tc>
        <w:tc>
          <w:tcPr>
            <w:tcW w:w="4258" w:type="dxa"/>
          </w:tcPr>
          <w:p w:rsidR="00AA3B86" w:rsidRPr="00D36319" w:rsidRDefault="00AA3B86" w:rsidP="00AA3B86">
            <w:pPr>
              <w:spacing w:after="0" w:line="240" w:lineRule="auto"/>
              <w:rPr>
                <w:rFonts w:ascii="Times New Roman" w:hAnsi="Times New Roman" w:cs="Calibri"/>
                <w:szCs w:val="20"/>
              </w:rPr>
            </w:pPr>
            <w:r w:rsidRPr="00D36319">
              <w:rPr>
                <w:rFonts w:ascii="Times New Roman" w:hAnsi="Times New Roman" w:cs="Calibri"/>
                <w:szCs w:val="20"/>
              </w:rPr>
              <w:t>Technology Entrepreneurship Stream</w:t>
            </w:r>
          </w:p>
        </w:tc>
        <w:tc>
          <w:tcPr>
            <w:tcW w:w="925" w:type="dxa"/>
            <w:vAlign w:val="center"/>
          </w:tcPr>
          <w:p w:rsidR="00AA3B86" w:rsidRPr="00391AAB" w:rsidRDefault="00A40305" w:rsidP="00AA3B86">
            <w:pPr>
              <w:spacing w:after="0" w:line="240" w:lineRule="auto"/>
              <w:jc w:val="center"/>
              <w:rPr>
                <w:rFonts w:ascii="Times New Roman" w:hAnsi="Times New Roman"/>
                <w:sz w:val="24"/>
                <w:szCs w:val="24"/>
              </w:rPr>
            </w:pPr>
            <w:r>
              <w:rPr>
                <w:rFonts w:ascii="Times New Roman" w:hAnsi="Times New Roman"/>
                <w:sz w:val="24"/>
                <w:szCs w:val="24"/>
              </w:rPr>
              <w:t>6</w:t>
            </w:r>
            <w:r w:rsidR="00AA3B86" w:rsidRPr="00391AAB">
              <w:rPr>
                <w:rFonts w:ascii="Times New Roman" w:hAnsi="Times New Roman"/>
                <w:sz w:val="24"/>
                <w:szCs w:val="24"/>
              </w:rPr>
              <w:t>ZC24</w:t>
            </w:r>
          </w:p>
        </w:tc>
        <w:tc>
          <w:tcPr>
            <w:tcW w:w="3820" w:type="dxa"/>
          </w:tcPr>
          <w:p w:rsidR="00AA3B86" w:rsidRPr="00391AAB" w:rsidRDefault="00AA3B86" w:rsidP="00AA3B86">
            <w:pPr>
              <w:spacing w:after="0" w:line="240" w:lineRule="auto"/>
              <w:rPr>
                <w:rFonts w:ascii="Times New Roman" w:hAnsi="Times New Roman"/>
                <w:sz w:val="24"/>
                <w:szCs w:val="24"/>
              </w:rPr>
            </w:pPr>
            <w:r w:rsidRPr="00391AAB">
              <w:rPr>
                <w:rFonts w:ascii="Times New Roman" w:hAnsi="Times New Roman"/>
                <w:sz w:val="24"/>
                <w:szCs w:val="24"/>
              </w:rPr>
              <w:t>Innovation and Design Thinking</w:t>
            </w:r>
          </w:p>
        </w:tc>
      </w:tr>
      <w:tr w:rsidR="00AA3B86" w:rsidRPr="00DB4DE8" w:rsidTr="00D36319">
        <w:tc>
          <w:tcPr>
            <w:tcW w:w="645" w:type="dxa"/>
          </w:tcPr>
          <w:p w:rsidR="00AA3B86" w:rsidRPr="00D36319" w:rsidRDefault="00AA3B86" w:rsidP="00AA3B86">
            <w:pPr>
              <w:spacing w:after="0" w:line="240" w:lineRule="auto"/>
              <w:rPr>
                <w:rFonts w:ascii="Times New Roman" w:hAnsi="Times New Roman" w:cs="Calibri"/>
                <w:szCs w:val="20"/>
              </w:rPr>
            </w:pPr>
            <w:r w:rsidRPr="00D36319">
              <w:rPr>
                <w:rFonts w:ascii="Times New Roman" w:hAnsi="Times New Roman" w:cs="Calibri"/>
                <w:szCs w:val="20"/>
              </w:rPr>
              <w:t>4</w:t>
            </w:r>
          </w:p>
        </w:tc>
        <w:tc>
          <w:tcPr>
            <w:tcW w:w="4258" w:type="dxa"/>
          </w:tcPr>
          <w:p w:rsidR="00AA3B86" w:rsidRPr="00D36319" w:rsidRDefault="00AA3B86" w:rsidP="00AA3B86">
            <w:pPr>
              <w:spacing w:after="0" w:line="240" w:lineRule="auto"/>
              <w:rPr>
                <w:rFonts w:ascii="Times New Roman" w:hAnsi="Times New Roman" w:cs="Calibri"/>
                <w:szCs w:val="20"/>
              </w:rPr>
            </w:pPr>
            <w:r w:rsidRPr="00D36319">
              <w:rPr>
                <w:rFonts w:ascii="Times New Roman" w:hAnsi="Times New Roman" w:cs="Calibri"/>
                <w:szCs w:val="20"/>
              </w:rPr>
              <w:t>Finance Stream</w:t>
            </w:r>
          </w:p>
        </w:tc>
        <w:tc>
          <w:tcPr>
            <w:tcW w:w="925" w:type="dxa"/>
            <w:vAlign w:val="center"/>
          </w:tcPr>
          <w:p w:rsidR="00AA3B86" w:rsidRPr="00391AAB" w:rsidRDefault="00A40305" w:rsidP="00AA3B86">
            <w:pPr>
              <w:spacing w:after="0" w:line="240" w:lineRule="auto"/>
              <w:jc w:val="center"/>
              <w:rPr>
                <w:rFonts w:ascii="Times New Roman" w:hAnsi="Times New Roman"/>
                <w:sz w:val="24"/>
                <w:szCs w:val="24"/>
              </w:rPr>
            </w:pPr>
            <w:r>
              <w:rPr>
                <w:rFonts w:ascii="Times New Roman" w:hAnsi="Times New Roman"/>
                <w:sz w:val="24"/>
                <w:szCs w:val="24"/>
              </w:rPr>
              <w:t>6</w:t>
            </w:r>
            <w:r w:rsidR="00AA3B86" w:rsidRPr="00391AAB">
              <w:rPr>
                <w:rFonts w:ascii="Times New Roman" w:hAnsi="Times New Roman"/>
                <w:sz w:val="24"/>
                <w:szCs w:val="24"/>
              </w:rPr>
              <w:t>ZC19</w:t>
            </w:r>
          </w:p>
        </w:tc>
        <w:tc>
          <w:tcPr>
            <w:tcW w:w="3820" w:type="dxa"/>
          </w:tcPr>
          <w:p w:rsidR="00AA3B86" w:rsidRPr="00391AAB" w:rsidRDefault="00AA3B86" w:rsidP="00AA3B86">
            <w:pPr>
              <w:spacing w:after="0" w:line="240" w:lineRule="auto"/>
              <w:rPr>
                <w:rFonts w:ascii="Times New Roman" w:hAnsi="Times New Roman"/>
                <w:sz w:val="24"/>
                <w:szCs w:val="24"/>
              </w:rPr>
            </w:pPr>
            <w:r w:rsidRPr="00391AAB">
              <w:rPr>
                <w:rFonts w:ascii="Times New Roman" w:hAnsi="Times New Roman"/>
                <w:sz w:val="24"/>
                <w:szCs w:val="24"/>
              </w:rPr>
              <w:t>Entrepreneurship Project Management and</w:t>
            </w:r>
            <w:r>
              <w:rPr>
                <w:rFonts w:ascii="Times New Roman" w:hAnsi="Times New Roman"/>
                <w:sz w:val="24"/>
                <w:szCs w:val="24"/>
              </w:rPr>
              <w:t xml:space="preserve"> Structured</w:t>
            </w:r>
            <w:r w:rsidRPr="00391AAB">
              <w:rPr>
                <w:rFonts w:ascii="Times New Roman" w:hAnsi="Times New Roman"/>
                <w:sz w:val="24"/>
                <w:szCs w:val="24"/>
              </w:rPr>
              <w:t xml:space="preserve"> Finance</w:t>
            </w:r>
          </w:p>
        </w:tc>
      </w:tr>
    </w:tbl>
    <w:p w:rsidR="00163F31" w:rsidRDefault="00163F31" w:rsidP="00897842">
      <w:pPr>
        <w:spacing w:after="0" w:line="240" w:lineRule="auto"/>
        <w:rPr>
          <w:rFonts w:ascii="Times New Roman" w:hAnsi="Times New Roman" w:cs="Calibri"/>
          <w:b/>
          <w:sz w:val="24"/>
          <w:u w:val="single"/>
        </w:rPr>
      </w:pPr>
    </w:p>
    <w:p w:rsidR="00897842" w:rsidRDefault="00897842" w:rsidP="00897842">
      <w:pPr>
        <w:spacing w:after="0" w:line="240" w:lineRule="auto"/>
        <w:rPr>
          <w:rFonts w:ascii="Times New Roman" w:hAnsi="Times New Roman" w:cs="Calibri"/>
          <w:b/>
          <w:sz w:val="24"/>
          <w:u w:val="single"/>
        </w:rPr>
      </w:pPr>
      <w:r w:rsidRPr="00DB4DE8">
        <w:rPr>
          <w:rFonts w:ascii="Times New Roman" w:hAnsi="Times New Roman" w:cs="Calibri"/>
          <w:b/>
          <w:sz w:val="24"/>
          <w:u w:val="single"/>
        </w:rPr>
        <w:t xml:space="preserve">Open Elective </w:t>
      </w:r>
      <w:r w:rsidRPr="00DB4DE8">
        <w:rPr>
          <w:rFonts w:ascii="Times New Roman" w:hAnsi="Times New Roman" w:cs="Calibri"/>
          <w:u w:val="single"/>
        </w:rPr>
        <w:t>– III</w:t>
      </w:r>
      <w:r w:rsidRPr="00DB4DE8">
        <w:rPr>
          <w:rFonts w:ascii="Times New Roman" w:hAnsi="Times New Roman" w:cs="Calibri"/>
          <w:b/>
          <w:sz w:val="24"/>
          <w:u w:val="single"/>
        </w:rPr>
        <w:t>: List of Subjects (III-II)</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4"/>
        <w:gridCol w:w="4262"/>
        <w:gridCol w:w="925"/>
        <w:gridCol w:w="3817"/>
      </w:tblGrid>
      <w:tr w:rsidR="00897842" w:rsidRPr="00DB4DE8" w:rsidTr="00D36319">
        <w:trPr>
          <w:trHeight w:val="278"/>
        </w:trPr>
        <w:tc>
          <w:tcPr>
            <w:tcW w:w="644" w:type="dxa"/>
            <w:shd w:val="clear" w:color="auto" w:fill="DDD9C3"/>
          </w:tcPr>
          <w:p w:rsidR="00897842" w:rsidRPr="00DB4DE8" w:rsidRDefault="00897842" w:rsidP="00334A85">
            <w:pPr>
              <w:spacing w:after="0" w:line="240" w:lineRule="auto"/>
              <w:rPr>
                <w:rFonts w:ascii="Times New Roman" w:hAnsi="Times New Roman" w:cs="Calibri"/>
                <w:b/>
                <w:szCs w:val="18"/>
              </w:rPr>
            </w:pPr>
            <w:r w:rsidRPr="00DB4DE8">
              <w:rPr>
                <w:rFonts w:ascii="Times New Roman" w:hAnsi="Times New Roman" w:cs="Calibri"/>
                <w:b/>
                <w:szCs w:val="18"/>
              </w:rPr>
              <w:t>Sr. No</w:t>
            </w:r>
          </w:p>
        </w:tc>
        <w:tc>
          <w:tcPr>
            <w:tcW w:w="4262" w:type="dxa"/>
            <w:shd w:val="clear" w:color="auto" w:fill="DDD9C3"/>
          </w:tcPr>
          <w:p w:rsidR="00897842" w:rsidRPr="00DB4DE8" w:rsidRDefault="00897842" w:rsidP="00334A85">
            <w:pPr>
              <w:spacing w:after="0" w:line="240" w:lineRule="auto"/>
              <w:rPr>
                <w:rFonts w:ascii="Times New Roman" w:hAnsi="Times New Roman" w:cs="Calibri"/>
                <w:b/>
                <w:szCs w:val="18"/>
              </w:rPr>
            </w:pPr>
            <w:r w:rsidRPr="00DB4DE8">
              <w:rPr>
                <w:rFonts w:ascii="Times New Roman" w:hAnsi="Times New Roman" w:cs="Calibri"/>
                <w:b/>
                <w:szCs w:val="18"/>
              </w:rPr>
              <w:t>Name of Stream</w:t>
            </w:r>
          </w:p>
        </w:tc>
        <w:tc>
          <w:tcPr>
            <w:tcW w:w="925" w:type="dxa"/>
            <w:shd w:val="clear" w:color="auto" w:fill="DDD9C3"/>
          </w:tcPr>
          <w:p w:rsidR="00897842" w:rsidRPr="00DB4DE8" w:rsidRDefault="00897842" w:rsidP="00334A85">
            <w:pPr>
              <w:spacing w:after="0" w:line="240" w:lineRule="auto"/>
              <w:rPr>
                <w:rFonts w:ascii="Times New Roman" w:hAnsi="Times New Roman" w:cs="Calibri"/>
                <w:b/>
                <w:szCs w:val="18"/>
              </w:rPr>
            </w:pPr>
            <w:r w:rsidRPr="00DB4DE8">
              <w:rPr>
                <w:rFonts w:ascii="Times New Roman" w:hAnsi="Times New Roman" w:cs="Calibri"/>
                <w:b/>
                <w:szCs w:val="18"/>
              </w:rPr>
              <w:t>Subject Code</w:t>
            </w:r>
          </w:p>
        </w:tc>
        <w:tc>
          <w:tcPr>
            <w:tcW w:w="3817" w:type="dxa"/>
            <w:shd w:val="clear" w:color="auto" w:fill="DDD9C3"/>
          </w:tcPr>
          <w:p w:rsidR="00897842" w:rsidRPr="00DB4DE8" w:rsidRDefault="00897842" w:rsidP="00334A85">
            <w:pPr>
              <w:spacing w:after="0" w:line="240" w:lineRule="auto"/>
              <w:rPr>
                <w:rFonts w:ascii="Times New Roman" w:hAnsi="Times New Roman" w:cs="Calibri"/>
                <w:b/>
                <w:szCs w:val="18"/>
              </w:rPr>
            </w:pPr>
            <w:r w:rsidRPr="00DB4DE8">
              <w:rPr>
                <w:rFonts w:ascii="Times New Roman" w:hAnsi="Times New Roman" w:cs="Calibri"/>
                <w:b/>
                <w:szCs w:val="18"/>
              </w:rPr>
              <w:t>Subject Name</w:t>
            </w:r>
          </w:p>
        </w:tc>
      </w:tr>
      <w:tr w:rsidR="00AA3B86" w:rsidRPr="00DB4DE8" w:rsidTr="00D36319">
        <w:tc>
          <w:tcPr>
            <w:tcW w:w="644" w:type="dxa"/>
          </w:tcPr>
          <w:p w:rsidR="00AA3B86" w:rsidRPr="00D36319" w:rsidRDefault="00AA3B86" w:rsidP="00AA3B86">
            <w:pPr>
              <w:spacing w:after="0" w:line="240" w:lineRule="auto"/>
              <w:rPr>
                <w:rFonts w:ascii="Times New Roman" w:hAnsi="Times New Roman" w:cs="Calibri"/>
                <w:szCs w:val="20"/>
              </w:rPr>
            </w:pPr>
            <w:r w:rsidRPr="00D36319">
              <w:rPr>
                <w:rFonts w:ascii="Times New Roman" w:hAnsi="Times New Roman" w:cs="Calibri"/>
                <w:szCs w:val="20"/>
              </w:rPr>
              <w:t>1</w:t>
            </w:r>
          </w:p>
        </w:tc>
        <w:tc>
          <w:tcPr>
            <w:tcW w:w="4262" w:type="dxa"/>
          </w:tcPr>
          <w:p w:rsidR="00AA3B86" w:rsidRPr="00D36319" w:rsidRDefault="00AA3B86" w:rsidP="00AA3B86">
            <w:pPr>
              <w:spacing w:after="0" w:line="240" w:lineRule="auto"/>
              <w:rPr>
                <w:rFonts w:ascii="Times New Roman" w:hAnsi="Times New Roman"/>
                <w:szCs w:val="20"/>
              </w:rPr>
            </w:pPr>
            <w:r w:rsidRPr="00D36319">
              <w:rPr>
                <w:rFonts w:ascii="Times New Roman" w:hAnsi="Times New Roman"/>
                <w:szCs w:val="20"/>
              </w:rPr>
              <w:t>Entrepreneurship Stream</w:t>
            </w:r>
          </w:p>
        </w:tc>
        <w:tc>
          <w:tcPr>
            <w:tcW w:w="925" w:type="dxa"/>
            <w:vAlign w:val="center"/>
          </w:tcPr>
          <w:p w:rsidR="00AA3B86" w:rsidRPr="00391AAB" w:rsidRDefault="00A40305" w:rsidP="00AA3B86">
            <w:pPr>
              <w:spacing w:after="0" w:line="240" w:lineRule="auto"/>
              <w:jc w:val="center"/>
              <w:rPr>
                <w:rFonts w:ascii="Times New Roman" w:hAnsi="Times New Roman"/>
                <w:sz w:val="24"/>
                <w:szCs w:val="24"/>
              </w:rPr>
            </w:pPr>
            <w:r>
              <w:rPr>
                <w:rFonts w:ascii="Times New Roman" w:hAnsi="Times New Roman"/>
                <w:sz w:val="24"/>
                <w:szCs w:val="24"/>
              </w:rPr>
              <w:t>6</w:t>
            </w:r>
            <w:r w:rsidR="00AA3B86" w:rsidRPr="00391AAB">
              <w:rPr>
                <w:rFonts w:ascii="Times New Roman" w:hAnsi="Times New Roman"/>
                <w:sz w:val="24"/>
                <w:szCs w:val="24"/>
              </w:rPr>
              <w:t>ZC23</w:t>
            </w:r>
          </w:p>
        </w:tc>
        <w:tc>
          <w:tcPr>
            <w:tcW w:w="3817" w:type="dxa"/>
          </w:tcPr>
          <w:p w:rsidR="00AA3B86" w:rsidRPr="00391AAB" w:rsidRDefault="00AA3B86" w:rsidP="00AA3B86">
            <w:pPr>
              <w:spacing w:after="0" w:line="240" w:lineRule="auto"/>
              <w:rPr>
                <w:rFonts w:ascii="Times New Roman" w:hAnsi="Times New Roman"/>
                <w:sz w:val="24"/>
                <w:szCs w:val="24"/>
              </w:rPr>
            </w:pPr>
            <w:r w:rsidRPr="00391AAB">
              <w:rPr>
                <w:rFonts w:ascii="Times New Roman" w:hAnsi="Times New Roman"/>
                <w:sz w:val="24"/>
                <w:szCs w:val="24"/>
              </w:rPr>
              <w:t>Advanced Entrepreneurship</w:t>
            </w:r>
          </w:p>
        </w:tc>
      </w:tr>
      <w:tr w:rsidR="00AA3B86" w:rsidRPr="00DB4DE8" w:rsidTr="00D36319">
        <w:tc>
          <w:tcPr>
            <w:tcW w:w="644" w:type="dxa"/>
          </w:tcPr>
          <w:p w:rsidR="00AA3B86" w:rsidRPr="00D36319" w:rsidRDefault="00AA3B86" w:rsidP="00AA3B86">
            <w:pPr>
              <w:spacing w:after="0" w:line="240" w:lineRule="auto"/>
              <w:rPr>
                <w:rFonts w:ascii="Times New Roman" w:hAnsi="Times New Roman" w:cs="Calibri"/>
                <w:szCs w:val="20"/>
              </w:rPr>
            </w:pPr>
            <w:r w:rsidRPr="00D36319">
              <w:rPr>
                <w:rFonts w:ascii="Times New Roman" w:hAnsi="Times New Roman" w:cs="Calibri"/>
                <w:szCs w:val="20"/>
              </w:rPr>
              <w:t>2</w:t>
            </w:r>
          </w:p>
        </w:tc>
        <w:tc>
          <w:tcPr>
            <w:tcW w:w="4262" w:type="dxa"/>
          </w:tcPr>
          <w:p w:rsidR="00AA3B86" w:rsidRPr="00D36319" w:rsidRDefault="00AA3B86" w:rsidP="00AA3B86">
            <w:pPr>
              <w:spacing w:after="0" w:line="240" w:lineRule="auto"/>
              <w:rPr>
                <w:rFonts w:ascii="Times New Roman" w:hAnsi="Times New Roman" w:cs="Calibri"/>
                <w:szCs w:val="20"/>
              </w:rPr>
            </w:pPr>
            <w:r w:rsidRPr="00D36319">
              <w:rPr>
                <w:rFonts w:ascii="Times New Roman" w:hAnsi="Times New Roman" w:cs="Calibri"/>
                <w:szCs w:val="20"/>
              </w:rPr>
              <w:t>Social Sciences Stream</w:t>
            </w:r>
          </w:p>
        </w:tc>
        <w:tc>
          <w:tcPr>
            <w:tcW w:w="925" w:type="dxa"/>
            <w:vAlign w:val="center"/>
          </w:tcPr>
          <w:p w:rsidR="00AA3B86" w:rsidRPr="00391AAB" w:rsidRDefault="00A40305" w:rsidP="00AA3B86">
            <w:pPr>
              <w:spacing w:after="0" w:line="240" w:lineRule="auto"/>
              <w:jc w:val="center"/>
              <w:rPr>
                <w:rFonts w:ascii="Times New Roman" w:hAnsi="Times New Roman"/>
                <w:sz w:val="24"/>
                <w:szCs w:val="24"/>
              </w:rPr>
            </w:pPr>
            <w:r>
              <w:rPr>
                <w:rFonts w:ascii="Times New Roman" w:hAnsi="Times New Roman"/>
                <w:sz w:val="24"/>
                <w:szCs w:val="24"/>
              </w:rPr>
              <w:t>6</w:t>
            </w:r>
            <w:r w:rsidR="00AA3B86" w:rsidRPr="00391AAB">
              <w:rPr>
                <w:rFonts w:ascii="Times New Roman" w:hAnsi="Times New Roman"/>
                <w:sz w:val="24"/>
                <w:szCs w:val="24"/>
              </w:rPr>
              <w:t>ZC27</w:t>
            </w:r>
          </w:p>
        </w:tc>
        <w:tc>
          <w:tcPr>
            <w:tcW w:w="3817" w:type="dxa"/>
          </w:tcPr>
          <w:p w:rsidR="00AA3B86" w:rsidRPr="00391AAB" w:rsidRDefault="00AA3B86" w:rsidP="00AA3B86">
            <w:pPr>
              <w:spacing w:after="0" w:line="240" w:lineRule="auto"/>
              <w:rPr>
                <w:rFonts w:ascii="Times New Roman" w:hAnsi="Times New Roman"/>
                <w:sz w:val="24"/>
                <w:szCs w:val="24"/>
              </w:rPr>
            </w:pPr>
            <w:r w:rsidRPr="00391AAB">
              <w:rPr>
                <w:rFonts w:ascii="Times New Roman" w:hAnsi="Times New Roman"/>
                <w:sz w:val="24"/>
                <w:szCs w:val="24"/>
              </w:rPr>
              <w:t>Indian History, Culture and Geography</w:t>
            </w:r>
          </w:p>
        </w:tc>
      </w:tr>
      <w:tr w:rsidR="00AA3B86" w:rsidRPr="00DB4DE8" w:rsidTr="00535D68">
        <w:tc>
          <w:tcPr>
            <w:tcW w:w="644" w:type="dxa"/>
          </w:tcPr>
          <w:p w:rsidR="00AA3B86" w:rsidRPr="00D36319" w:rsidRDefault="00AA3B86" w:rsidP="00AA3B86">
            <w:pPr>
              <w:spacing w:after="0" w:line="240" w:lineRule="auto"/>
              <w:rPr>
                <w:rFonts w:ascii="Times New Roman" w:hAnsi="Times New Roman" w:cs="Calibri"/>
                <w:szCs w:val="20"/>
              </w:rPr>
            </w:pPr>
            <w:r w:rsidRPr="00D36319">
              <w:rPr>
                <w:rFonts w:ascii="Times New Roman" w:hAnsi="Times New Roman" w:cs="Calibri"/>
                <w:szCs w:val="20"/>
              </w:rPr>
              <w:t>3</w:t>
            </w:r>
          </w:p>
        </w:tc>
        <w:tc>
          <w:tcPr>
            <w:tcW w:w="4262" w:type="dxa"/>
          </w:tcPr>
          <w:p w:rsidR="00AA3B86" w:rsidRPr="00D36319" w:rsidRDefault="00AA3B86" w:rsidP="00AA3B86">
            <w:pPr>
              <w:spacing w:after="0" w:line="240" w:lineRule="auto"/>
              <w:rPr>
                <w:rFonts w:ascii="Times New Roman" w:hAnsi="Times New Roman" w:cs="Calibri"/>
                <w:szCs w:val="20"/>
              </w:rPr>
            </w:pPr>
            <w:r w:rsidRPr="00D36319">
              <w:rPr>
                <w:rFonts w:ascii="Times New Roman" w:hAnsi="Times New Roman" w:cs="Calibri"/>
                <w:szCs w:val="20"/>
              </w:rPr>
              <w:t>Technology Entrepreneurship Stream</w:t>
            </w:r>
          </w:p>
        </w:tc>
        <w:tc>
          <w:tcPr>
            <w:tcW w:w="925" w:type="dxa"/>
            <w:vAlign w:val="center"/>
          </w:tcPr>
          <w:p w:rsidR="00AA3B86" w:rsidRPr="00391AAB" w:rsidRDefault="00A40305" w:rsidP="00AA3B86">
            <w:pPr>
              <w:spacing w:after="0" w:line="240" w:lineRule="auto"/>
              <w:jc w:val="center"/>
              <w:rPr>
                <w:rFonts w:ascii="Times New Roman" w:hAnsi="Times New Roman"/>
                <w:sz w:val="24"/>
                <w:szCs w:val="24"/>
              </w:rPr>
            </w:pPr>
            <w:r>
              <w:rPr>
                <w:rFonts w:ascii="Times New Roman" w:hAnsi="Times New Roman"/>
                <w:sz w:val="24"/>
                <w:szCs w:val="24"/>
              </w:rPr>
              <w:t>6</w:t>
            </w:r>
            <w:r w:rsidR="00AA3B86" w:rsidRPr="00391AAB">
              <w:rPr>
                <w:rFonts w:ascii="Times New Roman" w:hAnsi="Times New Roman"/>
                <w:sz w:val="24"/>
                <w:szCs w:val="24"/>
              </w:rPr>
              <w:t>ZC21</w:t>
            </w:r>
          </w:p>
        </w:tc>
        <w:tc>
          <w:tcPr>
            <w:tcW w:w="3817" w:type="dxa"/>
            <w:vAlign w:val="center"/>
          </w:tcPr>
          <w:p w:rsidR="00AA3B86" w:rsidRPr="00391AAB" w:rsidRDefault="00AA3B86" w:rsidP="00AA3B86">
            <w:pPr>
              <w:spacing w:after="0" w:line="240" w:lineRule="auto"/>
              <w:rPr>
                <w:rFonts w:ascii="Times New Roman" w:hAnsi="Times New Roman"/>
                <w:sz w:val="24"/>
                <w:szCs w:val="24"/>
              </w:rPr>
            </w:pPr>
            <w:r w:rsidRPr="00391AAB">
              <w:rPr>
                <w:rFonts w:ascii="Times New Roman" w:hAnsi="Times New Roman"/>
                <w:sz w:val="24"/>
                <w:szCs w:val="24"/>
              </w:rPr>
              <w:t>General Management and Entrepreneurship</w:t>
            </w:r>
          </w:p>
        </w:tc>
      </w:tr>
      <w:tr w:rsidR="00AA3B86" w:rsidRPr="00DB4DE8" w:rsidTr="00D36319">
        <w:tc>
          <w:tcPr>
            <w:tcW w:w="644" w:type="dxa"/>
          </w:tcPr>
          <w:p w:rsidR="00AA3B86" w:rsidRPr="00D36319" w:rsidRDefault="00AA3B86" w:rsidP="00AA3B86">
            <w:pPr>
              <w:spacing w:after="0" w:line="240" w:lineRule="auto"/>
              <w:rPr>
                <w:rFonts w:ascii="Times New Roman" w:hAnsi="Times New Roman" w:cs="Calibri"/>
                <w:szCs w:val="20"/>
              </w:rPr>
            </w:pPr>
            <w:r w:rsidRPr="00D36319">
              <w:rPr>
                <w:rFonts w:ascii="Times New Roman" w:hAnsi="Times New Roman" w:cs="Calibri"/>
                <w:szCs w:val="20"/>
              </w:rPr>
              <w:t>4</w:t>
            </w:r>
          </w:p>
        </w:tc>
        <w:tc>
          <w:tcPr>
            <w:tcW w:w="4262" w:type="dxa"/>
          </w:tcPr>
          <w:p w:rsidR="00AA3B86" w:rsidRPr="00D36319" w:rsidRDefault="00AA3B86" w:rsidP="00AA3B86">
            <w:pPr>
              <w:spacing w:after="0" w:line="240" w:lineRule="auto"/>
              <w:rPr>
                <w:rFonts w:ascii="Times New Roman" w:hAnsi="Times New Roman" w:cs="Calibri"/>
                <w:szCs w:val="20"/>
              </w:rPr>
            </w:pPr>
            <w:r w:rsidRPr="00D36319">
              <w:rPr>
                <w:rFonts w:ascii="Times New Roman" w:hAnsi="Times New Roman" w:cs="Calibri"/>
                <w:szCs w:val="20"/>
              </w:rPr>
              <w:t>Finance Stream</w:t>
            </w:r>
          </w:p>
        </w:tc>
        <w:tc>
          <w:tcPr>
            <w:tcW w:w="925" w:type="dxa"/>
            <w:vAlign w:val="center"/>
          </w:tcPr>
          <w:p w:rsidR="00AA3B86" w:rsidRPr="00391AAB" w:rsidRDefault="00A40305" w:rsidP="00AA3B86">
            <w:pPr>
              <w:spacing w:after="0" w:line="240" w:lineRule="auto"/>
              <w:jc w:val="center"/>
              <w:rPr>
                <w:rFonts w:ascii="Times New Roman" w:hAnsi="Times New Roman"/>
                <w:sz w:val="24"/>
                <w:szCs w:val="24"/>
              </w:rPr>
            </w:pPr>
            <w:r>
              <w:rPr>
                <w:rFonts w:ascii="Times New Roman" w:hAnsi="Times New Roman"/>
                <w:sz w:val="24"/>
                <w:szCs w:val="24"/>
              </w:rPr>
              <w:t>6</w:t>
            </w:r>
            <w:r w:rsidR="00AA3B86" w:rsidRPr="00391AAB">
              <w:rPr>
                <w:rFonts w:ascii="Times New Roman" w:hAnsi="Times New Roman"/>
                <w:sz w:val="24"/>
                <w:szCs w:val="24"/>
              </w:rPr>
              <w:t>ZC15</w:t>
            </w:r>
          </w:p>
        </w:tc>
        <w:tc>
          <w:tcPr>
            <w:tcW w:w="3817" w:type="dxa"/>
          </w:tcPr>
          <w:p w:rsidR="00AA3B86" w:rsidRPr="00391AAB" w:rsidRDefault="00AA3B86" w:rsidP="00AA3B86">
            <w:pPr>
              <w:spacing w:after="0" w:line="240" w:lineRule="auto"/>
              <w:rPr>
                <w:rFonts w:ascii="Times New Roman" w:hAnsi="Times New Roman"/>
                <w:sz w:val="24"/>
                <w:szCs w:val="24"/>
              </w:rPr>
            </w:pPr>
            <w:r w:rsidRPr="00391AAB">
              <w:rPr>
                <w:rFonts w:ascii="Times New Roman" w:hAnsi="Times New Roman"/>
                <w:sz w:val="24"/>
                <w:szCs w:val="24"/>
              </w:rPr>
              <w:t>Financial Institutions, Markets and Services</w:t>
            </w:r>
          </w:p>
        </w:tc>
      </w:tr>
    </w:tbl>
    <w:p w:rsidR="006279A9" w:rsidRDefault="006279A9">
      <w:pPr>
        <w:spacing w:after="0" w:line="240" w:lineRule="auto"/>
        <w:rPr>
          <w:rFonts w:ascii="Times New Roman" w:hAnsi="Times New Roman" w:cs="Calibri"/>
          <w:b/>
          <w:u w:val="single"/>
        </w:rPr>
      </w:pPr>
      <w:r>
        <w:rPr>
          <w:rFonts w:ascii="Times New Roman" w:hAnsi="Times New Roman" w:cs="Calibri"/>
          <w:b/>
          <w:u w:val="single"/>
        </w:rPr>
        <w:br w:type="page"/>
      </w:r>
    </w:p>
    <w:p w:rsidR="00897842" w:rsidRPr="00DB4DE8" w:rsidRDefault="00897842" w:rsidP="00897842">
      <w:pPr>
        <w:rPr>
          <w:rFonts w:ascii="Times New Roman" w:hAnsi="Times New Roman" w:cs="Calibri"/>
          <w:b/>
          <w:u w:val="single"/>
        </w:rPr>
      </w:pPr>
      <w:r w:rsidRPr="00DB4DE8">
        <w:rPr>
          <w:rFonts w:ascii="Times New Roman" w:hAnsi="Times New Roman" w:cs="Calibri"/>
          <w:b/>
          <w:u w:val="single"/>
        </w:rPr>
        <w:lastRenderedPageBreak/>
        <w:t>IV Year I Semester</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950"/>
        <w:gridCol w:w="450"/>
        <w:gridCol w:w="360"/>
        <w:gridCol w:w="630"/>
        <w:gridCol w:w="450"/>
        <w:gridCol w:w="630"/>
        <w:gridCol w:w="630"/>
      </w:tblGrid>
      <w:tr w:rsidR="00897842" w:rsidRPr="00DB4DE8" w:rsidTr="00885FDB">
        <w:tc>
          <w:tcPr>
            <w:tcW w:w="642"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Sr. No</w:t>
            </w:r>
          </w:p>
        </w:tc>
        <w:tc>
          <w:tcPr>
            <w:tcW w:w="906"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Subject Code</w:t>
            </w:r>
          </w:p>
        </w:tc>
        <w:tc>
          <w:tcPr>
            <w:tcW w:w="4950"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Subject</w:t>
            </w:r>
          </w:p>
        </w:tc>
        <w:tc>
          <w:tcPr>
            <w:tcW w:w="450"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L</w:t>
            </w:r>
          </w:p>
        </w:tc>
        <w:tc>
          <w:tcPr>
            <w:tcW w:w="360"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T</w:t>
            </w:r>
          </w:p>
        </w:tc>
        <w:tc>
          <w:tcPr>
            <w:tcW w:w="630"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P/D</w:t>
            </w:r>
          </w:p>
        </w:tc>
        <w:tc>
          <w:tcPr>
            <w:tcW w:w="450" w:type="dxa"/>
            <w:vMerge w:val="restart"/>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C</w:t>
            </w:r>
          </w:p>
        </w:tc>
        <w:tc>
          <w:tcPr>
            <w:tcW w:w="1260" w:type="dxa"/>
            <w:gridSpan w:val="2"/>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Max Marks</w:t>
            </w:r>
          </w:p>
        </w:tc>
      </w:tr>
      <w:tr w:rsidR="00897842" w:rsidRPr="00DB4DE8" w:rsidTr="00885FDB">
        <w:tc>
          <w:tcPr>
            <w:tcW w:w="642"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906"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4950"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450"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360"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630"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rPr>
            </w:pPr>
          </w:p>
        </w:tc>
        <w:tc>
          <w:tcPr>
            <w:tcW w:w="450" w:type="dxa"/>
            <w:vMerge/>
            <w:shd w:val="clear" w:color="auto" w:fill="auto"/>
            <w:vAlign w:val="center"/>
          </w:tcPr>
          <w:p w:rsidR="00897842" w:rsidRPr="00DB4DE8" w:rsidRDefault="00897842" w:rsidP="00334A85">
            <w:pPr>
              <w:spacing w:after="0" w:line="240" w:lineRule="auto"/>
              <w:jc w:val="center"/>
              <w:rPr>
                <w:rFonts w:ascii="Times New Roman" w:hAnsi="Times New Roman" w:cs="Calibri"/>
                <w:b/>
              </w:rPr>
            </w:pPr>
          </w:p>
        </w:tc>
        <w:tc>
          <w:tcPr>
            <w:tcW w:w="630" w:type="dxa"/>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CIE</w:t>
            </w:r>
          </w:p>
        </w:tc>
        <w:tc>
          <w:tcPr>
            <w:tcW w:w="630" w:type="dxa"/>
            <w:shd w:val="clear" w:color="auto" w:fill="auto"/>
            <w:vAlign w:val="center"/>
          </w:tcPr>
          <w:p w:rsidR="00897842" w:rsidRPr="00DB4DE8" w:rsidRDefault="00897842" w:rsidP="00334A85">
            <w:pPr>
              <w:spacing w:after="0" w:line="240" w:lineRule="auto"/>
              <w:jc w:val="center"/>
              <w:rPr>
                <w:rFonts w:ascii="Times New Roman" w:hAnsi="Times New Roman" w:cs="Calibri"/>
                <w:b/>
              </w:rPr>
            </w:pPr>
            <w:r w:rsidRPr="000B261E">
              <w:rPr>
                <w:rFonts w:ascii="Times New Roman" w:hAnsi="Times New Roman" w:cs="Calibri"/>
                <w:b/>
                <w:sz w:val="20"/>
              </w:rPr>
              <w:t>SEE</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6K701</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Structural Engineering Design &amp; Detailing (Concrete)</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6K702</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Concrete Technology</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6K703</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Estimation and Valuation</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4</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6K704</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Finite Element Method for Civil Engineers</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5</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 xml:space="preserve">Professional Elective – III </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 xml:space="preserve">Professional Elective – IV </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6K772</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Concrete Technology Lab</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4</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2</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8</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6K774</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Computer Applications in Civil Engineering Lab</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4</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2</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9</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6K780</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 xml:space="preserve">Project Phase – I </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100</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10</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6GC49</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Intellectual Property Rights</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1</w:t>
            </w:r>
          </w:p>
        </w:tc>
        <w:tc>
          <w:tcPr>
            <w:tcW w:w="360" w:type="dxa"/>
            <w:shd w:val="clear" w:color="auto" w:fill="auto"/>
          </w:tcPr>
          <w:p w:rsidR="00897842" w:rsidRPr="00DB4DE8" w:rsidRDefault="00252021" w:rsidP="00334A85">
            <w:pPr>
              <w:spacing w:after="0" w:line="240" w:lineRule="auto"/>
              <w:rPr>
                <w:rFonts w:ascii="Times New Roman" w:hAnsi="Times New Roman" w:cs="Calibri"/>
              </w:rPr>
            </w:pPr>
            <w:r>
              <w:rPr>
                <w:rFonts w:ascii="Times New Roman" w:hAnsi="Times New Roman" w:cs="Calibri"/>
              </w:rPr>
              <w:t>-</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1</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11</w:t>
            </w:r>
          </w:p>
        </w:tc>
        <w:tc>
          <w:tcPr>
            <w:tcW w:w="906"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6K777</w:t>
            </w:r>
          </w:p>
        </w:tc>
        <w:tc>
          <w:tcPr>
            <w:tcW w:w="495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Industry Oriented Mini Project (3_2 &amp; 4_1 break)</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w:t>
            </w:r>
          </w:p>
        </w:tc>
        <w:tc>
          <w:tcPr>
            <w:tcW w:w="36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shd w:val="clear" w:color="auto" w:fill="auto"/>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2</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shd w:val="clear" w:color="auto" w:fill="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885FDB">
        <w:tc>
          <w:tcPr>
            <w:tcW w:w="642" w:type="dxa"/>
            <w:shd w:val="clear" w:color="auto" w:fill="auto"/>
          </w:tcPr>
          <w:p w:rsidR="00897842" w:rsidRPr="00DB4DE8" w:rsidRDefault="00897842" w:rsidP="00334A85">
            <w:pPr>
              <w:spacing w:after="0" w:line="240" w:lineRule="auto"/>
              <w:rPr>
                <w:rFonts w:ascii="Times New Roman" w:hAnsi="Times New Roman" w:cs="Calibri"/>
                <w:b/>
              </w:rPr>
            </w:pPr>
          </w:p>
        </w:tc>
        <w:tc>
          <w:tcPr>
            <w:tcW w:w="906" w:type="dxa"/>
            <w:shd w:val="clear" w:color="auto" w:fill="auto"/>
          </w:tcPr>
          <w:p w:rsidR="00897842" w:rsidRPr="00DB4DE8" w:rsidRDefault="00897842" w:rsidP="00334A85">
            <w:pPr>
              <w:spacing w:after="0" w:line="240" w:lineRule="auto"/>
              <w:jc w:val="right"/>
              <w:rPr>
                <w:rFonts w:ascii="Times New Roman" w:hAnsi="Times New Roman" w:cs="Calibri"/>
                <w:b/>
              </w:rPr>
            </w:pPr>
          </w:p>
        </w:tc>
        <w:tc>
          <w:tcPr>
            <w:tcW w:w="4950" w:type="dxa"/>
            <w:shd w:val="clear" w:color="auto" w:fill="auto"/>
          </w:tcPr>
          <w:p w:rsidR="00897842" w:rsidRPr="00DB4DE8" w:rsidRDefault="00897842" w:rsidP="00334A85">
            <w:pPr>
              <w:spacing w:after="0" w:line="240" w:lineRule="auto"/>
              <w:jc w:val="right"/>
              <w:rPr>
                <w:rFonts w:ascii="Times New Roman" w:hAnsi="Times New Roman" w:cs="Calibri"/>
                <w:b/>
              </w:rPr>
            </w:pPr>
            <w:r w:rsidRPr="00DB4DE8">
              <w:rPr>
                <w:rFonts w:ascii="Times New Roman" w:hAnsi="Times New Roman" w:cs="Calibri"/>
                <w:b/>
              </w:rPr>
              <w:t xml:space="preserve">Total: </w:t>
            </w:r>
          </w:p>
        </w:tc>
        <w:tc>
          <w:tcPr>
            <w:tcW w:w="45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19</w:t>
            </w:r>
          </w:p>
        </w:tc>
        <w:tc>
          <w:tcPr>
            <w:tcW w:w="360" w:type="dxa"/>
            <w:shd w:val="clear" w:color="auto" w:fill="auto"/>
          </w:tcPr>
          <w:p w:rsidR="00897842" w:rsidRPr="00DB4DE8" w:rsidRDefault="00252021" w:rsidP="00334A85">
            <w:pPr>
              <w:spacing w:after="0" w:line="240" w:lineRule="auto"/>
              <w:rPr>
                <w:rFonts w:ascii="Times New Roman" w:hAnsi="Times New Roman" w:cs="Calibri"/>
                <w:b/>
              </w:rPr>
            </w:pPr>
            <w:r>
              <w:rPr>
                <w:rFonts w:ascii="Times New Roman" w:hAnsi="Times New Roman" w:cs="Calibri"/>
                <w:b/>
              </w:rPr>
              <w:t>5</w:t>
            </w:r>
          </w:p>
        </w:tc>
        <w:tc>
          <w:tcPr>
            <w:tcW w:w="63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11</w:t>
            </w:r>
          </w:p>
        </w:tc>
        <w:tc>
          <w:tcPr>
            <w:tcW w:w="45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28</w:t>
            </w:r>
          </w:p>
        </w:tc>
        <w:tc>
          <w:tcPr>
            <w:tcW w:w="63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350</w:t>
            </w:r>
          </w:p>
        </w:tc>
        <w:tc>
          <w:tcPr>
            <w:tcW w:w="630" w:type="dxa"/>
            <w:shd w:val="clear" w:color="auto" w:fill="auto"/>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750</w:t>
            </w:r>
          </w:p>
        </w:tc>
      </w:tr>
    </w:tbl>
    <w:p w:rsidR="00897842" w:rsidRPr="00DB4DE8" w:rsidRDefault="00897842" w:rsidP="00897842">
      <w:pPr>
        <w:pStyle w:val="ListParagraph"/>
        <w:spacing w:after="0" w:line="240" w:lineRule="auto"/>
        <w:rPr>
          <w:rFonts w:ascii="Times New Roman" w:hAnsi="Times New Roman" w:cs="Calibri"/>
        </w:rPr>
      </w:pPr>
    </w:p>
    <w:p w:rsidR="00897842" w:rsidRPr="00DB4DE8" w:rsidRDefault="00897842" w:rsidP="00897842">
      <w:pPr>
        <w:spacing w:after="0" w:line="240" w:lineRule="auto"/>
        <w:rPr>
          <w:rFonts w:ascii="Times New Roman" w:hAnsi="Times New Roman" w:cs="Calibri"/>
          <w:b/>
          <w:u w:val="single"/>
        </w:rPr>
      </w:pPr>
      <w:r w:rsidRPr="00DB4DE8">
        <w:rPr>
          <w:rFonts w:ascii="Times New Roman" w:hAnsi="Times New Roman" w:cs="Calibri"/>
          <w:b/>
          <w:u w:val="single"/>
        </w:rPr>
        <w:t xml:space="preserve">Professional Elective </w:t>
      </w:r>
      <w:r w:rsidRPr="00DB4DE8">
        <w:rPr>
          <w:rFonts w:ascii="Times New Roman" w:hAnsi="Times New Roman" w:cs="Calibri"/>
          <w:u w:val="single"/>
        </w:rPr>
        <w:t>– III</w:t>
      </w:r>
      <w:r w:rsidRPr="00DB4DE8">
        <w:rPr>
          <w:rFonts w:ascii="Times New Roman" w:hAnsi="Times New Roman" w:cs="Calibri"/>
          <w:b/>
          <w:u w:val="single"/>
        </w:rPr>
        <w:t>: List of Subjects (IV-I)</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736"/>
        <w:gridCol w:w="4346"/>
        <w:gridCol w:w="925"/>
        <w:gridCol w:w="3675"/>
      </w:tblGrid>
      <w:tr w:rsidR="00897842" w:rsidRPr="00DB4DE8" w:rsidTr="00334A85">
        <w:tc>
          <w:tcPr>
            <w:tcW w:w="0" w:type="auto"/>
            <w:shd w:val="clear" w:color="auto" w:fill="E5DFEC"/>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Sr. No</w:t>
            </w:r>
          </w:p>
        </w:tc>
        <w:tc>
          <w:tcPr>
            <w:tcW w:w="0" w:type="auto"/>
            <w:shd w:val="clear" w:color="auto" w:fill="E5DFEC"/>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Name of Stream</w:t>
            </w:r>
          </w:p>
        </w:tc>
        <w:tc>
          <w:tcPr>
            <w:tcW w:w="830" w:type="dxa"/>
            <w:shd w:val="clear" w:color="auto" w:fill="E5DFEC"/>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Subject Code</w:t>
            </w:r>
          </w:p>
        </w:tc>
        <w:tc>
          <w:tcPr>
            <w:tcW w:w="3675" w:type="dxa"/>
            <w:shd w:val="clear" w:color="auto" w:fill="E5DFEC"/>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Subject Name</w:t>
            </w:r>
          </w:p>
        </w:tc>
      </w:tr>
      <w:tr w:rsidR="00897842" w:rsidRPr="00DB4DE8" w:rsidTr="00334A85">
        <w:tc>
          <w:tcPr>
            <w:tcW w:w="0" w:type="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0" w:type="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Construction Technology</w:t>
            </w:r>
          </w:p>
        </w:tc>
        <w:tc>
          <w:tcPr>
            <w:tcW w:w="8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6KC71</w:t>
            </w:r>
          </w:p>
        </w:tc>
        <w:tc>
          <w:tcPr>
            <w:tcW w:w="3675"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Services, Maintenance and Repair of Buildings</w:t>
            </w:r>
          </w:p>
        </w:tc>
      </w:tr>
      <w:tr w:rsidR="00897842" w:rsidRPr="00DB4DE8" w:rsidTr="00334A85">
        <w:tc>
          <w:tcPr>
            <w:tcW w:w="0" w:type="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0" w:type="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Structural Engineering</w:t>
            </w:r>
          </w:p>
        </w:tc>
        <w:tc>
          <w:tcPr>
            <w:tcW w:w="8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6KC72</w:t>
            </w:r>
          </w:p>
        </w:tc>
        <w:tc>
          <w:tcPr>
            <w:tcW w:w="3675"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Health Monitoring and Retrofitting of Structures</w:t>
            </w:r>
          </w:p>
        </w:tc>
      </w:tr>
      <w:tr w:rsidR="00897842" w:rsidRPr="00DB4DE8" w:rsidTr="00334A85">
        <w:tc>
          <w:tcPr>
            <w:tcW w:w="0" w:type="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0" w:type="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Water Resources and Environmental Engineering Stream</w:t>
            </w:r>
          </w:p>
        </w:tc>
        <w:tc>
          <w:tcPr>
            <w:tcW w:w="830" w:type="dxa"/>
          </w:tcPr>
          <w:p w:rsidR="00897842" w:rsidRPr="00DB4DE8" w:rsidRDefault="00897842" w:rsidP="00334A85">
            <w:pPr>
              <w:spacing w:after="0" w:line="240" w:lineRule="auto"/>
              <w:rPr>
                <w:rFonts w:ascii="Times New Roman" w:hAnsi="Times New Roman"/>
              </w:rPr>
            </w:pPr>
            <w:r w:rsidRPr="00DB4DE8">
              <w:rPr>
                <w:rFonts w:ascii="Times New Roman" w:hAnsi="Times New Roman" w:cs="Calibri"/>
              </w:rPr>
              <w:t>6KC73</w:t>
            </w:r>
          </w:p>
        </w:tc>
        <w:tc>
          <w:tcPr>
            <w:tcW w:w="3675"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Water Resources Systems Planning and Management</w:t>
            </w:r>
          </w:p>
        </w:tc>
      </w:tr>
      <w:tr w:rsidR="00897842" w:rsidRPr="00DB4DE8" w:rsidTr="00334A85">
        <w:trPr>
          <w:trHeight w:val="467"/>
        </w:trPr>
        <w:tc>
          <w:tcPr>
            <w:tcW w:w="0" w:type="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4</w:t>
            </w:r>
          </w:p>
        </w:tc>
        <w:tc>
          <w:tcPr>
            <w:tcW w:w="0" w:type="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GIS, Surveying, and Transportation Stream</w:t>
            </w:r>
          </w:p>
        </w:tc>
        <w:tc>
          <w:tcPr>
            <w:tcW w:w="830" w:type="dxa"/>
          </w:tcPr>
          <w:p w:rsidR="00897842" w:rsidRPr="00DB4DE8" w:rsidRDefault="00897842" w:rsidP="00334A85">
            <w:pPr>
              <w:spacing w:after="0" w:line="240" w:lineRule="auto"/>
              <w:rPr>
                <w:rFonts w:ascii="Times New Roman" w:hAnsi="Times New Roman"/>
              </w:rPr>
            </w:pPr>
            <w:r w:rsidRPr="00DB4DE8">
              <w:rPr>
                <w:rFonts w:ascii="Times New Roman" w:hAnsi="Times New Roman" w:cs="Calibri"/>
              </w:rPr>
              <w:t>6KC74</w:t>
            </w:r>
          </w:p>
        </w:tc>
        <w:tc>
          <w:tcPr>
            <w:tcW w:w="3675"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Land and Water applications of Remote sensing</w:t>
            </w:r>
          </w:p>
        </w:tc>
      </w:tr>
      <w:tr w:rsidR="00897842" w:rsidRPr="00DB4DE8" w:rsidTr="00334A85">
        <w:tc>
          <w:tcPr>
            <w:tcW w:w="0" w:type="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5</w:t>
            </w:r>
          </w:p>
        </w:tc>
        <w:tc>
          <w:tcPr>
            <w:tcW w:w="0" w:type="auto"/>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Geotechnical  &amp; Geo-environmental Engineering Stream</w:t>
            </w:r>
          </w:p>
        </w:tc>
        <w:tc>
          <w:tcPr>
            <w:tcW w:w="830" w:type="dxa"/>
          </w:tcPr>
          <w:p w:rsidR="00897842" w:rsidRPr="00DB4DE8" w:rsidRDefault="00897842" w:rsidP="00334A85">
            <w:pPr>
              <w:spacing w:after="0" w:line="240" w:lineRule="auto"/>
              <w:rPr>
                <w:rFonts w:ascii="Times New Roman" w:hAnsi="Times New Roman"/>
              </w:rPr>
            </w:pPr>
            <w:r w:rsidRPr="00DB4DE8">
              <w:rPr>
                <w:rFonts w:ascii="Times New Roman" w:hAnsi="Times New Roman" w:cs="Calibri"/>
              </w:rPr>
              <w:t>6KC75</w:t>
            </w:r>
          </w:p>
        </w:tc>
        <w:tc>
          <w:tcPr>
            <w:tcW w:w="3675"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Ground Improvement Techniques</w:t>
            </w:r>
          </w:p>
        </w:tc>
      </w:tr>
    </w:tbl>
    <w:p w:rsidR="00897842" w:rsidRPr="00DB4DE8" w:rsidRDefault="00897842" w:rsidP="00897842">
      <w:pPr>
        <w:spacing w:after="0" w:line="240" w:lineRule="auto"/>
        <w:rPr>
          <w:rFonts w:ascii="Times New Roman" w:hAnsi="Times New Roman" w:cs="Calibri"/>
          <w:b/>
        </w:rPr>
      </w:pPr>
    </w:p>
    <w:p w:rsidR="00897842" w:rsidRPr="00DB4DE8" w:rsidRDefault="00897842" w:rsidP="00897842">
      <w:pPr>
        <w:spacing w:after="0" w:line="240" w:lineRule="auto"/>
        <w:rPr>
          <w:rFonts w:ascii="Times New Roman" w:hAnsi="Times New Roman" w:cs="Calibri"/>
          <w:b/>
          <w:u w:val="single"/>
        </w:rPr>
      </w:pPr>
      <w:r w:rsidRPr="00DB4DE8">
        <w:rPr>
          <w:rFonts w:ascii="Times New Roman" w:hAnsi="Times New Roman" w:cs="Calibri"/>
          <w:b/>
          <w:u w:val="single"/>
        </w:rPr>
        <w:t xml:space="preserve">Professional Elective </w:t>
      </w:r>
      <w:r w:rsidRPr="00DB4DE8">
        <w:rPr>
          <w:rFonts w:ascii="Times New Roman" w:hAnsi="Times New Roman" w:cs="Calibri"/>
          <w:u w:val="single"/>
        </w:rPr>
        <w:t>– IV</w:t>
      </w:r>
      <w:r w:rsidRPr="00DB4DE8">
        <w:rPr>
          <w:rFonts w:ascii="Times New Roman" w:hAnsi="Times New Roman" w:cs="Calibri"/>
          <w:b/>
          <w:u w:val="single"/>
        </w:rPr>
        <w:t>: List of Subjects (IV-I)</w:t>
      </w:r>
    </w:p>
    <w:tbl>
      <w:tblPr>
        <w:tblW w:w="973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5"/>
        <w:gridCol w:w="4360"/>
        <w:gridCol w:w="925"/>
        <w:gridCol w:w="3808"/>
      </w:tblGrid>
      <w:tr w:rsidR="00897842" w:rsidRPr="00DB4DE8" w:rsidTr="00334A85">
        <w:tc>
          <w:tcPr>
            <w:tcW w:w="648" w:type="dxa"/>
            <w:shd w:val="clear" w:color="auto" w:fill="E5DFEC"/>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Sr. No</w:t>
            </w:r>
          </w:p>
        </w:tc>
        <w:tc>
          <w:tcPr>
            <w:tcW w:w="4410" w:type="dxa"/>
            <w:shd w:val="clear" w:color="auto" w:fill="E5DFEC"/>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Name of Stream</w:t>
            </w:r>
          </w:p>
        </w:tc>
        <w:tc>
          <w:tcPr>
            <w:tcW w:w="830" w:type="dxa"/>
            <w:shd w:val="clear" w:color="auto" w:fill="E5DFEC"/>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Subject Code</w:t>
            </w:r>
          </w:p>
        </w:tc>
        <w:tc>
          <w:tcPr>
            <w:tcW w:w="3850" w:type="dxa"/>
            <w:shd w:val="clear" w:color="auto" w:fill="E5DFEC"/>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Subject Name</w:t>
            </w:r>
          </w:p>
        </w:tc>
      </w:tr>
      <w:tr w:rsidR="00897842" w:rsidRPr="00DB4DE8" w:rsidTr="00334A85">
        <w:tc>
          <w:tcPr>
            <w:tcW w:w="648"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441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Construction Technology</w:t>
            </w:r>
          </w:p>
        </w:tc>
        <w:tc>
          <w:tcPr>
            <w:tcW w:w="8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6KC81</w:t>
            </w:r>
          </w:p>
        </w:tc>
        <w:tc>
          <w:tcPr>
            <w:tcW w:w="38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Alternative Building Materials and Technologies</w:t>
            </w:r>
          </w:p>
        </w:tc>
      </w:tr>
      <w:tr w:rsidR="00897842" w:rsidRPr="00DB4DE8" w:rsidTr="00334A85">
        <w:trPr>
          <w:trHeight w:val="530"/>
        </w:trPr>
        <w:tc>
          <w:tcPr>
            <w:tcW w:w="648"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4410" w:type="dxa"/>
          </w:tcPr>
          <w:p w:rsidR="00897842" w:rsidRPr="00DB4DE8" w:rsidRDefault="00897842" w:rsidP="00334A85">
            <w:pPr>
              <w:spacing w:after="0" w:line="240" w:lineRule="auto"/>
              <w:rPr>
                <w:rFonts w:ascii="Times New Roman" w:hAnsi="Times New Roman"/>
              </w:rPr>
            </w:pPr>
            <w:r w:rsidRPr="00DB4DE8">
              <w:rPr>
                <w:rFonts w:ascii="Times New Roman" w:hAnsi="Times New Roman" w:cs="Calibri"/>
              </w:rPr>
              <w:t>Structural Engineering</w:t>
            </w:r>
          </w:p>
        </w:tc>
        <w:tc>
          <w:tcPr>
            <w:tcW w:w="830" w:type="dxa"/>
          </w:tcPr>
          <w:p w:rsidR="00897842" w:rsidRPr="00DB4DE8" w:rsidRDefault="00897842" w:rsidP="00334A85">
            <w:pPr>
              <w:spacing w:after="0" w:line="240" w:lineRule="auto"/>
              <w:rPr>
                <w:rFonts w:ascii="Times New Roman" w:hAnsi="Times New Roman"/>
              </w:rPr>
            </w:pPr>
            <w:r w:rsidRPr="00DB4DE8">
              <w:rPr>
                <w:rFonts w:ascii="Times New Roman" w:hAnsi="Times New Roman" w:cs="Calibri"/>
              </w:rPr>
              <w:t>6KC82</w:t>
            </w:r>
          </w:p>
        </w:tc>
        <w:tc>
          <w:tcPr>
            <w:tcW w:w="38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Pre-stressed Concrete Structures</w:t>
            </w:r>
          </w:p>
        </w:tc>
      </w:tr>
      <w:tr w:rsidR="00897842" w:rsidRPr="00DB4DE8" w:rsidTr="00334A85">
        <w:trPr>
          <w:trHeight w:val="530"/>
        </w:trPr>
        <w:tc>
          <w:tcPr>
            <w:tcW w:w="648"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3</w:t>
            </w:r>
          </w:p>
        </w:tc>
        <w:tc>
          <w:tcPr>
            <w:tcW w:w="4410"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Water Resources and Environmental Engineering Stream</w:t>
            </w:r>
          </w:p>
        </w:tc>
        <w:tc>
          <w:tcPr>
            <w:tcW w:w="830" w:type="dxa"/>
          </w:tcPr>
          <w:p w:rsidR="00897842" w:rsidRPr="00DB4DE8" w:rsidRDefault="00897842" w:rsidP="00334A85">
            <w:pPr>
              <w:spacing w:after="0" w:line="240" w:lineRule="auto"/>
              <w:rPr>
                <w:rFonts w:ascii="Times New Roman" w:hAnsi="Times New Roman"/>
                <w:szCs w:val="20"/>
              </w:rPr>
            </w:pPr>
            <w:r w:rsidRPr="00DB4DE8">
              <w:rPr>
                <w:rFonts w:ascii="Times New Roman" w:hAnsi="Times New Roman" w:cs="Calibri"/>
                <w:szCs w:val="20"/>
              </w:rPr>
              <w:t>6KC83</w:t>
            </w:r>
          </w:p>
        </w:tc>
        <w:tc>
          <w:tcPr>
            <w:tcW w:w="3850"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 xml:space="preserve">Applied Hydrology and Meteorology </w:t>
            </w:r>
          </w:p>
        </w:tc>
      </w:tr>
      <w:tr w:rsidR="00897842" w:rsidRPr="00DB4DE8" w:rsidTr="00334A85">
        <w:trPr>
          <w:trHeight w:val="350"/>
        </w:trPr>
        <w:tc>
          <w:tcPr>
            <w:tcW w:w="648"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4</w:t>
            </w:r>
          </w:p>
        </w:tc>
        <w:tc>
          <w:tcPr>
            <w:tcW w:w="4410"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GIS, Surveying, environmental Engineering and Transportation Stream</w:t>
            </w:r>
          </w:p>
        </w:tc>
        <w:tc>
          <w:tcPr>
            <w:tcW w:w="830" w:type="dxa"/>
          </w:tcPr>
          <w:p w:rsidR="00897842" w:rsidRPr="00DB4DE8" w:rsidRDefault="00897842" w:rsidP="00334A85">
            <w:pPr>
              <w:spacing w:after="0" w:line="240" w:lineRule="auto"/>
              <w:rPr>
                <w:rFonts w:ascii="Times New Roman" w:hAnsi="Times New Roman"/>
                <w:szCs w:val="20"/>
              </w:rPr>
            </w:pPr>
            <w:r w:rsidRPr="00DB4DE8">
              <w:rPr>
                <w:rFonts w:ascii="Times New Roman" w:hAnsi="Times New Roman" w:cs="Calibri"/>
                <w:szCs w:val="20"/>
              </w:rPr>
              <w:t>6KC84</w:t>
            </w:r>
          </w:p>
        </w:tc>
        <w:tc>
          <w:tcPr>
            <w:tcW w:w="3850" w:type="dxa"/>
          </w:tcPr>
          <w:p w:rsidR="00897842" w:rsidRPr="00DB4DE8" w:rsidRDefault="00897842" w:rsidP="00334A85">
            <w:pPr>
              <w:spacing w:after="0" w:line="240" w:lineRule="auto"/>
              <w:rPr>
                <w:rFonts w:ascii="Times New Roman" w:hAnsi="Times New Roman" w:cs="Calibri"/>
                <w:szCs w:val="20"/>
              </w:rPr>
            </w:pPr>
            <w:r w:rsidRPr="00DB4DE8">
              <w:rPr>
                <w:rFonts w:ascii="Times New Roman" w:hAnsi="Times New Roman" w:cs="Calibri"/>
                <w:szCs w:val="20"/>
              </w:rPr>
              <w:t>GIS Analysis and Modelling</w:t>
            </w:r>
          </w:p>
        </w:tc>
      </w:tr>
      <w:tr w:rsidR="00897842" w:rsidRPr="00DB4DE8" w:rsidTr="00334A85">
        <w:trPr>
          <w:trHeight w:val="530"/>
        </w:trPr>
        <w:tc>
          <w:tcPr>
            <w:tcW w:w="648" w:type="dxa"/>
          </w:tcPr>
          <w:p w:rsidR="00897842" w:rsidRPr="00DB4DE8" w:rsidRDefault="00897842" w:rsidP="00334A85">
            <w:pPr>
              <w:spacing w:after="0" w:line="240" w:lineRule="auto"/>
              <w:rPr>
                <w:rFonts w:ascii="Times New Roman" w:hAnsi="Times New Roman" w:cs="Calibri"/>
                <w:sz w:val="20"/>
                <w:szCs w:val="20"/>
              </w:rPr>
            </w:pPr>
            <w:r w:rsidRPr="00DB4DE8">
              <w:rPr>
                <w:rFonts w:ascii="Times New Roman" w:hAnsi="Times New Roman" w:cs="Calibri"/>
                <w:sz w:val="20"/>
                <w:szCs w:val="20"/>
              </w:rPr>
              <w:t>5</w:t>
            </w:r>
          </w:p>
        </w:tc>
        <w:tc>
          <w:tcPr>
            <w:tcW w:w="4410" w:type="dxa"/>
          </w:tcPr>
          <w:p w:rsidR="00897842" w:rsidRPr="00DB4DE8" w:rsidRDefault="00897842" w:rsidP="00334A85">
            <w:pPr>
              <w:spacing w:after="0" w:line="240" w:lineRule="auto"/>
              <w:rPr>
                <w:rFonts w:ascii="Times New Roman" w:hAnsi="Times New Roman" w:cs="Calibri"/>
                <w:sz w:val="20"/>
                <w:szCs w:val="20"/>
              </w:rPr>
            </w:pPr>
            <w:r w:rsidRPr="00DB4DE8">
              <w:rPr>
                <w:rFonts w:ascii="Times New Roman" w:hAnsi="Times New Roman" w:cs="Calibri"/>
                <w:sz w:val="20"/>
                <w:szCs w:val="20"/>
              </w:rPr>
              <w:t>Geotechnical  &amp; Geo- Stream</w:t>
            </w:r>
          </w:p>
        </w:tc>
        <w:tc>
          <w:tcPr>
            <w:tcW w:w="830" w:type="dxa"/>
          </w:tcPr>
          <w:p w:rsidR="00897842" w:rsidRPr="00DB4DE8" w:rsidRDefault="00897842" w:rsidP="00334A85">
            <w:pPr>
              <w:spacing w:after="0" w:line="240" w:lineRule="auto"/>
              <w:rPr>
                <w:rFonts w:ascii="Times New Roman" w:hAnsi="Times New Roman"/>
                <w:sz w:val="20"/>
                <w:szCs w:val="20"/>
              </w:rPr>
            </w:pPr>
            <w:r w:rsidRPr="00DB4DE8">
              <w:rPr>
                <w:rFonts w:ascii="Times New Roman" w:hAnsi="Times New Roman" w:cs="Calibri"/>
                <w:sz w:val="20"/>
                <w:szCs w:val="20"/>
              </w:rPr>
              <w:t>6KC85</w:t>
            </w:r>
          </w:p>
        </w:tc>
        <w:tc>
          <w:tcPr>
            <w:tcW w:w="3850" w:type="dxa"/>
          </w:tcPr>
          <w:p w:rsidR="00897842" w:rsidRPr="00DB4DE8" w:rsidRDefault="00897842" w:rsidP="00334A85">
            <w:pPr>
              <w:spacing w:after="0" w:line="240" w:lineRule="auto"/>
              <w:rPr>
                <w:rFonts w:ascii="Times New Roman" w:hAnsi="Times New Roman" w:cs="Calibri"/>
                <w:sz w:val="20"/>
                <w:szCs w:val="20"/>
              </w:rPr>
            </w:pPr>
            <w:r w:rsidRPr="00DB4DE8">
              <w:rPr>
                <w:rFonts w:ascii="Times New Roman" w:hAnsi="Times New Roman" w:cs="Calibri"/>
                <w:sz w:val="20"/>
                <w:szCs w:val="20"/>
              </w:rPr>
              <w:t>Elements of Geo-Environmental Engineering</w:t>
            </w:r>
          </w:p>
        </w:tc>
      </w:tr>
    </w:tbl>
    <w:p w:rsidR="00897842" w:rsidRPr="00DB4DE8" w:rsidRDefault="00897842" w:rsidP="00897842">
      <w:pPr>
        <w:rPr>
          <w:rFonts w:ascii="Times New Roman" w:hAnsi="Times New Roman" w:cs="Calibri"/>
        </w:rPr>
      </w:pPr>
      <w:r w:rsidRPr="00DB4DE8">
        <w:rPr>
          <w:rFonts w:ascii="Times New Roman" w:hAnsi="Times New Roman" w:cs="Calibri"/>
          <w:b/>
          <w:u w:val="single"/>
        </w:rPr>
        <w:br w:type="page"/>
      </w:r>
      <w:r w:rsidRPr="00DB4DE8">
        <w:rPr>
          <w:rFonts w:ascii="Times New Roman" w:hAnsi="Times New Roman" w:cs="Calibri"/>
          <w:b/>
          <w:u w:val="single"/>
        </w:rPr>
        <w:lastRenderedPageBreak/>
        <w:t>IV Year II Semester</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42"/>
        <w:gridCol w:w="906"/>
        <w:gridCol w:w="4950"/>
        <w:gridCol w:w="450"/>
        <w:gridCol w:w="360"/>
        <w:gridCol w:w="630"/>
        <w:gridCol w:w="450"/>
        <w:gridCol w:w="630"/>
        <w:gridCol w:w="630"/>
      </w:tblGrid>
      <w:tr w:rsidR="00897842" w:rsidRPr="00DB4DE8" w:rsidTr="00334A85">
        <w:tc>
          <w:tcPr>
            <w:tcW w:w="642" w:type="dxa"/>
            <w:vMerge w:val="restart"/>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Sr. No</w:t>
            </w:r>
          </w:p>
        </w:tc>
        <w:tc>
          <w:tcPr>
            <w:tcW w:w="906" w:type="dxa"/>
            <w:vMerge w:val="restart"/>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Subject Code</w:t>
            </w:r>
          </w:p>
        </w:tc>
        <w:tc>
          <w:tcPr>
            <w:tcW w:w="4950" w:type="dxa"/>
            <w:vMerge w:val="restart"/>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Subject</w:t>
            </w:r>
          </w:p>
        </w:tc>
        <w:tc>
          <w:tcPr>
            <w:tcW w:w="450" w:type="dxa"/>
            <w:vMerge w:val="restart"/>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L</w:t>
            </w:r>
          </w:p>
        </w:tc>
        <w:tc>
          <w:tcPr>
            <w:tcW w:w="360" w:type="dxa"/>
            <w:vMerge w:val="restart"/>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T</w:t>
            </w:r>
          </w:p>
        </w:tc>
        <w:tc>
          <w:tcPr>
            <w:tcW w:w="630" w:type="dxa"/>
            <w:vMerge w:val="restart"/>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P/D</w:t>
            </w:r>
          </w:p>
        </w:tc>
        <w:tc>
          <w:tcPr>
            <w:tcW w:w="450" w:type="dxa"/>
            <w:vMerge w:val="restart"/>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C</w:t>
            </w:r>
          </w:p>
        </w:tc>
        <w:tc>
          <w:tcPr>
            <w:tcW w:w="1260" w:type="dxa"/>
            <w:gridSpan w:val="2"/>
            <w:shd w:val="clear" w:color="auto" w:fill="E5DFEC" w:themeFill="accent4" w:themeFillTint="33"/>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Max Marks</w:t>
            </w:r>
          </w:p>
        </w:tc>
      </w:tr>
      <w:tr w:rsidR="00897842" w:rsidRPr="00DB4DE8" w:rsidTr="00334A85">
        <w:tc>
          <w:tcPr>
            <w:tcW w:w="642" w:type="dxa"/>
            <w:vMerge/>
            <w:vAlign w:val="center"/>
          </w:tcPr>
          <w:p w:rsidR="00897842" w:rsidRPr="00DB4DE8" w:rsidRDefault="00897842" w:rsidP="00334A85">
            <w:pPr>
              <w:spacing w:after="0" w:line="240" w:lineRule="auto"/>
              <w:jc w:val="center"/>
              <w:rPr>
                <w:rFonts w:ascii="Times New Roman" w:hAnsi="Times New Roman" w:cs="Calibri"/>
              </w:rPr>
            </w:pPr>
          </w:p>
        </w:tc>
        <w:tc>
          <w:tcPr>
            <w:tcW w:w="906" w:type="dxa"/>
            <w:vMerge/>
            <w:vAlign w:val="center"/>
          </w:tcPr>
          <w:p w:rsidR="00897842" w:rsidRPr="00DB4DE8" w:rsidRDefault="00897842" w:rsidP="00334A85">
            <w:pPr>
              <w:spacing w:after="0" w:line="240" w:lineRule="auto"/>
              <w:jc w:val="center"/>
              <w:rPr>
                <w:rFonts w:ascii="Times New Roman" w:hAnsi="Times New Roman" w:cs="Calibri"/>
              </w:rPr>
            </w:pPr>
          </w:p>
        </w:tc>
        <w:tc>
          <w:tcPr>
            <w:tcW w:w="4950" w:type="dxa"/>
            <w:vMerge/>
            <w:vAlign w:val="center"/>
          </w:tcPr>
          <w:p w:rsidR="00897842" w:rsidRPr="00DB4DE8" w:rsidRDefault="00897842" w:rsidP="00334A85">
            <w:pPr>
              <w:spacing w:after="0" w:line="240" w:lineRule="auto"/>
              <w:jc w:val="center"/>
              <w:rPr>
                <w:rFonts w:ascii="Times New Roman" w:hAnsi="Times New Roman" w:cs="Calibri"/>
              </w:rPr>
            </w:pPr>
          </w:p>
        </w:tc>
        <w:tc>
          <w:tcPr>
            <w:tcW w:w="450" w:type="dxa"/>
            <w:vMerge/>
            <w:vAlign w:val="center"/>
          </w:tcPr>
          <w:p w:rsidR="00897842" w:rsidRPr="00DB4DE8" w:rsidRDefault="00897842" w:rsidP="00334A85">
            <w:pPr>
              <w:spacing w:after="0" w:line="240" w:lineRule="auto"/>
              <w:jc w:val="center"/>
              <w:rPr>
                <w:rFonts w:ascii="Times New Roman" w:hAnsi="Times New Roman" w:cs="Calibri"/>
              </w:rPr>
            </w:pPr>
          </w:p>
        </w:tc>
        <w:tc>
          <w:tcPr>
            <w:tcW w:w="360" w:type="dxa"/>
            <w:vMerge/>
            <w:vAlign w:val="center"/>
          </w:tcPr>
          <w:p w:rsidR="00897842" w:rsidRPr="00DB4DE8" w:rsidRDefault="00897842" w:rsidP="00334A85">
            <w:pPr>
              <w:spacing w:after="0" w:line="240" w:lineRule="auto"/>
              <w:jc w:val="center"/>
              <w:rPr>
                <w:rFonts w:ascii="Times New Roman" w:hAnsi="Times New Roman" w:cs="Calibri"/>
              </w:rPr>
            </w:pPr>
          </w:p>
        </w:tc>
        <w:tc>
          <w:tcPr>
            <w:tcW w:w="630" w:type="dxa"/>
            <w:vMerge/>
            <w:vAlign w:val="center"/>
          </w:tcPr>
          <w:p w:rsidR="00897842" w:rsidRPr="00DB4DE8" w:rsidRDefault="00897842" w:rsidP="00334A85">
            <w:pPr>
              <w:spacing w:after="0" w:line="240" w:lineRule="auto"/>
              <w:jc w:val="center"/>
              <w:rPr>
                <w:rFonts w:ascii="Times New Roman" w:hAnsi="Times New Roman" w:cs="Calibri"/>
              </w:rPr>
            </w:pPr>
          </w:p>
        </w:tc>
        <w:tc>
          <w:tcPr>
            <w:tcW w:w="450" w:type="dxa"/>
            <w:vMerge/>
            <w:vAlign w:val="center"/>
          </w:tcPr>
          <w:p w:rsidR="00897842" w:rsidRPr="00DB4DE8" w:rsidRDefault="00897842" w:rsidP="00334A85">
            <w:pPr>
              <w:spacing w:after="0" w:line="240" w:lineRule="auto"/>
              <w:jc w:val="center"/>
              <w:rPr>
                <w:rFonts w:ascii="Times New Roman" w:hAnsi="Times New Roman" w:cs="Calibri"/>
                <w:b/>
              </w:rPr>
            </w:pPr>
          </w:p>
        </w:tc>
        <w:tc>
          <w:tcPr>
            <w:tcW w:w="630" w:type="dxa"/>
            <w:vAlign w:val="center"/>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CIE</w:t>
            </w:r>
          </w:p>
        </w:tc>
        <w:tc>
          <w:tcPr>
            <w:tcW w:w="630" w:type="dxa"/>
            <w:vAlign w:val="center"/>
          </w:tcPr>
          <w:p w:rsidR="00897842" w:rsidRPr="00DB4DE8" w:rsidRDefault="00897842" w:rsidP="00334A85">
            <w:pPr>
              <w:spacing w:after="0" w:line="240" w:lineRule="auto"/>
              <w:jc w:val="center"/>
              <w:rPr>
                <w:rFonts w:ascii="Times New Roman" w:hAnsi="Times New Roman" w:cs="Calibri"/>
                <w:b/>
              </w:rPr>
            </w:pPr>
            <w:r w:rsidRPr="000B261E">
              <w:rPr>
                <w:rFonts w:ascii="Times New Roman" w:hAnsi="Times New Roman" w:cs="Calibri"/>
                <w:b/>
                <w:sz w:val="20"/>
              </w:rPr>
              <w:t>SEE</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906"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6K801</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Design and Detailing of Hydraulic Structures</w:t>
            </w:r>
          </w:p>
        </w:tc>
        <w:tc>
          <w:tcPr>
            <w:tcW w:w="450" w:type="dxa"/>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3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906" w:type="dxa"/>
          </w:tcPr>
          <w:p w:rsidR="00897842" w:rsidRPr="00DB4DE8" w:rsidRDefault="00897842" w:rsidP="00334A85">
            <w:pPr>
              <w:spacing w:after="0" w:line="240" w:lineRule="auto"/>
              <w:rPr>
                <w:rFonts w:ascii="Times New Roman" w:hAnsi="Times New Roman" w:cs="Calibri"/>
              </w:rPr>
            </w:pP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 xml:space="preserve">Professional Elective – V  </w:t>
            </w:r>
          </w:p>
        </w:tc>
        <w:tc>
          <w:tcPr>
            <w:tcW w:w="450" w:type="dxa"/>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3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3</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25</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75</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906"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6K898</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 xml:space="preserve">Technology Review and Seminar </w:t>
            </w:r>
          </w:p>
        </w:tc>
        <w:tc>
          <w:tcPr>
            <w:tcW w:w="450" w:type="dxa"/>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w:t>
            </w:r>
          </w:p>
        </w:tc>
        <w:tc>
          <w:tcPr>
            <w:tcW w:w="3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450" w:type="dxa"/>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1</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100</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4</w:t>
            </w:r>
          </w:p>
        </w:tc>
        <w:tc>
          <w:tcPr>
            <w:tcW w:w="906"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6K883</w:t>
            </w:r>
          </w:p>
        </w:tc>
        <w:tc>
          <w:tcPr>
            <w:tcW w:w="495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Comprehensive Viva Voce - II</w:t>
            </w:r>
          </w:p>
        </w:tc>
        <w:tc>
          <w:tcPr>
            <w:tcW w:w="450" w:type="dxa"/>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w:t>
            </w:r>
          </w:p>
        </w:tc>
        <w:tc>
          <w:tcPr>
            <w:tcW w:w="3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450" w:type="dxa"/>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1</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50</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50</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w:t>
            </w:r>
          </w:p>
        </w:tc>
        <w:tc>
          <w:tcPr>
            <w:tcW w:w="906"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6K880</w:t>
            </w:r>
          </w:p>
        </w:tc>
        <w:tc>
          <w:tcPr>
            <w:tcW w:w="4950" w:type="dxa"/>
          </w:tcPr>
          <w:p w:rsidR="00897842" w:rsidRPr="00DB4DE8" w:rsidRDefault="00897842" w:rsidP="00334A85">
            <w:pPr>
              <w:tabs>
                <w:tab w:val="left" w:pos="2640"/>
              </w:tabs>
              <w:spacing w:after="0" w:line="240" w:lineRule="auto"/>
              <w:rPr>
                <w:rFonts w:ascii="Times New Roman" w:hAnsi="Times New Roman" w:cs="Calibri"/>
              </w:rPr>
            </w:pPr>
            <w:r w:rsidRPr="00DB4DE8">
              <w:rPr>
                <w:rFonts w:ascii="Times New Roman" w:hAnsi="Times New Roman" w:cs="Calibri"/>
              </w:rPr>
              <w:t>Project  - Final Phase</w:t>
            </w:r>
            <w:r w:rsidRPr="00DB4DE8">
              <w:rPr>
                <w:rFonts w:ascii="Times New Roman" w:hAnsi="Times New Roman" w:cs="Calibri"/>
              </w:rPr>
              <w:tab/>
            </w:r>
          </w:p>
        </w:tc>
        <w:tc>
          <w:tcPr>
            <w:tcW w:w="450" w:type="dxa"/>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w:t>
            </w:r>
          </w:p>
        </w:tc>
        <w:tc>
          <w:tcPr>
            <w:tcW w:w="3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20</w:t>
            </w:r>
          </w:p>
        </w:tc>
        <w:tc>
          <w:tcPr>
            <w:tcW w:w="450" w:type="dxa"/>
          </w:tcPr>
          <w:p w:rsidR="00897842" w:rsidRPr="00DB4DE8" w:rsidRDefault="00897842" w:rsidP="00334A85">
            <w:pPr>
              <w:spacing w:after="0" w:line="240" w:lineRule="auto"/>
              <w:jc w:val="center"/>
              <w:rPr>
                <w:rFonts w:ascii="Times New Roman" w:hAnsi="Times New Roman" w:cs="Calibri"/>
                <w:b/>
              </w:rPr>
            </w:pPr>
            <w:r w:rsidRPr="00DB4DE8">
              <w:rPr>
                <w:rFonts w:ascii="Times New Roman" w:hAnsi="Times New Roman" w:cs="Calibri"/>
                <w:b/>
              </w:rPr>
              <w:t>12</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50</w:t>
            </w:r>
          </w:p>
        </w:tc>
        <w:tc>
          <w:tcPr>
            <w:tcW w:w="6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150</w:t>
            </w:r>
          </w:p>
        </w:tc>
      </w:tr>
      <w:tr w:rsidR="00897842" w:rsidRPr="00DB4DE8" w:rsidTr="00334A85">
        <w:tc>
          <w:tcPr>
            <w:tcW w:w="642" w:type="dxa"/>
          </w:tcPr>
          <w:p w:rsidR="00897842" w:rsidRPr="00DB4DE8" w:rsidRDefault="00897842" w:rsidP="00334A85">
            <w:pPr>
              <w:spacing w:after="0" w:line="240" w:lineRule="auto"/>
              <w:rPr>
                <w:rFonts w:ascii="Times New Roman" w:hAnsi="Times New Roman" w:cs="Calibri"/>
                <w:b/>
              </w:rPr>
            </w:pPr>
          </w:p>
        </w:tc>
        <w:tc>
          <w:tcPr>
            <w:tcW w:w="906" w:type="dxa"/>
          </w:tcPr>
          <w:p w:rsidR="00897842" w:rsidRPr="00DB4DE8" w:rsidRDefault="00897842" w:rsidP="00334A85">
            <w:pPr>
              <w:spacing w:after="0" w:line="240" w:lineRule="auto"/>
              <w:jc w:val="right"/>
              <w:rPr>
                <w:rFonts w:ascii="Times New Roman" w:hAnsi="Times New Roman" w:cs="Calibri"/>
                <w:b/>
              </w:rPr>
            </w:pPr>
          </w:p>
        </w:tc>
        <w:tc>
          <w:tcPr>
            <w:tcW w:w="4950" w:type="dxa"/>
          </w:tcPr>
          <w:p w:rsidR="00897842" w:rsidRPr="00DB4DE8" w:rsidRDefault="00897842" w:rsidP="00334A85">
            <w:pPr>
              <w:spacing w:after="0" w:line="240" w:lineRule="auto"/>
              <w:jc w:val="right"/>
              <w:rPr>
                <w:rFonts w:ascii="Times New Roman" w:hAnsi="Times New Roman" w:cs="Calibri"/>
                <w:b/>
              </w:rPr>
            </w:pPr>
            <w:r w:rsidRPr="00DB4DE8">
              <w:rPr>
                <w:rFonts w:ascii="Times New Roman" w:hAnsi="Times New Roman" w:cs="Calibri"/>
                <w:b/>
              </w:rPr>
              <w:t xml:space="preserve">Total: </w:t>
            </w:r>
          </w:p>
        </w:tc>
        <w:tc>
          <w:tcPr>
            <w:tcW w:w="450" w:type="dxa"/>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6</w:t>
            </w:r>
          </w:p>
        </w:tc>
        <w:tc>
          <w:tcPr>
            <w:tcW w:w="360" w:type="dxa"/>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1</w:t>
            </w:r>
          </w:p>
        </w:tc>
        <w:tc>
          <w:tcPr>
            <w:tcW w:w="630" w:type="dxa"/>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22</w:t>
            </w:r>
          </w:p>
        </w:tc>
        <w:tc>
          <w:tcPr>
            <w:tcW w:w="450" w:type="dxa"/>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20</w:t>
            </w:r>
          </w:p>
        </w:tc>
        <w:tc>
          <w:tcPr>
            <w:tcW w:w="630" w:type="dxa"/>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250</w:t>
            </w:r>
          </w:p>
        </w:tc>
        <w:tc>
          <w:tcPr>
            <w:tcW w:w="630" w:type="dxa"/>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350</w:t>
            </w:r>
          </w:p>
        </w:tc>
      </w:tr>
    </w:tbl>
    <w:p w:rsidR="00897842" w:rsidRPr="00DB4DE8" w:rsidRDefault="00897842" w:rsidP="00897842">
      <w:pPr>
        <w:spacing w:after="0" w:line="240" w:lineRule="auto"/>
        <w:rPr>
          <w:rFonts w:ascii="Times New Roman" w:hAnsi="Times New Roman" w:cs="Calibri"/>
          <w:b/>
        </w:rPr>
      </w:pPr>
    </w:p>
    <w:p w:rsidR="00897842" w:rsidRPr="00DB4DE8" w:rsidRDefault="00897842" w:rsidP="00897842">
      <w:pPr>
        <w:spacing w:after="0" w:line="240" w:lineRule="auto"/>
        <w:rPr>
          <w:rFonts w:ascii="Times New Roman" w:hAnsi="Times New Roman" w:cs="Calibri"/>
          <w:b/>
        </w:rPr>
      </w:pPr>
    </w:p>
    <w:p w:rsidR="00897842" w:rsidRPr="00DB4DE8" w:rsidRDefault="00897842" w:rsidP="00897842">
      <w:pPr>
        <w:spacing w:after="0" w:line="240" w:lineRule="auto"/>
        <w:rPr>
          <w:rFonts w:ascii="Times New Roman" w:hAnsi="Times New Roman" w:cs="Calibri"/>
          <w:b/>
          <w:u w:val="single"/>
        </w:rPr>
      </w:pPr>
      <w:r w:rsidRPr="00DB4DE8">
        <w:rPr>
          <w:rFonts w:ascii="Times New Roman" w:hAnsi="Times New Roman" w:cs="Calibri"/>
          <w:b/>
          <w:u w:val="single"/>
        </w:rPr>
        <w:t xml:space="preserve">Professional Elective </w:t>
      </w:r>
      <w:r w:rsidRPr="00DB4DE8">
        <w:rPr>
          <w:rFonts w:ascii="Times New Roman" w:hAnsi="Times New Roman" w:cs="Calibri"/>
          <w:u w:val="single"/>
        </w:rPr>
        <w:t>– V</w:t>
      </w:r>
      <w:r w:rsidRPr="00DB4DE8">
        <w:rPr>
          <w:rFonts w:ascii="Times New Roman" w:hAnsi="Times New Roman" w:cs="Calibri"/>
          <w:b/>
          <w:u w:val="single"/>
        </w:rPr>
        <w:t>: List of Subjects (IV-II)</w:t>
      </w:r>
    </w:p>
    <w:tbl>
      <w:tblPr>
        <w:tblW w:w="9648"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45"/>
        <w:gridCol w:w="4358"/>
        <w:gridCol w:w="925"/>
        <w:gridCol w:w="3720"/>
      </w:tblGrid>
      <w:tr w:rsidR="00897842" w:rsidRPr="00DB4DE8" w:rsidTr="00334A85">
        <w:tc>
          <w:tcPr>
            <w:tcW w:w="648" w:type="dxa"/>
            <w:shd w:val="clear" w:color="auto" w:fill="E5DFEC"/>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Sr. No</w:t>
            </w:r>
          </w:p>
        </w:tc>
        <w:tc>
          <w:tcPr>
            <w:tcW w:w="4410" w:type="dxa"/>
            <w:shd w:val="clear" w:color="auto" w:fill="E5DFEC"/>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Name of Stream</w:t>
            </w:r>
          </w:p>
        </w:tc>
        <w:tc>
          <w:tcPr>
            <w:tcW w:w="830" w:type="dxa"/>
            <w:shd w:val="clear" w:color="auto" w:fill="E5DFEC"/>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Subject Code</w:t>
            </w:r>
          </w:p>
        </w:tc>
        <w:tc>
          <w:tcPr>
            <w:tcW w:w="3760" w:type="dxa"/>
            <w:shd w:val="clear" w:color="auto" w:fill="E5DFEC"/>
          </w:tcPr>
          <w:p w:rsidR="00897842" w:rsidRPr="00DB4DE8" w:rsidRDefault="00897842" w:rsidP="00334A85">
            <w:pPr>
              <w:spacing w:after="0" w:line="240" w:lineRule="auto"/>
              <w:rPr>
                <w:rFonts w:ascii="Times New Roman" w:hAnsi="Times New Roman" w:cs="Calibri"/>
                <w:b/>
              </w:rPr>
            </w:pPr>
            <w:r w:rsidRPr="00DB4DE8">
              <w:rPr>
                <w:rFonts w:ascii="Times New Roman" w:hAnsi="Times New Roman" w:cs="Calibri"/>
                <w:b/>
              </w:rPr>
              <w:t>Subject Name</w:t>
            </w:r>
          </w:p>
        </w:tc>
      </w:tr>
      <w:tr w:rsidR="00897842" w:rsidRPr="00DB4DE8" w:rsidTr="00334A85">
        <w:trPr>
          <w:trHeight w:val="350"/>
        </w:trPr>
        <w:tc>
          <w:tcPr>
            <w:tcW w:w="648"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1</w:t>
            </w:r>
          </w:p>
        </w:tc>
        <w:tc>
          <w:tcPr>
            <w:tcW w:w="441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Construction Technology</w:t>
            </w:r>
          </w:p>
        </w:tc>
        <w:tc>
          <w:tcPr>
            <w:tcW w:w="8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6KC91</w:t>
            </w:r>
          </w:p>
        </w:tc>
        <w:tc>
          <w:tcPr>
            <w:tcW w:w="37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Urban Planning and Sustainable Development</w:t>
            </w:r>
          </w:p>
        </w:tc>
      </w:tr>
      <w:tr w:rsidR="00897842" w:rsidRPr="00DB4DE8" w:rsidTr="00334A85">
        <w:trPr>
          <w:trHeight w:val="305"/>
        </w:trPr>
        <w:tc>
          <w:tcPr>
            <w:tcW w:w="648"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2</w:t>
            </w:r>
          </w:p>
        </w:tc>
        <w:tc>
          <w:tcPr>
            <w:tcW w:w="441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Structural Engineering</w:t>
            </w:r>
          </w:p>
        </w:tc>
        <w:tc>
          <w:tcPr>
            <w:tcW w:w="8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6KC92</w:t>
            </w:r>
          </w:p>
        </w:tc>
        <w:tc>
          <w:tcPr>
            <w:tcW w:w="37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High Rise Buildings</w:t>
            </w:r>
          </w:p>
        </w:tc>
      </w:tr>
      <w:tr w:rsidR="00897842" w:rsidRPr="00DB4DE8" w:rsidTr="00334A85">
        <w:trPr>
          <w:trHeight w:val="503"/>
        </w:trPr>
        <w:tc>
          <w:tcPr>
            <w:tcW w:w="648"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3</w:t>
            </w:r>
          </w:p>
        </w:tc>
        <w:tc>
          <w:tcPr>
            <w:tcW w:w="441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Water Resources and Environmental Engineering Stream</w:t>
            </w:r>
          </w:p>
        </w:tc>
        <w:tc>
          <w:tcPr>
            <w:tcW w:w="8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6KC93</w:t>
            </w:r>
          </w:p>
        </w:tc>
        <w:tc>
          <w:tcPr>
            <w:tcW w:w="37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Disaster Mitigation &amp; Management</w:t>
            </w:r>
          </w:p>
        </w:tc>
      </w:tr>
      <w:tr w:rsidR="00897842" w:rsidRPr="00DB4DE8" w:rsidTr="00334A85">
        <w:trPr>
          <w:trHeight w:val="350"/>
        </w:trPr>
        <w:tc>
          <w:tcPr>
            <w:tcW w:w="648"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4</w:t>
            </w:r>
          </w:p>
        </w:tc>
        <w:tc>
          <w:tcPr>
            <w:tcW w:w="441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GIS, Surveying, and Transportation Stream</w:t>
            </w:r>
          </w:p>
        </w:tc>
        <w:tc>
          <w:tcPr>
            <w:tcW w:w="8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6KC94</w:t>
            </w:r>
          </w:p>
        </w:tc>
        <w:tc>
          <w:tcPr>
            <w:tcW w:w="37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Intelligent Transportation Systems</w:t>
            </w:r>
          </w:p>
        </w:tc>
      </w:tr>
      <w:tr w:rsidR="00897842" w:rsidRPr="00DB4DE8" w:rsidTr="00334A85">
        <w:trPr>
          <w:trHeight w:val="683"/>
        </w:trPr>
        <w:tc>
          <w:tcPr>
            <w:tcW w:w="648"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5</w:t>
            </w:r>
          </w:p>
        </w:tc>
        <w:tc>
          <w:tcPr>
            <w:tcW w:w="441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Geotechnical  &amp; Geo-environmental Engineering Stream</w:t>
            </w:r>
          </w:p>
        </w:tc>
        <w:tc>
          <w:tcPr>
            <w:tcW w:w="83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6KC95</w:t>
            </w:r>
          </w:p>
        </w:tc>
        <w:tc>
          <w:tcPr>
            <w:tcW w:w="3760" w:type="dxa"/>
          </w:tcPr>
          <w:p w:rsidR="00897842" w:rsidRPr="00DB4DE8" w:rsidRDefault="00897842" w:rsidP="00334A85">
            <w:pPr>
              <w:spacing w:after="0" w:line="240" w:lineRule="auto"/>
              <w:rPr>
                <w:rFonts w:ascii="Times New Roman" w:hAnsi="Times New Roman" w:cs="Calibri"/>
              </w:rPr>
            </w:pPr>
            <w:r w:rsidRPr="00DB4DE8">
              <w:rPr>
                <w:rFonts w:ascii="Times New Roman" w:hAnsi="Times New Roman" w:cs="Calibri"/>
              </w:rPr>
              <w:t>Flow and Transport through porous media</w:t>
            </w:r>
          </w:p>
        </w:tc>
      </w:tr>
    </w:tbl>
    <w:p w:rsidR="00897842" w:rsidRPr="00DB4DE8" w:rsidRDefault="00897842" w:rsidP="00897842">
      <w:pPr>
        <w:spacing w:after="120"/>
        <w:rPr>
          <w:rFonts w:ascii="Times New Roman" w:hAnsi="Times New Roman" w:cs="Calibri"/>
          <w:b/>
        </w:rPr>
      </w:pPr>
      <w:r w:rsidRPr="00DB4DE8">
        <w:rPr>
          <w:rFonts w:ascii="Times New Roman" w:hAnsi="Times New Roman" w:cs="Calibri"/>
          <w:b/>
        </w:rPr>
        <w:t>L: Lecture</w:t>
      </w:r>
      <w:r w:rsidRPr="00DB4DE8">
        <w:rPr>
          <w:rFonts w:ascii="Times New Roman" w:hAnsi="Times New Roman" w:cs="Calibri"/>
          <w:b/>
        </w:rPr>
        <w:tab/>
        <w:t>T: Tutorial</w:t>
      </w:r>
      <w:r w:rsidRPr="00DB4DE8">
        <w:rPr>
          <w:rFonts w:ascii="Times New Roman" w:hAnsi="Times New Roman" w:cs="Calibri"/>
          <w:b/>
        </w:rPr>
        <w:tab/>
        <w:t>P/D: Practical / Drawing</w:t>
      </w:r>
      <w:r w:rsidRPr="00DB4DE8">
        <w:rPr>
          <w:rFonts w:ascii="Times New Roman" w:hAnsi="Times New Roman" w:cs="Calibri"/>
          <w:b/>
        </w:rPr>
        <w:tab/>
      </w:r>
      <w:r w:rsidRPr="00DB4DE8">
        <w:rPr>
          <w:rFonts w:ascii="Times New Roman" w:hAnsi="Times New Roman" w:cs="Calibri"/>
          <w:b/>
        </w:rPr>
        <w:tab/>
        <w:t>C: Credits</w:t>
      </w:r>
    </w:p>
    <w:p w:rsidR="00897842" w:rsidRPr="00DB4DE8" w:rsidRDefault="00897842" w:rsidP="00897842">
      <w:pPr>
        <w:spacing w:after="120"/>
        <w:rPr>
          <w:rFonts w:ascii="Times New Roman" w:hAnsi="Times New Roman" w:cs="Calibri"/>
          <w:b/>
        </w:rPr>
      </w:pPr>
      <w:r w:rsidRPr="00DB4DE8">
        <w:rPr>
          <w:rFonts w:ascii="Times New Roman" w:hAnsi="Times New Roman" w:cs="Calibri"/>
          <w:b/>
        </w:rPr>
        <w:t>CIE: Continuous Internal Evaluation</w:t>
      </w:r>
      <w:r w:rsidRPr="00DB4DE8">
        <w:rPr>
          <w:rFonts w:ascii="Times New Roman" w:hAnsi="Times New Roman" w:cs="Calibri"/>
          <w:b/>
        </w:rPr>
        <w:tab/>
        <w:t>SEE: Semester End Examination</w:t>
      </w:r>
    </w:p>
    <w:p w:rsidR="007328FE" w:rsidRPr="00DB4DE8" w:rsidRDefault="007328FE" w:rsidP="0040473E">
      <w:pPr>
        <w:spacing w:after="0" w:line="240" w:lineRule="auto"/>
        <w:rPr>
          <w:rFonts w:ascii="Times New Roman" w:hAnsi="Times New Roman" w:cs="Calibri"/>
          <w:b/>
        </w:rPr>
      </w:pPr>
    </w:p>
    <w:p w:rsidR="007328FE" w:rsidRPr="00DB4DE8" w:rsidRDefault="007328FE" w:rsidP="0040473E">
      <w:pPr>
        <w:spacing w:after="0" w:line="240" w:lineRule="auto"/>
        <w:rPr>
          <w:rFonts w:ascii="Times New Roman" w:hAnsi="Times New Roman" w:cs="Calibri"/>
          <w:b/>
          <w:u w:val="single"/>
        </w:rPr>
      </w:pPr>
    </w:p>
    <w:p w:rsidR="007328FE" w:rsidRPr="00DB4DE8" w:rsidRDefault="007328FE" w:rsidP="00B90689">
      <w:pPr>
        <w:rPr>
          <w:rFonts w:ascii="Times New Roman" w:hAnsi="Times New Roman"/>
          <w:sz w:val="24"/>
          <w:szCs w:val="24"/>
          <w:lang w:val="en-US" w:eastAsia="ar-SA"/>
        </w:rPr>
      </w:pPr>
      <w:r w:rsidRPr="00DB4DE8">
        <w:rPr>
          <w:rFonts w:ascii="Times New Roman" w:hAnsi="Times New Roman" w:cs="Calibri"/>
          <w:b/>
        </w:rPr>
        <w:br w:type="page"/>
      </w:r>
    </w:p>
    <w:p w:rsidR="006B5DE0" w:rsidRPr="00EE74C3" w:rsidRDefault="002B06E0" w:rsidP="006B5DE0">
      <w:pPr>
        <w:pStyle w:val="Heading1"/>
      </w:pPr>
      <w:r>
        <w:lastRenderedPageBreak/>
        <w:t>6</w:t>
      </w:r>
      <w:r w:rsidR="006B5DE0" w:rsidRPr="00EE74C3">
        <w:t>K501:  Reinforced Concrete Design</w:t>
      </w:r>
    </w:p>
    <w:p w:rsidR="006B5DE0" w:rsidRPr="00EE74C3" w:rsidRDefault="006B5DE0" w:rsidP="006B5DE0">
      <w:pPr>
        <w:spacing w:after="0"/>
        <w:rPr>
          <w:b/>
        </w:rPr>
      </w:pPr>
    </w:p>
    <w:p w:rsidR="006B5DE0" w:rsidRPr="00EE74C3" w:rsidRDefault="006B5DE0" w:rsidP="006B5DE0">
      <w:pPr>
        <w:spacing w:after="0"/>
        <w:rPr>
          <w:b/>
        </w:rPr>
      </w:pPr>
      <w:r w:rsidRPr="00EE74C3">
        <w:rPr>
          <w:b/>
        </w:rPr>
        <w:t>B.Tech III Year I Sem.</w:t>
      </w:r>
      <w:r w:rsidRPr="00EE74C3">
        <w:tab/>
      </w:r>
      <w:r w:rsidRPr="00EE74C3">
        <w:tab/>
      </w:r>
      <w:r w:rsidRPr="00EE74C3">
        <w:tab/>
      </w:r>
      <w:r w:rsidRPr="00EE74C3">
        <w:tab/>
      </w:r>
      <w:r w:rsidRPr="00EE74C3">
        <w:tab/>
      </w:r>
      <w:r w:rsidRPr="00EE74C3">
        <w:tab/>
      </w:r>
      <w:r w:rsidRPr="00EE74C3">
        <w:tab/>
      </w:r>
      <w:r>
        <w:rPr>
          <w:b/>
        </w:rPr>
        <w:tab/>
      </w:r>
      <w:r w:rsidRPr="00EE74C3">
        <w:rPr>
          <w:b/>
        </w:rPr>
        <w:t>L      T    P/D</w:t>
      </w:r>
      <w:r w:rsidRPr="00EE74C3">
        <w:rPr>
          <w:b/>
        </w:rPr>
        <w:tab/>
        <w:t>C</w:t>
      </w:r>
    </w:p>
    <w:p w:rsidR="006B5DE0" w:rsidRPr="00EE74C3" w:rsidRDefault="006B5DE0" w:rsidP="006B5DE0">
      <w:pPr>
        <w:spacing w:after="0"/>
        <w:ind w:left="1440"/>
        <w:rPr>
          <w:b/>
        </w:rPr>
      </w:pPr>
      <w:r>
        <w:rPr>
          <w:b/>
        </w:rPr>
        <w:tab/>
      </w:r>
      <w:r>
        <w:rPr>
          <w:b/>
        </w:rPr>
        <w:tab/>
      </w:r>
      <w:r>
        <w:rPr>
          <w:b/>
        </w:rPr>
        <w:tab/>
      </w:r>
      <w:r>
        <w:rPr>
          <w:b/>
        </w:rPr>
        <w:tab/>
      </w:r>
      <w:r>
        <w:rPr>
          <w:b/>
        </w:rPr>
        <w:tab/>
      </w:r>
      <w:r>
        <w:rPr>
          <w:b/>
        </w:rPr>
        <w:tab/>
      </w:r>
      <w:r>
        <w:rPr>
          <w:b/>
        </w:rPr>
        <w:tab/>
      </w:r>
      <w:r>
        <w:rPr>
          <w:b/>
        </w:rPr>
        <w:tab/>
      </w:r>
      <w:r w:rsidRPr="00EE74C3">
        <w:rPr>
          <w:b/>
        </w:rPr>
        <w:t>3          1     -</w:t>
      </w:r>
      <w:r w:rsidRPr="00EE74C3">
        <w:rPr>
          <w:b/>
        </w:rPr>
        <w:tab/>
        <w:t xml:space="preserve"> 3</w:t>
      </w:r>
    </w:p>
    <w:p w:rsidR="006B5DE0" w:rsidRDefault="006B5DE0" w:rsidP="006B5DE0">
      <w:pPr>
        <w:pStyle w:val="Default"/>
        <w:jc w:val="both"/>
        <w:rPr>
          <w:b/>
          <w:bCs/>
          <w:color w:val="auto"/>
          <w:sz w:val="22"/>
          <w:szCs w:val="22"/>
        </w:rPr>
      </w:pPr>
    </w:p>
    <w:tbl>
      <w:tblPr>
        <w:tblpPr w:leftFromText="180" w:rightFromText="180" w:vertAnchor="text" w:horzAnchor="margin" w:tblpXSpec="right" w:tblpY="163"/>
        <w:tblW w:w="43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05"/>
        <w:gridCol w:w="406"/>
        <w:gridCol w:w="406"/>
        <w:gridCol w:w="316"/>
        <w:gridCol w:w="337"/>
        <w:gridCol w:w="337"/>
        <w:gridCol w:w="337"/>
        <w:gridCol w:w="277"/>
        <w:gridCol w:w="339"/>
        <w:gridCol w:w="422"/>
        <w:gridCol w:w="422"/>
        <w:gridCol w:w="422"/>
      </w:tblGrid>
      <w:tr w:rsidR="009A5E33" w:rsidRPr="006A0144" w:rsidTr="009A5E33">
        <w:trPr>
          <w:trHeight w:val="220"/>
        </w:trPr>
        <w:tc>
          <w:tcPr>
            <w:tcW w:w="305" w:type="dxa"/>
          </w:tcPr>
          <w:p w:rsidR="006B5DE0" w:rsidRPr="006A0144" w:rsidRDefault="009A5E33" w:rsidP="00334A85">
            <w:pPr>
              <w:spacing w:after="0" w:line="240" w:lineRule="auto"/>
              <w:rPr>
                <w:sz w:val="20"/>
                <w:szCs w:val="24"/>
              </w:rPr>
            </w:pPr>
            <w:r>
              <w:rPr>
                <w:sz w:val="20"/>
                <w:szCs w:val="24"/>
              </w:rPr>
              <w:t>1</w:t>
            </w:r>
          </w:p>
        </w:tc>
        <w:tc>
          <w:tcPr>
            <w:tcW w:w="406" w:type="dxa"/>
          </w:tcPr>
          <w:p w:rsidR="006B5DE0" w:rsidRPr="006A0144" w:rsidRDefault="009A5E33" w:rsidP="00334A85">
            <w:pPr>
              <w:spacing w:after="0" w:line="240" w:lineRule="auto"/>
              <w:rPr>
                <w:sz w:val="20"/>
                <w:szCs w:val="24"/>
              </w:rPr>
            </w:pPr>
            <w:r>
              <w:rPr>
                <w:sz w:val="20"/>
                <w:szCs w:val="24"/>
              </w:rPr>
              <w:t>2</w:t>
            </w:r>
          </w:p>
        </w:tc>
        <w:tc>
          <w:tcPr>
            <w:tcW w:w="406" w:type="dxa"/>
          </w:tcPr>
          <w:p w:rsidR="006B5DE0" w:rsidRPr="006A0144" w:rsidRDefault="009A5E33" w:rsidP="00334A85">
            <w:pPr>
              <w:spacing w:after="0" w:line="240" w:lineRule="auto"/>
              <w:rPr>
                <w:sz w:val="20"/>
                <w:szCs w:val="24"/>
              </w:rPr>
            </w:pPr>
            <w:r>
              <w:rPr>
                <w:sz w:val="20"/>
                <w:szCs w:val="24"/>
              </w:rPr>
              <w:t>3</w:t>
            </w:r>
          </w:p>
        </w:tc>
        <w:tc>
          <w:tcPr>
            <w:tcW w:w="316" w:type="dxa"/>
          </w:tcPr>
          <w:p w:rsidR="006B5DE0" w:rsidRPr="006A0144" w:rsidRDefault="009A5E33" w:rsidP="00334A85">
            <w:pPr>
              <w:spacing w:after="0" w:line="240" w:lineRule="auto"/>
              <w:rPr>
                <w:sz w:val="20"/>
                <w:szCs w:val="24"/>
              </w:rPr>
            </w:pPr>
            <w:r>
              <w:rPr>
                <w:sz w:val="20"/>
                <w:szCs w:val="24"/>
              </w:rPr>
              <w:t>4</w:t>
            </w:r>
          </w:p>
        </w:tc>
        <w:tc>
          <w:tcPr>
            <w:tcW w:w="337" w:type="dxa"/>
          </w:tcPr>
          <w:p w:rsidR="006B5DE0" w:rsidRPr="006A0144" w:rsidRDefault="009A5E33" w:rsidP="00334A85">
            <w:pPr>
              <w:spacing w:after="0" w:line="240" w:lineRule="auto"/>
              <w:rPr>
                <w:sz w:val="20"/>
                <w:szCs w:val="24"/>
              </w:rPr>
            </w:pPr>
            <w:r>
              <w:rPr>
                <w:sz w:val="20"/>
                <w:szCs w:val="24"/>
              </w:rPr>
              <w:t>5</w:t>
            </w:r>
          </w:p>
        </w:tc>
        <w:tc>
          <w:tcPr>
            <w:tcW w:w="337" w:type="dxa"/>
          </w:tcPr>
          <w:p w:rsidR="006B5DE0" w:rsidRPr="006A0144" w:rsidRDefault="009A5E33" w:rsidP="00334A85">
            <w:pPr>
              <w:spacing w:after="0" w:line="240" w:lineRule="auto"/>
              <w:rPr>
                <w:sz w:val="20"/>
                <w:szCs w:val="24"/>
              </w:rPr>
            </w:pPr>
            <w:r>
              <w:rPr>
                <w:sz w:val="20"/>
                <w:szCs w:val="24"/>
              </w:rPr>
              <w:t>6</w:t>
            </w:r>
          </w:p>
        </w:tc>
        <w:tc>
          <w:tcPr>
            <w:tcW w:w="337" w:type="dxa"/>
          </w:tcPr>
          <w:p w:rsidR="006B5DE0" w:rsidRPr="006A0144" w:rsidRDefault="009A5E33" w:rsidP="00334A85">
            <w:pPr>
              <w:spacing w:after="0" w:line="240" w:lineRule="auto"/>
              <w:rPr>
                <w:sz w:val="20"/>
                <w:szCs w:val="24"/>
              </w:rPr>
            </w:pPr>
            <w:r>
              <w:rPr>
                <w:sz w:val="20"/>
                <w:szCs w:val="24"/>
              </w:rPr>
              <w:t>7</w:t>
            </w:r>
          </w:p>
        </w:tc>
        <w:tc>
          <w:tcPr>
            <w:tcW w:w="277" w:type="dxa"/>
          </w:tcPr>
          <w:p w:rsidR="006B5DE0" w:rsidRPr="006A0144" w:rsidRDefault="009A5E33" w:rsidP="00334A85">
            <w:pPr>
              <w:spacing w:after="0" w:line="240" w:lineRule="auto"/>
              <w:rPr>
                <w:sz w:val="20"/>
                <w:szCs w:val="24"/>
              </w:rPr>
            </w:pPr>
            <w:r>
              <w:rPr>
                <w:sz w:val="20"/>
                <w:szCs w:val="24"/>
              </w:rPr>
              <w:t>8</w:t>
            </w:r>
          </w:p>
        </w:tc>
        <w:tc>
          <w:tcPr>
            <w:tcW w:w="339" w:type="dxa"/>
          </w:tcPr>
          <w:p w:rsidR="006B5DE0" w:rsidRPr="006A0144" w:rsidRDefault="009A5E33" w:rsidP="00334A85">
            <w:pPr>
              <w:spacing w:after="0" w:line="240" w:lineRule="auto"/>
              <w:rPr>
                <w:sz w:val="20"/>
                <w:szCs w:val="24"/>
              </w:rPr>
            </w:pPr>
            <w:r>
              <w:rPr>
                <w:sz w:val="20"/>
                <w:szCs w:val="24"/>
              </w:rPr>
              <w:t>9</w:t>
            </w:r>
          </w:p>
        </w:tc>
        <w:tc>
          <w:tcPr>
            <w:tcW w:w="422" w:type="dxa"/>
          </w:tcPr>
          <w:p w:rsidR="006B5DE0" w:rsidRPr="006A0144" w:rsidRDefault="009A5E33" w:rsidP="00334A85">
            <w:pPr>
              <w:spacing w:after="0" w:line="240" w:lineRule="auto"/>
              <w:rPr>
                <w:sz w:val="20"/>
                <w:szCs w:val="24"/>
              </w:rPr>
            </w:pPr>
            <w:r>
              <w:rPr>
                <w:sz w:val="20"/>
                <w:szCs w:val="24"/>
              </w:rPr>
              <w:t>10</w:t>
            </w:r>
          </w:p>
        </w:tc>
        <w:tc>
          <w:tcPr>
            <w:tcW w:w="422" w:type="dxa"/>
          </w:tcPr>
          <w:p w:rsidR="006B5DE0" w:rsidRPr="006A0144" w:rsidRDefault="009A5E33" w:rsidP="00334A85">
            <w:pPr>
              <w:spacing w:after="0" w:line="240" w:lineRule="auto"/>
              <w:rPr>
                <w:sz w:val="20"/>
                <w:szCs w:val="24"/>
              </w:rPr>
            </w:pPr>
            <w:r>
              <w:rPr>
                <w:sz w:val="20"/>
                <w:szCs w:val="24"/>
              </w:rPr>
              <w:t>11</w:t>
            </w:r>
          </w:p>
        </w:tc>
        <w:tc>
          <w:tcPr>
            <w:tcW w:w="422" w:type="dxa"/>
          </w:tcPr>
          <w:p w:rsidR="006B5DE0" w:rsidRPr="006A0144" w:rsidRDefault="009A5E33" w:rsidP="00334A85">
            <w:pPr>
              <w:spacing w:after="0" w:line="240" w:lineRule="auto"/>
              <w:rPr>
                <w:sz w:val="20"/>
                <w:szCs w:val="24"/>
              </w:rPr>
            </w:pPr>
            <w:r>
              <w:rPr>
                <w:sz w:val="20"/>
                <w:szCs w:val="24"/>
              </w:rPr>
              <w:t>12</w:t>
            </w:r>
          </w:p>
        </w:tc>
      </w:tr>
      <w:tr w:rsidR="009A5E33" w:rsidRPr="006A0144" w:rsidTr="009A5E33">
        <w:trPr>
          <w:trHeight w:val="220"/>
        </w:trPr>
        <w:tc>
          <w:tcPr>
            <w:tcW w:w="305" w:type="dxa"/>
          </w:tcPr>
          <w:p w:rsidR="006B5DE0" w:rsidRPr="006A0144" w:rsidRDefault="006B5DE0" w:rsidP="00334A85">
            <w:pPr>
              <w:spacing w:after="0" w:line="240" w:lineRule="auto"/>
              <w:rPr>
                <w:sz w:val="20"/>
                <w:szCs w:val="24"/>
              </w:rPr>
            </w:pPr>
            <w:r w:rsidRPr="006A0144">
              <w:rPr>
                <w:sz w:val="20"/>
                <w:szCs w:val="24"/>
              </w:rPr>
              <w:t>X</w:t>
            </w:r>
          </w:p>
        </w:tc>
        <w:tc>
          <w:tcPr>
            <w:tcW w:w="406" w:type="dxa"/>
          </w:tcPr>
          <w:p w:rsidR="006B5DE0" w:rsidRPr="006A0144" w:rsidRDefault="006B5DE0" w:rsidP="00334A85">
            <w:pPr>
              <w:spacing w:after="0" w:line="240" w:lineRule="auto"/>
              <w:rPr>
                <w:sz w:val="20"/>
                <w:szCs w:val="24"/>
              </w:rPr>
            </w:pPr>
            <w:r w:rsidRPr="006A0144">
              <w:rPr>
                <w:sz w:val="20"/>
                <w:szCs w:val="24"/>
              </w:rPr>
              <w:t>X</w:t>
            </w:r>
          </w:p>
        </w:tc>
        <w:tc>
          <w:tcPr>
            <w:tcW w:w="406" w:type="dxa"/>
          </w:tcPr>
          <w:p w:rsidR="006B5DE0" w:rsidRPr="006A0144" w:rsidRDefault="006B5DE0" w:rsidP="00334A85">
            <w:pPr>
              <w:spacing w:after="0" w:line="240" w:lineRule="auto"/>
              <w:rPr>
                <w:sz w:val="20"/>
                <w:szCs w:val="24"/>
              </w:rPr>
            </w:pPr>
            <w:r w:rsidRPr="006A0144">
              <w:rPr>
                <w:sz w:val="20"/>
                <w:szCs w:val="24"/>
              </w:rPr>
              <w:t>X</w:t>
            </w:r>
          </w:p>
        </w:tc>
        <w:tc>
          <w:tcPr>
            <w:tcW w:w="316" w:type="dxa"/>
          </w:tcPr>
          <w:p w:rsidR="006B5DE0" w:rsidRPr="006A0144" w:rsidRDefault="006B5DE0" w:rsidP="00334A85">
            <w:pPr>
              <w:spacing w:after="0" w:line="240" w:lineRule="auto"/>
              <w:rPr>
                <w:sz w:val="20"/>
                <w:szCs w:val="24"/>
              </w:rPr>
            </w:pPr>
            <w:r w:rsidRPr="006A0144">
              <w:rPr>
                <w:sz w:val="20"/>
                <w:szCs w:val="24"/>
              </w:rPr>
              <w:t>X</w:t>
            </w:r>
          </w:p>
        </w:tc>
        <w:tc>
          <w:tcPr>
            <w:tcW w:w="337" w:type="dxa"/>
          </w:tcPr>
          <w:p w:rsidR="006B5DE0" w:rsidRPr="006A0144" w:rsidRDefault="006B5DE0" w:rsidP="00334A85">
            <w:pPr>
              <w:spacing w:after="0" w:line="240" w:lineRule="auto"/>
              <w:rPr>
                <w:sz w:val="20"/>
                <w:szCs w:val="24"/>
              </w:rPr>
            </w:pPr>
          </w:p>
        </w:tc>
        <w:tc>
          <w:tcPr>
            <w:tcW w:w="337" w:type="dxa"/>
          </w:tcPr>
          <w:p w:rsidR="006B5DE0" w:rsidRPr="006A0144" w:rsidRDefault="006B5DE0" w:rsidP="00334A85">
            <w:pPr>
              <w:spacing w:after="0" w:line="240" w:lineRule="auto"/>
              <w:rPr>
                <w:sz w:val="20"/>
                <w:szCs w:val="24"/>
              </w:rPr>
            </w:pPr>
            <w:r w:rsidRPr="006A0144">
              <w:rPr>
                <w:sz w:val="20"/>
                <w:szCs w:val="24"/>
              </w:rPr>
              <w:t>X</w:t>
            </w:r>
          </w:p>
        </w:tc>
        <w:tc>
          <w:tcPr>
            <w:tcW w:w="337" w:type="dxa"/>
          </w:tcPr>
          <w:p w:rsidR="006B5DE0" w:rsidRPr="006A0144" w:rsidRDefault="006B5DE0" w:rsidP="00334A85">
            <w:pPr>
              <w:spacing w:after="0" w:line="240" w:lineRule="auto"/>
              <w:rPr>
                <w:sz w:val="20"/>
                <w:szCs w:val="24"/>
              </w:rPr>
            </w:pPr>
          </w:p>
        </w:tc>
        <w:tc>
          <w:tcPr>
            <w:tcW w:w="277" w:type="dxa"/>
          </w:tcPr>
          <w:p w:rsidR="006B5DE0" w:rsidRPr="006A0144" w:rsidRDefault="006B5DE0" w:rsidP="00334A85">
            <w:pPr>
              <w:spacing w:after="0" w:line="240" w:lineRule="auto"/>
              <w:rPr>
                <w:sz w:val="20"/>
                <w:szCs w:val="24"/>
              </w:rPr>
            </w:pPr>
          </w:p>
        </w:tc>
        <w:tc>
          <w:tcPr>
            <w:tcW w:w="339" w:type="dxa"/>
          </w:tcPr>
          <w:p w:rsidR="006B5DE0" w:rsidRPr="006A0144" w:rsidRDefault="006B5DE0" w:rsidP="00334A85">
            <w:pPr>
              <w:spacing w:after="0" w:line="240" w:lineRule="auto"/>
              <w:rPr>
                <w:sz w:val="20"/>
                <w:szCs w:val="24"/>
              </w:rPr>
            </w:pPr>
          </w:p>
        </w:tc>
        <w:tc>
          <w:tcPr>
            <w:tcW w:w="422" w:type="dxa"/>
          </w:tcPr>
          <w:p w:rsidR="006B5DE0" w:rsidRPr="006A0144" w:rsidRDefault="006B5DE0" w:rsidP="00334A85">
            <w:pPr>
              <w:spacing w:after="0" w:line="240" w:lineRule="auto"/>
              <w:rPr>
                <w:sz w:val="20"/>
                <w:szCs w:val="24"/>
              </w:rPr>
            </w:pPr>
          </w:p>
        </w:tc>
        <w:tc>
          <w:tcPr>
            <w:tcW w:w="422" w:type="dxa"/>
          </w:tcPr>
          <w:p w:rsidR="006B5DE0" w:rsidRPr="006A0144" w:rsidRDefault="006B5DE0" w:rsidP="00334A85">
            <w:pPr>
              <w:spacing w:after="0" w:line="240" w:lineRule="auto"/>
              <w:rPr>
                <w:sz w:val="20"/>
                <w:szCs w:val="24"/>
              </w:rPr>
            </w:pPr>
          </w:p>
        </w:tc>
        <w:tc>
          <w:tcPr>
            <w:tcW w:w="422" w:type="dxa"/>
          </w:tcPr>
          <w:p w:rsidR="006B5DE0" w:rsidRPr="006A0144" w:rsidRDefault="006B5DE0" w:rsidP="00334A85">
            <w:pPr>
              <w:spacing w:after="0" w:line="240" w:lineRule="auto"/>
              <w:rPr>
                <w:sz w:val="20"/>
                <w:szCs w:val="24"/>
              </w:rPr>
            </w:pPr>
          </w:p>
        </w:tc>
      </w:tr>
    </w:tbl>
    <w:p w:rsidR="006B5DE0" w:rsidRDefault="006B5DE0" w:rsidP="006B5DE0">
      <w:pPr>
        <w:pStyle w:val="Default"/>
        <w:jc w:val="both"/>
        <w:rPr>
          <w:b/>
          <w:bCs/>
          <w:color w:val="auto"/>
          <w:sz w:val="22"/>
          <w:szCs w:val="22"/>
        </w:rPr>
      </w:pPr>
    </w:p>
    <w:p w:rsidR="006B5DE0" w:rsidRDefault="006B5DE0" w:rsidP="006B5DE0">
      <w:pPr>
        <w:pStyle w:val="Default"/>
        <w:jc w:val="both"/>
        <w:rPr>
          <w:b/>
          <w:bCs/>
          <w:color w:val="auto"/>
          <w:sz w:val="22"/>
          <w:szCs w:val="22"/>
        </w:rPr>
      </w:pPr>
    </w:p>
    <w:p w:rsidR="006B5DE0" w:rsidRPr="00EE74C3" w:rsidRDefault="006B5DE0" w:rsidP="006B5DE0">
      <w:pPr>
        <w:pStyle w:val="Default"/>
        <w:jc w:val="both"/>
        <w:rPr>
          <w:b/>
          <w:bCs/>
          <w:color w:val="auto"/>
          <w:sz w:val="22"/>
          <w:szCs w:val="22"/>
        </w:rPr>
      </w:pPr>
    </w:p>
    <w:p w:rsidR="006B5DE0" w:rsidRDefault="006B5DE0" w:rsidP="006B5DE0">
      <w:pPr>
        <w:autoSpaceDE w:val="0"/>
        <w:autoSpaceDN w:val="0"/>
        <w:adjustRightInd w:val="0"/>
        <w:spacing w:after="0"/>
        <w:jc w:val="both"/>
        <w:rPr>
          <w:b/>
          <w:bCs/>
        </w:rPr>
      </w:pPr>
    </w:p>
    <w:p w:rsidR="00334A85" w:rsidRPr="009006DF" w:rsidRDefault="00334A85" w:rsidP="00334A85">
      <w:pPr>
        <w:autoSpaceDE w:val="0"/>
        <w:autoSpaceDN w:val="0"/>
        <w:adjustRightInd w:val="0"/>
        <w:spacing w:after="0" w:line="240" w:lineRule="auto"/>
        <w:jc w:val="both"/>
        <w:rPr>
          <w:sz w:val="24"/>
          <w:szCs w:val="24"/>
        </w:rPr>
      </w:pPr>
      <w:r w:rsidRPr="009006DF">
        <w:rPr>
          <w:b/>
          <w:bCs/>
          <w:sz w:val="24"/>
          <w:szCs w:val="24"/>
        </w:rPr>
        <w:t xml:space="preserve">Course Objectives: </w:t>
      </w:r>
    </w:p>
    <w:p w:rsidR="00334A85" w:rsidRPr="00EE74C3" w:rsidRDefault="00334A85" w:rsidP="00334A85">
      <w:pPr>
        <w:autoSpaceDE w:val="0"/>
        <w:autoSpaceDN w:val="0"/>
        <w:adjustRightInd w:val="0"/>
        <w:spacing w:after="0" w:line="240" w:lineRule="auto"/>
        <w:jc w:val="both"/>
      </w:pPr>
      <w:r w:rsidRPr="00EE74C3">
        <w:t xml:space="preserve">To enable the student </w:t>
      </w:r>
    </w:p>
    <w:p w:rsidR="00334A85" w:rsidRPr="009A549C" w:rsidRDefault="00334A85" w:rsidP="00641D21">
      <w:pPr>
        <w:pStyle w:val="ListParagraph"/>
        <w:numPr>
          <w:ilvl w:val="0"/>
          <w:numId w:val="210"/>
        </w:numPr>
        <w:autoSpaceDE w:val="0"/>
        <w:autoSpaceDN w:val="0"/>
        <w:adjustRightInd w:val="0"/>
        <w:spacing w:after="0" w:line="240" w:lineRule="auto"/>
        <w:jc w:val="both"/>
      </w:pPr>
      <w:r w:rsidRPr="009A549C">
        <w:t xml:space="preserve">Understand the applications of concrete, basic requirements of concrete structures and learn the fundamentals of design philosophies. </w:t>
      </w:r>
    </w:p>
    <w:p w:rsidR="00334A85" w:rsidRPr="009A549C" w:rsidRDefault="00334A85" w:rsidP="00641D21">
      <w:pPr>
        <w:pStyle w:val="ListParagraph"/>
        <w:numPr>
          <w:ilvl w:val="0"/>
          <w:numId w:val="210"/>
        </w:numPr>
        <w:autoSpaceDE w:val="0"/>
        <w:autoSpaceDN w:val="0"/>
        <w:adjustRightInd w:val="0"/>
        <w:spacing w:after="0" w:line="240" w:lineRule="auto"/>
        <w:jc w:val="both"/>
      </w:pPr>
      <w:r w:rsidRPr="009A549C">
        <w:t>Familiarize with relevant codes of practice (IS 456:2000), professional approaches, working stress method, ultimate load method, limit state method and field problems.</w:t>
      </w:r>
    </w:p>
    <w:p w:rsidR="00334A85" w:rsidRPr="009A549C" w:rsidRDefault="00334A85" w:rsidP="00641D21">
      <w:pPr>
        <w:pStyle w:val="ListParagraph"/>
        <w:numPr>
          <w:ilvl w:val="0"/>
          <w:numId w:val="210"/>
        </w:numPr>
        <w:autoSpaceDE w:val="0"/>
        <w:autoSpaceDN w:val="0"/>
        <w:adjustRightInd w:val="0"/>
        <w:spacing w:after="0" w:line="240" w:lineRule="auto"/>
        <w:jc w:val="both"/>
      </w:pPr>
      <w:r w:rsidRPr="009A549C">
        <w:t>Is able to learn Design of flexure failures in beams and deflections in beams.</w:t>
      </w:r>
    </w:p>
    <w:p w:rsidR="00334A85" w:rsidRPr="009A549C" w:rsidRDefault="00334A85" w:rsidP="00641D21">
      <w:pPr>
        <w:pStyle w:val="ListParagraph"/>
        <w:numPr>
          <w:ilvl w:val="0"/>
          <w:numId w:val="210"/>
        </w:numPr>
        <w:autoSpaceDE w:val="0"/>
        <w:autoSpaceDN w:val="0"/>
        <w:adjustRightInd w:val="0"/>
        <w:spacing w:after="0" w:line="240" w:lineRule="auto"/>
        <w:jc w:val="both"/>
      </w:pPr>
      <w:r w:rsidRPr="009A549C">
        <w:t xml:space="preserve">Understand the Design of Reinforced concrete Slabs with different types support conditions. </w:t>
      </w:r>
    </w:p>
    <w:p w:rsidR="00334A85" w:rsidRPr="009A549C" w:rsidRDefault="00334A85" w:rsidP="00641D21">
      <w:pPr>
        <w:pStyle w:val="ListParagraph"/>
        <w:numPr>
          <w:ilvl w:val="0"/>
          <w:numId w:val="210"/>
        </w:numPr>
        <w:autoSpaceDE w:val="0"/>
        <w:autoSpaceDN w:val="0"/>
        <w:adjustRightInd w:val="0"/>
        <w:spacing w:after="0" w:line="240" w:lineRule="auto"/>
        <w:jc w:val="both"/>
      </w:pPr>
      <w:r w:rsidRPr="009A549C">
        <w:t>Understand the Design of RC Columns, Footing and Stair cases.</w:t>
      </w:r>
    </w:p>
    <w:p w:rsidR="00334A85" w:rsidRPr="009A549C" w:rsidRDefault="00334A85" w:rsidP="00641D21">
      <w:pPr>
        <w:pStyle w:val="ListParagraph"/>
        <w:numPr>
          <w:ilvl w:val="0"/>
          <w:numId w:val="210"/>
        </w:numPr>
        <w:autoSpaceDE w:val="0"/>
        <w:autoSpaceDN w:val="0"/>
        <w:adjustRightInd w:val="0"/>
        <w:spacing w:after="0" w:line="240" w:lineRule="auto"/>
        <w:jc w:val="both"/>
      </w:pPr>
      <w:r w:rsidRPr="009A549C">
        <w:t xml:space="preserve">Acquire ability to draw, understand and interpret the structural drawings for various RC elements such as beams, slabs, columns and footings, including aspects of detailing. </w:t>
      </w:r>
    </w:p>
    <w:p w:rsidR="00334A85" w:rsidRPr="00EE74C3" w:rsidRDefault="00334A85" w:rsidP="00334A85">
      <w:pPr>
        <w:autoSpaceDE w:val="0"/>
        <w:autoSpaceDN w:val="0"/>
        <w:adjustRightInd w:val="0"/>
        <w:spacing w:after="0" w:line="240" w:lineRule="auto"/>
        <w:jc w:val="both"/>
      </w:pPr>
    </w:p>
    <w:p w:rsidR="00334A85" w:rsidRPr="009006DF" w:rsidRDefault="00334A85" w:rsidP="00334A85">
      <w:pPr>
        <w:autoSpaceDE w:val="0"/>
        <w:autoSpaceDN w:val="0"/>
        <w:adjustRightInd w:val="0"/>
        <w:spacing w:after="0" w:line="240" w:lineRule="auto"/>
        <w:jc w:val="both"/>
        <w:rPr>
          <w:sz w:val="24"/>
          <w:szCs w:val="24"/>
        </w:rPr>
      </w:pPr>
      <w:r w:rsidRPr="009006DF">
        <w:rPr>
          <w:b/>
          <w:bCs/>
          <w:sz w:val="24"/>
          <w:szCs w:val="24"/>
        </w:rPr>
        <w:t xml:space="preserve">Course Outcomes: </w:t>
      </w:r>
    </w:p>
    <w:p w:rsidR="00334A85" w:rsidRPr="00EE74C3" w:rsidRDefault="00334A85" w:rsidP="00334A85">
      <w:pPr>
        <w:tabs>
          <w:tab w:val="left" w:pos="360"/>
        </w:tabs>
        <w:autoSpaceDE w:val="0"/>
        <w:autoSpaceDN w:val="0"/>
        <w:adjustRightInd w:val="0"/>
        <w:spacing w:after="0" w:line="240" w:lineRule="auto"/>
        <w:ind w:left="360" w:hanging="270"/>
        <w:jc w:val="both"/>
      </w:pPr>
      <w:r w:rsidRPr="00EE74C3">
        <w:t xml:space="preserve">At the end of the course the student </w:t>
      </w:r>
    </w:p>
    <w:p w:rsidR="00334A85" w:rsidRPr="009A549C" w:rsidRDefault="00334A85" w:rsidP="00641D21">
      <w:pPr>
        <w:pStyle w:val="ListParagraph"/>
        <w:numPr>
          <w:ilvl w:val="0"/>
          <w:numId w:val="211"/>
        </w:numPr>
        <w:tabs>
          <w:tab w:val="left" w:pos="360"/>
        </w:tabs>
        <w:autoSpaceDE w:val="0"/>
        <w:autoSpaceDN w:val="0"/>
        <w:adjustRightInd w:val="0"/>
        <w:spacing w:after="0" w:line="240" w:lineRule="auto"/>
        <w:jc w:val="both"/>
      </w:pPr>
      <w:r w:rsidRPr="009A549C">
        <w:t xml:space="preserve">Is able to use and suggest concrete for various practical applications. </w:t>
      </w:r>
    </w:p>
    <w:p w:rsidR="00334A85" w:rsidRPr="009A549C" w:rsidRDefault="00334A85" w:rsidP="00641D21">
      <w:pPr>
        <w:pStyle w:val="ListParagraph"/>
        <w:numPr>
          <w:ilvl w:val="0"/>
          <w:numId w:val="211"/>
        </w:numPr>
        <w:tabs>
          <w:tab w:val="left" w:pos="360"/>
        </w:tabs>
        <w:autoSpaceDE w:val="0"/>
        <w:autoSpaceDN w:val="0"/>
        <w:adjustRightInd w:val="0"/>
        <w:spacing w:after="0" w:line="240" w:lineRule="auto"/>
        <w:jc w:val="both"/>
      </w:pPr>
      <w:r w:rsidRPr="009A549C">
        <w:t xml:space="preserve">Is able to interpret various specifications of relevant standards, to field problems and professional practices. </w:t>
      </w:r>
    </w:p>
    <w:p w:rsidR="00334A85" w:rsidRPr="009A549C" w:rsidRDefault="00334A85" w:rsidP="00641D21">
      <w:pPr>
        <w:pStyle w:val="ListParagraph"/>
        <w:numPr>
          <w:ilvl w:val="0"/>
          <w:numId w:val="211"/>
        </w:numPr>
        <w:tabs>
          <w:tab w:val="left" w:pos="360"/>
        </w:tabs>
        <w:autoSpaceDE w:val="0"/>
        <w:autoSpaceDN w:val="0"/>
        <w:adjustRightInd w:val="0"/>
        <w:spacing w:after="0" w:line="240" w:lineRule="auto"/>
        <w:jc w:val="both"/>
      </w:pPr>
      <w:r w:rsidRPr="009A549C">
        <w:t>Is able to design beams in singly reinforced, doubly reinforced rectangular and flanged beams.</w:t>
      </w:r>
    </w:p>
    <w:p w:rsidR="00334A85" w:rsidRPr="009A549C" w:rsidRDefault="00334A85" w:rsidP="00641D21">
      <w:pPr>
        <w:pStyle w:val="ListParagraph"/>
        <w:numPr>
          <w:ilvl w:val="0"/>
          <w:numId w:val="211"/>
        </w:numPr>
        <w:tabs>
          <w:tab w:val="left" w:pos="360"/>
        </w:tabs>
        <w:autoSpaceDE w:val="0"/>
        <w:autoSpaceDN w:val="0"/>
        <w:adjustRightInd w:val="0"/>
        <w:spacing w:after="0" w:line="240" w:lineRule="auto"/>
        <w:jc w:val="both"/>
      </w:pPr>
      <w:r w:rsidRPr="009A549C">
        <w:t>Is able to design slabs with different conditions and different supports.</w:t>
      </w:r>
    </w:p>
    <w:p w:rsidR="00334A85" w:rsidRPr="009A549C" w:rsidRDefault="00334A85" w:rsidP="00641D21">
      <w:pPr>
        <w:pStyle w:val="ListParagraph"/>
        <w:numPr>
          <w:ilvl w:val="0"/>
          <w:numId w:val="211"/>
        </w:numPr>
        <w:tabs>
          <w:tab w:val="left" w:pos="360"/>
        </w:tabs>
        <w:autoSpaceDE w:val="0"/>
        <w:autoSpaceDN w:val="0"/>
        <w:adjustRightInd w:val="0"/>
        <w:spacing w:after="0" w:line="240" w:lineRule="auto"/>
        <w:jc w:val="both"/>
      </w:pPr>
      <w:r w:rsidRPr="009A549C">
        <w:t>Is able to design axial loading, Uni</w:t>
      </w:r>
      <w:r>
        <w:t>-</w:t>
      </w:r>
      <w:r w:rsidRPr="009A549C">
        <w:t>axial and biaxial bending of columns and Design of isolated square, rectangular and circular footings.</w:t>
      </w:r>
    </w:p>
    <w:p w:rsidR="00334A85" w:rsidRPr="009A549C" w:rsidRDefault="00334A85" w:rsidP="00641D21">
      <w:pPr>
        <w:pStyle w:val="ListParagraph"/>
        <w:numPr>
          <w:ilvl w:val="0"/>
          <w:numId w:val="211"/>
        </w:numPr>
        <w:tabs>
          <w:tab w:val="left" w:pos="360"/>
        </w:tabs>
        <w:autoSpaceDE w:val="0"/>
        <w:autoSpaceDN w:val="0"/>
        <w:adjustRightInd w:val="0"/>
        <w:spacing w:after="0" w:line="240" w:lineRule="auto"/>
        <w:jc w:val="both"/>
      </w:pPr>
      <w:r w:rsidRPr="009A549C">
        <w:t xml:space="preserve">Interprets and communicates the design and detailing of rc beams, slabs, columns, stair cases and footings, through appropriate structural drawings. </w:t>
      </w:r>
    </w:p>
    <w:p w:rsidR="00334A85" w:rsidRPr="00EE74C3" w:rsidRDefault="00334A85" w:rsidP="00334A85">
      <w:pPr>
        <w:pStyle w:val="Default"/>
        <w:jc w:val="both"/>
        <w:rPr>
          <w:b/>
          <w:bCs/>
          <w:color w:val="auto"/>
          <w:sz w:val="22"/>
          <w:szCs w:val="22"/>
        </w:rPr>
      </w:pPr>
    </w:p>
    <w:p w:rsidR="00334A85" w:rsidRPr="00EE74C3" w:rsidRDefault="00334A85" w:rsidP="00334A85">
      <w:pPr>
        <w:pStyle w:val="Default"/>
        <w:jc w:val="both"/>
        <w:rPr>
          <w:b/>
          <w:bCs/>
          <w:color w:val="auto"/>
          <w:sz w:val="22"/>
          <w:szCs w:val="22"/>
        </w:rPr>
      </w:pPr>
      <w:r w:rsidRPr="00EE74C3">
        <w:rPr>
          <w:b/>
          <w:bCs/>
          <w:color w:val="auto"/>
          <w:sz w:val="22"/>
          <w:szCs w:val="22"/>
        </w:rPr>
        <w:t>UNIT-I:</w:t>
      </w:r>
    </w:p>
    <w:p w:rsidR="00334A85" w:rsidRPr="00EE74C3" w:rsidRDefault="00334A85" w:rsidP="00334A85">
      <w:pPr>
        <w:pStyle w:val="Default"/>
        <w:jc w:val="both"/>
        <w:rPr>
          <w:b/>
          <w:bCs/>
          <w:color w:val="auto"/>
          <w:sz w:val="22"/>
          <w:szCs w:val="22"/>
        </w:rPr>
      </w:pPr>
      <w:r w:rsidRPr="00EE74C3">
        <w:rPr>
          <w:b/>
          <w:bCs/>
          <w:color w:val="auto"/>
          <w:sz w:val="22"/>
          <w:szCs w:val="22"/>
        </w:rPr>
        <w:t xml:space="preserve"> Introduction to Reinforced Cement Concrete: </w:t>
      </w:r>
    </w:p>
    <w:p w:rsidR="00334A85" w:rsidRPr="001F634B" w:rsidRDefault="00334A85" w:rsidP="00334A85">
      <w:pPr>
        <w:pStyle w:val="Default"/>
        <w:jc w:val="both"/>
        <w:rPr>
          <w:color w:val="auto"/>
          <w:sz w:val="22"/>
          <w:szCs w:val="22"/>
        </w:rPr>
      </w:pPr>
      <w:r w:rsidRPr="00EE74C3">
        <w:rPr>
          <w:color w:val="auto"/>
          <w:sz w:val="22"/>
          <w:szCs w:val="22"/>
        </w:rPr>
        <w:t xml:space="preserve">Applications of Concrete, Need for Reinforcement in Concrete ,Types and Properties of Concrete and Steel, Tests on concrete and steel, RCC as a material, Basic requirements of an RCC Structure ,stability, </w:t>
      </w:r>
      <w:r w:rsidRPr="001F634B">
        <w:rPr>
          <w:color w:val="auto"/>
          <w:sz w:val="22"/>
          <w:szCs w:val="22"/>
        </w:rPr>
        <w:t xml:space="preserve">strength, serviceability and durability. </w:t>
      </w:r>
    </w:p>
    <w:p w:rsidR="00334A85" w:rsidRPr="00EE74C3" w:rsidRDefault="00334A85" w:rsidP="00334A85">
      <w:pPr>
        <w:pStyle w:val="Default"/>
        <w:jc w:val="both"/>
        <w:rPr>
          <w:color w:val="auto"/>
          <w:sz w:val="22"/>
          <w:szCs w:val="22"/>
        </w:rPr>
      </w:pPr>
      <w:r w:rsidRPr="001F634B">
        <w:rPr>
          <w:b/>
          <w:color w:val="auto"/>
          <w:sz w:val="22"/>
          <w:szCs w:val="22"/>
        </w:rPr>
        <w:t>Principles of Limit state design and Ultimate strength of R.C. Section:</w:t>
      </w:r>
      <w:r w:rsidRPr="001F634B">
        <w:rPr>
          <w:color w:val="auto"/>
          <w:sz w:val="22"/>
          <w:szCs w:val="22"/>
        </w:rPr>
        <w:t xml:space="preserve"> Development of design philosophies-Working stress method (WSM), Ultimate load method, and Limit state method (LSM) relative merits and demerits. Basic concepts and characteristics loads and strengths, Partial safely factors. Stress strain relationship for concrete and steel.</w:t>
      </w:r>
    </w:p>
    <w:p w:rsidR="00334A85" w:rsidRPr="00EE74C3" w:rsidRDefault="00334A85" w:rsidP="00334A85">
      <w:pPr>
        <w:pStyle w:val="Default"/>
        <w:jc w:val="both"/>
        <w:rPr>
          <w:color w:val="auto"/>
          <w:sz w:val="22"/>
          <w:szCs w:val="22"/>
        </w:rPr>
      </w:pPr>
    </w:p>
    <w:p w:rsidR="00334A85" w:rsidRPr="00EE74C3" w:rsidRDefault="00334A85" w:rsidP="00334A85">
      <w:pPr>
        <w:pStyle w:val="Default"/>
        <w:jc w:val="both"/>
        <w:rPr>
          <w:b/>
          <w:color w:val="auto"/>
          <w:sz w:val="22"/>
          <w:szCs w:val="22"/>
        </w:rPr>
      </w:pPr>
      <w:r w:rsidRPr="00EE74C3">
        <w:rPr>
          <w:b/>
          <w:color w:val="auto"/>
          <w:sz w:val="22"/>
          <w:szCs w:val="22"/>
        </w:rPr>
        <w:t>UNIT –II:</w:t>
      </w:r>
    </w:p>
    <w:p w:rsidR="00334A85" w:rsidRPr="001F634B" w:rsidRDefault="00334A85" w:rsidP="00334A85">
      <w:pPr>
        <w:spacing w:after="0" w:line="240" w:lineRule="auto"/>
        <w:jc w:val="both"/>
        <w:rPr>
          <w:strike/>
        </w:rPr>
      </w:pPr>
      <w:r w:rsidRPr="001F634B">
        <w:rPr>
          <w:b/>
          <w:bCs/>
        </w:rPr>
        <w:t xml:space="preserve">Working stress method: </w:t>
      </w:r>
      <w:r w:rsidRPr="001F634B">
        <w:t>Theory of bending in RCC beams, balanced, under-reinforced and over reinforced sections; Analysis and design of singly and doubly reinforced rectangular.</w:t>
      </w:r>
    </w:p>
    <w:p w:rsidR="00334A85" w:rsidRPr="00EE74C3" w:rsidRDefault="00334A85" w:rsidP="00334A85">
      <w:pPr>
        <w:pStyle w:val="Default"/>
        <w:jc w:val="both"/>
        <w:rPr>
          <w:color w:val="auto"/>
          <w:sz w:val="22"/>
          <w:szCs w:val="22"/>
        </w:rPr>
      </w:pPr>
      <w:r w:rsidRPr="001F634B">
        <w:rPr>
          <w:b/>
          <w:bCs/>
          <w:color w:val="auto"/>
          <w:sz w:val="22"/>
          <w:szCs w:val="22"/>
        </w:rPr>
        <w:lastRenderedPageBreak/>
        <w:t xml:space="preserve">Limit state of collapse (flexure): </w:t>
      </w:r>
      <w:r w:rsidRPr="001F634B">
        <w:rPr>
          <w:bCs/>
          <w:color w:val="auto"/>
          <w:sz w:val="22"/>
          <w:szCs w:val="22"/>
        </w:rPr>
        <w:t xml:space="preserve">Limit State analysis of rectangular RCC beams, </w:t>
      </w:r>
      <w:r w:rsidRPr="001F634B">
        <w:t>balanced, under-reinforced and over reinforced sections; Analysis and design of singly and doubly reinforced rectangular</w:t>
      </w:r>
      <w:r w:rsidRPr="001F634B">
        <w:rPr>
          <w:color w:val="auto"/>
          <w:sz w:val="22"/>
          <w:szCs w:val="22"/>
        </w:rPr>
        <w:t xml:space="preserve"> sections.</w:t>
      </w:r>
    </w:p>
    <w:p w:rsidR="00334A85" w:rsidRDefault="00334A85" w:rsidP="00334A85">
      <w:pPr>
        <w:pStyle w:val="Default"/>
        <w:jc w:val="both"/>
        <w:rPr>
          <w:b/>
          <w:bCs/>
          <w:color w:val="auto"/>
          <w:sz w:val="22"/>
          <w:szCs w:val="22"/>
        </w:rPr>
      </w:pPr>
    </w:p>
    <w:p w:rsidR="00334A85" w:rsidRPr="00EE74C3" w:rsidRDefault="00334A85" w:rsidP="00334A85">
      <w:pPr>
        <w:pStyle w:val="Default"/>
        <w:jc w:val="both"/>
        <w:rPr>
          <w:b/>
          <w:bCs/>
          <w:color w:val="auto"/>
          <w:sz w:val="22"/>
          <w:szCs w:val="22"/>
        </w:rPr>
      </w:pPr>
      <w:r w:rsidRPr="00EE74C3">
        <w:rPr>
          <w:b/>
          <w:bCs/>
          <w:color w:val="auto"/>
          <w:sz w:val="22"/>
          <w:szCs w:val="22"/>
        </w:rPr>
        <w:t xml:space="preserve">UNIT-III: </w:t>
      </w:r>
    </w:p>
    <w:p w:rsidR="00334A85" w:rsidRPr="00EE74C3" w:rsidRDefault="00334A85" w:rsidP="00334A85">
      <w:pPr>
        <w:pStyle w:val="Default"/>
        <w:jc w:val="both"/>
        <w:rPr>
          <w:color w:val="auto"/>
          <w:sz w:val="22"/>
          <w:szCs w:val="22"/>
        </w:rPr>
      </w:pPr>
      <w:r w:rsidRPr="00EE74C3">
        <w:rPr>
          <w:b/>
          <w:bCs/>
          <w:color w:val="auto"/>
          <w:sz w:val="22"/>
          <w:szCs w:val="22"/>
        </w:rPr>
        <w:t xml:space="preserve">Limit state of </w:t>
      </w:r>
      <w:r w:rsidRPr="001F634B">
        <w:rPr>
          <w:b/>
          <w:bCs/>
          <w:color w:val="auto"/>
          <w:sz w:val="22"/>
          <w:szCs w:val="22"/>
        </w:rPr>
        <w:t>collapse(shear &amp; Torsion)</w:t>
      </w:r>
      <w:r w:rsidRPr="001F634B">
        <w:rPr>
          <w:b/>
          <w:bCs/>
          <w:strike/>
          <w:color w:val="auto"/>
          <w:sz w:val="22"/>
          <w:szCs w:val="22"/>
        </w:rPr>
        <w:t>:</w:t>
      </w:r>
      <w:r w:rsidRPr="001F634B">
        <w:rPr>
          <w:bCs/>
          <w:color w:val="auto"/>
          <w:sz w:val="22"/>
          <w:szCs w:val="22"/>
        </w:rPr>
        <w:t>Limit State analysis of section for</w:t>
      </w:r>
      <w:r w:rsidR="00824186" w:rsidRPr="001F634B">
        <w:rPr>
          <w:bCs/>
          <w:color w:val="auto"/>
          <w:sz w:val="22"/>
          <w:szCs w:val="22"/>
        </w:rPr>
        <w:t xml:space="preserve"> </w:t>
      </w:r>
      <w:r w:rsidRPr="001F634B">
        <w:rPr>
          <w:color w:val="auto"/>
          <w:sz w:val="22"/>
          <w:szCs w:val="22"/>
        </w:rPr>
        <w:t>shear and torsion. Assumptions, Analysis and design of</w:t>
      </w:r>
      <w:r w:rsidR="00824186" w:rsidRPr="001F634B">
        <w:rPr>
          <w:color w:val="auto"/>
          <w:sz w:val="22"/>
          <w:szCs w:val="22"/>
        </w:rPr>
        <w:t xml:space="preserve"> </w:t>
      </w:r>
      <w:r w:rsidRPr="001F634B">
        <w:rPr>
          <w:color w:val="auto"/>
          <w:sz w:val="22"/>
          <w:szCs w:val="22"/>
        </w:rPr>
        <w:t>flanged beams. Anchorage and development length, Curtailment of reinforcement in beams.</w:t>
      </w:r>
    </w:p>
    <w:p w:rsidR="00334A85" w:rsidRPr="00EE74C3" w:rsidRDefault="00334A85" w:rsidP="00334A85">
      <w:pPr>
        <w:pStyle w:val="Default"/>
        <w:jc w:val="both"/>
        <w:rPr>
          <w:color w:val="auto"/>
          <w:sz w:val="22"/>
          <w:szCs w:val="22"/>
        </w:rPr>
      </w:pPr>
      <w:r w:rsidRPr="00EE74C3">
        <w:rPr>
          <w:b/>
          <w:bCs/>
          <w:color w:val="auto"/>
          <w:sz w:val="22"/>
          <w:szCs w:val="22"/>
        </w:rPr>
        <w:t xml:space="preserve">Limit states of serviceability: </w:t>
      </w:r>
      <w:r w:rsidRPr="00EE74C3">
        <w:rPr>
          <w:color w:val="auto"/>
          <w:sz w:val="22"/>
          <w:szCs w:val="22"/>
        </w:rPr>
        <w:t>Short term, long term and total deflections, check for deflection and cracking.</w:t>
      </w:r>
    </w:p>
    <w:p w:rsidR="00334A85" w:rsidRPr="00EE74C3" w:rsidRDefault="00334A85" w:rsidP="00334A85">
      <w:pPr>
        <w:pStyle w:val="Default"/>
        <w:jc w:val="both"/>
        <w:rPr>
          <w:color w:val="auto"/>
          <w:sz w:val="22"/>
          <w:szCs w:val="22"/>
        </w:rPr>
      </w:pPr>
    </w:p>
    <w:p w:rsidR="00334A85" w:rsidRPr="00EE74C3" w:rsidRDefault="00334A85" w:rsidP="00334A85">
      <w:pPr>
        <w:pStyle w:val="Default"/>
        <w:jc w:val="both"/>
        <w:rPr>
          <w:b/>
          <w:bCs/>
          <w:color w:val="auto"/>
          <w:sz w:val="22"/>
          <w:szCs w:val="22"/>
        </w:rPr>
      </w:pPr>
      <w:r w:rsidRPr="00EE74C3">
        <w:rPr>
          <w:b/>
          <w:bCs/>
          <w:color w:val="auto"/>
          <w:sz w:val="22"/>
          <w:szCs w:val="22"/>
        </w:rPr>
        <w:t>UNIT-IV:</w:t>
      </w:r>
    </w:p>
    <w:p w:rsidR="00334A85" w:rsidRPr="00EE74C3" w:rsidRDefault="00334A85" w:rsidP="00334A85">
      <w:pPr>
        <w:pStyle w:val="Default"/>
        <w:jc w:val="both"/>
        <w:rPr>
          <w:color w:val="auto"/>
          <w:sz w:val="22"/>
          <w:szCs w:val="22"/>
        </w:rPr>
      </w:pPr>
      <w:r w:rsidRPr="00EE74C3">
        <w:rPr>
          <w:b/>
          <w:bCs/>
          <w:color w:val="auto"/>
          <w:sz w:val="22"/>
          <w:szCs w:val="22"/>
        </w:rPr>
        <w:t xml:space="preserve"> Analysis and design of slabs: </w:t>
      </w:r>
      <w:r w:rsidRPr="00EE74C3">
        <w:rPr>
          <w:color w:val="auto"/>
          <w:sz w:val="22"/>
          <w:szCs w:val="22"/>
        </w:rPr>
        <w:t>Definition of a Slab, Types of Slabs, one way, two way simply supported slabs subjected to only uniformly distributed loads. IS Code method - Design of solid rectangular slabs as per IS 456:2000, Detailing of reinforcement in slabs.</w:t>
      </w:r>
    </w:p>
    <w:p w:rsidR="00334A85" w:rsidRPr="00EE74C3" w:rsidRDefault="00334A85" w:rsidP="00334A85">
      <w:pPr>
        <w:pStyle w:val="Default"/>
        <w:jc w:val="both"/>
        <w:rPr>
          <w:b/>
          <w:bCs/>
          <w:color w:val="auto"/>
          <w:sz w:val="22"/>
          <w:szCs w:val="22"/>
        </w:rPr>
      </w:pPr>
    </w:p>
    <w:p w:rsidR="00334A85" w:rsidRPr="00EE74C3" w:rsidRDefault="00334A85" w:rsidP="00334A85">
      <w:pPr>
        <w:pStyle w:val="Default"/>
        <w:jc w:val="both"/>
        <w:rPr>
          <w:b/>
          <w:bCs/>
          <w:color w:val="auto"/>
          <w:sz w:val="22"/>
          <w:szCs w:val="22"/>
        </w:rPr>
      </w:pPr>
      <w:r w:rsidRPr="00EE74C3">
        <w:rPr>
          <w:b/>
          <w:bCs/>
          <w:color w:val="auto"/>
          <w:sz w:val="22"/>
          <w:szCs w:val="22"/>
        </w:rPr>
        <w:t xml:space="preserve">UNIT-V: </w:t>
      </w:r>
    </w:p>
    <w:p w:rsidR="00334A85" w:rsidRPr="00EE74C3" w:rsidRDefault="00334A85" w:rsidP="00334A85">
      <w:pPr>
        <w:pStyle w:val="Default"/>
        <w:jc w:val="both"/>
        <w:rPr>
          <w:color w:val="auto"/>
          <w:sz w:val="22"/>
          <w:szCs w:val="22"/>
        </w:rPr>
      </w:pPr>
      <w:r w:rsidRPr="00EE74C3">
        <w:rPr>
          <w:b/>
          <w:bCs/>
          <w:color w:val="auto"/>
          <w:sz w:val="22"/>
          <w:szCs w:val="22"/>
        </w:rPr>
        <w:t>Analysis and design of columns</w:t>
      </w:r>
      <w:r w:rsidRPr="00EE74C3">
        <w:rPr>
          <w:color w:val="auto"/>
          <w:sz w:val="22"/>
          <w:szCs w:val="22"/>
        </w:rPr>
        <w:t xml:space="preserve">: Assumptions, axially loaded circular, square and Rectangular columns, Uniaxial and biaxial bending of columns- subjected to a axial load &amp; bending. Design as per IS 456:2000 code. </w:t>
      </w:r>
    </w:p>
    <w:p w:rsidR="00334A85" w:rsidRPr="00EE74C3" w:rsidRDefault="00334A85" w:rsidP="00334A85">
      <w:pPr>
        <w:spacing w:after="0" w:line="240" w:lineRule="auto"/>
        <w:jc w:val="both"/>
        <w:rPr>
          <w:b/>
          <w:bCs/>
        </w:rPr>
      </w:pPr>
    </w:p>
    <w:p w:rsidR="00334A85" w:rsidRPr="00EE74C3" w:rsidRDefault="00334A85" w:rsidP="00334A85">
      <w:pPr>
        <w:spacing w:after="0" w:line="240" w:lineRule="auto"/>
        <w:jc w:val="both"/>
        <w:rPr>
          <w:b/>
          <w:bCs/>
        </w:rPr>
      </w:pPr>
      <w:r w:rsidRPr="00EE74C3">
        <w:rPr>
          <w:b/>
          <w:bCs/>
        </w:rPr>
        <w:t>UNIT-VI:</w:t>
      </w:r>
    </w:p>
    <w:p w:rsidR="00334A85" w:rsidRPr="00EE74C3" w:rsidRDefault="00334A85" w:rsidP="00334A85">
      <w:pPr>
        <w:spacing w:after="0" w:line="240" w:lineRule="auto"/>
        <w:jc w:val="both"/>
      </w:pPr>
      <w:r w:rsidRPr="00EE74C3">
        <w:rPr>
          <w:b/>
          <w:bCs/>
        </w:rPr>
        <w:t xml:space="preserve">Analysis and Design of Footings: </w:t>
      </w:r>
      <w:r w:rsidRPr="00EE74C3">
        <w:t xml:space="preserve">Design of isolated square, rectangular and circular footings as per IS code 456:2000. </w:t>
      </w:r>
    </w:p>
    <w:p w:rsidR="00334A85" w:rsidRPr="00EE74C3" w:rsidRDefault="00334A85" w:rsidP="00334A85">
      <w:pPr>
        <w:spacing w:after="0" w:line="240" w:lineRule="auto"/>
        <w:jc w:val="both"/>
      </w:pPr>
      <w:r w:rsidRPr="00EE74C3">
        <w:rPr>
          <w:b/>
        </w:rPr>
        <w:t>Design of staircases:</w:t>
      </w:r>
      <w:r w:rsidRPr="00EE74C3">
        <w:t xml:space="preserve"> Types of stair case, loads on stair cases, effective span as per IS code provisions, distribution of loading on stairs, with waist slabs.</w:t>
      </w:r>
    </w:p>
    <w:p w:rsidR="00334A85" w:rsidRPr="00EE74C3" w:rsidRDefault="00334A85" w:rsidP="00334A85">
      <w:pPr>
        <w:pStyle w:val="Default"/>
        <w:jc w:val="both"/>
        <w:rPr>
          <w:b/>
          <w:bCs/>
          <w:color w:val="auto"/>
          <w:sz w:val="22"/>
          <w:szCs w:val="22"/>
        </w:rPr>
      </w:pPr>
    </w:p>
    <w:p w:rsidR="00334A85" w:rsidRPr="00EE74C3" w:rsidRDefault="00334A85" w:rsidP="00334A85">
      <w:pPr>
        <w:pStyle w:val="Default"/>
        <w:jc w:val="both"/>
        <w:rPr>
          <w:b/>
          <w:color w:val="auto"/>
          <w:sz w:val="22"/>
          <w:szCs w:val="22"/>
        </w:rPr>
      </w:pPr>
      <w:r w:rsidRPr="00EE74C3">
        <w:rPr>
          <w:b/>
          <w:bCs/>
          <w:color w:val="auto"/>
          <w:sz w:val="22"/>
          <w:szCs w:val="22"/>
        </w:rPr>
        <w:t xml:space="preserve">TEXT BOOKS: </w:t>
      </w:r>
    </w:p>
    <w:p w:rsidR="00334A85" w:rsidRPr="00EE74C3" w:rsidRDefault="00334A85" w:rsidP="00641D21">
      <w:pPr>
        <w:pStyle w:val="Default"/>
        <w:numPr>
          <w:ilvl w:val="0"/>
          <w:numId w:val="209"/>
        </w:numPr>
        <w:tabs>
          <w:tab w:val="left" w:pos="630"/>
        </w:tabs>
        <w:jc w:val="both"/>
        <w:rPr>
          <w:color w:val="auto"/>
          <w:sz w:val="22"/>
          <w:szCs w:val="22"/>
        </w:rPr>
      </w:pPr>
      <w:r w:rsidRPr="00EE74C3">
        <w:rPr>
          <w:color w:val="auto"/>
          <w:sz w:val="22"/>
          <w:szCs w:val="22"/>
        </w:rPr>
        <w:t xml:space="preserve">N.Subramanian “Design of Reinforced Concrete Structures” Oxford University Press. First Published in 2013, Second impression 2014. </w:t>
      </w:r>
    </w:p>
    <w:p w:rsidR="00334A85" w:rsidRPr="00EE74C3" w:rsidRDefault="00334A85" w:rsidP="00641D21">
      <w:pPr>
        <w:pStyle w:val="Default"/>
        <w:numPr>
          <w:ilvl w:val="0"/>
          <w:numId w:val="209"/>
        </w:numPr>
        <w:tabs>
          <w:tab w:val="left" w:pos="630"/>
        </w:tabs>
        <w:jc w:val="both"/>
        <w:rPr>
          <w:color w:val="auto"/>
          <w:sz w:val="22"/>
          <w:szCs w:val="22"/>
        </w:rPr>
      </w:pPr>
      <w:r w:rsidRPr="00EE74C3">
        <w:rPr>
          <w:color w:val="auto"/>
          <w:sz w:val="22"/>
          <w:szCs w:val="22"/>
        </w:rPr>
        <w:t xml:space="preserve">Unni Krishnan Pillai and DevadassMenon,“Reinforced Concrete Design” ,Tata McGraw-Hill Publishing Co Ltd,1998. </w:t>
      </w:r>
    </w:p>
    <w:p w:rsidR="00334A85" w:rsidRPr="009A549C" w:rsidRDefault="00334A85" w:rsidP="00641D21">
      <w:pPr>
        <w:pStyle w:val="ListParagraph"/>
        <w:numPr>
          <w:ilvl w:val="0"/>
          <w:numId w:val="209"/>
        </w:numPr>
        <w:tabs>
          <w:tab w:val="left" w:pos="630"/>
        </w:tabs>
        <w:spacing w:line="240" w:lineRule="auto"/>
        <w:jc w:val="both"/>
      </w:pPr>
      <w:r w:rsidRPr="009A549C">
        <w:rPr>
          <w:bCs/>
        </w:rPr>
        <w:t>IS-456-2000 and SP-16.</w:t>
      </w:r>
    </w:p>
    <w:p w:rsidR="00334A85" w:rsidRDefault="00334A85" w:rsidP="00334A85">
      <w:pPr>
        <w:pStyle w:val="Default"/>
        <w:jc w:val="both"/>
        <w:rPr>
          <w:b/>
          <w:bCs/>
          <w:color w:val="auto"/>
          <w:sz w:val="22"/>
          <w:szCs w:val="22"/>
        </w:rPr>
      </w:pPr>
    </w:p>
    <w:p w:rsidR="00334A85" w:rsidRPr="009006DF" w:rsidRDefault="00334A85" w:rsidP="00334A85">
      <w:pPr>
        <w:pStyle w:val="Default"/>
        <w:jc w:val="both"/>
        <w:rPr>
          <w:color w:val="auto"/>
        </w:rPr>
      </w:pPr>
      <w:r w:rsidRPr="009006DF">
        <w:rPr>
          <w:b/>
          <w:bCs/>
          <w:color w:val="auto"/>
        </w:rPr>
        <w:t xml:space="preserve">REFERENCES: </w:t>
      </w:r>
    </w:p>
    <w:p w:rsidR="00334A85" w:rsidRPr="006C427C" w:rsidRDefault="00334A85" w:rsidP="00641D21">
      <w:pPr>
        <w:pStyle w:val="Default"/>
        <w:numPr>
          <w:ilvl w:val="0"/>
          <w:numId w:val="212"/>
        </w:numPr>
        <w:spacing w:after="24"/>
        <w:ind w:left="540"/>
        <w:jc w:val="both"/>
        <w:rPr>
          <w:color w:val="auto"/>
          <w:sz w:val="22"/>
          <w:szCs w:val="22"/>
        </w:rPr>
      </w:pPr>
      <w:r w:rsidRPr="006C427C">
        <w:rPr>
          <w:color w:val="auto"/>
          <w:sz w:val="22"/>
          <w:szCs w:val="22"/>
        </w:rPr>
        <w:t xml:space="preserve">1.V.L.Shah&amp;S.R.Karve,”Limit State Theory and Design of Reinforced Concrete”, Structures Publications, 7th Edition, 2014. </w:t>
      </w:r>
    </w:p>
    <w:p w:rsidR="00334A85" w:rsidRPr="006C427C" w:rsidRDefault="00334A85" w:rsidP="00641D21">
      <w:pPr>
        <w:pStyle w:val="ListParagraph"/>
        <w:numPr>
          <w:ilvl w:val="0"/>
          <w:numId w:val="212"/>
        </w:numPr>
        <w:tabs>
          <w:tab w:val="left" w:pos="630"/>
        </w:tabs>
        <w:autoSpaceDE w:val="0"/>
        <w:autoSpaceDN w:val="0"/>
        <w:adjustRightInd w:val="0"/>
        <w:spacing w:after="0" w:line="240" w:lineRule="auto"/>
        <w:ind w:left="540"/>
        <w:jc w:val="both"/>
      </w:pPr>
      <w:r w:rsidRPr="006C427C">
        <w:rPr>
          <w:bCs/>
        </w:rPr>
        <w:t>Limit State Design of Reinforced concrete-</w:t>
      </w:r>
      <w:r w:rsidRPr="006C427C">
        <w:t>by P.C. Varghese, PHI Learning Private Limited 2008-2009.</w:t>
      </w:r>
    </w:p>
    <w:p w:rsidR="00334A85" w:rsidRPr="006C427C" w:rsidRDefault="00334A85" w:rsidP="00641D21">
      <w:pPr>
        <w:pStyle w:val="ListParagraph"/>
        <w:numPr>
          <w:ilvl w:val="0"/>
          <w:numId w:val="212"/>
        </w:numPr>
        <w:tabs>
          <w:tab w:val="left" w:pos="630"/>
        </w:tabs>
        <w:autoSpaceDE w:val="0"/>
        <w:autoSpaceDN w:val="0"/>
        <w:adjustRightInd w:val="0"/>
        <w:spacing w:after="0" w:line="240" w:lineRule="auto"/>
        <w:ind w:left="540"/>
        <w:jc w:val="both"/>
      </w:pPr>
      <w:r w:rsidRPr="006C427C">
        <w:rPr>
          <w:bCs/>
        </w:rPr>
        <w:t>Fundamentals of Reinforced concrete Design-</w:t>
      </w:r>
      <w:r w:rsidRPr="006C427C">
        <w:t>by M.L.Gambhir, PHI Learning Private Limited 2008-2009.</w:t>
      </w:r>
    </w:p>
    <w:p w:rsidR="00334A85" w:rsidRPr="006C427C" w:rsidRDefault="00334A85" w:rsidP="00641D21">
      <w:pPr>
        <w:pStyle w:val="ListParagraph"/>
        <w:numPr>
          <w:ilvl w:val="0"/>
          <w:numId w:val="212"/>
        </w:numPr>
        <w:tabs>
          <w:tab w:val="left" w:pos="630"/>
        </w:tabs>
        <w:autoSpaceDE w:val="0"/>
        <w:autoSpaceDN w:val="0"/>
        <w:adjustRightInd w:val="0"/>
        <w:spacing w:after="0" w:line="240" w:lineRule="auto"/>
        <w:ind w:left="540"/>
        <w:jc w:val="both"/>
      </w:pPr>
      <w:r w:rsidRPr="006C427C">
        <w:rPr>
          <w:bCs/>
        </w:rPr>
        <w:t>Reinforced concrete Design</w:t>
      </w:r>
      <w:r w:rsidRPr="006C427C">
        <w:rPr>
          <w:b/>
          <w:bCs/>
        </w:rPr>
        <w:t>-</w:t>
      </w:r>
      <w:r w:rsidRPr="006C427C">
        <w:t>by Pallai and Menon, TMH Education Private Limited.</w:t>
      </w:r>
    </w:p>
    <w:p w:rsidR="00334A85" w:rsidRPr="006C427C" w:rsidRDefault="00334A85" w:rsidP="00641D21">
      <w:pPr>
        <w:pStyle w:val="ListParagraph"/>
        <w:numPr>
          <w:ilvl w:val="0"/>
          <w:numId w:val="212"/>
        </w:numPr>
        <w:tabs>
          <w:tab w:val="left" w:pos="630"/>
        </w:tabs>
        <w:autoSpaceDE w:val="0"/>
        <w:autoSpaceDN w:val="0"/>
        <w:adjustRightInd w:val="0"/>
        <w:spacing w:after="0" w:line="240" w:lineRule="auto"/>
        <w:ind w:left="540"/>
        <w:jc w:val="both"/>
      </w:pPr>
      <w:r w:rsidRPr="006C427C">
        <w:rPr>
          <w:bCs/>
        </w:rPr>
        <w:t>Reinforced concrete Design-</w:t>
      </w:r>
      <w:r w:rsidRPr="006C427C">
        <w:t>by S.N.Shinha, TMH Education Private Limited.</w:t>
      </w:r>
    </w:p>
    <w:p w:rsidR="00334A85" w:rsidRPr="006C427C" w:rsidRDefault="00334A85" w:rsidP="00641D21">
      <w:pPr>
        <w:pStyle w:val="ListParagraph"/>
        <w:numPr>
          <w:ilvl w:val="0"/>
          <w:numId w:val="212"/>
        </w:numPr>
        <w:tabs>
          <w:tab w:val="left" w:pos="630"/>
        </w:tabs>
        <w:autoSpaceDE w:val="0"/>
        <w:autoSpaceDN w:val="0"/>
        <w:adjustRightInd w:val="0"/>
        <w:spacing w:after="0" w:line="240" w:lineRule="auto"/>
        <w:ind w:left="540"/>
        <w:jc w:val="both"/>
      </w:pPr>
      <w:r w:rsidRPr="006C427C">
        <w:rPr>
          <w:bCs/>
        </w:rPr>
        <w:t>Reinforced concrete Desig</w:t>
      </w:r>
      <w:r w:rsidRPr="006C427C">
        <w:rPr>
          <w:b/>
          <w:bCs/>
        </w:rPr>
        <w:t>n-</w:t>
      </w:r>
      <w:r w:rsidRPr="006C427C">
        <w:t>by Karve &amp; Shaha, Structures Publishers Pune.</w:t>
      </w:r>
    </w:p>
    <w:p w:rsidR="00334A85" w:rsidRPr="006C427C" w:rsidRDefault="00334A85" w:rsidP="00641D21">
      <w:pPr>
        <w:pStyle w:val="ListParagraph"/>
        <w:numPr>
          <w:ilvl w:val="0"/>
          <w:numId w:val="212"/>
        </w:numPr>
        <w:tabs>
          <w:tab w:val="left" w:pos="630"/>
        </w:tabs>
        <w:autoSpaceDE w:val="0"/>
        <w:autoSpaceDN w:val="0"/>
        <w:adjustRightInd w:val="0"/>
        <w:spacing w:after="0" w:line="240" w:lineRule="auto"/>
        <w:ind w:left="540"/>
        <w:jc w:val="both"/>
      </w:pPr>
      <w:r w:rsidRPr="006C427C">
        <w:rPr>
          <w:bCs/>
        </w:rPr>
        <w:t>Design of RCC Structural Elements</w:t>
      </w:r>
      <w:r w:rsidRPr="006C427C">
        <w:t>S. S. Bhavikatti, Vol-I, New Age International Publications, New Delhi.</w:t>
      </w:r>
    </w:p>
    <w:p w:rsidR="00334A85" w:rsidRPr="006C427C" w:rsidRDefault="00334A85" w:rsidP="00641D21">
      <w:pPr>
        <w:pStyle w:val="Default"/>
        <w:numPr>
          <w:ilvl w:val="0"/>
          <w:numId w:val="212"/>
        </w:numPr>
        <w:spacing w:after="24"/>
        <w:ind w:left="540"/>
        <w:jc w:val="both"/>
        <w:rPr>
          <w:color w:val="auto"/>
          <w:sz w:val="22"/>
          <w:szCs w:val="22"/>
        </w:rPr>
      </w:pPr>
      <w:r w:rsidRPr="006C427C">
        <w:rPr>
          <w:color w:val="auto"/>
          <w:sz w:val="22"/>
          <w:szCs w:val="22"/>
        </w:rPr>
        <w:t xml:space="preserve">A.K. Jain, Limit State Design of Reinforced Concrete, Nem Chand &amp; Bros, 1998. </w:t>
      </w:r>
    </w:p>
    <w:p w:rsidR="00F50FAD" w:rsidRPr="00054FC1" w:rsidRDefault="006B5DE0" w:rsidP="00F50FAD">
      <w:pPr>
        <w:ind w:left="540" w:hanging="360"/>
        <w:jc w:val="center"/>
        <w:rPr>
          <w:b/>
          <w:bCs/>
        </w:rPr>
      </w:pPr>
      <w:r w:rsidRPr="00EE74C3">
        <w:rPr>
          <w:rFonts w:cs="Calibri"/>
          <w:shd w:val="clear" w:color="auto" w:fill="FFFFFF"/>
        </w:rPr>
        <w:br w:type="page"/>
      </w:r>
      <w:bookmarkStart w:id="0" w:name="_Toc484777212"/>
      <w:r w:rsidR="00A90033">
        <w:rPr>
          <w:b/>
          <w:bCs/>
          <w:sz w:val="28"/>
        </w:rPr>
        <w:lastRenderedPageBreak/>
        <w:t>6</w:t>
      </w:r>
      <w:r w:rsidR="00F50FAD" w:rsidRPr="00054FC1">
        <w:rPr>
          <w:b/>
          <w:bCs/>
          <w:sz w:val="28"/>
        </w:rPr>
        <w:t>K502: STRUCTURAL ANALYSIS</w:t>
      </w:r>
      <w:r w:rsidR="00433E2E">
        <w:rPr>
          <w:b/>
          <w:bCs/>
          <w:sz w:val="28"/>
        </w:rPr>
        <w:t xml:space="preserve"> -</w:t>
      </w:r>
      <w:r w:rsidR="00F50FAD" w:rsidRPr="00054FC1">
        <w:rPr>
          <w:b/>
          <w:bCs/>
          <w:sz w:val="28"/>
        </w:rPr>
        <w:t xml:space="preserve"> II</w:t>
      </w:r>
      <w:bookmarkEnd w:id="0"/>
    </w:p>
    <w:p w:rsidR="00F50FAD" w:rsidRPr="00EE74C3" w:rsidRDefault="00F50FAD" w:rsidP="00F50FAD">
      <w:pPr>
        <w:pStyle w:val="Default"/>
        <w:jc w:val="center"/>
        <w:rPr>
          <w:b/>
          <w:sz w:val="22"/>
          <w:szCs w:val="22"/>
        </w:rPr>
      </w:pPr>
    </w:p>
    <w:p w:rsidR="00F50FAD" w:rsidRPr="00EE74C3" w:rsidRDefault="00F50FAD" w:rsidP="00F50FAD">
      <w:pPr>
        <w:spacing w:after="0"/>
        <w:jc w:val="both"/>
        <w:rPr>
          <w:b/>
        </w:rPr>
      </w:pPr>
      <w:r w:rsidRPr="00EE74C3">
        <w:rPr>
          <w:b/>
        </w:rPr>
        <w:t>B.Tech II</w:t>
      </w:r>
      <w:r>
        <w:rPr>
          <w:b/>
        </w:rPr>
        <w:t>I Year I</w:t>
      </w:r>
      <w:r w:rsidRPr="00EE74C3">
        <w:rPr>
          <w:b/>
        </w:rPr>
        <w:t xml:space="preserve"> Sem.</w:t>
      </w:r>
      <w:r w:rsidRPr="00EE74C3">
        <w:tab/>
      </w:r>
      <w:r w:rsidRPr="00EE74C3">
        <w:tab/>
      </w:r>
      <w:r w:rsidRPr="00EE74C3">
        <w:tab/>
      </w:r>
      <w:r w:rsidRPr="00EE74C3">
        <w:tab/>
      </w:r>
      <w:r w:rsidRPr="00EE74C3">
        <w:tab/>
      </w:r>
      <w:r w:rsidRPr="00EE74C3">
        <w:tab/>
      </w:r>
      <w:r w:rsidRPr="00EE74C3">
        <w:tab/>
      </w:r>
      <w:r>
        <w:rPr>
          <w:b/>
        </w:rPr>
        <w:tab/>
      </w:r>
      <w:r w:rsidRPr="00EE74C3">
        <w:rPr>
          <w:b/>
        </w:rPr>
        <w:t>L      T    P/D</w:t>
      </w:r>
      <w:r w:rsidRPr="00EE74C3">
        <w:rPr>
          <w:b/>
        </w:rPr>
        <w:tab/>
        <w:t>C</w:t>
      </w:r>
    </w:p>
    <w:p w:rsidR="00F50FAD" w:rsidRPr="00EE74C3" w:rsidRDefault="00F50FAD" w:rsidP="00F50FAD">
      <w:pPr>
        <w:spacing w:after="0"/>
        <w:ind w:left="1440"/>
        <w:jc w:val="both"/>
        <w:rPr>
          <w:b/>
        </w:rPr>
      </w:pPr>
      <w:r w:rsidRPr="00EE74C3">
        <w:rPr>
          <w:b/>
        </w:rPr>
        <w:tab/>
      </w:r>
      <w:r w:rsidRPr="00EE74C3">
        <w:rPr>
          <w:b/>
        </w:rPr>
        <w:tab/>
      </w:r>
      <w:r w:rsidRPr="00EE74C3">
        <w:rPr>
          <w:b/>
        </w:rPr>
        <w:tab/>
      </w:r>
      <w:r w:rsidRPr="00EE74C3">
        <w:rPr>
          <w:b/>
        </w:rPr>
        <w:tab/>
      </w:r>
      <w:r w:rsidRPr="00EE74C3">
        <w:rPr>
          <w:b/>
        </w:rPr>
        <w:tab/>
      </w:r>
      <w:r w:rsidRPr="00EE74C3">
        <w:rPr>
          <w:b/>
        </w:rPr>
        <w:tab/>
      </w:r>
      <w:r w:rsidRPr="00EE74C3">
        <w:rPr>
          <w:b/>
        </w:rPr>
        <w:tab/>
      </w:r>
      <w:r w:rsidRPr="00EE74C3">
        <w:rPr>
          <w:b/>
        </w:rPr>
        <w:tab/>
        <w:t xml:space="preserve"> 3      1    -</w:t>
      </w:r>
      <w:r w:rsidRPr="00EE74C3">
        <w:rPr>
          <w:b/>
        </w:rPr>
        <w:tab/>
        <w:t>3</w:t>
      </w:r>
    </w:p>
    <w:tbl>
      <w:tblPr>
        <w:tblpPr w:leftFromText="180" w:rightFromText="180" w:vertAnchor="text" w:horzAnchor="margin" w:tblpXSpec="right" w:tblpY="52"/>
        <w:tblW w:w="39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0"/>
        <w:gridCol w:w="320"/>
        <w:gridCol w:w="320"/>
        <w:gridCol w:w="318"/>
        <w:gridCol w:w="320"/>
        <w:gridCol w:w="318"/>
        <w:gridCol w:w="318"/>
        <w:gridCol w:w="318"/>
        <w:gridCol w:w="318"/>
        <w:gridCol w:w="419"/>
        <w:gridCol w:w="419"/>
        <w:gridCol w:w="419"/>
      </w:tblGrid>
      <w:tr w:rsidR="008E0D15" w:rsidRPr="006A0144" w:rsidTr="00510A84">
        <w:trPr>
          <w:trHeight w:val="288"/>
        </w:trPr>
        <w:tc>
          <w:tcPr>
            <w:tcW w:w="335" w:type="dxa"/>
          </w:tcPr>
          <w:p w:rsidR="008E0D15" w:rsidRPr="006A0144" w:rsidRDefault="008E0D15" w:rsidP="008E0D15">
            <w:pPr>
              <w:spacing w:after="0" w:line="240" w:lineRule="auto"/>
              <w:rPr>
                <w:sz w:val="20"/>
                <w:szCs w:val="24"/>
              </w:rPr>
            </w:pPr>
            <w:r>
              <w:rPr>
                <w:sz w:val="20"/>
                <w:szCs w:val="24"/>
              </w:rPr>
              <w:t>1</w:t>
            </w:r>
          </w:p>
        </w:tc>
        <w:tc>
          <w:tcPr>
            <w:tcW w:w="335" w:type="dxa"/>
          </w:tcPr>
          <w:p w:rsidR="008E0D15" w:rsidRPr="006A0144" w:rsidRDefault="008E0D15" w:rsidP="008E0D15">
            <w:pPr>
              <w:spacing w:after="0" w:line="240" w:lineRule="auto"/>
              <w:rPr>
                <w:sz w:val="20"/>
                <w:szCs w:val="24"/>
              </w:rPr>
            </w:pPr>
            <w:r>
              <w:rPr>
                <w:sz w:val="20"/>
                <w:szCs w:val="24"/>
              </w:rPr>
              <w:t>2</w:t>
            </w:r>
          </w:p>
        </w:tc>
        <w:tc>
          <w:tcPr>
            <w:tcW w:w="335" w:type="dxa"/>
          </w:tcPr>
          <w:p w:rsidR="008E0D15" w:rsidRPr="006A0144" w:rsidRDefault="008E0D15" w:rsidP="008E0D15">
            <w:pPr>
              <w:spacing w:after="0" w:line="240" w:lineRule="auto"/>
              <w:rPr>
                <w:sz w:val="20"/>
                <w:szCs w:val="24"/>
              </w:rPr>
            </w:pPr>
            <w:r>
              <w:rPr>
                <w:sz w:val="20"/>
                <w:szCs w:val="24"/>
              </w:rPr>
              <w:t>3</w:t>
            </w:r>
          </w:p>
        </w:tc>
        <w:tc>
          <w:tcPr>
            <w:tcW w:w="335" w:type="dxa"/>
          </w:tcPr>
          <w:p w:rsidR="008E0D15" w:rsidRPr="006A0144" w:rsidRDefault="008E0D15" w:rsidP="008E0D15">
            <w:pPr>
              <w:spacing w:after="0" w:line="240" w:lineRule="auto"/>
              <w:rPr>
                <w:sz w:val="20"/>
                <w:szCs w:val="24"/>
              </w:rPr>
            </w:pPr>
            <w:r>
              <w:rPr>
                <w:sz w:val="20"/>
                <w:szCs w:val="24"/>
              </w:rPr>
              <w:t>4</w:t>
            </w:r>
          </w:p>
        </w:tc>
        <w:tc>
          <w:tcPr>
            <w:tcW w:w="335" w:type="dxa"/>
          </w:tcPr>
          <w:p w:rsidR="008E0D15" w:rsidRPr="006A0144" w:rsidRDefault="008E0D15" w:rsidP="008E0D15">
            <w:pPr>
              <w:spacing w:after="0" w:line="240" w:lineRule="auto"/>
              <w:rPr>
                <w:sz w:val="20"/>
                <w:szCs w:val="24"/>
              </w:rPr>
            </w:pPr>
            <w:r>
              <w:rPr>
                <w:sz w:val="20"/>
                <w:szCs w:val="24"/>
              </w:rPr>
              <w:t>5</w:t>
            </w:r>
          </w:p>
        </w:tc>
        <w:tc>
          <w:tcPr>
            <w:tcW w:w="335" w:type="dxa"/>
          </w:tcPr>
          <w:p w:rsidR="008E0D15" w:rsidRPr="006A0144" w:rsidRDefault="008E0D15" w:rsidP="008E0D15">
            <w:pPr>
              <w:spacing w:after="0" w:line="240" w:lineRule="auto"/>
              <w:rPr>
                <w:sz w:val="20"/>
                <w:szCs w:val="24"/>
              </w:rPr>
            </w:pPr>
            <w:r>
              <w:rPr>
                <w:sz w:val="20"/>
                <w:szCs w:val="24"/>
              </w:rPr>
              <w:t>6</w:t>
            </w:r>
          </w:p>
        </w:tc>
        <w:tc>
          <w:tcPr>
            <w:tcW w:w="335" w:type="dxa"/>
          </w:tcPr>
          <w:p w:rsidR="008E0D15" w:rsidRPr="006A0144" w:rsidRDefault="008E0D15" w:rsidP="008E0D15">
            <w:pPr>
              <w:spacing w:after="0" w:line="240" w:lineRule="auto"/>
              <w:rPr>
                <w:sz w:val="20"/>
                <w:szCs w:val="24"/>
              </w:rPr>
            </w:pPr>
            <w:r>
              <w:rPr>
                <w:sz w:val="20"/>
                <w:szCs w:val="24"/>
              </w:rPr>
              <w:t>7</w:t>
            </w:r>
          </w:p>
        </w:tc>
        <w:tc>
          <w:tcPr>
            <w:tcW w:w="335" w:type="dxa"/>
          </w:tcPr>
          <w:p w:rsidR="008E0D15" w:rsidRPr="006A0144" w:rsidRDefault="008E0D15" w:rsidP="008E0D15">
            <w:pPr>
              <w:spacing w:after="0" w:line="240" w:lineRule="auto"/>
              <w:rPr>
                <w:sz w:val="20"/>
                <w:szCs w:val="24"/>
              </w:rPr>
            </w:pPr>
            <w:r>
              <w:rPr>
                <w:sz w:val="20"/>
                <w:szCs w:val="24"/>
              </w:rPr>
              <w:t>8</w:t>
            </w:r>
          </w:p>
        </w:tc>
        <w:tc>
          <w:tcPr>
            <w:tcW w:w="279" w:type="dxa"/>
          </w:tcPr>
          <w:p w:rsidR="008E0D15" w:rsidRPr="006A0144" w:rsidRDefault="008E0D15" w:rsidP="008E0D15">
            <w:pPr>
              <w:spacing w:after="0" w:line="240" w:lineRule="auto"/>
              <w:rPr>
                <w:sz w:val="20"/>
                <w:szCs w:val="24"/>
              </w:rPr>
            </w:pPr>
            <w:r>
              <w:rPr>
                <w:sz w:val="20"/>
                <w:szCs w:val="24"/>
              </w:rPr>
              <w:t>9</w:t>
            </w:r>
          </w:p>
        </w:tc>
        <w:tc>
          <w:tcPr>
            <w:tcW w:w="335" w:type="dxa"/>
          </w:tcPr>
          <w:p w:rsidR="008E0D15" w:rsidRPr="006A0144" w:rsidRDefault="008E0D15" w:rsidP="008E0D15">
            <w:pPr>
              <w:spacing w:after="0" w:line="240" w:lineRule="auto"/>
              <w:rPr>
                <w:sz w:val="20"/>
                <w:szCs w:val="24"/>
              </w:rPr>
            </w:pPr>
            <w:r>
              <w:rPr>
                <w:sz w:val="20"/>
                <w:szCs w:val="24"/>
              </w:rPr>
              <w:t>10</w:t>
            </w:r>
          </w:p>
        </w:tc>
        <w:tc>
          <w:tcPr>
            <w:tcW w:w="335" w:type="dxa"/>
            <w:tcBorders>
              <w:top w:val="single" w:sz="4" w:space="0" w:color="auto"/>
              <w:bottom w:val="single" w:sz="4" w:space="0" w:color="auto"/>
              <w:right w:val="single" w:sz="4" w:space="0" w:color="auto"/>
            </w:tcBorders>
          </w:tcPr>
          <w:p w:rsidR="008E0D15" w:rsidRPr="006A0144" w:rsidRDefault="008E0D15" w:rsidP="008E0D15">
            <w:pPr>
              <w:spacing w:after="0" w:line="240" w:lineRule="auto"/>
              <w:rPr>
                <w:sz w:val="20"/>
                <w:szCs w:val="24"/>
              </w:rPr>
            </w:pPr>
            <w:r>
              <w:rPr>
                <w:sz w:val="20"/>
                <w:szCs w:val="24"/>
              </w:rPr>
              <w:t>11</w:t>
            </w:r>
          </w:p>
        </w:tc>
        <w:tc>
          <w:tcPr>
            <w:tcW w:w="335" w:type="dxa"/>
            <w:tcBorders>
              <w:top w:val="single" w:sz="4" w:space="0" w:color="auto"/>
              <w:bottom w:val="single" w:sz="4" w:space="0" w:color="auto"/>
              <w:right w:val="single" w:sz="4" w:space="0" w:color="auto"/>
            </w:tcBorders>
          </w:tcPr>
          <w:p w:rsidR="008E0D15" w:rsidRPr="006A0144" w:rsidRDefault="008E0D15" w:rsidP="008E0D15">
            <w:pPr>
              <w:spacing w:after="0" w:line="240" w:lineRule="auto"/>
              <w:rPr>
                <w:sz w:val="20"/>
                <w:szCs w:val="24"/>
              </w:rPr>
            </w:pPr>
            <w:r>
              <w:rPr>
                <w:sz w:val="20"/>
                <w:szCs w:val="24"/>
              </w:rPr>
              <w:t>12</w:t>
            </w:r>
          </w:p>
        </w:tc>
      </w:tr>
      <w:tr w:rsidR="00F50FAD" w:rsidRPr="006A0144" w:rsidTr="00510A84">
        <w:trPr>
          <w:trHeight w:val="306"/>
        </w:trPr>
        <w:tc>
          <w:tcPr>
            <w:tcW w:w="335" w:type="dxa"/>
          </w:tcPr>
          <w:p w:rsidR="00F50FAD" w:rsidRPr="006A0144" w:rsidRDefault="00F50FAD" w:rsidP="00510A84">
            <w:pPr>
              <w:spacing w:after="0"/>
              <w:rPr>
                <w:rFonts w:cs="Calibri"/>
                <w:sz w:val="24"/>
                <w:szCs w:val="24"/>
              </w:rPr>
            </w:pPr>
            <w:r w:rsidRPr="006A0144">
              <w:rPr>
                <w:rFonts w:cs="Calibri"/>
                <w:sz w:val="24"/>
                <w:szCs w:val="24"/>
              </w:rPr>
              <w:t>x</w:t>
            </w:r>
          </w:p>
        </w:tc>
        <w:tc>
          <w:tcPr>
            <w:tcW w:w="335" w:type="dxa"/>
          </w:tcPr>
          <w:p w:rsidR="00F50FAD" w:rsidRPr="006A0144" w:rsidRDefault="00F50FAD" w:rsidP="00510A84">
            <w:pPr>
              <w:spacing w:after="0"/>
              <w:rPr>
                <w:rFonts w:cs="Calibri"/>
                <w:sz w:val="24"/>
                <w:szCs w:val="24"/>
              </w:rPr>
            </w:pPr>
            <w:r w:rsidRPr="006A0144">
              <w:rPr>
                <w:rFonts w:cs="Calibri"/>
                <w:sz w:val="24"/>
                <w:szCs w:val="24"/>
              </w:rPr>
              <w:t>x</w:t>
            </w:r>
          </w:p>
        </w:tc>
        <w:tc>
          <w:tcPr>
            <w:tcW w:w="335" w:type="dxa"/>
          </w:tcPr>
          <w:p w:rsidR="00F50FAD" w:rsidRPr="006A0144" w:rsidRDefault="00F50FAD" w:rsidP="00510A84">
            <w:pPr>
              <w:spacing w:after="0"/>
              <w:rPr>
                <w:rFonts w:cs="Calibri"/>
                <w:sz w:val="24"/>
                <w:szCs w:val="24"/>
              </w:rPr>
            </w:pPr>
            <w:r w:rsidRPr="006A0144">
              <w:rPr>
                <w:rFonts w:cs="Calibri"/>
                <w:sz w:val="24"/>
                <w:szCs w:val="24"/>
              </w:rPr>
              <w:t>x</w:t>
            </w:r>
          </w:p>
        </w:tc>
        <w:tc>
          <w:tcPr>
            <w:tcW w:w="335" w:type="dxa"/>
          </w:tcPr>
          <w:p w:rsidR="00F50FAD" w:rsidRPr="006A0144" w:rsidRDefault="00F50FAD" w:rsidP="00510A84">
            <w:pPr>
              <w:spacing w:after="0"/>
              <w:rPr>
                <w:rFonts w:cs="Calibri"/>
                <w:sz w:val="24"/>
                <w:szCs w:val="24"/>
              </w:rPr>
            </w:pPr>
          </w:p>
        </w:tc>
        <w:tc>
          <w:tcPr>
            <w:tcW w:w="335" w:type="dxa"/>
          </w:tcPr>
          <w:p w:rsidR="00F50FAD" w:rsidRPr="006A0144" w:rsidRDefault="00F50FAD" w:rsidP="00510A84">
            <w:pPr>
              <w:spacing w:after="0"/>
              <w:rPr>
                <w:rFonts w:cs="Calibri"/>
                <w:sz w:val="24"/>
                <w:szCs w:val="24"/>
              </w:rPr>
            </w:pPr>
            <w:r w:rsidRPr="006A0144">
              <w:rPr>
                <w:rFonts w:cs="Calibri"/>
                <w:sz w:val="24"/>
                <w:szCs w:val="24"/>
              </w:rPr>
              <w:t>x</w:t>
            </w:r>
          </w:p>
        </w:tc>
        <w:tc>
          <w:tcPr>
            <w:tcW w:w="335" w:type="dxa"/>
          </w:tcPr>
          <w:p w:rsidR="00F50FAD" w:rsidRPr="006A0144" w:rsidRDefault="00F50FAD" w:rsidP="00510A84">
            <w:pPr>
              <w:spacing w:after="0"/>
              <w:rPr>
                <w:rFonts w:cs="Calibri"/>
                <w:sz w:val="24"/>
                <w:szCs w:val="24"/>
              </w:rPr>
            </w:pPr>
          </w:p>
        </w:tc>
        <w:tc>
          <w:tcPr>
            <w:tcW w:w="335" w:type="dxa"/>
          </w:tcPr>
          <w:p w:rsidR="00F50FAD" w:rsidRPr="006A0144" w:rsidRDefault="00F50FAD" w:rsidP="00510A84">
            <w:pPr>
              <w:spacing w:after="0"/>
              <w:rPr>
                <w:rFonts w:cs="Calibri"/>
                <w:sz w:val="24"/>
                <w:szCs w:val="24"/>
              </w:rPr>
            </w:pPr>
          </w:p>
        </w:tc>
        <w:tc>
          <w:tcPr>
            <w:tcW w:w="335" w:type="dxa"/>
          </w:tcPr>
          <w:p w:rsidR="00F50FAD" w:rsidRPr="006A0144" w:rsidRDefault="00F50FAD" w:rsidP="00510A84">
            <w:pPr>
              <w:spacing w:after="0"/>
              <w:rPr>
                <w:rFonts w:cs="Calibri"/>
                <w:sz w:val="24"/>
                <w:szCs w:val="24"/>
              </w:rPr>
            </w:pPr>
          </w:p>
        </w:tc>
        <w:tc>
          <w:tcPr>
            <w:tcW w:w="279" w:type="dxa"/>
          </w:tcPr>
          <w:p w:rsidR="00F50FAD" w:rsidRPr="006A0144" w:rsidRDefault="00F50FAD" w:rsidP="00510A84">
            <w:pPr>
              <w:spacing w:after="0"/>
              <w:rPr>
                <w:rFonts w:cs="Calibri"/>
                <w:sz w:val="24"/>
                <w:szCs w:val="24"/>
              </w:rPr>
            </w:pPr>
          </w:p>
        </w:tc>
        <w:tc>
          <w:tcPr>
            <w:tcW w:w="335" w:type="dxa"/>
          </w:tcPr>
          <w:p w:rsidR="00F50FAD" w:rsidRPr="006A0144" w:rsidRDefault="00F50FAD" w:rsidP="00510A84">
            <w:pPr>
              <w:spacing w:after="0"/>
              <w:rPr>
                <w:rFonts w:cs="Calibri"/>
                <w:sz w:val="24"/>
                <w:szCs w:val="24"/>
              </w:rPr>
            </w:pPr>
          </w:p>
        </w:tc>
        <w:tc>
          <w:tcPr>
            <w:tcW w:w="335" w:type="dxa"/>
            <w:tcBorders>
              <w:top w:val="single" w:sz="4" w:space="0" w:color="auto"/>
              <w:bottom w:val="single" w:sz="4" w:space="0" w:color="auto"/>
              <w:right w:val="single" w:sz="4" w:space="0" w:color="auto"/>
            </w:tcBorders>
          </w:tcPr>
          <w:p w:rsidR="00F50FAD" w:rsidRPr="006A0144" w:rsidRDefault="00F50FAD" w:rsidP="00510A84">
            <w:pPr>
              <w:spacing w:after="0"/>
              <w:rPr>
                <w:rFonts w:cs="Calibri"/>
                <w:sz w:val="24"/>
                <w:szCs w:val="24"/>
              </w:rPr>
            </w:pPr>
          </w:p>
        </w:tc>
        <w:tc>
          <w:tcPr>
            <w:tcW w:w="335" w:type="dxa"/>
            <w:tcBorders>
              <w:top w:val="single" w:sz="4" w:space="0" w:color="auto"/>
              <w:bottom w:val="single" w:sz="4" w:space="0" w:color="auto"/>
              <w:right w:val="single" w:sz="4" w:space="0" w:color="auto"/>
            </w:tcBorders>
          </w:tcPr>
          <w:p w:rsidR="00F50FAD" w:rsidRPr="006A0144" w:rsidRDefault="00F50FAD" w:rsidP="00510A84">
            <w:pPr>
              <w:pStyle w:val="Title"/>
              <w:jc w:val="left"/>
              <w:rPr>
                <w:b w:val="0"/>
                <w:caps/>
                <w:sz w:val="24"/>
              </w:rPr>
            </w:pPr>
          </w:p>
        </w:tc>
      </w:tr>
    </w:tbl>
    <w:p w:rsidR="00F50FAD" w:rsidRDefault="00F50FAD" w:rsidP="00F50FAD">
      <w:pPr>
        <w:pStyle w:val="Default"/>
        <w:spacing w:line="276" w:lineRule="auto"/>
        <w:jc w:val="both"/>
        <w:rPr>
          <w:b/>
          <w:bCs/>
          <w:sz w:val="22"/>
          <w:szCs w:val="22"/>
        </w:rPr>
      </w:pPr>
    </w:p>
    <w:p w:rsidR="00F50FAD" w:rsidRDefault="00F50FAD" w:rsidP="00F50FAD">
      <w:pPr>
        <w:pStyle w:val="Default"/>
        <w:spacing w:line="276" w:lineRule="auto"/>
        <w:jc w:val="both"/>
        <w:rPr>
          <w:b/>
          <w:bCs/>
          <w:sz w:val="22"/>
          <w:szCs w:val="22"/>
        </w:rPr>
      </w:pPr>
    </w:p>
    <w:p w:rsidR="00F50FAD" w:rsidRPr="009006DF" w:rsidRDefault="00F50FAD" w:rsidP="00F50FAD">
      <w:pPr>
        <w:pStyle w:val="Default"/>
        <w:spacing w:line="276" w:lineRule="auto"/>
        <w:jc w:val="both"/>
        <w:rPr>
          <w:b/>
          <w:bCs/>
        </w:rPr>
      </w:pPr>
      <w:r w:rsidRPr="009006DF">
        <w:rPr>
          <w:b/>
          <w:bCs/>
        </w:rPr>
        <w:t>Course Objectives</w:t>
      </w:r>
    </w:p>
    <w:p w:rsidR="00F50FAD" w:rsidRPr="00B33991" w:rsidRDefault="00F50FAD" w:rsidP="00F50FAD">
      <w:pPr>
        <w:pStyle w:val="Default"/>
        <w:spacing w:line="276" w:lineRule="auto"/>
        <w:jc w:val="both"/>
        <w:rPr>
          <w:sz w:val="22"/>
          <w:szCs w:val="22"/>
        </w:rPr>
      </w:pPr>
      <w:r w:rsidRPr="00B33991">
        <w:rPr>
          <w:sz w:val="22"/>
          <w:szCs w:val="22"/>
        </w:rPr>
        <w:t xml:space="preserve">To enable the student </w:t>
      </w:r>
    </w:p>
    <w:p w:rsidR="00F50FAD" w:rsidRPr="00B33991" w:rsidRDefault="00F50FAD" w:rsidP="00641D21">
      <w:pPr>
        <w:pStyle w:val="Default"/>
        <w:numPr>
          <w:ilvl w:val="0"/>
          <w:numId w:val="213"/>
        </w:numPr>
        <w:spacing w:after="27" w:line="276" w:lineRule="auto"/>
        <w:jc w:val="both"/>
        <w:rPr>
          <w:sz w:val="22"/>
          <w:szCs w:val="22"/>
        </w:rPr>
      </w:pPr>
      <w:r w:rsidRPr="00B33991">
        <w:rPr>
          <w:sz w:val="22"/>
          <w:szCs w:val="22"/>
        </w:rPr>
        <w:t>Use ILD</w:t>
      </w:r>
      <w:r w:rsidRPr="00B33991">
        <w:rPr>
          <w:rFonts w:ascii="Lucida Sans Unicode" w:hAnsi="Lucida Sans Unicode" w:cs="Lucida Sans Unicode"/>
          <w:sz w:val="22"/>
          <w:szCs w:val="22"/>
        </w:rPr>
        <w:t>‟</w:t>
      </w:r>
      <w:r w:rsidRPr="00B33991">
        <w:rPr>
          <w:sz w:val="22"/>
          <w:szCs w:val="22"/>
        </w:rPr>
        <w:t xml:space="preserve">s and to draw influence line diagrams for determinate beams and truss girders. </w:t>
      </w:r>
    </w:p>
    <w:p w:rsidR="00F50FAD" w:rsidRPr="00B33991" w:rsidRDefault="00F50FAD" w:rsidP="00641D21">
      <w:pPr>
        <w:pStyle w:val="Default"/>
        <w:numPr>
          <w:ilvl w:val="0"/>
          <w:numId w:val="213"/>
        </w:numPr>
        <w:spacing w:after="27" w:line="276" w:lineRule="auto"/>
        <w:jc w:val="both"/>
        <w:rPr>
          <w:sz w:val="22"/>
          <w:szCs w:val="22"/>
        </w:rPr>
      </w:pPr>
      <w:r w:rsidRPr="00B33991">
        <w:rPr>
          <w:sz w:val="22"/>
          <w:szCs w:val="22"/>
        </w:rPr>
        <w:t xml:space="preserve">Learn the concepts of moving loads and their effect on structures,analysis of cables and suspension bridges. </w:t>
      </w:r>
    </w:p>
    <w:p w:rsidR="00F50FAD" w:rsidRPr="00B33991" w:rsidRDefault="00F50FAD" w:rsidP="00641D21">
      <w:pPr>
        <w:pStyle w:val="Default"/>
        <w:numPr>
          <w:ilvl w:val="0"/>
          <w:numId w:val="213"/>
        </w:numPr>
        <w:spacing w:after="27" w:line="276" w:lineRule="auto"/>
        <w:jc w:val="both"/>
        <w:rPr>
          <w:sz w:val="22"/>
          <w:szCs w:val="22"/>
        </w:rPr>
      </w:pPr>
      <w:r w:rsidRPr="00B33991">
        <w:rPr>
          <w:sz w:val="22"/>
          <w:szCs w:val="22"/>
        </w:rPr>
        <w:t xml:space="preserve">Apply the basic concepts of matrix methods in structural analysis. </w:t>
      </w:r>
    </w:p>
    <w:p w:rsidR="00F50FAD" w:rsidRPr="00B33991" w:rsidRDefault="00F50FAD" w:rsidP="00641D21">
      <w:pPr>
        <w:pStyle w:val="Default"/>
        <w:numPr>
          <w:ilvl w:val="0"/>
          <w:numId w:val="213"/>
        </w:numPr>
        <w:spacing w:line="276" w:lineRule="auto"/>
        <w:jc w:val="both"/>
        <w:rPr>
          <w:sz w:val="22"/>
          <w:szCs w:val="22"/>
        </w:rPr>
      </w:pPr>
      <w:r w:rsidRPr="00B33991">
        <w:rPr>
          <w:sz w:val="22"/>
          <w:szCs w:val="22"/>
        </w:rPr>
        <w:t xml:space="preserve">Develop stiffness matrices and analyze the structures. </w:t>
      </w:r>
    </w:p>
    <w:p w:rsidR="00F50FAD" w:rsidRPr="00B33991" w:rsidRDefault="00F50FAD" w:rsidP="00641D21">
      <w:pPr>
        <w:pStyle w:val="Default"/>
        <w:numPr>
          <w:ilvl w:val="0"/>
          <w:numId w:val="213"/>
        </w:numPr>
        <w:spacing w:line="276" w:lineRule="auto"/>
        <w:jc w:val="both"/>
        <w:rPr>
          <w:sz w:val="22"/>
          <w:szCs w:val="22"/>
        </w:rPr>
      </w:pPr>
      <w:r w:rsidRPr="00B33991">
        <w:rPr>
          <w:sz w:val="22"/>
          <w:szCs w:val="22"/>
        </w:rPr>
        <w:t xml:space="preserve">Develop flexibility matrices and analyze the structures. </w:t>
      </w:r>
    </w:p>
    <w:p w:rsidR="00F50FAD" w:rsidRPr="00B33991" w:rsidRDefault="00F50FAD" w:rsidP="00641D21">
      <w:pPr>
        <w:pStyle w:val="Default"/>
        <w:numPr>
          <w:ilvl w:val="0"/>
          <w:numId w:val="213"/>
        </w:numPr>
        <w:spacing w:line="276" w:lineRule="auto"/>
        <w:jc w:val="both"/>
        <w:rPr>
          <w:b/>
          <w:bCs/>
          <w:sz w:val="22"/>
          <w:szCs w:val="22"/>
        </w:rPr>
      </w:pPr>
      <w:r w:rsidRPr="00B33991">
        <w:rPr>
          <w:sz w:val="22"/>
          <w:szCs w:val="22"/>
        </w:rPr>
        <w:t>Plastic theory and its application in analysis of indeterminate structures.</w:t>
      </w:r>
    </w:p>
    <w:p w:rsidR="00F50FAD" w:rsidRPr="00B33991" w:rsidRDefault="00F50FAD" w:rsidP="00F50FAD">
      <w:pPr>
        <w:pStyle w:val="Default"/>
        <w:spacing w:line="276" w:lineRule="auto"/>
        <w:jc w:val="both"/>
        <w:rPr>
          <w:bCs/>
          <w:sz w:val="22"/>
          <w:szCs w:val="22"/>
        </w:rPr>
      </w:pPr>
    </w:p>
    <w:p w:rsidR="00F50FAD" w:rsidRPr="009006DF" w:rsidRDefault="00F50FAD" w:rsidP="00F50FAD">
      <w:pPr>
        <w:pStyle w:val="Default"/>
        <w:spacing w:line="276" w:lineRule="auto"/>
        <w:jc w:val="both"/>
        <w:rPr>
          <w:b/>
          <w:bCs/>
        </w:rPr>
      </w:pPr>
      <w:r w:rsidRPr="009006DF">
        <w:rPr>
          <w:b/>
          <w:bCs/>
        </w:rPr>
        <w:t>Course Outcomes</w:t>
      </w:r>
    </w:p>
    <w:p w:rsidR="00F50FAD" w:rsidRPr="00B33991" w:rsidRDefault="00F50FAD" w:rsidP="00F50FAD">
      <w:pPr>
        <w:pStyle w:val="Default"/>
        <w:spacing w:line="276" w:lineRule="auto"/>
        <w:jc w:val="both"/>
        <w:rPr>
          <w:sz w:val="22"/>
          <w:szCs w:val="22"/>
        </w:rPr>
      </w:pPr>
      <w:r w:rsidRPr="00B33991">
        <w:rPr>
          <w:sz w:val="22"/>
          <w:szCs w:val="22"/>
        </w:rPr>
        <w:t xml:space="preserve">At the end of the course, the student is </w:t>
      </w:r>
    </w:p>
    <w:p w:rsidR="00F50FAD" w:rsidRPr="00B33991" w:rsidRDefault="00F50FAD" w:rsidP="00641D21">
      <w:pPr>
        <w:pStyle w:val="Default"/>
        <w:numPr>
          <w:ilvl w:val="0"/>
          <w:numId w:val="214"/>
        </w:numPr>
        <w:spacing w:after="27" w:line="276" w:lineRule="auto"/>
        <w:jc w:val="both"/>
        <w:rPr>
          <w:sz w:val="22"/>
          <w:szCs w:val="22"/>
        </w:rPr>
      </w:pPr>
      <w:r w:rsidRPr="00B33991">
        <w:rPr>
          <w:sz w:val="22"/>
          <w:szCs w:val="22"/>
        </w:rPr>
        <w:t>Able to draw the ILD</w:t>
      </w:r>
      <w:r w:rsidRPr="00B33991">
        <w:rPr>
          <w:rFonts w:ascii="Lucida Sans Unicode" w:hAnsi="Lucida Sans Unicode" w:cs="Lucida Sans Unicode"/>
          <w:sz w:val="22"/>
          <w:szCs w:val="22"/>
        </w:rPr>
        <w:t>‟</w:t>
      </w:r>
      <w:r w:rsidRPr="00B33991">
        <w:rPr>
          <w:sz w:val="22"/>
          <w:szCs w:val="22"/>
        </w:rPr>
        <w:t xml:space="preserve">s and find the maximum forces and position of the moving loads to get maximum values. </w:t>
      </w:r>
    </w:p>
    <w:p w:rsidR="00F50FAD" w:rsidRPr="00B33991" w:rsidRDefault="00F50FAD" w:rsidP="00641D21">
      <w:pPr>
        <w:pStyle w:val="Default"/>
        <w:numPr>
          <w:ilvl w:val="0"/>
          <w:numId w:val="214"/>
        </w:numPr>
        <w:spacing w:after="27" w:line="276" w:lineRule="auto"/>
        <w:jc w:val="both"/>
        <w:rPr>
          <w:sz w:val="22"/>
          <w:szCs w:val="22"/>
        </w:rPr>
      </w:pPr>
      <w:r w:rsidRPr="00B33991">
        <w:rPr>
          <w:sz w:val="22"/>
          <w:szCs w:val="22"/>
        </w:rPr>
        <w:t>Able to underst</w:t>
      </w:r>
      <w:r>
        <w:rPr>
          <w:sz w:val="22"/>
          <w:szCs w:val="22"/>
        </w:rPr>
        <w:t>and the concept of moving loads</w:t>
      </w:r>
      <w:r w:rsidRPr="00B33991">
        <w:rPr>
          <w:sz w:val="22"/>
          <w:szCs w:val="22"/>
        </w:rPr>
        <w:t xml:space="preserve">, and analyse the cables and suspension bridges. </w:t>
      </w:r>
    </w:p>
    <w:p w:rsidR="00F50FAD" w:rsidRPr="00B33991" w:rsidRDefault="00F50FAD" w:rsidP="00641D21">
      <w:pPr>
        <w:pStyle w:val="Default"/>
        <w:numPr>
          <w:ilvl w:val="0"/>
          <w:numId w:val="214"/>
        </w:numPr>
        <w:spacing w:after="27" w:line="276" w:lineRule="auto"/>
        <w:jc w:val="both"/>
        <w:rPr>
          <w:sz w:val="22"/>
          <w:szCs w:val="22"/>
        </w:rPr>
      </w:pPr>
      <w:r w:rsidRPr="00B33991">
        <w:rPr>
          <w:sz w:val="22"/>
          <w:szCs w:val="22"/>
        </w:rPr>
        <w:t xml:space="preserve">Able to apply appropriate matrix method for analysis of beams, frames and trusses. </w:t>
      </w:r>
    </w:p>
    <w:p w:rsidR="00F50FAD" w:rsidRPr="00B33991" w:rsidRDefault="00F50FAD" w:rsidP="00641D21">
      <w:pPr>
        <w:pStyle w:val="Default"/>
        <w:numPr>
          <w:ilvl w:val="0"/>
          <w:numId w:val="214"/>
        </w:numPr>
        <w:spacing w:line="276" w:lineRule="auto"/>
        <w:jc w:val="both"/>
        <w:rPr>
          <w:sz w:val="22"/>
          <w:szCs w:val="22"/>
        </w:rPr>
      </w:pPr>
      <w:r w:rsidRPr="00B33991">
        <w:rPr>
          <w:sz w:val="22"/>
          <w:szCs w:val="22"/>
        </w:rPr>
        <w:t xml:space="preserve">Able to develop stiffness matrices for various structures </w:t>
      </w:r>
    </w:p>
    <w:p w:rsidR="00F50FAD" w:rsidRPr="00B33991" w:rsidRDefault="00F50FAD" w:rsidP="00641D21">
      <w:pPr>
        <w:pStyle w:val="Default"/>
        <w:numPr>
          <w:ilvl w:val="0"/>
          <w:numId w:val="214"/>
        </w:numPr>
        <w:spacing w:line="276" w:lineRule="auto"/>
        <w:jc w:val="both"/>
        <w:rPr>
          <w:sz w:val="22"/>
          <w:szCs w:val="22"/>
        </w:rPr>
      </w:pPr>
      <w:r w:rsidRPr="00B33991">
        <w:rPr>
          <w:sz w:val="22"/>
          <w:szCs w:val="22"/>
        </w:rPr>
        <w:t xml:space="preserve">Able to develop flexibility matrices for various structures </w:t>
      </w:r>
    </w:p>
    <w:p w:rsidR="00F50FAD" w:rsidRPr="00B33991" w:rsidRDefault="00F50FAD" w:rsidP="00641D21">
      <w:pPr>
        <w:pStyle w:val="Default"/>
        <w:numPr>
          <w:ilvl w:val="0"/>
          <w:numId w:val="214"/>
        </w:numPr>
        <w:spacing w:line="276" w:lineRule="auto"/>
        <w:jc w:val="both"/>
        <w:rPr>
          <w:sz w:val="22"/>
          <w:szCs w:val="22"/>
        </w:rPr>
      </w:pPr>
      <w:r w:rsidRPr="00B33991">
        <w:rPr>
          <w:sz w:val="22"/>
          <w:szCs w:val="22"/>
        </w:rPr>
        <w:t xml:space="preserve">Able to analyze the indeterminate structures using Plastic theory </w:t>
      </w:r>
    </w:p>
    <w:p w:rsidR="00F50FAD" w:rsidRPr="00B33991" w:rsidRDefault="00F50FAD" w:rsidP="00F50FAD">
      <w:pPr>
        <w:pStyle w:val="Default"/>
        <w:spacing w:line="276" w:lineRule="auto"/>
        <w:jc w:val="both"/>
        <w:rPr>
          <w:sz w:val="22"/>
          <w:szCs w:val="22"/>
        </w:rPr>
      </w:pPr>
    </w:p>
    <w:p w:rsidR="00F50FAD" w:rsidRDefault="00F50FAD" w:rsidP="00F50FAD">
      <w:pPr>
        <w:autoSpaceDE w:val="0"/>
        <w:autoSpaceDN w:val="0"/>
        <w:adjustRightInd w:val="0"/>
        <w:spacing w:after="0"/>
        <w:jc w:val="both"/>
        <w:rPr>
          <w:b/>
          <w:bCs/>
        </w:rPr>
      </w:pPr>
      <w:r w:rsidRPr="00B33991">
        <w:rPr>
          <w:b/>
          <w:bCs/>
        </w:rPr>
        <w:t xml:space="preserve">UNIT-I: </w:t>
      </w:r>
    </w:p>
    <w:p w:rsidR="00F50FAD" w:rsidRPr="00B57BB7" w:rsidRDefault="00F50FAD" w:rsidP="00F50FAD">
      <w:pPr>
        <w:autoSpaceDE w:val="0"/>
        <w:autoSpaceDN w:val="0"/>
        <w:adjustRightInd w:val="0"/>
        <w:spacing w:after="0"/>
        <w:jc w:val="both"/>
        <w:rPr>
          <w:b/>
          <w:bCs/>
          <w:strike/>
        </w:rPr>
      </w:pPr>
      <w:r w:rsidRPr="00B33991">
        <w:rPr>
          <w:b/>
          <w:bCs/>
        </w:rPr>
        <w:t xml:space="preserve">Moving Loads and Influence Lines: </w:t>
      </w:r>
      <w:r w:rsidRPr="00B33991">
        <w:t>Introduction-applications to bridges (only description), Definition of influence line for SF, Influence line for BM- load position for maximum SF at a section-Load position for maximum BM at a section - Point loads, UDL longer than the span, UDL shorter than the span- maximum SF and BM at a given section and absolute maximum S.F. and B.M due to single concentrated load UDL longer than the span, UDL shorter than the span, two point loads with fixed distance between them and several point loads- Equivalent uniformly distributed load</w:t>
      </w:r>
      <w:r w:rsidRPr="00FC2988">
        <w:t>-Focal length. Influence lines for forces in members of deck and through type trusses like Pratt and Warren trusses.</w:t>
      </w:r>
      <w:r w:rsidR="00040959">
        <w:t xml:space="preserve"> </w:t>
      </w:r>
      <w:r w:rsidRPr="00FC2988">
        <w:t>Equivalent uniformly distributed load.</w:t>
      </w:r>
      <w:r w:rsidR="00040959">
        <w:t xml:space="preserve"> </w:t>
      </w:r>
    </w:p>
    <w:p w:rsidR="00F50FAD" w:rsidRDefault="00F50FAD" w:rsidP="00F50FAD">
      <w:pPr>
        <w:pStyle w:val="Default"/>
        <w:spacing w:line="276" w:lineRule="auto"/>
        <w:jc w:val="both"/>
        <w:rPr>
          <w:b/>
          <w:sz w:val="22"/>
          <w:szCs w:val="22"/>
        </w:rPr>
      </w:pPr>
    </w:p>
    <w:p w:rsidR="00F50FAD" w:rsidRDefault="00F50FAD" w:rsidP="00F50FAD">
      <w:pPr>
        <w:pStyle w:val="Default"/>
        <w:spacing w:line="276" w:lineRule="auto"/>
        <w:jc w:val="both"/>
        <w:rPr>
          <w:b/>
          <w:sz w:val="22"/>
          <w:szCs w:val="22"/>
        </w:rPr>
      </w:pPr>
      <w:r w:rsidRPr="00B33991">
        <w:rPr>
          <w:b/>
          <w:sz w:val="22"/>
          <w:szCs w:val="22"/>
        </w:rPr>
        <w:t>UNIT</w:t>
      </w:r>
      <w:r>
        <w:rPr>
          <w:b/>
          <w:sz w:val="22"/>
          <w:szCs w:val="22"/>
        </w:rPr>
        <w:t>-</w:t>
      </w:r>
      <w:r w:rsidRPr="00B33991">
        <w:rPr>
          <w:b/>
          <w:sz w:val="22"/>
          <w:szCs w:val="22"/>
        </w:rPr>
        <w:t xml:space="preserve"> II</w:t>
      </w:r>
      <w:r>
        <w:rPr>
          <w:b/>
          <w:sz w:val="22"/>
          <w:szCs w:val="22"/>
        </w:rPr>
        <w:t>:</w:t>
      </w:r>
    </w:p>
    <w:p w:rsidR="00F50FAD" w:rsidRPr="00B33991" w:rsidRDefault="00F50FAD" w:rsidP="00F50FAD">
      <w:pPr>
        <w:pStyle w:val="Default"/>
        <w:spacing w:line="276" w:lineRule="auto"/>
        <w:jc w:val="both"/>
        <w:rPr>
          <w:b/>
          <w:sz w:val="22"/>
          <w:szCs w:val="22"/>
        </w:rPr>
      </w:pPr>
      <w:r w:rsidRPr="00B33991">
        <w:rPr>
          <w:b/>
          <w:sz w:val="22"/>
          <w:szCs w:val="22"/>
        </w:rPr>
        <w:t>Arches and suspension cables:</w:t>
      </w:r>
      <w:r w:rsidR="00040959">
        <w:rPr>
          <w:b/>
          <w:sz w:val="22"/>
          <w:szCs w:val="22"/>
        </w:rPr>
        <w:t xml:space="preserve"> </w:t>
      </w:r>
      <w:r w:rsidRPr="00B33991">
        <w:rPr>
          <w:sz w:val="22"/>
          <w:szCs w:val="22"/>
        </w:rPr>
        <w:t>Analysis of Three Hinged and Two Hinged Arches – Parabolic and Circular- Fixed Arches – Influence lines for Three and Two hinged arches for Horizontal thrust, Shear force and B.M. at any section</w:t>
      </w:r>
      <w:r>
        <w:rPr>
          <w:sz w:val="22"/>
          <w:szCs w:val="22"/>
        </w:rPr>
        <w:t>.</w:t>
      </w:r>
    </w:p>
    <w:p w:rsidR="00F50FAD" w:rsidRDefault="00F50FAD" w:rsidP="00F50FAD">
      <w:pPr>
        <w:spacing w:after="0"/>
        <w:jc w:val="both"/>
        <w:rPr>
          <w:b/>
        </w:rPr>
      </w:pPr>
    </w:p>
    <w:p w:rsidR="00F50FAD" w:rsidRDefault="00F50FAD" w:rsidP="00F50FAD">
      <w:pPr>
        <w:spacing w:after="0"/>
        <w:jc w:val="both"/>
        <w:rPr>
          <w:b/>
        </w:rPr>
      </w:pPr>
      <w:r w:rsidRPr="00B33991">
        <w:rPr>
          <w:b/>
        </w:rPr>
        <w:t xml:space="preserve">UNIT </w:t>
      </w:r>
      <w:r>
        <w:rPr>
          <w:b/>
        </w:rPr>
        <w:t>–</w:t>
      </w:r>
      <w:r w:rsidRPr="00B33991">
        <w:rPr>
          <w:b/>
        </w:rPr>
        <w:t>III</w:t>
      </w:r>
      <w:r>
        <w:rPr>
          <w:b/>
        </w:rPr>
        <w:t>:</w:t>
      </w:r>
    </w:p>
    <w:p w:rsidR="00F50FAD" w:rsidRPr="00B33991" w:rsidRDefault="00F50FAD" w:rsidP="00F50FAD">
      <w:pPr>
        <w:spacing w:after="0"/>
        <w:jc w:val="both"/>
        <w:rPr>
          <w:b/>
        </w:rPr>
      </w:pPr>
      <w:r w:rsidRPr="00B33991">
        <w:rPr>
          <w:b/>
        </w:rPr>
        <w:t xml:space="preserve">Suspension bridges and cables </w:t>
      </w:r>
    </w:p>
    <w:p w:rsidR="00F50FAD" w:rsidRPr="00B33991" w:rsidRDefault="00F50FAD" w:rsidP="00F50FAD">
      <w:pPr>
        <w:jc w:val="both"/>
      </w:pPr>
      <w:r w:rsidRPr="00B33991">
        <w:t>Suspension bridges -Length of Cable, Maximum tension - Types of supports - Forces in Towers- two hinged and three hinged stiffening girders</w:t>
      </w:r>
      <w:r w:rsidR="00BB64D7">
        <w:rPr>
          <w:strike/>
        </w:rPr>
        <w:t>.</w:t>
      </w:r>
    </w:p>
    <w:p w:rsidR="00F50FAD" w:rsidRDefault="00F50FAD" w:rsidP="00F50FAD">
      <w:pPr>
        <w:spacing w:after="0" w:line="240" w:lineRule="auto"/>
        <w:jc w:val="both"/>
        <w:rPr>
          <w:b/>
        </w:rPr>
      </w:pPr>
      <w:r w:rsidRPr="00B33991">
        <w:rPr>
          <w:b/>
        </w:rPr>
        <w:t>UNIT</w:t>
      </w:r>
      <w:r>
        <w:rPr>
          <w:b/>
        </w:rPr>
        <w:t>-</w:t>
      </w:r>
      <w:r w:rsidRPr="00B33991">
        <w:rPr>
          <w:b/>
        </w:rPr>
        <w:t xml:space="preserve"> IV</w:t>
      </w:r>
      <w:r>
        <w:rPr>
          <w:b/>
        </w:rPr>
        <w:t>:</w:t>
      </w:r>
    </w:p>
    <w:p w:rsidR="00F50FAD" w:rsidRDefault="00F50FAD" w:rsidP="00F50FAD">
      <w:pPr>
        <w:spacing w:after="0" w:line="240" w:lineRule="auto"/>
        <w:jc w:val="both"/>
      </w:pPr>
      <w:r w:rsidRPr="00B33991">
        <w:rPr>
          <w:b/>
        </w:rPr>
        <w:t>Flexibil</w:t>
      </w:r>
      <w:r>
        <w:rPr>
          <w:b/>
        </w:rPr>
        <w:t>ity matrix method of analysis:</w:t>
      </w:r>
      <w:r w:rsidRPr="00B33991">
        <w:t xml:space="preserve"> Introduction, Development of flexibility </w:t>
      </w:r>
      <w:r w:rsidRPr="00BB64D7">
        <w:t>matrix for beam element and rigid plane frames with sway</w:t>
      </w:r>
      <w:r w:rsidR="00BB64D7">
        <w:t xml:space="preserve"> </w:t>
      </w:r>
      <w:r w:rsidRPr="00BB64D7">
        <w:t>with static indeterminacy ≤3.</w:t>
      </w:r>
      <w:r w:rsidRPr="00B33991">
        <w:tab/>
      </w:r>
    </w:p>
    <w:p w:rsidR="00F50FAD" w:rsidRPr="006C427C" w:rsidRDefault="00F50FAD" w:rsidP="00F50FAD">
      <w:pPr>
        <w:spacing w:after="0" w:line="240" w:lineRule="auto"/>
        <w:jc w:val="both"/>
        <w:rPr>
          <w:b/>
        </w:rPr>
      </w:pPr>
    </w:p>
    <w:p w:rsidR="00F50FAD" w:rsidRPr="006C427C" w:rsidRDefault="00F50FAD" w:rsidP="00F50FAD">
      <w:pPr>
        <w:spacing w:after="0"/>
        <w:jc w:val="both"/>
      </w:pPr>
      <w:r w:rsidRPr="00B33991">
        <w:rPr>
          <w:b/>
        </w:rPr>
        <w:t xml:space="preserve">UNIT V </w:t>
      </w:r>
    </w:p>
    <w:p w:rsidR="00F50FAD" w:rsidRPr="00B33991" w:rsidRDefault="00F50FAD" w:rsidP="00F50FAD">
      <w:pPr>
        <w:spacing w:after="0"/>
        <w:jc w:val="both"/>
        <w:rPr>
          <w:b/>
        </w:rPr>
      </w:pPr>
      <w:r w:rsidRPr="00B33991">
        <w:rPr>
          <w:b/>
        </w:rPr>
        <w:t>STIFFNESS MATRIX METHOD OF ANALYSIS</w:t>
      </w:r>
    </w:p>
    <w:p w:rsidR="00F50FAD" w:rsidRDefault="00F50FAD" w:rsidP="00F50FAD">
      <w:pPr>
        <w:spacing w:after="0"/>
        <w:jc w:val="both"/>
      </w:pPr>
      <w:r w:rsidRPr="00B33991">
        <w:t xml:space="preserve">Introduction, Development of stiffness </w:t>
      </w:r>
      <w:r w:rsidRPr="00BB64D7">
        <w:t>matrix for</w:t>
      </w:r>
      <w:r w:rsidR="00BB64D7" w:rsidRPr="00BB64D7">
        <w:t xml:space="preserve"> </w:t>
      </w:r>
      <w:r w:rsidRPr="00BB64D7">
        <w:t>beam element and rigid plane frame with swaywith</w:t>
      </w:r>
      <w:r w:rsidRPr="00B33991">
        <w:t xml:space="preserve"> kinematic indeterminacy ≤3.</w:t>
      </w:r>
      <w:r w:rsidRPr="00B33991">
        <w:tab/>
      </w:r>
    </w:p>
    <w:p w:rsidR="00F50FAD" w:rsidRPr="00B33991" w:rsidRDefault="00F50FAD" w:rsidP="00F50FAD">
      <w:pPr>
        <w:spacing w:after="0"/>
        <w:jc w:val="both"/>
      </w:pPr>
      <w:r w:rsidRPr="00B33991">
        <w:tab/>
      </w:r>
      <w:r w:rsidRPr="00B33991">
        <w:tab/>
      </w:r>
      <w:r w:rsidRPr="00B33991">
        <w:tab/>
      </w:r>
      <w:r w:rsidRPr="00B33991">
        <w:tab/>
      </w:r>
    </w:p>
    <w:p w:rsidR="00F50FAD" w:rsidRPr="00B33991" w:rsidRDefault="00F50FAD" w:rsidP="00F50FAD">
      <w:pPr>
        <w:spacing w:after="0"/>
        <w:jc w:val="both"/>
      </w:pPr>
      <w:r w:rsidRPr="00B33991">
        <w:rPr>
          <w:b/>
        </w:rPr>
        <w:t>UNIT VI - PLASTIC ANALYSIS OF STRUCTURES</w:t>
      </w:r>
      <w:r w:rsidRPr="00B33991">
        <w:tab/>
      </w:r>
      <w:r w:rsidRPr="00B33991">
        <w:tab/>
      </w:r>
      <w:r w:rsidRPr="00B33991">
        <w:tab/>
      </w:r>
      <w:r w:rsidRPr="00B33991">
        <w:tab/>
      </w:r>
    </w:p>
    <w:p w:rsidR="00F50FAD" w:rsidRDefault="00F50FAD" w:rsidP="00F50FAD">
      <w:pPr>
        <w:spacing w:after="0"/>
        <w:jc w:val="both"/>
      </w:pPr>
      <w:r w:rsidRPr="00B33991">
        <w:t xml:space="preserve"> Plastic moment of resistance - Plastic Modulus - Shape factor - Load factor - Plastic Hinge and mechanism - Analysis of indeterminate beams and frames- mechanism method</w:t>
      </w:r>
      <w:r w:rsidR="00BB64D7">
        <w:t>.</w:t>
      </w:r>
    </w:p>
    <w:p w:rsidR="00BB64D7" w:rsidRPr="00550F17" w:rsidRDefault="00BB64D7" w:rsidP="00F50FAD">
      <w:pPr>
        <w:spacing w:after="0"/>
        <w:jc w:val="both"/>
        <w:rPr>
          <w:rFonts w:cs="Calibri"/>
          <w:b/>
          <w:bCs/>
          <w:strike/>
          <w:bdr w:val="none" w:sz="0" w:space="0" w:color="auto" w:frame="1"/>
        </w:rPr>
      </w:pPr>
    </w:p>
    <w:p w:rsidR="00F50FAD" w:rsidRPr="009006DF" w:rsidRDefault="00F50FAD" w:rsidP="00F50FAD">
      <w:pPr>
        <w:spacing w:after="0"/>
        <w:jc w:val="both"/>
        <w:rPr>
          <w:rFonts w:cs="Calibri"/>
          <w:b/>
          <w:bCs/>
          <w:sz w:val="24"/>
          <w:szCs w:val="24"/>
        </w:rPr>
      </w:pPr>
      <w:r w:rsidRPr="009006DF">
        <w:rPr>
          <w:rFonts w:cs="Calibri"/>
          <w:b/>
          <w:bCs/>
          <w:sz w:val="24"/>
          <w:szCs w:val="24"/>
          <w:bdr w:val="none" w:sz="0" w:space="0" w:color="auto" w:frame="1"/>
        </w:rPr>
        <w:t>TEXT BOOKS:</w:t>
      </w:r>
    </w:p>
    <w:p w:rsidR="00F50FAD" w:rsidRPr="00B33991" w:rsidRDefault="00F50FAD" w:rsidP="00F50FAD">
      <w:pPr>
        <w:shd w:val="clear" w:color="auto" w:fill="FFFFFF"/>
        <w:spacing w:after="0"/>
        <w:ind w:left="432" w:firstLine="288"/>
        <w:rPr>
          <w:rFonts w:cs="Calibri"/>
        </w:rPr>
      </w:pPr>
      <w:r w:rsidRPr="00B33991">
        <w:rPr>
          <w:rFonts w:cs="Calibri"/>
        </w:rPr>
        <w:t>1.Structural Analysis by T.S. Thandavamoorthy, Oxford press. </w:t>
      </w:r>
    </w:p>
    <w:p w:rsidR="00F50FAD" w:rsidRPr="00B33991" w:rsidRDefault="00F50FAD" w:rsidP="00F50FAD">
      <w:pPr>
        <w:shd w:val="clear" w:color="auto" w:fill="FFFFFF"/>
        <w:spacing w:after="0"/>
        <w:ind w:left="432" w:firstLine="288"/>
        <w:rPr>
          <w:rFonts w:cs="Calibri"/>
          <w:b/>
        </w:rPr>
      </w:pPr>
      <w:r w:rsidRPr="00B33991">
        <w:rPr>
          <w:rFonts w:cs="Calibri"/>
        </w:rPr>
        <w:t>2.Theory of Structures by S.Ramamrutham, Dhanpat rai Publication.    </w:t>
      </w:r>
      <w:r w:rsidRPr="00B33991">
        <w:rPr>
          <w:rFonts w:cs="Calibri"/>
        </w:rPr>
        <w:br/>
      </w:r>
    </w:p>
    <w:p w:rsidR="00F50FAD" w:rsidRPr="009006DF" w:rsidRDefault="00F50FAD" w:rsidP="00F50FAD">
      <w:pPr>
        <w:spacing w:after="0"/>
        <w:jc w:val="both"/>
        <w:rPr>
          <w:rFonts w:cs="Calibri"/>
          <w:sz w:val="24"/>
          <w:szCs w:val="24"/>
          <w:shd w:val="clear" w:color="auto" w:fill="FFFFFF"/>
        </w:rPr>
      </w:pPr>
      <w:r w:rsidRPr="009006DF">
        <w:rPr>
          <w:rFonts w:cs="Calibri"/>
          <w:b/>
          <w:sz w:val="24"/>
          <w:szCs w:val="24"/>
        </w:rPr>
        <w:t>REFERENCE BOOKS:</w:t>
      </w:r>
      <w:r w:rsidRPr="009006DF">
        <w:rPr>
          <w:rFonts w:cs="Calibri"/>
          <w:sz w:val="24"/>
          <w:szCs w:val="24"/>
        </w:rPr>
        <w:t> </w:t>
      </w:r>
    </w:p>
    <w:p w:rsidR="006B5DE0" w:rsidRPr="00F50FAD" w:rsidRDefault="00F50FAD" w:rsidP="00F50FAD">
      <w:pPr>
        <w:ind w:left="720"/>
        <w:rPr>
          <w:rFonts w:cs="Calibri"/>
          <w:bCs/>
          <w:i/>
          <w:shd w:val="clear" w:color="auto" w:fill="FFFFFF"/>
        </w:rPr>
      </w:pPr>
      <w:r>
        <w:rPr>
          <w:rFonts w:cs="Calibri"/>
          <w:shd w:val="clear" w:color="auto" w:fill="FFFFFF"/>
        </w:rPr>
        <w:t xml:space="preserve">1. </w:t>
      </w:r>
      <w:r w:rsidRPr="00F50FAD">
        <w:rPr>
          <w:rFonts w:cs="Calibri"/>
          <w:shd w:val="clear" w:color="auto" w:fill="FFFFFF"/>
        </w:rPr>
        <w:t xml:space="preserve">Structural Analysis by R.C Hibbeler, PEARSON Publications, Sixth Edition 2016, </w:t>
      </w:r>
      <w:r w:rsidRPr="00F50FAD">
        <w:rPr>
          <w:rFonts w:cs="Calibri"/>
          <w:shd w:val="clear" w:color="auto" w:fill="FFFFFF"/>
        </w:rPr>
        <w:br/>
        <w:t>2.Structural Analysis by Aslam Kassimali, CENGAGE Learning Publication.</w:t>
      </w:r>
      <w:r w:rsidR="006B5DE0" w:rsidRPr="00F50FAD">
        <w:rPr>
          <w:rFonts w:cs="Calibri"/>
          <w:bCs/>
          <w:i/>
          <w:shd w:val="clear" w:color="auto" w:fill="FFFFFF"/>
        </w:rPr>
        <w:br w:type="page"/>
      </w:r>
    </w:p>
    <w:p w:rsidR="00F50FAD" w:rsidRDefault="00F50FAD" w:rsidP="00F50FAD">
      <w:pPr>
        <w:pStyle w:val="Heading1"/>
      </w:pPr>
      <w:bookmarkStart w:id="1" w:name="_Toc484777214"/>
      <w:r>
        <w:lastRenderedPageBreak/>
        <w:t>6</w:t>
      </w:r>
      <w:r w:rsidR="00BC777B">
        <w:t>K503:  Environmental</w:t>
      </w:r>
      <w:r w:rsidRPr="00EE74C3">
        <w:t xml:space="preserve"> Engineering</w:t>
      </w:r>
    </w:p>
    <w:p w:rsidR="00F50FAD" w:rsidRPr="0048578D" w:rsidRDefault="00F50FAD" w:rsidP="00F50FAD"/>
    <w:p w:rsidR="00F50FAD" w:rsidRPr="00EE74C3" w:rsidRDefault="00F50FAD" w:rsidP="00F50FAD">
      <w:pPr>
        <w:spacing w:after="0"/>
        <w:rPr>
          <w:rFonts w:cs="Calibri"/>
          <w:b/>
        </w:rPr>
      </w:pPr>
      <w:r w:rsidRPr="00EE74C3">
        <w:rPr>
          <w:rFonts w:cs="Calibri"/>
          <w:b/>
        </w:rPr>
        <w:t>B.Tech III Year 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Pr>
          <w:rFonts w:cs="Calibri"/>
          <w:b/>
        </w:rPr>
        <w:tab/>
      </w:r>
      <w:r w:rsidRPr="00EE74C3">
        <w:rPr>
          <w:rFonts w:cs="Calibri"/>
          <w:b/>
        </w:rPr>
        <w:t>L      T    P/D</w:t>
      </w:r>
      <w:r w:rsidRPr="00EE74C3">
        <w:rPr>
          <w:rFonts w:cs="Calibri"/>
          <w:b/>
        </w:rPr>
        <w:tab/>
        <w:t>C</w:t>
      </w:r>
    </w:p>
    <w:p w:rsidR="00F50FAD" w:rsidRPr="00EE74C3" w:rsidRDefault="00F50FAD" w:rsidP="00F50FAD">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Pr>
          <w:rFonts w:cs="Calibri"/>
          <w:b/>
        </w:rPr>
        <w:tab/>
      </w:r>
      <w:r w:rsidRPr="00EE74C3">
        <w:rPr>
          <w:rFonts w:cs="Calibri"/>
          <w:b/>
        </w:rPr>
        <w:t>3     1     -</w:t>
      </w:r>
      <w:r w:rsidRPr="00EE74C3">
        <w:rPr>
          <w:rFonts w:cs="Calibri"/>
          <w:b/>
        </w:rPr>
        <w:tab/>
        <w:t>3</w:t>
      </w:r>
    </w:p>
    <w:tbl>
      <w:tblPr>
        <w:tblpPr w:leftFromText="180" w:rightFromText="180" w:vertAnchor="text" w:horzAnchor="margin" w:tblpXSpec="right" w:tblpY="15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
        <w:gridCol w:w="336"/>
        <w:gridCol w:w="335"/>
        <w:gridCol w:w="337"/>
        <w:gridCol w:w="334"/>
        <w:gridCol w:w="333"/>
        <w:gridCol w:w="338"/>
        <w:gridCol w:w="338"/>
        <w:gridCol w:w="321"/>
        <w:gridCol w:w="321"/>
        <w:gridCol w:w="321"/>
        <w:gridCol w:w="321"/>
      </w:tblGrid>
      <w:tr w:rsidR="009C36B4" w:rsidRPr="006A0144" w:rsidTr="009C36B4">
        <w:trPr>
          <w:trHeight w:val="249"/>
        </w:trPr>
        <w:tc>
          <w:tcPr>
            <w:tcW w:w="336" w:type="dxa"/>
          </w:tcPr>
          <w:p w:rsidR="009C36B4" w:rsidRPr="006A0144" w:rsidRDefault="009C36B4" w:rsidP="009C36B4">
            <w:pPr>
              <w:spacing w:after="0" w:line="240" w:lineRule="auto"/>
              <w:rPr>
                <w:sz w:val="20"/>
              </w:rPr>
            </w:pPr>
            <w:r w:rsidRPr="006A0144">
              <w:rPr>
                <w:sz w:val="20"/>
              </w:rPr>
              <w:t>a</w:t>
            </w:r>
          </w:p>
        </w:tc>
        <w:tc>
          <w:tcPr>
            <w:tcW w:w="336" w:type="dxa"/>
          </w:tcPr>
          <w:p w:rsidR="009C36B4" w:rsidRPr="006A0144" w:rsidRDefault="009C36B4" w:rsidP="009C36B4">
            <w:pPr>
              <w:spacing w:after="0" w:line="240" w:lineRule="auto"/>
              <w:rPr>
                <w:sz w:val="20"/>
              </w:rPr>
            </w:pPr>
            <w:r w:rsidRPr="006A0144">
              <w:rPr>
                <w:sz w:val="20"/>
              </w:rPr>
              <w:t>b</w:t>
            </w:r>
          </w:p>
        </w:tc>
        <w:tc>
          <w:tcPr>
            <w:tcW w:w="335" w:type="dxa"/>
          </w:tcPr>
          <w:p w:rsidR="009C36B4" w:rsidRPr="006A0144" w:rsidRDefault="009C36B4" w:rsidP="009C36B4">
            <w:pPr>
              <w:spacing w:after="0" w:line="240" w:lineRule="auto"/>
              <w:rPr>
                <w:sz w:val="20"/>
              </w:rPr>
            </w:pPr>
            <w:r w:rsidRPr="006A0144">
              <w:rPr>
                <w:sz w:val="20"/>
              </w:rPr>
              <w:t>c</w:t>
            </w:r>
          </w:p>
        </w:tc>
        <w:tc>
          <w:tcPr>
            <w:tcW w:w="337" w:type="dxa"/>
          </w:tcPr>
          <w:p w:rsidR="009C36B4" w:rsidRPr="006A0144" w:rsidRDefault="009C36B4" w:rsidP="009C36B4">
            <w:pPr>
              <w:spacing w:after="0" w:line="240" w:lineRule="auto"/>
              <w:rPr>
                <w:sz w:val="20"/>
              </w:rPr>
            </w:pPr>
            <w:r w:rsidRPr="006A0144">
              <w:rPr>
                <w:sz w:val="20"/>
              </w:rPr>
              <w:t>d</w:t>
            </w:r>
          </w:p>
        </w:tc>
        <w:tc>
          <w:tcPr>
            <w:tcW w:w="334" w:type="dxa"/>
          </w:tcPr>
          <w:p w:rsidR="009C36B4" w:rsidRPr="006A0144" w:rsidRDefault="009C36B4" w:rsidP="009C36B4">
            <w:pPr>
              <w:spacing w:after="0" w:line="240" w:lineRule="auto"/>
              <w:rPr>
                <w:sz w:val="20"/>
              </w:rPr>
            </w:pPr>
            <w:r w:rsidRPr="006A0144">
              <w:rPr>
                <w:sz w:val="20"/>
              </w:rPr>
              <w:t>e</w:t>
            </w:r>
          </w:p>
        </w:tc>
        <w:tc>
          <w:tcPr>
            <w:tcW w:w="333" w:type="dxa"/>
          </w:tcPr>
          <w:p w:rsidR="009C36B4" w:rsidRPr="006A0144" w:rsidRDefault="009C36B4" w:rsidP="009C36B4">
            <w:pPr>
              <w:spacing w:after="0" w:line="240" w:lineRule="auto"/>
              <w:rPr>
                <w:sz w:val="20"/>
              </w:rPr>
            </w:pPr>
            <w:r w:rsidRPr="006A0144">
              <w:rPr>
                <w:sz w:val="20"/>
              </w:rPr>
              <w:t>f</w:t>
            </w:r>
          </w:p>
        </w:tc>
        <w:tc>
          <w:tcPr>
            <w:tcW w:w="338" w:type="dxa"/>
          </w:tcPr>
          <w:p w:rsidR="009C36B4" w:rsidRPr="006A0144" w:rsidRDefault="009C36B4" w:rsidP="009C36B4">
            <w:pPr>
              <w:spacing w:after="0" w:line="240" w:lineRule="auto"/>
              <w:rPr>
                <w:sz w:val="20"/>
              </w:rPr>
            </w:pPr>
            <w:r w:rsidRPr="006A0144">
              <w:rPr>
                <w:sz w:val="20"/>
              </w:rPr>
              <w:t>g</w:t>
            </w:r>
          </w:p>
        </w:tc>
        <w:tc>
          <w:tcPr>
            <w:tcW w:w="338" w:type="dxa"/>
          </w:tcPr>
          <w:p w:rsidR="009C36B4" w:rsidRPr="006A0144" w:rsidRDefault="009C36B4" w:rsidP="009C36B4">
            <w:pPr>
              <w:spacing w:after="0" w:line="240" w:lineRule="auto"/>
              <w:rPr>
                <w:sz w:val="20"/>
              </w:rPr>
            </w:pPr>
            <w:r w:rsidRPr="006A0144">
              <w:rPr>
                <w:sz w:val="20"/>
              </w:rPr>
              <w:t>h</w:t>
            </w:r>
          </w:p>
        </w:tc>
        <w:tc>
          <w:tcPr>
            <w:tcW w:w="321" w:type="dxa"/>
          </w:tcPr>
          <w:p w:rsidR="009C36B4" w:rsidRPr="006A0144" w:rsidRDefault="009C36B4" w:rsidP="009C36B4">
            <w:pPr>
              <w:spacing w:after="0" w:line="240" w:lineRule="auto"/>
              <w:rPr>
                <w:sz w:val="20"/>
              </w:rPr>
            </w:pPr>
            <w:r w:rsidRPr="006A0144">
              <w:rPr>
                <w:sz w:val="20"/>
              </w:rPr>
              <w:t>i</w:t>
            </w:r>
          </w:p>
        </w:tc>
        <w:tc>
          <w:tcPr>
            <w:tcW w:w="321" w:type="dxa"/>
          </w:tcPr>
          <w:p w:rsidR="009C36B4" w:rsidRPr="006A0144" w:rsidRDefault="009C36B4" w:rsidP="009C36B4">
            <w:pPr>
              <w:spacing w:after="0" w:line="240" w:lineRule="auto"/>
              <w:rPr>
                <w:sz w:val="20"/>
              </w:rPr>
            </w:pPr>
            <w:r w:rsidRPr="006A0144">
              <w:rPr>
                <w:sz w:val="20"/>
              </w:rPr>
              <w:t>j</w:t>
            </w:r>
          </w:p>
        </w:tc>
        <w:tc>
          <w:tcPr>
            <w:tcW w:w="321" w:type="dxa"/>
          </w:tcPr>
          <w:p w:rsidR="009C36B4" w:rsidRPr="006A0144" w:rsidRDefault="009C36B4" w:rsidP="009C36B4">
            <w:pPr>
              <w:spacing w:after="0" w:line="240" w:lineRule="auto"/>
              <w:rPr>
                <w:sz w:val="20"/>
              </w:rPr>
            </w:pPr>
            <w:r w:rsidRPr="006A0144">
              <w:rPr>
                <w:sz w:val="20"/>
              </w:rPr>
              <w:t>k</w:t>
            </w:r>
          </w:p>
        </w:tc>
        <w:tc>
          <w:tcPr>
            <w:tcW w:w="321" w:type="dxa"/>
          </w:tcPr>
          <w:p w:rsidR="009C36B4" w:rsidRPr="006A0144" w:rsidRDefault="009C36B4" w:rsidP="009C36B4">
            <w:pPr>
              <w:pStyle w:val="Title"/>
              <w:jc w:val="left"/>
              <w:rPr>
                <w:b w:val="0"/>
                <w:caps/>
                <w:sz w:val="22"/>
                <w:szCs w:val="22"/>
              </w:rPr>
            </w:pPr>
            <w:r w:rsidRPr="006A0144">
              <w:rPr>
                <w:b w:val="0"/>
                <w:sz w:val="22"/>
                <w:szCs w:val="22"/>
              </w:rPr>
              <w:t>l</w:t>
            </w:r>
          </w:p>
        </w:tc>
      </w:tr>
      <w:tr w:rsidR="009C36B4" w:rsidRPr="006A0144" w:rsidTr="009C36B4">
        <w:trPr>
          <w:trHeight w:val="263"/>
        </w:trPr>
        <w:tc>
          <w:tcPr>
            <w:tcW w:w="336" w:type="dxa"/>
          </w:tcPr>
          <w:p w:rsidR="009C36B4" w:rsidRPr="006A0144" w:rsidRDefault="009C36B4" w:rsidP="009C36B4">
            <w:pPr>
              <w:spacing w:after="0" w:line="240" w:lineRule="auto"/>
              <w:rPr>
                <w:sz w:val="20"/>
              </w:rPr>
            </w:pPr>
            <w:r w:rsidRPr="006A0144">
              <w:rPr>
                <w:sz w:val="20"/>
              </w:rPr>
              <w:t>X</w:t>
            </w:r>
          </w:p>
        </w:tc>
        <w:tc>
          <w:tcPr>
            <w:tcW w:w="336" w:type="dxa"/>
          </w:tcPr>
          <w:p w:rsidR="009C36B4" w:rsidRPr="006A0144" w:rsidRDefault="009C36B4" w:rsidP="009C36B4">
            <w:pPr>
              <w:spacing w:after="0" w:line="240" w:lineRule="auto"/>
              <w:rPr>
                <w:sz w:val="20"/>
              </w:rPr>
            </w:pPr>
          </w:p>
        </w:tc>
        <w:tc>
          <w:tcPr>
            <w:tcW w:w="335" w:type="dxa"/>
          </w:tcPr>
          <w:p w:rsidR="009C36B4" w:rsidRPr="006A0144" w:rsidRDefault="009C36B4" w:rsidP="009C36B4">
            <w:pPr>
              <w:spacing w:after="0" w:line="240" w:lineRule="auto"/>
              <w:rPr>
                <w:sz w:val="20"/>
              </w:rPr>
            </w:pPr>
            <w:r w:rsidRPr="006A0144">
              <w:rPr>
                <w:sz w:val="20"/>
              </w:rPr>
              <w:t>X</w:t>
            </w:r>
          </w:p>
        </w:tc>
        <w:tc>
          <w:tcPr>
            <w:tcW w:w="337" w:type="dxa"/>
          </w:tcPr>
          <w:p w:rsidR="009C36B4" w:rsidRPr="006A0144" w:rsidRDefault="009C36B4" w:rsidP="009C36B4">
            <w:pPr>
              <w:spacing w:after="0" w:line="240" w:lineRule="auto"/>
              <w:rPr>
                <w:sz w:val="20"/>
              </w:rPr>
            </w:pPr>
            <w:r w:rsidRPr="006A0144">
              <w:rPr>
                <w:sz w:val="20"/>
              </w:rPr>
              <w:t>X</w:t>
            </w:r>
          </w:p>
        </w:tc>
        <w:tc>
          <w:tcPr>
            <w:tcW w:w="334" w:type="dxa"/>
          </w:tcPr>
          <w:p w:rsidR="009C36B4" w:rsidRPr="006A0144" w:rsidRDefault="009C36B4" w:rsidP="009C36B4">
            <w:pPr>
              <w:spacing w:after="0" w:line="240" w:lineRule="auto"/>
              <w:rPr>
                <w:sz w:val="20"/>
              </w:rPr>
            </w:pPr>
          </w:p>
        </w:tc>
        <w:tc>
          <w:tcPr>
            <w:tcW w:w="333" w:type="dxa"/>
          </w:tcPr>
          <w:p w:rsidR="009C36B4" w:rsidRPr="006A0144" w:rsidRDefault="009C36B4" w:rsidP="009C36B4">
            <w:pPr>
              <w:spacing w:after="0" w:line="240" w:lineRule="auto"/>
              <w:rPr>
                <w:sz w:val="20"/>
              </w:rPr>
            </w:pPr>
            <w:r w:rsidRPr="006A0144">
              <w:rPr>
                <w:sz w:val="20"/>
              </w:rPr>
              <w:t>X</w:t>
            </w:r>
          </w:p>
        </w:tc>
        <w:tc>
          <w:tcPr>
            <w:tcW w:w="338" w:type="dxa"/>
          </w:tcPr>
          <w:p w:rsidR="009C36B4" w:rsidRPr="006A0144" w:rsidRDefault="009C36B4" w:rsidP="009C36B4">
            <w:pPr>
              <w:spacing w:after="0" w:line="240" w:lineRule="auto"/>
              <w:rPr>
                <w:sz w:val="20"/>
              </w:rPr>
            </w:pPr>
          </w:p>
        </w:tc>
        <w:tc>
          <w:tcPr>
            <w:tcW w:w="338" w:type="dxa"/>
          </w:tcPr>
          <w:p w:rsidR="009C36B4" w:rsidRPr="006A0144" w:rsidRDefault="009C36B4" w:rsidP="009C36B4">
            <w:pPr>
              <w:spacing w:after="0" w:line="240" w:lineRule="auto"/>
              <w:rPr>
                <w:sz w:val="20"/>
              </w:rPr>
            </w:pPr>
          </w:p>
        </w:tc>
        <w:tc>
          <w:tcPr>
            <w:tcW w:w="321" w:type="dxa"/>
          </w:tcPr>
          <w:p w:rsidR="009C36B4" w:rsidRPr="006A0144" w:rsidRDefault="009C36B4" w:rsidP="009C36B4">
            <w:pPr>
              <w:spacing w:after="0" w:line="240" w:lineRule="auto"/>
              <w:rPr>
                <w:sz w:val="20"/>
              </w:rPr>
            </w:pPr>
          </w:p>
        </w:tc>
        <w:tc>
          <w:tcPr>
            <w:tcW w:w="321" w:type="dxa"/>
          </w:tcPr>
          <w:p w:rsidR="009C36B4" w:rsidRPr="006A0144" w:rsidRDefault="009C36B4" w:rsidP="009C36B4">
            <w:pPr>
              <w:spacing w:after="0" w:line="240" w:lineRule="auto"/>
              <w:rPr>
                <w:sz w:val="20"/>
              </w:rPr>
            </w:pPr>
          </w:p>
        </w:tc>
        <w:tc>
          <w:tcPr>
            <w:tcW w:w="321" w:type="dxa"/>
          </w:tcPr>
          <w:p w:rsidR="009C36B4" w:rsidRPr="006A0144" w:rsidRDefault="009C36B4" w:rsidP="009C36B4">
            <w:pPr>
              <w:spacing w:after="0" w:line="240" w:lineRule="auto"/>
              <w:rPr>
                <w:sz w:val="20"/>
              </w:rPr>
            </w:pPr>
          </w:p>
        </w:tc>
        <w:tc>
          <w:tcPr>
            <w:tcW w:w="321" w:type="dxa"/>
          </w:tcPr>
          <w:p w:rsidR="009C36B4" w:rsidRPr="006A0144" w:rsidRDefault="009C36B4" w:rsidP="009C36B4">
            <w:pPr>
              <w:pStyle w:val="Title"/>
              <w:jc w:val="left"/>
              <w:rPr>
                <w:b w:val="0"/>
                <w:caps/>
                <w:sz w:val="22"/>
                <w:szCs w:val="22"/>
              </w:rPr>
            </w:pPr>
          </w:p>
        </w:tc>
      </w:tr>
    </w:tbl>
    <w:p w:rsidR="00F50FAD" w:rsidRDefault="00F50FAD" w:rsidP="00F50FAD">
      <w:pPr>
        <w:spacing w:after="0"/>
        <w:jc w:val="both"/>
        <w:rPr>
          <w:rFonts w:cs="Calibri"/>
          <w:b/>
          <w:shd w:val="clear" w:color="auto" w:fill="FFFFFF"/>
        </w:rPr>
      </w:pPr>
    </w:p>
    <w:p w:rsidR="00F50FAD" w:rsidRDefault="00F50FAD" w:rsidP="00F50FAD">
      <w:pPr>
        <w:spacing w:after="0"/>
        <w:jc w:val="both"/>
        <w:rPr>
          <w:rFonts w:cs="Calibri"/>
          <w:b/>
          <w:shd w:val="clear" w:color="auto" w:fill="FFFFFF"/>
        </w:rPr>
      </w:pPr>
    </w:p>
    <w:p w:rsidR="00F50FAD" w:rsidRDefault="00F50FAD" w:rsidP="00F50FAD">
      <w:pPr>
        <w:spacing w:after="0"/>
        <w:jc w:val="both"/>
        <w:rPr>
          <w:rFonts w:cs="Calibri"/>
          <w:b/>
          <w:shd w:val="clear" w:color="auto" w:fill="FFFFFF"/>
        </w:rPr>
      </w:pPr>
    </w:p>
    <w:p w:rsidR="00F50FAD" w:rsidRPr="00EE74C3" w:rsidRDefault="00F50FAD" w:rsidP="00F50FAD">
      <w:pPr>
        <w:spacing w:after="0" w:line="240" w:lineRule="auto"/>
        <w:jc w:val="both"/>
        <w:rPr>
          <w:rFonts w:cs="Calibri"/>
          <w:b/>
          <w:shd w:val="clear" w:color="auto" w:fill="FFFFFF"/>
        </w:rPr>
      </w:pPr>
      <w:r w:rsidRPr="00EE74C3">
        <w:rPr>
          <w:rFonts w:cs="Calibri"/>
          <w:b/>
          <w:shd w:val="clear" w:color="auto" w:fill="FFFFFF"/>
        </w:rPr>
        <w:t xml:space="preserve">Course Objectives: </w:t>
      </w:r>
    </w:p>
    <w:p w:rsidR="00F50FAD" w:rsidRPr="00EE74C3" w:rsidRDefault="00F50FAD" w:rsidP="00F50FAD">
      <w:pPr>
        <w:spacing w:after="0" w:line="240" w:lineRule="auto"/>
        <w:jc w:val="both"/>
        <w:rPr>
          <w:rFonts w:cs="Calibri"/>
          <w:shd w:val="clear" w:color="auto" w:fill="FFFFFF"/>
        </w:rPr>
      </w:pPr>
      <w:r w:rsidRPr="00EE74C3">
        <w:rPr>
          <w:rFonts w:cs="Calibri"/>
          <w:shd w:val="clear" w:color="auto" w:fill="FFFFFF"/>
        </w:rPr>
        <w:t>To enable the student to</w:t>
      </w:r>
    </w:p>
    <w:p w:rsidR="00F50FAD" w:rsidRPr="002F0DE3" w:rsidRDefault="00F50FAD" w:rsidP="00641D21">
      <w:pPr>
        <w:pStyle w:val="ListParagraph"/>
        <w:numPr>
          <w:ilvl w:val="0"/>
          <w:numId w:val="215"/>
        </w:numPr>
        <w:spacing w:after="0" w:line="240" w:lineRule="auto"/>
        <w:jc w:val="both"/>
        <w:rPr>
          <w:rFonts w:cs="Calibri"/>
          <w:shd w:val="clear" w:color="auto" w:fill="FFFFFF"/>
        </w:rPr>
      </w:pPr>
      <w:r w:rsidRPr="002F0DE3">
        <w:rPr>
          <w:rFonts w:cs="Calibri"/>
          <w:shd w:val="clear" w:color="auto" w:fill="FFFFFF"/>
        </w:rPr>
        <w:t xml:space="preserve">Know how to estimate population for the forthcoming decades and estimate head loss in water distribution pipe networks </w:t>
      </w:r>
    </w:p>
    <w:p w:rsidR="00F50FAD" w:rsidRPr="002F0DE3" w:rsidRDefault="00F50FAD" w:rsidP="00641D21">
      <w:pPr>
        <w:pStyle w:val="ListParagraph"/>
        <w:numPr>
          <w:ilvl w:val="0"/>
          <w:numId w:val="215"/>
        </w:numPr>
        <w:spacing w:after="0" w:line="240" w:lineRule="auto"/>
        <w:jc w:val="both"/>
        <w:rPr>
          <w:rFonts w:cs="Calibri"/>
          <w:shd w:val="clear" w:color="auto" w:fill="FFFFFF"/>
        </w:rPr>
      </w:pPr>
      <w:r w:rsidRPr="002F0DE3">
        <w:rPr>
          <w:rFonts w:cs="Calibri"/>
          <w:shd w:val="clear" w:color="auto" w:fill="FFFFFF"/>
        </w:rPr>
        <w:t>Know the design aspects and analysis of water distribution system</w:t>
      </w:r>
    </w:p>
    <w:p w:rsidR="00F50FAD" w:rsidRPr="002F0DE3" w:rsidRDefault="00F50FAD" w:rsidP="00641D21">
      <w:pPr>
        <w:pStyle w:val="ListParagraph"/>
        <w:numPr>
          <w:ilvl w:val="0"/>
          <w:numId w:val="215"/>
        </w:numPr>
        <w:spacing w:after="0" w:line="240" w:lineRule="auto"/>
        <w:jc w:val="both"/>
        <w:rPr>
          <w:rFonts w:cs="Calibri"/>
          <w:shd w:val="clear" w:color="auto" w:fill="FFFFFF"/>
        </w:rPr>
      </w:pPr>
      <w:r w:rsidRPr="002F0DE3">
        <w:rPr>
          <w:rFonts w:cs="Calibri"/>
          <w:shd w:val="clear" w:color="auto" w:fill="FFFFFF"/>
        </w:rPr>
        <w:t>Know the wastewater collection and characterisation and sewage treatment method</w:t>
      </w:r>
    </w:p>
    <w:p w:rsidR="00F50FAD" w:rsidRPr="002F0DE3" w:rsidRDefault="00F50FAD" w:rsidP="00641D21">
      <w:pPr>
        <w:pStyle w:val="ListParagraph"/>
        <w:numPr>
          <w:ilvl w:val="0"/>
          <w:numId w:val="215"/>
        </w:numPr>
        <w:spacing w:after="0" w:line="240" w:lineRule="auto"/>
        <w:jc w:val="both"/>
        <w:rPr>
          <w:rFonts w:cs="Calibri"/>
          <w:shd w:val="clear" w:color="auto" w:fill="FFFFFF"/>
        </w:rPr>
      </w:pPr>
      <w:r w:rsidRPr="002F0DE3">
        <w:rPr>
          <w:rFonts w:cs="Calibri"/>
          <w:shd w:val="clear" w:color="auto" w:fill="FFFFFF"/>
        </w:rPr>
        <w:t>Know the layout and general outline of treatment units in a municipal wastewater treatment plant.</w:t>
      </w:r>
    </w:p>
    <w:p w:rsidR="00F50FAD" w:rsidRPr="002F0DE3" w:rsidRDefault="00F50FAD" w:rsidP="00641D21">
      <w:pPr>
        <w:pStyle w:val="ListParagraph"/>
        <w:numPr>
          <w:ilvl w:val="0"/>
          <w:numId w:val="215"/>
        </w:numPr>
        <w:spacing w:after="0" w:line="240" w:lineRule="auto"/>
        <w:jc w:val="both"/>
        <w:rPr>
          <w:rFonts w:cs="Calibri"/>
          <w:shd w:val="clear" w:color="auto" w:fill="FFFFFF"/>
        </w:rPr>
      </w:pPr>
      <w:r w:rsidRPr="002F0DE3">
        <w:rPr>
          <w:rFonts w:cs="Calibri"/>
          <w:shd w:val="clear" w:color="auto" w:fill="FFFFFF"/>
        </w:rPr>
        <w:t xml:space="preserve">To know the design aspects and principles involved in basic treatment processes </w:t>
      </w:r>
    </w:p>
    <w:p w:rsidR="00F50FAD" w:rsidRPr="002F0DE3" w:rsidRDefault="00F50FAD" w:rsidP="00641D21">
      <w:pPr>
        <w:pStyle w:val="ListParagraph"/>
        <w:numPr>
          <w:ilvl w:val="0"/>
          <w:numId w:val="215"/>
        </w:numPr>
        <w:spacing w:after="0" w:line="240" w:lineRule="auto"/>
        <w:jc w:val="both"/>
        <w:rPr>
          <w:rFonts w:cs="Calibri"/>
          <w:b/>
          <w:shd w:val="clear" w:color="auto" w:fill="FFFFFF"/>
        </w:rPr>
      </w:pPr>
      <w:r w:rsidRPr="002F0DE3">
        <w:rPr>
          <w:rFonts w:cs="Calibri"/>
          <w:shd w:val="clear" w:color="auto" w:fill="FFFFFF"/>
        </w:rPr>
        <w:t>To study the collection, classification, transportation and treatment of solid waste.</w:t>
      </w:r>
    </w:p>
    <w:p w:rsidR="00F50FAD" w:rsidRPr="00EE74C3" w:rsidRDefault="00F50FAD" w:rsidP="00F50FAD">
      <w:pPr>
        <w:spacing w:after="0" w:line="240" w:lineRule="auto"/>
        <w:jc w:val="both"/>
        <w:rPr>
          <w:rFonts w:cs="Calibri"/>
          <w:shd w:val="clear" w:color="auto" w:fill="FFFFFF"/>
        </w:rPr>
      </w:pPr>
    </w:p>
    <w:p w:rsidR="00F50FAD" w:rsidRPr="00EE74C3" w:rsidRDefault="00F50FAD" w:rsidP="00F50FAD">
      <w:pPr>
        <w:spacing w:after="0" w:line="240" w:lineRule="auto"/>
        <w:jc w:val="both"/>
        <w:rPr>
          <w:rFonts w:cs="Calibri"/>
          <w:b/>
          <w:shd w:val="clear" w:color="auto" w:fill="FFFFFF"/>
        </w:rPr>
      </w:pPr>
      <w:r w:rsidRPr="00EE74C3">
        <w:rPr>
          <w:rFonts w:cs="Calibri"/>
          <w:b/>
          <w:shd w:val="clear" w:color="auto" w:fill="FFFFFF"/>
        </w:rPr>
        <w:t xml:space="preserve">Course Outcomes: </w:t>
      </w:r>
    </w:p>
    <w:p w:rsidR="00F50FAD" w:rsidRPr="00EE74C3" w:rsidRDefault="00F50FAD" w:rsidP="00F50FAD">
      <w:pPr>
        <w:spacing w:after="0" w:line="240" w:lineRule="auto"/>
        <w:jc w:val="both"/>
        <w:rPr>
          <w:rFonts w:cs="Calibri"/>
          <w:shd w:val="clear" w:color="auto" w:fill="FFFFFF"/>
        </w:rPr>
      </w:pPr>
      <w:r w:rsidRPr="00EE74C3">
        <w:rPr>
          <w:rFonts w:cs="Calibri"/>
          <w:shd w:val="clear" w:color="auto" w:fill="FFFFFF"/>
        </w:rPr>
        <w:t>At the end of the course, the student should have learnt:</w:t>
      </w:r>
    </w:p>
    <w:p w:rsidR="00F50FAD" w:rsidRPr="002F0DE3" w:rsidRDefault="00F50FAD" w:rsidP="00641D21">
      <w:pPr>
        <w:pStyle w:val="ListParagraph"/>
        <w:numPr>
          <w:ilvl w:val="0"/>
          <w:numId w:val="216"/>
        </w:numPr>
        <w:spacing w:after="0" w:line="240" w:lineRule="auto"/>
        <w:jc w:val="both"/>
        <w:rPr>
          <w:rFonts w:cs="Calibri"/>
          <w:shd w:val="clear" w:color="auto" w:fill="FFFFFF"/>
        </w:rPr>
      </w:pPr>
      <w:r w:rsidRPr="002F0DE3">
        <w:rPr>
          <w:rFonts w:cs="Calibri"/>
          <w:shd w:val="clear" w:color="auto" w:fill="FFFFFF"/>
        </w:rPr>
        <w:t xml:space="preserve">how to design the treatment units based on the population estimation </w:t>
      </w:r>
    </w:p>
    <w:p w:rsidR="00F50FAD" w:rsidRPr="002F0DE3" w:rsidRDefault="00F50FAD" w:rsidP="00641D21">
      <w:pPr>
        <w:pStyle w:val="ListParagraph"/>
        <w:numPr>
          <w:ilvl w:val="0"/>
          <w:numId w:val="216"/>
        </w:numPr>
        <w:spacing w:after="0" w:line="240" w:lineRule="auto"/>
        <w:jc w:val="both"/>
        <w:rPr>
          <w:rFonts w:cs="Calibri"/>
          <w:shd w:val="clear" w:color="auto" w:fill="FFFFFF"/>
        </w:rPr>
      </w:pPr>
      <w:r w:rsidRPr="002F0DE3">
        <w:rPr>
          <w:rFonts w:cs="Calibri"/>
          <w:shd w:val="clear" w:color="auto" w:fill="FFFFFF"/>
        </w:rPr>
        <w:t xml:space="preserve">basics involved in a water supply network. </w:t>
      </w:r>
    </w:p>
    <w:p w:rsidR="00F50FAD" w:rsidRPr="002F0DE3" w:rsidRDefault="00F50FAD" w:rsidP="00641D21">
      <w:pPr>
        <w:pStyle w:val="ListParagraph"/>
        <w:numPr>
          <w:ilvl w:val="0"/>
          <w:numId w:val="216"/>
        </w:numPr>
        <w:spacing w:after="0" w:line="240" w:lineRule="auto"/>
        <w:jc w:val="both"/>
        <w:rPr>
          <w:rFonts w:cs="Calibri"/>
          <w:shd w:val="clear" w:color="auto" w:fill="FFFFFF"/>
        </w:rPr>
      </w:pPr>
      <w:r w:rsidRPr="002F0DE3">
        <w:rPr>
          <w:rFonts w:cs="Calibri"/>
          <w:shd w:val="clear" w:color="auto" w:fill="FFFFFF"/>
        </w:rPr>
        <w:t>Collection of sewage and treatment of sewage water</w:t>
      </w:r>
    </w:p>
    <w:p w:rsidR="00F50FAD" w:rsidRPr="002F0DE3" w:rsidRDefault="00F50FAD" w:rsidP="00641D21">
      <w:pPr>
        <w:pStyle w:val="ListParagraph"/>
        <w:numPr>
          <w:ilvl w:val="0"/>
          <w:numId w:val="216"/>
        </w:numPr>
        <w:spacing w:after="0" w:line="240" w:lineRule="auto"/>
        <w:jc w:val="both"/>
        <w:rPr>
          <w:rFonts w:cs="Calibri"/>
          <w:shd w:val="clear" w:color="auto" w:fill="FFFFFF"/>
        </w:rPr>
      </w:pPr>
      <w:r w:rsidRPr="002F0DE3">
        <w:rPr>
          <w:rFonts w:cs="Calibri"/>
          <w:shd w:val="clear" w:color="auto" w:fill="FFFFFF"/>
        </w:rPr>
        <w:t>To understand the basic phenomenon/ units involved in the treatment plants.</w:t>
      </w:r>
    </w:p>
    <w:p w:rsidR="00F50FAD" w:rsidRPr="002F0DE3" w:rsidRDefault="00F50FAD" w:rsidP="00641D21">
      <w:pPr>
        <w:pStyle w:val="ListParagraph"/>
        <w:numPr>
          <w:ilvl w:val="0"/>
          <w:numId w:val="216"/>
        </w:numPr>
        <w:spacing w:after="0" w:line="240" w:lineRule="auto"/>
        <w:jc w:val="both"/>
        <w:rPr>
          <w:rFonts w:cs="Calibri"/>
          <w:shd w:val="clear" w:color="auto" w:fill="FFFFFF"/>
        </w:rPr>
      </w:pPr>
      <w:r w:rsidRPr="002F0DE3">
        <w:rPr>
          <w:rFonts w:cs="Calibri"/>
          <w:shd w:val="clear" w:color="auto" w:fill="FFFFFF"/>
        </w:rPr>
        <w:t>To understand the basic treatment processes involved in treating water</w:t>
      </w:r>
    </w:p>
    <w:p w:rsidR="00F50FAD" w:rsidRPr="002F0DE3" w:rsidRDefault="00F50FAD" w:rsidP="00641D21">
      <w:pPr>
        <w:pStyle w:val="ListParagraph"/>
        <w:numPr>
          <w:ilvl w:val="0"/>
          <w:numId w:val="216"/>
        </w:numPr>
        <w:spacing w:after="0" w:line="240" w:lineRule="auto"/>
        <w:jc w:val="both"/>
        <w:rPr>
          <w:rFonts w:cs="Calibri"/>
          <w:shd w:val="clear" w:color="auto" w:fill="FFFFFF"/>
        </w:rPr>
      </w:pPr>
      <w:r w:rsidRPr="002F0DE3">
        <w:rPr>
          <w:rFonts w:cs="Calibri"/>
          <w:shd w:val="clear" w:color="auto" w:fill="FFFFFF"/>
        </w:rPr>
        <w:t>About solid waste management and low cost treatment technologies</w:t>
      </w:r>
    </w:p>
    <w:p w:rsidR="00F50FAD" w:rsidRPr="00EE74C3" w:rsidRDefault="00F50FAD" w:rsidP="00F50FAD">
      <w:pPr>
        <w:spacing w:after="0" w:line="240" w:lineRule="auto"/>
        <w:jc w:val="both"/>
        <w:rPr>
          <w:rFonts w:cs="Calibri"/>
          <w:shd w:val="clear" w:color="auto" w:fill="FFFFFF"/>
        </w:rPr>
      </w:pPr>
    </w:p>
    <w:p w:rsidR="00F50FAD" w:rsidRPr="00EE74C3" w:rsidRDefault="00F50FAD" w:rsidP="00F50FAD">
      <w:pPr>
        <w:spacing w:after="0" w:line="240" w:lineRule="auto"/>
        <w:jc w:val="both"/>
        <w:rPr>
          <w:rFonts w:cs="Calibri"/>
          <w:b/>
          <w:shd w:val="clear" w:color="auto" w:fill="FFFFFF"/>
        </w:rPr>
      </w:pPr>
      <w:r w:rsidRPr="00EE74C3">
        <w:rPr>
          <w:rFonts w:cs="Calibri"/>
          <w:b/>
          <w:shd w:val="clear" w:color="auto" w:fill="FFFFFF"/>
        </w:rPr>
        <w:t xml:space="preserve">UNIT – I </w:t>
      </w:r>
    </w:p>
    <w:p w:rsidR="00F50FAD" w:rsidRPr="00EE74C3" w:rsidRDefault="00F50FAD" w:rsidP="00F50FAD">
      <w:pPr>
        <w:spacing w:after="0" w:line="240" w:lineRule="auto"/>
        <w:jc w:val="both"/>
        <w:rPr>
          <w:rFonts w:cs="Calibri"/>
          <w:shd w:val="clear" w:color="auto" w:fill="FFFFFF"/>
        </w:rPr>
      </w:pPr>
      <w:r w:rsidRPr="002F0DE3">
        <w:rPr>
          <w:rFonts w:cs="Calibri"/>
          <w:b/>
          <w:shd w:val="clear" w:color="auto" w:fill="FFFFFF"/>
        </w:rPr>
        <w:t>Introduction:</w:t>
      </w:r>
      <w:r w:rsidRPr="00EE74C3">
        <w:rPr>
          <w:rFonts w:cs="Calibri"/>
          <w:shd w:val="clear" w:color="auto" w:fill="FFFFFF"/>
        </w:rPr>
        <w:t xml:space="preserve"> – Protected water supply – Population forecasts, design period – water demand – factors affecting – fluctuations – fire demand – water quality and testing – drinking water standards - Waterborne diseases - Comparison from quality and quantity and other considerations – intakes – infiltration galleries.</w:t>
      </w:r>
    </w:p>
    <w:p w:rsidR="00F50FAD" w:rsidRPr="00EE74C3" w:rsidRDefault="00F50FAD" w:rsidP="00F50FAD">
      <w:pPr>
        <w:spacing w:after="0" w:line="240" w:lineRule="auto"/>
        <w:jc w:val="both"/>
        <w:rPr>
          <w:rFonts w:cs="Calibri"/>
          <w:shd w:val="clear" w:color="auto" w:fill="FFFFFF"/>
        </w:rPr>
      </w:pPr>
      <w:r w:rsidRPr="00EE74C3">
        <w:t xml:space="preserve">Present Scenario of Urban Sanitation in India- Basic Philosophy of Sewage Treatment- Sewerage and Sewage </w:t>
      </w:r>
      <w:r w:rsidRPr="002F0DE3">
        <w:rPr>
          <w:rFonts w:cs="Calibri"/>
          <w:shd w:val="clear" w:color="auto" w:fill="FFFFFF"/>
        </w:rPr>
        <w:t>Treatment</w:t>
      </w:r>
      <w:r w:rsidRPr="00EE74C3">
        <w:t xml:space="preserve"> Technology.</w:t>
      </w:r>
      <w:r w:rsidR="00E95D35">
        <w:t xml:space="preserve"> </w:t>
      </w:r>
      <w:r w:rsidRPr="00EE74C3">
        <w:t>Basic design considerations as per CPHEEO Manual for Sewerage Treatment.</w:t>
      </w:r>
    </w:p>
    <w:p w:rsidR="00F50FAD" w:rsidRDefault="00F50FAD" w:rsidP="00F50FAD">
      <w:pPr>
        <w:spacing w:after="0" w:line="240" w:lineRule="auto"/>
        <w:jc w:val="both"/>
        <w:rPr>
          <w:rFonts w:cs="Calibri"/>
          <w:b/>
          <w:shd w:val="clear" w:color="auto" w:fill="FFFFFF"/>
        </w:rPr>
      </w:pPr>
    </w:p>
    <w:p w:rsidR="00F50FAD" w:rsidRPr="00EE74C3" w:rsidRDefault="00F50FAD" w:rsidP="00F50FAD">
      <w:pPr>
        <w:spacing w:after="0" w:line="240" w:lineRule="auto"/>
        <w:jc w:val="both"/>
        <w:rPr>
          <w:rFonts w:cs="Calibri"/>
          <w:b/>
          <w:shd w:val="clear" w:color="auto" w:fill="FFFFFF"/>
        </w:rPr>
      </w:pPr>
      <w:r w:rsidRPr="00EE74C3">
        <w:rPr>
          <w:rFonts w:cs="Calibri"/>
          <w:b/>
          <w:shd w:val="clear" w:color="auto" w:fill="FFFFFF"/>
        </w:rPr>
        <w:t xml:space="preserve">UNIT-II </w:t>
      </w:r>
    </w:p>
    <w:p w:rsidR="00F50FAD" w:rsidRPr="00EE74C3" w:rsidRDefault="00F50FAD" w:rsidP="00F50FAD">
      <w:pPr>
        <w:spacing w:after="0" w:line="240" w:lineRule="auto"/>
        <w:jc w:val="both"/>
        <w:rPr>
          <w:rFonts w:cs="Calibri"/>
          <w:shd w:val="clear" w:color="auto" w:fill="FFFFFF"/>
        </w:rPr>
      </w:pPr>
      <w:r w:rsidRPr="002F0DE3">
        <w:rPr>
          <w:rFonts w:cs="Calibri"/>
          <w:b/>
          <w:shd w:val="clear" w:color="auto" w:fill="FFFFFF"/>
        </w:rPr>
        <w:t>Water distribution network analysis</w:t>
      </w:r>
      <w:r w:rsidRPr="00EE74C3">
        <w:rPr>
          <w:rFonts w:cs="Calibri"/>
          <w:shd w:val="clear" w:color="auto" w:fill="FFFFFF"/>
        </w:rPr>
        <w:t xml:space="preserve"> : Distribution systems – Requirements, Layout of Water distribution systems - Design procedures- Hardy Cross and equivalent pipe methods service reservoirs – joints, valves such as sluice valves, air valves, scour valves and check valves water meters – laying and testing of pipe lines – pump house.</w:t>
      </w:r>
    </w:p>
    <w:p w:rsidR="00F50FAD" w:rsidRPr="00EE74C3" w:rsidRDefault="00F50FAD" w:rsidP="00F50FAD">
      <w:pPr>
        <w:spacing w:after="0" w:line="240" w:lineRule="auto"/>
        <w:jc w:val="both"/>
        <w:rPr>
          <w:rFonts w:cs="Calibri"/>
          <w:b/>
          <w:shd w:val="clear" w:color="auto" w:fill="FFFFFF"/>
        </w:rPr>
      </w:pPr>
    </w:p>
    <w:p w:rsidR="00F50FAD" w:rsidRPr="00EE74C3" w:rsidRDefault="00F50FAD" w:rsidP="00F50FAD">
      <w:pPr>
        <w:spacing w:after="0" w:line="240" w:lineRule="auto"/>
        <w:jc w:val="both"/>
        <w:rPr>
          <w:rFonts w:cs="Calibri"/>
          <w:b/>
          <w:shd w:val="clear" w:color="auto" w:fill="FFFFFF"/>
        </w:rPr>
      </w:pPr>
      <w:r>
        <w:rPr>
          <w:rFonts w:cs="Calibri"/>
          <w:b/>
          <w:shd w:val="clear" w:color="auto" w:fill="FFFFFF"/>
        </w:rPr>
        <w:br w:type="page"/>
      </w:r>
      <w:r w:rsidRPr="00EE74C3">
        <w:rPr>
          <w:rFonts w:cs="Calibri"/>
          <w:b/>
          <w:shd w:val="clear" w:color="auto" w:fill="FFFFFF"/>
        </w:rPr>
        <w:lastRenderedPageBreak/>
        <w:t>UNIT-III</w:t>
      </w:r>
    </w:p>
    <w:p w:rsidR="00F50FAD" w:rsidRPr="00EE74C3" w:rsidRDefault="00F50FAD" w:rsidP="00F50FAD">
      <w:pPr>
        <w:spacing w:after="0" w:line="240" w:lineRule="auto"/>
        <w:jc w:val="both"/>
        <w:rPr>
          <w:rFonts w:cs="Calibri"/>
          <w:shd w:val="clear" w:color="auto" w:fill="FFFFFF"/>
        </w:rPr>
      </w:pPr>
      <w:r w:rsidRPr="002F0DE3">
        <w:rPr>
          <w:rFonts w:cs="Calibri"/>
          <w:b/>
          <w:shd w:val="clear" w:color="auto" w:fill="FFFFFF"/>
        </w:rPr>
        <w:t>Waste water collection and characterstics</w:t>
      </w:r>
      <w:r w:rsidRPr="00EE74C3">
        <w:rPr>
          <w:rFonts w:cs="Calibri"/>
          <w:shd w:val="clear" w:color="auto" w:fill="FFFFFF"/>
        </w:rPr>
        <w:t>: Conservancy and water carriage systems – sewage and storm water estimation – time of concentration – storm water overflows combined flow – characteristics of sewage – cycles of decay – decomposition of sewage, examination of sewage – B.O.D. – C.O.D. equations.</w:t>
      </w:r>
    </w:p>
    <w:p w:rsidR="00F50FAD" w:rsidRPr="00EE74C3" w:rsidRDefault="00F50FAD" w:rsidP="00F50FAD">
      <w:pPr>
        <w:spacing w:after="0" w:line="240" w:lineRule="auto"/>
        <w:jc w:val="both"/>
        <w:rPr>
          <w:rFonts w:cs="Calibri"/>
          <w:shd w:val="clear" w:color="auto" w:fill="FFFFFF"/>
        </w:rPr>
      </w:pPr>
    </w:p>
    <w:p w:rsidR="00F50FAD" w:rsidRPr="00EE74C3" w:rsidRDefault="00F50FAD" w:rsidP="00F50FAD">
      <w:pPr>
        <w:spacing w:after="0" w:line="240" w:lineRule="auto"/>
        <w:jc w:val="both"/>
        <w:rPr>
          <w:rFonts w:cs="Calibri"/>
          <w:b/>
          <w:shd w:val="clear" w:color="auto" w:fill="FFFFFF"/>
        </w:rPr>
      </w:pPr>
      <w:r w:rsidRPr="00EE74C3">
        <w:rPr>
          <w:rFonts w:cs="Calibri"/>
          <w:b/>
          <w:shd w:val="clear" w:color="auto" w:fill="FFFFFF"/>
        </w:rPr>
        <w:t xml:space="preserve">UNIT IV </w:t>
      </w:r>
    </w:p>
    <w:p w:rsidR="00F50FAD" w:rsidRPr="00EE74C3" w:rsidRDefault="00F50FAD" w:rsidP="00F50FAD">
      <w:pPr>
        <w:spacing w:after="0" w:line="240" w:lineRule="auto"/>
        <w:jc w:val="both"/>
        <w:rPr>
          <w:rFonts w:cs="Calibri"/>
          <w:shd w:val="clear" w:color="auto" w:fill="FFFFFF"/>
        </w:rPr>
      </w:pPr>
      <w:r w:rsidRPr="002F0DE3">
        <w:rPr>
          <w:rFonts w:cs="Calibri"/>
          <w:b/>
          <w:shd w:val="clear" w:color="auto" w:fill="FFFFFF"/>
        </w:rPr>
        <w:t>Waste water treatment :</w:t>
      </w:r>
      <w:r w:rsidRPr="00EE74C3">
        <w:rPr>
          <w:rFonts w:cs="Calibri"/>
          <w:shd w:val="clear" w:color="auto" w:fill="FFFFFF"/>
        </w:rPr>
        <w:t xml:space="preserve"> Layout and general outline of various units in a waste water treatment plant – primary treatment design of screens – grit chambers – skimming tanks – sedimentation tanks – principles of design – biological treatment – trickling filters – standard and high rate – Construction and design of Oxidation ponds.</w:t>
      </w:r>
    </w:p>
    <w:p w:rsidR="00F50FAD" w:rsidRPr="00EE74C3" w:rsidRDefault="00F50FAD" w:rsidP="00F50FAD">
      <w:pPr>
        <w:spacing w:after="0" w:line="240" w:lineRule="auto"/>
        <w:jc w:val="both"/>
        <w:rPr>
          <w:rFonts w:cs="Calibri"/>
          <w:shd w:val="clear" w:color="auto" w:fill="FFFFFF"/>
        </w:rPr>
      </w:pPr>
    </w:p>
    <w:p w:rsidR="00F50FAD" w:rsidRPr="00EE74C3" w:rsidRDefault="00F50FAD" w:rsidP="00F50FAD">
      <w:pPr>
        <w:spacing w:after="0" w:line="240" w:lineRule="auto"/>
        <w:jc w:val="both"/>
        <w:rPr>
          <w:rFonts w:cs="Calibri"/>
          <w:b/>
          <w:shd w:val="clear" w:color="auto" w:fill="FFFFFF"/>
        </w:rPr>
      </w:pPr>
      <w:r w:rsidRPr="00EE74C3">
        <w:rPr>
          <w:rFonts w:cs="Calibri"/>
          <w:b/>
          <w:shd w:val="clear" w:color="auto" w:fill="FFFFFF"/>
        </w:rPr>
        <w:t>UNIT – V</w:t>
      </w:r>
    </w:p>
    <w:p w:rsidR="00F50FAD" w:rsidRPr="00EE74C3" w:rsidRDefault="00F50FAD" w:rsidP="00F50FAD">
      <w:pPr>
        <w:spacing w:after="0" w:line="240" w:lineRule="auto"/>
        <w:jc w:val="both"/>
        <w:rPr>
          <w:rFonts w:cs="Calibri"/>
          <w:shd w:val="clear" w:color="auto" w:fill="FFFFFF"/>
        </w:rPr>
      </w:pPr>
      <w:r w:rsidRPr="002F0DE3">
        <w:rPr>
          <w:rFonts w:cs="Calibri"/>
          <w:b/>
          <w:shd w:val="clear" w:color="auto" w:fill="FFFFFF"/>
        </w:rPr>
        <w:t>Water treatment: –</w:t>
      </w:r>
      <w:r w:rsidRPr="00EE74C3">
        <w:rPr>
          <w:rFonts w:cs="Calibri"/>
          <w:shd w:val="clear" w:color="auto" w:fill="FFFFFF"/>
        </w:rPr>
        <w:t xml:space="preserve">sedimentation – principles – design factors – coagulation flocculation clarifier design – coagulants – feeding arrangements </w:t>
      </w:r>
    </w:p>
    <w:p w:rsidR="00F50FAD" w:rsidRPr="00EE74C3" w:rsidRDefault="00F50FAD" w:rsidP="00F50FAD">
      <w:pPr>
        <w:spacing w:after="0" w:line="240" w:lineRule="auto"/>
        <w:jc w:val="both"/>
        <w:rPr>
          <w:rFonts w:cs="Calibri"/>
          <w:shd w:val="clear" w:color="auto" w:fill="FFFFFF"/>
        </w:rPr>
      </w:pPr>
      <w:r w:rsidRPr="00EE74C3">
        <w:rPr>
          <w:rFonts w:cs="Calibri"/>
          <w:shd w:val="clear" w:color="auto" w:fill="FFFFFF"/>
        </w:rPr>
        <w:t xml:space="preserve">FILTRATION AND CLORINATION: Filtration – theory – working of slow and rapid gravity filters – multimedia filters – design of filters – troubles in operation comparison of filters – disinfection – theory of chlorination, chlorine demand, and other disinfection practices- Miscellaneous treatment methods. </w:t>
      </w:r>
    </w:p>
    <w:p w:rsidR="00F50FAD" w:rsidRPr="00EE74C3" w:rsidRDefault="00F50FAD" w:rsidP="00F50FAD">
      <w:pPr>
        <w:spacing w:after="0" w:line="240" w:lineRule="auto"/>
        <w:jc w:val="both"/>
        <w:rPr>
          <w:rFonts w:cs="Calibri"/>
          <w:color w:val="FF0000"/>
          <w:shd w:val="clear" w:color="auto" w:fill="FFFFFF"/>
        </w:rPr>
      </w:pPr>
    </w:p>
    <w:p w:rsidR="00F50FAD" w:rsidRPr="00EE74C3" w:rsidRDefault="00F50FAD" w:rsidP="00F50FAD">
      <w:pPr>
        <w:spacing w:after="0" w:line="240" w:lineRule="auto"/>
        <w:jc w:val="both"/>
        <w:rPr>
          <w:rFonts w:cs="Calibri"/>
          <w:b/>
          <w:shd w:val="clear" w:color="auto" w:fill="FFFFFF"/>
        </w:rPr>
      </w:pPr>
      <w:r w:rsidRPr="00EE74C3">
        <w:rPr>
          <w:rFonts w:cs="Calibri"/>
          <w:b/>
          <w:shd w:val="clear" w:color="auto" w:fill="FFFFFF"/>
        </w:rPr>
        <w:t>UNIT – VI</w:t>
      </w:r>
    </w:p>
    <w:p w:rsidR="00F50FAD" w:rsidRPr="00EE74C3" w:rsidRDefault="00F50FAD" w:rsidP="00F50FAD">
      <w:pPr>
        <w:autoSpaceDE w:val="0"/>
        <w:autoSpaceDN w:val="0"/>
        <w:adjustRightInd w:val="0"/>
        <w:spacing w:after="0" w:line="240" w:lineRule="auto"/>
        <w:jc w:val="both"/>
        <w:rPr>
          <w:rFonts w:cs="Calibri"/>
          <w:shd w:val="clear" w:color="auto" w:fill="FFFFFF"/>
        </w:rPr>
      </w:pPr>
      <w:r w:rsidRPr="002F0DE3">
        <w:rPr>
          <w:rFonts w:cs="Calibri"/>
          <w:b/>
          <w:shd w:val="clear" w:color="auto" w:fill="FFFFFF"/>
        </w:rPr>
        <w:t>Solid waste</w:t>
      </w:r>
      <w:r w:rsidRPr="00EE74C3">
        <w:rPr>
          <w:rFonts w:cs="Calibri"/>
          <w:shd w:val="clear" w:color="auto" w:fill="FFFFFF"/>
        </w:rPr>
        <w:t xml:space="preserve"> - definition, sources, classification and characteristics, Generation and Quantification. Collection &amp; Transport-Collection equipments, systems of collection, transfer stations, bailing and compacting.</w:t>
      </w:r>
    </w:p>
    <w:p w:rsidR="00F50FAD" w:rsidRPr="00EE74C3" w:rsidRDefault="00F50FAD" w:rsidP="00F50FAD">
      <w:pPr>
        <w:spacing w:after="0" w:line="240" w:lineRule="auto"/>
        <w:jc w:val="both"/>
        <w:rPr>
          <w:rFonts w:cs="Calibri"/>
          <w:shd w:val="clear" w:color="auto" w:fill="FFFFFF"/>
        </w:rPr>
      </w:pPr>
    </w:p>
    <w:p w:rsidR="00F50FAD" w:rsidRPr="009006DF" w:rsidRDefault="00F50FAD" w:rsidP="00F50FAD">
      <w:pPr>
        <w:spacing w:after="0" w:line="240" w:lineRule="auto"/>
        <w:jc w:val="both"/>
        <w:rPr>
          <w:rFonts w:cs="Calibri"/>
          <w:b/>
          <w:bCs/>
          <w:sz w:val="24"/>
          <w:szCs w:val="24"/>
        </w:rPr>
      </w:pPr>
      <w:r w:rsidRPr="009006DF">
        <w:rPr>
          <w:rFonts w:cs="Calibri"/>
          <w:b/>
          <w:bCs/>
          <w:sz w:val="24"/>
          <w:szCs w:val="24"/>
          <w:bdr w:val="none" w:sz="0" w:space="0" w:color="auto" w:frame="1"/>
        </w:rPr>
        <w:t>TEXT BOOKS:</w:t>
      </w:r>
    </w:p>
    <w:p w:rsidR="00F50FAD" w:rsidRPr="002F0DE3" w:rsidRDefault="00F50FAD" w:rsidP="00641D21">
      <w:pPr>
        <w:pStyle w:val="ListParagraph"/>
        <w:numPr>
          <w:ilvl w:val="0"/>
          <w:numId w:val="217"/>
        </w:numPr>
        <w:spacing w:after="0" w:line="240" w:lineRule="auto"/>
        <w:jc w:val="both"/>
        <w:rPr>
          <w:rFonts w:cs="Calibri"/>
          <w:shd w:val="clear" w:color="auto" w:fill="FFFFFF"/>
        </w:rPr>
      </w:pPr>
      <w:r w:rsidRPr="002F0DE3">
        <w:rPr>
          <w:rFonts w:cs="Calibri"/>
          <w:shd w:val="clear" w:color="auto" w:fill="FFFFFF"/>
        </w:rPr>
        <w:t>Metcalf and Eddy- Wastewater Engineering, Tata McGraw Hill Publishing Company Ltd., New Delhi 2003.</w:t>
      </w:r>
    </w:p>
    <w:p w:rsidR="00F50FAD" w:rsidRPr="002F0DE3" w:rsidRDefault="00F50FAD" w:rsidP="00641D21">
      <w:pPr>
        <w:pStyle w:val="ListParagraph"/>
        <w:numPr>
          <w:ilvl w:val="0"/>
          <w:numId w:val="217"/>
        </w:numPr>
        <w:spacing w:after="0" w:line="240" w:lineRule="auto"/>
        <w:jc w:val="both"/>
        <w:rPr>
          <w:rFonts w:cs="Calibri"/>
          <w:shd w:val="clear" w:color="auto" w:fill="FFFFFF"/>
        </w:rPr>
      </w:pPr>
      <w:r w:rsidRPr="002F0DE3">
        <w:rPr>
          <w:rFonts w:cs="Calibri"/>
          <w:shd w:val="clear" w:color="auto" w:fill="FFFFFF"/>
        </w:rPr>
        <w:t>Karia G.L. and Christian R.A. “Wastewater Treatment Concepts and Design Approach” Prentice Hall of India Pvt., Ltd., New Delhi (2001).</w:t>
      </w:r>
    </w:p>
    <w:p w:rsidR="00F50FAD" w:rsidRPr="00EE74C3" w:rsidRDefault="00F50FAD" w:rsidP="00F50FAD">
      <w:pPr>
        <w:spacing w:after="0" w:line="240" w:lineRule="auto"/>
        <w:jc w:val="both"/>
        <w:rPr>
          <w:rFonts w:cs="Calibri"/>
          <w:shd w:val="clear" w:color="auto" w:fill="FFFFFF"/>
        </w:rPr>
      </w:pPr>
    </w:p>
    <w:p w:rsidR="00F50FAD" w:rsidRPr="009006DF" w:rsidRDefault="00F50FAD" w:rsidP="00F50FAD">
      <w:pPr>
        <w:spacing w:after="0" w:line="240" w:lineRule="auto"/>
        <w:jc w:val="both"/>
        <w:rPr>
          <w:rFonts w:cs="Calibri"/>
          <w:sz w:val="24"/>
          <w:szCs w:val="24"/>
          <w:shd w:val="clear" w:color="auto" w:fill="FFFFFF"/>
        </w:rPr>
      </w:pPr>
      <w:r w:rsidRPr="009006DF">
        <w:rPr>
          <w:rFonts w:cs="Calibri"/>
          <w:b/>
          <w:sz w:val="24"/>
          <w:szCs w:val="24"/>
        </w:rPr>
        <w:t>REFERENCE BOOKS:</w:t>
      </w:r>
      <w:r w:rsidRPr="009006DF">
        <w:rPr>
          <w:rFonts w:cs="Calibri"/>
          <w:sz w:val="24"/>
          <w:szCs w:val="24"/>
        </w:rPr>
        <w:t> </w:t>
      </w:r>
    </w:p>
    <w:p w:rsidR="00F50FAD" w:rsidRPr="002F0DE3" w:rsidRDefault="00F50FAD" w:rsidP="00641D21">
      <w:pPr>
        <w:pStyle w:val="ListParagraph"/>
        <w:numPr>
          <w:ilvl w:val="0"/>
          <w:numId w:val="218"/>
        </w:numPr>
        <w:spacing w:after="0" w:line="240" w:lineRule="auto"/>
        <w:jc w:val="both"/>
        <w:rPr>
          <w:rFonts w:cs="Calibri"/>
          <w:shd w:val="clear" w:color="auto" w:fill="FFFFFF"/>
        </w:rPr>
      </w:pPr>
      <w:r w:rsidRPr="002F0DE3">
        <w:rPr>
          <w:rFonts w:cs="Calibri"/>
          <w:shd w:val="clear" w:color="auto" w:fill="FFFFFF"/>
        </w:rPr>
        <w:t xml:space="preserve">Eckenfelder and 0' Conner - Biological Waste treatment. </w:t>
      </w:r>
    </w:p>
    <w:p w:rsidR="00F50FAD" w:rsidRPr="002F0DE3" w:rsidRDefault="00F50FAD" w:rsidP="00641D21">
      <w:pPr>
        <w:pStyle w:val="ListParagraph"/>
        <w:numPr>
          <w:ilvl w:val="0"/>
          <w:numId w:val="218"/>
        </w:numPr>
        <w:spacing w:after="0" w:line="240" w:lineRule="auto"/>
        <w:jc w:val="both"/>
        <w:rPr>
          <w:rFonts w:cs="Calibri"/>
          <w:shd w:val="clear" w:color="auto" w:fill="FFFFFF"/>
        </w:rPr>
      </w:pPr>
      <w:r w:rsidRPr="002F0DE3">
        <w:rPr>
          <w:rFonts w:cs="Calibri"/>
          <w:shd w:val="clear" w:color="auto" w:fill="FFFFFF"/>
        </w:rPr>
        <w:t>Gaudy – Advanced Waste Water treatment.</w:t>
      </w:r>
    </w:p>
    <w:p w:rsidR="00F50FAD" w:rsidRPr="002F0DE3" w:rsidRDefault="00F50FAD" w:rsidP="00641D21">
      <w:pPr>
        <w:pStyle w:val="ListParagraph"/>
        <w:numPr>
          <w:ilvl w:val="0"/>
          <w:numId w:val="218"/>
        </w:numPr>
        <w:spacing w:after="0" w:line="240" w:lineRule="auto"/>
        <w:jc w:val="both"/>
        <w:rPr>
          <w:rFonts w:cs="Calibri"/>
          <w:shd w:val="clear" w:color="auto" w:fill="FFFFFF"/>
        </w:rPr>
      </w:pPr>
      <w:r w:rsidRPr="002F0DE3">
        <w:rPr>
          <w:rFonts w:cs="Calibri"/>
          <w:shd w:val="clear" w:color="auto" w:fill="FFFFFF"/>
        </w:rPr>
        <w:t>Ramalho, R. S. 1983. Introduction to Wastewater Treatment Processes. New York: Academic Publishers.</w:t>
      </w:r>
    </w:p>
    <w:p w:rsidR="00F50FAD" w:rsidRPr="002F0DE3" w:rsidRDefault="00F50FAD" w:rsidP="00641D21">
      <w:pPr>
        <w:pStyle w:val="ListParagraph"/>
        <w:numPr>
          <w:ilvl w:val="0"/>
          <w:numId w:val="218"/>
        </w:numPr>
        <w:spacing w:after="0" w:line="240" w:lineRule="auto"/>
        <w:jc w:val="both"/>
        <w:rPr>
          <w:rFonts w:cs="Calibri"/>
          <w:shd w:val="clear" w:color="auto" w:fill="FFFFFF"/>
        </w:rPr>
      </w:pPr>
      <w:r w:rsidRPr="002F0DE3">
        <w:rPr>
          <w:rFonts w:cs="Calibri"/>
          <w:shd w:val="clear" w:color="auto" w:fill="FFFFFF"/>
        </w:rPr>
        <w:t xml:space="preserve">Santosh kumar Garg. “Sewage Disposal and Air Pollution Engineering” Khanna Publishers New Delhi 2006. </w:t>
      </w:r>
    </w:p>
    <w:p w:rsidR="00F50FAD" w:rsidRPr="002F0DE3" w:rsidRDefault="00F50FAD" w:rsidP="00641D21">
      <w:pPr>
        <w:pStyle w:val="ListParagraph"/>
        <w:numPr>
          <w:ilvl w:val="0"/>
          <w:numId w:val="218"/>
        </w:numPr>
        <w:shd w:val="clear" w:color="auto" w:fill="FFFFFF"/>
        <w:spacing w:after="0" w:line="240" w:lineRule="auto"/>
        <w:jc w:val="both"/>
        <w:rPr>
          <w:rFonts w:cs="Calibri"/>
          <w:shd w:val="clear" w:color="auto" w:fill="FFFFFF"/>
        </w:rPr>
      </w:pPr>
      <w:r w:rsidRPr="002F0DE3">
        <w:rPr>
          <w:rFonts w:cs="Calibri"/>
          <w:shd w:val="clear" w:color="auto" w:fill="FFFFFF"/>
        </w:rPr>
        <w:t xml:space="preserve">Punmia B. C. and Arunkumar Jain, “Environmental Engineering II”, Laxmi Publishers Pvt. Ltd, New Delhi, 2000. </w:t>
      </w:r>
    </w:p>
    <w:p w:rsidR="00F50FAD" w:rsidRPr="002F0DE3" w:rsidRDefault="00F50FAD" w:rsidP="00641D21">
      <w:pPr>
        <w:pStyle w:val="ListParagraph"/>
        <w:numPr>
          <w:ilvl w:val="0"/>
          <w:numId w:val="218"/>
        </w:numPr>
        <w:shd w:val="clear" w:color="auto" w:fill="FFFFFF"/>
        <w:spacing w:after="0" w:line="240" w:lineRule="auto"/>
        <w:jc w:val="both"/>
        <w:rPr>
          <w:rFonts w:cs="Calibri"/>
          <w:shd w:val="clear" w:color="auto" w:fill="FFFFFF"/>
        </w:rPr>
      </w:pPr>
      <w:r w:rsidRPr="002F0DE3">
        <w:rPr>
          <w:rFonts w:cs="Calibri"/>
          <w:shd w:val="clear" w:color="auto" w:fill="FFFFFF"/>
        </w:rPr>
        <w:t xml:space="preserve">P.N.Modi, “Environmental engineering I &amp; II”,   </w:t>
      </w:r>
      <w:hyperlink r:id="rId26" w:history="1">
        <w:r w:rsidRPr="002F0DE3">
          <w:rPr>
            <w:rFonts w:cs="Calibri"/>
            <w:shd w:val="clear" w:color="auto" w:fill="FFFFFF"/>
          </w:rPr>
          <w:t>Standard Publishers 2013</w:t>
        </w:r>
      </w:hyperlink>
      <w:r w:rsidRPr="002F0DE3">
        <w:rPr>
          <w:rFonts w:cs="Calibri"/>
          <w:shd w:val="clear" w:color="auto" w:fill="FFFFFF"/>
        </w:rPr>
        <w:t> </w:t>
      </w:r>
    </w:p>
    <w:p w:rsidR="00F50FAD" w:rsidRPr="002F0DE3" w:rsidRDefault="00F50FAD" w:rsidP="00641D21">
      <w:pPr>
        <w:pStyle w:val="ListParagraph"/>
        <w:numPr>
          <w:ilvl w:val="0"/>
          <w:numId w:val="218"/>
        </w:numPr>
        <w:spacing w:after="0" w:line="240" w:lineRule="auto"/>
        <w:jc w:val="both"/>
        <w:rPr>
          <w:rFonts w:cs="Calibri"/>
          <w:shd w:val="clear" w:color="auto" w:fill="FFFFFF"/>
        </w:rPr>
      </w:pPr>
      <w:r w:rsidRPr="002F0DE3">
        <w:rPr>
          <w:rFonts w:cs="Calibri"/>
          <w:shd w:val="clear" w:color="auto" w:fill="FFFFFF"/>
        </w:rPr>
        <w:t>Howard S. Peavy, Donald R. Rowe, George T, “Environmental Engineering”, McGraw Hill, International edition, 1985.</w:t>
      </w:r>
    </w:p>
    <w:p w:rsidR="00E95D35" w:rsidRDefault="00F50FAD" w:rsidP="00E95D35">
      <w:pPr>
        <w:pStyle w:val="ListParagraph"/>
        <w:numPr>
          <w:ilvl w:val="0"/>
          <w:numId w:val="218"/>
        </w:numPr>
        <w:spacing w:after="0" w:line="240" w:lineRule="auto"/>
        <w:jc w:val="both"/>
      </w:pPr>
      <w:r w:rsidRPr="00EE74C3">
        <w:t>Manual on sewerage and sewage treatment-Central Public Health and Environmental Engineering Organization.</w:t>
      </w:r>
      <w:r w:rsidR="00E95D35">
        <w:t xml:space="preserve"> </w:t>
      </w:r>
    </w:p>
    <w:p w:rsidR="006B5DE0" w:rsidRPr="00EE74C3" w:rsidRDefault="00A90033" w:rsidP="00F50FAD">
      <w:pPr>
        <w:pStyle w:val="Heading1"/>
        <w:spacing w:line="240" w:lineRule="auto"/>
      </w:pPr>
      <w:r>
        <w:lastRenderedPageBreak/>
        <w:t>6</w:t>
      </w:r>
      <w:r w:rsidR="006B5DE0">
        <w:t>K5</w:t>
      </w:r>
      <w:r w:rsidR="006B5DE0" w:rsidRPr="00EE74C3">
        <w:t>0</w:t>
      </w:r>
      <w:r w:rsidR="006B5DE0">
        <w:t xml:space="preserve">4: </w:t>
      </w:r>
      <w:r w:rsidR="006B5DE0" w:rsidRPr="00EE74C3">
        <w:t>Geotechnical Engineering</w:t>
      </w:r>
      <w:bookmarkEnd w:id="1"/>
    </w:p>
    <w:p w:rsidR="00AA6899" w:rsidRPr="00EE74C3" w:rsidRDefault="00AA6899" w:rsidP="00AA6899">
      <w:pPr>
        <w:spacing w:before="240" w:after="0" w:line="240" w:lineRule="auto"/>
        <w:rPr>
          <w:rFonts w:cs="Calibri"/>
          <w:b/>
        </w:rPr>
      </w:pPr>
      <w:r w:rsidRPr="00EE74C3">
        <w:rPr>
          <w:rFonts w:cs="Calibri"/>
          <w:b/>
        </w:rPr>
        <w:t>B.Tech III Year 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b/>
        </w:rPr>
        <w:tab/>
        <w:t>L      T    P/D</w:t>
      </w:r>
      <w:r w:rsidRPr="00EE74C3">
        <w:rPr>
          <w:rFonts w:cs="Calibri"/>
          <w:b/>
        </w:rPr>
        <w:tab/>
        <w:t>C</w:t>
      </w:r>
    </w:p>
    <w:p w:rsidR="00AA6899" w:rsidRPr="00EE74C3" w:rsidRDefault="00AA6899" w:rsidP="00AA6899">
      <w:pPr>
        <w:spacing w:after="0" w:line="240" w:lineRule="auto"/>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t>3     1     -</w:t>
      </w:r>
      <w:r w:rsidRPr="00EE74C3">
        <w:rPr>
          <w:rFonts w:cs="Calibri"/>
          <w:b/>
        </w:rPr>
        <w:tab/>
        <w:t>3</w:t>
      </w:r>
    </w:p>
    <w:tbl>
      <w:tblPr>
        <w:tblpPr w:leftFromText="180" w:rightFromText="180" w:vertAnchor="text" w:horzAnchor="margin" w:tblpXSpec="right" w:tblpY="113"/>
        <w:tblW w:w="3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4"/>
        <w:gridCol w:w="326"/>
        <w:gridCol w:w="323"/>
        <w:gridCol w:w="326"/>
        <w:gridCol w:w="319"/>
        <w:gridCol w:w="323"/>
        <w:gridCol w:w="323"/>
        <w:gridCol w:w="326"/>
        <w:gridCol w:w="265"/>
        <w:gridCol w:w="267"/>
        <w:gridCol w:w="310"/>
        <w:gridCol w:w="270"/>
      </w:tblGrid>
      <w:tr w:rsidR="009C36B4" w:rsidRPr="006A0144" w:rsidTr="009C36B4">
        <w:tc>
          <w:tcPr>
            <w:tcW w:w="0" w:type="auto"/>
          </w:tcPr>
          <w:p w:rsidR="009C36B4" w:rsidRPr="006A0144" w:rsidRDefault="009C36B4" w:rsidP="009C36B4">
            <w:pPr>
              <w:spacing w:after="0" w:line="240" w:lineRule="auto"/>
              <w:rPr>
                <w:sz w:val="20"/>
              </w:rPr>
            </w:pPr>
            <w:r w:rsidRPr="006A0144">
              <w:rPr>
                <w:sz w:val="20"/>
              </w:rPr>
              <w:t>a</w:t>
            </w:r>
          </w:p>
        </w:tc>
        <w:tc>
          <w:tcPr>
            <w:tcW w:w="0" w:type="auto"/>
          </w:tcPr>
          <w:p w:rsidR="009C36B4" w:rsidRPr="006A0144" w:rsidRDefault="009C36B4" w:rsidP="009C36B4">
            <w:pPr>
              <w:spacing w:after="0" w:line="240" w:lineRule="auto"/>
              <w:rPr>
                <w:sz w:val="20"/>
              </w:rPr>
            </w:pPr>
            <w:r w:rsidRPr="006A0144">
              <w:rPr>
                <w:sz w:val="20"/>
              </w:rPr>
              <w:t>b</w:t>
            </w:r>
          </w:p>
        </w:tc>
        <w:tc>
          <w:tcPr>
            <w:tcW w:w="0" w:type="auto"/>
          </w:tcPr>
          <w:p w:rsidR="009C36B4" w:rsidRPr="006A0144" w:rsidRDefault="009C36B4" w:rsidP="009C36B4">
            <w:pPr>
              <w:spacing w:after="0" w:line="240" w:lineRule="auto"/>
              <w:rPr>
                <w:sz w:val="20"/>
              </w:rPr>
            </w:pPr>
            <w:r w:rsidRPr="006A0144">
              <w:rPr>
                <w:sz w:val="20"/>
              </w:rPr>
              <w:t>c</w:t>
            </w:r>
          </w:p>
        </w:tc>
        <w:tc>
          <w:tcPr>
            <w:tcW w:w="0" w:type="auto"/>
          </w:tcPr>
          <w:p w:rsidR="009C36B4" w:rsidRPr="006A0144" w:rsidRDefault="009C36B4" w:rsidP="009C36B4">
            <w:pPr>
              <w:spacing w:after="0" w:line="240" w:lineRule="auto"/>
              <w:rPr>
                <w:sz w:val="20"/>
              </w:rPr>
            </w:pPr>
            <w:r w:rsidRPr="006A0144">
              <w:rPr>
                <w:sz w:val="20"/>
              </w:rPr>
              <w:t>d</w:t>
            </w:r>
          </w:p>
        </w:tc>
        <w:tc>
          <w:tcPr>
            <w:tcW w:w="0" w:type="auto"/>
          </w:tcPr>
          <w:p w:rsidR="009C36B4" w:rsidRPr="006A0144" w:rsidRDefault="009C36B4" w:rsidP="009C36B4">
            <w:pPr>
              <w:spacing w:after="0" w:line="240" w:lineRule="auto"/>
              <w:rPr>
                <w:sz w:val="20"/>
              </w:rPr>
            </w:pPr>
            <w:r w:rsidRPr="006A0144">
              <w:rPr>
                <w:sz w:val="20"/>
              </w:rPr>
              <w:t>e</w:t>
            </w:r>
          </w:p>
        </w:tc>
        <w:tc>
          <w:tcPr>
            <w:tcW w:w="0" w:type="auto"/>
          </w:tcPr>
          <w:p w:rsidR="009C36B4" w:rsidRPr="006A0144" w:rsidRDefault="009C36B4" w:rsidP="009C36B4">
            <w:pPr>
              <w:spacing w:after="0" w:line="240" w:lineRule="auto"/>
              <w:rPr>
                <w:sz w:val="20"/>
              </w:rPr>
            </w:pPr>
            <w:r w:rsidRPr="006A0144">
              <w:rPr>
                <w:sz w:val="20"/>
              </w:rPr>
              <w:t>f</w:t>
            </w:r>
          </w:p>
        </w:tc>
        <w:tc>
          <w:tcPr>
            <w:tcW w:w="0" w:type="auto"/>
          </w:tcPr>
          <w:p w:rsidR="009C36B4" w:rsidRPr="006A0144" w:rsidRDefault="009C36B4" w:rsidP="009C36B4">
            <w:pPr>
              <w:spacing w:after="0" w:line="240" w:lineRule="auto"/>
              <w:rPr>
                <w:sz w:val="20"/>
              </w:rPr>
            </w:pPr>
            <w:r w:rsidRPr="006A0144">
              <w:rPr>
                <w:sz w:val="20"/>
              </w:rPr>
              <w:t>g</w:t>
            </w:r>
          </w:p>
        </w:tc>
        <w:tc>
          <w:tcPr>
            <w:tcW w:w="0" w:type="auto"/>
          </w:tcPr>
          <w:p w:rsidR="009C36B4" w:rsidRPr="006A0144" w:rsidRDefault="009C36B4" w:rsidP="009C36B4">
            <w:pPr>
              <w:spacing w:after="0" w:line="240" w:lineRule="auto"/>
              <w:rPr>
                <w:sz w:val="20"/>
              </w:rPr>
            </w:pPr>
            <w:r w:rsidRPr="006A0144">
              <w:rPr>
                <w:sz w:val="20"/>
              </w:rPr>
              <w:t>h</w:t>
            </w:r>
          </w:p>
        </w:tc>
        <w:tc>
          <w:tcPr>
            <w:tcW w:w="0" w:type="auto"/>
          </w:tcPr>
          <w:p w:rsidR="009C36B4" w:rsidRPr="006A0144" w:rsidRDefault="009C36B4" w:rsidP="009C36B4">
            <w:pPr>
              <w:spacing w:after="0" w:line="240" w:lineRule="auto"/>
              <w:rPr>
                <w:sz w:val="20"/>
              </w:rPr>
            </w:pPr>
            <w:r w:rsidRPr="006A0144">
              <w:rPr>
                <w:sz w:val="20"/>
              </w:rPr>
              <w:t>i</w:t>
            </w:r>
          </w:p>
        </w:tc>
        <w:tc>
          <w:tcPr>
            <w:tcW w:w="0" w:type="auto"/>
          </w:tcPr>
          <w:p w:rsidR="009C36B4" w:rsidRPr="006A0144" w:rsidRDefault="009C36B4" w:rsidP="009C36B4">
            <w:pPr>
              <w:spacing w:after="0" w:line="240" w:lineRule="auto"/>
              <w:rPr>
                <w:sz w:val="20"/>
              </w:rPr>
            </w:pPr>
            <w:r w:rsidRPr="006A0144">
              <w:rPr>
                <w:sz w:val="20"/>
              </w:rPr>
              <w:t>j</w:t>
            </w:r>
          </w:p>
        </w:tc>
        <w:tc>
          <w:tcPr>
            <w:tcW w:w="0" w:type="auto"/>
          </w:tcPr>
          <w:p w:rsidR="009C36B4" w:rsidRPr="006A0144" w:rsidRDefault="009C36B4" w:rsidP="009C36B4">
            <w:pPr>
              <w:spacing w:after="0" w:line="240" w:lineRule="auto"/>
              <w:rPr>
                <w:sz w:val="20"/>
              </w:rPr>
            </w:pPr>
            <w:r w:rsidRPr="006A0144">
              <w:rPr>
                <w:sz w:val="20"/>
              </w:rPr>
              <w:t>k</w:t>
            </w:r>
          </w:p>
        </w:tc>
        <w:tc>
          <w:tcPr>
            <w:tcW w:w="0" w:type="auto"/>
          </w:tcPr>
          <w:p w:rsidR="009C36B4" w:rsidRPr="006A0144" w:rsidRDefault="009C36B4" w:rsidP="009C36B4">
            <w:pPr>
              <w:pStyle w:val="Title"/>
              <w:jc w:val="left"/>
              <w:rPr>
                <w:b w:val="0"/>
                <w:caps/>
                <w:sz w:val="22"/>
                <w:szCs w:val="22"/>
              </w:rPr>
            </w:pPr>
            <w:r w:rsidRPr="006A0144">
              <w:rPr>
                <w:b w:val="0"/>
                <w:sz w:val="22"/>
                <w:szCs w:val="22"/>
              </w:rPr>
              <w:t>l</w:t>
            </w:r>
          </w:p>
        </w:tc>
      </w:tr>
      <w:tr w:rsidR="009C36B4" w:rsidRPr="006A0144" w:rsidTr="009C36B4">
        <w:tc>
          <w:tcPr>
            <w:tcW w:w="0" w:type="auto"/>
          </w:tcPr>
          <w:p w:rsidR="009C36B4" w:rsidRPr="006A0144" w:rsidRDefault="009C36B4" w:rsidP="009C36B4">
            <w:pPr>
              <w:spacing w:after="0" w:line="240" w:lineRule="auto"/>
              <w:rPr>
                <w:sz w:val="20"/>
              </w:rPr>
            </w:pPr>
            <w:r w:rsidRPr="006A0144">
              <w:rPr>
                <w:sz w:val="20"/>
              </w:rPr>
              <w:t>X</w:t>
            </w:r>
          </w:p>
        </w:tc>
        <w:tc>
          <w:tcPr>
            <w:tcW w:w="0" w:type="auto"/>
          </w:tcPr>
          <w:p w:rsidR="009C36B4" w:rsidRPr="006A0144" w:rsidRDefault="009C36B4" w:rsidP="009C36B4">
            <w:pPr>
              <w:spacing w:after="0" w:line="240" w:lineRule="auto"/>
              <w:rPr>
                <w:sz w:val="20"/>
              </w:rPr>
            </w:pPr>
            <w:r w:rsidRPr="006A0144">
              <w:rPr>
                <w:sz w:val="20"/>
              </w:rPr>
              <w:t>X</w:t>
            </w:r>
          </w:p>
        </w:tc>
        <w:tc>
          <w:tcPr>
            <w:tcW w:w="0" w:type="auto"/>
          </w:tcPr>
          <w:p w:rsidR="009C36B4" w:rsidRPr="006A0144" w:rsidRDefault="009C36B4" w:rsidP="009C36B4">
            <w:pPr>
              <w:spacing w:after="0" w:line="240" w:lineRule="auto"/>
              <w:rPr>
                <w:sz w:val="20"/>
              </w:rPr>
            </w:pPr>
            <w:r w:rsidRPr="006A0144">
              <w:rPr>
                <w:sz w:val="20"/>
              </w:rPr>
              <w:t>X</w:t>
            </w:r>
          </w:p>
        </w:tc>
        <w:tc>
          <w:tcPr>
            <w:tcW w:w="0" w:type="auto"/>
          </w:tcPr>
          <w:p w:rsidR="009C36B4" w:rsidRPr="006A0144" w:rsidRDefault="009C36B4" w:rsidP="009C36B4">
            <w:pPr>
              <w:spacing w:after="0" w:line="240" w:lineRule="auto"/>
              <w:rPr>
                <w:sz w:val="20"/>
              </w:rPr>
            </w:pPr>
          </w:p>
        </w:tc>
        <w:tc>
          <w:tcPr>
            <w:tcW w:w="0" w:type="auto"/>
          </w:tcPr>
          <w:p w:rsidR="009C36B4" w:rsidRPr="006A0144" w:rsidRDefault="009C36B4" w:rsidP="009C36B4">
            <w:pPr>
              <w:spacing w:after="0" w:line="240" w:lineRule="auto"/>
              <w:rPr>
                <w:sz w:val="20"/>
              </w:rPr>
            </w:pPr>
          </w:p>
        </w:tc>
        <w:tc>
          <w:tcPr>
            <w:tcW w:w="0" w:type="auto"/>
          </w:tcPr>
          <w:p w:rsidR="009C36B4" w:rsidRPr="006A0144" w:rsidRDefault="009C36B4" w:rsidP="009C36B4">
            <w:pPr>
              <w:spacing w:after="0" w:line="240" w:lineRule="auto"/>
              <w:rPr>
                <w:sz w:val="20"/>
              </w:rPr>
            </w:pPr>
            <w:r w:rsidRPr="006A0144">
              <w:rPr>
                <w:sz w:val="20"/>
              </w:rPr>
              <w:t>X</w:t>
            </w:r>
          </w:p>
        </w:tc>
        <w:tc>
          <w:tcPr>
            <w:tcW w:w="0" w:type="auto"/>
          </w:tcPr>
          <w:p w:rsidR="009C36B4" w:rsidRPr="006A0144" w:rsidRDefault="009C36B4" w:rsidP="009C36B4">
            <w:pPr>
              <w:spacing w:after="0" w:line="240" w:lineRule="auto"/>
              <w:rPr>
                <w:sz w:val="20"/>
              </w:rPr>
            </w:pPr>
            <w:r w:rsidRPr="006A0144">
              <w:rPr>
                <w:sz w:val="20"/>
              </w:rPr>
              <w:t>X</w:t>
            </w:r>
          </w:p>
        </w:tc>
        <w:tc>
          <w:tcPr>
            <w:tcW w:w="0" w:type="auto"/>
          </w:tcPr>
          <w:p w:rsidR="009C36B4" w:rsidRPr="006A0144" w:rsidRDefault="009C36B4" w:rsidP="009C36B4">
            <w:pPr>
              <w:spacing w:after="0" w:line="240" w:lineRule="auto"/>
              <w:rPr>
                <w:sz w:val="20"/>
              </w:rPr>
            </w:pPr>
          </w:p>
        </w:tc>
        <w:tc>
          <w:tcPr>
            <w:tcW w:w="0" w:type="auto"/>
          </w:tcPr>
          <w:p w:rsidR="009C36B4" w:rsidRPr="006A0144" w:rsidRDefault="009C36B4" w:rsidP="009C36B4">
            <w:pPr>
              <w:spacing w:after="0" w:line="240" w:lineRule="auto"/>
              <w:rPr>
                <w:sz w:val="20"/>
              </w:rPr>
            </w:pPr>
          </w:p>
        </w:tc>
        <w:tc>
          <w:tcPr>
            <w:tcW w:w="0" w:type="auto"/>
          </w:tcPr>
          <w:p w:rsidR="009C36B4" w:rsidRPr="006A0144" w:rsidRDefault="009C36B4" w:rsidP="009C36B4">
            <w:pPr>
              <w:spacing w:after="0" w:line="240" w:lineRule="auto"/>
              <w:rPr>
                <w:sz w:val="20"/>
              </w:rPr>
            </w:pPr>
          </w:p>
        </w:tc>
        <w:tc>
          <w:tcPr>
            <w:tcW w:w="0" w:type="auto"/>
          </w:tcPr>
          <w:p w:rsidR="009C36B4" w:rsidRPr="006A0144" w:rsidRDefault="009C36B4" w:rsidP="009C36B4">
            <w:pPr>
              <w:spacing w:after="0" w:line="240" w:lineRule="auto"/>
              <w:rPr>
                <w:sz w:val="20"/>
              </w:rPr>
            </w:pPr>
          </w:p>
        </w:tc>
        <w:tc>
          <w:tcPr>
            <w:tcW w:w="0" w:type="auto"/>
          </w:tcPr>
          <w:p w:rsidR="009C36B4" w:rsidRPr="006A0144" w:rsidRDefault="009C36B4" w:rsidP="009C36B4">
            <w:pPr>
              <w:pStyle w:val="Title"/>
              <w:jc w:val="left"/>
              <w:rPr>
                <w:b w:val="0"/>
                <w:caps/>
                <w:sz w:val="22"/>
                <w:szCs w:val="22"/>
              </w:rPr>
            </w:pPr>
          </w:p>
        </w:tc>
      </w:tr>
    </w:tbl>
    <w:p w:rsidR="00AA6899" w:rsidRDefault="00AA6899" w:rsidP="009C36B4">
      <w:pPr>
        <w:spacing w:after="0" w:line="240" w:lineRule="auto"/>
        <w:ind w:left="1440"/>
        <w:rPr>
          <w:rFonts w:cs="Calibri"/>
          <w:b/>
          <w:bCs/>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p>
    <w:p w:rsidR="00AA6899" w:rsidRDefault="00AA6899" w:rsidP="00AA6899">
      <w:pPr>
        <w:autoSpaceDE w:val="0"/>
        <w:autoSpaceDN w:val="0"/>
        <w:adjustRightInd w:val="0"/>
        <w:spacing w:after="0" w:line="240" w:lineRule="auto"/>
        <w:jc w:val="both"/>
        <w:rPr>
          <w:rFonts w:cs="Calibri"/>
          <w:b/>
          <w:bCs/>
        </w:rPr>
      </w:pPr>
    </w:p>
    <w:p w:rsidR="00AA6899" w:rsidRPr="00D25CC1" w:rsidRDefault="00AA6899" w:rsidP="00AA6899">
      <w:pPr>
        <w:autoSpaceDE w:val="0"/>
        <w:autoSpaceDN w:val="0"/>
        <w:adjustRightInd w:val="0"/>
        <w:spacing w:after="0" w:line="240" w:lineRule="auto"/>
        <w:jc w:val="both"/>
        <w:rPr>
          <w:rFonts w:cs="Calibri"/>
          <w:b/>
          <w:bCs/>
          <w:sz w:val="24"/>
          <w:szCs w:val="24"/>
        </w:rPr>
      </w:pPr>
      <w:r w:rsidRPr="00D25CC1">
        <w:rPr>
          <w:rFonts w:cs="Calibri"/>
          <w:b/>
          <w:bCs/>
          <w:sz w:val="24"/>
          <w:szCs w:val="24"/>
        </w:rPr>
        <w:t>Course Objective</w:t>
      </w:r>
    </w:p>
    <w:p w:rsidR="00AA6899" w:rsidRPr="00EE74C3" w:rsidRDefault="00AA6899" w:rsidP="009C36B4">
      <w:pPr>
        <w:spacing w:after="0"/>
        <w:jc w:val="both"/>
        <w:rPr>
          <w:rFonts w:cs="Calibri"/>
        </w:rPr>
      </w:pPr>
      <w:r w:rsidRPr="00EE74C3">
        <w:rPr>
          <w:rFonts w:cs="Calibri"/>
        </w:rPr>
        <w:t>The objectives of learning the subject are to understand</w:t>
      </w:r>
    </w:p>
    <w:p w:rsidR="00AA6899" w:rsidRPr="00EE74C3" w:rsidRDefault="00AA6899" w:rsidP="009C36B4">
      <w:pPr>
        <w:numPr>
          <w:ilvl w:val="0"/>
          <w:numId w:val="202"/>
        </w:numPr>
        <w:autoSpaceDE w:val="0"/>
        <w:autoSpaceDN w:val="0"/>
        <w:adjustRightInd w:val="0"/>
        <w:spacing w:after="0"/>
        <w:jc w:val="both"/>
        <w:rPr>
          <w:rFonts w:cs="Calibri"/>
        </w:rPr>
      </w:pPr>
      <w:r w:rsidRPr="00EE74C3">
        <w:rPr>
          <w:rFonts w:cs="Calibri"/>
        </w:rPr>
        <w:t>Origin of soil and their inert relationship and Index properties of soil.</w:t>
      </w:r>
    </w:p>
    <w:p w:rsidR="00AA6899" w:rsidRPr="00EE74C3" w:rsidRDefault="00AA6899" w:rsidP="009C36B4">
      <w:pPr>
        <w:numPr>
          <w:ilvl w:val="0"/>
          <w:numId w:val="202"/>
        </w:numPr>
        <w:autoSpaceDE w:val="0"/>
        <w:autoSpaceDN w:val="0"/>
        <w:adjustRightInd w:val="0"/>
        <w:spacing w:after="0"/>
        <w:jc w:val="both"/>
        <w:rPr>
          <w:rFonts w:cs="Calibri"/>
        </w:rPr>
      </w:pPr>
      <w:r w:rsidRPr="00EE74C3">
        <w:rPr>
          <w:rFonts w:cs="Calibri"/>
        </w:rPr>
        <w:t>Permeability of soil and shear strength of soil</w:t>
      </w:r>
    </w:p>
    <w:p w:rsidR="00AA6899" w:rsidRPr="00EE74C3" w:rsidRDefault="00AA6899" w:rsidP="009C36B4">
      <w:pPr>
        <w:numPr>
          <w:ilvl w:val="0"/>
          <w:numId w:val="202"/>
        </w:numPr>
        <w:autoSpaceDE w:val="0"/>
        <w:autoSpaceDN w:val="0"/>
        <w:adjustRightInd w:val="0"/>
        <w:spacing w:after="0"/>
        <w:jc w:val="both"/>
        <w:rPr>
          <w:rFonts w:cs="Calibri"/>
        </w:rPr>
      </w:pPr>
      <w:r w:rsidRPr="00EE74C3">
        <w:t>Stress distribution in soil and bearing capacity.</w:t>
      </w:r>
    </w:p>
    <w:p w:rsidR="00AA6899" w:rsidRPr="00EE74C3" w:rsidRDefault="00AA6899" w:rsidP="009C36B4">
      <w:pPr>
        <w:numPr>
          <w:ilvl w:val="0"/>
          <w:numId w:val="202"/>
        </w:numPr>
        <w:autoSpaceDE w:val="0"/>
        <w:autoSpaceDN w:val="0"/>
        <w:adjustRightInd w:val="0"/>
        <w:spacing w:after="0"/>
        <w:jc w:val="both"/>
        <w:rPr>
          <w:rFonts w:cs="Calibri"/>
        </w:rPr>
      </w:pPr>
      <w:r w:rsidRPr="00EE74C3">
        <w:rPr>
          <w:rFonts w:cs="Calibri"/>
        </w:rPr>
        <w:t>Effects of Compaction and consolidation of soil.</w:t>
      </w:r>
    </w:p>
    <w:p w:rsidR="009C36B4" w:rsidRDefault="00AA6899" w:rsidP="009C36B4">
      <w:pPr>
        <w:numPr>
          <w:ilvl w:val="0"/>
          <w:numId w:val="202"/>
        </w:numPr>
        <w:autoSpaceDE w:val="0"/>
        <w:autoSpaceDN w:val="0"/>
        <w:adjustRightInd w:val="0"/>
        <w:spacing w:after="0"/>
        <w:jc w:val="both"/>
        <w:rPr>
          <w:rFonts w:cs="Calibri"/>
        </w:rPr>
      </w:pPr>
      <w:r w:rsidRPr="009C36B4">
        <w:rPr>
          <w:rFonts w:cs="Calibri"/>
        </w:rPr>
        <w:t xml:space="preserve">Shear strength parameter of soil. </w:t>
      </w:r>
    </w:p>
    <w:p w:rsidR="00AA6899" w:rsidRPr="009C36B4" w:rsidRDefault="00AA6899" w:rsidP="009C36B4">
      <w:pPr>
        <w:numPr>
          <w:ilvl w:val="0"/>
          <w:numId w:val="202"/>
        </w:numPr>
        <w:autoSpaceDE w:val="0"/>
        <w:autoSpaceDN w:val="0"/>
        <w:adjustRightInd w:val="0"/>
        <w:spacing w:after="0"/>
        <w:jc w:val="both"/>
        <w:rPr>
          <w:rFonts w:cs="Calibri"/>
        </w:rPr>
      </w:pPr>
      <w:r w:rsidRPr="009C36B4">
        <w:rPr>
          <w:rFonts w:cs="Calibri"/>
        </w:rPr>
        <w:t>The sub-soil exploration</w:t>
      </w:r>
    </w:p>
    <w:p w:rsidR="00AA6899" w:rsidRPr="00EE74C3" w:rsidRDefault="00AA6899" w:rsidP="009C36B4">
      <w:pPr>
        <w:autoSpaceDE w:val="0"/>
        <w:autoSpaceDN w:val="0"/>
        <w:adjustRightInd w:val="0"/>
        <w:spacing w:after="0" w:line="240" w:lineRule="auto"/>
        <w:jc w:val="both"/>
        <w:rPr>
          <w:rFonts w:cs="Calibri"/>
          <w:b/>
          <w:bCs/>
        </w:rPr>
      </w:pPr>
    </w:p>
    <w:p w:rsidR="00AA6899" w:rsidRPr="00D25CC1" w:rsidRDefault="00AA6899" w:rsidP="00AA6899">
      <w:pPr>
        <w:autoSpaceDE w:val="0"/>
        <w:autoSpaceDN w:val="0"/>
        <w:adjustRightInd w:val="0"/>
        <w:spacing w:after="0" w:line="240" w:lineRule="auto"/>
        <w:jc w:val="both"/>
        <w:rPr>
          <w:rFonts w:cs="Calibri"/>
          <w:b/>
          <w:bCs/>
          <w:sz w:val="24"/>
          <w:szCs w:val="24"/>
        </w:rPr>
      </w:pPr>
      <w:r w:rsidRPr="00D25CC1">
        <w:rPr>
          <w:rFonts w:cs="Calibri"/>
          <w:b/>
          <w:bCs/>
          <w:sz w:val="24"/>
          <w:szCs w:val="24"/>
        </w:rPr>
        <w:t>Course Outcome</w:t>
      </w:r>
    </w:p>
    <w:p w:rsidR="00AA6899" w:rsidRPr="00EE74C3" w:rsidRDefault="00AA6899" w:rsidP="00AA6899">
      <w:pPr>
        <w:spacing w:after="0" w:line="240" w:lineRule="auto"/>
        <w:jc w:val="both"/>
        <w:rPr>
          <w:rFonts w:cs="Calibri"/>
        </w:rPr>
      </w:pPr>
      <w:r w:rsidRPr="00EE74C3">
        <w:rPr>
          <w:rFonts w:cs="Calibri"/>
        </w:rPr>
        <w:t>On successful completion of the course, students will be able to</w:t>
      </w:r>
    </w:p>
    <w:p w:rsidR="00AA6899" w:rsidRPr="00EE74C3" w:rsidRDefault="00AA6899" w:rsidP="00641D21">
      <w:pPr>
        <w:numPr>
          <w:ilvl w:val="0"/>
          <w:numId w:val="203"/>
        </w:numPr>
        <w:autoSpaceDE w:val="0"/>
        <w:autoSpaceDN w:val="0"/>
        <w:adjustRightInd w:val="0"/>
        <w:spacing w:after="0" w:line="240" w:lineRule="auto"/>
        <w:jc w:val="both"/>
        <w:rPr>
          <w:rFonts w:cs="Calibri"/>
        </w:rPr>
      </w:pPr>
      <w:r w:rsidRPr="00EE74C3">
        <w:t xml:space="preserve">Understand the importance of basic properties of soil which will affect its strength characteristics. </w:t>
      </w:r>
    </w:p>
    <w:p w:rsidR="00AA6899" w:rsidRPr="00EE74C3" w:rsidRDefault="00AA6899" w:rsidP="00641D21">
      <w:pPr>
        <w:numPr>
          <w:ilvl w:val="0"/>
          <w:numId w:val="203"/>
        </w:numPr>
        <w:autoSpaceDE w:val="0"/>
        <w:autoSpaceDN w:val="0"/>
        <w:adjustRightInd w:val="0"/>
        <w:spacing w:after="0" w:line="240" w:lineRule="auto"/>
        <w:jc w:val="both"/>
        <w:rPr>
          <w:rFonts w:cs="Calibri"/>
        </w:rPr>
      </w:pPr>
      <w:r w:rsidRPr="00EE74C3">
        <w:t xml:space="preserve">Understand the mechanism of flow of water through soil in the context of design and construction of embankments, canals etc. </w:t>
      </w:r>
    </w:p>
    <w:p w:rsidR="00AA6899" w:rsidRPr="00EE74C3" w:rsidRDefault="00AA6899" w:rsidP="00641D21">
      <w:pPr>
        <w:numPr>
          <w:ilvl w:val="0"/>
          <w:numId w:val="203"/>
        </w:numPr>
        <w:autoSpaceDE w:val="0"/>
        <w:autoSpaceDN w:val="0"/>
        <w:adjustRightInd w:val="0"/>
        <w:spacing w:after="0" w:line="240" w:lineRule="auto"/>
        <w:jc w:val="both"/>
        <w:rPr>
          <w:rFonts w:cs="Calibri"/>
        </w:rPr>
      </w:pPr>
      <w:r w:rsidRPr="00EE74C3">
        <w:t>Understand the concept of stress distribution in soil and calculate the vertical stress under the loaded area</w:t>
      </w:r>
    </w:p>
    <w:p w:rsidR="00AA6899" w:rsidRPr="00EE74C3" w:rsidRDefault="00AA6899" w:rsidP="00641D21">
      <w:pPr>
        <w:numPr>
          <w:ilvl w:val="0"/>
          <w:numId w:val="203"/>
        </w:numPr>
        <w:autoSpaceDE w:val="0"/>
        <w:autoSpaceDN w:val="0"/>
        <w:adjustRightInd w:val="0"/>
        <w:spacing w:after="0" w:line="240" w:lineRule="auto"/>
        <w:jc w:val="both"/>
        <w:rPr>
          <w:rFonts w:cs="Calibri"/>
        </w:rPr>
      </w:pPr>
      <w:r w:rsidRPr="00EE74C3">
        <w:t xml:space="preserve">Comprehend the importance of compaction of soil and the parameters which affect degree of compaction </w:t>
      </w:r>
    </w:p>
    <w:p w:rsidR="00AA6899" w:rsidRPr="00EE74C3" w:rsidRDefault="00AA6899" w:rsidP="00641D21">
      <w:pPr>
        <w:numPr>
          <w:ilvl w:val="0"/>
          <w:numId w:val="203"/>
        </w:numPr>
        <w:autoSpaceDE w:val="0"/>
        <w:autoSpaceDN w:val="0"/>
        <w:adjustRightInd w:val="0"/>
        <w:spacing w:after="0" w:line="240" w:lineRule="auto"/>
        <w:jc w:val="both"/>
        <w:rPr>
          <w:rFonts w:cs="Calibri"/>
        </w:rPr>
      </w:pPr>
      <w:r w:rsidRPr="00EE74C3">
        <w:t>Understand the importance of shear strength of soil</w:t>
      </w:r>
      <w:r>
        <w:t>.</w:t>
      </w:r>
    </w:p>
    <w:p w:rsidR="00AA6899" w:rsidRPr="003E6B28" w:rsidRDefault="00AA6899" w:rsidP="00641D21">
      <w:pPr>
        <w:pStyle w:val="ListParagraph"/>
        <w:numPr>
          <w:ilvl w:val="0"/>
          <w:numId w:val="203"/>
        </w:numPr>
        <w:spacing w:after="0" w:line="240" w:lineRule="auto"/>
        <w:jc w:val="both"/>
        <w:rPr>
          <w:rFonts w:cs="Calibri"/>
        </w:rPr>
      </w:pPr>
      <w:r>
        <w:rPr>
          <w:rFonts w:cs="Calibri"/>
        </w:rPr>
        <w:t>Explore sub soil and prepare soil investigation report.</w:t>
      </w:r>
    </w:p>
    <w:p w:rsidR="00AA6899" w:rsidRPr="003E6B28" w:rsidRDefault="00AA6899" w:rsidP="00AA6899">
      <w:pPr>
        <w:spacing w:after="0" w:line="240" w:lineRule="auto"/>
        <w:ind w:left="360"/>
        <w:jc w:val="both"/>
        <w:rPr>
          <w:rFonts w:cs="Calibri"/>
        </w:rPr>
      </w:pPr>
    </w:p>
    <w:p w:rsidR="00AA6899" w:rsidRPr="00AA6899" w:rsidRDefault="00AA6899" w:rsidP="00AA6899">
      <w:pPr>
        <w:spacing w:after="0" w:line="240" w:lineRule="auto"/>
        <w:jc w:val="both"/>
        <w:rPr>
          <w:rFonts w:cs="Calibri"/>
          <w:b/>
        </w:rPr>
      </w:pPr>
      <w:r w:rsidRPr="00AA6899">
        <w:rPr>
          <w:rFonts w:cs="Calibri"/>
          <w:b/>
        </w:rPr>
        <w:t xml:space="preserve">UNIT-I: </w:t>
      </w:r>
    </w:p>
    <w:p w:rsidR="00AA6899" w:rsidRPr="00AA6899" w:rsidRDefault="00AA6899" w:rsidP="00AA6899">
      <w:pPr>
        <w:autoSpaceDE w:val="0"/>
        <w:autoSpaceDN w:val="0"/>
        <w:adjustRightInd w:val="0"/>
        <w:spacing w:after="0" w:line="240" w:lineRule="auto"/>
        <w:jc w:val="both"/>
        <w:rPr>
          <w:rFonts w:cs="Calibri"/>
        </w:rPr>
      </w:pPr>
      <w:r w:rsidRPr="00AA6899">
        <w:rPr>
          <w:rFonts w:cs="Calibri"/>
          <w:b/>
          <w:bCs/>
        </w:rPr>
        <w:t>Introduction:</w:t>
      </w:r>
      <w:r w:rsidRPr="00AA6899">
        <w:rPr>
          <w:rFonts w:cs="Calibri"/>
        </w:rPr>
        <w:t xml:space="preserve"> Origin and formation of soil, History of soil mechanics, Phase diagrams, Basic Definitions-Voids ratio, Porosity, Degree of saturation, Moisture content, Specific gravity, Bulk density, Dry density, Saturated density, Submerged density - inter relationships. </w:t>
      </w:r>
    </w:p>
    <w:p w:rsidR="00AA6899" w:rsidRPr="00AA6899" w:rsidRDefault="00AA6899" w:rsidP="00AA6899">
      <w:pPr>
        <w:spacing w:after="240" w:line="240" w:lineRule="auto"/>
        <w:jc w:val="both"/>
        <w:rPr>
          <w:rFonts w:cs="Calibri"/>
        </w:rPr>
      </w:pPr>
      <w:r w:rsidRPr="00AA6899">
        <w:rPr>
          <w:rFonts w:cs="Calibri"/>
          <w:b/>
          <w:bCs/>
        </w:rPr>
        <w:t xml:space="preserve">Index Properties of Soils: </w:t>
      </w:r>
      <w:r w:rsidRPr="00AA6899">
        <w:rPr>
          <w:rFonts w:cs="Calibri"/>
        </w:rPr>
        <w:t>Definitions and importance of Index properties, particle size distribution, sedimentation analysis (Hydrometer analysis only) Importance of consistency limits, Classifications of Soils: Necessity, IS classification of soils, plasticity chart and its importance, field identification of soils.</w:t>
      </w:r>
    </w:p>
    <w:p w:rsidR="00AA6899" w:rsidRPr="00EE74C3" w:rsidRDefault="00AA6899" w:rsidP="00AA6899">
      <w:pPr>
        <w:spacing w:after="0" w:line="240" w:lineRule="auto"/>
        <w:jc w:val="both"/>
        <w:rPr>
          <w:rFonts w:cs="Calibri"/>
          <w:b/>
        </w:rPr>
      </w:pPr>
      <w:r w:rsidRPr="00EE74C3">
        <w:rPr>
          <w:rFonts w:cs="Calibri"/>
          <w:b/>
        </w:rPr>
        <w:t xml:space="preserve">UNIT-II: </w:t>
      </w:r>
    </w:p>
    <w:p w:rsidR="00AA6899" w:rsidRDefault="00AA6899" w:rsidP="00AA6899">
      <w:pPr>
        <w:autoSpaceDE w:val="0"/>
        <w:autoSpaceDN w:val="0"/>
        <w:adjustRightInd w:val="0"/>
        <w:spacing w:after="0" w:line="240" w:lineRule="auto"/>
        <w:jc w:val="both"/>
        <w:rPr>
          <w:rFonts w:cs="Calibri"/>
        </w:rPr>
      </w:pPr>
      <w:r w:rsidRPr="00EE74C3">
        <w:rPr>
          <w:rFonts w:cs="Calibri"/>
          <w:b/>
          <w:bCs/>
        </w:rPr>
        <w:t xml:space="preserve">Flow of Water Through Soil: </w:t>
      </w:r>
      <w:r w:rsidRPr="00EE74C3">
        <w:rPr>
          <w:rFonts w:cs="Calibri"/>
        </w:rPr>
        <w:t xml:space="preserve">Darcy's law - Assumptions and validity, seepage velocity, superficial velocity and their relationships, coefficient of percolation Coefficient of permeability and its determination (excluding field method). Factors affecting permeability – Permeability of stratified soils, </w:t>
      </w:r>
    </w:p>
    <w:p w:rsidR="00AA6899" w:rsidRPr="00EE74C3" w:rsidRDefault="00AA6899" w:rsidP="00AA6899">
      <w:pPr>
        <w:autoSpaceDE w:val="0"/>
        <w:autoSpaceDN w:val="0"/>
        <w:adjustRightInd w:val="0"/>
        <w:spacing w:after="240" w:line="240" w:lineRule="auto"/>
        <w:jc w:val="both"/>
        <w:rPr>
          <w:rFonts w:cs="Calibri"/>
        </w:rPr>
      </w:pPr>
      <w:r w:rsidRPr="00EE74C3">
        <w:rPr>
          <w:rFonts w:cs="Calibri"/>
          <w:b/>
          <w:bCs/>
        </w:rPr>
        <w:t xml:space="preserve">Effective stress in Soils </w:t>
      </w:r>
      <w:r w:rsidRPr="00EE74C3">
        <w:rPr>
          <w:rFonts w:cs="Calibri"/>
        </w:rPr>
        <w:t>- Total pressure and effective stress and its im</w:t>
      </w:r>
      <w:r>
        <w:rPr>
          <w:rFonts w:cs="Calibri"/>
        </w:rPr>
        <w:t>portance, Quick sand phenomenon</w:t>
      </w:r>
      <w:r w:rsidRPr="00EE74C3">
        <w:rPr>
          <w:rFonts w:cs="Calibri"/>
        </w:rPr>
        <w:t xml:space="preserve"> Soil moisture and modes of occurrence, capillary phenomenon.</w:t>
      </w:r>
    </w:p>
    <w:p w:rsidR="009C36B4" w:rsidRDefault="009C36B4" w:rsidP="00AA6899">
      <w:pPr>
        <w:spacing w:after="0" w:line="240" w:lineRule="auto"/>
        <w:jc w:val="both"/>
        <w:rPr>
          <w:rFonts w:cs="Calibri"/>
          <w:b/>
        </w:rPr>
      </w:pPr>
    </w:p>
    <w:p w:rsidR="009C36B4" w:rsidRDefault="009C36B4" w:rsidP="00AA6899">
      <w:pPr>
        <w:spacing w:after="0" w:line="240" w:lineRule="auto"/>
        <w:jc w:val="both"/>
        <w:rPr>
          <w:rFonts w:cs="Calibri"/>
          <w:b/>
        </w:rPr>
      </w:pPr>
    </w:p>
    <w:p w:rsidR="009C36B4" w:rsidRDefault="009C36B4" w:rsidP="00AA6899">
      <w:pPr>
        <w:spacing w:after="0" w:line="240" w:lineRule="auto"/>
        <w:jc w:val="both"/>
        <w:rPr>
          <w:rFonts w:cs="Calibri"/>
          <w:b/>
        </w:rPr>
      </w:pPr>
    </w:p>
    <w:p w:rsidR="00AA6899" w:rsidRPr="00EE74C3" w:rsidRDefault="00AA6899" w:rsidP="00AA6899">
      <w:pPr>
        <w:spacing w:after="0" w:line="240" w:lineRule="auto"/>
        <w:jc w:val="both"/>
        <w:rPr>
          <w:rFonts w:cs="Calibri"/>
          <w:b/>
        </w:rPr>
      </w:pPr>
      <w:r w:rsidRPr="00EE74C3">
        <w:rPr>
          <w:rFonts w:cs="Calibri"/>
          <w:b/>
        </w:rPr>
        <w:lastRenderedPageBreak/>
        <w:t xml:space="preserve">UNIT-III: </w:t>
      </w:r>
    </w:p>
    <w:p w:rsidR="00AA6899" w:rsidRPr="00EE74C3" w:rsidRDefault="00AA6899" w:rsidP="00AA6899">
      <w:pPr>
        <w:autoSpaceDE w:val="0"/>
        <w:autoSpaceDN w:val="0"/>
        <w:adjustRightInd w:val="0"/>
        <w:spacing w:after="0" w:line="240" w:lineRule="auto"/>
        <w:jc w:val="both"/>
      </w:pPr>
      <w:r w:rsidRPr="00EE74C3">
        <w:rPr>
          <w:b/>
        </w:rPr>
        <w:t>Stresses in Soil</w:t>
      </w:r>
      <w:r>
        <w:t>: Boussinesq's and Westergu</w:t>
      </w:r>
      <w:r w:rsidRPr="00EE74C3">
        <w:t>ard's theories for concentrated, circular, rectangular loads, strip load - Newmark's chart.</w:t>
      </w:r>
      <w:r w:rsidR="009C36B4">
        <w:t xml:space="preserve"> </w:t>
      </w:r>
      <w:r w:rsidRPr="00EE74C3">
        <w:t xml:space="preserve">Pressure bulb. Contact pressure. </w:t>
      </w:r>
    </w:p>
    <w:p w:rsidR="00AA6899" w:rsidRPr="00EE74C3" w:rsidRDefault="00AA6899" w:rsidP="00AA6899">
      <w:pPr>
        <w:autoSpaceDE w:val="0"/>
        <w:autoSpaceDN w:val="0"/>
        <w:adjustRightInd w:val="0"/>
        <w:spacing w:after="240" w:line="240" w:lineRule="auto"/>
        <w:jc w:val="both"/>
        <w:rPr>
          <w:rFonts w:cs="Calibri"/>
        </w:rPr>
      </w:pPr>
      <w:r w:rsidRPr="00EE74C3">
        <w:rPr>
          <w:b/>
        </w:rPr>
        <w:t>Bearing Capacity</w:t>
      </w:r>
      <w:r w:rsidRPr="00EE74C3">
        <w:t>: Definitions of ultimate, net and safe bearing capacities, Allowable bearing pressure. Terzaghi's and Brinch Hansen are bearing capacity equations - assumptions and limitations. Bearing capacity of footings subjected to eccentric loading. Effect of ground water table on bearing capacity.</w:t>
      </w:r>
    </w:p>
    <w:p w:rsidR="00AA6899" w:rsidRDefault="00AA6899" w:rsidP="00AA6899">
      <w:pPr>
        <w:spacing w:after="0" w:line="240" w:lineRule="auto"/>
        <w:jc w:val="both"/>
        <w:rPr>
          <w:rFonts w:cs="Calibri"/>
          <w:b/>
        </w:rPr>
      </w:pPr>
      <w:r>
        <w:rPr>
          <w:rFonts w:cs="Calibri"/>
          <w:b/>
        </w:rPr>
        <w:t>UNIT-IV</w:t>
      </w:r>
    </w:p>
    <w:p w:rsidR="00AA6899" w:rsidRPr="000D5D42" w:rsidRDefault="00AA6899" w:rsidP="00AA6899">
      <w:pPr>
        <w:spacing w:after="0" w:line="240" w:lineRule="auto"/>
        <w:jc w:val="both"/>
        <w:rPr>
          <w:rFonts w:cs="Calibri"/>
          <w:b/>
        </w:rPr>
      </w:pPr>
      <w:r w:rsidRPr="00EE74C3">
        <w:rPr>
          <w:rFonts w:cs="Calibri"/>
          <w:b/>
          <w:bCs/>
        </w:rPr>
        <w:t xml:space="preserve">Compaction of Soils: </w:t>
      </w:r>
      <w:r w:rsidRPr="00EE74C3">
        <w:rPr>
          <w:rFonts w:cs="Calibri"/>
        </w:rPr>
        <w:t>Definition; objects, concept of compaction, factors affecting compaction, Effect of compaction on soil properties. Field compaction methods -Rollers and vibrators; Field compaction control - Procter's needle.</w:t>
      </w:r>
    </w:p>
    <w:p w:rsidR="00AA6899" w:rsidRPr="00EE74C3" w:rsidRDefault="00AA6899" w:rsidP="00AA6899">
      <w:pPr>
        <w:autoSpaceDE w:val="0"/>
        <w:autoSpaceDN w:val="0"/>
        <w:adjustRightInd w:val="0"/>
        <w:spacing w:after="240" w:line="240" w:lineRule="auto"/>
        <w:rPr>
          <w:rFonts w:cs="Calibri"/>
        </w:rPr>
      </w:pPr>
      <w:r w:rsidRPr="00EE74C3">
        <w:rPr>
          <w:rFonts w:cs="Calibri"/>
          <w:b/>
          <w:bCs/>
        </w:rPr>
        <w:t xml:space="preserve">Compressibility of Soils: </w:t>
      </w:r>
      <w:r w:rsidRPr="00EE74C3">
        <w:rPr>
          <w:rFonts w:cs="Calibri"/>
        </w:rPr>
        <w:t>Meaning, fundamental definition, Mass-spring analogy - Terzaghi's one dimensional consolidation theory - Assumptions, limitations and applications (Derivation and mathematical solution not required) – Normal, under and over consolidated soils, Pre-consolidation pressure, coefficient of consolidation and their importance.</w:t>
      </w:r>
    </w:p>
    <w:p w:rsidR="00AA6899" w:rsidRPr="00EE74C3" w:rsidRDefault="00AA6899" w:rsidP="00AA6899">
      <w:pPr>
        <w:spacing w:after="0" w:line="240" w:lineRule="auto"/>
        <w:jc w:val="both"/>
        <w:rPr>
          <w:rFonts w:cs="Calibri"/>
          <w:b/>
        </w:rPr>
      </w:pPr>
      <w:r w:rsidRPr="00EE74C3">
        <w:rPr>
          <w:rFonts w:cs="Calibri"/>
          <w:b/>
        </w:rPr>
        <w:t xml:space="preserve">UNIT-V: </w:t>
      </w:r>
    </w:p>
    <w:p w:rsidR="00AA6899" w:rsidRPr="00EE74C3" w:rsidRDefault="00AA6899" w:rsidP="00AA6899">
      <w:pPr>
        <w:autoSpaceDE w:val="0"/>
        <w:autoSpaceDN w:val="0"/>
        <w:adjustRightInd w:val="0"/>
        <w:spacing w:after="240" w:line="240" w:lineRule="auto"/>
        <w:jc w:val="both"/>
        <w:rPr>
          <w:rFonts w:cs="Calibri"/>
        </w:rPr>
      </w:pPr>
      <w:r w:rsidRPr="00EE74C3">
        <w:rPr>
          <w:rFonts w:cs="Calibri"/>
          <w:b/>
          <w:bCs/>
        </w:rPr>
        <w:t xml:space="preserve">Shear Strength of Soil: </w:t>
      </w:r>
      <w:r w:rsidRPr="00EE74C3">
        <w:rPr>
          <w:rFonts w:cs="Calibri"/>
        </w:rPr>
        <w:t>Concept of shear strength - Mohr’s strength theory, Mohr - Coulomb theory. Shear strength tests under different drainage conditions. Shear strength parameters, factors aff</w:t>
      </w:r>
      <w:r>
        <w:rPr>
          <w:rFonts w:cs="Calibri"/>
        </w:rPr>
        <w:t xml:space="preserve">ecting </w:t>
      </w:r>
      <w:r w:rsidRPr="00236159">
        <w:rPr>
          <w:rFonts w:cs="Calibri"/>
        </w:rPr>
        <w:t xml:space="preserve">shear strength of </w:t>
      </w:r>
      <w:r w:rsidRPr="007F36C4">
        <w:rPr>
          <w:rFonts w:cs="Calibri"/>
        </w:rPr>
        <w:t>soils, shear strength of sand, shear strength of clays.</w:t>
      </w:r>
    </w:p>
    <w:p w:rsidR="00AA6899" w:rsidRPr="00EE74C3" w:rsidRDefault="00AA6899" w:rsidP="00AA6899">
      <w:pPr>
        <w:spacing w:after="0" w:line="240" w:lineRule="auto"/>
        <w:jc w:val="both"/>
        <w:rPr>
          <w:rFonts w:cs="Calibri"/>
          <w:b/>
        </w:rPr>
      </w:pPr>
      <w:r w:rsidRPr="00EE74C3">
        <w:rPr>
          <w:rFonts w:cs="Calibri"/>
          <w:b/>
        </w:rPr>
        <w:t xml:space="preserve">UNIT-VI: </w:t>
      </w:r>
    </w:p>
    <w:p w:rsidR="00AA6899" w:rsidRDefault="00AA6899" w:rsidP="00AA6899">
      <w:pPr>
        <w:spacing w:after="0" w:line="240" w:lineRule="auto"/>
        <w:jc w:val="both"/>
        <w:rPr>
          <w:rFonts w:cs="Calibri"/>
        </w:rPr>
      </w:pPr>
      <w:r w:rsidRPr="007F36C4">
        <w:rPr>
          <w:rFonts w:cs="Calibri"/>
          <w:b/>
          <w:bCs/>
        </w:rPr>
        <w:t xml:space="preserve">Subsurface Exploration: </w:t>
      </w:r>
      <w:r w:rsidRPr="007F36C4">
        <w:rPr>
          <w:rFonts w:cs="Calibri"/>
        </w:rPr>
        <w:t>Necessity of sub-soil exploration, Borings method of soil exploration,</w:t>
      </w:r>
      <w:r w:rsidR="009C36B4" w:rsidRPr="007F36C4">
        <w:rPr>
          <w:rFonts w:cs="Calibri"/>
        </w:rPr>
        <w:t xml:space="preserve"> </w:t>
      </w:r>
      <w:r w:rsidRPr="007F36C4">
        <w:rPr>
          <w:rFonts w:cs="Calibri"/>
        </w:rPr>
        <w:t>Penetration tests, plate load tests. Types of samplers- undisturbed, disturbed and representative samples, area ratio, recovery ratio, clearance stabilization of bore holes, preparation of soil investigation report.</w:t>
      </w:r>
    </w:p>
    <w:p w:rsidR="007F36C4" w:rsidRPr="00EE74C3" w:rsidRDefault="007F36C4" w:rsidP="00AA6899">
      <w:pPr>
        <w:spacing w:after="0" w:line="240" w:lineRule="auto"/>
        <w:jc w:val="both"/>
        <w:rPr>
          <w:rFonts w:cs="Calibri"/>
        </w:rPr>
      </w:pPr>
    </w:p>
    <w:p w:rsidR="00AA6899" w:rsidRPr="00D25CC1" w:rsidRDefault="00AA6899" w:rsidP="00AA6899">
      <w:pPr>
        <w:spacing w:after="0" w:line="240" w:lineRule="auto"/>
        <w:jc w:val="both"/>
        <w:rPr>
          <w:rFonts w:cs="Calibri"/>
          <w:b/>
          <w:sz w:val="24"/>
          <w:szCs w:val="24"/>
        </w:rPr>
      </w:pPr>
      <w:r w:rsidRPr="00D25CC1">
        <w:rPr>
          <w:rFonts w:cs="Calibri"/>
          <w:b/>
          <w:sz w:val="24"/>
          <w:szCs w:val="24"/>
        </w:rPr>
        <w:t>TEXT BOOKS:</w:t>
      </w:r>
    </w:p>
    <w:p w:rsidR="00AA6899" w:rsidRPr="00EE74C3" w:rsidRDefault="00AA6899" w:rsidP="00641D21">
      <w:pPr>
        <w:numPr>
          <w:ilvl w:val="0"/>
          <w:numId w:val="204"/>
        </w:numPr>
        <w:spacing w:after="0" w:line="240" w:lineRule="auto"/>
        <w:jc w:val="both"/>
        <w:rPr>
          <w:rFonts w:cs="Calibri"/>
        </w:rPr>
      </w:pPr>
      <w:r w:rsidRPr="00EE74C3">
        <w:rPr>
          <w:rFonts w:cs="Calibri"/>
        </w:rPr>
        <w:t>Murthy, V.N.S., " Principles of Soil Mechanics and Foundation Engineering", 5</w:t>
      </w:r>
      <w:r w:rsidRPr="00EE74C3">
        <w:rPr>
          <w:rFonts w:cs="Calibri"/>
          <w:vertAlign w:val="superscript"/>
        </w:rPr>
        <w:t>th</w:t>
      </w:r>
      <w:r w:rsidRPr="00EE74C3">
        <w:rPr>
          <w:rFonts w:cs="Calibri"/>
        </w:rPr>
        <w:t xml:space="preserve">  Revised Ed., UBS Publishers and Distributors ltd, New Delhi, 2001 ( Ch.1,2,4,5,6,7,8) </w:t>
      </w:r>
    </w:p>
    <w:p w:rsidR="00AA6899" w:rsidRDefault="00AA6899" w:rsidP="00641D21">
      <w:pPr>
        <w:numPr>
          <w:ilvl w:val="0"/>
          <w:numId w:val="204"/>
        </w:numPr>
        <w:spacing w:line="240" w:lineRule="auto"/>
        <w:jc w:val="both"/>
        <w:rPr>
          <w:rFonts w:cs="Calibri"/>
        </w:rPr>
      </w:pPr>
      <w:r w:rsidRPr="00EE74C3">
        <w:rPr>
          <w:rFonts w:cs="Calibri"/>
        </w:rPr>
        <w:t xml:space="preserve">Punmia, B.C. Ashok Kumar Jain &amp; Arun Kumar Jain, "Soil Mechanics and Foundations", Laxmi Publishing Co., New Delhi. 2003, (Ch.1,2,3,4,5,6&amp;7) </w:t>
      </w:r>
    </w:p>
    <w:p w:rsidR="00AA6899" w:rsidRPr="00EE74C3" w:rsidRDefault="00AA6899" w:rsidP="00AA6899">
      <w:pPr>
        <w:spacing w:line="240" w:lineRule="auto"/>
        <w:jc w:val="both"/>
        <w:rPr>
          <w:rFonts w:cs="Calibri"/>
        </w:rPr>
      </w:pPr>
    </w:p>
    <w:p w:rsidR="00AA6899" w:rsidRPr="00D25CC1" w:rsidRDefault="00AA6899" w:rsidP="00AA6899">
      <w:pPr>
        <w:spacing w:after="0" w:line="240" w:lineRule="auto"/>
        <w:jc w:val="both"/>
        <w:rPr>
          <w:rFonts w:cs="Calibri"/>
          <w:b/>
          <w:sz w:val="24"/>
          <w:szCs w:val="24"/>
        </w:rPr>
      </w:pPr>
      <w:r w:rsidRPr="00D25CC1">
        <w:rPr>
          <w:rFonts w:cs="Calibri"/>
          <w:b/>
          <w:sz w:val="24"/>
          <w:szCs w:val="24"/>
        </w:rPr>
        <w:t>REFERENCES:</w:t>
      </w:r>
    </w:p>
    <w:p w:rsidR="00AA6899" w:rsidRPr="00EE74C3" w:rsidRDefault="00AA6899" w:rsidP="00641D21">
      <w:pPr>
        <w:numPr>
          <w:ilvl w:val="0"/>
          <w:numId w:val="205"/>
        </w:numPr>
        <w:spacing w:after="0" w:line="240" w:lineRule="auto"/>
        <w:jc w:val="both"/>
        <w:rPr>
          <w:rFonts w:cs="Calibri"/>
        </w:rPr>
      </w:pPr>
      <w:r w:rsidRPr="00EE74C3">
        <w:rPr>
          <w:rFonts w:cs="Calibri"/>
        </w:rPr>
        <w:t xml:space="preserve">Bowles, J.E, “Foundation Analysis and Designs” 5th Ed. Mc Graw Hill Publishing, New York – 2008. </w:t>
      </w:r>
    </w:p>
    <w:p w:rsidR="00AA6899" w:rsidRPr="00EE74C3" w:rsidRDefault="00AA6899" w:rsidP="00641D21">
      <w:pPr>
        <w:numPr>
          <w:ilvl w:val="0"/>
          <w:numId w:val="205"/>
        </w:numPr>
        <w:spacing w:after="0" w:line="240" w:lineRule="auto"/>
        <w:jc w:val="both"/>
        <w:rPr>
          <w:rFonts w:cs="Calibri"/>
        </w:rPr>
      </w:pPr>
      <w:r w:rsidRPr="00EE74C3">
        <w:rPr>
          <w:rFonts w:cs="Calibri"/>
        </w:rPr>
        <w:t>Venkataramaiah,C.,</w:t>
      </w:r>
      <w:r w:rsidR="009C36B4">
        <w:rPr>
          <w:rFonts w:cs="Calibri"/>
        </w:rPr>
        <w:t xml:space="preserve"> </w:t>
      </w:r>
      <w:r w:rsidRPr="00EE74C3">
        <w:rPr>
          <w:rFonts w:cs="Calibri"/>
        </w:rPr>
        <w:t>"Geotechnical Engineering”, Revised third Ed., New Age International publishers, 2006.</w:t>
      </w:r>
    </w:p>
    <w:p w:rsidR="00AA6899" w:rsidRPr="00EE74C3" w:rsidRDefault="00AA6899" w:rsidP="00641D21">
      <w:pPr>
        <w:numPr>
          <w:ilvl w:val="0"/>
          <w:numId w:val="205"/>
        </w:numPr>
        <w:spacing w:after="0" w:line="240" w:lineRule="auto"/>
        <w:jc w:val="both"/>
        <w:rPr>
          <w:rFonts w:cs="Calibri"/>
        </w:rPr>
      </w:pPr>
      <w:r w:rsidRPr="00EE74C3">
        <w:rPr>
          <w:rFonts w:cs="Calibri"/>
        </w:rPr>
        <w:t>Alam Singh and Chowdhary G.R, Soil Engineering in Theory and Practice, (1994), CBS Publishers and Distributors Ltd., New Delhi.</w:t>
      </w:r>
    </w:p>
    <w:p w:rsidR="00AA6899" w:rsidRPr="00EE74C3" w:rsidRDefault="00AA6899" w:rsidP="00641D21">
      <w:pPr>
        <w:numPr>
          <w:ilvl w:val="0"/>
          <w:numId w:val="205"/>
        </w:numPr>
        <w:spacing w:after="0" w:line="240" w:lineRule="auto"/>
        <w:jc w:val="both"/>
        <w:rPr>
          <w:rFonts w:cs="Calibri"/>
        </w:rPr>
      </w:pPr>
      <w:r w:rsidRPr="00EE74C3">
        <w:rPr>
          <w:rFonts w:cs="Calibri"/>
        </w:rPr>
        <w:t xml:space="preserve">Gopal Ranjan and Rao A.S.R, Basic and Applied Soil Mechanics, (2000), New </w:t>
      </w:r>
      <w:r>
        <w:rPr>
          <w:rFonts w:cs="Calibri"/>
        </w:rPr>
        <w:t>Age International (P) Ltd., New</w:t>
      </w:r>
      <w:r w:rsidRPr="00EE74C3">
        <w:rPr>
          <w:rFonts w:cs="Calibri"/>
        </w:rPr>
        <w:t xml:space="preserve"> Delhi.</w:t>
      </w:r>
    </w:p>
    <w:p w:rsidR="006B5DE0" w:rsidRPr="003B541C" w:rsidRDefault="006B5DE0" w:rsidP="00641D21">
      <w:pPr>
        <w:numPr>
          <w:ilvl w:val="0"/>
          <w:numId w:val="205"/>
        </w:numPr>
        <w:spacing w:after="0" w:line="240" w:lineRule="auto"/>
        <w:jc w:val="center"/>
        <w:rPr>
          <w:b/>
          <w:bCs/>
          <w:caps/>
          <w:color w:val="000000"/>
          <w:sz w:val="28"/>
          <w:szCs w:val="28"/>
        </w:rPr>
      </w:pPr>
      <w:r>
        <w:br w:type="page"/>
      </w:r>
    </w:p>
    <w:p w:rsidR="00510A84" w:rsidRPr="00997881" w:rsidRDefault="00A90033" w:rsidP="00510A84">
      <w:pPr>
        <w:pStyle w:val="Heading1"/>
      </w:pPr>
      <w:bookmarkStart w:id="2" w:name="_Toc484777215"/>
      <w:r>
        <w:lastRenderedPageBreak/>
        <w:t>6</w:t>
      </w:r>
      <w:r w:rsidR="00510A84" w:rsidRPr="00997881">
        <w:t>KC51:  Construction Technology and Project Management</w:t>
      </w:r>
      <w:bookmarkEnd w:id="2"/>
    </w:p>
    <w:p w:rsidR="00510A84" w:rsidRPr="007B33A0" w:rsidRDefault="00510A84" w:rsidP="00510A84">
      <w:pPr>
        <w:spacing w:after="0"/>
        <w:jc w:val="center"/>
        <w:rPr>
          <w:rFonts w:cs="Calibri"/>
          <w:b/>
          <w:sz w:val="24"/>
          <w:szCs w:val="24"/>
        </w:rPr>
      </w:pPr>
      <w:r w:rsidRPr="007B33A0">
        <w:rPr>
          <w:rFonts w:cs="Calibri"/>
          <w:b/>
          <w:sz w:val="24"/>
          <w:szCs w:val="24"/>
        </w:rPr>
        <w:t>Professional Elective_1</w:t>
      </w:r>
    </w:p>
    <w:p w:rsidR="00510A84" w:rsidRPr="00EE74C3" w:rsidRDefault="00510A84" w:rsidP="00510A84">
      <w:pPr>
        <w:spacing w:after="0"/>
        <w:rPr>
          <w:rFonts w:cs="Calibri"/>
          <w:b/>
        </w:rPr>
      </w:pPr>
    </w:p>
    <w:p w:rsidR="00510A84" w:rsidRPr="00EE74C3" w:rsidRDefault="00510A84" w:rsidP="00510A84">
      <w:pPr>
        <w:spacing w:after="0"/>
        <w:rPr>
          <w:rFonts w:cs="Calibri"/>
          <w:b/>
        </w:rPr>
      </w:pPr>
      <w:r w:rsidRPr="00EE74C3">
        <w:rPr>
          <w:rFonts w:cs="Calibri"/>
          <w:b/>
        </w:rPr>
        <w:t>B.Tech</w:t>
      </w:r>
      <w:r>
        <w:rPr>
          <w:rFonts w:cs="Calibri"/>
          <w:b/>
        </w:rPr>
        <w:t>,</w:t>
      </w:r>
      <w:r w:rsidRPr="00EE74C3">
        <w:rPr>
          <w:rFonts w:cs="Calibri"/>
          <w:b/>
        </w:rPr>
        <w:t xml:space="preserve"> III Year 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Pr>
          <w:rFonts w:cs="Calibri"/>
          <w:b/>
        </w:rPr>
        <w:tab/>
      </w:r>
      <w:r w:rsidRPr="00EE74C3">
        <w:rPr>
          <w:rFonts w:cs="Calibri"/>
          <w:b/>
        </w:rPr>
        <w:t>L      T    P/D</w:t>
      </w:r>
      <w:r w:rsidRPr="00EE74C3">
        <w:rPr>
          <w:rFonts w:cs="Calibri"/>
          <w:b/>
        </w:rPr>
        <w:tab/>
        <w:t>C</w:t>
      </w:r>
    </w:p>
    <w:p w:rsidR="00510A84" w:rsidRPr="00EE74C3" w:rsidRDefault="00510A84" w:rsidP="00510A84">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Pr>
          <w:rFonts w:cs="Calibri"/>
          <w:b/>
        </w:rPr>
        <w:tab/>
      </w:r>
      <w:r w:rsidRPr="00EE74C3">
        <w:rPr>
          <w:rFonts w:cs="Calibri"/>
          <w:b/>
        </w:rPr>
        <w:t xml:space="preserve"> 3     -     -</w:t>
      </w:r>
      <w:r w:rsidRPr="00EE74C3">
        <w:rPr>
          <w:rFonts w:cs="Calibri"/>
          <w:b/>
        </w:rPr>
        <w:tab/>
        <w:t>3</w:t>
      </w:r>
    </w:p>
    <w:tbl>
      <w:tblPr>
        <w:tblpPr w:leftFromText="180" w:rightFromText="180" w:vertAnchor="text" w:horzAnchor="margin" w:tblpXSpec="right" w:tblpY="30"/>
        <w:tblW w:w="3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5"/>
        <w:gridCol w:w="326"/>
        <w:gridCol w:w="314"/>
        <w:gridCol w:w="327"/>
        <w:gridCol w:w="315"/>
        <w:gridCol w:w="287"/>
        <w:gridCol w:w="315"/>
        <w:gridCol w:w="327"/>
        <w:gridCol w:w="313"/>
        <w:gridCol w:w="281"/>
        <w:gridCol w:w="321"/>
        <w:gridCol w:w="321"/>
      </w:tblGrid>
      <w:tr w:rsidR="00510A84" w:rsidRPr="006A0144" w:rsidTr="00510A84">
        <w:trPr>
          <w:trHeight w:val="282"/>
        </w:trPr>
        <w:tc>
          <w:tcPr>
            <w:tcW w:w="315"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a</w:t>
            </w:r>
          </w:p>
        </w:tc>
        <w:tc>
          <w:tcPr>
            <w:tcW w:w="326"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b</w:t>
            </w:r>
          </w:p>
        </w:tc>
        <w:tc>
          <w:tcPr>
            <w:tcW w:w="314"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c</w:t>
            </w:r>
          </w:p>
        </w:tc>
        <w:tc>
          <w:tcPr>
            <w:tcW w:w="327"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d</w:t>
            </w:r>
          </w:p>
        </w:tc>
        <w:tc>
          <w:tcPr>
            <w:tcW w:w="315"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e</w:t>
            </w:r>
          </w:p>
        </w:tc>
        <w:tc>
          <w:tcPr>
            <w:tcW w:w="287"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f</w:t>
            </w:r>
          </w:p>
        </w:tc>
        <w:tc>
          <w:tcPr>
            <w:tcW w:w="315"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g</w:t>
            </w:r>
          </w:p>
        </w:tc>
        <w:tc>
          <w:tcPr>
            <w:tcW w:w="327"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h</w:t>
            </w:r>
          </w:p>
        </w:tc>
        <w:tc>
          <w:tcPr>
            <w:tcW w:w="313"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i</w:t>
            </w:r>
          </w:p>
        </w:tc>
        <w:tc>
          <w:tcPr>
            <w:tcW w:w="281"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j</w:t>
            </w:r>
          </w:p>
        </w:tc>
        <w:tc>
          <w:tcPr>
            <w:tcW w:w="321" w:type="dxa"/>
            <w:tcBorders>
              <w:top w:val="single" w:sz="4" w:space="0" w:color="auto"/>
              <w:bottom w:val="single" w:sz="4" w:space="0" w:color="auto"/>
              <w:right w:val="single" w:sz="4" w:space="0" w:color="auto"/>
            </w:tcBorders>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k</w:t>
            </w:r>
          </w:p>
        </w:tc>
        <w:tc>
          <w:tcPr>
            <w:tcW w:w="321" w:type="dxa"/>
            <w:tcBorders>
              <w:top w:val="single" w:sz="4" w:space="0" w:color="auto"/>
              <w:bottom w:val="single" w:sz="4" w:space="0" w:color="auto"/>
              <w:right w:val="single" w:sz="4" w:space="0" w:color="auto"/>
            </w:tcBorders>
          </w:tcPr>
          <w:p w:rsidR="00510A84" w:rsidRPr="006A0144" w:rsidRDefault="00510A84" w:rsidP="00510A84">
            <w:pPr>
              <w:pStyle w:val="Title"/>
              <w:jc w:val="left"/>
              <w:rPr>
                <w:b w:val="0"/>
                <w:caps/>
                <w:sz w:val="22"/>
                <w:szCs w:val="22"/>
              </w:rPr>
            </w:pPr>
            <w:r w:rsidRPr="006A0144">
              <w:rPr>
                <w:b w:val="0"/>
                <w:sz w:val="22"/>
                <w:szCs w:val="22"/>
              </w:rPr>
              <w:t>l</w:t>
            </w:r>
          </w:p>
        </w:tc>
      </w:tr>
      <w:tr w:rsidR="00510A84" w:rsidRPr="006A0144" w:rsidTr="00510A84">
        <w:trPr>
          <w:trHeight w:val="299"/>
        </w:trPr>
        <w:tc>
          <w:tcPr>
            <w:tcW w:w="315"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x</w:t>
            </w:r>
          </w:p>
        </w:tc>
        <w:tc>
          <w:tcPr>
            <w:tcW w:w="326"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x</w:t>
            </w:r>
          </w:p>
        </w:tc>
        <w:tc>
          <w:tcPr>
            <w:tcW w:w="314"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x</w:t>
            </w:r>
          </w:p>
        </w:tc>
        <w:tc>
          <w:tcPr>
            <w:tcW w:w="327" w:type="dxa"/>
          </w:tcPr>
          <w:p w:rsidR="00510A84" w:rsidRPr="006A0144" w:rsidRDefault="00510A84" w:rsidP="00510A84">
            <w:pPr>
              <w:spacing w:after="0"/>
              <w:rPr>
                <w:rFonts w:ascii="Cambria" w:hAnsi="Cambria" w:cs="Calibri"/>
                <w:sz w:val="20"/>
                <w:szCs w:val="18"/>
              </w:rPr>
            </w:pPr>
          </w:p>
        </w:tc>
        <w:tc>
          <w:tcPr>
            <w:tcW w:w="315" w:type="dxa"/>
          </w:tcPr>
          <w:p w:rsidR="00510A84" w:rsidRPr="006A0144" w:rsidRDefault="00510A84" w:rsidP="00510A84">
            <w:pPr>
              <w:spacing w:after="0"/>
              <w:rPr>
                <w:rFonts w:ascii="Cambria" w:hAnsi="Cambria" w:cs="Calibri"/>
                <w:sz w:val="20"/>
                <w:szCs w:val="18"/>
              </w:rPr>
            </w:pPr>
          </w:p>
        </w:tc>
        <w:tc>
          <w:tcPr>
            <w:tcW w:w="287" w:type="dxa"/>
          </w:tcPr>
          <w:p w:rsidR="00510A84" w:rsidRPr="006A0144" w:rsidRDefault="00510A84" w:rsidP="00510A84">
            <w:pPr>
              <w:spacing w:after="0"/>
              <w:rPr>
                <w:rFonts w:ascii="Cambria" w:hAnsi="Cambria" w:cs="Calibri"/>
                <w:sz w:val="20"/>
                <w:szCs w:val="18"/>
              </w:rPr>
            </w:pPr>
          </w:p>
        </w:tc>
        <w:tc>
          <w:tcPr>
            <w:tcW w:w="315" w:type="dxa"/>
          </w:tcPr>
          <w:p w:rsidR="00510A84" w:rsidRPr="006A0144" w:rsidRDefault="00510A84" w:rsidP="00510A84">
            <w:pPr>
              <w:spacing w:after="0"/>
              <w:rPr>
                <w:rFonts w:ascii="Cambria" w:hAnsi="Cambria" w:cs="Calibri"/>
                <w:sz w:val="20"/>
                <w:szCs w:val="18"/>
              </w:rPr>
            </w:pPr>
          </w:p>
        </w:tc>
        <w:tc>
          <w:tcPr>
            <w:tcW w:w="327" w:type="dxa"/>
          </w:tcPr>
          <w:p w:rsidR="00510A84" w:rsidRPr="006A0144" w:rsidRDefault="00510A84" w:rsidP="00510A84">
            <w:pPr>
              <w:spacing w:after="0"/>
              <w:rPr>
                <w:rFonts w:ascii="Cambria" w:hAnsi="Cambria" w:cs="Calibri"/>
                <w:sz w:val="20"/>
                <w:szCs w:val="18"/>
              </w:rPr>
            </w:pPr>
          </w:p>
        </w:tc>
        <w:tc>
          <w:tcPr>
            <w:tcW w:w="313"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x</w:t>
            </w:r>
          </w:p>
        </w:tc>
        <w:tc>
          <w:tcPr>
            <w:tcW w:w="281" w:type="dxa"/>
          </w:tcPr>
          <w:p w:rsidR="00510A84" w:rsidRPr="006A0144" w:rsidRDefault="00510A84" w:rsidP="00510A84">
            <w:pPr>
              <w:spacing w:after="0"/>
              <w:rPr>
                <w:rFonts w:ascii="Cambria" w:hAnsi="Cambria" w:cs="Calibri"/>
                <w:sz w:val="20"/>
                <w:szCs w:val="18"/>
              </w:rPr>
            </w:pPr>
          </w:p>
        </w:tc>
        <w:tc>
          <w:tcPr>
            <w:tcW w:w="321" w:type="dxa"/>
            <w:tcBorders>
              <w:top w:val="single" w:sz="4" w:space="0" w:color="auto"/>
              <w:bottom w:val="single" w:sz="4" w:space="0" w:color="auto"/>
              <w:right w:val="single" w:sz="4" w:space="0" w:color="auto"/>
            </w:tcBorders>
          </w:tcPr>
          <w:p w:rsidR="00510A84" w:rsidRPr="006A0144" w:rsidRDefault="00510A84" w:rsidP="00510A84">
            <w:pPr>
              <w:spacing w:after="0"/>
              <w:rPr>
                <w:rFonts w:ascii="Cambria" w:hAnsi="Cambria" w:cs="Calibri"/>
                <w:sz w:val="20"/>
                <w:szCs w:val="18"/>
              </w:rPr>
            </w:pPr>
          </w:p>
        </w:tc>
        <w:tc>
          <w:tcPr>
            <w:tcW w:w="321" w:type="dxa"/>
            <w:tcBorders>
              <w:top w:val="single" w:sz="4" w:space="0" w:color="auto"/>
              <w:bottom w:val="single" w:sz="4" w:space="0" w:color="auto"/>
              <w:right w:val="single" w:sz="4" w:space="0" w:color="auto"/>
            </w:tcBorders>
          </w:tcPr>
          <w:p w:rsidR="00510A84" w:rsidRPr="006A0144" w:rsidRDefault="00510A84" w:rsidP="00510A84">
            <w:pPr>
              <w:pStyle w:val="Title"/>
              <w:jc w:val="left"/>
              <w:rPr>
                <w:b w:val="0"/>
                <w:caps/>
                <w:sz w:val="22"/>
                <w:szCs w:val="22"/>
              </w:rPr>
            </w:pPr>
          </w:p>
        </w:tc>
      </w:tr>
    </w:tbl>
    <w:p w:rsidR="00510A84" w:rsidRDefault="00510A84" w:rsidP="00510A84">
      <w:pPr>
        <w:autoSpaceDE w:val="0"/>
        <w:autoSpaceDN w:val="0"/>
        <w:adjustRightInd w:val="0"/>
        <w:spacing w:after="0" w:line="240" w:lineRule="auto"/>
        <w:rPr>
          <w:rFonts w:cs="Calibri"/>
          <w:b/>
          <w:bCs/>
        </w:rPr>
      </w:pPr>
    </w:p>
    <w:p w:rsidR="00510A84" w:rsidRDefault="00510A84" w:rsidP="00510A84">
      <w:pPr>
        <w:autoSpaceDE w:val="0"/>
        <w:autoSpaceDN w:val="0"/>
        <w:adjustRightInd w:val="0"/>
        <w:spacing w:after="0" w:line="240" w:lineRule="auto"/>
        <w:rPr>
          <w:rFonts w:cs="Calibri"/>
          <w:b/>
          <w:bCs/>
        </w:rPr>
      </w:pPr>
    </w:p>
    <w:p w:rsidR="00510A84" w:rsidRPr="00D25CC1" w:rsidRDefault="00510A84" w:rsidP="00510A84">
      <w:pPr>
        <w:autoSpaceDE w:val="0"/>
        <w:autoSpaceDN w:val="0"/>
        <w:adjustRightInd w:val="0"/>
        <w:spacing w:after="0" w:line="240" w:lineRule="auto"/>
        <w:rPr>
          <w:rFonts w:cs="Calibri"/>
          <w:b/>
          <w:bCs/>
          <w:sz w:val="24"/>
          <w:szCs w:val="24"/>
        </w:rPr>
      </w:pPr>
      <w:r w:rsidRPr="00D25CC1">
        <w:rPr>
          <w:rFonts w:cs="Calibri"/>
          <w:b/>
          <w:bCs/>
          <w:sz w:val="24"/>
          <w:szCs w:val="24"/>
        </w:rPr>
        <w:t>Course Objectives</w:t>
      </w:r>
    </w:p>
    <w:p w:rsidR="00510A84" w:rsidRPr="007B33A0" w:rsidRDefault="00510A84" w:rsidP="00641D21">
      <w:pPr>
        <w:pStyle w:val="ListParagraph"/>
        <w:numPr>
          <w:ilvl w:val="0"/>
          <w:numId w:val="256"/>
        </w:numPr>
        <w:autoSpaceDE w:val="0"/>
        <w:autoSpaceDN w:val="0"/>
        <w:adjustRightInd w:val="0"/>
        <w:spacing w:after="0" w:line="240" w:lineRule="auto"/>
        <w:rPr>
          <w:rFonts w:cs="Calibri"/>
          <w:sz w:val="24"/>
          <w:szCs w:val="24"/>
        </w:rPr>
      </w:pPr>
      <w:r w:rsidRPr="007B33A0">
        <w:rPr>
          <w:rFonts w:cs="Calibri"/>
          <w:bCs/>
          <w:sz w:val="24"/>
          <w:szCs w:val="24"/>
        </w:rPr>
        <w:t>To understand the fundamentals of construction practices and documentation.</w:t>
      </w:r>
    </w:p>
    <w:p w:rsidR="00510A84" w:rsidRPr="007B33A0" w:rsidRDefault="00510A84" w:rsidP="00641D21">
      <w:pPr>
        <w:pStyle w:val="ListParagraph"/>
        <w:numPr>
          <w:ilvl w:val="0"/>
          <w:numId w:val="256"/>
        </w:numPr>
        <w:autoSpaceDE w:val="0"/>
        <w:autoSpaceDN w:val="0"/>
        <w:adjustRightInd w:val="0"/>
        <w:spacing w:after="0" w:line="240" w:lineRule="auto"/>
        <w:rPr>
          <w:rFonts w:cs="Calibri"/>
          <w:sz w:val="24"/>
          <w:szCs w:val="24"/>
        </w:rPr>
      </w:pPr>
      <w:r w:rsidRPr="007B33A0">
        <w:rPr>
          <w:rFonts w:cs="Calibri"/>
          <w:sz w:val="24"/>
          <w:szCs w:val="24"/>
        </w:rPr>
        <w:t>To apprehend the execution and development of infrastructure.</w:t>
      </w:r>
    </w:p>
    <w:p w:rsidR="00510A84" w:rsidRPr="007B33A0" w:rsidRDefault="00510A84" w:rsidP="00641D21">
      <w:pPr>
        <w:pStyle w:val="ListParagraph"/>
        <w:numPr>
          <w:ilvl w:val="0"/>
          <w:numId w:val="256"/>
        </w:numPr>
        <w:autoSpaceDE w:val="0"/>
        <w:autoSpaceDN w:val="0"/>
        <w:adjustRightInd w:val="0"/>
        <w:spacing w:after="0" w:line="240" w:lineRule="auto"/>
        <w:rPr>
          <w:rFonts w:cs="Calibri"/>
          <w:sz w:val="24"/>
          <w:szCs w:val="24"/>
        </w:rPr>
      </w:pPr>
      <w:r w:rsidRPr="007B33A0">
        <w:rPr>
          <w:rFonts w:cs="Calibri"/>
          <w:bCs/>
          <w:sz w:val="24"/>
          <w:szCs w:val="24"/>
        </w:rPr>
        <w:t>To understand the control and testing of construction elements.</w:t>
      </w:r>
    </w:p>
    <w:p w:rsidR="00510A84" w:rsidRPr="007B33A0" w:rsidRDefault="00510A84" w:rsidP="00641D21">
      <w:pPr>
        <w:pStyle w:val="ListParagraph"/>
        <w:numPr>
          <w:ilvl w:val="0"/>
          <w:numId w:val="256"/>
        </w:numPr>
        <w:autoSpaceDE w:val="0"/>
        <w:autoSpaceDN w:val="0"/>
        <w:adjustRightInd w:val="0"/>
        <w:spacing w:after="0" w:line="240" w:lineRule="auto"/>
        <w:rPr>
          <w:rFonts w:cs="Calibri"/>
          <w:sz w:val="24"/>
          <w:szCs w:val="24"/>
        </w:rPr>
      </w:pPr>
      <w:r w:rsidRPr="007B33A0">
        <w:rPr>
          <w:rFonts w:cs="Calibri"/>
          <w:sz w:val="24"/>
          <w:szCs w:val="24"/>
        </w:rPr>
        <w:t>To understand and apply the basics of Construction management.</w:t>
      </w:r>
    </w:p>
    <w:p w:rsidR="00510A84" w:rsidRPr="007B33A0" w:rsidRDefault="00510A84" w:rsidP="00641D21">
      <w:pPr>
        <w:pStyle w:val="ListParagraph"/>
        <w:numPr>
          <w:ilvl w:val="0"/>
          <w:numId w:val="256"/>
        </w:numPr>
        <w:autoSpaceDE w:val="0"/>
        <w:autoSpaceDN w:val="0"/>
        <w:adjustRightInd w:val="0"/>
        <w:spacing w:after="0" w:line="240" w:lineRule="auto"/>
        <w:rPr>
          <w:rFonts w:cs="Calibri"/>
          <w:sz w:val="24"/>
          <w:szCs w:val="24"/>
        </w:rPr>
      </w:pPr>
      <w:r w:rsidRPr="007B33A0">
        <w:rPr>
          <w:rFonts w:cs="Calibri"/>
          <w:sz w:val="24"/>
          <w:szCs w:val="24"/>
        </w:rPr>
        <w:t>To understand the nuances of project management.</w:t>
      </w:r>
    </w:p>
    <w:p w:rsidR="00510A84" w:rsidRPr="007B33A0" w:rsidRDefault="00510A84" w:rsidP="00641D21">
      <w:pPr>
        <w:pStyle w:val="ListParagraph"/>
        <w:numPr>
          <w:ilvl w:val="0"/>
          <w:numId w:val="256"/>
        </w:numPr>
        <w:autoSpaceDE w:val="0"/>
        <w:autoSpaceDN w:val="0"/>
        <w:adjustRightInd w:val="0"/>
        <w:spacing w:after="0" w:line="240" w:lineRule="auto"/>
        <w:rPr>
          <w:rFonts w:cs="Calibri"/>
          <w:sz w:val="24"/>
          <w:szCs w:val="24"/>
        </w:rPr>
      </w:pPr>
      <w:r w:rsidRPr="007B33A0">
        <w:rPr>
          <w:rFonts w:cs="Calibri"/>
          <w:sz w:val="24"/>
          <w:szCs w:val="24"/>
        </w:rPr>
        <w:t>To understand and apprehend scheduling of Project Scheduling.</w:t>
      </w:r>
    </w:p>
    <w:p w:rsidR="00510A84" w:rsidRPr="007B33A0" w:rsidRDefault="00510A84" w:rsidP="00510A84">
      <w:pPr>
        <w:autoSpaceDE w:val="0"/>
        <w:autoSpaceDN w:val="0"/>
        <w:adjustRightInd w:val="0"/>
        <w:spacing w:after="0" w:line="240" w:lineRule="auto"/>
        <w:rPr>
          <w:rFonts w:cs="Calibri"/>
          <w:sz w:val="24"/>
          <w:szCs w:val="24"/>
        </w:rPr>
      </w:pPr>
    </w:p>
    <w:p w:rsidR="00510A84" w:rsidRPr="00EE74C3" w:rsidRDefault="00510A84" w:rsidP="00510A84">
      <w:pPr>
        <w:autoSpaceDE w:val="0"/>
        <w:autoSpaceDN w:val="0"/>
        <w:adjustRightInd w:val="0"/>
        <w:spacing w:after="0" w:line="240" w:lineRule="auto"/>
        <w:rPr>
          <w:rFonts w:cs="Calibri"/>
          <w:b/>
          <w:bCs/>
        </w:rPr>
      </w:pPr>
    </w:p>
    <w:p w:rsidR="00510A84" w:rsidRPr="00D25CC1" w:rsidRDefault="00510A84" w:rsidP="009C36B4">
      <w:pPr>
        <w:autoSpaceDE w:val="0"/>
        <w:autoSpaceDN w:val="0"/>
        <w:adjustRightInd w:val="0"/>
        <w:spacing w:after="0"/>
        <w:rPr>
          <w:rFonts w:cs="Calibri"/>
          <w:b/>
          <w:bCs/>
          <w:sz w:val="24"/>
          <w:szCs w:val="24"/>
        </w:rPr>
      </w:pPr>
      <w:r w:rsidRPr="00D25CC1">
        <w:rPr>
          <w:rFonts w:cs="Calibri"/>
          <w:b/>
          <w:bCs/>
          <w:sz w:val="24"/>
          <w:szCs w:val="24"/>
        </w:rPr>
        <w:t>Course Outcomes</w:t>
      </w:r>
    </w:p>
    <w:p w:rsidR="00510A84" w:rsidRDefault="00510A84" w:rsidP="009C36B4">
      <w:pPr>
        <w:spacing w:after="0"/>
        <w:rPr>
          <w:rFonts w:cs="Calibri"/>
        </w:rPr>
      </w:pPr>
      <w:r>
        <w:rPr>
          <w:rFonts w:cs="Calibri"/>
        </w:rPr>
        <w:t>Upon completion of the course the Student shall be able to,</w:t>
      </w:r>
    </w:p>
    <w:p w:rsidR="00510A84" w:rsidRPr="007B33A0" w:rsidRDefault="00510A84" w:rsidP="009C36B4">
      <w:pPr>
        <w:pStyle w:val="ListParagraph"/>
        <w:numPr>
          <w:ilvl w:val="0"/>
          <w:numId w:val="257"/>
        </w:numPr>
        <w:spacing w:after="0"/>
        <w:rPr>
          <w:rFonts w:cs="Calibri"/>
          <w:sz w:val="24"/>
          <w:szCs w:val="24"/>
        </w:rPr>
      </w:pPr>
      <w:r w:rsidRPr="007B33A0">
        <w:rPr>
          <w:rFonts w:cs="Calibri"/>
          <w:sz w:val="24"/>
          <w:szCs w:val="24"/>
        </w:rPr>
        <w:t>Gather knowledge on various regulatory constructional practices.</w:t>
      </w:r>
    </w:p>
    <w:p w:rsidR="00510A84" w:rsidRPr="007B33A0" w:rsidRDefault="00510A84" w:rsidP="009C36B4">
      <w:pPr>
        <w:pStyle w:val="ListParagraph"/>
        <w:numPr>
          <w:ilvl w:val="0"/>
          <w:numId w:val="257"/>
        </w:numPr>
        <w:spacing w:after="0"/>
        <w:rPr>
          <w:rFonts w:cs="Calibri"/>
          <w:sz w:val="24"/>
          <w:szCs w:val="24"/>
        </w:rPr>
      </w:pPr>
      <w:r w:rsidRPr="007B33A0">
        <w:rPr>
          <w:rFonts w:cs="Calibri"/>
          <w:sz w:val="24"/>
          <w:szCs w:val="24"/>
        </w:rPr>
        <w:t>Assimilate the deployment and execution of various infrastructure operations.</w:t>
      </w:r>
    </w:p>
    <w:p w:rsidR="00510A84" w:rsidRPr="007B33A0" w:rsidRDefault="00510A84" w:rsidP="009C36B4">
      <w:pPr>
        <w:pStyle w:val="ListParagraph"/>
        <w:numPr>
          <w:ilvl w:val="0"/>
          <w:numId w:val="257"/>
        </w:numPr>
        <w:spacing w:after="0"/>
        <w:rPr>
          <w:rFonts w:cs="Calibri"/>
          <w:sz w:val="24"/>
          <w:szCs w:val="24"/>
        </w:rPr>
      </w:pPr>
      <w:r w:rsidRPr="007B33A0">
        <w:rPr>
          <w:rFonts w:cs="Calibri"/>
          <w:sz w:val="24"/>
          <w:szCs w:val="24"/>
        </w:rPr>
        <w:t>Learn the various testing and fracture theories.</w:t>
      </w:r>
    </w:p>
    <w:p w:rsidR="00510A84" w:rsidRPr="007B33A0" w:rsidRDefault="00510A84" w:rsidP="009C36B4">
      <w:pPr>
        <w:pStyle w:val="ListParagraph"/>
        <w:numPr>
          <w:ilvl w:val="0"/>
          <w:numId w:val="257"/>
        </w:numPr>
        <w:spacing w:after="0"/>
        <w:rPr>
          <w:rFonts w:cs="Calibri"/>
          <w:sz w:val="24"/>
          <w:szCs w:val="24"/>
        </w:rPr>
      </w:pPr>
      <w:r w:rsidRPr="007B33A0">
        <w:rPr>
          <w:rFonts w:cs="Calibri"/>
          <w:sz w:val="24"/>
          <w:szCs w:val="24"/>
        </w:rPr>
        <w:t>Learn the Management data and Resource levelling.</w:t>
      </w:r>
    </w:p>
    <w:p w:rsidR="00510A84" w:rsidRPr="007B33A0" w:rsidRDefault="00510A84" w:rsidP="009C36B4">
      <w:pPr>
        <w:pStyle w:val="ListParagraph"/>
        <w:numPr>
          <w:ilvl w:val="0"/>
          <w:numId w:val="257"/>
        </w:numPr>
        <w:spacing w:after="0"/>
        <w:rPr>
          <w:rFonts w:cs="Calibri"/>
          <w:sz w:val="24"/>
          <w:szCs w:val="24"/>
        </w:rPr>
      </w:pPr>
      <w:r w:rsidRPr="007B33A0">
        <w:rPr>
          <w:rFonts w:cs="Calibri"/>
          <w:sz w:val="24"/>
          <w:szCs w:val="24"/>
        </w:rPr>
        <w:t xml:space="preserve">Learn the basics of Project Management and control practices.  </w:t>
      </w:r>
    </w:p>
    <w:p w:rsidR="00510A84" w:rsidRPr="007B33A0" w:rsidRDefault="00510A84" w:rsidP="009C36B4">
      <w:pPr>
        <w:pStyle w:val="ListParagraph"/>
        <w:numPr>
          <w:ilvl w:val="0"/>
          <w:numId w:val="257"/>
        </w:numPr>
        <w:spacing w:after="0"/>
        <w:rPr>
          <w:rFonts w:cs="Calibri"/>
          <w:sz w:val="24"/>
          <w:szCs w:val="24"/>
        </w:rPr>
      </w:pPr>
      <w:r w:rsidRPr="007B33A0">
        <w:rPr>
          <w:rFonts w:cs="Calibri"/>
          <w:sz w:val="24"/>
          <w:szCs w:val="24"/>
        </w:rPr>
        <w:t>Learn the exposure and interpretation of Record data.</w:t>
      </w:r>
    </w:p>
    <w:p w:rsidR="00510A84" w:rsidRPr="00EE74C3" w:rsidRDefault="00510A84" w:rsidP="009C36B4">
      <w:pPr>
        <w:pStyle w:val="Default"/>
        <w:spacing w:line="276" w:lineRule="auto"/>
        <w:jc w:val="both"/>
        <w:rPr>
          <w:b/>
          <w:bCs/>
          <w:color w:val="auto"/>
          <w:sz w:val="22"/>
          <w:szCs w:val="22"/>
        </w:rPr>
      </w:pPr>
    </w:p>
    <w:p w:rsidR="00510A84" w:rsidRPr="00EE74C3" w:rsidRDefault="00510A84" w:rsidP="00510A84">
      <w:pPr>
        <w:spacing w:after="0" w:line="240" w:lineRule="auto"/>
        <w:jc w:val="both"/>
        <w:rPr>
          <w:b/>
        </w:rPr>
      </w:pPr>
      <w:r w:rsidRPr="00EE74C3">
        <w:rPr>
          <w:b/>
        </w:rPr>
        <w:t>UNIT- I:</w:t>
      </w:r>
    </w:p>
    <w:p w:rsidR="00510A84" w:rsidRPr="00EE74C3" w:rsidRDefault="00510A84" w:rsidP="00510A84">
      <w:pPr>
        <w:spacing w:after="0" w:line="240" w:lineRule="auto"/>
        <w:jc w:val="both"/>
        <w:rPr>
          <w:b/>
        </w:rPr>
      </w:pPr>
      <w:r w:rsidRPr="00EE74C3">
        <w:t>Fundamentals of Construction Technology: Definitions and Discussion – Construction Activities – Construction Processes - Construction Works – Construction Estim</w:t>
      </w:r>
      <w:r w:rsidR="00492AAD">
        <w:t xml:space="preserve">ating – Construction Schedule </w:t>
      </w:r>
      <w:r w:rsidRPr="00EE74C3">
        <w:t>–Construction Documents – Construction Records – Quality – Safety – Codes and Regulations.</w:t>
      </w:r>
    </w:p>
    <w:p w:rsidR="00510A84" w:rsidRPr="00EE74C3" w:rsidRDefault="00510A84" w:rsidP="00510A84">
      <w:pPr>
        <w:spacing w:after="0" w:line="240" w:lineRule="auto"/>
        <w:jc w:val="both"/>
        <w:rPr>
          <w:b/>
        </w:rPr>
      </w:pPr>
    </w:p>
    <w:p w:rsidR="00510A84" w:rsidRPr="00EE74C3" w:rsidRDefault="00510A84" w:rsidP="00510A84">
      <w:pPr>
        <w:spacing w:after="0" w:line="240" w:lineRule="auto"/>
        <w:jc w:val="both"/>
        <w:rPr>
          <w:b/>
        </w:rPr>
      </w:pPr>
      <w:r w:rsidRPr="00EE74C3">
        <w:rPr>
          <w:b/>
        </w:rPr>
        <w:t>UNIT- II:</w:t>
      </w:r>
    </w:p>
    <w:p w:rsidR="00510A84" w:rsidRPr="00EE74C3" w:rsidRDefault="00510A84" w:rsidP="00510A84">
      <w:pPr>
        <w:spacing w:after="0" w:line="240" w:lineRule="auto"/>
        <w:jc w:val="both"/>
      </w:pPr>
      <w:r w:rsidRPr="00EE74C3">
        <w:t>Preparatory Work and Implementation: Site layout – Infrastructure Development – Construction Methods – Construction Materials – Deployment of Construction Equipment – Prefabrication in Construction – False work and Temporary Works.</w:t>
      </w:r>
    </w:p>
    <w:p w:rsidR="00510A84" w:rsidRPr="00EE74C3" w:rsidRDefault="00510A84" w:rsidP="00510A84">
      <w:pPr>
        <w:spacing w:after="0" w:line="240" w:lineRule="auto"/>
        <w:jc w:val="both"/>
        <w:rPr>
          <w:b/>
        </w:rPr>
      </w:pPr>
    </w:p>
    <w:p w:rsidR="00510A84" w:rsidRPr="00EE74C3" w:rsidRDefault="00510A84" w:rsidP="00510A84">
      <w:pPr>
        <w:spacing w:after="0" w:line="240" w:lineRule="auto"/>
        <w:jc w:val="both"/>
        <w:rPr>
          <w:b/>
        </w:rPr>
      </w:pPr>
      <w:r w:rsidRPr="00EE74C3">
        <w:rPr>
          <w:b/>
        </w:rPr>
        <w:t>UNIT- III:</w:t>
      </w:r>
    </w:p>
    <w:p w:rsidR="00510A84" w:rsidRPr="00EE74C3" w:rsidRDefault="00510A84" w:rsidP="00510A84">
      <w:pPr>
        <w:spacing w:after="0" w:line="240" w:lineRule="auto"/>
        <w:jc w:val="both"/>
      </w:pPr>
      <w:r w:rsidRPr="00EE74C3">
        <w:t>Earthwork: Classification of Soils – Project Site – Development – Setting Out - Mechanized Excavation – Groundwater Control – Trenchless (No-dig) Technology – Grading – Dredging. Rock Excavation – Basic Mechanics of Breakage – Blasting Theory – Drill ability of Rocks – Kinds of Drilling – Selection of the Drilling Method and Equipment – Explosives – Blasting Patterns and Firing Sequence – Smooth Blasting – Environmental Effect of Blasting.</w:t>
      </w:r>
    </w:p>
    <w:p w:rsidR="00510A84" w:rsidRPr="00EE74C3" w:rsidRDefault="00510A84" w:rsidP="00510A84">
      <w:pPr>
        <w:spacing w:after="0" w:line="240" w:lineRule="auto"/>
        <w:jc w:val="both"/>
        <w:rPr>
          <w:b/>
        </w:rPr>
      </w:pPr>
    </w:p>
    <w:p w:rsidR="00510A84" w:rsidRPr="00EE74C3" w:rsidRDefault="00510A84" w:rsidP="00510A84">
      <w:pPr>
        <w:tabs>
          <w:tab w:val="left" w:pos="1386"/>
        </w:tabs>
        <w:spacing w:after="0" w:line="240" w:lineRule="auto"/>
        <w:jc w:val="both"/>
        <w:rPr>
          <w:b/>
        </w:rPr>
      </w:pPr>
      <w:r>
        <w:rPr>
          <w:b/>
        </w:rPr>
        <w:br w:type="page"/>
      </w:r>
      <w:r w:rsidRPr="00EE74C3">
        <w:rPr>
          <w:b/>
        </w:rPr>
        <w:lastRenderedPageBreak/>
        <w:t>UNIT- IV:</w:t>
      </w:r>
      <w:r>
        <w:rPr>
          <w:b/>
        </w:rPr>
        <w:tab/>
      </w:r>
    </w:p>
    <w:p w:rsidR="00510A84" w:rsidRPr="00EE74C3" w:rsidRDefault="00510A84" w:rsidP="00510A84">
      <w:pPr>
        <w:spacing w:after="0" w:line="240" w:lineRule="auto"/>
        <w:jc w:val="both"/>
      </w:pPr>
      <w:r w:rsidRPr="00EE74C3">
        <w:t xml:space="preserve">Basics of Management: Modern scientific management, Management Functions, Management Styles. </w:t>
      </w:r>
    </w:p>
    <w:p w:rsidR="00510A84" w:rsidRDefault="00510A84" w:rsidP="00510A84">
      <w:pPr>
        <w:spacing w:after="0" w:line="240" w:lineRule="auto"/>
        <w:jc w:val="both"/>
      </w:pPr>
      <w:r w:rsidRPr="00EE74C3">
        <w:t>Project Controlling: Monitoring and Control</w:t>
      </w:r>
      <w:r w:rsidRPr="00510A84">
        <w:t xml:space="preserve">, </w:t>
      </w:r>
      <w:r w:rsidRPr="00EE74C3">
        <w:t>Updating.</w:t>
      </w:r>
    </w:p>
    <w:p w:rsidR="00510A84" w:rsidRPr="00EE74C3" w:rsidRDefault="00510A84" w:rsidP="00510A84">
      <w:pPr>
        <w:spacing w:after="0" w:line="240" w:lineRule="auto"/>
        <w:jc w:val="both"/>
      </w:pPr>
    </w:p>
    <w:p w:rsidR="00510A84" w:rsidRPr="00EE74C3" w:rsidRDefault="00510A84" w:rsidP="00510A84">
      <w:pPr>
        <w:spacing w:after="0" w:line="240" w:lineRule="auto"/>
        <w:jc w:val="both"/>
        <w:rPr>
          <w:b/>
        </w:rPr>
      </w:pPr>
      <w:r w:rsidRPr="00EE74C3">
        <w:rPr>
          <w:b/>
        </w:rPr>
        <w:t>UNIT- V:</w:t>
      </w:r>
    </w:p>
    <w:p w:rsidR="00510A84" w:rsidRPr="00377ED4" w:rsidRDefault="00510A84" w:rsidP="00510A84">
      <w:pPr>
        <w:spacing w:after="0" w:line="240" w:lineRule="auto"/>
        <w:jc w:val="both"/>
        <w:rPr>
          <w:strike/>
        </w:rPr>
      </w:pPr>
      <w:r w:rsidRPr="00EE74C3">
        <w:t>Project Management: Basic forms of organization with emphasis on Project and matrix structures; project life cycle, planning for achieving time, cost, quality, project feasibility reports based on socio-techno-economic-environmental impact analysis, project clearance procedures and necessary documentation for major works like dams, multi-storeyed structures, ports, tunnels, Qualities, role and responsibilities of project Manager, Role of Project Management Consultants</w:t>
      </w:r>
      <w:r w:rsidR="00BD36E6">
        <w:t>.</w:t>
      </w:r>
    </w:p>
    <w:p w:rsidR="00510A84" w:rsidRPr="00EE74C3" w:rsidRDefault="00510A84" w:rsidP="00510A84">
      <w:pPr>
        <w:spacing w:after="0" w:line="240" w:lineRule="auto"/>
        <w:jc w:val="both"/>
        <w:rPr>
          <w:b/>
        </w:rPr>
      </w:pPr>
      <w:r w:rsidRPr="00EE74C3">
        <w:rPr>
          <w:b/>
        </w:rPr>
        <w:t>UNIT- VI:</w:t>
      </w:r>
    </w:p>
    <w:p w:rsidR="00510A84" w:rsidRPr="00EE74C3" w:rsidRDefault="00510A84" w:rsidP="00510A84">
      <w:pPr>
        <w:spacing w:after="0" w:line="240" w:lineRule="auto"/>
        <w:jc w:val="both"/>
      </w:pPr>
      <w:r w:rsidRPr="00EE74C3">
        <w:t>Project Scheduling: Construction Scheduling, Work break down structure, activity cost and time estimation in CPM, PERT, RPM (Repetitive Project Modelling) techniques. Precedence Network Analysis, software in Construction scheduling (MSP, primavera, Construction manager).</w:t>
      </w:r>
    </w:p>
    <w:p w:rsidR="00510A84" w:rsidRPr="00EE74C3" w:rsidRDefault="00510A84" w:rsidP="00510A84">
      <w:pPr>
        <w:spacing w:after="0" w:line="240" w:lineRule="auto"/>
        <w:ind w:left="360"/>
        <w:rPr>
          <w:rFonts w:cs="Calibri"/>
          <w:shd w:val="clear" w:color="auto" w:fill="FFFFFF"/>
        </w:rPr>
      </w:pPr>
    </w:p>
    <w:p w:rsidR="00510A84" w:rsidRPr="00D25CC1" w:rsidRDefault="00510A84" w:rsidP="00510A84">
      <w:pPr>
        <w:spacing w:after="0" w:line="240" w:lineRule="auto"/>
        <w:rPr>
          <w:rFonts w:cs="Calibri"/>
          <w:b/>
          <w:bCs/>
          <w:sz w:val="24"/>
          <w:szCs w:val="24"/>
          <w:shd w:val="clear" w:color="auto" w:fill="FFFFFF"/>
        </w:rPr>
      </w:pPr>
      <w:r w:rsidRPr="00D25CC1">
        <w:rPr>
          <w:rFonts w:cs="Calibri"/>
          <w:b/>
          <w:bCs/>
          <w:sz w:val="24"/>
          <w:szCs w:val="24"/>
          <w:shd w:val="clear" w:color="auto" w:fill="FFFFFF"/>
        </w:rPr>
        <w:t>TEXT BOOKS</w:t>
      </w:r>
    </w:p>
    <w:p w:rsidR="00510A84" w:rsidRPr="00EE74C3" w:rsidRDefault="00510A84" w:rsidP="00510A84">
      <w:pPr>
        <w:spacing w:after="0" w:line="240" w:lineRule="auto"/>
        <w:ind w:left="630" w:hanging="270"/>
        <w:rPr>
          <w:rFonts w:cs="Calibri"/>
          <w:shd w:val="clear" w:color="auto" w:fill="FFFFFF"/>
        </w:rPr>
      </w:pPr>
      <w:r w:rsidRPr="00EE74C3">
        <w:rPr>
          <w:rFonts w:cs="Calibri"/>
          <w:shd w:val="clear" w:color="auto" w:fill="FFFFFF"/>
        </w:rPr>
        <w:t>1. Construction Technology by Subir K.Sarkar, Subhajit Saraswati, Oxford University Press,2008</w:t>
      </w:r>
    </w:p>
    <w:p w:rsidR="00510A84" w:rsidRPr="00EE74C3" w:rsidRDefault="00510A84" w:rsidP="00510A84">
      <w:pPr>
        <w:spacing w:after="0" w:line="240" w:lineRule="auto"/>
        <w:ind w:left="630" w:hanging="270"/>
        <w:rPr>
          <w:rFonts w:cs="Calibri"/>
          <w:shd w:val="clear" w:color="auto" w:fill="FFFFFF"/>
        </w:rPr>
      </w:pPr>
      <w:r w:rsidRPr="00EE74C3">
        <w:rPr>
          <w:rFonts w:cs="Calibri"/>
          <w:shd w:val="clear" w:color="auto" w:fill="FFFFFF"/>
        </w:rPr>
        <w:t>2. Construction Project Management – Theory and Practice, Neeraj jha, Pearson Education,2011</w:t>
      </w:r>
    </w:p>
    <w:p w:rsidR="00510A84" w:rsidRPr="00EE74C3" w:rsidRDefault="00510A84" w:rsidP="00510A84">
      <w:pPr>
        <w:spacing w:after="0" w:line="240" w:lineRule="auto"/>
        <w:ind w:left="360"/>
        <w:rPr>
          <w:rFonts w:cs="Calibri"/>
          <w:b/>
          <w:bCs/>
          <w:shd w:val="clear" w:color="auto" w:fill="FFFFFF"/>
        </w:rPr>
      </w:pPr>
    </w:p>
    <w:p w:rsidR="00510A84" w:rsidRPr="00D25CC1" w:rsidRDefault="00510A84" w:rsidP="00510A84">
      <w:pPr>
        <w:spacing w:after="0" w:line="240" w:lineRule="auto"/>
        <w:rPr>
          <w:rFonts w:cs="Calibri"/>
          <w:b/>
          <w:bCs/>
          <w:sz w:val="24"/>
          <w:szCs w:val="24"/>
          <w:shd w:val="clear" w:color="auto" w:fill="FFFFFF"/>
        </w:rPr>
      </w:pPr>
      <w:r w:rsidRPr="00D25CC1">
        <w:rPr>
          <w:rFonts w:cs="Calibri"/>
          <w:b/>
          <w:bCs/>
          <w:sz w:val="24"/>
          <w:szCs w:val="24"/>
          <w:shd w:val="clear" w:color="auto" w:fill="FFFFFF"/>
        </w:rPr>
        <w:t>REFERENCES BOOKS</w:t>
      </w:r>
    </w:p>
    <w:p w:rsidR="00510A84" w:rsidRPr="00EE74C3" w:rsidRDefault="00510A84" w:rsidP="00510A84">
      <w:pPr>
        <w:tabs>
          <w:tab w:val="left" w:pos="900"/>
        </w:tabs>
        <w:spacing w:after="0" w:line="240" w:lineRule="auto"/>
        <w:ind w:left="630" w:hanging="270"/>
        <w:rPr>
          <w:rFonts w:cs="Calibri"/>
          <w:shd w:val="clear" w:color="auto" w:fill="FFFFFF"/>
        </w:rPr>
      </w:pPr>
      <w:r w:rsidRPr="00EE74C3">
        <w:rPr>
          <w:rFonts w:cs="Calibri"/>
          <w:shd w:val="clear" w:color="auto" w:fill="FFFFFF"/>
        </w:rPr>
        <w:t>1. Project Planning and Control with PERT and CPM – B.C. Punmia, K.K.Khandelwala – Laxmi Publication, 2011.</w:t>
      </w:r>
    </w:p>
    <w:p w:rsidR="00510A84" w:rsidRPr="00EE74C3" w:rsidRDefault="00510A84" w:rsidP="00510A84">
      <w:pPr>
        <w:tabs>
          <w:tab w:val="left" w:pos="900"/>
        </w:tabs>
        <w:spacing w:after="0" w:line="240" w:lineRule="auto"/>
        <w:ind w:left="630" w:hanging="270"/>
        <w:rPr>
          <w:rFonts w:cs="Calibri"/>
          <w:shd w:val="clear" w:color="auto" w:fill="FFFFFF"/>
        </w:rPr>
      </w:pPr>
      <w:r w:rsidRPr="00EE74C3">
        <w:rPr>
          <w:rFonts w:cs="Calibri"/>
          <w:shd w:val="clear" w:color="auto" w:fill="FFFFFF"/>
        </w:rPr>
        <w:t>2. Construction Project Management by K.K.Chitkara, Tata Mcgraw Hill Education Private Limited, 2010</w:t>
      </w:r>
    </w:p>
    <w:p w:rsidR="00510A84" w:rsidRDefault="00510A84" w:rsidP="00510A84">
      <w:pPr>
        <w:tabs>
          <w:tab w:val="left" w:pos="900"/>
        </w:tabs>
        <w:spacing w:after="0" w:line="240" w:lineRule="auto"/>
        <w:ind w:left="630" w:hanging="270"/>
        <w:rPr>
          <w:rFonts w:cs="Calibri"/>
          <w:shd w:val="clear" w:color="auto" w:fill="FFFFFF"/>
        </w:rPr>
      </w:pPr>
      <w:r w:rsidRPr="00EE74C3">
        <w:rPr>
          <w:rFonts w:cs="Calibri"/>
          <w:shd w:val="clear" w:color="auto" w:fill="FFFFFF"/>
        </w:rPr>
        <w:t>3. Construction Planning &amp; Management by U.K.Srivastava, Galgotia Publications, 2013</w:t>
      </w:r>
    </w:p>
    <w:p w:rsidR="00510A84" w:rsidRPr="00452BFE" w:rsidRDefault="00510A84" w:rsidP="00510A84">
      <w:pPr>
        <w:tabs>
          <w:tab w:val="left" w:pos="900"/>
        </w:tabs>
        <w:spacing w:after="0" w:line="240" w:lineRule="auto"/>
        <w:ind w:left="360"/>
        <w:rPr>
          <w:rFonts w:cs="Calibri"/>
          <w:shd w:val="clear" w:color="auto" w:fill="FFFFFF"/>
        </w:rPr>
      </w:pPr>
      <w:r>
        <w:rPr>
          <w:rFonts w:cs="Calibri"/>
          <w:shd w:val="clear" w:color="auto" w:fill="FFFFFF"/>
        </w:rPr>
        <w:t xml:space="preserve">4. </w:t>
      </w:r>
      <w:r w:rsidRPr="00452BFE">
        <w:rPr>
          <w:rFonts w:cs="Calibri"/>
          <w:shd w:val="clear" w:color="auto" w:fill="FFFFFF"/>
        </w:rPr>
        <w:t>Construction Planning Equipment and Methods by Peurifacy, Schexnayder, Sharpira TMH, 2010.</w:t>
      </w:r>
    </w:p>
    <w:p w:rsidR="006B5DE0" w:rsidRPr="00452BFE" w:rsidRDefault="00510A84" w:rsidP="00510A84">
      <w:pPr>
        <w:tabs>
          <w:tab w:val="left" w:pos="900"/>
        </w:tabs>
        <w:spacing w:after="0" w:line="240" w:lineRule="auto"/>
        <w:ind w:left="360"/>
        <w:rPr>
          <w:rFonts w:cs="Calibri"/>
          <w:shd w:val="clear" w:color="auto" w:fill="FFFFFF"/>
        </w:rPr>
      </w:pPr>
      <w:r>
        <w:br w:type="page"/>
      </w:r>
    </w:p>
    <w:p w:rsidR="00510A84" w:rsidRPr="00EE74C3" w:rsidRDefault="00A90033" w:rsidP="00510A84">
      <w:pPr>
        <w:pStyle w:val="Heading1"/>
      </w:pPr>
      <w:r>
        <w:lastRenderedPageBreak/>
        <w:t>6</w:t>
      </w:r>
      <w:r w:rsidR="00510A84" w:rsidRPr="00EE74C3">
        <w:t>KC52:  Structural Dynamics</w:t>
      </w:r>
    </w:p>
    <w:p w:rsidR="00510A84" w:rsidRPr="00377ED4" w:rsidRDefault="00510A84" w:rsidP="00510A84">
      <w:pPr>
        <w:spacing w:after="0"/>
        <w:jc w:val="center"/>
        <w:rPr>
          <w:b/>
          <w:sz w:val="24"/>
          <w:szCs w:val="24"/>
        </w:rPr>
      </w:pPr>
      <w:r w:rsidRPr="00377ED4">
        <w:rPr>
          <w:b/>
          <w:sz w:val="24"/>
          <w:szCs w:val="24"/>
        </w:rPr>
        <w:t>Professional Elective-1</w:t>
      </w:r>
    </w:p>
    <w:p w:rsidR="00510A84" w:rsidRPr="00EE74C3" w:rsidRDefault="00510A84" w:rsidP="00510A84">
      <w:pPr>
        <w:spacing w:after="0"/>
        <w:rPr>
          <w:b/>
        </w:rPr>
      </w:pPr>
    </w:p>
    <w:p w:rsidR="00510A84" w:rsidRPr="00EE74C3" w:rsidRDefault="00510A84" w:rsidP="00510A84">
      <w:pPr>
        <w:spacing w:after="0"/>
        <w:rPr>
          <w:b/>
        </w:rPr>
      </w:pPr>
      <w:r w:rsidRPr="00EE74C3">
        <w:rPr>
          <w:b/>
        </w:rPr>
        <w:t>B.Tech- III Year -I Sem.</w:t>
      </w:r>
      <w:r w:rsidRPr="00EE74C3">
        <w:tab/>
      </w:r>
      <w:r w:rsidRPr="00EE74C3">
        <w:tab/>
      </w:r>
      <w:r w:rsidRPr="00EE74C3">
        <w:tab/>
      </w:r>
      <w:r w:rsidRPr="00EE74C3">
        <w:tab/>
      </w:r>
      <w:r w:rsidRPr="00EE74C3">
        <w:tab/>
      </w:r>
      <w:r w:rsidRPr="00EE74C3">
        <w:tab/>
      </w:r>
      <w:r w:rsidRPr="00EE74C3">
        <w:tab/>
      </w:r>
      <w:r>
        <w:rPr>
          <w:b/>
        </w:rPr>
        <w:tab/>
      </w:r>
      <w:r w:rsidRPr="00EE74C3">
        <w:rPr>
          <w:b/>
        </w:rPr>
        <w:t>L      T    P/D</w:t>
      </w:r>
      <w:r w:rsidRPr="00EE74C3">
        <w:rPr>
          <w:b/>
        </w:rPr>
        <w:tab/>
        <w:t>C</w:t>
      </w:r>
    </w:p>
    <w:p w:rsidR="00510A84" w:rsidRDefault="00510A84" w:rsidP="00510A84">
      <w:pPr>
        <w:spacing w:after="0"/>
        <w:ind w:left="1440"/>
        <w:rPr>
          <w:b/>
        </w:rPr>
      </w:pPr>
      <w:r>
        <w:rPr>
          <w:b/>
        </w:rPr>
        <w:tab/>
      </w:r>
      <w:r>
        <w:rPr>
          <w:b/>
        </w:rPr>
        <w:tab/>
      </w:r>
      <w:r>
        <w:rPr>
          <w:b/>
        </w:rPr>
        <w:tab/>
      </w:r>
      <w:r>
        <w:rPr>
          <w:b/>
        </w:rPr>
        <w:tab/>
      </w:r>
      <w:r>
        <w:rPr>
          <w:b/>
        </w:rPr>
        <w:tab/>
      </w:r>
      <w:r>
        <w:rPr>
          <w:b/>
        </w:rPr>
        <w:tab/>
      </w:r>
      <w:r>
        <w:rPr>
          <w:b/>
        </w:rPr>
        <w:tab/>
      </w:r>
      <w:r>
        <w:rPr>
          <w:b/>
        </w:rPr>
        <w:tab/>
      </w:r>
      <w:r w:rsidRPr="00EE74C3">
        <w:rPr>
          <w:b/>
        </w:rPr>
        <w:t>3        -      -</w:t>
      </w:r>
      <w:r w:rsidRPr="00EE74C3">
        <w:rPr>
          <w:b/>
        </w:rPr>
        <w:tab/>
        <w:t xml:space="preserve"> 3</w:t>
      </w:r>
    </w:p>
    <w:tbl>
      <w:tblPr>
        <w:tblpPr w:leftFromText="180" w:rightFromText="180" w:vertAnchor="text" w:horzAnchor="margin" w:tblpXSpec="right" w:tblpY="40"/>
        <w:tblW w:w="37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5"/>
        <w:gridCol w:w="326"/>
        <w:gridCol w:w="314"/>
        <w:gridCol w:w="327"/>
        <w:gridCol w:w="315"/>
        <w:gridCol w:w="287"/>
        <w:gridCol w:w="315"/>
        <w:gridCol w:w="327"/>
        <w:gridCol w:w="313"/>
        <w:gridCol w:w="281"/>
        <w:gridCol w:w="321"/>
        <w:gridCol w:w="321"/>
      </w:tblGrid>
      <w:tr w:rsidR="009C36B4" w:rsidRPr="006A0144" w:rsidTr="009C36B4">
        <w:trPr>
          <w:trHeight w:val="282"/>
        </w:trPr>
        <w:tc>
          <w:tcPr>
            <w:tcW w:w="315" w:type="dxa"/>
          </w:tcPr>
          <w:p w:rsidR="009C36B4" w:rsidRPr="006A0144" w:rsidRDefault="009C36B4" w:rsidP="009C36B4">
            <w:pPr>
              <w:spacing w:after="0"/>
              <w:rPr>
                <w:rFonts w:ascii="Cambria" w:hAnsi="Cambria" w:cs="Calibri"/>
                <w:sz w:val="20"/>
                <w:szCs w:val="18"/>
              </w:rPr>
            </w:pPr>
            <w:r w:rsidRPr="006A0144">
              <w:rPr>
                <w:rFonts w:ascii="Cambria" w:hAnsi="Cambria" w:cs="Calibri"/>
                <w:sz w:val="20"/>
                <w:szCs w:val="18"/>
              </w:rPr>
              <w:t>a</w:t>
            </w:r>
          </w:p>
        </w:tc>
        <w:tc>
          <w:tcPr>
            <w:tcW w:w="326" w:type="dxa"/>
          </w:tcPr>
          <w:p w:rsidR="009C36B4" w:rsidRPr="006A0144" w:rsidRDefault="009C36B4" w:rsidP="009C36B4">
            <w:pPr>
              <w:spacing w:after="0"/>
              <w:rPr>
                <w:rFonts w:ascii="Cambria" w:hAnsi="Cambria" w:cs="Calibri"/>
                <w:sz w:val="20"/>
                <w:szCs w:val="18"/>
              </w:rPr>
            </w:pPr>
            <w:r w:rsidRPr="006A0144">
              <w:rPr>
                <w:rFonts w:ascii="Cambria" w:hAnsi="Cambria" w:cs="Calibri"/>
                <w:sz w:val="20"/>
                <w:szCs w:val="18"/>
              </w:rPr>
              <w:t>b</w:t>
            </w:r>
          </w:p>
        </w:tc>
        <w:tc>
          <w:tcPr>
            <w:tcW w:w="314" w:type="dxa"/>
          </w:tcPr>
          <w:p w:rsidR="009C36B4" w:rsidRPr="006A0144" w:rsidRDefault="009C36B4" w:rsidP="009C36B4">
            <w:pPr>
              <w:spacing w:after="0"/>
              <w:rPr>
                <w:rFonts w:ascii="Cambria" w:hAnsi="Cambria" w:cs="Calibri"/>
                <w:sz w:val="20"/>
                <w:szCs w:val="18"/>
              </w:rPr>
            </w:pPr>
            <w:r w:rsidRPr="006A0144">
              <w:rPr>
                <w:rFonts w:ascii="Cambria" w:hAnsi="Cambria" w:cs="Calibri"/>
                <w:sz w:val="20"/>
                <w:szCs w:val="18"/>
              </w:rPr>
              <w:t>c</w:t>
            </w:r>
          </w:p>
        </w:tc>
        <w:tc>
          <w:tcPr>
            <w:tcW w:w="327" w:type="dxa"/>
          </w:tcPr>
          <w:p w:rsidR="009C36B4" w:rsidRPr="006A0144" w:rsidRDefault="009C36B4" w:rsidP="009C36B4">
            <w:pPr>
              <w:spacing w:after="0"/>
              <w:rPr>
                <w:rFonts w:ascii="Cambria" w:hAnsi="Cambria" w:cs="Calibri"/>
                <w:sz w:val="20"/>
                <w:szCs w:val="18"/>
              </w:rPr>
            </w:pPr>
            <w:r w:rsidRPr="006A0144">
              <w:rPr>
                <w:rFonts w:ascii="Cambria" w:hAnsi="Cambria" w:cs="Calibri"/>
                <w:sz w:val="20"/>
                <w:szCs w:val="18"/>
              </w:rPr>
              <w:t>d</w:t>
            </w:r>
          </w:p>
        </w:tc>
        <w:tc>
          <w:tcPr>
            <w:tcW w:w="315" w:type="dxa"/>
          </w:tcPr>
          <w:p w:rsidR="009C36B4" w:rsidRPr="006A0144" w:rsidRDefault="009C36B4" w:rsidP="009C36B4">
            <w:pPr>
              <w:spacing w:after="0"/>
              <w:rPr>
                <w:rFonts w:ascii="Cambria" w:hAnsi="Cambria" w:cs="Calibri"/>
                <w:sz w:val="20"/>
                <w:szCs w:val="18"/>
              </w:rPr>
            </w:pPr>
            <w:r w:rsidRPr="006A0144">
              <w:rPr>
                <w:rFonts w:ascii="Cambria" w:hAnsi="Cambria" w:cs="Calibri"/>
                <w:sz w:val="20"/>
                <w:szCs w:val="18"/>
              </w:rPr>
              <w:t>e</w:t>
            </w:r>
          </w:p>
        </w:tc>
        <w:tc>
          <w:tcPr>
            <w:tcW w:w="287" w:type="dxa"/>
          </w:tcPr>
          <w:p w:rsidR="009C36B4" w:rsidRPr="006A0144" w:rsidRDefault="009C36B4" w:rsidP="009C36B4">
            <w:pPr>
              <w:spacing w:after="0"/>
              <w:rPr>
                <w:rFonts w:ascii="Cambria" w:hAnsi="Cambria" w:cs="Calibri"/>
                <w:sz w:val="20"/>
                <w:szCs w:val="18"/>
              </w:rPr>
            </w:pPr>
            <w:r w:rsidRPr="006A0144">
              <w:rPr>
                <w:rFonts w:ascii="Cambria" w:hAnsi="Cambria" w:cs="Calibri"/>
                <w:sz w:val="20"/>
                <w:szCs w:val="18"/>
              </w:rPr>
              <w:t>f</w:t>
            </w:r>
          </w:p>
        </w:tc>
        <w:tc>
          <w:tcPr>
            <w:tcW w:w="315" w:type="dxa"/>
          </w:tcPr>
          <w:p w:rsidR="009C36B4" w:rsidRPr="006A0144" w:rsidRDefault="009C36B4" w:rsidP="009C36B4">
            <w:pPr>
              <w:spacing w:after="0"/>
              <w:rPr>
                <w:rFonts w:ascii="Cambria" w:hAnsi="Cambria" w:cs="Calibri"/>
                <w:sz w:val="20"/>
                <w:szCs w:val="18"/>
              </w:rPr>
            </w:pPr>
            <w:r w:rsidRPr="006A0144">
              <w:rPr>
                <w:rFonts w:ascii="Cambria" w:hAnsi="Cambria" w:cs="Calibri"/>
                <w:sz w:val="20"/>
                <w:szCs w:val="18"/>
              </w:rPr>
              <w:t>g</w:t>
            </w:r>
          </w:p>
        </w:tc>
        <w:tc>
          <w:tcPr>
            <w:tcW w:w="327" w:type="dxa"/>
          </w:tcPr>
          <w:p w:rsidR="009C36B4" w:rsidRPr="006A0144" w:rsidRDefault="009C36B4" w:rsidP="009C36B4">
            <w:pPr>
              <w:spacing w:after="0"/>
              <w:rPr>
                <w:rFonts w:ascii="Cambria" w:hAnsi="Cambria" w:cs="Calibri"/>
                <w:sz w:val="20"/>
                <w:szCs w:val="18"/>
              </w:rPr>
            </w:pPr>
            <w:r w:rsidRPr="006A0144">
              <w:rPr>
                <w:rFonts w:ascii="Cambria" w:hAnsi="Cambria" w:cs="Calibri"/>
                <w:sz w:val="20"/>
                <w:szCs w:val="18"/>
              </w:rPr>
              <w:t>h</w:t>
            </w:r>
          </w:p>
        </w:tc>
        <w:tc>
          <w:tcPr>
            <w:tcW w:w="313" w:type="dxa"/>
          </w:tcPr>
          <w:p w:rsidR="009C36B4" w:rsidRPr="006A0144" w:rsidRDefault="009C36B4" w:rsidP="009C36B4">
            <w:pPr>
              <w:spacing w:after="0"/>
              <w:rPr>
                <w:rFonts w:ascii="Cambria" w:hAnsi="Cambria" w:cs="Calibri"/>
                <w:sz w:val="20"/>
                <w:szCs w:val="18"/>
              </w:rPr>
            </w:pPr>
            <w:r w:rsidRPr="006A0144">
              <w:rPr>
                <w:rFonts w:ascii="Cambria" w:hAnsi="Cambria" w:cs="Calibri"/>
                <w:sz w:val="20"/>
                <w:szCs w:val="18"/>
              </w:rPr>
              <w:t>i</w:t>
            </w:r>
          </w:p>
        </w:tc>
        <w:tc>
          <w:tcPr>
            <w:tcW w:w="281" w:type="dxa"/>
          </w:tcPr>
          <w:p w:rsidR="009C36B4" w:rsidRPr="006A0144" w:rsidRDefault="009C36B4" w:rsidP="009C36B4">
            <w:pPr>
              <w:spacing w:after="0"/>
              <w:rPr>
                <w:rFonts w:ascii="Cambria" w:hAnsi="Cambria" w:cs="Calibri"/>
                <w:sz w:val="20"/>
                <w:szCs w:val="18"/>
              </w:rPr>
            </w:pPr>
            <w:r w:rsidRPr="006A0144">
              <w:rPr>
                <w:rFonts w:ascii="Cambria" w:hAnsi="Cambria" w:cs="Calibri"/>
                <w:sz w:val="20"/>
                <w:szCs w:val="18"/>
              </w:rPr>
              <w:t>j</w:t>
            </w:r>
          </w:p>
        </w:tc>
        <w:tc>
          <w:tcPr>
            <w:tcW w:w="321" w:type="dxa"/>
            <w:tcBorders>
              <w:top w:val="single" w:sz="4" w:space="0" w:color="auto"/>
              <w:bottom w:val="single" w:sz="4" w:space="0" w:color="auto"/>
              <w:right w:val="single" w:sz="4" w:space="0" w:color="auto"/>
            </w:tcBorders>
          </w:tcPr>
          <w:p w:rsidR="009C36B4" w:rsidRPr="006A0144" w:rsidRDefault="009C36B4" w:rsidP="009C36B4">
            <w:pPr>
              <w:spacing w:after="0"/>
              <w:rPr>
                <w:rFonts w:ascii="Cambria" w:hAnsi="Cambria" w:cs="Calibri"/>
                <w:sz w:val="20"/>
                <w:szCs w:val="18"/>
              </w:rPr>
            </w:pPr>
            <w:r w:rsidRPr="006A0144">
              <w:rPr>
                <w:rFonts w:ascii="Cambria" w:hAnsi="Cambria" w:cs="Calibri"/>
                <w:sz w:val="20"/>
                <w:szCs w:val="18"/>
              </w:rPr>
              <w:t>k</w:t>
            </w:r>
          </w:p>
        </w:tc>
        <w:tc>
          <w:tcPr>
            <w:tcW w:w="321" w:type="dxa"/>
            <w:tcBorders>
              <w:top w:val="single" w:sz="4" w:space="0" w:color="auto"/>
              <w:bottom w:val="single" w:sz="4" w:space="0" w:color="auto"/>
              <w:right w:val="single" w:sz="4" w:space="0" w:color="auto"/>
            </w:tcBorders>
          </w:tcPr>
          <w:p w:rsidR="009C36B4" w:rsidRPr="006A0144" w:rsidRDefault="009C36B4" w:rsidP="009C36B4">
            <w:pPr>
              <w:pStyle w:val="Title"/>
              <w:jc w:val="left"/>
              <w:rPr>
                <w:b w:val="0"/>
                <w:caps/>
                <w:sz w:val="22"/>
                <w:szCs w:val="22"/>
              </w:rPr>
            </w:pPr>
            <w:r w:rsidRPr="006A0144">
              <w:rPr>
                <w:b w:val="0"/>
                <w:sz w:val="22"/>
                <w:szCs w:val="22"/>
              </w:rPr>
              <w:t>l</w:t>
            </w:r>
          </w:p>
        </w:tc>
      </w:tr>
      <w:tr w:rsidR="009C36B4" w:rsidRPr="006A0144" w:rsidTr="009C36B4">
        <w:trPr>
          <w:trHeight w:val="299"/>
        </w:trPr>
        <w:tc>
          <w:tcPr>
            <w:tcW w:w="315" w:type="dxa"/>
          </w:tcPr>
          <w:p w:rsidR="009C36B4" w:rsidRPr="006A0144" w:rsidRDefault="009C36B4" w:rsidP="009C36B4">
            <w:pPr>
              <w:spacing w:after="0"/>
              <w:rPr>
                <w:rFonts w:ascii="Cambria" w:hAnsi="Cambria" w:cs="Calibri"/>
                <w:sz w:val="20"/>
                <w:szCs w:val="18"/>
              </w:rPr>
            </w:pPr>
            <w:r w:rsidRPr="006A0144">
              <w:rPr>
                <w:rFonts w:ascii="Cambria" w:hAnsi="Cambria" w:cs="Calibri"/>
                <w:sz w:val="20"/>
                <w:szCs w:val="18"/>
              </w:rPr>
              <w:t>x</w:t>
            </w:r>
          </w:p>
        </w:tc>
        <w:tc>
          <w:tcPr>
            <w:tcW w:w="326" w:type="dxa"/>
          </w:tcPr>
          <w:p w:rsidR="009C36B4" w:rsidRPr="006A0144" w:rsidRDefault="009C36B4" w:rsidP="009C36B4">
            <w:pPr>
              <w:spacing w:after="0"/>
              <w:rPr>
                <w:rFonts w:ascii="Cambria" w:hAnsi="Cambria" w:cs="Calibri"/>
                <w:sz w:val="20"/>
                <w:szCs w:val="18"/>
              </w:rPr>
            </w:pPr>
            <w:r w:rsidRPr="006A0144">
              <w:rPr>
                <w:rFonts w:ascii="Cambria" w:hAnsi="Cambria" w:cs="Calibri"/>
                <w:sz w:val="20"/>
                <w:szCs w:val="18"/>
              </w:rPr>
              <w:t>x</w:t>
            </w:r>
          </w:p>
        </w:tc>
        <w:tc>
          <w:tcPr>
            <w:tcW w:w="314" w:type="dxa"/>
          </w:tcPr>
          <w:p w:rsidR="009C36B4" w:rsidRPr="006A0144" w:rsidRDefault="009C36B4" w:rsidP="009C36B4">
            <w:pPr>
              <w:spacing w:after="0"/>
              <w:rPr>
                <w:rFonts w:ascii="Cambria" w:hAnsi="Cambria" w:cs="Calibri"/>
                <w:sz w:val="20"/>
                <w:szCs w:val="18"/>
              </w:rPr>
            </w:pPr>
          </w:p>
        </w:tc>
        <w:tc>
          <w:tcPr>
            <w:tcW w:w="327" w:type="dxa"/>
          </w:tcPr>
          <w:p w:rsidR="009C36B4" w:rsidRPr="006A0144" w:rsidRDefault="009C36B4" w:rsidP="009C36B4">
            <w:pPr>
              <w:spacing w:after="0"/>
              <w:rPr>
                <w:rFonts w:ascii="Cambria" w:hAnsi="Cambria" w:cs="Calibri"/>
                <w:sz w:val="20"/>
                <w:szCs w:val="18"/>
              </w:rPr>
            </w:pPr>
          </w:p>
        </w:tc>
        <w:tc>
          <w:tcPr>
            <w:tcW w:w="315" w:type="dxa"/>
          </w:tcPr>
          <w:p w:rsidR="009C36B4" w:rsidRPr="006A0144" w:rsidRDefault="009C36B4" w:rsidP="009C36B4">
            <w:pPr>
              <w:spacing w:after="0"/>
              <w:rPr>
                <w:rFonts w:ascii="Cambria" w:hAnsi="Cambria" w:cs="Calibri"/>
                <w:sz w:val="20"/>
                <w:szCs w:val="18"/>
              </w:rPr>
            </w:pPr>
          </w:p>
        </w:tc>
        <w:tc>
          <w:tcPr>
            <w:tcW w:w="287" w:type="dxa"/>
          </w:tcPr>
          <w:p w:rsidR="009C36B4" w:rsidRPr="006A0144" w:rsidRDefault="009C36B4" w:rsidP="009C36B4">
            <w:pPr>
              <w:spacing w:after="0"/>
              <w:rPr>
                <w:rFonts w:ascii="Cambria" w:hAnsi="Cambria" w:cs="Calibri"/>
                <w:sz w:val="20"/>
                <w:szCs w:val="18"/>
              </w:rPr>
            </w:pPr>
          </w:p>
        </w:tc>
        <w:tc>
          <w:tcPr>
            <w:tcW w:w="315" w:type="dxa"/>
          </w:tcPr>
          <w:p w:rsidR="009C36B4" w:rsidRPr="006A0144" w:rsidRDefault="009C36B4" w:rsidP="009C36B4">
            <w:pPr>
              <w:spacing w:after="0"/>
              <w:rPr>
                <w:rFonts w:ascii="Cambria" w:hAnsi="Cambria" w:cs="Calibri"/>
                <w:sz w:val="20"/>
                <w:szCs w:val="18"/>
              </w:rPr>
            </w:pPr>
          </w:p>
        </w:tc>
        <w:tc>
          <w:tcPr>
            <w:tcW w:w="327" w:type="dxa"/>
          </w:tcPr>
          <w:p w:rsidR="009C36B4" w:rsidRPr="006A0144" w:rsidRDefault="009C36B4" w:rsidP="009C36B4">
            <w:pPr>
              <w:spacing w:after="0"/>
              <w:rPr>
                <w:rFonts w:ascii="Cambria" w:hAnsi="Cambria" w:cs="Calibri"/>
                <w:sz w:val="20"/>
                <w:szCs w:val="18"/>
              </w:rPr>
            </w:pPr>
          </w:p>
        </w:tc>
        <w:tc>
          <w:tcPr>
            <w:tcW w:w="313" w:type="dxa"/>
          </w:tcPr>
          <w:p w:rsidR="009C36B4" w:rsidRPr="006A0144" w:rsidRDefault="009C36B4" w:rsidP="009C36B4">
            <w:pPr>
              <w:spacing w:after="0"/>
              <w:rPr>
                <w:rFonts w:ascii="Cambria" w:hAnsi="Cambria" w:cs="Calibri"/>
                <w:sz w:val="20"/>
                <w:szCs w:val="18"/>
              </w:rPr>
            </w:pPr>
          </w:p>
        </w:tc>
        <w:tc>
          <w:tcPr>
            <w:tcW w:w="281" w:type="dxa"/>
          </w:tcPr>
          <w:p w:rsidR="009C36B4" w:rsidRPr="006A0144" w:rsidRDefault="009C36B4" w:rsidP="009C36B4">
            <w:pPr>
              <w:spacing w:after="0"/>
              <w:rPr>
                <w:rFonts w:ascii="Cambria" w:hAnsi="Cambria" w:cs="Calibri"/>
                <w:sz w:val="20"/>
                <w:szCs w:val="18"/>
              </w:rPr>
            </w:pPr>
          </w:p>
        </w:tc>
        <w:tc>
          <w:tcPr>
            <w:tcW w:w="321" w:type="dxa"/>
            <w:tcBorders>
              <w:top w:val="single" w:sz="4" w:space="0" w:color="auto"/>
              <w:bottom w:val="single" w:sz="4" w:space="0" w:color="auto"/>
              <w:right w:val="single" w:sz="4" w:space="0" w:color="auto"/>
            </w:tcBorders>
          </w:tcPr>
          <w:p w:rsidR="009C36B4" w:rsidRPr="006A0144" w:rsidRDefault="009C36B4" w:rsidP="009C36B4">
            <w:pPr>
              <w:spacing w:after="0"/>
              <w:rPr>
                <w:rFonts w:ascii="Cambria" w:hAnsi="Cambria" w:cs="Calibri"/>
                <w:sz w:val="20"/>
                <w:szCs w:val="18"/>
              </w:rPr>
            </w:pPr>
          </w:p>
        </w:tc>
        <w:tc>
          <w:tcPr>
            <w:tcW w:w="321" w:type="dxa"/>
            <w:tcBorders>
              <w:top w:val="single" w:sz="4" w:space="0" w:color="auto"/>
              <w:bottom w:val="single" w:sz="4" w:space="0" w:color="auto"/>
              <w:right w:val="single" w:sz="4" w:space="0" w:color="auto"/>
            </w:tcBorders>
          </w:tcPr>
          <w:p w:rsidR="009C36B4" w:rsidRPr="006A0144" w:rsidRDefault="009C36B4" w:rsidP="009C36B4">
            <w:pPr>
              <w:pStyle w:val="Title"/>
              <w:jc w:val="left"/>
              <w:rPr>
                <w:b w:val="0"/>
                <w:caps/>
                <w:sz w:val="22"/>
                <w:szCs w:val="22"/>
              </w:rPr>
            </w:pPr>
          </w:p>
        </w:tc>
      </w:tr>
    </w:tbl>
    <w:p w:rsidR="00510A84" w:rsidRDefault="00510A84" w:rsidP="00510A84">
      <w:pPr>
        <w:spacing w:after="0"/>
        <w:ind w:left="1440"/>
        <w:rPr>
          <w:b/>
        </w:rPr>
      </w:pPr>
    </w:p>
    <w:p w:rsidR="00510A84" w:rsidRDefault="00510A84" w:rsidP="00510A84">
      <w:pPr>
        <w:spacing w:after="0"/>
        <w:ind w:left="1440"/>
        <w:rPr>
          <w:b/>
        </w:rPr>
      </w:pPr>
    </w:p>
    <w:p w:rsidR="00510A84" w:rsidRPr="00D25CC1" w:rsidRDefault="00510A84" w:rsidP="00510A84">
      <w:pPr>
        <w:pStyle w:val="Default"/>
        <w:spacing w:line="276" w:lineRule="auto"/>
        <w:jc w:val="both"/>
        <w:rPr>
          <w:b/>
          <w:bCs/>
          <w:color w:val="auto"/>
        </w:rPr>
      </w:pPr>
      <w:r w:rsidRPr="00D25CC1">
        <w:rPr>
          <w:b/>
          <w:bCs/>
          <w:color w:val="auto"/>
        </w:rPr>
        <w:t>Course Objectives</w:t>
      </w:r>
    </w:p>
    <w:p w:rsidR="00510A84" w:rsidRPr="00EE74C3" w:rsidRDefault="00510A84" w:rsidP="00510A84">
      <w:pPr>
        <w:pStyle w:val="Default"/>
        <w:spacing w:line="276" w:lineRule="auto"/>
        <w:ind w:left="360" w:hanging="270"/>
        <w:jc w:val="both"/>
        <w:rPr>
          <w:bCs/>
          <w:color w:val="auto"/>
          <w:sz w:val="22"/>
          <w:szCs w:val="22"/>
        </w:rPr>
      </w:pPr>
      <w:r w:rsidRPr="00EE74C3">
        <w:rPr>
          <w:sz w:val="22"/>
          <w:szCs w:val="22"/>
        </w:rPr>
        <w:t>The objective of this course is</w:t>
      </w:r>
    </w:p>
    <w:p w:rsidR="00510A84" w:rsidRPr="00EE74C3" w:rsidRDefault="00510A84" w:rsidP="00641D21">
      <w:pPr>
        <w:pStyle w:val="ListParagraph"/>
        <w:widowControl w:val="0"/>
        <w:numPr>
          <w:ilvl w:val="0"/>
          <w:numId w:val="171"/>
        </w:numPr>
        <w:autoSpaceDE w:val="0"/>
        <w:autoSpaceDN w:val="0"/>
        <w:adjustRightInd w:val="0"/>
        <w:spacing w:before="3" w:after="0"/>
        <w:ind w:right="93"/>
        <w:jc w:val="both"/>
      </w:pPr>
      <w:r w:rsidRPr="00EE74C3">
        <w:rPr>
          <w:spacing w:val="-1"/>
        </w:rPr>
        <w:t>T</w:t>
      </w:r>
      <w:r w:rsidRPr="00EE74C3">
        <w:t>o</w:t>
      </w:r>
      <w:r w:rsidR="009C36B4">
        <w:t xml:space="preserve"> </w:t>
      </w:r>
      <w:r w:rsidRPr="00EE74C3">
        <w:t>s</w:t>
      </w:r>
      <w:r w:rsidRPr="00EE74C3">
        <w:rPr>
          <w:spacing w:val="1"/>
        </w:rPr>
        <w:t>tu</w:t>
      </w:r>
      <w:r w:rsidRPr="00EE74C3">
        <w:rPr>
          <w:spacing w:val="-1"/>
        </w:rPr>
        <w:t>d</w:t>
      </w:r>
      <w:r w:rsidRPr="00EE74C3">
        <w:t>y</w:t>
      </w:r>
      <w:r w:rsidR="009C36B4">
        <w:t xml:space="preserve"> </w:t>
      </w:r>
      <w:r w:rsidRPr="00EE74C3">
        <w:rPr>
          <w:spacing w:val="1"/>
        </w:rPr>
        <w:t>t</w:t>
      </w:r>
      <w:r w:rsidRPr="00EE74C3">
        <w:t>he</w:t>
      </w:r>
      <w:r w:rsidR="009C36B4">
        <w:t xml:space="preserve"> </w:t>
      </w:r>
      <w:r w:rsidRPr="00EE74C3">
        <w:rPr>
          <w:spacing w:val="2"/>
        </w:rPr>
        <w:t>v</w:t>
      </w:r>
      <w:r w:rsidRPr="00EE74C3">
        <w:t>a</w:t>
      </w:r>
      <w:r w:rsidRPr="00EE74C3">
        <w:rPr>
          <w:spacing w:val="1"/>
        </w:rPr>
        <w:t>r</w:t>
      </w:r>
      <w:r w:rsidRPr="00EE74C3">
        <w:t>i</w:t>
      </w:r>
      <w:r w:rsidRPr="00EE74C3">
        <w:rPr>
          <w:spacing w:val="1"/>
        </w:rPr>
        <w:t>o</w:t>
      </w:r>
      <w:r w:rsidRPr="00EE74C3">
        <w:rPr>
          <w:spacing w:val="-1"/>
        </w:rPr>
        <w:t>u</w:t>
      </w:r>
      <w:r w:rsidRPr="00EE74C3">
        <w:t>s</w:t>
      </w:r>
      <w:r w:rsidR="009C36B4">
        <w:t xml:space="preserve"> </w:t>
      </w:r>
      <w:r w:rsidRPr="00EE74C3">
        <w:rPr>
          <w:spacing w:val="1"/>
        </w:rPr>
        <w:t>t</w:t>
      </w:r>
      <w:r w:rsidRPr="00EE74C3">
        <w:rPr>
          <w:spacing w:val="3"/>
        </w:rPr>
        <w:t>y</w:t>
      </w:r>
      <w:r w:rsidRPr="00EE74C3">
        <w:rPr>
          <w:spacing w:val="-1"/>
        </w:rPr>
        <w:t>p</w:t>
      </w:r>
      <w:r w:rsidRPr="00EE74C3">
        <w:t>es</w:t>
      </w:r>
      <w:r w:rsidR="009C36B4">
        <w:t xml:space="preserve"> </w:t>
      </w:r>
      <w:r w:rsidRPr="00EE74C3">
        <w:t>and</w:t>
      </w:r>
      <w:r w:rsidR="009C36B4">
        <w:t xml:space="preserve"> </w:t>
      </w:r>
      <w:r w:rsidRPr="00EE74C3">
        <w:t>cha</w:t>
      </w:r>
      <w:r w:rsidRPr="00EE74C3">
        <w:rPr>
          <w:spacing w:val="1"/>
        </w:rPr>
        <w:t>r</w:t>
      </w:r>
      <w:r w:rsidRPr="00EE74C3">
        <w:rPr>
          <w:spacing w:val="2"/>
        </w:rPr>
        <w:t>a</w:t>
      </w:r>
      <w:r w:rsidRPr="00EE74C3">
        <w:t>c</w:t>
      </w:r>
      <w:r w:rsidRPr="00EE74C3">
        <w:rPr>
          <w:spacing w:val="1"/>
        </w:rPr>
        <w:t>t</w:t>
      </w:r>
      <w:r w:rsidRPr="00EE74C3">
        <w:t>e</w:t>
      </w:r>
      <w:r w:rsidRPr="00EE74C3">
        <w:rPr>
          <w:spacing w:val="1"/>
        </w:rPr>
        <w:t>r</w:t>
      </w:r>
      <w:r w:rsidRPr="00EE74C3">
        <w:t>is</w:t>
      </w:r>
      <w:r w:rsidRPr="00EE74C3">
        <w:rPr>
          <w:spacing w:val="1"/>
        </w:rPr>
        <w:t>t</w:t>
      </w:r>
      <w:r w:rsidRPr="00EE74C3">
        <w:t>ics</w:t>
      </w:r>
      <w:r w:rsidR="009C36B4">
        <w:t xml:space="preserve"> </w:t>
      </w:r>
      <w:r w:rsidRPr="00EE74C3">
        <w:rPr>
          <w:spacing w:val="-1"/>
        </w:rPr>
        <w:t>o</w:t>
      </w:r>
      <w:r w:rsidRPr="00EE74C3">
        <w:t>f</w:t>
      </w:r>
      <w:r w:rsidR="009C36B4">
        <w:t xml:space="preserve"> </w:t>
      </w:r>
      <w:r w:rsidRPr="00EE74C3">
        <w:t>l</w:t>
      </w:r>
      <w:r w:rsidRPr="00EE74C3">
        <w:rPr>
          <w:spacing w:val="-1"/>
        </w:rPr>
        <w:t>o</w:t>
      </w:r>
      <w:r w:rsidRPr="00EE74C3">
        <w:rPr>
          <w:spacing w:val="2"/>
        </w:rPr>
        <w:t>a</w:t>
      </w:r>
      <w:r w:rsidRPr="00EE74C3">
        <w:rPr>
          <w:spacing w:val="-1"/>
        </w:rPr>
        <w:t>d</w:t>
      </w:r>
      <w:r w:rsidRPr="00EE74C3">
        <w:t>i</w:t>
      </w:r>
      <w:r w:rsidRPr="00EE74C3">
        <w:rPr>
          <w:spacing w:val="1"/>
        </w:rPr>
        <w:t>n</w:t>
      </w:r>
      <w:r w:rsidRPr="00EE74C3">
        <w:t>g</w:t>
      </w:r>
      <w:r w:rsidRPr="00EE74C3">
        <w:rPr>
          <w:spacing w:val="1"/>
        </w:rPr>
        <w:t>, f</w:t>
      </w:r>
      <w:r w:rsidRPr="00EE74C3">
        <w:rPr>
          <w:spacing w:val="-1"/>
        </w:rPr>
        <w:t>o</w:t>
      </w:r>
      <w:r w:rsidRPr="00EE74C3">
        <w:rPr>
          <w:spacing w:val="1"/>
        </w:rPr>
        <w:t>r</w:t>
      </w:r>
      <w:r w:rsidRPr="00EE74C3">
        <w:t>m</w:t>
      </w:r>
      <w:r w:rsidRPr="00EE74C3">
        <w:rPr>
          <w:spacing w:val="-1"/>
        </w:rPr>
        <w:t>u</w:t>
      </w:r>
      <w:r w:rsidRPr="00EE74C3">
        <w:rPr>
          <w:spacing w:val="2"/>
        </w:rPr>
        <w:t>l</w:t>
      </w:r>
      <w:r w:rsidRPr="00EE74C3">
        <w:t>a</w:t>
      </w:r>
      <w:r w:rsidRPr="00EE74C3">
        <w:rPr>
          <w:spacing w:val="1"/>
        </w:rPr>
        <w:t>t</w:t>
      </w:r>
      <w:r w:rsidRPr="00EE74C3">
        <w:t>i</w:t>
      </w:r>
      <w:r w:rsidRPr="00EE74C3">
        <w:rPr>
          <w:spacing w:val="-1"/>
        </w:rPr>
        <w:t>o</w:t>
      </w:r>
      <w:r w:rsidRPr="00EE74C3">
        <w:t>n</w:t>
      </w:r>
      <w:r w:rsidR="009C36B4">
        <w:t xml:space="preserve"> </w:t>
      </w:r>
      <w:r w:rsidRPr="00EE74C3">
        <w:rPr>
          <w:spacing w:val="-1"/>
        </w:rPr>
        <w:t>o</w:t>
      </w:r>
      <w:r w:rsidRPr="00EE74C3">
        <w:t>f</w:t>
      </w:r>
      <w:r w:rsidR="009C36B4">
        <w:t xml:space="preserve"> </w:t>
      </w:r>
      <w:r w:rsidRPr="00EE74C3">
        <w:t>e</w:t>
      </w:r>
      <w:r w:rsidRPr="00EE74C3">
        <w:rPr>
          <w:spacing w:val="1"/>
        </w:rPr>
        <w:t>q</w:t>
      </w:r>
      <w:r w:rsidRPr="00EE74C3">
        <w:rPr>
          <w:spacing w:val="-1"/>
        </w:rPr>
        <w:t>u</w:t>
      </w:r>
      <w:r w:rsidRPr="00EE74C3">
        <w:t>a</w:t>
      </w:r>
      <w:r w:rsidRPr="00EE74C3">
        <w:rPr>
          <w:spacing w:val="1"/>
        </w:rPr>
        <w:t>t</w:t>
      </w:r>
      <w:r w:rsidRPr="00EE74C3">
        <w:t>i</w:t>
      </w:r>
      <w:r w:rsidRPr="00EE74C3">
        <w:rPr>
          <w:spacing w:val="-1"/>
        </w:rPr>
        <w:t>o</w:t>
      </w:r>
      <w:r w:rsidRPr="00EE74C3">
        <w:rPr>
          <w:spacing w:val="3"/>
        </w:rPr>
        <w:t>n</w:t>
      </w:r>
      <w:r w:rsidRPr="00EE74C3">
        <w:t>s</w:t>
      </w:r>
      <w:r w:rsidR="009C36B4">
        <w:t xml:space="preserve"> </w:t>
      </w:r>
      <w:r w:rsidRPr="00EE74C3">
        <w:rPr>
          <w:spacing w:val="-1"/>
        </w:rPr>
        <w:t>o</w:t>
      </w:r>
      <w:r w:rsidRPr="00EE74C3">
        <w:t>f m</w:t>
      </w:r>
      <w:r w:rsidRPr="00EE74C3">
        <w:rPr>
          <w:spacing w:val="-1"/>
        </w:rPr>
        <w:t>o</w:t>
      </w:r>
      <w:r w:rsidRPr="00EE74C3">
        <w:rPr>
          <w:spacing w:val="1"/>
        </w:rPr>
        <w:t>t</w:t>
      </w:r>
      <w:r w:rsidRPr="00EE74C3">
        <w:t>i</w:t>
      </w:r>
      <w:r w:rsidRPr="00EE74C3">
        <w:rPr>
          <w:spacing w:val="-1"/>
        </w:rPr>
        <w:t>o</w:t>
      </w:r>
      <w:r w:rsidRPr="00EE74C3">
        <w:t>n.</w:t>
      </w:r>
    </w:p>
    <w:p w:rsidR="00510A84" w:rsidRPr="00EE74C3" w:rsidRDefault="00510A84" w:rsidP="00641D21">
      <w:pPr>
        <w:pStyle w:val="ListParagraph"/>
        <w:widowControl w:val="0"/>
        <w:numPr>
          <w:ilvl w:val="0"/>
          <w:numId w:val="171"/>
        </w:numPr>
        <w:autoSpaceDE w:val="0"/>
        <w:autoSpaceDN w:val="0"/>
        <w:adjustRightInd w:val="0"/>
        <w:spacing w:after="0"/>
        <w:jc w:val="both"/>
      </w:pPr>
      <w:r w:rsidRPr="00EE74C3">
        <w:rPr>
          <w:spacing w:val="-1"/>
        </w:rPr>
        <w:t>T</w:t>
      </w:r>
      <w:r w:rsidRPr="00EE74C3">
        <w:t>o</w:t>
      </w:r>
      <w:r w:rsidR="009C36B4">
        <w:t xml:space="preserve"> </w:t>
      </w:r>
      <w:r w:rsidRPr="00EE74C3">
        <w:t>s</w:t>
      </w:r>
      <w:r w:rsidRPr="00EE74C3">
        <w:rPr>
          <w:spacing w:val="3"/>
        </w:rPr>
        <w:t>t</w:t>
      </w:r>
      <w:r w:rsidRPr="00EE74C3">
        <w:rPr>
          <w:spacing w:val="-1"/>
        </w:rPr>
        <w:t>ud</w:t>
      </w:r>
      <w:r w:rsidRPr="00EE74C3">
        <w:t>y</w:t>
      </w:r>
      <w:r w:rsidR="009C36B4">
        <w:t xml:space="preserve"> </w:t>
      </w:r>
      <w:r w:rsidRPr="00EE74C3">
        <w:rPr>
          <w:spacing w:val="1"/>
        </w:rPr>
        <w:t>t</w:t>
      </w:r>
      <w:r w:rsidRPr="00EE74C3">
        <w:t>he</w:t>
      </w:r>
      <w:r w:rsidR="009C36B4">
        <w:t xml:space="preserve"> </w:t>
      </w:r>
      <w:r w:rsidRPr="00EE74C3">
        <w:rPr>
          <w:spacing w:val="1"/>
        </w:rPr>
        <w:t>r</w:t>
      </w:r>
      <w:r w:rsidRPr="00EE74C3">
        <w:t>e</w:t>
      </w:r>
      <w:r w:rsidRPr="00EE74C3">
        <w:rPr>
          <w:spacing w:val="-1"/>
        </w:rPr>
        <w:t>s</w:t>
      </w:r>
      <w:r w:rsidRPr="00EE74C3">
        <w:rPr>
          <w:spacing w:val="1"/>
        </w:rPr>
        <w:t>p</w:t>
      </w:r>
      <w:r w:rsidRPr="00EE74C3">
        <w:rPr>
          <w:spacing w:val="-1"/>
        </w:rPr>
        <w:t>o</w:t>
      </w:r>
      <w:r w:rsidRPr="00EE74C3">
        <w:t>n</w:t>
      </w:r>
      <w:r w:rsidRPr="00EE74C3">
        <w:rPr>
          <w:spacing w:val="2"/>
        </w:rPr>
        <w:t>s</w:t>
      </w:r>
      <w:r w:rsidRPr="00EE74C3">
        <w:t>e</w:t>
      </w:r>
      <w:r w:rsidR="009C36B4">
        <w:t xml:space="preserve"> </w:t>
      </w:r>
      <w:r w:rsidRPr="00EE74C3">
        <w:rPr>
          <w:spacing w:val="-1"/>
        </w:rPr>
        <w:t>o</w:t>
      </w:r>
      <w:r w:rsidRPr="00EE74C3">
        <w:t>f</w:t>
      </w:r>
      <w:r w:rsidR="009C36B4">
        <w:t xml:space="preserve"> </w:t>
      </w:r>
      <w:r w:rsidRPr="00EE74C3">
        <w:rPr>
          <w:spacing w:val="-1"/>
        </w:rPr>
        <w:t>u</w:t>
      </w:r>
      <w:r w:rsidRPr="00EE74C3">
        <w:t>n</w:t>
      </w:r>
      <w:r>
        <w:t>-</w:t>
      </w:r>
      <w:r w:rsidRPr="00EE74C3">
        <w:rPr>
          <w:spacing w:val="2"/>
        </w:rPr>
        <w:t>d</w:t>
      </w:r>
      <w:r w:rsidRPr="00EE74C3">
        <w:t>a</w:t>
      </w:r>
      <w:r w:rsidRPr="00EE74C3">
        <w:rPr>
          <w:spacing w:val="2"/>
        </w:rPr>
        <w:t>m</w:t>
      </w:r>
      <w:r w:rsidRPr="00EE74C3">
        <w:rPr>
          <w:spacing w:val="-1"/>
        </w:rPr>
        <w:t>p</w:t>
      </w:r>
      <w:r w:rsidRPr="00EE74C3">
        <w:rPr>
          <w:spacing w:val="2"/>
        </w:rPr>
        <w:t>e</w:t>
      </w:r>
      <w:r w:rsidRPr="00EE74C3">
        <w:t>d</w:t>
      </w:r>
      <w:r w:rsidR="009C36B4">
        <w:t xml:space="preserve"> </w:t>
      </w:r>
      <w:r w:rsidRPr="00EE74C3">
        <w:t>and</w:t>
      </w:r>
      <w:r w:rsidR="009C36B4">
        <w:t xml:space="preserve"> </w:t>
      </w:r>
      <w:r w:rsidRPr="00EE74C3">
        <w:rPr>
          <w:spacing w:val="1"/>
        </w:rPr>
        <w:t>d</w:t>
      </w:r>
      <w:r w:rsidRPr="00EE74C3">
        <w:t>a</w:t>
      </w:r>
      <w:r w:rsidRPr="00EE74C3">
        <w:rPr>
          <w:spacing w:val="2"/>
        </w:rPr>
        <w:t>m</w:t>
      </w:r>
      <w:r w:rsidRPr="00EE74C3">
        <w:rPr>
          <w:spacing w:val="-1"/>
        </w:rPr>
        <w:t>p</w:t>
      </w:r>
      <w:r w:rsidRPr="00EE74C3">
        <w:rPr>
          <w:spacing w:val="2"/>
        </w:rPr>
        <w:t>e</w:t>
      </w:r>
      <w:r w:rsidRPr="00EE74C3">
        <w:t>d</w:t>
      </w:r>
      <w:r w:rsidR="009C36B4">
        <w:t xml:space="preserve"> </w:t>
      </w:r>
      <w:r w:rsidRPr="00EE74C3">
        <w:t>S</w:t>
      </w:r>
      <w:r w:rsidRPr="00EE74C3">
        <w:rPr>
          <w:spacing w:val="2"/>
        </w:rPr>
        <w:t>D</w:t>
      </w:r>
      <w:r w:rsidRPr="00EE74C3">
        <w:rPr>
          <w:spacing w:val="-1"/>
        </w:rPr>
        <w:t>O</w:t>
      </w:r>
      <w:r w:rsidRPr="00EE74C3">
        <w:t>F</w:t>
      </w:r>
      <w:r w:rsidR="009C36B4">
        <w:t xml:space="preserve"> </w:t>
      </w:r>
      <w:r w:rsidRPr="00EE74C3">
        <w:t>and</w:t>
      </w:r>
      <w:r w:rsidR="009C36B4">
        <w:t xml:space="preserve"> </w:t>
      </w:r>
      <w:r w:rsidRPr="00EE74C3">
        <w:rPr>
          <w:spacing w:val="-1"/>
        </w:rPr>
        <w:t>M</w:t>
      </w:r>
      <w:r w:rsidRPr="00EE74C3">
        <w:rPr>
          <w:spacing w:val="1"/>
        </w:rPr>
        <w:t>D</w:t>
      </w:r>
      <w:r w:rsidRPr="00EE74C3">
        <w:rPr>
          <w:spacing w:val="-1"/>
        </w:rPr>
        <w:t>O</w:t>
      </w:r>
      <w:r w:rsidRPr="00EE74C3">
        <w:t>F</w:t>
      </w:r>
      <w:r w:rsidR="009C36B4">
        <w:t xml:space="preserve"> </w:t>
      </w:r>
      <w:r w:rsidRPr="00EE74C3">
        <w:t>sys</w:t>
      </w:r>
      <w:r w:rsidRPr="00EE74C3">
        <w:rPr>
          <w:spacing w:val="1"/>
        </w:rPr>
        <w:t>t</w:t>
      </w:r>
      <w:r w:rsidRPr="00EE74C3">
        <w:t>ems</w:t>
      </w:r>
      <w:r w:rsidR="009C36B4">
        <w:t xml:space="preserve"> </w:t>
      </w:r>
      <w:r w:rsidRPr="00EE74C3">
        <w:t>u</w:t>
      </w:r>
      <w:r w:rsidRPr="00EE74C3">
        <w:rPr>
          <w:spacing w:val="2"/>
        </w:rPr>
        <w:t>n</w:t>
      </w:r>
      <w:r w:rsidRPr="00EE74C3">
        <w:t xml:space="preserve">der </w:t>
      </w:r>
      <w:r w:rsidRPr="00EE74C3">
        <w:rPr>
          <w:spacing w:val="2"/>
        </w:rPr>
        <w:t>v</w:t>
      </w:r>
      <w:r w:rsidRPr="00EE74C3">
        <w:t>a</w:t>
      </w:r>
      <w:r w:rsidRPr="00EE74C3">
        <w:rPr>
          <w:spacing w:val="1"/>
        </w:rPr>
        <w:t>r</w:t>
      </w:r>
      <w:r w:rsidRPr="00EE74C3">
        <w:t>i</w:t>
      </w:r>
      <w:r w:rsidRPr="00EE74C3">
        <w:rPr>
          <w:spacing w:val="-1"/>
        </w:rPr>
        <w:t>ou</w:t>
      </w:r>
      <w:r w:rsidRPr="00EE74C3">
        <w:t>s</w:t>
      </w:r>
      <w:r w:rsidR="009C36B4">
        <w:t xml:space="preserve"> </w:t>
      </w:r>
      <w:r w:rsidRPr="00EE74C3">
        <w:t>l</w:t>
      </w:r>
      <w:r w:rsidRPr="00EE74C3">
        <w:rPr>
          <w:spacing w:val="1"/>
        </w:rPr>
        <w:t>o</w:t>
      </w:r>
      <w:r w:rsidRPr="00EE74C3">
        <w:t>a</w:t>
      </w:r>
      <w:r w:rsidRPr="00EE74C3">
        <w:rPr>
          <w:spacing w:val="-1"/>
        </w:rPr>
        <w:t>d</w:t>
      </w:r>
      <w:r w:rsidRPr="00EE74C3">
        <w:t>i</w:t>
      </w:r>
      <w:r w:rsidRPr="00EE74C3">
        <w:rPr>
          <w:spacing w:val="1"/>
        </w:rPr>
        <w:t>n</w:t>
      </w:r>
      <w:r w:rsidRPr="00EE74C3">
        <w:rPr>
          <w:spacing w:val="3"/>
        </w:rPr>
        <w:t>g</w:t>
      </w:r>
      <w:r w:rsidRPr="00EE74C3">
        <w:t>s.</w:t>
      </w:r>
    </w:p>
    <w:p w:rsidR="00510A84" w:rsidRPr="00EE74C3" w:rsidRDefault="00510A84" w:rsidP="00641D21">
      <w:pPr>
        <w:pStyle w:val="ListParagraph"/>
        <w:widowControl w:val="0"/>
        <w:numPr>
          <w:ilvl w:val="0"/>
          <w:numId w:val="171"/>
        </w:numPr>
        <w:autoSpaceDE w:val="0"/>
        <w:autoSpaceDN w:val="0"/>
        <w:adjustRightInd w:val="0"/>
        <w:spacing w:before="3" w:after="0"/>
        <w:ind w:right="75"/>
        <w:jc w:val="both"/>
      </w:pPr>
      <w:r w:rsidRPr="00EE74C3">
        <w:rPr>
          <w:spacing w:val="23"/>
        </w:rPr>
        <w:t xml:space="preserve">To </w:t>
      </w:r>
      <w:r w:rsidRPr="00EE74C3">
        <w:t>use</w:t>
      </w:r>
      <w:r w:rsidRPr="00EE74C3">
        <w:rPr>
          <w:spacing w:val="-1"/>
        </w:rPr>
        <w:t>o</w:t>
      </w:r>
      <w:r w:rsidRPr="00EE74C3">
        <w:t>f</w:t>
      </w:r>
      <w:r w:rsidRPr="00EE74C3">
        <w:rPr>
          <w:spacing w:val="2"/>
        </w:rPr>
        <w:t>a</w:t>
      </w:r>
      <w:r w:rsidRPr="00EE74C3">
        <w:rPr>
          <w:spacing w:val="-1"/>
        </w:rPr>
        <w:t>pp</w:t>
      </w:r>
      <w:r w:rsidRPr="00EE74C3">
        <w:rPr>
          <w:spacing w:val="3"/>
        </w:rPr>
        <w:t>r</w:t>
      </w:r>
      <w:r w:rsidRPr="00EE74C3">
        <w:rPr>
          <w:spacing w:val="-1"/>
        </w:rPr>
        <w:t>ox</w:t>
      </w:r>
      <w:r w:rsidRPr="00EE74C3">
        <w:rPr>
          <w:spacing w:val="2"/>
        </w:rPr>
        <w:t>i</w:t>
      </w:r>
      <w:r w:rsidRPr="00EE74C3">
        <w:t>ma</w:t>
      </w:r>
      <w:r w:rsidRPr="00EE74C3">
        <w:rPr>
          <w:spacing w:val="1"/>
        </w:rPr>
        <w:t>t</w:t>
      </w:r>
      <w:r w:rsidRPr="00EE74C3">
        <w:t>ea</w:t>
      </w:r>
      <w:r w:rsidRPr="00EE74C3">
        <w:rPr>
          <w:spacing w:val="2"/>
        </w:rPr>
        <w:t>n</w:t>
      </w:r>
      <w:r w:rsidRPr="00EE74C3">
        <w:t>di</w:t>
      </w:r>
      <w:r w:rsidRPr="00EE74C3">
        <w:rPr>
          <w:spacing w:val="1"/>
        </w:rPr>
        <w:t>t</w:t>
      </w:r>
      <w:r w:rsidRPr="00EE74C3">
        <w:t>e</w:t>
      </w:r>
      <w:r w:rsidRPr="00EE74C3">
        <w:rPr>
          <w:spacing w:val="1"/>
        </w:rPr>
        <w:t>r</w:t>
      </w:r>
      <w:r w:rsidRPr="00EE74C3">
        <w:t>a</w:t>
      </w:r>
      <w:r w:rsidRPr="00EE74C3">
        <w:rPr>
          <w:spacing w:val="1"/>
        </w:rPr>
        <w:t>t</w:t>
      </w:r>
      <w:r w:rsidRPr="00EE74C3">
        <w:t>i</w:t>
      </w:r>
      <w:r w:rsidRPr="00EE74C3">
        <w:rPr>
          <w:spacing w:val="2"/>
        </w:rPr>
        <w:t>v</w:t>
      </w:r>
      <w:r w:rsidRPr="00EE74C3">
        <w:t>emet</w:t>
      </w:r>
      <w:r w:rsidRPr="00EE74C3">
        <w:rPr>
          <w:spacing w:val="3"/>
        </w:rPr>
        <w:t>h</w:t>
      </w:r>
      <w:r w:rsidRPr="00EE74C3">
        <w:rPr>
          <w:spacing w:val="-1"/>
        </w:rPr>
        <w:t>o</w:t>
      </w:r>
      <w:r w:rsidRPr="00EE74C3">
        <w:rPr>
          <w:spacing w:val="1"/>
        </w:rPr>
        <w:t>d</w:t>
      </w:r>
      <w:r w:rsidRPr="00EE74C3">
        <w:t>s</w:t>
      </w:r>
      <w:r w:rsidRPr="00EE74C3">
        <w:rPr>
          <w:spacing w:val="5"/>
        </w:rPr>
        <w:t>.</w:t>
      </w:r>
      <w:r w:rsidRPr="00EE74C3">
        <w:t>L</w:t>
      </w:r>
      <w:r w:rsidRPr="00EE74C3">
        <w:rPr>
          <w:spacing w:val="2"/>
        </w:rPr>
        <w:t>e</w:t>
      </w:r>
      <w:r w:rsidRPr="00EE74C3">
        <w:t>a</w:t>
      </w:r>
      <w:r w:rsidRPr="00EE74C3">
        <w:rPr>
          <w:spacing w:val="1"/>
        </w:rPr>
        <w:t>r</w:t>
      </w:r>
      <w:r w:rsidRPr="00EE74C3">
        <w:t>n</w:t>
      </w:r>
      <w:r w:rsidRPr="00EE74C3">
        <w:rPr>
          <w:spacing w:val="1"/>
        </w:rPr>
        <w:t>t</w:t>
      </w:r>
      <w:r w:rsidRPr="00EE74C3">
        <w:t>o</w:t>
      </w:r>
      <w:r w:rsidRPr="00EE74C3">
        <w:rPr>
          <w:spacing w:val="2"/>
        </w:rPr>
        <w:t>m</w:t>
      </w:r>
      <w:r w:rsidRPr="00EE74C3">
        <w:rPr>
          <w:spacing w:val="1"/>
        </w:rPr>
        <w:t>o</w:t>
      </w:r>
      <w:r w:rsidRPr="00EE74C3">
        <w:rPr>
          <w:spacing w:val="-1"/>
        </w:rPr>
        <w:t>d</w:t>
      </w:r>
      <w:r w:rsidRPr="00EE74C3">
        <w:t>el</w:t>
      </w:r>
      <w:r w:rsidRPr="00EE74C3">
        <w:rPr>
          <w:spacing w:val="2"/>
        </w:rPr>
        <w:t>c</w:t>
      </w:r>
      <w:r w:rsidRPr="00EE74C3">
        <w:rPr>
          <w:spacing w:val="-1"/>
        </w:rPr>
        <w:t>o</w:t>
      </w:r>
      <w:r w:rsidRPr="00EE74C3">
        <w:t>n</w:t>
      </w:r>
      <w:r w:rsidRPr="00EE74C3">
        <w:rPr>
          <w:spacing w:val="1"/>
        </w:rPr>
        <w:t>t</w:t>
      </w:r>
      <w:r w:rsidRPr="00EE74C3">
        <w:t>i</w:t>
      </w:r>
      <w:r w:rsidRPr="00EE74C3">
        <w:rPr>
          <w:spacing w:val="3"/>
        </w:rPr>
        <w:t>n</w:t>
      </w:r>
      <w:r w:rsidRPr="00EE74C3">
        <w:rPr>
          <w:spacing w:val="-1"/>
        </w:rPr>
        <w:t>u</w:t>
      </w:r>
      <w:r w:rsidRPr="00EE74C3">
        <w:rPr>
          <w:spacing w:val="1"/>
        </w:rPr>
        <w:t>o</w:t>
      </w:r>
      <w:r w:rsidRPr="00EE74C3">
        <w:rPr>
          <w:spacing w:val="-1"/>
        </w:rPr>
        <w:t>u</w:t>
      </w:r>
      <w:r w:rsidRPr="00EE74C3">
        <w:t>s</w:t>
      </w:r>
      <w:r w:rsidRPr="00EE74C3">
        <w:rPr>
          <w:spacing w:val="2"/>
        </w:rPr>
        <w:t>v</w:t>
      </w:r>
      <w:r w:rsidRPr="00EE74C3">
        <w:t>i</w:t>
      </w:r>
      <w:r w:rsidRPr="00EE74C3">
        <w:rPr>
          <w:spacing w:val="-1"/>
        </w:rPr>
        <w:t>b</w:t>
      </w:r>
      <w:r w:rsidRPr="00EE74C3">
        <w:rPr>
          <w:spacing w:val="1"/>
        </w:rPr>
        <w:t>r</w:t>
      </w:r>
      <w:r w:rsidRPr="00EE74C3">
        <w:t>a</w:t>
      </w:r>
      <w:r w:rsidRPr="00EE74C3">
        <w:rPr>
          <w:spacing w:val="3"/>
        </w:rPr>
        <w:t>t</w:t>
      </w:r>
      <w:r w:rsidRPr="00EE74C3">
        <w:rPr>
          <w:spacing w:val="-1"/>
        </w:rPr>
        <w:t>o</w:t>
      </w:r>
      <w:r w:rsidRPr="00EE74C3">
        <w:rPr>
          <w:spacing w:val="1"/>
        </w:rPr>
        <w:t>r</w:t>
      </w:r>
      <w:r w:rsidRPr="00EE74C3">
        <w:t>y sys</w:t>
      </w:r>
      <w:r w:rsidRPr="00EE74C3">
        <w:rPr>
          <w:spacing w:val="1"/>
        </w:rPr>
        <w:t>t</w:t>
      </w:r>
      <w:r w:rsidRPr="00EE74C3">
        <w:t>em</w:t>
      </w:r>
      <w:r w:rsidRPr="00EE74C3">
        <w:rPr>
          <w:spacing w:val="-1"/>
        </w:rPr>
        <w:t>s</w:t>
      </w:r>
      <w:r w:rsidRPr="00EE74C3">
        <w:t>.</w:t>
      </w:r>
    </w:p>
    <w:p w:rsidR="00510A84" w:rsidRPr="00EE74C3" w:rsidRDefault="00510A84" w:rsidP="00641D21">
      <w:pPr>
        <w:pStyle w:val="ListParagraph"/>
        <w:widowControl w:val="0"/>
        <w:numPr>
          <w:ilvl w:val="0"/>
          <w:numId w:val="171"/>
        </w:numPr>
        <w:autoSpaceDE w:val="0"/>
        <w:autoSpaceDN w:val="0"/>
        <w:adjustRightInd w:val="0"/>
        <w:spacing w:before="1" w:after="0"/>
        <w:jc w:val="both"/>
      </w:pPr>
      <w:r w:rsidRPr="00EE74C3">
        <w:rPr>
          <w:spacing w:val="23"/>
        </w:rPr>
        <w:t xml:space="preserve">To </w:t>
      </w:r>
      <w:r w:rsidRPr="00EE74C3">
        <w:t>use</w:t>
      </w:r>
      <w:r w:rsidRPr="00EE74C3">
        <w:rPr>
          <w:spacing w:val="-1"/>
        </w:rPr>
        <w:t>o</w:t>
      </w:r>
      <w:r w:rsidRPr="00EE74C3">
        <w:t>fs</w:t>
      </w:r>
      <w:r w:rsidRPr="00EE74C3">
        <w:rPr>
          <w:spacing w:val="-1"/>
        </w:rPr>
        <w:t>e</w:t>
      </w:r>
      <w:r w:rsidRPr="00EE74C3">
        <w:t>i</w:t>
      </w:r>
      <w:r w:rsidRPr="00EE74C3">
        <w:rPr>
          <w:spacing w:val="2"/>
        </w:rPr>
        <w:t>s</w:t>
      </w:r>
      <w:r w:rsidRPr="00EE74C3">
        <w:t>micc</w:t>
      </w:r>
      <w:r w:rsidRPr="00EE74C3">
        <w:rPr>
          <w:spacing w:val="1"/>
        </w:rPr>
        <w:t>o</w:t>
      </w:r>
      <w:r w:rsidRPr="00EE74C3">
        <w:rPr>
          <w:spacing w:val="-1"/>
        </w:rPr>
        <w:t>d</w:t>
      </w:r>
      <w:r w:rsidRPr="00EE74C3">
        <w:rPr>
          <w:spacing w:val="2"/>
        </w:rPr>
        <w:t>e</w:t>
      </w:r>
      <w:r w:rsidRPr="00EE74C3">
        <w:t>sinanalysisa</w:t>
      </w:r>
      <w:r w:rsidRPr="00EE74C3">
        <w:rPr>
          <w:spacing w:val="2"/>
        </w:rPr>
        <w:t>n</w:t>
      </w:r>
      <w:r w:rsidRPr="00EE74C3">
        <w:t>d</w:t>
      </w:r>
      <w:r w:rsidRPr="00EE74C3">
        <w:rPr>
          <w:spacing w:val="-1"/>
        </w:rPr>
        <w:t>d</w:t>
      </w:r>
      <w:r w:rsidRPr="00EE74C3">
        <w:t>e</w:t>
      </w:r>
      <w:r w:rsidRPr="00EE74C3">
        <w:rPr>
          <w:spacing w:val="-1"/>
        </w:rPr>
        <w:t>s</w:t>
      </w:r>
      <w:r w:rsidRPr="00EE74C3">
        <w:t>ign</w:t>
      </w:r>
      <w:r w:rsidRPr="00EE74C3">
        <w:rPr>
          <w:spacing w:val="-1"/>
        </w:rPr>
        <w:t>o</w:t>
      </w:r>
      <w:r w:rsidRPr="00EE74C3">
        <w:t>f</w:t>
      </w:r>
      <w:r w:rsidRPr="00EE74C3">
        <w:rPr>
          <w:spacing w:val="2"/>
        </w:rPr>
        <w:t>c</w:t>
      </w:r>
      <w:r w:rsidRPr="00EE74C3">
        <w:t>i</w:t>
      </w:r>
      <w:r w:rsidRPr="00EE74C3">
        <w:rPr>
          <w:spacing w:val="2"/>
        </w:rPr>
        <w:t>v</w:t>
      </w:r>
      <w:r w:rsidRPr="00EE74C3">
        <w:t>ileng</w:t>
      </w:r>
      <w:r w:rsidRPr="00EE74C3">
        <w:rPr>
          <w:spacing w:val="1"/>
        </w:rPr>
        <w:t>i</w:t>
      </w:r>
      <w:r w:rsidRPr="00EE74C3">
        <w:t>nee</w:t>
      </w:r>
      <w:r w:rsidRPr="00EE74C3">
        <w:rPr>
          <w:spacing w:val="1"/>
        </w:rPr>
        <w:t>r</w:t>
      </w:r>
      <w:r w:rsidRPr="00EE74C3">
        <w:t>i</w:t>
      </w:r>
      <w:r w:rsidRPr="00EE74C3">
        <w:rPr>
          <w:spacing w:val="1"/>
        </w:rPr>
        <w:t>n</w:t>
      </w:r>
      <w:r w:rsidRPr="00EE74C3">
        <w:t>gs</w:t>
      </w:r>
      <w:r w:rsidRPr="00EE74C3">
        <w:rPr>
          <w:spacing w:val="1"/>
        </w:rPr>
        <w:t>tr</w:t>
      </w:r>
      <w:r w:rsidRPr="00EE74C3">
        <w:rPr>
          <w:spacing w:val="-1"/>
        </w:rPr>
        <w:t>u</w:t>
      </w:r>
      <w:r w:rsidRPr="00EE74C3">
        <w:t>c</w:t>
      </w:r>
      <w:r w:rsidRPr="00EE74C3">
        <w:rPr>
          <w:spacing w:val="1"/>
        </w:rPr>
        <w:t>t</w:t>
      </w:r>
      <w:r w:rsidRPr="00EE74C3">
        <w:rPr>
          <w:spacing w:val="-1"/>
        </w:rPr>
        <w:t>u</w:t>
      </w:r>
      <w:r w:rsidRPr="00EE74C3">
        <w:rPr>
          <w:spacing w:val="3"/>
        </w:rPr>
        <w:t>r</w:t>
      </w:r>
      <w:r w:rsidRPr="00EE74C3">
        <w:t>e</w:t>
      </w:r>
      <w:r w:rsidRPr="00EE74C3">
        <w:rPr>
          <w:spacing w:val="-1"/>
        </w:rPr>
        <w:t>s</w:t>
      </w:r>
      <w:r w:rsidRPr="00EE74C3">
        <w:t xml:space="preserve">. </w:t>
      </w:r>
    </w:p>
    <w:p w:rsidR="00510A84" w:rsidRPr="00EE74C3" w:rsidRDefault="00510A84" w:rsidP="00641D21">
      <w:pPr>
        <w:pStyle w:val="ListParagraph"/>
        <w:widowControl w:val="0"/>
        <w:numPr>
          <w:ilvl w:val="0"/>
          <w:numId w:val="171"/>
        </w:numPr>
        <w:autoSpaceDE w:val="0"/>
        <w:autoSpaceDN w:val="0"/>
        <w:adjustRightInd w:val="0"/>
        <w:spacing w:before="1" w:after="0"/>
        <w:jc w:val="both"/>
      </w:pPr>
      <w:r w:rsidRPr="00EE74C3">
        <w:t xml:space="preserve">To compute </w:t>
      </w:r>
      <w:r w:rsidRPr="00EE74C3">
        <w:rPr>
          <w:spacing w:val="-1"/>
        </w:rPr>
        <w:t>D</w:t>
      </w:r>
      <w:r w:rsidRPr="00EE74C3">
        <w:t>y</w:t>
      </w:r>
      <w:r w:rsidRPr="00EE74C3">
        <w:rPr>
          <w:spacing w:val="1"/>
        </w:rPr>
        <w:t>n</w:t>
      </w:r>
      <w:r w:rsidRPr="00EE74C3">
        <w:t>am</w:t>
      </w:r>
      <w:r w:rsidRPr="00EE74C3">
        <w:rPr>
          <w:spacing w:val="2"/>
        </w:rPr>
        <w:t>i</w:t>
      </w:r>
      <w:r w:rsidRPr="00EE74C3">
        <w:t>c</w:t>
      </w:r>
      <w:r w:rsidR="009C36B4">
        <w:t xml:space="preserve"> </w:t>
      </w:r>
      <w:r w:rsidRPr="00EE74C3">
        <w:rPr>
          <w:spacing w:val="1"/>
        </w:rPr>
        <w:t>r</w:t>
      </w:r>
      <w:r w:rsidRPr="00EE74C3">
        <w:t>e</w:t>
      </w:r>
      <w:r w:rsidRPr="00EE74C3">
        <w:rPr>
          <w:spacing w:val="-1"/>
        </w:rPr>
        <w:t>s</w:t>
      </w:r>
      <w:r w:rsidRPr="00EE74C3">
        <w:rPr>
          <w:spacing w:val="1"/>
        </w:rPr>
        <w:t>p</w:t>
      </w:r>
      <w:r w:rsidRPr="00EE74C3">
        <w:rPr>
          <w:spacing w:val="-1"/>
        </w:rPr>
        <w:t>o</w:t>
      </w:r>
      <w:r w:rsidRPr="00EE74C3">
        <w:t>n</w:t>
      </w:r>
      <w:r w:rsidRPr="00EE74C3">
        <w:rPr>
          <w:spacing w:val="2"/>
        </w:rPr>
        <w:t>s</w:t>
      </w:r>
      <w:r w:rsidRPr="00EE74C3">
        <w:t>e</w:t>
      </w:r>
      <w:r w:rsidR="009C36B4">
        <w:t xml:space="preserve"> </w:t>
      </w:r>
      <w:r w:rsidRPr="00EE74C3">
        <w:rPr>
          <w:spacing w:val="-1"/>
        </w:rPr>
        <w:t>b</w:t>
      </w:r>
      <w:r w:rsidRPr="00EE74C3">
        <w:t>y</w:t>
      </w:r>
      <w:r w:rsidR="009C36B4">
        <w:t xml:space="preserve"> </w:t>
      </w:r>
      <w:r w:rsidRPr="00EE74C3">
        <w:rPr>
          <w:spacing w:val="1"/>
        </w:rPr>
        <w:t>Nu</w:t>
      </w:r>
      <w:r w:rsidRPr="00EE74C3">
        <w:t>me</w:t>
      </w:r>
      <w:r w:rsidRPr="00EE74C3">
        <w:rPr>
          <w:spacing w:val="1"/>
        </w:rPr>
        <w:t>r</w:t>
      </w:r>
      <w:r w:rsidRPr="00EE74C3">
        <w:t>ical</w:t>
      </w:r>
      <w:r w:rsidR="009C36B4">
        <w:t xml:space="preserve"> </w:t>
      </w:r>
      <w:r w:rsidRPr="00EE74C3">
        <w:t>met</w:t>
      </w:r>
      <w:r w:rsidRPr="00EE74C3">
        <w:rPr>
          <w:spacing w:val="3"/>
        </w:rPr>
        <w:t>h</w:t>
      </w:r>
      <w:r w:rsidRPr="00EE74C3">
        <w:rPr>
          <w:spacing w:val="-1"/>
        </w:rPr>
        <w:t>o</w:t>
      </w:r>
      <w:r w:rsidRPr="00EE74C3">
        <w:rPr>
          <w:spacing w:val="1"/>
        </w:rPr>
        <w:t>d</w:t>
      </w:r>
      <w:r w:rsidRPr="00EE74C3">
        <w:t>s.</w:t>
      </w:r>
    </w:p>
    <w:p w:rsidR="00510A84" w:rsidRPr="00EE74C3" w:rsidRDefault="00510A84" w:rsidP="00641D21">
      <w:pPr>
        <w:pStyle w:val="ListParagraph"/>
        <w:widowControl w:val="0"/>
        <w:numPr>
          <w:ilvl w:val="0"/>
          <w:numId w:val="171"/>
        </w:numPr>
        <w:autoSpaceDE w:val="0"/>
        <w:autoSpaceDN w:val="0"/>
        <w:adjustRightInd w:val="0"/>
        <w:spacing w:before="1" w:after="0"/>
        <w:jc w:val="both"/>
      </w:pPr>
      <w:r w:rsidRPr="00EE74C3">
        <w:t>To understand the concepts shear buildings and response of the same under base motion.</w:t>
      </w:r>
    </w:p>
    <w:p w:rsidR="00510A84" w:rsidRPr="00EE74C3" w:rsidRDefault="00510A84" w:rsidP="00510A84">
      <w:pPr>
        <w:widowControl w:val="0"/>
        <w:autoSpaceDE w:val="0"/>
        <w:autoSpaceDN w:val="0"/>
        <w:adjustRightInd w:val="0"/>
        <w:spacing w:after="0"/>
        <w:ind w:left="460"/>
        <w:jc w:val="both"/>
        <w:rPr>
          <w:spacing w:val="-1"/>
        </w:rPr>
      </w:pPr>
    </w:p>
    <w:p w:rsidR="00510A84" w:rsidRPr="00D25CC1" w:rsidRDefault="00510A84" w:rsidP="00510A84">
      <w:pPr>
        <w:pStyle w:val="Default"/>
        <w:spacing w:line="276" w:lineRule="auto"/>
        <w:jc w:val="both"/>
        <w:rPr>
          <w:b/>
          <w:bCs/>
          <w:color w:val="auto"/>
        </w:rPr>
      </w:pPr>
      <w:r w:rsidRPr="00D25CC1">
        <w:rPr>
          <w:b/>
          <w:bCs/>
          <w:color w:val="auto"/>
        </w:rPr>
        <w:t>Course Outcomes</w:t>
      </w:r>
    </w:p>
    <w:p w:rsidR="00510A84" w:rsidRPr="00EE74C3" w:rsidRDefault="00510A84" w:rsidP="00510A84">
      <w:pPr>
        <w:pStyle w:val="Default"/>
        <w:spacing w:line="276" w:lineRule="auto"/>
        <w:ind w:left="360" w:hanging="270"/>
        <w:jc w:val="both"/>
        <w:rPr>
          <w:bCs/>
          <w:color w:val="auto"/>
          <w:sz w:val="22"/>
          <w:szCs w:val="22"/>
        </w:rPr>
      </w:pPr>
      <w:r w:rsidRPr="00EE74C3">
        <w:rPr>
          <w:sz w:val="22"/>
          <w:szCs w:val="22"/>
        </w:rPr>
        <w:t>On completion of this course, students are able to</w:t>
      </w:r>
    </w:p>
    <w:p w:rsidR="00510A84" w:rsidRPr="00EE74C3" w:rsidRDefault="004C2583" w:rsidP="00641D21">
      <w:pPr>
        <w:pStyle w:val="ListParagraph"/>
        <w:widowControl w:val="0"/>
        <w:numPr>
          <w:ilvl w:val="0"/>
          <w:numId w:val="172"/>
        </w:numPr>
        <w:autoSpaceDE w:val="0"/>
        <w:autoSpaceDN w:val="0"/>
        <w:adjustRightInd w:val="0"/>
        <w:spacing w:after="0"/>
        <w:ind w:right="86"/>
        <w:jc w:val="both"/>
        <w:rPr>
          <w:spacing w:val="-1"/>
        </w:rPr>
      </w:pPr>
      <w:r w:rsidRPr="004C2583">
        <w:rPr>
          <w:noProof/>
          <w:lang w:val="en-US" w:eastAsia="en-US"/>
        </w:rPr>
        <w:pict>
          <v:rect id="Rectangle 20" o:spid="_x0000_s1040" style="position:absolute;left:0;text-align:left;margin-left:90pt;margin-top:-.25pt;width:9pt;height:12pt;z-index:-251656192;visibility:visible;mso-position-horizontal-relative:page" o:allowincell="f" filled="f" stroked="f">
            <v:textbox inset="0,0,0,0">
              <w:txbxContent>
                <w:p w:rsidR="00930159" w:rsidRDefault="00930159" w:rsidP="00510A84">
                  <w:pPr>
                    <w:spacing w:after="0" w:line="240" w:lineRule="atLeast"/>
                    <w:rPr>
                      <w:rFonts w:ascii="Times New Roman" w:hAnsi="Times New Roman"/>
                      <w:sz w:val="24"/>
                      <w:szCs w:val="24"/>
                    </w:rPr>
                  </w:pPr>
                  <w:r>
                    <w:rPr>
                      <w:rFonts w:ascii="Times New Roman" w:hAnsi="Times New Roman"/>
                      <w:noProof/>
                      <w:sz w:val="24"/>
                      <w:szCs w:val="24"/>
                      <w:lang w:val="en-US" w:eastAsia="en-US"/>
                    </w:rPr>
                    <w:drawing>
                      <wp:inline distT="0" distB="0" distL="0" distR="0">
                        <wp:extent cx="120650" cy="889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120650" cy="8890"/>
                                </a:xfrm>
                                <a:prstGeom prst="rect">
                                  <a:avLst/>
                                </a:prstGeom>
                                <a:noFill/>
                                <a:ln w="9525">
                                  <a:noFill/>
                                  <a:miter lim="800000"/>
                                  <a:headEnd/>
                                  <a:tailEnd/>
                                </a:ln>
                              </pic:spPr>
                            </pic:pic>
                          </a:graphicData>
                        </a:graphic>
                      </wp:inline>
                    </w:drawing>
                  </w:r>
                </w:p>
                <w:p w:rsidR="00930159" w:rsidRDefault="00930159" w:rsidP="00510A84">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510A84" w:rsidRPr="00EE74C3">
        <w:rPr>
          <w:spacing w:val="-1"/>
        </w:rPr>
        <w:t>Understand the fundamental theory of dynamic equation of motions.</w:t>
      </w:r>
    </w:p>
    <w:p w:rsidR="00510A84" w:rsidRPr="00EE74C3" w:rsidRDefault="00510A84" w:rsidP="00641D21">
      <w:pPr>
        <w:pStyle w:val="ListParagraph"/>
        <w:widowControl w:val="0"/>
        <w:numPr>
          <w:ilvl w:val="0"/>
          <w:numId w:val="172"/>
        </w:numPr>
        <w:autoSpaceDE w:val="0"/>
        <w:autoSpaceDN w:val="0"/>
        <w:adjustRightInd w:val="0"/>
        <w:spacing w:after="0"/>
        <w:ind w:right="86"/>
        <w:jc w:val="both"/>
        <w:rPr>
          <w:spacing w:val="-1"/>
        </w:rPr>
      </w:pPr>
      <w:r w:rsidRPr="00EE74C3">
        <w:rPr>
          <w:spacing w:val="-1"/>
        </w:rPr>
        <w:t>Understand the fundamental analysis methods for dynamic systems.</w:t>
      </w:r>
    </w:p>
    <w:p w:rsidR="00510A84" w:rsidRPr="00EE74C3" w:rsidRDefault="00510A84" w:rsidP="00641D21">
      <w:pPr>
        <w:pStyle w:val="ListParagraph"/>
        <w:widowControl w:val="0"/>
        <w:numPr>
          <w:ilvl w:val="0"/>
          <w:numId w:val="172"/>
        </w:numPr>
        <w:autoSpaceDE w:val="0"/>
        <w:autoSpaceDN w:val="0"/>
        <w:adjustRightInd w:val="0"/>
        <w:spacing w:after="0"/>
        <w:ind w:right="86"/>
        <w:jc w:val="both"/>
        <w:rPr>
          <w:spacing w:val="-1"/>
        </w:rPr>
      </w:pPr>
      <w:r w:rsidRPr="00EE74C3">
        <w:rPr>
          <w:spacing w:val="-1"/>
        </w:rPr>
        <w:t xml:space="preserve">Understand modelling approach of dynamic response in civil engineering </w:t>
      </w:r>
      <w:r w:rsidR="004C2583" w:rsidRPr="004C2583">
        <w:rPr>
          <w:noProof/>
          <w:lang w:val="en-US" w:eastAsia="en-US"/>
        </w:rPr>
        <w:pict>
          <v:rect id="Rectangle 21" o:spid="_x0000_s1041" style="position:absolute;left:0;text-align:left;margin-left:90pt;margin-top:4.05pt;width:9pt;height:12pt;z-index:-251655168;visibility:visible;mso-position-horizontal-relative:page;mso-position-vertical-relative:text" o:allowincell="f" filled="f" stroked="f">
            <v:textbox inset="0,0,0,0">
              <w:txbxContent>
                <w:p w:rsidR="00930159" w:rsidRDefault="00930159" w:rsidP="00510A84">
                  <w:pPr>
                    <w:spacing w:after="0" w:line="240" w:lineRule="atLeast"/>
                    <w:rPr>
                      <w:rFonts w:ascii="Times New Roman" w:hAnsi="Times New Roman"/>
                      <w:sz w:val="24"/>
                      <w:szCs w:val="24"/>
                    </w:rPr>
                  </w:pPr>
                  <w:r>
                    <w:rPr>
                      <w:rFonts w:ascii="Times New Roman" w:hAnsi="Times New Roman"/>
                      <w:noProof/>
                      <w:sz w:val="24"/>
                      <w:szCs w:val="24"/>
                      <w:lang w:val="en-US" w:eastAsia="en-US"/>
                    </w:rPr>
                    <w:drawing>
                      <wp:inline distT="0" distB="0" distL="0" distR="0">
                        <wp:extent cx="120650" cy="889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srcRect/>
                                <a:stretch>
                                  <a:fillRect/>
                                </a:stretch>
                              </pic:blipFill>
                              <pic:spPr bwMode="auto">
                                <a:xfrm>
                                  <a:off x="0" y="0"/>
                                  <a:ext cx="120650" cy="8890"/>
                                </a:xfrm>
                                <a:prstGeom prst="rect">
                                  <a:avLst/>
                                </a:prstGeom>
                                <a:noFill/>
                                <a:ln w="9525">
                                  <a:noFill/>
                                  <a:miter lim="800000"/>
                                  <a:headEnd/>
                                  <a:tailEnd/>
                                </a:ln>
                              </pic:spPr>
                            </pic:pic>
                          </a:graphicData>
                        </a:graphic>
                      </wp:inline>
                    </w:drawing>
                  </w:r>
                </w:p>
                <w:p w:rsidR="00930159" w:rsidRDefault="00930159" w:rsidP="00510A84">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Pr="00EE74C3">
        <w:rPr>
          <w:spacing w:val="-1"/>
        </w:rPr>
        <w:t>applications.</w:t>
      </w:r>
    </w:p>
    <w:p w:rsidR="00510A84" w:rsidRPr="00EE74C3" w:rsidRDefault="00510A84" w:rsidP="00641D21">
      <w:pPr>
        <w:pStyle w:val="ListParagraph"/>
        <w:widowControl w:val="0"/>
        <w:numPr>
          <w:ilvl w:val="0"/>
          <w:numId w:val="172"/>
        </w:numPr>
        <w:autoSpaceDE w:val="0"/>
        <w:autoSpaceDN w:val="0"/>
        <w:adjustRightInd w:val="0"/>
        <w:spacing w:after="0"/>
        <w:ind w:right="86"/>
        <w:jc w:val="both"/>
        <w:rPr>
          <w:spacing w:val="-1"/>
        </w:rPr>
      </w:pPr>
      <w:r w:rsidRPr="00EE74C3">
        <w:rPr>
          <w:spacing w:val="-1"/>
        </w:rPr>
        <w:t>Create simple computer models for engineering structures using knowledge of structural dynamics.</w:t>
      </w:r>
    </w:p>
    <w:p w:rsidR="00510A84" w:rsidRPr="00EE74C3" w:rsidRDefault="004C2583" w:rsidP="00641D21">
      <w:pPr>
        <w:pStyle w:val="ListParagraph"/>
        <w:widowControl w:val="0"/>
        <w:numPr>
          <w:ilvl w:val="0"/>
          <w:numId w:val="172"/>
        </w:numPr>
        <w:autoSpaceDE w:val="0"/>
        <w:autoSpaceDN w:val="0"/>
        <w:adjustRightInd w:val="0"/>
        <w:spacing w:after="0"/>
        <w:ind w:right="86"/>
        <w:jc w:val="both"/>
        <w:rPr>
          <w:spacing w:val="-1"/>
        </w:rPr>
      </w:pPr>
      <w:r w:rsidRPr="004C2583">
        <w:rPr>
          <w:noProof/>
          <w:lang w:val="en-US" w:eastAsia="en-US"/>
        </w:rPr>
        <w:pict>
          <v:rect id="Rectangle 22" o:spid="_x0000_s1042" style="position:absolute;left:0;text-align:left;margin-left:90pt;margin-top:1.45pt;width:9pt;height:12pt;z-index:-251654144;visibility:visible;mso-position-horizontal-relative:page" o:allowincell="f" filled="f" stroked="f">
            <v:textbox inset="0,0,0,0">
              <w:txbxContent>
                <w:p w:rsidR="00930159" w:rsidRDefault="00930159" w:rsidP="00510A84">
                  <w:pPr>
                    <w:spacing w:after="0" w:line="240" w:lineRule="atLeast"/>
                    <w:rPr>
                      <w:rFonts w:ascii="Times New Roman" w:hAnsi="Times New Roman"/>
                      <w:sz w:val="24"/>
                      <w:szCs w:val="24"/>
                    </w:rPr>
                  </w:pPr>
                  <w:r>
                    <w:rPr>
                      <w:rFonts w:ascii="Times New Roman" w:hAnsi="Times New Roman"/>
                      <w:noProof/>
                      <w:sz w:val="24"/>
                      <w:szCs w:val="24"/>
                      <w:lang w:val="en-US" w:eastAsia="en-US"/>
                    </w:rPr>
                    <w:drawing>
                      <wp:inline distT="0" distB="0" distL="0" distR="0">
                        <wp:extent cx="120650" cy="889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120650" cy="8890"/>
                                </a:xfrm>
                                <a:prstGeom prst="rect">
                                  <a:avLst/>
                                </a:prstGeom>
                                <a:noFill/>
                                <a:ln w="9525">
                                  <a:noFill/>
                                  <a:miter lim="800000"/>
                                  <a:headEnd/>
                                  <a:tailEnd/>
                                </a:ln>
                              </pic:spPr>
                            </pic:pic>
                          </a:graphicData>
                        </a:graphic>
                      </wp:inline>
                    </w:drawing>
                  </w:r>
                </w:p>
                <w:p w:rsidR="00930159" w:rsidRDefault="00930159" w:rsidP="00510A84">
                  <w:pPr>
                    <w:widowControl w:val="0"/>
                    <w:autoSpaceDE w:val="0"/>
                    <w:autoSpaceDN w:val="0"/>
                    <w:adjustRightInd w:val="0"/>
                    <w:spacing w:after="0" w:line="240" w:lineRule="auto"/>
                    <w:rPr>
                      <w:rFonts w:ascii="Times New Roman" w:hAnsi="Times New Roman"/>
                      <w:sz w:val="24"/>
                      <w:szCs w:val="24"/>
                    </w:rPr>
                  </w:pPr>
                </w:p>
              </w:txbxContent>
            </v:textbox>
            <w10:wrap anchorx="page"/>
          </v:rect>
        </w:pict>
      </w:r>
      <w:r w:rsidR="00510A84" w:rsidRPr="00EE74C3">
        <w:rPr>
          <w:spacing w:val="-1"/>
        </w:rPr>
        <w:t>Evaluate dynamic response analysis results and understand the possible error sources.</w:t>
      </w:r>
    </w:p>
    <w:p w:rsidR="00510A84" w:rsidRPr="00EE74C3" w:rsidRDefault="004C2583" w:rsidP="00641D21">
      <w:pPr>
        <w:pStyle w:val="ListParagraph"/>
        <w:widowControl w:val="0"/>
        <w:numPr>
          <w:ilvl w:val="0"/>
          <w:numId w:val="172"/>
        </w:numPr>
        <w:autoSpaceDE w:val="0"/>
        <w:autoSpaceDN w:val="0"/>
        <w:adjustRightInd w:val="0"/>
        <w:spacing w:after="0"/>
        <w:ind w:right="86"/>
        <w:jc w:val="both"/>
        <w:rPr>
          <w:spacing w:val="-1"/>
        </w:rPr>
      </w:pPr>
      <w:r w:rsidRPr="004C2583">
        <w:rPr>
          <w:noProof/>
          <w:lang w:val="en-US" w:eastAsia="en-US"/>
        </w:rPr>
        <w:pict>
          <v:group id="Group 23" o:spid="_x0000_s1043" style="position:absolute;left:0;text-align:left;margin-left:90pt;margin-top:1.45pt;width:9.1pt;height:19.85pt;z-index:-251653120;mso-position-horizontal-relative:page" coordorigin="1800,29" coordsize="182,397" o:allowincell="f">
            <v:rect id="Rectangle 24" o:spid="_x0000_s1044" style="position:absolute;left:1800;top:30;width:180;height:240;visibility:visible" filled="f" stroked="f">
              <v:textbox inset="0,0,0,0">
                <w:txbxContent>
                  <w:p w:rsidR="00930159" w:rsidRDefault="00930159" w:rsidP="00510A84">
                    <w:pPr>
                      <w:spacing w:after="0" w:line="240" w:lineRule="atLeast"/>
                      <w:rPr>
                        <w:rFonts w:ascii="Times New Roman" w:hAnsi="Times New Roman"/>
                        <w:sz w:val="24"/>
                        <w:szCs w:val="24"/>
                      </w:rPr>
                    </w:pPr>
                    <w:r>
                      <w:rPr>
                        <w:rFonts w:ascii="Times New Roman" w:hAnsi="Times New Roman"/>
                        <w:noProof/>
                        <w:sz w:val="24"/>
                        <w:szCs w:val="24"/>
                        <w:lang w:val="en-US" w:eastAsia="en-US"/>
                      </w:rPr>
                      <w:drawing>
                        <wp:inline distT="0" distB="0" distL="0" distR="0">
                          <wp:extent cx="120650" cy="3429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120650" cy="34290"/>
                                  </a:xfrm>
                                  <a:prstGeom prst="rect">
                                    <a:avLst/>
                                  </a:prstGeom>
                                  <a:noFill/>
                                  <a:ln w="9525">
                                    <a:noFill/>
                                    <a:miter lim="800000"/>
                                    <a:headEnd/>
                                    <a:tailEnd/>
                                  </a:ln>
                                </pic:spPr>
                              </pic:pic>
                            </a:graphicData>
                          </a:graphic>
                        </wp:inline>
                      </w:drawing>
                    </w:r>
                  </w:p>
                  <w:p w:rsidR="00930159" w:rsidRDefault="00930159" w:rsidP="00510A84">
                    <w:pPr>
                      <w:widowControl w:val="0"/>
                      <w:autoSpaceDE w:val="0"/>
                      <w:autoSpaceDN w:val="0"/>
                      <w:adjustRightInd w:val="0"/>
                      <w:spacing w:after="0" w:line="240" w:lineRule="auto"/>
                      <w:rPr>
                        <w:rFonts w:ascii="Times New Roman" w:hAnsi="Times New Roman"/>
                        <w:sz w:val="24"/>
                        <w:szCs w:val="24"/>
                      </w:rPr>
                    </w:pPr>
                  </w:p>
                </w:txbxContent>
              </v:textbox>
            </v:rect>
            <v:rect id="Rectangle 25" o:spid="_x0000_s1045" style="position:absolute;left:1800;top:182;width:180;height:240;visibility:visible" filled="f" stroked="f">
              <v:textbox inset="0,0,0,0">
                <w:txbxContent>
                  <w:p w:rsidR="00930159" w:rsidRDefault="00930159" w:rsidP="00510A84">
                    <w:pPr>
                      <w:spacing w:after="0" w:line="240" w:lineRule="atLeast"/>
                      <w:rPr>
                        <w:rFonts w:ascii="Times New Roman" w:hAnsi="Times New Roman"/>
                        <w:sz w:val="24"/>
                        <w:szCs w:val="24"/>
                      </w:rPr>
                    </w:pPr>
                    <w:r>
                      <w:rPr>
                        <w:rFonts w:ascii="Times New Roman" w:hAnsi="Times New Roman"/>
                        <w:noProof/>
                        <w:sz w:val="24"/>
                        <w:szCs w:val="24"/>
                        <w:lang w:val="en-US" w:eastAsia="en-US"/>
                      </w:rPr>
                      <w:drawing>
                        <wp:inline distT="0" distB="0" distL="0" distR="0">
                          <wp:extent cx="120650" cy="34290"/>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120650" cy="34290"/>
                                  </a:xfrm>
                                  <a:prstGeom prst="rect">
                                    <a:avLst/>
                                  </a:prstGeom>
                                  <a:noFill/>
                                  <a:ln w="9525">
                                    <a:noFill/>
                                    <a:miter lim="800000"/>
                                    <a:headEnd/>
                                    <a:tailEnd/>
                                  </a:ln>
                                </pic:spPr>
                              </pic:pic>
                            </a:graphicData>
                          </a:graphic>
                        </wp:inline>
                      </w:drawing>
                    </w:r>
                  </w:p>
                  <w:p w:rsidR="00930159" w:rsidRDefault="00930159" w:rsidP="00510A84">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510A84" w:rsidRPr="00EE74C3">
        <w:rPr>
          <w:spacing w:val="-1"/>
        </w:rPr>
        <w:t>Interpret dynamic analysis results for design, analysis and research purposes. Apply structural dynamics theory to earthquake analysis, response, and design of structures.</w:t>
      </w:r>
    </w:p>
    <w:p w:rsidR="00510A84" w:rsidRPr="00EE74C3" w:rsidRDefault="00510A84" w:rsidP="00510A84">
      <w:pPr>
        <w:spacing w:after="0"/>
        <w:ind w:left="360"/>
        <w:jc w:val="both"/>
        <w:rPr>
          <w:b/>
          <w:shd w:val="clear" w:color="auto" w:fill="FFFFFF"/>
        </w:rPr>
      </w:pPr>
    </w:p>
    <w:p w:rsidR="00510A84" w:rsidRPr="00EE74C3" w:rsidRDefault="001815E8" w:rsidP="00EC110B">
      <w:pPr>
        <w:spacing w:after="0" w:line="240" w:lineRule="auto"/>
        <w:jc w:val="both"/>
        <w:rPr>
          <w:b/>
          <w:shd w:val="clear" w:color="auto" w:fill="FFFFFF"/>
        </w:rPr>
      </w:pPr>
      <w:r>
        <w:rPr>
          <w:b/>
          <w:shd w:val="clear" w:color="auto" w:fill="FFFFFF"/>
        </w:rPr>
        <w:t>UNIT - I</w:t>
      </w:r>
    </w:p>
    <w:p w:rsidR="00510A84" w:rsidRDefault="00510A84" w:rsidP="00EC110B">
      <w:pPr>
        <w:spacing w:after="0" w:line="240" w:lineRule="auto"/>
        <w:jc w:val="both"/>
        <w:rPr>
          <w:shd w:val="clear" w:color="auto" w:fill="FFFFFF"/>
        </w:rPr>
      </w:pPr>
      <w:r w:rsidRPr="00EE74C3">
        <w:rPr>
          <w:shd w:val="clear" w:color="auto" w:fill="FFFFFF"/>
        </w:rPr>
        <w:t xml:space="preserve">Introduction to structural dynamics, Brief history of vibration and Earthquakes, Major earthquakes, Earthquakes zones, some basic definitions, Vibration of single degree of freedom system, un-damped, damped, free vibrations, logarithmic decrement. </w:t>
      </w:r>
    </w:p>
    <w:p w:rsidR="00EC110B" w:rsidRPr="00EC110B" w:rsidRDefault="00EC110B" w:rsidP="00EC110B">
      <w:pPr>
        <w:spacing w:after="0" w:line="240" w:lineRule="auto"/>
        <w:jc w:val="both"/>
        <w:rPr>
          <w:shd w:val="clear" w:color="auto" w:fill="FFFFFF"/>
        </w:rPr>
      </w:pPr>
    </w:p>
    <w:p w:rsidR="00510A84" w:rsidRPr="00EE74C3" w:rsidRDefault="001815E8" w:rsidP="00EC110B">
      <w:pPr>
        <w:spacing w:after="0" w:line="240" w:lineRule="auto"/>
        <w:jc w:val="both"/>
        <w:rPr>
          <w:b/>
          <w:shd w:val="clear" w:color="auto" w:fill="FFFFFF"/>
        </w:rPr>
      </w:pPr>
      <w:r>
        <w:rPr>
          <w:b/>
          <w:shd w:val="clear" w:color="auto" w:fill="FFFFFF"/>
        </w:rPr>
        <w:t>UNIT - II</w:t>
      </w:r>
    </w:p>
    <w:p w:rsidR="00510A84" w:rsidRPr="00EE74C3" w:rsidRDefault="00510A84" w:rsidP="00EC110B">
      <w:pPr>
        <w:spacing w:after="0" w:line="240" w:lineRule="auto"/>
        <w:jc w:val="both"/>
        <w:rPr>
          <w:shd w:val="clear" w:color="auto" w:fill="FFFFFF"/>
        </w:rPr>
      </w:pPr>
      <w:r w:rsidRPr="00EE74C3">
        <w:rPr>
          <w:shd w:val="clear" w:color="auto" w:fill="FFFFFF"/>
        </w:rPr>
        <w:t xml:space="preserve">Forced vibrations of single degree freedom systems, response of un-damped and damped systems subjected to harmonic loading. </w:t>
      </w:r>
    </w:p>
    <w:p w:rsidR="00510A84" w:rsidRPr="00EE74C3" w:rsidRDefault="00510A84" w:rsidP="00EC110B">
      <w:pPr>
        <w:spacing w:after="0"/>
        <w:ind w:left="360"/>
        <w:jc w:val="both"/>
        <w:rPr>
          <w:shd w:val="clear" w:color="auto" w:fill="FFFFFF"/>
        </w:rPr>
      </w:pPr>
    </w:p>
    <w:p w:rsidR="00510A84" w:rsidRPr="00EE74C3" w:rsidRDefault="00510A84" w:rsidP="00EC110B">
      <w:pPr>
        <w:spacing w:after="0" w:line="240" w:lineRule="auto"/>
        <w:jc w:val="both"/>
        <w:rPr>
          <w:b/>
          <w:shd w:val="clear" w:color="auto" w:fill="FFFFFF"/>
        </w:rPr>
      </w:pPr>
      <w:r>
        <w:rPr>
          <w:b/>
          <w:shd w:val="clear" w:color="auto" w:fill="FFFFFF"/>
        </w:rPr>
        <w:br w:type="page"/>
      </w:r>
      <w:r w:rsidRPr="00EE74C3">
        <w:rPr>
          <w:b/>
          <w:shd w:val="clear" w:color="auto" w:fill="FFFFFF"/>
        </w:rPr>
        <w:lastRenderedPageBreak/>
        <w:t xml:space="preserve">UNIT - </w:t>
      </w:r>
      <w:r w:rsidR="001815E8">
        <w:rPr>
          <w:b/>
          <w:shd w:val="clear" w:color="auto" w:fill="FFFFFF"/>
        </w:rPr>
        <w:t>III</w:t>
      </w:r>
    </w:p>
    <w:p w:rsidR="00510A84" w:rsidRDefault="00510A84" w:rsidP="00EC110B">
      <w:pPr>
        <w:spacing w:after="0" w:line="240" w:lineRule="auto"/>
        <w:jc w:val="both"/>
        <w:rPr>
          <w:shd w:val="clear" w:color="auto" w:fill="FFFFFF"/>
        </w:rPr>
      </w:pPr>
      <w:r w:rsidRPr="00EE74C3">
        <w:rPr>
          <w:shd w:val="clear" w:color="auto" w:fill="FFFFFF"/>
        </w:rPr>
        <w:t xml:space="preserve">Duhamel’s integral, response due to general system of loading, dynamic load factor, response spectrum, response of SDOF subjected to harmonic base excitation, vibration isolation. </w:t>
      </w:r>
    </w:p>
    <w:p w:rsidR="00EC110B" w:rsidRPr="00EE74C3" w:rsidRDefault="00EC110B" w:rsidP="00EC110B">
      <w:pPr>
        <w:spacing w:after="0" w:line="240" w:lineRule="auto"/>
        <w:jc w:val="both"/>
        <w:rPr>
          <w:shd w:val="clear" w:color="auto" w:fill="FFFFFF"/>
        </w:rPr>
      </w:pPr>
    </w:p>
    <w:p w:rsidR="00510A84" w:rsidRPr="00EE74C3" w:rsidRDefault="001815E8" w:rsidP="00EC110B">
      <w:pPr>
        <w:spacing w:after="0" w:line="240" w:lineRule="auto"/>
        <w:jc w:val="both"/>
        <w:rPr>
          <w:b/>
          <w:shd w:val="clear" w:color="auto" w:fill="FFFFFF"/>
        </w:rPr>
      </w:pPr>
      <w:r>
        <w:rPr>
          <w:b/>
          <w:shd w:val="clear" w:color="auto" w:fill="FFFFFF"/>
        </w:rPr>
        <w:t>UNIT - IV</w:t>
      </w:r>
    </w:p>
    <w:p w:rsidR="00510A84" w:rsidRDefault="00510A84" w:rsidP="00EC110B">
      <w:pPr>
        <w:spacing w:after="0" w:line="240" w:lineRule="auto"/>
        <w:jc w:val="both"/>
        <w:rPr>
          <w:shd w:val="clear" w:color="auto" w:fill="FFFFFF"/>
        </w:rPr>
      </w:pPr>
      <w:r w:rsidRPr="00EE74C3">
        <w:rPr>
          <w:shd w:val="clear" w:color="auto" w:fill="FFFFFF"/>
        </w:rPr>
        <w:t xml:space="preserve">Free vibration of multi degree of freedom systems, natural frequencies, normal modes, orthoganality property of normal modes, Eigen values. </w:t>
      </w:r>
    </w:p>
    <w:p w:rsidR="00EC110B" w:rsidRPr="00EE74C3" w:rsidRDefault="00EC110B" w:rsidP="00EC110B">
      <w:pPr>
        <w:spacing w:after="0" w:line="240" w:lineRule="auto"/>
        <w:jc w:val="both"/>
        <w:rPr>
          <w:shd w:val="clear" w:color="auto" w:fill="FFFFFF"/>
        </w:rPr>
      </w:pPr>
    </w:p>
    <w:p w:rsidR="00510A84" w:rsidRPr="00EE74C3" w:rsidRDefault="001815E8" w:rsidP="00EC110B">
      <w:pPr>
        <w:spacing w:after="0" w:line="240" w:lineRule="auto"/>
        <w:jc w:val="both"/>
        <w:rPr>
          <w:b/>
          <w:shd w:val="clear" w:color="auto" w:fill="FFFFFF"/>
        </w:rPr>
      </w:pPr>
      <w:r>
        <w:rPr>
          <w:b/>
          <w:shd w:val="clear" w:color="auto" w:fill="FFFFFF"/>
        </w:rPr>
        <w:t>UNIT - V</w:t>
      </w:r>
    </w:p>
    <w:p w:rsidR="00510A84" w:rsidRPr="00EE74C3" w:rsidRDefault="00510A84" w:rsidP="00EC110B">
      <w:pPr>
        <w:spacing w:after="0" w:line="240" w:lineRule="auto"/>
        <w:jc w:val="both"/>
        <w:rPr>
          <w:shd w:val="clear" w:color="auto" w:fill="FFFFFF"/>
        </w:rPr>
      </w:pPr>
      <w:r w:rsidRPr="00EE74C3">
        <w:rPr>
          <w:shd w:val="clear" w:color="auto" w:fill="FFFFFF"/>
        </w:rPr>
        <w:t xml:space="preserve">Shear buildings modelled as multi degree of freedom systems, free vibrations, and natural frequencies. </w:t>
      </w:r>
    </w:p>
    <w:p w:rsidR="00510A84" w:rsidRPr="00EE74C3" w:rsidRDefault="00510A84" w:rsidP="00EC110B">
      <w:pPr>
        <w:spacing w:after="0" w:line="240" w:lineRule="auto"/>
        <w:ind w:left="360"/>
        <w:jc w:val="both"/>
        <w:rPr>
          <w:b/>
          <w:shd w:val="clear" w:color="auto" w:fill="FFFFFF"/>
        </w:rPr>
      </w:pPr>
    </w:p>
    <w:p w:rsidR="00510A84" w:rsidRPr="00EE74C3" w:rsidRDefault="001815E8" w:rsidP="00EC110B">
      <w:pPr>
        <w:spacing w:after="0" w:line="240" w:lineRule="auto"/>
        <w:jc w:val="both"/>
        <w:rPr>
          <w:b/>
          <w:shd w:val="clear" w:color="auto" w:fill="FFFFFF"/>
        </w:rPr>
      </w:pPr>
      <w:r>
        <w:rPr>
          <w:b/>
          <w:shd w:val="clear" w:color="auto" w:fill="FFFFFF"/>
        </w:rPr>
        <w:t>UNIT - VI</w:t>
      </w:r>
    </w:p>
    <w:p w:rsidR="00510A84" w:rsidRPr="00EE74C3" w:rsidRDefault="00510A84" w:rsidP="00EC110B">
      <w:pPr>
        <w:tabs>
          <w:tab w:val="left" w:pos="0"/>
        </w:tabs>
        <w:spacing w:after="0" w:line="240" w:lineRule="auto"/>
        <w:jc w:val="both"/>
        <w:rPr>
          <w:shd w:val="clear" w:color="auto" w:fill="FFFFFF"/>
        </w:rPr>
      </w:pPr>
      <w:r w:rsidRPr="00EE74C3">
        <w:rPr>
          <w:shd w:val="clear" w:color="auto" w:fill="FFFFFF"/>
        </w:rPr>
        <w:t>Forced vibration motion of shear buildings, modal super position method, and response of shear buildings to base motion, harmonic forced excitation.</w:t>
      </w:r>
    </w:p>
    <w:p w:rsidR="00510A84" w:rsidRDefault="00510A84" w:rsidP="00EC110B">
      <w:pPr>
        <w:spacing w:after="0" w:line="240" w:lineRule="auto"/>
        <w:jc w:val="both"/>
        <w:rPr>
          <w:b/>
          <w:shd w:val="clear" w:color="auto" w:fill="FFFFFF"/>
        </w:rPr>
      </w:pPr>
    </w:p>
    <w:p w:rsidR="00510A84" w:rsidRDefault="00510A84" w:rsidP="00EC110B">
      <w:pPr>
        <w:spacing w:after="0" w:line="240" w:lineRule="auto"/>
        <w:jc w:val="both"/>
        <w:rPr>
          <w:b/>
          <w:shd w:val="clear" w:color="auto" w:fill="FFFFFF"/>
        </w:rPr>
      </w:pPr>
      <w:r>
        <w:rPr>
          <w:b/>
          <w:shd w:val="clear" w:color="auto" w:fill="FFFFFF"/>
        </w:rPr>
        <w:t>TEXT</w:t>
      </w:r>
      <w:r w:rsidRPr="00EE74C3">
        <w:rPr>
          <w:b/>
          <w:shd w:val="clear" w:color="auto" w:fill="FFFFFF"/>
        </w:rPr>
        <w:t xml:space="preserve"> BOOKS:</w:t>
      </w:r>
    </w:p>
    <w:p w:rsidR="00510A84" w:rsidRPr="00445872" w:rsidRDefault="00510A84" w:rsidP="00EC110B">
      <w:pPr>
        <w:pStyle w:val="Heading1"/>
        <w:shd w:val="clear" w:color="auto" w:fill="FFFFFF"/>
        <w:spacing w:before="0" w:line="240" w:lineRule="auto"/>
        <w:jc w:val="left"/>
        <w:rPr>
          <w:b w:val="0"/>
          <w:bCs w:val="0"/>
          <w:color w:val="auto"/>
          <w:sz w:val="22"/>
          <w:szCs w:val="22"/>
          <w:shd w:val="clear" w:color="auto" w:fill="FFFFFF"/>
        </w:rPr>
      </w:pPr>
      <w:r>
        <w:rPr>
          <w:b w:val="0"/>
          <w:bCs w:val="0"/>
          <w:caps w:val="0"/>
          <w:color w:val="auto"/>
          <w:sz w:val="22"/>
          <w:szCs w:val="22"/>
          <w:shd w:val="clear" w:color="auto" w:fill="FFFFFF"/>
        </w:rPr>
        <w:t>1.</w:t>
      </w:r>
      <w:r w:rsidRPr="00445872">
        <w:rPr>
          <w:b w:val="0"/>
          <w:bCs w:val="0"/>
          <w:caps w:val="0"/>
          <w:color w:val="auto"/>
          <w:sz w:val="22"/>
          <w:szCs w:val="22"/>
          <w:shd w:val="clear" w:color="auto" w:fill="FFFFFF"/>
        </w:rPr>
        <w:t>Mukhopadhaya</w:t>
      </w:r>
      <w:r>
        <w:rPr>
          <w:b w:val="0"/>
          <w:bCs w:val="0"/>
          <w:caps w:val="0"/>
          <w:color w:val="auto"/>
          <w:sz w:val="22"/>
          <w:szCs w:val="22"/>
          <w:shd w:val="clear" w:color="auto" w:fill="FFFFFF"/>
        </w:rPr>
        <w:t>.M</w:t>
      </w:r>
      <w:r w:rsidRPr="00AC2410">
        <w:rPr>
          <w:b w:val="0"/>
          <w:bCs w:val="0"/>
          <w:color w:val="auto"/>
          <w:sz w:val="22"/>
          <w:szCs w:val="22"/>
          <w:shd w:val="clear" w:color="auto" w:fill="FFFFFF"/>
        </w:rPr>
        <w:t>, </w:t>
      </w:r>
      <w:r w:rsidRPr="00AC2410">
        <w:rPr>
          <w:b w:val="0"/>
          <w:bCs w:val="0"/>
          <w:caps w:val="0"/>
          <w:color w:val="auto"/>
          <w:sz w:val="22"/>
          <w:szCs w:val="22"/>
          <w:shd w:val="clear" w:color="auto" w:fill="FFFFFF"/>
        </w:rPr>
        <w:t>Vibration</w:t>
      </w:r>
      <w:r w:rsidR="009C36B4">
        <w:rPr>
          <w:b w:val="0"/>
          <w:bCs w:val="0"/>
          <w:caps w:val="0"/>
          <w:color w:val="auto"/>
          <w:sz w:val="22"/>
          <w:szCs w:val="22"/>
          <w:shd w:val="clear" w:color="auto" w:fill="FFFFFF"/>
        </w:rPr>
        <w:t xml:space="preserve"> </w:t>
      </w:r>
      <w:r w:rsidRPr="00AC2410">
        <w:rPr>
          <w:b w:val="0"/>
          <w:bCs w:val="0"/>
          <w:caps w:val="0"/>
          <w:color w:val="auto"/>
          <w:sz w:val="22"/>
          <w:szCs w:val="22"/>
          <w:shd w:val="clear" w:color="auto" w:fill="FFFFFF"/>
        </w:rPr>
        <w:t>Dynamics</w:t>
      </w:r>
      <w:r w:rsidR="009C36B4">
        <w:rPr>
          <w:b w:val="0"/>
          <w:bCs w:val="0"/>
          <w:caps w:val="0"/>
          <w:color w:val="auto"/>
          <w:sz w:val="22"/>
          <w:szCs w:val="22"/>
          <w:shd w:val="clear" w:color="auto" w:fill="FFFFFF"/>
        </w:rPr>
        <w:t xml:space="preserve"> </w:t>
      </w:r>
      <w:r w:rsidRPr="00AC2410">
        <w:rPr>
          <w:b w:val="0"/>
          <w:bCs w:val="0"/>
          <w:caps w:val="0"/>
          <w:color w:val="auto"/>
          <w:sz w:val="22"/>
          <w:szCs w:val="22"/>
          <w:shd w:val="clear" w:color="auto" w:fill="FFFFFF"/>
        </w:rPr>
        <w:t>and</w:t>
      </w:r>
      <w:r w:rsidR="009C36B4">
        <w:rPr>
          <w:b w:val="0"/>
          <w:bCs w:val="0"/>
          <w:caps w:val="0"/>
          <w:color w:val="auto"/>
          <w:sz w:val="22"/>
          <w:szCs w:val="22"/>
          <w:shd w:val="clear" w:color="auto" w:fill="FFFFFF"/>
        </w:rPr>
        <w:t xml:space="preserve"> </w:t>
      </w:r>
      <w:r w:rsidRPr="00AC2410">
        <w:rPr>
          <w:b w:val="0"/>
          <w:bCs w:val="0"/>
          <w:caps w:val="0"/>
          <w:color w:val="auto"/>
          <w:sz w:val="22"/>
          <w:szCs w:val="22"/>
          <w:shd w:val="clear" w:color="auto" w:fill="FFFFFF"/>
        </w:rPr>
        <w:t>Structural Systems</w:t>
      </w:r>
      <w:r>
        <w:rPr>
          <w:b w:val="0"/>
          <w:bCs w:val="0"/>
          <w:caps w:val="0"/>
          <w:color w:val="auto"/>
          <w:sz w:val="22"/>
          <w:szCs w:val="22"/>
          <w:shd w:val="clear" w:color="auto" w:fill="FFFFFF"/>
        </w:rPr>
        <w:t>-</w:t>
      </w:r>
      <w:r w:rsidRPr="00AC2410">
        <w:rPr>
          <w:b w:val="0"/>
          <w:bCs w:val="0"/>
          <w:color w:val="auto"/>
          <w:sz w:val="22"/>
          <w:szCs w:val="22"/>
          <w:shd w:val="clear" w:color="auto" w:fill="FFFFFF"/>
        </w:rPr>
        <w:t>1st Edition</w:t>
      </w:r>
      <w:r>
        <w:rPr>
          <w:b w:val="0"/>
          <w:bCs w:val="0"/>
          <w:color w:val="auto"/>
          <w:sz w:val="22"/>
          <w:szCs w:val="22"/>
          <w:shd w:val="clear" w:color="auto" w:fill="FFFFFF"/>
        </w:rPr>
        <w:t>,</w:t>
      </w:r>
      <w:r w:rsidRPr="00445872">
        <w:rPr>
          <w:b w:val="0"/>
          <w:bCs w:val="0"/>
          <w:color w:val="auto"/>
          <w:sz w:val="22"/>
          <w:szCs w:val="22"/>
          <w:shd w:val="clear" w:color="auto" w:fill="FFFFFF"/>
        </w:rPr>
        <w:t>Oxford IBH</w:t>
      </w:r>
    </w:p>
    <w:p w:rsidR="00510A84" w:rsidRPr="008054D8" w:rsidRDefault="00510A84" w:rsidP="00EC110B">
      <w:pPr>
        <w:pStyle w:val="Heading2"/>
        <w:shd w:val="clear" w:color="auto" w:fill="FFFFFF"/>
        <w:spacing w:before="0" w:beforeAutospacing="0" w:after="0" w:afterAutospacing="0"/>
        <w:rPr>
          <w:b w:val="0"/>
          <w:bCs w:val="0"/>
          <w:sz w:val="22"/>
          <w:szCs w:val="22"/>
          <w:shd w:val="clear" w:color="auto" w:fill="FFFFFF"/>
        </w:rPr>
      </w:pPr>
      <w:r w:rsidRPr="00AC2410">
        <w:rPr>
          <w:b w:val="0"/>
          <w:bCs w:val="0"/>
          <w:sz w:val="22"/>
          <w:szCs w:val="22"/>
          <w:shd w:val="clear" w:color="auto" w:fill="FFFFFF"/>
        </w:rPr>
        <w:t>NEW</w:t>
      </w:r>
      <w:r>
        <w:rPr>
          <w:b w:val="0"/>
          <w:bCs w:val="0"/>
          <w:sz w:val="22"/>
          <w:szCs w:val="22"/>
          <w:shd w:val="clear" w:color="auto" w:fill="FFFFFF"/>
        </w:rPr>
        <w:t xml:space="preserve"> DELHI,PUBLICATION   2007</w:t>
      </w:r>
      <w:r w:rsidRPr="00AC2410">
        <w:rPr>
          <w:b w:val="0"/>
          <w:bCs w:val="0"/>
          <w:sz w:val="22"/>
          <w:szCs w:val="22"/>
          <w:shd w:val="clear" w:color="auto" w:fill="FFFFFF"/>
        </w:rPr>
        <w:br/>
      </w:r>
      <w:r w:rsidRPr="005E6973">
        <w:rPr>
          <w:b w:val="0"/>
          <w:bCs w:val="0"/>
          <w:sz w:val="22"/>
          <w:szCs w:val="22"/>
          <w:shd w:val="clear" w:color="auto" w:fill="FFFFFF"/>
        </w:rPr>
        <w:t>2.</w:t>
      </w:r>
      <w:r w:rsidRPr="005E6973">
        <w:rPr>
          <w:b w:val="0"/>
          <w:sz w:val="22"/>
          <w:szCs w:val="22"/>
        </w:rPr>
        <w:t xml:space="preserve"> Mario Paz</w:t>
      </w:r>
      <w:r w:rsidRPr="005E6973">
        <w:rPr>
          <w:b w:val="0"/>
          <w:bCs w:val="0"/>
          <w:sz w:val="22"/>
          <w:szCs w:val="22"/>
          <w:shd w:val="clear" w:color="auto" w:fill="FFFFFF"/>
        </w:rPr>
        <w:t> ,</w:t>
      </w:r>
      <w:r w:rsidRPr="005E6973">
        <w:rPr>
          <w:b w:val="0"/>
          <w:sz w:val="22"/>
          <w:szCs w:val="22"/>
        </w:rPr>
        <w:t>Structural Dynamics,</w:t>
      </w:r>
      <w:r w:rsidRPr="005E6973">
        <w:rPr>
          <w:b w:val="0"/>
          <w:bCs w:val="0"/>
          <w:sz w:val="22"/>
          <w:szCs w:val="22"/>
          <w:shd w:val="clear" w:color="auto" w:fill="FFFFFF"/>
        </w:rPr>
        <w:t xml:space="preserve"> SECOND Edition (2012); </w:t>
      </w:r>
      <w:r w:rsidRPr="005E6973">
        <w:rPr>
          <w:b w:val="0"/>
          <w:sz w:val="22"/>
          <w:szCs w:val="22"/>
        </w:rPr>
        <w:t>Publisher</w:t>
      </w:r>
      <w:r w:rsidRPr="005E6973">
        <w:rPr>
          <w:b w:val="0"/>
          <w:bCs w:val="0"/>
          <w:sz w:val="22"/>
          <w:szCs w:val="22"/>
          <w:shd w:val="clear" w:color="auto" w:fill="FFFFFF"/>
        </w:rPr>
        <w:t>: </w:t>
      </w:r>
      <w:r w:rsidRPr="005E6973">
        <w:rPr>
          <w:b w:val="0"/>
          <w:sz w:val="22"/>
          <w:szCs w:val="22"/>
        </w:rPr>
        <w:t>CBS</w:t>
      </w:r>
      <w:r w:rsidRPr="005E6973">
        <w:rPr>
          <w:b w:val="0"/>
          <w:bCs w:val="0"/>
          <w:sz w:val="22"/>
          <w:szCs w:val="22"/>
          <w:shd w:val="clear" w:color="auto" w:fill="FFFFFF"/>
        </w:rPr>
        <w:t>. 2012</w:t>
      </w:r>
    </w:p>
    <w:p w:rsidR="00510A84" w:rsidRDefault="00510A84" w:rsidP="00EC110B">
      <w:pPr>
        <w:spacing w:after="0" w:line="240" w:lineRule="auto"/>
        <w:jc w:val="both"/>
        <w:rPr>
          <w:b/>
          <w:shd w:val="clear" w:color="auto" w:fill="FFFFFF"/>
        </w:rPr>
      </w:pPr>
    </w:p>
    <w:p w:rsidR="00510A84" w:rsidRPr="000756B3" w:rsidRDefault="00510A84" w:rsidP="00EC110B">
      <w:pPr>
        <w:spacing w:after="0" w:line="240" w:lineRule="auto"/>
        <w:jc w:val="both"/>
        <w:rPr>
          <w:b/>
          <w:shd w:val="clear" w:color="auto" w:fill="FFFFFF"/>
        </w:rPr>
      </w:pPr>
      <w:r w:rsidRPr="000756B3">
        <w:rPr>
          <w:b/>
          <w:shd w:val="clear" w:color="auto" w:fill="FFFFFF"/>
        </w:rPr>
        <w:t>REFERENCE BOOKS:</w:t>
      </w:r>
    </w:p>
    <w:p w:rsidR="00510A84" w:rsidRPr="004F64FD" w:rsidRDefault="00510A84" w:rsidP="00B32FD4">
      <w:pPr>
        <w:pStyle w:val="ListParagraph"/>
        <w:numPr>
          <w:ilvl w:val="1"/>
          <w:numId w:val="305"/>
        </w:numPr>
        <w:spacing w:after="0" w:line="240" w:lineRule="auto"/>
        <w:jc w:val="both"/>
        <w:rPr>
          <w:shd w:val="clear" w:color="auto" w:fill="FFFFFF"/>
        </w:rPr>
      </w:pPr>
      <w:r w:rsidRPr="004F64FD">
        <w:rPr>
          <w:shd w:val="clear" w:color="auto" w:fill="FFFFFF"/>
        </w:rPr>
        <w:t>Anil K. Chopra Dynamics of Structures, 4th Edition PHI-Prentice-hall International Series, Publisher: 4 edition, 2011.</w:t>
      </w:r>
    </w:p>
    <w:p w:rsidR="006B5DE0" w:rsidRPr="005E6973" w:rsidRDefault="00510A84" w:rsidP="00B32FD4">
      <w:pPr>
        <w:pStyle w:val="ListParagraph"/>
        <w:numPr>
          <w:ilvl w:val="0"/>
          <w:numId w:val="305"/>
        </w:numPr>
        <w:spacing w:after="0" w:line="240" w:lineRule="auto"/>
        <w:jc w:val="both"/>
        <w:rPr>
          <w:shd w:val="clear" w:color="auto" w:fill="FFFFFF"/>
        </w:rPr>
      </w:pPr>
      <w:r w:rsidRPr="005E6973">
        <w:rPr>
          <w:shd w:val="clear" w:color="auto" w:fill="FFFFFF"/>
        </w:rPr>
        <w:t>Ray W. Clough, Joseph Penzien, Structural Dynamics-1993 McGraw-Hill,</w:t>
      </w:r>
    </w:p>
    <w:p w:rsidR="006B5DE0" w:rsidRPr="00EE74C3" w:rsidRDefault="006B5DE0" w:rsidP="006B5DE0">
      <w:pPr>
        <w:spacing w:after="0" w:line="240" w:lineRule="auto"/>
        <w:ind w:left="360"/>
        <w:rPr>
          <w:rFonts w:cs="Calibri"/>
          <w:shd w:val="clear" w:color="auto" w:fill="FFFFFF"/>
        </w:rPr>
      </w:pPr>
    </w:p>
    <w:p w:rsidR="006B5DE0" w:rsidRPr="00EE74C3" w:rsidRDefault="006B5DE0" w:rsidP="006B5DE0">
      <w:pPr>
        <w:spacing w:after="0" w:line="240" w:lineRule="auto"/>
        <w:ind w:left="360"/>
        <w:rPr>
          <w:rFonts w:cs="Calibri"/>
          <w:shd w:val="clear" w:color="auto" w:fill="FFFFFF"/>
        </w:rPr>
      </w:pPr>
    </w:p>
    <w:p w:rsidR="006B5DE0" w:rsidRPr="00EE74C3" w:rsidRDefault="006B5DE0" w:rsidP="006B5DE0">
      <w:pPr>
        <w:spacing w:after="0" w:line="240" w:lineRule="auto"/>
        <w:ind w:left="360"/>
        <w:rPr>
          <w:rFonts w:cs="Calibri"/>
          <w:shd w:val="clear" w:color="auto" w:fill="FFFFFF"/>
        </w:rPr>
      </w:pPr>
    </w:p>
    <w:p w:rsidR="006B5DE0" w:rsidRPr="00EE74C3" w:rsidRDefault="006B5DE0" w:rsidP="006B5DE0">
      <w:pPr>
        <w:spacing w:after="0" w:line="240" w:lineRule="auto"/>
        <w:ind w:left="360"/>
        <w:rPr>
          <w:rFonts w:cs="Calibri"/>
          <w:shd w:val="clear" w:color="auto" w:fill="FFFFFF"/>
        </w:rPr>
      </w:pPr>
    </w:p>
    <w:p w:rsidR="006B5DE0" w:rsidRPr="00EE74C3" w:rsidRDefault="006B5DE0" w:rsidP="006B5DE0">
      <w:pPr>
        <w:spacing w:after="0" w:line="240" w:lineRule="auto"/>
        <w:ind w:left="360"/>
        <w:rPr>
          <w:rFonts w:cs="Calibri"/>
          <w:shd w:val="clear" w:color="auto" w:fill="FFFFFF"/>
        </w:rPr>
      </w:pPr>
    </w:p>
    <w:p w:rsidR="006B5DE0" w:rsidRPr="00EE74C3" w:rsidRDefault="006B5DE0" w:rsidP="006B5DE0">
      <w:pPr>
        <w:spacing w:after="0" w:line="240" w:lineRule="auto"/>
        <w:ind w:left="360"/>
        <w:rPr>
          <w:rFonts w:cs="Calibri"/>
          <w:shd w:val="clear" w:color="auto" w:fill="FFFFFF"/>
        </w:rPr>
      </w:pPr>
    </w:p>
    <w:p w:rsidR="006B5DE0" w:rsidRPr="00EE74C3" w:rsidRDefault="006B5DE0" w:rsidP="006B5DE0">
      <w:pPr>
        <w:spacing w:after="0" w:line="240" w:lineRule="auto"/>
        <w:ind w:left="360"/>
        <w:rPr>
          <w:rFonts w:cs="Calibri"/>
          <w:shd w:val="clear" w:color="auto" w:fill="FFFFFF"/>
        </w:rPr>
      </w:pPr>
    </w:p>
    <w:p w:rsidR="006B5DE0" w:rsidRPr="00EE74C3" w:rsidRDefault="006B5DE0" w:rsidP="006B5DE0">
      <w:pPr>
        <w:spacing w:after="0" w:line="240" w:lineRule="auto"/>
        <w:ind w:left="360"/>
        <w:rPr>
          <w:rFonts w:cs="Calibri"/>
          <w:shd w:val="clear" w:color="auto" w:fill="FFFFFF"/>
        </w:rPr>
      </w:pPr>
    </w:p>
    <w:p w:rsidR="006B5DE0" w:rsidRPr="00EE74C3" w:rsidRDefault="006B5DE0" w:rsidP="006B5DE0">
      <w:pPr>
        <w:spacing w:after="0" w:line="240" w:lineRule="auto"/>
        <w:ind w:left="360"/>
        <w:rPr>
          <w:rFonts w:cs="Calibri"/>
          <w:shd w:val="clear" w:color="auto" w:fill="FFFFFF"/>
        </w:rPr>
      </w:pPr>
    </w:p>
    <w:p w:rsidR="006B5DE0" w:rsidRPr="00EE74C3" w:rsidRDefault="006B5DE0" w:rsidP="006B5DE0">
      <w:pPr>
        <w:spacing w:after="0" w:line="240" w:lineRule="auto"/>
        <w:ind w:left="360"/>
        <w:rPr>
          <w:rFonts w:cs="Calibri"/>
          <w:shd w:val="clear" w:color="auto" w:fill="FFFFFF"/>
        </w:rPr>
      </w:pPr>
    </w:p>
    <w:p w:rsidR="006B5DE0" w:rsidRPr="00EE74C3" w:rsidRDefault="006B5DE0" w:rsidP="006B5DE0">
      <w:pPr>
        <w:spacing w:after="0" w:line="240" w:lineRule="auto"/>
        <w:ind w:left="360"/>
        <w:rPr>
          <w:rFonts w:cs="Calibri"/>
          <w:shd w:val="clear" w:color="auto" w:fill="FFFFFF"/>
        </w:rPr>
      </w:pPr>
    </w:p>
    <w:p w:rsidR="006B5DE0" w:rsidRPr="00EE74C3" w:rsidRDefault="006B5DE0" w:rsidP="006B5DE0">
      <w:pPr>
        <w:spacing w:after="0" w:line="240" w:lineRule="auto"/>
        <w:ind w:left="360"/>
        <w:rPr>
          <w:rFonts w:cs="Calibri"/>
          <w:shd w:val="clear" w:color="auto" w:fill="FFFFFF"/>
        </w:rPr>
      </w:pPr>
    </w:p>
    <w:p w:rsidR="006B5DE0" w:rsidRPr="00EE74C3" w:rsidRDefault="006B5DE0" w:rsidP="006B5DE0">
      <w:pPr>
        <w:spacing w:after="0" w:line="240" w:lineRule="auto"/>
        <w:ind w:left="360"/>
        <w:rPr>
          <w:rFonts w:cs="Calibri"/>
          <w:shd w:val="clear" w:color="auto" w:fill="FFFFFF"/>
        </w:rPr>
      </w:pPr>
    </w:p>
    <w:p w:rsidR="006B5DE0" w:rsidRPr="00EE74C3" w:rsidRDefault="006B5DE0" w:rsidP="006B5DE0">
      <w:pPr>
        <w:spacing w:after="0" w:line="240" w:lineRule="auto"/>
        <w:ind w:left="360"/>
        <w:rPr>
          <w:rFonts w:cs="Calibri"/>
          <w:shd w:val="clear" w:color="auto" w:fill="FFFFFF"/>
        </w:rPr>
      </w:pPr>
    </w:p>
    <w:p w:rsidR="006B5DE0" w:rsidRPr="00EE74C3" w:rsidRDefault="006B5DE0" w:rsidP="006B5DE0">
      <w:pPr>
        <w:spacing w:after="0" w:line="240" w:lineRule="auto"/>
        <w:ind w:left="360"/>
        <w:rPr>
          <w:rFonts w:cs="Calibri"/>
          <w:shd w:val="clear" w:color="auto" w:fill="FFFFFF"/>
        </w:rPr>
      </w:pPr>
    </w:p>
    <w:p w:rsidR="006B5DE0" w:rsidRPr="00EE74C3" w:rsidRDefault="006B5DE0" w:rsidP="006B5DE0">
      <w:pPr>
        <w:spacing w:after="0" w:line="240" w:lineRule="auto"/>
        <w:ind w:left="360"/>
        <w:rPr>
          <w:rFonts w:cs="Calibri"/>
          <w:shd w:val="clear" w:color="auto" w:fill="FFFFFF"/>
        </w:rPr>
      </w:pPr>
    </w:p>
    <w:p w:rsidR="006B5DE0" w:rsidRPr="00EE74C3" w:rsidRDefault="006B5DE0" w:rsidP="006B5DE0">
      <w:pPr>
        <w:spacing w:after="0" w:line="240" w:lineRule="auto"/>
        <w:ind w:left="360"/>
        <w:rPr>
          <w:rFonts w:cs="Calibri"/>
          <w:shd w:val="clear" w:color="auto" w:fill="FFFFFF"/>
        </w:rPr>
      </w:pPr>
    </w:p>
    <w:p w:rsidR="006B5DE0" w:rsidRPr="00EE74C3" w:rsidRDefault="006B5DE0" w:rsidP="006B5DE0">
      <w:pPr>
        <w:spacing w:after="0" w:line="240" w:lineRule="auto"/>
        <w:ind w:left="360"/>
        <w:rPr>
          <w:rFonts w:cs="Calibri"/>
          <w:shd w:val="clear" w:color="auto" w:fill="FFFFFF"/>
        </w:rPr>
      </w:pPr>
    </w:p>
    <w:p w:rsidR="006B5DE0" w:rsidRPr="00EE74C3" w:rsidRDefault="006B5DE0" w:rsidP="006B5DE0">
      <w:pPr>
        <w:spacing w:after="0" w:line="240" w:lineRule="auto"/>
        <w:ind w:left="360"/>
        <w:rPr>
          <w:rFonts w:cs="Calibri"/>
          <w:shd w:val="clear" w:color="auto" w:fill="FFFFFF"/>
        </w:rPr>
      </w:pPr>
    </w:p>
    <w:p w:rsidR="006B5DE0" w:rsidRPr="00EE74C3" w:rsidRDefault="006B5DE0" w:rsidP="006B5DE0">
      <w:pPr>
        <w:spacing w:after="0" w:line="240" w:lineRule="auto"/>
        <w:ind w:left="360"/>
        <w:rPr>
          <w:rFonts w:cs="Calibri"/>
          <w:shd w:val="clear" w:color="auto" w:fill="FFFFFF"/>
        </w:rPr>
      </w:pPr>
    </w:p>
    <w:p w:rsidR="00510A84" w:rsidRPr="00EE74C3" w:rsidRDefault="00510A84" w:rsidP="00510A84">
      <w:pPr>
        <w:pStyle w:val="Heading1"/>
      </w:pPr>
      <w:bookmarkStart w:id="3" w:name="_Toc484777217"/>
      <w:r>
        <w:lastRenderedPageBreak/>
        <w:t>6KC5</w:t>
      </w:r>
      <w:r w:rsidRPr="00EE74C3">
        <w:t>3:  Advanced Environmental Engineering</w:t>
      </w:r>
      <w:bookmarkEnd w:id="3"/>
    </w:p>
    <w:p w:rsidR="00510A84" w:rsidRPr="00EE74C3" w:rsidRDefault="00510A84" w:rsidP="00510A84">
      <w:pPr>
        <w:spacing w:after="0"/>
        <w:jc w:val="center"/>
        <w:rPr>
          <w:rFonts w:cs="Calibri"/>
          <w:b/>
        </w:rPr>
      </w:pPr>
      <w:r w:rsidRPr="00EE74C3">
        <w:rPr>
          <w:rFonts w:cs="Calibri"/>
          <w:b/>
        </w:rPr>
        <w:t>Professional Elective_</w:t>
      </w:r>
      <w:r>
        <w:rPr>
          <w:rFonts w:cs="Calibri"/>
          <w:b/>
        </w:rPr>
        <w:t>1</w:t>
      </w:r>
    </w:p>
    <w:p w:rsidR="00510A84" w:rsidRPr="00EE74C3" w:rsidRDefault="00510A84" w:rsidP="00510A84">
      <w:pPr>
        <w:spacing w:after="0"/>
        <w:rPr>
          <w:rFonts w:cs="Calibri"/>
          <w:b/>
        </w:rPr>
      </w:pPr>
    </w:p>
    <w:p w:rsidR="00510A84" w:rsidRPr="00EE74C3" w:rsidRDefault="00510A84" w:rsidP="00510A84">
      <w:pPr>
        <w:spacing w:after="0"/>
        <w:rPr>
          <w:rFonts w:cs="Calibri"/>
          <w:b/>
        </w:rPr>
      </w:pPr>
      <w:r>
        <w:rPr>
          <w:rFonts w:cs="Calibri"/>
          <w:b/>
        </w:rPr>
        <w:t>B. Tech III</w:t>
      </w:r>
      <w:r w:rsidRPr="00EE74C3">
        <w:rPr>
          <w:rFonts w:cs="Calibri"/>
          <w:b/>
        </w:rPr>
        <w:t xml:space="preserve"> Year 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Pr>
          <w:rFonts w:cs="Calibri"/>
          <w:b/>
        </w:rPr>
        <w:tab/>
      </w:r>
      <w:r w:rsidRPr="00EE74C3">
        <w:rPr>
          <w:rFonts w:cs="Calibri"/>
          <w:b/>
        </w:rPr>
        <w:t>L      T    P/D</w:t>
      </w:r>
      <w:r w:rsidRPr="00EE74C3">
        <w:rPr>
          <w:rFonts w:cs="Calibri"/>
          <w:b/>
        </w:rPr>
        <w:tab/>
        <w:t>C</w:t>
      </w:r>
    </w:p>
    <w:p w:rsidR="00510A84" w:rsidRDefault="00510A84" w:rsidP="00510A84">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Pr>
          <w:rFonts w:cs="Calibri"/>
          <w:b/>
        </w:rPr>
        <w:tab/>
      </w:r>
      <w:r w:rsidRPr="00EE74C3">
        <w:rPr>
          <w:rFonts w:cs="Calibri"/>
          <w:b/>
        </w:rPr>
        <w:t>3     -    -</w:t>
      </w:r>
      <w:r w:rsidRPr="00EE74C3">
        <w:rPr>
          <w:rFonts w:cs="Calibri"/>
          <w:b/>
        </w:rPr>
        <w:tab/>
      </w:r>
      <w:r>
        <w:rPr>
          <w:rFonts w:cs="Calibri"/>
          <w:b/>
        </w:rPr>
        <w:tab/>
      </w:r>
      <w:r w:rsidRPr="00EE74C3">
        <w:rPr>
          <w:rFonts w:cs="Calibri"/>
          <w:b/>
        </w:rPr>
        <w:t>3</w:t>
      </w:r>
    </w:p>
    <w:tbl>
      <w:tblPr>
        <w:tblpPr w:leftFromText="180" w:rightFromText="180" w:vertAnchor="text" w:horzAnchor="margin" w:tblpXSpec="right" w:tblpY="5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5"/>
        <w:gridCol w:w="333"/>
        <w:gridCol w:w="333"/>
        <w:gridCol w:w="336"/>
        <w:gridCol w:w="332"/>
        <w:gridCol w:w="331"/>
        <w:gridCol w:w="336"/>
        <w:gridCol w:w="336"/>
        <w:gridCol w:w="317"/>
        <w:gridCol w:w="317"/>
        <w:gridCol w:w="317"/>
      </w:tblGrid>
      <w:tr w:rsidR="00EC110B" w:rsidRPr="006A0144" w:rsidTr="00EC110B">
        <w:trPr>
          <w:trHeight w:val="243"/>
        </w:trPr>
        <w:tc>
          <w:tcPr>
            <w:tcW w:w="335" w:type="dxa"/>
          </w:tcPr>
          <w:p w:rsidR="00EC110B" w:rsidRPr="006A0144" w:rsidRDefault="00EC110B" w:rsidP="00EC110B">
            <w:pPr>
              <w:spacing w:after="0" w:line="240" w:lineRule="auto"/>
              <w:rPr>
                <w:sz w:val="20"/>
              </w:rPr>
            </w:pPr>
            <w:r w:rsidRPr="006A0144">
              <w:rPr>
                <w:sz w:val="20"/>
              </w:rPr>
              <w:t>a</w:t>
            </w:r>
          </w:p>
        </w:tc>
        <w:tc>
          <w:tcPr>
            <w:tcW w:w="333" w:type="dxa"/>
          </w:tcPr>
          <w:p w:rsidR="00EC110B" w:rsidRPr="006A0144" w:rsidRDefault="00EC110B" w:rsidP="00EC110B">
            <w:pPr>
              <w:spacing w:after="0" w:line="240" w:lineRule="auto"/>
              <w:rPr>
                <w:sz w:val="20"/>
              </w:rPr>
            </w:pPr>
            <w:r w:rsidRPr="006A0144">
              <w:rPr>
                <w:sz w:val="20"/>
              </w:rPr>
              <w:t>b</w:t>
            </w:r>
          </w:p>
        </w:tc>
        <w:tc>
          <w:tcPr>
            <w:tcW w:w="333" w:type="dxa"/>
          </w:tcPr>
          <w:p w:rsidR="00EC110B" w:rsidRPr="006A0144" w:rsidRDefault="00EC110B" w:rsidP="00EC110B">
            <w:pPr>
              <w:spacing w:after="0" w:line="240" w:lineRule="auto"/>
              <w:rPr>
                <w:sz w:val="20"/>
              </w:rPr>
            </w:pPr>
            <w:r w:rsidRPr="006A0144">
              <w:rPr>
                <w:sz w:val="20"/>
              </w:rPr>
              <w:t>c</w:t>
            </w:r>
          </w:p>
        </w:tc>
        <w:tc>
          <w:tcPr>
            <w:tcW w:w="336" w:type="dxa"/>
          </w:tcPr>
          <w:p w:rsidR="00EC110B" w:rsidRPr="006A0144" w:rsidRDefault="00EC110B" w:rsidP="00EC110B">
            <w:pPr>
              <w:spacing w:after="0" w:line="240" w:lineRule="auto"/>
              <w:rPr>
                <w:sz w:val="20"/>
              </w:rPr>
            </w:pPr>
            <w:r w:rsidRPr="006A0144">
              <w:rPr>
                <w:sz w:val="20"/>
              </w:rPr>
              <w:t>d</w:t>
            </w:r>
          </w:p>
        </w:tc>
        <w:tc>
          <w:tcPr>
            <w:tcW w:w="332" w:type="dxa"/>
          </w:tcPr>
          <w:p w:rsidR="00EC110B" w:rsidRPr="006A0144" w:rsidRDefault="00EC110B" w:rsidP="00EC110B">
            <w:pPr>
              <w:spacing w:after="0" w:line="240" w:lineRule="auto"/>
              <w:rPr>
                <w:sz w:val="20"/>
              </w:rPr>
            </w:pPr>
            <w:r w:rsidRPr="006A0144">
              <w:rPr>
                <w:sz w:val="20"/>
              </w:rPr>
              <w:t>e</w:t>
            </w:r>
          </w:p>
        </w:tc>
        <w:tc>
          <w:tcPr>
            <w:tcW w:w="331" w:type="dxa"/>
          </w:tcPr>
          <w:p w:rsidR="00EC110B" w:rsidRPr="006A0144" w:rsidRDefault="00EC110B" w:rsidP="00EC110B">
            <w:pPr>
              <w:spacing w:after="0" w:line="240" w:lineRule="auto"/>
              <w:rPr>
                <w:sz w:val="20"/>
              </w:rPr>
            </w:pPr>
            <w:r w:rsidRPr="006A0144">
              <w:rPr>
                <w:sz w:val="20"/>
              </w:rPr>
              <w:t>f</w:t>
            </w:r>
          </w:p>
        </w:tc>
        <w:tc>
          <w:tcPr>
            <w:tcW w:w="336" w:type="dxa"/>
          </w:tcPr>
          <w:p w:rsidR="00EC110B" w:rsidRPr="006A0144" w:rsidRDefault="00EC110B" w:rsidP="00EC110B">
            <w:pPr>
              <w:spacing w:after="0" w:line="240" w:lineRule="auto"/>
              <w:rPr>
                <w:sz w:val="20"/>
              </w:rPr>
            </w:pPr>
            <w:r w:rsidRPr="006A0144">
              <w:rPr>
                <w:sz w:val="20"/>
              </w:rPr>
              <w:t>g</w:t>
            </w:r>
          </w:p>
        </w:tc>
        <w:tc>
          <w:tcPr>
            <w:tcW w:w="336" w:type="dxa"/>
          </w:tcPr>
          <w:p w:rsidR="00EC110B" w:rsidRPr="006A0144" w:rsidRDefault="00EC110B" w:rsidP="00EC110B">
            <w:pPr>
              <w:spacing w:after="0" w:line="240" w:lineRule="auto"/>
              <w:rPr>
                <w:sz w:val="20"/>
              </w:rPr>
            </w:pPr>
            <w:r w:rsidRPr="006A0144">
              <w:rPr>
                <w:sz w:val="20"/>
              </w:rPr>
              <w:t>h</w:t>
            </w:r>
          </w:p>
        </w:tc>
        <w:tc>
          <w:tcPr>
            <w:tcW w:w="317" w:type="dxa"/>
          </w:tcPr>
          <w:p w:rsidR="00EC110B" w:rsidRPr="006A0144" w:rsidRDefault="00EC110B" w:rsidP="00EC110B">
            <w:pPr>
              <w:spacing w:after="0" w:line="240" w:lineRule="auto"/>
              <w:rPr>
                <w:sz w:val="20"/>
              </w:rPr>
            </w:pPr>
            <w:r w:rsidRPr="006A0144">
              <w:rPr>
                <w:sz w:val="20"/>
              </w:rPr>
              <w:t>i</w:t>
            </w:r>
          </w:p>
        </w:tc>
        <w:tc>
          <w:tcPr>
            <w:tcW w:w="317" w:type="dxa"/>
          </w:tcPr>
          <w:p w:rsidR="00EC110B" w:rsidRPr="006A0144" w:rsidRDefault="00EC110B" w:rsidP="00EC110B">
            <w:pPr>
              <w:spacing w:after="0" w:line="240" w:lineRule="auto"/>
              <w:rPr>
                <w:sz w:val="20"/>
              </w:rPr>
            </w:pPr>
            <w:r w:rsidRPr="006A0144">
              <w:rPr>
                <w:sz w:val="20"/>
              </w:rPr>
              <w:t>j</w:t>
            </w:r>
          </w:p>
        </w:tc>
        <w:tc>
          <w:tcPr>
            <w:tcW w:w="317" w:type="dxa"/>
          </w:tcPr>
          <w:p w:rsidR="00EC110B" w:rsidRPr="006A0144" w:rsidRDefault="00EC110B" w:rsidP="00EC110B">
            <w:pPr>
              <w:spacing w:after="0" w:line="240" w:lineRule="auto"/>
              <w:rPr>
                <w:sz w:val="20"/>
              </w:rPr>
            </w:pPr>
            <w:r w:rsidRPr="006A0144">
              <w:rPr>
                <w:sz w:val="20"/>
              </w:rPr>
              <w:t>k</w:t>
            </w:r>
          </w:p>
        </w:tc>
      </w:tr>
      <w:tr w:rsidR="00EC110B" w:rsidRPr="006A0144" w:rsidTr="00EC110B">
        <w:trPr>
          <w:trHeight w:val="268"/>
        </w:trPr>
        <w:tc>
          <w:tcPr>
            <w:tcW w:w="335" w:type="dxa"/>
          </w:tcPr>
          <w:p w:rsidR="00EC110B" w:rsidRPr="006A0144" w:rsidRDefault="00EC110B" w:rsidP="00EC110B">
            <w:pPr>
              <w:spacing w:after="0" w:line="240" w:lineRule="auto"/>
              <w:rPr>
                <w:sz w:val="20"/>
              </w:rPr>
            </w:pPr>
            <w:r w:rsidRPr="006A0144">
              <w:rPr>
                <w:sz w:val="20"/>
              </w:rPr>
              <w:t>X</w:t>
            </w:r>
          </w:p>
        </w:tc>
        <w:tc>
          <w:tcPr>
            <w:tcW w:w="333" w:type="dxa"/>
          </w:tcPr>
          <w:p w:rsidR="00EC110B" w:rsidRPr="006A0144" w:rsidRDefault="00EC110B" w:rsidP="00EC110B">
            <w:pPr>
              <w:spacing w:after="0" w:line="240" w:lineRule="auto"/>
              <w:rPr>
                <w:sz w:val="20"/>
              </w:rPr>
            </w:pPr>
          </w:p>
        </w:tc>
        <w:tc>
          <w:tcPr>
            <w:tcW w:w="333" w:type="dxa"/>
          </w:tcPr>
          <w:p w:rsidR="00EC110B" w:rsidRPr="006A0144" w:rsidRDefault="00EC110B" w:rsidP="00EC110B">
            <w:pPr>
              <w:spacing w:after="0" w:line="240" w:lineRule="auto"/>
              <w:rPr>
                <w:sz w:val="20"/>
              </w:rPr>
            </w:pPr>
            <w:r w:rsidRPr="006A0144">
              <w:rPr>
                <w:sz w:val="20"/>
              </w:rPr>
              <w:t>X</w:t>
            </w:r>
          </w:p>
        </w:tc>
        <w:tc>
          <w:tcPr>
            <w:tcW w:w="336" w:type="dxa"/>
          </w:tcPr>
          <w:p w:rsidR="00EC110B" w:rsidRPr="006A0144" w:rsidRDefault="00EC110B" w:rsidP="00EC110B">
            <w:pPr>
              <w:spacing w:after="0" w:line="240" w:lineRule="auto"/>
              <w:rPr>
                <w:sz w:val="20"/>
              </w:rPr>
            </w:pPr>
            <w:r w:rsidRPr="006A0144">
              <w:rPr>
                <w:sz w:val="20"/>
              </w:rPr>
              <w:t>X</w:t>
            </w:r>
          </w:p>
        </w:tc>
        <w:tc>
          <w:tcPr>
            <w:tcW w:w="332" w:type="dxa"/>
          </w:tcPr>
          <w:p w:rsidR="00EC110B" w:rsidRPr="006A0144" w:rsidRDefault="00EC110B" w:rsidP="00EC110B">
            <w:pPr>
              <w:spacing w:after="0" w:line="240" w:lineRule="auto"/>
              <w:rPr>
                <w:sz w:val="20"/>
              </w:rPr>
            </w:pPr>
          </w:p>
        </w:tc>
        <w:tc>
          <w:tcPr>
            <w:tcW w:w="331" w:type="dxa"/>
          </w:tcPr>
          <w:p w:rsidR="00EC110B" w:rsidRPr="006A0144" w:rsidRDefault="00EC110B" w:rsidP="00EC110B">
            <w:pPr>
              <w:spacing w:after="0" w:line="240" w:lineRule="auto"/>
              <w:rPr>
                <w:sz w:val="20"/>
              </w:rPr>
            </w:pPr>
            <w:r w:rsidRPr="006A0144">
              <w:rPr>
                <w:sz w:val="20"/>
              </w:rPr>
              <w:t>X</w:t>
            </w:r>
          </w:p>
        </w:tc>
        <w:tc>
          <w:tcPr>
            <w:tcW w:w="336" w:type="dxa"/>
          </w:tcPr>
          <w:p w:rsidR="00EC110B" w:rsidRPr="006A0144" w:rsidRDefault="00EC110B" w:rsidP="00EC110B">
            <w:pPr>
              <w:spacing w:after="0" w:line="240" w:lineRule="auto"/>
              <w:rPr>
                <w:sz w:val="20"/>
              </w:rPr>
            </w:pPr>
          </w:p>
        </w:tc>
        <w:tc>
          <w:tcPr>
            <w:tcW w:w="336" w:type="dxa"/>
          </w:tcPr>
          <w:p w:rsidR="00EC110B" w:rsidRPr="006A0144" w:rsidRDefault="00EC110B" w:rsidP="00EC110B">
            <w:pPr>
              <w:spacing w:after="0" w:line="240" w:lineRule="auto"/>
              <w:rPr>
                <w:sz w:val="20"/>
              </w:rPr>
            </w:pPr>
          </w:p>
        </w:tc>
        <w:tc>
          <w:tcPr>
            <w:tcW w:w="317" w:type="dxa"/>
          </w:tcPr>
          <w:p w:rsidR="00EC110B" w:rsidRPr="006A0144" w:rsidRDefault="00EC110B" w:rsidP="00EC110B">
            <w:pPr>
              <w:spacing w:after="0" w:line="240" w:lineRule="auto"/>
              <w:rPr>
                <w:sz w:val="20"/>
              </w:rPr>
            </w:pPr>
          </w:p>
        </w:tc>
        <w:tc>
          <w:tcPr>
            <w:tcW w:w="317" w:type="dxa"/>
          </w:tcPr>
          <w:p w:rsidR="00EC110B" w:rsidRPr="006A0144" w:rsidRDefault="00EC110B" w:rsidP="00EC110B">
            <w:pPr>
              <w:spacing w:after="0" w:line="240" w:lineRule="auto"/>
              <w:rPr>
                <w:sz w:val="20"/>
              </w:rPr>
            </w:pPr>
          </w:p>
        </w:tc>
        <w:tc>
          <w:tcPr>
            <w:tcW w:w="317" w:type="dxa"/>
          </w:tcPr>
          <w:p w:rsidR="00EC110B" w:rsidRPr="006A0144" w:rsidRDefault="00EC110B" w:rsidP="00EC110B">
            <w:pPr>
              <w:spacing w:after="0" w:line="240" w:lineRule="auto"/>
              <w:rPr>
                <w:sz w:val="20"/>
              </w:rPr>
            </w:pPr>
          </w:p>
        </w:tc>
      </w:tr>
    </w:tbl>
    <w:p w:rsidR="00510A84" w:rsidRPr="00EE74C3" w:rsidRDefault="00510A84" w:rsidP="00510A84">
      <w:pPr>
        <w:spacing w:after="0"/>
        <w:ind w:left="1440"/>
        <w:rPr>
          <w:rFonts w:cs="Calibri"/>
          <w:b/>
        </w:rPr>
      </w:pPr>
    </w:p>
    <w:p w:rsidR="00EC110B" w:rsidRDefault="00EC110B" w:rsidP="00510A84">
      <w:pPr>
        <w:widowControl w:val="0"/>
        <w:autoSpaceDE w:val="0"/>
        <w:autoSpaceDN w:val="0"/>
        <w:adjustRightInd w:val="0"/>
        <w:spacing w:after="0" w:line="240" w:lineRule="auto"/>
        <w:ind w:right="107"/>
        <w:jc w:val="both"/>
        <w:rPr>
          <w:rFonts w:cs="Calibri"/>
          <w:b/>
          <w:bCs/>
          <w:spacing w:val="-1"/>
          <w:sz w:val="24"/>
          <w:szCs w:val="24"/>
        </w:rPr>
      </w:pPr>
    </w:p>
    <w:p w:rsidR="00510A84" w:rsidRPr="00CD5C33" w:rsidRDefault="00510A84" w:rsidP="00510A84">
      <w:pPr>
        <w:widowControl w:val="0"/>
        <w:autoSpaceDE w:val="0"/>
        <w:autoSpaceDN w:val="0"/>
        <w:adjustRightInd w:val="0"/>
        <w:spacing w:after="0" w:line="240" w:lineRule="auto"/>
        <w:ind w:right="107"/>
        <w:jc w:val="both"/>
        <w:rPr>
          <w:rFonts w:cs="Calibri"/>
          <w:b/>
          <w:bCs/>
          <w:spacing w:val="-1"/>
          <w:sz w:val="24"/>
          <w:szCs w:val="24"/>
        </w:rPr>
      </w:pPr>
      <w:r w:rsidRPr="00CD5C33">
        <w:rPr>
          <w:rFonts w:cs="Calibri"/>
          <w:b/>
          <w:bCs/>
          <w:spacing w:val="-1"/>
          <w:sz w:val="24"/>
          <w:szCs w:val="24"/>
        </w:rPr>
        <w:t>Course objective:</w:t>
      </w:r>
    </w:p>
    <w:p w:rsidR="00510A84" w:rsidRPr="00EE74C3" w:rsidRDefault="00510A84" w:rsidP="00510A84">
      <w:pPr>
        <w:widowControl w:val="0"/>
        <w:autoSpaceDE w:val="0"/>
        <w:autoSpaceDN w:val="0"/>
        <w:adjustRightInd w:val="0"/>
        <w:spacing w:after="0" w:line="240" w:lineRule="auto"/>
        <w:ind w:right="107"/>
        <w:jc w:val="both"/>
        <w:rPr>
          <w:rFonts w:cs="Calibri"/>
          <w:bCs/>
          <w:spacing w:val="-1"/>
        </w:rPr>
      </w:pPr>
      <w:r w:rsidRPr="00EE74C3">
        <w:rPr>
          <w:rFonts w:cs="Calibri"/>
          <w:bCs/>
          <w:spacing w:val="-1"/>
        </w:rPr>
        <w:t>From this course work the student will</w:t>
      </w:r>
    </w:p>
    <w:p w:rsidR="00510A84" w:rsidRPr="00EE74C3" w:rsidRDefault="00510A84" w:rsidP="00510A84">
      <w:pPr>
        <w:widowControl w:val="0"/>
        <w:numPr>
          <w:ilvl w:val="0"/>
          <w:numId w:val="145"/>
        </w:numPr>
        <w:autoSpaceDE w:val="0"/>
        <w:autoSpaceDN w:val="0"/>
        <w:adjustRightInd w:val="0"/>
        <w:spacing w:after="0" w:line="240" w:lineRule="auto"/>
        <w:ind w:right="107"/>
        <w:jc w:val="both"/>
        <w:rPr>
          <w:rFonts w:cs="Calibri"/>
          <w:bCs/>
          <w:spacing w:val="-1"/>
        </w:rPr>
      </w:pPr>
      <w:r w:rsidRPr="00EE74C3">
        <w:rPr>
          <w:rFonts w:cs="Calibri"/>
          <w:bCs/>
          <w:spacing w:val="-1"/>
        </w:rPr>
        <w:t>Understand the importance and necessity of water and its uses.</w:t>
      </w:r>
    </w:p>
    <w:p w:rsidR="00510A84" w:rsidRPr="00EE74C3" w:rsidRDefault="00510A84" w:rsidP="00510A84">
      <w:pPr>
        <w:widowControl w:val="0"/>
        <w:numPr>
          <w:ilvl w:val="0"/>
          <w:numId w:val="145"/>
        </w:numPr>
        <w:autoSpaceDE w:val="0"/>
        <w:autoSpaceDN w:val="0"/>
        <w:adjustRightInd w:val="0"/>
        <w:spacing w:after="0" w:line="240" w:lineRule="auto"/>
        <w:ind w:right="107"/>
        <w:jc w:val="both"/>
        <w:rPr>
          <w:rFonts w:cs="Calibri"/>
          <w:bCs/>
          <w:spacing w:val="-1"/>
        </w:rPr>
      </w:pPr>
      <w:r w:rsidRPr="00EE74C3">
        <w:rPr>
          <w:rFonts w:cs="Calibri"/>
          <w:bCs/>
          <w:spacing w:val="-1"/>
        </w:rPr>
        <w:t>Understand the principles and design of water quality models</w:t>
      </w:r>
    </w:p>
    <w:p w:rsidR="00510A84" w:rsidRPr="00EE74C3" w:rsidRDefault="00510A84" w:rsidP="00510A84">
      <w:pPr>
        <w:widowControl w:val="0"/>
        <w:numPr>
          <w:ilvl w:val="0"/>
          <w:numId w:val="145"/>
        </w:numPr>
        <w:autoSpaceDE w:val="0"/>
        <w:autoSpaceDN w:val="0"/>
        <w:adjustRightInd w:val="0"/>
        <w:spacing w:after="0" w:line="240" w:lineRule="auto"/>
        <w:ind w:right="107"/>
        <w:jc w:val="both"/>
        <w:rPr>
          <w:rFonts w:cs="Calibri"/>
          <w:bCs/>
          <w:spacing w:val="-1"/>
        </w:rPr>
      </w:pPr>
      <w:r w:rsidRPr="00EE74C3">
        <w:rPr>
          <w:rFonts w:cs="Calibri"/>
          <w:bCs/>
          <w:spacing w:val="-1"/>
        </w:rPr>
        <w:t>Understand the environmental policies and regulations.</w:t>
      </w:r>
    </w:p>
    <w:p w:rsidR="00510A84" w:rsidRPr="00EE74C3" w:rsidRDefault="00510A84" w:rsidP="00510A84">
      <w:pPr>
        <w:widowControl w:val="0"/>
        <w:numPr>
          <w:ilvl w:val="0"/>
          <w:numId w:val="145"/>
        </w:numPr>
        <w:autoSpaceDE w:val="0"/>
        <w:autoSpaceDN w:val="0"/>
        <w:adjustRightInd w:val="0"/>
        <w:spacing w:after="0" w:line="240" w:lineRule="auto"/>
        <w:ind w:right="107"/>
        <w:jc w:val="both"/>
        <w:rPr>
          <w:rFonts w:cs="Calibri"/>
          <w:bCs/>
          <w:spacing w:val="-1"/>
          <w:u w:val="single"/>
        </w:rPr>
      </w:pPr>
      <w:r w:rsidRPr="00EE74C3">
        <w:rPr>
          <w:rFonts w:cs="Calibri"/>
          <w:bCs/>
          <w:spacing w:val="-1"/>
        </w:rPr>
        <w:t>Understand the waste minimization and clean technology</w:t>
      </w:r>
    </w:p>
    <w:p w:rsidR="00510A84" w:rsidRPr="00EE74C3" w:rsidRDefault="00510A84" w:rsidP="00510A84">
      <w:pPr>
        <w:widowControl w:val="0"/>
        <w:numPr>
          <w:ilvl w:val="0"/>
          <w:numId w:val="145"/>
        </w:numPr>
        <w:autoSpaceDE w:val="0"/>
        <w:autoSpaceDN w:val="0"/>
        <w:adjustRightInd w:val="0"/>
        <w:spacing w:after="0" w:line="240" w:lineRule="auto"/>
        <w:ind w:right="107"/>
        <w:jc w:val="both"/>
        <w:rPr>
          <w:rFonts w:cs="Calibri"/>
          <w:bCs/>
          <w:spacing w:val="-1"/>
          <w:u w:val="single"/>
        </w:rPr>
      </w:pPr>
      <w:r w:rsidRPr="00EE74C3">
        <w:rPr>
          <w:rFonts w:cs="Calibri"/>
          <w:bCs/>
          <w:spacing w:val="-1"/>
        </w:rPr>
        <w:t xml:space="preserve">Understand air pollution and control </w:t>
      </w:r>
    </w:p>
    <w:p w:rsidR="00510A84" w:rsidRPr="00EE74C3" w:rsidRDefault="00510A84" w:rsidP="00510A84">
      <w:pPr>
        <w:widowControl w:val="0"/>
        <w:numPr>
          <w:ilvl w:val="0"/>
          <w:numId w:val="145"/>
        </w:numPr>
        <w:autoSpaceDE w:val="0"/>
        <w:autoSpaceDN w:val="0"/>
        <w:adjustRightInd w:val="0"/>
        <w:spacing w:after="0" w:line="240" w:lineRule="auto"/>
        <w:ind w:right="107"/>
        <w:jc w:val="both"/>
        <w:rPr>
          <w:rFonts w:cs="Calibri"/>
          <w:bCs/>
          <w:spacing w:val="-1"/>
          <w:u w:val="single"/>
        </w:rPr>
      </w:pPr>
      <w:r w:rsidRPr="00EE74C3">
        <w:rPr>
          <w:rFonts w:cs="Calibri"/>
          <w:bCs/>
          <w:spacing w:val="-1"/>
        </w:rPr>
        <w:t>Understand the various bio-toilets design and rain water harvesting culture and sewers</w:t>
      </w:r>
    </w:p>
    <w:p w:rsidR="00510A84" w:rsidRPr="00EE74C3" w:rsidRDefault="00510A84" w:rsidP="00510A84">
      <w:pPr>
        <w:widowControl w:val="0"/>
        <w:autoSpaceDE w:val="0"/>
        <w:autoSpaceDN w:val="0"/>
        <w:adjustRightInd w:val="0"/>
        <w:spacing w:after="0" w:line="240" w:lineRule="auto"/>
        <w:ind w:right="107"/>
        <w:jc w:val="both"/>
        <w:rPr>
          <w:rFonts w:cs="Calibri"/>
          <w:bCs/>
          <w:spacing w:val="-1"/>
          <w:u w:val="single"/>
        </w:rPr>
      </w:pPr>
    </w:p>
    <w:p w:rsidR="00510A84" w:rsidRPr="00CD5C33" w:rsidRDefault="00510A84" w:rsidP="00510A84">
      <w:pPr>
        <w:widowControl w:val="0"/>
        <w:autoSpaceDE w:val="0"/>
        <w:autoSpaceDN w:val="0"/>
        <w:adjustRightInd w:val="0"/>
        <w:spacing w:after="0" w:line="240" w:lineRule="auto"/>
        <w:ind w:right="107"/>
        <w:jc w:val="both"/>
        <w:rPr>
          <w:rFonts w:cs="Calibri"/>
          <w:b/>
          <w:bCs/>
          <w:spacing w:val="-1"/>
          <w:sz w:val="24"/>
          <w:szCs w:val="24"/>
        </w:rPr>
      </w:pPr>
      <w:r w:rsidRPr="00CD5C33">
        <w:rPr>
          <w:rFonts w:cs="Calibri"/>
          <w:b/>
          <w:bCs/>
          <w:spacing w:val="-1"/>
          <w:sz w:val="24"/>
          <w:szCs w:val="24"/>
        </w:rPr>
        <w:t>Course outcome:</w:t>
      </w:r>
    </w:p>
    <w:p w:rsidR="00510A84" w:rsidRPr="00EE74C3" w:rsidRDefault="00510A84" w:rsidP="00510A84">
      <w:pPr>
        <w:widowControl w:val="0"/>
        <w:autoSpaceDE w:val="0"/>
        <w:autoSpaceDN w:val="0"/>
        <w:adjustRightInd w:val="0"/>
        <w:spacing w:after="0" w:line="240" w:lineRule="auto"/>
        <w:ind w:right="107"/>
        <w:jc w:val="both"/>
        <w:rPr>
          <w:rFonts w:cs="Calibri"/>
          <w:bCs/>
          <w:spacing w:val="-1"/>
        </w:rPr>
      </w:pPr>
      <w:r w:rsidRPr="00EE74C3">
        <w:rPr>
          <w:rFonts w:cs="Calibri"/>
          <w:bCs/>
          <w:spacing w:val="-1"/>
        </w:rPr>
        <w:t>From this subject students should have learnt:</w:t>
      </w:r>
    </w:p>
    <w:p w:rsidR="00510A84" w:rsidRPr="00EE74C3" w:rsidRDefault="00510A84" w:rsidP="00510A84">
      <w:pPr>
        <w:widowControl w:val="0"/>
        <w:numPr>
          <w:ilvl w:val="0"/>
          <w:numId w:val="146"/>
        </w:numPr>
        <w:autoSpaceDE w:val="0"/>
        <w:autoSpaceDN w:val="0"/>
        <w:adjustRightInd w:val="0"/>
        <w:spacing w:after="0" w:line="240" w:lineRule="auto"/>
        <w:ind w:right="107"/>
        <w:jc w:val="both"/>
        <w:rPr>
          <w:rFonts w:cs="Calibri"/>
          <w:bCs/>
          <w:spacing w:val="-1"/>
        </w:rPr>
      </w:pPr>
      <w:r w:rsidRPr="00EE74C3">
        <w:rPr>
          <w:rFonts w:cs="Calibri"/>
          <w:bCs/>
          <w:spacing w:val="-1"/>
        </w:rPr>
        <w:t>Importance of water and its uses</w:t>
      </w:r>
    </w:p>
    <w:p w:rsidR="00510A84" w:rsidRPr="00EE74C3" w:rsidRDefault="00510A84" w:rsidP="00510A84">
      <w:pPr>
        <w:widowControl w:val="0"/>
        <w:numPr>
          <w:ilvl w:val="0"/>
          <w:numId w:val="146"/>
        </w:numPr>
        <w:autoSpaceDE w:val="0"/>
        <w:autoSpaceDN w:val="0"/>
        <w:adjustRightInd w:val="0"/>
        <w:spacing w:after="0" w:line="240" w:lineRule="auto"/>
        <w:ind w:right="107"/>
        <w:jc w:val="both"/>
        <w:rPr>
          <w:rFonts w:cs="Calibri"/>
          <w:bCs/>
          <w:spacing w:val="-1"/>
        </w:rPr>
      </w:pPr>
      <w:r w:rsidRPr="00EE74C3">
        <w:rPr>
          <w:rFonts w:cs="Calibri"/>
          <w:bCs/>
          <w:spacing w:val="-1"/>
        </w:rPr>
        <w:t>Water quality models for the water supply treatment</w:t>
      </w:r>
    </w:p>
    <w:p w:rsidR="00510A84" w:rsidRPr="00EE74C3" w:rsidRDefault="00510A84" w:rsidP="00510A84">
      <w:pPr>
        <w:widowControl w:val="0"/>
        <w:numPr>
          <w:ilvl w:val="0"/>
          <w:numId w:val="146"/>
        </w:numPr>
        <w:autoSpaceDE w:val="0"/>
        <w:autoSpaceDN w:val="0"/>
        <w:adjustRightInd w:val="0"/>
        <w:spacing w:after="0" w:line="240" w:lineRule="auto"/>
        <w:ind w:right="107"/>
        <w:jc w:val="both"/>
        <w:rPr>
          <w:rFonts w:cs="Calibri"/>
          <w:bCs/>
          <w:spacing w:val="-1"/>
        </w:rPr>
      </w:pPr>
      <w:r w:rsidRPr="00EE74C3">
        <w:rPr>
          <w:rFonts w:cs="Calibri"/>
          <w:bCs/>
          <w:spacing w:val="-1"/>
        </w:rPr>
        <w:t>different protection acts involved in the environment</w:t>
      </w:r>
    </w:p>
    <w:p w:rsidR="00510A84" w:rsidRPr="00EE74C3" w:rsidRDefault="00510A84" w:rsidP="00510A84">
      <w:pPr>
        <w:widowControl w:val="0"/>
        <w:numPr>
          <w:ilvl w:val="0"/>
          <w:numId w:val="146"/>
        </w:numPr>
        <w:autoSpaceDE w:val="0"/>
        <w:autoSpaceDN w:val="0"/>
        <w:adjustRightInd w:val="0"/>
        <w:spacing w:after="0" w:line="240" w:lineRule="auto"/>
        <w:ind w:right="107"/>
        <w:jc w:val="both"/>
        <w:rPr>
          <w:rFonts w:cs="Calibri"/>
          <w:bCs/>
          <w:spacing w:val="-1"/>
        </w:rPr>
      </w:pPr>
      <w:r w:rsidRPr="00EE74C3">
        <w:rPr>
          <w:rFonts w:cs="Calibri"/>
          <w:bCs/>
          <w:spacing w:val="-1"/>
        </w:rPr>
        <w:t>how to modify the waste minimization Technology towards sustainable future</w:t>
      </w:r>
    </w:p>
    <w:p w:rsidR="00510A84" w:rsidRPr="00EE74C3" w:rsidRDefault="00510A84" w:rsidP="00510A84">
      <w:pPr>
        <w:widowControl w:val="0"/>
        <w:numPr>
          <w:ilvl w:val="0"/>
          <w:numId w:val="146"/>
        </w:numPr>
        <w:autoSpaceDE w:val="0"/>
        <w:autoSpaceDN w:val="0"/>
        <w:adjustRightInd w:val="0"/>
        <w:spacing w:after="0" w:line="240" w:lineRule="auto"/>
        <w:ind w:right="107"/>
        <w:jc w:val="both"/>
        <w:rPr>
          <w:rFonts w:cs="Calibri"/>
          <w:bCs/>
          <w:spacing w:val="-1"/>
        </w:rPr>
      </w:pPr>
      <w:r w:rsidRPr="00EE74C3">
        <w:rPr>
          <w:rFonts w:cs="Calibri"/>
          <w:bCs/>
          <w:spacing w:val="-1"/>
        </w:rPr>
        <w:t>will get to know air pollution and air quality modelling</w:t>
      </w:r>
    </w:p>
    <w:p w:rsidR="00510A84" w:rsidRPr="00EE74C3" w:rsidRDefault="00510A84" w:rsidP="00510A84">
      <w:pPr>
        <w:widowControl w:val="0"/>
        <w:numPr>
          <w:ilvl w:val="0"/>
          <w:numId w:val="146"/>
        </w:numPr>
        <w:autoSpaceDE w:val="0"/>
        <w:autoSpaceDN w:val="0"/>
        <w:adjustRightInd w:val="0"/>
        <w:spacing w:after="0" w:line="240" w:lineRule="auto"/>
        <w:ind w:right="107"/>
        <w:jc w:val="both"/>
        <w:rPr>
          <w:rFonts w:cs="Calibri"/>
          <w:bCs/>
          <w:spacing w:val="-1"/>
        </w:rPr>
      </w:pPr>
      <w:r w:rsidRPr="00EE74C3">
        <w:rPr>
          <w:rFonts w:cs="Calibri"/>
          <w:bCs/>
          <w:spacing w:val="-1"/>
        </w:rPr>
        <w:t>Design the sewers and bio-toilets</w:t>
      </w:r>
    </w:p>
    <w:p w:rsidR="00510A84" w:rsidRPr="00EE74C3" w:rsidRDefault="00510A84" w:rsidP="00510A84">
      <w:pPr>
        <w:widowControl w:val="0"/>
        <w:autoSpaceDE w:val="0"/>
        <w:autoSpaceDN w:val="0"/>
        <w:adjustRightInd w:val="0"/>
        <w:spacing w:after="0" w:line="240" w:lineRule="auto"/>
        <w:ind w:right="107"/>
        <w:jc w:val="both"/>
        <w:rPr>
          <w:rFonts w:cs="Calibri"/>
          <w:bCs/>
          <w:spacing w:val="-1"/>
        </w:rPr>
      </w:pPr>
    </w:p>
    <w:p w:rsidR="00510A84" w:rsidRPr="00EE74C3" w:rsidRDefault="00510A84" w:rsidP="00510A84">
      <w:pPr>
        <w:spacing w:after="0" w:line="240" w:lineRule="auto"/>
        <w:jc w:val="both"/>
        <w:rPr>
          <w:rFonts w:cs="Calibri"/>
          <w:b/>
          <w:bCs/>
          <w:shd w:val="clear" w:color="auto" w:fill="FFFFFF"/>
        </w:rPr>
      </w:pPr>
      <w:r w:rsidRPr="00EE74C3">
        <w:rPr>
          <w:rFonts w:cs="Calibri"/>
          <w:b/>
          <w:bCs/>
          <w:shd w:val="clear" w:color="auto" w:fill="FFFFFF"/>
        </w:rPr>
        <w:t>UNIT- I</w:t>
      </w:r>
    </w:p>
    <w:p w:rsidR="00510A84" w:rsidRPr="00EE74C3" w:rsidRDefault="00510A84" w:rsidP="00510A84">
      <w:pPr>
        <w:spacing w:after="0" w:line="240" w:lineRule="auto"/>
        <w:jc w:val="both"/>
        <w:rPr>
          <w:rFonts w:cs="Calibri"/>
          <w:bCs/>
          <w:shd w:val="clear" w:color="auto" w:fill="FFFFFF"/>
        </w:rPr>
      </w:pPr>
      <w:r w:rsidRPr="00EE74C3">
        <w:rPr>
          <w:rFonts w:cs="Calibri"/>
          <w:bCs/>
          <w:shd w:val="clear" w:color="auto" w:fill="FFFFFF"/>
        </w:rPr>
        <w:t>Wholesomeness of water, Sources of water, Necessity of treatment, objective of various water uses, Water quality guidelines and standards for various water uses. Principles and design of aeration systems – two film theory, water in air systems, air in water systems.</w:t>
      </w:r>
    </w:p>
    <w:p w:rsidR="00510A84" w:rsidRPr="00EE74C3" w:rsidRDefault="00510A84" w:rsidP="00510A84">
      <w:pPr>
        <w:spacing w:after="0" w:line="240" w:lineRule="auto"/>
        <w:ind w:left="360"/>
        <w:jc w:val="both"/>
        <w:rPr>
          <w:rFonts w:cs="Calibri"/>
          <w:bCs/>
          <w:shd w:val="clear" w:color="auto" w:fill="FFFFFF"/>
        </w:rPr>
      </w:pPr>
    </w:p>
    <w:p w:rsidR="00510A84" w:rsidRPr="00EE74C3" w:rsidRDefault="00510A84" w:rsidP="00510A84">
      <w:pPr>
        <w:spacing w:after="0" w:line="240" w:lineRule="auto"/>
        <w:jc w:val="both"/>
        <w:rPr>
          <w:rFonts w:cs="Calibri"/>
          <w:b/>
          <w:bCs/>
          <w:shd w:val="clear" w:color="auto" w:fill="FFFFFF"/>
        </w:rPr>
      </w:pPr>
      <w:r w:rsidRPr="00EE74C3">
        <w:rPr>
          <w:rFonts w:cs="Calibri"/>
          <w:b/>
          <w:bCs/>
          <w:shd w:val="clear" w:color="auto" w:fill="FFFFFF"/>
        </w:rPr>
        <w:t>UNIT – II</w:t>
      </w:r>
    </w:p>
    <w:p w:rsidR="00510A84" w:rsidRPr="00EE74C3" w:rsidRDefault="00510A84" w:rsidP="00510A84">
      <w:pPr>
        <w:spacing w:after="0" w:line="240" w:lineRule="auto"/>
        <w:jc w:val="both"/>
        <w:rPr>
          <w:rFonts w:cs="Calibri"/>
          <w:shd w:val="clear" w:color="auto" w:fill="FFFFFF"/>
        </w:rPr>
      </w:pPr>
      <w:r w:rsidRPr="00EE74C3">
        <w:rPr>
          <w:rFonts w:cs="Calibri"/>
          <w:shd w:val="clear" w:color="auto" w:fill="FFFFFF"/>
        </w:rPr>
        <w:t>Water quality models – Historical development – Non point source pollution- Mass balance equation – Streeter - Phelps Equation – Modification to Streeter – Phelps Equation – Waste load allocations – Dissolved oxygen in Rivers and estuaries; Lake Water Quality Models; Models for Nitrogen, Bacteria, Phosphate and toxicants - Ground Water Quality Modelling - Contaminant solute transport equation, Numerical methods legislations for water quality.</w:t>
      </w:r>
    </w:p>
    <w:p w:rsidR="00510A84" w:rsidRPr="00EE74C3" w:rsidRDefault="00510A84" w:rsidP="00510A84">
      <w:pPr>
        <w:spacing w:after="0" w:line="240" w:lineRule="auto"/>
        <w:ind w:left="360"/>
        <w:jc w:val="both"/>
        <w:rPr>
          <w:rFonts w:cs="Calibri"/>
          <w:bCs/>
          <w:shd w:val="clear" w:color="auto" w:fill="FFFFFF"/>
        </w:rPr>
      </w:pPr>
    </w:p>
    <w:p w:rsidR="00510A84" w:rsidRPr="00EE74C3" w:rsidRDefault="00510A84" w:rsidP="00510A84">
      <w:pPr>
        <w:spacing w:after="0" w:line="240" w:lineRule="auto"/>
        <w:jc w:val="both"/>
        <w:rPr>
          <w:rFonts w:cs="Calibri"/>
          <w:b/>
          <w:bCs/>
          <w:shd w:val="clear" w:color="auto" w:fill="FFFFFF"/>
        </w:rPr>
      </w:pPr>
      <w:r w:rsidRPr="00EE74C3">
        <w:rPr>
          <w:rFonts w:cs="Calibri"/>
          <w:b/>
          <w:bCs/>
          <w:shd w:val="clear" w:color="auto" w:fill="FFFFFF"/>
        </w:rPr>
        <w:t>UNIT- III</w:t>
      </w:r>
    </w:p>
    <w:p w:rsidR="00510A84" w:rsidRPr="00EE74C3" w:rsidRDefault="00510A84" w:rsidP="00510A84">
      <w:pPr>
        <w:spacing w:after="0" w:line="240" w:lineRule="auto"/>
        <w:jc w:val="both"/>
        <w:rPr>
          <w:rFonts w:cs="Calibri"/>
          <w:bCs/>
          <w:shd w:val="clear" w:color="auto" w:fill="FFFFFF"/>
        </w:rPr>
      </w:pPr>
      <w:r w:rsidRPr="00EE74C3">
        <w:rPr>
          <w:rFonts w:cs="Calibri"/>
          <w:bCs/>
          <w:shd w:val="clear" w:color="auto" w:fill="FFFFFF"/>
        </w:rPr>
        <w:t>Environmental Policy, Legislation &amp; EIA: Environmental Protection act, Legal aspects Air Act- 1981, Water Act, Forest Act, Municipal solid waste management and handling rules, biomedical waste management and handling rules, hazardous waste management and handling rules. EIA: EIA structure, methods of baseline data acquisition. Overview on Impacts of air, water, biological and Socio - economical aspects.</w:t>
      </w:r>
      <w:r w:rsidR="009C36B4">
        <w:rPr>
          <w:rFonts w:cs="Calibri"/>
          <w:bCs/>
          <w:shd w:val="clear" w:color="auto" w:fill="FFFFFF"/>
        </w:rPr>
        <w:t xml:space="preserve"> </w:t>
      </w:r>
      <w:r w:rsidRPr="00EE74C3">
        <w:rPr>
          <w:rFonts w:cs="Calibri"/>
          <w:bCs/>
          <w:shd w:val="clear" w:color="auto" w:fill="FFFFFF"/>
        </w:rPr>
        <w:t>Strategies for risk assessment, Concepts of Environmental Management Plan (EMP).</w:t>
      </w:r>
    </w:p>
    <w:p w:rsidR="00510A84" w:rsidRPr="00EE74C3" w:rsidRDefault="00510A84" w:rsidP="00510A84">
      <w:pPr>
        <w:spacing w:after="0" w:line="240" w:lineRule="auto"/>
        <w:ind w:left="360"/>
        <w:jc w:val="both"/>
        <w:rPr>
          <w:rFonts w:cs="Calibri"/>
          <w:bCs/>
          <w:shd w:val="clear" w:color="auto" w:fill="FFFFFF"/>
        </w:rPr>
      </w:pPr>
    </w:p>
    <w:p w:rsidR="00510A84" w:rsidRDefault="00510A84" w:rsidP="00510A84">
      <w:pPr>
        <w:spacing w:after="0" w:line="240" w:lineRule="auto"/>
        <w:jc w:val="both"/>
        <w:rPr>
          <w:rFonts w:cs="Calibri"/>
          <w:b/>
          <w:bCs/>
          <w:shd w:val="clear" w:color="auto" w:fill="FFFFFF"/>
        </w:rPr>
      </w:pPr>
    </w:p>
    <w:p w:rsidR="00EC110B" w:rsidRDefault="00EC110B" w:rsidP="00510A84">
      <w:pPr>
        <w:spacing w:after="0" w:line="240" w:lineRule="auto"/>
        <w:jc w:val="both"/>
        <w:rPr>
          <w:rFonts w:cs="Calibri"/>
          <w:b/>
          <w:bCs/>
          <w:shd w:val="clear" w:color="auto" w:fill="FFFFFF"/>
        </w:rPr>
      </w:pPr>
    </w:p>
    <w:p w:rsidR="00510A84" w:rsidRPr="00EE74C3" w:rsidRDefault="00510A84" w:rsidP="00510A84">
      <w:pPr>
        <w:spacing w:after="0" w:line="240" w:lineRule="auto"/>
        <w:jc w:val="both"/>
        <w:rPr>
          <w:rFonts w:cs="Calibri"/>
          <w:b/>
          <w:bCs/>
          <w:shd w:val="clear" w:color="auto" w:fill="FFFFFF"/>
        </w:rPr>
      </w:pPr>
      <w:r w:rsidRPr="00EE74C3">
        <w:rPr>
          <w:rFonts w:cs="Calibri"/>
          <w:b/>
          <w:bCs/>
          <w:shd w:val="clear" w:color="auto" w:fill="FFFFFF"/>
        </w:rPr>
        <w:lastRenderedPageBreak/>
        <w:t>UNIT –IV</w:t>
      </w:r>
    </w:p>
    <w:p w:rsidR="00510A84" w:rsidRPr="00EE74C3" w:rsidRDefault="00510A84" w:rsidP="00510A84">
      <w:pPr>
        <w:spacing w:after="0" w:line="240" w:lineRule="auto"/>
        <w:jc w:val="both"/>
        <w:rPr>
          <w:rFonts w:cs="Calibri"/>
          <w:b/>
          <w:bCs/>
          <w:shd w:val="clear" w:color="auto" w:fill="FFFFFF"/>
        </w:rPr>
      </w:pPr>
      <w:r w:rsidRPr="00EE74C3">
        <w:rPr>
          <w:rFonts w:cs="Calibri"/>
          <w:b/>
          <w:bCs/>
          <w:shd w:val="clear" w:color="auto" w:fill="FFFFFF"/>
        </w:rPr>
        <w:t>Waste minimization and clean technology;</w:t>
      </w:r>
    </w:p>
    <w:p w:rsidR="00510A84" w:rsidRPr="00EE74C3" w:rsidRDefault="00510A84" w:rsidP="00510A84">
      <w:pPr>
        <w:spacing w:after="0" w:line="240" w:lineRule="auto"/>
        <w:jc w:val="both"/>
        <w:rPr>
          <w:rFonts w:cs="Calibri"/>
          <w:bCs/>
          <w:shd w:val="clear" w:color="auto" w:fill="FFFFFF"/>
        </w:rPr>
      </w:pPr>
      <w:r w:rsidRPr="00EE74C3">
        <w:rPr>
          <w:rFonts w:cs="Calibri"/>
          <w:b/>
          <w:bCs/>
          <w:shd w:val="clear" w:color="auto" w:fill="FFFFFF"/>
        </w:rPr>
        <w:t>Towards Sustainable Future:</w:t>
      </w:r>
      <w:r w:rsidRPr="00EE74C3">
        <w:rPr>
          <w:rFonts w:cs="Calibri"/>
          <w:bCs/>
          <w:shd w:val="clear" w:color="auto" w:fill="FFFFFF"/>
        </w:rPr>
        <w:t xml:space="preserve"> Concept of Sustainable Development, Population and its explosion, Crazy Consumerism, Environmental Education, Urban Sprawl Human Health, Environmental Ethics, Concept of Green Building, Ecological foot print, Life Cycle Assessment(LCA), Low carbon life style.</w:t>
      </w:r>
    </w:p>
    <w:p w:rsidR="00510A84" w:rsidRPr="00EE74C3" w:rsidRDefault="00510A84" w:rsidP="00510A84">
      <w:pPr>
        <w:spacing w:after="0" w:line="240" w:lineRule="auto"/>
        <w:ind w:left="360"/>
        <w:jc w:val="both"/>
        <w:rPr>
          <w:rFonts w:cs="Calibri"/>
          <w:bCs/>
          <w:shd w:val="clear" w:color="auto" w:fill="FFFFFF"/>
        </w:rPr>
      </w:pPr>
    </w:p>
    <w:p w:rsidR="00510A84" w:rsidRPr="00EE74C3" w:rsidRDefault="00510A84" w:rsidP="00510A84">
      <w:pPr>
        <w:spacing w:after="0" w:line="240" w:lineRule="auto"/>
        <w:jc w:val="both"/>
        <w:rPr>
          <w:rFonts w:cs="Calibri"/>
          <w:b/>
          <w:bCs/>
          <w:shd w:val="clear" w:color="auto" w:fill="FFFFFF"/>
        </w:rPr>
      </w:pPr>
      <w:r w:rsidRPr="00EE74C3">
        <w:rPr>
          <w:rFonts w:cs="Calibri"/>
          <w:b/>
          <w:bCs/>
          <w:shd w:val="clear" w:color="auto" w:fill="FFFFFF"/>
        </w:rPr>
        <w:t>UNIT – V</w:t>
      </w:r>
    </w:p>
    <w:p w:rsidR="00510A84" w:rsidRPr="00EE74C3" w:rsidRDefault="00510A84" w:rsidP="00510A84">
      <w:pPr>
        <w:autoSpaceDE w:val="0"/>
        <w:autoSpaceDN w:val="0"/>
        <w:adjustRightInd w:val="0"/>
        <w:spacing w:after="0" w:line="240" w:lineRule="auto"/>
        <w:jc w:val="both"/>
        <w:rPr>
          <w:rFonts w:cs="Calibri"/>
          <w:bCs/>
          <w:shd w:val="clear" w:color="auto" w:fill="FFFFFF"/>
        </w:rPr>
      </w:pPr>
      <w:r w:rsidRPr="00EE74C3">
        <w:rPr>
          <w:rFonts w:cs="Calibri"/>
          <w:bCs/>
          <w:shd w:val="clear" w:color="auto" w:fill="FFFFFF"/>
        </w:rPr>
        <w:t>Air pollution: Sources, classification and effects of air pollutants, Meteorology of air pollution, wind rose diagrams, lapse rates, atmospheric stability and dispersion of air pollutants, stack height calculation, ambient air quality monitoring, stack sampling, analysis of air pollutants.</w:t>
      </w:r>
    </w:p>
    <w:p w:rsidR="00510A84" w:rsidRPr="00EE74C3" w:rsidRDefault="00510A84" w:rsidP="00510A84">
      <w:pPr>
        <w:autoSpaceDE w:val="0"/>
        <w:autoSpaceDN w:val="0"/>
        <w:adjustRightInd w:val="0"/>
        <w:spacing w:after="0" w:line="240" w:lineRule="auto"/>
        <w:ind w:left="360"/>
        <w:jc w:val="both"/>
        <w:rPr>
          <w:rFonts w:cs="Calibri"/>
          <w:bCs/>
          <w:shd w:val="clear" w:color="auto" w:fill="FFFFFF"/>
        </w:rPr>
      </w:pPr>
    </w:p>
    <w:p w:rsidR="00510A84" w:rsidRPr="00EE74C3" w:rsidRDefault="00510A84" w:rsidP="00510A84">
      <w:pPr>
        <w:spacing w:after="0" w:line="240" w:lineRule="auto"/>
        <w:jc w:val="both"/>
        <w:rPr>
          <w:rFonts w:cs="Calibri"/>
          <w:b/>
          <w:bCs/>
          <w:shd w:val="clear" w:color="auto" w:fill="FFFFFF"/>
        </w:rPr>
      </w:pPr>
      <w:r w:rsidRPr="00EE74C3">
        <w:rPr>
          <w:rFonts w:cs="Calibri"/>
          <w:b/>
          <w:bCs/>
          <w:shd w:val="clear" w:color="auto" w:fill="FFFFFF"/>
        </w:rPr>
        <w:t>UNIT- VI</w:t>
      </w:r>
    </w:p>
    <w:p w:rsidR="00510A84" w:rsidRDefault="00510A84" w:rsidP="00510A84">
      <w:pPr>
        <w:spacing w:after="0" w:line="240" w:lineRule="auto"/>
        <w:jc w:val="both"/>
        <w:rPr>
          <w:rFonts w:cs="Calibri"/>
          <w:bCs/>
          <w:shd w:val="clear" w:color="auto" w:fill="FFFFFF"/>
        </w:rPr>
      </w:pPr>
      <w:r w:rsidRPr="00EE74C3">
        <w:rPr>
          <w:rFonts w:cs="Calibri"/>
          <w:bCs/>
          <w:shd w:val="clear" w:color="auto" w:fill="FFFFFF"/>
        </w:rPr>
        <w:t>Design of various bio-toilets and different rain water harvesting structure, HOUSE PLUMBING : Design of sewers – shapes and materials – sewer appurtenances manholes – inverted siphon – catch basins – flushing tanks – ejectors, pumps and pump houses – house drainage – components requirements – sanitary fittings-traps – one pipe and two pipe systems of plumbing – ultimate disposal of sewage – sewage farming – dilution.</w:t>
      </w:r>
    </w:p>
    <w:p w:rsidR="00510A84" w:rsidRPr="00EE74C3" w:rsidRDefault="00510A84" w:rsidP="00510A84">
      <w:pPr>
        <w:spacing w:after="0" w:line="240" w:lineRule="auto"/>
        <w:jc w:val="both"/>
        <w:rPr>
          <w:rFonts w:cs="Calibri"/>
          <w:bCs/>
          <w:shd w:val="clear" w:color="auto" w:fill="FFFFFF"/>
        </w:rPr>
      </w:pPr>
    </w:p>
    <w:p w:rsidR="00510A84" w:rsidRPr="00CD5C33" w:rsidRDefault="00510A84" w:rsidP="00510A84">
      <w:pPr>
        <w:spacing w:after="0" w:line="240" w:lineRule="auto"/>
        <w:jc w:val="both"/>
        <w:rPr>
          <w:rFonts w:cs="Calibri"/>
          <w:b/>
          <w:bCs/>
          <w:sz w:val="24"/>
          <w:szCs w:val="24"/>
          <w:shd w:val="clear" w:color="auto" w:fill="FFFFFF"/>
        </w:rPr>
      </w:pPr>
      <w:r w:rsidRPr="00CD5C33">
        <w:rPr>
          <w:rFonts w:cs="Calibri"/>
          <w:b/>
          <w:bCs/>
          <w:sz w:val="24"/>
          <w:szCs w:val="24"/>
          <w:shd w:val="clear" w:color="auto" w:fill="FFFFFF"/>
        </w:rPr>
        <w:t>TEXT BOOKS:</w:t>
      </w:r>
    </w:p>
    <w:p w:rsidR="00510A84" w:rsidRPr="00DC5B7C" w:rsidRDefault="00510A84" w:rsidP="00641D21">
      <w:pPr>
        <w:pStyle w:val="ListParagraph"/>
        <w:numPr>
          <w:ilvl w:val="0"/>
          <w:numId w:val="225"/>
        </w:numPr>
        <w:spacing w:after="0" w:line="240" w:lineRule="auto"/>
        <w:jc w:val="both"/>
        <w:rPr>
          <w:rFonts w:cs="Calibri"/>
          <w:bCs/>
          <w:shd w:val="clear" w:color="auto" w:fill="FFFFFF"/>
        </w:rPr>
      </w:pPr>
      <w:r w:rsidRPr="00DC5B7C">
        <w:rPr>
          <w:rFonts w:cs="Calibri"/>
          <w:bCs/>
          <w:shd w:val="clear" w:color="auto" w:fill="FFFFFF"/>
        </w:rPr>
        <w:t>Water supply and sanitary Engineering by G.S. Birdi, Dhanpat Rai &amp; Sons Publishers.</w:t>
      </w:r>
    </w:p>
    <w:p w:rsidR="00510A84" w:rsidRPr="00DC5B7C" w:rsidRDefault="00510A84" w:rsidP="00641D21">
      <w:pPr>
        <w:pStyle w:val="ListParagraph"/>
        <w:numPr>
          <w:ilvl w:val="0"/>
          <w:numId w:val="225"/>
        </w:numPr>
        <w:spacing w:after="0" w:line="240" w:lineRule="auto"/>
        <w:jc w:val="both"/>
        <w:rPr>
          <w:rFonts w:cs="Calibri"/>
          <w:bCs/>
          <w:shd w:val="clear" w:color="auto" w:fill="FFFFFF"/>
        </w:rPr>
      </w:pPr>
      <w:r w:rsidRPr="00DC5B7C">
        <w:rPr>
          <w:rFonts w:cs="Calibri"/>
          <w:bCs/>
          <w:shd w:val="clear" w:color="auto" w:fill="FFFFFF"/>
        </w:rPr>
        <w:t>Water Supply Engineering, Vol. 1, waste water Engineering, Vol. II, B.</w:t>
      </w:r>
      <w:r w:rsidR="00EC110B">
        <w:rPr>
          <w:rFonts w:cs="Calibri"/>
          <w:bCs/>
          <w:shd w:val="clear" w:color="auto" w:fill="FFFFFF"/>
        </w:rPr>
        <w:t xml:space="preserve"> </w:t>
      </w:r>
      <w:r w:rsidRPr="00DC5B7C">
        <w:rPr>
          <w:rFonts w:cs="Calibri"/>
          <w:bCs/>
          <w:shd w:val="clear" w:color="auto" w:fill="FFFFFF"/>
        </w:rPr>
        <w:t>C.</w:t>
      </w:r>
      <w:r w:rsidR="00EC110B">
        <w:rPr>
          <w:rFonts w:cs="Calibri"/>
          <w:bCs/>
          <w:shd w:val="clear" w:color="auto" w:fill="FFFFFF"/>
        </w:rPr>
        <w:t xml:space="preserve"> </w:t>
      </w:r>
      <w:r w:rsidRPr="00DC5B7C">
        <w:rPr>
          <w:rFonts w:cs="Calibri"/>
          <w:bCs/>
          <w:shd w:val="clear" w:color="auto" w:fill="FFFFFF"/>
        </w:rPr>
        <w:t>Punmia, Ashok Jain &amp; Arun Jain, Laxmi Publications Pvt.</w:t>
      </w:r>
      <w:r w:rsidR="00EC110B">
        <w:rPr>
          <w:rFonts w:cs="Calibri"/>
          <w:bCs/>
          <w:shd w:val="clear" w:color="auto" w:fill="FFFFFF"/>
        </w:rPr>
        <w:t xml:space="preserve"> </w:t>
      </w:r>
      <w:r w:rsidRPr="00DC5B7C">
        <w:rPr>
          <w:rFonts w:cs="Calibri"/>
          <w:bCs/>
          <w:shd w:val="clear" w:color="auto" w:fill="FFFFFF"/>
        </w:rPr>
        <w:t>Ltd, New Delhi</w:t>
      </w:r>
    </w:p>
    <w:p w:rsidR="00510A84" w:rsidRPr="00EE74C3" w:rsidRDefault="00510A84" w:rsidP="00510A84">
      <w:pPr>
        <w:spacing w:after="0" w:line="240" w:lineRule="auto"/>
        <w:jc w:val="both"/>
        <w:rPr>
          <w:rFonts w:cs="Calibri"/>
          <w:bCs/>
          <w:shd w:val="clear" w:color="auto" w:fill="FFFFFF"/>
        </w:rPr>
      </w:pPr>
    </w:p>
    <w:p w:rsidR="00510A84" w:rsidRPr="00CD5C33" w:rsidRDefault="00510A84" w:rsidP="00510A84">
      <w:pPr>
        <w:spacing w:after="0" w:line="240" w:lineRule="auto"/>
        <w:jc w:val="both"/>
        <w:rPr>
          <w:rFonts w:cs="Calibri"/>
          <w:b/>
          <w:bCs/>
          <w:sz w:val="24"/>
          <w:szCs w:val="24"/>
          <w:shd w:val="clear" w:color="auto" w:fill="FFFFFF"/>
        </w:rPr>
      </w:pPr>
      <w:r w:rsidRPr="00CD5C33">
        <w:rPr>
          <w:rFonts w:cs="Calibri"/>
          <w:b/>
          <w:bCs/>
          <w:sz w:val="24"/>
          <w:szCs w:val="24"/>
          <w:shd w:val="clear" w:color="auto" w:fill="FFFFFF"/>
        </w:rPr>
        <w:t>REFERENCES:</w:t>
      </w:r>
    </w:p>
    <w:p w:rsidR="00510A84" w:rsidRDefault="00510A84" w:rsidP="00641D21">
      <w:pPr>
        <w:pStyle w:val="ListParagraph"/>
        <w:numPr>
          <w:ilvl w:val="0"/>
          <w:numId w:val="226"/>
        </w:numPr>
        <w:spacing w:after="0" w:line="240" w:lineRule="auto"/>
        <w:jc w:val="both"/>
        <w:rPr>
          <w:rFonts w:cs="Calibri"/>
          <w:bCs/>
          <w:shd w:val="clear" w:color="auto" w:fill="FFFFFF"/>
        </w:rPr>
      </w:pPr>
      <w:r w:rsidRPr="00DC5B7C">
        <w:rPr>
          <w:rFonts w:cs="Calibri"/>
          <w:bCs/>
          <w:shd w:val="clear" w:color="auto" w:fill="FFFFFF"/>
        </w:rPr>
        <w:t xml:space="preserve">Water and Waste Water Technology by Mark J Hammar and Mark J. Hammar Jr. </w:t>
      </w:r>
    </w:p>
    <w:p w:rsidR="00510A84" w:rsidRPr="00DC5B7C" w:rsidRDefault="00510A84" w:rsidP="00641D21">
      <w:pPr>
        <w:pStyle w:val="ListParagraph"/>
        <w:numPr>
          <w:ilvl w:val="0"/>
          <w:numId w:val="226"/>
        </w:numPr>
        <w:spacing w:after="0" w:line="240" w:lineRule="auto"/>
        <w:jc w:val="both"/>
        <w:rPr>
          <w:rFonts w:cs="Calibri"/>
          <w:bCs/>
          <w:shd w:val="clear" w:color="auto" w:fill="FFFFFF"/>
        </w:rPr>
      </w:pPr>
      <w:r w:rsidRPr="00DC5B7C">
        <w:rPr>
          <w:rFonts w:cs="Calibri"/>
          <w:bCs/>
          <w:shd w:val="clear" w:color="auto" w:fill="FFFFFF"/>
        </w:rPr>
        <w:t>Elements of environmental engineering by K.N. Duggal, S. Chand Publishers.</w:t>
      </w:r>
    </w:p>
    <w:p w:rsidR="00510A84" w:rsidRPr="00DC5B7C" w:rsidRDefault="00510A84" w:rsidP="00641D21">
      <w:pPr>
        <w:pStyle w:val="ListParagraph"/>
        <w:numPr>
          <w:ilvl w:val="0"/>
          <w:numId w:val="226"/>
        </w:numPr>
        <w:spacing w:after="0" w:line="240" w:lineRule="auto"/>
        <w:jc w:val="both"/>
        <w:rPr>
          <w:rFonts w:cs="Calibri"/>
          <w:bCs/>
          <w:shd w:val="clear" w:color="auto" w:fill="FFFFFF"/>
        </w:rPr>
      </w:pPr>
      <w:r w:rsidRPr="00DC5B7C">
        <w:rPr>
          <w:rFonts w:cs="Calibri"/>
          <w:bCs/>
          <w:shd w:val="clear" w:color="auto" w:fill="FFFFFF"/>
        </w:rPr>
        <w:t>Water supply and sanitary Engineering by S.K.Garg,</w:t>
      </w:r>
    </w:p>
    <w:p w:rsidR="00510A84" w:rsidRPr="00DC5B7C" w:rsidRDefault="00510A84" w:rsidP="00641D21">
      <w:pPr>
        <w:pStyle w:val="ListParagraph"/>
        <w:numPr>
          <w:ilvl w:val="0"/>
          <w:numId w:val="226"/>
        </w:numPr>
        <w:spacing w:after="0" w:line="240" w:lineRule="auto"/>
        <w:jc w:val="both"/>
        <w:rPr>
          <w:rFonts w:cs="Calibri"/>
          <w:bCs/>
          <w:shd w:val="clear" w:color="auto" w:fill="FFFFFF"/>
        </w:rPr>
      </w:pPr>
      <w:r w:rsidRPr="00DC5B7C">
        <w:rPr>
          <w:rFonts w:cs="Calibri"/>
          <w:bCs/>
          <w:shd w:val="clear" w:color="auto" w:fill="FFFFFF"/>
        </w:rPr>
        <w:t>Water and Waste Water Technology by Steel</w:t>
      </w:r>
    </w:p>
    <w:p w:rsidR="00510A84" w:rsidRPr="00DC5B7C" w:rsidRDefault="00510A84" w:rsidP="00641D21">
      <w:pPr>
        <w:pStyle w:val="ListParagraph"/>
        <w:numPr>
          <w:ilvl w:val="0"/>
          <w:numId w:val="226"/>
        </w:numPr>
        <w:spacing w:after="0" w:line="240" w:lineRule="auto"/>
        <w:jc w:val="both"/>
        <w:rPr>
          <w:rFonts w:cs="Calibri"/>
          <w:bCs/>
          <w:shd w:val="clear" w:color="auto" w:fill="FFFFFF"/>
        </w:rPr>
      </w:pPr>
      <w:r w:rsidRPr="00DC5B7C">
        <w:rPr>
          <w:rFonts w:cs="Calibri"/>
          <w:bCs/>
          <w:shd w:val="clear" w:color="auto" w:fill="FFFFFF"/>
        </w:rPr>
        <w:t>Water and Waste Water Engineering by Fair Geyer and Okun</w:t>
      </w:r>
    </w:p>
    <w:p w:rsidR="00510A84" w:rsidRPr="00DC5B7C" w:rsidRDefault="00510A84" w:rsidP="00641D21">
      <w:pPr>
        <w:pStyle w:val="ListParagraph"/>
        <w:numPr>
          <w:ilvl w:val="0"/>
          <w:numId w:val="226"/>
        </w:numPr>
        <w:spacing w:after="0" w:line="240" w:lineRule="auto"/>
        <w:jc w:val="both"/>
        <w:rPr>
          <w:rFonts w:cs="Calibri"/>
          <w:bCs/>
          <w:shd w:val="clear" w:color="auto" w:fill="FFFFFF"/>
        </w:rPr>
      </w:pPr>
      <w:r w:rsidRPr="00DC5B7C">
        <w:rPr>
          <w:rFonts w:cs="Calibri"/>
          <w:bCs/>
          <w:shd w:val="clear" w:color="auto" w:fill="FFFFFF"/>
        </w:rPr>
        <w:t>Waste water treatment- concepts and design approach by G.L. Karia and R.A. Christian, Prentice Hall of India</w:t>
      </w:r>
    </w:p>
    <w:p w:rsidR="00510A84" w:rsidRPr="00DC5B7C" w:rsidRDefault="00510A84" w:rsidP="00641D21">
      <w:pPr>
        <w:pStyle w:val="ListParagraph"/>
        <w:numPr>
          <w:ilvl w:val="0"/>
          <w:numId w:val="226"/>
        </w:numPr>
        <w:spacing w:after="0" w:line="240" w:lineRule="auto"/>
        <w:jc w:val="both"/>
        <w:rPr>
          <w:rFonts w:cs="Calibri"/>
          <w:bCs/>
          <w:shd w:val="clear" w:color="auto" w:fill="FFFFFF"/>
        </w:rPr>
      </w:pPr>
      <w:r w:rsidRPr="00DC5B7C">
        <w:rPr>
          <w:rFonts w:cs="Calibri"/>
          <w:bCs/>
          <w:shd w:val="clear" w:color="auto" w:fill="FFFFFF"/>
        </w:rPr>
        <w:t>Waste water engineering by Metcalf and Eddy.</w:t>
      </w:r>
    </w:p>
    <w:p w:rsidR="00510A84" w:rsidRPr="00DC5B7C" w:rsidRDefault="00510A84" w:rsidP="00641D21">
      <w:pPr>
        <w:pStyle w:val="ListParagraph"/>
        <w:numPr>
          <w:ilvl w:val="0"/>
          <w:numId w:val="226"/>
        </w:numPr>
        <w:spacing w:after="0" w:line="240" w:lineRule="auto"/>
        <w:jc w:val="both"/>
        <w:rPr>
          <w:rFonts w:cs="Calibri"/>
          <w:bCs/>
          <w:shd w:val="clear" w:color="auto" w:fill="FFFFFF"/>
        </w:rPr>
      </w:pPr>
      <w:r w:rsidRPr="00DC5B7C">
        <w:rPr>
          <w:rFonts w:cs="Calibri"/>
          <w:bCs/>
          <w:shd w:val="clear" w:color="auto" w:fill="FFFFFF"/>
        </w:rPr>
        <w:t>Unit operations in Environmental Engineering by R. Elangovan and M.K. Saseetharan, New age International.</w:t>
      </w:r>
    </w:p>
    <w:p w:rsidR="00510A84" w:rsidRPr="00DC5B7C" w:rsidRDefault="00510A84" w:rsidP="00641D21">
      <w:pPr>
        <w:pStyle w:val="ListParagraph"/>
        <w:numPr>
          <w:ilvl w:val="0"/>
          <w:numId w:val="226"/>
        </w:numPr>
        <w:spacing w:after="0" w:line="240" w:lineRule="auto"/>
        <w:jc w:val="both"/>
        <w:rPr>
          <w:rFonts w:cs="Calibri"/>
          <w:bCs/>
          <w:shd w:val="clear" w:color="auto" w:fill="FFFFFF"/>
        </w:rPr>
      </w:pPr>
      <w:r w:rsidRPr="00DC5B7C">
        <w:rPr>
          <w:rFonts w:cs="Calibri"/>
          <w:bCs/>
          <w:shd w:val="clear" w:color="auto" w:fill="FFFFFF"/>
        </w:rPr>
        <w:t>Environmental engineering by georad. Kiely TMH Pubilications.</w:t>
      </w:r>
    </w:p>
    <w:p w:rsidR="00510A84" w:rsidRPr="00DC5B7C" w:rsidRDefault="00510A84" w:rsidP="00641D21">
      <w:pPr>
        <w:pStyle w:val="ListParagraph"/>
        <w:numPr>
          <w:ilvl w:val="0"/>
          <w:numId w:val="226"/>
        </w:numPr>
        <w:spacing w:after="0" w:line="240" w:lineRule="auto"/>
        <w:jc w:val="both"/>
        <w:rPr>
          <w:rFonts w:cs="Calibri"/>
          <w:bCs/>
          <w:shd w:val="clear" w:color="auto" w:fill="FFFFFF"/>
        </w:rPr>
      </w:pPr>
      <w:r w:rsidRPr="00DC5B7C">
        <w:rPr>
          <w:rFonts w:cs="Calibri"/>
          <w:bCs/>
          <w:shd w:val="clear" w:color="auto" w:fill="FFFFFF"/>
        </w:rPr>
        <w:t>Introduction to Environmental Engineering by Mackenzie, Devis and David.</w:t>
      </w:r>
      <w:r w:rsidR="00EC110B">
        <w:rPr>
          <w:rFonts w:cs="Calibri"/>
          <w:bCs/>
          <w:shd w:val="clear" w:color="auto" w:fill="FFFFFF"/>
        </w:rPr>
        <w:t xml:space="preserve"> </w:t>
      </w:r>
      <w:r w:rsidRPr="00DC5B7C">
        <w:rPr>
          <w:rFonts w:cs="Calibri"/>
          <w:bCs/>
          <w:shd w:val="clear" w:color="auto" w:fill="FFFFFF"/>
        </w:rPr>
        <w:t>A.</w:t>
      </w:r>
      <w:r w:rsidR="00EC110B">
        <w:rPr>
          <w:rFonts w:cs="Calibri"/>
          <w:bCs/>
          <w:shd w:val="clear" w:color="auto" w:fill="FFFFFF"/>
        </w:rPr>
        <w:t xml:space="preserve"> </w:t>
      </w:r>
      <w:r w:rsidRPr="00DC5B7C">
        <w:rPr>
          <w:rFonts w:cs="Calibri"/>
          <w:bCs/>
          <w:shd w:val="clear" w:color="auto" w:fill="FFFFFF"/>
        </w:rPr>
        <w:t>Cornwell, TMH Publications, New Delhi.</w:t>
      </w:r>
    </w:p>
    <w:p w:rsidR="00510A84" w:rsidRPr="00DC5B7C" w:rsidRDefault="00510A84" w:rsidP="00641D21">
      <w:pPr>
        <w:pStyle w:val="ListParagraph"/>
        <w:numPr>
          <w:ilvl w:val="0"/>
          <w:numId w:val="226"/>
        </w:numPr>
        <w:spacing w:after="0" w:line="240" w:lineRule="auto"/>
        <w:jc w:val="both"/>
        <w:rPr>
          <w:rFonts w:cs="Calibri"/>
          <w:bCs/>
          <w:shd w:val="clear" w:color="auto" w:fill="FFFFFF"/>
        </w:rPr>
      </w:pPr>
      <w:r w:rsidRPr="00DC5B7C">
        <w:rPr>
          <w:rFonts w:cs="Calibri"/>
          <w:bCs/>
          <w:shd w:val="clear" w:color="auto" w:fill="FFFFFF"/>
        </w:rPr>
        <w:t>Environmental Science: towards a sustainable future by Richard T. Wright. 2008 PHL Learning Private Ltd. New Delhi.</w:t>
      </w:r>
    </w:p>
    <w:p w:rsidR="00510A84" w:rsidRPr="00DC5B7C" w:rsidRDefault="00510A84" w:rsidP="00641D21">
      <w:pPr>
        <w:pStyle w:val="ListParagraph"/>
        <w:numPr>
          <w:ilvl w:val="0"/>
          <w:numId w:val="226"/>
        </w:numPr>
        <w:spacing w:after="0" w:line="240" w:lineRule="auto"/>
        <w:jc w:val="both"/>
        <w:rPr>
          <w:rFonts w:cs="Calibri"/>
          <w:shd w:val="clear" w:color="auto" w:fill="FFFFFF"/>
        </w:rPr>
      </w:pPr>
      <w:r w:rsidRPr="00DC5B7C">
        <w:rPr>
          <w:rFonts w:cs="Calibri"/>
          <w:bCs/>
          <w:shd w:val="clear" w:color="auto" w:fill="FFFFFF"/>
        </w:rPr>
        <w:t>Environmental Engineering and science by Gilbert M. Masters and Wendell P. Ela. 2008 PHI Learning Pvt Ltd.</w:t>
      </w:r>
    </w:p>
    <w:p w:rsidR="00510A84" w:rsidRPr="00DC5B7C" w:rsidRDefault="00510A84" w:rsidP="00641D21">
      <w:pPr>
        <w:pStyle w:val="ListParagraph"/>
        <w:numPr>
          <w:ilvl w:val="0"/>
          <w:numId w:val="226"/>
        </w:numPr>
        <w:shd w:val="clear" w:color="auto" w:fill="FFFFFF"/>
        <w:spacing w:after="0" w:line="240" w:lineRule="auto"/>
        <w:jc w:val="both"/>
        <w:rPr>
          <w:rFonts w:cs="Calibri"/>
          <w:shd w:val="clear" w:color="auto" w:fill="FFFFFF"/>
        </w:rPr>
      </w:pPr>
      <w:r w:rsidRPr="00DC5B7C">
        <w:rPr>
          <w:rFonts w:cs="Calibri"/>
          <w:shd w:val="clear" w:color="auto" w:fill="FFFFFF"/>
        </w:rPr>
        <w:t xml:space="preserve">P.N.Modi, “Environmental engineering I &amp; II”,   </w:t>
      </w:r>
      <w:hyperlink r:id="rId28" w:history="1">
        <w:r w:rsidRPr="00DC5B7C">
          <w:rPr>
            <w:rFonts w:cs="Calibri"/>
            <w:shd w:val="clear" w:color="auto" w:fill="FFFFFF"/>
          </w:rPr>
          <w:t>Standard Publishers 2013</w:t>
        </w:r>
      </w:hyperlink>
      <w:r w:rsidRPr="00DC5B7C">
        <w:rPr>
          <w:rFonts w:cs="Calibri"/>
          <w:shd w:val="clear" w:color="auto" w:fill="FFFFFF"/>
        </w:rPr>
        <w:t> </w:t>
      </w:r>
    </w:p>
    <w:p w:rsidR="00510A84" w:rsidRDefault="00510A84" w:rsidP="00510A84">
      <w:pPr>
        <w:pStyle w:val="ListParagraph"/>
        <w:spacing w:after="0" w:line="240" w:lineRule="auto"/>
        <w:jc w:val="center"/>
        <w:rPr>
          <w:b/>
          <w:sz w:val="32"/>
          <w:shd w:val="clear" w:color="auto" w:fill="FFFFFF"/>
        </w:rPr>
      </w:pPr>
    </w:p>
    <w:p w:rsidR="00AE47AA" w:rsidRPr="00AE47AA" w:rsidRDefault="00AE47AA" w:rsidP="00510A84">
      <w:pPr>
        <w:pStyle w:val="ListParagraph"/>
        <w:spacing w:after="0" w:line="240" w:lineRule="auto"/>
        <w:jc w:val="center"/>
        <w:rPr>
          <w:rFonts w:cs="Calibri"/>
          <w:bCs/>
          <w:shd w:val="clear" w:color="auto" w:fill="FFFFFF"/>
        </w:rPr>
      </w:pPr>
      <w:r w:rsidRPr="00AE47AA">
        <w:rPr>
          <w:rFonts w:cs="Calibri"/>
          <w:bCs/>
          <w:shd w:val="clear" w:color="auto" w:fill="FFFFFF"/>
        </w:rPr>
        <w:br w:type="page"/>
      </w:r>
    </w:p>
    <w:p w:rsidR="006F1485" w:rsidRPr="00EE74C3" w:rsidRDefault="006F1485" w:rsidP="006F1485">
      <w:pPr>
        <w:pStyle w:val="Heading1"/>
        <w:spacing w:before="0" w:line="240" w:lineRule="auto"/>
      </w:pPr>
      <w:bookmarkStart w:id="4" w:name="_Toc484777218"/>
      <w:r>
        <w:lastRenderedPageBreak/>
        <w:t>6</w:t>
      </w:r>
      <w:r w:rsidRPr="00EE74C3">
        <w:t>KC54:  Geographic Information Systems</w:t>
      </w:r>
      <w:bookmarkEnd w:id="4"/>
    </w:p>
    <w:p w:rsidR="006F1485" w:rsidRPr="00EE74C3" w:rsidRDefault="006F1485" w:rsidP="006F1485">
      <w:pPr>
        <w:spacing w:after="0" w:line="240" w:lineRule="auto"/>
        <w:jc w:val="center"/>
        <w:rPr>
          <w:rFonts w:cs="Calibri"/>
          <w:b/>
        </w:rPr>
      </w:pPr>
      <w:r w:rsidRPr="00EE74C3">
        <w:rPr>
          <w:rFonts w:cs="Calibri"/>
          <w:b/>
        </w:rPr>
        <w:t>Professional Elective_1</w:t>
      </w:r>
    </w:p>
    <w:p w:rsidR="006F1485" w:rsidRPr="00EE74C3" w:rsidRDefault="006F1485" w:rsidP="006F1485">
      <w:pPr>
        <w:spacing w:after="0" w:line="240" w:lineRule="auto"/>
        <w:jc w:val="center"/>
        <w:rPr>
          <w:rFonts w:cs="Calibri"/>
          <w:b/>
        </w:rPr>
      </w:pPr>
    </w:p>
    <w:p w:rsidR="006F1485" w:rsidRPr="00EE74C3" w:rsidRDefault="006F1485" w:rsidP="006F1485">
      <w:pPr>
        <w:spacing w:after="0"/>
        <w:rPr>
          <w:rFonts w:cs="Calibri"/>
          <w:b/>
        </w:rPr>
      </w:pPr>
      <w:r w:rsidRPr="00EE74C3">
        <w:rPr>
          <w:rFonts w:cs="Calibri"/>
          <w:b/>
        </w:rPr>
        <w:t>B. Tech III Year 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Pr>
          <w:rFonts w:cs="Calibri"/>
          <w:b/>
        </w:rPr>
        <w:tab/>
      </w:r>
      <w:r w:rsidRPr="00EE74C3">
        <w:rPr>
          <w:rFonts w:cs="Calibri"/>
          <w:b/>
        </w:rPr>
        <w:t>L      T    P/D</w:t>
      </w:r>
      <w:r w:rsidRPr="00EE74C3">
        <w:rPr>
          <w:rFonts w:cs="Calibri"/>
          <w:b/>
        </w:rPr>
        <w:tab/>
        <w:t>C</w:t>
      </w:r>
    </w:p>
    <w:p w:rsidR="006F1485" w:rsidRDefault="006F1485" w:rsidP="006F1485">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Pr>
          <w:rFonts w:cs="Calibri"/>
          <w:b/>
        </w:rPr>
        <w:tab/>
      </w:r>
      <w:r w:rsidRPr="00EE74C3">
        <w:rPr>
          <w:rFonts w:cs="Calibri"/>
          <w:b/>
        </w:rPr>
        <w:t>3     -    -</w:t>
      </w:r>
      <w:r>
        <w:rPr>
          <w:rFonts w:cs="Calibri"/>
          <w:b/>
        </w:rPr>
        <w:tab/>
      </w:r>
      <w:r w:rsidRPr="00EE74C3">
        <w:rPr>
          <w:rFonts w:cs="Calibri"/>
          <w:b/>
        </w:rPr>
        <w:tab/>
        <w:t>3</w:t>
      </w:r>
    </w:p>
    <w:p w:rsidR="006F1485" w:rsidRPr="00EE74C3" w:rsidRDefault="006F1485" w:rsidP="006F1485">
      <w:pPr>
        <w:tabs>
          <w:tab w:val="left" w:pos="5746"/>
        </w:tabs>
        <w:spacing w:after="0"/>
        <w:ind w:left="1440"/>
        <w:rPr>
          <w:rFonts w:cs="Calibri"/>
          <w:b/>
        </w:rPr>
      </w:pPr>
      <w:r>
        <w:rPr>
          <w:rFonts w:cs="Calibri"/>
          <w:b/>
        </w:rPr>
        <w:tab/>
      </w:r>
    </w:p>
    <w:tbl>
      <w:tblPr>
        <w:tblpPr w:leftFromText="180" w:rightFromText="180" w:vertAnchor="text" w:horzAnchor="margin" w:tblpXSpec="right" w:tblpY="22"/>
        <w:tblW w:w="3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2"/>
        <w:gridCol w:w="322"/>
        <w:gridCol w:w="319"/>
        <w:gridCol w:w="322"/>
        <w:gridCol w:w="320"/>
        <w:gridCol w:w="292"/>
        <w:gridCol w:w="311"/>
        <w:gridCol w:w="322"/>
        <w:gridCol w:w="283"/>
        <w:gridCol w:w="284"/>
        <w:gridCol w:w="308"/>
        <w:gridCol w:w="307"/>
      </w:tblGrid>
      <w:tr w:rsidR="006F1485" w:rsidRPr="006A0144" w:rsidTr="00C2657A">
        <w:trPr>
          <w:trHeight w:val="259"/>
        </w:trPr>
        <w:tc>
          <w:tcPr>
            <w:tcW w:w="312" w:type="dxa"/>
          </w:tcPr>
          <w:p w:rsidR="006F1485" w:rsidRPr="006A0144" w:rsidRDefault="006F1485" w:rsidP="00C2657A">
            <w:pPr>
              <w:spacing w:after="0" w:line="240" w:lineRule="auto"/>
              <w:rPr>
                <w:sz w:val="20"/>
              </w:rPr>
            </w:pPr>
            <w:r w:rsidRPr="006A0144">
              <w:rPr>
                <w:sz w:val="20"/>
              </w:rPr>
              <w:t>a</w:t>
            </w:r>
          </w:p>
        </w:tc>
        <w:tc>
          <w:tcPr>
            <w:tcW w:w="322" w:type="dxa"/>
          </w:tcPr>
          <w:p w:rsidR="006F1485" w:rsidRPr="006A0144" w:rsidRDefault="006F1485" w:rsidP="00C2657A">
            <w:pPr>
              <w:spacing w:after="0" w:line="240" w:lineRule="auto"/>
              <w:rPr>
                <w:sz w:val="20"/>
              </w:rPr>
            </w:pPr>
            <w:r w:rsidRPr="006A0144">
              <w:rPr>
                <w:sz w:val="20"/>
              </w:rPr>
              <w:t>b</w:t>
            </w:r>
          </w:p>
        </w:tc>
        <w:tc>
          <w:tcPr>
            <w:tcW w:w="320" w:type="dxa"/>
          </w:tcPr>
          <w:p w:rsidR="006F1485" w:rsidRPr="006A0144" w:rsidRDefault="006F1485" w:rsidP="00C2657A">
            <w:pPr>
              <w:spacing w:after="0" w:line="240" w:lineRule="auto"/>
              <w:rPr>
                <w:sz w:val="20"/>
              </w:rPr>
            </w:pPr>
            <w:r w:rsidRPr="006A0144">
              <w:rPr>
                <w:sz w:val="20"/>
              </w:rPr>
              <w:t>c</w:t>
            </w:r>
          </w:p>
        </w:tc>
        <w:tc>
          <w:tcPr>
            <w:tcW w:w="322" w:type="dxa"/>
          </w:tcPr>
          <w:p w:rsidR="006F1485" w:rsidRPr="006A0144" w:rsidRDefault="006F1485" w:rsidP="00C2657A">
            <w:pPr>
              <w:spacing w:after="0" w:line="240" w:lineRule="auto"/>
              <w:rPr>
                <w:sz w:val="20"/>
              </w:rPr>
            </w:pPr>
            <w:r w:rsidRPr="006A0144">
              <w:rPr>
                <w:sz w:val="20"/>
              </w:rPr>
              <w:t>d</w:t>
            </w:r>
          </w:p>
        </w:tc>
        <w:tc>
          <w:tcPr>
            <w:tcW w:w="316" w:type="dxa"/>
          </w:tcPr>
          <w:p w:rsidR="006F1485" w:rsidRPr="006A0144" w:rsidRDefault="006F1485" w:rsidP="00C2657A">
            <w:pPr>
              <w:spacing w:after="0" w:line="240" w:lineRule="auto"/>
              <w:rPr>
                <w:sz w:val="20"/>
              </w:rPr>
            </w:pPr>
            <w:r w:rsidRPr="006A0144">
              <w:rPr>
                <w:sz w:val="20"/>
              </w:rPr>
              <w:t>e</w:t>
            </w:r>
          </w:p>
        </w:tc>
        <w:tc>
          <w:tcPr>
            <w:tcW w:w="292" w:type="dxa"/>
          </w:tcPr>
          <w:p w:rsidR="006F1485" w:rsidRPr="006A0144" w:rsidRDefault="006F1485" w:rsidP="00C2657A">
            <w:pPr>
              <w:spacing w:after="0" w:line="240" w:lineRule="auto"/>
              <w:rPr>
                <w:sz w:val="20"/>
              </w:rPr>
            </w:pPr>
            <w:r w:rsidRPr="006A0144">
              <w:rPr>
                <w:sz w:val="20"/>
              </w:rPr>
              <w:t>f</w:t>
            </w:r>
          </w:p>
        </w:tc>
        <w:tc>
          <w:tcPr>
            <w:tcW w:w="311" w:type="dxa"/>
          </w:tcPr>
          <w:p w:rsidR="006F1485" w:rsidRPr="006A0144" w:rsidRDefault="006F1485" w:rsidP="00C2657A">
            <w:pPr>
              <w:spacing w:after="0" w:line="240" w:lineRule="auto"/>
              <w:rPr>
                <w:sz w:val="20"/>
              </w:rPr>
            </w:pPr>
            <w:r w:rsidRPr="006A0144">
              <w:rPr>
                <w:sz w:val="20"/>
              </w:rPr>
              <w:t>g</w:t>
            </w:r>
          </w:p>
        </w:tc>
        <w:tc>
          <w:tcPr>
            <w:tcW w:w="322" w:type="dxa"/>
          </w:tcPr>
          <w:p w:rsidR="006F1485" w:rsidRPr="006A0144" w:rsidRDefault="006F1485" w:rsidP="00C2657A">
            <w:pPr>
              <w:spacing w:after="0" w:line="240" w:lineRule="auto"/>
              <w:rPr>
                <w:sz w:val="20"/>
              </w:rPr>
            </w:pPr>
            <w:r w:rsidRPr="006A0144">
              <w:rPr>
                <w:sz w:val="20"/>
              </w:rPr>
              <w:t>h</w:t>
            </w:r>
          </w:p>
        </w:tc>
        <w:tc>
          <w:tcPr>
            <w:tcW w:w="284" w:type="dxa"/>
          </w:tcPr>
          <w:p w:rsidR="006F1485" w:rsidRPr="006A0144" w:rsidRDefault="006F1485" w:rsidP="00C2657A">
            <w:pPr>
              <w:spacing w:after="0" w:line="240" w:lineRule="auto"/>
              <w:rPr>
                <w:sz w:val="20"/>
              </w:rPr>
            </w:pPr>
            <w:r w:rsidRPr="006A0144">
              <w:rPr>
                <w:sz w:val="20"/>
              </w:rPr>
              <w:t>i</w:t>
            </w:r>
          </w:p>
        </w:tc>
        <w:tc>
          <w:tcPr>
            <w:tcW w:w="285" w:type="dxa"/>
          </w:tcPr>
          <w:p w:rsidR="006F1485" w:rsidRPr="006A0144" w:rsidRDefault="006F1485" w:rsidP="00C2657A">
            <w:pPr>
              <w:spacing w:after="0" w:line="240" w:lineRule="auto"/>
              <w:rPr>
                <w:sz w:val="20"/>
              </w:rPr>
            </w:pPr>
            <w:r w:rsidRPr="006A0144">
              <w:rPr>
                <w:sz w:val="20"/>
              </w:rPr>
              <w:t>j</w:t>
            </w:r>
          </w:p>
        </w:tc>
        <w:tc>
          <w:tcPr>
            <w:tcW w:w="308" w:type="dxa"/>
          </w:tcPr>
          <w:p w:rsidR="006F1485" w:rsidRPr="006A0144" w:rsidRDefault="006F1485" w:rsidP="00C2657A">
            <w:pPr>
              <w:spacing w:after="0" w:line="240" w:lineRule="auto"/>
              <w:rPr>
                <w:sz w:val="20"/>
              </w:rPr>
            </w:pPr>
            <w:r w:rsidRPr="006A0144">
              <w:rPr>
                <w:sz w:val="20"/>
              </w:rPr>
              <w:t>k</w:t>
            </w:r>
          </w:p>
        </w:tc>
        <w:tc>
          <w:tcPr>
            <w:tcW w:w="308" w:type="dxa"/>
          </w:tcPr>
          <w:p w:rsidR="006F1485" w:rsidRPr="006A0144" w:rsidRDefault="006F1485" w:rsidP="00C2657A">
            <w:pPr>
              <w:pStyle w:val="Title"/>
              <w:jc w:val="left"/>
              <w:rPr>
                <w:b w:val="0"/>
                <w:caps/>
                <w:sz w:val="22"/>
                <w:szCs w:val="22"/>
              </w:rPr>
            </w:pPr>
            <w:r w:rsidRPr="006A0144">
              <w:rPr>
                <w:b w:val="0"/>
                <w:sz w:val="22"/>
                <w:szCs w:val="22"/>
              </w:rPr>
              <w:t>l</w:t>
            </w:r>
          </w:p>
        </w:tc>
      </w:tr>
      <w:tr w:rsidR="006F1485" w:rsidRPr="006A0144" w:rsidTr="00C2657A">
        <w:trPr>
          <w:trHeight w:val="276"/>
        </w:trPr>
        <w:tc>
          <w:tcPr>
            <w:tcW w:w="312" w:type="dxa"/>
          </w:tcPr>
          <w:p w:rsidR="006F1485" w:rsidRPr="006A0144" w:rsidRDefault="006F1485" w:rsidP="00C2657A">
            <w:pPr>
              <w:spacing w:after="0" w:line="240" w:lineRule="auto"/>
              <w:rPr>
                <w:sz w:val="20"/>
              </w:rPr>
            </w:pPr>
          </w:p>
        </w:tc>
        <w:tc>
          <w:tcPr>
            <w:tcW w:w="322" w:type="dxa"/>
          </w:tcPr>
          <w:p w:rsidR="006F1485" w:rsidRPr="006A0144" w:rsidRDefault="006F1485" w:rsidP="00C2657A">
            <w:pPr>
              <w:spacing w:after="0" w:line="240" w:lineRule="auto"/>
              <w:rPr>
                <w:sz w:val="20"/>
              </w:rPr>
            </w:pPr>
            <w:r>
              <w:rPr>
                <w:sz w:val="20"/>
              </w:rPr>
              <w:t>X</w:t>
            </w:r>
          </w:p>
        </w:tc>
        <w:tc>
          <w:tcPr>
            <w:tcW w:w="320" w:type="dxa"/>
          </w:tcPr>
          <w:p w:rsidR="006F1485" w:rsidRPr="006A0144" w:rsidRDefault="006F1485" w:rsidP="00C2657A">
            <w:pPr>
              <w:spacing w:after="0" w:line="240" w:lineRule="auto"/>
              <w:rPr>
                <w:sz w:val="20"/>
              </w:rPr>
            </w:pPr>
          </w:p>
        </w:tc>
        <w:tc>
          <w:tcPr>
            <w:tcW w:w="322" w:type="dxa"/>
          </w:tcPr>
          <w:p w:rsidR="006F1485" w:rsidRPr="006A0144" w:rsidRDefault="006F1485" w:rsidP="00C2657A">
            <w:pPr>
              <w:spacing w:after="0" w:line="240" w:lineRule="auto"/>
              <w:rPr>
                <w:sz w:val="20"/>
              </w:rPr>
            </w:pPr>
            <w:r>
              <w:rPr>
                <w:sz w:val="20"/>
              </w:rPr>
              <w:t>X</w:t>
            </w:r>
          </w:p>
        </w:tc>
        <w:tc>
          <w:tcPr>
            <w:tcW w:w="316" w:type="dxa"/>
          </w:tcPr>
          <w:p w:rsidR="006F1485" w:rsidRPr="006A0144" w:rsidRDefault="006F1485" w:rsidP="00C2657A">
            <w:pPr>
              <w:spacing w:after="0" w:line="240" w:lineRule="auto"/>
              <w:rPr>
                <w:sz w:val="20"/>
              </w:rPr>
            </w:pPr>
            <w:r>
              <w:rPr>
                <w:sz w:val="20"/>
              </w:rPr>
              <w:t>X</w:t>
            </w:r>
          </w:p>
        </w:tc>
        <w:tc>
          <w:tcPr>
            <w:tcW w:w="292" w:type="dxa"/>
          </w:tcPr>
          <w:p w:rsidR="006F1485" w:rsidRPr="006A0144" w:rsidRDefault="006F1485" w:rsidP="00C2657A">
            <w:pPr>
              <w:spacing w:after="0" w:line="240" w:lineRule="auto"/>
              <w:rPr>
                <w:sz w:val="20"/>
              </w:rPr>
            </w:pPr>
          </w:p>
        </w:tc>
        <w:tc>
          <w:tcPr>
            <w:tcW w:w="311" w:type="dxa"/>
          </w:tcPr>
          <w:p w:rsidR="006F1485" w:rsidRPr="006A0144" w:rsidRDefault="006F1485" w:rsidP="00C2657A">
            <w:pPr>
              <w:spacing w:after="0" w:line="240" w:lineRule="auto"/>
              <w:rPr>
                <w:sz w:val="20"/>
              </w:rPr>
            </w:pPr>
          </w:p>
        </w:tc>
        <w:tc>
          <w:tcPr>
            <w:tcW w:w="322" w:type="dxa"/>
          </w:tcPr>
          <w:p w:rsidR="006F1485" w:rsidRPr="006A0144" w:rsidRDefault="006F1485" w:rsidP="00C2657A">
            <w:pPr>
              <w:spacing w:after="0" w:line="240" w:lineRule="auto"/>
              <w:rPr>
                <w:sz w:val="20"/>
              </w:rPr>
            </w:pPr>
          </w:p>
        </w:tc>
        <w:tc>
          <w:tcPr>
            <w:tcW w:w="284" w:type="dxa"/>
          </w:tcPr>
          <w:p w:rsidR="006F1485" w:rsidRPr="006A0144" w:rsidRDefault="006F1485" w:rsidP="00C2657A">
            <w:pPr>
              <w:spacing w:after="0" w:line="240" w:lineRule="auto"/>
              <w:rPr>
                <w:sz w:val="20"/>
              </w:rPr>
            </w:pPr>
          </w:p>
        </w:tc>
        <w:tc>
          <w:tcPr>
            <w:tcW w:w="285" w:type="dxa"/>
          </w:tcPr>
          <w:p w:rsidR="006F1485" w:rsidRPr="006A0144" w:rsidRDefault="006F1485" w:rsidP="00C2657A">
            <w:pPr>
              <w:spacing w:after="0" w:line="240" w:lineRule="auto"/>
              <w:rPr>
                <w:sz w:val="20"/>
              </w:rPr>
            </w:pPr>
          </w:p>
        </w:tc>
        <w:tc>
          <w:tcPr>
            <w:tcW w:w="308" w:type="dxa"/>
          </w:tcPr>
          <w:p w:rsidR="006F1485" w:rsidRPr="006A0144" w:rsidRDefault="006F1485" w:rsidP="00C2657A">
            <w:pPr>
              <w:spacing w:after="0" w:line="240" w:lineRule="auto"/>
              <w:rPr>
                <w:sz w:val="20"/>
              </w:rPr>
            </w:pPr>
          </w:p>
        </w:tc>
        <w:tc>
          <w:tcPr>
            <w:tcW w:w="308" w:type="dxa"/>
          </w:tcPr>
          <w:p w:rsidR="006F1485" w:rsidRPr="006A0144" w:rsidRDefault="006F1485" w:rsidP="00C2657A">
            <w:pPr>
              <w:pStyle w:val="Title"/>
              <w:jc w:val="left"/>
              <w:rPr>
                <w:b w:val="0"/>
                <w:caps/>
                <w:sz w:val="22"/>
                <w:szCs w:val="22"/>
              </w:rPr>
            </w:pPr>
          </w:p>
        </w:tc>
      </w:tr>
    </w:tbl>
    <w:p w:rsidR="006F1485" w:rsidRDefault="006F1485" w:rsidP="006F1485">
      <w:pPr>
        <w:widowControl w:val="0"/>
        <w:autoSpaceDE w:val="0"/>
        <w:autoSpaceDN w:val="0"/>
        <w:adjustRightInd w:val="0"/>
        <w:spacing w:after="0"/>
        <w:ind w:right="107"/>
        <w:jc w:val="both"/>
        <w:rPr>
          <w:rFonts w:cs="Calibri"/>
          <w:b/>
          <w:bCs/>
          <w:spacing w:val="-1"/>
        </w:rPr>
      </w:pPr>
    </w:p>
    <w:p w:rsidR="006F1485" w:rsidRDefault="006F1485" w:rsidP="006F1485">
      <w:pPr>
        <w:widowControl w:val="0"/>
        <w:autoSpaceDE w:val="0"/>
        <w:autoSpaceDN w:val="0"/>
        <w:adjustRightInd w:val="0"/>
        <w:spacing w:after="0"/>
        <w:ind w:right="107"/>
        <w:jc w:val="both"/>
        <w:rPr>
          <w:rFonts w:cs="Calibri"/>
          <w:b/>
          <w:bCs/>
          <w:spacing w:val="-1"/>
        </w:rPr>
      </w:pPr>
    </w:p>
    <w:p w:rsidR="006F1485" w:rsidRDefault="006F1485" w:rsidP="006F1485">
      <w:pPr>
        <w:widowControl w:val="0"/>
        <w:autoSpaceDE w:val="0"/>
        <w:autoSpaceDN w:val="0"/>
        <w:adjustRightInd w:val="0"/>
        <w:spacing w:after="0"/>
        <w:ind w:right="107"/>
        <w:jc w:val="both"/>
        <w:rPr>
          <w:rFonts w:cs="Calibri"/>
          <w:b/>
          <w:bCs/>
          <w:spacing w:val="-1"/>
        </w:rPr>
      </w:pPr>
    </w:p>
    <w:p w:rsidR="006F1485" w:rsidRPr="00C707F9" w:rsidRDefault="006F1485" w:rsidP="006F1485">
      <w:pPr>
        <w:widowControl w:val="0"/>
        <w:autoSpaceDE w:val="0"/>
        <w:autoSpaceDN w:val="0"/>
        <w:adjustRightInd w:val="0"/>
        <w:spacing w:after="0"/>
        <w:ind w:right="107"/>
        <w:jc w:val="both"/>
        <w:rPr>
          <w:rFonts w:ascii="Times New Roman" w:hAnsi="Times New Roman"/>
          <w:b/>
          <w:bCs/>
          <w:spacing w:val="-1"/>
          <w:sz w:val="24"/>
          <w:szCs w:val="24"/>
        </w:rPr>
      </w:pPr>
      <w:r w:rsidRPr="00C707F9">
        <w:rPr>
          <w:rFonts w:ascii="Times New Roman" w:hAnsi="Times New Roman"/>
          <w:b/>
          <w:bCs/>
          <w:spacing w:val="-1"/>
          <w:sz w:val="24"/>
          <w:szCs w:val="24"/>
        </w:rPr>
        <w:t>Course Objectives:</w:t>
      </w:r>
    </w:p>
    <w:p w:rsidR="006F1485" w:rsidRPr="00C707F9" w:rsidRDefault="006F1485" w:rsidP="006F1485">
      <w:pPr>
        <w:spacing w:after="0"/>
        <w:jc w:val="both"/>
        <w:rPr>
          <w:rFonts w:ascii="Times New Roman" w:hAnsi="Times New Roman"/>
          <w:b/>
        </w:rPr>
      </w:pPr>
      <w:r w:rsidRPr="00C707F9">
        <w:rPr>
          <w:rFonts w:ascii="Times New Roman" w:hAnsi="Times New Roman"/>
        </w:rPr>
        <w:t>The student is being exposed to the subject with following Objectives:</w:t>
      </w:r>
    </w:p>
    <w:p w:rsidR="006F1485" w:rsidRPr="00C707F9" w:rsidRDefault="006F1485" w:rsidP="006F1485">
      <w:pPr>
        <w:pStyle w:val="ListParagraph"/>
        <w:widowControl w:val="0"/>
        <w:numPr>
          <w:ilvl w:val="0"/>
          <w:numId w:val="227"/>
        </w:numPr>
        <w:tabs>
          <w:tab w:val="left" w:pos="540"/>
        </w:tabs>
        <w:autoSpaceDE w:val="0"/>
        <w:autoSpaceDN w:val="0"/>
        <w:adjustRightInd w:val="0"/>
        <w:spacing w:after="0"/>
        <w:ind w:right="107"/>
        <w:jc w:val="both"/>
        <w:rPr>
          <w:rFonts w:ascii="Times New Roman" w:hAnsi="Times New Roman"/>
          <w:bCs/>
          <w:spacing w:val="-1"/>
        </w:rPr>
      </w:pPr>
      <w:r w:rsidRPr="00C707F9">
        <w:rPr>
          <w:rFonts w:ascii="Times New Roman" w:hAnsi="Times New Roman"/>
          <w:bCs/>
          <w:spacing w:val="-1"/>
        </w:rPr>
        <w:t xml:space="preserve">To provide the basic definition of GIS and its application. </w:t>
      </w:r>
    </w:p>
    <w:p w:rsidR="006F1485" w:rsidRPr="00C707F9" w:rsidRDefault="006F1485" w:rsidP="006F1485">
      <w:pPr>
        <w:pStyle w:val="ListParagraph"/>
        <w:widowControl w:val="0"/>
        <w:numPr>
          <w:ilvl w:val="0"/>
          <w:numId w:val="227"/>
        </w:numPr>
        <w:tabs>
          <w:tab w:val="left" w:pos="540"/>
        </w:tabs>
        <w:autoSpaceDE w:val="0"/>
        <w:autoSpaceDN w:val="0"/>
        <w:adjustRightInd w:val="0"/>
        <w:spacing w:after="0"/>
        <w:ind w:right="107"/>
        <w:jc w:val="both"/>
        <w:rPr>
          <w:rFonts w:ascii="Times New Roman" w:hAnsi="Times New Roman"/>
          <w:bCs/>
          <w:spacing w:val="-1"/>
        </w:rPr>
      </w:pPr>
      <w:r w:rsidRPr="00C707F9">
        <w:rPr>
          <w:rFonts w:ascii="Times New Roman" w:hAnsi="Times New Roman"/>
          <w:bCs/>
          <w:spacing w:val="-1"/>
        </w:rPr>
        <w:t>To understand the various model generation pattern.</w:t>
      </w:r>
    </w:p>
    <w:p w:rsidR="006F1485" w:rsidRPr="00C707F9" w:rsidRDefault="006F1485" w:rsidP="006F1485">
      <w:pPr>
        <w:pStyle w:val="ListParagraph"/>
        <w:widowControl w:val="0"/>
        <w:numPr>
          <w:ilvl w:val="0"/>
          <w:numId w:val="227"/>
        </w:numPr>
        <w:tabs>
          <w:tab w:val="left" w:pos="540"/>
        </w:tabs>
        <w:autoSpaceDE w:val="0"/>
        <w:autoSpaceDN w:val="0"/>
        <w:adjustRightInd w:val="0"/>
        <w:spacing w:after="0"/>
        <w:ind w:right="107"/>
        <w:jc w:val="both"/>
        <w:rPr>
          <w:rFonts w:ascii="Times New Roman" w:hAnsi="Times New Roman"/>
          <w:bCs/>
          <w:spacing w:val="-1"/>
        </w:rPr>
      </w:pPr>
      <w:r w:rsidRPr="00C707F9">
        <w:rPr>
          <w:rFonts w:ascii="Times New Roman" w:hAnsi="Times New Roman"/>
          <w:bCs/>
          <w:spacing w:val="-1"/>
        </w:rPr>
        <w:t>To understand the data formats with editing and error rectification of topology.</w:t>
      </w:r>
    </w:p>
    <w:p w:rsidR="006F1485" w:rsidRPr="00C707F9" w:rsidRDefault="006F1485" w:rsidP="006F1485">
      <w:pPr>
        <w:pStyle w:val="ListParagraph"/>
        <w:widowControl w:val="0"/>
        <w:numPr>
          <w:ilvl w:val="0"/>
          <w:numId w:val="227"/>
        </w:numPr>
        <w:tabs>
          <w:tab w:val="left" w:pos="540"/>
        </w:tabs>
        <w:autoSpaceDE w:val="0"/>
        <w:autoSpaceDN w:val="0"/>
        <w:adjustRightInd w:val="0"/>
        <w:spacing w:after="0"/>
        <w:ind w:right="107"/>
        <w:jc w:val="both"/>
        <w:rPr>
          <w:rFonts w:ascii="Times New Roman" w:hAnsi="Times New Roman"/>
          <w:bCs/>
          <w:spacing w:val="-1"/>
        </w:rPr>
      </w:pPr>
      <w:r w:rsidRPr="00C707F9">
        <w:rPr>
          <w:rFonts w:ascii="Times New Roman" w:hAnsi="Times New Roman"/>
          <w:bCs/>
          <w:spacing w:val="-1"/>
        </w:rPr>
        <w:t>To learn the basic analysis of data and interpretation of the same.</w:t>
      </w:r>
    </w:p>
    <w:p w:rsidR="006F1485" w:rsidRPr="00C707F9" w:rsidRDefault="006F1485" w:rsidP="006F1485">
      <w:pPr>
        <w:pStyle w:val="ListParagraph"/>
        <w:widowControl w:val="0"/>
        <w:numPr>
          <w:ilvl w:val="0"/>
          <w:numId w:val="227"/>
        </w:numPr>
        <w:tabs>
          <w:tab w:val="left" w:pos="540"/>
        </w:tabs>
        <w:autoSpaceDE w:val="0"/>
        <w:autoSpaceDN w:val="0"/>
        <w:adjustRightInd w:val="0"/>
        <w:spacing w:after="0"/>
        <w:ind w:right="107"/>
        <w:jc w:val="both"/>
        <w:rPr>
          <w:rFonts w:ascii="Times New Roman" w:hAnsi="Times New Roman"/>
          <w:bCs/>
          <w:spacing w:val="-1"/>
        </w:rPr>
      </w:pPr>
      <w:r w:rsidRPr="00C707F9">
        <w:rPr>
          <w:rFonts w:ascii="Times New Roman" w:hAnsi="Times New Roman"/>
          <w:bCs/>
          <w:spacing w:val="-1"/>
        </w:rPr>
        <w:t>To understand the application of GIS in Project Planning and Execution.</w:t>
      </w:r>
    </w:p>
    <w:p w:rsidR="006F1485" w:rsidRPr="00C707F9" w:rsidRDefault="006F1485" w:rsidP="006F1485">
      <w:pPr>
        <w:pStyle w:val="ListParagraph"/>
        <w:widowControl w:val="0"/>
        <w:numPr>
          <w:ilvl w:val="0"/>
          <w:numId w:val="227"/>
        </w:numPr>
        <w:tabs>
          <w:tab w:val="left" w:pos="540"/>
        </w:tabs>
        <w:autoSpaceDE w:val="0"/>
        <w:autoSpaceDN w:val="0"/>
        <w:adjustRightInd w:val="0"/>
        <w:spacing w:after="0"/>
        <w:ind w:right="107"/>
        <w:jc w:val="both"/>
        <w:rPr>
          <w:rFonts w:ascii="Times New Roman" w:hAnsi="Times New Roman"/>
          <w:bCs/>
          <w:spacing w:val="-1"/>
        </w:rPr>
      </w:pPr>
      <w:r w:rsidRPr="00C707F9">
        <w:rPr>
          <w:rFonts w:ascii="Times New Roman" w:hAnsi="Times New Roman"/>
          <w:bCs/>
          <w:spacing w:val="-1"/>
        </w:rPr>
        <w:t xml:space="preserve">To expose the students to the wide areas of application in Civil Engineering arena. </w:t>
      </w:r>
    </w:p>
    <w:p w:rsidR="006F1485" w:rsidRPr="00C707F9" w:rsidRDefault="006F1485" w:rsidP="006F1485">
      <w:pPr>
        <w:widowControl w:val="0"/>
        <w:autoSpaceDE w:val="0"/>
        <w:autoSpaceDN w:val="0"/>
        <w:adjustRightInd w:val="0"/>
        <w:spacing w:after="0"/>
        <w:ind w:right="107"/>
        <w:jc w:val="both"/>
        <w:rPr>
          <w:rFonts w:ascii="Times New Roman" w:hAnsi="Times New Roman"/>
          <w:bCs/>
          <w:spacing w:val="-1"/>
        </w:rPr>
      </w:pPr>
    </w:p>
    <w:p w:rsidR="006F1485" w:rsidRPr="00C707F9" w:rsidRDefault="006F1485" w:rsidP="006F1485">
      <w:pPr>
        <w:widowControl w:val="0"/>
        <w:autoSpaceDE w:val="0"/>
        <w:autoSpaceDN w:val="0"/>
        <w:adjustRightInd w:val="0"/>
        <w:spacing w:after="0"/>
        <w:ind w:right="107"/>
        <w:jc w:val="both"/>
        <w:rPr>
          <w:rFonts w:ascii="Times New Roman" w:hAnsi="Times New Roman"/>
          <w:b/>
          <w:bCs/>
          <w:spacing w:val="-1"/>
          <w:sz w:val="24"/>
          <w:szCs w:val="24"/>
        </w:rPr>
      </w:pPr>
      <w:r w:rsidRPr="00C707F9">
        <w:rPr>
          <w:rFonts w:ascii="Times New Roman" w:hAnsi="Times New Roman"/>
          <w:b/>
          <w:bCs/>
          <w:spacing w:val="-1"/>
          <w:sz w:val="24"/>
          <w:szCs w:val="24"/>
        </w:rPr>
        <w:t>Course Outcomes:</w:t>
      </w:r>
    </w:p>
    <w:p w:rsidR="006F1485" w:rsidRPr="00C707F9" w:rsidRDefault="006F1485" w:rsidP="006F1485">
      <w:pPr>
        <w:widowControl w:val="0"/>
        <w:tabs>
          <w:tab w:val="left" w:pos="360"/>
          <w:tab w:val="left" w:pos="720"/>
        </w:tabs>
        <w:autoSpaceDE w:val="0"/>
        <w:autoSpaceDN w:val="0"/>
        <w:adjustRightInd w:val="0"/>
        <w:spacing w:after="0"/>
        <w:ind w:left="450" w:right="107" w:hanging="360"/>
        <w:jc w:val="both"/>
        <w:rPr>
          <w:rFonts w:ascii="Times New Roman" w:hAnsi="Times New Roman"/>
          <w:bCs/>
          <w:spacing w:val="-1"/>
        </w:rPr>
      </w:pPr>
      <w:r w:rsidRPr="00C707F9">
        <w:rPr>
          <w:rFonts w:ascii="Times New Roman" w:hAnsi="Times New Roman"/>
          <w:bCs/>
          <w:spacing w:val="-1"/>
        </w:rPr>
        <w:t>On successful completion of the course, the student shall:</w:t>
      </w:r>
    </w:p>
    <w:p w:rsidR="006F1485" w:rsidRPr="00C707F9" w:rsidRDefault="006F1485" w:rsidP="006F1485">
      <w:pPr>
        <w:pStyle w:val="ListParagraph"/>
        <w:widowControl w:val="0"/>
        <w:numPr>
          <w:ilvl w:val="0"/>
          <w:numId w:val="228"/>
        </w:numPr>
        <w:tabs>
          <w:tab w:val="left" w:pos="360"/>
          <w:tab w:val="left" w:pos="720"/>
        </w:tabs>
        <w:autoSpaceDE w:val="0"/>
        <w:autoSpaceDN w:val="0"/>
        <w:adjustRightInd w:val="0"/>
        <w:spacing w:after="0"/>
        <w:ind w:right="107"/>
        <w:jc w:val="both"/>
        <w:rPr>
          <w:rFonts w:ascii="Times New Roman" w:hAnsi="Times New Roman"/>
          <w:bCs/>
          <w:spacing w:val="-1"/>
        </w:rPr>
      </w:pPr>
      <w:r>
        <w:rPr>
          <w:rFonts w:ascii="Times New Roman" w:hAnsi="Times New Roman"/>
          <w:bCs/>
          <w:spacing w:val="-1"/>
        </w:rPr>
        <w:t>know</w:t>
      </w:r>
      <w:r w:rsidRPr="00C707F9">
        <w:rPr>
          <w:rFonts w:ascii="Times New Roman" w:hAnsi="Times New Roman"/>
          <w:bCs/>
          <w:spacing w:val="-1"/>
        </w:rPr>
        <w:t xml:space="preserve"> the basic definition of GIS.</w:t>
      </w:r>
    </w:p>
    <w:p w:rsidR="006F1485" w:rsidRPr="00C707F9" w:rsidRDefault="006F1485" w:rsidP="006F1485">
      <w:pPr>
        <w:pStyle w:val="ListParagraph"/>
        <w:widowControl w:val="0"/>
        <w:numPr>
          <w:ilvl w:val="0"/>
          <w:numId w:val="228"/>
        </w:numPr>
        <w:tabs>
          <w:tab w:val="left" w:pos="360"/>
          <w:tab w:val="left" w:pos="720"/>
        </w:tabs>
        <w:autoSpaceDE w:val="0"/>
        <w:autoSpaceDN w:val="0"/>
        <w:adjustRightInd w:val="0"/>
        <w:spacing w:after="0"/>
        <w:ind w:right="107"/>
        <w:jc w:val="both"/>
        <w:rPr>
          <w:rFonts w:ascii="Times New Roman" w:hAnsi="Times New Roman"/>
          <w:bCs/>
          <w:spacing w:val="-1"/>
        </w:rPr>
      </w:pPr>
      <w:r>
        <w:rPr>
          <w:rFonts w:ascii="Times New Roman" w:hAnsi="Times New Roman"/>
          <w:bCs/>
          <w:spacing w:val="-1"/>
        </w:rPr>
        <w:t xml:space="preserve">be able to  </w:t>
      </w:r>
      <w:r w:rsidRPr="00C707F9">
        <w:rPr>
          <w:rFonts w:ascii="Times New Roman" w:hAnsi="Times New Roman"/>
          <w:bCs/>
          <w:spacing w:val="-1"/>
        </w:rPr>
        <w:t>generate various model from raw data.</w:t>
      </w:r>
    </w:p>
    <w:p w:rsidR="006F1485" w:rsidRPr="00C707F9" w:rsidRDefault="006F1485" w:rsidP="006F1485">
      <w:pPr>
        <w:pStyle w:val="ListParagraph"/>
        <w:widowControl w:val="0"/>
        <w:numPr>
          <w:ilvl w:val="0"/>
          <w:numId w:val="228"/>
        </w:numPr>
        <w:tabs>
          <w:tab w:val="left" w:pos="360"/>
          <w:tab w:val="left" w:pos="720"/>
        </w:tabs>
        <w:autoSpaceDE w:val="0"/>
        <w:autoSpaceDN w:val="0"/>
        <w:adjustRightInd w:val="0"/>
        <w:spacing w:after="0"/>
        <w:ind w:right="107"/>
        <w:jc w:val="both"/>
        <w:rPr>
          <w:rFonts w:ascii="Times New Roman" w:hAnsi="Times New Roman"/>
          <w:bCs/>
          <w:spacing w:val="-1"/>
        </w:rPr>
      </w:pPr>
      <w:r>
        <w:rPr>
          <w:rFonts w:ascii="Times New Roman" w:hAnsi="Times New Roman"/>
          <w:bCs/>
          <w:spacing w:val="-1"/>
        </w:rPr>
        <w:t>be able to</w:t>
      </w:r>
      <w:r w:rsidRPr="00C707F9">
        <w:rPr>
          <w:rFonts w:ascii="Times New Roman" w:hAnsi="Times New Roman"/>
          <w:bCs/>
          <w:spacing w:val="-1"/>
        </w:rPr>
        <w:t xml:space="preserve"> edit and rectify the topography data.</w:t>
      </w:r>
    </w:p>
    <w:p w:rsidR="006F1485" w:rsidRPr="00C707F9" w:rsidRDefault="006F1485" w:rsidP="006F1485">
      <w:pPr>
        <w:pStyle w:val="ListParagraph"/>
        <w:widowControl w:val="0"/>
        <w:numPr>
          <w:ilvl w:val="0"/>
          <w:numId w:val="228"/>
        </w:numPr>
        <w:tabs>
          <w:tab w:val="left" w:pos="360"/>
          <w:tab w:val="left" w:pos="720"/>
        </w:tabs>
        <w:autoSpaceDE w:val="0"/>
        <w:autoSpaceDN w:val="0"/>
        <w:adjustRightInd w:val="0"/>
        <w:spacing w:after="0"/>
        <w:ind w:right="107"/>
        <w:jc w:val="both"/>
        <w:rPr>
          <w:rFonts w:ascii="Times New Roman" w:hAnsi="Times New Roman"/>
          <w:bCs/>
          <w:spacing w:val="-1"/>
        </w:rPr>
      </w:pPr>
      <w:r>
        <w:rPr>
          <w:rFonts w:ascii="Times New Roman" w:hAnsi="Times New Roman"/>
          <w:bCs/>
          <w:spacing w:val="-1"/>
        </w:rPr>
        <w:t>b</w:t>
      </w:r>
      <w:r w:rsidRPr="00C707F9">
        <w:rPr>
          <w:rFonts w:ascii="Times New Roman" w:hAnsi="Times New Roman"/>
          <w:bCs/>
          <w:spacing w:val="-1"/>
        </w:rPr>
        <w:t>e capable to analyze and interpret the data generated.</w:t>
      </w:r>
    </w:p>
    <w:p w:rsidR="006F1485" w:rsidRPr="00C707F9" w:rsidRDefault="006F1485" w:rsidP="006F1485">
      <w:pPr>
        <w:pStyle w:val="ListParagraph"/>
        <w:widowControl w:val="0"/>
        <w:numPr>
          <w:ilvl w:val="0"/>
          <w:numId w:val="228"/>
        </w:numPr>
        <w:tabs>
          <w:tab w:val="left" w:pos="360"/>
          <w:tab w:val="left" w:pos="720"/>
        </w:tabs>
        <w:autoSpaceDE w:val="0"/>
        <w:autoSpaceDN w:val="0"/>
        <w:adjustRightInd w:val="0"/>
        <w:spacing w:after="0"/>
        <w:ind w:right="107"/>
        <w:jc w:val="both"/>
        <w:rPr>
          <w:rFonts w:ascii="Times New Roman" w:hAnsi="Times New Roman"/>
          <w:bCs/>
          <w:spacing w:val="-1"/>
        </w:rPr>
      </w:pPr>
      <w:r>
        <w:rPr>
          <w:rFonts w:ascii="Times New Roman" w:hAnsi="Times New Roman"/>
          <w:bCs/>
          <w:spacing w:val="-1"/>
        </w:rPr>
        <w:t xml:space="preserve">be able to know </w:t>
      </w:r>
      <w:r w:rsidRPr="00C707F9">
        <w:rPr>
          <w:rFonts w:ascii="Times New Roman" w:hAnsi="Times New Roman"/>
          <w:bCs/>
          <w:spacing w:val="-1"/>
        </w:rPr>
        <w:t xml:space="preserve"> the</w:t>
      </w:r>
      <w:r>
        <w:rPr>
          <w:rFonts w:ascii="Times New Roman" w:hAnsi="Times New Roman"/>
          <w:bCs/>
          <w:spacing w:val="-1"/>
        </w:rPr>
        <w:t xml:space="preserve"> concept of</w:t>
      </w:r>
      <w:r w:rsidRPr="00C707F9">
        <w:rPr>
          <w:rFonts w:ascii="Times New Roman" w:hAnsi="Times New Roman"/>
          <w:bCs/>
          <w:spacing w:val="-1"/>
        </w:rPr>
        <w:t xml:space="preserve"> application of GIS in Projects.</w:t>
      </w:r>
    </w:p>
    <w:p w:rsidR="006F1485" w:rsidRPr="00C707F9" w:rsidRDefault="006F1485" w:rsidP="006F1485">
      <w:pPr>
        <w:pStyle w:val="ListParagraph"/>
        <w:widowControl w:val="0"/>
        <w:numPr>
          <w:ilvl w:val="0"/>
          <w:numId w:val="228"/>
        </w:numPr>
        <w:tabs>
          <w:tab w:val="left" w:pos="360"/>
          <w:tab w:val="left" w:pos="720"/>
        </w:tabs>
        <w:autoSpaceDE w:val="0"/>
        <w:autoSpaceDN w:val="0"/>
        <w:adjustRightInd w:val="0"/>
        <w:spacing w:after="0"/>
        <w:ind w:right="107"/>
        <w:jc w:val="both"/>
        <w:rPr>
          <w:rFonts w:ascii="Times New Roman" w:hAnsi="Times New Roman"/>
          <w:bCs/>
          <w:spacing w:val="-1"/>
        </w:rPr>
      </w:pPr>
      <w:r>
        <w:rPr>
          <w:rFonts w:ascii="Times New Roman" w:hAnsi="Times New Roman"/>
          <w:bCs/>
          <w:spacing w:val="-1"/>
        </w:rPr>
        <w:t>know</w:t>
      </w:r>
      <w:r w:rsidRPr="00C707F9">
        <w:rPr>
          <w:rFonts w:ascii="Times New Roman" w:hAnsi="Times New Roman"/>
          <w:bCs/>
          <w:spacing w:val="-1"/>
        </w:rPr>
        <w:t xml:space="preserve"> the v</w:t>
      </w:r>
      <w:r>
        <w:rPr>
          <w:rFonts w:ascii="Times New Roman" w:hAnsi="Times New Roman"/>
          <w:bCs/>
          <w:spacing w:val="-1"/>
        </w:rPr>
        <w:t>arious spheres of application f</w:t>
      </w:r>
      <w:r w:rsidRPr="00C707F9">
        <w:rPr>
          <w:rFonts w:ascii="Times New Roman" w:hAnsi="Times New Roman"/>
          <w:bCs/>
          <w:spacing w:val="-1"/>
        </w:rPr>
        <w:t>o</w:t>
      </w:r>
      <w:r>
        <w:rPr>
          <w:rFonts w:ascii="Times New Roman" w:hAnsi="Times New Roman"/>
          <w:bCs/>
          <w:spacing w:val="-1"/>
        </w:rPr>
        <w:t>r</w:t>
      </w:r>
      <w:r w:rsidRPr="00C707F9">
        <w:rPr>
          <w:rFonts w:ascii="Times New Roman" w:hAnsi="Times New Roman"/>
          <w:bCs/>
          <w:spacing w:val="-1"/>
        </w:rPr>
        <w:t xml:space="preserve"> Civil Engineers.</w:t>
      </w:r>
    </w:p>
    <w:p w:rsidR="006F1485" w:rsidRPr="00C707F9" w:rsidRDefault="006F1485" w:rsidP="006F1485">
      <w:pPr>
        <w:pStyle w:val="ListParagraph"/>
        <w:widowControl w:val="0"/>
        <w:tabs>
          <w:tab w:val="left" w:pos="360"/>
          <w:tab w:val="left" w:pos="720"/>
        </w:tabs>
        <w:autoSpaceDE w:val="0"/>
        <w:autoSpaceDN w:val="0"/>
        <w:adjustRightInd w:val="0"/>
        <w:spacing w:after="0"/>
        <w:ind w:left="810" w:right="107"/>
        <w:jc w:val="both"/>
        <w:rPr>
          <w:rFonts w:ascii="Times New Roman" w:hAnsi="Times New Roman"/>
        </w:rPr>
      </w:pPr>
    </w:p>
    <w:p w:rsidR="006F1485" w:rsidRPr="00C707F9" w:rsidRDefault="006F1485" w:rsidP="006F1485">
      <w:pPr>
        <w:spacing w:after="0"/>
        <w:rPr>
          <w:rFonts w:ascii="Times New Roman" w:hAnsi="Times New Roman"/>
          <w:b/>
        </w:rPr>
      </w:pPr>
      <w:r w:rsidRPr="00C707F9">
        <w:rPr>
          <w:rFonts w:ascii="Times New Roman" w:hAnsi="Times New Roman"/>
          <w:b/>
        </w:rPr>
        <w:t>Unit I</w:t>
      </w:r>
    </w:p>
    <w:p w:rsidR="006F1485" w:rsidRPr="00F85A73" w:rsidRDefault="006F1485" w:rsidP="006F1485">
      <w:pPr>
        <w:spacing w:after="0"/>
        <w:rPr>
          <w:rFonts w:ascii="Times New Roman" w:hAnsi="Times New Roman"/>
          <w:b/>
          <w:color w:val="FF0000"/>
        </w:rPr>
      </w:pPr>
      <w:r w:rsidRPr="00C707F9">
        <w:rPr>
          <w:rFonts w:ascii="Times New Roman" w:hAnsi="Times New Roman"/>
        </w:rPr>
        <w:t xml:space="preserve">Introduction – GIS Definition – Development – application areas – Map Concept – Map Definition – Elements of Maps – Types of Maps – Advantages and Disadvantages of analog / digital maps </w:t>
      </w:r>
      <w:r w:rsidRPr="0015440A">
        <w:rPr>
          <w:rFonts w:ascii="Times New Roman" w:hAnsi="Times New Roman"/>
          <w:b/>
        </w:rPr>
        <w:t>(Coordinate systems – geometric models of earth – global / local coordinate system – Transformations)</w:t>
      </w:r>
    </w:p>
    <w:p w:rsidR="006F1485" w:rsidRDefault="006F1485" w:rsidP="006F1485">
      <w:pPr>
        <w:spacing w:after="0"/>
        <w:rPr>
          <w:rFonts w:ascii="Times New Roman" w:hAnsi="Times New Roman"/>
          <w:b/>
        </w:rPr>
      </w:pPr>
    </w:p>
    <w:p w:rsidR="006F1485" w:rsidRPr="00C707F9" w:rsidRDefault="006F1485" w:rsidP="006F1485">
      <w:pPr>
        <w:spacing w:after="0"/>
        <w:rPr>
          <w:rFonts w:ascii="Times New Roman" w:hAnsi="Times New Roman"/>
          <w:b/>
        </w:rPr>
      </w:pPr>
      <w:r w:rsidRPr="00C707F9">
        <w:rPr>
          <w:rFonts w:ascii="Times New Roman" w:hAnsi="Times New Roman"/>
          <w:b/>
        </w:rPr>
        <w:t>Unit II</w:t>
      </w:r>
    </w:p>
    <w:p w:rsidR="006F1485" w:rsidRPr="00F85A73" w:rsidRDefault="006F1485" w:rsidP="006F1485">
      <w:pPr>
        <w:spacing w:after="0"/>
        <w:rPr>
          <w:rFonts w:ascii="Times New Roman" w:hAnsi="Times New Roman"/>
          <w:b/>
          <w:color w:val="FF0000"/>
        </w:rPr>
      </w:pPr>
      <w:r>
        <w:rPr>
          <w:rFonts w:ascii="Times New Roman" w:hAnsi="Times New Roman"/>
        </w:rPr>
        <w:t>P</w:t>
      </w:r>
      <w:r w:rsidRPr="00C707F9">
        <w:rPr>
          <w:rFonts w:ascii="Times New Roman" w:hAnsi="Times New Roman"/>
        </w:rPr>
        <w:t>rojection systems – classification – cylindrical projection – conical projection – selection of a particular projection – Fundamental concepts of GIS – Modeling Real World</w:t>
      </w:r>
      <w:r>
        <w:rPr>
          <w:rFonts w:ascii="Times New Roman" w:hAnsi="Times New Roman"/>
        </w:rPr>
        <w:t xml:space="preserve"> Features – Raster data model </w:t>
      </w:r>
      <w:r w:rsidRPr="0015440A">
        <w:rPr>
          <w:rFonts w:ascii="Times New Roman" w:hAnsi="Times New Roman"/>
        </w:rPr>
        <w:t>–</w:t>
      </w:r>
      <w:r w:rsidRPr="0015440A">
        <w:rPr>
          <w:rFonts w:ascii="Times New Roman" w:hAnsi="Times New Roman"/>
          <w:b/>
          <w:color w:val="FF0000"/>
        </w:rPr>
        <w:t xml:space="preserve"> </w:t>
      </w:r>
      <w:r w:rsidRPr="0015440A">
        <w:rPr>
          <w:rFonts w:ascii="Times New Roman" w:hAnsi="Times New Roman"/>
          <w:b/>
        </w:rPr>
        <w:t xml:space="preserve">(Data Analysis, Local Operations, Neighbourhood Operations, Zonal Operations Physical Distance Measurement) </w:t>
      </w:r>
      <w:r w:rsidRPr="0015440A">
        <w:rPr>
          <w:rFonts w:ascii="Times New Roman" w:hAnsi="Times New Roman"/>
        </w:rPr>
        <w:t xml:space="preserve">– Vector Data model </w:t>
      </w:r>
      <w:r w:rsidRPr="0015440A">
        <w:rPr>
          <w:rFonts w:ascii="Times New Roman" w:hAnsi="Times New Roman"/>
          <w:b/>
        </w:rPr>
        <w:t>(Comparison of Raster and Vector Based Data Analysis)</w:t>
      </w:r>
    </w:p>
    <w:p w:rsidR="006F1485" w:rsidRDefault="006F1485" w:rsidP="006F1485">
      <w:pPr>
        <w:spacing w:after="0"/>
        <w:rPr>
          <w:rFonts w:ascii="Times New Roman" w:hAnsi="Times New Roman"/>
          <w:b/>
        </w:rPr>
      </w:pPr>
    </w:p>
    <w:p w:rsidR="006F1485" w:rsidRPr="00C707F9" w:rsidRDefault="006F1485" w:rsidP="006F1485">
      <w:pPr>
        <w:spacing w:after="0"/>
        <w:rPr>
          <w:rFonts w:ascii="Times New Roman" w:hAnsi="Times New Roman"/>
          <w:b/>
        </w:rPr>
      </w:pPr>
      <w:r w:rsidRPr="00C707F9">
        <w:rPr>
          <w:rFonts w:ascii="Times New Roman" w:hAnsi="Times New Roman"/>
          <w:b/>
        </w:rPr>
        <w:t>Unit III</w:t>
      </w:r>
    </w:p>
    <w:p w:rsidR="006F1485" w:rsidRPr="00C707F9" w:rsidRDefault="006F1485" w:rsidP="006F1485">
      <w:pPr>
        <w:spacing w:after="0"/>
        <w:rPr>
          <w:rFonts w:ascii="Times New Roman" w:hAnsi="Times New Roman"/>
        </w:rPr>
      </w:pPr>
      <w:r w:rsidRPr="0015440A">
        <w:rPr>
          <w:rFonts w:ascii="Times New Roman" w:hAnsi="Times New Roman"/>
        </w:rPr>
        <w:t xml:space="preserve">Data formats – Spatial and non-spatial data – data collection and input – data conversion – Topology – </w:t>
      </w:r>
      <w:r w:rsidRPr="0015440A">
        <w:rPr>
          <w:rFonts w:ascii="Times New Roman" w:hAnsi="Times New Roman"/>
          <w:b/>
        </w:rPr>
        <w:t>Types of Topology – Rules of Topology - Slivers</w:t>
      </w:r>
      <w:r w:rsidRPr="0015440A">
        <w:rPr>
          <w:rFonts w:ascii="Times New Roman" w:hAnsi="Times New Roman"/>
        </w:rPr>
        <w:t xml:space="preserve"> - Editing and error rectification – topological relationships, </w:t>
      </w:r>
      <w:r w:rsidRPr="0015440A">
        <w:rPr>
          <w:rFonts w:ascii="Times New Roman" w:hAnsi="Times New Roman"/>
          <w:b/>
        </w:rPr>
        <w:t>TIN and DEM</w:t>
      </w:r>
    </w:p>
    <w:p w:rsidR="006F1485" w:rsidRPr="00C707F9" w:rsidRDefault="006F1485" w:rsidP="006F1485">
      <w:pPr>
        <w:spacing w:after="0"/>
        <w:rPr>
          <w:rFonts w:ascii="Times New Roman" w:hAnsi="Times New Roman"/>
          <w:b/>
        </w:rPr>
      </w:pPr>
    </w:p>
    <w:p w:rsidR="006F1485" w:rsidRPr="00C707F9" w:rsidRDefault="006F1485" w:rsidP="006F1485">
      <w:pPr>
        <w:spacing w:after="0"/>
        <w:rPr>
          <w:rFonts w:ascii="Times New Roman" w:hAnsi="Times New Roman"/>
          <w:b/>
        </w:rPr>
      </w:pPr>
      <w:r w:rsidRPr="00C707F9">
        <w:rPr>
          <w:rFonts w:ascii="Times New Roman" w:hAnsi="Times New Roman"/>
          <w:b/>
        </w:rPr>
        <w:lastRenderedPageBreak/>
        <w:t>Unit IV</w:t>
      </w:r>
    </w:p>
    <w:p w:rsidR="006F1485" w:rsidRPr="00C707F9" w:rsidRDefault="006F1485" w:rsidP="006F1485">
      <w:pPr>
        <w:spacing w:after="0"/>
        <w:rPr>
          <w:rFonts w:ascii="Times New Roman" w:hAnsi="Times New Roman"/>
        </w:rPr>
      </w:pPr>
      <w:r w:rsidRPr="00C707F9">
        <w:rPr>
          <w:rFonts w:ascii="Times New Roman" w:hAnsi="Times New Roman"/>
        </w:rPr>
        <w:t>Spatial Analysis – Buffer Analysis – Variations in buffering – Applications in buffering – overlay analysis – Feature type and Overlay – Vector Overlay Methods – Network Analysis – Impedance – Shortest Path analysis – Closest facility – concepts of proximity analysis</w:t>
      </w:r>
      <w:r w:rsidR="0015440A">
        <w:rPr>
          <w:rFonts w:ascii="Times New Roman" w:hAnsi="Times New Roman"/>
        </w:rPr>
        <w:t>.</w:t>
      </w:r>
    </w:p>
    <w:p w:rsidR="006F1485" w:rsidRDefault="006F1485" w:rsidP="006F1485">
      <w:pPr>
        <w:spacing w:after="0"/>
        <w:rPr>
          <w:rFonts w:ascii="Times New Roman" w:hAnsi="Times New Roman"/>
          <w:b/>
        </w:rPr>
      </w:pPr>
    </w:p>
    <w:p w:rsidR="006F1485" w:rsidRPr="00C707F9" w:rsidRDefault="006F1485" w:rsidP="006F1485">
      <w:pPr>
        <w:spacing w:after="0"/>
        <w:rPr>
          <w:rFonts w:ascii="Times New Roman" w:hAnsi="Times New Roman"/>
          <w:b/>
        </w:rPr>
      </w:pPr>
      <w:r w:rsidRPr="00C707F9">
        <w:rPr>
          <w:rFonts w:ascii="Times New Roman" w:hAnsi="Times New Roman"/>
          <w:b/>
        </w:rPr>
        <w:t>Unit V</w:t>
      </w:r>
    </w:p>
    <w:p w:rsidR="006F1485" w:rsidRPr="00C707F9" w:rsidRDefault="006F1485" w:rsidP="006F1485">
      <w:pPr>
        <w:spacing w:after="0"/>
        <w:rPr>
          <w:rFonts w:ascii="Times New Roman" w:hAnsi="Times New Roman"/>
        </w:rPr>
      </w:pPr>
      <w:r w:rsidRPr="0015440A">
        <w:rPr>
          <w:rFonts w:ascii="Times New Roman" w:hAnsi="Times New Roman"/>
        </w:rPr>
        <w:t xml:space="preserve">GIS Project Planning – Steps in GIS Project – </w:t>
      </w:r>
      <w:r w:rsidRPr="0015440A">
        <w:rPr>
          <w:rFonts w:ascii="Times New Roman" w:hAnsi="Times New Roman"/>
          <w:b/>
        </w:rPr>
        <w:t>(Software engineering as applied to GIS, GIS Project Planning, SDLC, Systems analysis and user requirement studies (only process identification)</w:t>
      </w:r>
      <w:r w:rsidR="0015440A" w:rsidRPr="0015440A">
        <w:rPr>
          <w:rFonts w:ascii="Times New Roman" w:hAnsi="Times New Roman"/>
          <w:b/>
        </w:rPr>
        <w:t>.</w:t>
      </w:r>
    </w:p>
    <w:p w:rsidR="006F1485" w:rsidRDefault="006F1485" w:rsidP="006F1485">
      <w:pPr>
        <w:spacing w:after="0"/>
        <w:rPr>
          <w:rFonts w:ascii="Times New Roman" w:hAnsi="Times New Roman"/>
          <w:b/>
        </w:rPr>
      </w:pPr>
    </w:p>
    <w:p w:rsidR="006F1485" w:rsidRPr="00C707F9" w:rsidRDefault="006F1485" w:rsidP="006F1485">
      <w:pPr>
        <w:spacing w:after="0"/>
        <w:rPr>
          <w:rFonts w:ascii="Times New Roman" w:hAnsi="Times New Roman"/>
          <w:b/>
        </w:rPr>
      </w:pPr>
      <w:r w:rsidRPr="00C707F9">
        <w:rPr>
          <w:rFonts w:ascii="Times New Roman" w:hAnsi="Times New Roman"/>
          <w:b/>
        </w:rPr>
        <w:t>Unit VI</w:t>
      </w:r>
    </w:p>
    <w:p w:rsidR="006F1485" w:rsidRPr="00C707F9" w:rsidRDefault="006F1485" w:rsidP="006F1485">
      <w:pPr>
        <w:spacing w:after="0"/>
        <w:rPr>
          <w:rFonts w:ascii="Times New Roman" w:hAnsi="Times New Roman"/>
        </w:rPr>
      </w:pPr>
      <w:r w:rsidRPr="00C707F9">
        <w:rPr>
          <w:rFonts w:ascii="Times New Roman" w:hAnsi="Times New Roman"/>
        </w:rPr>
        <w:t xml:space="preserve">GIS Application </w:t>
      </w:r>
      <w:r>
        <w:rPr>
          <w:rFonts w:ascii="Times New Roman" w:hAnsi="Times New Roman"/>
        </w:rPr>
        <w:t xml:space="preserve">areas </w:t>
      </w:r>
      <w:r w:rsidRPr="00C707F9">
        <w:rPr>
          <w:rFonts w:ascii="Times New Roman" w:hAnsi="Times New Roman"/>
        </w:rPr>
        <w:t>– Transportation – Water Resources – Environment – Geology – Emergency Management – Agriculture – Real Estate</w:t>
      </w:r>
      <w:r>
        <w:rPr>
          <w:rFonts w:ascii="Times New Roman" w:hAnsi="Times New Roman"/>
        </w:rPr>
        <w:t xml:space="preserve"> (only the concepts and ideas);  Advances in GIS – Concepts, </w:t>
      </w:r>
      <w:r w:rsidRPr="00C707F9">
        <w:rPr>
          <w:rFonts w:ascii="Times New Roman" w:hAnsi="Times New Roman"/>
        </w:rPr>
        <w:t>Application of mobile and Web GIS.</w:t>
      </w:r>
    </w:p>
    <w:p w:rsidR="006F1485" w:rsidRPr="00C707F9" w:rsidRDefault="006F1485" w:rsidP="006F1485">
      <w:pPr>
        <w:spacing w:after="0"/>
        <w:rPr>
          <w:rFonts w:ascii="Times New Roman" w:hAnsi="Times New Roman"/>
          <w:b/>
        </w:rPr>
      </w:pPr>
    </w:p>
    <w:p w:rsidR="006F1485" w:rsidRPr="00C707F9" w:rsidRDefault="006F1485" w:rsidP="006F1485">
      <w:pPr>
        <w:spacing w:after="0"/>
        <w:rPr>
          <w:rFonts w:ascii="Times New Roman" w:hAnsi="Times New Roman"/>
          <w:b/>
        </w:rPr>
      </w:pPr>
      <w:r>
        <w:rPr>
          <w:rFonts w:ascii="Times New Roman" w:hAnsi="Times New Roman"/>
          <w:b/>
        </w:rPr>
        <w:t>TEXTBOOKS:</w:t>
      </w:r>
    </w:p>
    <w:p w:rsidR="006F1485" w:rsidRPr="00C707F9" w:rsidRDefault="006F1485" w:rsidP="00B32FD4">
      <w:pPr>
        <w:pStyle w:val="ListParagraph"/>
        <w:numPr>
          <w:ilvl w:val="0"/>
          <w:numId w:val="303"/>
        </w:numPr>
        <w:spacing w:after="0"/>
        <w:contextualSpacing/>
        <w:rPr>
          <w:rFonts w:ascii="Times New Roman" w:hAnsi="Times New Roman"/>
        </w:rPr>
      </w:pPr>
      <w:r w:rsidRPr="00C707F9">
        <w:rPr>
          <w:rFonts w:ascii="Times New Roman" w:hAnsi="Times New Roman"/>
        </w:rPr>
        <w:t>Kang-Tsung Chang, Intorduction to Geographic Information Systems, Tata McGraw Hill Publishing Company Ltd, New Delhi, 2008.</w:t>
      </w:r>
    </w:p>
    <w:p w:rsidR="006F1485" w:rsidRDefault="006F1485" w:rsidP="00B32FD4">
      <w:pPr>
        <w:pStyle w:val="ListParagraph"/>
        <w:numPr>
          <w:ilvl w:val="0"/>
          <w:numId w:val="303"/>
        </w:numPr>
        <w:spacing w:after="0"/>
        <w:contextualSpacing/>
        <w:rPr>
          <w:rFonts w:ascii="Times New Roman" w:hAnsi="Times New Roman"/>
        </w:rPr>
      </w:pPr>
      <w:r w:rsidRPr="00C707F9">
        <w:rPr>
          <w:rFonts w:ascii="Times New Roman" w:hAnsi="Times New Roman"/>
        </w:rPr>
        <w:t>Peter A. Burrough and Rachael A.McDonnell, Principles of Geographical Information Systems, Oxford University Press, 2005.</w:t>
      </w:r>
    </w:p>
    <w:p w:rsidR="006F1485" w:rsidRDefault="006F1485" w:rsidP="006F1485">
      <w:pPr>
        <w:spacing w:after="0"/>
        <w:contextualSpacing/>
        <w:rPr>
          <w:rFonts w:ascii="Times New Roman" w:hAnsi="Times New Roman"/>
        </w:rPr>
      </w:pPr>
    </w:p>
    <w:p w:rsidR="006F1485" w:rsidRPr="006124B0" w:rsidRDefault="006F1485" w:rsidP="006F1485">
      <w:pPr>
        <w:spacing w:after="0"/>
        <w:contextualSpacing/>
        <w:rPr>
          <w:rFonts w:ascii="Times New Roman" w:hAnsi="Times New Roman"/>
          <w:b/>
        </w:rPr>
      </w:pPr>
      <w:r w:rsidRPr="006124B0">
        <w:rPr>
          <w:rFonts w:ascii="Times New Roman" w:hAnsi="Times New Roman"/>
          <w:b/>
        </w:rPr>
        <w:t>REFERENCES:</w:t>
      </w:r>
    </w:p>
    <w:p w:rsidR="006F1485" w:rsidRPr="00C707F9" w:rsidRDefault="006F1485" w:rsidP="00B32FD4">
      <w:pPr>
        <w:pStyle w:val="ListParagraph"/>
        <w:numPr>
          <w:ilvl w:val="0"/>
          <w:numId w:val="304"/>
        </w:numPr>
        <w:spacing w:after="0"/>
        <w:contextualSpacing/>
        <w:rPr>
          <w:rFonts w:ascii="Times New Roman" w:hAnsi="Times New Roman"/>
        </w:rPr>
      </w:pPr>
      <w:r w:rsidRPr="00C707F9">
        <w:rPr>
          <w:rFonts w:ascii="Times New Roman" w:hAnsi="Times New Roman"/>
        </w:rPr>
        <w:t>C.P. Lo, Albert K.W. Yeung, Concepts and Techniques of Geographic Information Systems, Prentice Hall India Pvt. Ltd, New Delhi, 2002.</w:t>
      </w:r>
    </w:p>
    <w:p w:rsidR="006B5DE0" w:rsidRPr="00EE74C3" w:rsidRDefault="006B5DE0" w:rsidP="006B5DE0">
      <w:pPr>
        <w:jc w:val="both"/>
        <w:rPr>
          <w:rFonts w:cs="Calibri"/>
          <w:bCs/>
          <w:shd w:val="clear" w:color="auto" w:fill="FFFFFF"/>
        </w:rPr>
      </w:pPr>
    </w:p>
    <w:p w:rsidR="00510A84" w:rsidRPr="00EE74C3" w:rsidRDefault="006B5DE0" w:rsidP="00510A84">
      <w:pPr>
        <w:pStyle w:val="Heading1"/>
        <w:spacing w:before="0" w:line="240" w:lineRule="auto"/>
      </w:pPr>
      <w:bookmarkStart w:id="5" w:name="_Toc484777219"/>
      <w:r>
        <w:br w:type="page"/>
      </w:r>
      <w:bookmarkEnd w:id="5"/>
      <w:r w:rsidR="00A90033">
        <w:lastRenderedPageBreak/>
        <w:t>6</w:t>
      </w:r>
      <w:r w:rsidR="00510A84" w:rsidRPr="00EE74C3">
        <w:t>KC55:  Foundation Engineering</w:t>
      </w:r>
    </w:p>
    <w:p w:rsidR="00510A84" w:rsidRPr="00EE74C3" w:rsidRDefault="00510A84" w:rsidP="00510A84">
      <w:pPr>
        <w:spacing w:after="0" w:line="240" w:lineRule="auto"/>
        <w:jc w:val="center"/>
        <w:rPr>
          <w:rFonts w:cs="Calibri"/>
          <w:b/>
        </w:rPr>
      </w:pPr>
      <w:r w:rsidRPr="00EE74C3">
        <w:rPr>
          <w:rFonts w:cs="Calibri"/>
          <w:b/>
        </w:rPr>
        <w:t>Professional Elective_1</w:t>
      </w:r>
    </w:p>
    <w:p w:rsidR="00510A84" w:rsidRPr="00EE74C3" w:rsidRDefault="00510A84" w:rsidP="00510A84">
      <w:pPr>
        <w:spacing w:before="240" w:after="0"/>
        <w:rPr>
          <w:rFonts w:cs="Calibri"/>
          <w:b/>
        </w:rPr>
      </w:pPr>
      <w:r w:rsidRPr="00EE74C3">
        <w:rPr>
          <w:rFonts w:cs="Calibri"/>
          <w:b/>
        </w:rPr>
        <w:t>B. Tech III Year 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Pr>
          <w:rFonts w:cs="Calibri"/>
          <w:b/>
        </w:rPr>
        <w:tab/>
      </w:r>
      <w:r w:rsidRPr="00EE74C3">
        <w:rPr>
          <w:rFonts w:cs="Calibri"/>
          <w:b/>
        </w:rPr>
        <w:t>L      T    P/D</w:t>
      </w:r>
      <w:r w:rsidRPr="00EE74C3">
        <w:rPr>
          <w:rFonts w:cs="Calibri"/>
          <w:b/>
        </w:rPr>
        <w:tab/>
        <w:t>C</w:t>
      </w:r>
    </w:p>
    <w:p w:rsidR="00510A84" w:rsidRPr="00EE74C3" w:rsidRDefault="00510A84" w:rsidP="00510A84">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Pr>
          <w:rFonts w:cs="Calibri"/>
          <w:b/>
        </w:rPr>
        <w:tab/>
      </w:r>
      <w:r w:rsidRPr="00EE74C3">
        <w:rPr>
          <w:rFonts w:cs="Calibri"/>
          <w:b/>
        </w:rPr>
        <w:t>3     -    -</w:t>
      </w:r>
      <w:r w:rsidRPr="00EE74C3">
        <w:rPr>
          <w:rFonts w:cs="Calibri"/>
          <w:b/>
        </w:rPr>
        <w:tab/>
      </w:r>
      <w:r>
        <w:rPr>
          <w:rFonts w:cs="Calibri"/>
          <w:b/>
        </w:rPr>
        <w:tab/>
      </w:r>
      <w:r w:rsidRPr="00EE74C3">
        <w:rPr>
          <w:rFonts w:cs="Calibri"/>
          <w:b/>
        </w:rPr>
        <w:t>3</w:t>
      </w:r>
      <w:r>
        <w:rPr>
          <w:rFonts w:cs="Calibri"/>
          <w:b/>
        </w:rPr>
        <w:tab/>
      </w:r>
    </w:p>
    <w:tbl>
      <w:tblPr>
        <w:tblpPr w:leftFromText="180" w:rightFromText="180" w:vertAnchor="text" w:horzAnchor="margin" w:tblpXSpec="right" w:tblpY="261"/>
        <w:tblW w:w="3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4"/>
        <w:gridCol w:w="326"/>
        <w:gridCol w:w="323"/>
        <w:gridCol w:w="326"/>
        <w:gridCol w:w="319"/>
        <w:gridCol w:w="323"/>
        <w:gridCol w:w="323"/>
        <w:gridCol w:w="326"/>
        <w:gridCol w:w="265"/>
        <w:gridCol w:w="267"/>
        <w:gridCol w:w="310"/>
        <w:gridCol w:w="270"/>
      </w:tblGrid>
      <w:tr w:rsidR="00510A84" w:rsidRPr="006A0144" w:rsidTr="002B06E0">
        <w:tc>
          <w:tcPr>
            <w:tcW w:w="0" w:type="auto"/>
          </w:tcPr>
          <w:p w:rsidR="00510A84" w:rsidRPr="006A0144" w:rsidRDefault="00510A84" w:rsidP="002B06E0">
            <w:pPr>
              <w:spacing w:after="0" w:line="240" w:lineRule="auto"/>
              <w:rPr>
                <w:sz w:val="20"/>
              </w:rPr>
            </w:pPr>
            <w:r w:rsidRPr="006A0144">
              <w:rPr>
                <w:sz w:val="20"/>
              </w:rPr>
              <w:t>a</w:t>
            </w:r>
          </w:p>
        </w:tc>
        <w:tc>
          <w:tcPr>
            <w:tcW w:w="0" w:type="auto"/>
          </w:tcPr>
          <w:p w:rsidR="00510A84" w:rsidRPr="006A0144" w:rsidRDefault="00510A84" w:rsidP="002B06E0">
            <w:pPr>
              <w:spacing w:after="0" w:line="240" w:lineRule="auto"/>
              <w:rPr>
                <w:sz w:val="20"/>
              </w:rPr>
            </w:pPr>
            <w:r w:rsidRPr="006A0144">
              <w:rPr>
                <w:sz w:val="20"/>
              </w:rPr>
              <w:t>b</w:t>
            </w:r>
          </w:p>
        </w:tc>
        <w:tc>
          <w:tcPr>
            <w:tcW w:w="0" w:type="auto"/>
          </w:tcPr>
          <w:p w:rsidR="00510A84" w:rsidRPr="006A0144" w:rsidRDefault="00510A84" w:rsidP="002B06E0">
            <w:pPr>
              <w:spacing w:after="0" w:line="240" w:lineRule="auto"/>
              <w:rPr>
                <w:sz w:val="20"/>
              </w:rPr>
            </w:pPr>
            <w:r w:rsidRPr="006A0144">
              <w:rPr>
                <w:sz w:val="20"/>
              </w:rPr>
              <w:t>c</w:t>
            </w:r>
          </w:p>
        </w:tc>
        <w:tc>
          <w:tcPr>
            <w:tcW w:w="0" w:type="auto"/>
          </w:tcPr>
          <w:p w:rsidR="00510A84" w:rsidRPr="006A0144" w:rsidRDefault="00510A84" w:rsidP="002B06E0">
            <w:pPr>
              <w:spacing w:after="0" w:line="240" w:lineRule="auto"/>
              <w:rPr>
                <w:sz w:val="20"/>
              </w:rPr>
            </w:pPr>
            <w:r w:rsidRPr="006A0144">
              <w:rPr>
                <w:sz w:val="20"/>
              </w:rPr>
              <w:t>d</w:t>
            </w:r>
          </w:p>
        </w:tc>
        <w:tc>
          <w:tcPr>
            <w:tcW w:w="0" w:type="auto"/>
          </w:tcPr>
          <w:p w:rsidR="00510A84" w:rsidRPr="006A0144" w:rsidRDefault="00510A84" w:rsidP="002B06E0">
            <w:pPr>
              <w:spacing w:after="0" w:line="240" w:lineRule="auto"/>
              <w:rPr>
                <w:sz w:val="20"/>
              </w:rPr>
            </w:pPr>
            <w:r w:rsidRPr="006A0144">
              <w:rPr>
                <w:sz w:val="20"/>
              </w:rPr>
              <w:t>e</w:t>
            </w:r>
          </w:p>
        </w:tc>
        <w:tc>
          <w:tcPr>
            <w:tcW w:w="0" w:type="auto"/>
          </w:tcPr>
          <w:p w:rsidR="00510A84" w:rsidRPr="006A0144" w:rsidRDefault="00510A84" w:rsidP="002B06E0">
            <w:pPr>
              <w:spacing w:after="0" w:line="240" w:lineRule="auto"/>
              <w:rPr>
                <w:sz w:val="20"/>
              </w:rPr>
            </w:pPr>
            <w:r w:rsidRPr="006A0144">
              <w:rPr>
                <w:sz w:val="20"/>
              </w:rPr>
              <w:t>f</w:t>
            </w:r>
          </w:p>
        </w:tc>
        <w:tc>
          <w:tcPr>
            <w:tcW w:w="0" w:type="auto"/>
          </w:tcPr>
          <w:p w:rsidR="00510A84" w:rsidRPr="006A0144" w:rsidRDefault="00510A84" w:rsidP="002B06E0">
            <w:pPr>
              <w:spacing w:after="0" w:line="240" w:lineRule="auto"/>
              <w:rPr>
                <w:sz w:val="20"/>
              </w:rPr>
            </w:pPr>
            <w:r w:rsidRPr="006A0144">
              <w:rPr>
                <w:sz w:val="20"/>
              </w:rPr>
              <w:t>g</w:t>
            </w:r>
          </w:p>
        </w:tc>
        <w:tc>
          <w:tcPr>
            <w:tcW w:w="0" w:type="auto"/>
          </w:tcPr>
          <w:p w:rsidR="00510A84" w:rsidRPr="006A0144" w:rsidRDefault="00510A84" w:rsidP="002B06E0">
            <w:pPr>
              <w:spacing w:after="0" w:line="240" w:lineRule="auto"/>
              <w:rPr>
                <w:sz w:val="20"/>
              </w:rPr>
            </w:pPr>
            <w:r w:rsidRPr="006A0144">
              <w:rPr>
                <w:sz w:val="20"/>
              </w:rPr>
              <w:t>h</w:t>
            </w:r>
          </w:p>
        </w:tc>
        <w:tc>
          <w:tcPr>
            <w:tcW w:w="0" w:type="auto"/>
          </w:tcPr>
          <w:p w:rsidR="00510A84" w:rsidRPr="006A0144" w:rsidRDefault="00510A84" w:rsidP="002B06E0">
            <w:pPr>
              <w:spacing w:after="0" w:line="240" w:lineRule="auto"/>
              <w:rPr>
                <w:sz w:val="20"/>
              </w:rPr>
            </w:pPr>
            <w:r w:rsidRPr="006A0144">
              <w:rPr>
                <w:sz w:val="20"/>
              </w:rPr>
              <w:t>i</w:t>
            </w:r>
          </w:p>
        </w:tc>
        <w:tc>
          <w:tcPr>
            <w:tcW w:w="0" w:type="auto"/>
          </w:tcPr>
          <w:p w:rsidR="00510A84" w:rsidRPr="006A0144" w:rsidRDefault="00510A84" w:rsidP="002B06E0">
            <w:pPr>
              <w:spacing w:after="0" w:line="240" w:lineRule="auto"/>
              <w:rPr>
                <w:sz w:val="20"/>
              </w:rPr>
            </w:pPr>
            <w:r w:rsidRPr="006A0144">
              <w:rPr>
                <w:sz w:val="20"/>
              </w:rPr>
              <w:t>j</w:t>
            </w:r>
          </w:p>
        </w:tc>
        <w:tc>
          <w:tcPr>
            <w:tcW w:w="0" w:type="auto"/>
          </w:tcPr>
          <w:p w:rsidR="00510A84" w:rsidRPr="006A0144" w:rsidRDefault="00510A84" w:rsidP="002B06E0">
            <w:pPr>
              <w:spacing w:after="0" w:line="240" w:lineRule="auto"/>
              <w:rPr>
                <w:sz w:val="20"/>
              </w:rPr>
            </w:pPr>
            <w:r w:rsidRPr="006A0144">
              <w:rPr>
                <w:sz w:val="20"/>
              </w:rPr>
              <w:t>k</w:t>
            </w:r>
          </w:p>
        </w:tc>
        <w:tc>
          <w:tcPr>
            <w:tcW w:w="0" w:type="auto"/>
          </w:tcPr>
          <w:p w:rsidR="00510A84" w:rsidRPr="006A0144" w:rsidRDefault="00510A84" w:rsidP="002B06E0">
            <w:pPr>
              <w:pStyle w:val="Title"/>
              <w:jc w:val="left"/>
              <w:rPr>
                <w:b w:val="0"/>
                <w:caps/>
                <w:sz w:val="22"/>
                <w:szCs w:val="22"/>
              </w:rPr>
            </w:pPr>
            <w:r w:rsidRPr="006A0144">
              <w:rPr>
                <w:b w:val="0"/>
                <w:sz w:val="22"/>
                <w:szCs w:val="22"/>
              </w:rPr>
              <w:t>l</w:t>
            </w:r>
          </w:p>
        </w:tc>
      </w:tr>
      <w:tr w:rsidR="00510A84" w:rsidRPr="006A0144" w:rsidTr="002B06E0">
        <w:tc>
          <w:tcPr>
            <w:tcW w:w="0" w:type="auto"/>
          </w:tcPr>
          <w:p w:rsidR="00510A84" w:rsidRPr="006A0144" w:rsidRDefault="00510A84" w:rsidP="002B06E0">
            <w:pPr>
              <w:spacing w:after="0" w:line="240" w:lineRule="auto"/>
              <w:rPr>
                <w:sz w:val="20"/>
              </w:rPr>
            </w:pPr>
            <w:r w:rsidRPr="006A0144">
              <w:rPr>
                <w:sz w:val="20"/>
              </w:rPr>
              <w:t>X</w:t>
            </w:r>
          </w:p>
        </w:tc>
        <w:tc>
          <w:tcPr>
            <w:tcW w:w="0" w:type="auto"/>
          </w:tcPr>
          <w:p w:rsidR="00510A84" w:rsidRPr="006A0144" w:rsidRDefault="00510A84" w:rsidP="002B06E0">
            <w:pPr>
              <w:spacing w:after="0" w:line="240" w:lineRule="auto"/>
              <w:rPr>
                <w:sz w:val="20"/>
              </w:rPr>
            </w:pPr>
            <w:r w:rsidRPr="006A0144">
              <w:rPr>
                <w:sz w:val="20"/>
              </w:rPr>
              <w:t>X</w:t>
            </w:r>
          </w:p>
        </w:tc>
        <w:tc>
          <w:tcPr>
            <w:tcW w:w="0" w:type="auto"/>
          </w:tcPr>
          <w:p w:rsidR="00510A84" w:rsidRPr="006A0144" w:rsidRDefault="00510A84" w:rsidP="002B06E0">
            <w:pPr>
              <w:spacing w:after="0" w:line="240" w:lineRule="auto"/>
              <w:rPr>
                <w:sz w:val="20"/>
              </w:rPr>
            </w:pPr>
            <w:r w:rsidRPr="006A0144">
              <w:rPr>
                <w:sz w:val="20"/>
              </w:rPr>
              <w:t>X</w:t>
            </w:r>
          </w:p>
        </w:tc>
        <w:tc>
          <w:tcPr>
            <w:tcW w:w="0" w:type="auto"/>
          </w:tcPr>
          <w:p w:rsidR="00510A84" w:rsidRPr="006A0144" w:rsidRDefault="00510A84" w:rsidP="002B06E0">
            <w:pPr>
              <w:spacing w:after="0" w:line="240" w:lineRule="auto"/>
              <w:rPr>
                <w:sz w:val="20"/>
              </w:rPr>
            </w:pPr>
          </w:p>
        </w:tc>
        <w:tc>
          <w:tcPr>
            <w:tcW w:w="0" w:type="auto"/>
          </w:tcPr>
          <w:p w:rsidR="00510A84" w:rsidRPr="006A0144" w:rsidRDefault="00510A84" w:rsidP="002B06E0">
            <w:pPr>
              <w:spacing w:after="0" w:line="240" w:lineRule="auto"/>
              <w:rPr>
                <w:sz w:val="20"/>
              </w:rPr>
            </w:pPr>
          </w:p>
        </w:tc>
        <w:tc>
          <w:tcPr>
            <w:tcW w:w="0" w:type="auto"/>
          </w:tcPr>
          <w:p w:rsidR="00510A84" w:rsidRPr="006A0144" w:rsidRDefault="00510A84" w:rsidP="002B06E0">
            <w:pPr>
              <w:spacing w:after="0" w:line="240" w:lineRule="auto"/>
              <w:rPr>
                <w:sz w:val="20"/>
              </w:rPr>
            </w:pPr>
            <w:r w:rsidRPr="006A0144">
              <w:rPr>
                <w:sz w:val="20"/>
              </w:rPr>
              <w:t>X</w:t>
            </w:r>
          </w:p>
        </w:tc>
        <w:tc>
          <w:tcPr>
            <w:tcW w:w="0" w:type="auto"/>
          </w:tcPr>
          <w:p w:rsidR="00510A84" w:rsidRPr="006A0144" w:rsidRDefault="00510A84" w:rsidP="002B06E0">
            <w:pPr>
              <w:spacing w:after="0" w:line="240" w:lineRule="auto"/>
              <w:rPr>
                <w:sz w:val="20"/>
              </w:rPr>
            </w:pPr>
            <w:r w:rsidRPr="006A0144">
              <w:rPr>
                <w:sz w:val="20"/>
              </w:rPr>
              <w:t>X</w:t>
            </w:r>
          </w:p>
        </w:tc>
        <w:tc>
          <w:tcPr>
            <w:tcW w:w="0" w:type="auto"/>
          </w:tcPr>
          <w:p w:rsidR="00510A84" w:rsidRPr="006A0144" w:rsidRDefault="00510A84" w:rsidP="002B06E0">
            <w:pPr>
              <w:spacing w:after="0" w:line="240" w:lineRule="auto"/>
              <w:rPr>
                <w:sz w:val="20"/>
              </w:rPr>
            </w:pPr>
          </w:p>
        </w:tc>
        <w:tc>
          <w:tcPr>
            <w:tcW w:w="0" w:type="auto"/>
          </w:tcPr>
          <w:p w:rsidR="00510A84" w:rsidRPr="006A0144" w:rsidRDefault="00510A84" w:rsidP="002B06E0">
            <w:pPr>
              <w:spacing w:after="0" w:line="240" w:lineRule="auto"/>
              <w:rPr>
                <w:sz w:val="20"/>
              </w:rPr>
            </w:pPr>
          </w:p>
        </w:tc>
        <w:tc>
          <w:tcPr>
            <w:tcW w:w="0" w:type="auto"/>
          </w:tcPr>
          <w:p w:rsidR="00510A84" w:rsidRPr="006A0144" w:rsidRDefault="00510A84" w:rsidP="002B06E0">
            <w:pPr>
              <w:spacing w:after="0" w:line="240" w:lineRule="auto"/>
              <w:rPr>
                <w:sz w:val="20"/>
              </w:rPr>
            </w:pPr>
          </w:p>
        </w:tc>
        <w:tc>
          <w:tcPr>
            <w:tcW w:w="0" w:type="auto"/>
          </w:tcPr>
          <w:p w:rsidR="00510A84" w:rsidRPr="006A0144" w:rsidRDefault="00510A84" w:rsidP="002B06E0">
            <w:pPr>
              <w:spacing w:after="0" w:line="240" w:lineRule="auto"/>
              <w:rPr>
                <w:sz w:val="20"/>
              </w:rPr>
            </w:pPr>
          </w:p>
        </w:tc>
        <w:tc>
          <w:tcPr>
            <w:tcW w:w="0" w:type="auto"/>
          </w:tcPr>
          <w:p w:rsidR="00510A84" w:rsidRPr="006A0144" w:rsidRDefault="00510A84" w:rsidP="002B06E0">
            <w:pPr>
              <w:pStyle w:val="Title"/>
              <w:jc w:val="left"/>
              <w:rPr>
                <w:b w:val="0"/>
                <w:caps/>
                <w:sz w:val="22"/>
                <w:szCs w:val="22"/>
              </w:rPr>
            </w:pPr>
          </w:p>
        </w:tc>
      </w:tr>
    </w:tbl>
    <w:p w:rsidR="00510A84" w:rsidRDefault="00510A84" w:rsidP="00510A84">
      <w:pPr>
        <w:spacing w:after="0" w:line="240" w:lineRule="auto"/>
        <w:jc w:val="both"/>
        <w:rPr>
          <w:rFonts w:cs="Calibri"/>
          <w:b/>
          <w:bCs/>
        </w:rPr>
      </w:pPr>
    </w:p>
    <w:p w:rsidR="00510A84" w:rsidRDefault="00510A84" w:rsidP="00510A84">
      <w:pPr>
        <w:spacing w:after="0" w:line="240" w:lineRule="auto"/>
        <w:jc w:val="both"/>
        <w:rPr>
          <w:rFonts w:cs="Calibri"/>
          <w:b/>
          <w:bCs/>
        </w:rPr>
      </w:pPr>
    </w:p>
    <w:p w:rsidR="00510A84" w:rsidRDefault="00510A84" w:rsidP="00510A84">
      <w:pPr>
        <w:spacing w:after="0" w:line="240" w:lineRule="auto"/>
        <w:jc w:val="both"/>
        <w:rPr>
          <w:rFonts w:cs="Calibri"/>
          <w:b/>
          <w:bCs/>
        </w:rPr>
      </w:pPr>
    </w:p>
    <w:p w:rsidR="00510A84" w:rsidRPr="000D6A6F" w:rsidRDefault="00510A84" w:rsidP="00510A84">
      <w:pPr>
        <w:spacing w:after="0" w:line="240" w:lineRule="auto"/>
        <w:jc w:val="both"/>
        <w:rPr>
          <w:rFonts w:cs="Calibri"/>
          <w:b/>
          <w:bCs/>
          <w:sz w:val="24"/>
          <w:szCs w:val="24"/>
        </w:rPr>
      </w:pPr>
      <w:r w:rsidRPr="000D6A6F">
        <w:rPr>
          <w:rFonts w:cs="Calibri"/>
          <w:b/>
          <w:bCs/>
          <w:sz w:val="24"/>
          <w:szCs w:val="24"/>
        </w:rPr>
        <w:t>Course Objective</w:t>
      </w:r>
    </w:p>
    <w:p w:rsidR="00510A84" w:rsidRPr="00EE74C3" w:rsidRDefault="00510A84" w:rsidP="00510A84">
      <w:pPr>
        <w:spacing w:after="0" w:line="240" w:lineRule="auto"/>
        <w:jc w:val="both"/>
        <w:rPr>
          <w:rFonts w:cs="Calibri"/>
        </w:rPr>
      </w:pPr>
      <w:r w:rsidRPr="00EE74C3">
        <w:rPr>
          <w:rFonts w:cs="Calibri"/>
        </w:rPr>
        <w:t>The objectives of learning the subject are to understand</w:t>
      </w:r>
    </w:p>
    <w:p w:rsidR="00510A84" w:rsidRPr="00803C97" w:rsidRDefault="00510A84" w:rsidP="00641D21">
      <w:pPr>
        <w:pStyle w:val="ListParagraph"/>
        <w:numPr>
          <w:ilvl w:val="0"/>
          <w:numId w:val="229"/>
        </w:numPr>
        <w:spacing w:after="0" w:line="240" w:lineRule="auto"/>
        <w:jc w:val="both"/>
        <w:rPr>
          <w:rFonts w:cs="Calibri"/>
        </w:rPr>
      </w:pPr>
      <w:r w:rsidRPr="00803C97">
        <w:rPr>
          <w:rFonts w:cs="Calibri"/>
        </w:rPr>
        <w:t>Site investigation and method of exploration.</w:t>
      </w:r>
    </w:p>
    <w:p w:rsidR="00510A84" w:rsidRPr="00803C97" w:rsidRDefault="00510A84" w:rsidP="00641D21">
      <w:pPr>
        <w:pStyle w:val="ListParagraph"/>
        <w:numPr>
          <w:ilvl w:val="0"/>
          <w:numId w:val="229"/>
        </w:numPr>
        <w:spacing w:after="0" w:line="240" w:lineRule="auto"/>
        <w:jc w:val="both"/>
        <w:rPr>
          <w:rFonts w:cs="Calibri"/>
        </w:rPr>
      </w:pPr>
      <w:r w:rsidRPr="00803C97">
        <w:rPr>
          <w:rFonts w:cs="Calibri"/>
        </w:rPr>
        <w:t xml:space="preserve">Concepts of shallow foundation and its types </w:t>
      </w:r>
    </w:p>
    <w:p w:rsidR="00510A84" w:rsidRPr="00803C97" w:rsidRDefault="00510A84" w:rsidP="00641D21">
      <w:pPr>
        <w:pStyle w:val="ListParagraph"/>
        <w:numPr>
          <w:ilvl w:val="0"/>
          <w:numId w:val="229"/>
        </w:numPr>
        <w:spacing w:after="0" w:line="240" w:lineRule="auto"/>
        <w:jc w:val="both"/>
        <w:rPr>
          <w:rFonts w:cs="Calibri"/>
        </w:rPr>
      </w:pPr>
      <w:r w:rsidRPr="00803C97">
        <w:rPr>
          <w:rFonts w:cs="Calibri"/>
        </w:rPr>
        <w:t>Total and differential Settlement of shallow foundation</w:t>
      </w:r>
    </w:p>
    <w:p w:rsidR="00510A84" w:rsidRPr="00803C97" w:rsidRDefault="00510A84" w:rsidP="00641D21">
      <w:pPr>
        <w:pStyle w:val="ListParagraph"/>
        <w:numPr>
          <w:ilvl w:val="0"/>
          <w:numId w:val="229"/>
        </w:numPr>
        <w:spacing w:after="0" w:line="240" w:lineRule="auto"/>
        <w:jc w:val="both"/>
        <w:rPr>
          <w:rFonts w:cs="Calibri"/>
        </w:rPr>
      </w:pPr>
      <w:r w:rsidRPr="00803C97">
        <w:rPr>
          <w:rFonts w:cs="Calibri"/>
        </w:rPr>
        <w:t xml:space="preserve">Classification of pile foundation and settlement of piles </w:t>
      </w:r>
    </w:p>
    <w:p w:rsidR="00510A84" w:rsidRPr="00803C97" w:rsidRDefault="00510A84" w:rsidP="00641D21">
      <w:pPr>
        <w:pStyle w:val="ListParagraph"/>
        <w:numPr>
          <w:ilvl w:val="0"/>
          <w:numId w:val="229"/>
        </w:numPr>
        <w:spacing w:after="0" w:line="240" w:lineRule="auto"/>
        <w:jc w:val="both"/>
        <w:rPr>
          <w:rFonts w:cs="Calibri"/>
        </w:rPr>
      </w:pPr>
      <w:r w:rsidRPr="00803C97">
        <w:rPr>
          <w:rFonts w:cs="Calibri"/>
        </w:rPr>
        <w:t>Rankine’s and coulo</w:t>
      </w:r>
      <w:r>
        <w:rPr>
          <w:rFonts w:cs="Calibri"/>
        </w:rPr>
        <w:t>mbs theories of earth pressure and stability of retaining wall.</w:t>
      </w:r>
    </w:p>
    <w:p w:rsidR="00510A84" w:rsidRDefault="00510A84" w:rsidP="00641D21">
      <w:pPr>
        <w:pStyle w:val="ListParagraph"/>
        <w:numPr>
          <w:ilvl w:val="0"/>
          <w:numId w:val="229"/>
        </w:numPr>
        <w:spacing w:after="0" w:line="240" w:lineRule="auto"/>
        <w:jc w:val="both"/>
        <w:rPr>
          <w:rFonts w:cs="Calibri"/>
        </w:rPr>
      </w:pPr>
      <w:r w:rsidRPr="00803C97">
        <w:rPr>
          <w:rFonts w:cs="Calibri"/>
        </w:rPr>
        <w:t>The stability of finite and infinite slopes and its failure.</w:t>
      </w:r>
    </w:p>
    <w:p w:rsidR="002B06E0" w:rsidRPr="00803C97" w:rsidRDefault="002B06E0" w:rsidP="002B06E0">
      <w:pPr>
        <w:pStyle w:val="ListParagraph"/>
        <w:spacing w:after="0" w:line="240" w:lineRule="auto"/>
        <w:ind w:left="810"/>
        <w:jc w:val="both"/>
        <w:rPr>
          <w:rFonts w:cs="Calibri"/>
        </w:rPr>
      </w:pPr>
    </w:p>
    <w:p w:rsidR="00510A84" w:rsidRPr="000D6A6F" w:rsidRDefault="00510A84" w:rsidP="00510A84">
      <w:pPr>
        <w:spacing w:after="0" w:line="240" w:lineRule="auto"/>
        <w:jc w:val="both"/>
        <w:rPr>
          <w:rFonts w:cs="Calibri"/>
          <w:b/>
          <w:bCs/>
          <w:sz w:val="24"/>
          <w:szCs w:val="24"/>
        </w:rPr>
      </w:pPr>
      <w:r w:rsidRPr="000D6A6F">
        <w:rPr>
          <w:rFonts w:cs="Calibri"/>
          <w:b/>
          <w:bCs/>
          <w:sz w:val="24"/>
          <w:szCs w:val="24"/>
        </w:rPr>
        <w:t>Course Outcome</w:t>
      </w:r>
    </w:p>
    <w:p w:rsidR="00510A84" w:rsidRPr="00EE74C3" w:rsidRDefault="00510A84" w:rsidP="00510A84">
      <w:pPr>
        <w:spacing w:after="0" w:line="240" w:lineRule="auto"/>
        <w:jc w:val="both"/>
        <w:rPr>
          <w:rFonts w:cs="Calibri"/>
        </w:rPr>
      </w:pPr>
      <w:r w:rsidRPr="00EE74C3">
        <w:rPr>
          <w:rFonts w:cs="Calibri"/>
        </w:rPr>
        <w:t>On successful completion of the course, students will be able to</w:t>
      </w:r>
    </w:p>
    <w:p w:rsidR="00510A84" w:rsidRPr="00803C97" w:rsidRDefault="00510A84" w:rsidP="00641D21">
      <w:pPr>
        <w:pStyle w:val="ListParagraph"/>
        <w:numPr>
          <w:ilvl w:val="0"/>
          <w:numId w:val="230"/>
        </w:numPr>
        <w:spacing w:after="0" w:line="240" w:lineRule="auto"/>
        <w:jc w:val="both"/>
        <w:rPr>
          <w:rFonts w:cs="Calibri"/>
        </w:rPr>
      </w:pPr>
      <w:r w:rsidRPr="00803C97">
        <w:rPr>
          <w:rFonts w:cs="Calibri"/>
        </w:rPr>
        <w:t>Understand the selection of foundation based on soil condition.</w:t>
      </w:r>
    </w:p>
    <w:p w:rsidR="00510A84" w:rsidRPr="00803C97" w:rsidRDefault="00510A84" w:rsidP="00641D21">
      <w:pPr>
        <w:pStyle w:val="ListParagraph"/>
        <w:numPr>
          <w:ilvl w:val="0"/>
          <w:numId w:val="230"/>
        </w:numPr>
        <w:spacing w:after="0" w:line="240" w:lineRule="auto"/>
        <w:jc w:val="both"/>
        <w:rPr>
          <w:rFonts w:cs="Calibri"/>
        </w:rPr>
      </w:pPr>
      <w:r w:rsidRPr="00803C97">
        <w:rPr>
          <w:rFonts w:cs="Calibri"/>
        </w:rPr>
        <w:t>Understand the factors affecting shallow foundation and its settlement.</w:t>
      </w:r>
    </w:p>
    <w:p w:rsidR="00510A84" w:rsidRPr="00803C97" w:rsidRDefault="00510A84" w:rsidP="00641D21">
      <w:pPr>
        <w:pStyle w:val="ListParagraph"/>
        <w:numPr>
          <w:ilvl w:val="0"/>
          <w:numId w:val="230"/>
        </w:numPr>
        <w:spacing w:after="0" w:line="240" w:lineRule="auto"/>
        <w:jc w:val="both"/>
        <w:rPr>
          <w:rFonts w:cs="Calibri"/>
        </w:rPr>
      </w:pPr>
      <w:r w:rsidRPr="00803C97">
        <w:rPr>
          <w:rFonts w:cs="Calibri"/>
        </w:rPr>
        <w:t>Apply the different methods for calculating safe  bearing capacity of shallow foundation</w:t>
      </w:r>
    </w:p>
    <w:p w:rsidR="00510A84" w:rsidRPr="00803C97" w:rsidRDefault="00510A84" w:rsidP="00641D21">
      <w:pPr>
        <w:pStyle w:val="ListParagraph"/>
        <w:numPr>
          <w:ilvl w:val="0"/>
          <w:numId w:val="230"/>
        </w:numPr>
        <w:spacing w:after="0" w:line="240" w:lineRule="auto"/>
        <w:jc w:val="both"/>
        <w:rPr>
          <w:rFonts w:cs="Calibri"/>
        </w:rPr>
      </w:pPr>
      <w:r w:rsidRPr="00803C97">
        <w:rPr>
          <w:rFonts w:cs="Calibri"/>
        </w:rPr>
        <w:t>Analyse the load carrying capacity of group piles in sand and clay.</w:t>
      </w:r>
    </w:p>
    <w:p w:rsidR="00510A84" w:rsidRPr="00803C97" w:rsidRDefault="00510A84" w:rsidP="00641D21">
      <w:pPr>
        <w:pStyle w:val="ListParagraph"/>
        <w:numPr>
          <w:ilvl w:val="0"/>
          <w:numId w:val="230"/>
        </w:numPr>
        <w:spacing w:after="0" w:line="240" w:lineRule="auto"/>
        <w:jc w:val="both"/>
        <w:rPr>
          <w:rFonts w:cs="Calibri"/>
          <w:bCs/>
        </w:rPr>
      </w:pPr>
      <w:r w:rsidRPr="00EE74C3">
        <w:t>Apply the concept of earth pressure to the analysis of retaining wall and compute the lateral earth pressu</w:t>
      </w:r>
      <w:r>
        <w:t>re for active and passive cases.</w:t>
      </w:r>
    </w:p>
    <w:p w:rsidR="00510A84" w:rsidRPr="00803C97" w:rsidRDefault="00510A84" w:rsidP="00641D21">
      <w:pPr>
        <w:pStyle w:val="ListParagraph"/>
        <w:numPr>
          <w:ilvl w:val="0"/>
          <w:numId w:val="230"/>
        </w:numPr>
        <w:spacing w:after="0" w:line="240" w:lineRule="auto"/>
        <w:jc w:val="both"/>
        <w:rPr>
          <w:rFonts w:cs="Calibri"/>
          <w:bCs/>
        </w:rPr>
      </w:pPr>
      <w:r w:rsidRPr="00EE74C3">
        <w:t xml:space="preserve">Analyse the stability of earth slope in the context of construction of canals, road embankments and earth dams etc., </w:t>
      </w:r>
    </w:p>
    <w:p w:rsidR="00510A84" w:rsidRPr="00EE74C3" w:rsidRDefault="00510A84" w:rsidP="00510A84">
      <w:pPr>
        <w:spacing w:after="0" w:line="240" w:lineRule="auto"/>
        <w:ind w:left="450"/>
        <w:jc w:val="both"/>
        <w:rPr>
          <w:rFonts w:cs="Calibri"/>
          <w:bCs/>
        </w:rPr>
      </w:pPr>
    </w:p>
    <w:p w:rsidR="00510A84" w:rsidRPr="00EE74C3" w:rsidRDefault="00510A84" w:rsidP="00510A84">
      <w:pPr>
        <w:spacing w:after="0" w:line="240" w:lineRule="auto"/>
        <w:jc w:val="both"/>
        <w:rPr>
          <w:rFonts w:cs="Calibri"/>
          <w:b/>
        </w:rPr>
      </w:pPr>
      <w:r w:rsidRPr="00EE74C3">
        <w:rPr>
          <w:rFonts w:cs="Calibri"/>
          <w:b/>
        </w:rPr>
        <w:t xml:space="preserve">UNIT-I: </w:t>
      </w:r>
    </w:p>
    <w:p w:rsidR="00510A84" w:rsidRPr="00EE74C3" w:rsidRDefault="00510A84" w:rsidP="00510A84">
      <w:pPr>
        <w:spacing w:line="240" w:lineRule="auto"/>
        <w:jc w:val="both"/>
        <w:rPr>
          <w:rFonts w:cs="Calibri"/>
          <w:b/>
        </w:rPr>
      </w:pPr>
      <w:r w:rsidRPr="00EE74C3">
        <w:rPr>
          <w:rFonts w:cs="Calibri"/>
          <w:b/>
        </w:rPr>
        <w:t xml:space="preserve">Site Investigation and selection of foundation: </w:t>
      </w:r>
      <w:r w:rsidRPr="00EE74C3">
        <w:rPr>
          <w:rFonts w:cs="Calibri"/>
        </w:rPr>
        <w:t>Scope and objective, Method of exploration, Auguring and boring, wash boring and rotatory drilling, depth of bore hole, sampling technique undisturbed sampling, penetration test, selection of foundation based on soil condition.</w:t>
      </w:r>
    </w:p>
    <w:p w:rsidR="00510A84" w:rsidRPr="00EE74C3" w:rsidRDefault="00510A84" w:rsidP="00510A84">
      <w:pPr>
        <w:spacing w:after="0" w:line="240" w:lineRule="auto"/>
        <w:jc w:val="both"/>
        <w:rPr>
          <w:rFonts w:cs="Calibri"/>
          <w:b/>
        </w:rPr>
      </w:pPr>
      <w:r w:rsidRPr="00EE74C3">
        <w:rPr>
          <w:rFonts w:cs="Calibri"/>
          <w:b/>
        </w:rPr>
        <w:t xml:space="preserve">UNIT-II: </w:t>
      </w:r>
    </w:p>
    <w:p w:rsidR="00510A84" w:rsidRPr="00EE74C3" w:rsidRDefault="00510A84" w:rsidP="00510A84">
      <w:pPr>
        <w:spacing w:line="240" w:lineRule="auto"/>
        <w:jc w:val="both"/>
        <w:rPr>
          <w:rFonts w:cs="Calibri"/>
        </w:rPr>
      </w:pPr>
      <w:r w:rsidRPr="00EE74C3">
        <w:rPr>
          <w:rFonts w:cs="Calibri"/>
          <w:b/>
          <w:bCs/>
        </w:rPr>
        <w:t xml:space="preserve">Shallow Foundations : </w:t>
      </w:r>
      <w:r w:rsidRPr="00EE74C3">
        <w:rPr>
          <w:rFonts w:cs="Calibri"/>
        </w:rPr>
        <w:t>Definition of shallow foundation, General types of shallow foundation, types of shallow foundation, settlement of foundation – concept and types - immediate, consolidation and secondary settlements (No derivations), Factors affecting bearing capacity and settlement.</w:t>
      </w:r>
    </w:p>
    <w:p w:rsidR="00510A84" w:rsidRPr="00EE74C3" w:rsidRDefault="00510A84" w:rsidP="00510A84">
      <w:pPr>
        <w:spacing w:after="0" w:line="240" w:lineRule="auto"/>
        <w:jc w:val="both"/>
        <w:rPr>
          <w:rFonts w:cs="Calibri"/>
          <w:b/>
        </w:rPr>
      </w:pPr>
      <w:r w:rsidRPr="00EE74C3">
        <w:rPr>
          <w:rFonts w:cs="Calibri"/>
          <w:b/>
        </w:rPr>
        <w:t xml:space="preserve">UNIT-III: </w:t>
      </w:r>
    </w:p>
    <w:p w:rsidR="00510A84" w:rsidRPr="00EE74C3" w:rsidRDefault="00510A84" w:rsidP="00510A84">
      <w:pPr>
        <w:spacing w:line="240" w:lineRule="auto"/>
        <w:jc w:val="both"/>
        <w:rPr>
          <w:rFonts w:cs="Calibri"/>
        </w:rPr>
      </w:pPr>
      <w:r w:rsidRPr="00EE74C3">
        <w:rPr>
          <w:rFonts w:cs="Calibri"/>
          <w:b/>
          <w:bCs/>
        </w:rPr>
        <w:t xml:space="preserve">Shallow Foundations- strength criteria: </w:t>
      </w:r>
      <w:r w:rsidRPr="00EE74C3">
        <w:rPr>
          <w:rFonts w:cs="Calibri"/>
          <w:bCs/>
        </w:rPr>
        <w:t xml:space="preserve">Types –choice of foundation-location of depth </w:t>
      </w:r>
      <w:r w:rsidRPr="00EE74C3">
        <w:rPr>
          <w:rFonts w:cs="Calibri"/>
        </w:rPr>
        <w:t xml:space="preserve">BIS specification for total and differential settlement for footings and rafts-Problems on settlement. </w:t>
      </w:r>
      <w:r w:rsidRPr="00EE74C3">
        <w:rPr>
          <w:rFonts w:cs="Calibri"/>
          <w:bCs/>
        </w:rPr>
        <w:t>Safe bearing capacity, Terzaghi’s, Meyerhof, Skempton and IS methods,</w:t>
      </w:r>
    </w:p>
    <w:p w:rsidR="00510A84" w:rsidRDefault="00510A84" w:rsidP="00510A84">
      <w:pPr>
        <w:spacing w:after="0" w:line="240" w:lineRule="auto"/>
        <w:jc w:val="both"/>
        <w:rPr>
          <w:rFonts w:cs="Calibri"/>
          <w:b/>
        </w:rPr>
      </w:pPr>
      <w:r w:rsidRPr="00EE74C3">
        <w:rPr>
          <w:rFonts w:cs="Calibri"/>
          <w:b/>
        </w:rPr>
        <w:t xml:space="preserve">UNIT-IV: </w:t>
      </w:r>
    </w:p>
    <w:p w:rsidR="00510A84" w:rsidRPr="00EE74C3" w:rsidRDefault="00510A84" w:rsidP="00510A84">
      <w:pPr>
        <w:spacing w:after="0" w:line="240" w:lineRule="auto"/>
        <w:jc w:val="both"/>
        <w:rPr>
          <w:rFonts w:cs="Calibri"/>
        </w:rPr>
      </w:pPr>
      <w:r w:rsidRPr="00EE74C3">
        <w:rPr>
          <w:rFonts w:cs="Calibri"/>
          <w:b/>
        </w:rPr>
        <w:t>Pile foundation:</w:t>
      </w:r>
      <w:r w:rsidRPr="00EE74C3">
        <w:rPr>
          <w:rFonts w:cs="Calibri"/>
        </w:rPr>
        <w:t xml:space="preserve"> Types of piles-Number of piles and spacing-load carrying capacity of group piles in sand and clays-Group efficiency of piles-settlement of piles, Load carrying capacity of Static pile formula and Dynamic pile formula, and pile load tests. Drilled piers construction, advantage and disadvantage of drilled piles.</w:t>
      </w:r>
    </w:p>
    <w:p w:rsidR="00510A84" w:rsidRPr="00EE74C3" w:rsidRDefault="00510A84" w:rsidP="00510A84">
      <w:pPr>
        <w:spacing w:after="0" w:line="240" w:lineRule="auto"/>
        <w:jc w:val="both"/>
        <w:rPr>
          <w:rFonts w:cs="Calibri"/>
          <w:b/>
        </w:rPr>
      </w:pPr>
    </w:p>
    <w:p w:rsidR="00510A84" w:rsidRPr="00EE74C3" w:rsidRDefault="00510A84" w:rsidP="00510A84">
      <w:pPr>
        <w:spacing w:after="0" w:line="240" w:lineRule="auto"/>
        <w:jc w:val="both"/>
        <w:rPr>
          <w:rFonts w:cs="Calibri"/>
          <w:b/>
          <w:bCs/>
        </w:rPr>
      </w:pPr>
      <w:r w:rsidRPr="00EE74C3">
        <w:rPr>
          <w:rFonts w:cs="Calibri"/>
          <w:b/>
          <w:bCs/>
        </w:rPr>
        <w:t>UNIT-V:</w:t>
      </w:r>
    </w:p>
    <w:p w:rsidR="00510A84" w:rsidRPr="00A64DCD" w:rsidRDefault="00510A84" w:rsidP="00510A84">
      <w:pPr>
        <w:spacing w:after="0" w:line="240" w:lineRule="auto"/>
        <w:jc w:val="both"/>
        <w:rPr>
          <w:rFonts w:cs="Calibri"/>
        </w:rPr>
      </w:pPr>
      <w:r w:rsidRPr="00EE74C3">
        <w:rPr>
          <w:rFonts w:cs="Calibri"/>
          <w:b/>
          <w:bCs/>
        </w:rPr>
        <w:t xml:space="preserve">Earth Pressure: </w:t>
      </w:r>
      <w:r w:rsidRPr="00EE74C3">
        <w:rPr>
          <w:rFonts w:cs="Calibri"/>
        </w:rPr>
        <w:t xml:space="preserve">Active &amp; Passive earth pressure, earth pressure at rest, earth pressure coefficient, and their range. Rankine’s and coulombs theories of earth pressure – Assumptions and limitations. Lateral </w:t>
      </w:r>
      <w:r w:rsidRPr="00A64DCD">
        <w:rPr>
          <w:rFonts w:cs="Calibri"/>
        </w:rPr>
        <w:t>earth pressure in cohesive and cohesion less soil, earth pressure distribution.</w:t>
      </w:r>
    </w:p>
    <w:p w:rsidR="00510A84" w:rsidRDefault="00510A84" w:rsidP="00510A84">
      <w:r w:rsidRPr="00A64DCD">
        <w:rPr>
          <w:rFonts w:cs="Calibri"/>
          <w:b/>
        </w:rPr>
        <w:t>Retaining walls</w:t>
      </w:r>
      <w:r w:rsidRPr="00A64DCD">
        <w:t>: Types of retaining walls – stability of gravity and cantilever retaining walls against overturning, sliding and, bearing capacity, filter material for drainage.</w:t>
      </w:r>
    </w:p>
    <w:p w:rsidR="00510A84" w:rsidRPr="00EE74C3" w:rsidRDefault="00510A84" w:rsidP="00510A84">
      <w:pPr>
        <w:spacing w:after="0" w:line="240" w:lineRule="auto"/>
        <w:jc w:val="both"/>
        <w:rPr>
          <w:rFonts w:cs="Calibri"/>
          <w:b/>
        </w:rPr>
      </w:pPr>
      <w:r w:rsidRPr="00EE74C3">
        <w:rPr>
          <w:rFonts w:cs="Calibri"/>
          <w:b/>
        </w:rPr>
        <w:t xml:space="preserve">UNIT-VI: </w:t>
      </w:r>
    </w:p>
    <w:p w:rsidR="00510A84" w:rsidRDefault="00510A84" w:rsidP="00510A84">
      <w:pPr>
        <w:spacing w:after="0" w:line="240" w:lineRule="auto"/>
        <w:jc w:val="both"/>
        <w:rPr>
          <w:rFonts w:cs="Calibri"/>
        </w:rPr>
      </w:pPr>
      <w:r w:rsidRPr="00EE74C3">
        <w:rPr>
          <w:rFonts w:cs="Calibri"/>
          <w:b/>
          <w:bCs/>
        </w:rPr>
        <w:t xml:space="preserve">Stability of Earth Slopes: </w:t>
      </w:r>
      <w:r w:rsidRPr="00EE74C3">
        <w:rPr>
          <w:rFonts w:cs="Calibri"/>
        </w:rPr>
        <w:t>Types of slopes, Causes and types of failure of slopes. Definition of factor of safety.</w:t>
      </w:r>
      <w:r w:rsidR="00EC110B">
        <w:rPr>
          <w:rFonts w:cs="Calibri"/>
        </w:rPr>
        <w:t xml:space="preserve"> </w:t>
      </w:r>
      <w:r w:rsidRPr="00EE74C3">
        <w:rPr>
          <w:rFonts w:cs="Calibri"/>
        </w:rPr>
        <w:t>Stability of finite and infinite slopes - Method of slices, Friction Circle method, Fellineous method. Swedish arc method, Bishops simplified, Taylor's stability number, Stability of slopes of earth dams under differential condition</w:t>
      </w:r>
    </w:p>
    <w:p w:rsidR="00510A84" w:rsidRPr="00EE74C3" w:rsidRDefault="00510A84" w:rsidP="00510A84">
      <w:pPr>
        <w:spacing w:after="0" w:line="240" w:lineRule="auto"/>
        <w:jc w:val="both"/>
        <w:rPr>
          <w:rFonts w:cs="Calibri"/>
        </w:rPr>
      </w:pPr>
    </w:p>
    <w:p w:rsidR="00510A84" w:rsidRPr="00EE74C3" w:rsidRDefault="00510A84" w:rsidP="00510A84">
      <w:pPr>
        <w:spacing w:after="0" w:line="240" w:lineRule="auto"/>
        <w:jc w:val="both"/>
        <w:rPr>
          <w:rFonts w:cs="Calibri"/>
          <w:b/>
        </w:rPr>
      </w:pPr>
      <w:r w:rsidRPr="00EE74C3">
        <w:rPr>
          <w:rFonts w:cs="Calibri"/>
          <w:b/>
        </w:rPr>
        <w:t>TEXT BOOKS:</w:t>
      </w:r>
    </w:p>
    <w:p w:rsidR="00510A84" w:rsidRPr="00803C97" w:rsidRDefault="00510A84" w:rsidP="00641D21">
      <w:pPr>
        <w:pStyle w:val="ListParagraph"/>
        <w:numPr>
          <w:ilvl w:val="0"/>
          <w:numId w:val="232"/>
        </w:numPr>
        <w:spacing w:after="0" w:line="240" w:lineRule="auto"/>
        <w:jc w:val="both"/>
        <w:rPr>
          <w:rFonts w:cs="Calibri"/>
        </w:rPr>
      </w:pPr>
      <w:r w:rsidRPr="00803C97">
        <w:rPr>
          <w:rFonts w:cs="Calibri"/>
        </w:rPr>
        <w:t xml:space="preserve">Alam Singh and Chowdhary G.R, Soil Engineering in Theory and Practice. (1994), CBS Publishers and Distributors Ltd., New Delhi. </w:t>
      </w:r>
    </w:p>
    <w:p w:rsidR="00510A84" w:rsidRPr="00803C97" w:rsidRDefault="00510A84" w:rsidP="00641D21">
      <w:pPr>
        <w:pStyle w:val="ListParagraph"/>
        <w:numPr>
          <w:ilvl w:val="0"/>
          <w:numId w:val="232"/>
        </w:numPr>
        <w:spacing w:after="0" w:line="240" w:lineRule="auto"/>
        <w:jc w:val="both"/>
        <w:rPr>
          <w:rFonts w:cs="Calibri"/>
        </w:rPr>
      </w:pPr>
      <w:r w:rsidRPr="00803C97">
        <w:rPr>
          <w:rFonts w:cs="Calibri"/>
        </w:rPr>
        <w:t>Punmia B.C, Soil Mechanics and Foundation Engg. (2005), 16th Edition Laxmi Publications Co. New Delhi 31</w:t>
      </w:r>
    </w:p>
    <w:p w:rsidR="00510A84" w:rsidRPr="00EE74C3" w:rsidRDefault="00510A84" w:rsidP="00510A84">
      <w:pPr>
        <w:spacing w:after="0" w:line="240" w:lineRule="auto"/>
        <w:jc w:val="both"/>
        <w:rPr>
          <w:rFonts w:cs="Calibri"/>
        </w:rPr>
      </w:pPr>
    </w:p>
    <w:p w:rsidR="00510A84" w:rsidRPr="00EE74C3" w:rsidRDefault="00510A84" w:rsidP="00510A84">
      <w:pPr>
        <w:spacing w:after="0" w:line="240" w:lineRule="auto"/>
        <w:jc w:val="both"/>
        <w:rPr>
          <w:rFonts w:cs="Calibri"/>
          <w:b/>
        </w:rPr>
      </w:pPr>
      <w:r w:rsidRPr="00EE74C3">
        <w:rPr>
          <w:rFonts w:cs="Calibri"/>
          <w:b/>
        </w:rPr>
        <w:t xml:space="preserve"> REFERENCES: </w:t>
      </w:r>
    </w:p>
    <w:p w:rsidR="00510A84" w:rsidRPr="00803C97" w:rsidRDefault="00510A84" w:rsidP="00641D21">
      <w:pPr>
        <w:pStyle w:val="ListParagraph"/>
        <w:numPr>
          <w:ilvl w:val="0"/>
          <w:numId w:val="231"/>
        </w:numPr>
        <w:tabs>
          <w:tab w:val="left" w:pos="360"/>
        </w:tabs>
        <w:spacing w:after="0" w:line="240" w:lineRule="auto"/>
        <w:jc w:val="both"/>
        <w:rPr>
          <w:rFonts w:cs="Calibri"/>
        </w:rPr>
      </w:pPr>
      <w:r w:rsidRPr="00803C97">
        <w:rPr>
          <w:rFonts w:cs="Calibri"/>
        </w:rPr>
        <w:t xml:space="preserve">Bowles J.E, Foundation Analysis and Design, (1996), McGraw Hill Pub. Co. New York. </w:t>
      </w:r>
    </w:p>
    <w:p w:rsidR="00510A84" w:rsidRPr="00803C97" w:rsidRDefault="00510A84" w:rsidP="00641D21">
      <w:pPr>
        <w:pStyle w:val="ListParagraph"/>
        <w:numPr>
          <w:ilvl w:val="0"/>
          <w:numId w:val="231"/>
        </w:numPr>
        <w:tabs>
          <w:tab w:val="left" w:pos="360"/>
        </w:tabs>
        <w:spacing w:after="0" w:line="240" w:lineRule="auto"/>
        <w:jc w:val="both"/>
        <w:rPr>
          <w:rFonts w:cs="Calibri"/>
        </w:rPr>
      </w:pPr>
      <w:r w:rsidRPr="00803C97">
        <w:rPr>
          <w:rFonts w:cs="Calibri"/>
        </w:rPr>
        <w:t xml:space="preserve">Murthy V.N.S, Soil Mechanics and Foundation Engineering- (1996), 4th Edition, UBS Publishers and Distributors, New Delhi. </w:t>
      </w:r>
    </w:p>
    <w:p w:rsidR="00510A84" w:rsidRPr="00803C97" w:rsidRDefault="00510A84" w:rsidP="00641D21">
      <w:pPr>
        <w:pStyle w:val="ListParagraph"/>
        <w:numPr>
          <w:ilvl w:val="0"/>
          <w:numId w:val="231"/>
        </w:numPr>
        <w:tabs>
          <w:tab w:val="left" w:pos="360"/>
        </w:tabs>
        <w:spacing w:after="0" w:line="240" w:lineRule="auto"/>
        <w:jc w:val="both"/>
        <w:rPr>
          <w:rFonts w:cs="Calibri"/>
        </w:rPr>
      </w:pPr>
      <w:r w:rsidRPr="00803C97">
        <w:rPr>
          <w:rFonts w:cs="Calibri"/>
        </w:rPr>
        <w:t>Gopal Ranjan and Rao A.S.R, Basic and Applied Soil Mechanics, (2000), New Age International (P) Lt</w:t>
      </w:r>
      <w:r>
        <w:rPr>
          <w:rFonts w:cs="Calibri"/>
        </w:rPr>
        <w:t>d., New</w:t>
      </w:r>
      <w:r w:rsidRPr="00803C97">
        <w:rPr>
          <w:rFonts w:cs="Calibri"/>
        </w:rPr>
        <w:t xml:space="preserve"> Delhi. </w:t>
      </w:r>
    </w:p>
    <w:p w:rsidR="00510A84" w:rsidRPr="00803C97" w:rsidRDefault="00510A84" w:rsidP="00641D21">
      <w:pPr>
        <w:pStyle w:val="ListParagraph"/>
        <w:numPr>
          <w:ilvl w:val="0"/>
          <w:numId w:val="231"/>
        </w:numPr>
        <w:tabs>
          <w:tab w:val="left" w:pos="360"/>
        </w:tabs>
        <w:spacing w:after="0" w:line="240" w:lineRule="auto"/>
        <w:jc w:val="both"/>
        <w:rPr>
          <w:rFonts w:cs="Calibri"/>
        </w:rPr>
      </w:pPr>
      <w:r w:rsidRPr="00803C97">
        <w:rPr>
          <w:rFonts w:cs="Calibri"/>
        </w:rPr>
        <w:t xml:space="preserve">Venkatramaiah C, Geotechnical Engineering, (2006), New Age Intl (P) Ltd., New Delhi. </w:t>
      </w:r>
    </w:p>
    <w:p w:rsidR="00510A84" w:rsidRPr="00803C97" w:rsidRDefault="00510A84" w:rsidP="00641D21">
      <w:pPr>
        <w:pStyle w:val="ListParagraph"/>
        <w:numPr>
          <w:ilvl w:val="0"/>
          <w:numId w:val="231"/>
        </w:numPr>
        <w:tabs>
          <w:tab w:val="left" w:pos="360"/>
        </w:tabs>
        <w:spacing w:after="0" w:line="240" w:lineRule="auto"/>
        <w:jc w:val="both"/>
        <w:rPr>
          <w:rFonts w:cs="Calibri"/>
        </w:rPr>
      </w:pPr>
      <w:r w:rsidRPr="00803C97">
        <w:rPr>
          <w:rFonts w:cs="Calibri"/>
        </w:rPr>
        <w:t xml:space="preserve">Craig R.F, Soil Mechanics, (1987), Van Nostrand Reinhold Co. Ltd. </w:t>
      </w:r>
    </w:p>
    <w:p w:rsidR="00510A84" w:rsidRPr="00803C97" w:rsidRDefault="00510A84" w:rsidP="00641D21">
      <w:pPr>
        <w:pStyle w:val="ListParagraph"/>
        <w:numPr>
          <w:ilvl w:val="0"/>
          <w:numId w:val="231"/>
        </w:numPr>
        <w:tabs>
          <w:tab w:val="left" w:pos="360"/>
        </w:tabs>
        <w:spacing w:after="0" w:line="240" w:lineRule="auto"/>
        <w:jc w:val="both"/>
        <w:rPr>
          <w:rFonts w:cs="Calibri"/>
        </w:rPr>
      </w:pPr>
      <w:r w:rsidRPr="00803C97">
        <w:rPr>
          <w:rFonts w:cs="Calibri"/>
        </w:rPr>
        <w:t xml:space="preserve">Braja M. Das, Principles of Geotechnical Engineering- (2002), 5th Edition, Thomson Business Information India (P) Ltd., India. </w:t>
      </w:r>
    </w:p>
    <w:p w:rsidR="00510A84" w:rsidRPr="00803C97" w:rsidRDefault="00510A84" w:rsidP="00641D21">
      <w:pPr>
        <w:pStyle w:val="ListParagraph"/>
        <w:numPr>
          <w:ilvl w:val="0"/>
          <w:numId w:val="231"/>
        </w:numPr>
        <w:tabs>
          <w:tab w:val="left" w:pos="360"/>
        </w:tabs>
        <w:spacing w:after="0" w:line="240" w:lineRule="auto"/>
        <w:jc w:val="both"/>
        <w:rPr>
          <w:rFonts w:cs="Calibri"/>
          <w:b/>
        </w:rPr>
      </w:pPr>
      <w:r w:rsidRPr="00803C97">
        <w:rPr>
          <w:rFonts w:cs="Calibri"/>
        </w:rPr>
        <w:t>Iqbal H. Khan, Text Book of Geotechnical Engineering, (2005), 2nd Edition, PHI, India</w:t>
      </w:r>
    </w:p>
    <w:p w:rsidR="006B5DE0" w:rsidRPr="00EE74C3" w:rsidRDefault="006B5DE0" w:rsidP="00510A84">
      <w:pPr>
        <w:pStyle w:val="Heading1"/>
        <w:spacing w:before="0" w:line="240" w:lineRule="auto"/>
        <w:rPr>
          <w:rFonts w:cs="Calibri"/>
          <w:b w:val="0"/>
          <w:color w:val="C00000"/>
        </w:rPr>
      </w:pPr>
    </w:p>
    <w:p w:rsidR="006B5DE0" w:rsidRPr="00EE74C3" w:rsidRDefault="006B5DE0" w:rsidP="006B5DE0">
      <w:pPr>
        <w:spacing w:after="0" w:line="240" w:lineRule="auto"/>
        <w:jc w:val="both"/>
        <w:rPr>
          <w:rFonts w:cs="Calibri"/>
        </w:rPr>
      </w:pPr>
    </w:p>
    <w:p w:rsidR="009C0B26" w:rsidRDefault="009C0B26">
      <w:pPr>
        <w:spacing w:after="0" w:line="240" w:lineRule="auto"/>
        <w:rPr>
          <w:rFonts w:cs="Calibri"/>
          <w:shd w:val="clear" w:color="auto" w:fill="FFFFFF"/>
        </w:rPr>
      </w:pPr>
      <w:r>
        <w:rPr>
          <w:rFonts w:cs="Calibri"/>
          <w:shd w:val="clear" w:color="auto" w:fill="FFFFFF"/>
        </w:rPr>
        <w:br w:type="page"/>
      </w:r>
    </w:p>
    <w:p w:rsidR="009C0B26" w:rsidRDefault="009C0B26" w:rsidP="009C0B26">
      <w:pPr>
        <w:spacing w:after="0"/>
        <w:jc w:val="center"/>
        <w:rPr>
          <w:rFonts w:ascii="Times New Roman" w:hAnsi="Times New Roman"/>
          <w:b/>
          <w:bCs/>
          <w:sz w:val="28"/>
          <w:szCs w:val="28"/>
        </w:rPr>
      </w:pPr>
      <w:r>
        <w:rPr>
          <w:rFonts w:ascii="Times New Roman" w:hAnsi="Times New Roman"/>
          <w:b/>
          <w:bCs/>
          <w:sz w:val="28"/>
          <w:szCs w:val="28"/>
        </w:rPr>
        <w:lastRenderedPageBreak/>
        <w:t>6</w:t>
      </w:r>
      <w:r w:rsidRPr="005E660D">
        <w:rPr>
          <w:rFonts w:ascii="Times New Roman" w:hAnsi="Times New Roman"/>
          <w:b/>
          <w:bCs/>
          <w:sz w:val="28"/>
          <w:szCs w:val="28"/>
        </w:rPr>
        <w:t>ZC22 – BASICS OF ENTREPRENEURSHIP</w:t>
      </w:r>
    </w:p>
    <w:p w:rsidR="009C0B26" w:rsidRDefault="009C0B26" w:rsidP="009C0B26">
      <w:pPr>
        <w:spacing w:after="0"/>
        <w:jc w:val="center"/>
        <w:rPr>
          <w:b/>
          <w:sz w:val="24"/>
          <w:szCs w:val="28"/>
        </w:rPr>
      </w:pPr>
      <w:r w:rsidRPr="000F2B9A">
        <w:rPr>
          <w:b/>
          <w:sz w:val="24"/>
          <w:szCs w:val="28"/>
        </w:rPr>
        <w:t>Open Elective-1</w:t>
      </w:r>
    </w:p>
    <w:p w:rsidR="009C0B26" w:rsidRDefault="009C0B26" w:rsidP="009C0B26">
      <w:pPr>
        <w:spacing w:after="0"/>
        <w:jc w:val="center"/>
        <w:rPr>
          <w:b/>
          <w:sz w:val="24"/>
          <w:szCs w:val="28"/>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9C0B26" w:rsidRPr="00391AAB" w:rsidTr="00535D68">
        <w:trPr>
          <w:trHeight w:val="261"/>
          <w:jc w:val="right"/>
        </w:trPr>
        <w:tc>
          <w:tcPr>
            <w:tcW w:w="338"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a</w:t>
            </w:r>
          </w:p>
        </w:tc>
        <w:tc>
          <w:tcPr>
            <w:tcW w:w="350"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b</w:t>
            </w:r>
          </w:p>
        </w:tc>
        <w:tc>
          <w:tcPr>
            <w:tcW w:w="338"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c</w:t>
            </w:r>
          </w:p>
        </w:tc>
        <w:tc>
          <w:tcPr>
            <w:tcW w:w="350"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d</w:t>
            </w:r>
          </w:p>
        </w:tc>
        <w:tc>
          <w:tcPr>
            <w:tcW w:w="338"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e</w:t>
            </w:r>
          </w:p>
        </w:tc>
        <w:tc>
          <w:tcPr>
            <w:tcW w:w="338"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f</w:t>
            </w:r>
          </w:p>
        </w:tc>
        <w:tc>
          <w:tcPr>
            <w:tcW w:w="338"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g</w:t>
            </w:r>
          </w:p>
        </w:tc>
        <w:tc>
          <w:tcPr>
            <w:tcW w:w="350"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h</w:t>
            </w:r>
          </w:p>
        </w:tc>
        <w:tc>
          <w:tcPr>
            <w:tcW w:w="338"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i</w:t>
            </w:r>
          </w:p>
        </w:tc>
        <w:tc>
          <w:tcPr>
            <w:tcW w:w="338"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j</w:t>
            </w:r>
          </w:p>
        </w:tc>
        <w:tc>
          <w:tcPr>
            <w:tcW w:w="350"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k</w:t>
            </w:r>
          </w:p>
        </w:tc>
        <w:tc>
          <w:tcPr>
            <w:tcW w:w="350"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l</w:t>
            </w:r>
          </w:p>
        </w:tc>
      </w:tr>
      <w:tr w:rsidR="009C0B26" w:rsidRPr="00391AAB" w:rsidTr="00535D68">
        <w:trPr>
          <w:trHeight w:val="280"/>
          <w:jc w:val="right"/>
        </w:trPr>
        <w:tc>
          <w:tcPr>
            <w:tcW w:w="338" w:type="dxa"/>
          </w:tcPr>
          <w:p w:rsidR="009C0B26" w:rsidRPr="00391AAB" w:rsidRDefault="009C0B26" w:rsidP="00535D68">
            <w:pPr>
              <w:spacing w:after="0"/>
              <w:rPr>
                <w:rFonts w:ascii="Times New Roman" w:hAnsi="Times New Roman"/>
                <w:b/>
                <w:bCs/>
                <w:sz w:val="24"/>
                <w:szCs w:val="24"/>
              </w:rPr>
            </w:pPr>
          </w:p>
        </w:tc>
        <w:tc>
          <w:tcPr>
            <w:tcW w:w="350" w:type="dxa"/>
          </w:tcPr>
          <w:p w:rsidR="009C0B26" w:rsidRPr="00391AAB" w:rsidRDefault="009C0B26" w:rsidP="00535D68">
            <w:pPr>
              <w:spacing w:after="0"/>
              <w:rPr>
                <w:rFonts w:ascii="Times New Roman" w:hAnsi="Times New Roman"/>
                <w:b/>
                <w:bCs/>
                <w:sz w:val="24"/>
                <w:szCs w:val="24"/>
              </w:rPr>
            </w:pPr>
          </w:p>
        </w:tc>
        <w:tc>
          <w:tcPr>
            <w:tcW w:w="338" w:type="dxa"/>
          </w:tcPr>
          <w:p w:rsidR="009C0B26" w:rsidRPr="00391AAB" w:rsidRDefault="009C0B26" w:rsidP="00535D68">
            <w:pPr>
              <w:spacing w:after="0"/>
              <w:rPr>
                <w:rFonts w:ascii="Times New Roman" w:hAnsi="Times New Roman"/>
                <w:b/>
                <w:bCs/>
                <w:sz w:val="24"/>
                <w:szCs w:val="24"/>
              </w:rPr>
            </w:pPr>
          </w:p>
        </w:tc>
        <w:tc>
          <w:tcPr>
            <w:tcW w:w="350" w:type="dxa"/>
          </w:tcPr>
          <w:p w:rsidR="009C0B26" w:rsidRPr="00391AAB" w:rsidRDefault="009C0B26" w:rsidP="00535D68">
            <w:pPr>
              <w:spacing w:after="0"/>
              <w:rPr>
                <w:rFonts w:ascii="Times New Roman" w:hAnsi="Times New Roman"/>
                <w:b/>
                <w:bCs/>
                <w:sz w:val="24"/>
                <w:szCs w:val="24"/>
              </w:rPr>
            </w:pPr>
          </w:p>
        </w:tc>
        <w:tc>
          <w:tcPr>
            <w:tcW w:w="338"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x</w:t>
            </w:r>
          </w:p>
        </w:tc>
        <w:tc>
          <w:tcPr>
            <w:tcW w:w="338" w:type="dxa"/>
          </w:tcPr>
          <w:p w:rsidR="009C0B26" w:rsidRPr="00391AAB" w:rsidRDefault="009C0B26" w:rsidP="00535D68">
            <w:pPr>
              <w:spacing w:after="0"/>
              <w:rPr>
                <w:rFonts w:ascii="Times New Roman" w:hAnsi="Times New Roman"/>
                <w:b/>
                <w:bCs/>
                <w:sz w:val="24"/>
                <w:szCs w:val="24"/>
              </w:rPr>
            </w:pPr>
          </w:p>
        </w:tc>
        <w:tc>
          <w:tcPr>
            <w:tcW w:w="338"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x</w:t>
            </w:r>
          </w:p>
        </w:tc>
        <w:tc>
          <w:tcPr>
            <w:tcW w:w="350" w:type="dxa"/>
          </w:tcPr>
          <w:p w:rsidR="009C0B26" w:rsidRPr="00391AAB" w:rsidRDefault="009C0B26" w:rsidP="00535D68">
            <w:pPr>
              <w:spacing w:after="0"/>
              <w:rPr>
                <w:rFonts w:ascii="Times New Roman" w:hAnsi="Times New Roman"/>
                <w:b/>
                <w:bCs/>
                <w:sz w:val="24"/>
                <w:szCs w:val="24"/>
              </w:rPr>
            </w:pPr>
          </w:p>
        </w:tc>
        <w:tc>
          <w:tcPr>
            <w:tcW w:w="338" w:type="dxa"/>
          </w:tcPr>
          <w:p w:rsidR="009C0B26" w:rsidRPr="00391AAB" w:rsidRDefault="009C0B26" w:rsidP="00535D68">
            <w:pPr>
              <w:spacing w:after="0"/>
              <w:rPr>
                <w:rFonts w:ascii="Times New Roman" w:hAnsi="Times New Roman"/>
                <w:b/>
                <w:bCs/>
                <w:sz w:val="24"/>
                <w:szCs w:val="24"/>
              </w:rPr>
            </w:pPr>
          </w:p>
        </w:tc>
        <w:tc>
          <w:tcPr>
            <w:tcW w:w="338" w:type="dxa"/>
          </w:tcPr>
          <w:p w:rsidR="009C0B26" w:rsidRPr="00391AAB" w:rsidRDefault="009C0B26" w:rsidP="00535D68">
            <w:pPr>
              <w:spacing w:after="0"/>
              <w:rPr>
                <w:rFonts w:ascii="Times New Roman" w:hAnsi="Times New Roman"/>
                <w:b/>
                <w:bCs/>
                <w:sz w:val="24"/>
                <w:szCs w:val="24"/>
              </w:rPr>
            </w:pPr>
          </w:p>
        </w:tc>
        <w:tc>
          <w:tcPr>
            <w:tcW w:w="350"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x</w:t>
            </w:r>
          </w:p>
        </w:tc>
        <w:tc>
          <w:tcPr>
            <w:tcW w:w="350" w:type="dxa"/>
          </w:tcPr>
          <w:p w:rsidR="009C0B26" w:rsidRPr="00391AAB" w:rsidRDefault="009C0B26" w:rsidP="00535D68">
            <w:pPr>
              <w:spacing w:after="0"/>
              <w:rPr>
                <w:rFonts w:ascii="Times New Roman" w:hAnsi="Times New Roman"/>
                <w:b/>
                <w:bCs/>
                <w:sz w:val="24"/>
                <w:szCs w:val="24"/>
              </w:rPr>
            </w:pPr>
          </w:p>
        </w:tc>
      </w:tr>
    </w:tbl>
    <w:p w:rsidR="009C0B26" w:rsidRDefault="009C0B26" w:rsidP="009C0B26">
      <w:pPr>
        <w:spacing w:after="0"/>
        <w:rPr>
          <w:b/>
          <w:bCs/>
          <w:caps/>
          <w:kern w:val="24"/>
        </w:rPr>
      </w:pPr>
      <w:r w:rsidRPr="00EE74C3">
        <w:rPr>
          <w:rFonts w:cs="Calibri"/>
          <w:b/>
        </w:rPr>
        <w:t>B. Tech III Year I Sem.</w:t>
      </w:r>
      <w:r>
        <w:rPr>
          <w:b/>
          <w:bCs/>
          <w:caps/>
          <w:kern w:val="24"/>
        </w:rPr>
        <w:t xml:space="preserve"> </w:t>
      </w:r>
    </w:p>
    <w:p w:rsidR="009C0B26" w:rsidRPr="00BC1730" w:rsidRDefault="009C0B26" w:rsidP="009C0B26">
      <w:pPr>
        <w:spacing w:after="0" w:line="240" w:lineRule="auto"/>
        <w:ind w:left="6480"/>
        <w:rPr>
          <w:rFonts w:ascii="Times New Roman" w:hAnsi="Times New Roman"/>
          <w:b/>
          <w:sz w:val="24"/>
          <w:szCs w:val="24"/>
        </w:rPr>
      </w:pPr>
      <w:r w:rsidRPr="00BC1730">
        <w:rPr>
          <w:rFonts w:ascii="Times New Roman" w:hAnsi="Times New Roman"/>
          <w:b/>
          <w:sz w:val="24"/>
          <w:szCs w:val="24"/>
        </w:rPr>
        <w:t>L</w:t>
      </w:r>
      <w:r w:rsidRPr="00BC1730">
        <w:rPr>
          <w:rFonts w:ascii="Times New Roman" w:hAnsi="Times New Roman"/>
          <w:b/>
          <w:sz w:val="24"/>
          <w:szCs w:val="24"/>
        </w:rPr>
        <w:tab/>
        <w:t>T</w:t>
      </w:r>
      <w:r w:rsidRPr="00BC1730">
        <w:rPr>
          <w:rFonts w:ascii="Times New Roman" w:hAnsi="Times New Roman"/>
          <w:b/>
          <w:sz w:val="24"/>
          <w:szCs w:val="24"/>
        </w:rPr>
        <w:tab/>
        <w:t>P/D</w:t>
      </w:r>
      <w:r w:rsidRPr="00BC1730">
        <w:rPr>
          <w:rFonts w:ascii="Times New Roman" w:hAnsi="Times New Roman"/>
          <w:b/>
          <w:sz w:val="24"/>
          <w:szCs w:val="24"/>
        </w:rPr>
        <w:tab/>
        <w:t>C</w:t>
      </w:r>
    </w:p>
    <w:p w:rsidR="009C0B26" w:rsidRPr="00BC1730" w:rsidRDefault="009C0B26" w:rsidP="009C0B26">
      <w:pPr>
        <w:spacing w:after="0" w:line="240" w:lineRule="auto"/>
        <w:ind w:left="6120" w:firstLine="360"/>
        <w:rPr>
          <w:rFonts w:ascii="Times New Roman" w:hAnsi="Times New Roman"/>
          <w:b/>
          <w:sz w:val="24"/>
          <w:szCs w:val="24"/>
        </w:rPr>
      </w:pPr>
      <w:r w:rsidRPr="00BC1730">
        <w:rPr>
          <w:rFonts w:ascii="Times New Roman" w:hAnsi="Times New Roman"/>
          <w:b/>
          <w:sz w:val="24"/>
          <w:szCs w:val="24"/>
        </w:rPr>
        <w:t>2</w:t>
      </w:r>
      <w:r w:rsidRPr="00BC1730">
        <w:rPr>
          <w:rFonts w:ascii="Times New Roman" w:hAnsi="Times New Roman"/>
          <w:b/>
          <w:sz w:val="24"/>
          <w:szCs w:val="24"/>
        </w:rPr>
        <w:tab/>
        <w:t>1</w:t>
      </w:r>
      <w:r w:rsidRPr="00BC1730">
        <w:rPr>
          <w:rFonts w:ascii="Times New Roman" w:hAnsi="Times New Roman"/>
          <w:b/>
          <w:sz w:val="24"/>
          <w:szCs w:val="24"/>
        </w:rPr>
        <w:tab/>
        <w:t>0</w:t>
      </w:r>
      <w:r w:rsidRPr="00BC1730">
        <w:rPr>
          <w:rFonts w:ascii="Times New Roman" w:hAnsi="Times New Roman"/>
          <w:b/>
          <w:sz w:val="24"/>
          <w:szCs w:val="24"/>
        </w:rPr>
        <w:tab/>
        <w:t>2</w:t>
      </w:r>
    </w:p>
    <w:p w:rsidR="009C0B26" w:rsidRDefault="009C0B26" w:rsidP="009C0B26">
      <w:pPr>
        <w:spacing w:after="0"/>
        <w:jc w:val="center"/>
        <w:rPr>
          <w:b/>
          <w:sz w:val="24"/>
          <w:szCs w:val="28"/>
        </w:rPr>
      </w:pPr>
    </w:p>
    <w:p w:rsidR="009C0B26" w:rsidRPr="00391AAB" w:rsidRDefault="009C0B26" w:rsidP="009C0B26">
      <w:pPr>
        <w:spacing w:after="0"/>
        <w:jc w:val="both"/>
        <w:rPr>
          <w:rFonts w:ascii="Times New Roman" w:hAnsi="Times New Roman"/>
          <w:sz w:val="24"/>
          <w:szCs w:val="24"/>
        </w:rPr>
      </w:pPr>
      <w:r w:rsidRPr="00391AAB">
        <w:rPr>
          <w:rFonts w:ascii="Times New Roman" w:hAnsi="Times New Roman"/>
          <w:b/>
          <w:sz w:val="24"/>
          <w:szCs w:val="24"/>
        </w:rPr>
        <w:t>Course Objective:</w:t>
      </w:r>
      <w:r w:rsidRPr="00391AAB">
        <w:rPr>
          <w:rFonts w:ascii="Times New Roman" w:hAnsi="Times New Roman"/>
          <w:sz w:val="24"/>
          <w:szCs w:val="24"/>
        </w:rPr>
        <w:t xml:space="preserve"> The objective of the course is to make students understand the nature of    Entrepreneurship, and its importance to business to the engineering students, which will allow them to get the required intuition and interest in starting their own start-up’s</w:t>
      </w:r>
    </w:p>
    <w:p w:rsidR="009C0B26" w:rsidRPr="00391AAB" w:rsidRDefault="009C0B26" w:rsidP="009C0B26">
      <w:pPr>
        <w:spacing w:after="0"/>
        <w:jc w:val="both"/>
        <w:rPr>
          <w:rFonts w:ascii="Times New Roman" w:hAnsi="Times New Roman"/>
          <w:b/>
          <w:bCs/>
          <w:sz w:val="24"/>
          <w:szCs w:val="24"/>
        </w:rPr>
      </w:pPr>
    </w:p>
    <w:p w:rsidR="009C0B26" w:rsidRPr="00391AAB" w:rsidRDefault="009C0B26" w:rsidP="009C0B26">
      <w:pPr>
        <w:spacing w:after="0"/>
        <w:jc w:val="both"/>
        <w:rPr>
          <w:rFonts w:ascii="Times New Roman" w:hAnsi="Times New Roman"/>
          <w:b/>
          <w:bCs/>
          <w:sz w:val="24"/>
          <w:szCs w:val="24"/>
        </w:rPr>
      </w:pPr>
      <w:r w:rsidRPr="00391AAB">
        <w:rPr>
          <w:rFonts w:ascii="Times New Roman" w:hAnsi="Times New Roman"/>
          <w:b/>
          <w:bCs/>
          <w:sz w:val="24"/>
          <w:szCs w:val="24"/>
        </w:rPr>
        <w:t>Course Outcomes:</w:t>
      </w:r>
    </w:p>
    <w:p w:rsidR="009C0B26" w:rsidRPr="00391AAB" w:rsidRDefault="009C0B26" w:rsidP="00B32FD4">
      <w:pPr>
        <w:numPr>
          <w:ilvl w:val="0"/>
          <w:numId w:val="321"/>
        </w:numPr>
        <w:spacing w:after="0"/>
        <w:jc w:val="both"/>
        <w:rPr>
          <w:rFonts w:ascii="Times New Roman" w:hAnsi="Times New Roman"/>
          <w:bCs/>
          <w:sz w:val="24"/>
          <w:szCs w:val="24"/>
        </w:rPr>
      </w:pPr>
      <w:r w:rsidRPr="00391AAB">
        <w:rPr>
          <w:rFonts w:ascii="Times New Roman" w:hAnsi="Times New Roman"/>
          <w:bCs/>
          <w:sz w:val="24"/>
          <w:szCs w:val="24"/>
        </w:rPr>
        <w:t>The students’ will acquire basic knowledge on Skills of Entrepreneurship.</w:t>
      </w:r>
    </w:p>
    <w:p w:rsidR="009C0B26" w:rsidRPr="00391AAB" w:rsidRDefault="009C0B26" w:rsidP="00B32FD4">
      <w:pPr>
        <w:numPr>
          <w:ilvl w:val="0"/>
          <w:numId w:val="321"/>
        </w:numPr>
        <w:spacing w:after="0"/>
        <w:jc w:val="both"/>
        <w:rPr>
          <w:rFonts w:ascii="Times New Roman" w:hAnsi="Times New Roman"/>
          <w:bCs/>
          <w:sz w:val="24"/>
          <w:szCs w:val="24"/>
        </w:rPr>
      </w:pPr>
      <w:r w:rsidRPr="00391AAB">
        <w:rPr>
          <w:rFonts w:ascii="Times New Roman" w:hAnsi="Times New Roman"/>
          <w:bCs/>
          <w:sz w:val="24"/>
          <w:szCs w:val="24"/>
        </w:rPr>
        <w:t>The students’ will understand the techniques of selecting the customers through the process of customer segmentation.</w:t>
      </w:r>
    </w:p>
    <w:p w:rsidR="009C0B26" w:rsidRPr="00391AAB" w:rsidRDefault="009C0B26" w:rsidP="00B32FD4">
      <w:pPr>
        <w:numPr>
          <w:ilvl w:val="0"/>
          <w:numId w:val="321"/>
        </w:numPr>
        <w:spacing w:after="0"/>
        <w:jc w:val="both"/>
        <w:rPr>
          <w:rFonts w:ascii="Times New Roman" w:hAnsi="Times New Roman"/>
          <w:bCs/>
          <w:sz w:val="24"/>
          <w:szCs w:val="24"/>
        </w:rPr>
      </w:pPr>
      <w:r w:rsidRPr="00391AAB">
        <w:rPr>
          <w:rFonts w:ascii="Times New Roman" w:hAnsi="Times New Roman"/>
          <w:bCs/>
          <w:sz w:val="24"/>
          <w:szCs w:val="24"/>
        </w:rPr>
        <w:t>Business Models and their validity are understood by the students’.</w:t>
      </w:r>
    </w:p>
    <w:p w:rsidR="009C0B26" w:rsidRPr="00391AAB" w:rsidRDefault="009C0B26" w:rsidP="00B32FD4">
      <w:pPr>
        <w:numPr>
          <w:ilvl w:val="0"/>
          <w:numId w:val="321"/>
        </w:numPr>
        <w:spacing w:after="0"/>
        <w:jc w:val="both"/>
        <w:rPr>
          <w:rFonts w:ascii="Times New Roman" w:hAnsi="Times New Roman"/>
          <w:bCs/>
          <w:sz w:val="24"/>
          <w:szCs w:val="24"/>
        </w:rPr>
      </w:pPr>
      <w:r w:rsidRPr="00391AAB">
        <w:rPr>
          <w:rFonts w:ascii="Times New Roman" w:hAnsi="Times New Roman"/>
          <w:bCs/>
          <w:sz w:val="24"/>
          <w:szCs w:val="24"/>
        </w:rPr>
        <w:t>The basic cost structure and the pricing policies are understood by the students’.</w:t>
      </w:r>
    </w:p>
    <w:p w:rsidR="009C0B26" w:rsidRPr="00391AAB" w:rsidRDefault="009C0B26" w:rsidP="00B32FD4">
      <w:pPr>
        <w:numPr>
          <w:ilvl w:val="0"/>
          <w:numId w:val="321"/>
        </w:numPr>
        <w:spacing w:after="0"/>
        <w:jc w:val="both"/>
        <w:rPr>
          <w:rFonts w:ascii="Times New Roman" w:hAnsi="Times New Roman"/>
          <w:bCs/>
          <w:sz w:val="24"/>
          <w:szCs w:val="24"/>
        </w:rPr>
      </w:pPr>
      <w:r w:rsidRPr="00391AAB">
        <w:rPr>
          <w:rFonts w:ascii="Times New Roman" w:hAnsi="Times New Roman"/>
          <w:bCs/>
          <w:sz w:val="24"/>
          <w:szCs w:val="24"/>
        </w:rPr>
        <w:t>The students’ will acquire knowledge about the project management and its techniques.</w:t>
      </w:r>
    </w:p>
    <w:p w:rsidR="009C0B26" w:rsidRPr="00391AAB" w:rsidRDefault="009C0B26" w:rsidP="00B32FD4">
      <w:pPr>
        <w:numPr>
          <w:ilvl w:val="0"/>
          <w:numId w:val="321"/>
        </w:numPr>
        <w:spacing w:after="0"/>
        <w:jc w:val="both"/>
        <w:rPr>
          <w:rFonts w:ascii="Times New Roman" w:hAnsi="Times New Roman"/>
          <w:bCs/>
          <w:sz w:val="24"/>
          <w:szCs w:val="24"/>
        </w:rPr>
      </w:pPr>
      <w:r w:rsidRPr="00391AAB">
        <w:rPr>
          <w:rFonts w:ascii="Times New Roman" w:hAnsi="Times New Roman"/>
          <w:bCs/>
          <w:sz w:val="24"/>
          <w:szCs w:val="24"/>
        </w:rPr>
        <w:t>The students’ get exposure on marketing strategies for the Start up.</w:t>
      </w:r>
    </w:p>
    <w:p w:rsidR="009C0B26" w:rsidRDefault="009C0B26" w:rsidP="009C0B26">
      <w:pPr>
        <w:spacing w:after="0"/>
        <w:jc w:val="both"/>
        <w:rPr>
          <w:rFonts w:ascii="Times New Roman" w:hAnsi="Times New Roman"/>
          <w:b/>
          <w:bCs/>
          <w:sz w:val="24"/>
          <w:szCs w:val="24"/>
        </w:rPr>
      </w:pPr>
    </w:p>
    <w:p w:rsidR="009C0B26" w:rsidRPr="00391AAB" w:rsidRDefault="009C0B26" w:rsidP="009C0B26">
      <w:pPr>
        <w:spacing w:after="0"/>
        <w:jc w:val="both"/>
        <w:rPr>
          <w:rFonts w:ascii="Times New Roman" w:hAnsi="Times New Roman"/>
          <w:sz w:val="24"/>
          <w:szCs w:val="24"/>
        </w:rPr>
      </w:pPr>
      <w:r w:rsidRPr="00391AAB">
        <w:rPr>
          <w:rFonts w:ascii="Times New Roman" w:hAnsi="Times New Roman"/>
          <w:b/>
          <w:bCs/>
          <w:sz w:val="24"/>
          <w:szCs w:val="24"/>
        </w:rPr>
        <w:t xml:space="preserve">Unit – I: Introduction to Entrepreneurship: - </w:t>
      </w:r>
      <w:r w:rsidRPr="00391AAB">
        <w:rPr>
          <w:rFonts w:ascii="Times New Roman" w:hAnsi="Times New Roman"/>
          <w:sz w:val="24"/>
          <w:szCs w:val="24"/>
        </w:rPr>
        <w:t xml:space="preserve">Define Entrepreneurship, Entrepreneurship as a Career option, Benefits and Myths of Entrepreneurship, Success Rate of Entrepreneurs related to Experience and Family Backup,  Characteristics, Qualities and Skills of Entrepreneurship, Entrepreneurial Propensity, Life as an Entrepreneur, Impact of Entrepreneurship on Economy and Society. </w:t>
      </w:r>
    </w:p>
    <w:p w:rsidR="009C0B26" w:rsidRDefault="009C0B26" w:rsidP="009C0B26">
      <w:pPr>
        <w:spacing w:after="0"/>
        <w:jc w:val="both"/>
        <w:rPr>
          <w:rFonts w:ascii="Times New Roman" w:hAnsi="Times New Roman"/>
          <w:b/>
          <w:bCs/>
          <w:sz w:val="24"/>
          <w:szCs w:val="24"/>
        </w:rPr>
      </w:pPr>
    </w:p>
    <w:p w:rsidR="009C0B26" w:rsidRPr="00391AAB" w:rsidRDefault="009C0B26" w:rsidP="009C0B26">
      <w:pPr>
        <w:spacing w:after="0"/>
        <w:jc w:val="both"/>
        <w:rPr>
          <w:rFonts w:ascii="Times New Roman" w:hAnsi="Times New Roman"/>
          <w:sz w:val="24"/>
          <w:szCs w:val="24"/>
        </w:rPr>
      </w:pPr>
      <w:r w:rsidRPr="00391AAB">
        <w:rPr>
          <w:rFonts w:ascii="Times New Roman" w:hAnsi="Times New Roman"/>
          <w:b/>
          <w:bCs/>
          <w:sz w:val="24"/>
          <w:szCs w:val="24"/>
        </w:rPr>
        <w:t xml:space="preserve">Unit – II: Opportunity &amp; Customer Analysis: - </w:t>
      </w:r>
      <w:r w:rsidRPr="00391AAB">
        <w:rPr>
          <w:rFonts w:ascii="Times New Roman" w:hAnsi="Times New Roman"/>
          <w:sz w:val="24"/>
          <w:szCs w:val="24"/>
        </w:rPr>
        <w:t xml:space="preserve">Identify your Entrepreneurial Style, Identify Business Opportunities, Methods of finding and understanding Customer Problems, Process of Design Thinking, Identify Potential Problems, Customer Segmentation and Targeting, Customer Adoption Process, craft your Values Proportions, Customer-driven Innovation.    </w:t>
      </w:r>
    </w:p>
    <w:p w:rsidR="009C0B26" w:rsidRDefault="009C0B26" w:rsidP="009C0B26">
      <w:pPr>
        <w:spacing w:after="0"/>
        <w:jc w:val="both"/>
        <w:rPr>
          <w:rFonts w:ascii="Times New Roman" w:hAnsi="Times New Roman"/>
          <w:b/>
          <w:bCs/>
          <w:sz w:val="24"/>
          <w:szCs w:val="24"/>
        </w:rPr>
      </w:pPr>
    </w:p>
    <w:p w:rsidR="009C0B26" w:rsidRPr="00391AAB" w:rsidRDefault="009C0B26" w:rsidP="009C0B26">
      <w:pPr>
        <w:spacing w:after="0"/>
        <w:jc w:val="both"/>
        <w:rPr>
          <w:rFonts w:ascii="Times New Roman" w:hAnsi="Times New Roman"/>
          <w:sz w:val="24"/>
          <w:szCs w:val="24"/>
        </w:rPr>
      </w:pPr>
      <w:r w:rsidRPr="00391AAB">
        <w:rPr>
          <w:rFonts w:ascii="Times New Roman" w:hAnsi="Times New Roman"/>
          <w:b/>
          <w:bCs/>
          <w:sz w:val="24"/>
          <w:szCs w:val="24"/>
        </w:rPr>
        <w:t xml:space="preserve">Unit – III: Business Model &amp; Validation: - </w:t>
      </w:r>
      <w:r w:rsidRPr="00391AAB">
        <w:rPr>
          <w:rFonts w:ascii="Times New Roman" w:hAnsi="Times New Roman"/>
          <w:sz w:val="24"/>
          <w:szCs w:val="24"/>
        </w:rPr>
        <w:t xml:space="preserve">Types of Business Models, Lean approach, the Problem-Solution Test, Solution Interview Method, difference between Start-up Venture and Small Business, Industry Analysis, Identify Minimum Viable Product (MVP), Build-Measure-Lean Feedback loop, Product-market fit test. </w:t>
      </w:r>
    </w:p>
    <w:p w:rsidR="009C0B26" w:rsidRDefault="009C0B26" w:rsidP="009C0B26">
      <w:pPr>
        <w:spacing w:after="0"/>
        <w:jc w:val="both"/>
        <w:rPr>
          <w:rFonts w:ascii="Times New Roman" w:hAnsi="Times New Roman"/>
          <w:b/>
          <w:bCs/>
          <w:sz w:val="24"/>
          <w:szCs w:val="24"/>
        </w:rPr>
      </w:pPr>
    </w:p>
    <w:p w:rsidR="009C0B26" w:rsidRPr="00391AAB" w:rsidRDefault="009C0B26" w:rsidP="009C0B26">
      <w:pPr>
        <w:spacing w:after="0"/>
        <w:jc w:val="both"/>
        <w:rPr>
          <w:rFonts w:ascii="Times New Roman" w:hAnsi="Times New Roman"/>
          <w:sz w:val="24"/>
          <w:szCs w:val="24"/>
        </w:rPr>
      </w:pPr>
      <w:r w:rsidRPr="00391AAB">
        <w:rPr>
          <w:rFonts w:ascii="Times New Roman" w:hAnsi="Times New Roman"/>
          <w:b/>
          <w:bCs/>
          <w:sz w:val="24"/>
          <w:szCs w:val="24"/>
        </w:rPr>
        <w:t xml:space="preserve">Unit – IV: Economics &amp; Financial Analysis: - </w:t>
      </w:r>
      <w:r w:rsidRPr="00391AAB">
        <w:rPr>
          <w:rFonts w:ascii="Times New Roman" w:hAnsi="Times New Roman"/>
          <w:sz w:val="24"/>
          <w:szCs w:val="24"/>
        </w:rPr>
        <w:t xml:space="preserve">Revenue sources of Companies, Income Analysis, and Costs Analysis - Product Cost and Operations Cost, basics of Unit Costing, Break </w:t>
      </w:r>
      <w:r w:rsidRPr="00391AAB">
        <w:rPr>
          <w:rFonts w:ascii="Times New Roman" w:hAnsi="Times New Roman"/>
          <w:sz w:val="24"/>
          <w:szCs w:val="24"/>
        </w:rPr>
        <w:lastRenderedPageBreak/>
        <w:t>Even Analysis Profit Analysis, Customer Value Analysis, different Pricing Strategies, advantages and disadvantage of various Sources of Finance, Investors Expectations, Return on Investment , Practice pitching to Investors and Corporate.</w:t>
      </w:r>
    </w:p>
    <w:p w:rsidR="009C0B26" w:rsidRPr="00391AAB" w:rsidRDefault="009C0B26" w:rsidP="009C0B26">
      <w:pPr>
        <w:spacing w:after="0"/>
        <w:jc w:val="both"/>
        <w:rPr>
          <w:rFonts w:ascii="Times New Roman" w:hAnsi="Times New Roman"/>
          <w:b/>
          <w:bCs/>
          <w:sz w:val="24"/>
          <w:szCs w:val="24"/>
        </w:rPr>
      </w:pPr>
      <w:r w:rsidRPr="00391AAB">
        <w:rPr>
          <w:rFonts w:ascii="Times New Roman" w:hAnsi="Times New Roman"/>
          <w:b/>
          <w:bCs/>
          <w:sz w:val="24"/>
          <w:szCs w:val="24"/>
        </w:rPr>
        <w:t xml:space="preserve">Unit – V: Team Building &amp; Project Management: - </w:t>
      </w:r>
      <w:r w:rsidRPr="00391AAB">
        <w:rPr>
          <w:rFonts w:ascii="Times New Roman" w:hAnsi="Times New Roman"/>
          <w:sz w:val="24"/>
          <w:szCs w:val="24"/>
        </w:rPr>
        <w:t>Leadership Styles, Shared Leadership Model, Team Building in Venture, Role of good team in venture, Roles and Respondents, Explore collaboration tools and techniques- Brainstorming, Mind mapping. Importance of Project Management, Time Management, Workflow, Network Analysis Techniques – Critical Path Method, Project Evaluation Review Technique and Gantt chart.</w:t>
      </w:r>
    </w:p>
    <w:p w:rsidR="009C0B26" w:rsidRDefault="009C0B26" w:rsidP="009C0B26">
      <w:pPr>
        <w:spacing w:after="0"/>
        <w:jc w:val="both"/>
        <w:rPr>
          <w:rFonts w:ascii="Times New Roman" w:hAnsi="Times New Roman"/>
          <w:b/>
          <w:bCs/>
          <w:sz w:val="24"/>
          <w:szCs w:val="24"/>
        </w:rPr>
      </w:pPr>
    </w:p>
    <w:p w:rsidR="009C0B26" w:rsidRPr="00391AAB" w:rsidRDefault="009C0B26" w:rsidP="009C0B26">
      <w:pPr>
        <w:spacing w:after="0"/>
        <w:jc w:val="both"/>
        <w:rPr>
          <w:rFonts w:ascii="Times New Roman" w:hAnsi="Times New Roman"/>
          <w:sz w:val="24"/>
          <w:szCs w:val="24"/>
        </w:rPr>
      </w:pPr>
      <w:r w:rsidRPr="00391AAB">
        <w:rPr>
          <w:rFonts w:ascii="Times New Roman" w:hAnsi="Times New Roman"/>
          <w:b/>
          <w:bCs/>
          <w:sz w:val="24"/>
          <w:szCs w:val="24"/>
        </w:rPr>
        <w:t xml:space="preserve">Unit – VI: Marketing &amp; Business Regulations: - </w:t>
      </w:r>
      <w:r w:rsidRPr="00391AAB">
        <w:rPr>
          <w:rFonts w:ascii="Times New Roman" w:hAnsi="Times New Roman"/>
          <w:sz w:val="24"/>
          <w:szCs w:val="24"/>
        </w:rPr>
        <w:t xml:space="preserve">Positioning, Positioning Strategies, building Digital presence and leveraging Social Media, Measuring effectiveness of Channels, Customer Decision-making Process, Sales Plans and Targets, Unique Sales Proposition (USP), Follow-up and close Sales. Business regulations of starting and operating a Business, Start-up Ecosystem, Government schemes. </w:t>
      </w:r>
    </w:p>
    <w:p w:rsidR="009C0B26" w:rsidRPr="00391AAB" w:rsidRDefault="009C0B26" w:rsidP="009C0B26">
      <w:pPr>
        <w:spacing w:after="0"/>
        <w:rPr>
          <w:rFonts w:ascii="Times New Roman" w:hAnsi="Times New Roman"/>
          <w:b/>
          <w:bCs/>
          <w:sz w:val="24"/>
          <w:szCs w:val="24"/>
        </w:rPr>
      </w:pPr>
      <w:r w:rsidRPr="00391AAB">
        <w:rPr>
          <w:rFonts w:ascii="Times New Roman" w:hAnsi="Times New Roman"/>
          <w:b/>
          <w:bCs/>
          <w:sz w:val="24"/>
          <w:szCs w:val="24"/>
        </w:rPr>
        <w:t xml:space="preserve">References: </w:t>
      </w:r>
    </w:p>
    <w:p w:rsidR="009C0B26" w:rsidRPr="00391AAB" w:rsidRDefault="009C0B26" w:rsidP="009C0B26">
      <w:pPr>
        <w:spacing w:after="0"/>
        <w:rPr>
          <w:rFonts w:ascii="Times New Roman" w:hAnsi="Times New Roman"/>
          <w:sz w:val="12"/>
          <w:szCs w:val="24"/>
        </w:rPr>
      </w:pPr>
    </w:p>
    <w:p w:rsidR="009C0B26" w:rsidRPr="00391AAB" w:rsidRDefault="009C0B26" w:rsidP="00B32FD4">
      <w:pPr>
        <w:numPr>
          <w:ilvl w:val="0"/>
          <w:numId w:val="320"/>
        </w:numPr>
        <w:spacing w:after="0"/>
        <w:jc w:val="both"/>
        <w:rPr>
          <w:rFonts w:ascii="Times New Roman" w:hAnsi="Times New Roman"/>
          <w:sz w:val="24"/>
          <w:szCs w:val="24"/>
        </w:rPr>
      </w:pPr>
      <w:r w:rsidRPr="00391AAB">
        <w:rPr>
          <w:rFonts w:ascii="Times New Roman" w:hAnsi="Times New Roman"/>
          <w:sz w:val="24"/>
          <w:szCs w:val="24"/>
        </w:rPr>
        <w:t>Robert D Hisrich, Michael P Peters, Dean A Shepherd, Entrepreneurship, Sixth Edition, New Delhi, 2006.</w:t>
      </w:r>
    </w:p>
    <w:p w:rsidR="009C0B26" w:rsidRPr="00391AAB" w:rsidRDefault="009C0B26" w:rsidP="00B32FD4">
      <w:pPr>
        <w:numPr>
          <w:ilvl w:val="0"/>
          <w:numId w:val="320"/>
        </w:numPr>
        <w:spacing w:after="0"/>
        <w:rPr>
          <w:rFonts w:ascii="Times New Roman" w:hAnsi="Times New Roman"/>
          <w:sz w:val="24"/>
          <w:szCs w:val="24"/>
        </w:rPr>
      </w:pPr>
      <w:r w:rsidRPr="00391AAB">
        <w:rPr>
          <w:rFonts w:ascii="Times New Roman" w:hAnsi="Times New Roman"/>
          <w:sz w:val="24"/>
          <w:szCs w:val="24"/>
        </w:rPr>
        <w:t>Thomas W. Zimmerer, Norman M. Scarborough, Essentials of Entrepreneurship And Small Business Management, Fourth Edition, Pearson, New Delhi, 2006</w:t>
      </w:r>
    </w:p>
    <w:p w:rsidR="009C0B26" w:rsidRPr="00391AAB" w:rsidRDefault="009C0B26" w:rsidP="009C0B26">
      <w:pPr>
        <w:spacing w:after="0"/>
        <w:jc w:val="both"/>
        <w:rPr>
          <w:rFonts w:ascii="Times New Roman" w:hAnsi="Times New Roman"/>
          <w:sz w:val="14"/>
          <w:szCs w:val="24"/>
        </w:rPr>
      </w:pPr>
    </w:p>
    <w:p w:rsidR="009C0B26" w:rsidRPr="00391AAB" w:rsidRDefault="009C0B26" w:rsidP="00B32FD4">
      <w:pPr>
        <w:numPr>
          <w:ilvl w:val="0"/>
          <w:numId w:val="320"/>
        </w:numPr>
        <w:spacing w:after="0"/>
        <w:jc w:val="both"/>
        <w:rPr>
          <w:rFonts w:ascii="Times New Roman" w:hAnsi="Times New Roman"/>
          <w:sz w:val="24"/>
          <w:szCs w:val="24"/>
        </w:rPr>
      </w:pPr>
      <w:r w:rsidRPr="00391AAB">
        <w:rPr>
          <w:rFonts w:ascii="Times New Roman" w:hAnsi="Times New Roman"/>
          <w:sz w:val="24"/>
          <w:szCs w:val="24"/>
        </w:rPr>
        <w:t>Alfred E. Osborne, Entrepreneur’s Toolkit, Harvard Business Essentials, HBS Press, USA, 2005.</w:t>
      </w:r>
    </w:p>
    <w:p w:rsidR="009C0B26" w:rsidRPr="00391AAB" w:rsidRDefault="009C0B26" w:rsidP="00B32FD4">
      <w:pPr>
        <w:numPr>
          <w:ilvl w:val="0"/>
          <w:numId w:val="320"/>
        </w:numPr>
        <w:spacing w:after="0"/>
        <w:jc w:val="both"/>
        <w:rPr>
          <w:rFonts w:ascii="Times New Roman" w:hAnsi="Times New Roman"/>
          <w:sz w:val="24"/>
          <w:szCs w:val="24"/>
        </w:rPr>
      </w:pPr>
      <w:r w:rsidRPr="00391AAB">
        <w:rPr>
          <w:rFonts w:ascii="Times New Roman" w:hAnsi="Times New Roman"/>
          <w:sz w:val="24"/>
          <w:szCs w:val="24"/>
        </w:rPr>
        <w:t>Madhurima Lall, Shikha Sahai, Entrepreneurship, Excel Books, First Edition, New Delhi, 2006.</w:t>
      </w:r>
    </w:p>
    <w:p w:rsidR="009C0B26" w:rsidRPr="00391AAB" w:rsidRDefault="009C0B26" w:rsidP="00B32FD4">
      <w:pPr>
        <w:numPr>
          <w:ilvl w:val="0"/>
          <w:numId w:val="320"/>
        </w:numPr>
        <w:spacing w:after="0"/>
        <w:jc w:val="both"/>
        <w:rPr>
          <w:rFonts w:ascii="Times New Roman" w:hAnsi="Times New Roman"/>
          <w:sz w:val="24"/>
          <w:szCs w:val="24"/>
        </w:rPr>
      </w:pPr>
      <w:r w:rsidRPr="00391AAB">
        <w:rPr>
          <w:rFonts w:ascii="Times New Roman" w:hAnsi="Times New Roman"/>
          <w:sz w:val="24"/>
          <w:szCs w:val="24"/>
        </w:rPr>
        <w:t>S.S. Khanka, Entrepreneurial Development, S. Chand and Company Limited, New Delhi, 2007.</w:t>
      </w:r>
    </w:p>
    <w:p w:rsidR="009C0B26" w:rsidRPr="00391AAB" w:rsidRDefault="009C0B26" w:rsidP="00B32FD4">
      <w:pPr>
        <w:numPr>
          <w:ilvl w:val="0"/>
          <w:numId w:val="320"/>
        </w:numPr>
        <w:spacing w:after="0"/>
        <w:jc w:val="both"/>
        <w:rPr>
          <w:rFonts w:ascii="Times New Roman" w:hAnsi="Times New Roman"/>
          <w:sz w:val="24"/>
          <w:szCs w:val="24"/>
        </w:rPr>
      </w:pPr>
      <w:r w:rsidRPr="00391AAB">
        <w:rPr>
          <w:rFonts w:ascii="Times New Roman" w:hAnsi="Times New Roman"/>
          <w:sz w:val="24"/>
          <w:szCs w:val="24"/>
        </w:rPr>
        <w:t>H. Nandan, Fundamentals of Entrepreneurship, Prentice Hall of India, First Edition, New Delhi, 2007.</w:t>
      </w:r>
    </w:p>
    <w:p w:rsidR="009C0B26" w:rsidRDefault="009C0B26" w:rsidP="009C0B26">
      <w:pPr>
        <w:spacing w:after="0"/>
        <w:ind w:left="450"/>
        <w:jc w:val="both"/>
        <w:rPr>
          <w:rFonts w:ascii="Times New Roman" w:hAnsi="Times New Roman"/>
          <w:sz w:val="24"/>
          <w:szCs w:val="24"/>
        </w:rPr>
      </w:pPr>
      <w:r w:rsidRPr="00391AAB">
        <w:rPr>
          <w:rFonts w:ascii="Times New Roman" w:hAnsi="Times New Roman"/>
          <w:sz w:val="24"/>
          <w:szCs w:val="24"/>
        </w:rPr>
        <w:sym w:font="Symbol" w:char="00B7"/>
      </w:r>
      <w:r w:rsidRPr="00391AAB">
        <w:rPr>
          <w:rFonts w:ascii="Times New Roman" w:hAnsi="Times New Roman"/>
          <w:sz w:val="24"/>
          <w:szCs w:val="24"/>
        </w:rPr>
        <w:t xml:space="preserve">   S.R. Bhowmik, M. Bhowmik, Entrepreneurship-A tool for Economic Growth    And A         </w:t>
      </w:r>
      <w:r w:rsidRPr="00391AAB">
        <w:rPr>
          <w:rFonts w:ascii="Times New Roman" w:hAnsi="Times New Roman"/>
          <w:sz w:val="24"/>
          <w:szCs w:val="24"/>
        </w:rPr>
        <w:br/>
        <w:t xml:space="preserve">     key to Business Success, New Age International Publishers, First Edition,  (formerly </w:t>
      </w:r>
      <w:r w:rsidRPr="00391AAB">
        <w:rPr>
          <w:rFonts w:ascii="Times New Roman" w:hAnsi="Times New Roman"/>
          <w:sz w:val="24"/>
          <w:szCs w:val="24"/>
        </w:rPr>
        <w:br/>
        <w:t xml:space="preserve">     Wiley Eastern Limited), New Delhi, 2007</w:t>
      </w:r>
      <w:r>
        <w:rPr>
          <w:rFonts w:ascii="Times New Roman" w:hAnsi="Times New Roman"/>
          <w:sz w:val="24"/>
          <w:szCs w:val="24"/>
        </w:rPr>
        <w:t>.</w:t>
      </w:r>
    </w:p>
    <w:p w:rsidR="009C0B26" w:rsidRDefault="009C0B26" w:rsidP="009C0B26">
      <w:pPr>
        <w:spacing w:after="0" w:line="240" w:lineRule="auto"/>
        <w:rPr>
          <w:rFonts w:ascii="Times New Roman" w:hAnsi="Times New Roman"/>
          <w:sz w:val="24"/>
          <w:szCs w:val="24"/>
        </w:rPr>
      </w:pPr>
      <w:r>
        <w:rPr>
          <w:rFonts w:ascii="Times New Roman" w:hAnsi="Times New Roman"/>
          <w:sz w:val="24"/>
          <w:szCs w:val="24"/>
        </w:rPr>
        <w:br w:type="page"/>
      </w:r>
    </w:p>
    <w:p w:rsidR="009C0B26" w:rsidRPr="005E660D" w:rsidRDefault="009C0B26" w:rsidP="009C0B26">
      <w:pPr>
        <w:spacing w:after="0" w:line="240" w:lineRule="auto"/>
        <w:jc w:val="center"/>
        <w:rPr>
          <w:rFonts w:ascii="Times New Roman" w:hAnsi="Times New Roman"/>
          <w:b/>
          <w:sz w:val="28"/>
          <w:szCs w:val="28"/>
        </w:rPr>
      </w:pPr>
      <w:r>
        <w:rPr>
          <w:rFonts w:ascii="Times New Roman" w:hAnsi="Times New Roman"/>
          <w:b/>
          <w:sz w:val="28"/>
          <w:szCs w:val="28"/>
        </w:rPr>
        <w:lastRenderedPageBreak/>
        <w:t>6</w:t>
      </w:r>
      <w:r w:rsidRPr="005E660D">
        <w:rPr>
          <w:rFonts w:ascii="Times New Roman" w:hAnsi="Times New Roman"/>
          <w:b/>
          <w:sz w:val="28"/>
          <w:szCs w:val="28"/>
        </w:rPr>
        <w:t>ZC25 - BASICS OF INDIAN ECONOMY</w:t>
      </w:r>
    </w:p>
    <w:p w:rsidR="009C0B26" w:rsidRDefault="009C0B26" w:rsidP="009C0B26">
      <w:pPr>
        <w:spacing w:after="0"/>
        <w:jc w:val="center"/>
        <w:rPr>
          <w:b/>
          <w:sz w:val="24"/>
          <w:szCs w:val="28"/>
        </w:rPr>
      </w:pPr>
      <w:r w:rsidRPr="000F2B9A">
        <w:rPr>
          <w:b/>
          <w:sz w:val="24"/>
          <w:szCs w:val="28"/>
        </w:rPr>
        <w:t>Open Elective-1</w:t>
      </w:r>
    </w:p>
    <w:p w:rsidR="009C0B26" w:rsidRPr="00391AAB" w:rsidRDefault="009C0B26" w:rsidP="009C0B26">
      <w:pPr>
        <w:spacing w:after="0"/>
        <w:jc w:val="both"/>
        <w:rPr>
          <w:rFonts w:ascii="Times New Roman" w:hAnsi="Times New Roman"/>
          <w:b/>
          <w:bCs/>
          <w:sz w:val="24"/>
          <w:szCs w:val="24"/>
        </w:rPr>
      </w:pPr>
    </w:p>
    <w:tbl>
      <w:tblPr>
        <w:tblpPr w:leftFromText="180" w:rightFromText="180" w:vertAnchor="text" w:horzAnchor="margin" w:tblpXSpec="right"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77"/>
      </w:tblGrid>
      <w:tr w:rsidR="009C0B26" w:rsidRPr="00391AAB" w:rsidTr="00535D68">
        <w:trPr>
          <w:trHeight w:val="261"/>
        </w:trPr>
        <w:tc>
          <w:tcPr>
            <w:tcW w:w="338"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a</w:t>
            </w:r>
          </w:p>
        </w:tc>
        <w:tc>
          <w:tcPr>
            <w:tcW w:w="350"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b</w:t>
            </w:r>
          </w:p>
        </w:tc>
        <w:tc>
          <w:tcPr>
            <w:tcW w:w="338"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c</w:t>
            </w:r>
          </w:p>
        </w:tc>
        <w:tc>
          <w:tcPr>
            <w:tcW w:w="350"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d</w:t>
            </w:r>
          </w:p>
        </w:tc>
        <w:tc>
          <w:tcPr>
            <w:tcW w:w="338"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e</w:t>
            </w:r>
          </w:p>
        </w:tc>
        <w:tc>
          <w:tcPr>
            <w:tcW w:w="338"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f</w:t>
            </w:r>
          </w:p>
        </w:tc>
        <w:tc>
          <w:tcPr>
            <w:tcW w:w="338"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g</w:t>
            </w:r>
          </w:p>
        </w:tc>
        <w:tc>
          <w:tcPr>
            <w:tcW w:w="350"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h</w:t>
            </w:r>
          </w:p>
        </w:tc>
        <w:tc>
          <w:tcPr>
            <w:tcW w:w="338"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i</w:t>
            </w:r>
          </w:p>
        </w:tc>
        <w:tc>
          <w:tcPr>
            <w:tcW w:w="338"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j</w:t>
            </w:r>
          </w:p>
        </w:tc>
        <w:tc>
          <w:tcPr>
            <w:tcW w:w="350"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k</w:t>
            </w:r>
          </w:p>
        </w:tc>
        <w:tc>
          <w:tcPr>
            <w:tcW w:w="377"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l</w:t>
            </w:r>
          </w:p>
        </w:tc>
      </w:tr>
      <w:tr w:rsidR="009C0B26" w:rsidRPr="00391AAB" w:rsidTr="00535D68">
        <w:trPr>
          <w:trHeight w:val="280"/>
        </w:trPr>
        <w:tc>
          <w:tcPr>
            <w:tcW w:w="338" w:type="dxa"/>
          </w:tcPr>
          <w:p w:rsidR="009C0B26" w:rsidRPr="00391AAB" w:rsidRDefault="009C0B26" w:rsidP="00535D68">
            <w:pPr>
              <w:spacing w:after="0"/>
              <w:rPr>
                <w:rFonts w:ascii="Times New Roman" w:hAnsi="Times New Roman"/>
                <w:b/>
                <w:bCs/>
                <w:sz w:val="24"/>
                <w:szCs w:val="24"/>
              </w:rPr>
            </w:pPr>
          </w:p>
        </w:tc>
        <w:tc>
          <w:tcPr>
            <w:tcW w:w="350" w:type="dxa"/>
          </w:tcPr>
          <w:p w:rsidR="009C0B26" w:rsidRPr="00391AAB" w:rsidRDefault="009C0B26" w:rsidP="00535D68">
            <w:pPr>
              <w:spacing w:after="0"/>
              <w:rPr>
                <w:rFonts w:ascii="Times New Roman" w:hAnsi="Times New Roman"/>
                <w:b/>
                <w:bCs/>
                <w:sz w:val="24"/>
                <w:szCs w:val="24"/>
              </w:rPr>
            </w:pPr>
          </w:p>
        </w:tc>
        <w:tc>
          <w:tcPr>
            <w:tcW w:w="338" w:type="dxa"/>
          </w:tcPr>
          <w:p w:rsidR="009C0B26" w:rsidRPr="00391AAB" w:rsidRDefault="009C0B26" w:rsidP="00535D68">
            <w:pPr>
              <w:spacing w:after="0"/>
              <w:rPr>
                <w:rFonts w:ascii="Times New Roman" w:hAnsi="Times New Roman"/>
                <w:b/>
                <w:bCs/>
                <w:sz w:val="24"/>
                <w:szCs w:val="24"/>
              </w:rPr>
            </w:pPr>
          </w:p>
        </w:tc>
        <w:tc>
          <w:tcPr>
            <w:tcW w:w="350" w:type="dxa"/>
          </w:tcPr>
          <w:p w:rsidR="009C0B26" w:rsidRPr="00391AAB" w:rsidRDefault="009C0B26" w:rsidP="00535D68">
            <w:pPr>
              <w:spacing w:after="0"/>
              <w:rPr>
                <w:rFonts w:ascii="Times New Roman" w:hAnsi="Times New Roman"/>
                <w:b/>
                <w:bCs/>
                <w:sz w:val="24"/>
                <w:szCs w:val="24"/>
              </w:rPr>
            </w:pPr>
          </w:p>
        </w:tc>
        <w:tc>
          <w:tcPr>
            <w:tcW w:w="338" w:type="dxa"/>
          </w:tcPr>
          <w:p w:rsidR="009C0B26" w:rsidRPr="00391AAB" w:rsidRDefault="009C0B26" w:rsidP="00535D68">
            <w:pPr>
              <w:spacing w:after="0"/>
              <w:rPr>
                <w:rFonts w:ascii="Times New Roman" w:hAnsi="Times New Roman"/>
                <w:b/>
                <w:bCs/>
                <w:sz w:val="24"/>
                <w:szCs w:val="24"/>
              </w:rPr>
            </w:pPr>
          </w:p>
        </w:tc>
        <w:tc>
          <w:tcPr>
            <w:tcW w:w="338" w:type="dxa"/>
          </w:tcPr>
          <w:p w:rsidR="009C0B26" w:rsidRPr="00391AAB" w:rsidRDefault="009C0B26" w:rsidP="00535D68">
            <w:pPr>
              <w:spacing w:after="0"/>
              <w:rPr>
                <w:rFonts w:ascii="Times New Roman" w:hAnsi="Times New Roman"/>
                <w:b/>
                <w:bCs/>
                <w:sz w:val="24"/>
                <w:szCs w:val="24"/>
              </w:rPr>
            </w:pPr>
          </w:p>
        </w:tc>
        <w:tc>
          <w:tcPr>
            <w:tcW w:w="338" w:type="dxa"/>
          </w:tcPr>
          <w:p w:rsidR="009C0B26" w:rsidRPr="00391AAB" w:rsidRDefault="009C0B26" w:rsidP="00535D68">
            <w:pPr>
              <w:spacing w:after="0"/>
              <w:rPr>
                <w:rFonts w:ascii="Times New Roman" w:hAnsi="Times New Roman"/>
                <w:b/>
                <w:bCs/>
                <w:sz w:val="24"/>
                <w:szCs w:val="24"/>
              </w:rPr>
            </w:pPr>
          </w:p>
        </w:tc>
        <w:tc>
          <w:tcPr>
            <w:tcW w:w="350" w:type="dxa"/>
          </w:tcPr>
          <w:p w:rsidR="009C0B26" w:rsidRPr="00391AAB" w:rsidRDefault="009C0B26" w:rsidP="00535D68">
            <w:pPr>
              <w:spacing w:after="0"/>
              <w:rPr>
                <w:rFonts w:ascii="Times New Roman" w:hAnsi="Times New Roman"/>
                <w:b/>
                <w:bCs/>
                <w:sz w:val="24"/>
                <w:szCs w:val="24"/>
              </w:rPr>
            </w:pPr>
          </w:p>
        </w:tc>
        <w:tc>
          <w:tcPr>
            <w:tcW w:w="338"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x</w:t>
            </w:r>
          </w:p>
        </w:tc>
        <w:tc>
          <w:tcPr>
            <w:tcW w:w="338" w:type="dxa"/>
          </w:tcPr>
          <w:p w:rsidR="009C0B26" w:rsidRPr="00391AAB" w:rsidRDefault="009C0B26" w:rsidP="00535D68">
            <w:pPr>
              <w:spacing w:after="0"/>
              <w:rPr>
                <w:rFonts w:ascii="Times New Roman" w:hAnsi="Times New Roman"/>
                <w:b/>
                <w:bCs/>
                <w:sz w:val="24"/>
                <w:szCs w:val="24"/>
              </w:rPr>
            </w:pPr>
          </w:p>
        </w:tc>
        <w:tc>
          <w:tcPr>
            <w:tcW w:w="350" w:type="dxa"/>
          </w:tcPr>
          <w:p w:rsidR="009C0B26" w:rsidRPr="00391AAB" w:rsidRDefault="009C0B26" w:rsidP="00535D68">
            <w:pPr>
              <w:spacing w:after="0"/>
              <w:rPr>
                <w:rFonts w:ascii="Times New Roman" w:hAnsi="Times New Roman"/>
                <w:b/>
                <w:bCs/>
                <w:sz w:val="24"/>
                <w:szCs w:val="24"/>
              </w:rPr>
            </w:pPr>
            <w:r w:rsidRPr="00391AAB">
              <w:rPr>
                <w:rFonts w:ascii="Times New Roman" w:hAnsi="Times New Roman"/>
                <w:b/>
                <w:bCs/>
                <w:sz w:val="24"/>
                <w:szCs w:val="24"/>
              </w:rPr>
              <w:t>x</w:t>
            </w:r>
          </w:p>
        </w:tc>
        <w:tc>
          <w:tcPr>
            <w:tcW w:w="377" w:type="dxa"/>
          </w:tcPr>
          <w:p w:rsidR="009C0B26" w:rsidRPr="00391AAB" w:rsidRDefault="009C0B26" w:rsidP="00535D68">
            <w:pPr>
              <w:spacing w:after="0"/>
              <w:rPr>
                <w:rFonts w:ascii="Times New Roman" w:hAnsi="Times New Roman"/>
                <w:b/>
                <w:bCs/>
                <w:sz w:val="24"/>
                <w:szCs w:val="24"/>
              </w:rPr>
            </w:pPr>
          </w:p>
        </w:tc>
      </w:tr>
    </w:tbl>
    <w:p w:rsidR="009C0B26" w:rsidRPr="00391AAB" w:rsidRDefault="009C0B26" w:rsidP="009C0B26">
      <w:pPr>
        <w:spacing w:after="0"/>
        <w:jc w:val="both"/>
        <w:rPr>
          <w:rFonts w:ascii="Times New Roman" w:hAnsi="Times New Roman"/>
          <w:b/>
          <w:bCs/>
          <w:sz w:val="24"/>
          <w:szCs w:val="24"/>
        </w:rPr>
      </w:pPr>
    </w:p>
    <w:p w:rsidR="009C0B26" w:rsidRDefault="009C0B26" w:rsidP="009C0B26">
      <w:pPr>
        <w:spacing w:after="0"/>
        <w:jc w:val="both"/>
        <w:rPr>
          <w:rFonts w:ascii="Times New Roman" w:hAnsi="Times New Roman"/>
          <w:b/>
          <w:bCs/>
          <w:sz w:val="24"/>
          <w:szCs w:val="24"/>
        </w:rPr>
      </w:pPr>
    </w:p>
    <w:p w:rsidR="009C0B26" w:rsidRDefault="009C0B26" w:rsidP="009C0B26">
      <w:pPr>
        <w:spacing w:after="0"/>
        <w:rPr>
          <w:b/>
          <w:bCs/>
          <w:caps/>
          <w:kern w:val="24"/>
        </w:rPr>
      </w:pPr>
      <w:r w:rsidRPr="00EE74C3">
        <w:rPr>
          <w:rFonts w:cs="Calibri"/>
          <w:b/>
        </w:rPr>
        <w:t>B. Tech III Year I Sem.</w:t>
      </w:r>
      <w:r>
        <w:rPr>
          <w:b/>
          <w:bCs/>
          <w:caps/>
          <w:kern w:val="24"/>
        </w:rPr>
        <w:t xml:space="preserve"> </w:t>
      </w:r>
    </w:p>
    <w:p w:rsidR="009C0B26" w:rsidRPr="00391AAB" w:rsidRDefault="009C0B26" w:rsidP="009C0B26">
      <w:pPr>
        <w:spacing w:after="0" w:line="240" w:lineRule="auto"/>
        <w:ind w:left="6480"/>
        <w:rPr>
          <w:rFonts w:ascii="Times New Roman" w:hAnsi="Times New Roman"/>
          <w:b/>
          <w:sz w:val="24"/>
          <w:szCs w:val="24"/>
        </w:rPr>
      </w:pPr>
      <w:r w:rsidRPr="00391AAB">
        <w:rPr>
          <w:rFonts w:ascii="Times New Roman" w:hAnsi="Times New Roman"/>
          <w:b/>
          <w:sz w:val="24"/>
          <w:szCs w:val="24"/>
        </w:rPr>
        <w:t>L</w:t>
      </w:r>
      <w:r w:rsidRPr="00391AAB">
        <w:rPr>
          <w:rFonts w:ascii="Times New Roman" w:hAnsi="Times New Roman"/>
          <w:b/>
          <w:sz w:val="24"/>
          <w:szCs w:val="24"/>
        </w:rPr>
        <w:tab/>
        <w:t>T</w:t>
      </w:r>
      <w:r w:rsidRPr="00391AAB">
        <w:rPr>
          <w:rFonts w:ascii="Times New Roman" w:hAnsi="Times New Roman"/>
          <w:b/>
          <w:sz w:val="24"/>
          <w:szCs w:val="24"/>
        </w:rPr>
        <w:tab/>
        <w:t>P/D</w:t>
      </w:r>
      <w:r w:rsidRPr="00391AAB">
        <w:rPr>
          <w:rFonts w:ascii="Times New Roman" w:hAnsi="Times New Roman"/>
          <w:b/>
          <w:sz w:val="24"/>
          <w:szCs w:val="24"/>
        </w:rPr>
        <w:tab/>
        <w:t>C</w:t>
      </w:r>
    </w:p>
    <w:p w:rsidR="009C0B26" w:rsidRPr="00391AAB" w:rsidRDefault="009C0B26" w:rsidP="009C0B26">
      <w:pPr>
        <w:spacing w:after="0" w:line="240" w:lineRule="auto"/>
        <w:ind w:left="6120" w:firstLine="360"/>
        <w:rPr>
          <w:rFonts w:ascii="Times New Roman" w:hAnsi="Times New Roman"/>
          <w:b/>
          <w:sz w:val="24"/>
          <w:szCs w:val="24"/>
        </w:rPr>
      </w:pPr>
      <w:r w:rsidRPr="00391AAB">
        <w:rPr>
          <w:rFonts w:ascii="Times New Roman" w:hAnsi="Times New Roman"/>
          <w:b/>
          <w:sz w:val="24"/>
          <w:szCs w:val="24"/>
        </w:rPr>
        <w:t>2</w:t>
      </w:r>
      <w:r w:rsidRPr="00391AAB">
        <w:rPr>
          <w:rFonts w:ascii="Times New Roman" w:hAnsi="Times New Roman"/>
          <w:b/>
          <w:sz w:val="24"/>
          <w:szCs w:val="24"/>
        </w:rPr>
        <w:tab/>
        <w:t>1</w:t>
      </w:r>
      <w:r w:rsidRPr="00391AAB">
        <w:rPr>
          <w:rFonts w:ascii="Times New Roman" w:hAnsi="Times New Roman"/>
          <w:b/>
          <w:sz w:val="24"/>
          <w:szCs w:val="24"/>
        </w:rPr>
        <w:tab/>
        <w:t>0</w:t>
      </w:r>
      <w:r w:rsidRPr="00391AAB">
        <w:rPr>
          <w:rFonts w:ascii="Times New Roman" w:hAnsi="Times New Roman"/>
          <w:b/>
          <w:sz w:val="24"/>
          <w:szCs w:val="24"/>
        </w:rPr>
        <w:tab/>
        <w:t>2</w:t>
      </w:r>
    </w:p>
    <w:p w:rsidR="009C0B26" w:rsidRPr="00391AAB" w:rsidRDefault="009C0B26" w:rsidP="009C0B26">
      <w:pPr>
        <w:spacing w:after="0"/>
        <w:ind w:firstLine="720"/>
        <w:jc w:val="both"/>
        <w:rPr>
          <w:rFonts w:ascii="Times New Roman" w:hAnsi="Times New Roman"/>
          <w:b/>
          <w:sz w:val="24"/>
          <w:szCs w:val="24"/>
        </w:rPr>
      </w:pPr>
    </w:p>
    <w:p w:rsidR="009C0B26" w:rsidRPr="00391AAB" w:rsidRDefault="009C0B26" w:rsidP="009C0B26">
      <w:pPr>
        <w:spacing w:after="0"/>
        <w:jc w:val="both"/>
        <w:rPr>
          <w:rFonts w:ascii="Times New Roman" w:hAnsi="Times New Roman"/>
          <w:sz w:val="24"/>
          <w:szCs w:val="24"/>
        </w:rPr>
      </w:pPr>
      <w:r w:rsidRPr="00391AAB">
        <w:rPr>
          <w:rFonts w:ascii="Times New Roman" w:hAnsi="Times New Roman"/>
          <w:b/>
          <w:sz w:val="24"/>
          <w:szCs w:val="24"/>
        </w:rPr>
        <w:t xml:space="preserve">Course objectives: </w:t>
      </w:r>
      <w:r w:rsidRPr="00391AAB">
        <w:rPr>
          <w:rFonts w:ascii="Times New Roman" w:hAnsi="Times New Roman"/>
          <w:sz w:val="24"/>
          <w:szCs w:val="24"/>
        </w:rPr>
        <w:t>To provide basic knowledge relating to the Indian Economy thus making the students aware of the current aspects taking place in the Indian and world economy.</w:t>
      </w:r>
    </w:p>
    <w:p w:rsidR="009C0B26" w:rsidRPr="00391AAB" w:rsidRDefault="009C0B26" w:rsidP="009C0B26">
      <w:pPr>
        <w:spacing w:after="0"/>
        <w:jc w:val="both"/>
        <w:rPr>
          <w:rFonts w:ascii="Times New Roman" w:hAnsi="Times New Roman"/>
          <w:sz w:val="24"/>
          <w:szCs w:val="24"/>
        </w:rPr>
      </w:pPr>
      <w:r w:rsidRPr="00391AAB">
        <w:rPr>
          <w:rFonts w:ascii="Times New Roman" w:hAnsi="Times New Roman"/>
          <w:b/>
          <w:sz w:val="24"/>
          <w:szCs w:val="24"/>
        </w:rPr>
        <w:t>Course Outcomes</w:t>
      </w:r>
      <w:r w:rsidRPr="00391AAB">
        <w:rPr>
          <w:rFonts w:ascii="Times New Roman" w:hAnsi="Times New Roman"/>
          <w:sz w:val="24"/>
          <w:szCs w:val="24"/>
        </w:rPr>
        <w:t>:</w:t>
      </w:r>
    </w:p>
    <w:p w:rsidR="009C0B26" w:rsidRPr="00391AAB" w:rsidRDefault="009C0B26" w:rsidP="00B32FD4">
      <w:pPr>
        <w:numPr>
          <w:ilvl w:val="0"/>
          <w:numId w:val="323"/>
        </w:numPr>
        <w:spacing w:after="0"/>
        <w:jc w:val="both"/>
        <w:rPr>
          <w:rFonts w:ascii="Times New Roman" w:hAnsi="Times New Roman"/>
          <w:sz w:val="24"/>
          <w:szCs w:val="24"/>
        </w:rPr>
      </w:pPr>
      <w:r w:rsidRPr="00391AAB">
        <w:rPr>
          <w:rFonts w:ascii="Times New Roman" w:hAnsi="Times New Roman"/>
          <w:sz w:val="24"/>
          <w:szCs w:val="24"/>
        </w:rPr>
        <w:t>Gain knowledge relating to Economics, various sectors and its growth</w:t>
      </w:r>
    </w:p>
    <w:p w:rsidR="009C0B26" w:rsidRPr="00391AAB" w:rsidRDefault="009C0B26" w:rsidP="00B32FD4">
      <w:pPr>
        <w:numPr>
          <w:ilvl w:val="0"/>
          <w:numId w:val="323"/>
        </w:numPr>
        <w:spacing w:after="0"/>
        <w:jc w:val="both"/>
        <w:rPr>
          <w:rFonts w:ascii="Times New Roman" w:hAnsi="Times New Roman"/>
          <w:sz w:val="24"/>
          <w:szCs w:val="24"/>
        </w:rPr>
      </w:pPr>
      <w:r w:rsidRPr="00391AAB">
        <w:rPr>
          <w:rFonts w:ascii="Times New Roman" w:hAnsi="Times New Roman"/>
          <w:sz w:val="24"/>
          <w:szCs w:val="24"/>
        </w:rPr>
        <w:t xml:space="preserve">Will gain knowledge relating to various concepts of National income and related aggregates </w:t>
      </w:r>
    </w:p>
    <w:p w:rsidR="009C0B26" w:rsidRPr="00391AAB" w:rsidRDefault="009C0B26" w:rsidP="00B32FD4">
      <w:pPr>
        <w:numPr>
          <w:ilvl w:val="0"/>
          <w:numId w:val="323"/>
        </w:numPr>
        <w:spacing w:after="0"/>
        <w:jc w:val="both"/>
        <w:rPr>
          <w:rFonts w:ascii="Times New Roman" w:hAnsi="Times New Roman"/>
          <w:sz w:val="24"/>
          <w:szCs w:val="24"/>
        </w:rPr>
      </w:pPr>
      <w:r w:rsidRPr="00391AAB">
        <w:rPr>
          <w:rFonts w:ascii="Times New Roman" w:hAnsi="Times New Roman"/>
          <w:sz w:val="24"/>
          <w:szCs w:val="24"/>
        </w:rPr>
        <w:t>Students will learn about Indian Industrial policy and benefits of LPG to India</w:t>
      </w:r>
    </w:p>
    <w:p w:rsidR="009C0B26" w:rsidRPr="00391AAB" w:rsidRDefault="009C0B26" w:rsidP="00B32FD4">
      <w:pPr>
        <w:numPr>
          <w:ilvl w:val="0"/>
          <w:numId w:val="323"/>
        </w:numPr>
        <w:spacing w:after="0"/>
        <w:jc w:val="both"/>
        <w:rPr>
          <w:rFonts w:ascii="Times New Roman" w:hAnsi="Times New Roman"/>
          <w:sz w:val="24"/>
          <w:szCs w:val="24"/>
        </w:rPr>
      </w:pPr>
      <w:r w:rsidRPr="00391AAB">
        <w:rPr>
          <w:rFonts w:ascii="Times New Roman" w:hAnsi="Times New Roman"/>
          <w:sz w:val="24"/>
          <w:szCs w:val="24"/>
        </w:rPr>
        <w:t>Comprehend knowledge relating to Fiscal policy &amp; Taxation system in India</w:t>
      </w:r>
    </w:p>
    <w:p w:rsidR="009C0B26" w:rsidRPr="00391AAB" w:rsidRDefault="009C0B26" w:rsidP="00B32FD4">
      <w:pPr>
        <w:numPr>
          <w:ilvl w:val="0"/>
          <w:numId w:val="323"/>
        </w:numPr>
        <w:spacing w:after="0"/>
        <w:jc w:val="both"/>
        <w:rPr>
          <w:rFonts w:ascii="Times New Roman" w:hAnsi="Times New Roman"/>
          <w:sz w:val="24"/>
          <w:szCs w:val="24"/>
        </w:rPr>
      </w:pPr>
      <w:r w:rsidRPr="00391AAB">
        <w:rPr>
          <w:rFonts w:ascii="Times New Roman" w:hAnsi="Times New Roman"/>
          <w:sz w:val="24"/>
          <w:szCs w:val="24"/>
        </w:rPr>
        <w:t>Learn about inflation &amp; business cycles.</w:t>
      </w:r>
    </w:p>
    <w:p w:rsidR="009C0B26" w:rsidRPr="00391AAB" w:rsidRDefault="009C0B26" w:rsidP="00B32FD4">
      <w:pPr>
        <w:numPr>
          <w:ilvl w:val="0"/>
          <w:numId w:val="323"/>
        </w:numPr>
        <w:spacing w:after="0"/>
        <w:jc w:val="both"/>
        <w:rPr>
          <w:rFonts w:ascii="Times New Roman" w:hAnsi="Times New Roman"/>
          <w:sz w:val="24"/>
          <w:szCs w:val="24"/>
        </w:rPr>
      </w:pPr>
      <w:r w:rsidRPr="00391AAB">
        <w:rPr>
          <w:rFonts w:ascii="Times New Roman" w:hAnsi="Times New Roman"/>
          <w:sz w:val="24"/>
          <w:szCs w:val="24"/>
        </w:rPr>
        <w:t>Know about the BoP and its influence on economy.</w:t>
      </w:r>
    </w:p>
    <w:p w:rsidR="009C0B26" w:rsidRPr="00391AAB" w:rsidRDefault="009C0B26" w:rsidP="009C0B26">
      <w:pPr>
        <w:spacing w:after="0"/>
        <w:jc w:val="both"/>
        <w:rPr>
          <w:rFonts w:ascii="Times New Roman" w:hAnsi="Times New Roman"/>
          <w:sz w:val="24"/>
          <w:szCs w:val="24"/>
        </w:rPr>
      </w:pPr>
      <w:r w:rsidRPr="00391AAB">
        <w:rPr>
          <w:rFonts w:ascii="Times New Roman" w:hAnsi="Times New Roman"/>
          <w:b/>
          <w:sz w:val="24"/>
          <w:szCs w:val="24"/>
        </w:rPr>
        <w:t>Unit 1:</w:t>
      </w:r>
      <w:r w:rsidRPr="00391AAB">
        <w:rPr>
          <w:rFonts w:ascii="Times New Roman" w:hAnsi="Times New Roman"/>
          <w:sz w:val="24"/>
          <w:szCs w:val="24"/>
        </w:rPr>
        <w:t xml:space="preserve"> </w:t>
      </w:r>
      <w:r w:rsidRPr="00391AAB">
        <w:rPr>
          <w:rFonts w:ascii="Times New Roman" w:hAnsi="Times New Roman"/>
          <w:b/>
          <w:sz w:val="24"/>
          <w:szCs w:val="24"/>
        </w:rPr>
        <w:t>Introduction to Economics</w:t>
      </w:r>
      <w:r w:rsidRPr="00391AAB">
        <w:rPr>
          <w:rFonts w:ascii="Times New Roman" w:hAnsi="Times New Roman"/>
          <w:sz w:val="24"/>
          <w:szCs w:val="24"/>
        </w:rPr>
        <w:t xml:space="preserve">: </w:t>
      </w:r>
    </w:p>
    <w:p w:rsidR="009C0B26" w:rsidRPr="00391AAB" w:rsidRDefault="009C0B26" w:rsidP="009C0B26">
      <w:pPr>
        <w:spacing w:after="0"/>
        <w:jc w:val="both"/>
        <w:rPr>
          <w:rFonts w:ascii="Times New Roman" w:hAnsi="Times New Roman"/>
          <w:sz w:val="24"/>
          <w:szCs w:val="24"/>
        </w:rPr>
      </w:pPr>
      <w:r w:rsidRPr="00391AAB">
        <w:rPr>
          <w:rFonts w:ascii="Times New Roman" w:hAnsi="Times New Roman"/>
          <w:sz w:val="24"/>
          <w:szCs w:val="24"/>
        </w:rPr>
        <w:t xml:space="preserve">Definition, Economics and economy, back ground of economy, sectors of the economy, types of economy, growth of economy, primary moving force of Economic growth in India, mixed economy.   </w:t>
      </w:r>
    </w:p>
    <w:p w:rsidR="009C0B26" w:rsidRPr="00391AAB" w:rsidRDefault="009C0B26" w:rsidP="009C0B26">
      <w:pPr>
        <w:spacing w:after="0"/>
        <w:jc w:val="both"/>
        <w:rPr>
          <w:rFonts w:ascii="Times New Roman" w:hAnsi="Times New Roman"/>
          <w:sz w:val="24"/>
          <w:szCs w:val="24"/>
        </w:rPr>
      </w:pPr>
      <w:r w:rsidRPr="00391AAB">
        <w:rPr>
          <w:rFonts w:ascii="Times New Roman" w:hAnsi="Times New Roman"/>
          <w:b/>
          <w:bCs/>
          <w:sz w:val="24"/>
          <w:szCs w:val="24"/>
        </w:rPr>
        <w:t>Unit 2: National Income and related aggregates</w:t>
      </w:r>
    </w:p>
    <w:p w:rsidR="009C0B26" w:rsidRPr="00391AAB" w:rsidRDefault="009C0B26" w:rsidP="009C0B26">
      <w:pPr>
        <w:spacing w:after="0"/>
        <w:jc w:val="both"/>
        <w:rPr>
          <w:rFonts w:ascii="Times New Roman" w:hAnsi="Times New Roman"/>
          <w:sz w:val="24"/>
          <w:szCs w:val="24"/>
        </w:rPr>
      </w:pPr>
      <w:r w:rsidRPr="00391AAB">
        <w:rPr>
          <w:rFonts w:ascii="Times New Roman" w:hAnsi="Times New Roman"/>
          <w:sz w:val="24"/>
          <w:szCs w:val="24"/>
        </w:rPr>
        <w:t>Aggregates related to National Income: Gross National Product (GNP), Net National Product (NNP), Gross and Net Domestic Product (GDP and NDP) - at market price, at factor cost; National Disposable Income (gross and net), Private Income, Personal Income and Personal Disposable Income; Real and Nominal GDP.</w:t>
      </w:r>
    </w:p>
    <w:p w:rsidR="009C0B26" w:rsidRPr="00391AAB" w:rsidRDefault="009C0B26" w:rsidP="009C0B26">
      <w:pPr>
        <w:spacing w:after="0"/>
        <w:jc w:val="both"/>
        <w:rPr>
          <w:rFonts w:ascii="Times New Roman" w:hAnsi="Times New Roman"/>
          <w:b/>
          <w:bCs/>
          <w:sz w:val="24"/>
          <w:szCs w:val="24"/>
        </w:rPr>
      </w:pPr>
    </w:p>
    <w:p w:rsidR="009C0B26" w:rsidRPr="00391AAB" w:rsidRDefault="009C0B26" w:rsidP="009C0B26">
      <w:pPr>
        <w:spacing w:after="0"/>
        <w:jc w:val="both"/>
        <w:rPr>
          <w:rFonts w:ascii="Times New Roman" w:hAnsi="Times New Roman"/>
          <w:b/>
          <w:bCs/>
          <w:sz w:val="24"/>
          <w:szCs w:val="24"/>
        </w:rPr>
      </w:pPr>
    </w:p>
    <w:p w:rsidR="009C0B26" w:rsidRPr="00391AAB" w:rsidRDefault="009C0B26" w:rsidP="009C0B26">
      <w:pPr>
        <w:spacing w:after="0"/>
        <w:jc w:val="both"/>
        <w:rPr>
          <w:rFonts w:ascii="Times New Roman" w:hAnsi="Times New Roman"/>
          <w:b/>
          <w:bCs/>
          <w:sz w:val="24"/>
          <w:szCs w:val="24"/>
        </w:rPr>
      </w:pPr>
      <w:r w:rsidRPr="00391AAB">
        <w:rPr>
          <w:rFonts w:ascii="Times New Roman" w:hAnsi="Times New Roman"/>
          <w:b/>
          <w:bCs/>
          <w:sz w:val="24"/>
          <w:szCs w:val="24"/>
        </w:rPr>
        <w:t>Unit 3: Industrial policy &amp; Liberalization of Economy</w:t>
      </w:r>
    </w:p>
    <w:p w:rsidR="009C0B26" w:rsidRPr="00391AAB" w:rsidRDefault="009C0B26" w:rsidP="009C0B26">
      <w:pPr>
        <w:spacing w:after="0"/>
        <w:jc w:val="both"/>
        <w:rPr>
          <w:rFonts w:ascii="Times New Roman" w:hAnsi="Times New Roman"/>
          <w:bCs/>
          <w:sz w:val="24"/>
          <w:szCs w:val="24"/>
        </w:rPr>
      </w:pPr>
      <w:r w:rsidRPr="00391AAB">
        <w:rPr>
          <w:rFonts w:ascii="Times New Roman" w:hAnsi="Times New Roman"/>
          <w:bCs/>
          <w:sz w:val="24"/>
          <w:szCs w:val="24"/>
        </w:rPr>
        <w:t>Industrial policy in India, its objectives, Review of Industrial policies up to 1986, Industrial policy 1991 - causes of its implementation, benefits of Liberalization, privatization &amp; Globalization to the Indian economy.</w:t>
      </w:r>
    </w:p>
    <w:p w:rsidR="009C0B26" w:rsidRPr="00391AAB" w:rsidRDefault="009C0B26" w:rsidP="009C0B26">
      <w:pPr>
        <w:jc w:val="both"/>
        <w:rPr>
          <w:rFonts w:ascii="Times New Roman" w:hAnsi="Times New Roman"/>
          <w:b/>
          <w:sz w:val="24"/>
          <w:szCs w:val="24"/>
        </w:rPr>
      </w:pPr>
      <w:r w:rsidRPr="00391AAB">
        <w:rPr>
          <w:rFonts w:ascii="Times New Roman" w:hAnsi="Times New Roman"/>
          <w:b/>
          <w:sz w:val="24"/>
          <w:szCs w:val="24"/>
        </w:rPr>
        <w:t>Unit 4: Fiscal policy &amp; Taxation system</w:t>
      </w:r>
    </w:p>
    <w:p w:rsidR="009C0B26" w:rsidRPr="00391AAB" w:rsidRDefault="009C0B26" w:rsidP="009C0B26">
      <w:pPr>
        <w:jc w:val="both"/>
        <w:rPr>
          <w:rFonts w:ascii="Times New Roman" w:hAnsi="Times New Roman"/>
          <w:sz w:val="24"/>
          <w:szCs w:val="24"/>
        </w:rPr>
      </w:pPr>
      <w:r w:rsidRPr="00391AAB">
        <w:rPr>
          <w:rFonts w:ascii="Times New Roman" w:hAnsi="Times New Roman"/>
          <w:sz w:val="24"/>
          <w:szCs w:val="24"/>
        </w:rPr>
        <w:t>Fiscal policy- Definition, objectives, importance, setbacks, recent fiscal policy of India, Reforms to strengthen the fiscal policy in India. Taxation system in India, methods of taxation, a good tax system, VAT, GST, Reforms in taxation.</w:t>
      </w:r>
    </w:p>
    <w:p w:rsidR="009C0B26" w:rsidRPr="00391AAB" w:rsidRDefault="009C0B26" w:rsidP="009C0B26">
      <w:pPr>
        <w:jc w:val="both"/>
        <w:rPr>
          <w:rFonts w:ascii="Times New Roman" w:hAnsi="Times New Roman"/>
          <w:sz w:val="24"/>
          <w:szCs w:val="24"/>
        </w:rPr>
      </w:pPr>
      <w:r w:rsidRPr="00391AAB">
        <w:rPr>
          <w:rFonts w:ascii="Times New Roman" w:hAnsi="Times New Roman"/>
          <w:b/>
          <w:sz w:val="24"/>
          <w:szCs w:val="24"/>
        </w:rPr>
        <w:lastRenderedPageBreak/>
        <w:t>Unit 5: Inflation &amp; Business Cycles</w:t>
      </w:r>
      <w:r w:rsidRPr="00391AAB">
        <w:rPr>
          <w:rFonts w:ascii="Times New Roman" w:hAnsi="Times New Roman"/>
          <w:sz w:val="24"/>
          <w:szCs w:val="24"/>
        </w:rPr>
        <w:t xml:space="preserve">: Inflation – Definition, types, effects of inflation on various segments of the population and sectors of the economy, measures to control inflation, Business cycles: Introduction, Depression, Recovery, Boom, and Recession.  </w:t>
      </w:r>
    </w:p>
    <w:p w:rsidR="009C0B26" w:rsidRPr="00391AAB" w:rsidRDefault="009C0B26" w:rsidP="009C0B26">
      <w:pPr>
        <w:jc w:val="both"/>
        <w:rPr>
          <w:rFonts w:ascii="Times New Roman" w:hAnsi="Times New Roman"/>
          <w:sz w:val="24"/>
          <w:szCs w:val="24"/>
        </w:rPr>
      </w:pPr>
      <w:r w:rsidRPr="00391AAB">
        <w:rPr>
          <w:rFonts w:ascii="Times New Roman" w:hAnsi="Times New Roman"/>
          <w:b/>
          <w:bCs/>
          <w:sz w:val="24"/>
          <w:szCs w:val="24"/>
        </w:rPr>
        <w:t>Unit 6: Balance of Payments</w:t>
      </w:r>
    </w:p>
    <w:p w:rsidR="009C0B26" w:rsidRPr="00391AAB" w:rsidRDefault="009C0B26" w:rsidP="009C0B26">
      <w:pPr>
        <w:jc w:val="both"/>
        <w:rPr>
          <w:rFonts w:ascii="Times New Roman" w:hAnsi="Times New Roman"/>
          <w:sz w:val="24"/>
          <w:szCs w:val="24"/>
        </w:rPr>
      </w:pPr>
      <w:r w:rsidRPr="00391AAB">
        <w:rPr>
          <w:rFonts w:ascii="Times New Roman" w:hAnsi="Times New Roman"/>
          <w:sz w:val="24"/>
          <w:szCs w:val="24"/>
        </w:rPr>
        <w:t>Balance of payments account - meaning and components; balance of payments deficit-meaning.  Foreign exchange rate - meaning of fixed and flexible rates and managed floating. Determination of exchange rate in a free market</w:t>
      </w:r>
    </w:p>
    <w:p w:rsidR="009C0B26" w:rsidRPr="00391AAB" w:rsidRDefault="009C0B26" w:rsidP="009C0B26">
      <w:pPr>
        <w:pStyle w:val="ListParagraph"/>
        <w:ind w:left="0"/>
        <w:jc w:val="both"/>
        <w:rPr>
          <w:rFonts w:ascii="Times New Roman" w:hAnsi="Times New Roman"/>
          <w:sz w:val="24"/>
          <w:szCs w:val="24"/>
        </w:rPr>
      </w:pPr>
      <w:r w:rsidRPr="00391AAB">
        <w:rPr>
          <w:rFonts w:ascii="Times New Roman" w:hAnsi="Times New Roman"/>
          <w:sz w:val="24"/>
          <w:szCs w:val="24"/>
        </w:rPr>
        <w:t xml:space="preserve">      References:.</w:t>
      </w:r>
    </w:p>
    <w:p w:rsidR="009C0B26" w:rsidRPr="00391AAB" w:rsidRDefault="009C0B26" w:rsidP="00B32FD4">
      <w:pPr>
        <w:pStyle w:val="ListParagraph"/>
        <w:numPr>
          <w:ilvl w:val="0"/>
          <w:numId w:val="322"/>
        </w:numPr>
        <w:contextualSpacing/>
        <w:jc w:val="both"/>
        <w:rPr>
          <w:rFonts w:ascii="Times New Roman" w:hAnsi="Times New Roman"/>
          <w:sz w:val="24"/>
          <w:szCs w:val="24"/>
        </w:rPr>
      </w:pPr>
      <w:r w:rsidRPr="00391AAB">
        <w:rPr>
          <w:rFonts w:ascii="Times New Roman" w:hAnsi="Times New Roman"/>
          <w:sz w:val="24"/>
          <w:szCs w:val="24"/>
        </w:rPr>
        <w:t>Indian Economy, Datt &amp; Mahajan, 70</w:t>
      </w:r>
      <w:r w:rsidRPr="00391AAB">
        <w:rPr>
          <w:rFonts w:ascii="Times New Roman" w:hAnsi="Times New Roman"/>
          <w:sz w:val="24"/>
          <w:szCs w:val="24"/>
          <w:vertAlign w:val="superscript"/>
        </w:rPr>
        <w:t>th</w:t>
      </w:r>
      <w:r w:rsidRPr="00391AAB">
        <w:rPr>
          <w:rFonts w:ascii="Times New Roman" w:hAnsi="Times New Roman"/>
          <w:sz w:val="24"/>
          <w:szCs w:val="24"/>
        </w:rPr>
        <w:t xml:space="preserve"> Edition, Sultan Chand publishers.</w:t>
      </w:r>
    </w:p>
    <w:p w:rsidR="009C0B26" w:rsidRPr="00391AAB" w:rsidRDefault="009C0B26" w:rsidP="00B32FD4">
      <w:pPr>
        <w:pStyle w:val="ListParagraph"/>
        <w:numPr>
          <w:ilvl w:val="0"/>
          <w:numId w:val="322"/>
        </w:numPr>
        <w:contextualSpacing/>
        <w:jc w:val="both"/>
        <w:rPr>
          <w:rFonts w:ascii="Times New Roman" w:hAnsi="Times New Roman"/>
          <w:sz w:val="24"/>
          <w:szCs w:val="24"/>
        </w:rPr>
      </w:pPr>
      <w:r w:rsidRPr="00391AAB">
        <w:rPr>
          <w:rFonts w:ascii="Times New Roman" w:hAnsi="Times New Roman"/>
          <w:sz w:val="24"/>
          <w:szCs w:val="24"/>
        </w:rPr>
        <w:t>Indian Economy, Misra &amp; Puri, 33</w:t>
      </w:r>
      <w:r w:rsidRPr="00391AAB">
        <w:rPr>
          <w:rFonts w:ascii="Times New Roman" w:hAnsi="Times New Roman"/>
          <w:sz w:val="24"/>
          <w:szCs w:val="24"/>
          <w:vertAlign w:val="superscript"/>
        </w:rPr>
        <w:t>rd</w:t>
      </w:r>
      <w:r w:rsidRPr="00391AAB">
        <w:rPr>
          <w:rFonts w:ascii="Times New Roman" w:hAnsi="Times New Roman"/>
          <w:sz w:val="24"/>
          <w:szCs w:val="24"/>
        </w:rPr>
        <w:t xml:space="preserve"> Edition, Himalaya publishing house.</w:t>
      </w:r>
    </w:p>
    <w:p w:rsidR="009C0B26" w:rsidRPr="00391AAB" w:rsidRDefault="009C0B26" w:rsidP="00B32FD4">
      <w:pPr>
        <w:pStyle w:val="ListParagraph"/>
        <w:numPr>
          <w:ilvl w:val="0"/>
          <w:numId w:val="322"/>
        </w:numPr>
        <w:contextualSpacing/>
        <w:jc w:val="both"/>
        <w:rPr>
          <w:rFonts w:ascii="Times New Roman" w:hAnsi="Times New Roman"/>
          <w:sz w:val="24"/>
          <w:szCs w:val="24"/>
        </w:rPr>
      </w:pPr>
      <w:r w:rsidRPr="00391AAB">
        <w:rPr>
          <w:rFonts w:ascii="Times New Roman" w:hAnsi="Times New Roman"/>
          <w:sz w:val="24"/>
          <w:szCs w:val="24"/>
        </w:rPr>
        <w:t>Latest Budget document by Ministry of Finance</w:t>
      </w:r>
    </w:p>
    <w:p w:rsidR="009C0B26" w:rsidRPr="00391AAB" w:rsidRDefault="009C0B26" w:rsidP="00B32FD4">
      <w:pPr>
        <w:pStyle w:val="ListParagraph"/>
        <w:numPr>
          <w:ilvl w:val="0"/>
          <w:numId w:val="322"/>
        </w:numPr>
        <w:contextualSpacing/>
        <w:jc w:val="both"/>
        <w:rPr>
          <w:rFonts w:ascii="Times New Roman" w:hAnsi="Times New Roman"/>
          <w:sz w:val="24"/>
          <w:szCs w:val="24"/>
        </w:rPr>
      </w:pPr>
      <w:r w:rsidRPr="00391AAB">
        <w:rPr>
          <w:rFonts w:ascii="Times New Roman" w:hAnsi="Times New Roman"/>
          <w:sz w:val="24"/>
          <w:szCs w:val="24"/>
        </w:rPr>
        <w:t>Latest Economic survey</w:t>
      </w:r>
    </w:p>
    <w:p w:rsidR="009C0B26" w:rsidRPr="00391AAB" w:rsidRDefault="009C0B26" w:rsidP="00B32FD4">
      <w:pPr>
        <w:pStyle w:val="ListParagraph"/>
        <w:numPr>
          <w:ilvl w:val="0"/>
          <w:numId w:val="322"/>
        </w:numPr>
        <w:contextualSpacing/>
        <w:jc w:val="both"/>
        <w:rPr>
          <w:rFonts w:ascii="Times New Roman" w:hAnsi="Times New Roman"/>
          <w:sz w:val="24"/>
          <w:szCs w:val="24"/>
        </w:rPr>
      </w:pPr>
      <w:r w:rsidRPr="00391AAB">
        <w:rPr>
          <w:rFonts w:ascii="Times New Roman" w:hAnsi="Times New Roman"/>
          <w:sz w:val="24"/>
          <w:szCs w:val="24"/>
        </w:rPr>
        <w:t>12</w:t>
      </w:r>
      <w:r w:rsidRPr="00391AAB">
        <w:rPr>
          <w:rFonts w:ascii="Times New Roman" w:hAnsi="Times New Roman"/>
          <w:sz w:val="24"/>
          <w:szCs w:val="24"/>
          <w:vertAlign w:val="superscript"/>
        </w:rPr>
        <w:t>th</w:t>
      </w:r>
      <w:r w:rsidRPr="00391AAB">
        <w:rPr>
          <w:rFonts w:ascii="Times New Roman" w:hAnsi="Times New Roman"/>
          <w:sz w:val="24"/>
          <w:szCs w:val="24"/>
        </w:rPr>
        <w:t xml:space="preserve"> Five year plan</w:t>
      </w:r>
    </w:p>
    <w:p w:rsidR="009C0B26" w:rsidRPr="00391AAB" w:rsidRDefault="009C0B26" w:rsidP="00B32FD4">
      <w:pPr>
        <w:pStyle w:val="ListParagraph"/>
        <w:numPr>
          <w:ilvl w:val="0"/>
          <w:numId w:val="322"/>
        </w:numPr>
        <w:contextualSpacing/>
        <w:jc w:val="both"/>
        <w:rPr>
          <w:rFonts w:ascii="Times New Roman" w:hAnsi="Times New Roman"/>
          <w:sz w:val="24"/>
          <w:szCs w:val="24"/>
        </w:rPr>
      </w:pPr>
      <w:r w:rsidRPr="00391AAB">
        <w:rPr>
          <w:rFonts w:ascii="Times New Roman" w:hAnsi="Times New Roman"/>
          <w:sz w:val="24"/>
          <w:szCs w:val="24"/>
        </w:rPr>
        <w:t>News articles in The Hindu, The Business Line</w:t>
      </w:r>
    </w:p>
    <w:p w:rsidR="009C0B26" w:rsidRDefault="009C0B26" w:rsidP="009C0B26">
      <w:pPr>
        <w:spacing w:after="0" w:line="240" w:lineRule="auto"/>
        <w:rPr>
          <w:rFonts w:ascii="Times New Roman" w:hAnsi="Times New Roman"/>
          <w:sz w:val="24"/>
          <w:szCs w:val="24"/>
        </w:rPr>
      </w:pPr>
      <w:r>
        <w:rPr>
          <w:rFonts w:ascii="Times New Roman" w:hAnsi="Times New Roman"/>
          <w:sz w:val="24"/>
          <w:szCs w:val="24"/>
        </w:rPr>
        <w:br w:type="page"/>
      </w:r>
    </w:p>
    <w:p w:rsidR="009C0B26" w:rsidRDefault="009C0B26" w:rsidP="009C0B26">
      <w:pPr>
        <w:spacing w:after="0" w:line="240" w:lineRule="auto"/>
        <w:ind w:left="-90"/>
        <w:jc w:val="center"/>
        <w:rPr>
          <w:rFonts w:ascii="Times New Roman" w:hAnsi="Times New Roman"/>
          <w:b/>
          <w:sz w:val="28"/>
          <w:szCs w:val="28"/>
        </w:rPr>
      </w:pPr>
      <w:r>
        <w:rPr>
          <w:rFonts w:ascii="Times New Roman" w:hAnsi="Times New Roman"/>
          <w:b/>
          <w:sz w:val="28"/>
          <w:szCs w:val="28"/>
        </w:rPr>
        <w:lastRenderedPageBreak/>
        <w:t>6</w:t>
      </w:r>
      <w:r w:rsidRPr="005E660D">
        <w:rPr>
          <w:rFonts w:ascii="Times New Roman" w:hAnsi="Times New Roman"/>
          <w:b/>
          <w:sz w:val="28"/>
          <w:szCs w:val="28"/>
        </w:rPr>
        <w:t xml:space="preserve">ZC20 </w:t>
      </w:r>
      <w:r>
        <w:rPr>
          <w:rFonts w:ascii="Times New Roman" w:hAnsi="Times New Roman"/>
          <w:b/>
          <w:sz w:val="28"/>
          <w:szCs w:val="28"/>
        </w:rPr>
        <w:t xml:space="preserve">- </w:t>
      </w:r>
      <w:r w:rsidRPr="005E660D">
        <w:rPr>
          <w:rFonts w:ascii="Times New Roman" w:hAnsi="Times New Roman"/>
          <w:b/>
          <w:sz w:val="28"/>
          <w:szCs w:val="28"/>
        </w:rPr>
        <w:t xml:space="preserve">PRODUCT &amp; SERVICES </w:t>
      </w:r>
    </w:p>
    <w:p w:rsidR="009C0B26" w:rsidRDefault="009C0B26" w:rsidP="009C0B26">
      <w:pPr>
        <w:spacing w:after="0"/>
        <w:jc w:val="center"/>
        <w:rPr>
          <w:b/>
          <w:sz w:val="24"/>
          <w:szCs w:val="28"/>
        </w:rPr>
      </w:pPr>
      <w:r w:rsidRPr="000F2B9A">
        <w:rPr>
          <w:b/>
          <w:sz w:val="24"/>
          <w:szCs w:val="28"/>
        </w:rPr>
        <w:t>Open Elective-1</w:t>
      </w:r>
    </w:p>
    <w:p w:rsidR="009C0B26" w:rsidRDefault="009C0B26" w:rsidP="009C0B26">
      <w:pPr>
        <w:spacing w:after="0" w:line="240" w:lineRule="auto"/>
        <w:rPr>
          <w:rFonts w:ascii="Times New Roman" w:hAnsi="Times New Roman"/>
          <w:b/>
          <w:bCs/>
          <w:sz w:val="24"/>
          <w:szCs w:val="24"/>
        </w:rPr>
      </w:pPr>
    </w:p>
    <w:tbl>
      <w:tblPr>
        <w:tblpPr w:leftFromText="180" w:rightFromText="180" w:vertAnchor="text" w:horzAnchor="margin" w:tblpXSpec="right" w:tblpY="2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tblGrid>
      <w:tr w:rsidR="009C0B26" w:rsidRPr="00905140" w:rsidTr="00535D68">
        <w:trPr>
          <w:trHeight w:val="170"/>
        </w:trPr>
        <w:tc>
          <w:tcPr>
            <w:tcW w:w="338" w:type="dxa"/>
          </w:tcPr>
          <w:p w:rsidR="009C0B26" w:rsidRPr="00905140" w:rsidRDefault="009C0B26" w:rsidP="00535D68">
            <w:pPr>
              <w:spacing w:after="0" w:line="240" w:lineRule="auto"/>
              <w:rPr>
                <w:rFonts w:ascii="Times New Roman" w:hAnsi="Times New Roman"/>
                <w:b/>
                <w:sz w:val="24"/>
                <w:szCs w:val="24"/>
              </w:rPr>
            </w:pPr>
            <w:r w:rsidRPr="00905140">
              <w:rPr>
                <w:rFonts w:ascii="Times New Roman" w:hAnsi="Times New Roman"/>
                <w:b/>
                <w:sz w:val="24"/>
                <w:szCs w:val="24"/>
              </w:rPr>
              <w:t>a</w:t>
            </w:r>
          </w:p>
        </w:tc>
        <w:tc>
          <w:tcPr>
            <w:tcW w:w="350" w:type="dxa"/>
          </w:tcPr>
          <w:p w:rsidR="009C0B26" w:rsidRPr="00905140" w:rsidRDefault="009C0B26" w:rsidP="00535D68">
            <w:pPr>
              <w:spacing w:after="0" w:line="240" w:lineRule="auto"/>
              <w:rPr>
                <w:rFonts w:ascii="Times New Roman" w:hAnsi="Times New Roman"/>
                <w:b/>
                <w:sz w:val="24"/>
                <w:szCs w:val="24"/>
              </w:rPr>
            </w:pPr>
            <w:r w:rsidRPr="00905140">
              <w:rPr>
                <w:rFonts w:ascii="Times New Roman" w:hAnsi="Times New Roman"/>
                <w:b/>
                <w:sz w:val="24"/>
                <w:szCs w:val="24"/>
              </w:rPr>
              <w:t>b</w:t>
            </w:r>
          </w:p>
        </w:tc>
        <w:tc>
          <w:tcPr>
            <w:tcW w:w="338" w:type="dxa"/>
          </w:tcPr>
          <w:p w:rsidR="009C0B26" w:rsidRPr="00905140" w:rsidRDefault="009C0B26" w:rsidP="00535D68">
            <w:pPr>
              <w:spacing w:after="0" w:line="240" w:lineRule="auto"/>
              <w:rPr>
                <w:rFonts w:ascii="Times New Roman" w:hAnsi="Times New Roman"/>
                <w:b/>
                <w:sz w:val="24"/>
                <w:szCs w:val="24"/>
              </w:rPr>
            </w:pPr>
            <w:r w:rsidRPr="00905140">
              <w:rPr>
                <w:rFonts w:ascii="Times New Roman" w:hAnsi="Times New Roman"/>
                <w:b/>
                <w:sz w:val="24"/>
                <w:szCs w:val="24"/>
              </w:rPr>
              <w:t>c</w:t>
            </w:r>
          </w:p>
        </w:tc>
        <w:tc>
          <w:tcPr>
            <w:tcW w:w="350" w:type="dxa"/>
          </w:tcPr>
          <w:p w:rsidR="009C0B26" w:rsidRPr="0089361C" w:rsidRDefault="009C0B26" w:rsidP="00535D68">
            <w:pPr>
              <w:spacing w:after="0" w:line="240" w:lineRule="auto"/>
              <w:rPr>
                <w:rFonts w:ascii="Times New Roman" w:hAnsi="Times New Roman"/>
                <w:sz w:val="24"/>
                <w:szCs w:val="24"/>
              </w:rPr>
            </w:pPr>
            <w:r w:rsidRPr="0089361C">
              <w:rPr>
                <w:rFonts w:ascii="Times New Roman" w:hAnsi="Times New Roman"/>
                <w:sz w:val="24"/>
                <w:szCs w:val="24"/>
              </w:rPr>
              <w:t>d</w:t>
            </w:r>
          </w:p>
        </w:tc>
        <w:tc>
          <w:tcPr>
            <w:tcW w:w="338" w:type="dxa"/>
          </w:tcPr>
          <w:p w:rsidR="009C0B26" w:rsidRPr="00905140" w:rsidRDefault="009C0B26" w:rsidP="00535D68">
            <w:pPr>
              <w:spacing w:after="0" w:line="240" w:lineRule="auto"/>
              <w:rPr>
                <w:rFonts w:ascii="Times New Roman" w:hAnsi="Times New Roman"/>
                <w:b/>
                <w:sz w:val="24"/>
                <w:szCs w:val="24"/>
              </w:rPr>
            </w:pPr>
            <w:r w:rsidRPr="00905140">
              <w:rPr>
                <w:rFonts w:ascii="Times New Roman" w:hAnsi="Times New Roman"/>
                <w:b/>
                <w:sz w:val="24"/>
                <w:szCs w:val="24"/>
              </w:rPr>
              <w:t>e</w:t>
            </w:r>
          </w:p>
        </w:tc>
        <w:tc>
          <w:tcPr>
            <w:tcW w:w="338" w:type="dxa"/>
          </w:tcPr>
          <w:p w:rsidR="009C0B26" w:rsidRPr="00905140" w:rsidRDefault="009C0B26" w:rsidP="00535D68">
            <w:pPr>
              <w:spacing w:after="0" w:line="240" w:lineRule="auto"/>
              <w:rPr>
                <w:rFonts w:ascii="Times New Roman" w:hAnsi="Times New Roman"/>
                <w:b/>
                <w:sz w:val="24"/>
                <w:szCs w:val="24"/>
              </w:rPr>
            </w:pPr>
            <w:r w:rsidRPr="00905140">
              <w:rPr>
                <w:rFonts w:ascii="Times New Roman" w:hAnsi="Times New Roman"/>
                <w:b/>
                <w:sz w:val="24"/>
                <w:szCs w:val="24"/>
              </w:rPr>
              <w:t>f</w:t>
            </w:r>
          </w:p>
        </w:tc>
        <w:tc>
          <w:tcPr>
            <w:tcW w:w="338" w:type="dxa"/>
          </w:tcPr>
          <w:p w:rsidR="009C0B26" w:rsidRPr="00905140" w:rsidRDefault="009C0B26" w:rsidP="00535D68">
            <w:pPr>
              <w:spacing w:after="0" w:line="240" w:lineRule="auto"/>
              <w:rPr>
                <w:rFonts w:ascii="Times New Roman" w:hAnsi="Times New Roman"/>
                <w:b/>
                <w:sz w:val="24"/>
                <w:szCs w:val="24"/>
              </w:rPr>
            </w:pPr>
            <w:r w:rsidRPr="00905140">
              <w:rPr>
                <w:rFonts w:ascii="Times New Roman" w:hAnsi="Times New Roman"/>
                <w:b/>
                <w:sz w:val="24"/>
                <w:szCs w:val="24"/>
              </w:rPr>
              <w:t>g</w:t>
            </w:r>
          </w:p>
        </w:tc>
        <w:tc>
          <w:tcPr>
            <w:tcW w:w="350" w:type="dxa"/>
          </w:tcPr>
          <w:p w:rsidR="009C0B26" w:rsidRPr="00905140" w:rsidRDefault="009C0B26" w:rsidP="00535D68">
            <w:pPr>
              <w:spacing w:after="0" w:line="240" w:lineRule="auto"/>
              <w:rPr>
                <w:rFonts w:ascii="Times New Roman" w:hAnsi="Times New Roman"/>
                <w:b/>
                <w:sz w:val="24"/>
                <w:szCs w:val="24"/>
              </w:rPr>
            </w:pPr>
            <w:r w:rsidRPr="00905140">
              <w:rPr>
                <w:rFonts w:ascii="Times New Roman" w:hAnsi="Times New Roman"/>
                <w:b/>
                <w:sz w:val="24"/>
                <w:szCs w:val="24"/>
              </w:rPr>
              <w:t>h</w:t>
            </w:r>
          </w:p>
        </w:tc>
        <w:tc>
          <w:tcPr>
            <w:tcW w:w="338" w:type="dxa"/>
          </w:tcPr>
          <w:p w:rsidR="009C0B26" w:rsidRPr="00905140" w:rsidRDefault="009C0B26" w:rsidP="00535D68">
            <w:pPr>
              <w:spacing w:after="0" w:line="240" w:lineRule="auto"/>
              <w:rPr>
                <w:rFonts w:ascii="Times New Roman" w:hAnsi="Times New Roman"/>
                <w:b/>
                <w:sz w:val="24"/>
                <w:szCs w:val="24"/>
              </w:rPr>
            </w:pPr>
            <w:r w:rsidRPr="00905140">
              <w:rPr>
                <w:rFonts w:ascii="Times New Roman" w:hAnsi="Times New Roman"/>
                <w:b/>
                <w:sz w:val="24"/>
                <w:szCs w:val="24"/>
              </w:rPr>
              <w:t>i</w:t>
            </w:r>
          </w:p>
        </w:tc>
        <w:tc>
          <w:tcPr>
            <w:tcW w:w="338" w:type="dxa"/>
          </w:tcPr>
          <w:p w:rsidR="009C0B26" w:rsidRPr="00905140" w:rsidRDefault="009C0B26" w:rsidP="00535D68">
            <w:pPr>
              <w:spacing w:after="0" w:line="240" w:lineRule="auto"/>
              <w:rPr>
                <w:rFonts w:ascii="Times New Roman" w:hAnsi="Times New Roman"/>
                <w:b/>
                <w:sz w:val="24"/>
                <w:szCs w:val="24"/>
              </w:rPr>
            </w:pPr>
            <w:r w:rsidRPr="00905140">
              <w:rPr>
                <w:rFonts w:ascii="Times New Roman" w:hAnsi="Times New Roman"/>
                <w:b/>
                <w:sz w:val="24"/>
                <w:szCs w:val="24"/>
              </w:rPr>
              <w:t>j</w:t>
            </w:r>
          </w:p>
        </w:tc>
        <w:tc>
          <w:tcPr>
            <w:tcW w:w="350" w:type="dxa"/>
          </w:tcPr>
          <w:p w:rsidR="009C0B26" w:rsidRPr="00905140" w:rsidRDefault="009C0B26" w:rsidP="00535D68">
            <w:pPr>
              <w:spacing w:after="0" w:line="240" w:lineRule="auto"/>
              <w:rPr>
                <w:rFonts w:ascii="Times New Roman" w:hAnsi="Times New Roman"/>
                <w:b/>
                <w:sz w:val="24"/>
                <w:szCs w:val="24"/>
              </w:rPr>
            </w:pPr>
            <w:r w:rsidRPr="00905140">
              <w:rPr>
                <w:rFonts w:ascii="Times New Roman" w:hAnsi="Times New Roman"/>
                <w:b/>
                <w:sz w:val="24"/>
                <w:szCs w:val="24"/>
              </w:rPr>
              <w:t>k</w:t>
            </w:r>
          </w:p>
        </w:tc>
      </w:tr>
      <w:tr w:rsidR="009C0B26" w:rsidRPr="00905140" w:rsidTr="00535D68">
        <w:trPr>
          <w:trHeight w:val="280"/>
        </w:trPr>
        <w:tc>
          <w:tcPr>
            <w:tcW w:w="338" w:type="dxa"/>
          </w:tcPr>
          <w:p w:rsidR="009C0B26" w:rsidRPr="00905140" w:rsidRDefault="009C0B26" w:rsidP="00535D68">
            <w:pPr>
              <w:spacing w:after="0" w:line="240" w:lineRule="auto"/>
              <w:rPr>
                <w:rFonts w:ascii="Times New Roman" w:hAnsi="Times New Roman"/>
                <w:b/>
                <w:sz w:val="24"/>
                <w:szCs w:val="24"/>
              </w:rPr>
            </w:pPr>
          </w:p>
        </w:tc>
        <w:tc>
          <w:tcPr>
            <w:tcW w:w="350" w:type="dxa"/>
          </w:tcPr>
          <w:p w:rsidR="009C0B26" w:rsidRPr="00905140" w:rsidRDefault="009C0B26" w:rsidP="00535D68">
            <w:pPr>
              <w:spacing w:after="0" w:line="240" w:lineRule="auto"/>
              <w:rPr>
                <w:rFonts w:ascii="Times New Roman" w:hAnsi="Times New Roman"/>
                <w:b/>
                <w:sz w:val="24"/>
                <w:szCs w:val="24"/>
              </w:rPr>
            </w:pPr>
          </w:p>
        </w:tc>
        <w:tc>
          <w:tcPr>
            <w:tcW w:w="338" w:type="dxa"/>
          </w:tcPr>
          <w:p w:rsidR="009C0B26" w:rsidRPr="00905140" w:rsidRDefault="009C0B26" w:rsidP="00535D68">
            <w:pPr>
              <w:spacing w:after="0" w:line="240" w:lineRule="auto"/>
              <w:rPr>
                <w:rFonts w:ascii="Times New Roman" w:hAnsi="Times New Roman"/>
                <w:b/>
                <w:sz w:val="24"/>
                <w:szCs w:val="24"/>
              </w:rPr>
            </w:pPr>
          </w:p>
        </w:tc>
        <w:tc>
          <w:tcPr>
            <w:tcW w:w="350" w:type="dxa"/>
          </w:tcPr>
          <w:p w:rsidR="009C0B26" w:rsidRPr="0089361C" w:rsidRDefault="009C0B26" w:rsidP="00535D68">
            <w:pPr>
              <w:spacing w:after="0" w:line="240" w:lineRule="auto"/>
              <w:rPr>
                <w:rFonts w:ascii="Times New Roman" w:hAnsi="Times New Roman"/>
                <w:sz w:val="24"/>
                <w:szCs w:val="24"/>
              </w:rPr>
            </w:pPr>
          </w:p>
        </w:tc>
        <w:tc>
          <w:tcPr>
            <w:tcW w:w="338" w:type="dxa"/>
          </w:tcPr>
          <w:p w:rsidR="009C0B26" w:rsidRPr="00905140" w:rsidRDefault="009C0B26" w:rsidP="00535D68">
            <w:pPr>
              <w:spacing w:after="0" w:line="240" w:lineRule="auto"/>
              <w:rPr>
                <w:rFonts w:ascii="Times New Roman" w:hAnsi="Times New Roman"/>
                <w:b/>
                <w:sz w:val="24"/>
                <w:szCs w:val="24"/>
              </w:rPr>
            </w:pPr>
          </w:p>
        </w:tc>
        <w:tc>
          <w:tcPr>
            <w:tcW w:w="338" w:type="dxa"/>
          </w:tcPr>
          <w:p w:rsidR="009C0B26" w:rsidRPr="00905140" w:rsidRDefault="009C0B26" w:rsidP="00535D68">
            <w:pPr>
              <w:spacing w:after="0" w:line="240" w:lineRule="auto"/>
              <w:rPr>
                <w:rFonts w:ascii="Times New Roman" w:hAnsi="Times New Roman"/>
                <w:b/>
                <w:sz w:val="24"/>
                <w:szCs w:val="24"/>
              </w:rPr>
            </w:pPr>
          </w:p>
        </w:tc>
        <w:tc>
          <w:tcPr>
            <w:tcW w:w="338" w:type="dxa"/>
          </w:tcPr>
          <w:p w:rsidR="009C0B26" w:rsidRPr="00905140" w:rsidRDefault="009C0B26" w:rsidP="00535D68">
            <w:pPr>
              <w:spacing w:after="0" w:line="240" w:lineRule="auto"/>
              <w:rPr>
                <w:rFonts w:ascii="Times New Roman" w:hAnsi="Times New Roman"/>
                <w:b/>
                <w:sz w:val="24"/>
                <w:szCs w:val="24"/>
              </w:rPr>
            </w:pPr>
          </w:p>
        </w:tc>
        <w:tc>
          <w:tcPr>
            <w:tcW w:w="350" w:type="dxa"/>
          </w:tcPr>
          <w:p w:rsidR="009C0B26" w:rsidRPr="00905140" w:rsidRDefault="009C0B26" w:rsidP="00535D68">
            <w:pPr>
              <w:spacing w:after="0" w:line="240" w:lineRule="auto"/>
              <w:rPr>
                <w:rFonts w:ascii="Times New Roman" w:hAnsi="Times New Roman"/>
                <w:b/>
                <w:sz w:val="24"/>
                <w:szCs w:val="24"/>
              </w:rPr>
            </w:pPr>
          </w:p>
        </w:tc>
        <w:tc>
          <w:tcPr>
            <w:tcW w:w="338" w:type="dxa"/>
          </w:tcPr>
          <w:p w:rsidR="009C0B26" w:rsidRPr="00905140" w:rsidRDefault="009C0B26" w:rsidP="00535D68">
            <w:pPr>
              <w:spacing w:after="0" w:line="240" w:lineRule="auto"/>
              <w:rPr>
                <w:rFonts w:ascii="Times New Roman" w:hAnsi="Times New Roman"/>
                <w:b/>
                <w:sz w:val="24"/>
                <w:szCs w:val="24"/>
              </w:rPr>
            </w:pPr>
            <w:r>
              <w:rPr>
                <w:rFonts w:ascii="Times New Roman" w:hAnsi="Times New Roman"/>
                <w:b/>
                <w:sz w:val="24"/>
                <w:szCs w:val="24"/>
              </w:rPr>
              <w:t>x</w:t>
            </w:r>
          </w:p>
        </w:tc>
        <w:tc>
          <w:tcPr>
            <w:tcW w:w="338" w:type="dxa"/>
          </w:tcPr>
          <w:p w:rsidR="009C0B26" w:rsidRPr="00905140" w:rsidRDefault="009C0B26" w:rsidP="00535D68">
            <w:pPr>
              <w:spacing w:after="0" w:line="240" w:lineRule="auto"/>
              <w:rPr>
                <w:rFonts w:ascii="Times New Roman" w:hAnsi="Times New Roman"/>
                <w:b/>
                <w:sz w:val="24"/>
                <w:szCs w:val="24"/>
              </w:rPr>
            </w:pPr>
          </w:p>
        </w:tc>
        <w:tc>
          <w:tcPr>
            <w:tcW w:w="350" w:type="dxa"/>
          </w:tcPr>
          <w:p w:rsidR="009C0B26" w:rsidRPr="00905140" w:rsidRDefault="009C0B26" w:rsidP="00535D68">
            <w:pPr>
              <w:spacing w:after="0" w:line="240" w:lineRule="auto"/>
              <w:rPr>
                <w:rFonts w:ascii="Times New Roman" w:hAnsi="Times New Roman"/>
                <w:b/>
                <w:sz w:val="24"/>
                <w:szCs w:val="24"/>
              </w:rPr>
            </w:pPr>
            <w:r>
              <w:rPr>
                <w:rFonts w:ascii="Times New Roman" w:hAnsi="Times New Roman"/>
                <w:b/>
                <w:sz w:val="24"/>
                <w:szCs w:val="24"/>
              </w:rPr>
              <w:t>x</w:t>
            </w:r>
          </w:p>
        </w:tc>
      </w:tr>
    </w:tbl>
    <w:p w:rsidR="009C0B26" w:rsidRDefault="009C0B26" w:rsidP="009C0B26">
      <w:pPr>
        <w:spacing w:after="0" w:line="240" w:lineRule="auto"/>
        <w:ind w:left="6480"/>
        <w:rPr>
          <w:rFonts w:ascii="Times New Roman" w:hAnsi="Times New Roman"/>
          <w:b/>
          <w:sz w:val="24"/>
          <w:szCs w:val="24"/>
          <w:lang w:val="fr-FR"/>
        </w:rPr>
      </w:pPr>
      <w:r>
        <w:rPr>
          <w:rFonts w:ascii="Times New Roman" w:hAnsi="Times New Roman"/>
          <w:b/>
          <w:sz w:val="24"/>
          <w:szCs w:val="24"/>
          <w:lang w:val="fr-FR"/>
        </w:rPr>
        <w:tab/>
      </w:r>
      <w:r w:rsidRPr="00905140">
        <w:rPr>
          <w:rFonts w:ascii="Times New Roman" w:hAnsi="Times New Roman"/>
          <w:b/>
          <w:sz w:val="24"/>
          <w:szCs w:val="24"/>
          <w:lang w:val="fr-FR"/>
        </w:rPr>
        <w:tab/>
      </w:r>
    </w:p>
    <w:p w:rsidR="009C0B26" w:rsidRDefault="009C0B26" w:rsidP="009C0B26">
      <w:pPr>
        <w:spacing w:after="0"/>
        <w:rPr>
          <w:b/>
          <w:bCs/>
          <w:caps/>
          <w:kern w:val="24"/>
        </w:rPr>
      </w:pPr>
      <w:r w:rsidRPr="00EE74C3">
        <w:rPr>
          <w:rFonts w:cs="Calibri"/>
          <w:b/>
        </w:rPr>
        <w:t>B. Tech III Year I Sem.</w:t>
      </w:r>
      <w:r>
        <w:rPr>
          <w:b/>
          <w:bCs/>
          <w:caps/>
          <w:kern w:val="24"/>
        </w:rPr>
        <w:t xml:space="preserve"> </w:t>
      </w:r>
    </w:p>
    <w:p w:rsidR="009C0B26" w:rsidRPr="00391AAB" w:rsidRDefault="009C0B26" w:rsidP="009C0B26">
      <w:pPr>
        <w:spacing w:after="0" w:line="240" w:lineRule="auto"/>
        <w:ind w:left="6480"/>
        <w:rPr>
          <w:rFonts w:ascii="Times New Roman" w:hAnsi="Times New Roman"/>
          <w:b/>
          <w:sz w:val="24"/>
          <w:szCs w:val="24"/>
        </w:rPr>
      </w:pPr>
      <w:r w:rsidRPr="00391AAB">
        <w:rPr>
          <w:rFonts w:ascii="Times New Roman" w:hAnsi="Times New Roman"/>
          <w:b/>
          <w:sz w:val="24"/>
          <w:szCs w:val="24"/>
        </w:rPr>
        <w:t>L</w:t>
      </w:r>
      <w:r w:rsidRPr="00391AAB">
        <w:rPr>
          <w:rFonts w:ascii="Times New Roman" w:hAnsi="Times New Roman"/>
          <w:b/>
          <w:sz w:val="24"/>
          <w:szCs w:val="24"/>
        </w:rPr>
        <w:tab/>
        <w:t>T</w:t>
      </w:r>
      <w:r w:rsidRPr="00391AAB">
        <w:rPr>
          <w:rFonts w:ascii="Times New Roman" w:hAnsi="Times New Roman"/>
          <w:b/>
          <w:sz w:val="24"/>
          <w:szCs w:val="24"/>
        </w:rPr>
        <w:tab/>
        <w:t>P/D</w:t>
      </w:r>
      <w:r w:rsidRPr="00391AAB">
        <w:rPr>
          <w:rFonts w:ascii="Times New Roman" w:hAnsi="Times New Roman"/>
          <w:b/>
          <w:sz w:val="24"/>
          <w:szCs w:val="24"/>
        </w:rPr>
        <w:tab/>
        <w:t>C</w:t>
      </w:r>
    </w:p>
    <w:p w:rsidR="009C0B26" w:rsidRPr="00391AAB" w:rsidRDefault="009C0B26" w:rsidP="009C0B26">
      <w:pPr>
        <w:spacing w:after="0" w:line="240" w:lineRule="auto"/>
        <w:ind w:left="6120" w:firstLine="360"/>
        <w:rPr>
          <w:rFonts w:ascii="Times New Roman" w:hAnsi="Times New Roman"/>
          <w:b/>
          <w:sz w:val="24"/>
          <w:szCs w:val="24"/>
        </w:rPr>
      </w:pPr>
      <w:r w:rsidRPr="00391AAB">
        <w:rPr>
          <w:rFonts w:ascii="Times New Roman" w:hAnsi="Times New Roman"/>
          <w:b/>
          <w:sz w:val="24"/>
          <w:szCs w:val="24"/>
        </w:rPr>
        <w:t>2</w:t>
      </w:r>
      <w:r w:rsidRPr="00391AAB">
        <w:rPr>
          <w:rFonts w:ascii="Times New Roman" w:hAnsi="Times New Roman"/>
          <w:b/>
          <w:sz w:val="24"/>
          <w:szCs w:val="24"/>
        </w:rPr>
        <w:tab/>
        <w:t>1</w:t>
      </w:r>
      <w:r w:rsidRPr="00391AAB">
        <w:rPr>
          <w:rFonts w:ascii="Times New Roman" w:hAnsi="Times New Roman"/>
          <w:b/>
          <w:sz w:val="24"/>
          <w:szCs w:val="24"/>
        </w:rPr>
        <w:tab/>
        <w:t>0</w:t>
      </w:r>
      <w:r w:rsidRPr="00391AAB">
        <w:rPr>
          <w:rFonts w:ascii="Times New Roman" w:hAnsi="Times New Roman"/>
          <w:b/>
          <w:sz w:val="24"/>
          <w:szCs w:val="24"/>
        </w:rPr>
        <w:tab/>
        <w:t>2</w:t>
      </w:r>
    </w:p>
    <w:p w:rsidR="009C0B26" w:rsidRDefault="009C0B26" w:rsidP="009C0B26">
      <w:pPr>
        <w:spacing w:after="0" w:line="240" w:lineRule="auto"/>
        <w:ind w:left="-90"/>
        <w:rPr>
          <w:rFonts w:ascii="Times New Roman" w:hAnsi="Times New Roman"/>
          <w:b/>
          <w:sz w:val="28"/>
          <w:szCs w:val="28"/>
        </w:rPr>
      </w:pPr>
    </w:p>
    <w:p w:rsidR="009C0B26" w:rsidRPr="00F02997" w:rsidRDefault="009C0B26" w:rsidP="009C0B26">
      <w:pPr>
        <w:spacing w:after="0" w:line="240" w:lineRule="auto"/>
        <w:ind w:left="-90"/>
        <w:jc w:val="center"/>
        <w:rPr>
          <w:rFonts w:ascii="Times New Roman" w:hAnsi="Times New Roman"/>
          <w:b/>
          <w:sz w:val="28"/>
          <w:szCs w:val="28"/>
        </w:rPr>
      </w:pPr>
    </w:p>
    <w:p w:rsidR="009C0B26" w:rsidRDefault="009C0B26" w:rsidP="009C0B26">
      <w:pPr>
        <w:jc w:val="both"/>
        <w:rPr>
          <w:rFonts w:ascii="Times New Roman" w:hAnsi="Times New Roman"/>
          <w:sz w:val="24"/>
          <w:szCs w:val="24"/>
        </w:rPr>
      </w:pPr>
      <w:r w:rsidRPr="0061671B">
        <w:rPr>
          <w:rFonts w:ascii="Times New Roman" w:hAnsi="Times New Roman"/>
          <w:b/>
          <w:sz w:val="24"/>
          <w:szCs w:val="24"/>
        </w:rPr>
        <w:t>Course Objectives</w:t>
      </w:r>
      <w:r>
        <w:rPr>
          <w:rFonts w:ascii="Times New Roman" w:hAnsi="Times New Roman"/>
          <w:sz w:val="24"/>
          <w:szCs w:val="24"/>
        </w:rPr>
        <w:t>: T</w:t>
      </w:r>
      <w:r w:rsidRPr="00F02997">
        <w:rPr>
          <w:rFonts w:ascii="Times New Roman" w:hAnsi="Times New Roman"/>
          <w:sz w:val="24"/>
          <w:szCs w:val="24"/>
        </w:rPr>
        <w:t>his course</w:t>
      </w:r>
      <w:r>
        <w:rPr>
          <w:rFonts w:ascii="Times New Roman" w:hAnsi="Times New Roman"/>
          <w:sz w:val="24"/>
          <w:szCs w:val="24"/>
        </w:rPr>
        <w:t xml:space="preserve"> helps to provide the basic concepts of Product and Services. This course will enable the students to study areas of basic insights in product management and Services Design. </w:t>
      </w:r>
    </w:p>
    <w:p w:rsidR="009C0B26" w:rsidRDefault="009C0B26" w:rsidP="009C0B26">
      <w:pPr>
        <w:jc w:val="both"/>
        <w:rPr>
          <w:rFonts w:ascii="Times New Roman" w:hAnsi="Times New Roman"/>
          <w:sz w:val="24"/>
          <w:szCs w:val="24"/>
        </w:rPr>
      </w:pPr>
      <w:r w:rsidRPr="0061671B">
        <w:rPr>
          <w:rFonts w:ascii="Times New Roman" w:hAnsi="Times New Roman"/>
          <w:b/>
          <w:sz w:val="24"/>
          <w:szCs w:val="24"/>
        </w:rPr>
        <w:t>Course O</w:t>
      </w:r>
      <w:r>
        <w:rPr>
          <w:rFonts w:ascii="Times New Roman" w:hAnsi="Times New Roman"/>
          <w:b/>
          <w:sz w:val="24"/>
          <w:szCs w:val="24"/>
        </w:rPr>
        <w:t>utcomes</w:t>
      </w:r>
      <w:r>
        <w:rPr>
          <w:rFonts w:ascii="Times New Roman" w:hAnsi="Times New Roman"/>
          <w:sz w:val="24"/>
          <w:szCs w:val="24"/>
        </w:rPr>
        <w:t xml:space="preserve">: </w:t>
      </w:r>
    </w:p>
    <w:p w:rsidR="009C0B26" w:rsidRDefault="009C0B26" w:rsidP="00B32FD4">
      <w:pPr>
        <w:numPr>
          <w:ilvl w:val="0"/>
          <w:numId w:val="325"/>
        </w:numPr>
        <w:spacing w:after="0" w:line="240" w:lineRule="auto"/>
        <w:jc w:val="both"/>
        <w:rPr>
          <w:rFonts w:ascii="Times New Roman" w:hAnsi="Times New Roman"/>
          <w:sz w:val="24"/>
          <w:szCs w:val="24"/>
        </w:rPr>
      </w:pPr>
      <w:r>
        <w:rPr>
          <w:rFonts w:ascii="Times New Roman" w:hAnsi="Times New Roman"/>
          <w:sz w:val="24"/>
          <w:szCs w:val="24"/>
        </w:rPr>
        <w:t>The students will be introduced to basic concepts of product .</w:t>
      </w:r>
    </w:p>
    <w:p w:rsidR="009C0B26" w:rsidRDefault="009C0B26" w:rsidP="00B32FD4">
      <w:pPr>
        <w:numPr>
          <w:ilvl w:val="0"/>
          <w:numId w:val="325"/>
        </w:numPr>
        <w:spacing w:after="0" w:line="240" w:lineRule="auto"/>
        <w:jc w:val="both"/>
        <w:rPr>
          <w:rFonts w:ascii="Times New Roman" w:hAnsi="Times New Roman"/>
          <w:sz w:val="24"/>
          <w:szCs w:val="24"/>
        </w:rPr>
      </w:pPr>
      <w:r>
        <w:rPr>
          <w:rFonts w:ascii="Times New Roman" w:hAnsi="Times New Roman"/>
          <w:sz w:val="24"/>
          <w:szCs w:val="24"/>
        </w:rPr>
        <w:t>Will enlighten the students with the process of new product development and stages in the process.</w:t>
      </w:r>
    </w:p>
    <w:p w:rsidR="009C0B26" w:rsidRDefault="009C0B26" w:rsidP="00B32FD4">
      <w:pPr>
        <w:numPr>
          <w:ilvl w:val="0"/>
          <w:numId w:val="325"/>
        </w:numPr>
        <w:spacing w:after="0" w:line="240" w:lineRule="auto"/>
        <w:jc w:val="both"/>
        <w:rPr>
          <w:rFonts w:ascii="Times New Roman" w:hAnsi="Times New Roman"/>
          <w:sz w:val="24"/>
          <w:szCs w:val="24"/>
        </w:rPr>
      </w:pPr>
      <w:r>
        <w:rPr>
          <w:rFonts w:ascii="Times New Roman" w:hAnsi="Times New Roman"/>
          <w:sz w:val="24"/>
          <w:szCs w:val="24"/>
        </w:rPr>
        <w:t>Will help the students understand the concept of product testing, product planning and the preparatory groundwork for launching a new product</w:t>
      </w:r>
    </w:p>
    <w:p w:rsidR="009C0B26" w:rsidRDefault="009C0B26" w:rsidP="00B32FD4">
      <w:pPr>
        <w:numPr>
          <w:ilvl w:val="0"/>
          <w:numId w:val="325"/>
        </w:numPr>
        <w:spacing w:after="0" w:line="240" w:lineRule="auto"/>
        <w:jc w:val="both"/>
        <w:rPr>
          <w:rFonts w:ascii="Times New Roman" w:hAnsi="Times New Roman"/>
          <w:sz w:val="24"/>
          <w:szCs w:val="24"/>
        </w:rPr>
      </w:pPr>
      <w:r>
        <w:rPr>
          <w:rFonts w:ascii="Times New Roman" w:hAnsi="Times New Roman"/>
          <w:sz w:val="24"/>
          <w:szCs w:val="24"/>
        </w:rPr>
        <w:t>Will help the students to understand the nature of services, its differences with the goods and the application of marketing principles for services.</w:t>
      </w:r>
    </w:p>
    <w:p w:rsidR="009C0B26" w:rsidRDefault="009C0B26" w:rsidP="00B32FD4">
      <w:pPr>
        <w:numPr>
          <w:ilvl w:val="0"/>
          <w:numId w:val="325"/>
        </w:numPr>
        <w:spacing w:after="0" w:line="240" w:lineRule="auto"/>
        <w:jc w:val="both"/>
        <w:rPr>
          <w:rFonts w:ascii="Times New Roman" w:hAnsi="Times New Roman"/>
          <w:sz w:val="24"/>
          <w:szCs w:val="24"/>
        </w:rPr>
      </w:pPr>
      <w:r>
        <w:rPr>
          <w:rFonts w:ascii="Times New Roman" w:hAnsi="Times New Roman"/>
          <w:sz w:val="24"/>
          <w:szCs w:val="24"/>
        </w:rPr>
        <w:t>Will enlighten the students to understand the attributes of a good service design and the tools for producing and distributing the services.</w:t>
      </w:r>
    </w:p>
    <w:p w:rsidR="009C0B26" w:rsidRDefault="009C0B26" w:rsidP="00B32FD4">
      <w:pPr>
        <w:numPr>
          <w:ilvl w:val="0"/>
          <w:numId w:val="325"/>
        </w:numPr>
        <w:spacing w:after="0" w:line="240" w:lineRule="auto"/>
        <w:jc w:val="both"/>
        <w:rPr>
          <w:rFonts w:ascii="Times New Roman" w:hAnsi="Times New Roman"/>
          <w:sz w:val="24"/>
          <w:szCs w:val="24"/>
        </w:rPr>
      </w:pPr>
      <w:r>
        <w:rPr>
          <w:rFonts w:ascii="Times New Roman" w:hAnsi="Times New Roman"/>
          <w:sz w:val="24"/>
          <w:szCs w:val="24"/>
        </w:rPr>
        <w:t>To make the students understand about the importance of quality of services and also introduce some measurement scales to evaluate the service quality.</w:t>
      </w:r>
    </w:p>
    <w:p w:rsidR="009C0B26" w:rsidRDefault="009C0B26" w:rsidP="009C0B26">
      <w:pPr>
        <w:spacing w:after="0"/>
        <w:jc w:val="both"/>
        <w:rPr>
          <w:rFonts w:ascii="Times New Roman" w:hAnsi="Times New Roman"/>
          <w:b/>
          <w:sz w:val="24"/>
        </w:rPr>
      </w:pPr>
    </w:p>
    <w:p w:rsidR="009C0B26" w:rsidRPr="00AA7F66" w:rsidRDefault="009C0B26" w:rsidP="009C0B26">
      <w:pPr>
        <w:spacing w:after="0"/>
        <w:jc w:val="both"/>
        <w:rPr>
          <w:rFonts w:ascii="Times New Roman" w:hAnsi="Times New Roman"/>
          <w:b/>
          <w:sz w:val="24"/>
        </w:rPr>
      </w:pPr>
      <w:r w:rsidRPr="00AA7F66">
        <w:rPr>
          <w:rFonts w:ascii="Times New Roman" w:hAnsi="Times New Roman"/>
          <w:b/>
          <w:sz w:val="24"/>
        </w:rPr>
        <w:t>UNIT- I</w:t>
      </w:r>
    </w:p>
    <w:p w:rsidR="009C0B26" w:rsidRDefault="009C0B26" w:rsidP="009C0B26">
      <w:pPr>
        <w:spacing w:after="0"/>
        <w:jc w:val="both"/>
        <w:rPr>
          <w:rFonts w:ascii="Times New Roman" w:hAnsi="Times New Roman"/>
          <w:b/>
          <w:sz w:val="24"/>
        </w:rPr>
      </w:pPr>
      <w:r w:rsidRPr="004D34F3">
        <w:rPr>
          <w:rFonts w:ascii="Times New Roman" w:hAnsi="Times New Roman"/>
          <w:b/>
          <w:sz w:val="24"/>
        </w:rPr>
        <w:t>PRODUCT AS A COMMERCIAL FACTOR</w:t>
      </w:r>
    </w:p>
    <w:p w:rsidR="009C0B26" w:rsidRPr="004D34F3" w:rsidRDefault="009C0B26" w:rsidP="009C0B26">
      <w:pPr>
        <w:jc w:val="both"/>
        <w:rPr>
          <w:rFonts w:ascii="Times New Roman" w:hAnsi="Times New Roman"/>
          <w:sz w:val="24"/>
        </w:rPr>
      </w:pPr>
      <w:r w:rsidRPr="004D34F3">
        <w:rPr>
          <w:rFonts w:ascii="Times New Roman" w:hAnsi="Times New Roman"/>
          <w:sz w:val="24"/>
        </w:rPr>
        <w:t>Product concept: premarketing, product definition, product dimensions. Product classification- by its nature, by final use</w:t>
      </w:r>
      <w:r>
        <w:rPr>
          <w:rFonts w:ascii="Times New Roman" w:hAnsi="Times New Roman"/>
          <w:sz w:val="24"/>
        </w:rPr>
        <w:t xml:space="preserve"> </w:t>
      </w:r>
      <w:r w:rsidRPr="004D34F3">
        <w:rPr>
          <w:rFonts w:ascii="Times New Roman" w:hAnsi="Times New Roman"/>
          <w:sz w:val="24"/>
        </w:rPr>
        <w:t>by reasons for purchase, by consumer groups.</w:t>
      </w:r>
    </w:p>
    <w:p w:rsidR="009C0B26" w:rsidRPr="00AA7F66" w:rsidRDefault="009C0B26" w:rsidP="009C0B26">
      <w:pPr>
        <w:spacing w:after="0"/>
        <w:jc w:val="both"/>
        <w:rPr>
          <w:rFonts w:ascii="Times New Roman" w:hAnsi="Times New Roman"/>
          <w:b/>
          <w:sz w:val="24"/>
        </w:rPr>
      </w:pPr>
      <w:r w:rsidRPr="00AA7F66">
        <w:rPr>
          <w:rFonts w:ascii="Times New Roman" w:hAnsi="Times New Roman"/>
          <w:b/>
          <w:sz w:val="24"/>
        </w:rPr>
        <w:t>UNIT- II</w:t>
      </w:r>
    </w:p>
    <w:p w:rsidR="009C0B26" w:rsidRDefault="009C0B26" w:rsidP="009C0B26">
      <w:pPr>
        <w:autoSpaceDE w:val="0"/>
        <w:autoSpaceDN w:val="0"/>
        <w:adjustRightInd w:val="0"/>
        <w:spacing w:after="0" w:line="240" w:lineRule="auto"/>
        <w:jc w:val="both"/>
        <w:rPr>
          <w:rFonts w:ascii="Times New Roman" w:hAnsi="Times New Roman"/>
          <w:b/>
          <w:bCs/>
          <w:sz w:val="24"/>
          <w:szCs w:val="24"/>
        </w:rPr>
      </w:pPr>
      <w:r w:rsidRPr="004D34F3">
        <w:rPr>
          <w:rFonts w:ascii="Times New Roman" w:hAnsi="Times New Roman"/>
          <w:b/>
          <w:bCs/>
          <w:sz w:val="24"/>
          <w:szCs w:val="24"/>
        </w:rPr>
        <w:t>PRODUCT INNOVATION</w:t>
      </w:r>
    </w:p>
    <w:p w:rsidR="009C0B26" w:rsidRPr="004D34F3" w:rsidRDefault="009C0B26" w:rsidP="009C0B26">
      <w:pPr>
        <w:autoSpaceDE w:val="0"/>
        <w:autoSpaceDN w:val="0"/>
        <w:adjustRightInd w:val="0"/>
        <w:spacing w:after="0" w:line="240" w:lineRule="auto"/>
        <w:jc w:val="both"/>
        <w:rPr>
          <w:rFonts w:ascii="Times New Roman" w:hAnsi="Times New Roman"/>
          <w:sz w:val="24"/>
          <w:szCs w:val="24"/>
        </w:rPr>
      </w:pPr>
      <w:r w:rsidRPr="004D34F3">
        <w:rPr>
          <w:rFonts w:ascii="Times New Roman" w:hAnsi="Times New Roman"/>
          <w:sz w:val="24"/>
          <w:szCs w:val="24"/>
        </w:rPr>
        <w:t>New products-What is a new product,</w:t>
      </w:r>
      <w:r>
        <w:rPr>
          <w:rFonts w:ascii="Times New Roman" w:hAnsi="Times New Roman"/>
          <w:sz w:val="24"/>
          <w:szCs w:val="24"/>
        </w:rPr>
        <w:t xml:space="preserve"> </w:t>
      </w:r>
      <w:r w:rsidRPr="004D34F3">
        <w:rPr>
          <w:rFonts w:ascii="Times New Roman" w:hAnsi="Times New Roman"/>
          <w:sz w:val="24"/>
          <w:szCs w:val="24"/>
        </w:rPr>
        <w:t>Concept,</w:t>
      </w:r>
      <w:r>
        <w:rPr>
          <w:rFonts w:ascii="Times New Roman" w:hAnsi="Times New Roman"/>
          <w:sz w:val="24"/>
          <w:szCs w:val="24"/>
        </w:rPr>
        <w:t xml:space="preserve"> </w:t>
      </w:r>
      <w:r w:rsidRPr="004D34F3">
        <w:rPr>
          <w:rFonts w:ascii="Times New Roman" w:hAnsi="Times New Roman"/>
          <w:sz w:val="24"/>
          <w:szCs w:val="24"/>
        </w:rPr>
        <w:t>Reasons,</w:t>
      </w:r>
      <w:r>
        <w:rPr>
          <w:rFonts w:ascii="Times New Roman" w:hAnsi="Times New Roman"/>
          <w:sz w:val="24"/>
          <w:szCs w:val="24"/>
        </w:rPr>
        <w:t xml:space="preserve"> </w:t>
      </w:r>
      <w:r w:rsidRPr="004D34F3">
        <w:rPr>
          <w:rFonts w:ascii="Times New Roman" w:hAnsi="Times New Roman"/>
          <w:sz w:val="24"/>
          <w:szCs w:val="24"/>
        </w:rPr>
        <w:t>Succeed and failure factors,</w:t>
      </w:r>
      <w:r>
        <w:rPr>
          <w:rFonts w:ascii="Times New Roman" w:hAnsi="Times New Roman"/>
          <w:sz w:val="24"/>
          <w:szCs w:val="24"/>
        </w:rPr>
        <w:t xml:space="preserve"> </w:t>
      </w:r>
      <w:r w:rsidRPr="004D34F3">
        <w:rPr>
          <w:rFonts w:ascii="Times New Roman" w:hAnsi="Times New Roman"/>
          <w:sz w:val="24"/>
          <w:szCs w:val="24"/>
        </w:rPr>
        <w:t>Launch process,</w:t>
      </w:r>
      <w:r>
        <w:rPr>
          <w:rFonts w:ascii="Times New Roman" w:hAnsi="Times New Roman"/>
          <w:sz w:val="24"/>
          <w:szCs w:val="24"/>
        </w:rPr>
        <w:t xml:space="preserve"> </w:t>
      </w:r>
      <w:r w:rsidRPr="004D34F3">
        <w:rPr>
          <w:rFonts w:ascii="Times New Roman" w:hAnsi="Times New Roman"/>
          <w:sz w:val="24"/>
          <w:szCs w:val="24"/>
        </w:rPr>
        <w:t>Opportunities identification,</w:t>
      </w:r>
      <w:r>
        <w:rPr>
          <w:rFonts w:ascii="Times New Roman" w:hAnsi="Times New Roman"/>
          <w:sz w:val="24"/>
          <w:szCs w:val="24"/>
        </w:rPr>
        <w:t xml:space="preserve"> </w:t>
      </w:r>
      <w:r w:rsidRPr="004D34F3">
        <w:rPr>
          <w:rFonts w:ascii="Times New Roman" w:hAnsi="Times New Roman"/>
          <w:sz w:val="24"/>
          <w:szCs w:val="24"/>
        </w:rPr>
        <w:t>Idea generation</w:t>
      </w:r>
      <w:r>
        <w:rPr>
          <w:rFonts w:ascii="Times New Roman" w:hAnsi="Times New Roman"/>
          <w:sz w:val="24"/>
          <w:szCs w:val="24"/>
        </w:rPr>
        <w:t xml:space="preserve"> </w:t>
      </w:r>
      <w:r w:rsidRPr="004D34F3">
        <w:rPr>
          <w:rFonts w:ascii="Times New Roman" w:hAnsi="Times New Roman"/>
          <w:sz w:val="24"/>
          <w:szCs w:val="24"/>
        </w:rPr>
        <w:t>Systems,</w:t>
      </w:r>
      <w:r>
        <w:rPr>
          <w:rFonts w:ascii="Times New Roman" w:hAnsi="Times New Roman"/>
          <w:sz w:val="24"/>
          <w:szCs w:val="24"/>
        </w:rPr>
        <w:t xml:space="preserve"> </w:t>
      </w:r>
      <w:r w:rsidRPr="004D34F3">
        <w:rPr>
          <w:rFonts w:ascii="Times New Roman" w:hAnsi="Times New Roman"/>
          <w:sz w:val="24"/>
          <w:szCs w:val="24"/>
        </w:rPr>
        <w:t>Evaluation,</w:t>
      </w:r>
      <w:r>
        <w:rPr>
          <w:rFonts w:ascii="Times New Roman" w:hAnsi="Times New Roman"/>
          <w:sz w:val="24"/>
          <w:szCs w:val="24"/>
        </w:rPr>
        <w:t xml:space="preserve"> </w:t>
      </w:r>
      <w:r w:rsidRPr="004D34F3">
        <w:rPr>
          <w:rFonts w:ascii="Times New Roman" w:hAnsi="Times New Roman"/>
          <w:sz w:val="24"/>
          <w:szCs w:val="24"/>
        </w:rPr>
        <w:t>Check list,</w:t>
      </w:r>
      <w:r>
        <w:rPr>
          <w:rFonts w:ascii="Times New Roman" w:hAnsi="Times New Roman"/>
          <w:sz w:val="24"/>
          <w:szCs w:val="24"/>
        </w:rPr>
        <w:t xml:space="preserve"> </w:t>
      </w:r>
      <w:r w:rsidRPr="004D34F3">
        <w:rPr>
          <w:rFonts w:ascii="Times New Roman" w:hAnsi="Times New Roman"/>
          <w:sz w:val="24"/>
          <w:szCs w:val="24"/>
        </w:rPr>
        <w:t>Fina</w:t>
      </w:r>
      <w:r>
        <w:rPr>
          <w:rFonts w:ascii="Times New Roman" w:hAnsi="Times New Roman"/>
          <w:sz w:val="24"/>
          <w:szCs w:val="24"/>
        </w:rPr>
        <w:t>n</w:t>
      </w:r>
      <w:r w:rsidRPr="004D34F3">
        <w:rPr>
          <w:rFonts w:ascii="Times New Roman" w:hAnsi="Times New Roman"/>
          <w:sz w:val="24"/>
          <w:szCs w:val="24"/>
        </w:rPr>
        <w:t>cial analysis,</w:t>
      </w:r>
      <w:r>
        <w:rPr>
          <w:rFonts w:ascii="Times New Roman" w:hAnsi="Times New Roman"/>
          <w:sz w:val="24"/>
          <w:szCs w:val="24"/>
        </w:rPr>
        <w:t xml:space="preserve"> </w:t>
      </w:r>
      <w:r w:rsidRPr="004D34F3">
        <w:rPr>
          <w:rFonts w:ascii="Times New Roman" w:hAnsi="Times New Roman"/>
          <w:sz w:val="24"/>
          <w:szCs w:val="24"/>
        </w:rPr>
        <w:t>Product concept</w:t>
      </w:r>
      <w:r>
        <w:rPr>
          <w:rFonts w:ascii="Times New Roman" w:hAnsi="Times New Roman"/>
          <w:sz w:val="24"/>
          <w:szCs w:val="24"/>
        </w:rPr>
        <w:t>.</w:t>
      </w:r>
    </w:p>
    <w:p w:rsidR="009C0B26" w:rsidRPr="004D34F3" w:rsidRDefault="009C0B26" w:rsidP="009C0B26">
      <w:pPr>
        <w:autoSpaceDE w:val="0"/>
        <w:autoSpaceDN w:val="0"/>
        <w:adjustRightInd w:val="0"/>
        <w:spacing w:after="0" w:line="240" w:lineRule="auto"/>
        <w:jc w:val="both"/>
        <w:rPr>
          <w:rFonts w:ascii="Times New Roman" w:hAnsi="Times New Roman"/>
          <w:b/>
          <w:bCs/>
          <w:i/>
          <w:iCs/>
          <w:sz w:val="24"/>
          <w:szCs w:val="24"/>
        </w:rPr>
      </w:pPr>
    </w:p>
    <w:p w:rsidR="009C0B26" w:rsidRPr="00AA7F66" w:rsidRDefault="009C0B26" w:rsidP="009C0B26">
      <w:pPr>
        <w:spacing w:after="0"/>
        <w:jc w:val="both"/>
        <w:rPr>
          <w:rFonts w:ascii="Times New Roman" w:hAnsi="Times New Roman"/>
          <w:b/>
          <w:sz w:val="24"/>
          <w:szCs w:val="24"/>
        </w:rPr>
      </w:pPr>
      <w:r w:rsidRPr="00AA7F66">
        <w:rPr>
          <w:rFonts w:ascii="Times New Roman" w:hAnsi="Times New Roman"/>
          <w:b/>
          <w:sz w:val="24"/>
          <w:szCs w:val="24"/>
        </w:rPr>
        <w:t>UNIT- III</w:t>
      </w:r>
    </w:p>
    <w:p w:rsidR="009C0B26" w:rsidRPr="004D34F3" w:rsidRDefault="009C0B26" w:rsidP="009C0B26">
      <w:pPr>
        <w:autoSpaceDE w:val="0"/>
        <w:autoSpaceDN w:val="0"/>
        <w:adjustRightInd w:val="0"/>
        <w:spacing w:after="0" w:line="240" w:lineRule="auto"/>
        <w:jc w:val="both"/>
        <w:rPr>
          <w:rFonts w:ascii="Times New Roman" w:hAnsi="Times New Roman"/>
          <w:b/>
          <w:bCs/>
          <w:iCs/>
          <w:sz w:val="24"/>
          <w:szCs w:val="24"/>
        </w:rPr>
      </w:pPr>
      <w:r w:rsidRPr="004D34F3">
        <w:rPr>
          <w:rFonts w:ascii="Times New Roman" w:hAnsi="Times New Roman"/>
          <w:b/>
          <w:bCs/>
          <w:iCs/>
          <w:sz w:val="24"/>
          <w:szCs w:val="24"/>
        </w:rPr>
        <w:t>PRODUCT MANAGEMENT</w:t>
      </w:r>
    </w:p>
    <w:p w:rsidR="009C0B26" w:rsidRPr="004D34F3" w:rsidRDefault="009C0B26" w:rsidP="009C0B26">
      <w:pPr>
        <w:autoSpaceDE w:val="0"/>
        <w:autoSpaceDN w:val="0"/>
        <w:adjustRightInd w:val="0"/>
        <w:spacing w:after="0" w:line="240" w:lineRule="auto"/>
        <w:jc w:val="both"/>
        <w:rPr>
          <w:rFonts w:ascii="Times New Roman" w:hAnsi="Times New Roman"/>
          <w:sz w:val="24"/>
          <w:szCs w:val="24"/>
        </w:rPr>
      </w:pPr>
      <w:r w:rsidRPr="004D34F3">
        <w:rPr>
          <w:rFonts w:ascii="Times New Roman" w:hAnsi="Times New Roman"/>
          <w:sz w:val="24"/>
          <w:szCs w:val="24"/>
        </w:rPr>
        <w:t>Concept test,</w:t>
      </w:r>
      <w:r>
        <w:rPr>
          <w:rFonts w:ascii="Times New Roman" w:hAnsi="Times New Roman"/>
          <w:sz w:val="24"/>
          <w:szCs w:val="24"/>
        </w:rPr>
        <w:t xml:space="preserve"> </w:t>
      </w:r>
      <w:r w:rsidRPr="004D34F3">
        <w:rPr>
          <w:rFonts w:ascii="Times New Roman" w:hAnsi="Times New Roman"/>
          <w:sz w:val="24"/>
          <w:szCs w:val="24"/>
        </w:rPr>
        <w:t>Product testing, Pre-launch,</w:t>
      </w:r>
      <w:r>
        <w:rPr>
          <w:rFonts w:ascii="Times New Roman" w:hAnsi="Times New Roman"/>
          <w:sz w:val="24"/>
          <w:szCs w:val="24"/>
        </w:rPr>
        <w:t xml:space="preserve"> </w:t>
      </w:r>
      <w:r w:rsidRPr="004D34F3">
        <w:rPr>
          <w:rFonts w:ascii="Times New Roman" w:hAnsi="Times New Roman"/>
          <w:sz w:val="24"/>
          <w:szCs w:val="24"/>
        </w:rPr>
        <w:t>Market test, Final evaluation “Stage / Gate Process” A sequence system for a product launch.</w:t>
      </w:r>
      <w:r>
        <w:rPr>
          <w:rFonts w:ascii="Times New Roman" w:hAnsi="Times New Roman"/>
          <w:sz w:val="24"/>
          <w:szCs w:val="24"/>
        </w:rPr>
        <w:t xml:space="preserve"> </w:t>
      </w:r>
      <w:r w:rsidRPr="004D34F3">
        <w:rPr>
          <w:rFonts w:ascii="Times New Roman" w:hAnsi="Times New Roman"/>
          <w:bCs/>
          <w:sz w:val="24"/>
          <w:szCs w:val="24"/>
        </w:rPr>
        <w:t>Product planning and development-</w:t>
      </w:r>
      <w:r w:rsidRPr="004D34F3">
        <w:rPr>
          <w:rFonts w:ascii="Times New Roman" w:hAnsi="Times New Roman"/>
          <w:sz w:val="24"/>
          <w:szCs w:val="24"/>
        </w:rPr>
        <w:t>Product planning,</w:t>
      </w:r>
      <w:r>
        <w:rPr>
          <w:rFonts w:ascii="Times New Roman" w:hAnsi="Times New Roman"/>
          <w:sz w:val="24"/>
          <w:szCs w:val="24"/>
        </w:rPr>
        <w:t xml:space="preserve"> </w:t>
      </w:r>
      <w:r w:rsidRPr="004D34F3">
        <w:rPr>
          <w:rFonts w:ascii="Times New Roman" w:hAnsi="Times New Roman"/>
          <w:sz w:val="24"/>
          <w:szCs w:val="24"/>
        </w:rPr>
        <w:t>Price planning,</w:t>
      </w:r>
      <w:r>
        <w:rPr>
          <w:rFonts w:ascii="Times New Roman" w:hAnsi="Times New Roman"/>
          <w:sz w:val="24"/>
          <w:szCs w:val="24"/>
        </w:rPr>
        <w:t xml:space="preserve"> </w:t>
      </w:r>
      <w:r w:rsidRPr="004D34F3">
        <w:rPr>
          <w:rFonts w:ascii="Times New Roman" w:hAnsi="Times New Roman"/>
          <w:sz w:val="24"/>
          <w:szCs w:val="24"/>
        </w:rPr>
        <w:t>Bake even point analysis,</w:t>
      </w:r>
      <w:r>
        <w:rPr>
          <w:rFonts w:ascii="Times New Roman" w:hAnsi="Times New Roman"/>
          <w:sz w:val="24"/>
          <w:szCs w:val="24"/>
        </w:rPr>
        <w:t xml:space="preserve"> </w:t>
      </w:r>
      <w:r w:rsidRPr="004D34F3">
        <w:rPr>
          <w:rFonts w:ascii="Times New Roman" w:hAnsi="Times New Roman"/>
          <w:sz w:val="24"/>
          <w:szCs w:val="24"/>
        </w:rPr>
        <w:t xml:space="preserve">Communications </w:t>
      </w:r>
      <w:r>
        <w:rPr>
          <w:rFonts w:ascii="Times New Roman" w:hAnsi="Times New Roman"/>
          <w:sz w:val="24"/>
          <w:szCs w:val="24"/>
        </w:rPr>
        <w:t>P</w:t>
      </w:r>
      <w:r w:rsidRPr="004D34F3">
        <w:rPr>
          <w:rFonts w:ascii="Times New Roman" w:hAnsi="Times New Roman"/>
          <w:sz w:val="24"/>
          <w:szCs w:val="24"/>
        </w:rPr>
        <w:t>lanning,</w:t>
      </w:r>
      <w:r>
        <w:rPr>
          <w:rFonts w:ascii="Times New Roman" w:hAnsi="Times New Roman"/>
          <w:sz w:val="24"/>
          <w:szCs w:val="24"/>
        </w:rPr>
        <w:t xml:space="preserve"> </w:t>
      </w:r>
      <w:r w:rsidRPr="004D34F3">
        <w:rPr>
          <w:rFonts w:ascii="Times New Roman" w:hAnsi="Times New Roman"/>
          <w:sz w:val="24"/>
          <w:szCs w:val="24"/>
        </w:rPr>
        <w:t xml:space="preserve">Advertising </w:t>
      </w:r>
      <w:r>
        <w:rPr>
          <w:rFonts w:ascii="Times New Roman" w:hAnsi="Times New Roman"/>
          <w:sz w:val="24"/>
          <w:szCs w:val="24"/>
        </w:rPr>
        <w:t>P</w:t>
      </w:r>
      <w:r w:rsidRPr="004D34F3">
        <w:rPr>
          <w:rFonts w:ascii="Times New Roman" w:hAnsi="Times New Roman"/>
          <w:sz w:val="24"/>
          <w:szCs w:val="24"/>
        </w:rPr>
        <w:t>lanning,</w:t>
      </w:r>
      <w:r>
        <w:rPr>
          <w:rFonts w:ascii="Times New Roman" w:hAnsi="Times New Roman"/>
          <w:sz w:val="24"/>
          <w:szCs w:val="24"/>
        </w:rPr>
        <w:t xml:space="preserve"> </w:t>
      </w:r>
      <w:r w:rsidRPr="004D34F3">
        <w:rPr>
          <w:rFonts w:ascii="Times New Roman" w:hAnsi="Times New Roman"/>
          <w:sz w:val="24"/>
          <w:szCs w:val="24"/>
        </w:rPr>
        <w:t>Distribution planning</w:t>
      </w:r>
    </w:p>
    <w:p w:rsidR="009C0B26" w:rsidRDefault="009C0B26" w:rsidP="009C0B26">
      <w:pPr>
        <w:rPr>
          <w:rFonts w:ascii="Times New Roman" w:hAnsi="Times New Roman"/>
          <w:sz w:val="24"/>
          <w:szCs w:val="24"/>
        </w:rPr>
      </w:pPr>
    </w:p>
    <w:p w:rsidR="009C0B26" w:rsidRPr="004D34F3" w:rsidRDefault="009C0B26" w:rsidP="009C0B26">
      <w:pPr>
        <w:rPr>
          <w:rFonts w:ascii="Times New Roman" w:hAnsi="Times New Roman"/>
          <w:sz w:val="24"/>
          <w:szCs w:val="24"/>
        </w:rPr>
      </w:pPr>
    </w:p>
    <w:p w:rsidR="009C0B26" w:rsidRPr="00B15CEA" w:rsidRDefault="009C0B26" w:rsidP="009C0B26">
      <w:pPr>
        <w:spacing w:after="0" w:line="240" w:lineRule="auto"/>
        <w:jc w:val="both"/>
        <w:rPr>
          <w:rFonts w:ascii="Times New Roman" w:hAnsi="Times New Roman"/>
          <w:b/>
          <w:sz w:val="24"/>
          <w:szCs w:val="24"/>
        </w:rPr>
      </w:pPr>
      <w:r w:rsidRPr="00B15CEA">
        <w:rPr>
          <w:rFonts w:ascii="Times New Roman" w:hAnsi="Times New Roman"/>
          <w:b/>
          <w:sz w:val="24"/>
          <w:szCs w:val="24"/>
        </w:rPr>
        <w:t>UNIT - IV: INTRODUCTION TO SERVICE:</w:t>
      </w:r>
    </w:p>
    <w:p w:rsidR="009C0B26" w:rsidRDefault="009C0B26" w:rsidP="009C0B26">
      <w:pPr>
        <w:spacing w:after="0" w:line="240" w:lineRule="auto"/>
        <w:jc w:val="both"/>
        <w:rPr>
          <w:rFonts w:ascii="Times New Roman" w:hAnsi="Times New Roman"/>
          <w:sz w:val="24"/>
          <w:szCs w:val="24"/>
        </w:rPr>
      </w:pPr>
      <w:r>
        <w:rPr>
          <w:rFonts w:ascii="Times New Roman" w:hAnsi="Times New Roman"/>
          <w:sz w:val="24"/>
          <w:szCs w:val="24"/>
        </w:rPr>
        <w:t>Meaning and Definition of Service, Characteristics of Services, Classification of Service, Five levels of Service, Service verses Physical Goods, 7 P’s for Marketing of Services, Marketing Mix for Tourism, Hospitality, Education, and Health Industry.</w:t>
      </w:r>
    </w:p>
    <w:p w:rsidR="009C0B26" w:rsidRDefault="009C0B26" w:rsidP="009C0B26">
      <w:pPr>
        <w:spacing w:after="0" w:line="240" w:lineRule="auto"/>
        <w:jc w:val="both"/>
        <w:rPr>
          <w:rFonts w:ascii="Times New Roman" w:hAnsi="Times New Roman"/>
          <w:sz w:val="24"/>
          <w:szCs w:val="24"/>
        </w:rPr>
      </w:pPr>
    </w:p>
    <w:p w:rsidR="009C0B26" w:rsidRPr="00B15CEA" w:rsidRDefault="009C0B26" w:rsidP="009C0B26">
      <w:pPr>
        <w:spacing w:after="0" w:line="240" w:lineRule="auto"/>
        <w:jc w:val="both"/>
        <w:rPr>
          <w:rFonts w:ascii="Times New Roman" w:hAnsi="Times New Roman"/>
          <w:b/>
          <w:sz w:val="24"/>
          <w:szCs w:val="24"/>
        </w:rPr>
      </w:pPr>
      <w:r w:rsidRPr="00B15CEA">
        <w:rPr>
          <w:rFonts w:ascii="Times New Roman" w:hAnsi="Times New Roman"/>
          <w:b/>
          <w:sz w:val="24"/>
          <w:szCs w:val="24"/>
        </w:rPr>
        <w:t>UNIT – V: SERVICE</w:t>
      </w:r>
      <w:r>
        <w:rPr>
          <w:rFonts w:ascii="Times New Roman" w:hAnsi="Times New Roman"/>
          <w:b/>
          <w:sz w:val="24"/>
          <w:szCs w:val="24"/>
        </w:rPr>
        <w:t xml:space="preserve"> PROCESS</w:t>
      </w:r>
      <w:r w:rsidRPr="00B15CEA">
        <w:rPr>
          <w:rFonts w:ascii="Times New Roman" w:hAnsi="Times New Roman"/>
          <w:b/>
          <w:sz w:val="24"/>
          <w:szCs w:val="24"/>
        </w:rPr>
        <w:t xml:space="preserve"> DESIGN: </w:t>
      </w:r>
    </w:p>
    <w:p w:rsidR="009C0B26" w:rsidRDefault="009C0B26" w:rsidP="009C0B26">
      <w:pPr>
        <w:spacing w:after="0" w:line="240" w:lineRule="auto"/>
        <w:jc w:val="both"/>
        <w:rPr>
          <w:rFonts w:ascii="Times New Roman" w:hAnsi="Times New Roman"/>
          <w:sz w:val="24"/>
          <w:szCs w:val="24"/>
        </w:rPr>
      </w:pPr>
      <w:r>
        <w:rPr>
          <w:rFonts w:ascii="Times New Roman" w:hAnsi="Times New Roman"/>
          <w:sz w:val="24"/>
          <w:szCs w:val="24"/>
        </w:rPr>
        <w:t>Challenges &amp; Critical Success Factors, Distribution Methods for Service, Process of Service Delivery, Tools for Service Design, Customer involvement in the Production Process, Tools for Innovation, Role of Intermediaries, Attributes of a Good Design.</w:t>
      </w:r>
    </w:p>
    <w:p w:rsidR="009C0B26" w:rsidRDefault="009C0B26" w:rsidP="009C0B26">
      <w:pPr>
        <w:spacing w:after="0" w:line="240" w:lineRule="auto"/>
        <w:jc w:val="both"/>
        <w:rPr>
          <w:rFonts w:ascii="Times New Roman" w:hAnsi="Times New Roman"/>
          <w:sz w:val="24"/>
          <w:szCs w:val="24"/>
        </w:rPr>
      </w:pPr>
    </w:p>
    <w:p w:rsidR="009C0B26" w:rsidRDefault="009C0B26" w:rsidP="009C0B26">
      <w:pPr>
        <w:spacing w:after="0" w:line="240" w:lineRule="auto"/>
        <w:jc w:val="both"/>
        <w:rPr>
          <w:rFonts w:ascii="Times New Roman" w:hAnsi="Times New Roman"/>
          <w:b/>
          <w:sz w:val="24"/>
          <w:szCs w:val="24"/>
        </w:rPr>
      </w:pPr>
      <w:r w:rsidRPr="00B15CEA">
        <w:rPr>
          <w:rFonts w:ascii="Times New Roman" w:hAnsi="Times New Roman"/>
          <w:b/>
          <w:sz w:val="24"/>
          <w:szCs w:val="24"/>
        </w:rPr>
        <w:t>UNIT – VI: QUALITY OF SERVICE:</w:t>
      </w:r>
    </w:p>
    <w:p w:rsidR="009C0B26" w:rsidRDefault="009C0B26" w:rsidP="009C0B26">
      <w:pPr>
        <w:spacing w:after="0" w:line="240" w:lineRule="auto"/>
        <w:jc w:val="both"/>
        <w:rPr>
          <w:rFonts w:ascii="Times New Roman" w:hAnsi="Times New Roman"/>
          <w:sz w:val="24"/>
          <w:szCs w:val="24"/>
        </w:rPr>
      </w:pPr>
      <w:r>
        <w:rPr>
          <w:rFonts w:ascii="Times New Roman" w:hAnsi="Times New Roman"/>
          <w:sz w:val="24"/>
          <w:szCs w:val="24"/>
        </w:rPr>
        <w:t>Definition of Service Quality, Elements of Service Quality, Service Quality Measuring Tools; SERVQUAL Scale, Service Quality Gap Analysis, Objective Service Metrics, Cost of Quality in Service. Challenges and Problems of Service Quality in Inida.</w:t>
      </w:r>
    </w:p>
    <w:p w:rsidR="009C0B26" w:rsidRDefault="009C0B26" w:rsidP="009C0B26">
      <w:pPr>
        <w:spacing w:after="0" w:line="240" w:lineRule="auto"/>
        <w:jc w:val="both"/>
        <w:rPr>
          <w:rFonts w:ascii="Times New Roman" w:hAnsi="Times New Roman"/>
          <w:sz w:val="24"/>
          <w:szCs w:val="24"/>
        </w:rPr>
      </w:pPr>
    </w:p>
    <w:p w:rsidR="009C0B26" w:rsidRPr="003450EA" w:rsidRDefault="009C0B26" w:rsidP="009C0B26">
      <w:pPr>
        <w:jc w:val="both"/>
        <w:rPr>
          <w:b/>
          <w:bCs/>
          <w:color w:val="000000"/>
          <w:shd w:val="clear" w:color="auto" w:fill="FFFFFF"/>
        </w:rPr>
      </w:pPr>
      <w:r>
        <w:rPr>
          <w:b/>
          <w:bCs/>
          <w:color w:val="000000"/>
          <w:shd w:val="clear" w:color="auto" w:fill="FFFFFF"/>
        </w:rPr>
        <w:t>References</w:t>
      </w:r>
      <w:r w:rsidRPr="003450EA">
        <w:rPr>
          <w:b/>
          <w:bCs/>
          <w:color w:val="000000"/>
          <w:shd w:val="clear" w:color="auto" w:fill="FFFFFF"/>
        </w:rPr>
        <w:t>:</w:t>
      </w:r>
    </w:p>
    <w:p w:rsidR="009C0B26" w:rsidRPr="003450EA" w:rsidRDefault="009C0B26" w:rsidP="00B32FD4">
      <w:pPr>
        <w:pStyle w:val="ListParagraph"/>
        <w:numPr>
          <w:ilvl w:val="0"/>
          <w:numId w:val="324"/>
        </w:numPr>
        <w:contextualSpacing/>
        <w:rPr>
          <w:rFonts w:ascii="Times New Roman" w:hAnsi="Times New Roman"/>
          <w:bCs/>
          <w:color w:val="000000"/>
          <w:sz w:val="24"/>
          <w:szCs w:val="24"/>
          <w:shd w:val="clear" w:color="auto" w:fill="FFFFFF"/>
        </w:rPr>
      </w:pPr>
      <w:r w:rsidRPr="003450EA">
        <w:rPr>
          <w:rFonts w:ascii="Times New Roman" w:hAnsi="Times New Roman"/>
          <w:bCs/>
          <w:color w:val="000000"/>
          <w:sz w:val="24"/>
          <w:szCs w:val="24"/>
          <w:shd w:val="clear" w:color="auto" w:fill="FFFFFF"/>
        </w:rPr>
        <w:t>Dr. S.L. Gupta, Product Management, Wisdom Publications</w:t>
      </w:r>
    </w:p>
    <w:p w:rsidR="009C0B26" w:rsidRDefault="009C0B26" w:rsidP="00B32FD4">
      <w:pPr>
        <w:pStyle w:val="ListParagraph"/>
        <w:numPr>
          <w:ilvl w:val="0"/>
          <w:numId w:val="324"/>
        </w:numPr>
        <w:contextualSpacing/>
        <w:rPr>
          <w:rFonts w:ascii="Times New Roman" w:hAnsi="Times New Roman"/>
          <w:bCs/>
          <w:color w:val="000000"/>
          <w:sz w:val="24"/>
          <w:szCs w:val="24"/>
          <w:shd w:val="clear" w:color="auto" w:fill="FFFFFF"/>
        </w:rPr>
      </w:pPr>
      <w:r w:rsidRPr="003450EA">
        <w:rPr>
          <w:rFonts w:ascii="Times New Roman" w:hAnsi="Times New Roman"/>
          <w:bCs/>
          <w:color w:val="000000"/>
          <w:sz w:val="24"/>
          <w:szCs w:val="24"/>
          <w:shd w:val="clear" w:color="auto" w:fill="FFFFFF"/>
        </w:rPr>
        <w:t>C.Merle Crawford ,New Product Management</w:t>
      </w:r>
    </w:p>
    <w:p w:rsidR="009C0B26" w:rsidRPr="008C688F" w:rsidRDefault="009C0B26" w:rsidP="00B32FD4">
      <w:pPr>
        <w:pStyle w:val="ListParagraph"/>
        <w:numPr>
          <w:ilvl w:val="0"/>
          <w:numId w:val="324"/>
        </w:numPr>
        <w:spacing w:after="0" w:line="240" w:lineRule="auto"/>
        <w:contextualSpacing/>
        <w:jc w:val="both"/>
        <w:rPr>
          <w:rFonts w:ascii="Times New Roman" w:hAnsi="Times New Roman"/>
          <w:sz w:val="24"/>
          <w:szCs w:val="24"/>
        </w:rPr>
      </w:pPr>
      <w:r w:rsidRPr="008C688F">
        <w:rPr>
          <w:rFonts w:ascii="Times New Roman" w:hAnsi="Times New Roman"/>
          <w:sz w:val="24"/>
          <w:szCs w:val="24"/>
        </w:rPr>
        <w:t>Valarie A.Zeithaml &amp; Mary Jo-Bitner: Services Marketing—Integrating Customer Focus Across the Firm, 3/e, Tata McGraw Hill, 2007.</w:t>
      </w:r>
    </w:p>
    <w:p w:rsidR="009C0B26" w:rsidRPr="008C688F" w:rsidRDefault="009C0B26" w:rsidP="00B32FD4">
      <w:pPr>
        <w:pStyle w:val="ListParagraph"/>
        <w:numPr>
          <w:ilvl w:val="0"/>
          <w:numId w:val="324"/>
        </w:numPr>
        <w:spacing w:after="0" w:line="240" w:lineRule="auto"/>
        <w:contextualSpacing/>
        <w:jc w:val="both"/>
        <w:rPr>
          <w:rFonts w:ascii="Times New Roman" w:hAnsi="Times New Roman"/>
          <w:sz w:val="24"/>
          <w:szCs w:val="24"/>
        </w:rPr>
      </w:pPr>
      <w:r w:rsidRPr="008C688F">
        <w:rPr>
          <w:rFonts w:ascii="Times New Roman" w:hAnsi="Times New Roman"/>
          <w:sz w:val="24"/>
          <w:szCs w:val="24"/>
        </w:rPr>
        <w:t>Thomas J.Delong &amp; Asish Nanda: Managing Professional Servies—Text and Cases, McGraw-Hill International, 2006.</w:t>
      </w:r>
    </w:p>
    <w:p w:rsidR="009C0B26" w:rsidRPr="003450EA" w:rsidRDefault="009C0B26" w:rsidP="00B32FD4">
      <w:pPr>
        <w:pStyle w:val="ListParagraph"/>
        <w:numPr>
          <w:ilvl w:val="0"/>
          <w:numId w:val="324"/>
        </w:numPr>
        <w:contextualSpacing/>
        <w:rPr>
          <w:rFonts w:ascii="Times New Roman" w:hAnsi="Times New Roman"/>
          <w:bCs/>
          <w:color w:val="000000"/>
          <w:sz w:val="24"/>
          <w:szCs w:val="24"/>
          <w:shd w:val="clear" w:color="auto" w:fill="FFFFFF"/>
        </w:rPr>
      </w:pPr>
      <w:r w:rsidRPr="008C688F">
        <w:rPr>
          <w:rFonts w:ascii="Times New Roman" w:hAnsi="Times New Roman"/>
          <w:sz w:val="24"/>
          <w:szCs w:val="24"/>
        </w:rPr>
        <w:t>Christopher Lovelock: Services Marketing People, Technology, Strategy, Fourth Edition, Pearson Education, 2006</w:t>
      </w:r>
    </w:p>
    <w:p w:rsidR="009C0B26" w:rsidRDefault="009C0B26" w:rsidP="009C0B26">
      <w:pPr>
        <w:spacing w:after="0" w:line="240" w:lineRule="auto"/>
        <w:rPr>
          <w:rFonts w:ascii="Times New Roman" w:hAnsi="Times New Roman"/>
          <w:sz w:val="24"/>
          <w:szCs w:val="24"/>
        </w:rPr>
      </w:pPr>
      <w:r>
        <w:rPr>
          <w:rFonts w:ascii="Times New Roman" w:hAnsi="Times New Roman"/>
          <w:sz w:val="24"/>
          <w:szCs w:val="24"/>
        </w:rPr>
        <w:br w:type="page"/>
      </w:r>
    </w:p>
    <w:p w:rsidR="009C0B26" w:rsidRDefault="009C0B26" w:rsidP="009C0B26">
      <w:pPr>
        <w:spacing w:after="0" w:line="240" w:lineRule="auto"/>
        <w:jc w:val="center"/>
        <w:rPr>
          <w:rFonts w:ascii="Times New Roman" w:hAnsi="Times New Roman"/>
          <w:b/>
          <w:sz w:val="28"/>
          <w:szCs w:val="28"/>
        </w:rPr>
      </w:pPr>
      <w:r>
        <w:rPr>
          <w:rFonts w:ascii="Times New Roman" w:hAnsi="Times New Roman"/>
          <w:b/>
          <w:sz w:val="28"/>
          <w:szCs w:val="28"/>
        </w:rPr>
        <w:lastRenderedPageBreak/>
        <w:t>6</w:t>
      </w:r>
      <w:r w:rsidRPr="005E660D">
        <w:rPr>
          <w:rFonts w:ascii="Times New Roman" w:hAnsi="Times New Roman"/>
          <w:b/>
          <w:sz w:val="28"/>
          <w:szCs w:val="28"/>
        </w:rPr>
        <w:t xml:space="preserve">ZC05 </w:t>
      </w:r>
      <w:r>
        <w:rPr>
          <w:rFonts w:ascii="Times New Roman" w:hAnsi="Times New Roman"/>
          <w:b/>
          <w:sz w:val="28"/>
          <w:szCs w:val="28"/>
        </w:rPr>
        <w:t xml:space="preserve">- </w:t>
      </w:r>
      <w:r w:rsidRPr="005E660D">
        <w:rPr>
          <w:rFonts w:ascii="Times New Roman" w:hAnsi="Times New Roman"/>
          <w:b/>
          <w:sz w:val="28"/>
          <w:szCs w:val="28"/>
        </w:rPr>
        <w:t>BANKING OPERATIONS, INSURANCE AND RISK MANAGEMENT</w:t>
      </w:r>
    </w:p>
    <w:p w:rsidR="009C0B26" w:rsidRDefault="009C0B26" w:rsidP="009C0B26">
      <w:pPr>
        <w:spacing w:after="0"/>
        <w:jc w:val="center"/>
        <w:rPr>
          <w:b/>
          <w:sz w:val="24"/>
          <w:szCs w:val="28"/>
        </w:rPr>
      </w:pPr>
      <w:r w:rsidRPr="000F2B9A">
        <w:rPr>
          <w:b/>
          <w:sz w:val="24"/>
          <w:szCs w:val="28"/>
        </w:rPr>
        <w:t>Open Elective-1</w:t>
      </w:r>
    </w:p>
    <w:p w:rsidR="009C0B26" w:rsidRDefault="009C0B26" w:rsidP="009C0B26">
      <w:pPr>
        <w:spacing w:after="0" w:line="240" w:lineRule="auto"/>
        <w:ind w:left="1440"/>
        <w:jc w:val="center"/>
        <w:rPr>
          <w:rFonts w:ascii="Times New Roman" w:hAnsi="Times New Roman"/>
          <w:b/>
          <w:sz w:val="28"/>
          <w:szCs w:val="28"/>
        </w:rPr>
      </w:pPr>
    </w:p>
    <w:p w:rsidR="009C0B26" w:rsidRDefault="009C0B26" w:rsidP="009C0B26">
      <w:pPr>
        <w:spacing w:after="0" w:line="240" w:lineRule="auto"/>
        <w:ind w:left="1440"/>
        <w:jc w:val="center"/>
        <w:rPr>
          <w:rFonts w:ascii="Times New Roman" w:hAnsi="Times New Roman"/>
          <w:b/>
          <w:sz w:val="28"/>
          <w:szCs w:val="28"/>
        </w:rPr>
      </w:pPr>
    </w:p>
    <w:tbl>
      <w:tblPr>
        <w:tblpPr w:leftFromText="180" w:rightFromText="180" w:vertAnchor="page" w:horzAnchor="margin" w:tblpXSpec="right" w:tblpY="28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9C0B26" w:rsidRPr="00E743C9" w:rsidTr="00535D68">
        <w:trPr>
          <w:trHeight w:val="261"/>
        </w:trPr>
        <w:tc>
          <w:tcPr>
            <w:tcW w:w="338" w:type="dxa"/>
          </w:tcPr>
          <w:p w:rsidR="009C0B26" w:rsidRPr="00E743C9" w:rsidRDefault="009C0B26" w:rsidP="00535D68">
            <w:pPr>
              <w:spacing w:after="0" w:line="240" w:lineRule="auto"/>
              <w:rPr>
                <w:rFonts w:ascii="Times New Roman" w:hAnsi="Times New Roman"/>
                <w:b/>
                <w:bCs/>
                <w:sz w:val="24"/>
                <w:szCs w:val="24"/>
              </w:rPr>
            </w:pPr>
            <w:r w:rsidRPr="00E743C9">
              <w:rPr>
                <w:rFonts w:ascii="Times New Roman" w:hAnsi="Times New Roman"/>
                <w:b/>
                <w:bCs/>
                <w:sz w:val="24"/>
                <w:szCs w:val="24"/>
              </w:rPr>
              <w:t>a</w:t>
            </w:r>
          </w:p>
        </w:tc>
        <w:tc>
          <w:tcPr>
            <w:tcW w:w="350" w:type="dxa"/>
          </w:tcPr>
          <w:p w:rsidR="009C0B26" w:rsidRPr="00E743C9" w:rsidRDefault="009C0B26" w:rsidP="00535D68">
            <w:pPr>
              <w:spacing w:after="0" w:line="240" w:lineRule="auto"/>
              <w:rPr>
                <w:rFonts w:ascii="Times New Roman" w:hAnsi="Times New Roman"/>
                <w:b/>
                <w:bCs/>
                <w:sz w:val="24"/>
                <w:szCs w:val="24"/>
              </w:rPr>
            </w:pPr>
            <w:r w:rsidRPr="00E743C9">
              <w:rPr>
                <w:rFonts w:ascii="Times New Roman" w:hAnsi="Times New Roman"/>
                <w:b/>
                <w:bCs/>
                <w:sz w:val="24"/>
                <w:szCs w:val="24"/>
              </w:rPr>
              <w:t>b</w:t>
            </w:r>
          </w:p>
        </w:tc>
        <w:tc>
          <w:tcPr>
            <w:tcW w:w="338" w:type="dxa"/>
          </w:tcPr>
          <w:p w:rsidR="009C0B26" w:rsidRPr="00E743C9" w:rsidRDefault="009C0B26" w:rsidP="00535D68">
            <w:pPr>
              <w:spacing w:after="0" w:line="240" w:lineRule="auto"/>
              <w:rPr>
                <w:rFonts w:ascii="Times New Roman" w:hAnsi="Times New Roman"/>
                <w:b/>
                <w:bCs/>
                <w:sz w:val="24"/>
                <w:szCs w:val="24"/>
              </w:rPr>
            </w:pPr>
            <w:r w:rsidRPr="00E743C9">
              <w:rPr>
                <w:rFonts w:ascii="Times New Roman" w:hAnsi="Times New Roman"/>
                <w:b/>
                <w:bCs/>
                <w:sz w:val="24"/>
                <w:szCs w:val="24"/>
              </w:rPr>
              <w:t>c</w:t>
            </w:r>
          </w:p>
        </w:tc>
        <w:tc>
          <w:tcPr>
            <w:tcW w:w="350" w:type="dxa"/>
          </w:tcPr>
          <w:p w:rsidR="009C0B26" w:rsidRPr="00E743C9" w:rsidRDefault="009C0B26" w:rsidP="00535D68">
            <w:pPr>
              <w:spacing w:after="0" w:line="240" w:lineRule="auto"/>
              <w:rPr>
                <w:rFonts w:ascii="Times New Roman" w:hAnsi="Times New Roman"/>
                <w:b/>
                <w:bCs/>
                <w:sz w:val="24"/>
                <w:szCs w:val="24"/>
              </w:rPr>
            </w:pPr>
            <w:r w:rsidRPr="00E743C9">
              <w:rPr>
                <w:rFonts w:ascii="Times New Roman" w:hAnsi="Times New Roman"/>
                <w:b/>
                <w:bCs/>
                <w:sz w:val="24"/>
                <w:szCs w:val="24"/>
              </w:rPr>
              <w:t>d</w:t>
            </w:r>
          </w:p>
        </w:tc>
        <w:tc>
          <w:tcPr>
            <w:tcW w:w="338" w:type="dxa"/>
          </w:tcPr>
          <w:p w:rsidR="009C0B26" w:rsidRPr="00E743C9" w:rsidRDefault="009C0B26" w:rsidP="00535D68">
            <w:pPr>
              <w:spacing w:after="0" w:line="240" w:lineRule="auto"/>
              <w:rPr>
                <w:rFonts w:ascii="Times New Roman" w:hAnsi="Times New Roman"/>
                <w:b/>
                <w:bCs/>
                <w:sz w:val="24"/>
                <w:szCs w:val="24"/>
              </w:rPr>
            </w:pPr>
            <w:r w:rsidRPr="00E743C9">
              <w:rPr>
                <w:rFonts w:ascii="Times New Roman" w:hAnsi="Times New Roman"/>
                <w:b/>
                <w:bCs/>
                <w:sz w:val="24"/>
                <w:szCs w:val="24"/>
              </w:rPr>
              <w:t>e</w:t>
            </w:r>
          </w:p>
        </w:tc>
        <w:tc>
          <w:tcPr>
            <w:tcW w:w="338" w:type="dxa"/>
          </w:tcPr>
          <w:p w:rsidR="009C0B26" w:rsidRPr="00E743C9" w:rsidRDefault="009C0B26" w:rsidP="00535D68">
            <w:pPr>
              <w:spacing w:after="0" w:line="240" w:lineRule="auto"/>
              <w:rPr>
                <w:rFonts w:ascii="Times New Roman" w:hAnsi="Times New Roman"/>
                <w:b/>
                <w:bCs/>
                <w:sz w:val="24"/>
                <w:szCs w:val="24"/>
              </w:rPr>
            </w:pPr>
            <w:r w:rsidRPr="00E743C9">
              <w:rPr>
                <w:rFonts w:ascii="Times New Roman" w:hAnsi="Times New Roman"/>
                <w:b/>
                <w:bCs/>
                <w:sz w:val="24"/>
                <w:szCs w:val="24"/>
              </w:rPr>
              <w:t>f</w:t>
            </w:r>
          </w:p>
        </w:tc>
        <w:tc>
          <w:tcPr>
            <w:tcW w:w="338" w:type="dxa"/>
          </w:tcPr>
          <w:p w:rsidR="009C0B26" w:rsidRPr="00E743C9" w:rsidRDefault="009C0B26" w:rsidP="00535D68">
            <w:pPr>
              <w:spacing w:after="0" w:line="240" w:lineRule="auto"/>
              <w:rPr>
                <w:rFonts w:ascii="Times New Roman" w:hAnsi="Times New Roman"/>
                <w:b/>
                <w:bCs/>
                <w:sz w:val="24"/>
                <w:szCs w:val="24"/>
              </w:rPr>
            </w:pPr>
            <w:r w:rsidRPr="00E743C9">
              <w:rPr>
                <w:rFonts w:ascii="Times New Roman" w:hAnsi="Times New Roman"/>
                <w:b/>
                <w:bCs/>
                <w:sz w:val="24"/>
                <w:szCs w:val="24"/>
              </w:rPr>
              <w:t>g</w:t>
            </w:r>
          </w:p>
        </w:tc>
        <w:tc>
          <w:tcPr>
            <w:tcW w:w="350" w:type="dxa"/>
          </w:tcPr>
          <w:p w:rsidR="009C0B26" w:rsidRPr="00E743C9" w:rsidRDefault="009C0B26" w:rsidP="00535D68">
            <w:pPr>
              <w:spacing w:after="0" w:line="240" w:lineRule="auto"/>
              <w:rPr>
                <w:rFonts w:ascii="Times New Roman" w:hAnsi="Times New Roman"/>
                <w:b/>
                <w:bCs/>
                <w:sz w:val="24"/>
                <w:szCs w:val="24"/>
              </w:rPr>
            </w:pPr>
            <w:r w:rsidRPr="00E743C9">
              <w:rPr>
                <w:rFonts w:ascii="Times New Roman" w:hAnsi="Times New Roman"/>
                <w:b/>
                <w:bCs/>
                <w:sz w:val="24"/>
                <w:szCs w:val="24"/>
              </w:rPr>
              <w:t>h</w:t>
            </w:r>
          </w:p>
        </w:tc>
        <w:tc>
          <w:tcPr>
            <w:tcW w:w="338" w:type="dxa"/>
          </w:tcPr>
          <w:p w:rsidR="009C0B26" w:rsidRPr="00E743C9" w:rsidRDefault="009C0B26" w:rsidP="00535D68">
            <w:pPr>
              <w:spacing w:after="0" w:line="240" w:lineRule="auto"/>
              <w:rPr>
                <w:rFonts w:ascii="Times New Roman" w:hAnsi="Times New Roman"/>
                <w:b/>
                <w:bCs/>
                <w:sz w:val="24"/>
                <w:szCs w:val="24"/>
              </w:rPr>
            </w:pPr>
            <w:r w:rsidRPr="00E743C9">
              <w:rPr>
                <w:rFonts w:ascii="Times New Roman" w:hAnsi="Times New Roman"/>
                <w:b/>
                <w:bCs/>
                <w:sz w:val="24"/>
                <w:szCs w:val="24"/>
              </w:rPr>
              <w:t>i</w:t>
            </w:r>
          </w:p>
        </w:tc>
        <w:tc>
          <w:tcPr>
            <w:tcW w:w="338" w:type="dxa"/>
          </w:tcPr>
          <w:p w:rsidR="009C0B26" w:rsidRPr="00E743C9" w:rsidRDefault="009C0B26" w:rsidP="00535D68">
            <w:pPr>
              <w:spacing w:after="0" w:line="240" w:lineRule="auto"/>
              <w:rPr>
                <w:rFonts w:ascii="Times New Roman" w:hAnsi="Times New Roman"/>
                <w:b/>
                <w:bCs/>
                <w:sz w:val="24"/>
                <w:szCs w:val="24"/>
              </w:rPr>
            </w:pPr>
            <w:r w:rsidRPr="00E743C9">
              <w:rPr>
                <w:rFonts w:ascii="Times New Roman" w:hAnsi="Times New Roman"/>
                <w:b/>
                <w:bCs/>
                <w:sz w:val="24"/>
                <w:szCs w:val="24"/>
              </w:rPr>
              <w:t>j</w:t>
            </w:r>
          </w:p>
        </w:tc>
        <w:tc>
          <w:tcPr>
            <w:tcW w:w="350" w:type="dxa"/>
          </w:tcPr>
          <w:p w:rsidR="009C0B26" w:rsidRPr="00E743C9" w:rsidRDefault="009C0B26" w:rsidP="00535D68">
            <w:pPr>
              <w:spacing w:after="0" w:line="240" w:lineRule="auto"/>
              <w:rPr>
                <w:rFonts w:ascii="Times New Roman" w:hAnsi="Times New Roman"/>
                <w:b/>
                <w:bCs/>
                <w:sz w:val="24"/>
                <w:szCs w:val="24"/>
              </w:rPr>
            </w:pPr>
            <w:r w:rsidRPr="00E743C9">
              <w:rPr>
                <w:rFonts w:ascii="Times New Roman" w:hAnsi="Times New Roman"/>
                <w:b/>
                <w:bCs/>
                <w:sz w:val="24"/>
                <w:szCs w:val="24"/>
              </w:rPr>
              <w:t>k</w:t>
            </w:r>
          </w:p>
        </w:tc>
        <w:tc>
          <w:tcPr>
            <w:tcW w:w="350" w:type="dxa"/>
          </w:tcPr>
          <w:p w:rsidR="009C0B26" w:rsidRPr="00E743C9" w:rsidRDefault="009C0B26" w:rsidP="00535D68">
            <w:pPr>
              <w:spacing w:after="0" w:line="240" w:lineRule="auto"/>
              <w:rPr>
                <w:rFonts w:ascii="Times New Roman" w:hAnsi="Times New Roman"/>
                <w:b/>
                <w:bCs/>
                <w:sz w:val="24"/>
                <w:szCs w:val="24"/>
              </w:rPr>
            </w:pPr>
            <w:r w:rsidRPr="00E743C9">
              <w:rPr>
                <w:rFonts w:ascii="Times New Roman" w:hAnsi="Times New Roman"/>
                <w:b/>
                <w:bCs/>
                <w:sz w:val="24"/>
                <w:szCs w:val="24"/>
              </w:rPr>
              <w:t>l</w:t>
            </w:r>
          </w:p>
        </w:tc>
      </w:tr>
      <w:tr w:rsidR="009C0B26" w:rsidRPr="00E743C9" w:rsidTr="00535D68">
        <w:trPr>
          <w:trHeight w:val="280"/>
        </w:trPr>
        <w:tc>
          <w:tcPr>
            <w:tcW w:w="338" w:type="dxa"/>
          </w:tcPr>
          <w:p w:rsidR="009C0B26" w:rsidRPr="00E743C9" w:rsidRDefault="009C0B26" w:rsidP="00535D68">
            <w:pPr>
              <w:spacing w:after="0" w:line="240" w:lineRule="auto"/>
              <w:rPr>
                <w:rFonts w:ascii="Times New Roman" w:hAnsi="Times New Roman"/>
                <w:b/>
                <w:bCs/>
                <w:sz w:val="24"/>
                <w:szCs w:val="24"/>
              </w:rPr>
            </w:pPr>
          </w:p>
        </w:tc>
        <w:tc>
          <w:tcPr>
            <w:tcW w:w="350" w:type="dxa"/>
          </w:tcPr>
          <w:p w:rsidR="009C0B26" w:rsidRPr="00E743C9" w:rsidRDefault="009C0B26" w:rsidP="00535D68">
            <w:pPr>
              <w:spacing w:after="0" w:line="240" w:lineRule="auto"/>
              <w:rPr>
                <w:rFonts w:ascii="Times New Roman" w:hAnsi="Times New Roman"/>
                <w:b/>
                <w:bCs/>
                <w:sz w:val="24"/>
                <w:szCs w:val="24"/>
              </w:rPr>
            </w:pPr>
          </w:p>
        </w:tc>
        <w:tc>
          <w:tcPr>
            <w:tcW w:w="338" w:type="dxa"/>
          </w:tcPr>
          <w:p w:rsidR="009C0B26" w:rsidRPr="00E743C9" w:rsidRDefault="009C0B26" w:rsidP="00535D68">
            <w:pPr>
              <w:spacing w:after="0" w:line="240" w:lineRule="auto"/>
              <w:rPr>
                <w:rFonts w:ascii="Times New Roman" w:hAnsi="Times New Roman"/>
                <w:b/>
                <w:bCs/>
                <w:sz w:val="24"/>
                <w:szCs w:val="24"/>
              </w:rPr>
            </w:pPr>
          </w:p>
        </w:tc>
        <w:tc>
          <w:tcPr>
            <w:tcW w:w="350" w:type="dxa"/>
          </w:tcPr>
          <w:p w:rsidR="009C0B26" w:rsidRPr="00E743C9" w:rsidRDefault="009C0B26" w:rsidP="00535D68">
            <w:pPr>
              <w:spacing w:after="0" w:line="240" w:lineRule="auto"/>
              <w:rPr>
                <w:rFonts w:ascii="Times New Roman" w:hAnsi="Times New Roman"/>
                <w:b/>
                <w:bCs/>
                <w:sz w:val="24"/>
                <w:szCs w:val="24"/>
              </w:rPr>
            </w:pPr>
          </w:p>
        </w:tc>
        <w:tc>
          <w:tcPr>
            <w:tcW w:w="338" w:type="dxa"/>
          </w:tcPr>
          <w:p w:rsidR="009C0B26" w:rsidRPr="00E743C9" w:rsidRDefault="009C0B26" w:rsidP="00535D68">
            <w:pPr>
              <w:spacing w:after="0" w:line="240" w:lineRule="auto"/>
              <w:rPr>
                <w:rFonts w:ascii="Times New Roman" w:hAnsi="Times New Roman"/>
                <w:b/>
                <w:bCs/>
                <w:sz w:val="24"/>
                <w:szCs w:val="24"/>
              </w:rPr>
            </w:pPr>
          </w:p>
        </w:tc>
        <w:tc>
          <w:tcPr>
            <w:tcW w:w="338" w:type="dxa"/>
          </w:tcPr>
          <w:p w:rsidR="009C0B26" w:rsidRPr="00E743C9" w:rsidRDefault="009C0B26" w:rsidP="00535D68">
            <w:pPr>
              <w:spacing w:after="0" w:line="240" w:lineRule="auto"/>
              <w:rPr>
                <w:rFonts w:ascii="Times New Roman" w:hAnsi="Times New Roman"/>
                <w:b/>
                <w:bCs/>
                <w:sz w:val="24"/>
                <w:szCs w:val="24"/>
              </w:rPr>
            </w:pPr>
          </w:p>
        </w:tc>
        <w:tc>
          <w:tcPr>
            <w:tcW w:w="338" w:type="dxa"/>
          </w:tcPr>
          <w:p w:rsidR="009C0B26" w:rsidRPr="00E743C9" w:rsidRDefault="009C0B26" w:rsidP="00535D68">
            <w:pPr>
              <w:spacing w:after="0" w:line="240" w:lineRule="auto"/>
              <w:rPr>
                <w:rFonts w:ascii="Times New Roman" w:hAnsi="Times New Roman"/>
                <w:b/>
                <w:bCs/>
                <w:sz w:val="24"/>
                <w:szCs w:val="24"/>
              </w:rPr>
            </w:pPr>
          </w:p>
        </w:tc>
        <w:tc>
          <w:tcPr>
            <w:tcW w:w="350" w:type="dxa"/>
          </w:tcPr>
          <w:p w:rsidR="009C0B26" w:rsidRPr="00E743C9" w:rsidRDefault="009C0B26" w:rsidP="00535D68">
            <w:pPr>
              <w:spacing w:after="0" w:line="240" w:lineRule="auto"/>
              <w:rPr>
                <w:rFonts w:ascii="Times New Roman" w:hAnsi="Times New Roman"/>
                <w:b/>
                <w:bCs/>
                <w:sz w:val="24"/>
                <w:szCs w:val="24"/>
              </w:rPr>
            </w:pPr>
            <w:r w:rsidRPr="00E743C9">
              <w:rPr>
                <w:rFonts w:ascii="Times New Roman" w:hAnsi="Times New Roman"/>
                <w:b/>
                <w:bCs/>
                <w:sz w:val="24"/>
                <w:szCs w:val="24"/>
              </w:rPr>
              <w:t>x</w:t>
            </w:r>
          </w:p>
        </w:tc>
        <w:tc>
          <w:tcPr>
            <w:tcW w:w="338" w:type="dxa"/>
          </w:tcPr>
          <w:p w:rsidR="009C0B26" w:rsidRPr="00E743C9" w:rsidRDefault="009C0B26" w:rsidP="00535D68">
            <w:pPr>
              <w:spacing w:after="0" w:line="240" w:lineRule="auto"/>
              <w:rPr>
                <w:rFonts w:ascii="Times New Roman" w:hAnsi="Times New Roman"/>
                <w:b/>
                <w:bCs/>
                <w:sz w:val="24"/>
                <w:szCs w:val="24"/>
              </w:rPr>
            </w:pPr>
          </w:p>
        </w:tc>
        <w:tc>
          <w:tcPr>
            <w:tcW w:w="338" w:type="dxa"/>
          </w:tcPr>
          <w:p w:rsidR="009C0B26" w:rsidRPr="00E743C9" w:rsidRDefault="009C0B26" w:rsidP="00535D68">
            <w:pPr>
              <w:spacing w:after="0" w:line="240" w:lineRule="auto"/>
              <w:rPr>
                <w:rFonts w:ascii="Times New Roman" w:hAnsi="Times New Roman"/>
                <w:b/>
                <w:bCs/>
                <w:sz w:val="24"/>
                <w:szCs w:val="24"/>
              </w:rPr>
            </w:pPr>
          </w:p>
        </w:tc>
        <w:tc>
          <w:tcPr>
            <w:tcW w:w="350" w:type="dxa"/>
          </w:tcPr>
          <w:p w:rsidR="009C0B26" w:rsidRPr="00E743C9" w:rsidRDefault="009C0B26" w:rsidP="00535D68">
            <w:pPr>
              <w:spacing w:after="0" w:line="240" w:lineRule="auto"/>
              <w:rPr>
                <w:rFonts w:ascii="Times New Roman" w:hAnsi="Times New Roman"/>
                <w:b/>
                <w:bCs/>
                <w:sz w:val="24"/>
                <w:szCs w:val="24"/>
              </w:rPr>
            </w:pPr>
            <w:r w:rsidRPr="00E743C9">
              <w:rPr>
                <w:rFonts w:ascii="Times New Roman" w:hAnsi="Times New Roman"/>
                <w:b/>
                <w:bCs/>
                <w:sz w:val="24"/>
                <w:szCs w:val="24"/>
              </w:rPr>
              <w:t>x</w:t>
            </w:r>
          </w:p>
        </w:tc>
        <w:tc>
          <w:tcPr>
            <w:tcW w:w="350" w:type="dxa"/>
          </w:tcPr>
          <w:p w:rsidR="009C0B26" w:rsidRPr="00E743C9" w:rsidRDefault="009C0B26" w:rsidP="00535D68">
            <w:pPr>
              <w:spacing w:after="0" w:line="240" w:lineRule="auto"/>
              <w:rPr>
                <w:rFonts w:ascii="Times New Roman" w:hAnsi="Times New Roman"/>
                <w:b/>
                <w:bCs/>
                <w:sz w:val="24"/>
                <w:szCs w:val="24"/>
              </w:rPr>
            </w:pPr>
          </w:p>
        </w:tc>
      </w:tr>
    </w:tbl>
    <w:p w:rsidR="009C0B26" w:rsidRDefault="009C0B26" w:rsidP="009C0B26">
      <w:pPr>
        <w:spacing w:after="0" w:line="240" w:lineRule="auto"/>
        <w:ind w:left="1440"/>
        <w:jc w:val="center"/>
        <w:rPr>
          <w:rFonts w:ascii="Times New Roman" w:hAnsi="Times New Roman"/>
          <w:b/>
          <w:sz w:val="28"/>
          <w:szCs w:val="28"/>
        </w:rPr>
      </w:pPr>
    </w:p>
    <w:p w:rsidR="009C0B26" w:rsidRPr="005E660D" w:rsidRDefault="009C0B26" w:rsidP="009C0B26">
      <w:pPr>
        <w:spacing w:after="0"/>
        <w:jc w:val="center"/>
        <w:rPr>
          <w:rFonts w:ascii="Times New Roman" w:hAnsi="Times New Roman"/>
          <w:b/>
          <w:sz w:val="28"/>
          <w:szCs w:val="28"/>
        </w:rPr>
      </w:pPr>
    </w:p>
    <w:p w:rsidR="009C0B26" w:rsidRDefault="009C0B26" w:rsidP="009C0B26">
      <w:pPr>
        <w:spacing w:after="0"/>
        <w:rPr>
          <w:b/>
          <w:bCs/>
          <w:caps/>
          <w:kern w:val="24"/>
        </w:rPr>
      </w:pPr>
      <w:r w:rsidRPr="00EE74C3">
        <w:rPr>
          <w:rFonts w:cs="Calibri"/>
          <w:b/>
        </w:rPr>
        <w:t>B. Tech III Year I Sem.</w:t>
      </w:r>
      <w:r>
        <w:rPr>
          <w:b/>
          <w:bCs/>
          <w:caps/>
          <w:kern w:val="24"/>
        </w:rPr>
        <w:t xml:space="preserve"> </w:t>
      </w:r>
    </w:p>
    <w:p w:rsidR="009C0B26" w:rsidRPr="00391AAB" w:rsidRDefault="009C0B26" w:rsidP="009C0B26">
      <w:pPr>
        <w:spacing w:after="0" w:line="240" w:lineRule="auto"/>
        <w:ind w:left="6480"/>
        <w:rPr>
          <w:rFonts w:ascii="Times New Roman" w:hAnsi="Times New Roman"/>
          <w:b/>
          <w:sz w:val="24"/>
          <w:szCs w:val="24"/>
        </w:rPr>
      </w:pPr>
      <w:r>
        <w:rPr>
          <w:rFonts w:ascii="Times New Roman" w:hAnsi="Times New Roman"/>
          <w:b/>
          <w:sz w:val="24"/>
          <w:szCs w:val="24"/>
        </w:rPr>
        <w:t>L</w:t>
      </w:r>
      <w:r w:rsidRPr="00391AAB">
        <w:rPr>
          <w:rFonts w:ascii="Times New Roman" w:hAnsi="Times New Roman"/>
          <w:b/>
          <w:sz w:val="24"/>
          <w:szCs w:val="24"/>
        </w:rPr>
        <w:tab/>
        <w:t>T</w:t>
      </w:r>
      <w:r w:rsidRPr="00391AAB">
        <w:rPr>
          <w:rFonts w:ascii="Times New Roman" w:hAnsi="Times New Roman"/>
          <w:b/>
          <w:sz w:val="24"/>
          <w:szCs w:val="24"/>
        </w:rPr>
        <w:tab/>
        <w:t>P/D</w:t>
      </w:r>
      <w:r w:rsidRPr="00391AAB">
        <w:rPr>
          <w:rFonts w:ascii="Times New Roman" w:hAnsi="Times New Roman"/>
          <w:b/>
          <w:sz w:val="24"/>
          <w:szCs w:val="24"/>
        </w:rPr>
        <w:tab/>
        <w:t>C</w:t>
      </w:r>
    </w:p>
    <w:p w:rsidR="009C0B26" w:rsidRPr="00391AAB" w:rsidRDefault="009C0B26" w:rsidP="009C0B26">
      <w:pPr>
        <w:spacing w:after="0" w:line="240" w:lineRule="auto"/>
        <w:ind w:left="6120" w:firstLine="360"/>
        <w:rPr>
          <w:rFonts w:ascii="Times New Roman" w:hAnsi="Times New Roman"/>
          <w:b/>
          <w:sz w:val="24"/>
          <w:szCs w:val="24"/>
        </w:rPr>
      </w:pPr>
      <w:r w:rsidRPr="00391AAB">
        <w:rPr>
          <w:rFonts w:ascii="Times New Roman" w:hAnsi="Times New Roman"/>
          <w:b/>
          <w:sz w:val="24"/>
          <w:szCs w:val="24"/>
        </w:rPr>
        <w:t>2</w:t>
      </w:r>
      <w:r w:rsidRPr="00391AAB">
        <w:rPr>
          <w:rFonts w:ascii="Times New Roman" w:hAnsi="Times New Roman"/>
          <w:b/>
          <w:sz w:val="24"/>
          <w:szCs w:val="24"/>
        </w:rPr>
        <w:tab/>
        <w:t>1</w:t>
      </w:r>
      <w:r w:rsidRPr="00391AAB">
        <w:rPr>
          <w:rFonts w:ascii="Times New Roman" w:hAnsi="Times New Roman"/>
          <w:b/>
          <w:sz w:val="24"/>
          <w:szCs w:val="24"/>
        </w:rPr>
        <w:tab/>
        <w:t>0</w:t>
      </w:r>
      <w:r w:rsidRPr="00391AAB">
        <w:rPr>
          <w:rFonts w:ascii="Times New Roman" w:hAnsi="Times New Roman"/>
          <w:b/>
          <w:sz w:val="24"/>
          <w:szCs w:val="24"/>
        </w:rPr>
        <w:tab/>
        <w:t>2</w:t>
      </w:r>
    </w:p>
    <w:p w:rsidR="009C0B26" w:rsidRPr="00E743C9" w:rsidRDefault="009C0B26" w:rsidP="009C0B26">
      <w:pPr>
        <w:spacing w:after="0" w:line="240" w:lineRule="auto"/>
        <w:ind w:left="6480"/>
        <w:rPr>
          <w:rFonts w:ascii="Times New Roman" w:hAnsi="Times New Roman"/>
          <w:sz w:val="24"/>
          <w:szCs w:val="24"/>
        </w:rPr>
      </w:pPr>
    </w:p>
    <w:p w:rsidR="009C0B26" w:rsidRDefault="009C0B26" w:rsidP="009C0B26">
      <w:pPr>
        <w:spacing w:after="0"/>
        <w:jc w:val="center"/>
        <w:rPr>
          <w:rFonts w:ascii="Times New Roman" w:hAnsi="Times New Roman"/>
          <w:b/>
          <w:sz w:val="24"/>
          <w:szCs w:val="24"/>
        </w:rPr>
      </w:pPr>
    </w:p>
    <w:p w:rsidR="009C0B26" w:rsidRDefault="009C0B26" w:rsidP="009C0B26">
      <w:pPr>
        <w:spacing w:after="0" w:line="240" w:lineRule="auto"/>
        <w:jc w:val="both"/>
        <w:rPr>
          <w:rFonts w:ascii="Times New Roman" w:hAnsi="Times New Roman"/>
          <w:sz w:val="24"/>
          <w:szCs w:val="24"/>
        </w:rPr>
      </w:pPr>
      <w:r w:rsidRPr="00824CCB">
        <w:rPr>
          <w:rFonts w:ascii="Times New Roman" w:hAnsi="Times New Roman"/>
          <w:b/>
          <w:sz w:val="24"/>
          <w:szCs w:val="24"/>
        </w:rPr>
        <w:t>Course Objective</w:t>
      </w:r>
      <w:r>
        <w:rPr>
          <w:rFonts w:ascii="Times New Roman" w:hAnsi="Times New Roman"/>
          <w:b/>
          <w:sz w:val="24"/>
          <w:szCs w:val="24"/>
        </w:rPr>
        <w:t>s</w:t>
      </w:r>
      <w:r w:rsidRPr="00824CCB">
        <w:rPr>
          <w:rFonts w:ascii="Times New Roman" w:hAnsi="Times New Roman"/>
          <w:b/>
          <w:sz w:val="24"/>
          <w:szCs w:val="24"/>
        </w:rPr>
        <w:t>:</w:t>
      </w:r>
      <w:r>
        <w:rPr>
          <w:rFonts w:ascii="Times New Roman" w:hAnsi="Times New Roman"/>
          <w:b/>
          <w:sz w:val="24"/>
          <w:szCs w:val="24"/>
        </w:rPr>
        <w:t xml:space="preserve"> </w:t>
      </w:r>
      <w:r w:rsidRPr="00E743C9">
        <w:rPr>
          <w:rFonts w:ascii="Times New Roman" w:hAnsi="Times New Roman"/>
          <w:sz w:val="24"/>
          <w:szCs w:val="24"/>
        </w:rPr>
        <w:t xml:space="preserve">To make the students understand the concepts and principles of </w:t>
      </w:r>
      <w:r>
        <w:rPr>
          <w:rFonts w:ascii="Times New Roman" w:hAnsi="Times New Roman"/>
          <w:sz w:val="24"/>
          <w:szCs w:val="24"/>
        </w:rPr>
        <w:t xml:space="preserve">Indian Banking Business, Insurance Business and Capital market business products and services, which facilitate them to understand the nature of market. </w:t>
      </w:r>
    </w:p>
    <w:p w:rsidR="009C0B26" w:rsidRDefault="009C0B26" w:rsidP="009C0B26">
      <w:pPr>
        <w:spacing w:after="0" w:line="240" w:lineRule="auto"/>
        <w:jc w:val="both"/>
        <w:rPr>
          <w:rFonts w:ascii="Times New Roman" w:hAnsi="Times New Roman"/>
          <w:b/>
          <w:sz w:val="24"/>
          <w:szCs w:val="24"/>
        </w:rPr>
      </w:pPr>
    </w:p>
    <w:p w:rsidR="009C0B26" w:rsidRDefault="009C0B26" w:rsidP="009C0B26">
      <w:pPr>
        <w:spacing w:after="0" w:line="240" w:lineRule="auto"/>
        <w:jc w:val="both"/>
        <w:rPr>
          <w:rFonts w:ascii="Times New Roman" w:hAnsi="Times New Roman"/>
          <w:b/>
          <w:sz w:val="24"/>
          <w:szCs w:val="24"/>
        </w:rPr>
      </w:pPr>
      <w:r>
        <w:rPr>
          <w:rFonts w:ascii="Times New Roman" w:hAnsi="Times New Roman"/>
          <w:b/>
          <w:sz w:val="24"/>
          <w:szCs w:val="24"/>
        </w:rPr>
        <w:t>Course Outcomes:</w:t>
      </w:r>
      <w:r w:rsidRPr="00824CCB">
        <w:rPr>
          <w:rFonts w:ascii="Times New Roman" w:hAnsi="Times New Roman"/>
          <w:b/>
          <w:sz w:val="24"/>
          <w:szCs w:val="24"/>
        </w:rPr>
        <w:t xml:space="preserve"> </w:t>
      </w:r>
    </w:p>
    <w:p w:rsidR="009C0B26" w:rsidRDefault="009C0B26" w:rsidP="009C0B26">
      <w:pPr>
        <w:spacing w:after="0" w:line="240" w:lineRule="auto"/>
        <w:jc w:val="both"/>
        <w:rPr>
          <w:rFonts w:ascii="Times New Roman" w:hAnsi="Times New Roman"/>
          <w:b/>
          <w:sz w:val="24"/>
          <w:szCs w:val="24"/>
        </w:rPr>
      </w:pPr>
    </w:p>
    <w:p w:rsidR="009C0B26" w:rsidRDefault="009C0B26" w:rsidP="00B32FD4">
      <w:pPr>
        <w:numPr>
          <w:ilvl w:val="0"/>
          <w:numId w:val="327"/>
        </w:numPr>
        <w:spacing w:after="0" w:line="240" w:lineRule="auto"/>
        <w:jc w:val="both"/>
        <w:rPr>
          <w:rFonts w:ascii="Times New Roman" w:hAnsi="Times New Roman"/>
          <w:sz w:val="24"/>
          <w:szCs w:val="24"/>
        </w:rPr>
      </w:pPr>
      <w:r>
        <w:rPr>
          <w:rFonts w:ascii="Times New Roman" w:hAnsi="Times New Roman"/>
          <w:sz w:val="24"/>
          <w:szCs w:val="24"/>
        </w:rPr>
        <w:t>Describe the new dimensions and products served by the banking system in INDIA.</w:t>
      </w:r>
    </w:p>
    <w:p w:rsidR="009C0B26" w:rsidRDefault="009C0B26" w:rsidP="00B32FD4">
      <w:pPr>
        <w:numPr>
          <w:ilvl w:val="0"/>
          <w:numId w:val="327"/>
        </w:numPr>
        <w:spacing w:after="0" w:line="240" w:lineRule="auto"/>
        <w:jc w:val="both"/>
        <w:rPr>
          <w:rFonts w:ascii="Times New Roman" w:hAnsi="Times New Roman"/>
          <w:sz w:val="24"/>
          <w:szCs w:val="24"/>
        </w:rPr>
      </w:pPr>
      <w:r>
        <w:rPr>
          <w:rFonts w:ascii="Times New Roman" w:hAnsi="Times New Roman"/>
          <w:sz w:val="24"/>
          <w:szCs w:val="24"/>
        </w:rPr>
        <w:t>Explain the credit control system and create awareness on NPA’s</w:t>
      </w:r>
    </w:p>
    <w:p w:rsidR="009C0B26" w:rsidRDefault="009C0B26" w:rsidP="00B32FD4">
      <w:pPr>
        <w:numPr>
          <w:ilvl w:val="0"/>
          <w:numId w:val="327"/>
        </w:numPr>
        <w:spacing w:after="0" w:line="240" w:lineRule="auto"/>
        <w:jc w:val="both"/>
        <w:rPr>
          <w:rFonts w:ascii="Times New Roman" w:hAnsi="Times New Roman"/>
          <w:sz w:val="24"/>
          <w:szCs w:val="24"/>
        </w:rPr>
      </w:pPr>
      <w:r>
        <w:rPr>
          <w:rFonts w:ascii="Times New Roman" w:hAnsi="Times New Roman"/>
          <w:sz w:val="24"/>
          <w:szCs w:val="24"/>
        </w:rPr>
        <w:t xml:space="preserve">Apply the knowledge of Insurance concepts in real life scenarios </w:t>
      </w:r>
    </w:p>
    <w:p w:rsidR="009C0B26" w:rsidRDefault="009C0B26" w:rsidP="00B32FD4">
      <w:pPr>
        <w:numPr>
          <w:ilvl w:val="0"/>
          <w:numId w:val="327"/>
        </w:numPr>
        <w:spacing w:after="0" w:line="240" w:lineRule="auto"/>
        <w:jc w:val="both"/>
        <w:rPr>
          <w:rFonts w:ascii="Times New Roman" w:hAnsi="Times New Roman"/>
          <w:sz w:val="24"/>
          <w:szCs w:val="24"/>
        </w:rPr>
      </w:pPr>
      <w:r>
        <w:rPr>
          <w:rFonts w:ascii="Times New Roman" w:hAnsi="Times New Roman"/>
          <w:sz w:val="24"/>
          <w:szCs w:val="24"/>
        </w:rPr>
        <w:t>Recognize the importance of regulatory and legal frame work of IRDA</w:t>
      </w:r>
    </w:p>
    <w:p w:rsidR="009C0B26" w:rsidRDefault="009C0B26" w:rsidP="00B32FD4">
      <w:pPr>
        <w:numPr>
          <w:ilvl w:val="0"/>
          <w:numId w:val="327"/>
        </w:numPr>
        <w:spacing w:after="0" w:line="240" w:lineRule="auto"/>
        <w:jc w:val="both"/>
        <w:rPr>
          <w:rFonts w:ascii="Times New Roman" w:hAnsi="Times New Roman"/>
          <w:sz w:val="24"/>
          <w:szCs w:val="24"/>
        </w:rPr>
      </w:pPr>
      <w:r>
        <w:rPr>
          <w:rFonts w:ascii="Times New Roman" w:hAnsi="Times New Roman"/>
          <w:sz w:val="24"/>
          <w:szCs w:val="24"/>
        </w:rPr>
        <w:t>Identify the risk management process and methods.</w:t>
      </w:r>
    </w:p>
    <w:p w:rsidR="009C0B26" w:rsidRPr="00B15E0D" w:rsidRDefault="009C0B26" w:rsidP="00B32FD4">
      <w:pPr>
        <w:numPr>
          <w:ilvl w:val="0"/>
          <w:numId w:val="327"/>
        </w:numPr>
        <w:spacing w:after="0" w:line="240" w:lineRule="auto"/>
        <w:jc w:val="both"/>
        <w:rPr>
          <w:rFonts w:ascii="Times New Roman" w:hAnsi="Times New Roman"/>
          <w:sz w:val="24"/>
          <w:szCs w:val="24"/>
        </w:rPr>
      </w:pPr>
      <w:r>
        <w:rPr>
          <w:rFonts w:ascii="Times New Roman" w:hAnsi="Times New Roman"/>
          <w:sz w:val="24"/>
          <w:szCs w:val="24"/>
        </w:rPr>
        <w:t>Calculate the diversity of risk and return</w:t>
      </w:r>
    </w:p>
    <w:p w:rsidR="009C0B26" w:rsidRDefault="009C0B26" w:rsidP="009C0B26">
      <w:pPr>
        <w:spacing w:after="0"/>
        <w:rPr>
          <w:rFonts w:ascii="Times New Roman" w:hAnsi="Times New Roman"/>
          <w:b/>
          <w:sz w:val="24"/>
          <w:szCs w:val="24"/>
        </w:rPr>
      </w:pPr>
    </w:p>
    <w:p w:rsidR="009C0B26" w:rsidRPr="00E743C9" w:rsidRDefault="009C0B26" w:rsidP="009C0B26">
      <w:pPr>
        <w:spacing w:after="0"/>
        <w:rPr>
          <w:rFonts w:ascii="Times New Roman" w:hAnsi="Times New Roman"/>
          <w:b/>
          <w:sz w:val="24"/>
          <w:szCs w:val="24"/>
        </w:rPr>
      </w:pPr>
      <w:r w:rsidRPr="00E743C9">
        <w:rPr>
          <w:rFonts w:ascii="Times New Roman" w:hAnsi="Times New Roman"/>
          <w:b/>
          <w:sz w:val="24"/>
          <w:szCs w:val="24"/>
        </w:rPr>
        <w:t xml:space="preserve">UNIT I </w:t>
      </w:r>
    </w:p>
    <w:p w:rsidR="009C0B26" w:rsidRPr="00E743C9" w:rsidRDefault="009C0B26" w:rsidP="009C0B26">
      <w:pPr>
        <w:spacing w:after="0"/>
        <w:jc w:val="both"/>
        <w:rPr>
          <w:rFonts w:ascii="Times New Roman" w:hAnsi="Times New Roman"/>
          <w:sz w:val="24"/>
          <w:szCs w:val="24"/>
        </w:rPr>
      </w:pPr>
      <w:r w:rsidRPr="00E743C9">
        <w:rPr>
          <w:rFonts w:ascii="Times New Roman" w:hAnsi="Times New Roman"/>
          <w:b/>
          <w:sz w:val="24"/>
          <w:szCs w:val="24"/>
        </w:rPr>
        <w:t xml:space="preserve">INTRODUCTION TO BANKING BUSINESS: </w:t>
      </w:r>
      <w:r w:rsidRPr="00E743C9">
        <w:rPr>
          <w:rFonts w:ascii="Times New Roman" w:hAnsi="Times New Roman"/>
          <w:sz w:val="24"/>
          <w:szCs w:val="24"/>
        </w:rPr>
        <w:t>Introduction to financial services - History of banking business in India, Structure of Indian banking system: Types of accounts, advances and deposits in a bank. KYC norms, New Dimensions and products- E-Banking: Mobile-Banking, Net Banking, Digital Banking, Negotiable Instruments: Cheque system.</w:t>
      </w:r>
    </w:p>
    <w:p w:rsidR="009C0B26" w:rsidRPr="00E743C9" w:rsidRDefault="009C0B26" w:rsidP="009C0B26">
      <w:pPr>
        <w:spacing w:after="0"/>
        <w:rPr>
          <w:rFonts w:ascii="Times New Roman" w:hAnsi="Times New Roman"/>
          <w:b/>
          <w:sz w:val="24"/>
          <w:szCs w:val="24"/>
        </w:rPr>
      </w:pPr>
    </w:p>
    <w:p w:rsidR="009C0B26" w:rsidRPr="00E743C9" w:rsidRDefault="009C0B26" w:rsidP="009C0B26">
      <w:pPr>
        <w:spacing w:after="0"/>
        <w:rPr>
          <w:rFonts w:ascii="Times New Roman" w:hAnsi="Times New Roman"/>
          <w:b/>
          <w:sz w:val="24"/>
          <w:szCs w:val="24"/>
        </w:rPr>
      </w:pPr>
      <w:r w:rsidRPr="00E743C9">
        <w:rPr>
          <w:rFonts w:ascii="Times New Roman" w:hAnsi="Times New Roman"/>
          <w:b/>
          <w:sz w:val="24"/>
          <w:szCs w:val="24"/>
        </w:rPr>
        <w:t>UNIT II</w:t>
      </w:r>
    </w:p>
    <w:p w:rsidR="009C0B26" w:rsidRPr="00E743C9" w:rsidRDefault="009C0B26" w:rsidP="009C0B26">
      <w:pPr>
        <w:spacing w:after="0"/>
        <w:jc w:val="both"/>
        <w:rPr>
          <w:rFonts w:ascii="Times New Roman" w:hAnsi="Times New Roman"/>
          <w:sz w:val="24"/>
          <w:szCs w:val="24"/>
        </w:rPr>
      </w:pPr>
      <w:r w:rsidRPr="00E743C9">
        <w:rPr>
          <w:rFonts w:ascii="Times New Roman" w:hAnsi="Times New Roman"/>
          <w:b/>
          <w:sz w:val="24"/>
          <w:szCs w:val="24"/>
        </w:rPr>
        <w:t>BANKING SYSTEMS AND ITS REGULATION: Banking Systems:</w:t>
      </w:r>
      <w:r w:rsidRPr="00E743C9">
        <w:rPr>
          <w:rFonts w:ascii="Times New Roman" w:hAnsi="Times New Roman"/>
          <w:sz w:val="24"/>
          <w:szCs w:val="24"/>
        </w:rPr>
        <w:t xml:space="preserve"> Branch Banking, Unit Banking, Correspondent Banking, Group Banking, Deposit Banking, Mixed Banking and Investment Banking - Banking Sector Reforms with special reference to Prudential Norms, Capital Adequacy Norms, Classification of Assets and NPA’s, Functions of RBI, Role of RBI in regulating Indian Banking. Banking Ombudsman scheme.</w:t>
      </w:r>
    </w:p>
    <w:p w:rsidR="009C0B26" w:rsidRPr="00E743C9" w:rsidRDefault="009C0B26" w:rsidP="009C0B26">
      <w:pPr>
        <w:spacing w:after="0"/>
        <w:jc w:val="both"/>
        <w:rPr>
          <w:rFonts w:ascii="Times New Roman" w:hAnsi="Times New Roman"/>
          <w:b/>
          <w:sz w:val="24"/>
          <w:szCs w:val="24"/>
        </w:rPr>
      </w:pPr>
    </w:p>
    <w:p w:rsidR="009C0B26" w:rsidRPr="00E743C9" w:rsidRDefault="009C0B26" w:rsidP="009C0B26">
      <w:pPr>
        <w:spacing w:after="0"/>
        <w:jc w:val="both"/>
        <w:rPr>
          <w:rFonts w:ascii="Times New Roman" w:hAnsi="Times New Roman"/>
          <w:b/>
          <w:sz w:val="24"/>
          <w:szCs w:val="24"/>
        </w:rPr>
      </w:pPr>
      <w:r w:rsidRPr="00E743C9">
        <w:rPr>
          <w:rFonts w:ascii="Times New Roman" w:hAnsi="Times New Roman"/>
          <w:b/>
          <w:sz w:val="24"/>
          <w:szCs w:val="24"/>
        </w:rPr>
        <w:t>UNIT III</w:t>
      </w:r>
    </w:p>
    <w:p w:rsidR="009C0B26" w:rsidRPr="00E743C9" w:rsidRDefault="009C0B26" w:rsidP="009C0B26">
      <w:pPr>
        <w:spacing w:after="0"/>
        <w:jc w:val="both"/>
        <w:rPr>
          <w:rFonts w:ascii="Times New Roman" w:hAnsi="Times New Roman"/>
          <w:sz w:val="24"/>
          <w:szCs w:val="24"/>
        </w:rPr>
      </w:pPr>
      <w:r w:rsidRPr="00E743C9">
        <w:rPr>
          <w:rFonts w:ascii="Times New Roman" w:hAnsi="Times New Roman"/>
          <w:b/>
          <w:sz w:val="24"/>
          <w:szCs w:val="24"/>
        </w:rPr>
        <w:t xml:space="preserve">INTRODUCTION TO INSURANCE: </w:t>
      </w:r>
      <w:r w:rsidRPr="00E743C9">
        <w:rPr>
          <w:rFonts w:ascii="Times New Roman" w:hAnsi="Times New Roman"/>
          <w:sz w:val="24"/>
          <w:szCs w:val="24"/>
        </w:rPr>
        <w:t>Introduction to insurance, Need and importance of Insurance, principles of Insurance, characteristics of insurance contract, branches of insurance and types of insurance: Life insurance and its products, General Insurance and its variants.</w:t>
      </w:r>
    </w:p>
    <w:p w:rsidR="009C0B26" w:rsidRDefault="009C0B26" w:rsidP="009C0B26">
      <w:pPr>
        <w:spacing w:after="0"/>
        <w:jc w:val="both"/>
        <w:rPr>
          <w:rFonts w:ascii="Times New Roman" w:hAnsi="Times New Roman"/>
          <w:b/>
          <w:sz w:val="24"/>
          <w:szCs w:val="24"/>
        </w:rPr>
      </w:pPr>
    </w:p>
    <w:p w:rsidR="009C0B26" w:rsidRDefault="009C0B26" w:rsidP="009C0B26">
      <w:pPr>
        <w:spacing w:after="0" w:line="240" w:lineRule="auto"/>
        <w:jc w:val="both"/>
        <w:rPr>
          <w:rFonts w:ascii="Times New Roman" w:hAnsi="Times New Roman"/>
          <w:b/>
          <w:sz w:val="24"/>
          <w:szCs w:val="24"/>
        </w:rPr>
      </w:pPr>
    </w:p>
    <w:p w:rsidR="009C0B26" w:rsidRDefault="009C0B26" w:rsidP="009C0B26">
      <w:pPr>
        <w:spacing w:after="0" w:line="240" w:lineRule="auto"/>
        <w:jc w:val="both"/>
        <w:rPr>
          <w:rFonts w:ascii="Times New Roman" w:hAnsi="Times New Roman"/>
          <w:b/>
          <w:sz w:val="24"/>
          <w:szCs w:val="24"/>
        </w:rPr>
      </w:pPr>
    </w:p>
    <w:p w:rsidR="009C0B26" w:rsidRDefault="009C0B26" w:rsidP="009C0B26">
      <w:pPr>
        <w:spacing w:after="0" w:line="240" w:lineRule="auto"/>
        <w:jc w:val="both"/>
        <w:rPr>
          <w:rFonts w:ascii="Times New Roman" w:hAnsi="Times New Roman"/>
          <w:b/>
          <w:sz w:val="24"/>
          <w:szCs w:val="24"/>
        </w:rPr>
      </w:pPr>
    </w:p>
    <w:p w:rsidR="009C0B26" w:rsidRDefault="009C0B26" w:rsidP="009C0B26">
      <w:pPr>
        <w:spacing w:after="0" w:line="240" w:lineRule="auto"/>
        <w:jc w:val="both"/>
        <w:rPr>
          <w:rFonts w:ascii="Times New Roman" w:hAnsi="Times New Roman"/>
          <w:b/>
          <w:sz w:val="24"/>
          <w:szCs w:val="24"/>
        </w:rPr>
      </w:pPr>
    </w:p>
    <w:p w:rsidR="009C0B26" w:rsidRDefault="009C0B26" w:rsidP="009C0B26">
      <w:pPr>
        <w:spacing w:after="0" w:line="240" w:lineRule="auto"/>
        <w:jc w:val="both"/>
        <w:rPr>
          <w:rFonts w:ascii="Times New Roman" w:hAnsi="Times New Roman"/>
          <w:b/>
          <w:sz w:val="24"/>
          <w:szCs w:val="24"/>
        </w:rPr>
      </w:pPr>
    </w:p>
    <w:p w:rsidR="009C0B26" w:rsidRDefault="009C0B26" w:rsidP="009C0B26">
      <w:pPr>
        <w:spacing w:after="0" w:line="240" w:lineRule="auto"/>
        <w:jc w:val="both"/>
        <w:rPr>
          <w:rFonts w:ascii="Times New Roman" w:hAnsi="Times New Roman"/>
          <w:b/>
          <w:sz w:val="24"/>
          <w:szCs w:val="24"/>
        </w:rPr>
      </w:pPr>
      <w:r w:rsidRPr="00E743C9">
        <w:rPr>
          <w:rFonts w:ascii="Times New Roman" w:hAnsi="Times New Roman"/>
          <w:b/>
          <w:sz w:val="24"/>
          <w:szCs w:val="24"/>
        </w:rPr>
        <w:t>UNIT IV</w:t>
      </w:r>
    </w:p>
    <w:p w:rsidR="009C0B26" w:rsidRPr="00E743C9" w:rsidRDefault="009C0B26" w:rsidP="009C0B26">
      <w:pPr>
        <w:spacing w:after="0" w:line="240" w:lineRule="auto"/>
        <w:jc w:val="both"/>
        <w:rPr>
          <w:rFonts w:ascii="Times New Roman" w:hAnsi="Times New Roman"/>
          <w:sz w:val="24"/>
          <w:szCs w:val="24"/>
        </w:rPr>
      </w:pPr>
      <w:r w:rsidRPr="00E743C9">
        <w:rPr>
          <w:rFonts w:ascii="Times New Roman" w:hAnsi="Times New Roman"/>
          <w:b/>
          <w:sz w:val="24"/>
          <w:szCs w:val="24"/>
        </w:rPr>
        <w:t xml:space="preserve">INSURANCE BUSINESS ENVIRONMENT: </w:t>
      </w:r>
      <w:r w:rsidRPr="00E743C9">
        <w:rPr>
          <w:rFonts w:ascii="Times New Roman" w:hAnsi="Times New Roman"/>
          <w:sz w:val="24"/>
          <w:szCs w:val="24"/>
        </w:rPr>
        <w:t>Procedure for issuing an insurance policy –Nomination - Surrender Value - Policy Loans – Assignment - Revivals and Claim Settlement; Insurance as a tax mitigation tool, Role of IRDA in Insurance Regulation.</w:t>
      </w:r>
    </w:p>
    <w:p w:rsidR="009C0B26" w:rsidRPr="00E743C9" w:rsidRDefault="009C0B26" w:rsidP="009C0B26">
      <w:pPr>
        <w:spacing w:after="0"/>
        <w:jc w:val="both"/>
        <w:rPr>
          <w:rFonts w:ascii="Times New Roman" w:hAnsi="Times New Roman"/>
          <w:sz w:val="24"/>
          <w:szCs w:val="24"/>
        </w:rPr>
      </w:pPr>
    </w:p>
    <w:p w:rsidR="009C0B26" w:rsidRPr="00E743C9" w:rsidRDefault="009C0B26" w:rsidP="009C0B26">
      <w:pPr>
        <w:spacing w:after="0"/>
        <w:rPr>
          <w:rFonts w:ascii="Times New Roman" w:hAnsi="Times New Roman"/>
          <w:b/>
          <w:sz w:val="24"/>
          <w:szCs w:val="24"/>
        </w:rPr>
      </w:pPr>
      <w:r w:rsidRPr="00E743C9">
        <w:rPr>
          <w:rFonts w:ascii="Times New Roman" w:hAnsi="Times New Roman"/>
          <w:b/>
          <w:sz w:val="24"/>
          <w:szCs w:val="24"/>
        </w:rPr>
        <w:t>UNIT V</w:t>
      </w:r>
    </w:p>
    <w:p w:rsidR="009C0B26" w:rsidRPr="00E743C9" w:rsidRDefault="009C0B26" w:rsidP="009C0B26">
      <w:pPr>
        <w:spacing w:after="0"/>
        <w:jc w:val="both"/>
        <w:rPr>
          <w:rFonts w:ascii="Times New Roman" w:hAnsi="Times New Roman"/>
          <w:sz w:val="24"/>
          <w:szCs w:val="24"/>
        </w:rPr>
      </w:pPr>
      <w:r w:rsidRPr="00E743C9">
        <w:rPr>
          <w:rFonts w:ascii="Times New Roman" w:hAnsi="Times New Roman"/>
          <w:b/>
          <w:sz w:val="24"/>
          <w:szCs w:val="24"/>
        </w:rPr>
        <w:t xml:space="preserve">FINANCIAL MARKETS AND RISK MANAGEMENT: </w:t>
      </w:r>
      <w:r w:rsidRPr="00E743C9">
        <w:rPr>
          <w:rFonts w:ascii="Times New Roman" w:hAnsi="Times New Roman"/>
          <w:sz w:val="24"/>
          <w:szCs w:val="24"/>
        </w:rPr>
        <w:t>Introduction to Financial Markets: Money Market – Capital market; Introduction to Risk Management, meaning and classification of risks, Risk management process, Risk Management Approaches and Techniques.</w:t>
      </w:r>
    </w:p>
    <w:p w:rsidR="009C0B26" w:rsidRPr="00E743C9" w:rsidRDefault="009C0B26" w:rsidP="009C0B26">
      <w:pPr>
        <w:spacing w:after="0"/>
        <w:jc w:val="both"/>
        <w:rPr>
          <w:rFonts w:ascii="Times New Roman" w:hAnsi="Times New Roman"/>
          <w:sz w:val="24"/>
          <w:szCs w:val="24"/>
        </w:rPr>
      </w:pPr>
    </w:p>
    <w:p w:rsidR="009C0B26" w:rsidRPr="00E743C9" w:rsidRDefault="009C0B26" w:rsidP="009C0B26">
      <w:pPr>
        <w:spacing w:after="0"/>
        <w:jc w:val="both"/>
        <w:rPr>
          <w:rFonts w:ascii="Times New Roman" w:hAnsi="Times New Roman"/>
          <w:b/>
          <w:sz w:val="24"/>
          <w:szCs w:val="24"/>
        </w:rPr>
      </w:pPr>
      <w:r w:rsidRPr="00E743C9">
        <w:rPr>
          <w:rFonts w:ascii="Times New Roman" w:hAnsi="Times New Roman"/>
          <w:b/>
          <w:sz w:val="24"/>
          <w:szCs w:val="24"/>
        </w:rPr>
        <w:t>UNIT VI</w:t>
      </w:r>
    </w:p>
    <w:p w:rsidR="009C0B26" w:rsidRPr="00E743C9" w:rsidRDefault="009C0B26" w:rsidP="009C0B26">
      <w:pPr>
        <w:spacing w:after="0"/>
        <w:jc w:val="both"/>
        <w:rPr>
          <w:rFonts w:ascii="Times New Roman" w:hAnsi="Times New Roman"/>
          <w:sz w:val="24"/>
          <w:szCs w:val="24"/>
        </w:rPr>
      </w:pPr>
      <w:r w:rsidRPr="00E743C9">
        <w:rPr>
          <w:rFonts w:ascii="Times New Roman" w:hAnsi="Times New Roman"/>
          <w:b/>
          <w:sz w:val="24"/>
          <w:szCs w:val="24"/>
        </w:rPr>
        <w:t xml:space="preserve">DERIVATIVES AS A RISK MANAGEMENT TOOL: </w:t>
      </w:r>
      <w:r w:rsidRPr="00E743C9">
        <w:rPr>
          <w:rFonts w:ascii="Times New Roman" w:hAnsi="Times New Roman"/>
          <w:sz w:val="24"/>
          <w:szCs w:val="24"/>
        </w:rPr>
        <w:t>Introduction to Financial Derivatives, Advantages of Derivatives - types of Derivative Contracts - Forwards, Futures, Options and Swaps - Differences among Forwards, Futures and Option Contracts.</w:t>
      </w:r>
    </w:p>
    <w:p w:rsidR="009C0B26" w:rsidRPr="00E743C9" w:rsidRDefault="009C0B26" w:rsidP="009C0B26">
      <w:pPr>
        <w:spacing w:after="0"/>
        <w:jc w:val="both"/>
        <w:rPr>
          <w:rFonts w:ascii="Times New Roman" w:hAnsi="Times New Roman"/>
          <w:b/>
          <w:sz w:val="28"/>
          <w:szCs w:val="28"/>
        </w:rPr>
      </w:pPr>
    </w:p>
    <w:p w:rsidR="009C0B26" w:rsidRPr="00E743C9" w:rsidRDefault="009C0B26" w:rsidP="009C0B26">
      <w:pPr>
        <w:spacing w:after="0" w:line="240" w:lineRule="auto"/>
        <w:jc w:val="both"/>
        <w:rPr>
          <w:rFonts w:ascii="Times New Roman" w:hAnsi="Times New Roman"/>
          <w:b/>
          <w:sz w:val="24"/>
          <w:szCs w:val="24"/>
        </w:rPr>
      </w:pPr>
      <w:r w:rsidRPr="00E743C9">
        <w:rPr>
          <w:rFonts w:ascii="Times New Roman" w:hAnsi="Times New Roman"/>
          <w:b/>
          <w:sz w:val="24"/>
          <w:szCs w:val="24"/>
        </w:rPr>
        <w:t xml:space="preserve">References: </w:t>
      </w:r>
    </w:p>
    <w:p w:rsidR="009C0B26" w:rsidRPr="00E743C9" w:rsidRDefault="009C0B26" w:rsidP="009C0B26">
      <w:pPr>
        <w:spacing w:after="0" w:line="240" w:lineRule="auto"/>
        <w:jc w:val="both"/>
        <w:rPr>
          <w:rFonts w:ascii="Times New Roman" w:hAnsi="Times New Roman"/>
          <w:b/>
          <w:sz w:val="24"/>
          <w:szCs w:val="24"/>
        </w:rPr>
      </w:pPr>
    </w:p>
    <w:p w:rsidR="009C0B26" w:rsidRPr="00E743C9" w:rsidRDefault="009C0B26" w:rsidP="009C0B26">
      <w:pPr>
        <w:pStyle w:val="ListParagraph"/>
        <w:numPr>
          <w:ilvl w:val="0"/>
          <w:numId w:val="285"/>
        </w:numPr>
        <w:spacing w:after="0" w:line="240" w:lineRule="auto"/>
        <w:contextualSpacing/>
        <w:jc w:val="both"/>
        <w:rPr>
          <w:rFonts w:ascii="Times New Roman" w:hAnsi="Times New Roman"/>
          <w:sz w:val="24"/>
          <w:szCs w:val="24"/>
        </w:rPr>
      </w:pPr>
      <w:r w:rsidRPr="00E743C9">
        <w:rPr>
          <w:rFonts w:ascii="Times New Roman" w:hAnsi="Times New Roman"/>
          <w:sz w:val="24"/>
          <w:szCs w:val="24"/>
        </w:rPr>
        <w:t>Varshney, P.N., Banking Law and Practice, Sultan Chand &amp; Sons, New Delhi.</w:t>
      </w:r>
    </w:p>
    <w:p w:rsidR="009C0B26" w:rsidRPr="00E743C9" w:rsidRDefault="009C0B26" w:rsidP="009C0B26">
      <w:pPr>
        <w:pStyle w:val="ListParagraph"/>
        <w:numPr>
          <w:ilvl w:val="0"/>
          <w:numId w:val="285"/>
        </w:numPr>
        <w:spacing w:after="0" w:line="240" w:lineRule="auto"/>
        <w:contextualSpacing/>
        <w:jc w:val="both"/>
        <w:rPr>
          <w:rFonts w:ascii="Times New Roman" w:hAnsi="Times New Roman"/>
          <w:sz w:val="24"/>
          <w:szCs w:val="24"/>
        </w:rPr>
      </w:pPr>
      <w:r w:rsidRPr="00E743C9">
        <w:rPr>
          <w:rFonts w:ascii="Times New Roman" w:hAnsi="Times New Roman"/>
          <w:sz w:val="24"/>
          <w:szCs w:val="24"/>
        </w:rPr>
        <w:t>General Principles of Insurance Harding and Evantly</w:t>
      </w:r>
    </w:p>
    <w:p w:rsidR="009C0B26" w:rsidRPr="00E743C9" w:rsidRDefault="009C0B26" w:rsidP="009C0B26">
      <w:pPr>
        <w:pStyle w:val="ListParagraph"/>
        <w:numPr>
          <w:ilvl w:val="0"/>
          <w:numId w:val="285"/>
        </w:numPr>
        <w:spacing w:after="0" w:line="240" w:lineRule="auto"/>
        <w:contextualSpacing/>
        <w:jc w:val="both"/>
        <w:rPr>
          <w:rFonts w:ascii="Times New Roman" w:hAnsi="Times New Roman"/>
          <w:sz w:val="24"/>
          <w:szCs w:val="24"/>
        </w:rPr>
      </w:pPr>
      <w:r w:rsidRPr="00E743C9">
        <w:rPr>
          <w:rFonts w:ascii="Times New Roman" w:hAnsi="Times New Roman"/>
          <w:sz w:val="24"/>
          <w:szCs w:val="24"/>
        </w:rPr>
        <w:t>Mark S. Dorfman:  Risk Management and Insurance, Pearson, 2009.</w:t>
      </w:r>
    </w:p>
    <w:p w:rsidR="009C0B26" w:rsidRPr="00E743C9" w:rsidRDefault="009C0B26" w:rsidP="00B32FD4">
      <w:pPr>
        <w:pStyle w:val="ListParagraph"/>
        <w:numPr>
          <w:ilvl w:val="0"/>
          <w:numId w:val="326"/>
        </w:numPr>
        <w:spacing w:after="0" w:line="240" w:lineRule="auto"/>
        <w:contextualSpacing/>
        <w:jc w:val="both"/>
        <w:rPr>
          <w:rFonts w:ascii="Times New Roman" w:hAnsi="Times New Roman"/>
          <w:b/>
          <w:sz w:val="24"/>
          <w:szCs w:val="24"/>
        </w:rPr>
      </w:pPr>
      <w:r w:rsidRPr="00E743C9">
        <w:rPr>
          <w:rFonts w:ascii="Times New Roman" w:hAnsi="Times New Roman"/>
          <w:sz w:val="24"/>
          <w:szCs w:val="24"/>
        </w:rPr>
        <w:t>Scott E. Harringam Gregory R. Nichanus: Risk Management &amp; Insurance, TMH, 2009.</w:t>
      </w:r>
    </w:p>
    <w:p w:rsidR="009C0B26" w:rsidRPr="00E743C9" w:rsidRDefault="009C0B26" w:rsidP="00B32FD4">
      <w:pPr>
        <w:pStyle w:val="ListParagraph"/>
        <w:numPr>
          <w:ilvl w:val="0"/>
          <w:numId w:val="326"/>
        </w:numPr>
        <w:spacing w:after="0" w:line="240" w:lineRule="auto"/>
        <w:contextualSpacing/>
        <w:jc w:val="both"/>
        <w:rPr>
          <w:rFonts w:ascii="Times New Roman" w:hAnsi="Times New Roman"/>
          <w:b/>
          <w:sz w:val="24"/>
          <w:szCs w:val="24"/>
        </w:rPr>
      </w:pPr>
      <w:r w:rsidRPr="00E743C9">
        <w:rPr>
          <w:rFonts w:ascii="Times New Roman" w:hAnsi="Times New Roman"/>
          <w:sz w:val="24"/>
          <w:szCs w:val="24"/>
        </w:rPr>
        <w:t>Geroge E. Rejda: Principles of risk Management &amp; Insurance, 9/e, pearson Education. 2009.</w:t>
      </w:r>
    </w:p>
    <w:p w:rsidR="009C0B26" w:rsidRDefault="009C0B26" w:rsidP="009C0B26">
      <w:pPr>
        <w:spacing w:after="0"/>
        <w:ind w:left="450"/>
        <w:jc w:val="both"/>
        <w:rPr>
          <w:rFonts w:ascii="Times New Roman" w:hAnsi="Times New Roman"/>
          <w:sz w:val="24"/>
          <w:szCs w:val="24"/>
        </w:rPr>
      </w:pPr>
      <w:r w:rsidRPr="00E743C9">
        <w:rPr>
          <w:rFonts w:ascii="Times New Roman" w:hAnsi="Times New Roman"/>
          <w:sz w:val="24"/>
          <w:szCs w:val="24"/>
        </w:rPr>
        <w:t>G. Koteshwar: Risk Management Insurance and Derivatives, Himalaya, 2008.</w:t>
      </w:r>
    </w:p>
    <w:p w:rsidR="006B5DE0" w:rsidRPr="00EE74C3" w:rsidRDefault="006B5DE0" w:rsidP="006B5DE0">
      <w:pPr>
        <w:rPr>
          <w:rFonts w:cs="Calibri"/>
          <w:shd w:val="clear" w:color="auto" w:fill="FFFFFF"/>
        </w:rPr>
      </w:pPr>
      <w:r w:rsidRPr="00EE74C3">
        <w:rPr>
          <w:rFonts w:cs="Calibri"/>
          <w:shd w:val="clear" w:color="auto" w:fill="FFFFFF"/>
        </w:rPr>
        <w:br w:type="page"/>
      </w:r>
    </w:p>
    <w:p w:rsidR="00C2657A" w:rsidRPr="00EE74C3" w:rsidRDefault="00C2657A" w:rsidP="00C2657A">
      <w:pPr>
        <w:pStyle w:val="Heading1"/>
      </w:pPr>
      <w:r w:rsidRPr="003454A6">
        <w:rPr>
          <w:rFonts w:cs="Calibri"/>
          <w:color w:val="000000" w:themeColor="text1"/>
        </w:rPr>
        <w:lastRenderedPageBreak/>
        <w:t>6K571</w:t>
      </w:r>
      <w:r w:rsidRPr="003454A6">
        <w:rPr>
          <w:color w:val="000000" w:themeColor="text1"/>
        </w:rPr>
        <w:t xml:space="preserve">: </w:t>
      </w:r>
      <w:r w:rsidRPr="00EE74C3">
        <w:t xml:space="preserve"> Geographic Information Systems Laboratory</w:t>
      </w:r>
    </w:p>
    <w:p w:rsidR="00C2657A" w:rsidRPr="00EE74C3" w:rsidRDefault="00C2657A" w:rsidP="00C2657A">
      <w:pPr>
        <w:spacing w:after="0"/>
        <w:rPr>
          <w:rFonts w:cs="Calibri"/>
          <w:b/>
        </w:rPr>
      </w:pPr>
    </w:p>
    <w:p w:rsidR="00C2657A" w:rsidRPr="00EE74C3" w:rsidRDefault="00C2657A" w:rsidP="00C2657A">
      <w:pPr>
        <w:spacing w:after="0"/>
        <w:rPr>
          <w:rFonts w:cs="Calibri"/>
          <w:b/>
        </w:rPr>
      </w:pPr>
      <w:r w:rsidRPr="00EE74C3">
        <w:rPr>
          <w:rFonts w:cs="Calibri"/>
          <w:b/>
        </w:rPr>
        <w:t>B.</w:t>
      </w:r>
      <w:r>
        <w:rPr>
          <w:rFonts w:cs="Calibri"/>
          <w:b/>
        </w:rPr>
        <w:t xml:space="preserve"> Tech III Year I</w:t>
      </w:r>
      <w:r w:rsidRPr="00EE74C3">
        <w:rPr>
          <w:rFonts w:cs="Calibri"/>
          <w:b/>
        </w:rPr>
        <w:t xml:space="preserve">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Pr>
          <w:rFonts w:cs="Calibri"/>
          <w:b/>
        </w:rPr>
        <w:tab/>
      </w:r>
      <w:r w:rsidRPr="00EE74C3">
        <w:rPr>
          <w:rFonts w:cs="Calibri"/>
          <w:b/>
        </w:rPr>
        <w:t>L     T    P/D</w:t>
      </w:r>
      <w:r w:rsidRPr="00EE74C3">
        <w:rPr>
          <w:rFonts w:cs="Calibri"/>
          <w:b/>
        </w:rPr>
        <w:tab/>
        <w:t>C</w:t>
      </w:r>
    </w:p>
    <w:p w:rsidR="00C2657A" w:rsidRPr="00EE74C3" w:rsidRDefault="00C2657A" w:rsidP="00C2657A">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Pr>
          <w:rFonts w:cs="Calibri"/>
          <w:b/>
        </w:rPr>
        <w:tab/>
      </w:r>
      <w:r w:rsidRPr="00EE74C3">
        <w:rPr>
          <w:rFonts w:cs="Calibri"/>
          <w:b/>
        </w:rPr>
        <w:t xml:space="preserve">-     -     </w:t>
      </w:r>
      <w:r>
        <w:rPr>
          <w:rFonts w:cs="Calibri"/>
          <w:b/>
        </w:rPr>
        <w:t>3</w:t>
      </w:r>
      <w:r w:rsidRPr="00EE74C3">
        <w:rPr>
          <w:rFonts w:cs="Calibri"/>
          <w:b/>
        </w:rPr>
        <w:tab/>
      </w:r>
      <w:r>
        <w:rPr>
          <w:rFonts w:cs="Calibri"/>
          <w:b/>
        </w:rPr>
        <w:t>2</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
        <w:gridCol w:w="379"/>
        <w:gridCol w:w="317"/>
        <w:gridCol w:w="329"/>
        <w:gridCol w:w="379"/>
        <w:gridCol w:w="300"/>
        <w:gridCol w:w="329"/>
        <w:gridCol w:w="329"/>
        <w:gridCol w:w="379"/>
        <w:gridCol w:w="404"/>
        <w:gridCol w:w="404"/>
        <w:gridCol w:w="404"/>
      </w:tblGrid>
      <w:tr w:rsidR="00C2657A" w:rsidRPr="00C845A2" w:rsidTr="00C2657A">
        <w:trPr>
          <w:trHeight w:val="274"/>
          <w:jc w:val="right"/>
        </w:trPr>
        <w:tc>
          <w:tcPr>
            <w:tcW w:w="317" w:type="dxa"/>
          </w:tcPr>
          <w:p w:rsidR="00C2657A" w:rsidRPr="00C845A2" w:rsidRDefault="00C2657A" w:rsidP="00C2657A">
            <w:pPr>
              <w:suppressAutoHyphens/>
              <w:spacing w:after="0" w:line="240" w:lineRule="auto"/>
              <w:rPr>
                <w:rFonts w:ascii="Times New Roman" w:hAnsi="Times New Roman"/>
                <w:bCs/>
                <w:szCs w:val="24"/>
                <w:lang w:eastAsia="ar-SA"/>
              </w:rPr>
            </w:pPr>
            <w:r w:rsidRPr="00C845A2">
              <w:rPr>
                <w:rFonts w:ascii="Times New Roman" w:hAnsi="Times New Roman"/>
                <w:bCs/>
                <w:szCs w:val="24"/>
                <w:lang w:eastAsia="ar-SA"/>
              </w:rPr>
              <w:t>a</w:t>
            </w:r>
          </w:p>
        </w:tc>
        <w:tc>
          <w:tcPr>
            <w:tcW w:w="379" w:type="dxa"/>
          </w:tcPr>
          <w:p w:rsidR="00C2657A" w:rsidRPr="00C845A2" w:rsidRDefault="00C2657A" w:rsidP="00C2657A">
            <w:pPr>
              <w:suppressAutoHyphens/>
              <w:spacing w:after="0" w:line="240" w:lineRule="auto"/>
              <w:rPr>
                <w:rFonts w:ascii="Times New Roman" w:hAnsi="Times New Roman"/>
                <w:bCs/>
                <w:szCs w:val="24"/>
                <w:lang w:eastAsia="ar-SA"/>
              </w:rPr>
            </w:pPr>
            <w:r w:rsidRPr="00C845A2">
              <w:rPr>
                <w:rFonts w:ascii="Times New Roman" w:hAnsi="Times New Roman"/>
                <w:bCs/>
                <w:szCs w:val="24"/>
                <w:lang w:eastAsia="ar-SA"/>
              </w:rPr>
              <w:t>b</w:t>
            </w:r>
          </w:p>
        </w:tc>
        <w:tc>
          <w:tcPr>
            <w:tcW w:w="317" w:type="dxa"/>
          </w:tcPr>
          <w:p w:rsidR="00C2657A" w:rsidRPr="00C845A2" w:rsidRDefault="00C2657A" w:rsidP="00C2657A">
            <w:pPr>
              <w:suppressAutoHyphens/>
              <w:spacing w:after="0" w:line="240" w:lineRule="auto"/>
              <w:rPr>
                <w:rFonts w:ascii="Times New Roman" w:hAnsi="Times New Roman"/>
                <w:bCs/>
                <w:szCs w:val="24"/>
                <w:lang w:eastAsia="ar-SA"/>
              </w:rPr>
            </w:pPr>
            <w:r w:rsidRPr="00C845A2">
              <w:rPr>
                <w:rFonts w:ascii="Times New Roman" w:hAnsi="Times New Roman"/>
                <w:bCs/>
                <w:szCs w:val="24"/>
                <w:lang w:eastAsia="ar-SA"/>
              </w:rPr>
              <w:t>c</w:t>
            </w:r>
          </w:p>
        </w:tc>
        <w:tc>
          <w:tcPr>
            <w:tcW w:w="329" w:type="dxa"/>
          </w:tcPr>
          <w:p w:rsidR="00C2657A" w:rsidRPr="00C845A2" w:rsidRDefault="00C2657A" w:rsidP="00C2657A">
            <w:pPr>
              <w:suppressAutoHyphens/>
              <w:spacing w:after="0" w:line="240" w:lineRule="auto"/>
              <w:rPr>
                <w:rFonts w:ascii="Times New Roman" w:hAnsi="Times New Roman"/>
                <w:bCs/>
                <w:szCs w:val="24"/>
                <w:lang w:eastAsia="ar-SA"/>
              </w:rPr>
            </w:pPr>
            <w:r w:rsidRPr="00C845A2">
              <w:rPr>
                <w:rFonts w:ascii="Times New Roman" w:hAnsi="Times New Roman"/>
                <w:bCs/>
                <w:szCs w:val="24"/>
                <w:lang w:eastAsia="ar-SA"/>
              </w:rPr>
              <w:t>d</w:t>
            </w:r>
          </w:p>
        </w:tc>
        <w:tc>
          <w:tcPr>
            <w:tcW w:w="379" w:type="dxa"/>
          </w:tcPr>
          <w:p w:rsidR="00C2657A" w:rsidRPr="00C845A2" w:rsidRDefault="00C2657A" w:rsidP="00C2657A">
            <w:pPr>
              <w:suppressAutoHyphens/>
              <w:spacing w:after="0" w:line="240" w:lineRule="auto"/>
              <w:rPr>
                <w:rFonts w:ascii="Times New Roman" w:hAnsi="Times New Roman"/>
                <w:bCs/>
                <w:szCs w:val="24"/>
                <w:lang w:eastAsia="ar-SA"/>
              </w:rPr>
            </w:pPr>
            <w:r w:rsidRPr="00C845A2">
              <w:rPr>
                <w:rFonts w:ascii="Times New Roman" w:hAnsi="Times New Roman"/>
                <w:bCs/>
                <w:szCs w:val="24"/>
                <w:lang w:eastAsia="ar-SA"/>
              </w:rPr>
              <w:t>e</w:t>
            </w:r>
          </w:p>
        </w:tc>
        <w:tc>
          <w:tcPr>
            <w:tcW w:w="300" w:type="dxa"/>
          </w:tcPr>
          <w:p w:rsidR="00C2657A" w:rsidRPr="00C845A2" w:rsidRDefault="00C2657A" w:rsidP="00C2657A">
            <w:pPr>
              <w:suppressAutoHyphens/>
              <w:spacing w:after="0" w:line="240" w:lineRule="auto"/>
              <w:rPr>
                <w:rFonts w:ascii="Times New Roman" w:hAnsi="Times New Roman"/>
                <w:bCs/>
                <w:szCs w:val="24"/>
                <w:lang w:eastAsia="ar-SA"/>
              </w:rPr>
            </w:pPr>
            <w:r w:rsidRPr="00C845A2">
              <w:rPr>
                <w:rFonts w:ascii="Times New Roman" w:hAnsi="Times New Roman"/>
                <w:bCs/>
                <w:szCs w:val="24"/>
                <w:lang w:eastAsia="ar-SA"/>
              </w:rPr>
              <w:t>f</w:t>
            </w:r>
          </w:p>
        </w:tc>
        <w:tc>
          <w:tcPr>
            <w:tcW w:w="329" w:type="dxa"/>
          </w:tcPr>
          <w:p w:rsidR="00C2657A" w:rsidRPr="00C845A2" w:rsidRDefault="00C2657A" w:rsidP="00C2657A">
            <w:pPr>
              <w:suppressAutoHyphens/>
              <w:spacing w:after="0" w:line="240" w:lineRule="auto"/>
              <w:rPr>
                <w:rFonts w:ascii="Times New Roman" w:hAnsi="Times New Roman"/>
                <w:bCs/>
                <w:szCs w:val="24"/>
                <w:lang w:eastAsia="ar-SA"/>
              </w:rPr>
            </w:pPr>
            <w:r w:rsidRPr="00C845A2">
              <w:rPr>
                <w:rFonts w:ascii="Times New Roman" w:hAnsi="Times New Roman"/>
                <w:bCs/>
                <w:szCs w:val="24"/>
                <w:lang w:eastAsia="ar-SA"/>
              </w:rPr>
              <w:t>g</w:t>
            </w:r>
          </w:p>
        </w:tc>
        <w:tc>
          <w:tcPr>
            <w:tcW w:w="329" w:type="dxa"/>
          </w:tcPr>
          <w:p w:rsidR="00C2657A" w:rsidRPr="00C845A2" w:rsidRDefault="00C2657A" w:rsidP="00C2657A">
            <w:pPr>
              <w:suppressAutoHyphens/>
              <w:spacing w:after="0" w:line="240" w:lineRule="auto"/>
              <w:rPr>
                <w:rFonts w:ascii="Times New Roman" w:hAnsi="Times New Roman"/>
                <w:bCs/>
                <w:szCs w:val="24"/>
                <w:lang w:eastAsia="ar-SA"/>
              </w:rPr>
            </w:pPr>
            <w:r w:rsidRPr="00C845A2">
              <w:rPr>
                <w:rFonts w:ascii="Times New Roman" w:hAnsi="Times New Roman"/>
                <w:bCs/>
                <w:szCs w:val="24"/>
                <w:lang w:eastAsia="ar-SA"/>
              </w:rPr>
              <w:t>h</w:t>
            </w:r>
          </w:p>
        </w:tc>
        <w:tc>
          <w:tcPr>
            <w:tcW w:w="379" w:type="dxa"/>
          </w:tcPr>
          <w:p w:rsidR="00C2657A" w:rsidRPr="00C845A2" w:rsidRDefault="00C2657A" w:rsidP="00C2657A">
            <w:pPr>
              <w:suppressAutoHyphens/>
              <w:spacing w:after="0" w:line="240" w:lineRule="auto"/>
              <w:rPr>
                <w:rFonts w:ascii="Times New Roman" w:hAnsi="Times New Roman"/>
                <w:bCs/>
                <w:szCs w:val="24"/>
                <w:lang w:eastAsia="ar-SA"/>
              </w:rPr>
            </w:pPr>
            <w:r w:rsidRPr="00C845A2">
              <w:rPr>
                <w:rFonts w:ascii="Times New Roman" w:hAnsi="Times New Roman"/>
                <w:bCs/>
                <w:szCs w:val="24"/>
                <w:lang w:eastAsia="ar-SA"/>
              </w:rPr>
              <w:t>i</w:t>
            </w:r>
          </w:p>
        </w:tc>
        <w:tc>
          <w:tcPr>
            <w:tcW w:w="404" w:type="dxa"/>
          </w:tcPr>
          <w:p w:rsidR="00C2657A" w:rsidRPr="00C845A2" w:rsidRDefault="00C2657A" w:rsidP="00C2657A">
            <w:pPr>
              <w:suppressAutoHyphens/>
              <w:spacing w:after="0" w:line="240" w:lineRule="auto"/>
              <w:rPr>
                <w:rFonts w:ascii="Times New Roman" w:hAnsi="Times New Roman"/>
                <w:bCs/>
                <w:szCs w:val="24"/>
                <w:lang w:eastAsia="ar-SA"/>
              </w:rPr>
            </w:pPr>
            <w:r w:rsidRPr="00C845A2">
              <w:rPr>
                <w:rFonts w:ascii="Times New Roman" w:hAnsi="Times New Roman"/>
                <w:bCs/>
                <w:szCs w:val="24"/>
                <w:lang w:eastAsia="ar-SA"/>
              </w:rPr>
              <w:t>j</w:t>
            </w:r>
          </w:p>
        </w:tc>
        <w:tc>
          <w:tcPr>
            <w:tcW w:w="404" w:type="dxa"/>
          </w:tcPr>
          <w:p w:rsidR="00C2657A" w:rsidRPr="00C845A2" w:rsidRDefault="00C2657A" w:rsidP="00C2657A">
            <w:pPr>
              <w:suppressAutoHyphens/>
              <w:spacing w:after="0" w:line="240" w:lineRule="auto"/>
              <w:rPr>
                <w:rFonts w:ascii="Times New Roman" w:hAnsi="Times New Roman"/>
                <w:bCs/>
                <w:szCs w:val="24"/>
                <w:lang w:eastAsia="ar-SA"/>
              </w:rPr>
            </w:pPr>
            <w:r w:rsidRPr="00C845A2">
              <w:rPr>
                <w:rFonts w:ascii="Times New Roman" w:hAnsi="Times New Roman"/>
                <w:bCs/>
                <w:szCs w:val="24"/>
                <w:lang w:eastAsia="ar-SA"/>
              </w:rPr>
              <w:t>k</w:t>
            </w:r>
          </w:p>
        </w:tc>
        <w:tc>
          <w:tcPr>
            <w:tcW w:w="404" w:type="dxa"/>
          </w:tcPr>
          <w:p w:rsidR="00C2657A" w:rsidRPr="00C845A2" w:rsidRDefault="00C2657A" w:rsidP="00C2657A">
            <w:pPr>
              <w:suppressAutoHyphens/>
              <w:spacing w:after="0" w:line="240" w:lineRule="auto"/>
              <w:rPr>
                <w:rFonts w:ascii="Times New Roman" w:hAnsi="Times New Roman"/>
                <w:bCs/>
                <w:szCs w:val="24"/>
                <w:lang w:eastAsia="ar-SA"/>
              </w:rPr>
            </w:pPr>
            <w:r w:rsidRPr="00C845A2">
              <w:rPr>
                <w:rFonts w:ascii="Times New Roman" w:hAnsi="Times New Roman"/>
                <w:bCs/>
                <w:szCs w:val="24"/>
                <w:lang w:eastAsia="ar-SA"/>
              </w:rPr>
              <w:t>l</w:t>
            </w:r>
          </w:p>
        </w:tc>
      </w:tr>
      <w:tr w:rsidR="00C2657A" w:rsidRPr="00C845A2" w:rsidTr="00C2657A">
        <w:trPr>
          <w:trHeight w:val="294"/>
          <w:jc w:val="right"/>
        </w:trPr>
        <w:tc>
          <w:tcPr>
            <w:tcW w:w="317" w:type="dxa"/>
          </w:tcPr>
          <w:p w:rsidR="00C2657A" w:rsidRPr="00C845A2" w:rsidRDefault="00C2657A" w:rsidP="00C2657A">
            <w:pPr>
              <w:suppressAutoHyphens/>
              <w:spacing w:after="0" w:line="240" w:lineRule="auto"/>
              <w:jc w:val="center"/>
              <w:rPr>
                <w:rFonts w:ascii="Times New Roman" w:hAnsi="Times New Roman"/>
                <w:bCs/>
                <w:szCs w:val="24"/>
                <w:lang w:eastAsia="ar-SA"/>
              </w:rPr>
            </w:pPr>
          </w:p>
        </w:tc>
        <w:tc>
          <w:tcPr>
            <w:tcW w:w="379" w:type="dxa"/>
          </w:tcPr>
          <w:p w:rsidR="00C2657A" w:rsidRPr="00C845A2" w:rsidRDefault="00C2657A" w:rsidP="00C2657A">
            <w:pPr>
              <w:suppressAutoHyphens/>
              <w:spacing w:after="0" w:line="240" w:lineRule="auto"/>
              <w:jc w:val="center"/>
              <w:rPr>
                <w:rFonts w:ascii="Times New Roman" w:hAnsi="Times New Roman"/>
                <w:bCs/>
                <w:szCs w:val="24"/>
                <w:lang w:eastAsia="ar-SA"/>
              </w:rPr>
            </w:pPr>
            <w:r w:rsidRPr="00C845A2">
              <w:rPr>
                <w:rFonts w:ascii="Times New Roman" w:hAnsi="Times New Roman"/>
                <w:bCs/>
                <w:szCs w:val="24"/>
                <w:lang w:eastAsia="ar-SA"/>
              </w:rPr>
              <w:t>X</w:t>
            </w:r>
          </w:p>
        </w:tc>
        <w:tc>
          <w:tcPr>
            <w:tcW w:w="317" w:type="dxa"/>
          </w:tcPr>
          <w:p w:rsidR="00C2657A" w:rsidRPr="00C845A2" w:rsidRDefault="00C2657A" w:rsidP="00C2657A">
            <w:pPr>
              <w:suppressAutoHyphens/>
              <w:spacing w:after="0" w:line="240" w:lineRule="auto"/>
              <w:jc w:val="center"/>
              <w:rPr>
                <w:rFonts w:ascii="Times New Roman" w:hAnsi="Times New Roman"/>
                <w:bCs/>
                <w:szCs w:val="24"/>
                <w:lang w:eastAsia="ar-SA"/>
              </w:rPr>
            </w:pPr>
          </w:p>
        </w:tc>
        <w:tc>
          <w:tcPr>
            <w:tcW w:w="329" w:type="dxa"/>
          </w:tcPr>
          <w:p w:rsidR="00C2657A" w:rsidRPr="00C845A2" w:rsidRDefault="00C2657A" w:rsidP="00C2657A">
            <w:pPr>
              <w:suppressAutoHyphens/>
              <w:spacing w:after="0" w:line="240" w:lineRule="auto"/>
              <w:jc w:val="center"/>
              <w:rPr>
                <w:rFonts w:ascii="Times New Roman" w:hAnsi="Times New Roman"/>
                <w:bCs/>
                <w:szCs w:val="24"/>
                <w:lang w:eastAsia="ar-SA"/>
              </w:rPr>
            </w:pPr>
          </w:p>
        </w:tc>
        <w:tc>
          <w:tcPr>
            <w:tcW w:w="379" w:type="dxa"/>
          </w:tcPr>
          <w:p w:rsidR="00C2657A" w:rsidRPr="00C845A2" w:rsidRDefault="00C2657A" w:rsidP="00C2657A">
            <w:pPr>
              <w:suppressAutoHyphens/>
              <w:spacing w:after="0" w:line="240" w:lineRule="auto"/>
              <w:jc w:val="center"/>
              <w:rPr>
                <w:rFonts w:ascii="Times New Roman" w:hAnsi="Times New Roman"/>
                <w:bCs/>
                <w:szCs w:val="24"/>
                <w:lang w:eastAsia="ar-SA"/>
              </w:rPr>
            </w:pPr>
            <w:r w:rsidRPr="00C845A2">
              <w:rPr>
                <w:rFonts w:ascii="Times New Roman" w:hAnsi="Times New Roman"/>
                <w:bCs/>
                <w:szCs w:val="24"/>
                <w:lang w:eastAsia="ar-SA"/>
              </w:rPr>
              <w:t>X</w:t>
            </w:r>
          </w:p>
        </w:tc>
        <w:tc>
          <w:tcPr>
            <w:tcW w:w="300" w:type="dxa"/>
          </w:tcPr>
          <w:p w:rsidR="00C2657A" w:rsidRPr="00C845A2" w:rsidRDefault="00C2657A" w:rsidP="00C2657A">
            <w:pPr>
              <w:suppressAutoHyphens/>
              <w:spacing w:after="0" w:line="240" w:lineRule="auto"/>
              <w:jc w:val="center"/>
              <w:rPr>
                <w:rFonts w:ascii="Times New Roman" w:hAnsi="Times New Roman"/>
                <w:bCs/>
                <w:szCs w:val="24"/>
                <w:lang w:eastAsia="ar-SA"/>
              </w:rPr>
            </w:pPr>
          </w:p>
        </w:tc>
        <w:tc>
          <w:tcPr>
            <w:tcW w:w="329" w:type="dxa"/>
          </w:tcPr>
          <w:p w:rsidR="00C2657A" w:rsidRPr="00C845A2" w:rsidRDefault="00C2657A" w:rsidP="00C2657A">
            <w:pPr>
              <w:suppressAutoHyphens/>
              <w:spacing w:after="0" w:line="240" w:lineRule="auto"/>
              <w:jc w:val="center"/>
              <w:rPr>
                <w:rFonts w:ascii="Times New Roman" w:hAnsi="Times New Roman"/>
                <w:bCs/>
                <w:szCs w:val="24"/>
                <w:lang w:eastAsia="ar-SA"/>
              </w:rPr>
            </w:pPr>
          </w:p>
        </w:tc>
        <w:tc>
          <w:tcPr>
            <w:tcW w:w="329" w:type="dxa"/>
          </w:tcPr>
          <w:p w:rsidR="00C2657A" w:rsidRPr="00C845A2" w:rsidRDefault="00C2657A" w:rsidP="00C2657A">
            <w:pPr>
              <w:suppressAutoHyphens/>
              <w:spacing w:after="0" w:line="240" w:lineRule="auto"/>
              <w:jc w:val="center"/>
              <w:rPr>
                <w:rFonts w:ascii="Times New Roman" w:hAnsi="Times New Roman"/>
                <w:bCs/>
                <w:szCs w:val="24"/>
                <w:lang w:eastAsia="ar-SA"/>
              </w:rPr>
            </w:pPr>
          </w:p>
        </w:tc>
        <w:tc>
          <w:tcPr>
            <w:tcW w:w="379" w:type="dxa"/>
          </w:tcPr>
          <w:p w:rsidR="00C2657A" w:rsidRPr="00C845A2" w:rsidRDefault="00C2657A" w:rsidP="00C2657A">
            <w:pPr>
              <w:suppressAutoHyphens/>
              <w:spacing w:after="0" w:line="240" w:lineRule="auto"/>
              <w:jc w:val="center"/>
              <w:rPr>
                <w:rFonts w:ascii="Times New Roman" w:hAnsi="Times New Roman"/>
                <w:bCs/>
                <w:szCs w:val="24"/>
                <w:lang w:eastAsia="ar-SA"/>
              </w:rPr>
            </w:pPr>
            <w:r w:rsidRPr="00C845A2">
              <w:rPr>
                <w:rFonts w:ascii="Times New Roman" w:hAnsi="Times New Roman"/>
                <w:bCs/>
                <w:szCs w:val="24"/>
                <w:lang w:eastAsia="ar-SA"/>
              </w:rPr>
              <w:t>X</w:t>
            </w:r>
          </w:p>
        </w:tc>
        <w:tc>
          <w:tcPr>
            <w:tcW w:w="404" w:type="dxa"/>
          </w:tcPr>
          <w:p w:rsidR="00C2657A" w:rsidRPr="00C845A2" w:rsidRDefault="00C2657A" w:rsidP="00C2657A">
            <w:pPr>
              <w:suppressAutoHyphens/>
              <w:spacing w:after="0" w:line="240" w:lineRule="auto"/>
              <w:jc w:val="center"/>
              <w:rPr>
                <w:rFonts w:ascii="Times New Roman" w:hAnsi="Times New Roman"/>
                <w:bCs/>
                <w:szCs w:val="24"/>
                <w:lang w:eastAsia="ar-SA"/>
              </w:rPr>
            </w:pPr>
          </w:p>
        </w:tc>
        <w:tc>
          <w:tcPr>
            <w:tcW w:w="404" w:type="dxa"/>
          </w:tcPr>
          <w:p w:rsidR="00C2657A" w:rsidRPr="00C845A2" w:rsidRDefault="00C2657A" w:rsidP="00C2657A">
            <w:pPr>
              <w:suppressAutoHyphens/>
              <w:spacing w:after="0" w:line="240" w:lineRule="auto"/>
              <w:jc w:val="center"/>
              <w:rPr>
                <w:rFonts w:ascii="Times New Roman" w:hAnsi="Times New Roman"/>
                <w:bCs/>
                <w:szCs w:val="24"/>
                <w:lang w:eastAsia="ar-SA"/>
              </w:rPr>
            </w:pPr>
          </w:p>
        </w:tc>
        <w:tc>
          <w:tcPr>
            <w:tcW w:w="404" w:type="dxa"/>
          </w:tcPr>
          <w:p w:rsidR="00C2657A" w:rsidRPr="00C845A2" w:rsidRDefault="00C2657A" w:rsidP="00C2657A">
            <w:pPr>
              <w:suppressAutoHyphens/>
              <w:spacing w:after="0" w:line="240" w:lineRule="auto"/>
              <w:jc w:val="center"/>
              <w:rPr>
                <w:rFonts w:ascii="Times New Roman" w:hAnsi="Times New Roman"/>
                <w:bCs/>
                <w:szCs w:val="24"/>
                <w:lang w:eastAsia="ar-SA"/>
              </w:rPr>
            </w:pPr>
          </w:p>
        </w:tc>
      </w:tr>
    </w:tbl>
    <w:p w:rsidR="00C2657A" w:rsidRDefault="00C2657A" w:rsidP="00C2657A">
      <w:pPr>
        <w:pStyle w:val="Default"/>
        <w:spacing w:line="276" w:lineRule="auto"/>
        <w:jc w:val="both"/>
        <w:rPr>
          <w:b/>
          <w:bCs/>
          <w:color w:val="auto"/>
          <w:sz w:val="22"/>
          <w:szCs w:val="22"/>
        </w:rPr>
      </w:pPr>
    </w:p>
    <w:p w:rsidR="00C2657A" w:rsidRDefault="00C2657A" w:rsidP="00C2657A">
      <w:pPr>
        <w:pStyle w:val="Default"/>
        <w:spacing w:line="276" w:lineRule="auto"/>
        <w:jc w:val="both"/>
        <w:rPr>
          <w:b/>
          <w:bCs/>
          <w:color w:val="auto"/>
          <w:sz w:val="22"/>
          <w:szCs w:val="22"/>
        </w:rPr>
      </w:pPr>
    </w:p>
    <w:p w:rsidR="00C2657A" w:rsidRPr="001454AD" w:rsidRDefault="00C2657A" w:rsidP="00C2657A">
      <w:pPr>
        <w:spacing w:after="0"/>
        <w:rPr>
          <w:rFonts w:ascii="Times New Roman" w:hAnsi="Times New Roman"/>
          <w:b/>
          <w:szCs w:val="24"/>
        </w:rPr>
      </w:pPr>
      <w:r w:rsidRPr="001454AD">
        <w:rPr>
          <w:rFonts w:ascii="Times New Roman" w:hAnsi="Times New Roman"/>
          <w:b/>
          <w:szCs w:val="24"/>
        </w:rPr>
        <w:t>Course Objectives:</w:t>
      </w:r>
    </w:p>
    <w:p w:rsidR="00C2657A" w:rsidRPr="001454AD" w:rsidRDefault="00C2657A" w:rsidP="00B32FD4">
      <w:pPr>
        <w:pStyle w:val="ListParagraph"/>
        <w:numPr>
          <w:ilvl w:val="0"/>
          <w:numId w:val="301"/>
        </w:numPr>
        <w:spacing w:after="0"/>
        <w:contextualSpacing/>
        <w:rPr>
          <w:rFonts w:ascii="Times New Roman" w:hAnsi="Times New Roman"/>
          <w:szCs w:val="24"/>
        </w:rPr>
      </w:pPr>
      <w:r w:rsidRPr="001454AD">
        <w:rPr>
          <w:rFonts w:ascii="Times New Roman" w:hAnsi="Times New Roman"/>
          <w:szCs w:val="24"/>
        </w:rPr>
        <w:t>The student shall be trained to extract geographic data from toposheet.</w:t>
      </w:r>
    </w:p>
    <w:p w:rsidR="00C2657A" w:rsidRPr="001454AD" w:rsidRDefault="00C2657A" w:rsidP="00B32FD4">
      <w:pPr>
        <w:pStyle w:val="ListParagraph"/>
        <w:numPr>
          <w:ilvl w:val="0"/>
          <w:numId w:val="301"/>
        </w:numPr>
        <w:spacing w:after="0"/>
        <w:contextualSpacing/>
        <w:rPr>
          <w:rFonts w:ascii="Times New Roman" w:hAnsi="Times New Roman"/>
          <w:szCs w:val="24"/>
        </w:rPr>
      </w:pPr>
      <w:r w:rsidRPr="001454AD">
        <w:rPr>
          <w:rFonts w:ascii="Times New Roman" w:hAnsi="Times New Roman"/>
          <w:szCs w:val="24"/>
        </w:rPr>
        <w:t>The student shall learn to digitize the various features and define their attributes.</w:t>
      </w:r>
    </w:p>
    <w:p w:rsidR="00C2657A" w:rsidRPr="001454AD" w:rsidRDefault="00C2657A" w:rsidP="00B32FD4">
      <w:pPr>
        <w:pStyle w:val="ListParagraph"/>
        <w:numPr>
          <w:ilvl w:val="0"/>
          <w:numId w:val="301"/>
        </w:numPr>
        <w:spacing w:after="0"/>
        <w:contextualSpacing/>
        <w:rPr>
          <w:rFonts w:ascii="Times New Roman" w:hAnsi="Times New Roman"/>
          <w:szCs w:val="24"/>
        </w:rPr>
      </w:pPr>
      <w:r w:rsidRPr="001454AD">
        <w:rPr>
          <w:rFonts w:ascii="Times New Roman" w:hAnsi="Times New Roman"/>
          <w:szCs w:val="24"/>
        </w:rPr>
        <w:t>The student shall learn to generate maps with defined patterns.</w:t>
      </w:r>
    </w:p>
    <w:p w:rsidR="00C2657A" w:rsidRDefault="00C2657A" w:rsidP="00C2657A">
      <w:pPr>
        <w:spacing w:after="0"/>
        <w:rPr>
          <w:rFonts w:ascii="Times New Roman" w:hAnsi="Times New Roman"/>
          <w:b/>
          <w:szCs w:val="24"/>
        </w:rPr>
      </w:pPr>
    </w:p>
    <w:p w:rsidR="00C2657A" w:rsidRPr="001454AD" w:rsidRDefault="00C2657A" w:rsidP="00C2657A">
      <w:pPr>
        <w:spacing w:after="0"/>
        <w:rPr>
          <w:rFonts w:ascii="Times New Roman" w:hAnsi="Times New Roman"/>
          <w:b/>
          <w:szCs w:val="24"/>
        </w:rPr>
      </w:pPr>
      <w:r w:rsidRPr="001454AD">
        <w:rPr>
          <w:rFonts w:ascii="Times New Roman" w:hAnsi="Times New Roman"/>
          <w:b/>
          <w:szCs w:val="24"/>
        </w:rPr>
        <w:t>Course Outcomes:</w:t>
      </w:r>
    </w:p>
    <w:p w:rsidR="00C2657A" w:rsidRPr="001454AD" w:rsidRDefault="00C2657A" w:rsidP="00B32FD4">
      <w:pPr>
        <w:pStyle w:val="ListParagraph"/>
        <w:numPr>
          <w:ilvl w:val="0"/>
          <w:numId w:val="302"/>
        </w:numPr>
        <w:spacing w:after="0"/>
        <w:contextualSpacing/>
        <w:rPr>
          <w:rFonts w:ascii="Times New Roman" w:hAnsi="Times New Roman"/>
          <w:szCs w:val="24"/>
        </w:rPr>
      </w:pPr>
      <w:r w:rsidRPr="001454AD">
        <w:rPr>
          <w:rFonts w:ascii="Times New Roman" w:hAnsi="Times New Roman"/>
          <w:szCs w:val="24"/>
        </w:rPr>
        <w:t xml:space="preserve">The student </w:t>
      </w:r>
      <w:r>
        <w:rPr>
          <w:rFonts w:ascii="Times New Roman" w:hAnsi="Times New Roman"/>
          <w:szCs w:val="24"/>
        </w:rPr>
        <w:t xml:space="preserve">will be able to extract </w:t>
      </w:r>
      <w:r w:rsidRPr="001454AD">
        <w:rPr>
          <w:rFonts w:ascii="Times New Roman" w:hAnsi="Times New Roman"/>
          <w:szCs w:val="24"/>
        </w:rPr>
        <w:t xml:space="preserve">various details </w:t>
      </w:r>
      <w:r>
        <w:rPr>
          <w:rFonts w:ascii="Times New Roman" w:hAnsi="Times New Roman"/>
          <w:szCs w:val="24"/>
        </w:rPr>
        <w:t xml:space="preserve">from </w:t>
      </w:r>
      <w:r w:rsidRPr="001454AD">
        <w:rPr>
          <w:rFonts w:ascii="Times New Roman" w:hAnsi="Times New Roman"/>
          <w:szCs w:val="24"/>
        </w:rPr>
        <w:t>the topography survey map.</w:t>
      </w:r>
    </w:p>
    <w:p w:rsidR="00C2657A" w:rsidRPr="001454AD" w:rsidRDefault="00C2657A" w:rsidP="00B32FD4">
      <w:pPr>
        <w:pStyle w:val="ListParagraph"/>
        <w:numPr>
          <w:ilvl w:val="0"/>
          <w:numId w:val="302"/>
        </w:numPr>
        <w:spacing w:after="0"/>
        <w:contextualSpacing/>
        <w:rPr>
          <w:rFonts w:ascii="Times New Roman" w:hAnsi="Times New Roman"/>
          <w:szCs w:val="24"/>
        </w:rPr>
      </w:pPr>
      <w:r w:rsidRPr="001454AD">
        <w:rPr>
          <w:rFonts w:ascii="Times New Roman" w:hAnsi="Times New Roman"/>
          <w:szCs w:val="24"/>
        </w:rPr>
        <w:t xml:space="preserve">The student shall </w:t>
      </w:r>
      <w:r>
        <w:rPr>
          <w:rFonts w:ascii="Times New Roman" w:hAnsi="Times New Roman"/>
          <w:szCs w:val="24"/>
        </w:rPr>
        <w:t>be able to convert</w:t>
      </w:r>
      <w:r w:rsidRPr="001454AD">
        <w:rPr>
          <w:rFonts w:ascii="Times New Roman" w:hAnsi="Times New Roman"/>
          <w:szCs w:val="24"/>
        </w:rPr>
        <w:t xml:space="preserve"> the raw data into vector and raster forms.</w:t>
      </w:r>
    </w:p>
    <w:p w:rsidR="00C2657A" w:rsidRPr="00233630" w:rsidRDefault="00C2657A" w:rsidP="00B32FD4">
      <w:pPr>
        <w:pStyle w:val="ListParagraph"/>
        <w:numPr>
          <w:ilvl w:val="0"/>
          <w:numId w:val="302"/>
        </w:numPr>
        <w:spacing w:after="0"/>
        <w:contextualSpacing/>
        <w:rPr>
          <w:rFonts w:ascii="Times New Roman" w:hAnsi="Times New Roman"/>
          <w:szCs w:val="24"/>
        </w:rPr>
      </w:pPr>
      <w:r w:rsidRPr="00233630">
        <w:rPr>
          <w:rFonts w:ascii="Times New Roman" w:hAnsi="Times New Roman"/>
          <w:szCs w:val="24"/>
        </w:rPr>
        <w:t>The student shall be able to generate maps with various geographic features.</w:t>
      </w:r>
    </w:p>
    <w:p w:rsidR="00C2657A" w:rsidRDefault="00C2657A" w:rsidP="00C2657A">
      <w:pPr>
        <w:spacing w:after="0"/>
        <w:rPr>
          <w:rFonts w:ascii="Times New Roman" w:hAnsi="Times New Roman"/>
          <w:b/>
          <w:szCs w:val="24"/>
        </w:rPr>
      </w:pPr>
    </w:p>
    <w:p w:rsidR="00C2657A" w:rsidRPr="00016076" w:rsidRDefault="00C2657A" w:rsidP="00C2657A">
      <w:pPr>
        <w:spacing w:after="0"/>
        <w:rPr>
          <w:rFonts w:ascii="Times New Roman" w:hAnsi="Times New Roman"/>
          <w:b/>
          <w:szCs w:val="24"/>
        </w:rPr>
      </w:pPr>
      <w:r w:rsidRPr="00016076">
        <w:rPr>
          <w:rFonts w:ascii="Times New Roman" w:hAnsi="Times New Roman"/>
          <w:b/>
          <w:szCs w:val="24"/>
        </w:rPr>
        <w:t>Laboratory Experiments</w:t>
      </w:r>
    </w:p>
    <w:p w:rsidR="00C2657A" w:rsidRPr="00016076" w:rsidRDefault="00C2657A" w:rsidP="00B32FD4">
      <w:pPr>
        <w:pStyle w:val="ListParagraph"/>
        <w:numPr>
          <w:ilvl w:val="0"/>
          <w:numId w:val="299"/>
        </w:numPr>
        <w:spacing w:after="0"/>
        <w:contextualSpacing/>
        <w:rPr>
          <w:rFonts w:ascii="Times New Roman" w:hAnsi="Times New Roman"/>
          <w:szCs w:val="24"/>
        </w:rPr>
      </w:pPr>
      <w:r w:rsidRPr="00016076">
        <w:rPr>
          <w:rFonts w:ascii="Times New Roman" w:hAnsi="Times New Roman"/>
          <w:szCs w:val="24"/>
        </w:rPr>
        <w:t xml:space="preserve">Georeferencing of Toposheet / satellite Imagery </w:t>
      </w:r>
      <w:r w:rsidRPr="00016076">
        <w:rPr>
          <w:rFonts w:ascii="Times New Roman" w:hAnsi="Times New Roman"/>
          <w:b/>
          <w:szCs w:val="24"/>
        </w:rPr>
        <w:t>and verification</w:t>
      </w:r>
    </w:p>
    <w:p w:rsidR="00C2657A" w:rsidRDefault="00C2657A" w:rsidP="00B32FD4">
      <w:pPr>
        <w:pStyle w:val="ListParagraph"/>
        <w:numPr>
          <w:ilvl w:val="0"/>
          <w:numId w:val="299"/>
        </w:numPr>
        <w:spacing w:after="0"/>
        <w:contextualSpacing/>
        <w:rPr>
          <w:rFonts w:ascii="Times New Roman" w:hAnsi="Times New Roman"/>
          <w:szCs w:val="24"/>
        </w:rPr>
      </w:pPr>
      <w:r w:rsidRPr="001454AD">
        <w:rPr>
          <w:rFonts w:ascii="Times New Roman" w:hAnsi="Times New Roman"/>
          <w:szCs w:val="24"/>
        </w:rPr>
        <w:t>Digitization of Points</w:t>
      </w:r>
      <w:r>
        <w:rPr>
          <w:rFonts w:ascii="Times New Roman" w:hAnsi="Times New Roman"/>
          <w:szCs w:val="24"/>
        </w:rPr>
        <w:t xml:space="preserve"> and</w:t>
      </w:r>
      <w:r w:rsidRPr="001454AD">
        <w:rPr>
          <w:rFonts w:ascii="Times New Roman" w:hAnsi="Times New Roman"/>
          <w:szCs w:val="24"/>
        </w:rPr>
        <w:t xml:space="preserve"> Lines</w:t>
      </w:r>
    </w:p>
    <w:p w:rsidR="00C2657A" w:rsidRPr="001454AD" w:rsidRDefault="00C2657A" w:rsidP="00B32FD4">
      <w:pPr>
        <w:pStyle w:val="ListParagraph"/>
        <w:numPr>
          <w:ilvl w:val="0"/>
          <w:numId w:val="299"/>
        </w:numPr>
        <w:spacing w:after="0"/>
        <w:contextualSpacing/>
        <w:rPr>
          <w:rFonts w:ascii="Times New Roman" w:hAnsi="Times New Roman"/>
          <w:szCs w:val="24"/>
        </w:rPr>
      </w:pPr>
      <w:r>
        <w:rPr>
          <w:rFonts w:ascii="Times New Roman" w:hAnsi="Times New Roman"/>
          <w:szCs w:val="24"/>
        </w:rPr>
        <w:t>Digitization of p</w:t>
      </w:r>
      <w:r w:rsidRPr="001454AD">
        <w:rPr>
          <w:rFonts w:ascii="Times New Roman" w:hAnsi="Times New Roman"/>
          <w:szCs w:val="24"/>
        </w:rPr>
        <w:t>olygons</w:t>
      </w:r>
    </w:p>
    <w:p w:rsidR="00C2657A" w:rsidRPr="001454AD" w:rsidRDefault="00C2657A" w:rsidP="00B32FD4">
      <w:pPr>
        <w:pStyle w:val="ListParagraph"/>
        <w:numPr>
          <w:ilvl w:val="0"/>
          <w:numId w:val="299"/>
        </w:numPr>
        <w:spacing w:after="0"/>
        <w:contextualSpacing/>
        <w:rPr>
          <w:rFonts w:ascii="Times New Roman" w:hAnsi="Times New Roman"/>
          <w:szCs w:val="24"/>
        </w:rPr>
      </w:pPr>
      <w:r w:rsidRPr="001454AD">
        <w:rPr>
          <w:rFonts w:ascii="Times New Roman" w:hAnsi="Times New Roman"/>
          <w:szCs w:val="24"/>
        </w:rPr>
        <w:t>Editing Map E</w:t>
      </w:r>
      <w:r>
        <w:rPr>
          <w:rFonts w:ascii="Times New Roman" w:hAnsi="Times New Roman"/>
          <w:szCs w:val="24"/>
        </w:rPr>
        <w:t>le</w:t>
      </w:r>
      <w:r w:rsidRPr="001454AD">
        <w:rPr>
          <w:rFonts w:ascii="Times New Roman" w:hAnsi="Times New Roman"/>
          <w:szCs w:val="24"/>
        </w:rPr>
        <w:t>ments</w:t>
      </w:r>
    </w:p>
    <w:p w:rsidR="00C2657A" w:rsidRPr="001454AD" w:rsidRDefault="00C2657A" w:rsidP="00B32FD4">
      <w:pPr>
        <w:pStyle w:val="ListParagraph"/>
        <w:numPr>
          <w:ilvl w:val="0"/>
          <w:numId w:val="299"/>
        </w:numPr>
        <w:spacing w:after="0"/>
        <w:contextualSpacing/>
        <w:rPr>
          <w:rFonts w:ascii="Times New Roman" w:hAnsi="Times New Roman"/>
          <w:szCs w:val="24"/>
        </w:rPr>
      </w:pPr>
      <w:r w:rsidRPr="001454AD">
        <w:rPr>
          <w:rFonts w:ascii="Times New Roman" w:hAnsi="Times New Roman"/>
          <w:szCs w:val="24"/>
        </w:rPr>
        <w:t>Attribute Date Entry and Manipulation</w:t>
      </w:r>
    </w:p>
    <w:p w:rsidR="00C2657A" w:rsidRPr="001454AD" w:rsidRDefault="00C2657A" w:rsidP="00B32FD4">
      <w:pPr>
        <w:pStyle w:val="ListParagraph"/>
        <w:numPr>
          <w:ilvl w:val="0"/>
          <w:numId w:val="299"/>
        </w:numPr>
        <w:spacing w:after="0"/>
        <w:contextualSpacing/>
        <w:rPr>
          <w:rFonts w:ascii="Times New Roman" w:hAnsi="Times New Roman"/>
          <w:szCs w:val="24"/>
        </w:rPr>
      </w:pPr>
      <w:r w:rsidRPr="001454AD">
        <w:rPr>
          <w:rFonts w:ascii="Times New Roman" w:hAnsi="Times New Roman"/>
          <w:szCs w:val="24"/>
        </w:rPr>
        <w:t>Cleaning, Building and Transformation</w:t>
      </w:r>
    </w:p>
    <w:p w:rsidR="00C2657A" w:rsidRDefault="00C2657A" w:rsidP="00B32FD4">
      <w:pPr>
        <w:pStyle w:val="ListParagraph"/>
        <w:numPr>
          <w:ilvl w:val="0"/>
          <w:numId w:val="299"/>
        </w:numPr>
        <w:spacing w:after="0"/>
        <w:contextualSpacing/>
        <w:rPr>
          <w:rFonts w:ascii="Times New Roman" w:hAnsi="Times New Roman"/>
          <w:szCs w:val="24"/>
        </w:rPr>
      </w:pPr>
      <w:r>
        <w:rPr>
          <w:rFonts w:ascii="Times New Roman" w:hAnsi="Times New Roman"/>
          <w:szCs w:val="24"/>
        </w:rPr>
        <w:t>Vector data Analysis – Overlay</w:t>
      </w:r>
    </w:p>
    <w:p w:rsidR="00C2657A" w:rsidRPr="001454AD" w:rsidRDefault="00C2657A" w:rsidP="00B32FD4">
      <w:pPr>
        <w:pStyle w:val="ListParagraph"/>
        <w:numPr>
          <w:ilvl w:val="0"/>
          <w:numId w:val="299"/>
        </w:numPr>
        <w:spacing w:after="0"/>
        <w:contextualSpacing/>
        <w:rPr>
          <w:rFonts w:ascii="Times New Roman" w:hAnsi="Times New Roman"/>
          <w:szCs w:val="24"/>
        </w:rPr>
      </w:pPr>
      <w:r>
        <w:rPr>
          <w:rFonts w:ascii="Times New Roman" w:hAnsi="Times New Roman"/>
          <w:szCs w:val="24"/>
        </w:rPr>
        <w:t xml:space="preserve">Vector data Analysis - </w:t>
      </w:r>
      <w:r w:rsidRPr="001454AD">
        <w:rPr>
          <w:rFonts w:ascii="Times New Roman" w:hAnsi="Times New Roman"/>
          <w:szCs w:val="24"/>
        </w:rPr>
        <w:t>Buffer</w:t>
      </w:r>
    </w:p>
    <w:p w:rsidR="00C2657A" w:rsidRPr="001454AD" w:rsidRDefault="00C2657A" w:rsidP="00B32FD4">
      <w:pPr>
        <w:pStyle w:val="ListParagraph"/>
        <w:numPr>
          <w:ilvl w:val="0"/>
          <w:numId w:val="299"/>
        </w:numPr>
        <w:spacing w:after="0"/>
        <w:contextualSpacing/>
        <w:rPr>
          <w:rFonts w:ascii="Times New Roman" w:hAnsi="Times New Roman"/>
          <w:szCs w:val="24"/>
        </w:rPr>
      </w:pPr>
      <w:r w:rsidRPr="001454AD">
        <w:rPr>
          <w:rFonts w:ascii="Times New Roman" w:hAnsi="Times New Roman"/>
          <w:szCs w:val="24"/>
        </w:rPr>
        <w:t>Raster data analysis</w:t>
      </w:r>
    </w:p>
    <w:p w:rsidR="00C2657A" w:rsidRPr="001454AD" w:rsidRDefault="00C2657A" w:rsidP="00B32FD4">
      <w:pPr>
        <w:pStyle w:val="ListParagraph"/>
        <w:numPr>
          <w:ilvl w:val="0"/>
          <w:numId w:val="299"/>
        </w:numPr>
        <w:spacing w:after="0"/>
        <w:contextualSpacing/>
        <w:rPr>
          <w:rFonts w:ascii="Times New Roman" w:hAnsi="Times New Roman"/>
          <w:szCs w:val="24"/>
        </w:rPr>
      </w:pPr>
      <w:r w:rsidRPr="001454AD">
        <w:rPr>
          <w:rFonts w:ascii="Times New Roman" w:hAnsi="Times New Roman"/>
          <w:szCs w:val="24"/>
        </w:rPr>
        <w:t>Map Generation With Patterns and Legends</w:t>
      </w:r>
    </w:p>
    <w:p w:rsidR="00C2657A" w:rsidRPr="001454AD" w:rsidRDefault="00C2657A" w:rsidP="00B32FD4">
      <w:pPr>
        <w:pStyle w:val="ListParagraph"/>
        <w:numPr>
          <w:ilvl w:val="0"/>
          <w:numId w:val="299"/>
        </w:numPr>
        <w:spacing w:after="0"/>
        <w:contextualSpacing/>
        <w:rPr>
          <w:rFonts w:ascii="Times New Roman" w:hAnsi="Times New Roman"/>
          <w:szCs w:val="24"/>
        </w:rPr>
      </w:pPr>
      <w:r w:rsidRPr="001454AD">
        <w:rPr>
          <w:rFonts w:ascii="Times New Roman" w:hAnsi="Times New Roman"/>
          <w:szCs w:val="24"/>
        </w:rPr>
        <w:t xml:space="preserve">Network Analysis </w:t>
      </w:r>
    </w:p>
    <w:p w:rsidR="00C2657A" w:rsidRPr="001454AD" w:rsidRDefault="00C2657A" w:rsidP="00B32FD4">
      <w:pPr>
        <w:pStyle w:val="ListParagraph"/>
        <w:numPr>
          <w:ilvl w:val="0"/>
          <w:numId w:val="299"/>
        </w:numPr>
        <w:spacing w:after="0"/>
        <w:contextualSpacing/>
        <w:rPr>
          <w:rFonts w:ascii="Times New Roman" w:hAnsi="Times New Roman"/>
          <w:szCs w:val="24"/>
        </w:rPr>
      </w:pPr>
      <w:r w:rsidRPr="001454AD">
        <w:rPr>
          <w:rFonts w:ascii="Times New Roman" w:hAnsi="Times New Roman"/>
          <w:szCs w:val="24"/>
        </w:rPr>
        <w:t>Interpolation Methods</w:t>
      </w:r>
    </w:p>
    <w:p w:rsidR="00C2657A" w:rsidRDefault="00C2657A" w:rsidP="00C2657A">
      <w:pPr>
        <w:spacing w:after="0"/>
        <w:rPr>
          <w:rFonts w:ascii="Times New Roman" w:hAnsi="Times New Roman"/>
          <w:b/>
          <w:szCs w:val="24"/>
        </w:rPr>
      </w:pPr>
    </w:p>
    <w:p w:rsidR="00C2657A" w:rsidRPr="001454AD" w:rsidRDefault="00C2657A" w:rsidP="00C2657A">
      <w:pPr>
        <w:spacing w:after="0"/>
        <w:rPr>
          <w:rFonts w:ascii="Times New Roman" w:hAnsi="Times New Roman"/>
          <w:b/>
          <w:szCs w:val="24"/>
        </w:rPr>
      </w:pPr>
      <w:r w:rsidRPr="001454AD">
        <w:rPr>
          <w:rFonts w:ascii="Times New Roman" w:hAnsi="Times New Roman"/>
          <w:b/>
          <w:szCs w:val="24"/>
        </w:rPr>
        <w:t>References</w:t>
      </w:r>
    </w:p>
    <w:p w:rsidR="00C2657A" w:rsidRDefault="00C2657A" w:rsidP="00B32FD4">
      <w:pPr>
        <w:pStyle w:val="ListParagraph"/>
        <w:numPr>
          <w:ilvl w:val="0"/>
          <w:numId w:val="300"/>
        </w:numPr>
        <w:spacing w:after="0"/>
        <w:contextualSpacing/>
        <w:rPr>
          <w:rFonts w:ascii="Times New Roman" w:hAnsi="Times New Roman"/>
          <w:szCs w:val="24"/>
        </w:rPr>
      </w:pPr>
      <w:r w:rsidRPr="001454AD">
        <w:rPr>
          <w:rFonts w:ascii="Times New Roman" w:hAnsi="Times New Roman"/>
          <w:szCs w:val="24"/>
        </w:rPr>
        <w:t>Q GIS manuals</w:t>
      </w:r>
    </w:p>
    <w:p w:rsidR="00C2657A" w:rsidRPr="00F1795C" w:rsidRDefault="00C2657A" w:rsidP="00B32FD4">
      <w:pPr>
        <w:pStyle w:val="ListParagraph"/>
        <w:numPr>
          <w:ilvl w:val="0"/>
          <w:numId w:val="300"/>
        </w:numPr>
        <w:spacing w:after="0"/>
        <w:contextualSpacing/>
        <w:rPr>
          <w:rFonts w:ascii="Times New Roman" w:hAnsi="Times New Roman"/>
          <w:szCs w:val="24"/>
        </w:rPr>
      </w:pPr>
      <w:r w:rsidRPr="00F1795C">
        <w:rPr>
          <w:rFonts w:ascii="Times New Roman" w:hAnsi="Times New Roman"/>
          <w:szCs w:val="24"/>
        </w:rPr>
        <w:t>LABORATORY MANUAL</w:t>
      </w:r>
    </w:p>
    <w:p w:rsidR="00BC7B82" w:rsidRDefault="00BC7B82">
      <w:pPr>
        <w:spacing w:after="0" w:line="240" w:lineRule="auto"/>
        <w:rPr>
          <w:b/>
          <w:bCs/>
          <w:caps/>
          <w:color w:val="000000"/>
          <w:sz w:val="28"/>
          <w:szCs w:val="28"/>
        </w:rPr>
      </w:pPr>
      <w:r>
        <w:br w:type="page"/>
      </w:r>
    </w:p>
    <w:p w:rsidR="00C2657A" w:rsidRDefault="00C2657A" w:rsidP="00C2657A">
      <w:pPr>
        <w:pStyle w:val="Heading1"/>
      </w:pPr>
      <w:r>
        <w:lastRenderedPageBreak/>
        <w:t>6</w:t>
      </w:r>
      <w:r w:rsidRPr="00EE74C3">
        <w:t>K573:  Environmental Engineering Laboratory</w:t>
      </w:r>
    </w:p>
    <w:p w:rsidR="00510A84" w:rsidRPr="00EE74C3" w:rsidRDefault="00510A84" w:rsidP="00510A84">
      <w:pPr>
        <w:spacing w:after="0"/>
        <w:rPr>
          <w:rFonts w:cs="Calibri"/>
          <w:b/>
        </w:rPr>
      </w:pPr>
    </w:p>
    <w:p w:rsidR="00510A84" w:rsidRPr="00EE74C3" w:rsidRDefault="00510A84" w:rsidP="00510A84">
      <w:pPr>
        <w:spacing w:after="0"/>
        <w:rPr>
          <w:rFonts w:cs="Calibri"/>
          <w:b/>
        </w:rPr>
      </w:pPr>
      <w:r w:rsidRPr="00EE74C3">
        <w:rPr>
          <w:rFonts w:cs="Calibri"/>
          <w:b/>
        </w:rPr>
        <w:t>B.Tech III Year 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Pr>
          <w:rFonts w:cs="Calibri"/>
          <w:b/>
        </w:rPr>
        <w:tab/>
      </w:r>
      <w:r w:rsidRPr="00EE74C3">
        <w:rPr>
          <w:rFonts w:cs="Calibri"/>
          <w:b/>
        </w:rPr>
        <w:t>L      T    P/D</w:t>
      </w:r>
      <w:r w:rsidRPr="00EE74C3">
        <w:rPr>
          <w:rFonts w:cs="Calibri"/>
          <w:b/>
        </w:rPr>
        <w:tab/>
        <w:t>C</w:t>
      </w:r>
    </w:p>
    <w:p w:rsidR="00510A84" w:rsidRPr="00C24496" w:rsidRDefault="00510A84" w:rsidP="00510A84">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Pr>
          <w:rFonts w:cs="Calibri"/>
          <w:b/>
        </w:rPr>
        <w:tab/>
      </w:r>
      <w:r w:rsidRPr="00EE74C3">
        <w:rPr>
          <w:rFonts w:cs="Calibri"/>
          <w:b/>
        </w:rPr>
        <w:t>-     -</w:t>
      </w:r>
      <w:r>
        <w:rPr>
          <w:rFonts w:cs="Calibri"/>
          <w:b/>
        </w:rPr>
        <w:tab/>
        <w:t>3</w:t>
      </w:r>
      <w:r w:rsidRPr="00EE74C3">
        <w:rPr>
          <w:rFonts w:cs="Calibri"/>
          <w:b/>
        </w:rPr>
        <w:tab/>
        <w:t>2</w:t>
      </w:r>
    </w:p>
    <w:p w:rsidR="00510A84" w:rsidRDefault="00510A84" w:rsidP="00510A84">
      <w:pPr>
        <w:pStyle w:val="Default"/>
        <w:spacing w:line="276" w:lineRule="auto"/>
        <w:jc w:val="both"/>
        <w:rPr>
          <w:rFonts w:cs="Calibri"/>
          <w:b/>
          <w:bCs/>
          <w:color w:val="auto"/>
          <w:sz w:val="22"/>
          <w:szCs w:val="22"/>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8"/>
        <w:gridCol w:w="327"/>
        <w:gridCol w:w="327"/>
        <w:gridCol w:w="330"/>
        <w:gridCol w:w="326"/>
        <w:gridCol w:w="324"/>
        <w:gridCol w:w="330"/>
        <w:gridCol w:w="330"/>
        <w:gridCol w:w="311"/>
        <w:gridCol w:w="311"/>
        <w:gridCol w:w="311"/>
        <w:gridCol w:w="311"/>
      </w:tblGrid>
      <w:tr w:rsidR="00510A84" w:rsidRPr="006A0144" w:rsidTr="00510A84">
        <w:trPr>
          <w:trHeight w:val="239"/>
          <w:jc w:val="right"/>
        </w:trPr>
        <w:tc>
          <w:tcPr>
            <w:tcW w:w="328" w:type="dxa"/>
          </w:tcPr>
          <w:p w:rsidR="00510A84" w:rsidRPr="006A0144" w:rsidRDefault="00510A84" w:rsidP="00510A84">
            <w:pPr>
              <w:spacing w:after="0" w:line="240" w:lineRule="auto"/>
              <w:rPr>
                <w:sz w:val="20"/>
              </w:rPr>
            </w:pPr>
            <w:r w:rsidRPr="006A0144">
              <w:rPr>
                <w:sz w:val="20"/>
              </w:rPr>
              <w:t>a</w:t>
            </w:r>
          </w:p>
        </w:tc>
        <w:tc>
          <w:tcPr>
            <w:tcW w:w="327" w:type="dxa"/>
          </w:tcPr>
          <w:p w:rsidR="00510A84" w:rsidRPr="006A0144" w:rsidRDefault="00510A84" w:rsidP="00510A84">
            <w:pPr>
              <w:spacing w:after="0" w:line="240" w:lineRule="auto"/>
              <w:rPr>
                <w:sz w:val="20"/>
              </w:rPr>
            </w:pPr>
            <w:r w:rsidRPr="006A0144">
              <w:rPr>
                <w:sz w:val="20"/>
              </w:rPr>
              <w:t>b</w:t>
            </w:r>
          </w:p>
        </w:tc>
        <w:tc>
          <w:tcPr>
            <w:tcW w:w="327" w:type="dxa"/>
          </w:tcPr>
          <w:p w:rsidR="00510A84" w:rsidRPr="006A0144" w:rsidRDefault="00510A84" w:rsidP="00510A84">
            <w:pPr>
              <w:spacing w:after="0" w:line="240" w:lineRule="auto"/>
              <w:rPr>
                <w:sz w:val="20"/>
              </w:rPr>
            </w:pPr>
            <w:r w:rsidRPr="006A0144">
              <w:rPr>
                <w:sz w:val="20"/>
              </w:rPr>
              <w:t>c</w:t>
            </w:r>
          </w:p>
        </w:tc>
        <w:tc>
          <w:tcPr>
            <w:tcW w:w="330" w:type="dxa"/>
          </w:tcPr>
          <w:p w:rsidR="00510A84" w:rsidRPr="006A0144" w:rsidRDefault="00510A84" w:rsidP="00510A84">
            <w:pPr>
              <w:spacing w:after="0" w:line="240" w:lineRule="auto"/>
              <w:rPr>
                <w:sz w:val="20"/>
              </w:rPr>
            </w:pPr>
            <w:r w:rsidRPr="006A0144">
              <w:rPr>
                <w:sz w:val="20"/>
              </w:rPr>
              <w:t>d</w:t>
            </w:r>
          </w:p>
        </w:tc>
        <w:tc>
          <w:tcPr>
            <w:tcW w:w="326" w:type="dxa"/>
          </w:tcPr>
          <w:p w:rsidR="00510A84" w:rsidRPr="006A0144" w:rsidRDefault="00510A84" w:rsidP="00510A84">
            <w:pPr>
              <w:spacing w:after="0" w:line="240" w:lineRule="auto"/>
              <w:rPr>
                <w:sz w:val="20"/>
              </w:rPr>
            </w:pPr>
            <w:r w:rsidRPr="006A0144">
              <w:rPr>
                <w:sz w:val="20"/>
              </w:rPr>
              <w:t>e</w:t>
            </w:r>
          </w:p>
        </w:tc>
        <w:tc>
          <w:tcPr>
            <w:tcW w:w="324" w:type="dxa"/>
          </w:tcPr>
          <w:p w:rsidR="00510A84" w:rsidRPr="006A0144" w:rsidRDefault="00510A84" w:rsidP="00510A84">
            <w:pPr>
              <w:spacing w:after="0" w:line="240" w:lineRule="auto"/>
              <w:rPr>
                <w:sz w:val="20"/>
              </w:rPr>
            </w:pPr>
            <w:r w:rsidRPr="006A0144">
              <w:rPr>
                <w:sz w:val="20"/>
              </w:rPr>
              <w:t>f</w:t>
            </w:r>
          </w:p>
        </w:tc>
        <w:tc>
          <w:tcPr>
            <w:tcW w:w="330" w:type="dxa"/>
          </w:tcPr>
          <w:p w:rsidR="00510A84" w:rsidRPr="006A0144" w:rsidRDefault="00510A84" w:rsidP="00510A84">
            <w:pPr>
              <w:spacing w:after="0" w:line="240" w:lineRule="auto"/>
              <w:rPr>
                <w:sz w:val="20"/>
              </w:rPr>
            </w:pPr>
            <w:r w:rsidRPr="006A0144">
              <w:rPr>
                <w:sz w:val="20"/>
              </w:rPr>
              <w:t>g</w:t>
            </w:r>
          </w:p>
        </w:tc>
        <w:tc>
          <w:tcPr>
            <w:tcW w:w="330" w:type="dxa"/>
          </w:tcPr>
          <w:p w:rsidR="00510A84" w:rsidRPr="006A0144" w:rsidRDefault="00510A84" w:rsidP="00510A84">
            <w:pPr>
              <w:spacing w:after="0" w:line="240" w:lineRule="auto"/>
              <w:rPr>
                <w:sz w:val="20"/>
              </w:rPr>
            </w:pPr>
            <w:r w:rsidRPr="006A0144">
              <w:rPr>
                <w:sz w:val="20"/>
              </w:rPr>
              <w:t>h</w:t>
            </w:r>
          </w:p>
        </w:tc>
        <w:tc>
          <w:tcPr>
            <w:tcW w:w="311" w:type="dxa"/>
          </w:tcPr>
          <w:p w:rsidR="00510A84" w:rsidRPr="006A0144" w:rsidRDefault="00510A84" w:rsidP="00510A84">
            <w:pPr>
              <w:spacing w:after="0" w:line="240" w:lineRule="auto"/>
              <w:rPr>
                <w:sz w:val="20"/>
              </w:rPr>
            </w:pPr>
            <w:r w:rsidRPr="006A0144">
              <w:rPr>
                <w:sz w:val="20"/>
              </w:rPr>
              <w:t>i</w:t>
            </w:r>
          </w:p>
        </w:tc>
        <w:tc>
          <w:tcPr>
            <w:tcW w:w="311" w:type="dxa"/>
          </w:tcPr>
          <w:p w:rsidR="00510A84" w:rsidRPr="006A0144" w:rsidRDefault="00510A84" w:rsidP="00510A84">
            <w:pPr>
              <w:spacing w:after="0" w:line="240" w:lineRule="auto"/>
              <w:rPr>
                <w:sz w:val="20"/>
              </w:rPr>
            </w:pPr>
            <w:r w:rsidRPr="006A0144">
              <w:rPr>
                <w:sz w:val="20"/>
              </w:rPr>
              <w:t>j</w:t>
            </w:r>
          </w:p>
        </w:tc>
        <w:tc>
          <w:tcPr>
            <w:tcW w:w="311" w:type="dxa"/>
          </w:tcPr>
          <w:p w:rsidR="00510A84" w:rsidRPr="006A0144" w:rsidRDefault="00510A84" w:rsidP="00510A84">
            <w:pPr>
              <w:spacing w:after="0" w:line="240" w:lineRule="auto"/>
              <w:rPr>
                <w:sz w:val="20"/>
              </w:rPr>
            </w:pPr>
            <w:r w:rsidRPr="006A0144">
              <w:rPr>
                <w:sz w:val="20"/>
              </w:rPr>
              <w:t>k</w:t>
            </w:r>
          </w:p>
        </w:tc>
        <w:tc>
          <w:tcPr>
            <w:tcW w:w="311"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l</w:t>
            </w:r>
          </w:p>
        </w:tc>
      </w:tr>
      <w:tr w:rsidR="00510A84" w:rsidRPr="006A0144" w:rsidTr="00510A84">
        <w:trPr>
          <w:trHeight w:val="264"/>
          <w:jc w:val="right"/>
        </w:trPr>
        <w:tc>
          <w:tcPr>
            <w:tcW w:w="328" w:type="dxa"/>
          </w:tcPr>
          <w:p w:rsidR="00510A84" w:rsidRPr="006A0144" w:rsidRDefault="00510A84" w:rsidP="00510A84">
            <w:pPr>
              <w:spacing w:after="0" w:line="240" w:lineRule="auto"/>
              <w:rPr>
                <w:sz w:val="20"/>
              </w:rPr>
            </w:pPr>
            <w:r w:rsidRPr="006A0144">
              <w:rPr>
                <w:sz w:val="20"/>
              </w:rPr>
              <w:t>X</w:t>
            </w:r>
          </w:p>
        </w:tc>
        <w:tc>
          <w:tcPr>
            <w:tcW w:w="327" w:type="dxa"/>
          </w:tcPr>
          <w:p w:rsidR="00510A84" w:rsidRPr="006A0144" w:rsidRDefault="00510A84" w:rsidP="00510A84">
            <w:pPr>
              <w:spacing w:after="0" w:line="240" w:lineRule="auto"/>
              <w:rPr>
                <w:sz w:val="20"/>
              </w:rPr>
            </w:pPr>
          </w:p>
        </w:tc>
        <w:tc>
          <w:tcPr>
            <w:tcW w:w="327" w:type="dxa"/>
          </w:tcPr>
          <w:p w:rsidR="00510A84" w:rsidRPr="006A0144" w:rsidRDefault="00510A84" w:rsidP="00510A84">
            <w:pPr>
              <w:spacing w:after="0" w:line="240" w:lineRule="auto"/>
              <w:rPr>
                <w:sz w:val="20"/>
              </w:rPr>
            </w:pPr>
            <w:r w:rsidRPr="006A0144">
              <w:rPr>
                <w:sz w:val="20"/>
              </w:rPr>
              <w:t>X</w:t>
            </w:r>
          </w:p>
        </w:tc>
        <w:tc>
          <w:tcPr>
            <w:tcW w:w="330" w:type="dxa"/>
          </w:tcPr>
          <w:p w:rsidR="00510A84" w:rsidRPr="006A0144" w:rsidRDefault="00510A84" w:rsidP="00510A84">
            <w:pPr>
              <w:spacing w:after="0" w:line="240" w:lineRule="auto"/>
              <w:rPr>
                <w:sz w:val="20"/>
              </w:rPr>
            </w:pPr>
            <w:r w:rsidRPr="006A0144">
              <w:rPr>
                <w:sz w:val="20"/>
              </w:rPr>
              <w:t>X</w:t>
            </w:r>
          </w:p>
        </w:tc>
        <w:tc>
          <w:tcPr>
            <w:tcW w:w="326" w:type="dxa"/>
          </w:tcPr>
          <w:p w:rsidR="00510A84" w:rsidRPr="006A0144" w:rsidRDefault="00510A84" w:rsidP="00510A84">
            <w:pPr>
              <w:spacing w:after="0" w:line="240" w:lineRule="auto"/>
              <w:rPr>
                <w:sz w:val="20"/>
              </w:rPr>
            </w:pPr>
          </w:p>
        </w:tc>
        <w:tc>
          <w:tcPr>
            <w:tcW w:w="324" w:type="dxa"/>
          </w:tcPr>
          <w:p w:rsidR="00510A84" w:rsidRPr="006A0144" w:rsidRDefault="00510A84" w:rsidP="00510A84">
            <w:pPr>
              <w:spacing w:after="0" w:line="240" w:lineRule="auto"/>
              <w:rPr>
                <w:sz w:val="20"/>
              </w:rPr>
            </w:pPr>
          </w:p>
        </w:tc>
        <w:tc>
          <w:tcPr>
            <w:tcW w:w="330" w:type="dxa"/>
          </w:tcPr>
          <w:p w:rsidR="00510A84" w:rsidRPr="006A0144" w:rsidRDefault="00510A84" w:rsidP="00510A84">
            <w:pPr>
              <w:spacing w:after="0" w:line="240" w:lineRule="auto"/>
              <w:rPr>
                <w:sz w:val="20"/>
              </w:rPr>
            </w:pPr>
          </w:p>
        </w:tc>
        <w:tc>
          <w:tcPr>
            <w:tcW w:w="330" w:type="dxa"/>
          </w:tcPr>
          <w:p w:rsidR="00510A84" w:rsidRPr="006A0144" w:rsidRDefault="00510A84" w:rsidP="00510A84">
            <w:pPr>
              <w:spacing w:after="0" w:line="240" w:lineRule="auto"/>
              <w:rPr>
                <w:sz w:val="20"/>
              </w:rPr>
            </w:pPr>
          </w:p>
        </w:tc>
        <w:tc>
          <w:tcPr>
            <w:tcW w:w="311" w:type="dxa"/>
          </w:tcPr>
          <w:p w:rsidR="00510A84" w:rsidRPr="006A0144" w:rsidRDefault="00510A84" w:rsidP="00510A84">
            <w:pPr>
              <w:spacing w:after="0" w:line="240" w:lineRule="auto"/>
              <w:rPr>
                <w:sz w:val="20"/>
              </w:rPr>
            </w:pPr>
          </w:p>
        </w:tc>
        <w:tc>
          <w:tcPr>
            <w:tcW w:w="311" w:type="dxa"/>
          </w:tcPr>
          <w:p w:rsidR="00510A84" w:rsidRPr="006A0144" w:rsidRDefault="00510A84" w:rsidP="00510A84">
            <w:pPr>
              <w:spacing w:after="0" w:line="240" w:lineRule="auto"/>
              <w:rPr>
                <w:sz w:val="20"/>
              </w:rPr>
            </w:pPr>
          </w:p>
        </w:tc>
        <w:tc>
          <w:tcPr>
            <w:tcW w:w="311" w:type="dxa"/>
          </w:tcPr>
          <w:p w:rsidR="00510A84" w:rsidRPr="006A0144" w:rsidRDefault="00510A84" w:rsidP="00510A84">
            <w:pPr>
              <w:spacing w:after="0" w:line="240" w:lineRule="auto"/>
              <w:rPr>
                <w:sz w:val="20"/>
              </w:rPr>
            </w:pPr>
          </w:p>
        </w:tc>
        <w:tc>
          <w:tcPr>
            <w:tcW w:w="311" w:type="dxa"/>
          </w:tcPr>
          <w:p w:rsidR="00510A84" w:rsidRPr="006A0144" w:rsidRDefault="00510A84" w:rsidP="00510A84">
            <w:pPr>
              <w:spacing w:after="0"/>
              <w:rPr>
                <w:rFonts w:ascii="Cambria" w:hAnsi="Cambria" w:cs="Calibri"/>
                <w:sz w:val="20"/>
                <w:szCs w:val="18"/>
              </w:rPr>
            </w:pPr>
          </w:p>
        </w:tc>
      </w:tr>
    </w:tbl>
    <w:p w:rsidR="00510A84" w:rsidRDefault="00510A84" w:rsidP="00510A84">
      <w:pPr>
        <w:pStyle w:val="Default"/>
        <w:spacing w:line="276" w:lineRule="auto"/>
        <w:jc w:val="both"/>
        <w:rPr>
          <w:rFonts w:cs="Calibri"/>
          <w:b/>
          <w:bCs/>
          <w:color w:val="auto"/>
          <w:sz w:val="22"/>
          <w:szCs w:val="22"/>
        </w:rPr>
      </w:pPr>
    </w:p>
    <w:p w:rsidR="00510A84" w:rsidRDefault="00510A84" w:rsidP="00510A84">
      <w:pPr>
        <w:pStyle w:val="Default"/>
        <w:spacing w:line="276" w:lineRule="auto"/>
        <w:jc w:val="both"/>
        <w:rPr>
          <w:rFonts w:cs="Calibri"/>
          <w:b/>
          <w:bCs/>
          <w:color w:val="auto"/>
          <w:sz w:val="22"/>
          <w:szCs w:val="22"/>
        </w:rPr>
      </w:pPr>
    </w:p>
    <w:p w:rsidR="00510A84" w:rsidRPr="00EE74C3" w:rsidRDefault="00510A84" w:rsidP="00510A84">
      <w:pPr>
        <w:pStyle w:val="Default"/>
        <w:spacing w:line="276" w:lineRule="auto"/>
        <w:jc w:val="both"/>
        <w:rPr>
          <w:rFonts w:cs="Calibri"/>
          <w:b/>
          <w:bCs/>
          <w:color w:val="auto"/>
          <w:sz w:val="22"/>
          <w:szCs w:val="22"/>
        </w:rPr>
      </w:pPr>
      <w:r w:rsidRPr="00EE74C3">
        <w:rPr>
          <w:rFonts w:cs="Calibri"/>
          <w:b/>
          <w:bCs/>
          <w:color w:val="auto"/>
          <w:sz w:val="22"/>
          <w:szCs w:val="22"/>
        </w:rPr>
        <w:t xml:space="preserve">Course Objectives: </w:t>
      </w:r>
    </w:p>
    <w:p w:rsidR="00510A84" w:rsidRPr="00EE74C3" w:rsidRDefault="00510A84" w:rsidP="00510A84">
      <w:pPr>
        <w:pStyle w:val="Default"/>
        <w:spacing w:line="276" w:lineRule="auto"/>
        <w:jc w:val="both"/>
        <w:rPr>
          <w:rFonts w:cs="Calibri"/>
          <w:bCs/>
          <w:color w:val="auto"/>
          <w:sz w:val="22"/>
          <w:szCs w:val="22"/>
        </w:rPr>
      </w:pPr>
      <w:r w:rsidRPr="00EE74C3">
        <w:rPr>
          <w:rFonts w:cs="Calibri"/>
          <w:bCs/>
          <w:color w:val="auto"/>
          <w:sz w:val="22"/>
          <w:szCs w:val="22"/>
        </w:rPr>
        <w:t>To enable the students,</w:t>
      </w:r>
    </w:p>
    <w:p w:rsidR="00510A84" w:rsidRPr="00EE74C3" w:rsidRDefault="00510A84" w:rsidP="00641D21">
      <w:pPr>
        <w:pStyle w:val="Default"/>
        <w:numPr>
          <w:ilvl w:val="0"/>
          <w:numId w:val="223"/>
        </w:numPr>
        <w:spacing w:line="276" w:lineRule="auto"/>
        <w:rPr>
          <w:rFonts w:cs="Calibri"/>
          <w:bCs/>
          <w:color w:val="auto"/>
          <w:sz w:val="22"/>
          <w:szCs w:val="22"/>
        </w:rPr>
      </w:pPr>
      <w:r w:rsidRPr="00EE74C3">
        <w:rPr>
          <w:rFonts w:cs="Calibri"/>
          <w:bCs/>
          <w:color w:val="auto"/>
          <w:sz w:val="22"/>
          <w:szCs w:val="22"/>
        </w:rPr>
        <w:t xml:space="preserve">Conduct common environmental experiments relating to water and wastewater quality. </w:t>
      </w:r>
    </w:p>
    <w:p w:rsidR="00510A84" w:rsidRPr="00EE74C3" w:rsidRDefault="00510A84" w:rsidP="00641D21">
      <w:pPr>
        <w:pStyle w:val="Default"/>
        <w:numPr>
          <w:ilvl w:val="0"/>
          <w:numId w:val="223"/>
        </w:numPr>
        <w:spacing w:line="276" w:lineRule="auto"/>
        <w:rPr>
          <w:rFonts w:cs="Calibri"/>
          <w:bCs/>
          <w:color w:val="auto"/>
          <w:sz w:val="22"/>
          <w:szCs w:val="22"/>
        </w:rPr>
      </w:pPr>
      <w:r w:rsidRPr="00EE74C3">
        <w:rPr>
          <w:rFonts w:cs="Calibri"/>
          <w:bCs/>
          <w:color w:val="auto"/>
          <w:sz w:val="22"/>
          <w:szCs w:val="22"/>
        </w:rPr>
        <w:t xml:space="preserve">Interpret laboratory results and report the values in comparison with environmental quality standards. </w:t>
      </w:r>
    </w:p>
    <w:p w:rsidR="00510A84" w:rsidRPr="00EE74C3" w:rsidRDefault="00510A84" w:rsidP="00641D21">
      <w:pPr>
        <w:pStyle w:val="Default"/>
        <w:numPr>
          <w:ilvl w:val="0"/>
          <w:numId w:val="223"/>
        </w:numPr>
        <w:spacing w:line="276" w:lineRule="auto"/>
        <w:rPr>
          <w:rFonts w:cs="Calibri"/>
          <w:bCs/>
          <w:color w:val="auto"/>
          <w:sz w:val="22"/>
          <w:szCs w:val="22"/>
        </w:rPr>
      </w:pPr>
      <w:r w:rsidRPr="00EE74C3">
        <w:rPr>
          <w:rFonts w:cs="Calibri"/>
          <w:bCs/>
          <w:color w:val="auto"/>
          <w:sz w:val="22"/>
          <w:szCs w:val="22"/>
        </w:rPr>
        <w:t xml:space="preserve">Apply the laboratory results for problem identification, quantification, and basic environmental design. </w:t>
      </w:r>
    </w:p>
    <w:p w:rsidR="00510A84" w:rsidRPr="00EE74C3" w:rsidRDefault="00510A84" w:rsidP="00510A84">
      <w:pPr>
        <w:pStyle w:val="Default"/>
        <w:spacing w:line="276" w:lineRule="auto"/>
        <w:jc w:val="both"/>
        <w:rPr>
          <w:rFonts w:cs="Calibri"/>
          <w:b/>
          <w:bCs/>
          <w:color w:val="auto"/>
          <w:sz w:val="22"/>
          <w:szCs w:val="22"/>
        </w:rPr>
      </w:pPr>
    </w:p>
    <w:p w:rsidR="00510A84" w:rsidRPr="00EE74C3" w:rsidRDefault="00510A84" w:rsidP="00510A84">
      <w:pPr>
        <w:pStyle w:val="Default"/>
        <w:spacing w:line="276" w:lineRule="auto"/>
        <w:jc w:val="both"/>
        <w:rPr>
          <w:rFonts w:cs="Calibri"/>
          <w:b/>
          <w:bCs/>
          <w:color w:val="auto"/>
          <w:sz w:val="22"/>
          <w:szCs w:val="22"/>
        </w:rPr>
      </w:pPr>
      <w:r w:rsidRPr="00EE74C3">
        <w:rPr>
          <w:rFonts w:cs="Calibri"/>
          <w:b/>
          <w:bCs/>
          <w:color w:val="auto"/>
          <w:sz w:val="22"/>
          <w:szCs w:val="22"/>
        </w:rPr>
        <w:t xml:space="preserve">Course Outcomes: </w:t>
      </w:r>
    </w:p>
    <w:p w:rsidR="00510A84" w:rsidRPr="00EE74C3" w:rsidRDefault="00510A84" w:rsidP="00510A84">
      <w:pPr>
        <w:pStyle w:val="Default"/>
        <w:spacing w:line="276" w:lineRule="auto"/>
        <w:jc w:val="both"/>
        <w:rPr>
          <w:rFonts w:cs="Calibri"/>
          <w:bCs/>
          <w:color w:val="auto"/>
          <w:sz w:val="22"/>
          <w:szCs w:val="22"/>
        </w:rPr>
      </w:pPr>
      <w:r w:rsidRPr="00EE74C3">
        <w:rPr>
          <w:rFonts w:cs="Calibri"/>
          <w:bCs/>
          <w:color w:val="auto"/>
          <w:sz w:val="22"/>
          <w:szCs w:val="22"/>
        </w:rPr>
        <w:t>At the end of the course, the student should have learnt:</w:t>
      </w:r>
    </w:p>
    <w:p w:rsidR="00510A84" w:rsidRPr="00EE74C3" w:rsidRDefault="00510A84" w:rsidP="00641D21">
      <w:pPr>
        <w:pStyle w:val="Default"/>
        <w:numPr>
          <w:ilvl w:val="0"/>
          <w:numId w:val="222"/>
        </w:numPr>
        <w:spacing w:line="276" w:lineRule="auto"/>
        <w:jc w:val="both"/>
        <w:rPr>
          <w:rFonts w:cs="Calibri"/>
          <w:bCs/>
          <w:color w:val="auto"/>
          <w:sz w:val="22"/>
          <w:szCs w:val="22"/>
        </w:rPr>
      </w:pPr>
      <w:r w:rsidRPr="00EE74C3">
        <w:rPr>
          <w:rFonts w:cs="Calibri"/>
          <w:bCs/>
          <w:color w:val="auto"/>
          <w:sz w:val="22"/>
          <w:szCs w:val="22"/>
        </w:rPr>
        <w:t xml:space="preserve">to establish water and wastewater quality, and know which tests are appropriate for given environmental problems? </w:t>
      </w:r>
    </w:p>
    <w:p w:rsidR="00510A84" w:rsidRPr="00EE74C3" w:rsidRDefault="00510A84" w:rsidP="00641D21">
      <w:pPr>
        <w:pStyle w:val="Default"/>
        <w:numPr>
          <w:ilvl w:val="0"/>
          <w:numId w:val="222"/>
        </w:numPr>
        <w:spacing w:line="276" w:lineRule="auto"/>
        <w:jc w:val="both"/>
        <w:rPr>
          <w:rFonts w:cs="Calibri"/>
          <w:bCs/>
          <w:color w:val="auto"/>
          <w:sz w:val="22"/>
          <w:szCs w:val="22"/>
        </w:rPr>
      </w:pPr>
      <w:r w:rsidRPr="00EE74C3">
        <w:rPr>
          <w:rFonts w:cs="Calibri"/>
          <w:bCs/>
          <w:color w:val="auto"/>
          <w:sz w:val="22"/>
          <w:szCs w:val="22"/>
        </w:rPr>
        <w:t xml:space="preserve">to Statistically analyse and interpret laboratory results. </w:t>
      </w:r>
    </w:p>
    <w:p w:rsidR="00510A84" w:rsidRPr="00EE74C3" w:rsidRDefault="00510A84" w:rsidP="00641D21">
      <w:pPr>
        <w:pStyle w:val="Default"/>
        <w:numPr>
          <w:ilvl w:val="0"/>
          <w:numId w:val="222"/>
        </w:numPr>
        <w:spacing w:line="276" w:lineRule="auto"/>
        <w:jc w:val="both"/>
        <w:rPr>
          <w:rFonts w:cs="Calibri"/>
          <w:bCs/>
          <w:color w:val="auto"/>
          <w:sz w:val="22"/>
          <w:szCs w:val="22"/>
        </w:rPr>
      </w:pPr>
      <w:r w:rsidRPr="00EE74C3">
        <w:rPr>
          <w:rFonts w:cs="Calibri"/>
          <w:bCs/>
          <w:color w:val="auto"/>
          <w:sz w:val="22"/>
          <w:szCs w:val="22"/>
        </w:rPr>
        <w:t xml:space="preserve">to use the water and wastewater sampling procedures and sample preservations. </w:t>
      </w:r>
    </w:p>
    <w:p w:rsidR="00510A84" w:rsidRPr="00EE74C3" w:rsidRDefault="00510A84" w:rsidP="00641D21">
      <w:pPr>
        <w:pStyle w:val="Default"/>
        <w:numPr>
          <w:ilvl w:val="0"/>
          <w:numId w:val="222"/>
        </w:numPr>
        <w:spacing w:line="276" w:lineRule="auto"/>
        <w:jc w:val="both"/>
        <w:rPr>
          <w:rFonts w:cs="Calibri"/>
          <w:bCs/>
          <w:color w:val="auto"/>
          <w:sz w:val="22"/>
          <w:szCs w:val="22"/>
        </w:rPr>
      </w:pPr>
      <w:r w:rsidRPr="00EE74C3">
        <w:rPr>
          <w:rFonts w:cs="Calibri"/>
          <w:bCs/>
          <w:color w:val="auto"/>
          <w:sz w:val="22"/>
          <w:szCs w:val="22"/>
        </w:rPr>
        <w:t>to Obtain the necessary background for subsequent courses in environmental engineering.</w:t>
      </w:r>
    </w:p>
    <w:p w:rsidR="00510A84" w:rsidRPr="00EE74C3" w:rsidRDefault="00510A84" w:rsidP="00510A84">
      <w:pPr>
        <w:pStyle w:val="Default"/>
        <w:spacing w:line="276" w:lineRule="auto"/>
        <w:jc w:val="both"/>
        <w:rPr>
          <w:bCs/>
          <w:color w:val="auto"/>
          <w:sz w:val="22"/>
          <w:szCs w:val="22"/>
        </w:rPr>
      </w:pPr>
    </w:p>
    <w:p w:rsidR="00EC110B" w:rsidRDefault="00510A84" w:rsidP="00EC110B">
      <w:pPr>
        <w:spacing w:after="0"/>
        <w:jc w:val="both"/>
        <w:rPr>
          <w:rFonts w:cs="Calibri"/>
          <w:b/>
          <w:shd w:val="clear" w:color="auto" w:fill="FFFFFF"/>
        </w:rPr>
      </w:pPr>
      <w:r w:rsidRPr="00EE74C3">
        <w:rPr>
          <w:rFonts w:cs="Calibri"/>
          <w:b/>
          <w:shd w:val="clear" w:color="auto" w:fill="FFFFFF"/>
        </w:rPr>
        <w:t xml:space="preserve">List of experiments: </w:t>
      </w:r>
    </w:p>
    <w:p w:rsidR="00EC110B" w:rsidRPr="00EC110B" w:rsidRDefault="00510A84" w:rsidP="00B32FD4">
      <w:pPr>
        <w:pStyle w:val="ListParagraph"/>
        <w:numPr>
          <w:ilvl w:val="0"/>
          <w:numId w:val="318"/>
        </w:numPr>
        <w:spacing w:after="0"/>
        <w:jc w:val="both"/>
        <w:rPr>
          <w:rFonts w:cs="Calibri"/>
          <w:shd w:val="clear" w:color="auto" w:fill="FFFFFF"/>
        </w:rPr>
      </w:pPr>
      <w:r w:rsidRPr="00EC110B">
        <w:rPr>
          <w:rFonts w:cs="Calibri"/>
          <w:shd w:val="clear" w:color="auto" w:fill="FFFFFF"/>
        </w:rPr>
        <w:t xml:space="preserve">Determination of pH and Turbidity </w:t>
      </w:r>
    </w:p>
    <w:p w:rsidR="00EC110B" w:rsidRPr="00EC110B" w:rsidRDefault="00510A84" w:rsidP="00B32FD4">
      <w:pPr>
        <w:pStyle w:val="ListParagraph"/>
        <w:numPr>
          <w:ilvl w:val="0"/>
          <w:numId w:val="318"/>
        </w:numPr>
        <w:spacing w:after="0"/>
        <w:jc w:val="both"/>
        <w:rPr>
          <w:rFonts w:cs="Calibri"/>
          <w:shd w:val="clear" w:color="auto" w:fill="FFFFFF"/>
        </w:rPr>
      </w:pPr>
      <w:r w:rsidRPr="00EC110B">
        <w:rPr>
          <w:rFonts w:cs="Calibri"/>
          <w:shd w:val="clear" w:color="auto" w:fill="FFFFFF"/>
        </w:rPr>
        <w:t xml:space="preserve">Determination of Conductivity and Total dissolved solids. </w:t>
      </w:r>
    </w:p>
    <w:p w:rsidR="00EC110B" w:rsidRPr="00EC110B" w:rsidRDefault="00510A84" w:rsidP="00B32FD4">
      <w:pPr>
        <w:pStyle w:val="ListParagraph"/>
        <w:numPr>
          <w:ilvl w:val="0"/>
          <w:numId w:val="318"/>
        </w:numPr>
        <w:spacing w:after="0"/>
        <w:jc w:val="both"/>
        <w:rPr>
          <w:rFonts w:cs="Calibri"/>
          <w:shd w:val="clear" w:color="auto" w:fill="FFFFFF"/>
        </w:rPr>
      </w:pPr>
      <w:r w:rsidRPr="00EC110B">
        <w:rPr>
          <w:rFonts w:cs="Calibri"/>
          <w:shd w:val="clear" w:color="auto" w:fill="FFFFFF"/>
        </w:rPr>
        <w:t>Determination of Alkalinity/Acidity.</w:t>
      </w:r>
    </w:p>
    <w:p w:rsidR="00EC110B" w:rsidRPr="00EC110B" w:rsidRDefault="00510A84" w:rsidP="00B32FD4">
      <w:pPr>
        <w:pStyle w:val="ListParagraph"/>
        <w:numPr>
          <w:ilvl w:val="0"/>
          <w:numId w:val="318"/>
        </w:numPr>
        <w:spacing w:after="0"/>
        <w:jc w:val="both"/>
        <w:rPr>
          <w:rFonts w:cs="Calibri"/>
          <w:shd w:val="clear" w:color="auto" w:fill="FFFFFF"/>
        </w:rPr>
      </w:pPr>
      <w:r w:rsidRPr="00EC110B">
        <w:rPr>
          <w:rFonts w:cs="Calibri"/>
          <w:shd w:val="clear" w:color="auto" w:fill="FFFFFF"/>
        </w:rPr>
        <w:t xml:space="preserve">Determination of Chlorides. </w:t>
      </w:r>
    </w:p>
    <w:p w:rsidR="00EC110B" w:rsidRPr="00EC110B" w:rsidRDefault="00510A84" w:rsidP="00B32FD4">
      <w:pPr>
        <w:pStyle w:val="ListParagraph"/>
        <w:numPr>
          <w:ilvl w:val="0"/>
          <w:numId w:val="318"/>
        </w:numPr>
        <w:spacing w:after="0"/>
        <w:jc w:val="both"/>
        <w:rPr>
          <w:rFonts w:cs="Calibri"/>
          <w:shd w:val="clear" w:color="auto" w:fill="FFFFFF"/>
        </w:rPr>
      </w:pPr>
      <w:r w:rsidRPr="00EC110B">
        <w:rPr>
          <w:rFonts w:cs="Calibri"/>
          <w:shd w:val="clear" w:color="auto" w:fill="FFFFFF"/>
        </w:rPr>
        <w:t xml:space="preserve">Determination and Estimation of total solids, organic solids and inorganic solids. </w:t>
      </w:r>
    </w:p>
    <w:p w:rsidR="00EC110B" w:rsidRPr="00EC110B" w:rsidRDefault="00510A84" w:rsidP="00B32FD4">
      <w:pPr>
        <w:pStyle w:val="ListParagraph"/>
        <w:numPr>
          <w:ilvl w:val="0"/>
          <w:numId w:val="318"/>
        </w:numPr>
        <w:spacing w:after="0"/>
        <w:jc w:val="both"/>
        <w:rPr>
          <w:rFonts w:cs="Calibri"/>
          <w:shd w:val="clear" w:color="auto" w:fill="FFFFFF"/>
        </w:rPr>
      </w:pPr>
      <w:r w:rsidRPr="00EC110B">
        <w:rPr>
          <w:rFonts w:cs="Calibri"/>
          <w:shd w:val="clear" w:color="auto" w:fill="FFFFFF"/>
        </w:rPr>
        <w:t xml:space="preserve">Determination of iron. </w:t>
      </w:r>
    </w:p>
    <w:p w:rsidR="00EC110B" w:rsidRPr="00EC110B" w:rsidRDefault="00510A84" w:rsidP="00B32FD4">
      <w:pPr>
        <w:pStyle w:val="ListParagraph"/>
        <w:numPr>
          <w:ilvl w:val="0"/>
          <w:numId w:val="318"/>
        </w:numPr>
        <w:spacing w:after="0"/>
        <w:jc w:val="both"/>
        <w:rPr>
          <w:rFonts w:cs="Calibri"/>
          <w:shd w:val="clear" w:color="auto" w:fill="FFFFFF"/>
        </w:rPr>
      </w:pPr>
      <w:r w:rsidRPr="00EC110B">
        <w:rPr>
          <w:rFonts w:cs="Calibri"/>
          <w:shd w:val="clear" w:color="auto" w:fill="FFFFFF"/>
        </w:rPr>
        <w:t xml:space="preserve">Determination of Dissolved Oxygen. </w:t>
      </w:r>
    </w:p>
    <w:p w:rsidR="00EC110B" w:rsidRPr="00EC110B" w:rsidRDefault="00510A84" w:rsidP="00B32FD4">
      <w:pPr>
        <w:pStyle w:val="ListParagraph"/>
        <w:numPr>
          <w:ilvl w:val="0"/>
          <w:numId w:val="318"/>
        </w:numPr>
        <w:spacing w:after="0"/>
        <w:jc w:val="both"/>
        <w:rPr>
          <w:rFonts w:cs="Calibri"/>
          <w:shd w:val="clear" w:color="auto" w:fill="FFFFFF"/>
        </w:rPr>
      </w:pPr>
      <w:r w:rsidRPr="00EC110B">
        <w:rPr>
          <w:rFonts w:cs="Calibri"/>
          <w:shd w:val="clear" w:color="auto" w:fill="FFFFFF"/>
        </w:rPr>
        <w:t xml:space="preserve">Determination of Nitrogen. </w:t>
      </w:r>
    </w:p>
    <w:p w:rsidR="00EC110B" w:rsidRPr="00EC110B" w:rsidRDefault="00510A84" w:rsidP="00B32FD4">
      <w:pPr>
        <w:pStyle w:val="ListParagraph"/>
        <w:numPr>
          <w:ilvl w:val="0"/>
          <w:numId w:val="318"/>
        </w:numPr>
        <w:spacing w:after="0"/>
        <w:jc w:val="both"/>
        <w:rPr>
          <w:rFonts w:cs="Calibri"/>
          <w:shd w:val="clear" w:color="auto" w:fill="FFFFFF"/>
        </w:rPr>
      </w:pPr>
      <w:r w:rsidRPr="00EC110B">
        <w:rPr>
          <w:rFonts w:cs="Calibri"/>
          <w:shd w:val="clear" w:color="auto" w:fill="FFFFFF"/>
        </w:rPr>
        <w:t xml:space="preserve">Determination of total Phosphorous. </w:t>
      </w:r>
    </w:p>
    <w:p w:rsidR="00EC110B" w:rsidRPr="00EC110B" w:rsidRDefault="00510A84" w:rsidP="00B32FD4">
      <w:pPr>
        <w:pStyle w:val="ListParagraph"/>
        <w:numPr>
          <w:ilvl w:val="0"/>
          <w:numId w:val="318"/>
        </w:numPr>
        <w:spacing w:after="0"/>
        <w:jc w:val="both"/>
        <w:rPr>
          <w:rFonts w:cs="Calibri"/>
          <w:shd w:val="clear" w:color="auto" w:fill="FFFFFF"/>
        </w:rPr>
      </w:pPr>
      <w:r w:rsidRPr="00EC110B">
        <w:rPr>
          <w:rFonts w:cs="Calibri"/>
          <w:shd w:val="clear" w:color="auto" w:fill="FFFFFF"/>
        </w:rPr>
        <w:t xml:space="preserve">Determination of B.O.D </w:t>
      </w:r>
    </w:p>
    <w:p w:rsidR="00EC110B" w:rsidRPr="00EC110B" w:rsidRDefault="00510A84" w:rsidP="00B32FD4">
      <w:pPr>
        <w:pStyle w:val="ListParagraph"/>
        <w:numPr>
          <w:ilvl w:val="0"/>
          <w:numId w:val="318"/>
        </w:numPr>
        <w:spacing w:after="0"/>
        <w:jc w:val="both"/>
        <w:rPr>
          <w:rFonts w:cs="Calibri"/>
          <w:shd w:val="clear" w:color="auto" w:fill="FFFFFF"/>
        </w:rPr>
      </w:pPr>
      <w:r w:rsidRPr="00EC110B">
        <w:rPr>
          <w:rFonts w:cs="Calibri"/>
          <w:shd w:val="clear" w:color="auto" w:fill="FFFFFF"/>
        </w:rPr>
        <w:t xml:space="preserve">Determination of C.O.D </w:t>
      </w:r>
    </w:p>
    <w:p w:rsidR="00EC110B" w:rsidRPr="00EC110B" w:rsidRDefault="00510A84" w:rsidP="00B32FD4">
      <w:pPr>
        <w:pStyle w:val="ListParagraph"/>
        <w:numPr>
          <w:ilvl w:val="0"/>
          <w:numId w:val="318"/>
        </w:numPr>
        <w:spacing w:after="0"/>
        <w:jc w:val="both"/>
        <w:rPr>
          <w:rFonts w:cs="Calibri"/>
          <w:shd w:val="clear" w:color="auto" w:fill="FFFFFF"/>
        </w:rPr>
      </w:pPr>
      <w:r w:rsidRPr="00EC110B">
        <w:rPr>
          <w:rFonts w:cs="Calibri"/>
          <w:shd w:val="clear" w:color="auto" w:fill="FFFFFF"/>
        </w:rPr>
        <w:t xml:space="preserve">Determination of Optimum coagulant dose. </w:t>
      </w:r>
    </w:p>
    <w:p w:rsidR="00EC110B" w:rsidRPr="00EC110B" w:rsidRDefault="00510A84" w:rsidP="00B32FD4">
      <w:pPr>
        <w:pStyle w:val="ListParagraph"/>
        <w:numPr>
          <w:ilvl w:val="0"/>
          <w:numId w:val="318"/>
        </w:numPr>
        <w:spacing w:after="0"/>
        <w:jc w:val="both"/>
        <w:rPr>
          <w:rFonts w:cs="Calibri"/>
          <w:shd w:val="clear" w:color="auto" w:fill="FFFFFF"/>
        </w:rPr>
      </w:pPr>
      <w:r w:rsidRPr="00EC110B">
        <w:rPr>
          <w:rFonts w:cs="Calibri"/>
          <w:shd w:val="clear" w:color="auto" w:fill="FFFFFF"/>
        </w:rPr>
        <w:t>Determination of Chlorine demand.</w:t>
      </w:r>
    </w:p>
    <w:p w:rsidR="00510A84" w:rsidRPr="00EC110B" w:rsidRDefault="00510A84" w:rsidP="00B32FD4">
      <w:pPr>
        <w:pStyle w:val="ListParagraph"/>
        <w:numPr>
          <w:ilvl w:val="0"/>
          <w:numId w:val="318"/>
        </w:numPr>
        <w:spacing w:after="0"/>
        <w:jc w:val="both"/>
        <w:rPr>
          <w:rFonts w:cs="Calibri"/>
          <w:shd w:val="clear" w:color="auto" w:fill="FFFFFF"/>
        </w:rPr>
      </w:pPr>
      <w:r w:rsidRPr="00EC110B">
        <w:rPr>
          <w:rFonts w:cs="Calibri"/>
          <w:shd w:val="clear" w:color="auto" w:fill="FFFFFF"/>
        </w:rPr>
        <w:t>Presumptive coliform test.</w:t>
      </w:r>
    </w:p>
    <w:p w:rsidR="00510A84" w:rsidRPr="00EE74C3" w:rsidRDefault="00510A84" w:rsidP="00510A84">
      <w:pPr>
        <w:spacing w:after="0"/>
        <w:ind w:left="360"/>
        <w:jc w:val="both"/>
        <w:rPr>
          <w:rFonts w:cs="Calibri"/>
          <w:b/>
          <w:shd w:val="clear" w:color="auto" w:fill="FFFFFF"/>
        </w:rPr>
      </w:pPr>
    </w:p>
    <w:p w:rsidR="00510A84" w:rsidRPr="00EE74C3" w:rsidRDefault="00510A84" w:rsidP="00510A84">
      <w:pPr>
        <w:spacing w:after="0"/>
        <w:ind w:left="360"/>
        <w:jc w:val="both"/>
        <w:rPr>
          <w:rFonts w:cs="Calibri"/>
          <w:b/>
          <w:shd w:val="clear" w:color="auto" w:fill="FFFFFF"/>
        </w:rPr>
      </w:pPr>
      <w:r w:rsidRPr="00EE74C3">
        <w:rPr>
          <w:rFonts w:cs="Calibri"/>
          <w:b/>
          <w:shd w:val="clear" w:color="auto" w:fill="FFFFFF"/>
        </w:rPr>
        <w:lastRenderedPageBreak/>
        <w:t xml:space="preserve">NOTE: At least 8 of the above experiments are to be conducted. </w:t>
      </w:r>
    </w:p>
    <w:p w:rsidR="00510A84" w:rsidRPr="00EE74C3" w:rsidRDefault="00510A84" w:rsidP="00510A84">
      <w:pPr>
        <w:spacing w:after="0"/>
        <w:ind w:left="360"/>
        <w:jc w:val="both"/>
        <w:rPr>
          <w:rFonts w:cs="Calibri"/>
          <w:b/>
          <w:shd w:val="clear" w:color="auto" w:fill="FFFFFF"/>
        </w:rPr>
      </w:pPr>
      <w:r w:rsidRPr="00EE74C3">
        <w:rPr>
          <w:rFonts w:cs="Calibri"/>
          <w:b/>
          <w:shd w:val="clear" w:color="auto" w:fill="FFFFFF"/>
        </w:rPr>
        <w:t xml:space="preserve">List of equipment: </w:t>
      </w:r>
    </w:p>
    <w:p w:rsidR="00510A84" w:rsidRPr="00EE74C3" w:rsidRDefault="00510A84" w:rsidP="00510A84">
      <w:pPr>
        <w:spacing w:after="0"/>
        <w:ind w:left="720"/>
        <w:jc w:val="both"/>
        <w:rPr>
          <w:rFonts w:cs="Calibri"/>
          <w:shd w:val="clear" w:color="auto" w:fill="FFFFFF"/>
        </w:rPr>
      </w:pPr>
      <w:r w:rsidRPr="00EE74C3">
        <w:rPr>
          <w:rFonts w:cs="Calibri"/>
          <w:shd w:val="clear" w:color="auto" w:fill="FFFFFF"/>
        </w:rPr>
        <w:t xml:space="preserve">1) pH meter, </w:t>
      </w:r>
    </w:p>
    <w:p w:rsidR="00510A84" w:rsidRPr="00EE74C3" w:rsidRDefault="00510A84" w:rsidP="00510A84">
      <w:pPr>
        <w:spacing w:after="0"/>
        <w:ind w:left="720"/>
        <w:jc w:val="both"/>
        <w:rPr>
          <w:rFonts w:cs="Calibri"/>
          <w:shd w:val="clear" w:color="auto" w:fill="FFFFFF"/>
        </w:rPr>
      </w:pPr>
      <w:r w:rsidRPr="00EE74C3">
        <w:rPr>
          <w:rFonts w:cs="Calibri"/>
          <w:shd w:val="clear" w:color="auto" w:fill="FFFFFF"/>
        </w:rPr>
        <w:t xml:space="preserve">2) Turbidity meter, </w:t>
      </w:r>
    </w:p>
    <w:p w:rsidR="00510A84" w:rsidRPr="00EE74C3" w:rsidRDefault="00510A84" w:rsidP="00510A84">
      <w:pPr>
        <w:spacing w:after="0"/>
        <w:ind w:left="720"/>
        <w:jc w:val="both"/>
        <w:rPr>
          <w:rFonts w:cs="Calibri"/>
          <w:shd w:val="clear" w:color="auto" w:fill="FFFFFF"/>
        </w:rPr>
      </w:pPr>
      <w:r w:rsidRPr="00EE74C3">
        <w:rPr>
          <w:rFonts w:cs="Calibri"/>
          <w:shd w:val="clear" w:color="auto" w:fill="FFFFFF"/>
        </w:rPr>
        <w:t xml:space="preserve">3) Conductivity meter, </w:t>
      </w:r>
    </w:p>
    <w:p w:rsidR="00510A84" w:rsidRPr="00EE74C3" w:rsidRDefault="00510A84" w:rsidP="00510A84">
      <w:pPr>
        <w:spacing w:after="0"/>
        <w:ind w:left="720"/>
        <w:jc w:val="both"/>
        <w:rPr>
          <w:rFonts w:cs="Calibri"/>
          <w:shd w:val="clear" w:color="auto" w:fill="FFFFFF"/>
        </w:rPr>
      </w:pPr>
      <w:r w:rsidRPr="00EE74C3">
        <w:rPr>
          <w:rFonts w:cs="Calibri"/>
          <w:shd w:val="clear" w:color="auto" w:fill="FFFFFF"/>
        </w:rPr>
        <w:t xml:space="preserve">4) Hot air oven, </w:t>
      </w:r>
    </w:p>
    <w:p w:rsidR="00510A84" w:rsidRPr="00EE74C3" w:rsidRDefault="00510A84" w:rsidP="00510A84">
      <w:pPr>
        <w:spacing w:after="0"/>
        <w:ind w:left="720"/>
        <w:jc w:val="both"/>
        <w:rPr>
          <w:rFonts w:cs="Calibri"/>
          <w:shd w:val="clear" w:color="auto" w:fill="FFFFFF"/>
        </w:rPr>
      </w:pPr>
      <w:r w:rsidRPr="00EE74C3">
        <w:rPr>
          <w:rFonts w:cs="Calibri"/>
          <w:shd w:val="clear" w:color="auto" w:fill="FFFFFF"/>
        </w:rPr>
        <w:t>5) Muffle furnace,</w:t>
      </w:r>
    </w:p>
    <w:p w:rsidR="00510A84" w:rsidRPr="00EE74C3" w:rsidRDefault="00510A84" w:rsidP="00510A84">
      <w:pPr>
        <w:spacing w:after="0"/>
        <w:ind w:left="720"/>
        <w:jc w:val="both"/>
        <w:rPr>
          <w:rFonts w:cs="Calibri"/>
          <w:shd w:val="clear" w:color="auto" w:fill="FFFFFF"/>
        </w:rPr>
      </w:pPr>
      <w:r w:rsidRPr="00EE74C3">
        <w:rPr>
          <w:rFonts w:cs="Calibri"/>
          <w:shd w:val="clear" w:color="auto" w:fill="FFFFFF"/>
        </w:rPr>
        <w:t xml:space="preserve"> 6) Dissolved Oxygen meter, </w:t>
      </w:r>
    </w:p>
    <w:p w:rsidR="00510A84" w:rsidRPr="00EE74C3" w:rsidRDefault="00510A84" w:rsidP="00510A84">
      <w:pPr>
        <w:spacing w:after="0"/>
        <w:ind w:left="720"/>
        <w:jc w:val="both"/>
        <w:rPr>
          <w:rFonts w:cs="Calibri"/>
          <w:shd w:val="clear" w:color="auto" w:fill="FFFFFF"/>
        </w:rPr>
      </w:pPr>
      <w:r w:rsidRPr="00EE74C3">
        <w:rPr>
          <w:rFonts w:cs="Calibri"/>
          <w:shd w:val="clear" w:color="auto" w:fill="FFFFFF"/>
        </w:rPr>
        <w:t xml:space="preserve">7) U – V visible spectrophotometer, </w:t>
      </w:r>
    </w:p>
    <w:p w:rsidR="00510A84" w:rsidRPr="00EE74C3" w:rsidRDefault="00510A84" w:rsidP="00510A84">
      <w:pPr>
        <w:spacing w:after="0"/>
        <w:ind w:left="720"/>
        <w:jc w:val="both"/>
        <w:rPr>
          <w:rFonts w:cs="Calibri"/>
          <w:shd w:val="clear" w:color="auto" w:fill="FFFFFF"/>
        </w:rPr>
      </w:pPr>
      <w:r w:rsidRPr="00EE74C3">
        <w:rPr>
          <w:rFonts w:cs="Calibri"/>
          <w:shd w:val="clear" w:color="auto" w:fill="FFFFFF"/>
        </w:rPr>
        <w:t xml:space="preserve">8) Reflux Apparatus, </w:t>
      </w:r>
    </w:p>
    <w:p w:rsidR="00510A84" w:rsidRPr="00EE74C3" w:rsidRDefault="00510A84" w:rsidP="00510A84">
      <w:pPr>
        <w:spacing w:after="0"/>
        <w:ind w:left="720"/>
        <w:jc w:val="both"/>
        <w:rPr>
          <w:rFonts w:cs="Calibri"/>
          <w:shd w:val="clear" w:color="auto" w:fill="FFFFFF"/>
        </w:rPr>
      </w:pPr>
      <w:r w:rsidRPr="00EE74C3">
        <w:rPr>
          <w:rFonts w:cs="Calibri"/>
          <w:shd w:val="clear" w:color="auto" w:fill="FFFFFF"/>
        </w:rPr>
        <w:t xml:space="preserve">9) Jar Test Apparatus, </w:t>
      </w:r>
    </w:p>
    <w:p w:rsidR="00510A84" w:rsidRPr="00EE74C3" w:rsidRDefault="00510A84" w:rsidP="00510A84">
      <w:pPr>
        <w:spacing w:after="0"/>
        <w:ind w:left="720"/>
        <w:jc w:val="both"/>
        <w:rPr>
          <w:rFonts w:cs="Calibri"/>
          <w:shd w:val="clear" w:color="auto" w:fill="FFFFFF"/>
        </w:rPr>
      </w:pPr>
      <w:r w:rsidRPr="00EE74C3">
        <w:rPr>
          <w:rFonts w:cs="Calibri"/>
          <w:shd w:val="clear" w:color="auto" w:fill="FFFFFF"/>
        </w:rPr>
        <w:t xml:space="preserve">10) BOD incubator. </w:t>
      </w:r>
    </w:p>
    <w:p w:rsidR="00510A84" w:rsidRPr="00EE74C3" w:rsidRDefault="00510A84" w:rsidP="00510A84">
      <w:pPr>
        <w:spacing w:after="0"/>
        <w:ind w:left="720"/>
        <w:jc w:val="both"/>
        <w:rPr>
          <w:rFonts w:cs="Calibri"/>
          <w:shd w:val="clear" w:color="auto" w:fill="FFFFFF"/>
        </w:rPr>
      </w:pPr>
      <w:r w:rsidRPr="00EE74C3">
        <w:rPr>
          <w:rFonts w:cs="Calibri"/>
          <w:shd w:val="clear" w:color="auto" w:fill="FFFFFF"/>
        </w:rPr>
        <w:t xml:space="preserve">11) COD Extraction apparatus </w:t>
      </w:r>
    </w:p>
    <w:p w:rsidR="00510A84" w:rsidRPr="0048578D" w:rsidRDefault="00510A84" w:rsidP="00510A84">
      <w:pPr>
        <w:spacing w:before="240" w:after="0"/>
        <w:ind w:left="432"/>
        <w:jc w:val="both"/>
        <w:rPr>
          <w:rFonts w:cs="Calibri"/>
          <w:b/>
          <w:sz w:val="24"/>
          <w:szCs w:val="24"/>
          <w:shd w:val="clear" w:color="auto" w:fill="FFFFFF"/>
        </w:rPr>
      </w:pPr>
      <w:r w:rsidRPr="0048578D">
        <w:rPr>
          <w:rFonts w:cs="Calibri"/>
          <w:b/>
          <w:sz w:val="24"/>
          <w:szCs w:val="24"/>
          <w:shd w:val="clear" w:color="auto" w:fill="FFFFFF"/>
        </w:rPr>
        <w:t xml:space="preserve">REFERENCES: </w:t>
      </w:r>
    </w:p>
    <w:p w:rsidR="00510A84" w:rsidRPr="00EE74C3" w:rsidRDefault="00510A84" w:rsidP="00510A84">
      <w:pPr>
        <w:spacing w:after="0"/>
        <w:ind w:left="432"/>
        <w:jc w:val="both"/>
        <w:rPr>
          <w:rFonts w:cs="Calibri"/>
          <w:shd w:val="clear" w:color="auto" w:fill="FFFFFF"/>
        </w:rPr>
      </w:pPr>
      <w:r w:rsidRPr="00EE74C3">
        <w:rPr>
          <w:rFonts w:cs="Calibri"/>
          <w:shd w:val="clear" w:color="auto" w:fill="FFFFFF"/>
        </w:rPr>
        <w:t>1. APHA, Standard Methods for the Examination of Water and Wastewater, 21st Ed. Washington, 2005</w:t>
      </w:r>
    </w:p>
    <w:p w:rsidR="006B5DE0" w:rsidRPr="00EE74C3" w:rsidRDefault="006B5DE0" w:rsidP="006B5DE0">
      <w:pPr>
        <w:pStyle w:val="Heading1"/>
      </w:pPr>
      <w:bookmarkStart w:id="6" w:name="_Toc484777223"/>
      <w:r>
        <w:br w:type="page"/>
      </w:r>
      <w:r w:rsidR="00A90033">
        <w:lastRenderedPageBreak/>
        <w:t>6</w:t>
      </w:r>
      <w:r w:rsidRPr="00EE74C3">
        <w:t>K574:  Geotechnical Engineering Laboratory</w:t>
      </w:r>
      <w:bookmarkEnd w:id="6"/>
    </w:p>
    <w:p w:rsidR="006B5DE0" w:rsidRPr="00EE74C3" w:rsidRDefault="006B5DE0" w:rsidP="006B5DE0">
      <w:pPr>
        <w:spacing w:after="0"/>
        <w:rPr>
          <w:rFonts w:cs="Calibri"/>
          <w:b/>
        </w:rPr>
      </w:pPr>
    </w:p>
    <w:p w:rsidR="006B5DE0" w:rsidRPr="00EE74C3" w:rsidRDefault="006B5DE0" w:rsidP="006B5DE0">
      <w:pPr>
        <w:spacing w:after="0"/>
        <w:rPr>
          <w:rFonts w:cs="Calibri"/>
          <w:b/>
        </w:rPr>
      </w:pPr>
      <w:r w:rsidRPr="00EE74C3">
        <w:rPr>
          <w:rFonts w:cs="Calibri"/>
          <w:b/>
        </w:rPr>
        <w:t>B.Tech III Year 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b/>
        </w:rPr>
        <w:t xml:space="preserve">  L     T    P/D</w:t>
      </w:r>
      <w:r w:rsidRPr="00EE74C3">
        <w:rPr>
          <w:rFonts w:cs="Calibri"/>
          <w:b/>
        </w:rPr>
        <w:tab/>
        <w:t>C</w:t>
      </w:r>
    </w:p>
    <w:p w:rsidR="006B5DE0" w:rsidRPr="00EE74C3" w:rsidRDefault="006B5DE0" w:rsidP="006B5DE0">
      <w:pPr>
        <w:spacing w:after="0"/>
        <w:ind w:left="1440"/>
        <w:rPr>
          <w:rFonts w:cs="Calibri"/>
          <w:b/>
        </w:rPr>
      </w:pPr>
      <w:r w:rsidRPr="00EE74C3">
        <w:rPr>
          <w:rFonts w:cs="Calibri"/>
          <w:b/>
        </w:rPr>
        <w:tab/>
      </w:r>
      <w:r w:rsidRPr="00EE74C3">
        <w:rPr>
          <w:rFonts w:cs="Calibri"/>
          <w:b/>
        </w:rPr>
        <w:tab/>
      </w:r>
      <w:r w:rsidR="00BC7B82">
        <w:rPr>
          <w:rFonts w:cs="Calibri"/>
          <w:b/>
        </w:rPr>
        <w:tab/>
      </w:r>
      <w:r w:rsidR="00BC7B82">
        <w:rPr>
          <w:rFonts w:cs="Calibri"/>
          <w:b/>
        </w:rPr>
        <w:tab/>
      </w:r>
      <w:r w:rsidR="00BC7B82">
        <w:rPr>
          <w:rFonts w:cs="Calibri"/>
          <w:b/>
        </w:rPr>
        <w:tab/>
      </w:r>
      <w:r w:rsidR="00BC7B82">
        <w:rPr>
          <w:rFonts w:cs="Calibri"/>
          <w:b/>
        </w:rPr>
        <w:tab/>
      </w:r>
      <w:r w:rsidR="00BC7B82">
        <w:rPr>
          <w:rFonts w:cs="Calibri"/>
          <w:b/>
        </w:rPr>
        <w:tab/>
        <w:t xml:space="preserve">  -      -</w:t>
      </w:r>
      <w:r w:rsidR="00BC7B82">
        <w:rPr>
          <w:rFonts w:cs="Calibri"/>
          <w:b/>
        </w:rPr>
        <w:tab/>
      </w:r>
      <w:r w:rsidRPr="00EE74C3">
        <w:rPr>
          <w:rFonts w:cs="Calibri"/>
          <w:b/>
        </w:rPr>
        <w:t xml:space="preserve">   </w:t>
      </w:r>
      <w:r>
        <w:rPr>
          <w:rFonts w:cs="Calibri"/>
          <w:b/>
        </w:rPr>
        <w:t>3</w:t>
      </w:r>
      <w:r w:rsidRPr="00EE74C3">
        <w:rPr>
          <w:rFonts w:cs="Calibri"/>
          <w:b/>
        </w:rPr>
        <w:tab/>
        <w:t>2</w:t>
      </w:r>
    </w:p>
    <w:tbl>
      <w:tblPr>
        <w:tblpPr w:leftFromText="180" w:rightFromText="180" w:vertAnchor="text" w:horzAnchor="margin" w:tblpXSpec="right" w:tblpY="125"/>
        <w:tblW w:w="3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3"/>
        <w:gridCol w:w="325"/>
        <w:gridCol w:w="323"/>
        <w:gridCol w:w="325"/>
        <w:gridCol w:w="319"/>
        <w:gridCol w:w="323"/>
        <w:gridCol w:w="314"/>
        <w:gridCol w:w="325"/>
        <w:gridCol w:w="265"/>
        <w:gridCol w:w="267"/>
        <w:gridCol w:w="310"/>
        <w:gridCol w:w="274"/>
      </w:tblGrid>
      <w:tr w:rsidR="00BC1730" w:rsidRPr="006A0144" w:rsidTr="00BC1730">
        <w:trPr>
          <w:trHeight w:val="260"/>
        </w:trPr>
        <w:tc>
          <w:tcPr>
            <w:tcW w:w="0" w:type="auto"/>
          </w:tcPr>
          <w:p w:rsidR="00BC1730" w:rsidRPr="006A0144" w:rsidRDefault="00BC1730" w:rsidP="00BC1730">
            <w:pPr>
              <w:spacing w:after="0" w:line="240" w:lineRule="auto"/>
              <w:rPr>
                <w:sz w:val="20"/>
              </w:rPr>
            </w:pPr>
            <w:r w:rsidRPr="006A0144">
              <w:rPr>
                <w:sz w:val="20"/>
              </w:rPr>
              <w:t>a</w:t>
            </w:r>
          </w:p>
        </w:tc>
        <w:tc>
          <w:tcPr>
            <w:tcW w:w="0" w:type="auto"/>
          </w:tcPr>
          <w:p w:rsidR="00BC1730" w:rsidRPr="006A0144" w:rsidRDefault="00BC1730" w:rsidP="00BC1730">
            <w:pPr>
              <w:spacing w:after="0" w:line="240" w:lineRule="auto"/>
              <w:rPr>
                <w:sz w:val="20"/>
              </w:rPr>
            </w:pPr>
            <w:r w:rsidRPr="006A0144">
              <w:rPr>
                <w:sz w:val="20"/>
              </w:rPr>
              <w:t>b</w:t>
            </w:r>
          </w:p>
        </w:tc>
        <w:tc>
          <w:tcPr>
            <w:tcW w:w="0" w:type="auto"/>
          </w:tcPr>
          <w:p w:rsidR="00BC1730" w:rsidRPr="006A0144" w:rsidRDefault="00BC1730" w:rsidP="00BC1730">
            <w:pPr>
              <w:spacing w:after="0" w:line="240" w:lineRule="auto"/>
              <w:rPr>
                <w:sz w:val="20"/>
              </w:rPr>
            </w:pPr>
            <w:r w:rsidRPr="006A0144">
              <w:rPr>
                <w:sz w:val="20"/>
              </w:rPr>
              <w:t>c</w:t>
            </w:r>
          </w:p>
        </w:tc>
        <w:tc>
          <w:tcPr>
            <w:tcW w:w="0" w:type="auto"/>
          </w:tcPr>
          <w:p w:rsidR="00BC1730" w:rsidRPr="006A0144" w:rsidRDefault="00BC1730" w:rsidP="00BC1730">
            <w:pPr>
              <w:spacing w:after="0" w:line="240" w:lineRule="auto"/>
              <w:rPr>
                <w:sz w:val="20"/>
              </w:rPr>
            </w:pPr>
            <w:r w:rsidRPr="006A0144">
              <w:rPr>
                <w:sz w:val="20"/>
              </w:rPr>
              <w:t>d</w:t>
            </w:r>
          </w:p>
        </w:tc>
        <w:tc>
          <w:tcPr>
            <w:tcW w:w="0" w:type="auto"/>
          </w:tcPr>
          <w:p w:rsidR="00BC1730" w:rsidRPr="006A0144" w:rsidRDefault="00BC1730" w:rsidP="00BC1730">
            <w:pPr>
              <w:spacing w:after="0" w:line="240" w:lineRule="auto"/>
              <w:rPr>
                <w:sz w:val="20"/>
              </w:rPr>
            </w:pPr>
            <w:r w:rsidRPr="006A0144">
              <w:rPr>
                <w:sz w:val="20"/>
              </w:rPr>
              <w:t>e</w:t>
            </w:r>
          </w:p>
        </w:tc>
        <w:tc>
          <w:tcPr>
            <w:tcW w:w="0" w:type="auto"/>
          </w:tcPr>
          <w:p w:rsidR="00BC1730" w:rsidRPr="006A0144" w:rsidRDefault="00BC1730" w:rsidP="00BC1730">
            <w:pPr>
              <w:spacing w:after="0" w:line="240" w:lineRule="auto"/>
              <w:rPr>
                <w:sz w:val="20"/>
              </w:rPr>
            </w:pPr>
            <w:r w:rsidRPr="006A0144">
              <w:rPr>
                <w:sz w:val="20"/>
              </w:rPr>
              <w:t>f</w:t>
            </w:r>
          </w:p>
        </w:tc>
        <w:tc>
          <w:tcPr>
            <w:tcW w:w="0" w:type="auto"/>
          </w:tcPr>
          <w:p w:rsidR="00BC1730" w:rsidRPr="006A0144" w:rsidRDefault="00BC1730" w:rsidP="00BC1730">
            <w:pPr>
              <w:spacing w:after="0" w:line="240" w:lineRule="auto"/>
              <w:rPr>
                <w:sz w:val="20"/>
              </w:rPr>
            </w:pPr>
            <w:r w:rsidRPr="006A0144">
              <w:rPr>
                <w:sz w:val="20"/>
              </w:rPr>
              <w:t>g</w:t>
            </w:r>
          </w:p>
        </w:tc>
        <w:tc>
          <w:tcPr>
            <w:tcW w:w="0" w:type="auto"/>
          </w:tcPr>
          <w:p w:rsidR="00BC1730" w:rsidRPr="006A0144" w:rsidRDefault="00BC1730" w:rsidP="00BC1730">
            <w:pPr>
              <w:spacing w:after="0" w:line="240" w:lineRule="auto"/>
              <w:rPr>
                <w:sz w:val="20"/>
              </w:rPr>
            </w:pPr>
            <w:r w:rsidRPr="006A0144">
              <w:rPr>
                <w:sz w:val="20"/>
              </w:rPr>
              <w:t>h</w:t>
            </w:r>
          </w:p>
        </w:tc>
        <w:tc>
          <w:tcPr>
            <w:tcW w:w="0" w:type="auto"/>
          </w:tcPr>
          <w:p w:rsidR="00BC1730" w:rsidRPr="006A0144" w:rsidRDefault="00BC1730" w:rsidP="00BC1730">
            <w:pPr>
              <w:spacing w:after="0" w:line="240" w:lineRule="auto"/>
              <w:rPr>
                <w:sz w:val="20"/>
              </w:rPr>
            </w:pPr>
            <w:r w:rsidRPr="006A0144">
              <w:rPr>
                <w:sz w:val="20"/>
              </w:rPr>
              <w:t>i</w:t>
            </w:r>
          </w:p>
        </w:tc>
        <w:tc>
          <w:tcPr>
            <w:tcW w:w="0" w:type="auto"/>
          </w:tcPr>
          <w:p w:rsidR="00BC1730" w:rsidRPr="006A0144" w:rsidRDefault="00BC1730" w:rsidP="00BC1730">
            <w:pPr>
              <w:spacing w:after="0" w:line="240" w:lineRule="auto"/>
              <w:rPr>
                <w:sz w:val="20"/>
              </w:rPr>
            </w:pPr>
            <w:r w:rsidRPr="006A0144">
              <w:rPr>
                <w:sz w:val="20"/>
              </w:rPr>
              <w:t>j</w:t>
            </w:r>
          </w:p>
        </w:tc>
        <w:tc>
          <w:tcPr>
            <w:tcW w:w="0" w:type="auto"/>
          </w:tcPr>
          <w:p w:rsidR="00BC1730" w:rsidRPr="006A0144" w:rsidRDefault="00BC1730" w:rsidP="00BC1730">
            <w:pPr>
              <w:spacing w:after="0" w:line="240" w:lineRule="auto"/>
              <w:rPr>
                <w:sz w:val="20"/>
              </w:rPr>
            </w:pPr>
            <w:r w:rsidRPr="006A0144">
              <w:rPr>
                <w:sz w:val="20"/>
              </w:rPr>
              <w:t>k</w:t>
            </w:r>
          </w:p>
        </w:tc>
        <w:tc>
          <w:tcPr>
            <w:tcW w:w="0" w:type="auto"/>
          </w:tcPr>
          <w:p w:rsidR="00BC1730" w:rsidRPr="006A0144" w:rsidRDefault="00BC1730" w:rsidP="00BC1730">
            <w:pPr>
              <w:spacing w:after="0"/>
              <w:rPr>
                <w:rFonts w:ascii="Cambria" w:hAnsi="Cambria" w:cs="Calibri"/>
                <w:sz w:val="20"/>
                <w:szCs w:val="18"/>
              </w:rPr>
            </w:pPr>
            <w:r w:rsidRPr="006A0144">
              <w:rPr>
                <w:rFonts w:ascii="Cambria" w:hAnsi="Cambria" w:cs="Calibri"/>
                <w:sz w:val="20"/>
                <w:szCs w:val="18"/>
              </w:rPr>
              <w:t>l</w:t>
            </w:r>
          </w:p>
        </w:tc>
      </w:tr>
      <w:tr w:rsidR="00BC1730" w:rsidRPr="006A0144" w:rsidTr="00BC1730">
        <w:trPr>
          <w:trHeight w:val="260"/>
        </w:trPr>
        <w:tc>
          <w:tcPr>
            <w:tcW w:w="0" w:type="auto"/>
          </w:tcPr>
          <w:p w:rsidR="00BC1730" w:rsidRPr="006A0144" w:rsidRDefault="00BC1730" w:rsidP="00BC1730">
            <w:pPr>
              <w:spacing w:after="0" w:line="240" w:lineRule="auto"/>
              <w:rPr>
                <w:sz w:val="20"/>
              </w:rPr>
            </w:pPr>
            <w:r w:rsidRPr="006A0144">
              <w:rPr>
                <w:sz w:val="20"/>
              </w:rPr>
              <w:t>X</w:t>
            </w:r>
          </w:p>
        </w:tc>
        <w:tc>
          <w:tcPr>
            <w:tcW w:w="0" w:type="auto"/>
          </w:tcPr>
          <w:p w:rsidR="00BC1730" w:rsidRPr="006A0144" w:rsidRDefault="00BC1730" w:rsidP="00BC1730">
            <w:pPr>
              <w:spacing w:after="0" w:line="240" w:lineRule="auto"/>
              <w:rPr>
                <w:sz w:val="20"/>
              </w:rPr>
            </w:pPr>
            <w:r w:rsidRPr="006A0144">
              <w:rPr>
                <w:sz w:val="20"/>
              </w:rPr>
              <w:t>X</w:t>
            </w:r>
          </w:p>
        </w:tc>
        <w:tc>
          <w:tcPr>
            <w:tcW w:w="0" w:type="auto"/>
          </w:tcPr>
          <w:p w:rsidR="00BC1730" w:rsidRPr="006A0144" w:rsidRDefault="00BC1730" w:rsidP="00BC1730">
            <w:pPr>
              <w:spacing w:after="0" w:line="240" w:lineRule="auto"/>
              <w:rPr>
                <w:sz w:val="20"/>
              </w:rPr>
            </w:pPr>
            <w:r w:rsidRPr="006A0144">
              <w:rPr>
                <w:sz w:val="20"/>
              </w:rPr>
              <w:t>X</w:t>
            </w:r>
          </w:p>
        </w:tc>
        <w:tc>
          <w:tcPr>
            <w:tcW w:w="0" w:type="auto"/>
          </w:tcPr>
          <w:p w:rsidR="00BC1730" w:rsidRPr="006A0144" w:rsidRDefault="00BC1730" w:rsidP="00BC1730">
            <w:pPr>
              <w:spacing w:after="0" w:line="240" w:lineRule="auto"/>
              <w:rPr>
                <w:sz w:val="20"/>
              </w:rPr>
            </w:pPr>
          </w:p>
        </w:tc>
        <w:tc>
          <w:tcPr>
            <w:tcW w:w="0" w:type="auto"/>
          </w:tcPr>
          <w:p w:rsidR="00BC1730" w:rsidRPr="006A0144" w:rsidRDefault="00BC1730" w:rsidP="00BC1730">
            <w:pPr>
              <w:spacing w:after="0" w:line="240" w:lineRule="auto"/>
              <w:rPr>
                <w:sz w:val="20"/>
              </w:rPr>
            </w:pPr>
          </w:p>
        </w:tc>
        <w:tc>
          <w:tcPr>
            <w:tcW w:w="0" w:type="auto"/>
          </w:tcPr>
          <w:p w:rsidR="00BC1730" w:rsidRPr="006A0144" w:rsidRDefault="00BC1730" w:rsidP="00BC1730">
            <w:pPr>
              <w:spacing w:after="0" w:line="240" w:lineRule="auto"/>
              <w:rPr>
                <w:sz w:val="20"/>
              </w:rPr>
            </w:pPr>
            <w:r w:rsidRPr="006A0144">
              <w:rPr>
                <w:sz w:val="20"/>
              </w:rPr>
              <w:t>X</w:t>
            </w:r>
          </w:p>
        </w:tc>
        <w:tc>
          <w:tcPr>
            <w:tcW w:w="0" w:type="auto"/>
          </w:tcPr>
          <w:p w:rsidR="00BC1730" w:rsidRPr="006A0144" w:rsidRDefault="00BC1730" w:rsidP="00BC1730">
            <w:pPr>
              <w:spacing w:after="0" w:line="240" w:lineRule="auto"/>
              <w:rPr>
                <w:sz w:val="20"/>
              </w:rPr>
            </w:pPr>
          </w:p>
        </w:tc>
        <w:tc>
          <w:tcPr>
            <w:tcW w:w="0" w:type="auto"/>
          </w:tcPr>
          <w:p w:rsidR="00BC1730" w:rsidRPr="006A0144" w:rsidRDefault="00BC1730" w:rsidP="00BC1730">
            <w:pPr>
              <w:spacing w:after="0" w:line="240" w:lineRule="auto"/>
              <w:rPr>
                <w:sz w:val="20"/>
              </w:rPr>
            </w:pPr>
          </w:p>
        </w:tc>
        <w:tc>
          <w:tcPr>
            <w:tcW w:w="0" w:type="auto"/>
          </w:tcPr>
          <w:p w:rsidR="00BC1730" w:rsidRPr="006A0144" w:rsidRDefault="00BC1730" w:rsidP="00BC1730">
            <w:pPr>
              <w:spacing w:after="0" w:line="240" w:lineRule="auto"/>
              <w:rPr>
                <w:sz w:val="20"/>
              </w:rPr>
            </w:pPr>
          </w:p>
        </w:tc>
        <w:tc>
          <w:tcPr>
            <w:tcW w:w="0" w:type="auto"/>
          </w:tcPr>
          <w:p w:rsidR="00BC1730" w:rsidRPr="006A0144" w:rsidRDefault="00BC1730" w:rsidP="00BC1730">
            <w:pPr>
              <w:spacing w:after="0" w:line="240" w:lineRule="auto"/>
              <w:rPr>
                <w:sz w:val="20"/>
              </w:rPr>
            </w:pPr>
          </w:p>
        </w:tc>
        <w:tc>
          <w:tcPr>
            <w:tcW w:w="0" w:type="auto"/>
          </w:tcPr>
          <w:p w:rsidR="00BC1730" w:rsidRPr="006A0144" w:rsidRDefault="00BC1730" w:rsidP="00BC1730">
            <w:pPr>
              <w:spacing w:after="0" w:line="240" w:lineRule="auto"/>
              <w:rPr>
                <w:sz w:val="20"/>
              </w:rPr>
            </w:pPr>
          </w:p>
        </w:tc>
        <w:tc>
          <w:tcPr>
            <w:tcW w:w="0" w:type="auto"/>
          </w:tcPr>
          <w:p w:rsidR="00BC1730" w:rsidRPr="006A0144" w:rsidRDefault="00BC1730" w:rsidP="00BC1730">
            <w:pPr>
              <w:spacing w:after="0"/>
              <w:rPr>
                <w:rFonts w:ascii="Cambria" w:hAnsi="Cambria" w:cs="Calibri"/>
                <w:sz w:val="20"/>
                <w:szCs w:val="18"/>
              </w:rPr>
            </w:pPr>
          </w:p>
        </w:tc>
      </w:tr>
    </w:tbl>
    <w:p w:rsidR="006B5DE0" w:rsidRDefault="006B5DE0" w:rsidP="006B5DE0">
      <w:pPr>
        <w:pStyle w:val="Default"/>
        <w:spacing w:line="276" w:lineRule="auto"/>
        <w:jc w:val="both"/>
        <w:rPr>
          <w:b/>
          <w:bCs/>
          <w:color w:val="auto"/>
          <w:sz w:val="22"/>
          <w:szCs w:val="22"/>
        </w:rPr>
      </w:pPr>
    </w:p>
    <w:p w:rsidR="006B5DE0" w:rsidRDefault="006B5DE0" w:rsidP="006B5DE0">
      <w:pPr>
        <w:pStyle w:val="Default"/>
        <w:spacing w:line="276" w:lineRule="auto"/>
        <w:jc w:val="both"/>
        <w:rPr>
          <w:b/>
          <w:bCs/>
          <w:color w:val="auto"/>
          <w:sz w:val="22"/>
          <w:szCs w:val="22"/>
        </w:rPr>
      </w:pPr>
    </w:p>
    <w:p w:rsidR="006B5DE0" w:rsidRDefault="006B5DE0" w:rsidP="006B5DE0">
      <w:pPr>
        <w:pStyle w:val="Default"/>
        <w:spacing w:line="276" w:lineRule="auto"/>
        <w:jc w:val="both"/>
        <w:rPr>
          <w:b/>
          <w:bCs/>
          <w:color w:val="auto"/>
          <w:sz w:val="22"/>
          <w:szCs w:val="22"/>
        </w:rPr>
      </w:pPr>
    </w:p>
    <w:p w:rsidR="00BC7B82" w:rsidRPr="00EE74C3" w:rsidRDefault="00BC7B82" w:rsidP="006B5DE0">
      <w:pPr>
        <w:pStyle w:val="Default"/>
        <w:spacing w:line="276" w:lineRule="auto"/>
        <w:jc w:val="both"/>
        <w:rPr>
          <w:b/>
          <w:bCs/>
          <w:color w:val="auto"/>
          <w:sz w:val="22"/>
          <w:szCs w:val="22"/>
        </w:rPr>
      </w:pPr>
    </w:p>
    <w:p w:rsidR="006B5DE0" w:rsidRPr="00EE74C3" w:rsidRDefault="006B5DE0" w:rsidP="006B5DE0">
      <w:pPr>
        <w:autoSpaceDE w:val="0"/>
        <w:autoSpaceDN w:val="0"/>
        <w:adjustRightInd w:val="0"/>
        <w:spacing w:after="0"/>
        <w:jc w:val="both"/>
        <w:rPr>
          <w:rFonts w:cs="Calibri"/>
          <w:b/>
          <w:bCs/>
        </w:rPr>
      </w:pPr>
      <w:r w:rsidRPr="00EE74C3">
        <w:rPr>
          <w:rFonts w:cs="Calibri"/>
          <w:b/>
          <w:bCs/>
        </w:rPr>
        <w:t>Course Objective</w:t>
      </w:r>
    </w:p>
    <w:p w:rsidR="006B5DE0" w:rsidRPr="00EE74C3" w:rsidRDefault="006B5DE0" w:rsidP="006B5DE0">
      <w:pPr>
        <w:autoSpaceDE w:val="0"/>
        <w:autoSpaceDN w:val="0"/>
        <w:adjustRightInd w:val="0"/>
        <w:spacing w:after="0"/>
        <w:jc w:val="both"/>
        <w:rPr>
          <w:rFonts w:cs="Calibri"/>
        </w:rPr>
      </w:pPr>
      <w:r w:rsidRPr="00EE74C3">
        <w:rPr>
          <w:rFonts w:cs="Calibri"/>
        </w:rPr>
        <w:t>Students should understand the methods for:</w:t>
      </w:r>
    </w:p>
    <w:p w:rsidR="006B5DE0" w:rsidRPr="00EE74C3" w:rsidRDefault="006B5DE0" w:rsidP="006D7874">
      <w:pPr>
        <w:pStyle w:val="ListParagraph"/>
        <w:numPr>
          <w:ilvl w:val="0"/>
          <w:numId w:val="144"/>
        </w:numPr>
        <w:autoSpaceDE w:val="0"/>
        <w:autoSpaceDN w:val="0"/>
        <w:adjustRightInd w:val="0"/>
        <w:spacing w:after="0"/>
        <w:jc w:val="both"/>
        <w:rPr>
          <w:rFonts w:cs="Calibri"/>
        </w:rPr>
      </w:pPr>
      <w:r w:rsidRPr="00EE74C3">
        <w:rPr>
          <w:rFonts w:cs="Calibri"/>
        </w:rPr>
        <w:t>Determine the basic engineering properties of soil.</w:t>
      </w:r>
    </w:p>
    <w:p w:rsidR="006B5DE0" w:rsidRPr="00EE74C3" w:rsidRDefault="006B5DE0" w:rsidP="006D7874">
      <w:pPr>
        <w:pStyle w:val="ListParagraph"/>
        <w:numPr>
          <w:ilvl w:val="0"/>
          <w:numId w:val="144"/>
        </w:numPr>
        <w:autoSpaceDE w:val="0"/>
        <w:autoSpaceDN w:val="0"/>
        <w:adjustRightInd w:val="0"/>
        <w:spacing w:after="0"/>
        <w:jc w:val="both"/>
        <w:rPr>
          <w:rFonts w:cs="Calibri"/>
        </w:rPr>
      </w:pPr>
      <w:r w:rsidRPr="00EE74C3">
        <w:rPr>
          <w:rFonts w:cs="Calibri"/>
        </w:rPr>
        <w:t>Determine the specific gravity, dry density and field density of soil.</w:t>
      </w:r>
    </w:p>
    <w:p w:rsidR="006B5DE0" w:rsidRPr="00EE74C3" w:rsidRDefault="006B5DE0" w:rsidP="006D7874">
      <w:pPr>
        <w:pStyle w:val="ListParagraph"/>
        <w:numPr>
          <w:ilvl w:val="0"/>
          <w:numId w:val="144"/>
        </w:numPr>
        <w:autoSpaceDE w:val="0"/>
        <w:autoSpaceDN w:val="0"/>
        <w:adjustRightInd w:val="0"/>
        <w:spacing w:after="0"/>
        <w:jc w:val="both"/>
        <w:rPr>
          <w:rFonts w:cs="Calibri"/>
        </w:rPr>
      </w:pPr>
      <w:r w:rsidRPr="00EE74C3">
        <w:rPr>
          <w:rFonts w:cs="Calibri"/>
        </w:rPr>
        <w:t>Different methods of Sieve analysis.</w:t>
      </w:r>
    </w:p>
    <w:p w:rsidR="006B5DE0" w:rsidRPr="00EE74C3" w:rsidRDefault="006B5DE0" w:rsidP="006D7874">
      <w:pPr>
        <w:pStyle w:val="ListParagraph"/>
        <w:numPr>
          <w:ilvl w:val="0"/>
          <w:numId w:val="144"/>
        </w:numPr>
        <w:autoSpaceDE w:val="0"/>
        <w:autoSpaceDN w:val="0"/>
        <w:adjustRightInd w:val="0"/>
        <w:spacing w:after="0"/>
        <w:jc w:val="both"/>
        <w:rPr>
          <w:rFonts w:cs="Calibri"/>
        </w:rPr>
      </w:pPr>
      <w:r w:rsidRPr="00EE74C3">
        <w:rPr>
          <w:rFonts w:cs="Calibri"/>
        </w:rPr>
        <w:t>Consistency limits, compaction test and Consolidation of soil</w:t>
      </w:r>
    </w:p>
    <w:p w:rsidR="006B5DE0" w:rsidRPr="00EE74C3" w:rsidRDefault="006B5DE0" w:rsidP="006D7874">
      <w:pPr>
        <w:pStyle w:val="ListParagraph"/>
        <w:numPr>
          <w:ilvl w:val="0"/>
          <w:numId w:val="144"/>
        </w:numPr>
        <w:autoSpaceDE w:val="0"/>
        <w:autoSpaceDN w:val="0"/>
        <w:adjustRightInd w:val="0"/>
        <w:spacing w:after="0"/>
        <w:jc w:val="both"/>
        <w:rPr>
          <w:rFonts w:cs="Calibri"/>
        </w:rPr>
      </w:pPr>
      <w:r w:rsidRPr="00EE74C3">
        <w:rPr>
          <w:rFonts w:cs="Calibri"/>
        </w:rPr>
        <w:t>Determine Permeability of soil.</w:t>
      </w:r>
    </w:p>
    <w:p w:rsidR="006B5DE0" w:rsidRPr="00EE74C3" w:rsidRDefault="006B5DE0" w:rsidP="006D7874">
      <w:pPr>
        <w:pStyle w:val="ListParagraph"/>
        <w:numPr>
          <w:ilvl w:val="0"/>
          <w:numId w:val="144"/>
        </w:numPr>
        <w:autoSpaceDE w:val="0"/>
        <w:autoSpaceDN w:val="0"/>
        <w:adjustRightInd w:val="0"/>
        <w:spacing w:after="0"/>
        <w:jc w:val="both"/>
        <w:rPr>
          <w:rFonts w:cs="Calibri"/>
        </w:rPr>
      </w:pPr>
      <w:r w:rsidRPr="00EE74C3">
        <w:rPr>
          <w:rFonts w:cs="Calibri"/>
        </w:rPr>
        <w:t>shear strength for different soil condition</w:t>
      </w:r>
    </w:p>
    <w:p w:rsidR="006B5DE0" w:rsidRPr="00EE74C3" w:rsidRDefault="006B5DE0" w:rsidP="006B5DE0">
      <w:pPr>
        <w:autoSpaceDE w:val="0"/>
        <w:autoSpaceDN w:val="0"/>
        <w:adjustRightInd w:val="0"/>
        <w:spacing w:after="0"/>
        <w:jc w:val="both"/>
        <w:rPr>
          <w:rFonts w:cs="Calibri"/>
          <w:b/>
          <w:bCs/>
        </w:rPr>
      </w:pPr>
    </w:p>
    <w:p w:rsidR="006B5DE0" w:rsidRPr="00EE74C3" w:rsidRDefault="006B5DE0" w:rsidP="006B5DE0">
      <w:pPr>
        <w:autoSpaceDE w:val="0"/>
        <w:autoSpaceDN w:val="0"/>
        <w:adjustRightInd w:val="0"/>
        <w:spacing w:after="0"/>
        <w:jc w:val="both"/>
        <w:rPr>
          <w:rFonts w:cs="Calibri"/>
          <w:b/>
          <w:bCs/>
        </w:rPr>
      </w:pPr>
      <w:r w:rsidRPr="00EE74C3">
        <w:rPr>
          <w:rFonts w:cs="Calibri"/>
          <w:b/>
          <w:bCs/>
        </w:rPr>
        <w:t>Course Outcome</w:t>
      </w:r>
    </w:p>
    <w:p w:rsidR="006B5DE0" w:rsidRPr="00EE74C3" w:rsidRDefault="006B5DE0" w:rsidP="006B5DE0">
      <w:pPr>
        <w:autoSpaceDE w:val="0"/>
        <w:autoSpaceDN w:val="0"/>
        <w:adjustRightInd w:val="0"/>
        <w:spacing w:after="0"/>
        <w:jc w:val="both"/>
        <w:rPr>
          <w:rFonts w:cs="Calibri"/>
        </w:rPr>
      </w:pPr>
      <w:r w:rsidRPr="00EE74C3">
        <w:rPr>
          <w:rFonts w:cs="Calibri"/>
        </w:rPr>
        <w:t>On successful completion of the Laboratory practical course, students will be able to assess</w:t>
      </w:r>
    </w:p>
    <w:p w:rsidR="006B5DE0" w:rsidRPr="00EE74C3" w:rsidRDefault="006B5DE0" w:rsidP="00641D21">
      <w:pPr>
        <w:pStyle w:val="ListParagraph"/>
        <w:numPr>
          <w:ilvl w:val="0"/>
          <w:numId w:val="208"/>
        </w:numPr>
        <w:autoSpaceDE w:val="0"/>
        <w:autoSpaceDN w:val="0"/>
        <w:adjustRightInd w:val="0"/>
        <w:spacing w:after="0" w:line="240" w:lineRule="auto"/>
        <w:jc w:val="both"/>
      </w:pPr>
      <w:r w:rsidRPr="00EE74C3">
        <w:t>The method of determining basic engineering properties of soil</w:t>
      </w:r>
    </w:p>
    <w:p w:rsidR="006B5DE0" w:rsidRPr="00EE74C3" w:rsidRDefault="006B5DE0" w:rsidP="00641D21">
      <w:pPr>
        <w:pStyle w:val="ListParagraph"/>
        <w:numPr>
          <w:ilvl w:val="0"/>
          <w:numId w:val="208"/>
        </w:numPr>
        <w:autoSpaceDE w:val="0"/>
        <w:autoSpaceDN w:val="0"/>
        <w:adjustRightInd w:val="0"/>
        <w:spacing w:after="0" w:line="240" w:lineRule="auto"/>
        <w:jc w:val="both"/>
      </w:pPr>
      <w:r w:rsidRPr="00EE74C3">
        <w:t>The moisture content, Specific gravity, dry density and field density of given soil sample.</w:t>
      </w:r>
    </w:p>
    <w:p w:rsidR="006B5DE0" w:rsidRPr="00EE74C3" w:rsidRDefault="006B5DE0" w:rsidP="00641D21">
      <w:pPr>
        <w:pStyle w:val="ListParagraph"/>
        <w:numPr>
          <w:ilvl w:val="0"/>
          <w:numId w:val="208"/>
        </w:numPr>
        <w:autoSpaceDE w:val="0"/>
        <w:autoSpaceDN w:val="0"/>
        <w:adjustRightInd w:val="0"/>
        <w:spacing w:after="0" w:line="240" w:lineRule="auto"/>
        <w:jc w:val="both"/>
      </w:pPr>
      <w:r w:rsidRPr="00EE74C3">
        <w:t>The particle gradation and recognize the components in terms of gravel, sand and silt.</w:t>
      </w:r>
    </w:p>
    <w:p w:rsidR="006B5DE0" w:rsidRPr="00EE74C3" w:rsidRDefault="006B5DE0" w:rsidP="00641D21">
      <w:pPr>
        <w:pStyle w:val="ListParagraph"/>
        <w:numPr>
          <w:ilvl w:val="0"/>
          <w:numId w:val="208"/>
        </w:numPr>
        <w:autoSpaceDE w:val="0"/>
        <w:autoSpaceDN w:val="0"/>
        <w:adjustRightInd w:val="0"/>
        <w:spacing w:after="0" w:line="240" w:lineRule="auto"/>
        <w:jc w:val="both"/>
      </w:pPr>
      <w:r w:rsidRPr="00EE74C3">
        <w:t>The liquid limit, plastic limit and shrinkage limit of the given soil sample and classification of given soil as per IS specifications - determine compaction of soil by proctor test</w:t>
      </w:r>
    </w:p>
    <w:p w:rsidR="006B5DE0" w:rsidRPr="00EE74C3" w:rsidRDefault="006B5DE0" w:rsidP="00641D21">
      <w:pPr>
        <w:pStyle w:val="ListParagraph"/>
        <w:numPr>
          <w:ilvl w:val="0"/>
          <w:numId w:val="208"/>
        </w:numPr>
        <w:autoSpaceDE w:val="0"/>
        <w:autoSpaceDN w:val="0"/>
        <w:adjustRightInd w:val="0"/>
        <w:spacing w:after="0" w:line="240" w:lineRule="auto"/>
        <w:jc w:val="both"/>
      </w:pPr>
      <w:r w:rsidRPr="00EE74C3">
        <w:t>The permeability of soil by both constant head and variable head methods - determine shear strength of soil using direct shear test apparatus</w:t>
      </w:r>
    </w:p>
    <w:p w:rsidR="006B5DE0" w:rsidRPr="00EE74C3" w:rsidRDefault="006B5DE0" w:rsidP="00641D21">
      <w:pPr>
        <w:pStyle w:val="ListParagraph"/>
        <w:numPr>
          <w:ilvl w:val="0"/>
          <w:numId w:val="208"/>
        </w:numPr>
        <w:autoSpaceDE w:val="0"/>
        <w:autoSpaceDN w:val="0"/>
        <w:adjustRightInd w:val="0"/>
        <w:spacing w:after="0" w:line="240" w:lineRule="auto"/>
        <w:jc w:val="both"/>
        <w:rPr>
          <w:rFonts w:cs="Calibri"/>
          <w:b/>
          <w:bCs/>
        </w:rPr>
      </w:pPr>
      <w:r w:rsidRPr="00EE74C3">
        <w:t>The shear strength by Tri</w:t>
      </w:r>
      <w:r w:rsidR="00EC110B">
        <w:t>-</w:t>
      </w:r>
      <w:r w:rsidRPr="00EE74C3">
        <w:t>axial shear test apparatus - Determine compression index and coefficient of consolidation by consolidation test.</w:t>
      </w:r>
    </w:p>
    <w:p w:rsidR="006B5DE0" w:rsidRPr="00EE74C3" w:rsidRDefault="006B5DE0" w:rsidP="006B5DE0">
      <w:pPr>
        <w:autoSpaceDE w:val="0"/>
        <w:autoSpaceDN w:val="0"/>
        <w:adjustRightInd w:val="0"/>
        <w:spacing w:after="0"/>
        <w:jc w:val="both"/>
        <w:rPr>
          <w:rFonts w:cs="Calibri"/>
          <w:b/>
          <w:bCs/>
        </w:rPr>
      </w:pPr>
    </w:p>
    <w:p w:rsidR="006B5DE0" w:rsidRPr="00EE74C3" w:rsidRDefault="006B5DE0" w:rsidP="006B5DE0">
      <w:pPr>
        <w:autoSpaceDE w:val="0"/>
        <w:autoSpaceDN w:val="0"/>
        <w:adjustRightInd w:val="0"/>
        <w:spacing w:after="0"/>
        <w:jc w:val="both"/>
        <w:rPr>
          <w:rFonts w:cs="Calibri"/>
        </w:rPr>
      </w:pPr>
      <w:r w:rsidRPr="00EE74C3">
        <w:rPr>
          <w:rFonts w:cs="Calibri"/>
          <w:b/>
          <w:bCs/>
        </w:rPr>
        <w:t xml:space="preserve">List of experiments conducted. </w:t>
      </w:r>
    </w:p>
    <w:p w:rsidR="006B5DE0" w:rsidRPr="00EE74C3" w:rsidRDefault="006B5DE0" w:rsidP="006D7874">
      <w:pPr>
        <w:pStyle w:val="ListParagraph"/>
        <w:numPr>
          <w:ilvl w:val="0"/>
          <w:numId w:val="143"/>
        </w:numPr>
        <w:autoSpaceDE w:val="0"/>
        <w:autoSpaceDN w:val="0"/>
        <w:adjustRightInd w:val="0"/>
        <w:spacing w:after="0"/>
        <w:jc w:val="both"/>
        <w:rPr>
          <w:rFonts w:cs="Calibri"/>
        </w:rPr>
      </w:pPr>
      <w:r w:rsidRPr="00EE74C3">
        <w:rPr>
          <w:rFonts w:cs="Calibri"/>
        </w:rPr>
        <w:t xml:space="preserve">Determination of moisture content and specific gravity of soil sample </w:t>
      </w:r>
    </w:p>
    <w:p w:rsidR="006B5DE0" w:rsidRPr="00EE74C3" w:rsidRDefault="006B5DE0" w:rsidP="006D7874">
      <w:pPr>
        <w:pStyle w:val="ListParagraph"/>
        <w:numPr>
          <w:ilvl w:val="0"/>
          <w:numId w:val="143"/>
        </w:numPr>
        <w:autoSpaceDE w:val="0"/>
        <w:autoSpaceDN w:val="0"/>
        <w:adjustRightInd w:val="0"/>
        <w:spacing w:after="0"/>
        <w:jc w:val="both"/>
        <w:rPr>
          <w:rFonts w:cs="Calibri"/>
        </w:rPr>
      </w:pPr>
      <w:r w:rsidRPr="00EE74C3">
        <w:rPr>
          <w:rFonts w:cs="Calibri"/>
        </w:rPr>
        <w:t xml:space="preserve">Grain size analysis of soil sample by Sieve analysis. </w:t>
      </w:r>
    </w:p>
    <w:p w:rsidR="006B5DE0" w:rsidRPr="00EE74C3" w:rsidRDefault="006B5DE0" w:rsidP="006D7874">
      <w:pPr>
        <w:pStyle w:val="ListParagraph"/>
        <w:numPr>
          <w:ilvl w:val="0"/>
          <w:numId w:val="143"/>
        </w:numPr>
        <w:autoSpaceDE w:val="0"/>
        <w:autoSpaceDN w:val="0"/>
        <w:adjustRightInd w:val="0"/>
        <w:spacing w:after="0"/>
        <w:jc w:val="both"/>
        <w:rPr>
          <w:rFonts w:cs="Calibri"/>
        </w:rPr>
      </w:pPr>
      <w:r w:rsidRPr="00EE74C3">
        <w:rPr>
          <w:rFonts w:cs="Calibri"/>
        </w:rPr>
        <w:t xml:space="preserve">Determination of in situ density by core cutter and sand replacement methods </w:t>
      </w:r>
    </w:p>
    <w:p w:rsidR="006B5DE0" w:rsidRPr="00EE74C3" w:rsidRDefault="006B5DE0" w:rsidP="006D7874">
      <w:pPr>
        <w:pStyle w:val="ListParagraph"/>
        <w:numPr>
          <w:ilvl w:val="0"/>
          <w:numId w:val="143"/>
        </w:numPr>
        <w:autoSpaceDE w:val="0"/>
        <w:autoSpaceDN w:val="0"/>
        <w:adjustRightInd w:val="0"/>
        <w:spacing w:after="0"/>
        <w:jc w:val="both"/>
        <w:rPr>
          <w:rFonts w:cs="Calibri"/>
        </w:rPr>
      </w:pPr>
      <w:r w:rsidRPr="00EE74C3">
        <w:rPr>
          <w:rFonts w:cs="Calibri"/>
        </w:rPr>
        <w:t xml:space="preserve">Determination of Liquid limit (Casagrande and cone penetration methods) of soil samples </w:t>
      </w:r>
    </w:p>
    <w:p w:rsidR="006B5DE0" w:rsidRPr="00EE74C3" w:rsidRDefault="006B5DE0" w:rsidP="006D7874">
      <w:pPr>
        <w:pStyle w:val="ListParagraph"/>
        <w:numPr>
          <w:ilvl w:val="0"/>
          <w:numId w:val="143"/>
        </w:numPr>
        <w:autoSpaceDE w:val="0"/>
        <w:autoSpaceDN w:val="0"/>
        <w:adjustRightInd w:val="0"/>
        <w:spacing w:after="0"/>
        <w:jc w:val="both"/>
        <w:rPr>
          <w:rFonts w:cs="Calibri"/>
        </w:rPr>
      </w:pPr>
      <w:r w:rsidRPr="00EE74C3">
        <w:rPr>
          <w:rFonts w:cs="Calibri"/>
        </w:rPr>
        <w:t xml:space="preserve">Determination of Plastic limit &amp; Shrinkage limit of Soil sample </w:t>
      </w:r>
    </w:p>
    <w:p w:rsidR="006B5DE0" w:rsidRPr="00EE74C3" w:rsidRDefault="006B5DE0" w:rsidP="006D7874">
      <w:pPr>
        <w:pStyle w:val="ListParagraph"/>
        <w:numPr>
          <w:ilvl w:val="0"/>
          <w:numId w:val="143"/>
        </w:numPr>
        <w:autoSpaceDE w:val="0"/>
        <w:autoSpaceDN w:val="0"/>
        <w:adjustRightInd w:val="0"/>
        <w:spacing w:after="0"/>
        <w:jc w:val="both"/>
        <w:rPr>
          <w:rFonts w:cs="Calibri"/>
        </w:rPr>
      </w:pPr>
      <w:r w:rsidRPr="00EE74C3">
        <w:rPr>
          <w:rFonts w:cs="Calibri"/>
        </w:rPr>
        <w:t xml:space="preserve">Determination of compaction characteristics of soil by standard Proctor compaction test </w:t>
      </w:r>
    </w:p>
    <w:p w:rsidR="006B5DE0" w:rsidRPr="00EE74C3" w:rsidRDefault="006B5DE0" w:rsidP="006D7874">
      <w:pPr>
        <w:pStyle w:val="ListParagraph"/>
        <w:numPr>
          <w:ilvl w:val="0"/>
          <w:numId w:val="143"/>
        </w:numPr>
        <w:autoSpaceDE w:val="0"/>
        <w:autoSpaceDN w:val="0"/>
        <w:adjustRightInd w:val="0"/>
        <w:spacing w:after="0"/>
        <w:jc w:val="both"/>
        <w:rPr>
          <w:rFonts w:cs="Calibri"/>
        </w:rPr>
      </w:pPr>
      <w:r w:rsidRPr="00EE74C3">
        <w:rPr>
          <w:rFonts w:cs="Calibri"/>
        </w:rPr>
        <w:t xml:space="preserve">Determination of compaction characteristics of soil by modified Proctor compaction test </w:t>
      </w:r>
    </w:p>
    <w:p w:rsidR="006B5DE0" w:rsidRPr="00EE74C3" w:rsidRDefault="006B5DE0" w:rsidP="006D7874">
      <w:pPr>
        <w:pStyle w:val="ListParagraph"/>
        <w:numPr>
          <w:ilvl w:val="0"/>
          <w:numId w:val="143"/>
        </w:numPr>
        <w:autoSpaceDE w:val="0"/>
        <w:autoSpaceDN w:val="0"/>
        <w:adjustRightInd w:val="0"/>
        <w:spacing w:after="0"/>
        <w:jc w:val="both"/>
        <w:rPr>
          <w:rFonts w:cs="Calibri"/>
        </w:rPr>
      </w:pPr>
      <w:r w:rsidRPr="00EE74C3">
        <w:rPr>
          <w:rFonts w:cs="Calibri"/>
        </w:rPr>
        <w:t xml:space="preserve">Determination of coefficient of permeability of soil sample by constant head method </w:t>
      </w:r>
    </w:p>
    <w:p w:rsidR="006B5DE0" w:rsidRPr="00EE74C3" w:rsidRDefault="006B5DE0" w:rsidP="006D7874">
      <w:pPr>
        <w:pStyle w:val="ListParagraph"/>
        <w:numPr>
          <w:ilvl w:val="0"/>
          <w:numId w:val="143"/>
        </w:numPr>
        <w:autoSpaceDE w:val="0"/>
        <w:autoSpaceDN w:val="0"/>
        <w:adjustRightInd w:val="0"/>
        <w:spacing w:after="0"/>
        <w:jc w:val="both"/>
        <w:rPr>
          <w:rFonts w:cs="Calibri"/>
        </w:rPr>
      </w:pPr>
      <w:r w:rsidRPr="00EE74C3">
        <w:rPr>
          <w:rFonts w:cs="Calibri"/>
        </w:rPr>
        <w:t xml:space="preserve">Determination of coefficient of permeability of soil sample by variable head method </w:t>
      </w:r>
    </w:p>
    <w:p w:rsidR="006B5DE0" w:rsidRPr="00EE74C3" w:rsidRDefault="006B5DE0" w:rsidP="006D7874">
      <w:pPr>
        <w:pStyle w:val="ListParagraph"/>
        <w:numPr>
          <w:ilvl w:val="0"/>
          <w:numId w:val="143"/>
        </w:numPr>
        <w:autoSpaceDE w:val="0"/>
        <w:autoSpaceDN w:val="0"/>
        <w:adjustRightInd w:val="0"/>
        <w:spacing w:after="0"/>
        <w:jc w:val="both"/>
        <w:rPr>
          <w:rFonts w:cs="Calibri"/>
        </w:rPr>
      </w:pPr>
      <w:r w:rsidRPr="00EE74C3">
        <w:rPr>
          <w:rFonts w:cs="Calibri"/>
        </w:rPr>
        <w:t xml:space="preserve">Determination of Shear strength parameters of soil by Direct shear Test </w:t>
      </w:r>
    </w:p>
    <w:p w:rsidR="006B5DE0" w:rsidRPr="00EE74C3" w:rsidRDefault="006B5DE0" w:rsidP="006D7874">
      <w:pPr>
        <w:pStyle w:val="ListParagraph"/>
        <w:numPr>
          <w:ilvl w:val="0"/>
          <w:numId w:val="143"/>
        </w:numPr>
        <w:autoSpaceDE w:val="0"/>
        <w:autoSpaceDN w:val="0"/>
        <w:adjustRightInd w:val="0"/>
        <w:spacing w:after="0"/>
        <w:jc w:val="both"/>
        <w:rPr>
          <w:rFonts w:cs="Calibri"/>
        </w:rPr>
      </w:pPr>
      <w:r w:rsidRPr="00EE74C3">
        <w:rPr>
          <w:rFonts w:cs="Calibri"/>
        </w:rPr>
        <w:lastRenderedPageBreak/>
        <w:t>Determination of shear strength parameters of soil sample by Tri</w:t>
      </w:r>
      <w:r w:rsidR="00EC110B">
        <w:rPr>
          <w:rFonts w:cs="Calibri"/>
        </w:rPr>
        <w:t>-</w:t>
      </w:r>
      <w:r w:rsidRPr="00EE74C3">
        <w:rPr>
          <w:rFonts w:cs="Calibri"/>
        </w:rPr>
        <w:t xml:space="preserve">axial shear test and unconfined compression test. </w:t>
      </w:r>
    </w:p>
    <w:p w:rsidR="006B5DE0" w:rsidRPr="00EE74C3" w:rsidRDefault="006B5DE0" w:rsidP="006D7874">
      <w:pPr>
        <w:pStyle w:val="ListParagraph"/>
        <w:numPr>
          <w:ilvl w:val="0"/>
          <w:numId w:val="143"/>
        </w:numPr>
        <w:autoSpaceDE w:val="0"/>
        <w:autoSpaceDN w:val="0"/>
        <w:adjustRightInd w:val="0"/>
        <w:spacing w:after="0"/>
        <w:jc w:val="both"/>
        <w:rPr>
          <w:rFonts w:cs="Calibri"/>
        </w:rPr>
      </w:pPr>
      <w:r w:rsidRPr="00EE74C3">
        <w:rPr>
          <w:rFonts w:cs="Calibri"/>
        </w:rPr>
        <w:t>Determination of compression index and coefficient of consolidation by consolidation test.</w:t>
      </w:r>
    </w:p>
    <w:p w:rsidR="006B5DE0" w:rsidRPr="00EE74C3" w:rsidRDefault="006B5DE0" w:rsidP="006B5DE0">
      <w:pPr>
        <w:autoSpaceDE w:val="0"/>
        <w:autoSpaceDN w:val="0"/>
        <w:adjustRightInd w:val="0"/>
        <w:spacing w:after="0"/>
        <w:jc w:val="both"/>
        <w:rPr>
          <w:rFonts w:cs="Calibri"/>
          <w:b/>
        </w:rPr>
      </w:pPr>
    </w:p>
    <w:p w:rsidR="006B5DE0" w:rsidRPr="00EE74C3" w:rsidRDefault="006B5DE0" w:rsidP="00510A84">
      <w:pPr>
        <w:autoSpaceDE w:val="0"/>
        <w:autoSpaceDN w:val="0"/>
        <w:adjustRightInd w:val="0"/>
        <w:spacing w:after="0"/>
        <w:jc w:val="center"/>
        <w:rPr>
          <w:rFonts w:cs="Calibri"/>
          <w:b/>
        </w:rPr>
      </w:pPr>
      <w:r w:rsidRPr="00510A84">
        <w:rPr>
          <w:rFonts w:cs="Calibri"/>
          <w:b/>
        </w:rPr>
        <w:t>REFERENCES</w:t>
      </w:r>
      <w:r w:rsidRPr="00EE74C3">
        <w:rPr>
          <w:rFonts w:cs="Calibri"/>
          <w:b/>
        </w:rPr>
        <w:t>:</w:t>
      </w:r>
    </w:p>
    <w:p w:rsidR="006B5DE0" w:rsidRPr="00FA578E" w:rsidRDefault="006B5DE0" w:rsidP="00641D21">
      <w:pPr>
        <w:pStyle w:val="ListParagraph"/>
        <w:numPr>
          <w:ilvl w:val="0"/>
          <w:numId w:val="224"/>
        </w:numPr>
        <w:autoSpaceDE w:val="0"/>
        <w:autoSpaceDN w:val="0"/>
        <w:adjustRightInd w:val="0"/>
        <w:spacing w:after="0"/>
        <w:jc w:val="both"/>
        <w:rPr>
          <w:rFonts w:cs="Calibri"/>
          <w:b/>
        </w:rPr>
      </w:pPr>
      <w:r w:rsidRPr="00FA578E">
        <w:rPr>
          <w:rFonts w:cs="Calibri"/>
        </w:rPr>
        <w:t>Punmia B.C, Soil Mechanics and Foundation Engg, (2005), 16th Edition Laxmi Publications Co. , New Delhi.</w:t>
      </w:r>
    </w:p>
    <w:p w:rsidR="006B5DE0" w:rsidRPr="00FA578E" w:rsidRDefault="006B5DE0" w:rsidP="00641D21">
      <w:pPr>
        <w:pStyle w:val="ListParagraph"/>
        <w:numPr>
          <w:ilvl w:val="0"/>
          <w:numId w:val="224"/>
        </w:numPr>
        <w:autoSpaceDE w:val="0"/>
        <w:autoSpaceDN w:val="0"/>
        <w:adjustRightInd w:val="0"/>
        <w:spacing w:after="0"/>
        <w:jc w:val="both"/>
        <w:rPr>
          <w:rFonts w:cs="Calibri"/>
        </w:rPr>
      </w:pPr>
      <w:r w:rsidRPr="00FA578E">
        <w:rPr>
          <w:rFonts w:cs="Calibri"/>
        </w:rPr>
        <w:t xml:space="preserve">Lambe T. W., “Soil Testing for Engineers”, Wiley Eastern ltd, New Delhi. </w:t>
      </w:r>
    </w:p>
    <w:p w:rsidR="006B5DE0" w:rsidRPr="00FA578E" w:rsidRDefault="006B5DE0" w:rsidP="00641D21">
      <w:pPr>
        <w:pStyle w:val="ListParagraph"/>
        <w:numPr>
          <w:ilvl w:val="0"/>
          <w:numId w:val="224"/>
        </w:numPr>
        <w:autoSpaceDE w:val="0"/>
        <w:autoSpaceDN w:val="0"/>
        <w:adjustRightInd w:val="0"/>
        <w:spacing w:after="0"/>
        <w:jc w:val="both"/>
        <w:rPr>
          <w:rFonts w:cs="Calibri"/>
        </w:rPr>
      </w:pPr>
      <w:r w:rsidRPr="00FA578E">
        <w:rPr>
          <w:rFonts w:cs="Calibri"/>
        </w:rPr>
        <w:t xml:space="preserve">Head, K H, “Manual of soil laboratory testing”, Vol-I, II and III Pentech press, London. </w:t>
      </w:r>
    </w:p>
    <w:p w:rsidR="006B5DE0" w:rsidRPr="00FA578E" w:rsidRDefault="006B5DE0" w:rsidP="00641D21">
      <w:pPr>
        <w:pStyle w:val="ListParagraph"/>
        <w:numPr>
          <w:ilvl w:val="0"/>
          <w:numId w:val="224"/>
        </w:numPr>
        <w:spacing w:after="0"/>
        <w:rPr>
          <w:rFonts w:cs="Calibri"/>
        </w:rPr>
      </w:pPr>
      <w:r w:rsidRPr="00FA578E">
        <w:rPr>
          <w:rFonts w:cs="Calibri"/>
        </w:rPr>
        <w:t xml:space="preserve">Bowles, J.E., Engineering properties of soils and their measurements , McGraw Hill Book Co. New York. </w:t>
      </w:r>
    </w:p>
    <w:p w:rsidR="00510A84" w:rsidRPr="00510A84" w:rsidRDefault="006B5DE0" w:rsidP="00641D21">
      <w:pPr>
        <w:pStyle w:val="ListParagraph"/>
        <w:numPr>
          <w:ilvl w:val="0"/>
          <w:numId w:val="224"/>
        </w:numPr>
        <w:rPr>
          <w:b/>
          <w:bCs/>
        </w:rPr>
      </w:pPr>
      <w:r w:rsidRPr="00FA578E">
        <w:rPr>
          <w:rFonts w:cs="Calibri"/>
        </w:rPr>
        <w:t>Relevant BIS Codes of Practice: IS 2720(Part-3/Sec. 1) – 1987; IS 2720 (Part – 2)- 1973; IS 2720 (Part – 4) – 1985; IS 2720 (Part – 5) – 1985; IS 2720 (Part – 6) – 1972; IS 2720 (Part – 7) – 1980; IS 2720 (Part – 8) – 1983; IS 2720 (Part – 17) – 1986; IS 2720 (Part - 10) – 1973; IS 2720 (Part – 13) – 1986; IS2720 (Part 11) – 1971; IS2720 (Part 15) – 1986; IS 2720 (Part 30) – 1987; IS 2720 (Part 14) – 1977; IS 2720 (Part – 14) – 1983; IS 2720 (Part – 28) – 1974; IS 2720 (Part – 29) – 1966, IS 2720 (Part-60) 1965.</w:t>
      </w:r>
    </w:p>
    <w:p w:rsidR="00510A84" w:rsidRDefault="00510A84" w:rsidP="00510A84">
      <w:pPr>
        <w:pStyle w:val="ListParagraph"/>
        <w:jc w:val="center"/>
        <w:rPr>
          <w:rFonts w:cs="Calibri"/>
          <w:b/>
        </w:rPr>
      </w:pPr>
    </w:p>
    <w:p w:rsidR="00510A84" w:rsidRDefault="00510A84" w:rsidP="00510A84">
      <w:pPr>
        <w:pStyle w:val="ListParagraph"/>
        <w:jc w:val="center"/>
        <w:rPr>
          <w:rFonts w:cs="Calibri"/>
          <w:b/>
        </w:rPr>
      </w:pPr>
    </w:p>
    <w:p w:rsidR="00510A84" w:rsidRDefault="00510A84" w:rsidP="00510A84">
      <w:pPr>
        <w:pStyle w:val="ListParagraph"/>
        <w:jc w:val="center"/>
        <w:rPr>
          <w:rFonts w:cs="Calibri"/>
          <w:b/>
        </w:rPr>
      </w:pPr>
    </w:p>
    <w:p w:rsidR="00510A84" w:rsidRDefault="00510A84" w:rsidP="00510A84">
      <w:pPr>
        <w:pStyle w:val="ListParagraph"/>
        <w:jc w:val="center"/>
        <w:rPr>
          <w:rFonts w:cs="Calibri"/>
          <w:b/>
        </w:rPr>
      </w:pPr>
    </w:p>
    <w:p w:rsidR="00510A84" w:rsidRDefault="00510A84" w:rsidP="00510A84">
      <w:pPr>
        <w:pStyle w:val="ListParagraph"/>
        <w:jc w:val="center"/>
        <w:rPr>
          <w:rFonts w:cs="Calibri"/>
          <w:b/>
        </w:rPr>
      </w:pPr>
    </w:p>
    <w:p w:rsidR="00510A84" w:rsidRDefault="00510A84" w:rsidP="00510A84">
      <w:pPr>
        <w:pStyle w:val="ListParagraph"/>
        <w:jc w:val="center"/>
        <w:rPr>
          <w:rFonts w:cs="Calibri"/>
          <w:b/>
        </w:rPr>
      </w:pPr>
    </w:p>
    <w:p w:rsidR="00510A84" w:rsidRDefault="00510A84" w:rsidP="00510A84">
      <w:pPr>
        <w:pStyle w:val="ListParagraph"/>
        <w:jc w:val="center"/>
        <w:rPr>
          <w:rFonts w:cs="Calibri"/>
          <w:b/>
        </w:rPr>
      </w:pPr>
    </w:p>
    <w:p w:rsidR="00510A84" w:rsidRDefault="00510A84" w:rsidP="00510A84">
      <w:pPr>
        <w:pStyle w:val="ListParagraph"/>
        <w:jc w:val="center"/>
        <w:rPr>
          <w:rFonts w:cs="Calibri"/>
          <w:b/>
        </w:rPr>
      </w:pPr>
    </w:p>
    <w:p w:rsidR="00510A84" w:rsidRDefault="00510A84" w:rsidP="00510A84">
      <w:pPr>
        <w:pStyle w:val="ListParagraph"/>
        <w:jc w:val="center"/>
        <w:rPr>
          <w:rFonts w:cs="Calibri"/>
          <w:b/>
        </w:rPr>
      </w:pPr>
    </w:p>
    <w:p w:rsidR="00510A84" w:rsidRDefault="00510A84" w:rsidP="00510A84">
      <w:pPr>
        <w:pStyle w:val="ListParagraph"/>
        <w:jc w:val="center"/>
        <w:rPr>
          <w:rFonts w:cs="Calibri"/>
          <w:b/>
        </w:rPr>
      </w:pPr>
    </w:p>
    <w:p w:rsidR="00510A84" w:rsidRDefault="00510A84" w:rsidP="00510A84">
      <w:pPr>
        <w:pStyle w:val="ListParagraph"/>
        <w:jc w:val="center"/>
        <w:rPr>
          <w:rFonts w:cs="Calibri"/>
          <w:b/>
        </w:rPr>
      </w:pPr>
    </w:p>
    <w:p w:rsidR="00510A84" w:rsidRDefault="00510A84" w:rsidP="00510A84">
      <w:pPr>
        <w:pStyle w:val="ListParagraph"/>
        <w:jc w:val="center"/>
        <w:rPr>
          <w:rFonts w:cs="Calibri"/>
          <w:b/>
        </w:rPr>
      </w:pPr>
    </w:p>
    <w:p w:rsidR="00510A84" w:rsidRDefault="00510A84" w:rsidP="00510A84">
      <w:pPr>
        <w:pStyle w:val="ListParagraph"/>
        <w:jc w:val="center"/>
        <w:rPr>
          <w:rFonts w:cs="Calibri"/>
          <w:b/>
        </w:rPr>
      </w:pPr>
    </w:p>
    <w:p w:rsidR="00510A84" w:rsidRDefault="00510A84" w:rsidP="00510A84">
      <w:pPr>
        <w:pStyle w:val="ListParagraph"/>
        <w:jc w:val="center"/>
        <w:rPr>
          <w:rFonts w:cs="Calibri"/>
          <w:b/>
        </w:rPr>
      </w:pPr>
    </w:p>
    <w:p w:rsidR="00510A84" w:rsidRPr="00510A84" w:rsidRDefault="00510A84" w:rsidP="00510A84">
      <w:pPr>
        <w:pStyle w:val="ListParagraph"/>
        <w:jc w:val="center"/>
        <w:rPr>
          <w:b/>
          <w:bCs/>
        </w:rPr>
      </w:pPr>
    </w:p>
    <w:p w:rsidR="006B5DE0" w:rsidRPr="0093324F" w:rsidRDefault="00A90033" w:rsidP="006B5DE0">
      <w:pPr>
        <w:spacing w:after="0"/>
        <w:jc w:val="center"/>
        <w:rPr>
          <w:b/>
          <w:sz w:val="24"/>
          <w:szCs w:val="24"/>
          <w:lang w:val="fr-FR"/>
        </w:rPr>
      </w:pPr>
      <w:bookmarkStart w:id="7" w:name="_Toc484777224"/>
      <w:r w:rsidRPr="007E6EC1">
        <w:rPr>
          <w:b/>
          <w:sz w:val="24"/>
          <w:szCs w:val="24"/>
          <w:lang w:val="fr-FR"/>
        </w:rPr>
        <w:lastRenderedPageBreak/>
        <w:t>6</w:t>
      </w:r>
      <w:r w:rsidR="00CD1BF8" w:rsidRPr="007E6EC1">
        <w:rPr>
          <w:b/>
          <w:sz w:val="24"/>
          <w:szCs w:val="24"/>
          <w:lang w:val="fr-FR"/>
        </w:rPr>
        <w:t>H576</w:t>
      </w:r>
      <w:r w:rsidR="006B5DE0" w:rsidRPr="007E6EC1">
        <w:rPr>
          <w:b/>
          <w:sz w:val="24"/>
          <w:szCs w:val="24"/>
          <w:lang w:val="fr-FR"/>
        </w:rPr>
        <w:t>: QUANTITATIVE</w:t>
      </w:r>
      <w:r w:rsidR="006B5DE0" w:rsidRPr="0093324F">
        <w:rPr>
          <w:b/>
          <w:sz w:val="24"/>
          <w:szCs w:val="24"/>
          <w:lang w:val="fr-FR"/>
        </w:rPr>
        <w:t xml:space="preserve"> APTITUDE </w:t>
      </w:r>
    </w:p>
    <w:p w:rsidR="006B5DE0" w:rsidRPr="0093324F" w:rsidRDefault="006B5DE0" w:rsidP="006B5DE0">
      <w:pPr>
        <w:spacing w:after="0"/>
        <w:rPr>
          <w:b/>
          <w:bCs/>
          <w:lang w:val="fr-FR"/>
        </w:rPr>
      </w:pPr>
      <w:r w:rsidRPr="0093324F">
        <w:rPr>
          <w:rFonts w:cs="Calibri"/>
          <w:b/>
          <w:lang w:val="fr-FR"/>
        </w:rPr>
        <w:t>B. Tech III Year I Sem.</w:t>
      </w:r>
      <w:r w:rsidRPr="0093324F">
        <w:rPr>
          <w:rFonts w:cs="Calibri"/>
          <w:lang w:val="fr-FR"/>
        </w:rPr>
        <w:tab/>
      </w:r>
    </w:p>
    <w:p w:rsidR="007E6EC1" w:rsidRDefault="006B5DE0" w:rsidP="007E6EC1">
      <w:pPr>
        <w:spacing w:after="0"/>
        <w:ind w:left="7920"/>
        <w:rPr>
          <w:b/>
          <w:lang w:val="fr-FR"/>
        </w:rPr>
      </w:pPr>
      <w:r w:rsidRPr="0093324F">
        <w:rPr>
          <w:b/>
          <w:lang w:val="fr-FR"/>
        </w:rPr>
        <w:t>L     T     P/D   C</w:t>
      </w:r>
    </w:p>
    <w:p w:rsidR="006B5DE0" w:rsidRPr="007E6EC1" w:rsidRDefault="006B5DE0" w:rsidP="007E6EC1">
      <w:pPr>
        <w:spacing w:after="0"/>
        <w:ind w:left="7920"/>
        <w:rPr>
          <w:b/>
          <w:lang w:val="fr-FR"/>
        </w:rPr>
      </w:pPr>
      <w:r>
        <w:rPr>
          <w:b/>
        </w:rPr>
        <w:t>1     1       -</w:t>
      </w:r>
      <w:r w:rsidR="007E6EC1">
        <w:rPr>
          <w:b/>
        </w:rPr>
        <w:t xml:space="preserve">      </w:t>
      </w:r>
      <w:r>
        <w:rPr>
          <w:b/>
        </w:rPr>
        <w:t>1</w:t>
      </w:r>
    </w:p>
    <w:p w:rsidR="006B5DE0" w:rsidRDefault="006B5DE0" w:rsidP="006B5DE0">
      <w:pPr>
        <w:spacing w:after="0" w:line="240" w:lineRule="auto"/>
        <w:jc w:val="right"/>
        <w:rPr>
          <w:b/>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
        <w:gridCol w:w="316"/>
        <w:gridCol w:w="305"/>
        <w:gridCol w:w="316"/>
        <w:gridCol w:w="305"/>
        <w:gridCol w:w="283"/>
        <w:gridCol w:w="316"/>
        <w:gridCol w:w="316"/>
        <w:gridCol w:w="316"/>
        <w:gridCol w:w="275"/>
        <w:gridCol w:w="316"/>
        <w:gridCol w:w="285"/>
      </w:tblGrid>
      <w:tr w:rsidR="006B5DE0" w:rsidRPr="006A0144" w:rsidTr="00334A85">
        <w:trPr>
          <w:trHeight w:val="253"/>
          <w:jc w:val="right"/>
        </w:trPr>
        <w:tc>
          <w:tcPr>
            <w:tcW w:w="275"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a</w:t>
            </w:r>
          </w:p>
        </w:tc>
        <w:tc>
          <w:tcPr>
            <w:tcW w:w="285"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b</w:t>
            </w:r>
          </w:p>
        </w:tc>
        <w:tc>
          <w:tcPr>
            <w:tcW w:w="275"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c</w:t>
            </w:r>
          </w:p>
        </w:tc>
        <w:tc>
          <w:tcPr>
            <w:tcW w:w="285"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d</w:t>
            </w:r>
          </w:p>
        </w:tc>
        <w:tc>
          <w:tcPr>
            <w:tcW w:w="275"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e</w:t>
            </w:r>
          </w:p>
        </w:tc>
        <w:tc>
          <w:tcPr>
            <w:tcW w:w="275"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f</w:t>
            </w:r>
          </w:p>
        </w:tc>
        <w:tc>
          <w:tcPr>
            <w:tcW w:w="275"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g</w:t>
            </w:r>
          </w:p>
        </w:tc>
        <w:tc>
          <w:tcPr>
            <w:tcW w:w="285"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h</w:t>
            </w:r>
          </w:p>
        </w:tc>
        <w:tc>
          <w:tcPr>
            <w:tcW w:w="275"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i</w:t>
            </w:r>
          </w:p>
        </w:tc>
        <w:tc>
          <w:tcPr>
            <w:tcW w:w="275"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j</w:t>
            </w:r>
          </w:p>
        </w:tc>
        <w:tc>
          <w:tcPr>
            <w:tcW w:w="285"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k</w:t>
            </w:r>
          </w:p>
        </w:tc>
        <w:tc>
          <w:tcPr>
            <w:tcW w:w="285"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l</w:t>
            </w:r>
          </w:p>
        </w:tc>
      </w:tr>
      <w:tr w:rsidR="006B5DE0" w:rsidRPr="006A0144" w:rsidTr="00334A85">
        <w:trPr>
          <w:trHeight w:val="271"/>
          <w:jc w:val="right"/>
        </w:trPr>
        <w:tc>
          <w:tcPr>
            <w:tcW w:w="275"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x</w:t>
            </w:r>
          </w:p>
        </w:tc>
        <w:tc>
          <w:tcPr>
            <w:tcW w:w="285" w:type="dxa"/>
          </w:tcPr>
          <w:p w:rsidR="006B5DE0" w:rsidRPr="006A0144" w:rsidRDefault="006B5DE0" w:rsidP="00334A85">
            <w:pPr>
              <w:spacing w:after="0" w:line="240" w:lineRule="auto"/>
              <w:rPr>
                <w:rFonts w:ascii="Times New Roman" w:hAnsi="Times New Roman"/>
                <w:bCs/>
                <w:sz w:val="20"/>
                <w:szCs w:val="24"/>
              </w:rPr>
            </w:pPr>
          </w:p>
        </w:tc>
        <w:tc>
          <w:tcPr>
            <w:tcW w:w="275" w:type="dxa"/>
          </w:tcPr>
          <w:p w:rsidR="006B5DE0" w:rsidRPr="006A0144" w:rsidRDefault="006B5DE0" w:rsidP="00334A85">
            <w:pPr>
              <w:spacing w:after="0" w:line="240" w:lineRule="auto"/>
              <w:rPr>
                <w:rFonts w:ascii="Times New Roman" w:hAnsi="Times New Roman"/>
                <w:bCs/>
                <w:sz w:val="20"/>
                <w:szCs w:val="24"/>
              </w:rPr>
            </w:pPr>
          </w:p>
        </w:tc>
        <w:tc>
          <w:tcPr>
            <w:tcW w:w="285" w:type="dxa"/>
          </w:tcPr>
          <w:p w:rsidR="006B5DE0" w:rsidRPr="006A0144" w:rsidRDefault="006B5DE0" w:rsidP="00334A85">
            <w:pPr>
              <w:spacing w:after="0" w:line="240" w:lineRule="auto"/>
              <w:rPr>
                <w:rFonts w:ascii="Times New Roman" w:hAnsi="Times New Roman"/>
                <w:bCs/>
                <w:sz w:val="20"/>
                <w:szCs w:val="24"/>
              </w:rPr>
            </w:pPr>
          </w:p>
        </w:tc>
        <w:tc>
          <w:tcPr>
            <w:tcW w:w="275" w:type="dxa"/>
          </w:tcPr>
          <w:p w:rsidR="006B5DE0" w:rsidRPr="006A0144" w:rsidRDefault="006B5DE0" w:rsidP="00334A85">
            <w:pPr>
              <w:spacing w:after="0" w:line="240" w:lineRule="auto"/>
              <w:rPr>
                <w:rFonts w:ascii="Times New Roman" w:hAnsi="Times New Roman"/>
                <w:bCs/>
                <w:sz w:val="20"/>
                <w:szCs w:val="24"/>
              </w:rPr>
            </w:pPr>
          </w:p>
        </w:tc>
        <w:tc>
          <w:tcPr>
            <w:tcW w:w="275" w:type="dxa"/>
          </w:tcPr>
          <w:p w:rsidR="006B5DE0" w:rsidRPr="006A0144" w:rsidRDefault="006B5DE0" w:rsidP="00334A85">
            <w:pPr>
              <w:spacing w:after="0" w:line="240" w:lineRule="auto"/>
              <w:rPr>
                <w:rFonts w:ascii="Times New Roman" w:hAnsi="Times New Roman"/>
                <w:bCs/>
                <w:sz w:val="20"/>
                <w:szCs w:val="24"/>
              </w:rPr>
            </w:pPr>
          </w:p>
        </w:tc>
        <w:tc>
          <w:tcPr>
            <w:tcW w:w="275" w:type="dxa"/>
          </w:tcPr>
          <w:p w:rsidR="006B5DE0" w:rsidRPr="006A0144" w:rsidRDefault="006B5DE0" w:rsidP="00334A85">
            <w:pPr>
              <w:spacing w:after="0" w:line="240" w:lineRule="auto"/>
              <w:rPr>
                <w:rFonts w:ascii="Times New Roman" w:hAnsi="Times New Roman"/>
                <w:bCs/>
                <w:sz w:val="20"/>
                <w:szCs w:val="24"/>
              </w:rPr>
            </w:pPr>
          </w:p>
        </w:tc>
        <w:tc>
          <w:tcPr>
            <w:tcW w:w="285" w:type="dxa"/>
          </w:tcPr>
          <w:p w:rsidR="006B5DE0" w:rsidRPr="006A0144" w:rsidRDefault="006B5DE0" w:rsidP="00334A85">
            <w:pPr>
              <w:spacing w:after="0" w:line="240" w:lineRule="auto"/>
              <w:rPr>
                <w:rFonts w:ascii="Times New Roman" w:hAnsi="Times New Roman"/>
                <w:bCs/>
                <w:sz w:val="20"/>
                <w:szCs w:val="24"/>
              </w:rPr>
            </w:pPr>
          </w:p>
        </w:tc>
        <w:tc>
          <w:tcPr>
            <w:tcW w:w="275"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x</w:t>
            </w:r>
          </w:p>
        </w:tc>
        <w:tc>
          <w:tcPr>
            <w:tcW w:w="275" w:type="dxa"/>
          </w:tcPr>
          <w:p w:rsidR="006B5DE0" w:rsidRPr="006A0144" w:rsidRDefault="006B5DE0" w:rsidP="00334A85">
            <w:pPr>
              <w:spacing w:after="0" w:line="240" w:lineRule="auto"/>
              <w:rPr>
                <w:rFonts w:ascii="Times New Roman" w:hAnsi="Times New Roman"/>
                <w:bCs/>
                <w:sz w:val="20"/>
                <w:szCs w:val="24"/>
              </w:rPr>
            </w:pPr>
          </w:p>
        </w:tc>
        <w:tc>
          <w:tcPr>
            <w:tcW w:w="285" w:type="dxa"/>
          </w:tcPr>
          <w:p w:rsidR="006B5DE0" w:rsidRPr="006A0144" w:rsidRDefault="006B5DE0" w:rsidP="00334A85">
            <w:pPr>
              <w:spacing w:after="0" w:line="240" w:lineRule="auto"/>
              <w:rPr>
                <w:rFonts w:ascii="Times New Roman" w:hAnsi="Times New Roman"/>
                <w:bCs/>
                <w:sz w:val="20"/>
                <w:szCs w:val="24"/>
              </w:rPr>
            </w:pPr>
          </w:p>
        </w:tc>
        <w:tc>
          <w:tcPr>
            <w:tcW w:w="285" w:type="dxa"/>
          </w:tcPr>
          <w:p w:rsidR="006B5DE0" w:rsidRPr="006A0144" w:rsidRDefault="006B5DE0" w:rsidP="00334A85">
            <w:pPr>
              <w:spacing w:after="0" w:line="240" w:lineRule="auto"/>
              <w:rPr>
                <w:rFonts w:ascii="Times New Roman" w:hAnsi="Times New Roman"/>
                <w:bCs/>
                <w:sz w:val="20"/>
                <w:szCs w:val="24"/>
              </w:rPr>
            </w:pPr>
          </w:p>
        </w:tc>
      </w:tr>
    </w:tbl>
    <w:p w:rsidR="006B5DE0" w:rsidRPr="00953BCC" w:rsidRDefault="006B5DE0" w:rsidP="006B5DE0">
      <w:pPr>
        <w:spacing w:after="0" w:line="240" w:lineRule="auto"/>
        <w:jc w:val="right"/>
        <w:rPr>
          <w:b/>
        </w:rPr>
      </w:pPr>
    </w:p>
    <w:p w:rsidR="006B5DE0" w:rsidRPr="00953BCC" w:rsidRDefault="006B5DE0" w:rsidP="009B701C">
      <w:pPr>
        <w:spacing w:after="0"/>
        <w:jc w:val="both"/>
      </w:pPr>
      <w:r w:rsidRPr="00953BCC">
        <w:rPr>
          <w:b/>
        </w:rPr>
        <w:t>Pre Requisites</w:t>
      </w:r>
      <w:r w:rsidRPr="00953BCC">
        <w:t>: Nil</w:t>
      </w:r>
    </w:p>
    <w:p w:rsidR="006B5DE0" w:rsidRPr="00953BCC" w:rsidRDefault="006B5DE0" w:rsidP="009B701C">
      <w:pPr>
        <w:spacing w:after="0"/>
        <w:rPr>
          <w:bCs/>
        </w:rPr>
      </w:pPr>
      <w:r w:rsidRPr="00953BCC">
        <w:rPr>
          <w:b/>
          <w:bCs/>
          <w:sz w:val="24"/>
          <w:szCs w:val="24"/>
        </w:rPr>
        <w:t>Course Outcomes</w:t>
      </w:r>
      <w:r w:rsidRPr="00953BCC">
        <w:rPr>
          <w:b/>
          <w:bCs/>
        </w:rPr>
        <w:t xml:space="preserve">:  </w:t>
      </w:r>
      <w:r w:rsidRPr="00953BCC">
        <w:rPr>
          <w:bCs/>
        </w:rPr>
        <w:t xml:space="preserve">Students will able to answer     </w:t>
      </w:r>
    </w:p>
    <w:p w:rsidR="006B5DE0" w:rsidRPr="00953BCC" w:rsidRDefault="006B5DE0" w:rsidP="00B32FD4">
      <w:pPr>
        <w:numPr>
          <w:ilvl w:val="0"/>
          <w:numId w:val="289"/>
        </w:numPr>
        <w:spacing w:after="0"/>
        <w:jc w:val="both"/>
        <w:rPr>
          <w:bCs/>
        </w:rPr>
      </w:pPr>
      <w:r w:rsidRPr="00953BCC">
        <w:rPr>
          <w:bCs/>
        </w:rPr>
        <w:t xml:space="preserve">The questions given on testing divisibility, prime number and questions of HCF and LCM . </w:t>
      </w:r>
    </w:p>
    <w:p w:rsidR="006B5DE0" w:rsidRPr="00953BCC" w:rsidRDefault="006B5DE0" w:rsidP="00B32FD4">
      <w:pPr>
        <w:numPr>
          <w:ilvl w:val="0"/>
          <w:numId w:val="289"/>
        </w:numPr>
        <w:spacing w:after="0"/>
        <w:jc w:val="both"/>
        <w:rPr>
          <w:bCs/>
        </w:rPr>
      </w:pPr>
      <w:r w:rsidRPr="00953BCC">
        <w:rPr>
          <w:bCs/>
        </w:rPr>
        <w:t>The questions given on averages, percentage and profit and loss.</w:t>
      </w:r>
    </w:p>
    <w:p w:rsidR="006B5DE0" w:rsidRPr="00953BCC" w:rsidRDefault="006B5DE0" w:rsidP="00B32FD4">
      <w:pPr>
        <w:numPr>
          <w:ilvl w:val="0"/>
          <w:numId w:val="289"/>
        </w:numPr>
        <w:spacing w:after="0"/>
        <w:jc w:val="both"/>
        <w:rPr>
          <w:bCs/>
        </w:rPr>
      </w:pPr>
      <w:r w:rsidRPr="00953BCC">
        <w:rPr>
          <w:bCs/>
        </w:rPr>
        <w:t xml:space="preserve">The questions given on ratio and proportion. </w:t>
      </w:r>
    </w:p>
    <w:p w:rsidR="006B5DE0" w:rsidRPr="00953BCC" w:rsidRDefault="006B5DE0" w:rsidP="00B32FD4">
      <w:pPr>
        <w:numPr>
          <w:ilvl w:val="0"/>
          <w:numId w:val="289"/>
        </w:numPr>
        <w:spacing w:after="0"/>
        <w:jc w:val="both"/>
        <w:rPr>
          <w:bCs/>
        </w:rPr>
      </w:pPr>
      <w:r w:rsidRPr="00953BCC">
        <w:rPr>
          <w:bCs/>
        </w:rPr>
        <w:t xml:space="preserve">The questions given on simple and compound interest. </w:t>
      </w:r>
    </w:p>
    <w:p w:rsidR="006B5DE0" w:rsidRPr="00953BCC" w:rsidRDefault="006B5DE0" w:rsidP="00B32FD4">
      <w:pPr>
        <w:numPr>
          <w:ilvl w:val="0"/>
          <w:numId w:val="289"/>
        </w:numPr>
        <w:spacing w:after="0"/>
        <w:jc w:val="both"/>
        <w:rPr>
          <w:bCs/>
        </w:rPr>
      </w:pPr>
      <w:r w:rsidRPr="00953BCC">
        <w:rPr>
          <w:bCs/>
        </w:rPr>
        <w:t xml:space="preserve">The questions given on time and work, time and distance.  </w:t>
      </w:r>
    </w:p>
    <w:p w:rsidR="006B5DE0" w:rsidRPr="00953BCC" w:rsidRDefault="006B5DE0" w:rsidP="00B32FD4">
      <w:pPr>
        <w:numPr>
          <w:ilvl w:val="0"/>
          <w:numId w:val="289"/>
        </w:numPr>
        <w:spacing w:after="0"/>
        <w:jc w:val="both"/>
        <w:rPr>
          <w:b/>
        </w:rPr>
      </w:pPr>
      <w:r w:rsidRPr="00953BCC">
        <w:rPr>
          <w:bCs/>
        </w:rPr>
        <w:t xml:space="preserve">The questions given on mensuration and data sufficiency. </w:t>
      </w:r>
    </w:p>
    <w:p w:rsidR="006B5DE0" w:rsidRPr="00953BCC" w:rsidRDefault="006B5DE0" w:rsidP="009B701C">
      <w:pPr>
        <w:spacing w:after="0"/>
      </w:pPr>
    </w:p>
    <w:p w:rsidR="006B5DE0" w:rsidRPr="00953BCC" w:rsidRDefault="006B5DE0" w:rsidP="009B701C">
      <w:pPr>
        <w:spacing w:after="0" w:line="240" w:lineRule="auto"/>
        <w:jc w:val="both"/>
        <w:rPr>
          <w:b/>
        </w:rPr>
      </w:pPr>
      <w:r w:rsidRPr="00953BCC">
        <w:rPr>
          <w:b/>
        </w:rPr>
        <w:t>UNIT I</w:t>
      </w:r>
    </w:p>
    <w:p w:rsidR="006B5DE0" w:rsidRPr="00953BCC" w:rsidRDefault="006B5DE0" w:rsidP="009B701C">
      <w:pPr>
        <w:spacing w:after="0" w:line="240" w:lineRule="auto"/>
        <w:jc w:val="both"/>
        <w:rPr>
          <w:bCs/>
        </w:rPr>
      </w:pPr>
      <w:r w:rsidRPr="00953BCC">
        <w:rPr>
          <w:bCs/>
        </w:rPr>
        <w:t xml:space="preserve"> Number System: Test for Divisibility, Test of prime number, Division and Remainder – HCF and LCM of Numbers - Fractions.</w:t>
      </w:r>
    </w:p>
    <w:p w:rsidR="006B5DE0" w:rsidRPr="00953BCC" w:rsidRDefault="006B5DE0" w:rsidP="009B701C">
      <w:pPr>
        <w:spacing w:after="0" w:line="240" w:lineRule="auto"/>
        <w:jc w:val="both"/>
        <w:rPr>
          <w:b/>
        </w:rPr>
      </w:pPr>
    </w:p>
    <w:p w:rsidR="006B5DE0" w:rsidRPr="00953BCC" w:rsidRDefault="006B5DE0" w:rsidP="009B701C">
      <w:pPr>
        <w:spacing w:after="0" w:line="240" w:lineRule="auto"/>
        <w:jc w:val="both"/>
      </w:pPr>
      <w:r w:rsidRPr="00953BCC">
        <w:rPr>
          <w:b/>
        </w:rPr>
        <w:t>UNIT II</w:t>
      </w:r>
    </w:p>
    <w:p w:rsidR="006B5DE0" w:rsidRPr="00953BCC" w:rsidRDefault="006B5DE0" w:rsidP="009B701C">
      <w:pPr>
        <w:spacing w:after="0" w:line="240" w:lineRule="auto"/>
        <w:jc w:val="both"/>
      </w:pPr>
      <w:r w:rsidRPr="00953BCC">
        <w:t>Average: Average of different groups, Replacement of some of the items - Percentage - Profit and Loss.</w:t>
      </w:r>
    </w:p>
    <w:p w:rsidR="006B5DE0" w:rsidRPr="00953BCC" w:rsidRDefault="006B5DE0" w:rsidP="009B701C">
      <w:pPr>
        <w:spacing w:after="0" w:line="240" w:lineRule="auto"/>
        <w:jc w:val="both"/>
        <w:rPr>
          <w:b/>
        </w:rPr>
      </w:pPr>
    </w:p>
    <w:p w:rsidR="006B5DE0" w:rsidRPr="00953BCC" w:rsidRDefault="006B5DE0" w:rsidP="009B701C">
      <w:pPr>
        <w:spacing w:after="0" w:line="240" w:lineRule="auto"/>
        <w:jc w:val="both"/>
        <w:rPr>
          <w:b/>
        </w:rPr>
      </w:pPr>
      <w:r w:rsidRPr="00953BCC">
        <w:rPr>
          <w:b/>
        </w:rPr>
        <w:t>UNIT III</w:t>
      </w:r>
    </w:p>
    <w:p w:rsidR="006B5DE0" w:rsidRPr="00953BCC" w:rsidRDefault="006B5DE0" w:rsidP="009B701C">
      <w:pPr>
        <w:spacing w:after="0" w:line="240" w:lineRule="auto"/>
        <w:jc w:val="both"/>
        <w:rPr>
          <w:bCs/>
        </w:rPr>
      </w:pPr>
      <w:r w:rsidRPr="00953BCC">
        <w:rPr>
          <w:bCs/>
        </w:rPr>
        <w:t>Ratio and Proportion: Properties of Ratio, Comparison of Ratios, Useful Simple Results on Proportion – Partnership and Share.</w:t>
      </w:r>
    </w:p>
    <w:p w:rsidR="006B5DE0" w:rsidRPr="00953BCC" w:rsidRDefault="006B5DE0" w:rsidP="009B701C">
      <w:pPr>
        <w:spacing w:after="0" w:line="240" w:lineRule="auto"/>
        <w:jc w:val="both"/>
        <w:rPr>
          <w:b/>
        </w:rPr>
      </w:pPr>
    </w:p>
    <w:p w:rsidR="006B5DE0" w:rsidRPr="00953BCC" w:rsidRDefault="006B5DE0" w:rsidP="009B701C">
      <w:pPr>
        <w:spacing w:after="0" w:line="240" w:lineRule="auto"/>
        <w:jc w:val="both"/>
        <w:rPr>
          <w:b/>
        </w:rPr>
      </w:pPr>
      <w:r w:rsidRPr="00953BCC">
        <w:rPr>
          <w:b/>
        </w:rPr>
        <w:t>UNIT IV</w:t>
      </w:r>
    </w:p>
    <w:p w:rsidR="006B5DE0" w:rsidRPr="00953BCC" w:rsidRDefault="006B5DE0" w:rsidP="009B701C">
      <w:pPr>
        <w:spacing w:after="0" w:line="240" w:lineRule="auto"/>
        <w:jc w:val="both"/>
        <w:rPr>
          <w:bCs/>
        </w:rPr>
      </w:pPr>
      <w:r w:rsidRPr="00953BCC">
        <w:rPr>
          <w:bCs/>
        </w:rPr>
        <w:t xml:space="preserve">Simple Interest: Effect of change of P, R and T on Simple Interest - Compound Interest: Conversion Period, Difference between Compound Interest and Simple Interest. </w:t>
      </w:r>
    </w:p>
    <w:p w:rsidR="006B5DE0" w:rsidRPr="00953BCC" w:rsidRDefault="006B5DE0" w:rsidP="009B701C">
      <w:pPr>
        <w:spacing w:after="0" w:line="240" w:lineRule="auto"/>
        <w:jc w:val="both"/>
        <w:rPr>
          <w:b/>
        </w:rPr>
      </w:pPr>
    </w:p>
    <w:p w:rsidR="006B5DE0" w:rsidRPr="00953BCC" w:rsidRDefault="006B5DE0" w:rsidP="009B701C">
      <w:pPr>
        <w:spacing w:after="0" w:line="240" w:lineRule="auto"/>
        <w:jc w:val="both"/>
        <w:rPr>
          <w:b/>
        </w:rPr>
      </w:pPr>
      <w:r w:rsidRPr="00953BCC">
        <w:rPr>
          <w:b/>
        </w:rPr>
        <w:t>UNIT V</w:t>
      </w:r>
    </w:p>
    <w:p w:rsidR="006B5DE0" w:rsidRPr="00953BCC" w:rsidRDefault="006B5DE0" w:rsidP="009B701C">
      <w:pPr>
        <w:spacing w:after="0" w:line="240" w:lineRule="auto"/>
        <w:jc w:val="both"/>
        <w:rPr>
          <w:bCs/>
        </w:rPr>
      </w:pPr>
      <w:r w:rsidRPr="00953BCC">
        <w:rPr>
          <w:bCs/>
        </w:rPr>
        <w:t>Time and Work- Pipes and Cisterns, Time and Distance- Problems on Trains- Boats and Streams, Allegation or Mixtures.</w:t>
      </w:r>
    </w:p>
    <w:p w:rsidR="006B5DE0" w:rsidRPr="00953BCC" w:rsidRDefault="006B5DE0" w:rsidP="009B701C">
      <w:pPr>
        <w:spacing w:after="0" w:line="240" w:lineRule="auto"/>
        <w:jc w:val="both"/>
        <w:rPr>
          <w:b/>
        </w:rPr>
      </w:pPr>
    </w:p>
    <w:p w:rsidR="006B5DE0" w:rsidRPr="00953BCC" w:rsidRDefault="006B5DE0" w:rsidP="009B701C">
      <w:pPr>
        <w:spacing w:after="0" w:line="240" w:lineRule="auto"/>
        <w:jc w:val="both"/>
        <w:rPr>
          <w:b/>
        </w:rPr>
      </w:pPr>
      <w:r w:rsidRPr="00953BCC">
        <w:rPr>
          <w:b/>
        </w:rPr>
        <w:t>UNIT VI</w:t>
      </w:r>
    </w:p>
    <w:p w:rsidR="006B5DE0" w:rsidRPr="00953BCC" w:rsidRDefault="006B5DE0" w:rsidP="009B701C">
      <w:pPr>
        <w:spacing w:after="0" w:line="240" w:lineRule="auto"/>
        <w:jc w:val="both"/>
        <w:rPr>
          <w:bCs/>
        </w:rPr>
      </w:pPr>
      <w:r w:rsidRPr="00953BCC">
        <w:rPr>
          <w:bCs/>
        </w:rPr>
        <w:t>Mensuration: Area of Plane Figures, Volume and Surface Area of Solid Figures.</w:t>
      </w:r>
    </w:p>
    <w:p w:rsidR="006B5DE0" w:rsidRPr="00953BCC" w:rsidRDefault="006B5DE0" w:rsidP="009B701C">
      <w:pPr>
        <w:spacing w:after="0" w:line="240" w:lineRule="auto"/>
        <w:jc w:val="both"/>
        <w:rPr>
          <w:bCs/>
        </w:rPr>
      </w:pPr>
      <w:r w:rsidRPr="00953BCC">
        <w:rPr>
          <w:bCs/>
        </w:rPr>
        <w:t>Data Interpretation: Tabulation, Bar Graphs, Pie Charts, Line Graphs.</w:t>
      </w:r>
    </w:p>
    <w:p w:rsidR="006B5DE0" w:rsidRPr="00953BCC" w:rsidRDefault="006B5DE0" w:rsidP="009B701C">
      <w:pPr>
        <w:spacing w:after="0" w:line="240" w:lineRule="auto"/>
        <w:jc w:val="both"/>
        <w:rPr>
          <w:b/>
        </w:rPr>
      </w:pPr>
    </w:p>
    <w:p w:rsidR="006B5DE0" w:rsidRPr="00953BCC" w:rsidRDefault="006B5DE0" w:rsidP="009B701C">
      <w:pPr>
        <w:spacing w:after="0"/>
        <w:jc w:val="both"/>
        <w:rPr>
          <w:bCs/>
          <w:sz w:val="24"/>
          <w:szCs w:val="24"/>
        </w:rPr>
      </w:pPr>
      <w:r>
        <w:rPr>
          <w:b/>
          <w:sz w:val="24"/>
          <w:szCs w:val="24"/>
        </w:rPr>
        <w:t>TEXT BOOKS</w:t>
      </w:r>
      <w:r w:rsidRPr="00953BCC">
        <w:rPr>
          <w:b/>
          <w:sz w:val="24"/>
          <w:szCs w:val="24"/>
        </w:rPr>
        <w:t>:</w:t>
      </w:r>
    </w:p>
    <w:p w:rsidR="006B5DE0" w:rsidRPr="00953BCC" w:rsidRDefault="006B5DE0" w:rsidP="009B701C">
      <w:pPr>
        <w:spacing w:after="0" w:line="240" w:lineRule="auto"/>
        <w:jc w:val="both"/>
        <w:rPr>
          <w:bCs/>
        </w:rPr>
      </w:pPr>
      <w:r w:rsidRPr="00953BCC">
        <w:rPr>
          <w:bCs/>
        </w:rPr>
        <w:t>1. Quantitative Aptitude by R.S.Agarwal</w:t>
      </w:r>
    </w:p>
    <w:p w:rsidR="006B5DE0" w:rsidRPr="00953BCC" w:rsidRDefault="006B5DE0" w:rsidP="009B701C">
      <w:pPr>
        <w:spacing w:after="0" w:line="240" w:lineRule="auto"/>
        <w:jc w:val="both"/>
        <w:rPr>
          <w:bCs/>
        </w:rPr>
      </w:pPr>
      <w:r w:rsidRPr="00953BCC">
        <w:rPr>
          <w:bCs/>
        </w:rPr>
        <w:t>2. Quantitative Aptitude by Abhijit Guha</w:t>
      </w:r>
    </w:p>
    <w:p w:rsidR="006B5DE0" w:rsidRPr="00953BCC" w:rsidRDefault="006B5DE0" w:rsidP="009B701C">
      <w:pPr>
        <w:spacing w:after="0" w:line="240" w:lineRule="auto"/>
        <w:jc w:val="both"/>
        <w:rPr>
          <w:bCs/>
        </w:rPr>
      </w:pPr>
      <w:r w:rsidRPr="00953BCC">
        <w:rPr>
          <w:bCs/>
        </w:rPr>
        <w:t>3. Quantitative Aptitude for Competative Examinations, U.Mohan Rao, Scitech Publication.</w:t>
      </w:r>
    </w:p>
    <w:p w:rsidR="009B701C" w:rsidRDefault="009B701C">
      <w:pPr>
        <w:spacing w:after="0" w:line="240" w:lineRule="auto"/>
        <w:rPr>
          <w:b/>
          <w:bCs/>
          <w:caps/>
          <w:sz w:val="28"/>
          <w:szCs w:val="28"/>
        </w:rPr>
      </w:pPr>
      <w:r>
        <w:br w:type="page"/>
      </w:r>
    </w:p>
    <w:bookmarkEnd w:id="7"/>
    <w:p w:rsidR="00510A84" w:rsidRPr="00452BFE" w:rsidRDefault="00A90033" w:rsidP="00510A84">
      <w:pPr>
        <w:pStyle w:val="Heading1"/>
        <w:rPr>
          <w:color w:val="auto"/>
        </w:rPr>
      </w:pPr>
      <w:r>
        <w:rPr>
          <w:color w:val="auto"/>
        </w:rPr>
        <w:lastRenderedPageBreak/>
        <w:t>6</w:t>
      </w:r>
      <w:r w:rsidR="00510A84" w:rsidRPr="00452BFE">
        <w:rPr>
          <w:color w:val="auto"/>
        </w:rPr>
        <w:t>KC61:  Advanced Construction Techniques</w:t>
      </w:r>
    </w:p>
    <w:p w:rsidR="00510A84" w:rsidRPr="00EE74C3" w:rsidRDefault="00510A84" w:rsidP="00510A84">
      <w:pPr>
        <w:spacing w:after="0"/>
        <w:jc w:val="center"/>
        <w:rPr>
          <w:rFonts w:cs="Calibri"/>
          <w:b/>
        </w:rPr>
      </w:pPr>
      <w:r w:rsidRPr="00EE74C3">
        <w:rPr>
          <w:rFonts w:cs="Calibri"/>
          <w:b/>
        </w:rPr>
        <w:t>Professional Elective_2</w:t>
      </w:r>
    </w:p>
    <w:p w:rsidR="00510A84" w:rsidRPr="00EE74C3" w:rsidRDefault="00510A84" w:rsidP="00510A84">
      <w:pPr>
        <w:spacing w:after="0"/>
        <w:rPr>
          <w:rFonts w:cs="Calibri"/>
          <w:b/>
        </w:rPr>
      </w:pPr>
    </w:p>
    <w:p w:rsidR="00510A84" w:rsidRPr="00EE74C3" w:rsidRDefault="00510A84" w:rsidP="00510A84">
      <w:pPr>
        <w:spacing w:after="0"/>
        <w:rPr>
          <w:rFonts w:cs="Calibri"/>
          <w:b/>
        </w:rPr>
      </w:pPr>
      <w:r w:rsidRPr="00EE74C3">
        <w:rPr>
          <w:rFonts w:cs="Calibri"/>
          <w:b/>
        </w:rPr>
        <w:t>B.Tech III Year II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b/>
        </w:rPr>
        <w:t xml:space="preserve">  L      T    P/D</w:t>
      </w:r>
      <w:r w:rsidRPr="00EE74C3">
        <w:rPr>
          <w:rFonts w:cs="Calibri"/>
          <w:b/>
        </w:rPr>
        <w:tab/>
        <w:t>C</w:t>
      </w:r>
    </w:p>
    <w:p w:rsidR="00510A84" w:rsidRPr="00EE74C3" w:rsidRDefault="00510A84" w:rsidP="00510A84">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t xml:space="preserve">  3     -     -</w:t>
      </w:r>
      <w:r w:rsidRPr="00EE74C3">
        <w:rPr>
          <w:rFonts w:cs="Calibri"/>
          <w:b/>
        </w:rPr>
        <w:tab/>
        <w:t>3</w:t>
      </w:r>
    </w:p>
    <w:p w:rsidR="00510A84" w:rsidRDefault="00510A84" w:rsidP="00510A84">
      <w:pPr>
        <w:pStyle w:val="Default"/>
        <w:spacing w:line="276" w:lineRule="auto"/>
        <w:jc w:val="both"/>
        <w:rPr>
          <w:b/>
          <w:bCs/>
          <w:color w:val="auto"/>
          <w:sz w:val="22"/>
          <w:szCs w:val="22"/>
        </w:rPr>
      </w:pPr>
    </w:p>
    <w:tbl>
      <w:tblPr>
        <w:tblpPr w:leftFromText="180" w:rightFromText="180" w:vertAnchor="text" w:horzAnchor="margin" w:tblpXSpec="right" w:tblpYSpec="center"/>
        <w:tblW w:w="3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4"/>
        <w:gridCol w:w="326"/>
        <w:gridCol w:w="313"/>
        <w:gridCol w:w="327"/>
        <w:gridCol w:w="314"/>
        <w:gridCol w:w="277"/>
        <w:gridCol w:w="315"/>
        <w:gridCol w:w="327"/>
        <w:gridCol w:w="313"/>
        <w:gridCol w:w="270"/>
        <w:gridCol w:w="321"/>
        <w:gridCol w:w="321"/>
      </w:tblGrid>
      <w:tr w:rsidR="00510A84" w:rsidRPr="006A0144" w:rsidTr="00510A84">
        <w:trPr>
          <w:trHeight w:val="286"/>
        </w:trPr>
        <w:tc>
          <w:tcPr>
            <w:tcW w:w="314"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a</w:t>
            </w:r>
          </w:p>
        </w:tc>
        <w:tc>
          <w:tcPr>
            <w:tcW w:w="326"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b</w:t>
            </w:r>
          </w:p>
        </w:tc>
        <w:tc>
          <w:tcPr>
            <w:tcW w:w="313"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c</w:t>
            </w:r>
          </w:p>
        </w:tc>
        <w:tc>
          <w:tcPr>
            <w:tcW w:w="327"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d</w:t>
            </w:r>
          </w:p>
        </w:tc>
        <w:tc>
          <w:tcPr>
            <w:tcW w:w="314"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e</w:t>
            </w:r>
          </w:p>
        </w:tc>
        <w:tc>
          <w:tcPr>
            <w:tcW w:w="277"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f</w:t>
            </w:r>
          </w:p>
        </w:tc>
        <w:tc>
          <w:tcPr>
            <w:tcW w:w="315"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g</w:t>
            </w:r>
          </w:p>
        </w:tc>
        <w:tc>
          <w:tcPr>
            <w:tcW w:w="327"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h</w:t>
            </w:r>
          </w:p>
        </w:tc>
        <w:tc>
          <w:tcPr>
            <w:tcW w:w="313"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i</w:t>
            </w:r>
          </w:p>
        </w:tc>
        <w:tc>
          <w:tcPr>
            <w:tcW w:w="270"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j</w:t>
            </w:r>
          </w:p>
        </w:tc>
        <w:tc>
          <w:tcPr>
            <w:tcW w:w="321" w:type="dxa"/>
            <w:tcBorders>
              <w:top w:val="single" w:sz="4" w:space="0" w:color="auto"/>
              <w:bottom w:val="single" w:sz="4" w:space="0" w:color="auto"/>
              <w:right w:val="single" w:sz="4" w:space="0" w:color="auto"/>
            </w:tcBorders>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k</w:t>
            </w:r>
          </w:p>
        </w:tc>
        <w:tc>
          <w:tcPr>
            <w:tcW w:w="321" w:type="dxa"/>
            <w:tcBorders>
              <w:top w:val="single" w:sz="4" w:space="0" w:color="auto"/>
              <w:bottom w:val="single" w:sz="4" w:space="0" w:color="auto"/>
              <w:right w:val="single" w:sz="4" w:space="0" w:color="auto"/>
            </w:tcBorders>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l</w:t>
            </w:r>
          </w:p>
        </w:tc>
      </w:tr>
      <w:tr w:rsidR="00510A84" w:rsidRPr="006A0144" w:rsidTr="00510A84">
        <w:trPr>
          <w:trHeight w:val="304"/>
        </w:trPr>
        <w:tc>
          <w:tcPr>
            <w:tcW w:w="314" w:type="dxa"/>
          </w:tcPr>
          <w:p w:rsidR="00510A84" w:rsidRPr="006A0144" w:rsidRDefault="00510A84" w:rsidP="00510A84">
            <w:pPr>
              <w:spacing w:after="0"/>
              <w:rPr>
                <w:rFonts w:ascii="Cambria" w:hAnsi="Cambria" w:cs="Calibri"/>
                <w:sz w:val="20"/>
                <w:szCs w:val="18"/>
              </w:rPr>
            </w:pPr>
          </w:p>
        </w:tc>
        <w:tc>
          <w:tcPr>
            <w:tcW w:w="326"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x</w:t>
            </w:r>
          </w:p>
        </w:tc>
        <w:tc>
          <w:tcPr>
            <w:tcW w:w="313"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x</w:t>
            </w:r>
          </w:p>
        </w:tc>
        <w:tc>
          <w:tcPr>
            <w:tcW w:w="327" w:type="dxa"/>
          </w:tcPr>
          <w:p w:rsidR="00510A84" w:rsidRPr="006A0144" w:rsidRDefault="00510A84" w:rsidP="00510A84">
            <w:pPr>
              <w:spacing w:after="0"/>
              <w:rPr>
                <w:rFonts w:ascii="Cambria" w:hAnsi="Cambria" w:cs="Calibri"/>
                <w:sz w:val="20"/>
                <w:szCs w:val="18"/>
              </w:rPr>
            </w:pPr>
          </w:p>
        </w:tc>
        <w:tc>
          <w:tcPr>
            <w:tcW w:w="314" w:type="dxa"/>
          </w:tcPr>
          <w:p w:rsidR="00510A84" w:rsidRPr="006A0144" w:rsidRDefault="00510A84" w:rsidP="00510A84">
            <w:pPr>
              <w:spacing w:after="0"/>
              <w:rPr>
                <w:rFonts w:ascii="Cambria" w:hAnsi="Cambria" w:cs="Calibri"/>
                <w:sz w:val="20"/>
                <w:szCs w:val="18"/>
              </w:rPr>
            </w:pPr>
          </w:p>
        </w:tc>
        <w:tc>
          <w:tcPr>
            <w:tcW w:w="277" w:type="dxa"/>
          </w:tcPr>
          <w:p w:rsidR="00510A84" w:rsidRPr="006A0144" w:rsidRDefault="00510A84" w:rsidP="00510A84">
            <w:pPr>
              <w:spacing w:after="0"/>
              <w:rPr>
                <w:rFonts w:ascii="Cambria" w:hAnsi="Cambria" w:cs="Calibri"/>
                <w:sz w:val="20"/>
                <w:szCs w:val="18"/>
              </w:rPr>
            </w:pPr>
          </w:p>
        </w:tc>
        <w:tc>
          <w:tcPr>
            <w:tcW w:w="315" w:type="dxa"/>
          </w:tcPr>
          <w:p w:rsidR="00510A84" w:rsidRPr="006A0144" w:rsidRDefault="00510A84" w:rsidP="00510A84">
            <w:pPr>
              <w:spacing w:after="0"/>
              <w:rPr>
                <w:rFonts w:ascii="Cambria" w:hAnsi="Cambria" w:cs="Calibri"/>
                <w:sz w:val="20"/>
                <w:szCs w:val="18"/>
              </w:rPr>
            </w:pPr>
          </w:p>
        </w:tc>
        <w:tc>
          <w:tcPr>
            <w:tcW w:w="327" w:type="dxa"/>
          </w:tcPr>
          <w:p w:rsidR="00510A84" w:rsidRPr="006A0144" w:rsidRDefault="00510A84" w:rsidP="00510A84">
            <w:pPr>
              <w:spacing w:after="0"/>
              <w:rPr>
                <w:rFonts w:ascii="Cambria" w:hAnsi="Cambria" w:cs="Calibri"/>
                <w:sz w:val="20"/>
                <w:szCs w:val="18"/>
              </w:rPr>
            </w:pPr>
          </w:p>
        </w:tc>
        <w:tc>
          <w:tcPr>
            <w:tcW w:w="313" w:type="dxa"/>
          </w:tcPr>
          <w:p w:rsidR="00510A84" w:rsidRPr="006A0144" w:rsidRDefault="00510A84" w:rsidP="00510A84">
            <w:pPr>
              <w:spacing w:after="0"/>
              <w:rPr>
                <w:rFonts w:ascii="Cambria" w:hAnsi="Cambria" w:cs="Calibri"/>
                <w:sz w:val="20"/>
                <w:szCs w:val="18"/>
              </w:rPr>
            </w:pPr>
            <w:r w:rsidRPr="006A0144">
              <w:rPr>
                <w:rFonts w:ascii="Cambria" w:hAnsi="Cambria" w:cs="Calibri"/>
                <w:sz w:val="20"/>
                <w:szCs w:val="18"/>
              </w:rPr>
              <w:t>x</w:t>
            </w:r>
          </w:p>
        </w:tc>
        <w:tc>
          <w:tcPr>
            <w:tcW w:w="270" w:type="dxa"/>
          </w:tcPr>
          <w:p w:rsidR="00510A84" w:rsidRPr="006A0144" w:rsidRDefault="00510A84" w:rsidP="00510A84">
            <w:pPr>
              <w:spacing w:after="0"/>
              <w:rPr>
                <w:rFonts w:ascii="Cambria" w:hAnsi="Cambria" w:cs="Calibri"/>
                <w:sz w:val="20"/>
                <w:szCs w:val="18"/>
              </w:rPr>
            </w:pPr>
          </w:p>
        </w:tc>
        <w:tc>
          <w:tcPr>
            <w:tcW w:w="321" w:type="dxa"/>
            <w:tcBorders>
              <w:top w:val="single" w:sz="4" w:space="0" w:color="auto"/>
              <w:bottom w:val="single" w:sz="4" w:space="0" w:color="auto"/>
              <w:right w:val="single" w:sz="4" w:space="0" w:color="auto"/>
            </w:tcBorders>
          </w:tcPr>
          <w:p w:rsidR="00510A84" w:rsidRPr="006A0144" w:rsidRDefault="00510A84" w:rsidP="00510A84">
            <w:pPr>
              <w:spacing w:after="0"/>
              <w:rPr>
                <w:rFonts w:ascii="Cambria" w:hAnsi="Cambria" w:cs="Calibri"/>
                <w:sz w:val="20"/>
                <w:szCs w:val="18"/>
              </w:rPr>
            </w:pPr>
          </w:p>
        </w:tc>
        <w:tc>
          <w:tcPr>
            <w:tcW w:w="321" w:type="dxa"/>
            <w:tcBorders>
              <w:top w:val="single" w:sz="4" w:space="0" w:color="auto"/>
              <w:bottom w:val="single" w:sz="4" w:space="0" w:color="auto"/>
              <w:right w:val="single" w:sz="4" w:space="0" w:color="auto"/>
            </w:tcBorders>
          </w:tcPr>
          <w:p w:rsidR="00510A84" w:rsidRPr="006A0144" w:rsidRDefault="00510A84" w:rsidP="00510A84">
            <w:pPr>
              <w:spacing w:after="0"/>
              <w:rPr>
                <w:rFonts w:ascii="Cambria" w:hAnsi="Cambria" w:cs="Calibri"/>
                <w:sz w:val="20"/>
                <w:szCs w:val="18"/>
              </w:rPr>
            </w:pPr>
          </w:p>
        </w:tc>
      </w:tr>
    </w:tbl>
    <w:p w:rsidR="00510A84" w:rsidRDefault="00510A84" w:rsidP="00510A84">
      <w:pPr>
        <w:pStyle w:val="Default"/>
        <w:spacing w:line="276" w:lineRule="auto"/>
        <w:jc w:val="both"/>
        <w:rPr>
          <w:b/>
          <w:bCs/>
          <w:color w:val="auto"/>
          <w:sz w:val="22"/>
          <w:szCs w:val="22"/>
        </w:rPr>
      </w:pPr>
    </w:p>
    <w:p w:rsidR="00510A84" w:rsidRPr="00EE74C3" w:rsidRDefault="00510A84" w:rsidP="00510A84">
      <w:pPr>
        <w:pStyle w:val="Default"/>
        <w:spacing w:line="276" w:lineRule="auto"/>
        <w:jc w:val="both"/>
        <w:rPr>
          <w:b/>
          <w:bCs/>
          <w:color w:val="auto"/>
          <w:sz w:val="22"/>
          <w:szCs w:val="22"/>
        </w:rPr>
      </w:pPr>
    </w:p>
    <w:p w:rsidR="00510A84" w:rsidRDefault="00510A84" w:rsidP="00510A84">
      <w:pPr>
        <w:autoSpaceDE w:val="0"/>
        <w:autoSpaceDN w:val="0"/>
        <w:adjustRightInd w:val="0"/>
        <w:spacing w:after="0" w:line="240" w:lineRule="auto"/>
        <w:rPr>
          <w:rFonts w:cs="Calibri"/>
          <w:b/>
          <w:bCs/>
        </w:rPr>
      </w:pPr>
    </w:p>
    <w:p w:rsidR="00510A84" w:rsidRDefault="00510A84" w:rsidP="00510A84">
      <w:pPr>
        <w:autoSpaceDE w:val="0"/>
        <w:autoSpaceDN w:val="0"/>
        <w:adjustRightInd w:val="0"/>
        <w:spacing w:after="0" w:line="240" w:lineRule="auto"/>
        <w:rPr>
          <w:rFonts w:cs="Calibri"/>
          <w:b/>
          <w:bCs/>
        </w:rPr>
      </w:pPr>
      <w:r w:rsidRPr="00EE74C3">
        <w:rPr>
          <w:rFonts w:cs="Calibri"/>
          <w:b/>
          <w:bCs/>
        </w:rPr>
        <w:t>Course Objectives</w:t>
      </w:r>
      <w:r>
        <w:rPr>
          <w:rFonts w:cs="Calibri"/>
          <w:b/>
          <w:bCs/>
        </w:rPr>
        <w:t>:</w:t>
      </w:r>
    </w:p>
    <w:p w:rsidR="00510A84" w:rsidRPr="00EE74C3" w:rsidRDefault="00510A84" w:rsidP="00510A84">
      <w:pPr>
        <w:spacing w:after="0" w:line="240" w:lineRule="auto"/>
        <w:jc w:val="both"/>
        <w:rPr>
          <w:rFonts w:cs="Calibri"/>
          <w:bCs/>
        </w:rPr>
      </w:pPr>
      <w:r w:rsidRPr="00EE74C3">
        <w:rPr>
          <w:rFonts w:cs="Calibri"/>
          <w:bCs/>
        </w:rPr>
        <w:t xml:space="preserve">The objectives of learning the subject are to </w:t>
      </w:r>
      <w:r>
        <w:rPr>
          <w:rFonts w:cs="Calibri"/>
          <w:bCs/>
        </w:rPr>
        <w:t>study</w:t>
      </w:r>
    </w:p>
    <w:p w:rsidR="00510A84" w:rsidRPr="00B414A6" w:rsidRDefault="00510A84" w:rsidP="00641D21">
      <w:pPr>
        <w:pStyle w:val="ListParagraph"/>
        <w:numPr>
          <w:ilvl w:val="0"/>
          <w:numId w:val="265"/>
        </w:numPr>
        <w:autoSpaceDE w:val="0"/>
        <w:autoSpaceDN w:val="0"/>
        <w:adjustRightInd w:val="0"/>
        <w:spacing w:after="0" w:line="240" w:lineRule="auto"/>
        <w:rPr>
          <w:rFonts w:cs="Calibri"/>
        </w:rPr>
      </w:pPr>
      <w:r>
        <w:rPr>
          <w:rFonts w:cs="Calibri"/>
        </w:rPr>
        <w:t>T</w:t>
      </w:r>
      <w:r w:rsidRPr="00B414A6">
        <w:rPr>
          <w:rFonts w:cs="Calibri"/>
        </w:rPr>
        <w:t>he substructure construction techniques li</w:t>
      </w:r>
      <w:r>
        <w:rPr>
          <w:rFonts w:cs="Calibri"/>
        </w:rPr>
        <w:t>ke box jacking, sheet piling</w:t>
      </w:r>
      <w:r w:rsidRPr="00B414A6">
        <w:rPr>
          <w:rFonts w:cs="Calibri"/>
        </w:rPr>
        <w:t>.</w:t>
      </w:r>
    </w:p>
    <w:p w:rsidR="00510A84" w:rsidRPr="00B414A6" w:rsidRDefault="00510A84" w:rsidP="00641D21">
      <w:pPr>
        <w:pStyle w:val="ListParagraph"/>
        <w:numPr>
          <w:ilvl w:val="0"/>
          <w:numId w:val="265"/>
        </w:numPr>
        <w:autoSpaceDE w:val="0"/>
        <w:autoSpaceDN w:val="0"/>
        <w:adjustRightInd w:val="0"/>
        <w:spacing w:after="0" w:line="240" w:lineRule="auto"/>
        <w:rPr>
          <w:rFonts w:cs="Calibri"/>
        </w:rPr>
      </w:pPr>
      <w:r>
        <w:rPr>
          <w:rFonts w:cs="Calibri"/>
        </w:rPr>
        <w:t>The erection and operation of Tall structure elements.</w:t>
      </w:r>
    </w:p>
    <w:p w:rsidR="00510A84" w:rsidRPr="00B414A6" w:rsidRDefault="00510A84" w:rsidP="00641D21">
      <w:pPr>
        <w:pStyle w:val="ListParagraph"/>
        <w:numPr>
          <w:ilvl w:val="0"/>
          <w:numId w:val="265"/>
        </w:numPr>
        <w:autoSpaceDE w:val="0"/>
        <w:autoSpaceDN w:val="0"/>
        <w:adjustRightInd w:val="0"/>
        <w:spacing w:after="0" w:line="240" w:lineRule="auto"/>
        <w:rPr>
          <w:rFonts w:cs="Calibri"/>
        </w:rPr>
      </w:pPr>
      <w:r>
        <w:rPr>
          <w:rFonts w:cs="Calibri"/>
        </w:rPr>
        <w:t>The r</w:t>
      </w:r>
      <w:r w:rsidRPr="00B414A6">
        <w:rPr>
          <w:rFonts w:cs="Calibri"/>
        </w:rPr>
        <w:t>ecent and advancement in construction techniques and methods in concreting</w:t>
      </w:r>
      <w:r>
        <w:rPr>
          <w:rFonts w:cs="Calibri"/>
        </w:rPr>
        <w:t>.</w:t>
      </w:r>
    </w:p>
    <w:p w:rsidR="00510A84" w:rsidRDefault="00510A84" w:rsidP="00641D21">
      <w:pPr>
        <w:pStyle w:val="ListParagraph"/>
        <w:numPr>
          <w:ilvl w:val="0"/>
          <w:numId w:val="265"/>
        </w:numPr>
        <w:autoSpaceDE w:val="0"/>
        <w:autoSpaceDN w:val="0"/>
        <w:adjustRightInd w:val="0"/>
        <w:spacing w:after="0" w:line="240" w:lineRule="auto"/>
        <w:rPr>
          <w:rFonts w:cs="Calibri"/>
        </w:rPr>
      </w:pPr>
      <w:r>
        <w:rPr>
          <w:rFonts w:cs="Calibri"/>
        </w:rPr>
        <w:t>T</w:t>
      </w:r>
      <w:r w:rsidRPr="00B414A6">
        <w:rPr>
          <w:rFonts w:cs="Calibri"/>
        </w:rPr>
        <w:t>he ele</w:t>
      </w:r>
      <w:r>
        <w:rPr>
          <w:rFonts w:cs="Calibri"/>
        </w:rPr>
        <w:t>ments of repairs in construction</w:t>
      </w:r>
      <w:r w:rsidRPr="00B414A6">
        <w:rPr>
          <w:rFonts w:cs="Calibri"/>
        </w:rPr>
        <w:t>.</w:t>
      </w:r>
    </w:p>
    <w:p w:rsidR="00510A84" w:rsidRDefault="00510A84" w:rsidP="00641D21">
      <w:pPr>
        <w:pStyle w:val="ListParagraph"/>
        <w:numPr>
          <w:ilvl w:val="0"/>
          <w:numId w:val="265"/>
        </w:numPr>
        <w:autoSpaceDE w:val="0"/>
        <w:autoSpaceDN w:val="0"/>
        <w:adjustRightInd w:val="0"/>
        <w:spacing w:after="0" w:line="240" w:lineRule="auto"/>
        <w:rPr>
          <w:rFonts w:cs="Calibri"/>
        </w:rPr>
      </w:pPr>
      <w:r>
        <w:rPr>
          <w:rFonts w:cs="Calibri"/>
        </w:rPr>
        <w:t>The various strengthening techniques.</w:t>
      </w:r>
    </w:p>
    <w:p w:rsidR="00510A84" w:rsidRPr="00B414A6" w:rsidRDefault="00510A84" w:rsidP="00641D21">
      <w:pPr>
        <w:pStyle w:val="ListParagraph"/>
        <w:numPr>
          <w:ilvl w:val="0"/>
          <w:numId w:val="265"/>
        </w:numPr>
        <w:autoSpaceDE w:val="0"/>
        <w:autoSpaceDN w:val="0"/>
        <w:adjustRightInd w:val="0"/>
        <w:spacing w:after="0" w:line="240" w:lineRule="auto"/>
        <w:rPr>
          <w:rFonts w:cs="Calibri"/>
        </w:rPr>
      </w:pPr>
      <w:r>
        <w:rPr>
          <w:rFonts w:cs="Calibri"/>
        </w:rPr>
        <w:t>The various Demolition and Dismantling Techniques.</w:t>
      </w:r>
    </w:p>
    <w:p w:rsidR="00510A84" w:rsidRPr="00EE74C3" w:rsidRDefault="00510A84" w:rsidP="00510A84">
      <w:pPr>
        <w:autoSpaceDE w:val="0"/>
        <w:autoSpaceDN w:val="0"/>
        <w:adjustRightInd w:val="0"/>
        <w:spacing w:after="0" w:line="240" w:lineRule="auto"/>
        <w:rPr>
          <w:rFonts w:cs="Calibri"/>
        </w:rPr>
      </w:pPr>
    </w:p>
    <w:p w:rsidR="00510A84" w:rsidRPr="00EE74C3" w:rsidRDefault="00510A84" w:rsidP="00510A84">
      <w:pPr>
        <w:autoSpaceDE w:val="0"/>
        <w:autoSpaceDN w:val="0"/>
        <w:adjustRightInd w:val="0"/>
        <w:spacing w:after="0" w:line="240" w:lineRule="auto"/>
        <w:rPr>
          <w:rFonts w:cs="Calibri"/>
          <w:b/>
          <w:bCs/>
        </w:rPr>
      </w:pPr>
    </w:p>
    <w:p w:rsidR="00510A84" w:rsidRDefault="00510A84" w:rsidP="00510A84">
      <w:pPr>
        <w:autoSpaceDE w:val="0"/>
        <w:autoSpaceDN w:val="0"/>
        <w:adjustRightInd w:val="0"/>
        <w:spacing w:after="0" w:line="240" w:lineRule="auto"/>
        <w:rPr>
          <w:rFonts w:cs="Calibri"/>
          <w:b/>
          <w:bCs/>
        </w:rPr>
      </w:pPr>
      <w:r w:rsidRPr="00EE74C3">
        <w:rPr>
          <w:rFonts w:cs="Calibri"/>
          <w:b/>
          <w:bCs/>
        </w:rPr>
        <w:t>Course Outcomes:</w:t>
      </w:r>
    </w:p>
    <w:p w:rsidR="00510A84" w:rsidRPr="00EE74C3" w:rsidRDefault="00510A84" w:rsidP="00510A84">
      <w:pPr>
        <w:spacing w:after="0" w:line="240" w:lineRule="auto"/>
        <w:jc w:val="both"/>
        <w:rPr>
          <w:rFonts w:cs="Calibri"/>
          <w:bCs/>
        </w:rPr>
      </w:pPr>
      <w:r w:rsidRPr="00EE74C3">
        <w:rPr>
          <w:rFonts w:cs="Calibri"/>
          <w:bCs/>
        </w:rPr>
        <w:t xml:space="preserve">On successful completion of the course, students will </w:t>
      </w:r>
      <w:r>
        <w:rPr>
          <w:rFonts w:cs="Calibri"/>
          <w:bCs/>
        </w:rPr>
        <w:t>have ability</w:t>
      </w:r>
    </w:p>
    <w:p w:rsidR="00510A84" w:rsidRPr="00B414A6" w:rsidRDefault="00510A84" w:rsidP="00641D21">
      <w:pPr>
        <w:pStyle w:val="ListParagraph"/>
        <w:numPr>
          <w:ilvl w:val="0"/>
          <w:numId w:val="266"/>
        </w:numPr>
        <w:autoSpaceDE w:val="0"/>
        <w:autoSpaceDN w:val="0"/>
        <w:adjustRightInd w:val="0"/>
        <w:spacing w:after="0" w:line="240" w:lineRule="auto"/>
        <w:rPr>
          <w:rFonts w:cs="Calibri"/>
          <w:bCs/>
        </w:rPr>
      </w:pPr>
      <w:r>
        <w:rPr>
          <w:rFonts w:cs="Calibri"/>
          <w:bCs/>
        </w:rPr>
        <w:t>T</w:t>
      </w:r>
      <w:r w:rsidRPr="00B414A6">
        <w:rPr>
          <w:rFonts w:cs="Calibri"/>
          <w:bCs/>
        </w:rPr>
        <w:t>o understand techniques related to substructure</w:t>
      </w:r>
    </w:p>
    <w:p w:rsidR="00510A84" w:rsidRPr="00B414A6" w:rsidRDefault="00510A84" w:rsidP="00641D21">
      <w:pPr>
        <w:pStyle w:val="ListParagraph"/>
        <w:numPr>
          <w:ilvl w:val="0"/>
          <w:numId w:val="266"/>
        </w:numPr>
        <w:autoSpaceDE w:val="0"/>
        <w:autoSpaceDN w:val="0"/>
        <w:adjustRightInd w:val="0"/>
        <w:spacing w:after="0" w:line="240" w:lineRule="auto"/>
        <w:rPr>
          <w:rFonts w:cs="Calibri"/>
          <w:bCs/>
        </w:rPr>
      </w:pPr>
      <w:r>
        <w:rPr>
          <w:rFonts w:cs="Calibri"/>
          <w:bCs/>
        </w:rPr>
        <w:t>T</w:t>
      </w:r>
      <w:r w:rsidRPr="00B414A6">
        <w:rPr>
          <w:rFonts w:cs="Calibri"/>
          <w:bCs/>
        </w:rPr>
        <w:t>o understand the concepts of the superstructure execution.</w:t>
      </w:r>
    </w:p>
    <w:p w:rsidR="00510A84" w:rsidRPr="00B414A6" w:rsidRDefault="00510A84" w:rsidP="00641D21">
      <w:pPr>
        <w:pStyle w:val="ListParagraph"/>
        <w:numPr>
          <w:ilvl w:val="0"/>
          <w:numId w:val="266"/>
        </w:numPr>
        <w:autoSpaceDE w:val="0"/>
        <w:autoSpaceDN w:val="0"/>
        <w:adjustRightInd w:val="0"/>
        <w:spacing w:after="0" w:line="240" w:lineRule="auto"/>
        <w:rPr>
          <w:rFonts w:cs="Calibri"/>
          <w:bCs/>
        </w:rPr>
      </w:pPr>
      <w:r>
        <w:rPr>
          <w:rFonts w:cs="Calibri"/>
          <w:bCs/>
        </w:rPr>
        <w:t>T</w:t>
      </w:r>
      <w:r w:rsidRPr="00B414A6">
        <w:rPr>
          <w:rFonts w:cs="Calibri"/>
          <w:bCs/>
        </w:rPr>
        <w:t xml:space="preserve">o </w:t>
      </w:r>
      <w:r>
        <w:rPr>
          <w:rFonts w:cs="Calibri"/>
          <w:bCs/>
        </w:rPr>
        <w:t>understand</w:t>
      </w:r>
      <w:r w:rsidRPr="00B414A6">
        <w:rPr>
          <w:rFonts w:cs="Calibri"/>
          <w:bCs/>
        </w:rPr>
        <w:t xml:space="preserve"> updated techniques in construction industry.</w:t>
      </w:r>
    </w:p>
    <w:p w:rsidR="00510A84" w:rsidRDefault="00510A84" w:rsidP="00641D21">
      <w:pPr>
        <w:pStyle w:val="ListParagraph"/>
        <w:numPr>
          <w:ilvl w:val="0"/>
          <w:numId w:val="266"/>
        </w:numPr>
        <w:autoSpaceDE w:val="0"/>
        <w:autoSpaceDN w:val="0"/>
        <w:adjustRightInd w:val="0"/>
        <w:spacing w:after="0" w:line="240" w:lineRule="auto"/>
        <w:rPr>
          <w:rFonts w:cs="Calibri"/>
          <w:bCs/>
        </w:rPr>
      </w:pPr>
      <w:r>
        <w:rPr>
          <w:rFonts w:cs="Calibri"/>
          <w:bCs/>
        </w:rPr>
        <w:t>T</w:t>
      </w:r>
      <w:r w:rsidRPr="00B414A6">
        <w:rPr>
          <w:rFonts w:cs="Calibri"/>
          <w:bCs/>
        </w:rPr>
        <w:t>o identify the problem and solve with nec</w:t>
      </w:r>
      <w:r>
        <w:rPr>
          <w:rFonts w:cs="Calibri"/>
          <w:bCs/>
        </w:rPr>
        <w:t>essary repairs to the structure.</w:t>
      </w:r>
    </w:p>
    <w:p w:rsidR="00510A84" w:rsidRDefault="00510A84" w:rsidP="00641D21">
      <w:pPr>
        <w:pStyle w:val="ListParagraph"/>
        <w:numPr>
          <w:ilvl w:val="0"/>
          <w:numId w:val="266"/>
        </w:numPr>
        <w:autoSpaceDE w:val="0"/>
        <w:autoSpaceDN w:val="0"/>
        <w:adjustRightInd w:val="0"/>
        <w:spacing w:after="0" w:line="240" w:lineRule="auto"/>
        <w:rPr>
          <w:rFonts w:cs="Calibri"/>
          <w:bCs/>
        </w:rPr>
      </w:pPr>
      <w:r>
        <w:rPr>
          <w:rFonts w:cs="Calibri"/>
          <w:bCs/>
        </w:rPr>
        <w:t>To understand the various floor and sub-grade strengthening techniques.</w:t>
      </w:r>
    </w:p>
    <w:p w:rsidR="00510A84" w:rsidRPr="00B414A6" w:rsidRDefault="00510A84" w:rsidP="00641D21">
      <w:pPr>
        <w:pStyle w:val="ListParagraph"/>
        <w:numPr>
          <w:ilvl w:val="0"/>
          <w:numId w:val="266"/>
        </w:numPr>
        <w:autoSpaceDE w:val="0"/>
        <w:autoSpaceDN w:val="0"/>
        <w:adjustRightInd w:val="0"/>
        <w:spacing w:after="0" w:line="240" w:lineRule="auto"/>
        <w:rPr>
          <w:rFonts w:cs="Calibri"/>
          <w:bCs/>
        </w:rPr>
      </w:pPr>
      <w:r>
        <w:rPr>
          <w:rFonts w:cs="Calibri"/>
          <w:bCs/>
        </w:rPr>
        <w:t>To understand the nuances of demolition and dismantling techniques.</w:t>
      </w:r>
    </w:p>
    <w:p w:rsidR="00510A84" w:rsidRPr="00EE74C3" w:rsidRDefault="00510A84" w:rsidP="00510A84">
      <w:pPr>
        <w:autoSpaceDE w:val="0"/>
        <w:autoSpaceDN w:val="0"/>
        <w:adjustRightInd w:val="0"/>
        <w:spacing w:after="0" w:line="240" w:lineRule="auto"/>
        <w:rPr>
          <w:rFonts w:cs="Calibri"/>
          <w:b/>
          <w:bCs/>
        </w:rPr>
      </w:pPr>
    </w:p>
    <w:p w:rsidR="00510A84" w:rsidRPr="00EE74C3" w:rsidRDefault="00510A84" w:rsidP="00510A84">
      <w:pPr>
        <w:autoSpaceDE w:val="0"/>
        <w:autoSpaceDN w:val="0"/>
        <w:adjustRightInd w:val="0"/>
        <w:spacing w:after="0" w:line="240" w:lineRule="auto"/>
        <w:jc w:val="center"/>
        <w:rPr>
          <w:rFonts w:cs="Calibri"/>
          <w:b/>
          <w:bCs/>
        </w:rPr>
      </w:pPr>
    </w:p>
    <w:p w:rsidR="00510A84" w:rsidRPr="00EE74C3" w:rsidRDefault="00510A84" w:rsidP="00510A84">
      <w:pPr>
        <w:autoSpaceDE w:val="0"/>
        <w:autoSpaceDN w:val="0"/>
        <w:adjustRightInd w:val="0"/>
        <w:spacing w:after="0" w:line="240" w:lineRule="auto"/>
        <w:jc w:val="center"/>
        <w:rPr>
          <w:rFonts w:cs="Calibri"/>
          <w:b/>
          <w:bCs/>
        </w:rPr>
      </w:pPr>
    </w:p>
    <w:p w:rsidR="00510A84" w:rsidRPr="00EE74C3" w:rsidRDefault="00510A84" w:rsidP="00510A84">
      <w:pPr>
        <w:autoSpaceDE w:val="0"/>
        <w:autoSpaceDN w:val="0"/>
        <w:adjustRightInd w:val="0"/>
        <w:spacing w:after="0" w:line="240" w:lineRule="auto"/>
        <w:rPr>
          <w:rFonts w:cs="Calibri"/>
          <w:b/>
          <w:bCs/>
        </w:rPr>
      </w:pPr>
      <w:r w:rsidRPr="00EE74C3">
        <w:rPr>
          <w:rFonts w:cs="Calibri"/>
          <w:b/>
          <w:bCs/>
        </w:rPr>
        <w:t xml:space="preserve">UNIT I </w:t>
      </w:r>
    </w:p>
    <w:p w:rsidR="00510A84" w:rsidRPr="00EE74C3" w:rsidRDefault="00510A84" w:rsidP="00510A84">
      <w:pPr>
        <w:autoSpaceDE w:val="0"/>
        <w:autoSpaceDN w:val="0"/>
        <w:adjustRightInd w:val="0"/>
        <w:spacing w:after="0" w:line="240" w:lineRule="auto"/>
        <w:rPr>
          <w:rFonts w:cs="Calibri"/>
          <w:b/>
          <w:bCs/>
        </w:rPr>
      </w:pPr>
      <w:r w:rsidRPr="00EE74C3">
        <w:rPr>
          <w:rFonts w:cs="Calibri"/>
          <w:b/>
          <w:bCs/>
        </w:rPr>
        <w:t xml:space="preserve">SUB STRUCTURE CONSTRUCTION </w:t>
      </w:r>
    </w:p>
    <w:p w:rsidR="00510A84" w:rsidRPr="00EE74C3" w:rsidRDefault="00510A84" w:rsidP="00510A84">
      <w:pPr>
        <w:autoSpaceDE w:val="0"/>
        <w:autoSpaceDN w:val="0"/>
        <w:adjustRightInd w:val="0"/>
        <w:spacing w:after="0" w:line="240" w:lineRule="auto"/>
        <w:rPr>
          <w:rFonts w:cs="Calibri"/>
          <w:b/>
          <w:bCs/>
        </w:rPr>
      </w:pPr>
      <w:r w:rsidRPr="00EE74C3">
        <w:rPr>
          <w:rFonts w:cs="Calibri"/>
        </w:rPr>
        <w:t xml:space="preserve">Box Jacking -pipe jacking - diaphragm walls types and methods – piling techniques - driving well and caisson – sheet piles – construction procedures and applications-cofferdam - methods -cable anchoring and grouting - dewatering and stand by plant equipment for underground open excavation </w:t>
      </w:r>
    </w:p>
    <w:p w:rsidR="00510A84" w:rsidRPr="00C55D22" w:rsidRDefault="00510A84" w:rsidP="00510A84">
      <w:pPr>
        <w:autoSpaceDE w:val="0"/>
        <w:autoSpaceDN w:val="0"/>
        <w:adjustRightInd w:val="0"/>
        <w:spacing w:after="0" w:line="240" w:lineRule="auto"/>
        <w:rPr>
          <w:rFonts w:cs="Calibri"/>
          <w:b/>
          <w:bCs/>
          <w:strike/>
        </w:rPr>
      </w:pPr>
      <w:r w:rsidRPr="00EE74C3">
        <w:rPr>
          <w:rFonts w:cs="Calibri"/>
          <w:b/>
          <w:bCs/>
        </w:rPr>
        <w:t xml:space="preserve">UNIT II </w:t>
      </w:r>
    </w:p>
    <w:p w:rsidR="00510A84" w:rsidRDefault="00510A84" w:rsidP="00510A84">
      <w:pPr>
        <w:autoSpaceDE w:val="0"/>
        <w:autoSpaceDN w:val="0"/>
        <w:adjustRightInd w:val="0"/>
        <w:spacing w:after="0" w:line="240" w:lineRule="auto"/>
        <w:rPr>
          <w:rFonts w:cs="Calibri"/>
          <w:b/>
          <w:bCs/>
        </w:rPr>
      </w:pPr>
      <w:r w:rsidRPr="00EE74C3">
        <w:rPr>
          <w:rFonts w:cs="Calibri"/>
          <w:b/>
          <w:bCs/>
        </w:rPr>
        <w:t xml:space="preserve"> TALL STRUCTURES CONSTRUCTION </w:t>
      </w:r>
    </w:p>
    <w:p w:rsidR="00510A84" w:rsidRPr="00EE74C3" w:rsidRDefault="00510A84" w:rsidP="00510A84">
      <w:pPr>
        <w:autoSpaceDE w:val="0"/>
        <w:autoSpaceDN w:val="0"/>
        <w:adjustRightInd w:val="0"/>
        <w:spacing w:after="0" w:line="240" w:lineRule="auto"/>
        <w:jc w:val="both"/>
        <w:rPr>
          <w:rFonts w:cs="Calibri"/>
          <w:b/>
          <w:bCs/>
        </w:rPr>
      </w:pPr>
      <w:r w:rsidRPr="00EE74C3">
        <w:rPr>
          <w:rFonts w:cs="Calibri"/>
        </w:rPr>
        <w:t>Techniques of construction for continuous concreting operation in tall buildings of various shapes and varying sections launching techniques -Slip form techniques suspended form work -erection techniques of tall structures, large span structures</w:t>
      </w:r>
      <w:r>
        <w:rPr>
          <w:rFonts w:cs="Calibri"/>
        </w:rPr>
        <w:t xml:space="preserve">, </w:t>
      </w:r>
      <w:r w:rsidRPr="00C353C1">
        <w:rPr>
          <w:rFonts w:cs="Calibri"/>
        </w:rPr>
        <w:t>tubular constructions, shear wall construction and outrigger structures</w:t>
      </w:r>
      <w:r w:rsidR="00E17211">
        <w:rPr>
          <w:rFonts w:cs="Calibri"/>
        </w:rPr>
        <w:t>.</w:t>
      </w:r>
    </w:p>
    <w:p w:rsidR="00510A84" w:rsidRPr="00EE74C3" w:rsidRDefault="00510A84" w:rsidP="00510A84">
      <w:pPr>
        <w:autoSpaceDE w:val="0"/>
        <w:autoSpaceDN w:val="0"/>
        <w:adjustRightInd w:val="0"/>
        <w:spacing w:after="0" w:line="240" w:lineRule="auto"/>
        <w:rPr>
          <w:rFonts w:cs="Calibri"/>
          <w:b/>
          <w:bCs/>
        </w:rPr>
      </w:pPr>
      <w:r>
        <w:rPr>
          <w:rFonts w:cs="Calibri"/>
          <w:b/>
          <w:bCs/>
        </w:rPr>
        <w:br w:type="page"/>
      </w:r>
      <w:r w:rsidRPr="00EE74C3">
        <w:rPr>
          <w:rFonts w:cs="Calibri"/>
          <w:b/>
          <w:bCs/>
        </w:rPr>
        <w:lastRenderedPageBreak/>
        <w:t xml:space="preserve">UNIT III </w:t>
      </w:r>
    </w:p>
    <w:p w:rsidR="00510A84" w:rsidRPr="00EE74C3" w:rsidRDefault="00510A84" w:rsidP="00510A84">
      <w:pPr>
        <w:autoSpaceDE w:val="0"/>
        <w:autoSpaceDN w:val="0"/>
        <w:adjustRightInd w:val="0"/>
        <w:spacing w:after="0" w:line="240" w:lineRule="auto"/>
        <w:rPr>
          <w:rFonts w:cs="Calibri"/>
          <w:b/>
          <w:bCs/>
        </w:rPr>
      </w:pPr>
      <w:r w:rsidRPr="00EE74C3">
        <w:rPr>
          <w:rFonts w:cs="Calibri"/>
          <w:b/>
          <w:bCs/>
        </w:rPr>
        <w:t xml:space="preserve"> LARGE SPAN STRUCTURES CONSTRUCTION </w:t>
      </w:r>
    </w:p>
    <w:p w:rsidR="00510A84" w:rsidRDefault="00510A84" w:rsidP="00510A84">
      <w:pPr>
        <w:autoSpaceDE w:val="0"/>
        <w:autoSpaceDN w:val="0"/>
        <w:adjustRightInd w:val="0"/>
        <w:spacing w:after="0" w:line="240" w:lineRule="auto"/>
        <w:rPr>
          <w:rFonts w:cs="Calibri"/>
        </w:rPr>
      </w:pPr>
      <w:r w:rsidRPr="00EE74C3">
        <w:rPr>
          <w:rFonts w:cs="Calibri"/>
        </w:rPr>
        <w:t>Types of bridges and loading standards Bow string bridges, cable stayed bridges. Construction aspects and inspection and maintenance of bridges. Launching and pushing of box decks. Construction sequence and methods in domes and pre</w:t>
      </w:r>
      <w:r>
        <w:rPr>
          <w:rFonts w:cs="Calibri"/>
        </w:rPr>
        <w:t>-</w:t>
      </w:r>
      <w:r w:rsidRPr="00EE74C3">
        <w:rPr>
          <w:rFonts w:cs="Calibri"/>
        </w:rPr>
        <w:t>stressed domes – various construction techniques of domes –methods-merits and demerits.</w:t>
      </w:r>
    </w:p>
    <w:p w:rsidR="00510A84" w:rsidRPr="00EE74C3" w:rsidRDefault="00510A84" w:rsidP="00510A84">
      <w:pPr>
        <w:autoSpaceDE w:val="0"/>
        <w:autoSpaceDN w:val="0"/>
        <w:adjustRightInd w:val="0"/>
        <w:spacing w:after="0" w:line="240" w:lineRule="auto"/>
        <w:rPr>
          <w:rFonts w:cs="Calibri"/>
        </w:rPr>
      </w:pPr>
    </w:p>
    <w:p w:rsidR="00510A84" w:rsidRPr="00EE74C3" w:rsidRDefault="00510A84" w:rsidP="00510A84">
      <w:pPr>
        <w:autoSpaceDE w:val="0"/>
        <w:autoSpaceDN w:val="0"/>
        <w:adjustRightInd w:val="0"/>
        <w:spacing w:after="0" w:line="240" w:lineRule="auto"/>
        <w:rPr>
          <w:rFonts w:cs="Calibri"/>
          <w:b/>
          <w:bCs/>
        </w:rPr>
      </w:pPr>
    </w:p>
    <w:p w:rsidR="00510A84" w:rsidRPr="00EE74C3" w:rsidRDefault="00510A84" w:rsidP="00510A84">
      <w:pPr>
        <w:autoSpaceDE w:val="0"/>
        <w:autoSpaceDN w:val="0"/>
        <w:adjustRightInd w:val="0"/>
        <w:spacing w:after="0" w:line="240" w:lineRule="auto"/>
        <w:rPr>
          <w:rFonts w:cs="Calibri"/>
          <w:b/>
          <w:bCs/>
        </w:rPr>
      </w:pPr>
      <w:r w:rsidRPr="00EE74C3">
        <w:rPr>
          <w:rFonts w:cs="Calibri"/>
          <w:b/>
          <w:bCs/>
        </w:rPr>
        <w:t xml:space="preserve">UNIT IV </w:t>
      </w:r>
    </w:p>
    <w:p w:rsidR="00510A84" w:rsidRPr="00EE74C3" w:rsidRDefault="00510A84" w:rsidP="00510A84">
      <w:pPr>
        <w:autoSpaceDE w:val="0"/>
        <w:autoSpaceDN w:val="0"/>
        <w:adjustRightInd w:val="0"/>
        <w:spacing w:after="0" w:line="240" w:lineRule="auto"/>
        <w:rPr>
          <w:rFonts w:cs="Calibri"/>
          <w:b/>
          <w:bCs/>
        </w:rPr>
      </w:pPr>
      <w:r w:rsidRPr="00EE74C3">
        <w:rPr>
          <w:rFonts w:cs="Calibri"/>
          <w:b/>
          <w:bCs/>
        </w:rPr>
        <w:t xml:space="preserve">SPECIAL STRUCTURE CONSTRUCTION </w:t>
      </w:r>
    </w:p>
    <w:p w:rsidR="00510A84" w:rsidRPr="00EE74C3" w:rsidRDefault="00510A84" w:rsidP="00510A84">
      <w:pPr>
        <w:autoSpaceDE w:val="0"/>
        <w:autoSpaceDN w:val="0"/>
        <w:adjustRightInd w:val="0"/>
        <w:spacing w:after="0" w:line="240" w:lineRule="auto"/>
        <w:rPr>
          <w:rFonts w:cs="Calibri"/>
        </w:rPr>
      </w:pPr>
      <w:r w:rsidRPr="00EE74C3">
        <w:rPr>
          <w:rFonts w:cs="Calibri"/>
        </w:rPr>
        <w:t>Erection of lattice towers and rigging of transmission line structures –construction procedures of cooling towers, silos, chimney. Advanced construction techniques in offshore construction practice- Vacuum dewatering of concrete flooring – white topping –methods and application- erection of articulated structures, floating structures-methods</w:t>
      </w:r>
    </w:p>
    <w:p w:rsidR="00510A84" w:rsidRPr="00EE74C3" w:rsidRDefault="00510A84" w:rsidP="00510A84">
      <w:pPr>
        <w:autoSpaceDE w:val="0"/>
        <w:autoSpaceDN w:val="0"/>
        <w:adjustRightInd w:val="0"/>
        <w:spacing w:after="0" w:line="240" w:lineRule="auto"/>
        <w:rPr>
          <w:rFonts w:cs="Calibri"/>
          <w:b/>
          <w:bCs/>
        </w:rPr>
      </w:pPr>
    </w:p>
    <w:p w:rsidR="00510A84" w:rsidRDefault="00510A84" w:rsidP="00510A84">
      <w:pPr>
        <w:autoSpaceDE w:val="0"/>
        <w:autoSpaceDN w:val="0"/>
        <w:adjustRightInd w:val="0"/>
        <w:spacing w:after="0" w:line="240" w:lineRule="auto"/>
        <w:rPr>
          <w:rFonts w:cs="Calibri"/>
          <w:b/>
          <w:bCs/>
        </w:rPr>
      </w:pPr>
      <w:r w:rsidRPr="00EE74C3">
        <w:rPr>
          <w:rFonts w:cs="Calibri"/>
          <w:b/>
          <w:bCs/>
        </w:rPr>
        <w:t xml:space="preserve">UNIT V </w:t>
      </w:r>
    </w:p>
    <w:p w:rsidR="00510A84" w:rsidRPr="00EE74C3" w:rsidRDefault="00510A84" w:rsidP="00510A84">
      <w:pPr>
        <w:autoSpaceDE w:val="0"/>
        <w:autoSpaceDN w:val="0"/>
        <w:adjustRightInd w:val="0"/>
        <w:spacing w:after="0" w:line="240" w:lineRule="auto"/>
        <w:rPr>
          <w:rFonts w:cs="Calibri"/>
          <w:b/>
          <w:bCs/>
        </w:rPr>
      </w:pPr>
      <w:r w:rsidRPr="00EE74C3">
        <w:rPr>
          <w:rFonts w:cs="Calibri"/>
          <w:b/>
          <w:bCs/>
        </w:rPr>
        <w:t xml:space="preserve"> COMMON STRENGTHENING TECHNIQUES </w:t>
      </w:r>
    </w:p>
    <w:p w:rsidR="00510A84" w:rsidRPr="00EE74C3" w:rsidRDefault="00510A84" w:rsidP="00510A84">
      <w:pPr>
        <w:autoSpaceDE w:val="0"/>
        <w:autoSpaceDN w:val="0"/>
        <w:adjustRightInd w:val="0"/>
        <w:spacing w:after="0" w:line="240" w:lineRule="auto"/>
        <w:rPr>
          <w:rFonts w:cs="Calibri"/>
        </w:rPr>
      </w:pPr>
      <w:r w:rsidRPr="00EE74C3">
        <w:rPr>
          <w:rFonts w:cs="Calibri"/>
        </w:rPr>
        <w:t xml:space="preserve">Mud Jacking grout through slab foundation - micro piling for strengthening floor and shallow profile pipeline laying - protecting sheet plies, screw anchors – sub grade </w:t>
      </w:r>
      <w:r>
        <w:rPr>
          <w:rFonts w:cs="Calibri"/>
        </w:rPr>
        <w:t>water proofing -under pinning.</w:t>
      </w:r>
    </w:p>
    <w:p w:rsidR="00510A84" w:rsidRPr="00EE74C3" w:rsidRDefault="00510A84" w:rsidP="00510A84">
      <w:pPr>
        <w:autoSpaceDE w:val="0"/>
        <w:autoSpaceDN w:val="0"/>
        <w:adjustRightInd w:val="0"/>
        <w:spacing w:after="0" w:line="240" w:lineRule="auto"/>
        <w:rPr>
          <w:rFonts w:cs="Calibri"/>
        </w:rPr>
      </w:pPr>
    </w:p>
    <w:p w:rsidR="00510A84" w:rsidRDefault="00510A84" w:rsidP="00510A84">
      <w:pPr>
        <w:spacing w:after="0" w:line="240" w:lineRule="auto"/>
        <w:rPr>
          <w:b/>
          <w:sz w:val="24"/>
          <w:szCs w:val="24"/>
          <w:lang w:val="en-US" w:eastAsia="en-US"/>
        </w:rPr>
      </w:pPr>
      <w:r w:rsidRPr="00657170">
        <w:rPr>
          <w:b/>
          <w:sz w:val="24"/>
          <w:szCs w:val="24"/>
          <w:lang w:val="en-US" w:eastAsia="en-US"/>
        </w:rPr>
        <w:t>UNIT V</w:t>
      </w:r>
      <w:r>
        <w:rPr>
          <w:b/>
          <w:sz w:val="24"/>
          <w:szCs w:val="24"/>
          <w:lang w:val="en-US" w:eastAsia="en-US"/>
        </w:rPr>
        <w:t>I</w:t>
      </w:r>
    </w:p>
    <w:p w:rsidR="00510A84" w:rsidRPr="00E45CF7" w:rsidRDefault="00510A84" w:rsidP="00510A84">
      <w:pPr>
        <w:spacing w:after="0" w:line="240" w:lineRule="auto"/>
        <w:rPr>
          <w:b/>
          <w:sz w:val="24"/>
          <w:szCs w:val="24"/>
          <w:lang w:val="en-US" w:eastAsia="en-US"/>
        </w:rPr>
      </w:pPr>
      <w:r w:rsidRPr="00657170">
        <w:rPr>
          <w:b/>
          <w:szCs w:val="24"/>
          <w:lang w:val="en-US" w:eastAsia="en-US"/>
        </w:rPr>
        <w:t xml:space="preserve">DEMOLITION and DISMANTLING </w:t>
      </w:r>
    </w:p>
    <w:p w:rsidR="00510A84" w:rsidRPr="00657170" w:rsidRDefault="00510A84" w:rsidP="00510A84">
      <w:pPr>
        <w:spacing w:after="0"/>
        <w:jc w:val="both"/>
        <w:rPr>
          <w:szCs w:val="24"/>
          <w:lang w:val="en-US" w:eastAsia="en-US"/>
        </w:rPr>
      </w:pPr>
      <w:r w:rsidRPr="00657170">
        <w:rPr>
          <w:szCs w:val="24"/>
          <w:lang w:val="en-US" w:eastAsia="en-US"/>
        </w:rPr>
        <w:t>Demolition Techniques, Demolition by Machines, Demolition by Explosives, Advanced techniques using Robotic Machines, Demolition Sequence, Dismantling Techniques, Safety precaution in Demolition and Dismantling.</w:t>
      </w:r>
    </w:p>
    <w:p w:rsidR="00510A84" w:rsidRPr="00EE74C3" w:rsidRDefault="00510A84" w:rsidP="00510A84">
      <w:pPr>
        <w:autoSpaceDE w:val="0"/>
        <w:autoSpaceDN w:val="0"/>
        <w:adjustRightInd w:val="0"/>
        <w:spacing w:after="0" w:line="240" w:lineRule="auto"/>
        <w:rPr>
          <w:rFonts w:cs="Calibri"/>
        </w:rPr>
      </w:pPr>
    </w:p>
    <w:p w:rsidR="00510A84" w:rsidRPr="000D00C3" w:rsidRDefault="00510A84" w:rsidP="00510A84">
      <w:pPr>
        <w:autoSpaceDE w:val="0"/>
        <w:autoSpaceDN w:val="0"/>
        <w:adjustRightInd w:val="0"/>
        <w:spacing w:after="0" w:line="240" w:lineRule="auto"/>
        <w:jc w:val="both"/>
        <w:rPr>
          <w:rFonts w:cs="Calibri"/>
          <w:b/>
          <w:bCs/>
        </w:rPr>
      </w:pPr>
      <w:r w:rsidRPr="000D00C3">
        <w:rPr>
          <w:rFonts w:cs="Calibri"/>
          <w:b/>
          <w:bCs/>
        </w:rPr>
        <w:t>TEXT BOOKS</w:t>
      </w:r>
    </w:p>
    <w:p w:rsidR="00510A84" w:rsidRPr="000D00C3" w:rsidRDefault="00510A84" w:rsidP="00510A84">
      <w:pPr>
        <w:autoSpaceDE w:val="0"/>
        <w:autoSpaceDN w:val="0"/>
        <w:adjustRightInd w:val="0"/>
        <w:spacing w:after="0" w:line="240" w:lineRule="auto"/>
        <w:jc w:val="both"/>
        <w:rPr>
          <w:rFonts w:cs="Calibri"/>
        </w:rPr>
      </w:pPr>
      <w:r w:rsidRPr="000D00C3">
        <w:rPr>
          <w:rFonts w:cs="Calibri"/>
        </w:rPr>
        <w:t>1. Roy Chudley, Roger Geeno ,”</w:t>
      </w:r>
      <w:r w:rsidRPr="000D00C3">
        <w:rPr>
          <w:rFonts w:cs="Calibri"/>
          <w:iCs/>
        </w:rPr>
        <w:t>Advanced Construction Technology</w:t>
      </w:r>
      <w:r w:rsidRPr="000D00C3">
        <w:rPr>
          <w:rFonts w:cs="Calibri"/>
        </w:rPr>
        <w:t>” Latest Edition, 2005.</w:t>
      </w:r>
    </w:p>
    <w:p w:rsidR="00510A84" w:rsidRPr="000D00C3" w:rsidRDefault="00510A84" w:rsidP="00510A84">
      <w:pPr>
        <w:autoSpaceDE w:val="0"/>
        <w:autoSpaceDN w:val="0"/>
        <w:adjustRightInd w:val="0"/>
        <w:spacing w:after="0" w:line="240" w:lineRule="auto"/>
        <w:jc w:val="both"/>
        <w:rPr>
          <w:rFonts w:cs="Calibri"/>
        </w:rPr>
      </w:pPr>
      <w:r w:rsidRPr="000D00C3">
        <w:rPr>
          <w:rFonts w:cs="Calibri"/>
        </w:rPr>
        <w:t>2. Ponnuswamy .S,”</w:t>
      </w:r>
      <w:r w:rsidRPr="000D00C3">
        <w:rPr>
          <w:rFonts w:cs="Calibri"/>
          <w:iCs/>
        </w:rPr>
        <w:t xml:space="preserve">Bridge Engineering </w:t>
      </w:r>
      <w:r w:rsidRPr="000D00C3">
        <w:rPr>
          <w:rFonts w:cs="Calibri"/>
        </w:rPr>
        <w:t>“Second Edition, 2008.</w:t>
      </w:r>
    </w:p>
    <w:p w:rsidR="00510A84" w:rsidRPr="000D00C3" w:rsidRDefault="00510A84" w:rsidP="00510A84">
      <w:pPr>
        <w:autoSpaceDE w:val="0"/>
        <w:autoSpaceDN w:val="0"/>
        <w:adjustRightInd w:val="0"/>
        <w:spacing w:after="0" w:line="240" w:lineRule="auto"/>
        <w:jc w:val="both"/>
        <w:rPr>
          <w:rFonts w:cs="Calibri"/>
        </w:rPr>
      </w:pPr>
    </w:p>
    <w:p w:rsidR="00510A84" w:rsidRPr="000D00C3" w:rsidRDefault="00510A84" w:rsidP="00510A84">
      <w:pPr>
        <w:autoSpaceDE w:val="0"/>
        <w:autoSpaceDN w:val="0"/>
        <w:adjustRightInd w:val="0"/>
        <w:spacing w:after="0" w:line="240" w:lineRule="auto"/>
        <w:jc w:val="both"/>
        <w:rPr>
          <w:rFonts w:cs="Calibri"/>
          <w:b/>
          <w:bCs/>
        </w:rPr>
      </w:pPr>
      <w:r w:rsidRPr="000D00C3">
        <w:rPr>
          <w:rFonts w:cs="Calibri"/>
          <w:b/>
          <w:bCs/>
        </w:rPr>
        <w:t>REFERENCES</w:t>
      </w:r>
    </w:p>
    <w:p w:rsidR="00510A84" w:rsidRPr="000D00C3" w:rsidRDefault="00510A84" w:rsidP="00510A84">
      <w:pPr>
        <w:autoSpaceDE w:val="0"/>
        <w:autoSpaceDN w:val="0"/>
        <w:adjustRightInd w:val="0"/>
        <w:spacing w:after="0" w:line="240" w:lineRule="auto"/>
        <w:ind w:left="720" w:hanging="720"/>
        <w:jc w:val="both"/>
        <w:rPr>
          <w:rFonts w:cs="Calibri"/>
        </w:rPr>
      </w:pPr>
      <w:r w:rsidRPr="000D00C3">
        <w:rPr>
          <w:rFonts w:cs="Calibri"/>
        </w:rPr>
        <w:t xml:space="preserve">1. </w:t>
      </w:r>
      <w:r>
        <w:rPr>
          <w:rFonts w:cs="Calibri"/>
        </w:rPr>
        <w:tab/>
      </w:r>
      <w:r w:rsidRPr="000D00C3">
        <w:rPr>
          <w:rFonts w:cs="Calibri"/>
        </w:rPr>
        <w:t>Sankar .S.K. And Saraswati .S, Construction Technology, Oxford University Press, New Delhi, 2008.</w:t>
      </w:r>
    </w:p>
    <w:p w:rsidR="00510A84" w:rsidRPr="000D00C3" w:rsidRDefault="00510A84" w:rsidP="00510A84">
      <w:pPr>
        <w:autoSpaceDE w:val="0"/>
        <w:autoSpaceDN w:val="0"/>
        <w:adjustRightInd w:val="0"/>
        <w:spacing w:after="0" w:line="240" w:lineRule="auto"/>
        <w:ind w:left="720" w:hanging="720"/>
        <w:jc w:val="both"/>
        <w:rPr>
          <w:rFonts w:cs="Calibri"/>
          <w:iCs/>
        </w:rPr>
      </w:pPr>
      <w:r w:rsidRPr="000D00C3">
        <w:rPr>
          <w:rFonts w:cs="Calibri"/>
        </w:rPr>
        <w:t xml:space="preserve">2. </w:t>
      </w:r>
      <w:r>
        <w:rPr>
          <w:rFonts w:cs="Calibri"/>
        </w:rPr>
        <w:tab/>
      </w:r>
      <w:r w:rsidRPr="000D00C3">
        <w:rPr>
          <w:rFonts w:cs="Calibri"/>
        </w:rPr>
        <w:t>Gahlot .P.S &amp; Sanjay Sharma ,”</w:t>
      </w:r>
      <w:r w:rsidRPr="000D00C3">
        <w:rPr>
          <w:rFonts w:cs="Calibri"/>
          <w:iCs/>
        </w:rPr>
        <w:t>Building repair and maintenance management</w:t>
      </w:r>
      <w:r w:rsidRPr="000D00C3">
        <w:rPr>
          <w:rFonts w:cs="Calibri"/>
        </w:rPr>
        <w:t>“ , CBS Publications.2006.</w:t>
      </w:r>
    </w:p>
    <w:p w:rsidR="00510A84" w:rsidRPr="000D00C3" w:rsidRDefault="00510A84" w:rsidP="00510A84">
      <w:pPr>
        <w:autoSpaceDE w:val="0"/>
        <w:autoSpaceDN w:val="0"/>
        <w:adjustRightInd w:val="0"/>
        <w:spacing w:after="0" w:line="240" w:lineRule="auto"/>
        <w:ind w:left="720" w:hanging="720"/>
        <w:jc w:val="both"/>
        <w:rPr>
          <w:rFonts w:cs="Calibri"/>
        </w:rPr>
      </w:pPr>
      <w:r w:rsidRPr="000D00C3">
        <w:rPr>
          <w:rFonts w:cs="Calibri"/>
        </w:rPr>
        <w:t xml:space="preserve">3. </w:t>
      </w:r>
      <w:r>
        <w:rPr>
          <w:rFonts w:cs="Calibri"/>
        </w:rPr>
        <w:tab/>
      </w:r>
      <w:r w:rsidRPr="000D00C3">
        <w:rPr>
          <w:rFonts w:cs="Calibri"/>
        </w:rPr>
        <w:t>Robertwade Brown, "</w:t>
      </w:r>
      <w:r w:rsidRPr="000D00C3">
        <w:rPr>
          <w:rFonts w:cs="Calibri"/>
          <w:iCs/>
        </w:rPr>
        <w:t>Practical Foundation Engineering Hand Book</w:t>
      </w:r>
      <w:r w:rsidRPr="000D00C3">
        <w:rPr>
          <w:rFonts w:cs="Calibri"/>
        </w:rPr>
        <w:t>", Mcgraw Hill Publications, 2005.</w:t>
      </w:r>
    </w:p>
    <w:p w:rsidR="00510A84" w:rsidRPr="000D00C3" w:rsidRDefault="00510A84" w:rsidP="00510A84">
      <w:pPr>
        <w:autoSpaceDE w:val="0"/>
        <w:autoSpaceDN w:val="0"/>
        <w:adjustRightInd w:val="0"/>
        <w:spacing w:after="0" w:line="240" w:lineRule="auto"/>
        <w:ind w:left="720" w:hanging="720"/>
        <w:jc w:val="both"/>
        <w:rPr>
          <w:rFonts w:cs="Calibri"/>
          <w:iCs/>
        </w:rPr>
      </w:pPr>
      <w:r w:rsidRPr="000D00C3">
        <w:rPr>
          <w:rFonts w:cs="Calibri"/>
        </w:rPr>
        <w:t xml:space="preserve">4. </w:t>
      </w:r>
      <w:r>
        <w:rPr>
          <w:rFonts w:cs="Calibri"/>
        </w:rPr>
        <w:tab/>
      </w:r>
      <w:r w:rsidRPr="000D00C3">
        <w:rPr>
          <w:rFonts w:cs="Calibri"/>
        </w:rPr>
        <w:t>Patrick Powers .J, “</w:t>
      </w:r>
      <w:r w:rsidRPr="000D00C3">
        <w:rPr>
          <w:rFonts w:cs="Calibri"/>
          <w:iCs/>
        </w:rPr>
        <w:t>Construction Dewatering: New Methods And Applications</w:t>
      </w:r>
      <w:r w:rsidRPr="000D00C3">
        <w:rPr>
          <w:rFonts w:cs="Calibri"/>
        </w:rPr>
        <w:t>”, John Wiley &amp; Sons, 2002.</w:t>
      </w:r>
    </w:p>
    <w:p w:rsidR="00510A84" w:rsidRPr="000D00C3" w:rsidRDefault="00510A84" w:rsidP="00510A84">
      <w:pPr>
        <w:autoSpaceDE w:val="0"/>
        <w:autoSpaceDN w:val="0"/>
        <w:adjustRightInd w:val="0"/>
        <w:spacing w:after="0" w:line="240" w:lineRule="auto"/>
        <w:ind w:left="720" w:hanging="720"/>
        <w:jc w:val="both"/>
        <w:rPr>
          <w:rFonts w:cs="Calibri"/>
        </w:rPr>
      </w:pPr>
      <w:r w:rsidRPr="000D00C3">
        <w:rPr>
          <w:rFonts w:cs="Calibri"/>
        </w:rPr>
        <w:t xml:space="preserve">5. </w:t>
      </w:r>
      <w:r>
        <w:rPr>
          <w:rFonts w:cs="Calibri"/>
        </w:rPr>
        <w:tab/>
      </w:r>
      <w:r w:rsidRPr="000D00C3">
        <w:rPr>
          <w:rFonts w:cs="Calibri"/>
        </w:rPr>
        <w:t>Micheal T.Kubal ,”</w:t>
      </w:r>
      <w:r w:rsidRPr="000D00C3">
        <w:rPr>
          <w:rFonts w:cs="Calibri"/>
          <w:iCs/>
        </w:rPr>
        <w:t>Construction Waterproofing Handbook</w:t>
      </w:r>
      <w:r w:rsidRPr="000D00C3">
        <w:rPr>
          <w:rFonts w:cs="Calibri"/>
        </w:rPr>
        <w:t>”.</w:t>
      </w:r>
    </w:p>
    <w:p w:rsidR="006B5DE0" w:rsidRPr="00EE74C3" w:rsidRDefault="006B5DE0" w:rsidP="00510A84">
      <w:pPr>
        <w:pStyle w:val="Heading1"/>
        <w:rPr>
          <w:rFonts w:cs="Calibri"/>
          <w:shd w:val="clear" w:color="auto" w:fill="FFFFFF"/>
        </w:rPr>
      </w:pPr>
    </w:p>
    <w:p w:rsidR="00535711" w:rsidRPr="00452BFE" w:rsidRDefault="006B5DE0" w:rsidP="00535711">
      <w:pPr>
        <w:pStyle w:val="Heading1"/>
        <w:rPr>
          <w:rFonts w:cs="Calibri"/>
          <w:shd w:val="clear" w:color="auto" w:fill="FFFFFF"/>
        </w:rPr>
      </w:pPr>
      <w:bookmarkStart w:id="8" w:name="_Toc484777225"/>
      <w:r>
        <w:br w:type="page"/>
      </w:r>
      <w:bookmarkEnd w:id="8"/>
      <w:r w:rsidR="00A90033">
        <w:lastRenderedPageBreak/>
        <w:t>6</w:t>
      </w:r>
      <w:r w:rsidR="00535711" w:rsidRPr="00EE74C3">
        <w:t>KC62:  Earthquake Resistant Design of Buildings</w:t>
      </w:r>
    </w:p>
    <w:p w:rsidR="00535711" w:rsidRPr="00EE74C3" w:rsidRDefault="00535711" w:rsidP="00535711">
      <w:pPr>
        <w:spacing w:after="0"/>
        <w:jc w:val="center"/>
        <w:rPr>
          <w:rFonts w:cs="Calibri"/>
          <w:b/>
        </w:rPr>
      </w:pPr>
      <w:r w:rsidRPr="00EE74C3">
        <w:rPr>
          <w:rFonts w:cs="Calibri"/>
          <w:b/>
        </w:rPr>
        <w:t>Professional Elective_2</w:t>
      </w:r>
    </w:p>
    <w:p w:rsidR="00535711" w:rsidRPr="00EE74C3" w:rsidRDefault="00535711" w:rsidP="00535711">
      <w:pPr>
        <w:spacing w:after="0"/>
        <w:rPr>
          <w:rFonts w:cs="Calibri"/>
          <w:b/>
        </w:rPr>
      </w:pPr>
    </w:p>
    <w:p w:rsidR="00535711" w:rsidRPr="00EE74C3" w:rsidRDefault="00535711" w:rsidP="00535711">
      <w:pPr>
        <w:spacing w:after="0"/>
        <w:rPr>
          <w:rFonts w:cs="Calibri"/>
          <w:b/>
        </w:rPr>
      </w:pPr>
      <w:r w:rsidRPr="00EE74C3">
        <w:rPr>
          <w:rFonts w:cs="Calibri"/>
          <w:b/>
        </w:rPr>
        <w:t>B.Tech III Year II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b/>
        </w:rPr>
        <w:t xml:space="preserve">  L      T    P/D</w:t>
      </w:r>
      <w:r w:rsidRPr="00EE74C3">
        <w:rPr>
          <w:rFonts w:cs="Calibri"/>
          <w:b/>
        </w:rPr>
        <w:tab/>
        <w:t>C</w:t>
      </w:r>
    </w:p>
    <w:p w:rsidR="00535711" w:rsidRDefault="00535711" w:rsidP="00535711">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t xml:space="preserve">  3     -    -</w:t>
      </w:r>
      <w:r w:rsidRPr="00EE74C3">
        <w:rPr>
          <w:rFonts w:cs="Calibri"/>
          <w:b/>
        </w:rPr>
        <w:tab/>
        <w:t>3</w:t>
      </w:r>
    </w:p>
    <w:p w:rsidR="00535711" w:rsidRDefault="00535711" w:rsidP="00535711">
      <w:pPr>
        <w:spacing w:after="0"/>
        <w:ind w:left="1440"/>
        <w:rPr>
          <w:rFonts w:cs="Calibri"/>
          <w:b/>
        </w:rPr>
      </w:pPr>
    </w:p>
    <w:tbl>
      <w:tblPr>
        <w:tblpPr w:leftFromText="180" w:rightFromText="180" w:vertAnchor="text" w:horzAnchor="margin" w:tblpXSpec="right" w:tblpYSpec="center"/>
        <w:tblW w:w="3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7"/>
        <w:gridCol w:w="339"/>
        <w:gridCol w:w="326"/>
        <w:gridCol w:w="340"/>
        <w:gridCol w:w="327"/>
        <w:gridCol w:w="288"/>
        <w:gridCol w:w="328"/>
        <w:gridCol w:w="340"/>
        <w:gridCol w:w="326"/>
        <w:gridCol w:w="281"/>
        <w:gridCol w:w="334"/>
        <w:gridCol w:w="334"/>
      </w:tblGrid>
      <w:tr w:rsidR="00535711" w:rsidRPr="006A0144" w:rsidTr="004C7099">
        <w:trPr>
          <w:trHeight w:val="285"/>
        </w:trPr>
        <w:tc>
          <w:tcPr>
            <w:tcW w:w="327"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a</w:t>
            </w:r>
          </w:p>
        </w:tc>
        <w:tc>
          <w:tcPr>
            <w:tcW w:w="339"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b</w:t>
            </w:r>
          </w:p>
        </w:tc>
        <w:tc>
          <w:tcPr>
            <w:tcW w:w="326"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c</w:t>
            </w:r>
          </w:p>
        </w:tc>
        <w:tc>
          <w:tcPr>
            <w:tcW w:w="340"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d</w:t>
            </w:r>
          </w:p>
        </w:tc>
        <w:tc>
          <w:tcPr>
            <w:tcW w:w="327"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e</w:t>
            </w:r>
          </w:p>
        </w:tc>
        <w:tc>
          <w:tcPr>
            <w:tcW w:w="288"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f</w:t>
            </w:r>
          </w:p>
        </w:tc>
        <w:tc>
          <w:tcPr>
            <w:tcW w:w="328"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g</w:t>
            </w:r>
          </w:p>
        </w:tc>
        <w:tc>
          <w:tcPr>
            <w:tcW w:w="340"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h</w:t>
            </w:r>
          </w:p>
        </w:tc>
        <w:tc>
          <w:tcPr>
            <w:tcW w:w="326"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i</w:t>
            </w:r>
          </w:p>
        </w:tc>
        <w:tc>
          <w:tcPr>
            <w:tcW w:w="281"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j</w:t>
            </w:r>
          </w:p>
        </w:tc>
        <w:tc>
          <w:tcPr>
            <w:tcW w:w="334" w:type="dxa"/>
            <w:tcBorders>
              <w:top w:val="single" w:sz="4" w:space="0" w:color="auto"/>
              <w:bottom w:val="single" w:sz="4" w:space="0" w:color="auto"/>
              <w:right w:val="single" w:sz="4" w:space="0" w:color="auto"/>
            </w:tcBorders>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k</w:t>
            </w:r>
          </w:p>
        </w:tc>
        <w:tc>
          <w:tcPr>
            <w:tcW w:w="334" w:type="dxa"/>
            <w:tcBorders>
              <w:top w:val="single" w:sz="4" w:space="0" w:color="auto"/>
              <w:bottom w:val="single" w:sz="4" w:space="0" w:color="auto"/>
              <w:right w:val="single" w:sz="4" w:space="0" w:color="auto"/>
            </w:tcBorders>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l</w:t>
            </w:r>
          </w:p>
        </w:tc>
      </w:tr>
      <w:tr w:rsidR="00535711" w:rsidRPr="006A0144" w:rsidTr="004C7099">
        <w:trPr>
          <w:trHeight w:val="303"/>
        </w:trPr>
        <w:tc>
          <w:tcPr>
            <w:tcW w:w="327"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x</w:t>
            </w:r>
          </w:p>
        </w:tc>
        <w:tc>
          <w:tcPr>
            <w:tcW w:w="339"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x</w:t>
            </w:r>
          </w:p>
        </w:tc>
        <w:tc>
          <w:tcPr>
            <w:tcW w:w="326"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x</w:t>
            </w:r>
          </w:p>
        </w:tc>
        <w:tc>
          <w:tcPr>
            <w:tcW w:w="340" w:type="dxa"/>
          </w:tcPr>
          <w:p w:rsidR="00535711" w:rsidRPr="006A0144" w:rsidRDefault="00535711" w:rsidP="004C7099">
            <w:pPr>
              <w:spacing w:after="0"/>
              <w:rPr>
                <w:rFonts w:ascii="Cambria" w:hAnsi="Cambria" w:cs="Calibri"/>
                <w:sz w:val="20"/>
                <w:szCs w:val="18"/>
              </w:rPr>
            </w:pPr>
          </w:p>
        </w:tc>
        <w:tc>
          <w:tcPr>
            <w:tcW w:w="327"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x</w:t>
            </w:r>
          </w:p>
        </w:tc>
        <w:tc>
          <w:tcPr>
            <w:tcW w:w="288" w:type="dxa"/>
          </w:tcPr>
          <w:p w:rsidR="00535711" w:rsidRPr="006A0144" w:rsidRDefault="00535711" w:rsidP="004C7099">
            <w:pPr>
              <w:spacing w:after="0"/>
              <w:rPr>
                <w:rFonts w:ascii="Cambria" w:hAnsi="Cambria" w:cs="Calibri"/>
                <w:sz w:val="20"/>
                <w:szCs w:val="18"/>
              </w:rPr>
            </w:pPr>
          </w:p>
        </w:tc>
        <w:tc>
          <w:tcPr>
            <w:tcW w:w="328" w:type="dxa"/>
          </w:tcPr>
          <w:p w:rsidR="00535711" w:rsidRPr="006A0144" w:rsidRDefault="00535711" w:rsidP="004C7099">
            <w:pPr>
              <w:spacing w:after="0"/>
              <w:rPr>
                <w:rFonts w:ascii="Cambria" w:hAnsi="Cambria" w:cs="Calibri"/>
                <w:sz w:val="20"/>
                <w:szCs w:val="18"/>
              </w:rPr>
            </w:pPr>
          </w:p>
        </w:tc>
        <w:tc>
          <w:tcPr>
            <w:tcW w:w="340"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x</w:t>
            </w:r>
          </w:p>
        </w:tc>
        <w:tc>
          <w:tcPr>
            <w:tcW w:w="326" w:type="dxa"/>
          </w:tcPr>
          <w:p w:rsidR="00535711" w:rsidRPr="006A0144" w:rsidRDefault="00535711" w:rsidP="004C7099">
            <w:pPr>
              <w:spacing w:after="0"/>
              <w:rPr>
                <w:rFonts w:ascii="Cambria" w:hAnsi="Cambria" w:cs="Calibri"/>
                <w:sz w:val="20"/>
                <w:szCs w:val="18"/>
              </w:rPr>
            </w:pPr>
          </w:p>
        </w:tc>
        <w:tc>
          <w:tcPr>
            <w:tcW w:w="281" w:type="dxa"/>
          </w:tcPr>
          <w:p w:rsidR="00535711" w:rsidRPr="006A0144" w:rsidRDefault="00535711" w:rsidP="004C7099">
            <w:pPr>
              <w:spacing w:after="0"/>
              <w:rPr>
                <w:rFonts w:ascii="Cambria" w:hAnsi="Cambria" w:cs="Calibri"/>
                <w:sz w:val="20"/>
                <w:szCs w:val="18"/>
              </w:rPr>
            </w:pPr>
          </w:p>
        </w:tc>
        <w:tc>
          <w:tcPr>
            <w:tcW w:w="334" w:type="dxa"/>
            <w:tcBorders>
              <w:top w:val="single" w:sz="4" w:space="0" w:color="auto"/>
              <w:bottom w:val="single" w:sz="4" w:space="0" w:color="auto"/>
              <w:right w:val="single" w:sz="4" w:space="0" w:color="auto"/>
            </w:tcBorders>
          </w:tcPr>
          <w:p w:rsidR="00535711" w:rsidRPr="006A0144" w:rsidRDefault="00535711" w:rsidP="004C7099">
            <w:pPr>
              <w:spacing w:after="0"/>
              <w:rPr>
                <w:rFonts w:ascii="Cambria" w:hAnsi="Cambria" w:cs="Calibri"/>
                <w:sz w:val="20"/>
                <w:szCs w:val="18"/>
              </w:rPr>
            </w:pPr>
          </w:p>
        </w:tc>
        <w:tc>
          <w:tcPr>
            <w:tcW w:w="334" w:type="dxa"/>
            <w:tcBorders>
              <w:top w:val="single" w:sz="4" w:space="0" w:color="auto"/>
              <w:bottom w:val="single" w:sz="4" w:space="0" w:color="auto"/>
              <w:right w:val="single" w:sz="4" w:space="0" w:color="auto"/>
            </w:tcBorders>
          </w:tcPr>
          <w:p w:rsidR="00535711" w:rsidRPr="006A0144" w:rsidRDefault="00535711" w:rsidP="004C7099">
            <w:pPr>
              <w:spacing w:after="0"/>
              <w:rPr>
                <w:rFonts w:ascii="Cambria" w:hAnsi="Cambria" w:cs="Calibri"/>
                <w:sz w:val="20"/>
                <w:szCs w:val="18"/>
              </w:rPr>
            </w:pPr>
          </w:p>
        </w:tc>
      </w:tr>
    </w:tbl>
    <w:p w:rsidR="00535711" w:rsidRDefault="00535711" w:rsidP="00535711">
      <w:pPr>
        <w:pStyle w:val="Default"/>
        <w:spacing w:line="276" w:lineRule="auto"/>
        <w:jc w:val="both"/>
        <w:rPr>
          <w:b/>
          <w:bCs/>
          <w:color w:val="auto"/>
          <w:sz w:val="22"/>
          <w:szCs w:val="22"/>
        </w:rPr>
      </w:pPr>
    </w:p>
    <w:p w:rsidR="00535711" w:rsidRPr="00EE74C3" w:rsidRDefault="00535711" w:rsidP="00535711">
      <w:pPr>
        <w:pStyle w:val="Default"/>
        <w:spacing w:line="276" w:lineRule="auto"/>
        <w:jc w:val="both"/>
        <w:rPr>
          <w:b/>
          <w:bCs/>
          <w:color w:val="auto"/>
          <w:sz w:val="22"/>
          <w:szCs w:val="22"/>
        </w:rPr>
      </w:pPr>
    </w:p>
    <w:p w:rsidR="00535711" w:rsidRPr="00EE74C3" w:rsidRDefault="00535711" w:rsidP="00535711">
      <w:pPr>
        <w:pStyle w:val="Default"/>
        <w:spacing w:line="276" w:lineRule="auto"/>
        <w:jc w:val="both"/>
        <w:rPr>
          <w:b/>
          <w:bCs/>
          <w:color w:val="auto"/>
          <w:sz w:val="22"/>
          <w:szCs w:val="22"/>
        </w:rPr>
      </w:pPr>
    </w:p>
    <w:p w:rsidR="00535711" w:rsidRDefault="00535711" w:rsidP="00535711">
      <w:pPr>
        <w:autoSpaceDE w:val="0"/>
        <w:autoSpaceDN w:val="0"/>
        <w:adjustRightInd w:val="0"/>
        <w:spacing w:after="0"/>
        <w:jc w:val="both"/>
        <w:rPr>
          <w:rFonts w:cs="Calibri"/>
        </w:rPr>
      </w:pPr>
      <w:r w:rsidRPr="00EE74C3">
        <w:rPr>
          <w:rFonts w:cs="Calibri"/>
          <w:b/>
          <w:bCs/>
        </w:rPr>
        <w:t xml:space="preserve">Course objectives: </w:t>
      </w:r>
    </w:p>
    <w:p w:rsidR="00535711" w:rsidRPr="00EE74C3" w:rsidRDefault="00535711" w:rsidP="00535711">
      <w:pPr>
        <w:spacing w:after="0" w:line="240" w:lineRule="auto"/>
        <w:jc w:val="both"/>
        <w:rPr>
          <w:rFonts w:cs="Calibri"/>
          <w:bCs/>
        </w:rPr>
      </w:pPr>
      <w:r w:rsidRPr="00EE74C3">
        <w:rPr>
          <w:rFonts w:cs="Calibri"/>
          <w:bCs/>
        </w:rPr>
        <w:t xml:space="preserve">The objectives of learning the subject are to </w:t>
      </w:r>
      <w:r>
        <w:rPr>
          <w:rFonts w:cs="Calibri"/>
          <w:bCs/>
        </w:rPr>
        <w:t>study</w:t>
      </w:r>
    </w:p>
    <w:p w:rsidR="00535711" w:rsidRPr="00D44373" w:rsidRDefault="00535711" w:rsidP="00641D21">
      <w:pPr>
        <w:pStyle w:val="ListParagraph"/>
        <w:numPr>
          <w:ilvl w:val="0"/>
          <w:numId w:val="242"/>
        </w:numPr>
        <w:autoSpaceDE w:val="0"/>
        <w:autoSpaceDN w:val="0"/>
        <w:adjustRightInd w:val="0"/>
        <w:spacing w:after="71"/>
        <w:jc w:val="both"/>
        <w:rPr>
          <w:rFonts w:cs="Calibri"/>
        </w:rPr>
      </w:pPr>
      <w:r>
        <w:rPr>
          <w:rFonts w:cs="Calibri"/>
        </w:rPr>
        <w:t>T</w:t>
      </w:r>
      <w:r w:rsidRPr="00D44373">
        <w:rPr>
          <w:rFonts w:cs="Calibri"/>
        </w:rPr>
        <w:t xml:space="preserve">he causes of earthquakes, their Magnitude &amp; effects and various types of earthquake waves. </w:t>
      </w:r>
    </w:p>
    <w:p w:rsidR="00535711" w:rsidRPr="00D44373" w:rsidRDefault="00535711" w:rsidP="00641D21">
      <w:pPr>
        <w:pStyle w:val="ListParagraph"/>
        <w:numPr>
          <w:ilvl w:val="0"/>
          <w:numId w:val="242"/>
        </w:numPr>
        <w:autoSpaceDE w:val="0"/>
        <w:autoSpaceDN w:val="0"/>
        <w:adjustRightInd w:val="0"/>
        <w:spacing w:after="71"/>
        <w:jc w:val="both"/>
        <w:rPr>
          <w:rFonts w:cs="Calibri"/>
        </w:rPr>
      </w:pPr>
      <w:r>
        <w:rPr>
          <w:rFonts w:cs="Calibri"/>
        </w:rPr>
        <w:t>T</w:t>
      </w:r>
      <w:r w:rsidRPr="00D44373">
        <w:rPr>
          <w:rFonts w:cs="Calibri"/>
        </w:rPr>
        <w:t>he concepts of damped and un</w:t>
      </w:r>
      <w:r>
        <w:rPr>
          <w:rFonts w:cs="Calibri"/>
        </w:rPr>
        <w:t>-</w:t>
      </w:r>
      <w:r w:rsidRPr="00D44373">
        <w:rPr>
          <w:rFonts w:cs="Calibri"/>
        </w:rPr>
        <w:t xml:space="preserve">damped vibrations and the response of single, two and multi-degree systems to these vibrations, and concepts of Response spectrum. </w:t>
      </w:r>
    </w:p>
    <w:p w:rsidR="00535711" w:rsidRPr="00D44373" w:rsidRDefault="00535711" w:rsidP="00641D21">
      <w:pPr>
        <w:pStyle w:val="ListParagraph"/>
        <w:numPr>
          <w:ilvl w:val="0"/>
          <w:numId w:val="242"/>
        </w:numPr>
        <w:autoSpaceDE w:val="0"/>
        <w:autoSpaceDN w:val="0"/>
        <w:adjustRightInd w:val="0"/>
        <w:spacing w:after="71"/>
        <w:jc w:val="both"/>
        <w:rPr>
          <w:rFonts w:cs="Calibri"/>
        </w:rPr>
      </w:pPr>
      <w:r>
        <w:rPr>
          <w:rFonts w:cs="Calibri"/>
        </w:rPr>
        <w:t>T</w:t>
      </w:r>
      <w:r w:rsidRPr="00D44373">
        <w:rPr>
          <w:rFonts w:cs="Calibri"/>
        </w:rPr>
        <w:t xml:space="preserve">he concepts of Seismic Design Philosophy and Earthquake Resistant Design of Masonry, RC and Steel structures. </w:t>
      </w:r>
    </w:p>
    <w:p w:rsidR="00535711" w:rsidRPr="00D44373" w:rsidRDefault="00535711" w:rsidP="00641D21">
      <w:pPr>
        <w:pStyle w:val="ListParagraph"/>
        <w:numPr>
          <w:ilvl w:val="0"/>
          <w:numId w:val="242"/>
        </w:numPr>
        <w:autoSpaceDE w:val="0"/>
        <w:autoSpaceDN w:val="0"/>
        <w:adjustRightInd w:val="0"/>
        <w:spacing w:after="71"/>
        <w:jc w:val="both"/>
        <w:rPr>
          <w:rFonts w:cs="Calibri"/>
        </w:rPr>
      </w:pPr>
      <w:r>
        <w:rPr>
          <w:rFonts w:cs="Calibri"/>
        </w:rPr>
        <w:t>The</w:t>
      </w:r>
      <w:r w:rsidRPr="00D44373">
        <w:rPr>
          <w:rFonts w:cs="Calibri"/>
        </w:rPr>
        <w:t xml:space="preserve"> Seismic Performance of Engineered and Non-Engineered Urban and Rural buildings. </w:t>
      </w:r>
    </w:p>
    <w:p w:rsidR="00535711" w:rsidRPr="00D44373" w:rsidRDefault="00535711" w:rsidP="00641D21">
      <w:pPr>
        <w:pStyle w:val="ListParagraph"/>
        <w:numPr>
          <w:ilvl w:val="0"/>
          <w:numId w:val="242"/>
        </w:numPr>
        <w:autoSpaceDE w:val="0"/>
        <w:autoSpaceDN w:val="0"/>
        <w:adjustRightInd w:val="0"/>
        <w:spacing w:after="71"/>
        <w:jc w:val="both"/>
        <w:rPr>
          <w:rFonts w:cs="Calibri"/>
        </w:rPr>
      </w:pPr>
      <w:r>
        <w:rPr>
          <w:rFonts w:cs="Calibri"/>
        </w:rPr>
        <w:t>T</w:t>
      </w:r>
      <w:r w:rsidRPr="00D44373">
        <w:rPr>
          <w:rFonts w:cs="Calibri"/>
        </w:rPr>
        <w:t xml:space="preserve">he </w:t>
      </w:r>
      <w:r>
        <w:rPr>
          <w:rFonts w:cs="Calibri"/>
        </w:rPr>
        <w:t>design</w:t>
      </w:r>
      <w:r w:rsidRPr="00D44373">
        <w:rPr>
          <w:rFonts w:cs="Calibri"/>
        </w:rPr>
        <w:t xml:space="preserve"> concepts of Seismic resistant</w:t>
      </w:r>
      <w:r>
        <w:rPr>
          <w:rFonts w:cs="Calibri"/>
        </w:rPr>
        <w:t xml:space="preserve"> RC</w:t>
      </w:r>
      <w:r w:rsidRPr="00D44373">
        <w:rPr>
          <w:rFonts w:cs="Calibri"/>
        </w:rPr>
        <w:t xml:space="preserve"> construction, Base isolation techniques and other energy dissipation devices. </w:t>
      </w:r>
    </w:p>
    <w:p w:rsidR="00535711" w:rsidRDefault="00535711" w:rsidP="00641D21">
      <w:pPr>
        <w:pStyle w:val="ListParagraph"/>
        <w:numPr>
          <w:ilvl w:val="0"/>
          <w:numId w:val="242"/>
        </w:numPr>
        <w:autoSpaceDE w:val="0"/>
        <w:autoSpaceDN w:val="0"/>
        <w:adjustRightInd w:val="0"/>
        <w:spacing w:after="0"/>
        <w:jc w:val="both"/>
        <w:rPr>
          <w:rFonts w:cs="Calibri"/>
        </w:rPr>
      </w:pPr>
      <w:r>
        <w:rPr>
          <w:rFonts w:cs="Calibri"/>
        </w:rPr>
        <w:t>T</w:t>
      </w:r>
      <w:r w:rsidRPr="00D44373">
        <w:rPr>
          <w:rFonts w:cs="Calibri"/>
        </w:rPr>
        <w:t xml:space="preserve">he </w:t>
      </w:r>
      <w:r>
        <w:rPr>
          <w:rFonts w:cs="Calibri"/>
        </w:rPr>
        <w:t>analysis and design concepts of</w:t>
      </w:r>
      <w:r w:rsidRPr="00D44373">
        <w:rPr>
          <w:rFonts w:cs="Calibri"/>
        </w:rPr>
        <w:t xml:space="preserve"> Seismic resistant</w:t>
      </w:r>
      <w:r>
        <w:rPr>
          <w:rFonts w:cs="Calibri"/>
        </w:rPr>
        <w:t xml:space="preserve"> masonry buildings</w:t>
      </w:r>
      <w:r w:rsidRPr="00D44373">
        <w:rPr>
          <w:rFonts w:cs="Calibri"/>
        </w:rPr>
        <w:t xml:space="preserve">. </w:t>
      </w:r>
    </w:p>
    <w:p w:rsidR="00535711" w:rsidRPr="00D44373" w:rsidRDefault="00535711" w:rsidP="00535711">
      <w:pPr>
        <w:pStyle w:val="ListParagraph"/>
        <w:autoSpaceDE w:val="0"/>
        <w:autoSpaceDN w:val="0"/>
        <w:adjustRightInd w:val="0"/>
        <w:spacing w:after="0"/>
        <w:jc w:val="both"/>
        <w:rPr>
          <w:rFonts w:cs="Calibri"/>
        </w:rPr>
      </w:pPr>
    </w:p>
    <w:p w:rsidR="00535711" w:rsidRDefault="00535711" w:rsidP="00535711">
      <w:pPr>
        <w:spacing w:after="0" w:line="240" w:lineRule="auto"/>
        <w:jc w:val="both"/>
        <w:rPr>
          <w:rFonts w:cs="Calibri"/>
          <w:b/>
          <w:bCs/>
        </w:rPr>
      </w:pPr>
      <w:r w:rsidRPr="00EE74C3">
        <w:rPr>
          <w:rFonts w:cs="Calibri"/>
          <w:b/>
          <w:bCs/>
        </w:rPr>
        <w:t xml:space="preserve">Course outcomes: </w:t>
      </w:r>
    </w:p>
    <w:p w:rsidR="00535711" w:rsidRPr="00EE74C3" w:rsidRDefault="00535711" w:rsidP="00535711">
      <w:pPr>
        <w:spacing w:after="0" w:line="240" w:lineRule="auto"/>
        <w:jc w:val="both"/>
        <w:rPr>
          <w:rFonts w:cs="Calibri"/>
          <w:bCs/>
        </w:rPr>
      </w:pPr>
      <w:r w:rsidRPr="00EE74C3">
        <w:rPr>
          <w:rFonts w:cs="Calibri"/>
          <w:bCs/>
        </w:rPr>
        <w:t xml:space="preserve">On successful completion of the course, students will </w:t>
      </w:r>
      <w:r>
        <w:rPr>
          <w:rFonts w:cs="Calibri"/>
          <w:bCs/>
        </w:rPr>
        <w:t>have ability to</w:t>
      </w:r>
    </w:p>
    <w:p w:rsidR="00535711" w:rsidRPr="00D44373" w:rsidRDefault="00535711" w:rsidP="00641D21">
      <w:pPr>
        <w:pStyle w:val="ListParagraph"/>
        <w:numPr>
          <w:ilvl w:val="0"/>
          <w:numId w:val="243"/>
        </w:numPr>
        <w:autoSpaceDE w:val="0"/>
        <w:autoSpaceDN w:val="0"/>
        <w:adjustRightInd w:val="0"/>
        <w:spacing w:after="71"/>
        <w:jc w:val="both"/>
        <w:rPr>
          <w:rFonts w:cs="Calibri"/>
        </w:rPr>
      </w:pPr>
      <w:r>
        <w:rPr>
          <w:rFonts w:cs="Calibri"/>
        </w:rPr>
        <w:t>A</w:t>
      </w:r>
      <w:r w:rsidRPr="00D44373">
        <w:rPr>
          <w:rFonts w:cs="Calibri"/>
        </w:rPr>
        <w:t xml:space="preserve">ssess the cause of an earthquake, it’s magnitude and its effects on structures. </w:t>
      </w:r>
    </w:p>
    <w:p w:rsidR="00535711" w:rsidRPr="00D44373" w:rsidRDefault="00535711" w:rsidP="00641D21">
      <w:pPr>
        <w:pStyle w:val="ListParagraph"/>
        <w:numPr>
          <w:ilvl w:val="0"/>
          <w:numId w:val="243"/>
        </w:numPr>
        <w:autoSpaceDE w:val="0"/>
        <w:autoSpaceDN w:val="0"/>
        <w:adjustRightInd w:val="0"/>
        <w:spacing w:after="71"/>
        <w:jc w:val="both"/>
        <w:rPr>
          <w:rFonts w:cs="Calibri"/>
        </w:rPr>
      </w:pPr>
      <w:r w:rsidRPr="00D44373">
        <w:rPr>
          <w:rFonts w:cs="Calibri"/>
        </w:rPr>
        <w:t xml:space="preserve">Apply the concepts of Damped and Un-damped Vibrations to single, two and multi-degree systems and deduce a response spectrum. </w:t>
      </w:r>
    </w:p>
    <w:p w:rsidR="00535711" w:rsidRPr="00D44373" w:rsidRDefault="00535711" w:rsidP="00641D21">
      <w:pPr>
        <w:pStyle w:val="ListParagraph"/>
        <w:numPr>
          <w:ilvl w:val="0"/>
          <w:numId w:val="243"/>
        </w:numPr>
        <w:autoSpaceDE w:val="0"/>
        <w:autoSpaceDN w:val="0"/>
        <w:adjustRightInd w:val="0"/>
        <w:spacing w:after="71"/>
        <w:jc w:val="both"/>
        <w:rPr>
          <w:rFonts w:cs="Calibri"/>
        </w:rPr>
      </w:pPr>
      <w:r w:rsidRPr="00D44373">
        <w:rPr>
          <w:rFonts w:cs="Calibri"/>
        </w:rPr>
        <w:t xml:space="preserve">Apply the concepts of Seismic Design Philosophy and Earthquake Resistant Design to Masonry, RC and Steel structures. </w:t>
      </w:r>
    </w:p>
    <w:p w:rsidR="00535711" w:rsidRPr="00D44373" w:rsidRDefault="00535711" w:rsidP="00641D21">
      <w:pPr>
        <w:pStyle w:val="ListParagraph"/>
        <w:numPr>
          <w:ilvl w:val="0"/>
          <w:numId w:val="243"/>
        </w:numPr>
        <w:autoSpaceDE w:val="0"/>
        <w:autoSpaceDN w:val="0"/>
        <w:adjustRightInd w:val="0"/>
        <w:spacing w:after="71"/>
        <w:jc w:val="both"/>
        <w:rPr>
          <w:rFonts w:cs="Calibri"/>
        </w:rPr>
      </w:pPr>
      <w:r w:rsidRPr="00D44373">
        <w:rPr>
          <w:rFonts w:cs="Calibri"/>
        </w:rPr>
        <w:t xml:space="preserve">Evaluate the Seismic Performance of Engineered and Non-Engineered Urban and Rural buildings. </w:t>
      </w:r>
    </w:p>
    <w:p w:rsidR="00535711" w:rsidRPr="00D44373" w:rsidRDefault="00535711" w:rsidP="00641D21">
      <w:pPr>
        <w:pStyle w:val="ListParagraph"/>
        <w:numPr>
          <w:ilvl w:val="0"/>
          <w:numId w:val="243"/>
        </w:numPr>
        <w:autoSpaceDE w:val="0"/>
        <w:autoSpaceDN w:val="0"/>
        <w:adjustRightInd w:val="0"/>
        <w:spacing w:after="71"/>
        <w:jc w:val="both"/>
        <w:rPr>
          <w:rFonts w:cs="Calibri"/>
        </w:rPr>
      </w:pPr>
      <w:r w:rsidRPr="00D44373">
        <w:rPr>
          <w:rFonts w:cs="Calibri"/>
        </w:rPr>
        <w:t xml:space="preserve">Apply the concepts of Seismic Resistant Construction, Base isolation techniques and other energy dissipating devices. </w:t>
      </w:r>
    </w:p>
    <w:p w:rsidR="00535711" w:rsidRDefault="00535711" w:rsidP="00641D21">
      <w:pPr>
        <w:pStyle w:val="ListParagraph"/>
        <w:numPr>
          <w:ilvl w:val="0"/>
          <w:numId w:val="243"/>
        </w:numPr>
        <w:autoSpaceDE w:val="0"/>
        <w:autoSpaceDN w:val="0"/>
        <w:adjustRightInd w:val="0"/>
        <w:spacing w:after="0"/>
        <w:jc w:val="both"/>
        <w:rPr>
          <w:rFonts w:cs="Calibri"/>
        </w:rPr>
      </w:pPr>
      <w:r>
        <w:rPr>
          <w:rFonts w:cs="Calibri"/>
        </w:rPr>
        <w:t xml:space="preserve">Analyse and design </w:t>
      </w:r>
      <w:r w:rsidRPr="00D44373">
        <w:rPr>
          <w:rFonts w:cs="Calibri"/>
        </w:rPr>
        <w:t>Seismic resistant</w:t>
      </w:r>
      <w:r>
        <w:rPr>
          <w:rFonts w:cs="Calibri"/>
        </w:rPr>
        <w:t xml:space="preserve"> masonry buildings</w:t>
      </w:r>
      <w:r w:rsidRPr="00D44373">
        <w:rPr>
          <w:rFonts w:cs="Calibri"/>
        </w:rPr>
        <w:t xml:space="preserve">. </w:t>
      </w:r>
    </w:p>
    <w:p w:rsidR="00535711" w:rsidRPr="00EE74C3" w:rsidRDefault="00535711" w:rsidP="00535711">
      <w:pPr>
        <w:pStyle w:val="Default"/>
        <w:spacing w:line="276" w:lineRule="auto"/>
        <w:jc w:val="both"/>
        <w:rPr>
          <w:bCs/>
          <w:color w:val="auto"/>
          <w:sz w:val="22"/>
          <w:szCs w:val="22"/>
        </w:rPr>
      </w:pPr>
    </w:p>
    <w:p w:rsidR="00535711" w:rsidRPr="00EE74C3" w:rsidRDefault="00535711" w:rsidP="00535711">
      <w:pPr>
        <w:spacing w:after="0"/>
        <w:jc w:val="both"/>
        <w:rPr>
          <w:rFonts w:cs="Calibri"/>
          <w:b/>
          <w:shd w:val="clear" w:color="auto" w:fill="FFFFFF"/>
        </w:rPr>
      </w:pPr>
      <w:r>
        <w:rPr>
          <w:rFonts w:cs="Calibri"/>
          <w:b/>
          <w:shd w:val="clear" w:color="auto" w:fill="FFFFFF"/>
        </w:rPr>
        <w:br w:type="page"/>
      </w:r>
      <w:r w:rsidRPr="00EE74C3">
        <w:rPr>
          <w:rFonts w:cs="Calibri"/>
          <w:b/>
          <w:shd w:val="clear" w:color="auto" w:fill="FFFFFF"/>
        </w:rPr>
        <w:lastRenderedPageBreak/>
        <w:t xml:space="preserve">UNIT - I </w:t>
      </w:r>
    </w:p>
    <w:p w:rsidR="00535711" w:rsidRPr="00EE74C3" w:rsidRDefault="00535711" w:rsidP="00535711">
      <w:pPr>
        <w:spacing w:after="0"/>
        <w:jc w:val="both"/>
        <w:rPr>
          <w:rFonts w:cs="Calibri"/>
          <w:shd w:val="clear" w:color="auto" w:fill="FFFFFF"/>
        </w:rPr>
      </w:pPr>
      <w:r w:rsidRPr="00EE74C3">
        <w:rPr>
          <w:rFonts w:cs="Calibri"/>
          <w:shd w:val="clear" w:color="auto" w:fill="FFFFFF"/>
        </w:rPr>
        <w:t xml:space="preserve">Earthquake ground Motion, Engineering Seismology, Theory of plate tectonics, seismic waves, Magnitude and intensity of earthquakes, local site effects, seismic zoning map of India. </w:t>
      </w:r>
    </w:p>
    <w:p w:rsidR="00535711" w:rsidRPr="00EE74C3" w:rsidRDefault="00535711" w:rsidP="00535711">
      <w:pPr>
        <w:spacing w:after="0"/>
        <w:jc w:val="both"/>
        <w:rPr>
          <w:rFonts w:cs="Calibri"/>
          <w:shd w:val="clear" w:color="auto" w:fill="FFFFFF"/>
        </w:rPr>
      </w:pPr>
      <w:r w:rsidRPr="00EE74C3">
        <w:rPr>
          <w:rFonts w:cs="Calibri"/>
          <w:shd w:val="clear" w:color="auto" w:fill="FFFFFF"/>
        </w:rPr>
        <w:t xml:space="preserve">Seismic Design Parameters. Types of Earthquakes, earthquake ground motion characteristics, response spectra and design spectrum. </w:t>
      </w:r>
    </w:p>
    <w:p w:rsidR="00535711" w:rsidRPr="00EE74C3" w:rsidRDefault="00535711" w:rsidP="00535711">
      <w:pPr>
        <w:spacing w:after="0"/>
        <w:ind w:left="360"/>
        <w:jc w:val="both"/>
        <w:rPr>
          <w:rFonts w:cs="Calibri"/>
          <w:b/>
          <w:shd w:val="clear" w:color="auto" w:fill="FFFFFF"/>
        </w:rPr>
      </w:pPr>
    </w:p>
    <w:p w:rsidR="00535711" w:rsidRDefault="00535711" w:rsidP="00535711">
      <w:pPr>
        <w:spacing w:after="0"/>
        <w:rPr>
          <w:rFonts w:cs="Calibri"/>
          <w:b/>
          <w:shd w:val="clear" w:color="auto" w:fill="FFFFFF"/>
        </w:rPr>
      </w:pPr>
      <w:r w:rsidRPr="00EE74C3">
        <w:rPr>
          <w:rFonts w:cs="Calibri"/>
          <w:b/>
          <w:shd w:val="clear" w:color="auto" w:fill="FFFFFF"/>
        </w:rPr>
        <w:t xml:space="preserve">UNIT </w:t>
      </w:r>
      <w:r>
        <w:rPr>
          <w:rFonts w:cs="Calibri"/>
          <w:b/>
          <w:shd w:val="clear" w:color="auto" w:fill="FFFFFF"/>
        </w:rPr>
        <w:t>–</w:t>
      </w:r>
      <w:r w:rsidRPr="00EE74C3">
        <w:rPr>
          <w:rFonts w:cs="Calibri"/>
          <w:b/>
          <w:shd w:val="clear" w:color="auto" w:fill="FFFFFF"/>
        </w:rPr>
        <w:t xml:space="preserve"> II</w:t>
      </w:r>
    </w:p>
    <w:p w:rsidR="00535711" w:rsidRPr="00E45CF7" w:rsidRDefault="00535711" w:rsidP="00535711">
      <w:pPr>
        <w:spacing w:after="0"/>
        <w:rPr>
          <w:rFonts w:cs="Calibri"/>
          <w:b/>
          <w:shd w:val="clear" w:color="auto" w:fill="FFFFFF"/>
        </w:rPr>
      </w:pPr>
      <w:r w:rsidRPr="00EE74C3">
        <w:rPr>
          <w:rFonts w:cs="Calibri"/>
          <w:shd w:val="clear" w:color="auto" w:fill="FFFFFF"/>
        </w:rPr>
        <w:t>Structural modelling,</w:t>
      </w:r>
      <w:r w:rsidR="00673038">
        <w:rPr>
          <w:rFonts w:cs="Calibri"/>
          <w:shd w:val="clear" w:color="auto" w:fill="FFFFFF"/>
        </w:rPr>
        <w:t xml:space="preserve"> </w:t>
      </w:r>
      <w:r w:rsidRPr="00EE74C3">
        <w:rPr>
          <w:rFonts w:cs="Calibri"/>
          <w:shd w:val="clear" w:color="auto" w:fill="FFFFFF"/>
        </w:rPr>
        <w:t xml:space="preserve">Code </w:t>
      </w:r>
      <w:r w:rsidRPr="00746F31">
        <w:rPr>
          <w:rFonts w:cs="Calibri"/>
          <w:shd w:val="clear" w:color="auto" w:fill="FFFFFF"/>
        </w:rPr>
        <w:t>based(</w:t>
      </w:r>
      <w:r w:rsidRPr="00746F31">
        <w:rPr>
          <w:rStyle w:val="ilfuvd"/>
        </w:rPr>
        <w:t>IS</w:t>
      </w:r>
      <w:r w:rsidRPr="00A74348">
        <w:rPr>
          <w:rStyle w:val="ilfuvd"/>
        </w:rPr>
        <w:t xml:space="preserve"> 1893–2002: Criteria for </w:t>
      </w:r>
      <w:r w:rsidRPr="00A74348">
        <w:rPr>
          <w:rStyle w:val="ilfuvd"/>
          <w:bCs/>
        </w:rPr>
        <w:t>Earthquake</w:t>
      </w:r>
      <w:r w:rsidRPr="00A74348">
        <w:rPr>
          <w:rStyle w:val="ilfuvd"/>
        </w:rPr>
        <w:t xml:space="preserve"> Resistant </w:t>
      </w:r>
      <w:r w:rsidRPr="00A74348">
        <w:rPr>
          <w:rStyle w:val="ilfuvd"/>
          <w:bCs/>
        </w:rPr>
        <w:t>Design</w:t>
      </w:r>
      <w:r w:rsidRPr="00A74348">
        <w:rPr>
          <w:rStyle w:val="ilfuvd"/>
        </w:rPr>
        <w:t xml:space="preserve"> of Structures)</w:t>
      </w:r>
      <w:r w:rsidRPr="00EE74C3">
        <w:rPr>
          <w:rFonts w:cs="Calibri"/>
          <w:shd w:val="clear" w:color="auto" w:fill="FFFFFF"/>
        </w:rPr>
        <w:t xml:space="preserve"> seismic design methods. Response control concepts, seismic evaluation and retrofitting methods.</w:t>
      </w:r>
      <w:r w:rsidRPr="00EE74C3">
        <w:rPr>
          <w:rFonts w:cs="Calibri"/>
          <w:shd w:val="clear" w:color="auto" w:fill="FFFFFF"/>
        </w:rPr>
        <w:br/>
        <w:t>Effect of Structural Irregularities on seismic performance of RC buildings.</w:t>
      </w:r>
      <w:r w:rsidR="00673038">
        <w:rPr>
          <w:rFonts w:cs="Calibri"/>
          <w:shd w:val="clear" w:color="auto" w:fill="FFFFFF"/>
        </w:rPr>
        <w:t xml:space="preserve"> </w:t>
      </w:r>
      <w:r w:rsidRPr="00EE74C3">
        <w:rPr>
          <w:rFonts w:cs="Calibri"/>
          <w:shd w:val="clear" w:color="auto" w:fill="FFFFFF"/>
        </w:rPr>
        <w:t>Vertical irregularity and plan configuration problems</w:t>
      </w:r>
      <w:r w:rsidR="00C452CF">
        <w:rPr>
          <w:rFonts w:cs="Calibri"/>
          <w:strike/>
          <w:shd w:val="clear" w:color="auto" w:fill="FFFFFF"/>
        </w:rPr>
        <w:t>.</w:t>
      </w:r>
    </w:p>
    <w:p w:rsidR="00535711" w:rsidRPr="00EE74C3" w:rsidRDefault="00535711" w:rsidP="00535711">
      <w:pPr>
        <w:spacing w:after="0"/>
        <w:ind w:left="360"/>
        <w:jc w:val="both"/>
        <w:rPr>
          <w:rFonts w:cs="Calibri"/>
          <w:b/>
          <w:shd w:val="clear" w:color="auto" w:fill="FFFFFF"/>
        </w:rPr>
      </w:pPr>
    </w:p>
    <w:p w:rsidR="00535711" w:rsidRPr="00EE74C3" w:rsidRDefault="00535711" w:rsidP="00535711">
      <w:pPr>
        <w:spacing w:after="0"/>
        <w:jc w:val="both"/>
        <w:rPr>
          <w:rFonts w:cs="Calibri"/>
          <w:b/>
          <w:shd w:val="clear" w:color="auto" w:fill="FFFFFF"/>
        </w:rPr>
      </w:pPr>
      <w:r w:rsidRPr="00EE74C3">
        <w:rPr>
          <w:rFonts w:cs="Calibri"/>
          <w:b/>
          <w:shd w:val="clear" w:color="auto" w:fill="FFFFFF"/>
        </w:rPr>
        <w:t>UNIT-III</w:t>
      </w:r>
    </w:p>
    <w:p w:rsidR="00535711" w:rsidRPr="00EE74C3" w:rsidRDefault="00535711" w:rsidP="00535711">
      <w:pPr>
        <w:spacing w:after="0"/>
        <w:jc w:val="both"/>
        <w:rPr>
          <w:rFonts w:cs="Calibri"/>
          <w:shd w:val="clear" w:color="auto" w:fill="FFFFFF"/>
        </w:rPr>
      </w:pPr>
      <w:r w:rsidRPr="00EE74C3">
        <w:rPr>
          <w:rFonts w:cs="Calibri"/>
          <w:shd w:val="clear" w:color="auto" w:fill="FFFFFF"/>
        </w:rPr>
        <w:t>Seismic design philosophy, Determination of design lateral forces -Equivalent lateral force procedure, dynamic analysis procedure.</w:t>
      </w:r>
    </w:p>
    <w:p w:rsidR="00535711" w:rsidRPr="00EE74C3" w:rsidRDefault="00535711" w:rsidP="00535711">
      <w:pPr>
        <w:spacing w:after="0"/>
        <w:jc w:val="both"/>
        <w:rPr>
          <w:rFonts w:cs="Calibri"/>
          <w:b/>
          <w:shd w:val="clear" w:color="auto" w:fill="FFFFFF"/>
        </w:rPr>
      </w:pPr>
      <w:r w:rsidRPr="00EE74C3">
        <w:rPr>
          <w:rFonts w:cs="Calibri"/>
          <w:b/>
          <w:shd w:val="clear" w:color="auto" w:fill="FFFFFF"/>
        </w:rPr>
        <w:t>UNIT-IV</w:t>
      </w:r>
    </w:p>
    <w:p w:rsidR="00535711" w:rsidRPr="00EE74C3" w:rsidRDefault="00535711" w:rsidP="00535711">
      <w:pPr>
        <w:spacing w:after="0"/>
        <w:jc w:val="both"/>
        <w:rPr>
          <w:rFonts w:cs="Calibri"/>
          <w:shd w:val="clear" w:color="auto" w:fill="FFFFFF"/>
        </w:rPr>
      </w:pPr>
      <w:r w:rsidRPr="00EE74C3">
        <w:rPr>
          <w:rFonts w:cs="Calibri"/>
          <w:shd w:val="clear" w:color="auto" w:fill="FFFFFF"/>
        </w:rPr>
        <w:t>Step by step procedure for seismic analysis of RC buildings (maximum of 4 storeys , without infills) - Equivalent static lateral force method, response spectrum methods.</w:t>
      </w:r>
    </w:p>
    <w:p w:rsidR="00535711" w:rsidRPr="00EE74C3" w:rsidRDefault="00535711" w:rsidP="00535711">
      <w:pPr>
        <w:spacing w:after="0"/>
        <w:ind w:left="360"/>
        <w:jc w:val="both"/>
        <w:rPr>
          <w:rFonts w:cs="Calibri"/>
          <w:b/>
          <w:shd w:val="clear" w:color="auto" w:fill="FFFFFF"/>
        </w:rPr>
      </w:pPr>
    </w:p>
    <w:p w:rsidR="00535711" w:rsidRPr="00EE74C3" w:rsidRDefault="00535711" w:rsidP="00535711">
      <w:pPr>
        <w:spacing w:after="0"/>
        <w:jc w:val="both"/>
        <w:rPr>
          <w:rFonts w:cs="Calibri"/>
          <w:b/>
          <w:shd w:val="clear" w:color="auto" w:fill="FFFFFF"/>
        </w:rPr>
      </w:pPr>
      <w:r w:rsidRPr="00EE74C3">
        <w:rPr>
          <w:rFonts w:cs="Calibri"/>
          <w:b/>
          <w:shd w:val="clear" w:color="auto" w:fill="FFFFFF"/>
        </w:rPr>
        <w:t xml:space="preserve">UNIT - V </w:t>
      </w:r>
    </w:p>
    <w:p w:rsidR="00535711" w:rsidRPr="00EE74C3" w:rsidRDefault="00535711" w:rsidP="00535711">
      <w:pPr>
        <w:spacing w:after="0"/>
        <w:jc w:val="both"/>
        <w:rPr>
          <w:rFonts w:cs="Calibri"/>
          <w:shd w:val="clear" w:color="auto" w:fill="FFFFFF"/>
        </w:rPr>
      </w:pPr>
      <w:r w:rsidRPr="00EE74C3">
        <w:rPr>
          <w:rFonts w:cs="Calibri"/>
          <w:shd w:val="clear" w:color="auto" w:fill="FFFFFF"/>
        </w:rPr>
        <w:t xml:space="preserve">Earthquake resistant analysis and design of RC buildings – Preliminary data, loading data, load combinations, analysis and design of subframes.( maximum of 4 storeys, without infills). </w:t>
      </w:r>
    </w:p>
    <w:p w:rsidR="00535711" w:rsidRPr="00EE74C3" w:rsidRDefault="00535711" w:rsidP="00535711">
      <w:pPr>
        <w:spacing w:after="0"/>
        <w:jc w:val="both"/>
        <w:rPr>
          <w:rFonts w:cs="Calibri"/>
          <w:b/>
          <w:shd w:val="clear" w:color="auto" w:fill="FFFFFF"/>
        </w:rPr>
      </w:pPr>
      <w:r w:rsidRPr="00EE74C3">
        <w:rPr>
          <w:rFonts w:cs="Calibri"/>
          <w:b/>
          <w:shd w:val="clear" w:color="auto" w:fill="FFFFFF"/>
        </w:rPr>
        <w:t>UNIT-VI</w:t>
      </w:r>
    </w:p>
    <w:p w:rsidR="00535711" w:rsidRPr="00EE74C3" w:rsidRDefault="00535711" w:rsidP="00535711">
      <w:pPr>
        <w:spacing w:after="0"/>
        <w:jc w:val="both"/>
        <w:rPr>
          <w:rFonts w:cs="Calibri"/>
          <w:shd w:val="clear" w:color="auto" w:fill="FFFFFF"/>
        </w:rPr>
      </w:pPr>
      <w:r w:rsidRPr="00EE74C3">
        <w:rPr>
          <w:rFonts w:cs="Calibri"/>
          <w:shd w:val="clear" w:color="auto" w:fill="FFFFFF"/>
        </w:rPr>
        <w:t>Earthquake resistant design of masonry buildings - elastic properties of structural masonry, lateral load analysis, Design of two storied masonry buildings.</w:t>
      </w:r>
    </w:p>
    <w:p w:rsidR="00535711" w:rsidRPr="00EE74C3" w:rsidRDefault="00535711" w:rsidP="00535711">
      <w:pPr>
        <w:spacing w:after="0"/>
        <w:ind w:left="360"/>
        <w:jc w:val="both"/>
        <w:rPr>
          <w:rFonts w:cs="Calibri"/>
          <w:shd w:val="clear" w:color="auto" w:fill="FFFFFF"/>
        </w:rPr>
      </w:pPr>
    </w:p>
    <w:p w:rsidR="00535711" w:rsidRPr="00EE74C3" w:rsidRDefault="00535711" w:rsidP="00535711">
      <w:pPr>
        <w:spacing w:after="0"/>
        <w:jc w:val="both"/>
        <w:rPr>
          <w:rFonts w:cs="Calibri"/>
          <w:b/>
          <w:shd w:val="clear" w:color="auto" w:fill="FFFFFF"/>
        </w:rPr>
      </w:pPr>
      <w:r w:rsidRPr="00EE74C3">
        <w:rPr>
          <w:rFonts w:cs="Calibri"/>
          <w:b/>
          <w:shd w:val="clear" w:color="auto" w:fill="FFFFFF"/>
        </w:rPr>
        <w:t>TEXT BOOKS:</w:t>
      </w:r>
    </w:p>
    <w:p w:rsidR="00535711" w:rsidRPr="00EE74C3" w:rsidRDefault="00535711" w:rsidP="00641D21">
      <w:pPr>
        <w:pStyle w:val="ListParagraph"/>
        <w:numPr>
          <w:ilvl w:val="0"/>
          <w:numId w:val="179"/>
        </w:numPr>
        <w:spacing w:after="0"/>
        <w:jc w:val="both"/>
        <w:rPr>
          <w:rFonts w:cs="Calibri"/>
          <w:b/>
          <w:shd w:val="clear" w:color="auto" w:fill="FFFFFF"/>
        </w:rPr>
      </w:pPr>
      <w:r w:rsidRPr="00EE74C3">
        <w:rPr>
          <w:rFonts w:cs="Calibri"/>
          <w:shd w:val="clear" w:color="auto" w:fill="FFFFFF"/>
        </w:rPr>
        <w:t xml:space="preserve">Earthquake resistant design of structures - Pankaj Agarwal, Manish Shrikande - PHI India. </w:t>
      </w:r>
    </w:p>
    <w:p w:rsidR="00535711" w:rsidRDefault="00535711" w:rsidP="00641D21">
      <w:pPr>
        <w:pStyle w:val="ListParagraph"/>
        <w:numPr>
          <w:ilvl w:val="0"/>
          <w:numId w:val="179"/>
        </w:numPr>
        <w:spacing w:after="0"/>
        <w:jc w:val="both"/>
        <w:rPr>
          <w:rFonts w:cs="Calibri"/>
          <w:shd w:val="clear" w:color="auto" w:fill="FFFFFF"/>
        </w:rPr>
      </w:pPr>
      <w:r w:rsidRPr="00EE74C3">
        <w:rPr>
          <w:rFonts w:cs="Calibri"/>
          <w:shd w:val="clear" w:color="auto" w:fill="FFFFFF"/>
        </w:rPr>
        <w:t>Earthquake Resistant Design of Structures - S.K. Duggal - Oxford University Press, 2007.</w:t>
      </w:r>
    </w:p>
    <w:p w:rsidR="00535711" w:rsidRDefault="00535711" w:rsidP="00535711">
      <w:pPr>
        <w:spacing w:after="0"/>
        <w:jc w:val="both"/>
        <w:rPr>
          <w:rFonts w:cs="Calibri"/>
          <w:b/>
          <w:shd w:val="clear" w:color="auto" w:fill="FFFFFF"/>
        </w:rPr>
      </w:pPr>
    </w:p>
    <w:p w:rsidR="00535711" w:rsidRPr="00310743" w:rsidRDefault="00535711" w:rsidP="00535711">
      <w:pPr>
        <w:spacing w:after="0"/>
        <w:jc w:val="both"/>
        <w:rPr>
          <w:rFonts w:cs="Calibri"/>
          <w:shd w:val="clear" w:color="auto" w:fill="FFFFFF"/>
        </w:rPr>
      </w:pPr>
      <w:r>
        <w:rPr>
          <w:rFonts w:cs="Calibri"/>
          <w:b/>
          <w:shd w:val="clear" w:color="auto" w:fill="FFFFFF"/>
        </w:rPr>
        <w:t>REFERENCES:</w:t>
      </w:r>
    </w:p>
    <w:p w:rsidR="00535711" w:rsidRPr="00C452CF" w:rsidRDefault="00535711" w:rsidP="00641D21">
      <w:pPr>
        <w:pStyle w:val="ListParagraph"/>
        <w:numPr>
          <w:ilvl w:val="0"/>
          <w:numId w:val="275"/>
        </w:numPr>
        <w:spacing w:after="0"/>
        <w:jc w:val="both"/>
        <w:rPr>
          <w:rFonts w:cs="Calibri"/>
          <w:shd w:val="clear" w:color="auto" w:fill="FFFFFF"/>
        </w:rPr>
      </w:pPr>
      <w:r w:rsidRPr="00C452CF">
        <w:rPr>
          <w:rStyle w:val="ilfuvd"/>
        </w:rPr>
        <w:t xml:space="preserve">IS 1893–2002: Criteria for </w:t>
      </w:r>
      <w:r w:rsidRPr="00C452CF">
        <w:rPr>
          <w:rStyle w:val="ilfuvd"/>
          <w:b/>
          <w:bCs/>
        </w:rPr>
        <w:t>Earthquake</w:t>
      </w:r>
      <w:r w:rsidRPr="00C452CF">
        <w:rPr>
          <w:rStyle w:val="ilfuvd"/>
        </w:rPr>
        <w:t xml:space="preserve"> Resistant </w:t>
      </w:r>
      <w:r w:rsidRPr="00C452CF">
        <w:rPr>
          <w:rStyle w:val="ilfuvd"/>
          <w:b/>
          <w:bCs/>
        </w:rPr>
        <w:t>Design</w:t>
      </w:r>
      <w:r w:rsidRPr="00C452CF">
        <w:rPr>
          <w:rStyle w:val="ilfuvd"/>
        </w:rPr>
        <w:t xml:space="preserve"> of Structures.</w:t>
      </w:r>
    </w:p>
    <w:p w:rsidR="00535711" w:rsidRPr="00310743" w:rsidRDefault="00535711" w:rsidP="00641D21">
      <w:pPr>
        <w:pStyle w:val="ListParagraph"/>
        <w:numPr>
          <w:ilvl w:val="0"/>
          <w:numId w:val="275"/>
        </w:numPr>
        <w:spacing w:after="0"/>
        <w:jc w:val="both"/>
        <w:rPr>
          <w:rFonts w:cs="Calibri"/>
          <w:shd w:val="clear" w:color="auto" w:fill="FFFFFF"/>
        </w:rPr>
      </w:pPr>
      <w:r w:rsidRPr="00310743">
        <w:rPr>
          <w:rFonts w:cs="Calibri"/>
          <w:shd w:val="clear" w:color="auto" w:fill="FFFFFF"/>
        </w:rPr>
        <w:t xml:space="preserve">Earthquake Resistant Design- Anil Chopra </w:t>
      </w:r>
    </w:p>
    <w:p w:rsidR="00535711" w:rsidRDefault="00535711" w:rsidP="00641D21">
      <w:pPr>
        <w:pStyle w:val="ListParagraph"/>
        <w:numPr>
          <w:ilvl w:val="0"/>
          <w:numId w:val="275"/>
        </w:numPr>
        <w:jc w:val="both"/>
      </w:pPr>
      <w:r w:rsidRPr="00EE74C3">
        <w:rPr>
          <w:rFonts w:cs="Calibri"/>
          <w:shd w:val="clear" w:color="auto" w:fill="FFFFFF"/>
        </w:rPr>
        <w:t>Earth Quake Engineering Damage Assessment and Structural design- S.F. Borg - (John Wiley and Sons. 1983).</w:t>
      </w:r>
    </w:p>
    <w:p w:rsidR="006B5DE0" w:rsidRPr="00EE74C3" w:rsidRDefault="006B5DE0" w:rsidP="006B5DE0">
      <w:pPr>
        <w:rPr>
          <w:rFonts w:cs="Calibri"/>
          <w:shd w:val="clear" w:color="auto" w:fill="FFFFFF"/>
        </w:rPr>
      </w:pPr>
    </w:p>
    <w:p w:rsidR="006B5DE0" w:rsidRPr="00EE74C3" w:rsidRDefault="006B5DE0" w:rsidP="006B5DE0">
      <w:pPr>
        <w:rPr>
          <w:rFonts w:cs="Calibri"/>
          <w:shd w:val="clear" w:color="auto" w:fill="FFFFFF"/>
        </w:rPr>
      </w:pPr>
    </w:p>
    <w:p w:rsidR="006B5DE0" w:rsidRPr="00EE74C3" w:rsidRDefault="006B5DE0" w:rsidP="006B5DE0">
      <w:pPr>
        <w:rPr>
          <w:rFonts w:cs="Calibri"/>
          <w:shd w:val="clear" w:color="auto" w:fill="FFFFFF"/>
        </w:rPr>
      </w:pPr>
    </w:p>
    <w:p w:rsidR="00535711" w:rsidRPr="00EE74C3" w:rsidRDefault="00535711" w:rsidP="00535711">
      <w:pPr>
        <w:pStyle w:val="Heading1"/>
      </w:pPr>
      <w:bookmarkStart w:id="9" w:name="_Toc484777226"/>
      <w:r>
        <w:lastRenderedPageBreak/>
        <w:t>6</w:t>
      </w:r>
      <w:r w:rsidRPr="00EE74C3">
        <w:t>KC63:  Ground Water Hydrology</w:t>
      </w:r>
      <w:bookmarkEnd w:id="9"/>
    </w:p>
    <w:p w:rsidR="00535711" w:rsidRPr="00EE74C3" w:rsidRDefault="00535711" w:rsidP="00535711">
      <w:pPr>
        <w:spacing w:after="0"/>
        <w:jc w:val="center"/>
        <w:rPr>
          <w:b/>
        </w:rPr>
      </w:pPr>
      <w:r w:rsidRPr="00EE74C3">
        <w:rPr>
          <w:b/>
        </w:rPr>
        <w:t>Professional Elective_2</w:t>
      </w:r>
    </w:p>
    <w:p w:rsidR="00535711" w:rsidRPr="00EE74C3" w:rsidRDefault="00535711" w:rsidP="00535711">
      <w:pPr>
        <w:spacing w:after="0"/>
        <w:jc w:val="both"/>
        <w:rPr>
          <w:b/>
        </w:rPr>
      </w:pPr>
    </w:p>
    <w:p w:rsidR="00535711" w:rsidRPr="00EE74C3" w:rsidRDefault="00535711" w:rsidP="00535711">
      <w:pPr>
        <w:spacing w:after="0"/>
        <w:jc w:val="both"/>
        <w:rPr>
          <w:b/>
        </w:rPr>
      </w:pPr>
      <w:r w:rsidRPr="00EE74C3">
        <w:rPr>
          <w:b/>
        </w:rPr>
        <w:t>B.Tech III Year II Sem.</w:t>
      </w:r>
      <w:r w:rsidRPr="00EE74C3">
        <w:tab/>
      </w:r>
      <w:r w:rsidRPr="00EE74C3">
        <w:tab/>
      </w:r>
      <w:r w:rsidRPr="00EE74C3">
        <w:tab/>
      </w:r>
      <w:r w:rsidRPr="00EE74C3">
        <w:tab/>
      </w:r>
      <w:r w:rsidRPr="00EE74C3">
        <w:tab/>
      </w:r>
      <w:r w:rsidRPr="00EE74C3">
        <w:tab/>
      </w:r>
      <w:r w:rsidRPr="00EE74C3">
        <w:tab/>
      </w:r>
      <w:r w:rsidRPr="00EE74C3">
        <w:rPr>
          <w:b/>
        </w:rPr>
        <w:t xml:space="preserve">  L      T    P/D</w:t>
      </w:r>
      <w:r w:rsidRPr="00EE74C3">
        <w:rPr>
          <w:b/>
        </w:rPr>
        <w:tab/>
        <w:t>C</w:t>
      </w:r>
    </w:p>
    <w:p w:rsidR="00535711" w:rsidRDefault="00535711" w:rsidP="00535711">
      <w:pPr>
        <w:spacing w:after="0"/>
        <w:ind w:left="1440"/>
        <w:jc w:val="both"/>
        <w:rPr>
          <w:b/>
        </w:rPr>
      </w:pPr>
      <w:r w:rsidRPr="00EE74C3">
        <w:rPr>
          <w:b/>
        </w:rPr>
        <w:tab/>
      </w:r>
      <w:r w:rsidRPr="00EE74C3">
        <w:rPr>
          <w:b/>
        </w:rPr>
        <w:tab/>
      </w:r>
      <w:r w:rsidRPr="00EE74C3">
        <w:rPr>
          <w:b/>
        </w:rPr>
        <w:tab/>
      </w:r>
      <w:r w:rsidRPr="00EE74C3">
        <w:rPr>
          <w:b/>
        </w:rPr>
        <w:tab/>
      </w:r>
      <w:r w:rsidRPr="00EE74C3">
        <w:rPr>
          <w:b/>
        </w:rPr>
        <w:tab/>
      </w:r>
      <w:r w:rsidRPr="00EE74C3">
        <w:rPr>
          <w:b/>
        </w:rPr>
        <w:tab/>
      </w:r>
      <w:r w:rsidRPr="00EE74C3">
        <w:rPr>
          <w:b/>
        </w:rPr>
        <w:tab/>
        <w:t xml:space="preserve">  3     -    -</w:t>
      </w:r>
      <w:r w:rsidRPr="00EE74C3">
        <w:rPr>
          <w:b/>
        </w:rPr>
        <w:tab/>
        <w:t>3</w:t>
      </w:r>
    </w:p>
    <w:p w:rsidR="00535711" w:rsidRDefault="00535711" w:rsidP="00535711">
      <w:pPr>
        <w:spacing w:after="0"/>
        <w:ind w:left="1440"/>
        <w:jc w:val="both"/>
        <w:rPr>
          <w:b/>
        </w:rPr>
      </w:pPr>
    </w:p>
    <w:tbl>
      <w:tblPr>
        <w:tblpPr w:leftFromText="180" w:rightFromText="180" w:vertAnchor="text" w:horzAnchor="margin" w:tblpXSpec="right" w:tblpYSpec="center"/>
        <w:tblW w:w="3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4"/>
        <w:gridCol w:w="326"/>
        <w:gridCol w:w="313"/>
        <w:gridCol w:w="327"/>
        <w:gridCol w:w="314"/>
        <w:gridCol w:w="277"/>
        <w:gridCol w:w="315"/>
        <w:gridCol w:w="327"/>
        <w:gridCol w:w="313"/>
        <w:gridCol w:w="270"/>
        <w:gridCol w:w="321"/>
        <w:gridCol w:w="321"/>
      </w:tblGrid>
      <w:tr w:rsidR="00535711" w:rsidRPr="006A0144" w:rsidTr="004C7099">
        <w:trPr>
          <w:trHeight w:val="286"/>
        </w:trPr>
        <w:tc>
          <w:tcPr>
            <w:tcW w:w="314"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a</w:t>
            </w:r>
          </w:p>
        </w:tc>
        <w:tc>
          <w:tcPr>
            <w:tcW w:w="326"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b</w:t>
            </w:r>
          </w:p>
        </w:tc>
        <w:tc>
          <w:tcPr>
            <w:tcW w:w="313"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c</w:t>
            </w:r>
          </w:p>
        </w:tc>
        <w:tc>
          <w:tcPr>
            <w:tcW w:w="327"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d</w:t>
            </w:r>
          </w:p>
        </w:tc>
        <w:tc>
          <w:tcPr>
            <w:tcW w:w="314"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e</w:t>
            </w:r>
          </w:p>
        </w:tc>
        <w:tc>
          <w:tcPr>
            <w:tcW w:w="277"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f</w:t>
            </w:r>
          </w:p>
        </w:tc>
        <w:tc>
          <w:tcPr>
            <w:tcW w:w="315"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g</w:t>
            </w:r>
          </w:p>
        </w:tc>
        <w:tc>
          <w:tcPr>
            <w:tcW w:w="327"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h</w:t>
            </w:r>
          </w:p>
        </w:tc>
        <w:tc>
          <w:tcPr>
            <w:tcW w:w="313"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i</w:t>
            </w:r>
          </w:p>
        </w:tc>
        <w:tc>
          <w:tcPr>
            <w:tcW w:w="270"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j</w:t>
            </w:r>
          </w:p>
        </w:tc>
        <w:tc>
          <w:tcPr>
            <w:tcW w:w="321" w:type="dxa"/>
            <w:tcBorders>
              <w:top w:val="single" w:sz="4" w:space="0" w:color="auto"/>
              <w:bottom w:val="single" w:sz="4" w:space="0" w:color="auto"/>
              <w:right w:val="single" w:sz="4" w:space="0" w:color="auto"/>
            </w:tcBorders>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k</w:t>
            </w:r>
          </w:p>
        </w:tc>
        <w:tc>
          <w:tcPr>
            <w:tcW w:w="321" w:type="dxa"/>
            <w:tcBorders>
              <w:top w:val="single" w:sz="4" w:space="0" w:color="auto"/>
              <w:bottom w:val="single" w:sz="4" w:space="0" w:color="auto"/>
              <w:right w:val="single" w:sz="4" w:space="0" w:color="auto"/>
            </w:tcBorders>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l</w:t>
            </w:r>
          </w:p>
        </w:tc>
      </w:tr>
      <w:tr w:rsidR="00535711" w:rsidRPr="006A0144" w:rsidTr="004C7099">
        <w:trPr>
          <w:trHeight w:val="304"/>
        </w:trPr>
        <w:tc>
          <w:tcPr>
            <w:tcW w:w="314"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x</w:t>
            </w:r>
          </w:p>
        </w:tc>
        <w:tc>
          <w:tcPr>
            <w:tcW w:w="326" w:type="dxa"/>
          </w:tcPr>
          <w:p w:rsidR="00535711" w:rsidRPr="006A0144" w:rsidRDefault="00535711" w:rsidP="004C7099">
            <w:pPr>
              <w:spacing w:after="0"/>
              <w:rPr>
                <w:rFonts w:ascii="Cambria" w:hAnsi="Cambria" w:cs="Calibri"/>
                <w:sz w:val="20"/>
                <w:szCs w:val="18"/>
              </w:rPr>
            </w:pPr>
          </w:p>
        </w:tc>
        <w:tc>
          <w:tcPr>
            <w:tcW w:w="313"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x</w:t>
            </w:r>
          </w:p>
        </w:tc>
        <w:tc>
          <w:tcPr>
            <w:tcW w:w="327" w:type="dxa"/>
          </w:tcPr>
          <w:p w:rsidR="00535711" w:rsidRPr="006A0144" w:rsidRDefault="00535711" w:rsidP="004C7099">
            <w:pPr>
              <w:spacing w:after="0"/>
              <w:rPr>
                <w:rFonts w:ascii="Cambria" w:hAnsi="Cambria" w:cs="Calibri"/>
                <w:sz w:val="20"/>
                <w:szCs w:val="18"/>
              </w:rPr>
            </w:pPr>
          </w:p>
        </w:tc>
        <w:tc>
          <w:tcPr>
            <w:tcW w:w="314"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x</w:t>
            </w:r>
          </w:p>
        </w:tc>
        <w:tc>
          <w:tcPr>
            <w:tcW w:w="277" w:type="dxa"/>
          </w:tcPr>
          <w:p w:rsidR="00535711" w:rsidRPr="006A0144" w:rsidRDefault="00535711" w:rsidP="004C7099">
            <w:pPr>
              <w:spacing w:after="0"/>
              <w:rPr>
                <w:rFonts w:ascii="Cambria" w:hAnsi="Cambria" w:cs="Calibri"/>
                <w:sz w:val="20"/>
                <w:szCs w:val="18"/>
              </w:rPr>
            </w:pPr>
          </w:p>
        </w:tc>
        <w:tc>
          <w:tcPr>
            <w:tcW w:w="315" w:type="dxa"/>
          </w:tcPr>
          <w:p w:rsidR="00535711" w:rsidRPr="006A0144" w:rsidRDefault="00535711" w:rsidP="004C7099">
            <w:pPr>
              <w:spacing w:after="0"/>
              <w:rPr>
                <w:rFonts w:ascii="Cambria" w:hAnsi="Cambria" w:cs="Calibri"/>
                <w:sz w:val="20"/>
                <w:szCs w:val="18"/>
              </w:rPr>
            </w:pPr>
          </w:p>
        </w:tc>
        <w:tc>
          <w:tcPr>
            <w:tcW w:w="327" w:type="dxa"/>
          </w:tcPr>
          <w:p w:rsidR="00535711" w:rsidRPr="006A0144" w:rsidRDefault="00535711" w:rsidP="004C7099">
            <w:pPr>
              <w:spacing w:after="0"/>
              <w:rPr>
                <w:rFonts w:ascii="Cambria" w:hAnsi="Cambria" w:cs="Calibri"/>
                <w:sz w:val="20"/>
                <w:szCs w:val="18"/>
              </w:rPr>
            </w:pPr>
            <w:r w:rsidRPr="006A0144">
              <w:rPr>
                <w:rFonts w:ascii="Cambria" w:hAnsi="Cambria" w:cs="Calibri"/>
                <w:sz w:val="20"/>
                <w:szCs w:val="18"/>
              </w:rPr>
              <w:t>x</w:t>
            </w:r>
          </w:p>
        </w:tc>
        <w:tc>
          <w:tcPr>
            <w:tcW w:w="313" w:type="dxa"/>
          </w:tcPr>
          <w:p w:rsidR="00535711" w:rsidRPr="006A0144" w:rsidRDefault="00535711" w:rsidP="004C7099">
            <w:pPr>
              <w:spacing w:after="0"/>
              <w:rPr>
                <w:rFonts w:ascii="Cambria" w:hAnsi="Cambria" w:cs="Calibri"/>
                <w:sz w:val="20"/>
                <w:szCs w:val="18"/>
              </w:rPr>
            </w:pPr>
          </w:p>
        </w:tc>
        <w:tc>
          <w:tcPr>
            <w:tcW w:w="270" w:type="dxa"/>
          </w:tcPr>
          <w:p w:rsidR="00535711" w:rsidRPr="006A0144" w:rsidRDefault="00535711" w:rsidP="004C7099">
            <w:pPr>
              <w:spacing w:after="0"/>
              <w:rPr>
                <w:rFonts w:ascii="Cambria" w:hAnsi="Cambria" w:cs="Calibri"/>
                <w:sz w:val="20"/>
                <w:szCs w:val="18"/>
              </w:rPr>
            </w:pPr>
          </w:p>
        </w:tc>
        <w:tc>
          <w:tcPr>
            <w:tcW w:w="321" w:type="dxa"/>
            <w:tcBorders>
              <w:top w:val="single" w:sz="4" w:space="0" w:color="auto"/>
              <w:bottom w:val="single" w:sz="4" w:space="0" w:color="auto"/>
              <w:right w:val="single" w:sz="4" w:space="0" w:color="auto"/>
            </w:tcBorders>
          </w:tcPr>
          <w:p w:rsidR="00535711" w:rsidRPr="006A0144" w:rsidRDefault="00535711" w:rsidP="004C7099">
            <w:pPr>
              <w:spacing w:after="0"/>
              <w:rPr>
                <w:rFonts w:ascii="Cambria" w:hAnsi="Cambria" w:cs="Calibri"/>
                <w:sz w:val="20"/>
                <w:szCs w:val="18"/>
              </w:rPr>
            </w:pPr>
          </w:p>
        </w:tc>
        <w:tc>
          <w:tcPr>
            <w:tcW w:w="321" w:type="dxa"/>
            <w:tcBorders>
              <w:top w:val="single" w:sz="4" w:space="0" w:color="auto"/>
              <w:bottom w:val="single" w:sz="4" w:space="0" w:color="auto"/>
              <w:right w:val="single" w:sz="4" w:space="0" w:color="auto"/>
            </w:tcBorders>
          </w:tcPr>
          <w:p w:rsidR="00535711" w:rsidRPr="006A0144" w:rsidRDefault="00535711" w:rsidP="004C7099">
            <w:pPr>
              <w:spacing w:after="0"/>
              <w:rPr>
                <w:rFonts w:ascii="Cambria" w:hAnsi="Cambria" w:cs="Calibri"/>
                <w:sz w:val="20"/>
                <w:szCs w:val="18"/>
              </w:rPr>
            </w:pPr>
          </w:p>
        </w:tc>
      </w:tr>
    </w:tbl>
    <w:p w:rsidR="00535711" w:rsidRDefault="00535711" w:rsidP="00535711">
      <w:pPr>
        <w:spacing w:after="0"/>
        <w:ind w:left="1440"/>
        <w:jc w:val="both"/>
        <w:rPr>
          <w:b/>
        </w:rPr>
      </w:pPr>
    </w:p>
    <w:p w:rsidR="00535711" w:rsidRDefault="00535711" w:rsidP="00535711">
      <w:pPr>
        <w:spacing w:after="0"/>
        <w:ind w:left="1440"/>
        <w:jc w:val="both"/>
        <w:rPr>
          <w:b/>
        </w:rPr>
      </w:pPr>
    </w:p>
    <w:p w:rsidR="00535711" w:rsidRDefault="00535711" w:rsidP="00535711">
      <w:pPr>
        <w:spacing w:after="0"/>
        <w:ind w:left="1440"/>
        <w:jc w:val="both"/>
        <w:rPr>
          <w:b/>
        </w:rPr>
      </w:pPr>
    </w:p>
    <w:p w:rsidR="00535711" w:rsidRPr="00EE74C3" w:rsidRDefault="00535711" w:rsidP="00535711">
      <w:pPr>
        <w:spacing w:after="0"/>
        <w:jc w:val="both"/>
        <w:rPr>
          <w:shd w:val="clear" w:color="auto" w:fill="FFFFFF"/>
        </w:rPr>
      </w:pPr>
      <w:r w:rsidRPr="00EE74C3">
        <w:rPr>
          <w:b/>
          <w:bCs/>
          <w:shd w:val="clear" w:color="auto" w:fill="FFFFFF"/>
        </w:rPr>
        <w:t xml:space="preserve">Course Objectives: </w:t>
      </w:r>
    </w:p>
    <w:p w:rsidR="00535711" w:rsidRPr="00EE74C3" w:rsidRDefault="00535711" w:rsidP="00535711">
      <w:pPr>
        <w:spacing w:after="0" w:line="240" w:lineRule="auto"/>
        <w:jc w:val="both"/>
        <w:rPr>
          <w:shd w:val="clear" w:color="auto" w:fill="FFFFFF"/>
        </w:rPr>
      </w:pPr>
      <w:r w:rsidRPr="00EE74C3">
        <w:rPr>
          <w:shd w:val="clear" w:color="auto" w:fill="FFFFFF"/>
        </w:rPr>
        <w:t xml:space="preserve">To enable the student </w:t>
      </w:r>
    </w:p>
    <w:p w:rsidR="00535711" w:rsidRPr="006522FF" w:rsidRDefault="00535711" w:rsidP="00641D21">
      <w:pPr>
        <w:pStyle w:val="ListParagraph"/>
        <w:numPr>
          <w:ilvl w:val="0"/>
          <w:numId w:val="244"/>
        </w:numPr>
        <w:spacing w:after="0" w:line="240" w:lineRule="auto"/>
        <w:jc w:val="both"/>
        <w:rPr>
          <w:shd w:val="clear" w:color="auto" w:fill="FFFFFF"/>
        </w:rPr>
      </w:pPr>
      <w:r w:rsidRPr="006522FF">
        <w:rPr>
          <w:shd w:val="clear" w:color="auto" w:fill="FFFFFF"/>
        </w:rPr>
        <w:t xml:space="preserve">Understand the Hydrologic cycle, types of aquifers, Concepts of permeability, transmissibility and ground water flow. </w:t>
      </w:r>
    </w:p>
    <w:p w:rsidR="00535711" w:rsidRPr="006522FF" w:rsidRDefault="00535711" w:rsidP="00641D21">
      <w:pPr>
        <w:pStyle w:val="ListParagraph"/>
        <w:numPr>
          <w:ilvl w:val="0"/>
          <w:numId w:val="244"/>
        </w:numPr>
        <w:spacing w:after="0" w:line="240" w:lineRule="auto"/>
        <w:jc w:val="both"/>
        <w:rPr>
          <w:shd w:val="clear" w:color="auto" w:fill="FFFFFF"/>
        </w:rPr>
      </w:pPr>
      <w:r w:rsidRPr="006522FF">
        <w:rPr>
          <w:shd w:val="clear" w:color="auto" w:fill="FFFFFF"/>
        </w:rPr>
        <w:t xml:space="preserve">Understand the various types of flows into well. </w:t>
      </w:r>
    </w:p>
    <w:p w:rsidR="00535711" w:rsidRPr="006522FF" w:rsidRDefault="00535711" w:rsidP="00641D21">
      <w:pPr>
        <w:pStyle w:val="ListParagraph"/>
        <w:numPr>
          <w:ilvl w:val="0"/>
          <w:numId w:val="244"/>
        </w:numPr>
        <w:spacing w:after="0" w:line="240" w:lineRule="auto"/>
        <w:jc w:val="both"/>
        <w:rPr>
          <w:shd w:val="clear" w:color="auto" w:fill="FFFFFF"/>
        </w:rPr>
      </w:pPr>
      <w:r w:rsidRPr="006522FF">
        <w:rPr>
          <w:shd w:val="clear" w:color="auto" w:fill="FFFFFF"/>
        </w:rPr>
        <w:t xml:space="preserve">Comprehend the various methods of Geophysical exploration. </w:t>
      </w:r>
    </w:p>
    <w:p w:rsidR="00535711" w:rsidRPr="006522FF" w:rsidRDefault="00535711" w:rsidP="00641D21">
      <w:pPr>
        <w:pStyle w:val="ListParagraph"/>
        <w:numPr>
          <w:ilvl w:val="0"/>
          <w:numId w:val="244"/>
        </w:numPr>
        <w:spacing w:after="0" w:line="240" w:lineRule="auto"/>
        <w:jc w:val="both"/>
        <w:rPr>
          <w:shd w:val="clear" w:color="auto" w:fill="FFFFFF"/>
        </w:rPr>
      </w:pPr>
      <w:r w:rsidRPr="006522FF">
        <w:rPr>
          <w:shd w:val="clear" w:color="auto" w:fill="FFFFFF"/>
        </w:rPr>
        <w:t xml:space="preserve">Understand, interpret and implement the concepts of Ground water recharge and ground water management. </w:t>
      </w:r>
    </w:p>
    <w:p w:rsidR="00535711" w:rsidRPr="006522FF" w:rsidRDefault="00535711" w:rsidP="00641D21">
      <w:pPr>
        <w:pStyle w:val="ListParagraph"/>
        <w:numPr>
          <w:ilvl w:val="0"/>
          <w:numId w:val="244"/>
        </w:numPr>
        <w:spacing w:after="0" w:line="240" w:lineRule="auto"/>
        <w:jc w:val="both"/>
        <w:rPr>
          <w:color w:val="000000"/>
        </w:rPr>
      </w:pPr>
      <w:r w:rsidRPr="006522FF">
        <w:rPr>
          <w:shd w:val="clear" w:color="auto" w:fill="FFFFFF"/>
        </w:rPr>
        <w:t xml:space="preserve">To understand the </w:t>
      </w:r>
      <w:r w:rsidRPr="006522FF">
        <w:rPr>
          <w:color w:val="000000"/>
        </w:rPr>
        <w:t>Basics and Principles Groundwater Management, sustainable management of ground water resources.</w:t>
      </w:r>
    </w:p>
    <w:p w:rsidR="00535711" w:rsidRPr="006522FF" w:rsidRDefault="00535711" w:rsidP="00641D21">
      <w:pPr>
        <w:pStyle w:val="ListParagraph"/>
        <w:numPr>
          <w:ilvl w:val="0"/>
          <w:numId w:val="244"/>
        </w:numPr>
        <w:spacing w:after="0" w:line="240" w:lineRule="auto"/>
        <w:jc w:val="both"/>
        <w:rPr>
          <w:shd w:val="clear" w:color="auto" w:fill="FFFFFF"/>
        </w:rPr>
      </w:pPr>
      <w:r w:rsidRPr="006522FF">
        <w:rPr>
          <w:color w:val="000000"/>
        </w:rPr>
        <w:t>In Modeling and managing ground water resources.</w:t>
      </w:r>
    </w:p>
    <w:p w:rsidR="00535711" w:rsidRPr="00EE74C3" w:rsidRDefault="00535711" w:rsidP="00535711">
      <w:pPr>
        <w:spacing w:after="0" w:line="240" w:lineRule="auto"/>
        <w:ind w:left="360"/>
        <w:jc w:val="both"/>
        <w:rPr>
          <w:shd w:val="clear" w:color="auto" w:fill="FFFFFF"/>
        </w:rPr>
      </w:pPr>
    </w:p>
    <w:p w:rsidR="00535711" w:rsidRPr="00EE74C3" w:rsidRDefault="00535711" w:rsidP="00535711">
      <w:pPr>
        <w:spacing w:after="0" w:line="240" w:lineRule="auto"/>
        <w:jc w:val="both"/>
        <w:rPr>
          <w:b/>
          <w:bCs/>
          <w:shd w:val="clear" w:color="auto" w:fill="FFFFFF"/>
        </w:rPr>
      </w:pPr>
      <w:r w:rsidRPr="00EE74C3">
        <w:rPr>
          <w:b/>
          <w:bCs/>
          <w:shd w:val="clear" w:color="auto" w:fill="FFFFFF"/>
        </w:rPr>
        <w:t xml:space="preserve">Course Outcomes: </w:t>
      </w:r>
    </w:p>
    <w:p w:rsidR="00535711" w:rsidRPr="00EE74C3" w:rsidRDefault="00535711" w:rsidP="00535711">
      <w:pPr>
        <w:spacing w:after="0" w:line="240" w:lineRule="auto"/>
        <w:jc w:val="both"/>
        <w:rPr>
          <w:shd w:val="clear" w:color="auto" w:fill="FFFFFF"/>
        </w:rPr>
      </w:pPr>
      <w:r w:rsidRPr="00EE74C3">
        <w:rPr>
          <w:shd w:val="clear" w:color="auto" w:fill="FFFFFF"/>
        </w:rPr>
        <w:t xml:space="preserve">At the end of the course, the student is able to </w:t>
      </w:r>
    </w:p>
    <w:p w:rsidR="00535711" w:rsidRPr="00EE74C3" w:rsidRDefault="00535711" w:rsidP="00641D21">
      <w:pPr>
        <w:pStyle w:val="ListParagraph"/>
        <w:numPr>
          <w:ilvl w:val="0"/>
          <w:numId w:val="180"/>
        </w:numPr>
        <w:spacing w:after="0" w:line="240" w:lineRule="auto"/>
        <w:jc w:val="both"/>
        <w:rPr>
          <w:shd w:val="clear" w:color="auto" w:fill="FFFFFF"/>
        </w:rPr>
      </w:pPr>
      <w:r w:rsidRPr="00EE74C3">
        <w:rPr>
          <w:shd w:val="clear" w:color="auto" w:fill="FFFFFF"/>
        </w:rPr>
        <w:t xml:space="preserve">Interpret the concepts of permeability, transmissibility and ground water flow to field problems. </w:t>
      </w:r>
    </w:p>
    <w:p w:rsidR="00535711" w:rsidRPr="00EE74C3" w:rsidRDefault="00535711" w:rsidP="00641D21">
      <w:pPr>
        <w:pStyle w:val="ListParagraph"/>
        <w:numPr>
          <w:ilvl w:val="0"/>
          <w:numId w:val="180"/>
        </w:numPr>
        <w:spacing w:after="0" w:line="240" w:lineRule="auto"/>
        <w:jc w:val="both"/>
        <w:rPr>
          <w:shd w:val="clear" w:color="auto" w:fill="FFFFFF"/>
        </w:rPr>
      </w:pPr>
      <w:r w:rsidRPr="00EE74C3">
        <w:rPr>
          <w:shd w:val="clear" w:color="auto" w:fill="FFFFFF"/>
        </w:rPr>
        <w:t xml:space="preserve">Evaluate the flow into a well </w:t>
      </w:r>
    </w:p>
    <w:p w:rsidR="00535711" w:rsidRPr="00EE74C3" w:rsidRDefault="00535711" w:rsidP="00641D21">
      <w:pPr>
        <w:pStyle w:val="ListParagraph"/>
        <w:numPr>
          <w:ilvl w:val="0"/>
          <w:numId w:val="180"/>
        </w:numPr>
        <w:spacing w:after="0" w:line="240" w:lineRule="auto"/>
        <w:jc w:val="both"/>
        <w:rPr>
          <w:shd w:val="clear" w:color="auto" w:fill="FFFFFF"/>
        </w:rPr>
      </w:pPr>
      <w:r w:rsidRPr="00EE74C3">
        <w:rPr>
          <w:shd w:val="clear" w:color="auto" w:fill="FFFFFF"/>
        </w:rPr>
        <w:t xml:space="preserve">Apply various methods of geophysical explorations to field situations. </w:t>
      </w:r>
    </w:p>
    <w:p w:rsidR="00535711" w:rsidRPr="00EE74C3" w:rsidRDefault="00535711" w:rsidP="00641D21">
      <w:pPr>
        <w:pStyle w:val="ListParagraph"/>
        <w:numPr>
          <w:ilvl w:val="0"/>
          <w:numId w:val="180"/>
        </w:numPr>
        <w:spacing w:after="0" w:line="240" w:lineRule="auto"/>
        <w:jc w:val="both"/>
        <w:rPr>
          <w:shd w:val="clear" w:color="auto" w:fill="FFFFFF"/>
        </w:rPr>
      </w:pPr>
      <w:r w:rsidRPr="00EE74C3">
        <w:rPr>
          <w:shd w:val="clear" w:color="auto" w:fill="FFFFFF"/>
        </w:rPr>
        <w:t xml:space="preserve">Interpret and implements the concepts of Ground water recharge and ground water Management. </w:t>
      </w:r>
    </w:p>
    <w:p w:rsidR="00535711" w:rsidRPr="00EE74C3" w:rsidRDefault="00535711" w:rsidP="00641D21">
      <w:pPr>
        <w:pStyle w:val="ListParagraph"/>
        <w:numPr>
          <w:ilvl w:val="0"/>
          <w:numId w:val="180"/>
        </w:numPr>
        <w:spacing w:after="0" w:line="240" w:lineRule="auto"/>
        <w:jc w:val="both"/>
        <w:rPr>
          <w:color w:val="000000"/>
        </w:rPr>
      </w:pPr>
      <w:r w:rsidRPr="00EE74C3">
        <w:rPr>
          <w:shd w:val="clear" w:color="auto" w:fill="FFFFFF"/>
        </w:rPr>
        <w:t xml:space="preserve">To understand the </w:t>
      </w:r>
      <w:r w:rsidRPr="00EE74C3">
        <w:rPr>
          <w:color w:val="000000"/>
        </w:rPr>
        <w:t>Basics and Principles Groundwater Management, sustainable management of ground water resources.</w:t>
      </w:r>
    </w:p>
    <w:p w:rsidR="00535711" w:rsidRPr="00EE74C3" w:rsidRDefault="00535711" w:rsidP="00641D21">
      <w:pPr>
        <w:pStyle w:val="ListParagraph"/>
        <w:numPr>
          <w:ilvl w:val="0"/>
          <w:numId w:val="180"/>
        </w:numPr>
        <w:spacing w:after="0" w:line="240" w:lineRule="auto"/>
        <w:jc w:val="both"/>
        <w:rPr>
          <w:shd w:val="clear" w:color="auto" w:fill="FFFFFF"/>
        </w:rPr>
      </w:pPr>
      <w:r w:rsidRPr="00EE74C3">
        <w:rPr>
          <w:color w:val="000000"/>
        </w:rPr>
        <w:t>In Modelling and managing ground water resources.</w:t>
      </w:r>
    </w:p>
    <w:p w:rsidR="00535711" w:rsidRPr="00EE74C3" w:rsidRDefault="00535711" w:rsidP="00535711">
      <w:pPr>
        <w:spacing w:after="0" w:line="240" w:lineRule="auto"/>
        <w:ind w:left="720"/>
        <w:jc w:val="both"/>
        <w:rPr>
          <w:b/>
          <w:bCs/>
          <w:shd w:val="clear" w:color="auto" w:fill="FFFFFF"/>
        </w:rPr>
      </w:pPr>
    </w:p>
    <w:p w:rsidR="00535711" w:rsidRPr="00EE74C3" w:rsidRDefault="00535711" w:rsidP="00535711">
      <w:pPr>
        <w:spacing w:after="0" w:line="240" w:lineRule="auto"/>
        <w:jc w:val="both"/>
        <w:rPr>
          <w:b/>
          <w:bCs/>
          <w:color w:val="000000"/>
          <w:shd w:val="clear" w:color="auto" w:fill="FFFFFF"/>
        </w:rPr>
      </w:pPr>
      <w:r w:rsidRPr="00EE74C3">
        <w:rPr>
          <w:b/>
          <w:bCs/>
          <w:color w:val="000000"/>
          <w:shd w:val="clear" w:color="auto" w:fill="FFFFFF"/>
        </w:rPr>
        <w:t>UNIT-1:</w:t>
      </w:r>
    </w:p>
    <w:p w:rsidR="00535711" w:rsidRPr="00EE74C3" w:rsidRDefault="00535711" w:rsidP="00535711">
      <w:pPr>
        <w:spacing w:after="0" w:line="240" w:lineRule="auto"/>
        <w:jc w:val="both"/>
        <w:rPr>
          <w:color w:val="000000"/>
          <w:shd w:val="clear" w:color="auto" w:fill="FFFFFF"/>
        </w:rPr>
      </w:pPr>
      <w:r w:rsidRPr="00EE74C3">
        <w:rPr>
          <w:rStyle w:val="Strong"/>
          <w:color w:val="000000"/>
          <w:bdr w:val="none" w:sz="0" w:space="0" w:color="auto" w:frame="1"/>
          <w:shd w:val="clear" w:color="auto" w:fill="FFFFFF"/>
        </w:rPr>
        <w:t>Introduction:</w:t>
      </w:r>
      <w:r w:rsidRPr="00EE74C3">
        <w:rPr>
          <w:rStyle w:val="apple-converted-space"/>
          <w:b/>
          <w:bCs/>
          <w:color w:val="000000"/>
          <w:bdr w:val="none" w:sz="0" w:space="0" w:color="auto" w:frame="1"/>
          <w:shd w:val="clear" w:color="auto" w:fill="FFFFFF"/>
        </w:rPr>
        <w:t> </w:t>
      </w:r>
      <w:r w:rsidRPr="00EE74C3">
        <w:rPr>
          <w:color w:val="000000"/>
          <w:shd w:val="clear" w:color="auto" w:fill="FFFFFF"/>
        </w:rPr>
        <w:t>Ground water utilization &amp; historical background, ground water in hydrologic cycle, ground water budget, and ground water level fluctuations &amp; environmental influence, literature/ data/ internet resources.</w:t>
      </w:r>
    </w:p>
    <w:p w:rsidR="00535711" w:rsidRPr="00EE74C3" w:rsidRDefault="00535711" w:rsidP="00535711">
      <w:pPr>
        <w:spacing w:after="0" w:line="240" w:lineRule="auto"/>
        <w:ind w:left="720"/>
        <w:jc w:val="both"/>
        <w:rPr>
          <w:color w:val="000000"/>
          <w:shd w:val="clear" w:color="auto" w:fill="FFFFFF"/>
        </w:rPr>
      </w:pPr>
    </w:p>
    <w:p w:rsidR="00535711" w:rsidRPr="00EE74C3" w:rsidRDefault="00535711" w:rsidP="00535711">
      <w:pPr>
        <w:spacing w:after="0" w:line="240" w:lineRule="auto"/>
        <w:jc w:val="both"/>
        <w:rPr>
          <w:b/>
          <w:bCs/>
          <w:color w:val="000000"/>
        </w:rPr>
      </w:pPr>
      <w:r w:rsidRPr="00EE74C3">
        <w:rPr>
          <w:b/>
          <w:bCs/>
          <w:color w:val="000000"/>
        </w:rPr>
        <w:t>UNIT-2:</w:t>
      </w:r>
    </w:p>
    <w:p w:rsidR="00535711" w:rsidRPr="006522FF" w:rsidRDefault="00535711" w:rsidP="00535711">
      <w:pPr>
        <w:spacing w:after="0" w:line="240" w:lineRule="auto"/>
        <w:jc w:val="both"/>
        <w:rPr>
          <w:b/>
          <w:bCs/>
          <w:color w:val="000000"/>
        </w:rPr>
      </w:pPr>
      <w:r w:rsidRPr="00EE74C3">
        <w:rPr>
          <w:b/>
          <w:bCs/>
          <w:color w:val="000000"/>
        </w:rPr>
        <w:t>Occurrence and movement of ground water: </w:t>
      </w:r>
      <w:r w:rsidRPr="00EE74C3">
        <w:rPr>
          <w:color w:val="000000"/>
        </w:rPr>
        <w:t>Origin &amp; age of ground water, rock properties affecting groundwater, groundwater column, zones of aeration &amp; saturation, aquifers and their characteristics/classification, groundwater basins &amp; springs, Darcy’s Law, permeability &amp; its determination, Dupuit assumptions, heterogeneity &amp;anisotropy, Ground water flow rates &amp; flow directions, general flow equations through porous media.</w:t>
      </w:r>
    </w:p>
    <w:p w:rsidR="00535711" w:rsidRPr="00EE74C3" w:rsidRDefault="00535711" w:rsidP="00535711">
      <w:pPr>
        <w:spacing w:after="0" w:line="240" w:lineRule="auto"/>
        <w:ind w:left="720"/>
        <w:jc w:val="both"/>
        <w:rPr>
          <w:color w:val="000000"/>
          <w:shd w:val="clear" w:color="auto" w:fill="FFFFFF"/>
        </w:rPr>
      </w:pPr>
    </w:p>
    <w:p w:rsidR="00535711" w:rsidRPr="00EE74C3" w:rsidRDefault="00535711" w:rsidP="00535711">
      <w:pPr>
        <w:spacing w:after="0" w:line="240" w:lineRule="auto"/>
        <w:jc w:val="both"/>
        <w:rPr>
          <w:b/>
          <w:color w:val="000000"/>
          <w:shd w:val="clear" w:color="auto" w:fill="FFFFFF"/>
        </w:rPr>
      </w:pPr>
      <w:r>
        <w:rPr>
          <w:b/>
          <w:color w:val="000000"/>
          <w:shd w:val="clear" w:color="auto" w:fill="FFFFFF"/>
        </w:rPr>
        <w:br w:type="page"/>
      </w:r>
      <w:r w:rsidRPr="00EE74C3">
        <w:rPr>
          <w:b/>
          <w:color w:val="000000"/>
          <w:shd w:val="clear" w:color="auto" w:fill="FFFFFF"/>
        </w:rPr>
        <w:lastRenderedPageBreak/>
        <w:t>UNIT-3:</w:t>
      </w:r>
    </w:p>
    <w:p w:rsidR="00535711" w:rsidRPr="00EE74C3" w:rsidRDefault="00535711" w:rsidP="00535711">
      <w:pPr>
        <w:spacing w:after="0" w:line="240" w:lineRule="auto"/>
        <w:jc w:val="both"/>
        <w:rPr>
          <w:color w:val="000000"/>
        </w:rPr>
      </w:pPr>
      <w:r w:rsidRPr="00EE74C3">
        <w:rPr>
          <w:b/>
          <w:bCs/>
          <w:color w:val="000000"/>
        </w:rPr>
        <w:t>Surface/ sub-surface investigation of ground water:</w:t>
      </w:r>
      <w:r w:rsidRPr="00EE74C3">
        <w:rPr>
          <w:color w:val="000000"/>
        </w:rPr>
        <w:t> Geological /geophysical exploration/ remote sensing / electric resistivity /seismic refraction based methods for surface investigation of ground water, test drilling &amp; ground water level measurement, sub-surface ground water investigation through geophysical / resistivity /spontaneous potential /radiation / temperature / caliper / fluid conductivity / fluid velocity /miscellaneous logging.</w:t>
      </w:r>
    </w:p>
    <w:p w:rsidR="00535711" w:rsidRPr="00EE74C3" w:rsidRDefault="00535711" w:rsidP="00535711">
      <w:pPr>
        <w:spacing w:after="0" w:line="240" w:lineRule="auto"/>
        <w:jc w:val="both"/>
        <w:rPr>
          <w:b/>
          <w:color w:val="000000"/>
        </w:rPr>
      </w:pPr>
    </w:p>
    <w:p w:rsidR="00535711" w:rsidRPr="00EE74C3" w:rsidRDefault="00535711" w:rsidP="00535711">
      <w:pPr>
        <w:spacing w:after="0" w:line="240" w:lineRule="auto"/>
        <w:jc w:val="both"/>
        <w:rPr>
          <w:b/>
          <w:color w:val="000000"/>
        </w:rPr>
      </w:pPr>
      <w:r w:rsidRPr="00EE74C3">
        <w:rPr>
          <w:b/>
          <w:color w:val="000000"/>
        </w:rPr>
        <w:t>UNIT-4</w:t>
      </w:r>
      <w:r>
        <w:rPr>
          <w:b/>
          <w:color w:val="000000"/>
        </w:rPr>
        <w:t>:</w:t>
      </w:r>
    </w:p>
    <w:p w:rsidR="00535711" w:rsidRPr="00EE74C3" w:rsidRDefault="00535711" w:rsidP="00535711">
      <w:pPr>
        <w:spacing w:after="0" w:line="240" w:lineRule="auto"/>
        <w:jc w:val="both"/>
        <w:rPr>
          <w:color w:val="000000"/>
        </w:rPr>
      </w:pPr>
      <w:r w:rsidRPr="00EE74C3">
        <w:rPr>
          <w:b/>
          <w:bCs/>
          <w:color w:val="000000"/>
        </w:rPr>
        <w:t>Pollution and quality analysis of ground water: </w:t>
      </w:r>
      <w:r w:rsidRPr="00EE74C3">
        <w:rPr>
          <w:color w:val="000000"/>
        </w:rPr>
        <w:t>Municipal</w:t>
      </w:r>
      <w:r w:rsidRPr="00EE74C3">
        <w:rPr>
          <w:b/>
          <w:bCs/>
          <w:color w:val="000000"/>
        </w:rPr>
        <w:t> /</w:t>
      </w:r>
      <w:r w:rsidRPr="00EE74C3">
        <w:rPr>
          <w:color w:val="000000"/>
        </w:rPr>
        <w:t>industrial /agricultural /miscellaneous sources &amp; causes of pollution, attenuation/ underground distribution / potential evaluation of pollution, physical /chemical /biological analysis of ground water quality, criteria &amp; measures of ground water quality, ground water salinity &amp; samples, graphical representations of ground water quality.</w:t>
      </w:r>
    </w:p>
    <w:p w:rsidR="00535711" w:rsidRPr="00EE74C3" w:rsidRDefault="00535711" w:rsidP="00535711">
      <w:pPr>
        <w:spacing w:after="0" w:line="240" w:lineRule="auto"/>
        <w:jc w:val="both"/>
        <w:rPr>
          <w:color w:val="000000"/>
        </w:rPr>
      </w:pPr>
      <w:r w:rsidRPr="00EE74C3">
        <w:rPr>
          <w:b/>
          <w:bCs/>
          <w:color w:val="000000"/>
        </w:rPr>
        <w:t>Saline water intrusion in aquifers: </w:t>
      </w:r>
      <w:r w:rsidRPr="00EE74C3">
        <w:rPr>
          <w:color w:val="000000"/>
        </w:rPr>
        <w:t>Ghyben-Herzberg relation between fresh &amp; saline waters,</w:t>
      </w:r>
      <w:r w:rsidRPr="00EE74C3">
        <w:rPr>
          <w:b/>
          <w:bCs/>
          <w:color w:val="000000"/>
        </w:rPr>
        <w:t> </w:t>
      </w:r>
      <w:r w:rsidRPr="00EE74C3">
        <w:rPr>
          <w:color w:val="000000"/>
        </w:rPr>
        <w:t>shape &amp; structure of the fresh &amp; saline water interface, upcoming of saline water, fresh-saline water relations on oceanic islands, seawater intrusion in Karst terrains, saline water intrusion control.</w:t>
      </w:r>
      <w:r w:rsidRPr="00EE74C3">
        <w:rPr>
          <w:b/>
          <w:bCs/>
          <w:color w:val="000000"/>
          <w:bdr w:val="none" w:sz="0" w:space="0" w:color="auto" w:frame="1"/>
        </w:rPr>
        <w:br/>
      </w:r>
    </w:p>
    <w:p w:rsidR="00535711" w:rsidRPr="00EE74C3" w:rsidRDefault="00535711" w:rsidP="00535711">
      <w:pPr>
        <w:pStyle w:val="NormalWeb"/>
        <w:spacing w:before="0" w:beforeAutospacing="0" w:after="0" w:afterAutospacing="0"/>
        <w:jc w:val="both"/>
        <w:rPr>
          <w:color w:val="000000"/>
          <w:sz w:val="22"/>
          <w:szCs w:val="22"/>
        </w:rPr>
      </w:pPr>
      <w:r w:rsidRPr="00EE74C3">
        <w:rPr>
          <w:b/>
          <w:color w:val="000000"/>
          <w:sz w:val="22"/>
          <w:szCs w:val="22"/>
        </w:rPr>
        <w:t>UNIT-5</w:t>
      </w:r>
      <w:r>
        <w:rPr>
          <w:b/>
          <w:color w:val="000000"/>
          <w:sz w:val="22"/>
          <w:szCs w:val="22"/>
        </w:rPr>
        <w:t>:</w:t>
      </w:r>
    </w:p>
    <w:p w:rsidR="00535711" w:rsidRPr="00EE74C3" w:rsidRDefault="00535711" w:rsidP="00535711">
      <w:pPr>
        <w:spacing w:after="0" w:line="240" w:lineRule="auto"/>
        <w:jc w:val="both"/>
        <w:rPr>
          <w:color w:val="000000"/>
        </w:rPr>
      </w:pPr>
      <w:r w:rsidRPr="00EE74C3">
        <w:rPr>
          <w:b/>
          <w:color w:val="000000"/>
        </w:rPr>
        <w:t>Groundwater management</w:t>
      </w:r>
      <w:r w:rsidRPr="00EE74C3">
        <w:rPr>
          <w:color w:val="000000"/>
        </w:rPr>
        <w:t> ‐ Basics and Principles Groundwater Management ‐ Lumped Parameter Models Optimization in Water Quality Management.</w:t>
      </w:r>
    </w:p>
    <w:p w:rsidR="00535711" w:rsidRPr="00EE74C3" w:rsidRDefault="00535711" w:rsidP="00535711">
      <w:pPr>
        <w:pStyle w:val="NormalWeb"/>
        <w:spacing w:before="0" w:beforeAutospacing="0" w:after="0" w:afterAutospacing="0"/>
        <w:jc w:val="both"/>
        <w:rPr>
          <w:color w:val="000000"/>
          <w:sz w:val="22"/>
          <w:szCs w:val="22"/>
        </w:rPr>
      </w:pPr>
      <w:r w:rsidRPr="00EE74C3">
        <w:rPr>
          <w:b/>
          <w:color w:val="000000"/>
          <w:sz w:val="22"/>
          <w:szCs w:val="22"/>
        </w:rPr>
        <w:t>Sustainable management of ground water resources</w:t>
      </w:r>
      <w:r w:rsidRPr="00EE74C3">
        <w:rPr>
          <w:color w:val="000000"/>
          <w:sz w:val="22"/>
          <w:szCs w:val="22"/>
        </w:rPr>
        <w:t>-  Legal provisions of ground water. Role of Central Ground Water Board (CGWB), State Ground water Departments, Existing Ground water Regulatory arrangements. Best Ground water management practices.</w:t>
      </w:r>
    </w:p>
    <w:p w:rsidR="00535711" w:rsidRPr="00EE74C3" w:rsidRDefault="00535711" w:rsidP="00535711">
      <w:pPr>
        <w:pStyle w:val="NormalWeb"/>
        <w:spacing w:before="0" w:beforeAutospacing="0" w:after="0" w:afterAutospacing="0"/>
        <w:jc w:val="both"/>
        <w:rPr>
          <w:color w:val="000000"/>
          <w:sz w:val="22"/>
          <w:szCs w:val="22"/>
        </w:rPr>
      </w:pPr>
      <w:r w:rsidRPr="00EE74C3">
        <w:rPr>
          <w:color w:val="000000"/>
          <w:sz w:val="22"/>
          <w:szCs w:val="22"/>
        </w:rPr>
        <w:t xml:space="preserve">Criteria for location and selection of type of water harvesting structures based on site conditions. </w:t>
      </w:r>
    </w:p>
    <w:p w:rsidR="00535711" w:rsidRPr="00EE74C3" w:rsidRDefault="00535711" w:rsidP="00535711">
      <w:pPr>
        <w:spacing w:after="0" w:line="240" w:lineRule="auto"/>
        <w:jc w:val="both"/>
        <w:rPr>
          <w:color w:val="000000"/>
        </w:rPr>
      </w:pPr>
    </w:p>
    <w:p w:rsidR="00535711" w:rsidRPr="00EE74C3" w:rsidRDefault="00535711" w:rsidP="00535711">
      <w:pPr>
        <w:spacing w:after="0" w:line="240" w:lineRule="auto"/>
        <w:jc w:val="both"/>
        <w:rPr>
          <w:b/>
          <w:color w:val="000000"/>
        </w:rPr>
      </w:pPr>
      <w:r w:rsidRPr="00EE74C3">
        <w:rPr>
          <w:b/>
          <w:color w:val="000000"/>
        </w:rPr>
        <w:t>UNIT-6</w:t>
      </w:r>
      <w:r>
        <w:rPr>
          <w:b/>
          <w:color w:val="000000"/>
        </w:rPr>
        <w:t>:</w:t>
      </w:r>
    </w:p>
    <w:p w:rsidR="00535711" w:rsidRPr="00EE74C3" w:rsidRDefault="00535711" w:rsidP="00535711">
      <w:pPr>
        <w:spacing w:after="0" w:line="240" w:lineRule="auto"/>
        <w:jc w:val="both"/>
        <w:rPr>
          <w:color w:val="000000"/>
        </w:rPr>
      </w:pPr>
      <w:r w:rsidRPr="00EE74C3">
        <w:rPr>
          <w:b/>
          <w:color w:val="000000"/>
        </w:rPr>
        <w:t>Modelling and management of ground water</w:t>
      </w:r>
      <w:r w:rsidRPr="00EE74C3">
        <w:rPr>
          <w:color w:val="000000"/>
        </w:rPr>
        <w:t>: Ground water modelling through porous media /analog / electric analog / digital computer models, ground water basin management concept, hydrologic equilibrium equation, ground water basin investigations, data collection &amp; field work, dynamic equilibrium in natural aquifers, management potential &amp; safe yield of aquifers, stream-aquifer interaction.</w:t>
      </w:r>
    </w:p>
    <w:p w:rsidR="00535711" w:rsidRPr="00EE74C3" w:rsidRDefault="00535711" w:rsidP="00535711">
      <w:pPr>
        <w:spacing w:after="0" w:line="240" w:lineRule="auto"/>
        <w:ind w:left="360"/>
        <w:jc w:val="both"/>
        <w:rPr>
          <w:b/>
          <w:bCs/>
          <w:color w:val="000000"/>
          <w:shd w:val="clear" w:color="auto" w:fill="FFFFFF"/>
        </w:rPr>
      </w:pPr>
    </w:p>
    <w:p w:rsidR="00535711" w:rsidRPr="00EE74C3" w:rsidRDefault="00535711" w:rsidP="00535711">
      <w:pPr>
        <w:spacing w:after="0" w:line="240" w:lineRule="auto"/>
        <w:jc w:val="both"/>
        <w:rPr>
          <w:b/>
          <w:color w:val="000000"/>
          <w:shd w:val="clear" w:color="auto" w:fill="FFFFFF"/>
        </w:rPr>
      </w:pPr>
      <w:r w:rsidRPr="00EE74C3">
        <w:rPr>
          <w:b/>
          <w:color w:val="000000"/>
          <w:shd w:val="clear" w:color="auto" w:fill="FFFFFF"/>
        </w:rPr>
        <w:t xml:space="preserve">TEXT BOOKS: </w:t>
      </w:r>
    </w:p>
    <w:p w:rsidR="00535711" w:rsidRPr="006522FF" w:rsidRDefault="00535711" w:rsidP="00641D21">
      <w:pPr>
        <w:pStyle w:val="ListParagraph"/>
        <w:numPr>
          <w:ilvl w:val="0"/>
          <w:numId w:val="246"/>
        </w:numPr>
        <w:spacing w:after="0" w:line="240" w:lineRule="auto"/>
        <w:jc w:val="both"/>
        <w:rPr>
          <w:color w:val="000000"/>
          <w:shd w:val="clear" w:color="auto" w:fill="FFFFFF"/>
        </w:rPr>
      </w:pPr>
      <w:r w:rsidRPr="006522FF">
        <w:rPr>
          <w:color w:val="000000"/>
          <w:shd w:val="clear" w:color="auto" w:fill="FFFFFF"/>
        </w:rPr>
        <w:t xml:space="preserve">D.K. Todd, Ground Water Hydrology, John Wiley &amp; Sons, Inc., USA </w:t>
      </w:r>
    </w:p>
    <w:p w:rsidR="00535711" w:rsidRPr="006522FF" w:rsidRDefault="00535711" w:rsidP="00641D21">
      <w:pPr>
        <w:pStyle w:val="ListParagraph"/>
        <w:numPr>
          <w:ilvl w:val="0"/>
          <w:numId w:val="246"/>
        </w:numPr>
        <w:spacing w:after="0" w:line="240" w:lineRule="auto"/>
        <w:jc w:val="both"/>
        <w:rPr>
          <w:color w:val="000000"/>
          <w:shd w:val="clear" w:color="auto" w:fill="FFFFFF"/>
        </w:rPr>
      </w:pPr>
      <w:r w:rsidRPr="006522FF">
        <w:rPr>
          <w:color w:val="000000"/>
          <w:shd w:val="clear" w:color="auto" w:fill="FFFFFF"/>
        </w:rPr>
        <w:t xml:space="preserve">H.M. Raghunath, Ground Water, Wiley Eastern Limited, New Delhi. </w:t>
      </w:r>
    </w:p>
    <w:p w:rsidR="00535711" w:rsidRPr="00EE74C3" w:rsidRDefault="00535711" w:rsidP="00535711">
      <w:pPr>
        <w:spacing w:after="0" w:line="240" w:lineRule="auto"/>
        <w:jc w:val="both"/>
        <w:rPr>
          <w:color w:val="000000"/>
          <w:shd w:val="clear" w:color="auto" w:fill="FFFFFF"/>
        </w:rPr>
      </w:pPr>
    </w:p>
    <w:p w:rsidR="00535711" w:rsidRPr="00EE74C3" w:rsidRDefault="00535711" w:rsidP="00535711">
      <w:pPr>
        <w:spacing w:after="0" w:line="240" w:lineRule="auto"/>
        <w:jc w:val="both"/>
        <w:rPr>
          <w:b/>
          <w:bCs/>
          <w:color w:val="000000"/>
          <w:shd w:val="clear" w:color="auto" w:fill="FFFFFF"/>
        </w:rPr>
      </w:pPr>
      <w:r>
        <w:rPr>
          <w:b/>
          <w:bCs/>
          <w:color w:val="000000"/>
          <w:shd w:val="clear" w:color="auto" w:fill="FFFFFF"/>
        </w:rPr>
        <w:t>REFERENCES</w:t>
      </w:r>
      <w:r w:rsidRPr="00EE74C3">
        <w:rPr>
          <w:b/>
          <w:bCs/>
          <w:color w:val="000000"/>
          <w:shd w:val="clear" w:color="auto" w:fill="FFFFFF"/>
        </w:rPr>
        <w:t xml:space="preserve">: </w:t>
      </w:r>
    </w:p>
    <w:p w:rsidR="00535711" w:rsidRPr="006522FF" w:rsidRDefault="00535711" w:rsidP="00641D21">
      <w:pPr>
        <w:pStyle w:val="ListParagraph"/>
        <w:numPr>
          <w:ilvl w:val="0"/>
          <w:numId w:val="245"/>
        </w:numPr>
        <w:spacing w:after="0" w:line="240" w:lineRule="auto"/>
        <w:jc w:val="both"/>
        <w:rPr>
          <w:color w:val="000000"/>
          <w:shd w:val="clear" w:color="auto" w:fill="FFFFFF"/>
        </w:rPr>
      </w:pPr>
      <w:r w:rsidRPr="006522FF">
        <w:rPr>
          <w:color w:val="000000"/>
          <w:shd w:val="clear" w:color="auto" w:fill="FFFFFF"/>
        </w:rPr>
        <w:t>K.P. Karnath, Ground Water A</w:t>
      </w:r>
      <w:r>
        <w:rPr>
          <w:color w:val="000000"/>
          <w:shd w:val="clear" w:color="auto" w:fill="FFFFFF"/>
        </w:rPr>
        <w:t>sses</w:t>
      </w:r>
      <w:r w:rsidRPr="006522FF">
        <w:rPr>
          <w:color w:val="000000"/>
          <w:shd w:val="clear" w:color="auto" w:fill="FFFFFF"/>
        </w:rPr>
        <w:t xml:space="preserve">sment, Development and Management, Tata McGraw Hill Publishing Company, New Delhi </w:t>
      </w:r>
    </w:p>
    <w:p w:rsidR="00535711" w:rsidRPr="006522FF" w:rsidRDefault="00535711" w:rsidP="00641D21">
      <w:pPr>
        <w:pStyle w:val="ListParagraph"/>
        <w:numPr>
          <w:ilvl w:val="0"/>
          <w:numId w:val="245"/>
        </w:numPr>
        <w:spacing w:after="0" w:line="240" w:lineRule="auto"/>
        <w:jc w:val="both"/>
        <w:rPr>
          <w:color w:val="000000"/>
          <w:shd w:val="clear" w:color="auto" w:fill="FFFFFF"/>
        </w:rPr>
      </w:pPr>
      <w:r w:rsidRPr="006522FF">
        <w:rPr>
          <w:color w:val="000000"/>
          <w:shd w:val="clear" w:color="auto" w:fill="FFFFFF"/>
        </w:rPr>
        <w:t xml:space="preserve">Walton, Ground Evaluation and Management, Mc. Graw Hill </w:t>
      </w:r>
    </w:p>
    <w:p w:rsidR="00535711" w:rsidRDefault="00535711" w:rsidP="00535711">
      <w:pPr>
        <w:pStyle w:val="ListParagraph"/>
        <w:shd w:val="clear" w:color="auto" w:fill="FFFFFF"/>
        <w:autoSpaceDE w:val="0"/>
        <w:autoSpaceDN w:val="0"/>
        <w:adjustRightInd w:val="0"/>
        <w:spacing w:after="0" w:line="240" w:lineRule="auto"/>
        <w:rPr>
          <w:color w:val="000000"/>
          <w:shd w:val="clear" w:color="auto" w:fill="FFFFFF"/>
        </w:rPr>
      </w:pPr>
      <w:r w:rsidRPr="006522FF">
        <w:rPr>
          <w:color w:val="000000"/>
          <w:shd w:val="clear" w:color="auto" w:fill="FFFFFF"/>
        </w:rPr>
        <w:t>Bouwer, Ground Water Hydrology, Mc. Graw Hill</w:t>
      </w:r>
      <w:r>
        <w:rPr>
          <w:color w:val="000000"/>
          <w:shd w:val="clear" w:color="auto" w:fill="FFFFFF"/>
        </w:rPr>
        <w:t>.</w:t>
      </w:r>
    </w:p>
    <w:p w:rsidR="00535711" w:rsidRDefault="00535711" w:rsidP="00535711">
      <w:pPr>
        <w:spacing w:line="240" w:lineRule="auto"/>
        <w:rPr>
          <w:rFonts w:cs="Calibri"/>
          <w:shd w:val="clear" w:color="auto" w:fill="FFFFFF"/>
        </w:rPr>
      </w:pPr>
    </w:p>
    <w:p w:rsidR="006B5DE0" w:rsidRPr="00535711" w:rsidRDefault="006B5DE0" w:rsidP="00535711">
      <w:pPr>
        <w:spacing w:line="240" w:lineRule="auto"/>
        <w:jc w:val="center"/>
        <w:rPr>
          <w:rFonts w:cs="Calibri"/>
          <w:shd w:val="clear" w:color="auto" w:fill="FFFFFF"/>
        </w:rPr>
      </w:pPr>
      <w:r w:rsidRPr="00535711">
        <w:rPr>
          <w:rFonts w:cs="Calibri"/>
          <w:shd w:val="clear" w:color="auto" w:fill="FFFFFF"/>
        </w:rPr>
        <w:br w:type="page"/>
      </w:r>
    </w:p>
    <w:p w:rsidR="00C2657A" w:rsidRPr="00EE74C3" w:rsidRDefault="00C2657A" w:rsidP="00C2657A">
      <w:pPr>
        <w:pStyle w:val="Heading1"/>
      </w:pPr>
      <w:bookmarkStart w:id="10" w:name="_Toc484777227"/>
      <w:r>
        <w:lastRenderedPageBreak/>
        <w:t>6</w:t>
      </w:r>
      <w:r w:rsidRPr="00EE74C3">
        <w:t>KC64:  Digital Image Processing</w:t>
      </w:r>
      <w:bookmarkEnd w:id="10"/>
    </w:p>
    <w:p w:rsidR="00C2657A" w:rsidRPr="00EE74C3" w:rsidRDefault="00C2657A" w:rsidP="00C2657A">
      <w:pPr>
        <w:spacing w:after="0"/>
        <w:jc w:val="center"/>
        <w:rPr>
          <w:rFonts w:cs="Calibri"/>
          <w:b/>
        </w:rPr>
      </w:pPr>
      <w:r w:rsidRPr="00EE74C3">
        <w:rPr>
          <w:rFonts w:cs="Calibri"/>
          <w:b/>
        </w:rPr>
        <w:t>Professional Elective_2</w:t>
      </w:r>
    </w:p>
    <w:p w:rsidR="00C2657A" w:rsidRPr="00EE74C3" w:rsidRDefault="00C2657A" w:rsidP="00C2657A">
      <w:pPr>
        <w:spacing w:after="0"/>
        <w:rPr>
          <w:rFonts w:cs="Calibri"/>
          <w:b/>
        </w:rPr>
      </w:pPr>
    </w:p>
    <w:p w:rsidR="00C2657A" w:rsidRPr="00EE74C3" w:rsidRDefault="00C2657A" w:rsidP="00C2657A">
      <w:pPr>
        <w:spacing w:after="0"/>
        <w:rPr>
          <w:rFonts w:cs="Calibri"/>
          <w:b/>
        </w:rPr>
      </w:pPr>
      <w:r w:rsidRPr="00EE74C3">
        <w:rPr>
          <w:rFonts w:cs="Calibri"/>
          <w:b/>
        </w:rPr>
        <w:t>B.Tech III Year II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Pr>
          <w:rFonts w:cs="Calibri"/>
          <w:b/>
        </w:rPr>
        <w:tab/>
      </w:r>
      <w:r w:rsidRPr="00EE74C3">
        <w:rPr>
          <w:rFonts w:cs="Calibri"/>
          <w:b/>
        </w:rPr>
        <w:t>L      T    P/D</w:t>
      </w:r>
      <w:r w:rsidRPr="00EE74C3">
        <w:rPr>
          <w:rFonts w:cs="Calibri"/>
          <w:b/>
        </w:rPr>
        <w:tab/>
        <w:t>C</w:t>
      </w:r>
    </w:p>
    <w:p w:rsidR="00C2657A" w:rsidRPr="00EE74C3" w:rsidRDefault="00C2657A" w:rsidP="00C2657A">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Pr>
          <w:rFonts w:cs="Calibri"/>
          <w:b/>
        </w:rPr>
        <w:tab/>
      </w:r>
      <w:r w:rsidRPr="00EE74C3">
        <w:rPr>
          <w:rFonts w:cs="Calibri"/>
          <w:b/>
        </w:rPr>
        <w:t xml:space="preserve">3     </w:t>
      </w:r>
      <w:r>
        <w:rPr>
          <w:rFonts w:cs="Calibri"/>
          <w:b/>
        </w:rPr>
        <w:t xml:space="preserve"> </w:t>
      </w:r>
      <w:r w:rsidRPr="00EE74C3">
        <w:rPr>
          <w:rFonts w:cs="Calibri"/>
          <w:b/>
        </w:rPr>
        <w:t xml:space="preserve">-   </w:t>
      </w:r>
      <w:r>
        <w:rPr>
          <w:rFonts w:cs="Calibri"/>
          <w:b/>
        </w:rPr>
        <w:t xml:space="preserve">   </w:t>
      </w:r>
      <w:r w:rsidRPr="00EE74C3">
        <w:rPr>
          <w:rFonts w:cs="Calibri"/>
          <w:b/>
        </w:rPr>
        <w:t xml:space="preserve"> -</w:t>
      </w:r>
      <w:r>
        <w:rPr>
          <w:rFonts w:cs="Calibri"/>
          <w:b/>
        </w:rPr>
        <w:tab/>
      </w:r>
      <w:r w:rsidRPr="00EE74C3">
        <w:rPr>
          <w:rFonts w:cs="Calibri"/>
          <w:b/>
        </w:rPr>
        <w:t>3</w:t>
      </w:r>
    </w:p>
    <w:p w:rsidR="00C2657A" w:rsidRPr="00EE74C3" w:rsidRDefault="00C2657A" w:rsidP="00C2657A">
      <w:pPr>
        <w:spacing w:after="0" w:line="240" w:lineRule="auto"/>
        <w:jc w:val="both"/>
        <w:rPr>
          <w:rFonts w:cs="Calibri"/>
          <w:b/>
        </w:rPr>
      </w:pPr>
    </w:p>
    <w:tbl>
      <w:tblPr>
        <w:tblpPr w:leftFromText="180" w:rightFromText="180" w:vertAnchor="text" w:horzAnchor="margin" w:tblpXSpec="right" w:tblpY="-57"/>
        <w:tblW w:w="38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0"/>
        <w:gridCol w:w="322"/>
        <w:gridCol w:w="315"/>
        <w:gridCol w:w="322"/>
        <w:gridCol w:w="320"/>
        <w:gridCol w:w="311"/>
        <w:gridCol w:w="316"/>
        <w:gridCol w:w="322"/>
        <w:gridCol w:w="307"/>
        <w:gridCol w:w="327"/>
        <w:gridCol w:w="316"/>
        <w:gridCol w:w="316"/>
      </w:tblGrid>
      <w:tr w:rsidR="00930159" w:rsidRPr="006A0144" w:rsidTr="00930159">
        <w:trPr>
          <w:trHeight w:val="259"/>
        </w:trPr>
        <w:tc>
          <w:tcPr>
            <w:tcW w:w="320" w:type="dxa"/>
          </w:tcPr>
          <w:p w:rsidR="00930159" w:rsidRPr="006A0144" w:rsidRDefault="00930159" w:rsidP="00930159">
            <w:pPr>
              <w:spacing w:after="0" w:line="240" w:lineRule="auto"/>
              <w:rPr>
                <w:sz w:val="20"/>
              </w:rPr>
            </w:pPr>
            <w:r w:rsidRPr="006A0144">
              <w:rPr>
                <w:sz w:val="20"/>
              </w:rPr>
              <w:t>a</w:t>
            </w:r>
          </w:p>
        </w:tc>
        <w:tc>
          <w:tcPr>
            <w:tcW w:w="322" w:type="dxa"/>
          </w:tcPr>
          <w:p w:rsidR="00930159" w:rsidRPr="006A0144" w:rsidRDefault="00930159" w:rsidP="00930159">
            <w:pPr>
              <w:spacing w:after="0" w:line="240" w:lineRule="auto"/>
              <w:rPr>
                <w:sz w:val="20"/>
              </w:rPr>
            </w:pPr>
            <w:r w:rsidRPr="006A0144">
              <w:rPr>
                <w:sz w:val="20"/>
              </w:rPr>
              <w:t>b</w:t>
            </w:r>
          </w:p>
        </w:tc>
        <w:tc>
          <w:tcPr>
            <w:tcW w:w="315" w:type="dxa"/>
          </w:tcPr>
          <w:p w:rsidR="00930159" w:rsidRPr="006A0144" w:rsidRDefault="00930159" w:rsidP="00930159">
            <w:pPr>
              <w:spacing w:after="0" w:line="240" w:lineRule="auto"/>
              <w:rPr>
                <w:sz w:val="20"/>
              </w:rPr>
            </w:pPr>
            <w:r w:rsidRPr="006A0144">
              <w:rPr>
                <w:sz w:val="20"/>
              </w:rPr>
              <w:t>c</w:t>
            </w:r>
          </w:p>
        </w:tc>
        <w:tc>
          <w:tcPr>
            <w:tcW w:w="322" w:type="dxa"/>
          </w:tcPr>
          <w:p w:rsidR="00930159" w:rsidRPr="006A0144" w:rsidRDefault="00930159" w:rsidP="00930159">
            <w:pPr>
              <w:spacing w:after="0" w:line="240" w:lineRule="auto"/>
              <w:rPr>
                <w:sz w:val="20"/>
              </w:rPr>
            </w:pPr>
            <w:r w:rsidRPr="006A0144">
              <w:rPr>
                <w:sz w:val="20"/>
              </w:rPr>
              <w:t>d</w:t>
            </w:r>
          </w:p>
        </w:tc>
        <w:tc>
          <w:tcPr>
            <w:tcW w:w="320" w:type="dxa"/>
          </w:tcPr>
          <w:p w:rsidR="00930159" w:rsidRPr="006A0144" w:rsidRDefault="00930159" w:rsidP="00930159">
            <w:pPr>
              <w:spacing w:after="0" w:line="240" w:lineRule="auto"/>
              <w:rPr>
                <w:sz w:val="20"/>
              </w:rPr>
            </w:pPr>
            <w:r w:rsidRPr="006A0144">
              <w:rPr>
                <w:sz w:val="20"/>
              </w:rPr>
              <w:t>e</w:t>
            </w:r>
          </w:p>
        </w:tc>
        <w:tc>
          <w:tcPr>
            <w:tcW w:w="311" w:type="dxa"/>
          </w:tcPr>
          <w:p w:rsidR="00930159" w:rsidRPr="006A0144" w:rsidRDefault="00930159" w:rsidP="00930159">
            <w:pPr>
              <w:spacing w:after="0" w:line="240" w:lineRule="auto"/>
              <w:rPr>
                <w:sz w:val="20"/>
              </w:rPr>
            </w:pPr>
            <w:r w:rsidRPr="006A0144">
              <w:rPr>
                <w:sz w:val="20"/>
              </w:rPr>
              <w:t>f</w:t>
            </w:r>
          </w:p>
        </w:tc>
        <w:tc>
          <w:tcPr>
            <w:tcW w:w="316" w:type="dxa"/>
          </w:tcPr>
          <w:p w:rsidR="00930159" w:rsidRPr="006A0144" w:rsidRDefault="00930159" w:rsidP="00930159">
            <w:pPr>
              <w:spacing w:after="0" w:line="240" w:lineRule="auto"/>
              <w:rPr>
                <w:sz w:val="20"/>
              </w:rPr>
            </w:pPr>
            <w:r w:rsidRPr="006A0144">
              <w:rPr>
                <w:sz w:val="20"/>
              </w:rPr>
              <w:t>g</w:t>
            </w:r>
          </w:p>
        </w:tc>
        <w:tc>
          <w:tcPr>
            <w:tcW w:w="322" w:type="dxa"/>
          </w:tcPr>
          <w:p w:rsidR="00930159" w:rsidRPr="006A0144" w:rsidRDefault="00930159" w:rsidP="00930159">
            <w:pPr>
              <w:spacing w:after="0" w:line="240" w:lineRule="auto"/>
              <w:rPr>
                <w:sz w:val="20"/>
              </w:rPr>
            </w:pPr>
            <w:r w:rsidRPr="006A0144">
              <w:rPr>
                <w:sz w:val="20"/>
              </w:rPr>
              <w:t>h</w:t>
            </w:r>
          </w:p>
        </w:tc>
        <w:tc>
          <w:tcPr>
            <w:tcW w:w="307" w:type="dxa"/>
          </w:tcPr>
          <w:p w:rsidR="00930159" w:rsidRPr="006A0144" w:rsidRDefault="00930159" w:rsidP="00930159">
            <w:pPr>
              <w:spacing w:after="0" w:line="240" w:lineRule="auto"/>
              <w:rPr>
                <w:sz w:val="20"/>
              </w:rPr>
            </w:pPr>
            <w:r w:rsidRPr="006A0144">
              <w:rPr>
                <w:sz w:val="20"/>
              </w:rPr>
              <w:t>i</w:t>
            </w:r>
          </w:p>
        </w:tc>
        <w:tc>
          <w:tcPr>
            <w:tcW w:w="327" w:type="dxa"/>
          </w:tcPr>
          <w:p w:rsidR="00930159" w:rsidRPr="006A0144" w:rsidRDefault="00930159" w:rsidP="00930159">
            <w:pPr>
              <w:spacing w:after="0" w:line="240" w:lineRule="auto"/>
              <w:rPr>
                <w:sz w:val="20"/>
              </w:rPr>
            </w:pPr>
            <w:r w:rsidRPr="006A0144">
              <w:rPr>
                <w:sz w:val="20"/>
              </w:rPr>
              <w:t>j</w:t>
            </w:r>
          </w:p>
        </w:tc>
        <w:tc>
          <w:tcPr>
            <w:tcW w:w="316" w:type="dxa"/>
          </w:tcPr>
          <w:p w:rsidR="00930159" w:rsidRPr="006A0144" w:rsidRDefault="00930159" w:rsidP="00930159">
            <w:pPr>
              <w:spacing w:after="0" w:line="240" w:lineRule="auto"/>
              <w:rPr>
                <w:sz w:val="20"/>
              </w:rPr>
            </w:pPr>
            <w:r w:rsidRPr="006A0144">
              <w:rPr>
                <w:sz w:val="20"/>
              </w:rPr>
              <w:t>k</w:t>
            </w:r>
          </w:p>
        </w:tc>
        <w:tc>
          <w:tcPr>
            <w:tcW w:w="316" w:type="dxa"/>
          </w:tcPr>
          <w:p w:rsidR="00930159" w:rsidRPr="006A0144" w:rsidRDefault="00930159" w:rsidP="00930159">
            <w:pPr>
              <w:spacing w:after="0" w:line="240" w:lineRule="auto"/>
              <w:rPr>
                <w:sz w:val="20"/>
              </w:rPr>
            </w:pPr>
            <w:r>
              <w:rPr>
                <w:sz w:val="20"/>
              </w:rPr>
              <w:t>l</w:t>
            </w:r>
          </w:p>
        </w:tc>
      </w:tr>
      <w:tr w:rsidR="00930159" w:rsidRPr="006A0144" w:rsidTr="00930159">
        <w:trPr>
          <w:trHeight w:val="259"/>
        </w:trPr>
        <w:tc>
          <w:tcPr>
            <w:tcW w:w="320" w:type="dxa"/>
          </w:tcPr>
          <w:p w:rsidR="00930159" w:rsidRPr="006A0144" w:rsidRDefault="00930159" w:rsidP="00930159">
            <w:pPr>
              <w:spacing w:after="0" w:line="240" w:lineRule="auto"/>
              <w:rPr>
                <w:sz w:val="20"/>
              </w:rPr>
            </w:pPr>
            <w:r w:rsidRPr="006A0144">
              <w:rPr>
                <w:sz w:val="20"/>
              </w:rPr>
              <w:t>X</w:t>
            </w:r>
          </w:p>
        </w:tc>
        <w:tc>
          <w:tcPr>
            <w:tcW w:w="322" w:type="dxa"/>
          </w:tcPr>
          <w:p w:rsidR="00930159" w:rsidRPr="006A0144" w:rsidRDefault="00930159" w:rsidP="00930159">
            <w:pPr>
              <w:spacing w:after="0" w:line="240" w:lineRule="auto"/>
              <w:rPr>
                <w:sz w:val="20"/>
              </w:rPr>
            </w:pPr>
          </w:p>
        </w:tc>
        <w:tc>
          <w:tcPr>
            <w:tcW w:w="315" w:type="dxa"/>
          </w:tcPr>
          <w:p w:rsidR="00930159" w:rsidRPr="006A0144" w:rsidRDefault="00930159" w:rsidP="00930159">
            <w:pPr>
              <w:spacing w:after="0" w:line="240" w:lineRule="auto"/>
              <w:rPr>
                <w:sz w:val="20"/>
              </w:rPr>
            </w:pPr>
          </w:p>
        </w:tc>
        <w:tc>
          <w:tcPr>
            <w:tcW w:w="322" w:type="dxa"/>
          </w:tcPr>
          <w:p w:rsidR="00930159" w:rsidRPr="006A0144" w:rsidRDefault="00930159" w:rsidP="00930159">
            <w:pPr>
              <w:spacing w:after="0" w:line="240" w:lineRule="auto"/>
              <w:rPr>
                <w:sz w:val="20"/>
              </w:rPr>
            </w:pPr>
          </w:p>
        </w:tc>
        <w:tc>
          <w:tcPr>
            <w:tcW w:w="320" w:type="dxa"/>
          </w:tcPr>
          <w:p w:rsidR="00930159" w:rsidRPr="006A0144" w:rsidRDefault="00930159" w:rsidP="00930159">
            <w:pPr>
              <w:spacing w:after="0" w:line="240" w:lineRule="auto"/>
              <w:rPr>
                <w:sz w:val="20"/>
              </w:rPr>
            </w:pPr>
            <w:r w:rsidRPr="006A0144">
              <w:rPr>
                <w:sz w:val="20"/>
              </w:rPr>
              <w:t>X</w:t>
            </w:r>
          </w:p>
        </w:tc>
        <w:tc>
          <w:tcPr>
            <w:tcW w:w="311" w:type="dxa"/>
          </w:tcPr>
          <w:p w:rsidR="00930159" w:rsidRPr="006A0144" w:rsidRDefault="00930159" w:rsidP="00930159">
            <w:pPr>
              <w:spacing w:after="0" w:line="240" w:lineRule="auto"/>
              <w:rPr>
                <w:sz w:val="20"/>
              </w:rPr>
            </w:pPr>
          </w:p>
        </w:tc>
        <w:tc>
          <w:tcPr>
            <w:tcW w:w="316" w:type="dxa"/>
          </w:tcPr>
          <w:p w:rsidR="00930159" w:rsidRPr="006A0144" w:rsidRDefault="00930159" w:rsidP="00930159">
            <w:pPr>
              <w:spacing w:after="0" w:line="240" w:lineRule="auto"/>
              <w:rPr>
                <w:sz w:val="20"/>
              </w:rPr>
            </w:pPr>
          </w:p>
        </w:tc>
        <w:tc>
          <w:tcPr>
            <w:tcW w:w="322" w:type="dxa"/>
          </w:tcPr>
          <w:p w:rsidR="00930159" w:rsidRPr="006A0144" w:rsidRDefault="00930159" w:rsidP="00930159">
            <w:pPr>
              <w:spacing w:after="0" w:line="240" w:lineRule="auto"/>
              <w:rPr>
                <w:sz w:val="20"/>
              </w:rPr>
            </w:pPr>
          </w:p>
        </w:tc>
        <w:tc>
          <w:tcPr>
            <w:tcW w:w="307" w:type="dxa"/>
          </w:tcPr>
          <w:p w:rsidR="00930159" w:rsidRPr="006A0144" w:rsidRDefault="00930159" w:rsidP="00930159">
            <w:pPr>
              <w:spacing w:after="0" w:line="240" w:lineRule="auto"/>
              <w:rPr>
                <w:sz w:val="20"/>
              </w:rPr>
            </w:pPr>
          </w:p>
        </w:tc>
        <w:tc>
          <w:tcPr>
            <w:tcW w:w="327" w:type="dxa"/>
          </w:tcPr>
          <w:p w:rsidR="00930159" w:rsidRPr="009A287B" w:rsidRDefault="00930159" w:rsidP="00930159">
            <w:pPr>
              <w:spacing w:after="0" w:line="240" w:lineRule="auto"/>
              <w:rPr>
                <w:b/>
                <w:sz w:val="20"/>
              </w:rPr>
            </w:pPr>
            <w:r w:rsidRPr="009A287B">
              <w:rPr>
                <w:b/>
                <w:sz w:val="20"/>
              </w:rPr>
              <w:t>X</w:t>
            </w:r>
          </w:p>
        </w:tc>
        <w:tc>
          <w:tcPr>
            <w:tcW w:w="316" w:type="dxa"/>
          </w:tcPr>
          <w:p w:rsidR="00930159" w:rsidRPr="006A0144" w:rsidRDefault="00930159" w:rsidP="00930159">
            <w:pPr>
              <w:spacing w:after="0" w:line="240" w:lineRule="auto"/>
              <w:rPr>
                <w:sz w:val="20"/>
              </w:rPr>
            </w:pPr>
          </w:p>
        </w:tc>
        <w:tc>
          <w:tcPr>
            <w:tcW w:w="316" w:type="dxa"/>
          </w:tcPr>
          <w:p w:rsidR="00930159" w:rsidRPr="006A0144" w:rsidRDefault="00930159" w:rsidP="00930159">
            <w:pPr>
              <w:spacing w:after="0" w:line="240" w:lineRule="auto"/>
              <w:rPr>
                <w:sz w:val="20"/>
              </w:rPr>
            </w:pPr>
          </w:p>
        </w:tc>
      </w:tr>
    </w:tbl>
    <w:p w:rsidR="00C2657A" w:rsidRDefault="00C2657A" w:rsidP="00C2657A">
      <w:pPr>
        <w:spacing w:after="0"/>
        <w:jc w:val="both"/>
        <w:rPr>
          <w:rFonts w:cs="Calibri"/>
          <w:b/>
        </w:rPr>
      </w:pPr>
    </w:p>
    <w:p w:rsidR="00C2657A" w:rsidRDefault="00C2657A" w:rsidP="00C2657A">
      <w:pPr>
        <w:spacing w:after="0"/>
        <w:jc w:val="both"/>
        <w:rPr>
          <w:rFonts w:cs="Calibri"/>
          <w:b/>
        </w:rPr>
      </w:pPr>
    </w:p>
    <w:p w:rsidR="00C2657A" w:rsidRDefault="00C2657A" w:rsidP="00C2657A">
      <w:pPr>
        <w:spacing w:after="0"/>
        <w:jc w:val="both"/>
        <w:rPr>
          <w:rFonts w:cs="Calibri"/>
          <w:b/>
        </w:rPr>
      </w:pPr>
    </w:p>
    <w:p w:rsidR="00C2657A" w:rsidRPr="006A0141" w:rsidRDefault="00C2657A" w:rsidP="00C2657A">
      <w:pPr>
        <w:spacing w:after="0"/>
        <w:jc w:val="both"/>
        <w:rPr>
          <w:rFonts w:cs="Calibri"/>
          <w:b/>
        </w:rPr>
      </w:pPr>
      <w:r w:rsidRPr="006A0141">
        <w:rPr>
          <w:rFonts w:cs="Calibri"/>
          <w:b/>
        </w:rPr>
        <w:t>Course Objectives:</w:t>
      </w:r>
    </w:p>
    <w:p w:rsidR="00C2657A" w:rsidRPr="006A0141" w:rsidRDefault="00C2657A" w:rsidP="00C2657A">
      <w:pPr>
        <w:spacing w:after="0"/>
        <w:jc w:val="both"/>
        <w:rPr>
          <w:rFonts w:cs="Calibri"/>
          <w:b/>
        </w:rPr>
      </w:pPr>
      <w:r w:rsidRPr="006A0141">
        <w:t>The student is being exposed to the subject with following purpose:</w:t>
      </w:r>
    </w:p>
    <w:p w:rsidR="00C2657A" w:rsidRPr="006A0141" w:rsidRDefault="00C2657A" w:rsidP="00C2657A">
      <w:pPr>
        <w:numPr>
          <w:ilvl w:val="0"/>
          <w:numId w:val="150"/>
        </w:numPr>
        <w:spacing w:after="0"/>
        <w:jc w:val="both"/>
        <w:rPr>
          <w:rFonts w:cs="Calibri"/>
        </w:rPr>
      </w:pPr>
      <w:r w:rsidRPr="006A0141">
        <w:rPr>
          <w:rFonts w:cs="Calibri"/>
        </w:rPr>
        <w:t>To introduce the concepts of remote sensing, data acquisition and encoding of raw data.</w:t>
      </w:r>
    </w:p>
    <w:p w:rsidR="00C2657A" w:rsidRPr="006A0141" w:rsidRDefault="00C2657A" w:rsidP="00C2657A">
      <w:pPr>
        <w:numPr>
          <w:ilvl w:val="0"/>
          <w:numId w:val="150"/>
        </w:numPr>
        <w:spacing w:after="0"/>
        <w:jc w:val="both"/>
        <w:rPr>
          <w:rFonts w:cs="Calibri"/>
        </w:rPr>
      </w:pPr>
      <w:r w:rsidRPr="006A0141">
        <w:rPr>
          <w:rFonts w:cs="Calibri"/>
        </w:rPr>
        <w:t>To learn the process of imaging and corrections of errors.</w:t>
      </w:r>
    </w:p>
    <w:p w:rsidR="00C2657A" w:rsidRPr="006A0141" w:rsidRDefault="00C2657A" w:rsidP="00C2657A">
      <w:pPr>
        <w:numPr>
          <w:ilvl w:val="0"/>
          <w:numId w:val="150"/>
        </w:numPr>
        <w:spacing w:after="0"/>
        <w:jc w:val="both"/>
        <w:rPr>
          <w:rFonts w:cs="Calibri"/>
        </w:rPr>
      </w:pPr>
      <w:r w:rsidRPr="006A0141">
        <w:rPr>
          <w:rFonts w:cs="Calibri"/>
        </w:rPr>
        <w:t>To learn the various image enhancement and filtering mechanism of images obtained.</w:t>
      </w:r>
    </w:p>
    <w:p w:rsidR="00C2657A" w:rsidRPr="006A0141" w:rsidRDefault="00C2657A" w:rsidP="00C2657A">
      <w:pPr>
        <w:numPr>
          <w:ilvl w:val="0"/>
          <w:numId w:val="150"/>
        </w:numPr>
        <w:spacing w:after="0"/>
        <w:jc w:val="both"/>
        <w:rPr>
          <w:rFonts w:cs="Calibri"/>
        </w:rPr>
      </w:pPr>
      <w:r w:rsidRPr="006A0141">
        <w:rPr>
          <w:rFonts w:cs="Calibri"/>
        </w:rPr>
        <w:t>To analyze the various errors formed in the images and learn mitigate methods.</w:t>
      </w:r>
    </w:p>
    <w:p w:rsidR="00C2657A" w:rsidRPr="006A0141" w:rsidRDefault="00C2657A" w:rsidP="00C2657A">
      <w:pPr>
        <w:numPr>
          <w:ilvl w:val="0"/>
          <w:numId w:val="150"/>
        </w:numPr>
        <w:spacing w:after="0"/>
        <w:jc w:val="both"/>
        <w:rPr>
          <w:rFonts w:cs="Calibri"/>
        </w:rPr>
      </w:pPr>
      <w:r w:rsidRPr="006A0141">
        <w:rPr>
          <w:rFonts w:cs="Calibri"/>
        </w:rPr>
        <w:t>To understand the theories and methodologies involved in the image extractions and patterns.</w:t>
      </w:r>
    </w:p>
    <w:p w:rsidR="00C2657A" w:rsidRPr="006A0141" w:rsidRDefault="00C2657A" w:rsidP="00C2657A">
      <w:pPr>
        <w:numPr>
          <w:ilvl w:val="0"/>
          <w:numId w:val="150"/>
        </w:numPr>
        <w:spacing w:after="0"/>
        <w:jc w:val="both"/>
        <w:rPr>
          <w:rFonts w:cs="Calibri"/>
        </w:rPr>
      </w:pPr>
      <w:r w:rsidRPr="006A0141">
        <w:rPr>
          <w:rFonts w:cs="Calibri"/>
        </w:rPr>
        <w:t>To grasp the various techniques involved in eliminating any accumulated errors in imaging.</w:t>
      </w:r>
    </w:p>
    <w:p w:rsidR="00C2657A" w:rsidRPr="006A0141" w:rsidRDefault="00C2657A" w:rsidP="00C2657A">
      <w:pPr>
        <w:spacing w:after="0"/>
        <w:jc w:val="both"/>
        <w:rPr>
          <w:rFonts w:cs="Calibri"/>
          <w:b/>
        </w:rPr>
      </w:pPr>
    </w:p>
    <w:p w:rsidR="00C2657A" w:rsidRPr="006A0141" w:rsidRDefault="00C2657A" w:rsidP="00C2657A">
      <w:pPr>
        <w:spacing w:after="0"/>
        <w:jc w:val="both"/>
        <w:rPr>
          <w:rFonts w:cs="Calibri"/>
          <w:b/>
        </w:rPr>
      </w:pPr>
      <w:r w:rsidRPr="006A0141">
        <w:rPr>
          <w:rFonts w:cs="Calibri"/>
          <w:b/>
        </w:rPr>
        <w:t>Course Outcomes:</w:t>
      </w:r>
    </w:p>
    <w:p w:rsidR="00C2657A" w:rsidRPr="006A0141" w:rsidRDefault="00C2657A" w:rsidP="00C2657A">
      <w:pPr>
        <w:spacing w:after="0"/>
        <w:jc w:val="both"/>
        <w:rPr>
          <w:rFonts w:cs="Calibri"/>
        </w:rPr>
      </w:pPr>
      <w:r w:rsidRPr="006A0141">
        <w:rPr>
          <w:rFonts w:cs="Calibri"/>
        </w:rPr>
        <w:t>On successful completion of the course structure, the student shall:</w:t>
      </w:r>
    </w:p>
    <w:p w:rsidR="00C2657A" w:rsidRPr="006A0141" w:rsidRDefault="00C2657A" w:rsidP="00C2657A">
      <w:pPr>
        <w:numPr>
          <w:ilvl w:val="0"/>
          <w:numId w:val="151"/>
        </w:numPr>
        <w:spacing w:after="0"/>
        <w:jc w:val="both"/>
        <w:rPr>
          <w:rFonts w:cs="Calibri"/>
        </w:rPr>
      </w:pPr>
      <w:r w:rsidRPr="006A0141">
        <w:rPr>
          <w:rFonts w:cs="Calibri"/>
        </w:rPr>
        <w:t>Understand the effective use of remote sensing technique and the significance of the data obtained through such a survey.</w:t>
      </w:r>
    </w:p>
    <w:p w:rsidR="00C2657A" w:rsidRPr="006A0141" w:rsidRDefault="00C2657A" w:rsidP="00C2657A">
      <w:pPr>
        <w:numPr>
          <w:ilvl w:val="0"/>
          <w:numId w:val="151"/>
        </w:numPr>
        <w:spacing w:after="0"/>
        <w:jc w:val="both"/>
        <w:rPr>
          <w:rFonts w:cs="Calibri"/>
        </w:rPr>
      </w:pPr>
      <w:r w:rsidRPr="006A0141">
        <w:rPr>
          <w:rFonts w:cs="Calibri"/>
        </w:rPr>
        <w:t>Grasp the imaging methodology, equipped to identify the errors that may occur during data acquisition.</w:t>
      </w:r>
    </w:p>
    <w:p w:rsidR="00C2657A" w:rsidRPr="006A0141" w:rsidRDefault="00C2657A" w:rsidP="00C2657A">
      <w:pPr>
        <w:numPr>
          <w:ilvl w:val="0"/>
          <w:numId w:val="151"/>
        </w:numPr>
        <w:spacing w:after="0"/>
        <w:jc w:val="both"/>
        <w:rPr>
          <w:rFonts w:cs="Calibri"/>
        </w:rPr>
      </w:pPr>
      <w:r w:rsidRPr="006A0141">
        <w:rPr>
          <w:rFonts w:cs="Calibri"/>
        </w:rPr>
        <w:t>Intuit all the enhancement procedures and the mechanism involved in betterment of image quality.</w:t>
      </w:r>
    </w:p>
    <w:p w:rsidR="00C2657A" w:rsidRPr="006A0141" w:rsidRDefault="00C2657A" w:rsidP="00C2657A">
      <w:pPr>
        <w:numPr>
          <w:ilvl w:val="0"/>
          <w:numId w:val="151"/>
        </w:numPr>
        <w:spacing w:after="0"/>
        <w:jc w:val="both"/>
        <w:rPr>
          <w:rFonts w:cs="Calibri"/>
        </w:rPr>
      </w:pPr>
      <w:r w:rsidRPr="006A0141">
        <w:rPr>
          <w:rFonts w:cs="Calibri"/>
        </w:rPr>
        <w:t>Figure out the error correction operation with attention to all the possible errors.</w:t>
      </w:r>
    </w:p>
    <w:p w:rsidR="00C2657A" w:rsidRPr="006A0141" w:rsidRDefault="00C2657A" w:rsidP="00C2657A">
      <w:pPr>
        <w:numPr>
          <w:ilvl w:val="0"/>
          <w:numId w:val="151"/>
        </w:numPr>
        <w:spacing w:after="0"/>
        <w:jc w:val="both"/>
        <w:rPr>
          <w:rFonts w:cs="Calibri"/>
        </w:rPr>
      </w:pPr>
      <w:r w:rsidRPr="006A0141">
        <w:rPr>
          <w:rFonts w:cs="Calibri"/>
        </w:rPr>
        <w:t>Assimilate all the conceptual theories involved in the image extraction process.</w:t>
      </w:r>
    </w:p>
    <w:p w:rsidR="00C2657A" w:rsidRPr="006A0141" w:rsidRDefault="00C2657A" w:rsidP="00C2657A">
      <w:pPr>
        <w:numPr>
          <w:ilvl w:val="0"/>
          <w:numId w:val="151"/>
        </w:numPr>
        <w:spacing w:after="0"/>
        <w:jc w:val="both"/>
        <w:rPr>
          <w:rFonts w:cs="Calibri"/>
        </w:rPr>
      </w:pPr>
      <w:r w:rsidRPr="006A0141">
        <w:rPr>
          <w:rFonts w:cs="Calibri"/>
        </w:rPr>
        <w:t>Understand all the procedures involved in the elimination of errors in images obtained through Remote Sensing.</w:t>
      </w:r>
    </w:p>
    <w:p w:rsidR="00C2657A" w:rsidRPr="006A0141" w:rsidRDefault="00C2657A" w:rsidP="00C2657A">
      <w:pPr>
        <w:spacing w:after="0"/>
        <w:jc w:val="both"/>
        <w:rPr>
          <w:rFonts w:cs="Calibri"/>
        </w:rPr>
      </w:pPr>
    </w:p>
    <w:p w:rsidR="00C2657A" w:rsidRPr="006A0141" w:rsidRDefault="00C2657A" w:rsidP="00C2657A">
      <w:pPr>
        <w:spacing w:after="0"/>
        <w:jc w:val="both"/>
        <w:rPr>
          <w:rFonts w:cs="Calibri"/>
          <w:b/>
        </w:rPr>
      </w:pPr>
      <w:r w:rsidRPr="006A0141">
        <w:rPr>
          <w:rFonts w:cs="Calibri"/>
          <w:b/>
        </w:rPr>
        <w:t>UNIT – I</w:t>
      </w:r>
      <w:r>
        <w:rPr>
          <w:rFonts w:cs="Calibri"/>
          <w:b/>
        </w:rPr>
        <w:t>:</w:t>
      </w:r>
    </w:p>
    <w:p w:rsidR="00C2657A" w:rsidRPr="006A0141" w:rsidRDefault="00C2657A" w:rsidP="00C2657A">
      <w:pPr>
        <w:spacing w:after="0"/>
        <w:jc w:val="both"/>
        <w:rPr>
          <w:rFonts w:cs="Calibri"/>
          <w:b/>
        </w:rPr>
      </w:pPr>
      <w:r w:rsidRPr="006A0141">
        <w:rPr>
          <w:rFonts w:cs="Calibri"/>
          <w:b/>
        </w:rPr>
        <w:t>Remote sensing data acquisition</w:t>
      </w:r>
      <w:r>
        <w:rPr>
          <w:rFonts w:cs="Calibri"/>
          <w:b/>
        </w:rPr>
        <w:t xml:space="preserve">: </w:t>
      </w:r>
      <w:r w:rsidRPr="006A0141">
        <w:rPr>
          <w:rFonts w:cs="Calibri"/>
        </w:rPr>
        <w:t xml:space="preserve">Introducing concept of photogrammetry, digital Image, Image formation, Digital image data Formats – band sequential format, Band interleaved by line format, Band interleaved by pixel format, Run – length encoding format, Entropy and its significance. </w:t>
      </w:r>
    </w:p>
    <w:p w:rsidR="00C2657A" w:rsidRPr="006A0141" w:rsidRDefault="00C2657A" w:rsidP="00C2657A">
      <w:pPr>
        <w:spacing w:after="0"/>
        <w:jc w:val="both"/>
        <w:rPr>
          <w:rFonts w:cs="Calibri"/>
        </w:rPr>
      </w:pPr>
      <w:r w:rsidRPr="006A0141">
        <w:rPr>
          <w:rFonts w:cs="Calibri"/>
        </w:rPr>
        <w:t>Image processing system considerations, Image processing system characteristics, Software.</w:t>
      </w:r>
      <w:r>
        <w:rPr>
          <w:rFonts w:cs="Calibri"/>
        </w:rPr>
        <w:t xml:space="preserve"> </w:t>
      </w:r>
      <w:r w:rsidRPr="006A0141">
        <w:t>Image processing systems- IDRISI, ILWIS, SOCET GXP, ERDAS Imagine, ENVI, e-Cognition etc</w:t>
      </w:r>
      <w:r w:rsidRPr="006A0141">
        <w:rPr>
          <w:rFonts w:cs="Calibri"/>
        </w:rPr>
        <w:t>. Univariate and multivariate statistics computed from remotely sensed imagery. The histogram and its significance to digital image processing of remote sensor data.</w:t>
      </w:r>
    </w:p>
    <w:p w:rsidR="00930159" w:rsidRDefault="00930159" w:rsidP="00C2657A">
      <w:pPr>
        <w:spacing w:after="0"/>
        <w:jc w:val="both"/>
        <w:rPr>
          <w:rFonts w:cs="Calibri"/>
          <w:b/>
        </w:rPr>
      </w:pPr>
    </w:p>
    <w:p w:rsidR="00930159" w:rsidRDefault="00930159" w:rsidP="00C2657A">
      <w:pPr>
        <w:spacing w:after="0"/>
        <w:jc w:val="both"/>
        <w:rPr>
          <w:rFonts w:cs="Calibri"/>
          <w:b/>
        </w:rPr>
      </w:pPr>
    </w:p>
    <w:p w:rsidR="00C2657A" w:rsidRPr="006A0141" w:rsidRDefault="00C2657A" w:rsidP="00C2657A">
      <w:pPr>
        <w:spacing w:after="0"/>
        <w:jc w:val="both"/>
        <w:rPr>
          <w:rFonts w:cs="Calibri"/>
          <w:b/>
        </w:rPr>
      </w:pPr>
      <w:r w:rsidRPr="006A0141">
        <w:rPr>
          <w:rFonts w:cs="Calibri"/>
          <w:b/>
        </w:rPr>
        <w:lastRenderedPageBreak/>
        <w:t>UNIT – II</w:t>
      </w:r>
      <w:r>
        <w:rPr>
          <w:rFonts w:cs="Calibri"/>
          <w:b/>
        </w:rPr>
        <w:t>:</w:t>
      </w:r>
    </w:p>
    <w:p w:rsidR="00C2657A" w:rsidRPr="006A0141" w:rsidRDefault="00C2657A" w:rsidP="00C2657A">
      <w:pPr>
        <w:spacing w:after="0"/>
        <w:jc w:val="both"/>
        <w:rPr>
          <w:rFonts w:cs="Calibri"/>
          <w:b/>
        </w:rPr>
      </w:pPr>
      <w:r w:rsidRPr="006A0141">
        <w:rPr>
          <w:rFonts w:cs="Calibri"/>
          <w:b/>
        </w:rPr>
        <w:t>Image pre-processing</w:t>
      </w:r>
      <w:r>
        <w:rPr>
          <w:rFonts w:cs="Calibri"/>
          <w:b/>
        </w:rPr>
        <w:t xml:space="preserve">: </w:t>
      </w:r>
      <w:r w:rsidRPr="006A0141">
        <w:rPr>
          <w:rFonts w:cs="Calibri"/>
        </w:rPr>
        <w:t>Sources of radiometric distortion – Affect of atmospheric, instrumentation errors. Correction of radiometric distortions</w:t>
      </w:r>
    </w:p>
    <w:p w:rsidR="00C2657A" w:rsidRPr="002A422B" w:rsidRDefault="00C2657A" w:rsidP="00C2657A">
      <w:pPr>
        <w:pBdr>
          <w:between w:val="single" w:sz="4" w:space="1" w:color="auto"/>
        </w:pBdr>
        <w:spacing w:after="0"/>
        <w:jc w:val="both"/>
        <w:rPr>
          <w:rFonts w:cs="Calibri"/>
          <w:b/>
          <w:strike/>
        </w:rPr>
      </w:pPr>
      <w:r w:rsidRPr="006A0141">
        <w:rPr>
          <w:rFonts w:cs="Calibri"/>
        </w:rPr>
        <w:t>Sources of geometric distortions, earth rotation effects, panoramic distortions, earth curvature, scan time skew, etc.; correction of geometric distortion- use of pol</w:t>
      </w:r>
      <w:r w:rsidR="00A351BD">
        <w:rPr>
          <w:rFonts w:cs="Calibri"/>
        </w:rPr>
        <w:t>ynomials for image corrections.</w:t>
      </w:r>
    </w:p>
    <w:p w:rsidR="00C2657A" w:rsidRPr="006A0141" w:rsidRDefault="00C2657A" w:rsidP="00C2657A">
      <w:pPr>
        <w:spacing w:after="0"/>
        <w:jc w:val="both"/>
        <w:rPr>
          <w:rFonts w:cs="Calibri"/>
          <w:b/>
        </w:rPr>
      </w:pPr>
    </w:p>
    <w:p w:rsidR="00C2657A" w:rsidRPr="006A0141" w:rsidRDefault="00C2657A" w:rsidP="00C2657A">
      <w:pPr>
        <w:spacing w:after="0"/>
        <w:jc w:val="both"/>
        <w:rPr>
          <w:rFonts w:cs="Calibri"/>
          <w:b/>
        </w:rPr>
      </w:pPr>
      <w:r w:rsidRPr="006A0141">
        <w:rPr>
          <w:rFonts w:cs="Calibri"/>
          <w:b/>
        </w:rPr>
        <w:t>UNIT – III</w:t>
      </w:r>
      <w:r>
        <w:rPr>
          <w:rFonts w:cs="Calibri"/>
          <w:b/>
        </w:rPr>
        <w:t>:</w:t>
      </w:r>
    </w:p>
    <w:p w:rsidR="00C2657A" w:rsidRPr="006A0141" w:rsidRDefault="00C2657A" w:rsidP="00C2657A">
      <w:pPr>
        <w:spacing w:after="0"/>
        <w:jc w:val="both"/>
        <w:rPr>
          <w:rFonts w:cs="Calibri"/>
          <w:b/>
        </w:rPr>
      </w:pPr>
      <w:r w:rsidRPr="006A0141">
        <w:rPr>
          <w:rFonts w:cs="Calibri"/>
          <w:b/>
        </w:rPr>
        <w:t xml:space="preserve">Image enhancement </w:t>
      </w:r>
      <w:r>
        <w:rPr>
          <w:rFonts w:cs="Calibri"/>
          <w:b/>
        </w:rPr>
        <w:t>:</w:t>
      </w:r>
      <w:r w:rsidRPr="006A0141">
        <w:rPr>
          <w:rFonts w:cs="Calibri"/>
        </w:rPr>
        <w:t>Image Display Technology (Brief on how Image is Displayed and Display Hardware Knowledge) Image reduction and magnification, Transects; Contrasts enhancement; Ratioing, Spatial filtering; Edge enhancement; Spatial transformation. Thematic Information Extraction.</w:t>
      </w:r>
    </w:p>
    <w:p w:rsidR="00C2657A" w:rsidRPr="006A0141" w:rsidRDefault="00C2657A" w:rsidP="00C2657A">
      <w:pPr>
        <w:spacing w:after="0"/>
        <w:jc w:val="both"/>
        <w:rPr>
          <w:rFonts w:cs="Calibri"/>
        </w:rPr>
      </w:pPr>
      <w:r w:rsidRPr="006A0141">
        <w:rPr>
          <w:rFonts w:cs="Calibri"/>
        </w:rPr>
        <w:t xml:space="preserve">Radiometric enhancement techniques: Contrast modification, Histogram equalization, Histogram matching, density slicing; Detecting geometric properties- texture, spatial correlation – semi – variogram, shape detection.   </w:t>
      </w:r>
    </w:p>
    <w:p w:rsidR="00C2657A" w:rsidRPr="006A0141" w:rsidRDefault="00C2657A" w:rsidP="00C2657A">
      <w:pPr>
        <w:spacing w:after="0"/>
        <w:jc w:val="both"/>
        <w:rPr>
          <w:rFonts w:cs="Calibri"/>
          <w:b/>
        </w:rPr>
      </w:pPr>
    </w:p>
    <w:p w:rsidR="00C2657A" w:rsidRPr="006A0141" w:rsidRDefault="00C2657A" w:rsidP="00C2657A">
      <w:pPr>
        <w:spacing w:after="0"/>
        <w:jc w:val="both"/>
        <w:rPr>
          <w:rFonts w:cs="Calibri"/>
          <w:b/>
        </w:rPr>
      </w:pPr>
      <w:r w:rsidRPr="006A0141">
        <w:rPr>
          <w:rFonts w:cs="Calibri"/>
          <w:b/>
        </w:rPr>
        <w:t>UNIT – IV</w:t>
      </w:r>
      <w:r>
        <w:rPr>
          <w:rFonts w:cs="Calibri"/>
          <w:b/>
        </w:rPr>
        <w:t>:</w:t>
      </w:r>
    </w:p>
    <w:p w:rsidR="00C2657A" w:rsidRPr="006A0141" w:rsidRDefault="00C2657A" w:rsidP="00C2657A">
      <w:pPr>
        <w:spacing w:after="0"/>
        <w:jc w:val="both"/>
        <w:rPr>
          <w:rFonts w:cs="Calibri"/>
          <w:b/>
        </w:rPr>
      </w:pPr>
      <w:r w:rsidRPr="006A0141">
        <w:rPr>
          <w:rFonts w:cs="Calibri"/>
          <w:b/>
        </w:rPr>
        <w:t>Edge detection</w:t>
      </w:r>
      <w:r>
        <w:rPr>
          <w:rFonts w:cs="Calibri"/>
          <w:b/>
        </w:rPr>
        <w:t xml:space="preserve">: </w:t>
      </w:r>
      <w:r w:rsidRPr="006A0141">
        <w:rPr>
          <w:rFonts w:cs="Calibri"/>
        </w:rPr>
        <w:t xml:space="preserve">Geometric enhancement techniques: Neighborhood operations, image smoothing, low pass filtering, edge detection &amp; enhancement, Second Order edge detection, Pyramid edge detection, Crack edge detection, Edge following, Crude region detection, Region merging, Region splitting, Sobel edge detection, Creak edge relaxation, Simple edge following.  </w:t>
      </w:r>
    </w:p>
    <w:p w:rsidR="00C2657A" w:rsidRPr="006A0141" w:rsidRDefault="00C2657A" w:rsidP="00C2657A">
      <w:pPr>
        <w:spacing w:after="0"/>
        <w:jc w:val="both"/>
        <w:rPr>
          <w:rFonts w:cs="Calibri"/>
          <w:b/>
        </w:rPr>
      </w:pPr>
    </w:p>
    <w:p w:rsidR="00C2657A" w:rsidRPr="006A0141" w:rsidRDefault="00C2657A" w:rsidP="00C2657A">
      <w:pPr>
        <w:spacing w:after="0"/>
        <w:jc w:val="both"/>
        <w:rPr>
          <w:rFonts w:cs="Calibri"/>
          <w:b/>
        </w:rPr>
      </w:pPr>
      <w:r w:rsidRPr="006A0141">
        <w:rPr>
          <w:rFonts w:cs="Calibri"/>
          <w:b/>
        </w:rPr>
        <w:t>UNIT – V</w:t>
      </w:r>
      <w:r>
        <w:rPr>
          <w:rFonts w:cs="Calibri"/>
          <w:b/>
        </w:rPr>
        <w:t>:</w:t>
      </w:r>
    </w:p>
    <w:p w:rsidR="00C2657A" w:rsidRPr="006A0141" w:rsidRDefault="00C2657A" w:rsidP="00C2657A">
      <w:pPr>
        <w:spacing w:after="0"/>
        <w:jc w:val="both"/>
        <w:rPr>
          <w:rFonts w:cs="Calibri"/>
          <w:b/>
        </w:rPr>
      </w:pPr>
      <w:r w:rsidRPr="006A0141">
        <w:rPr>
          <w:rFonts w:cs="Calibri"/>
          <w:b/>
        </w:rPr>
        <w:t>Image clas</w:t>
      </w:r>
      <w:r>
        <w:rPr>
          <w:rFonts w:cs="Calibri"/>
          <w:b/>
        </w:rPr>
        <w:t xml:space="preserve">sification and change detection: </w:t>
      </w:r>
      <w:r w:rsidRPr="006A0141">
        <w:rPr>
          <w:rFonts w:cs="Calibri"/>
        </w:rPr>
        <w:t>Supervised Classification, Baye’s minimum – Rank classifier, Mahalanobi’s maximum likelihood algorithm. Unsupervised classification – Cluster building algorithm, Isodata algorithm.</w:t>
      </w:r>
      <w:r>
        <w:rPr>
          <w:rFonts w:cs="Calibri"/>
        </w:rPr>
        <w:t xml:space="preserve"> </w:t>
      </w:r>
      <w:r w:rsidRPr="006A0141">
        <w:rPr>
          <w:rFonts w:cs="Calibri"/>
        </w:rPr>
        <w:t>The nature of change detection, change detection algorithms.</w:t>
      </w:r>
      <w:r>
        <w:rPr>
          <w:rFonts w:cs="Calibri"/>
        </w:rPr>
        <w:t xml:space="preserve"> </w:t>
      </w:r>
      <w:r w:rsidRPr="006A0141">
        <w:rPr>
          <w:rFonts w:cs="Calibri"/>
        </w:rPr>
        <w:t>Neural Network Classifiers.</w:t>
      </w:r>
    </w:p>
    <w:p w:rsidR="00C2657A" w:rsidRPr="006A0141" w:rsidRDefault="00C2657A" w:rsidP="00C2657A">
      <w:pPr>
        <w:spacing w:after="0"/>
        <w:jc w:val="both"/>
        <w:rPr>
          <w:rFonts w:cs="Calibri"/>
          <w:b/>
        </w:rPr>
      </w:pPr>
    </w:p>
    <w:p w:rsidR="00C2657A" w:rsidRPr="006A0141" w:rsidRDefault="00C2657A" w:rsidP="00C2657A">
      <w:pPr>
        <w:spacing w:after="0"/>
        <w:jc w:val="both"/>
        <w:rPr>
          <w:rFonts w:cs="Calibri"/>
          <w:b/>
        </w:rPr>
      </w:pPr>
      <w:r w:rsidRPr="006A0141">
        <w:rPr>
          <w:rFonts w:cs="Calibri"/>
          <w:b/>
        </w:rPr>
        <w:t>UNIT – VI</w:t>
      </w:r>
      <w:r>
        <w:rPr>
          <w:rFonts w:cs="Calibri"/>
          <w:b/>
        </w:rPr>
        <w:t>:</w:t>
      </w:r>
    </w:p>
    <w:p w:rsidR="00C2657A" w:rsidRPr="006A0141" w:rsidRDefault="00C2657A" w:rsidP="00C2657A">
      <w:pPr>
        <w:spacing w:after="0"/>
        <w:jc w:val="both"/>
        <w:rPr>
          <w:rFonts w:cs="Calibri"/>
          <w:b/>
        </w:rPr>
      </w:pPr>
      <w:r w:rsidRPr="006A0141">
        <w:rPr>
          <w:rFonts w:cs="Calibri"/>
          <w:b/>
        </w:rPr>
        <w:t>Accuracy assessment</w:t>
      </w:r>
      <w:r>
        <w:rPr>
          <w:rFonts w:cs="Calibri"/>
          <w:b/>
        </w:rPr>
        <w:t xml:space="preserve">: </w:t>
      </w:r>
      <w:r w:rsidRPr="006A0141">
        <w:rPr>
          <w:rFonts w:cs="Calibri"/>
        </w:rPr>
        <w:t>Sources of Classification Error, Error Characteristics, Measurement of Map Accuracy, Interpretation of the Error Matrix.</w:t>
      </w:r>
    </w:p>
    <w:p w:rsidR="00C2657A" w:rsidRPr="006A0141" w:rsidRDefault="00C2657A" w:rsidP="00C2657A">
      <w:pPr>
        <w:spacing w:after="0"/>
        <w:jc w:val="both"/>
        <w:rPr>
          <w:rFonts w:cs="Calibri"/>
        </w:rPr>
      </w:pPr>
    </w:p>
    <w:p w:rsidR="00C2657A" w:rsidRPr="006A0141" w:rsidRDefault="00C2657A" w:rsidP="00C2657A">
      <w:pPr>
        <w:spacing w:after="0"/>
        <w:rPr>
          <w:rFonts w:cs="Calibri"/>
          <w:b/>
        </w:rPr>
      </w:pPr>
      <w:r w:rsidRPr="006A0141">
        <w:rPr>
          <w:rFonts w:cs="Calibri"/>
          <w:b/>
        </w:rPr>
        <w:t xml:space="preserve">TEXT BOOKS: </w:t>
      </w:r>
    </w:p>
    <w:p w:rsidR="00C2657A" w:rsidRPr="006A0141" w:rsidRDefault="00C2657A" w:rsidP="00C2657A">
      <w:pPr>
        <w:pStyle w:val="ListParagraph"/>
        <w:numPr>
          <w:ilvl w:val="0"/>
          <w:numId w:val="181"/>
        </w:numPr>
        <w:shd w:val="clear" w:color="auto" w:fill="FFFFFF"/>
        <w:spacing w:after="0"/>
        <w:outlineLvl w:val="0"/>
        <w:rPr>
          <w:rFonts w:cs="Calibri"/>
          <w:bCs/>
          <w:kern w:val="36"/>
        </w:rPr>
      </w:pPr>
      <w:bookmarkStart w:id="11" w:name="_Toc484777228"/>
      <w:r w:rsidRPr="006A0141">
        <w:rPr>
          <w:rFonts w:cs="Calibri"/>
          <w:bCs/>
          <w:kern w:val="36"/>
        </w:rPr>
        <w:t>John R. Jenson</w:t>
      </w:r>
      <w:r w:rsidRPr="006A0141">
        <w:rPr>
          <w:rFonts w:cs="Calibri"/>
          <w:b/>
          <w:bCs/>
          <w:kern w:val="36"/>
        </w:rPr>
        <w:t xml:space="preserve"> (</w:t>
      </w:r>
      <w:r w:rsidRPr="006A0141">
        <w:rPr>
          <w:rFonts w:cs="Calibri"/>
          <w:bCs/>
          <w:kern w:val="36"/>
        </w:rPr>
        <w:t>2004) “Introductory Digital Image Processing</w:t>
      </w:r>
      <w:r w:rsidRPr="006A0141">
        <w:rPr>
          <w:rFonts w:cs="Calibri"/>
          <w:b/>
          <w:bCs/>
          <w:kern w:val="36"/>
        </w:rPr>
        <w:t xml:space="preserve">” </w:t>
      </w:r>
      <w:r w:rsidRPr="006A0141">
        <w:rPr>
          <w:rFonts w:cs="Calibri"/>
          <w:bCs/>
          <w:kern w:val="36"/>
        </w:rPr>
        <w:t>Prentice Hall.</w:t>
      </w:r>
      <w:bookmarkEnd w:id="11"/>
    </w:p>
    <w:p w:rsidR="00C2657A" w:rsidRPr="006A0141" w:rsidRDefault="00C2657A" w:rsidP="00C2657A">
      <w:pPr>
        <w:pStyle w:val="ListParagraph"/>
        <w:numPr>
          <w:ilvl w:val="0"/>
          <w:numId w:val="181"/>
        </w:numPr>
        <w:spacing w:after="0"/>
        <w:rPr>
          <w:rFonts w:cs="Calibri"/>
        </w:rPr>
      </w:pPr>
      <w:r w:rsidRPr="006A0141">
        <w:rPr>
          <w:rFonts w:cs="Calibri"/>
        </w:rPr>
        <w:t>Adrian low (1991) “Introductory computer vision and image processing”, McGraw Hill</w:t>
      </w:r>
    </w:p>
    <w:p w:rsidR="00C2657A" w:rsidRPr="006A0141" w:rsidRDefault="00C2657A" w:rsidP="00C2657A">
      <w:pPr>
        <w:spacing w:after="0"/>
        <w:rPr>
          <w:rFonts w:cs="Calibri"/>
          <w:b/>
        </w:rPr>
      </w:pPr>
    </w:p>
    <w:p w:rsidR="00C2657A" w:rsidRPr="006A0141" w:rsidRDefault="00C2657A" w:rsidP="00C2657A">
      <w:pPr>
        <w:spacing w:after="0"/>
        <w:rPr>
          <w:rFonts w:cs="Calibri"/>
        </w:rPr>
      </w:pPr>
      <w:r w:rsidRPr="006A0141">
        <w:rPr>
          <w:rFonts w:cs="Calibri"/>
          <w:b/>
        </w:rPr>
        <w:t xml:space="preserve">REFERENCES: </w:t>
      </w:r>
    </w:p>
    <w:p w:rsidR="00C2657A" w:rsidRDefault="00C2657A" w:rsidP="00C2657A">
      <w:pPr>
        <w:pStyle w:val="ListParagraph"/>
        <w:numPr>
          <w:ilvl w:val="0"/>
          <w:numId w:val="182"/>
        </w:numPr>
        <w:spacing w:after="0"/>
        <w:rPr>
          <w:rFonts w:cs="Calibri"/>
        </w:rPr>
      </w:pPr>
      <w:r w:rsidRPr="006A0141">
        <w:rPr>
          <w:rFonts w:cs="Calibri"/>
        </w:rPr>
        <w:t>Gonzalez (2007) “Digital Image processing” Pearson Publications.</w:t>
      </w:r>
    </w:p>
    <w:p w:rsidR="00C2657A" w:rsidRDefault="00C2657A" w:rsidP="00C2657A">
      <w:pPr>
        <w:pStyle w:val="ListParagraph"/>
        <w:numPr>
          <w:ilvl w:val="0"/>
          <w:numId w:val="182"/>
        </w:numPr>
        <w:spacing w:after="0"/>
      </w:pPr>
      <w:r w:rsidRPr="00B66C61">
        <w:rPr>
          <w:rFonts w:cs="Calibri"/>
        </w:rPr>
        <w:t>Thomas Lillesand and Ralph W Kiefer</w:t>
      </w:r>
      <w:r w:rsidRPr="00B66C61">
        <w:rPr>
          <w:rFonts w:cs="Calibri"/>
          <w:b/>
        </w:rPr>
        <w:t xml:space="preserve"> (</w:t>
      </w:r>
      <w:r w:rsidRPr="00B66C61">
        <w:rPr>
          <w:rFonts w:cs="Calibri"/>
        </w:rPr>
        <w:t>2008) “Remote Sensing and Image Interpretation” – John Wiley &amp; Sons, Inc.</w:t>
      </w:r>
    </w:p>
    <w:p w:rsidR="006B5DE0" w:rsidRPr="00D177DB" w:rsidRDefault="006B5DE0" w:rsidP="006B5DE0">
      <w:pPr>
        <w:spacing w:after="0"/>
        <w:jc w:val="center"/>
        <w:rPr>
          <w:b/>
          <w:bCs/>
          <w:lang w:val="fr-FR"/>
        </w:rPr>
      </w:pPr>
      <w:r w:rsidRPr="00EE74C3">
        <w:rPr>
          <w:rFonts w:cs="Calibri"/>
          <w:shd w:val="clear" w:color="auto" w:fill="FFFFFF"/>
        </w:rPr>
        <w:br w:type="page"/>
      </w:r>
      <w:bookmarkStart w:id="12" w:name="_Toc484777229"/>
      <w:r w:rsidR="00A90033">
        <w:rPr>
          <w:b/>
          <w:bCs/>
          <w:sz w:val="28"/>
          <w:lang w:val="fr-FR"/>
        </w:rPr>
        <w:lastRenderedPageBreak/>
        <w:t>6</w:t>
      </w:r>
      <w:r w:rsidRPr="00D177DB">
        <w:rPr>
          <w:b/>
          <w:bCs/>
          <w:sz w:val="28"/>
          <w:lang w:val="fr-FR"/>
        </w:rPr>
        <w:t>KC65: SOIL DYNAMICS</w:t>
      </w:r>
      <w:bookmarkEnd w:id="12"/>
    </w:p>
    <w:p w:rsidR="006B5DE0" w:rsidRPr="0093324F" w:rsidRDefault="006B5DE0" w:rsidP="006B5DE0">
      <w:pPr>
        <w:jc w:val="center"/>
        <w:rPr>
          <w:lang w:val="fr-FR"/>
        </w:rPr>
      </w:pPr>
      <w:r w:rsidRPr="0093324F">
        <w:rPr>
          <w:rFonts w:cs="Calibri"/>
          <w:b/>
          <w:lang w:val="fr-FR"/>
        </w:rPr>
        <w:t>Professional Elective_2</w:t>
      </w:r>
    </w:p>
    <w:p w:rsidR="006B5DE0" w:rsidRPr="00EE74C3" w:rsidRDefault="006B5DE0" w:rsidP="006B5DE0">
      <w:pPr>
        <w:spacing w:after="0"/>
        <w:rPr>
          <w:rFonts w:cs="Calibri"/>
          <w:b/>
        </w:rPr>
      </w:pPr>
      <w:r w:rsidRPr="00EE74C3">
        <w:rPr>
          <w:rFonts w:cs="Calibri"/>
          <w:b/>
        </w:rPr>
        <w:t>B.Tech III Year II Sem</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sidRPr="00EE74C3">
        <w:rPr>
          <w:rFonts w:cs="Calibri"/>
          <w:b/>
        </w:rPr>
        <w:t>L      T    P/D</w:t>
      </w:r>
      <w:r w:rsidRPr="00EE74C3">
        <w:rPr>
          <w:rFonts w:cs="Calibri"/>
          <w:b/>
        </w:rPr>
        <w:tab/>
        <w:t>C</w:t>
      </w:r>
    </w:p>
    <w:tbl>
      <w:tblPr>
        <w:tblpPr w:leftFromText="180" w:rightFromText="180" w:vertAnchor="text" w:horzAnchor="margin" w:tblpXSpec="right" w:tblpY="60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0"/>
        <w:gridCol w:w="322"/>
        <w:gridCol w:w="301"/>
        <w:gridCol w:w="322"/>
        <w:gridCol w:w="316"/>
        <w:gridCol w:w="320"/>
        <w:gridCol w:w="320"/>
        <w:gridCol w:w="322"/>
        <w:gridCol w:w="262"/>
        <w:gridCol w:w="264"/>
        <w:gridCol w:w="307"/>
      </w:tblGrid>
      <w:tr w:rsidR="00F02358" w:rsidRPr="006A0144" w:rsidTr="00F02358">
        <w:tc>
          <w:tcPr>
            <w:tcW w:w="0" w:type="auto"/>
          </w:tcPr>
          <w:p w:rsidR="00F02358" w:rsidRPr="006A0144" w:rsidRDefault="00F02358" w:rsidP="00F02358">
            <w:pPr>
              <w:spacing w:after="0" w:line="240" w:lineRule="auto"/>
              <w:rPr>
                <w:sz w:val="20"/>
              </w:rPr>
            </w:pPr>
            <w:r w:rsidRPr="006A0144">
              <w:rPr>
                <w:sz w:val="20"/>
              </w:rPr>
              <w:t>a</w:t>
            </w:r>
          </w:p>
        </w:tc>
        <w:tc>
          <w:tcPr>
            <w:tcW w:w="0" w:type="auto"/>
          </w:tcPr>
          <w:p w:rsidR="00F02358" w:rsidRPr="006A0144" w:rsidRDefault="00F02358" w:rsidP="00F02358">
            <w:pPr>
              <w:spacing w:after="0" w:line="240" w:lineRule="auto"/>
              <w:rPr>
                <w:sz w:val="20"/>
              </w:rPr>
            </w:pPr>
            <w:r w:rsidRPr="006A0144">
              <w:rPr>
                <w:sz w:val="20"/>
              </w:rPr>
              <w:t>b</w:t>
            </w:r>
          </w:p>
        </w:tc>
        <w:tc>
          <w:tcPr>
            <w:tcW w:w="0" w:type="auto"/>
          </w:tcPr>
          <w:p w:rsidR="00F02358" w:rsidRPr="006A0144" w:rsidRDefault="00F02358" w:rsidP="00F02358">
            <w:pPr>
              <w:spacing w:after="0" w:line="240" w:lineRule="auto"/>
              <w:rPr>
                <w:sz w:val="20"/>
              </w:rPr>
            </w:pPr>
            <w:r w:rsidRPr="006A0144">
              <w:rPr>
                <w:sz w:val="20"/>
              </w:rPr>
              <w:t>c</w:t>
            </w:r>
          </w:p>
        </w:tc>
        <w:tc>
          <w:tcPr>
            <w:tcW w:w="0" w:type="auto"/>
          </w:tcPr>
          <w:p w:rsidR="00F02358" w:rsidRPr="006A0144" w:rsidRDefault="00F02358" w:rsidP="00F02358">
            <w:pPr>
              <w:spacing w:after="0" w:line="240" w:lineRule="auto"/>
              <w:rPr>
                <w:sz w:val="20"/>
              </w:rPr>
            </w:pPr>
            <w:r w:rsidRPr="006A0144">
              <w:rPr>
                <w:sz w:val="20"/>
              </w:rPr>
              <w:t>d</w:t>
            </w:r>
          </w:p>
        </w:tc>
        <w:tc>
          <w:tcPr>
            <w:tcW w:w="0" w:type="auto"/>
          </w:tcPr>
          <w:p w:rsidR="00F02358" w:rsidRPr="006A0144" w:rsidRDefault="00F02358" w:rsidP="00F02358">
            <w:pPr>
              <w:spacing w:after="0" w:line="240" w:lineRule="auto"/>
              <w:rPr>
                <w:sz w:val="20"/>
              </w:rPr>
            </w:pPr>
            <w:r w:rsidRPr="006A0144">
              <w:rPr>
                <w:sz w:val="20"/>
              </w:rPr>
              <w:t>e</w:t>
            </w:r>
          </w:p>
        </w:tc>
        <w:tc>
          <w:tcPr>
            <w:tcW w:w="0" w:type="auto"/>
          </w:tcPr>
          <w:p w:rsidR="00F02358" w:rsidRPr="006A0144" w:rsidRDefault="00F02358" w:rsidP="00F02358">
            <w:pPr>
              <w:spacing w:after="0" w:line="240" w:lineRule="auto"/>
              <w:rPr>
                <w:sz w:val="20"/>
              </w:rPr>
            </w:pPr>
            <w:r w:rsidRPr="006A0144">
              <w:rPr>
                <w:sz w:val="20"/>
              </w:rPr>
              <w:t>f</w:t>
            </w:r>
          </w:p>
        </w:tc>
        <w:tc>
          <w:tcPr>
            <w:tcW w:w="0" w:type="auto"/>
          </w:tcPr>
          <w:p w:rsidR="00F02358" w:rsidRPr="006A0144" w:rsidRDefault="00F02358" w:rsidP="00F02358">
            <w:pPr>
              <w:spacing w:after="0" w:line="240" w:lineRule="auto"/>
              <w:rPr>
                <w:sz w:val="20"/>
              </w:rPr>
            </w:pPr>
            <w:r w:rsidRPr="006A0144">
              <w:rPr>
                <w:sz w:val="20"/>
              </w:rPr>
              <w:t>g</w:t>
            </w:r>
          </w:p>
        </w:tc>
        <w:tc>
          <w:tcPr>
            <w:tcW w:w="0" w:type="auto"/>
          </w:tcPr>
          <w:p w:rsidR="00F02358" w:rsidRPr="006A0144" w:rsidRDefault="00F02358" w:rsidP="00F02358">
            <w:pPr>
              <w:spacing w:after="0" w:line="240" w:lineRule="auto"/>
              <w:rPr>
                <w:sz w:val="20"/>
              </w:rPr>
            </w:pPr>
            <w:r w:rsidRPr="006A0144">
              <w:rPr>
                <w:sz w:val="20"/>
              </w:rPr>
              <w:t>h</w:t>
            </w:r>
          </w:p>
        </w:tc>
        <w:tc>
          <w:tcPr>
            <w:tcW w:w="0" w:type="auto"/>
          </w:tcPr>
          <w:p w:rsidR="00F02358" w:rsidRPr="006A0144" w:rsidRDefault="00F02358" w:rsidP="00F02358">
            <w:pPr>
              <w:spacing w:after="0" w:line="240" w:lineRule="auto"/>
              <w:rPr>
                <w:sz w:val="20"/>
              </w:rPr>
            </w:pPr>
            <w:r w:rsidRPr="006A0144">
              <w:rPr>
                <w:sz w:val="20"/>
              </w:rPr>
              <w:t>i</w:t>
            </w:r>
          </w:p>
        </w:tc>
        <w:tc>
          <w:tcPr>
            <w:tcW w:w="0" w:type="auto"/>
          </w:tcPr>
          <w:p w:rsidR="00F02358" w:rsidRPr="006A0144" w:rsidRDefault="00F02358" w:rsidP="00F02358">
            <w:pPr>
              <w:spacing w:after="0" w:line="240" w:lineRule="auto"/>
              <w:rPr>
                <w:sz w:val="20"/>
              </w:rPr>
            </w:pPr>
            <w:r w:rsidRPr="006A0144">
              <w:rPr>
                <w:sz w:val="20"/>
              </w:rPr>
              <w:t>j</w:t>
            </w:r>
          </w:p>
        </w:tc>
        <w:tc>
          <w:tcPr>
            <w:tcW w:w="0" w:type="auto"/>
          </w:tcPr>
          <w:p w:rsidR="00F02358" w:rsidRPr="006A0144" w:rsidRDefault="00F02358" w:rsidP="00F02358">
            <w:pPr>
              <w:spacing w:after="0" w:line="240" w:lineRule="auto"/>
              <w:rPr>
                <w:sz w:val="20"/>
              </w:rPr>
            </w:pPr>
            <w:r w:rsidRPr="006A0144">
              <w:rPr>
                <w:sz w:val="20"/>
              </w:rPr>
              <w:t>k</w:t>
            </w:r>
          </w:p>
        </w:tc>
      </w:tr>
      <w:tr w:rsidR="00F02358" w:rsidRPr="006A0144" w:rsidTr="00F02358">
        <w:tc>
          <w:tcPr>
            <w:tcW w:w="0" w:type="auto"/>
          </w:tcPr>
          <w:p w:rsidR="00F02358" w:rsidRPr="006A0144" w:rsidRDefault="00F02358" w:rsidP="00F02358">
            <w:pPr>
              <w:spacing w:after="0" w:line="240" w:lineRule="auto"/>
              <w:rPr>
                <w:sz w:val="20"/>
              </w:rPr>
            </w:pPr>
            <w:r w:rsidRPr="006A0144">
              <w:rPr>
                <w:sz w:val="20"/>
              </w:rPr>
              <w:t>X</w:t>
            </w:r>
          </w:p>
        </w:tc>
        <w:tc>
          <w:tcPr>
            <w:tcW w:w="0" w:type="auto"/>
          </w:tcPr>
          <w:p w:rsidR="00F02358" w:rsidRPr="006A0144" w:rsidRDefault="00F02358" w:rsidP="00F02358">
            <w:pPr>
              <w:spacing w:after="0" w:line="240" w:lineRule="auto"/>
              <w:rPr>
                <w:sz w:val="20"/>
              </w:rPr>
            </w:pPr>
            <w:r w:rsidRPr="006A0144">
              <w:rPr>
                <w:sz w:val="20"/>
              </w:rPr>
              <w:t>X</w:t>
            </w:r>
          </w:p>
        </w:tc>
        <w:tc>
          <w:tcPr>
            <w:tcW w:w="0" w:type="auto"/>
          </w:tcPr>
          <w:p w:rsidR="00F02358" w:rsidRPr="006A0144" w:rsidRDefault="00F02358" w:rsidP="00F02358">
            <w:pPr>
              <w:spacing w:after="0" w:line="240" w:lineRule="auto"/>
              <w:rPr>
                <w:sz w:val="20"/>
              </w:rPr>
            </w:pPr>
          </w:p>
        </w:tc>
        <w:tc>
          <w:tcPr>
            <w:tcW w:w="0" w:type="auto"/>
          </w:tcPr>
          <w:p w:rsidR="00F02358" w:rsidRPr="006A0144" w:rsidRDefault="00F02358" w:rsidP="00F02358">
            <w:pPr>
              <w:spacing w:after="0" w:line="240" w:lineRule="auto"/>
              <w:rPr>
                <w:sz w:val="20"/>
              </w:rPr>
            </w:pPr>
          </w:p>
        </w:tc>
        <w:tc>
          <w:tcPr>
            <w:tcW w:w="0" w:type="auto"/>
          </w:tcPr>
          <w:p w:rsidR="00F02358" w:rsidRPr="006A0144" w:rsidRDefault="00F02358" w:rsidP="00F02358">
            <w:pPr>
              <w:spacing w:after="0" w:line="240" w:lineRule="auto"/>
              <w:rPr>
                <w:sz w:val="20"/>
              </w:rPr>
            </w:pPr>
          </w:p>
        </w:tc>
        <w:tc>
          <w:tcPr>
            <w:tcW w:w="0" w:type="auto"/>
          </w:tcPr>
          <w:p w:rsidR="00F02358" w:rsidRPr="006A0144" w:rsidRDefault="00F02358" w:rsidP="00F02358">
            <w:pPr>
              <w:spacing w:after="0" w:line="240" w:lineRule="auto"/>
              <w:rPr>
                <w:sz w:val="20"/>
              </w:rPr>
            </w:pPr>
            <w:r w:rsidRPr="006A0144">
              <w:rPr>
                <w:sz w:val="20"/>
              </w:rPr>
              <w:t>X</w:t>
            </w:r>
          </w:p>
        </w:tc>
        <w:tc>
          <w:tcPr>
            <w:tcW w:w="0" w:type="auto"/>
          </w:tcPr>
          <w:p w:rsidR="00F02358" w:rsidRPr="006A0144" w:rsidRDefault="00F02358" w:rsidP="00F02358">
            <w:pPr>
              <w:spacing w:after="0" w:line="240" w:lineRule="auto"/>
              <w:rPr>
                <w:sz w:val="20"/>
              </w:rPr>
            </w:pPr>
            <w:r w:rsidRPr="006A0144">
              <w:rPr>
                <w:sz w:val="20"/>
              </w:rPr>
              <w:t>X</w:t>
            </w:r>
          </w:p>
        </w:tc>
        <w:tc>
          <w:tcPr>
            <w:tcW w:w="0" w:type="auto"/>
          </w:tcPr>
          <w:p w:rsidR="00F02358" w:rsidRPr="006A0144" w:rsidRDefault="00F02358" w:rsidP="00F02358">
            <w:pPr>
              <w:spacing w:after="0" w:line="240" w:lineRule="auto"/>
              <w:rPr>
                <w:sz w:val="20"/>
              </w:rPr>
            </w:pPr>
          </w:p>
        </w:tc>
        <w:tc>
          <w:tcPr>
            <w:tcW w:w="0" w:type="auto"/>
          </w:tcPr>
          <w:p w:rsidR="00F02358" w:rsidRPr="006A0144" w:rsidRDefault="00F02358" w:rsidP="00F02358">
            <w:pPr>
              <w:spacing w:after="0" w:line="240" w:lineRule="auto"/>
              <w:rPr>
                <w:sz w:val="20"/>
              </w:rPr>
            </w:pPr>
          </w:p>
        </w:tc>
        <w:tc>
          <w:tcPr>
            <w:tcW w:w="0" w:type="auto"/>
          </w:tcPr>
          <w:p w:rsidR="00F02358" w:rsidRPr="006A0144" w:rsidRDefault="00F02358" w:rsidP="00F02358">
            <w:pPr>
              <w:spacing w:after="0" w:line="240" w:lineRule="auto"/>
              <w:rPr>
                <w:sz w:val="20"/>
              </w:rPr>
            </w:pPr>
          </w:p>
        </w:tc>
        <w:tc>
          <w:tcPr>
            <w:tcW w:w="0" w:type="auto"/>
          </w:tcPr>
          <w:p w:rsidR="00F02358" w:rsidRPr="006A0144" w:rsidRDefault="00F02358" w:rsidP="00F02358">
            <w:pPr>
              <w:spacing w:after="0" w:line="240" w:lineRule="auto"/>
              <w:rPr>
                <w:sz w:val="20"/>
              </w:rPr>
            </w:pPr>
          </w:p>
        </w:tc>
      </w:tr>
    </w:tbl>
    <w:p w:rsidR="006B5DE0" w:rsidRDefault="006B5DE0" w:rsidP="00F02358">
      <w:pPr>
        <w:autoSpaceDE w:val="0"/>
        <w:autoSpaceDN w:val="0"/>
        <w:adjustRightInd w:val="0"/>
        <w:jc w:val="both"/>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Pr>
          <w:rFonts w:cs="Calibri"/>
          <w:b/>
        </w:rPr>
        <w:tab/>
      </w:r>
      <w:r>
        <w:rPr>
          <w:rFonts w:cs="Calibri"/>
          <w:b/>
        </w:rPr>
        <w:tab/>
      </w:r>
      <w:r>
        <w:rPr>
          <w:rFonts w:cs="Calibri"/>
          <w:b/>
        </w:rPr>
        <w:tab/>
      </w:r>
      <w:r w:rsidRPr="00EE74C3">
        <w:rPr>
          <w:rFonts w:cs="Calibri"/>
          <w:b/>
        </w:rPr>
        <w:t xml:space="preserve">3     -   </w:t>
      </w:r>
      <w:r>
        <w:rPr>
          <w:rFonts w:cs="Calibri"/>
          <w:b/>
        </w:rPr>
        <w:t xml:space="preserve">     -</w:t>
      </w:r>
      <w:r>
        <w:rPr>
          <w:rFonts w:cs="Calibri"/>
          <w:b/>
        </w:rPr>
        <w:tab/>
      </w:r>
      <w:r w:rsidRPr="00EE74C3">
        <w:rPr>
          <w:rFonts w:cs="Calibri"/>
          <w:b/>
        </w:rPr>
        <w:t>3</w:t>
      </w:r>
    </w:p>
    <w:p w:rsidR="00F02358" w:rsidRDefault="00F02358" w:rsidP="00F02358">
      <w:pPr>
        <w:autoSpaceDE w:val="0"/>
        <w:autoSpaceDN w:val="0"/>
        <w:adjustRightInd w:val="0"/>
        <w:jc w:val="both"/>
        <w:rPr>
          <w:rFonts w:cs="Calibri"/>
          <w:b/>
          <w:bCs/>
        </w:rPr>
      </w:pPr>
    </w:p>
    <w:p w:rsidR="006B5DE0" w:rsidRDefault="006B5DE0" w:rsidP="006B5DE0">
      <w:pPr>
        <w:spacing w:after="0"/>
        <w:jc w:val="both"/>
        <w:rPr>
          <w:rFonts w:cs="Calibri"/>
          <w:b/>
          <w:bCs/>
        </w:rPr>
      </w:pPr>
    </w:p>
    <w:p w:rsidR="006B5DE0" w:rsidRPr="00EE74C3" w:rsidRDefault="006B5DE0" w:rsidP="006B5DE0">
      <w:pPr>
        <w:spacing w:after="0"/>
        <w:jc w:val="both"/>
        <w:rPr>
          <w:rFonts w:cs="Calibri"/>
          <w:b/>
          <w:bCs/>
        </w:rPr>
      </w:pPr>
      <w:r w:rsidRPr="00EE74C3">
        <w:rPr>
          <w:rFonts w:cs="Calibri"/>
          <w:b/>
          <w:bCs/>
        </w:rPr>
        <w:t>Course Objective</w:t>
      </w:r>
    </w:p>
    <w:p w:rsidR="006B5DE0" w:rsidRPr="00EE74C3" w:rsidRDefault="006B5DE0" w:rsidP="006B5DE0">
      <w:pPr>
        <w:spacing w:after="0"/>
        <w:jc w:val="both"/>
        <w:rPr>
          <w:rFonts w:cs="Calibri"/>
        </w:rPr>
      </w:pPr>
      <w:r w:rsidRPr="00EE74C3">
        <w:rPr>
          <w:rFonts w:cs="Calibri"/>
        </w:rPr>
        <w:t>The objectives of learning the subject are to understand</w:t>
      </w:r>
    </w:p>
    <w:p w:rsidR="006B5DE0" w:rsidRPr="006A0141" w:rsidRDefault="006B5DE0" w:rsidP="00641D21">
      <w:pPr>
        <w:pStyle w:val="ListParagraph"/>
        <w:numPr>
          <w:ilvl w:val="0"/>
          <w:numId w:val="247"/>
        </w:numPr>
        <w:spacing w:after="0"/>
        <w:jc w:val="both"/>
        <w:rPr>
          <w:rFonts w:cs="Calibri"/>
        </w:rPr>
      </w:pPr>
      <w:r w:rsidRPr="006A0141">
        <w:t>Importance of soil dynamics.</w:t>
      </w:r>
    </w:p>
    <w:p w:rsidR="006B5DE0" w:rsidRPr="006A0141" w:rsidRDefault="006B5DE0" w:rsidP="00641D21">
      <w:pPr>
        <w:pStyle w:val="ListParagraph"/>
        <w:numPr>
          <w:ilvl w:val="0"/>
          <w:numId w:val="247"/>
        </w:numPr>
        <w:spacing w:after="0"/>
        <w:jc w:val="both"/>
        <w:rPr>
          <w:rFonts w:cs="Calibri"/>
        </w:rPr>
      </w:pPr>
      <w:r w:rsidRPr="006A0141">
        <w:t>Undamped, damped free vibrations and forced vibrations</w:t>
      </w:r>
      <w:r w:rsidRPr="006A0141">
        <w:rPr>
          <w:rFonts w:cs="Calibri"/>
        </w:rPr>
        <w:t>.</w:t>
      </w:r>
    </w:p>
    <w:p w:rsidR="006B5DE0" w:rsidRPr="006A0141" w:rsidRDefault="006B5DE0" w:rsidP="00641D21">
      <w:pPr>
        <w:pStyle w:val="ListParagraph"/>
        <w:numPr>
          <w:ilvl w:val="0"/>
          <w:numId w:val="247"/>
        </w:numPr>
        <w:spacing w:after="0"/>
        <w:jc w:val="both"/>
        <w:rPr>
          <w:rFonts w:cs="Calibri"/>
        </w:rPr>
      </w:pPr>
      <w:r w:rsidRPr="006A0141">
        <w:t>Earthquake waves – P-wave, S-wave, Rayleigh wave and Love wave.</w:t>
      </w:r>
    </w:p>
    <w:p w:rsidR="006B5DE0" w:rsidRPr="0093324F" w:rsidRDefault="006B5DE0" w:rsidP="00641D21">
      <w:pPr>
        <w:pStyle w:val="ListParagraph"/>
        <w:numPr>
          <w:ilvl w:val="0"/>
          <w:numId w:val="247"/>
        </w:numPr>
        <w:spacing w:after="0"/>
        <w:jc w:val="both"/>
        <w:rPr>
          <w:rFonts w:cs="Calibri"/>
          <w:lang w:val="fr-FR"/>
        </w:rPr>
      </w:pPr>
      <w:r w:rsidRPr="0093324F">
        <w:rPr>
          <w:lang w:val="fr-FR"/>
        </w:rPr>
        <w:t>Stresses in soil element</w:t>
      </w:r>
      <w:r w:rsidRPr="0093324F">
        <w:rPr>
          <w:rFonts w:cs="Calibri"/>
          <w:lang w:val="fr-FR"/>
        </w:rPr>
        <w:t xml:space="preserve">, </w:t>
      </w:r>
      <w:r w:rsidRPr="0093324F">
        <w:rPr>
          <w:lang w:val="fr-FR"/>
        </w:rPr>
        <w:t>liquefaction.</w:t>
      </w:r>
    </w:p>
    <w:p w:rsidR="006B5DE0" w:rsidRPr="006A0141" w:rsidRDefault="006B5DE0" w:rsidP="00641D21">
      <w:pPr>
        <w:pStyle w:val="ListParagraph"/>
        <w:numPr>
          <w:ilvl w:val="0"/>
          <w:numId w:val="247"/>
        </w:numPr>
        <w:spacing w:after="0"/>
        <w:jc w:val="both"/>
        <w:rPr>
          <w:rFonts w:cs="Calibri"/>
        </w:rPr>
      </w:pPr>
      <w:r w:rsidRPr="006A0141">
        <w:rPr>
          <w:rFonts w:cs="Calibri"/>
        </w:rPr>
        <w:t>Analysis and Design of machine foundation.</w:t>
      </w:r>
    </w:p>
    <w:p w:rsidR="006B5DE0" w:rsidRPr="006A0141" w:rsidRDefault="006B5DE0" w:rsidP="00641D21">
      <w:pPr>
        <w:pStyle w:val="ListParagraph"/>
        <w:numPr>
          <w:ilvl w:val="0"/>
          <w:numId w:val="247"/>
        </w:numPr>
        <w:spacing w:after="0"/>
        <w:jc w:val="both"/>
        <w:rPr>
          <w:rFonts w:cs="Calibri"/>
        </w:rPr>
      </w:pPr>
      <w:r w:rsidRPr="006A0141">
        <w:t>Dynamic analyses of various geotechnical structures.</w:t>
      </w:r>
    </w:p>
    <w:p w:rsidR="006B5DE0" w:rsidRPr="00EE74C3" w:rsidRDefault="006B5DE0" w:rsidP="006B5DE0">
      <w:pPr>
        <w:spacing w:before="240" w:after="0"/>
        <w:jc w:val="both"/>
        <w:rPr>
          <w:rFonts w:cs="Calibri"/>
          <w:b/>
          <w:bCs/>
        </w:rPr>
      </w:pPr>
      <w:r w:rsidRPr="00EE74C3">
        <w:rPr>
          <w:rFonts w:cs="Calibri"/>
          <w:b/>
          <w:bCs/>
        </w:rPr>
        <w:t>Course Outcome</w:t>
      </w:r>
    </w:p>
    <w:p w:rsidR="006B5DE0" w:rsidRPr="00EE74C3" w:rsidRDefault="006B5DE0" w:rsidP="006B5DE0">
      <w:pPr>
        <w:spacing w:after="0"/>
        <w:jc w:val="both"/>
        <w:rPr>
          <w:rFonts w:cs="Calibri"/>
        </w:rPr>
      </w:pPr>
      <w:r w:rsidRPr="00EE74C3">
        <w:rPr>
          <w:rFonts w:cs="Calibri"/>
        </w:rPr>
        <w:t>On successful completion of the course, students will be able to</w:t>
      </w:r>
    </w:p>
    <w:p w:rsidR="006B5DE0" w:rsidRPr="006A0141" w:rsidRDefault="006B5DE0" w:rsidP="00641D21">
      <w:pPr>
        <w:pStyle w:val="ListParagraph"/>
        <w:numPr>
          <w:ilvl w:val="0"/>
          <w:numId w:val="248"/>
        </w:numPr>
        <w:spacing w:after="0"/>
        <w:jc w:val="both"/>
        <w:rPr>
          <w:rFonts w:cs="Calibri"/>
        </w:rPr>
      </w:pPr>
      <w:r w:rsidRPr="006A0141">
        <w:rPr>
          <w:rFonts w:cs="Calibri"/>
        </w:rPr>
        <w:t>Know the nature and type dynamic loading.</w:t>
      </w:r>
    </w:p>
    <w:p w:rsidR="006B5DE0" w:rsidRPr="006A0141" w:rsidRDefault="006B5DE0" w:rsidP="00641D21">
      <w:pPr>
        <w:pStyle w:val="ListParagraph"/>
        <w:numPr>
          <w:ilvl w:val="0"/>
          <w:numId w:val="248"/>
        </w:numPr>
        <w:spacing w:after="0"/>
        <w:jc w:val="both"/>
        <w:rPr>
          <w:rFonts w:cs="Calibri"/>
        </w:rPr>
      </w:pPr>
      <w:r w:rsidRPr="006A0141">
        <w:rPr>
          <w:rFonts w:cs="Calibri"/>
        </w:rPr>
        <w:t xml:space="preserve">Understand the equation of motion for </w:t>
      </w:r>
      <w:r w:rsidRPr="006A0141">
        <w:t>Undamped, damped free vibrations and forced vibrations</w:t>
      </w:r>
      <w:r w:rsidRPr="006A0141">
        <w:rPr>
          <w:rFonts w:cs="Calibri"/>
        </w:rPr>
        <w:t>.</w:t>
      </w:r>
    </w:p>
    <w:p w:rsidR="006B5DE0" w:rsidRPr="006A0141" w:rsidRDefault="006B5DE0" w:rsidP="00641D21">
      <w:pPr>
        <w:pStyle w:val="ListParagraph"/>
        <w:numPr>
          <w:ilvl w:val="0"/>
          <w:numId w:val="248"/>
        </w:numPr>
        <w:spacing w:after="0"/>
        <w:jc w:val="both"/>
        <w:rPr>
          <w:rFonts w:cs="Calibri"/>
        </w:rPr>
      </w:pPr>
      <w:r w:rsidRPr="006A0141">
        <w:rPr>
          <w:rFonts w:cs="Calibri"/>
        </w:rPr>
        <w:t>Understand different type of earthquake waves.</w:t>
      </w:r>
    </w:p>
    <w:p w:rsidR="006B5DE0" w:rsidRPr="006A0141" w:rsidRDefault="006B5DE0" w:rsidP="00641D21">
      <w:pPr>
        <w:pStyle w:val="ListParagraph"/>
        <w:numPr>
          <w:ilvl w:val="0"/>
          <w:numId w:val="248"/>
        </w:numPr>
        <w:spacing w:after="0"/>
        <w:jc w:val="both"/>
        <w:rPr>
          <w:rFonts w:cs="Calibri"/>
        </w:rPr>
      </w:pPr>
      <w:r w:rsidRPr="006A0141">
        <w:rPr>
          <w:rFonts w:cs="Calibri"/>
        </w:rPr>
        <w:t xml:space="preserve">Find stress in soil element and Estimation of the </w:t>
      </w:r>
      <w:r w:rsidRPr="006A0141">
        <w:t>liquefaction.</w:t>
      </w:r>
    </w:p>
    <w:p w:rsidR="006B5DE0" w:rsidRPr="006A0141" w:rsidRDefault="006B5DE0" w:rsidP="00641D21">
      <w:pPr>
        <w:pStyle w:val="ListParagraph"/>
        <w:numPr>
          <w:ilvl w:val="0"/>
          <w:numId w:val="248"/>
        </w:numPr>
        <w:spacing w:after="0"/>
        <w:jc w:val="both"/>
        <w:rPr>
          <w:rFonts w:cs="Calibri"/>
        </w:rPr>
      </w:pPr>
      <w:r w:rsidRPr="006A0141">
        <w:rPr>
          <w:rFonts w:cs="Calibri"/>
        </w:rPr>
        <w:t>Design of machine foundation.</w:t>
      </w:r>
    </w:p>
    <w:p w:rsidR="006B5DE0" w:rsidRPr="006A0141" w:rsidRDefault="006B5DE0" w:rsidP="00641D21">
      <w:pPr>
        <w:pStyle w:val="ListParagraph"/>
        <w:numPr>
          <w:ilvl w:val="0"/>
          <w:numId w:val="248"/>
        </w:numPr>
        <w:spacing w:after="0"/>
        <w:jc w:val="both"/>
        <w:rPr>
          <w:rFonts w:cs="Calibri"/>
        </w:rPr>
      </w:pPr>
      <w:r w:rsidRPr="006A0141">
        <w:rPr>
          <w:rFonts w:cs="Calibri"/>
        </w:rPr>
        <w:t xml:space="preserve">Analysis of </w:t>
      </w:r>
      <w:r w:rsidRPr="006A0141">
        <w:t>various geotechnical structures.</w:t>
      </w:r>
    </w:p>
    <w:p w:rsidR="006B5DE0" w:rsidRDefault="006B5DE0" w:rsidP="006B5DE0">
      <w:pPr>
        <w:spacing w:after="0"/>
        <w:jc w:val="both"/>
        <w:rPr>
          <w:b/>
        </w:rPr>
      </w:pPr>
    </w:p>
    <w:p w:rsidR="006B5DE0" w:rsidRPr="00EE74C3" w:rsidRDefault="006B5DE0" w:rsidP="006B5DE0">
      <w:pPr>
        <w:spacing w:after="0" w:line="240" w:lineRule="auto"/>
        <w:jc w:val="both"/>
        <w:rPr>
          <w:b/>
        </w:rPr>
      </w:pPr>
      <w:r w:rsidRPr="00EE74C3">
        <w:rPr>
          <w:b/>
        </w:rPr>
        <w:t xml:space="preserve">UNIT-I: </w:t>
      </w:r>
    </w:p>
    <w:p w:rsidR="006B5DE0" w:rsidRPr="00EE74C3" w:rsidRDefault="006B5DE0" w:rsidP="006B5DE0">
      <w:pPr>
        <w:spacing w:line="240" w:lineRule="auto"/>
        <w:jc w:val="both"/>
      </w:pPr>
      <w:r w:rsidRPr="00EE74C3">
        <w:rPr>
          <w:b/>
        </w:rPr>
        <w:t>Introduction</w:t>
      </w:r>
      <w:r w:rsidRPr="00EE74C3">
        <w:t xml:space="preserve">: Scope and objective; Nature and types of dynamic loading; Importance of soil dynamics. </w:t>
      </w:r>
    </w:p>
    <w:p w:rsidR="006B5DE0" w:rsidRPr="00EE74C3" w:rsidRDefault="006B5DE0" w:rsidP="006B5DE0">
      <w:pPr>
        <w:spacing w:before="240" w:after="0" w:line="240" w:lineRule="auto"/>
        <w:jc w:val="both"/>
        <w:rPr>
          <w:b/>
        </w:rPr>
      </w:pPr>
      <w:r w:rsidRPr="00EE74C3">
        <w:rPr>
          <w:b/>
        </w:rPr>
        <w:t xml:space="preserve">UNIT-II: </w:t>
      </w:r>
    </w:p>
    <w:p w:rsidR="006B5DE0" w:rsidRPr="00EE74C3" w:rsidRDefault="006B5DE0" w:rsidP="006B5DE0">
      <w:pPr>
        <w:spacing w:line="240" w:lineRule="auto"/>
        <w:jc w:val="both"/>
      </w:pPr>
      <w:r w:rsidRPr="00EE74C3">
        <w:rPr>
          <w:b/>
        </w:rPr>
        <w:t>Vibration theory</w:t>
      </w:r>
      <w:r w:rsidRPr="00EE74C3">
        <w:t xml:space="preserve"> -Vibration of elementary systems; Degrees of freedom (SDOF and MDOF systems); Equation of motion for SDOF system; Types of vibrations; Earthquake excitation; Undamped and damped free vibrations;</w:t>
      </w:r>
      <w:r w:rsidR="00F02358">
        <w:t xml:space="preserve"> </w:t>
      </w:r>
      <w:r w:rsidRPr="00EE74C3">
        <w:t>Undamped and damped forced vibration; Constant force and rotating mass oscillators; Dynamic magnification factor; Transmissibility ratio; Non-harmonic, arbitrary, impact and other types of forced vibrations</w:t>
      </w:r>
      <w:r>
        <w:t xml:space="preserve">, </w:t>
      </w:r>
      <w:r w:rsidRPr="00EE74C3">
        <w:t>Vibration measuring instruments; Equation of motion for MDOF system.</w:t>
      </w:r>
    </w:p>
    <w:p w:rsidR="006B5DE0" w:rsidRPr="00EE74C3" w:rsidRDefault="006B5DE0" w:rsidP="006B5DE0">
      <w:pPr>
        <w:spacing w:before="240" w:after="0" w:line="240" w:lineRule="auto"/>
        <w:jc w:val="both"/>
        <w:rPr>
          <w:b/>
        </w:rPr>
      </w:pPr>
      <w:r w:rsidRPr="00EE74C3">
        <w:rPr>
          <w:b/>
        </w:rPr>
        <w:t xml:space="preserve">UNIT-III: </w:t>
      </w:r>
    </w:p>
    <w:p w:rsidR="006B5DE0" w:rsidRPr="00EE74C3" w:rsidRDefault="006B5DE0" w:rsidP="006B5DE0">
      <w:pPr>
        <w:spacing w:line="240" w:lineRule="auto"/>
        <w:jc w:val="both"/>
      </w:pPr>
      <w:r w:rsidRPr="00EE74C3">
        <w:rPr>
          <w:b/>
        </w:rPr>
        <w:t>Wave Propagation</w:t>
      </w:r>
      <w:r w:rsidRPr="00EE74C3">
        <w:t xml:space="preserve"> -Longitudinal and torsional waves in infinitely long rod; Solution for one-dimensional and three-dimensional equations of motion; Waves in semi-infinite body; Waves in layered medium; Earthquake waves – P-wave, S-wave, Rayleigh wave and Love wave; Locating earthquake's epicenter.</w:t>
      </w:r>
    </w:p>
    <w:p w:rsidR="006B5DE0" w:rsidRPr="00EE74C3" w:rsidRDefault="006B5DE0" w:rsidP="006B5DE0">
      <w:pPr>
        <w:spacing w:before="240" w:after="0" w:line="240" w:lineRule="auto"/>
        <w:jc w:val="both"/>
        <w:rPr>
          <w:b/>
        </w:rPr>
      </w:pPr>
      <w:r>
        <w:rPr>
          <w:b/>
        </w:rPr>
        <w:br w:type="page"/>
      </w:r>
      <w:r w:rsidRPr="00EE74C3">
        <w:rPr>
          <w:b/>
        </w:rPr>
        <w:lastRenderedPageBreak/>
        <w:t xml:space="preserve">UNIT-IV: </w:t>
      </w:r>
    </w:p>
    <w:p w:rsidR="006B5DE0" w:rsidRPr="00EE74C3" w:rsidRDefault="006B5DE0" w:rsidP="006B5DE0">
      <w:pPr>
        <w:spacing w:line="240" w:lineRule="auto"/>
        <w:jc w:val="both"/>
      </w:pPr>
      <w:r w:rsidRPr="00EE74C3">
        <w:rPr>
          <w:b/>
        </w:rPr>
        <w:t>Dynamic Soil Properties</w:t>
      </w:r>
      <w:r w:rsidRPr="00EE74C3">
        <w:t xml:space="preserve"> -Stresses in soil element; Determination of dynamic soil properties; Field tests; Laboratory tests; Model tests; Stress-strain behaviour of cyclically loaded soils; Estimation of shear modulus; Modulus reduction curve; Damping ratio; Linear, equivalent-linear and non-linear models; Ranges and applications of dynamic soil tests; Cyclic plate load test; Liquefaction; Screening and estimation of liquefaction; Simplified procedure for liquefaction estimation; Factor of safety; Cyclic stress ratio; Cyclic resistance ratio; </w:t>
      </w:r>
    </w:p>
    <w:p w:rsidR="006B5DE0" w:rsidRPr="00EE74C3" w:rsidRDefault="006B5DE0" w:rsidP="006B5DE0">
      <w:pPr>
        <w:spacing w:after="0" w:line="240" w:lineRule="auto"/>
        <w:jc w:val="both"/>
        <w:rPr>
          <w:b/>
        </w:rPr>
      </w:pPr>
      <w:r w:rsidRPr="00EE74C3">
        <w:rPr>
          <w:b/>
        </w:rPr>
        <w:t xml:space="preserve">UNIT-V: </w:t>
      </w:r>
    </w:p>
    <w:p w:rsidR="006B5DE0" w:rsidRDefault="006B5DE0" w:rsidP="006B5DE0">
      <w:pPr>
        <w:spacing w:line="240" w:lineRule="auto"/>
        <w:jc w:val="both"/>
      </w:pPr>
      <w:r w:rsidRPr="00EE74C3">
        <w:rPr>
          <w:b/>
        </w:rPr>
        <w:t>Dynamic Soil-Structure Interaction</w:t>
      </w:r>
      <w:r w:rsidRPr="00EE74C3">
        <w:t xml:space="preserve"> -Dynamic earth pressures; Force and displacement based analysis; Pseudo-static and Pseudo-dynamic analysis; Guidelines of various design codes; Dynamic analyses of various geotechnical structures like retaining wall, soil slope, railway subgrade and ballast using MSD model.</w:t>
      </w:r>
    </w:p>
    <w:p w:rsidR="006B5DE0" w:rsidRPr="00EE74C3" w:rsidRDefault="006B5DE0" w:rsidP="006B5DE0">
      <w:pPr>
        <w:spacing w:before="240" w:after="0" w:line="240" w:lineRule="auto"/>
        <w:jc w:val="both"/>
        <w:rPr>
          <w:b/>
        </w:rPr>
      </w:pPr>
      <w:r w:rsidRPr="00EE74C3">
        <w:rPr>
          <w:b/>
        </w:rPr>
        <w:t>UNIT-V</w:t>
      </w:r>
      <w:r>
        <w:rPr>
          <w:b/>
        </w:rPr>
        <w:t>I</w:t>
      </w:r>
      <w:r w:rsidRPr="00EE74C3">
        <w:rPr>
          <w:b/>
        </w:rPr>
        <w:t xml:space="preserve">: </w:t>
      </w:r>
    </w:p>
    <w:p w:rsidR="006B5DE0" w:rsidRPr="00EE74C3" w:rsidRDefault="006B5DE0" w:rsidP="006B5DE0">
      <w:pPr>
        <w:spacing w:line="240" w:lineRule="auto"/>
        <w:jc w:val="both"/>
      </w:pPr>
      <w:r w:rsidRPr="00EE74C3">
        <w:rPr>
          <w:b/>
        </w:rPr>
        <w:t>Machine Foundations</w:t>
      </w:r>
      <w:r w:rsidRPr="00EE74C3">
        <w:t xml:space="preserve"> -Types of machines; Basic design criteria; Methods of analysis; Mass-Spring-Dashpot model; Elastic-Half-Space theory; Tschebotarioff’s reduced natural frequency method; Types of foundations; Modes of vibrations; Vertical, sliding, torsional (yawing) and rocking (and pitching) modes of oscillations; Design guidelines as per codes; Typical design problems.</w:t>
      </w:r>
    </w:p>
    <w:p w:rsidR="006B5DE0" w:rsidRPr="00EE74C3" w:rsidRDefault="006B5DE0" w:rsidP="006B5DE0">
      <w:pPr>
        <w:spacing w:after="0" w:line="240" w:lineRule="auto"/>
        <w:jc w:val="both"/>
        <w:rPr>
          <w:b/>
        </w:rPr>
      </w:pPr>
      <w:r w:rsidRPr="00EE74C3">
        <w:rPr>
          <w:b/>
        </w:rPr>
        <w:t>TEXT BOOKS:</w:t>
      </w:r>
    </w:p>
    <w:p w:rsidR="006B5DE0" w:rsidRPr="00EE74C3" w:rsidRDefault="006B5DE0" w:rsidP="00641D21">
      <w:pPr>
        <w:pStyle w:val="ListParagraph"/>
        <w:numPr>
          <w:ilvl w:val="0"/>
          <w:numId w:val="183"/>
        </w:numPr>
        <w:spacing w:after="0" w:line="240" w:lineRule="auto"/>
        <w:jc w:val="both"/>
        <w:rPr>
          <w:b/>
        </w:rPr>
      </w:pPr>
      <w:r w:rsidRPr="00EE74C3">
        <w:rPr>
          <w:rFonts w:cs="Arial"/>
          <w:shd w:val="clear" w:color="auto" w:fill="FFFFFF"/>
        </w:rPr>
        <w:t>Srinivasulu and Vaidyanathan, Hand-book of machine foundations, M/s. Tata McGrawHill Publications.</w:t>
      </w:r>
    </w:p>
    <w:p w:rsidR="006B5DE0" w:rsidRPr="00EE74C3" w:rsidRDefault="006B5DE0" w:rsidP="00641D21">
      <w:pPr>
        <w:pStyle w:val="ListParagraph"/>
        <w:numPr>
          <w:ilvl w:val="0"/>
          <w:numId w:val="183"/>
        </w:numPr>
        <w:spacing w:after="0" w:line="240" w:lineRule="auto"/>
        <w:jc w:val="both"/>
        <w:rPr>
          <w:b/>
        </w:rPr>
      </w:pPr>
      <w:r w:rsidRPr="00EE74C3">
        <w:rPr>
          <w:rFonts w:cs="Arial"/>
          <w:shd w:val="clear" w:color="auto" w:fill="FFFFFF"/>
        </w:rPr>
        <w:t>B.C.Punmia, Soil Mechanics and Foundation Engineering, Standard Book House, 9th edition,1985.</w:t>
      </w:r>
    </w:p>
    <w:p w:rsidR="006B5DE0" w:rsidRPr="008B507A" w:rsidRDefault="006B5DE0" w:rsidP="00641D21">
      <w:pPr>
        <w:pStyle w:val="ListParagraph"/>
        <w:numPr>
          <w:ilvl w:val="0"/>
          <w:numId w:val="183"/>
        </w:numPr>
        <w:spacing w:after="0" w:line="240" w:lineRule="auto"/>
        <w:jc w:val="both"/>
        <w:rPr>
          <w:b/>
        </w:rPr>
      </w:pPr>
      <w:r w:rsidRPr="00EE74C3">
        <w:rPr>
          <w:rFonts w:cs="Arial"/>
          <w:shd w:val="clear" w:color="auto" w:fill="FFFFFF"/>
        </w:rPr>
        <w:t>Richart Hall and Woods, Vibrations of soils and Foundations, Prentice Hall Inc., New Jersey.</w:t>
      </w:r>
    </w:p>
    <w:p w:rsidR="006B5DE0" w:rsidRPr="00EE74C3" w:rsidRDefault="006B5DE0" w:rsidP="00641D21">
      <w:pPr>
        <w:pStyle w:val="ListParagraph"/>
        <w:numPr>
          <w:ilvl w:val="0"/>
          <w:numId w:val="183"/>
        </w:numPr>
        <w:spacing w:after="0" w:line="240" w:lineRule="auto"/>
        <w:jc w:val="both"/>
        <w:rPr>
          <w:b/>
        </w:rPr>
      </w:pPr>
      <w:r w:rsidRPr="00EE74C3">
        <w:rPr>
          <w:rFonts w:cs="Arial"/>
          <w:shd w:val="clear" w:color="auto" w:fill="FFFFFF"/>
        </w:rPr>
        <w:t>Relevant I.S. Codes.</w:t>
      </w:r>
    </w:p>
    <w:p w:rsidR="006B5DE0" w:rsidRPr="00EE74C3" w:rsidRDefault="006B5DE0" w:rsidP="006B5DE0">
      <w:pPr>
        <w:spacing w:before="240" w:after="0" w:line="240" w:lineRule="auto"/>
        <w:jc w:val="both"/>
        <w:rPr>
          <w:b/>
        </w:rPr>
      </w:pPr>
      <w:r w:rsidRPr="00EE74C3">
        <w:rPr>
          <w:b/>
        </w:rPr>
        <w:t>REFERENCES:</w:t>
      </w:r>
    </w:p>
    <w:p w:rsidR="006B5DE0" w:rsidRPr="008B507A" w:rsidRDefault="006B5DE0" w:rsidP="00641D21">
      <w:pPr>
        <w:pStyle w:val="ListParagraph"/>
        <w:numPr>
          <w:ilvl w:val="0"/>
          <w:numId w:val="206"/>
        </w:numPr>
        <w:spacing w:after="0" w:line="240" w:lineRule="auto"/>
        <w:jc w:val="both"/>
        <w:rPr>
          <w:rFonts w:cs="Arial"/>
          <w:color w:val="000000"/>
        </w:rPr>
      </w:pPr>
      <w:r w:rsidRPr="00EE74C3">
        <w:t xml:space="preserve">Shamsher Prakash, “Soil Dynamics”, McGraw-Hill Book Company. </w:t>
      </w:r>
    </w:p>
    <w:p w:rsidR="006B5DE0" w:rsidRPr="00EE74C3" w:rsidRDefault="006B5DE0" w:rsidP="00641D21">
      <w:pPr>
        <w:pStyle w:val="ListParagraph"/>
        <w:numPr>
          <w:ilvl w:val="0"/>
          <w:numId w:val="206"/>
        </w:numPr>
        <w:spacing w:after="0" w:line="240" w:lineRule="auto"/>
        <w:jc w:val="both"/>
        <w:rPr>
          <w:b/>
        </w:rPr>
      </w:pPr>
      <w:r w:rsidRPr="00EE74C3">
        <w:rPr>
          <w:rFonts w:cs="Arial"/>
          <w:shd w:val="clear" w:color="auto" w:fill="FFFFFF"/>
        </w:rPr>
        <w:t>Shamsher Prakash, Gopala Ranjan and Swamisaran, Analysis and Design of Foundations and Retaining Structure, M/s Saritha Prakashan, Meerut.</w:t>
      </w:r>
    </w:p>
    <w:p w:rsidR="006B5DE0" w:rsidRPr="00EE74C3" w:rsidRDefault="006B5DE0" w:rsidP="00641D21">
      <w:pPr>
        <w:pStyle w:val="ListParagraph"/>
        <w:numPr>
          <w:ilvl w:val="0"/>
          <w:numId w:val="206"/>
        </w:numPr>
        <w:spacing w:after="0" w:line="240" w:lineRule="auto"/>
        <w:jc w:val="both"/>
        <w:rPr>
          <w:rFonts w:cs="Arial"/>
          <w:color w:val="000000"/>
        </w:rPr>
      </w:pPr>
      <w:r w:rsidRPr="00EE74C3">
        <w:t xml:space="preserve">Braja M. Das, “Principles of Soil Dynamics”, PWS-KENT Publishing Company. </w:t>
      </w:r>
    </w:p>
    <w:p w:rsidR="006B5DE0" w:rsidRPr="00EE74C3" w:rsidRDefault="006B5DE0" w:rsidP="00641D21">
      <w:pPr>
        <w:pStyle w:val="ListParagraph"/>
        <w:numPr>
          <w:ilvl w:val="0"/>
          <w:numId w:val="206"/>
        </w:numPr>
        <w:spacing w:after="0" w:line="240" w:lineRule="auto"/>
        <w:jc w:val="both"/>
        <w:rPr>
          <w:rFonts w:cs="Arial"/>
          <w:color w:val="000000"/>
        </w:rPr>
      </w:pPr>
      <w:r w:rsidRPr="00EE74C3">
        <w:t xml:space="preserve">Steven L. Kramer, “Geotechnical Earthquake Engineering”, Prentice Hall Inc. </w:t>
      </w:r>
    </w:p>
    <w:p w:rsidR="006B5DE0" w:rsidRPr="00EE74C3" w:rsidRDefault="006B5DE0" w:rsidP="00641D21">
      <w:pPr>
        <w:pStyle w:val="ListParagraph"/>
        <w:numPr>
          <w:ilvl w:val="0"/>
          <w:numId w:val="206"/>
        </w:numPr>
        <w:spacing w:after="0" w:line="240" w:lineRule="auto"/>
        <w:jc w:val="both"/>
        <w:rPr>
          <w:rFonts w:cs="Arial"/>
          <w:color w:val="000000"/>
        </w:rPr>
      </w:pPr>
      <w:r w:rsidRPr="00EE74C3">
        <w:t xml:space="preserve">D. D. Barkan, “Dynamics of Bases and Foundations”, McGraw-Hill Book Company. </w:t>
      </w:r>
    </w:p>
    <w:p w:rsidR="006B5DE0" w:rsidRPr="00EE74C3" w:rsidRDefault="006B5DE0" w:rsidP="00641D21">
      <w:pPr>
        <w:pStyle w:val="ListParagraph"/>
        <w:numPr>
          <w:ilvl w:val="0"/>
          <w:numId w:val="206"/>
        </w:numPr>
        <w:spacing w:after="0" w:line="240" w:lineRule="auto"/>
        <w:jc w:val="both"/>
        <w:rPr>
          <w:rFonts w:cs="Arial"/>
          <w:color w:val="000000"/>
        </w:rPr>
      </w:pPr>
      <w:r w:rsidRPr="0093324F">
        <w:rPr>
          <w:lang w:val="fr-FR"/>
        </w:rPr>
        <w:t xml:space="preserve">E. E. Richart et al. </w:t>
      </w:r>
      <w:r w:rsidRPr="00EE74C3">
        <w:t xml:space="preserve">“Vibrations of Soils and Foundations”, Prentice Hall Inc. </w:t>
      </w:r>
    </w:p>
    <w:p w:rsidR="006B5DE0" w:rsidRPr="00EE74C3" w:rsidRDefault="006B5DE0" w:rsidP="00641D21">
      <w:pPr>
        <w:pStyle w:val="ListParagraph"/>
        <w:numPr>
          <w:ilvl w:val="0"/>
          <w:numId w:val="206"/>
        </w:numPr>
        <w:spacing w:after="0" w:line="240" w:lineRule="auto"/>
        <w:jc w:val="both"/>
        <w:rPr>
          <w:rFonts w:cs="Arial"/>
          <w:color w:val="000000"/>
        </w:rPr>
      </w:pPr>
      <w:r w:rsidRPr="00EE74C3">
        <w:t xml:space="preserve">Tien Hsing Wu, “Soil Dynamics”, Allyn and Bacon Inc. </w:t>
      </w:r>
    </w:p>
    <w:p w:rsidR="006B5DE0" w:rsidRPr="00EE74C3" w:rsidRDefault="006B5DE0" w:rsidP="00641D21">
      <w:pPr>
        <w:pStyle w:val="ListParagraph"/>
        <w:numPr>
          <w:ilvl w:val="0"/>
          <w:numId w:val="206"/>
        </w:numPr>
        <w:spacing w:after="0"/>
        <w:jc w:val="both"/>
        <w:rPr>
          <w:rFonts w:cs="Arial"/>
          <w:color w:val="000000"/>
        </w:rPr>
      </w:pPr>
      <w:r w:rsidRPr="00EE74C3">
        <w:t>Deepankar Choudhury, “Soil Dynamics”, NPTEL Video Course, available free online: http://www.nptel.iitm.ac.in/courses/105101005/ Shashi K. Gulathi &amp; Manoj Datta, Geotechnical Engineering, (2009), “ Tata Mc Graw Hill.</w:t>
      </w:r>
    </w:p>
    <w:p w:rsidR="006B5DE0" w:rsidRDefault="006B5DE0" w:rsidP="006B5DE0">
      <w:pPr>
        <w:rPr>
          <w:b/>
          <w:bCs/>
          <w:caps/>
          <w:color w:val="000000"/>
          <w:sz w:val="28"/>
          <w:szCs w:val="28"/>
        </w:rPr>
      </w:pPr>
    </w:p>
    <w:p w:rsidR="00535711" w:rsidRDefault="00535711" w:rsidP="00535711">
      <w:pPr>
        <w:jc w:val="center"/>
        <w:rPr>
          <w:b/>
          <w:bCs/>
          <w:caps/>
          <w:color w:val="000000"/>
          <w:sz w:val="28"/>
          <w:szCs w:val="28"/>
        </w:rPr>
      </w:pPr>
    </w:p>
    <w:p w:rsidR="00535711" w:rsidRPr="00EE74C3" w:rsidRDefault="006B5DE0" w:rsidP="00535711">
      <w:pPr>
        <w:pStyle w:val="Heading1"/>
      </w:pPr>
      <w:bookmarkStart w:id="13" w:name="_Toc484777230"/>
      <w:r>
        <w:br w:type="page"/>
      </w:r>
      <w:bookmarkStart w:id="14" w:name="_Toc484777231"/>
      <w:bookmarkEnd w:id="13"/>
      <w:r w:rsidR="00A90033">
        <w:lastRenderedPageBreak/>
        <w:t>6</w:t>
      </w:r>
      <w:r w:rsidR="00535711" w:rsidRPr="00EE74C3">
        <w:t>K601:  Design of Steel Structures</w:t>
      </w:r>
    </w:p>
    <w:p w:rsidR="00535711" w:rsidRPr="00EE74C3" w:rsidRDefault="00535711" w:rsidP="00535711">
      <w:pPr>
        <w:spacing w:after="0"/>
        <w:rPr>
          <w:b/>
        </w:rPr>
      </w:pPr>
    </w:p>
    <w:p w:rsidR="00535711" w:rsidRPr="00EE74C3" w:rsidRDefault="00535711" w:rsidP="00535711">
      <w:pPr>
        <w:spacing w:after="0"/>
        <w:rPr>
          <w:b/>
        </w:rPr>
      </w:pPr>
      <w:r w:rsidRPr="00EE74C3">
        <w:rPr>
          <w:b/>
        </w:rPr>
        <w:t>B.Tech</w:t>
      </w:r>
      <w:r w:rsidR="00716CEB">
        <w:rPr>
          <w:b/>
        </w:rPr>
        <w:t>,</w:t>
      </w:r>
      <w:r w:rsidRPr="00EE74C3">
        <w:rPr>
          <w:b/>
        </w:rPr>
        <w:t xml:space="preserve"> III Year II Sem.</w:t>
      </w:r>
      <w:r w:rsidRPr="00EE74C3">
        <w:tab/>
      </w:r>
      <w:r w:rsidRPr="00EE74C3">
        <w:tab/>
      </w:r>
      <w:r w:rsidRPr="00EE74C3">
        <w:tab/>
      </w:r>
      <w:r w:rsidRPr="00EE74C3">
        <w:tab/>
      </w:r>
      <w:r w:rsidRPr="00EE74C3">
        <w:tab/>
      </w:r>
      <w:r w:rsidRPr="00EE74C3">
        <w:tab/>
      </w:r>
      <w:r w:rsidRPr="00EE74C3">
        <w:tab/>
      </w:r>
      <w:r>
        <w:rPr>
          <w:b/>
        </w:rPr>
        <w:tab/>
      </w:r>
      <w:r w:rsidRPr="00EE74C3">
        <w:rPr>
          <w:b/>
        </w:rPr>
        <w:t>L      T    P/D</w:t>
      </w:r>
      <w:r w:rsidRPr="00EE74C3">
        <w:rPr>
          <w:b/>
        </w:rPr>
        <w:tab/>
        <w:t>C</w:t>
      </w:r>
    </w:p>
    <w:p w:rsidR="00535711" w:rsidRPr="00EE74C3" w:rsidRDefault="00535711" w:rsidP="00535711">
      <w:pPr>
        <w:spacing w:after="0"/>
        <w:ind w:left="1440"/>
        <w:rPr>
          <w:b/>
        </w:rPr>
      </w:pPr>
      <w:r>
        <w:rPr>
          <w:b/>
        </w:rPr>
        <w:tab/>
      </w:r>
      <w:r>
        <w:rPr>
          <w:b/>
        </w:rPr>
        <w:tab/>
      </w:r>
      <w:r>
        <w:rPr>
          <w:b/>
        </w:rPr>
        <w:tab/>
      </w:r>
      <w:r>
        <w:rPr>
          <w:b/>
        </w:rPr>
        <w:tab/>
      </w:r>
      <w:r>
        <w:rPr>
          <w:b/>
        </w:rPr>
        <w:tab/>
      </w:r>
      <w:r>
        <w:rPr>
          <w:b/>
        </w:rPr>
        <w:tab/>
      </w:r>
      <w:r>
        <w:rPr>
          <w:b/>
        </w:rPr>
        <w:tab/>
      </w:r>
      <w:r>
        <w:rPr>
          <w:b/>
        </w:rPr>
        <w:tab/>
        <w:t>3</w:t>
      </w:r>
      <w:r w:rsidR="00F02358">
        <w:rPr>
          <w:b/>
        </w:rPr>
        <w:t xml:space="preserve">      </w:t>
      </w:r>
      <w:r w:rsidRPr="00EE74C3">
        <w:rPr>
          <w:b/>
        </w:rPr>
        <w:t xml:space="preserve">1   </w:t>
      </w:r>
      <w:r w:rsidR="00F02358">
        <w:rPr>
          <w:b/>
        </w:rPr>
        <w:t xml:space="preserve">  </w:t>
      </w:r>
      <w:r w:rsidRPr="00EE74C3">
        <w:rPr>
          <w:b/>
        </w:rPr>
        <w:t xml:space="preserve"> -</w:t>
      </w:r>
      <w:r w:rsidRPr="00EE74C3">
        <w:rPr>
          <w:b/>
        </w:rPr>
        <w:tab/>
      </w:r>
      <w:r>
        <w:rPr>
          <w:b/>
        </w:rPr>
        <w:t>3</w:t>
      </w:r>
    </w:p>
    <w:tbl>
      <w:tblPr>
        <w:tblpPr w:leftFromText="180" w:rightFromText="180" w:vertAnchor="text" w:horzAnchor="margin" w:tblpXSpec="right" w:tblpY="107"/>
        <w:tblW w:w="3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30"/>
        <w:gridCol w:w="427"/>
        <w:gridCol w:w="427"/>
        <w:gridCol w:w="329"/>
        <w:gridCol w:w="263"/>
        <w:gridCol w:w="351"/>
        <w:gridCol w:w="263"/>
        <w:gridCol w:w="263"/>
        <w:gridCol w:w="263"/>
        <w:gridCol w:w="263"/>
        <w:gridCol w:w="263"/>
        <w:gridCol w:w="266"/>
      </w:tblGrid>
      <w:tr w:rsidR="00535711" w:rsidRPr="006A0144" w:rsidTr="004C7099">
        <w:trPr>
          <w:trHeight w:val="254"/>
        </w:trPr>
        <w:tc>
          <w:tcPr>
            <w:tcW w:w="330" w:type="dxa"/>
          </w:tcPr>
          <w:p w:rsidR="00535711" w:rsidRPr="006A0144" w:rsidRDefault="00535711" w:rsidP="004C7099">
            <w:pPr>
              <w:spacing w:after="0" w:line="240" w:lineRule="auto"/>
              <w:rPr>
                <w:sz w:val="20"/>
                <w:szCs w:val="24"/>
              </w:rPr>
            </w:pPr>
            <w:r w:rsidRPr="006A0144">
              <w:rPr>
                <w:sz w:val="20"/>
                <w:szCs w:val="24"/>
              </w:rPr>
              <w:t>a</w:t>
            </w:r>
          </w:p>
        </w:tc>
        <w:tc>
          <w:tcPr>
            <w:tcW w:w="427" w:type="dxa"/>
          </w:tcPr>
          <w:p w:rsidR="00535711" w:rsidRPr="006A0144" w:rsidRDefault="00535711" w:rsidP="004C7099">
            <w:pPr>
              <w:spacing w:after="0" w:line="240" w:lineRule="auto"/>
              <w:rPr>
                <w:sz w:val="20"/>
                <w:szCs w:val="24"/>
              </w:rPr>
            </w:pPr>
            <w:r w:rsidRPr="006A0144">
              <w:rPr>
                <w:sz w:val="20"/>
                <w:szCs w:val="24"/>
              </w:rPr>
              <w:t>b</w:t>
            </w:r>
          </w:p>
        </w:tc>
        <w:tc>
          <w:tcPr>
            <w:tcW w:w="427" w:type="dxa"/>
          </w:tcPr>
          <w:p w:rsidR="00535711" w:rsidRPr="006A0144" w:rsidRDefault="00535711" w:rsidP="004C7099">
            <w:pPr>
              <w:spacing w:after="0" w:line="240" w:lineRule="auto"/>
              <w:rPr>
                <w:sz w:val="20"/>
                <w:szCs w:val="24"/>
              </w:rPr>
            </w:pPr>
            <w:r w:rsidRPr="006A0144">
              <w:rPr>
                <w:sz w:val="20"/>
                <w:szCs w:val="24"/>
              </w:rPr>
              <w:t>c</w:t>
            </w:r>
          </w:p>
        </w:tc>
        <w:tc>
          <w:tcPr>
            <w:tcW w:w="329" w:type="dxa"/>
          </w:tcPr>
          <w:p w:rsidR="00535711" w:rsidRPr="006A0144" w:rsidRDefault="00535711" w:rsidP="004C7099">
            <w:pPr>
              <w:spacing w:after="0" w:line="240" w:lineRule="auto"/>
              <w:rPr>
                <w:sz w:val="20"/>
                <w:szCs w:val="24"/>
              </w:rPr>
            </w:pPr>
            <w:r w:rsidRPr="006A0144">
              <w:rPr>
                <w:sz w:val="20"/>
                <w:szCs w:val="24"/>
              </w:rPr>
              <w:t>d</w:t>
            </w:r>
          </w:p>
        </w:tc>
        <w:tc>
          <w:tcPr>
            <w:tcW w:w="263" w:type="dxa"/>
          </w:tcPr>
          <w:p w:rsidR="00535711" w:rsidRPr="006A0144" w:rsidRDefault="00535711" w:rsidP="004C7099">
            <w:pPr>
              <w:spacing w:after="0" w:line="240" w:lineRule="auto"/>
              <w:rPr>
                <w:sz w:val="20"/>
                <w:szCs w:val="24"/>
              </w:rPr>
            </w:pPr>
            <w:r w:rsidRPr="006A0144">
              <w:rPr>
                <w:sz w:val="20"/>
                <w:szCs w:val="24"/>
              </w:rPr>
              <w:t>e</w:t>
            </w:r>
          </w:p>
        </w:tc>
        <w:tc>
          <w:tcPr>
            <w:tcW w:w="351" w:type="dxa"/>
          </w:tcPr>
          <w:p w:rsidR="00535711" w:rsidRPr="006A0144" w:rsidRDefault="00535711" w:rsidP="004C7099">
            <w:pPr>
              <w:spacing w:after="0" w:line="240" w:lineRule="auto"/>
              <w:rPr>
                <w:sz w:val="20"/>
                <w:szCs w:val="24"/>
              </w:rPr>
            </w:pPr>
            <w:r w:rsidRPr="006A0144">
              <w:rPr>
                <w:sz w:val="20"/>
                <w:szCs w:val="24"/>
              </w:rPr>
              <w:t>f</w:t>
            </w:r>
          </w:p>
        </w:tc>
        <w:tc>
          <w:tcPr>
            <w:tcW w:w="263" w:type="dxa"/>
          </w:tcPr>
          <w:p w:rsidR="00535711" w:rsidRPr="006A0144" w:rsidRDefault="00535711" w:rsidP="004C7099">
            <w:pPr>
              <w:spacing w:after="0" w:line="240" w:lineRule="auto"/>
              <w:rPr>
                <w:sz w:val="20"/>
                <w:szCs w:val="24"/>
              </w:rPr>
            </w:pPr>
            <w:r w:rsidRPr="006A0144">
              <w:rPr>
                <w:sz w:val="20"/>
                <w:szCs w:val="24"/>
              </w:rPr>
              <w:t>g</w:t>
            </w:r>
          </w:p>
        </w:tc>
        <w:tc>
          <w:tcPr>
            <w:tcW w:w="263" w:type="dxa"/>
          </w:tcPr>
          <w:p w:rsidR="00535711" w:rsidRPr="006A0144" w:rsidRDefault="00535711" w:rsidP="004C7099">
            <w:pPr>
              <w:spacing w:after="0" w:line="240" w:lineRule="auto"/>
              <w:rPr>
                <w:sz w:val="20"/>
                <w:szCs w:val="24"/>
              </w:rPr>
            </w:pPr>
            <w:r w:rsidRPr="006A0144">
              <w:rPr>
                <w:sz w:val="20"/>
                <w:szCs w:val="24"/>
              </w:rPr>
              <w:t>h</w:t>
            </w:r>
          </w:p>
        </w:tc>
        <w:tc>
          <w:tcPr>
            <w:tcW w:w="263" w:type="dxa"/>
          </w:tcPr>
          <w:p w:rsidR="00535711" w:rsidRPr="006A0144" w:rsidRDefault="00535711" w:rsidP="004C7099">
            <w:pPr>
              <w:spacing w:after="0" w:line="240" w:lineRule="auto"/>
              <w:rPr>
                <w:sz w:val="20"/>
                <w:szCs w:val="24"/>
              </w:rPr>
            </w:pPr>
            <w:r w:rsidRPr="006A0144">
              <w:rPr>
                <w:sz w:val="20"/>
                <w:szCs w:val="24"/>
              </w:rPr>
              <w:t>i</w:t>
            </w:r>
          </w:p>
        </w:tc>
        <w:tc>
          <w:tcPr>
            <w:tcW w:w="263" w:type="dxa"/>
          </w:tcPr>
          <w:p w:rsidR="00535711" w:rsidRPr="006A0144" w:rsidRDefault="00535711" w:rsidP="004C7099">
            <w:pPr>
              <w:spacing w:after="0" w:line="240" w:lineRule="auto"/>
              <w:rPr>
                <w:sz w:val="20"/>
                <w:szCs w:val="24"/>
              </w:rPr>
            </w:pPr>
            <w:r w:rsidRPr="006A0144">
              <w:rPr>
                <w:sz w:val="20"/>
                <w:szCs w:val="24"/>
              </w:rPr>
              <w:t>j</w:t>
            </w:r>
          </w:p>
        </w:tc>
        <w:tc>
          <w:tcPr>
            <w:tcW w:w="263" w:type="dxa"/>
          </w:tcPr>
          <w:p w:rsidR="00535711" w:rsidRPr="006A0144" w:rsidRDefault="00535711" w:rsidP="004C7099">
            <w:pPr>
              <w:spacing w:after="0" w:line="240" w:lineRule="auto"/>
              <w:rPr>
                <w:sz w:val="20"/>
                <w:szCs w:val="24"/>
              </w:rPr>
            </w:pPr>
            <w:r w:rsidRPr="006A0144">
              <w:rPr>
                <w:sz w:val="20"/>
                <w:szCs w:val="24"/>
              </w:rPr>
              <w:t>k</w:t>
            </w:r>
          </w:p>
        </w:tc>
        <w:tc>
          <w:tcPr>
            <w:tcW w:w="266" w:type="dxa"/>
          </w:tcPr>
          <w:p w:rsidR="00535711" w:rsidRPr="006A0144" w:rsidRDefault="00535711" w:rsidP="004C7099">
            <w:pPr>
              <w:spacing w:after="0" w:line="240" w:lineRule="auto"/>
              <w:rPr>
                <w:sz w:val="20"/>
                <w:szCs w:val="24"/>
              </w:rPr>
            </w:pPr>
            <w:r w:rsidRPr="006A0144">
              <w:rPr>
                <w:sz w:val="20"/>
                <w:szCs w:val="24"/>
              </w:rPr>
              <w:t>l</w:t>
            </w:r>
          </w:p>
        </w:tc>
      </w:tr>
      <w:tr w:rsidR="00535711" w:rsidRPr="006A0144" w:rsidTr="004C7099">
        <w:trPr>
          <w:trHeight w:val="254"/>
        </w:trPr>
        <w:tc>
          <w:tcPr>
            <w:tcW w:w="330" w:type="dxa"/>
          </w:tcPr>
          <w:p w:rsidR="00535711" w:rsidRPr="006A0144" w:rsidRDefault="00535711" w:rsidP="004C7099">
            <w:pPr>
              <w:spacing w:after="0" w:line="240" w:lineRule="auto"/>
              <w:rPr>
                <w:sz w:val="20"/>
                <w:szCs w:val="24"/>
              </w:rPr>
            </w:pPr>
            <w:r w:rsidRPr="006A0144">
              <w:rPr>
                <w:sz w:val="20"/>
                <w:szCs w:val="24"/>
              </w:rPr>
              <w:t>X</w:t>
            </w:r>
          </w:p>
        </w:tc>
        <w:tc>
          <w:tcPr>
            <w:tcW w:w="427" w:type="dxa"/>
          </w:tcPr>
          <w:p w:rsidR="00535711" w:rsidRPr="006A0144" w:rsidRDefault="00535711" w:rsidP="004C7099">
            <w:pPr>
              <w:spacing w:after="0" w:line="240" w:lineRule="auto"/>
              <w:rPr>
                <w:sz w:val="20"/>
                <w:szCs w:val="24"/>
              </w:rPr>
            </w:pPr>
            <w:r w:rsidRPr="006A0144">
              <w:rPr>
                <w:sz w:val="20"/>
                <w:szCs w:val="24"/>
              </w:rPr>
              <w:t>X</w:t>
            </w:r>
          </w:p>
        </w:tc>
        <w:tc>
          <w:tcPr>
            <w:tcW w:w="427" w:type="dxa"/>
          </w:tcPr>
          <w:p w:rsidR="00535711" w:rsidRPr="006A0144" w:rsidRDefault="00535711" w:rsidP="004C7099">
            <w:pPr>
              <w:spacing w:after="0" w:line="240" w:lineRule="auto"/>
              <w:rPr>
                <w:sz w:val="20"/>
                <w:szCs w:val="24"/>
              </w:rPr>
            </w:pPr>
            <w:r w:rsidRPr="006A0144">
              <w:rPr>
                <w:sz w:val="20"/>
                <w:szCs w:val="24"/>
              </w:rPr>
              <w:t>X</w:t>
            </w:r>
          </w:p>
        </w:tc>
        <w:tc>
          <w:tcPr>
            <w:tcW w:w="329" w:type="dxa"/>
          </w:tcPr>
          <w:p w:rsidR="00535711" w:rsidRPr="006A0144" w:rsidRDefault="00535711" w:rsidP="004C7099">
            <w:pPr>
              <w:spacing w:after="0" w:line="240" w:lineRule="auto"/>
              <w:rPr>
                <w:sz w:val="20"/>
                <w:szCs w:val="24"/>
              </w:rPr>
            </w:pPr>
            <w:r w:rsidRPr="006A0144">
              <w:rPr>
                <w:sz w:val="20"/>
                <w:szCs w:val="24"/>
              </w:rPr>
              <w:t>X</w:t>
            </w:r>
          </w:p>
        </w:tc>
        <w:tc>
          <w:tcPr>
            <w:tcW w:w="263" w:type="dxa"/>
          </w:tcPr>
          <w:p w:rsidR="00535711" w:rsidRPr="006A0144" w:rsidRDefault="00535711" w:rsidP="004C7099">
            <w:pPr>
              <w:spacing w:after="0" w:line="240" w:lineRule="auto"/>
              <w:rPr>
                <w:sz w:val="20"/>
                <w:szCs w:val="24"/>
              </w:rPr>
            </w:pPr>
          </w:p>
        </w:tc>
        <w:tc>
          <w:tcPr>
            <w:tcW w:w="351" w:type="dxa"/>
          </w:tcPr>
          <w:p w:rsidR="00535711" w:rsidRPr="006A0144" w:rsidRDefault="00535711" w:rsidP="004C7099">
            <w:pPr>
              <w:spacing w:after="0" w:line="240" w:lineRule="auto"/>
              <w:rPr>
                <w:sz w:val="20"/>
                <w:szCs w:val="24"/>
              </w:rPr>
            </w:pPr>
            <w:r w:rsidRPr="006A0144">
              <w:rPr>
                <w:sz w:val="20"/>
                <w:szCs w:val="24"/>
              </w:rPr>
              <w:t>X</w:t>
            </w:r>
          </w:p>
        </w:tc>
        <w:tc>
          <w:tcPr>
            <w:tcW w:w="263" w:type="dxa"/>
          </w:tcPr>
          <w:p w:rsidR="00535711" w:rsidRPr="006A0144" w:rsidRDefault="00535711" w:rsidP="004C7099">
            <w:pPr>
              <w:spacing w:after="0" w:line="240" w:lineRule="auto"/>
              <w:rPr>
                <w:sz w:val="20"/>
                <w:szCs w:val="24"/>
              </w:rPr>
            </w:pPr>
          </w:p>
        </w:tc>
        <w:tc>
          <w:tcPr>
            <w:tcW w:w="263" w:type="dxa"/>
          </w:tcPr>
          <w:p w:rsidR="00535711" w:rsidRPr="006A0144" w:rsidRDefault="00535711" w:rsidP="004C7099">
            <w:pPr>
              <w:spacing w:after="0" w:line="240" w:lineRule="auto"/>
              <w:rPr>
                <w:sz w:val="20"/>
                <w:szCs w:val="24"/>
              </w:rPr>
            </w:pPr>
          </w:p>
        </w:tc>
        <w:tc>
          <w:tcPr>
            <w:tcW w:w="263" w:type="dxa"/>
          </w:tcPr>
          <w:p w:rsidR="00535711" w:rsidRPr="006A0144" w:rsidRDefault="00535711" w:rsidP="004C7099">
            <w:pPr>
              <w:spacing w:after="0" w:line="240" w:lineRule="auto"/>
              <w:rPr>
                <w:sz w:val="20"/>
                <w:szCs w:val="24"/>
              </w:rPr>
            </w:pPr>
          </w:p>
        </w:tc>
        <w:tc>
          <w:tcPr>
            <w:tcW w:w="263" w:type="dxa"/>
          </w:tcPr>
          <w:p w:rsidR="00535711" w:rsidRPr="006A0144" w:rsidRDefault="00535711" w:rsidP="004C7099">
            <w:pPr>
              <w:spacing w:after="0" w:line="240" w:lineRule="auto"/>
              <w:rPr>
                <w:sz w:val="20"/>
                <w:szCs w:val="24"/>
              </w:rPr>
            </w:pPr>
          </w:p>
        </w:tc>
        <w:tc>
          <w:tcPr>
            <w:tcW w:w="263" w:type="dxa"/>
          </w:tcPr>
          <w:p w:rsidR="00535711" w:rsidRPr="006A0144" w:rsidRDefault="00535711" w:rsidP="004C7099">
            <w:pPr>
              <w:spacing w:after="0" w:line="240" w:lineRule="auto"/>
              <w:rPr>
                <w:sz w:val="20"/>
                <w:szCs w:val="24"/>
              </w:rPr>
            </w:pPr>
          </w:p>
        </w:tc>
        <w:tc>
          <w:tcPr>
            <w:tcW w:w="266" w:type="dxa"/>
          </w:tcPr>
          <w:p w:rsidR="00535711" w:rsidRPr="006A0144" w:rsidRDefault="00535711" w:rsidP="004C7099">
            <w:pPr>
              <w:spacing w:after="0" w:line="240" w:lineRule="auto"/>
              <w:rPr>
                <w:sz w:val="20"/>
                <w:szCs w:val="24"/>
              </w:rPr>
            </w:pPr>
          </w:p>
        </w:tc>
      </w:tr>
    </w:tbl>
    <w:p w:rsidR="00535711" w:rsidRDefault="00535711" w:rsidP="00535711">
      <w:pPr>
        <w:widowControl w:val="0"/>
        <w:autoSpaceDE w:val="0"/>
        <w:autoSpaceDN w:val="0"/>
        <w:adjustRightInd w:val="0"/>
        <w:spacing w:after="0" w:line="240" w:lineRule="auto"/>
        <w:ind w:right="107"/>
        <w:jc w:val="both"/>
        <w:rPr>
          <w:b/>
          <w:bCs/>
          <w:spacing w:val="-1"/>
        </w:rPr>
      </w:pPr>
    </w:p>
    <w:p w:rsidR="00535711" w:rsidRDefault="00535711" w:rsidP="00535711">
      <w:pPr>
        <w:widowControl w:val="0"/>
        <w:autoSpaceDE w:val="0"/>
        <w:autoSpaceDN w:val="0"/>
        <w:adjustRightInd w:val="0"/>
        <w:spacing w:after="0" w:line="240" w:lineRule="auto"/>
        <w:ind w:right="107"/>
        <w:jc w:val="both"/>
        <w:rPr>
          <w:b/>
          <w:bCs/>
          <w:spacing w:val="-1"/>
        </w:rPr>
      </w:pPr>
    </w:p>
    <w:p w:rsidR="00535711" w:rsidRDefault="00535711" w:rsidP="00535711">
      <w:pPr>
        <w:widowControl w:val="0"/>
        <w:autoSpaceDE w:val="0"/>
        <w:autoSpaceDN w:val="0"/>
        <w:adjustRightInd w:val="0"/>
        <w:spacing w:after="0" w:line="240" w:lineRule="auto"/>
        <w:ind w:right="107"/>
        <w:jc w:val="both"/>
        <w:rPr>
          <w:b/>
          <w:bCs/>
          <w:spacing w:val="-1"/>
        </w:rPr>
      </w:pPr>
    </w:p>
    <w:p w:rsidR="00535711" w:rsidRPr="00AD3761" w:rsidRDefault="00535711" w:rsidP="00535711">
      <w:pPr>
        <w:widowControl w:val="0"/>
        <w:autoSpaceDE w:val="0"/>
        <w:autoSpaceDN w:val="0"/>
        <w:adjustRightInd w:val="0"/>
        <w:spacing w:after="0" w:line="240" w:lineRule="auto"/>
        <w:ind w:right="107"/>
        <w:jc w:val="both"/>
        <w:rPr>
          <w:bCs/>
          <w:spacing w:val="-1"/>
          <w:sz w:val="24"/>
          <w:szCs w:val="24"/>
        </w:rPr>
      </w:pPr>
      <w:r w:rsidRPr="00AD3761">
        <w:rPr>
          <w:b/>
          <w:bCs/>
          <w:spacing w:val="-1"/>
          <w:sz w:val="24"/>
          <w:szCs w:val="24"/>
        </w:rPr>
        <w:t xml:space="preserve">Course Objectives: </w:t>
      </w:r>
    </w:p>
    <w:p w:rsidR="00535711" w:rsidRPr="00EE74C3" w:rsidRDefault="00535711" w:rsidP="00535711">
      <w:pPr>
        <w:widowControl w:val="0"/>
        <w:autoSpaceDE w:val="0"/>
        <w:autoSpaceDN w:val="0"/>
        <w:adjustRightInd w:val="0"/>
        <w:spacing w:after="0" w:line="240" w:lineRule="auto"/>
        <w:ind w:right="107"/>
        <w:jc w:val="both"/>
        <w:rPr>
          <w:bCs/>
          <w:spacing w:val="-1"/>
        </w:rPr>
      </w:pPr>
      <w:r w:rsidRPr="00EE74C3">
        <w:rPr>
          <w:bCs/>
          <w:spacing w:val="-1"/>
        </w:rPr>
        <w:t xml:space="preserve">To enable the students </w:t>
      </w:r>
    </w:p>
    <w:p w:rsidR="00535711" w:rsidRPr="00EE74C3" w:rsidRDefault="00535711" w:rsidP="00641D21">
      <w:pPr>
        <w:pStyle w:val="ListParagraph"/>
        <w:widowControl w:val="0"/>
        <w:numPr>
          <w:ilvl w:val="0"/>
          <w:numId w:val="233"/>
        </w:numPr>
        <w:autoSpaceDE w:val="0"/>
        <w:autoSpaceDN w:val="0"/>
        <w:adjustRightInd w:val="0"/>
        <w:spacing w:after="0" w:line="240" w:lineRule="auto"/>
        <w:ind w:right="107"/>
        <w:jc w:val="both"/>
        <w:rPr>
          <w:bCs/>
          <w:spacing w:val="-1"/>
        </w:rPr>
      </w:pPr>
      <w:r w:rsidRPr="00EE74C3">
        <w:rPr>
          <w:bCs/>
          <w:spacing w:val="-1"/>
        </w:rPr>
        <w:t xml:space="preserve">Learn and apply the design philosophies (working stress method and limit state method) for various steel structural components and their connections, as per the relevant standards. </w:t>
      </w:r>
    </w:p>
    <w:p w:rsidR="00535711" w:rsidRPr="00EE74C3" w:rsidRDefault="00535711" w:rsidP="00641D21">
      <w:pPr>
        <w:pStyle w:val="ListParagraph"/>
        <w:widowControl w:val="0"/>
        <w:numPr>
          <w:ilvl w:val="0"/>
          <w:numId w:val="233"/>
        </w:numPr>
        <w:autoSpaceDE w:val="0"/>
        <w:autoSpaceDN w:val="0"/>
        <w:adjustRightInd w:val="0"/>
        <w:spacing w:after="0" w:line="240" w:lineRule="auto"/>
        <w:ind w:right="107"/>
        <w:jc w:val="both"/>
        <w:rPr>
          <w:bCs/>
          <w:spacing w:val="-1"/>
        </w:rPr>
      </w:pPr>
      <w:r w:rsidRPr="00EE74C3">
        <w:t>Understand the Failure modes, Behaviour of compression members, Elastic buckling of slender compression members, Sections used for compression members.</w:t>
      </w:r>
    </w:p>
    <w:p w:rsidR="00535711" w:rsidRPr="00C13452" w:rsidRDefault="00535711" w:rsidP="00641D21">
      <w:pPr>
        <w:pStyle w:val="ListParagraph"/>
        <w:widowControl w:val="0"/>
        <w:numPr>
          <w:ilvl w:val="0"/>
          <w:numId w:val="233"/>
        </w:numPr>
        <w:autoSpaceDE w:val="0"/>
        <w:autoSpaceDN w:val="0"/>
        <w:adjustRightInd w:val="0"/>
        <w:spacing w:after="0" w:line="240" w:lineRule="auto"/>
        <w:ind w:right="107"/>
        <w:jc w:val="both"/>
        <w:rPr>
          <w:bCs/>
          <w:spacing w:val="-1"/>
        </w:rPr>
      </w:pPr>
      <w:r w:rsidRPr="00C13452">
        <w:rPr>
          <w:bCs/>
          <w:spacing w:val="-1"/>
        </w:rPr>
        <w:t xml:space="preserve">Understand the design principles </w:t>
      </w:r>
      <w:r w:rsidRPr="00C13452">
        <w:t xml:space="preserve">of tension members design of lug angles staggered bolting </w:t>
      </w:r>
      <w:r w:rsidRPr="00C13452">
        <w:rPr>
          <w:bCs/>
          <w:spacing w:val="-1"/>
        </w:rPr>
        <w:t xml:space="preserve">of Steel Structures to field problems. </w:t>
      </w:r>
    </w:p>
    <w:p w:rsidR="00535711" w:rsidRPr="00C13452" w:rsidRDefault="00535711" w:rsidP="00641D21">
      <w:pPr>
        <w:pStyle w:val="ListParagraph"/>
        <w:widowControl w:val="0"/>
        <w:numPr>
          <w:ilvl w:val="0"/>
          <w:numId w:val="233"/>
        </w:numPr>
        <w:autoSpaceDE w:val="0"/>
        <w:autoSpaceDN w:val="0"/>
        <w:adjustRightInd w:val="0"/>
        <w:spacing w:after="0" w:line="240" w:lineRule="auto"/>
        <w:ind w:right="107"/>
        <w:jc w:val="both"/>
        <w:rPr>
          <w:bCs/>
          <w:spacing w:val="-1"/>
        </w:rPr>
      </w:pPr>
      <w:r w:rsidRPr="00C13452">
        <w:t>To learn plastic analysis plastic hinge, plastic moment and design of laterally supported beams and laterally unsupported Beams</w:t>
      </w:r>
    </w:p>
    <w:p w:rsidR="00535711" w:rsidRPr="00C13452" w:rsidRDefault="00535711" w:rsidP="00641D21">
      <w:pPr>
        <w:pStyle w:val="ListParagraph"/>
        <w:widowControl w:val="0"/>
        <w:numPr>
          <w:ilvl w:val="1"/>
          <w:numId w:val="233"/>
        </w:numPr>
        <w:autoSpaceDE w:val="0"/>
        <w:autoSpaceDN w:val="0"/>
        <w:adjustRightInd w:val="0"/>
        <w:spacing w:after="0" w:line="240" w:lineRule="auto"/>
        <w:ind w:right="107"/>
        <w:jc w:val="both"/>
        <w:rPr>
          <w:bCs/>
          <w:spacing w:val="-1"/>
        </w:rPr>
      </w:pPr>
      <w:r w:rsidRPr="00C13452">
        <w:rPr>
          <w:bCs/>
          <w:spacing w:val="-1"/>
        </w:rPr>
        <w:t xml:space="preserve">Draw, understand and interpret the detailing aspects of Steel Structures. </w:t>
      </w:r>
    </w:p>
    <w:p w:rsidR="00535711" w:rsidRPr="00C13452" w:rsidRDefault="00535711" w:rsidP="00641D21">
      <w:pPr>
        <w:pStyle w:val="ListParagraph"/>
        <w:widowControl w:val="0"/>
        <w:numPr>
          <w:ilvl w:val="0"/>
          <w:numId w:val="233"/>
        </w:numPr>
        <w:autoSpaceDE w:val="0"/>
        <w:autoSpaceDN w:val="0"/>
        <w:adjustRightInd w:val="0"/>
        <w:spacing w:after="0" w:line="240" w:lineRule="auto"/>
        <w:ind w:right="107"/>
        <w:jc w:val="both"/>
        <w:rPr>
          <w:bCs/>
          <w:spacing w:val="-1"/>
        </w:rPr>
      </w:pPr>
      <w:r w:rsidRPr="00C13452">
        <w:rPr>
          <w:bCs/>
          <w:spacing w:val="-1"/>
        </w:rPr>
        <w:t xml:space="preserve">Understand the </w:t>
      </w:r>
      <w:r w:rsidRPr="00C13452">
        <w:t>types of trusses, Estimation of loads and design of purlins, design of its members with angle sections</w:t>
      </w:r>
    </w:p>
    <w:p w:rsidR="00535711" w:rsidRPr="00C13452" w:rsidRDefault="00535711" w:rsidP="00641D21">
      <w:pPr>
        <w:pStyle w:val="ListParagraph"/>
        <w:widowControl w:val="0"/>
        <w:numPr>
          <w:ilvl w:val="0"/>
          <w:numId w:val="233"/>
        </w:numPr>
        <w:autoSpaceDE w:val="0"/>
        <w:autoSpaceDN w:val="0"/>
        <w:adjustRightInd w:val="0"/>
        <w:spacing w:after="0" w:line="240" w:lineRule="auto"/>
        <w:ind w:right="107"/>
        <w:jc w:val="both"/>
        <w:rPr>
          <w:bCs/>
          <w:spacing w:val="-1"/>
        </w:rPr>
      </w:pPr>
      <w:r w:rsidRPr="00C13452">
        <w:rPr>
          <w:bCs/>
          <w:spacing w:val="-1"/>
        </w:rPr>
        <w:t xml:space="preserve">To learn </w:t>
      </w:r>
      <w:r w:rsidRPr="00C13452">
        <w:t>design of simple slab base and gusseted base and design of plate girders optimum depth design of main section.</w:t>
      </w:r>
    </w:p>
    <w:p w:rsidR="00535711" w:rsidRPr="00EE74C3" w:rsidRDefault="00535711" w:rsidP="00535711">
      <w:pPr>
        <w:widowControl w:val="0"/>
        <w:autoSpaceDE w:val="0"/>
        <w:autoSpaceDN w:val="0"/>
        <w:adjustRightInd w:val="0"/>
        <w:spacing w:after="0" w:line="240" w:lineRule="auto"/>
        <w:ind w:right="107"/>
        <w:jc w:val="both"/>
        <w:rPr>
          <w:bCs/>
          <w:spacing w:val="-1"/>
        </w:rPr>
      </w:pPr>
      <w:r w:rsidRPr="00EE74C3">
        <w:rPr>
          <w:bCs/>
          <w:spacing w:val="-1"/>
        </w:rPr>
        <w:tab/>
      </w:r>
    </w:p>
    <w:p w:rsidR="00535711" w:rsidRPr="00AD3761" w:rsidRDefault="00535711" w:rsidP="00535711">
      <w:pPr>
        <w:widowControl w:val="0"/>
        <w:autoSpaceDE w:val="0"/>
        <w:autoSpaceDN w:val="0"/>
        <w:adjustRightInd w:val="0"/>
        <w:spacing w:after="0" w:line="240" w:lineRule="auto"/>
        <w:ind w:right="107"/>
        <w:jc w:val="both"/>
        <w:rPr>
          <w:bCs/>
          <w:spacing w:val="-1"/>
          <w:sz w:val="24"/>
          <w:szCs w:val="24"/>
        </w:rPr>
      </w:pPr>
      <w:r w:rsidRPr="00AD3761">
        <w:rPr>
          <w:b/>
          <w:bCs/>
          <w:spacing w:val="-1"/>
          <w:sz w:val="24"/>
          <w:szCs w:val="24"/>
        </w:rPr>
        <w:t xml:space="preserve">Course Outcomes: </w:t>
      </w:r>
    </w:p>
    <w:p w:rsidR="00535711" w:rsidRPr="00EE74C3" w:rsidRDefault="00535711" w:rsidP="00535711">
      <w:pPr>
        <w:widowControl w:val="0"/>
        <w:autoSpaceDE w:val="0"/>
        <w:autoSpaceDN w:val="0"/>
        <w:adjustRightInd w:val="0"/>
        <w:spacing w:after="0" w:line="240" w:lineRule="auto"/>
        <w:ind w:right="107"/>
        <w:jc w:val="both"/>
        <w:rPr>
          <w:bCs/>
          <w:spacing w:val="-1"/>
        </w:rPr>
      </w:pPr>
      <w:r w:rsidRPr="00EE74C3">
        <w:rPr>
          <w:bCs/>
          <w:spacing w:val="-1"/>
        </w:rPr>
        <w:t xml:space="preserve">At the end of the course, the student </w:t>
      </w:r>
    </w:p>
    <w:p w:rsidR="00535711" w:rsidRPr="00C13452" w:rsidRDefault="00535711" w:rsidP="00641D21">
      <w:pPr>
        <w:pStyle w:val="ListParagraph"/>
        <w:widowControl w:val="0"/>
        <w:numPr>
          <w:ilvl w:val="0"/>
          <w:numId w:val="234"/>
        </w:numPr>
        <w:autoSpaceDE w:val="0"/>
        <w:autoSpaceDN w:val="0"/>
        <w:adjustRightInd w:val="0"/>
        <w:spacing w:after="0" w:line="240" w:lineRule="auto"/>
        <w:ind w:right="107"/>
        <w:jc w:val="both"/>
        <w:rPr>
          <w:bCs/>
          <w:spacing w:val="-1"/>
        </w:rPr>
      </w:pPr>
      <w:r w:rsidRPr="00C13452">
        <w:rPr>
          <w:bCs/>
          <w:spacing w:val="-1"/>
        </w:rPr>
        <w:t xml:space="preserve">Attains fundamental knowledge of the design of various Steel Structures and connections and is able to interpret the specifications of relevant codes. </w:t>
      </w:r>
    </w:p>
    <w:p w:rsidR="00535711" w:rsidRPr="00C13452" w:rsidRDefault="00535711" w:rsidP="00641D21">
      <w:pPr>
        <w:pStyle w:val="ListParagraph"/>
        <w:widowControl w:val="0"/>
        <w:numPr>
          <w:ilvl w:val="0"/>
          <w:numId w:val="234"/>
        </w:numPr>
        <w:autoSpaceDE w:val="0"/>
        <w:autoSpaceDN w:val="0"/>
        <w:adjustRightInd w:val="0"/>
        <w:spacing w:after="0" w:line="240" w:lineRule="auto"/>
        <w:ind w:right="107"/>
        <w:jc w:val="both"/>
        <w:rPr>
          <w:bCs/>
          <w:spacing w:val="-1"/>
        </w:rPr>
      </w:pPr>
      <w:r w:rsidRPr="00C13452">
        <w:rPr>
          <w:bCs/>
          <w:spacing w:val="-1"/>
        </w:rPr>
        <w:t xml:space="preserve">Gets adequate knowledge and skills to apply the design principles to field problems. </w:t>
      </w:r>
    </w:p>
    <w:p w:rsidR="00535711" w:rsidRPr="00C13452" w:rsidRDefault="00535711" w:rsidP="00641D21">
      <w:pPr>
        <w:pStyle w:val="ListParagraph"/>
        <w:widowControl w:val="0"/>
        <w:numPr>
          <w:ilvl w:val="0"/>
          <w:numId w:val="234"/>
        </w:numPr>
        <w:autoSpaceDE w:val="0"/>
        <w:autoSpaceDN w:val="0"/>
        <w:adjustRightInd w:val="0"/>
        <w:spacing w:after="0" w:line="240" w:lineRule="auto"/>
        <w:ind w:right="107"/>
        <w:jc w:val="both"/>
        <w:rPr>
          <w:bCs/>
          <w:spacing w:val="-1"/>
        </w:rPr>
      </w:pPr>
      <w:r w:rsidRPr="00C13452">
        <w:rPr>
          <w:bCs/>
          <w:spacing w:val="-1"/>
        </w:rPr>
        <w:t>Is able to design principles to field problems of tension members.</w:t>
      </w:r>
    </w:p>
    <w:p w:rsidR="00535711" w:rsidRPr="00C13452" w:rsidRDefault="00535711" w:rsidP="00641D21">
      <w:pPr>
        <w:pStyle w:val="ListParagraph"/>
        <w:widowControl w:val="0"/>
        <w:numPr>
          <w:ilvl w:val="0"/>
          <w:numId w:val="234"/>
        </w:numPr>
        <w:autoSpaceDE w:val="0"/>
        <w:autoSpaceDN w:val="0"/>
        <w:adjustRightInd w:val="0"/>
        <w:spacing w:after="0" w:line="240" w:lineRule="auto"/>
        <w:ind w:right="107"/>
        <w:jc w:val="both"/>
        <w:rPr>
          <w:bCs/>
          <w:spacing w:val="-1"/>
        </w:rPr>
      </w:pPr>
      <w:r w:rsidRPr="00C13452">
        <w:rPr>
          <w:bCs/>
          <w:spacing w:val="-1"/>
        </w:rPr>
        <w:t xml:space="preserve">Is able to draw, understand and interpret the detailing aspects of steel structural drawings. </w:t>
      </w:r>
    </w:p>
    <w:p w:rsidR="00535711" w:rsidRPr="00C13452" w:rsidRDefault="00535711" w:rsidP="00641D21">
      <w:pPr>
        <w:pStyle w:val="ListParagraph"/>
        <w:widowControl w:val="0"/>
        <w:numPr>
          <w:ilvl w:val="0"/>
          <w:numId w:val="234"/>
        </w:numPr>
        <w:autoSpaceDE w:val="0"/>
        <w:autoSpaceDN w:val="0"/>
        <w:adjustRightInd w:val="0"/>
        <w:spacing w:after="0" w:line="240" w:lineRule="auto"/>
        <w:ind w:right="107"/>
        <w:jc w:val="both"/>
        <w:rPr>
          <w:bCs/>
          <w:spacing w:val="-1"/>
        </w:rPr>
      </w:pPr>
      <w:r w:rsidRPr="00C13452">
        <w:rPr>
          <w:bCs/>
          <w:spacing w:val="-1"/>
        </w:rPr>
        <w:t xml:space="preserve">Is able to investigate into the critical issues of steel structures, compare various options and chose the best solution for the problems in the area of steel structures. </w:t>
      </w:r>
    </w:p>
    <w:p w:rsidR="00535711" w:rsidRPr="00C13452" w:rsidRDefault="00535711" w:rsidP="00641D21">
      <w:pPr>
        <w:pStyle w:val="ListParagraph"/>
        <w:numPr>
          <w:ilvl w:val="0"/>
          <w:numId w:val="234"/>
        </w:numPr>
        <w:spacing w:after="0" w:line="240" w:lineRule="auto"/>
        <w:jc w:val="both"/>
      </w:pPr>
      <w:r w:rsidRPr="00C13452">
        <w:rPr>
          <w:bCs/>
          <w:spacing w:val="-1"/>
        </w:rPr>
        <w:t xml:space="preserve">Is able to </w:t>
      </w:r>
      <w:r w:rsidRPr="00C13452">
        <w:t>design the end bearing Stiffness and intermediate stiffness.</w:t>
      </w:r>
    </w:p>
    <w:p w:rsidR="00535711" w:rsidRDefault="00535711" w:rsidP="00535711">
      <w:pPr>
        <w:widowControl w:val="0"/>
        <w:autoSpaceDE w:val="0"/>
        <w:autoSpaceDN w:val="0"/>
        <w:adjustRightInd w:val="0"/>
        <w:spacing w:after="0"/>
        <w:ind w:left="720" w:right="107"/>
        <w:jc w:val="both"/>
        <w:rPr>
          <w:bCs/>
          <w:spacing w:val="-1"/>
        </w:rPr>
      </w:pPr>
    </w:p>
    <w:p w:rsidR="00535711" w:rsidRPr="00EE74C3" w:rsidRDefault="00535711" w:rsidP="00535711">
      <w:pPr>
        <w:spacing w:after="0" w:line="240" w:lineRule="auto"/>
        <w:jc w:val="both"/>
        <w:rPr>
          <w:b/>
        </w:rPr>
      </w:pPr>
      <w:r w:rsidRPr="00EE74C3">
        <w:rPr>
          <w:b/>
        </w:rPr>
        <w:t>UNIT</w:t>
      </w:r>
      <w:r>
        <w:rPr>
          <w:b/>
        </w:rPr>
        <w:t>-</w:t>
      </w:r>
      <w:r w:rsidRPr="00EE74C3">
        <w:rPr>
          <w:b/>
        </w:rPr>
        <w:t xml:space="preserve"> I</w:t>
      </w:r>
      <w:r>
        <w:rPr>
          <w:b/>
        </w:rPr>
        <w:t>:</w:t>
      </w:r>
    </w:p>
    <w:p w:rsidR="00535711" w:rsidRPr="00EE74C3" w:rsidRDefault="00535711" w:rsidP="00535711">
      <w:pPr>
        <w:spacing w:after="0" w:line="240" w:lineRule="auto"/>
        <w:jc w:val="both"/>
      </w:pPr>
      <w:r w:rsidRPr="00EE74C3">
        <w:rPr>
          <w:b/>
        </w:rPr>
        <w:t>Materials and Specifications</w:t>
      </w:r>
      <w:r w:rsidRPr="00EE74C3">
        <w:t>: Chemical composition of steel, types of Structural</w:t>
      </w:r>
    </w:p>
    <w:p w:rsidR="00535711" w:rsidRPr="00EE74C3" w:rsidRDefault="00535711" w:rsidP="00535711">
      <w:pPr>
        <w:spacing w:after="0" w:line="240" w:lineRule="auto"/>
        <w:jc w:val="both"/>
      </w:pPr>
      <w:r w:rsidRPr="00EE74C3">
        <w:t>Steel - classification of Rolled Steel Sections.</w:t>
      </w:r>
    </w:p>
    <w:p w:rsidR="00535711" w:rsidRPr="00EE74C3" w:rsidRDefault="00535711" w:rsidP="00535711">
      <w:pPr>
        <w:spacing w:after="0" w:line="240" w:lineRule="auto"/>
        <w:jc w:val="both"/>
      </w:pPr>
      <w:r w:rsidRPr="00EE74C3">
        <w:rPr>
          <w:b/>
        </w:rPr>
        <w:t>Loads and Load Combinations</w:t>
      </w:r>
      <w:r w:rsidRPr="00EE74C3">
        <w:t>: Design Loads &amp; load Combinations; Characteristic Loads, Partial safety factors for materials and loads.</w:t>
      </w:r>
    </w:p>
    <w:p w:rsidR="00535711" w:rsidRPr="00027088" w:rsidRDefault="00535711" w:rsidP="00535711">
      <w:pPr>
        <w:spacing w:after="0" w:line="240" w:lineRule="auto"/>
        <w:jc w:val="both"/>
        <w:rPr>
          <w:strike/>
        </w:rPr>
      </w:pPr>
      <w:r w:rsidRPr="00EE74C3">
        <w:rPr>
          <w:b/>
        </w:rPr>
        <w:t>Bolted Connections (Limit State Method):</w:t>
      </w:r>
      <w:r w:rsidRPr="00EE74C3">
        <w:t xml:space="preserve"> Introduction, Behaviour of Bolted joints,</w:t>
      </w:r>
      <w:r w:rsidR="00A878EF">
        <w:t xml:space="preserve"> </w:t>
      </w:r>
      <w:r w:rsidRPr="00EE74C3">
        <w:t>Design strength of ordinary Black Bolts, Design strength of High Stren</w:t>
      </w:r>
      <w:r w:rsidR="00012FA0">
        <w:t>gth Friction Grip bolts (HSFG).</w:t>
      </w:r>
    </w:p>
    <w:p w:rsidR="00535711" w:rsidRPr="00027088" w:rsidRDefault="00535711" w:rsidP="00535711">
      <w:pPr>
        <w:spacing w:line="240" w:lineRule="auto"/>
        <w:jc w:val="both"/>
        <w:rPr>
          <w:strike/>
        </w:rPr>
      </w:pPr>
      <w:r w:rsidRPr="00EE74C3">
        <w:rPr>
          <w:b/>
        </w:rPr>
        <w:t>Welded Connections (Limit State Method):</w:t>
      </w:r>
      <w:r w:rsidRPr="00EE74C3">
        <w:t xml:space="preserve"> Introduction, Welding process, Welding electrodes, Advantages of Welding, Types and Properties of Welds, Types of joints, Weld symbols, Weld specifications, Effective areas of welds, Design of welds, Simple joints, Moment resistant connections, </w:t>
      </w:r>
    </w:p>
    <w:p w:rsidR="00535711" w:rsidRPr="00EE74C3" w:rsidRDefault="00535711" w:rsidP="00535711">
      <w:pPr>
        <w:spacing w:after="0" w:line="240" w:lineRule="auto"/>
        <w:jc w:val="both"/>
        <w:rPr>
          <w:b/>
        </w:rPr>
      </w:pPr>
      <w:r w:rsidRPr="00EE74C3">
        <w:rPr>
          <w:b/>
        </w:rPr>
        <w:lastRenderedPageBreak/>
        <w:t xml:space="preserve">UNIT </w:t>
      </w:r>
      <w:r>
        <w:rPr>
          <w:b/>
        </w:rPr>
        <w:t>–</w:t>
      </w:r>
      <w:r w:rsidRPr="00EE74C3">
        <w:rPr>
          <w:b/>
        </w:rPr>
        <w:t>II</w:t>
      </w:r>
      <w:r>
        <w:rPr>
          <w:b/>
        </w:rPr>
        <w:t>:</w:t>
      </w:r>
    </w:p>
    <w:p w:rsidR="00535711" w:rsidRPr="00EE74C3" w:rsidRDefault="00535711" w:rsidP="00535711">
      <w:pPr>
        <w:spacing w:after="0" w:line="240" w:lineRule="auto"/>
        <w:jc w:val="both"/>
      </w:pPr>
      <w:r w:rsidRPr="00EE74C3">
        <w:rPr>
          <w:b/>
        </w:rPr>
        <w:t xml:space="preserve">Design of Compression Members: </w:t>
      </w:r>
      <w:r w:rsidRPr="00EE74C3">
        <w:t>Introduction, Failure modes, Behaviour of compression members, Elastic buckling of slender compression members, Sections used for compression members, Effective length of compression members,</w:t>
      </w:r>
      <w:r w:rsidR="00012FA0">
        <w:t xml:space="preserve"> Design of compression members.</w:t>
      </w:r>
    </w:p>
    <w:p w:rsidR="00535711" w:rsidRPr="00EE74C3" w:rsidRDefault="00535711" w:rsidP="00535711">
      <w:pPr>
        <w:spacing w:after="0" w:line="240" w:lineRule="auto"/>
        <w:jc w:val="both"/>
      </w:pPr>
    </w:p>
    <w:p w:rsidR="00535711" w:rsidRPr="00EE74C3" w:rsidRDefault="00535711" w:rsidP="00535711">
      <w:pPr>
        <w:spacing w:after="0" w:line="240" w:lineRule="auto"/>
        <w:jc w:val="both"/>
        <w:rPr>
          <w:b/>
        </w:rPr>
      </w:pPr>
      <w:r w:rsidRPr="00EE74C3">
        <w:rPr>
          <w:b/>
        </w:rPr>
        <w:t>UNIT</w:t>
      </w:r>
      <w:r>
        <w:rPr>
          <w:b/>
        </w:rPr>
        <w:t>-</w:t>
      </w:r>
      <w:r w:rsidRPr="00EE74C3">
        <w:rPr>
          <w:b/>
        </w:rPr>
        <w:t xml:space="preserve"> III</w:t>
      </w:r>
      <w:r>
        <w:rPr>
          <w:b/>
        </w:rPr>
        <w:t>:</w:t>
      </w:r>
    </w:p>
    <w:p w:rsidR="00535711" w:rsidRPr="00EE74C3" w:rsidRDefault="00535711" w:rsidP="00535711">
      <w:pPr>
        <w:spacing w:after="0" w:line="240" w:lineRule="auto"/>
        <w:jc w:val="both"/>
      </w:pPr>
      <w:r w:rsidRPr="00EE74C3">
        <w:rPr>
          <w:b/>
        </w:rPr>
        <w:t>Design of tension members (Limit State Method):</w:t>
      </w:r>
      <w:r w:rsidRPr="00EE74C3">
        <w:t xml:space="preserve"> Introduction to tension members - Applications of tension members, Modes of Failure, Design of Tension Members –Design of Lug Angles - Staggered bolting.</w:t>
      </w:r>
    </w:p>
    <w:p w:rsidR="00535711" w:rsidRPr="00EE74C3" w:rsidRDefault="00535711" w:rsidP="00535711">
      <w:pPr>
        <w:spacing w:after="0" w:line="240" w:lineRule="auto"/>
        <w:jc w:val="both"/>
      </w:pPr>
    </w:p>
    <w:p w:rsidR="00535711" w:rsidRPr="00EE74C3" w:rsidRDefault="00535711" w:rsidP="00535711">
      <w:pPr>
        <w:spacing w:after="0" w:line="240" w:lineRule="auto"/>
        <w:jc w:val="both"/>
        <w:rPr>
          <w:b/>
        </w:rPr>
      </w:pPr>
      <w:r w:rsidRPr="00EE74C3">
        <w:rPr>
          <w:b/>
        </w:rPr>
        <w:t xml:space="preserve">UNIT </w:t>
      </w:r>
      <w:r>
        <w:rPr>
          <w:b/>
        </w:rPr>
        <w:t>–</w:t>
      </w:r>
      <w:r w:rsidRPr="00EE74C3">
        <w:rPr>
          <w:b/>
        </w:rPr>
        <w:t>IV</w:t>
      </w:r>
      <w:r>
        <w:rPr>
          <w:b/>
        </w:rPr>
        <w:t>:</w:t>
      </w:r>
    </w:p>
    <w:p w:rsidR="00535711" w:rsidRPr="00027088" w:rsidRDefault="00535711" w:rsidP="00535711">
      <w:pPr>
        <w:spacing w:after="0" w:line="240" w:lineRule="auto"/>
        <w:jc w:val="both"/>
        <w:rPr>
          <w:strike/>
        </w:rPr>
      </w:pPr>
      <w:r w:rsidRPr="00EE74C3">
        <w:rPr>
          <w:b/>
        </w:rPr>
        <w:t>Design of Beams (Limit State Method)</w:t>
      </w:r>
      <w:r w:rsidRPr="00EE74C3">
        <w:t xml:space="preserve"> : Introduction to Plastic Analysis – Plastic Hinge, Plastic moment, Shape factor; Classification of Cross Sections,</w:t>
      </w:r>
      <w:r w:rsidR="00012FA0">
        <w:t xml:space="preserve"> </w:t>
      </w:r>
      <w:r w:rsidRPr="00EE74C3">
        <w:t>Design of Laterally Supported beams and</w:t>
      </w:r>
      <w:r w:rsidR="00A878EF">
        <w:t xml:space="preserve"> </w:t>
      </w:r>
      <w:r w:rsidRPr="00012FA0">
        <w:t>Eccentric connections</w:t>
      </w:r>
      <w:r w:rsidR="00012FA0">
        <w:t>.</w:t>
      </w:r>
    </w:p>
    <w:p w:rsidR="00535711" w:rsidRPr="00027088" w:rsidRDefault="00535711" w:rsidP="00535711">
      <w:pPr>
        <w:spacing w:after="0" w:line="240" w:lineRule="auto"/>
        <w:jc w:val="both"/>
        <w:rPr>
          <w:strike/>
        </w:rPr>
      </w:pPr>
    </w:p>
    <w:p w:rsidR="00535711" w:rsidRPr="00EE74C3" w:rsidRDefault="00535711" w:rsidP="00535711">
      <w:pPr>
        <w:spacing w:after="0" w:line="240" w:lineRule="auto"/>
        <w:jc w:val="both"/>
        <w:rPr>
          <w:b/>
        </w:rPr>
      </w:pPr>
      <w:r w:rsidRPr="00EE74C3">
        <w:rPr>
          <w:b/>
        </w:rPr>
        <w:t xml:space="preserve">UNIT </w:t>
      </w:r>
      <w:r>
        <w:rPr>
          <w:b/>
        </w:rPr>
        <w:t>–</w:t>
      </w:r>
      <w:r w:rsidRPr="00EE74C3">
        <w:rPr>
          <w:b/>
        </w:rPr>
        <w:t>V</w:t>
      </w:r>
      <w:r>
        <w:rPr>
          <w:b/>
        </w:rPr>
        <w:t>:</w:t>
      </w:r>
    </w:p>
    <w:p w:rsidR="00535711" w:rsidRPr="00EE74C3" w:rsidRDefault="00535711" w:rsidP="00535711">
      <w:pPr>
        <w:spacing w:after="0" w:line="240" w:lineRule="auto"/>
        <w:jc w:val="both"/>
      </w:pPr>
      <w:r w:rsidRPr="00EE74C3">
        <w:rPr>
          <w:b/>
        </w:rPr>
        <w:t>Design of Roof trusses (Limit State Method):</w:t>
      </w:r>
      <w:r w:rsidRPr="00EE74C3">
        <w:t xml:space="preserve"> Types of trusses, Estimation of loads- dead load, live load and wind load, Design of Purlins, Analysis of roof trusses and design of its members with angle sections.</w:t>
      </w:r>
    </w:p>
    <w:p w:rsidR="00535711" w:rsidRPr="00EE74C3" w:rsidRDefault="00535711" w:rsidP="00535711">
      <w:pPr>
        <w:spacing w:before="240" w:after="0" w:line="240" w:lineRule="auto"/>
        <w:jc w:val="both"/>
        <w:rPr>
          <w:b/>
        </w:rPr>
      </w:pPr>
      <w:r w:rsidRPr="00EE74C3">
        <w:rPr>
          <w:b/>
        </w:rPr>
        <w:t xml:space="preserve">UNIT </w:t>
      </w:r>
      <w:r>
        <w:rPr>
          <w:b/>
        </w:rPr>
        <w:t>–</w:t>
      </w:r>
      <w:r w:rsidRPr="00EE74C3">
        <w:rPr>
          <w:b/>
        </w:rPr>
        <w:t>VI</w:t>
      </w:r>
      <w:r>
        <w:rPr>
          <w:b/>
        </w:rPr>
        <w:t>:</w:t>
      </w:r>
    </w:p>
    <w:p w:rsidR="00535711" w:rsidRPr="00EE74C3" w:rsidRDefault="00535711" w:rsidP="00535711">
      <w:pPr>
        <w:spacing w:after="0" w:line="240" w:lineRule="auto"/>
        <w:jc w:val="both"/>
      </w:pPr>
      <w:r w:rsidRPr="00EE74C3">
        <w:rPr>
          <w:b/>
        </w:rPr>
        <w:t>Design of Column Bases -</w:t>
      </w:r>
      <w:r w:rsidRPr="00EE74C3">
        <w:t xml:space="preserve"> Design of simple slab base and gusseted base.</w:t>
      </w:r>
    </w:p>
    <w:p w:rsidR="00535711" w:rsidRPr="00EE74C3" w:rsidRDefault="00535711" w:rsidP="00535711">
      <w:pPr>
        <w:spacing w:after="0" w:line="240" w:lineRule="auto"/>
        <w:jc w:val="both"/>
      </w:pPr>
      <w:r w:rsidRPr="00EE74C3">
        <w:rPr>
          <w:b/>
        </w:rPr>
        <w:t xml:space="preserve">Design of Plate girders </w:t>
      </w:r>
      <w:r w:rsidRPr="00EE74C3">
        <w:t>- optimum depth design of main section- design of end bearing Stiffness and intermediate stiffness.</w:t>
      </w:r>
    </w:p>
    <w:p w:rsidR="00535711" w:rsidRDefault="00535711" w:rsidP="00535711">
      <w:pPr>
        <w:spacing w:after="0" w:line="240" w:lineRule="auto"/>
        <w:jc w:val="both"/>
      </w:pPr>
    </w:p>
    <w:p w:rsidR="00535711" w:rsidRPr="00EE74C3" w:rsidRDefault="00535711" w:rsidP="00535711">
      <w:pPr>
        <w:spacing w:after="0" w:line="240" w:lineRule="auto"/>
        <w:jc w:val="both"/>
      </w:pPr>
    </w:p>
    <w:p w:rsidR="00535711" w:rsidRPr="00EE74C3" w:rsidRDefault="00535711" w:rsidP="00535711">
      <w:pPr>
        <w:spacing w:after="0" w:line="240" w:lineRule="auto"/>
        <w:jc w:val="both"/>
        <w:rPr>
          <w:b/>
        </w:rPr>
      </w:pPr>
      <w:r w:rsidRPr="00EE74C3">
        <w:rPr>
          <w:b/>
        </w:rPr>
        <w:t>TEXT BOOKS</w:t>
      </w:r>
    </w:p>
    <w:p w:rsidR="00535711" w:rsidRPr="006532FE" w:rsidRDefault="00535711" w:rsidP="00535711">
      <w:pPr>
        <w:pStyle w:val="ListParagraph"/>
        <w:numPr>
          <w:ilvl w:val="0"/>
          <w:numId w:val="152"/>
        </w:numPr>
        <w:spacing w:after="0" w:line="240" w:lineRule="auto"/>
        <w:jc w:val="both"/>
      </w:pPr>
      <w:r w:rsidRPr="006532FE">
        <w:t xml:space="preserve">Design of Steel Structures -, N.Subramanian, Oxford, 2008. </w:t>
      </w:r>
    </w:p>
    <w:p w:rsidR="00535711" w:rsidRDefault="00535711" w:rsidP="00535711">
      <w:pPr>
        <w:pStyle w:val="ListParagraph"/>
        <w:numPr>
          <w:ilvl w:val="0"/>
          <w:numId w:val="152"/>
        </w:numPr>
        <w:spacing w:after="0" w:line="240" w:lineRule="auto"/>
        <w:jc w:val="both"/>
      </w:pPr>
      <w:r w:rsidRPr="006532FE">
        <w:t>Limit Sta</w:t>
      </w:r>
      <w:r>
        <w:t>te Design of Steel Structures 2</w:t>
      </w:r>
      <w:r w:rsidRPr="006861BA">
        <w:rPr>
          <w:vertAlign w:val="superscript"/>
        </w:rPr>
        <w:t>ND</w:t>
      </w:r>
      <w:r>
        <w:t xml:space="preserve"> EDITION –S.K .</w:t>
      </w:r>
      <w:r w:rsidRPr="006532FE">
        <w:t>Duggal. TATA Megra Hill 2010</w:t>
      </w:r>
    </w:p>
    <w:p w:rsidR="00535711" w:rsidRDefault="00535711" w:rsidP="00535711">
      <w:pPr>
        <w:pStyle w:val="ListParagraph"/>
        <w:numPr>
          <w:ilvl w:val="0"/>
          <w:numId w:val="152"/>
        </w:numPr>
        <w:spacing w:after="0" w:line="240" w:lineRule="auto"/>
        <w:jc w:val="both"/>
      </w:pPr>
      <w:r w:rsidRPr="006532FE">
        <w:t>Bureau of Indian Standards, IS800-2007, IS875-1987</w:t>
      </w:r>
    </w:p>
    <w:p w:rsidR="00535711" w:rsidRPr="006532FE" w:rsidRDefault="00535711" w:rsidP="00535711">
      <w:pPr>
        <w:pStyle w:val="ListParagraph"/>
        <w:numPr>
          <w:ilvl w:val="0"/>
          <w:numId w:val="152"/>
        </w:numPr>
        <w:spacing w:after="0" w:line="240" w:lineRule="auto"/>
        <w:jc w:val="both"/>
      </w:pPr>
      <w:r w:rsidRPr="006532FE">
        <w:t>Steel Tables</w:t>
      </w:r>
      <w:r>
        <w:t>.</w:t>
      </w:r>
    </w:p>
    <w:p w:rsidR="00535711" w:rsidRPr="00EE74C3" w:rsidRDefault="00535711" w:rsidP="00535711">
      <w:pPr>
        <w:spacing w:after="0" w:line="240" w:lineRule="auto"/>
        <w:jc w:val="both"/>
        <w:rPr>
          <w:b/>
        </w:rPr>
      </w:pPr>
    </w:p>
    <w:p w:rsidR="00535711" w:rsidRPr="00EE74C3" w:rsidRDefault="00535711" w:rsidP="00535711">
      <w:pPr>
        <w:spacing w:after="0" w:line="240" w:lineRule="auto"/>
        <w:jc w:val="both"/>
        <w:rPr>
          <w:b/>
        </w:rPr>
      </w:pPr>
      <w:r w:rsidRPr="00EE74C3">
        <w:rPr>
          <w:b/>
        </w:rPr>
        <w:t>REFERENCE BOOKS</w:t>
      </w:r>
    </w:p>
    <w:p w:rsidR="00535711" w:rsidRDefault="00535711" w:rsidP="00641D21">
      <w:pPr>
        <w:pStyle w:val="ListParagraph"/>
        <w:numPr>
          <w:ilvl w:val="0"/>
          <w:numId w:val="173"/>
        </w:numPr>
        <w:spacing w:after="0" w:line="240" w:lineRule="auto"/>
        <w:jc w:val="both"/>
      </w:pPr>
      <w:r w:rsidRPr="006532FE">
        <w:t>Design of steel structure – K. S Sai Ram, Person Education.</w:t>
      </w:r>
      <w:r>
        <w:t>2010</w:t>
      </w:r>
    </w:p>
    <w:p w:rsidR="00012FA0" w:rsidRDefault="00535711" w:rsidP="00641D21">
      <w:pPr>
        <w:pStyle w:val="ListParagraph"/>
        <w:numPr>
          <w:ilvl w:val="0"/>
          <w:numId w:val="173"/>
        </w:numPr>
        <w:spacing w:after="0" w:line="240" w:lineRule="auto"/>
        <w:jc w:val="both"/>
      </w:pPr>
      <w:r w:rsidRPr="00012FA0">
        <w:t>Design of steel structure Ashok Kumar Jain ,B.C Punmia, Arun Kumar Jain LAXMI PUBLICATIONS (P)LTD.1998</w:t>
      </w:r>
    </w:p>
    <w:p w:rsidR="00012FA0" w:rsidRDefault="00012FA0">
      <w:pPr>
        <w:spacing w:after="0" w:line="240" w:lineRule="auto"/>
      </w:pPr>
      <w:r>
        <w:br w:type="page"/>
      </w:r>
    </w:p>
    <w:bookmarkEnd w:id="14"/>
    <w:p w:rsidR="00535711" w:rsidRPr="00EE74C3" w:rsidRDefault="00535711" w:rsidP="00535711">
      <w:pPr>
        <w:pStyle w:val="Heading1"/>
      </w:pPr>
      <w:r>
        <w:lastRenderedPageBreak/>
        <w:t>6</w:t>
      </w:r>
      <w:r w:rsidRPr="00EE74C3">
        <w:t>K602:  Irrigation and Water Resources Engineering</w:t>
      </w:r>
    </w:p>
    <w:p w:rsidR="00535711" w:rsidRPr="00EE74C3" w:rsidRDefault="00535711" w:rsidP="00535711">
      <w:pPr>
        <w:spacing w:after="0"/>
        <w:jc w:val="both"/>
        <w:rPr>
          <w:b/>
        </w:rPr>
      </w:pPr>
    </w:p>
    <w:p w:rsidR="00535711" w:rsidRPr="00EE74C3" w:rsidRDefault="00535711" w:rsidP="00535711">
      <w:pPr>
        <w:spacing w:after="0"/>
        <w:jc w:val="both"/>
        <w:rPr>
          <w:b/>
        </w:rPr>
      </w:pPr>
      <w:r w:rsidRPr="00EE74C3">
        <w:rPr>
          <w:b/>
        </w:rPr>
        <w:t>B.Tech III Year II Sem.</w:t>
      </w:r>
      <w:r w:rsidRPr="00EE74C3">
        <w:tab/>
      </w:r>
      <w:r w:rsidRPr="00EE74C3">
        <w:tab/>
      </w:r>
      <w:r w:rsidRPr="00EE74C3">
        <w:tab/>
      </w:r>
      <w:r w:rsidRPr="00EE74C3">
        <w:tab/>
      </w:r>
      <w:r w:rsidRPr="00EE74C3">
        <w:tab/>
      </w:r>
      <w:r w:rsidRPr="00EE74C3">
        <w:tab/>
      </w:r>
      <w:r w:rsidRPr="00EE74C3">
        <w:tab/>
      </w:r>
      <w:r>
        <w:rPr>
          <w:b/>
        </w:rPr>
        <w:tab/>
      </w:r>
      <w:r w:rsidRPr="00EE74C3">
        <w:rPr>
          <w:b/>
        </w:rPr>
        <w:t xml:space="preserve">L      T    P/D </w:t>
      </w:r>
      <w:r w:rsidRPr="00EE74C3">
        <w:rPr>
          <w:b/>
        </w:rPr>
        <w:tab/>
        <w:t xml:space="preserve">  C</w:t>
      </w:r>
    </w:p>
    <w:p w:rsidR="00535711" w:rsidRPr="00EE74C3" w:rsidRDefault="00535711" w:rsidP="00535711">
      <w:pPr>
        <w:spacing w:after="0"/>
        <w:ind w:left="1440"/>
        <w:jc w:val="both"/>
        <w:rPr>
          <w:b/>
        </w:rPr>
      </w:pPr>
      <w:r w:rsidRPr="00EE74C3">
        <w:rPr>
          <w:b/>
        </w:rPr>
        <w:tab/>
      </w:r>
      <w:r w:rsidRPr="00EE74C3">
        <w:rPr>
          <w:b/>
        </w:rPr>
        <w:tab/>
      </w:r>
      <w:r w:rsidRPr="00EE74C3">
        <w:rPr>
          <w:b/>
        </w:rPr>
        <w:tab/>
      </w:r>
      <w:r w:rsidRPr="00EE74C3">
        <w:rPr>
          <w:b/>
        </w:rPr>
        <w:tab/>
      </w:r>
      <w:r w:rsidRPr="00EE74C3">
        <w:rPr>
          <w:b/>
        </w:rPr>
        <w:tab/>
      </w:r>
      <w:r w:rsidRPr="00EE74C3">
        <w:rPr>
          <w:b/>
        </w:rPr>
        <w:tab/>
      </w:r>
      <w:r w:rsidRPr="00EE74C3">
        <w:rPr>
          <w:b/>
        </w:rPr>
        <w:tab/>
        <w:t xml:space="preserve">            </w:t>
      </w:r>
      <w:r w:rsidR="00950DAA">
        <w:rPr>
          <w:b/>
        </w:rPr>
        <w:t xml:space="preserve"> </w:t>
      </w:r>
      <w:r w:rsidRPr="00EE74C3">
        <w:rPr>
          <w:b/>
        </w:rPr>
        <w:t xml:space="preserve">  3     1       -</w:t>
      </w:r>
      <w:r w:rsidRPr="00EE74C3">
        <w:rPr>
          <w:b/>
        </w:rPr>
        <w:tab/>
      </w:r>
      <w:r w:rsidR="00950DAA">
        <w:rPr>
          <w:b/>
        </w:rPr>
        <w:t xml:space="preserve">  </w:t>
      </w:r>
      <w:r>
        <w:rPr>
          <w:b/>
        </w:rPr>
        <w:t>3</w:t>
      </w:r>
    </w:p>
    <w:tbl>
      <w:tblPr>
        <w:tblpPr w:leftFromText="180" w:rightFromText="180" w:bottomFromText="200" w:vertAnchor="text" w:horzAnchor="margin" w:tblpXSpec="right" w:tblpY="90"/>
        <w:tblW w:w="3390" w:type="dxa"/>
        <w:tblCellMar>
          <w:left w:w="0" w:type="dxa"/>
          <w:right w:w="0" w:type="dxa"/>
        </w:tblCellMar>
        <w:tblLook w:val="00A0"/>
      </w:tblPr>
      <w:tblGrid>
        <w:gridCol w:w="320"/>
        <w:gridCol w:w="322"/>
        <w:gridCol w:w="320"/>
        <w:gridCol w:w="322"/>
        <w:gridCol w:w="320"/>
        <w:gridCol w:w="320"/>
        <w:gridCol w:w="311"/>
        <w:gridCol w:w="322"/>
        <w:gridCol w:w="262"/>
        <w:gridCol w:w="264"/>
        <w:gridCol w:w="307"/>
      </w:tblGrid>
      <w:tr w:rsidR="00480754" w:rsidRPr="006A0144" w:rsidTr="00480754">
        <w:trPr>
          <w:trHeight w:val="233"/>
        </w:trPr>
        <w:tc>
          <w:tcPr>
            <w:tcW w:w="32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a</w:t>
            </w:r>
          </w:p>
        </w:tc>
        <w:tc>
          <w:tcPr>
            <w:tcW w:w="32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b</w:t>
            </w:r>
          </w:p>
        </w:tc>
        <w:tc>
          <w:tcPr>
            <w:tcW w:w="32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c</w:t>
            </w:r>
          </w:p>
        </w:tc>
        <w:tc>
          <w:tcPr>
            <w:tcW w:w="32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d</w:t>
            </w:r>
          </w:p>
        </w:tc>
        <w:tc>
          <w:tcPr>
            <w:tcW w:w="32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e</w:t>
            </w:r>
          </w:p>
        </w:tc>
        <w:tc>
          <w:tcPr>
            <w:tcW w:w="32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f</w:t>
            </w:r>
          </w:p>
        </w:tc>
        <w:tc>
          <w:tcPr>
            <w:tcW w:w="31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g</w:t>
            </w:r>
          </w:p>
        </w:tc>
        <w:tc>
          <w:tcPr>
            <w:tcW w:w="32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h</w:t>
            </w:r>
          </w:p>
        </w:tc>
        <w:tc>
          <w:tcPr>
            <w:tcW w:w="26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i</w:t>
            </w:r>
          </w:p>
        </w:tc>
        <w:tc>
          <w:tcPr>
            <w:tcW w:w="264"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j</w:t>
            </w:r>
          </w:p>
        </w:tc>
        <w:tc>
          <w:tcPr>
            <w:tcW w:w="307"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k</w:t>
            </w:r>
          </w:p>
        </w:tc>
      </w:tr>
      <w:tr w:rsidR="00480754" w:rsidRPr="006A0144" w:rsidTr="00480754">
        <w:trPr>
          <w:trHeight w:val="274"/>
        </w:trPr>
        <w:tc>
          <w:tcPr>
            <w:tcW w:w="32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before="100" w:beforeAutospacing="1" w:after="100" w:afterAutospacing="1" w:line="240" w:lineRule="auto"/>
              <w:jc w:val="center"/>
              <w:rPr>
                <w:rFonts w:cs="Arial"/>
                <w:color w:val="222222"/>
                <w:sz w:val="20"/>
                <w:szCs w:val="16"/>
                <w:lang w:val="en-US" w:eastAsia="en-US"/>
              </w:rPr>
            </w:pPr>
            <w:r w:rsidRPr="006A0144">
              <w:rPr>
                <w:rFonts w:cs="Arial"/>
                <w:caps/>
                <w:color w:val="222222"/>
                <w:sz w:val="20"/>
                <w:szCs w:val="24"/>
              </w:rPr>
              <w:t>X</w:t>
            </w:r>
          </w:p>
        </w:tc>
        <w:tc>
          <w:tcPr>
            <w:tcW w:w="3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before="100" w:beforeAutospacing="1" w:after="100" w:afterAutospacing="1" w:line="240" w:lineRule="auto"/>
              <w:jc w:val="center"/>
              <w:rPr>
                <w:rFonts w:cs="Arial"/>
                <w:color w:val="222222"/>
                <w:sz w:val="20"/>
                <w:szCs w:val="16"/>
                <w:lang w:val="en-US" w:eastAsia="en-US"/>
              </w:rPr>
            </w:pPr>
            <w:r w:rsidRPr="006A0144">
              <w:rPr>
                <w:rFonts w:cs="Arial"/>
                <w:caps/>
                <w:color w:val="222222"/>
                <w:sz w:val="20"/>
                <w:szCs w:val="24"/>
              </w:rPr>
              <w:t>X</w:t>
            </w:r>
          </w:p>
        </w:tc>
        <w:tc>
          <w:tcPr>
            <w:tcW w:w="32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before="100" w:beforeAutospacing="1" w:after="100" w:afterAutospacing="1" w:line="240" w:lineRule="auto"/>
              <w:jc w:val="center"/>
              <w:rPr>
                <w:rFonts w:cs="Arial"/>
                <w:color w:val="222222"/>
                <w:sz w:val="20"/>
                <w:szCs w:val="16"/>
                <w:lang w:val="en-US" w:eastAsia="en-US"/>
              </w:rPr>
            </w:pPr>
            <w:r w:rsidRPr="006A0144">
              <w:rPr>
                <w:rFonts w:cs="Arial"/>
                <w:caps/>
                <w:color w:val="222222"/>
                <w:sz w:val="20"/>
                <w:szCs w:val="24"/>
              </w:rPr>
              <w:t>X</w:t>
            </w:r>
          </w:p>
        </w:tc>
        <w:tc>
          <w:tcPr>
            <w:tcW w:w="3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after="0"/>
              <w:rPr>
                <w:sz w:val="20"/>
                <w:lang w:val="en-US" w:eastAsia="en-US"/>
              </w:rPr>
            </w:pPr>
          </w:p>
        </w:tc>
        <w:tc>
          <w:tcPr>
            <w:tcW w:w="32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before="100" w:beforeAutospacing="1" w:after="100" w:afterAutospacing="1" w:line="240" w:lineRule="auto"/>
              <w:jc w:val="center"/>
              <w:rPr>
                <w:rFonts w:cs="Arial"/>
                <w:color w:val="222222"/>
                <w:sz w:val="20"/>
                <w:szCs w:val="16"/>
                <w:lang w:val="en-US" w:eastAsia="en-US"/>
              </w:rPr>
            </w:pPr>
            <w:r w:rsidRPr="006A0144">
              <w:rPr>
                <w:rFonts w:cs="Arial"/>
                <w:caps/>
                <w:color w:val="222222"/>
                <w:sz w:val="20"/>
                <w:szCs w:val="24"/>
              </w:rPr>
              <w:t>X</w:t>
            </w:r>
          </w:p>
        </w:tc>
        <w:tc>
          <w:tcPr>
            <w:tcW w:w="32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after="0"/>
              <w:rPr>
                <w:sz w:val="20"/>
                <w:lang w:val="en-US" w:eastAsia="en-US"/>
              </w:rPr>
            </w:pPr>
            <w:r w:rsidRPr="006A0144">
              <w:rPr>
                <w:rFonts w:cs="Arial"/>
                <w:caps/>
                <w:color w:val="222222"/>
                <w:sz w:val="20"/>
                <w:szCs w:val="24"/>
              </w:rPr>
              <w:t>X</w:t>
            </w:r>
          </w:p>
        </w:tc>
        <w:tc>
          <w:tcPr>
            <w:tcW w:w="31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after="0"/>
              <w:rPr>
                <w:sz w:val="20"/>
                <w:lang w:val="en-US" w:eastAsia="en-US"/>
              </w:rPr>
            </w:pPr>
          </w:p>
        </w:tc>
        <w:tc>
          <w:tcPr>
            <w:tcW w:w="32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after="0"/>
              <w:rPr>
                <w:sz w:val="20"/>
                <w:lang w:val="en-US" w:eastAsia="en-US"/>
              </w:rPr>
            </w:pPr>
          </w:p>
        </w:tc>
        <w:tc>
          <w:tcPr>
            <w:tcW w:w="26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after="0"/>
              <w:rPr>
                <w:sz w:val="20"/>
                <w:lang w:val="en-US" w:eastAsia="en-US"/>
              </w:rPr>
            </w:pPr>
          </w:p>
        </w:tc>
        <w:tc>
          <w:tcPr>
            <w:tcW w:w="26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before="100" w:beforeAutospacing="1" w:after="100" w:afterAutospacing="1" w:line="240" w:lineRule="auto"/>
              <w:jc w:val="center"/>
              <w:rPr>
                <w:rFonts w:cs="Arial"/>
                <w:color w:val="222222"/>
                <w:sz w:val="20"/>
                <w:szCs w:val="16"/>
                <w:lang w:val="en-US" w:eastAsia="en-US"/>
              </w:rPr>
            </w:pPr>
          </w:p>
        </w:tc>
        <w:tc>
          <w:tcPr>
            <w:tcW w:w="30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480754" w:rsidRPr="006A0144" w:rsidRDefault="00480754" w:rsidP="00480754">
            <w:pPr>
              <w:spacing w:after="0"/>
              <w:rPr>
                <w:sz w:val="20"/>
                <w:lang w:val="en-US" w:eastAsia="en-US"/>
              </w:rPr>
            </w:pPr>
          </w:p>
        </w:tc>
      </w:tr>
    </w:tbl>
    <w:p w:rsidR="00535711" w:rsidRDefault="00535711" w:rsidP="00535711">
      <w:pPr>
        <w:autoSpaceDE w:val="0"/>
        <w:autoSpaceDN w:val="0"/>
        <w:adjustRightInd w:val="0"/>
        <w:spacing w:after="0"/>
        <w:jc w:val="both"/>
        <w:rPr>
          <w:b/>
          <w:bCs/>
        </w:rPr>
      </w:pPr>
    </w:p>
    <w:p w:rsidR="00535711" w:rsidRDefault="00535711" w:rsidP="00535711">
      <w:pPr>
        <w:autoSpaceDE w:val="0"/>
        <w:autoSpaceDN w:val="0"/>
        <w:adjustRightInd w:val="0"/>
        <w:spacing w:after="0"/>
        <w:jc w:val="both"/>
        <w:rPr>
          <w:b/>
          <w:bCs/>
        </w:rPr>
      </w:pPr>
    </w:p>
    <w:p w:rsidR="00535711" w:rsidRDefault="00535711" w:rsidP="00535711">
      <w:pPr>
        <w:autoSpaceDE w:val="0"/>
        <w:autoSpaceDN w:val="0"/>
        <w:adjustRightInd w:val="0"/>
        <w:spacing w:after="0"/>
        <w:jc w:val="both"/>
        <w:rPr>
          <w:b/>
          <w:bCs/>
        </w:rPr>
      </w:pPr>
    </w:p>
    <w:p w:rsidR="00535711" w:rsidRPr="006532FE" w:rsidRDefault="00535711" w:rsidP="00535711">
      <w:pPr>
        <w:autoSpaceDE w:val="0"/>
        <w:autoSpaceDN w:val="0"/>
        <w:adjustRightInd w:val="0"/>
        <w:spacing w:after="0" w:line="240" w:lineRule="auto"/>
        <w:jc w:val="both"/>
        <w:rPr>
          <w:b/>
          <w:bCs/>
        </w:rPr>
      </w:pPr>
      <w:r w:rsidRPr="006532FE">
        <w:rPr>
          <w:b/>
          <w:bCs/>
        </w:rPr>
        <w:t xml:space="preserve">Course objectives: </w:t>
      </w:r>
    </w:p>
    <w:p w:rsidR="00535711" w:rsidRPr="006532FE" w:rsidRDefault="00535711" w:rsidP="00535711">
      <w:pPr>
        <w:autoSpaceDE w:val="0"/>
        <w:autoSpaceDN w:val="0"/>
        <w:adjustRightInd w:val="0"/>
        <w:spacing w:after="0" w:line="240" w:lineRule="auto"/>
        <w:jc w:val="both"/>
      </w:pPr>
      <w:r w:rsidRPr="006532FE">
        <w:t>To enable the students,</w:t>
      </w:r>
    </w:p>
    <w:p w:rsidR="00535711" w:rsidRPr="006532FE" w:rsidRDefault="00535711" w:rsidP="00535711">
      <w:pPr>
        <w:pStyle w:val="ListParagraph"/>
        <w:numPr>
          <w:ilvl w:val="0"/>
          <w:numId w:val="142"/>
        </w:numPr>
        <w:autoSpaceDE w:val="0"/>
        <w:autoSpaceDN w:val="0"/>
        <w:adjustRightInd w:val="0"/>
        <w:spacing w:after="0" w:line="240" w:lineRule="auto"/>
        <w:jc w:val="both"/>
      </w:pPr>
      <w:r w:rsidRPr="006532FE">
        <w:t xml:space="preserve">Get comprehensive knowledge about occurrence, quantification of surface &amp; Ground water and understand water conservation, water sharing, and water laws, crop water requirements, micro irrigation, irrigation canals, lift irrigation and layouts </w:t>
      </w:r>
    </w:p>
    <w:p w:rsidR="00535711" w:rsidRPr="006532FE" w:rsidRDefault="00535711" w:rsidP="00535711">
      <w:pPr>
        <w:pStyle w:val="ListParagraph"/>
        <w:numPr>
          <w:ilvl w:val="0"/>
          <w:numId w:val="142"/>
        </w:numPr>
        <w:autoSpaceDE w:val="0"/>
        <w:autoSpaceDN w:val="0"/>
        <w:adjustRightInd w:val="0"/>
        <w:spacing w:after="0" w:line="240" w:lineRule="auto"/>
        <w:jc w:val="both"/>
      </w:pPr>
      <w:r w:rsidRPr="006532FE">
        <w:t xml:space="preserve">Apply knowledge of diversion head works and design a weir/barrage, assess and resolve weir failures, understand the importance of Canal regulators and apply the knowledge to field problems. </w:t>
      </w:r>
    </w:p>
    <w:p w:rsidR="00535711" w:rsidRPr="006532FE" w:rsidRDefault="00535711" w:rsidP="00535711">
      <w:pPr>
        <w:pStyle w:val="ListParagraph"/>
        <w:numPr>
          <w:ilvl w:val="0"/>
          <w:numId w:val="142"/>
        </w:numPr>
        <w:autoSpaceDE w:val="0"/>
        <w:autoSpaceDN w:val="0"/>
        <w:adjustRightInd w:val="0"/>
        <w:spacing w:after="0" w:line="240" w:lineRule="auto"/>
        <w:jc w:val="both"/>
      </w:pPr>
      <w:r w:rsidRPr="006532FE">
        <w:t>Attain an ability to apply knowledge in water resource projects planning formulation, estimation, execution, and control and managing the projects.</w:t>
      </w:r>
    </w:p>
    <w:p w:rsidR="00535711" w:rsidRPr="006532FE" w:rsidRDefault="00535711" w:rsidP="00535711">
      <w:pPr>
        <w:pStyle w:val="ListParagraph"/>
        <w:numPr>
          <w:ilvl w:val="0"/>
          <w:numId w:val="142"/>
        </w:numPr>
        <w:autoSpaceDE w:val="0"/>
        <w:autoSpaceDN w:val="0"/>
        <w:adjustRightInd w:val="0"/>
        <w:spacing w:after="0" w:line="240" w:lineRule="auto"/>
        <w:jc w:val="both"/>
      </w:pPr>
      <w:r w:rsidRPr="006532FE">
        <w:t>To measure Stream flow and establish stage-discharge relationship.</w:t>
      </w:r>
    </w:p>
    <w:p w:rsidR="00535711" w:rsidRPr="006532FE" w:rsidRDefault="00535711" w:rsidP="00535711">
      <w:pPr>
        <w:pStyle w:val="ListParagraph"/>
        <w:numPr>
          <w:ilvl w:val="0"/>
          <w:numId w:val="142"/>
        </w:numPr>
        <w:autoSpaceDE w:val="0"/>
        <w:autoSpaceDN w:val="0"/>
        <w:adjustRightInd w:val="0"/>
        <w:spacing w:after="0" w:line="240" w:lineRule="auto"/>
        <w:jc w:val="both"/>
      </w:pPr>
      <w:r w:rsidRPr="006532FE">
        <w:t>To estimate the flood and understand flood routing.</w:t>
      </w:r>
    </w:p>
    <w:p w:rsidR="00535711" w:rsidRPr="006532FE" w:rsidRDefault="00535711" w:rsidP="00535711">
      <w:pPr>
        <w:pStyle w:val="ListParagraph"/>
        <w:numPr>
          <w:ilvl w:val="0"/>
          <w:numId w:val="142"/>
        </w:numPr>
        <w:autoSpaceDE w:val="0"/>
        <w:autoSpaceDN w:val="0"/>
        <w:adjustRightInd w:val="0"/>
        <w:spacing w:after="0" w:line="240" w:lineRule="auto"/>
        <w:jc w:val="both"/>
      </w:pPr>
      <w:r w:rsidRPr="006532FE">
        <w:t>To properly plan and manage the water resources project.</w:t>
      </w:r>
    </w:p>
    <w:p w:rsidR="00535711" w:rsidRPr="006532FE" w:rsidRDefault="00535711" w:rsidP="00535711">
      <w:pPr>
        <w:autoSpaceDE w:val="0"/>
        <w:autoSpaceDN w:val="0"/>
        <w:adjustRightInd w:val="0"/>
        <w:spacing w:after="0" w:line="240" w:lineRule="auto"/>
        <w:jc w:val="both"/>
      </w:pPr>
    </w:p>
    <w:p w:rsidR="00535711" w:rsidRPr="006532FE" w:rsidRDefault="00535711" w:rsidP="00535711">
      <w:pPr>
        <w:autoSpaceDE w:val="0"/>
        <w:autoSpaceDN w:val="0"/>
        <w:adjustRightInd w:val="0"/>
        <w:spacing w:after="0" w:line="240" w:lineRule="auto"/>
        <w:jc w:val="both"/>
        <w:rPr>
          <w:b/>
          <w:bCs/>
        </w:rPr>
      </w:pPr>
      <w:r w:rsidRPr="006532FE">
        <w:rPr>
          <w:b/>
          <w:bCs/>
        </w:rPr>
        <w:t xml:space="preserve">Course outcomes: </w:t>
      </w:r>
    </w:p>
    <w:p w:rsidR="00535711" w:rsidRPr="006532FE" w:rsidRDefault="00535711" w:rsidP="00535711">
      <w:pPr>
        <w:autoSpaceDE w:val="0"/>
        <w:autoSpaceDN w:val="0"/>
        <w:adjustRightInd w:val="0"/>
        <w:spacing w:after="0" w:line="240" w:lineRule="auto"/>
        <w:jc w:val="both"/>
      </w:pPr>
      <w:r w:rsidRPr="006532FE">
        <w:t xml:space="preserve">At the End of the course the student will be able to, </w:t>
      </w:r>
    </w:p>
    <w:p w:rsidR="00535711" w:rsidRPr="006532FE" w:rsidRDefault="00535711" w:rsidP="00641D21">
      <w:pPr>
        <w:pStyle w:val="ListParagraph"/>
        <w:numPr>
          <w:ilvl w:val="0"/>
          <w:numId w:val="174"/>
        </w:numPr>
        <w:autoSpaceDE w:val="0"/>
        <w:autoSpaceDN w:val="0"/>
        <w:adjustRightInd w:val="0"/>
        <w:spacing w:after="0" w:line="240" w:lineRule="auto"/>
        <w:jc w:val="both"/>
      </w:pPr>
      <w:r w:rsidRPr="006532FE">
        <w:t>Derive unit hydrograph method, Gumbel’s method</w:t>
      </w:r>
    </w:p>
    <w:p w:rsidR="00535711" w:rsidRPr="006532FE" w:rsidRDefault="00535711" w:rsidP="00641D21">
      <w:pPr>
        <w:pStyle w:val="ListParagraph"/>
        <w:numPr>
          <w:ilvl w:val="0"/>
          <w:numId w:val="174"/>
        </w:numPr>
        <w:spacing w:after="0" w:line="240" w:lineRule="auto"/>
        <w:jc w:val="both"/>
        <w:rPr>
          <w:shd w:val="clear" w:color="auto" w:fill="FFFFFF"/>
        </w:rPr>
      </w:pPr>
      <w:r w:rsidRPr="006532FE">
        <w:rPr>
          <w:shd w:val="clear" w:color="auto" w:fill="FFFFFF"/>
        </w:rPr>
        <w:t xml:space="preserve">The Skill of functioning &amp; planning of an Irrigation system including canals, ability to understand water harvesting, water sharing and water laws to assess surface and ground water availability </w:t>
      </w:r>
    </w:p>
    <w:p w:rsidR="00535711" w:rsidRPr="006532FE" w:rsidRDefault="00535711" w:rsidP="00641D21">
      <w:pPr>
        <w:pStyle w:val="ListParagraph"/>
        <w:numPr>
          <w:ilvl w:val="0"/>
          <w:numId w:val="174"/>
        </w:numPr>
        <w:autoSpaceDE w:val="0"/>
        <w:autoSpaceDN w:val="0"/>
        <w:adjustRightInd w:val="0"/>
        <w:spacing w:after="0" w:line="240" w:lineRule="auto"/>
        <w:jc w:val="both"/>
      </w:pPr>
      <w:r w:rsidRPr="006532FE">
        <w:t xml:space="preserve">Design of lined and unlined canals </w:t>
      </w:r>
    </w:p>
    <w:p w:rsidR="00535711" w:rsidRPr="006532FE" w:rsidRDefault="00535711" w:rsidP="00641D21">
      <w:pPr>
        <w:pStyle w:val="ListParagraph"/>
        <w:numPr>
          <w:ilvl w:val="0"/>
          <w:numId w:val="174"/>
        </w:numPr>
        <w:autoSpaceDE w:val="0"/>
        <w:autoSpaceDN w:val="0"/>
        <w:adjustRightInd w:val="0"/>
        <w:spacing w:after="0" w:line="240" w:lineRule="auto"/>
        <w:jc w:val="both"/>
      </w:pPr>
      <w:r w:rsidRPr="006532FE">
        <w:t>Will be able to understand multipurpose project management on water supply projects.</w:t>
      </w:r>
    </w:p>
    <w:p w:rsidR="00535711" w:rsidRPr="006532FE" w:rsidRDefault="00535711" w:rsidP="00641D21">
      <w:pPr>
        <w:pStyle w:val="ListParagraph"/>
        <w:numPr>
          <w:ilvl w:val="0"/>
          <w:numId w:val="174"/>
        </w:numPr>
        <w:autoSpaceDE w:val="0"/>
        <w:autoSpaceDN w:val="0"/>
        <w:adjustRightInd w:val="0"/>
        <w:spacing w:after="0" w:line="240" w:lineRule="auto"/>
        <w:jc w:val="both"/>
      </w:pPr>
      <w:r w:rsidRPr="006532FE">
        <w:t>To estimate the flood and understand flood routing for urban flood storms.</w:t>
      </w:r>
    </w:p>
    <w:p w:rsidR="00535711" w:rsidRPr="006532FE" w:rsidRDefault="00535711" w:rsidP="00641D21">
      <w:pPr>
        <w:pStyle w:val="ListParagraph"/>
        <w:numPr>
          <w:ilvl w:val="0"/>
          <w:numId w:val="174"/>
        </w:numPr>
        <w:autoSpaceDE w:val="0"/>
        <w:autoSpaceDN w:val="0"/>
        <w:adjustRightInd w:val="0"/>
        <w:spacing w:after="0" w:line="240" w:lineRule="auto"/>
        <w:jc w:val="both"/>
      </w:pPr>
      <w:r w:rsidRPr="006532FE">
        <w:t>To properly plan and manage the water resources project.</w:t>
      </w:r>
    </w:p>
    <w:p w:rsidR="00535711" w:rsidRPr="006532FE" w:rsidRDefault="00535711" w:rsidP="00535711">
      <w:pPr>
        <w:autoSpaceDE w:val="0"/>
        <w:autoSpaceDN w:val="0"/>
        <w:adjustRightInd w:val="0"/>
        <w:spacing w:after="0" w:line="240" w:lineRule="auto"/>
        <w:ind w:left="360"/>
        <w:jc w:val="both"/>
      </w:pPr>
    </w:p>
    <w:p w:rsidR="00535711" w:rsidRPr="006532FE" w:rsidRDefault="00535711" w:rsidP="00535711">
      <w:pPr>
        <w:autoSpaceDE w:val="0"/>
        <w:autoSpaceDN w:val="0"/>
        <w:adjustRightInd w:val="0"/>
        <w:spacing w:after="0" w:line="240" w:lineRule="auto"/>
        <w:jc w:val="both"/>
        <w:rPr>
          <w:b/>
          <w:bCs/>
        </w:rPr>
      </w:pPr>
      <w:r w:rsidRPr="006532FE">
        <w:rPr>
          <w:b/>
          <w:bCs/>
        </w:rPr>
        <w:t>UNIT – I</w:t>
      </w:r>
      <w:r>
        <w:rPr>
          <w:b/>
          <w:bCs/>
        </w:rPr>
        <w:t>:</w:t>
      </w:r>
    </w:p>
    <w:p w:rsidR="00535711" w:rsidRPr="006532FE" w:rsidRDefault="00535711" w:rsidP="00535711">
      <w:pPr>
        <w:autoSpaceDE w:val="0"/>
        <w:autoSpaceDN w:val="0"/>
        <w:adjustRightInd w:val="0"/>
        <w:spacing w:after="0" w:line="240" w:lineRule="auto"/>
        <w:jc w:val="both"/>
        <w:rPr>
          <w:color w:val="000000"/>
        </w:rPr>
      </w:pPr>
      <w:r w:rsidRPr="006532FE">
        <w:rPr>
          <w:b/>
          <w:bCs/>
          <w:color w:val="000000"/>
        </w:rPr>
        <w:t>Elements of Surface water hydrology: H</w:t>
      </w:r>
      <w:r w:rsidRPr="006532FE">
        <w:rPr>
          <w:color w:val="000000"/>
        </w:rPr>
        <w:t>ydrologic cycle, rainfall, measurement of rainfall and estimation of mean rainfall over a catchment, infiltration, evaporation, evapo</w:t>
      </w:r>
      <w:r>
        <w:rPr>
          <w:color w:val="000000"/>
        </w:rPr>
        <w:t>-</w:t>
      </w:r>
      <w:r w:rsidRPr="006532FE">
        <w:rPr>
          <w:color w:val="000000"/>
        </w:rPr>
        <w:t>transpiration, and runoff.</w:t>
      </w:r>
    </w:p>
    <w:p w:rsidR="00535711" w:rsidRPr="006532FE" w:rsidRDefault="00535711" w:rsidP="00535711">
      <w:pPr>
        <w:autoSpaceDE w:val="0"/>
        <w:autoSpaceDN w:val="0"/>
        <w:adjustRightInd w:val="0"/>
        <w:spacing w:after="0" w:line="240" w:lineRule="auto"/>
        <w:jc w:val="both"/>
        <w:rPr>
          <w:color w:val="000000"/>
        </w:rPr>
      </w:pPr>
      <w:r w:rsidRPr="006532FE">
        <w:rPr>
          <w:b/>
          <w:bCs/>
          <w:color w:val="000000"/>
        </w:rPr>
        <w:t xml:space="preserve">Elements of Groundwater hydrology: </w:t>
      </w:r>
      <w:r w:rsidRPr="006532FE">
        <w:rPr>
          <w:bCs/>
          <w:color w:val="000000"/>
        </w:rPr>
        <w:t>A</w:t>
      </w:r>
      <w:r w:rsidRPr="006532FE">
        <w:rPr>
          <w:color w:val="000000"/>
          <w:shd w:val="clear" w:color="auto" w:fill="FFFFFF"/>
        </w:rPr>
        <w:t>quifer parameters: porosity, specific yield, permeability, transmissivity and storage coefficient; types of wells.</w:t>
      </w:r>
    </w:p>
    <w:p w:rsidR="00535711" w:rsidRPr="006532FE" w:rsidRDefault="00535711" w:rsidP="00535711">
      <w:pPr>
        <w:autoSpaceDE w:val="0"/>
        <w:autoSpaceDN w:val="0"/>
        <w:adjustRightInd w:val="0"/>
        <w:spacing w:after="0" w:line="240" w:lineRule="auto"/>
        <w:jc w:val="both"/>
      </w:pPr>
    </w:p>
    <w:p w:rsidR="00535711" w:rsidRPr="006532FE" w:rsidRDefault="00535711" w:rsidP="00535711">
      <w:pPr>
        <w:autoSpaceDE w:val="0"/>
        <w:autoSpaceDN w:val="0"/>
        <w:adjustRightInd w:val="0"/>
        <w:spacing w:after="0" w:line="240" w:lineRule="auto"/>
        <w:jc w:val="both"/>
        <w:rPr>
          <w:b/>
          <w:bCs/>
        </w:rPr>
      </w:pPr>
      <w:r w:rsidRPr="006532FE">
        <w:rPr>
          <w:b/>
          <w:bCs/>
        </w:rPr>
        <w:t xml:space="preserve">UNIT </w:t>
      </w:r>
      <w:r>
        <w:rPr>
          <w:b/>
          <w:bCs/>
        </w:rPr>
        <w:t>–</w:t>
      </w:r>
      <w:r w:rsidRPr="006532FE">
        <w:rPr>
          <w:b/>
          <w:bCs/>
        </w:rPr>
        <w:t xml:space="preserve"> II</w:t>
      </w:r>
      <w:r>
        <w:rPr>
          <w:b/>
          <w:bCs/>
        </w:rPr>
        <w:t>:</w:t>
      </w:r>
    </w:p>
    <w:p w:rsidR="00535711" w:rsidRPr="006532FE" w:rsidRDefault="00535711" w:rsidP="00535711">
      <w:pPr>
        <w:autoSpaceDE w:val="0"/>
        <w:autoSpaceDN w:val="0"/>
        <w:adjustRightInd w:val="0"/>
        <w:spacing w:after="0" w:line="240" w:lineRule="auto"/>
        <w:jc w:val="both"/>
      </w:pPr>
      <w:r w:rsidRPr="006532FE">
        <w:rPr>
          <w:b/>
          <w:bCs/>
        </w:rPr>
        <w:t xml:space="preserve">Introduction to Irrigation Engineering: </w:t>
      </w:r>
      <w:r w:rsidRPr="006532FE">
        <w:t xml:space="preserve">Duty, delta and base period of crops, methods of irrigation, irrigation efficiencies depth of irrigation, wilting point, consumptive use, types of canals. The canal system of irrigation, Components of a canal irrigation system, Layout of a canal irrigation system, canal sections, balancing depth of cutting, Kennedy's and Lacey's theories, design </w:t>
      </w:r>
      <w:r>
        <w:t>unlined canals.</w:t>
      </w:r>
    </w:p>
    <w:p w:rsidR="00BC47AC" w:rsidRDefault="00BC47AC" w:rsidP="00535711">
      <w:pPr>
        <w:autoSpaceDE w:val="0"/>
        <w:autoSpaceDN w:val="0"/>
        <w:adjustRightInd w:val="0"/>
        <w:spacing w:after="0" w:line="240" w:lineRule="auto"/>
        <w:jc w:val="both"/>
        <w:rPr>
          <w:b/>
          <w:bCs/>
        </w:rPr>
      </w:pPr>
    </w:p>
    <w:p w:rsidR="00535711" w:rsidRPr="006532FE" w:rsidRDefault="00535711" w:rsidP="00535711">
      <w:pPr>
        <w:autoSpaceDE w:val="0"/>
        <w:autoSpaceDN w:val="0"/>
        <w:adjustRightInd w:val="0"/>
        <w:spacing w:after="0" w:line="240" w:lineRule="auto"/>
        <w:jc w:val="both"/>
        <w:rPr>
          <w:b/>
          <w:bCs/>
        </w:rPr>
      </w:pPr>
      <w:r w:rsidRPr="006532FE">
        <w:rPr>
          <w:b/>
          <w:bCs/>
        </w:rPr>
        <w:t xml:space="preserve">UNIT </w:t>
      </w:r>
      <w:r>
        <w:rPr>
          <w:b/>
          <w:bCs/>
        </w:rPr>
        <w:t>–</w:t>
      </w:r>
      <w:r w:rsidRPr="006532FE">
        <w:rPr>
          <w:b/>
          <w:bCs/>
        </w:rPr>
        <w:t xml:space="preserve"> III</w:t>
      </w:r>
      <w:r>
        <w:rPr>
          <w:b/>
          <w:bCs/>
        </w:rPr>
        <w:t>:</w:t>
      </w:r>
    </w:p>
    <w:p w:rsidR="00535711" w:rsidRDefault="00535711" w:rsidP="00535711">
      <w:pPr>
        <w:autoSpaceDE w:val="0"/>
        <w:autoSpaceDN w:val="0"/>
        <w:adjustRightInd w:val="0"/>
        <w:spacing w:after="0" w:line="240" w:lineRule="auto"/>
        <w:jc w:val="both"/>
      </w:pPr>
      <w:r w:rsidRPr="006532FE">
        <w:rPr>
          <w:b/>
        </w:rPr>
        <w:t>Types of Irrigation Schemes and Methods of Field Water Application</w:t>
      </w:r>
      <w:r w:rsidRPr="006532FE">
        <w:rPr>
          <w:b/>
          <w:bCs/>
        </w:rPr>
        <w:t xml:space="preserve">: </w:t>
      </w:r>
      <w:r w:rsidRPr="006532FE">
        <w:t xml:space="preserve">Classification of irrigation projects in India; Direct and Storage methods of irrigation; </w:t>
      </w:r>
      <w:r>
        <w:t>S</w:t>
      </w:r>
      <w:r w:rsidRPr="006532FE">
        <w:t xml:space="preserve">tructures necessary for implementing </w:t>
      </w:r>
      <w:r w:rsidRPr="006532FE">
        <w:lastRenderedPageBreak/>
        <w:t>irrigation projects</w:t>
      </w:r>
      <w:r>
        <w:t xml:space="preserve"> (only description)</w:t>
      </w:r>
      <w:r w:rsidRPr="006532FE">
        <w:t>; Methods employed for application of water to irrigate fields; Surface and subsurface methods of irrigation; Drip and Sprinkler irrigation systems.</w:t>
      </w:r>
      <w:bookmarkStart w:id="15" w:name="_Toc484777232"/>
    </w:p>
    <w:p w:rsidR="00535711" w:rsidRDefault="00535711" w:rsidP="00535711">
      <w:pPr>
        <w:autoSpaceDE w:val="0"/>
        <w:autoSpaceDN w:val="0"/>
        <w:adjustRightInd w:val="0"/>
        <w:spacing w:after="0" w:line="240" w:lineRule="auto"/>
        <w:jc w:val="both"/>
        <w:rPr>
          <w:rStyle w:val="mw-headline"/>
          <w:color w:val="000000"/>
        </w:rPr>
      </w:pPr>
      <w:r w:rsidRPr="00535711">
        <w:rPr>
          <w:b/>
          <w:color w:val="000000"/>
        </w:rPr>
        <w:t>Lift Irrigation:</w:t>
      </w:r>
      <w:r w:rsidRPr="006532FE">
        <w:rPr>
          <w:color w:val="000000"/>
        </w:rPr>
        <w:t xml:space="preserve"> Definition, </w:t>
      </w:r>
      <w:r w:rsidRPr="006532FE">
        <w:rPr>
          <w:rStyle w:val="mw-headline"/>
          <w:color w:val="000000"/>
        </w:rPr>
        <w:t xml:space="preserve">Advantages of Lift Irrigation, Requirements of Lift Irrigation System, </w:t>
      </w:r>
      <w:r w:rsidRPr="006532FE">
        <w:rPr>
          <w:color w:val="000000"/>
        </w:rPr>
        <w:t xml:space="preserve">Necessity and Component Parts of Lift Irrigation Scheme, Lift Irrigation Scheme in Telangana, </w:t>
      </w:r>
      <w:r w:rsidRPr="006532FE">
        <w:rPr>
          <w:rStyle w:val="mw-headline"/>
          <w:color w:val="000000"/>
        </w:rPr>
        <w:t>Participatory Irrigation Management.</w:t>
      </w:r>
      <w:bookmarkEnd w:id="15"/>
    </w:p>
    <w:p w:rsidR="00480754" w:rsidRPr="00535711" w:rsidRDefault="00480754" w:rsidP="00535711">
      <w:pPr>
        <w:autoSpaceDE w:val="0"/>
        <w:autoSpaceDN w:val="0"/>
        <w:adjustRightInd w:val="0"/>
        <w:spacing w:after="0" w:line="240" w:lineRule="auto"/>
        <w:jc w:val="both"/>
      </w:pPr>
    </w:p>
    <w:p w:rsidR="00535711" w:rsidRPr="006532FE" w:rsidRDefault="00535711" w:rsidP="00535711">
      <w:pPr>
        <w:autoSpaceDE w:val="0"/>
        <w:autoSpaceDN w:val="0"/>
        <w:adjustRightInd w:val="0"/>
        <w:spacing w:after="0" w:line="240" w:lineRule="auto"/>
        <w:jc w:val="both"/>
        <w:rPr>
          <w:b/>
          <w:bCs/>
        </w:rPr>
      </w:pPr>
      <w:r w:rsidRPr="006532FE">
        <w:rPr>
          <w:b/>
          <w:bCs/>
        </w:rPr>
        <w:t>UNIT – IV</w:t>
      </w:r>
      <w:r>
        <w:rPr>
          <w:b/>
          <w:bCs/>
        </w:rPr>
        <w:t>:</w:t>
      </w:r>
    </w:p>
    <w:p w:rsidR="00535711" w:rsidRDefault="00535711" w:rsidP="00535711">
      <w:pPr>
        <w:autoSpaceDE w:val="0"/>
        <w:autoSpaceDN w:val="0"/>
        <w:adjustRightInd w:val="0"/>
        <w:spacing w:after="0" w:line="240" w:lineRule="auto"/>
        <w:jc w:val="both"/>
      </w:pPr>
      <w:r w:rsidRPr="006532FE">
        <w:rPr>
          <w:b/>
        </w:rPr>
        <w:t>Stream flow Measurement</w:t>
      </w:r>
      <w:r w:rsidRPr="006532FE">
        <w:t xml:space="preserve">: Stream flow measurement, stage-discharge relationship and rating curve, Runoff characteristics, catchment characteristics affecting the runoff, yield from a catchment, flow duration curve and flow mass curve </w:t>
      </w:r>
      <w:r>
        <w:t>Hydrograph.</w:t>
      </w:r>
    </w:p>
    <w:p w:rsidR="00535711" w:rsidRPr="002A296D" w:rsidRDefault="00535711" w:rsidP="00535711">
      <w:pPr>
        <w:autoSpaceDE w:val="0"/>
        <w:autoSpaceDN w:val="0"/>
        <w:adjustRightInd w:val="0"/>
        <w:spacing w:after="0" w:line="240" w:lineRule="auto"/>
        <w:jc w:val="both"/>
        <w:rPr>
          <w:bCs/>
        </w:rPr>
      </w:pPr>
      <w:r w:rsidRPr="003D3B84">
        <w:rPr>
          <w:b/>
          <w:bCs/>
        </w:rPr>
        <w:t>Water resources development and management</w:t>
      </w:r>
      <w:r>
        <w:rPr>
          <w:b/>
          <w:bCs/>
        </w:rPr>
        <w:t xml:space="preserve">: </w:t>
      </w:r>
      <w:r w:rsidRPr="002A296D">
        <w:rPr>
          <w:bCs/>
        </w:rPr>
        <w:t>systematic canal operation, Warabandhi system, farmers' participation in water management, Integrated River Basin Planning&amp; Management</w:t>
      </w:r>
      <w:r>
        <w:rPr>
          <w:bCs/>
        </w:rPr>
        <w:t xml:space="preserve">; Interlinking of Indian Rivers (concept and broad frame work only); </w:t>
      </w:r>
      <w:r w:rsidRPr="002A296D">
        <w:rPr>
          <w:bCs/>
        </w:rPr>
        <w:t>Water Law and Principles of Water law</w:t>
      </w:r>
      <w:r>
        <w:rPr>
          <w:bCs/>
        </w:rPr>
        <w:t>.</w:t>
      </w:r>
    </w:p>
    <w:p w:rsidR="00535711" w:rsidRPr="006532FE" w:rsidRDefault="00535711" w:rsidP="00535711">
      <w:pPr>
        <w:autoSpaceDE w:val="0"/>
        <w:autoSpaceDN w:val="0"/>
        <w:adjustRightInd w:val="0"/>
        <w:spacing w:after="0" w:line="240" w:lineRule="auto"/>
        <w:jc w:val="both"/>
      </w:pPr>
    </w:p>
    <w:p w:rsidR="00535711" w:rsidRPr="006532FE" w:rsidRDefault="00535711" w:rsidP="00535711">
      <w:pPr>
        <w:autoSpaceDE w:val="0"/>
        <w:autoSpaceDN w:val="0"/>
        <w:adjustRightInd w:val="0"/>
        <w:spacing w:after="0" w:line="240" w:lineRule="auto"/>
        <w:jc w:val="both"/>
        <w:rPr>
          <w:b/>
        </w:rPr>
      </w:pPr>
      <w:r w:rsidRPr="006532FE">
        <w:rPr>
          <w:b/>
        </w:rPr>
        <w:t>UNIT-V</w:t>
      </w:r>
      <w:r>
        <w:rPr>
          <w:b/>
        </w:rPr>
        <w:t>:</w:t>
      </w:r>
    </w:p>
    <w:p w:rsidR="00535711" w:rsidRPr="006532FE" w:rsidRDefault="00535711" w:rsidP="00535711">
      <w:pPr>
        <w:autoSpaceDE w:val="0"/>
        <w:autoSpaceDN w:val="0"/>
        <w:adjustRightInd w:val="0"/>
        <w:spacing w:after="0" w:line="240" w:lineRule="auto"/>
        <w:jc w:val="both"/>
      </w:pPr>
      <w:r w:rsidRPr="006532FE">
        <w:rPr>
          <w:b/>
        </w:rPr>
        <w:t>Flood Estimation:</w:t>
      </w:r>
      <w:r w:rsidRPr="006532FE">
        <w:t xml:space="preserve"> Peak discharge estimation procedures, deterministic and probabilistic approaches, enveloping curve, rational method, SCS and unit hydrograph methods, Design flood, return period, flood frequency analysis, probabilistic and statistical concepts, and time series analysis, Gumbel’s and log Pearson Type III methods</w:t>
      </w:r>
      <w:r>
        <w:t>.</w:t>
      </w:r>
    </w:p>
    <w:p w:rsidR="00535711" w:rsidRPr="006532FE" w:rsidRDefault="00535711" w:rsidP="00535711">
      <w:pPr>
        <w:autoSpaceDE w:val="0"/>
        <w:autoSpaceDN w:val="0"/>
        <w:adjustRightInd w:val="0"/>
        <w:spacing w:after="0" w:line="240" w:lineRule="auto"/>
        <w:jc w:val="both"/>
      </w:pPr>
    </w:p>
    <w:p w:rsidR="00535711" w:rsidRPr="006532FE" w:rsidRDefault="00535711" w:rsidP="00535711">
      <w:pPr>
        <w:autoSpaceDE w:val="0"/>
        <w:autoSpaceDN w:val="0"/>
        <w:adjustRightInd w:val="0"/>
        <w:spacing w:after="0" w:line="240" w:lineRule="auto"/>
        <w:jc w:val="both"/>
        <w:rPr>
          <w:b/>
          <w:bCs/>
        </w:rPr>
      </w:pPr>
      <w:r w:rsidRPr="006532FE">
        <w:rPr>
          <w:b/>
          <w:bCs/>
        </w:rPr>
        <w:t xml:space="preserve">UNIT </w:t>
      </w:r>
      <w:r>
        <w:rPr>
          <w:b/>
          <w:bCs/>
        </w:rPr>
        <w:t>–</w:t>
      </w:r>
      <w:r w:rsidRPr="006532FE">
        <w:rPr>
          <w:b/>
          <w:bCs/>
        </w:rPr>
        <w:t xml:space="preserve"> VI</w:t>
      </w:r>
      <w:r>
        <w:rPr>
          <w:b/>
          <w:bCs/>
        </w:rPr>
        <w:t>:</w:t>
      </w:r>
    </w:p>
    <w:p w:rsidR="00535711" w:rsidRDefault="00535711" w:rsidP="00535711">
      <w:pPr>
        <w:autoSpaceDE w:val="0"/>
        <w:autoSpaceDN w:val="0"/>
        <w:adjustRightInd w:val="0"/>
        <w:spacing w:after="0" w:line="240" w:lineRule="auto"/>
        <w:jc w:val="both"/>
      </w:pPr>
      <w:r w:rsidRPr="006532FE">
        <w:rPr>
          <w:b/>
        </w:rPr>
        <w:t>Flood Routing</w:t>
      </w:r>
      <w:r w:rsidRPr="006532FE">
        <w:t>: Concepts of flow routing, hydraulic and hydrologic routing, Reservoir routing, Channel routing, Muskinghum and Muskingum-Cunge methods of channel routing and flood forecasting</w:t>
      </w:r>
      <w:r>
        <w:t xml:space="preserve">. </w:t>
      </w:r>
    </w:p>
    <w:p w:rsidR="00535711" w:rsidRPr="006532FE" w:rsidRDefault="00535711" w:rsidP="00535711">
      <w:pPr>
        <w:autoSpaceDE w:val="0"/>
        <w:autoSpaceDN w:val="0"/>
        <w:adjustRightInd w:val="0"/>
        <w:spacing w:after="0" w:line="240" w:lineRule="auto"/>
        <w:jc w:val="both"/>
      </w:pPr>
    </w:p>
    <w:p w:rsidR="00535711" w:rsidRPr="006532FE" w:rsidRDefault="00535711" w:rsidP="00535711">
      <w:pPr>
        <w:spacing w:after="0" w:line="240" w:lineRule="auto"/>
        <w:ind w:left="360" w:hanging="270"/>
        <w:jc w:val="both"/>
        <w:rPr>
          <w:b/>
          <w:bCs/>
          <w:shd w:val="clear" w:color="auto" w:fill="FFFFFF"/>
        </w:rPr>
      </w:pPr>
      <w:r w:rsidRPr="006532FE">
        <w:rPr>
          <w:b/>
          <w:bCs/>
          <w:shd w:val="clear" w:color="auto" w:fill="FFFFFF"/>
        </w:rPr>
        <w:t>TEXT BOOKS:</w:t>
      </w:r>
    </w:p>
    <w:p w:rsidR="00535711" w:rsidRPr="006532FE" w:rsidRDefault="00535711" w:rsidP="00641D21">
      <w:pPr>
        <w:pStyle w:val="ListParagraph"/>
        <w:numPr>
          <w:ilvl w:val="0"/>
          <w:numId w:val="235"/>
        </w:numPr>
        <w:spacing w:after="0" w:line="240" w:lineRule="auto"/>
        <w:jc w:val="both"/>
        <w:rPr>
          <w:shd w:val="clear" w:color="auto" w:fill="FFFFFF"/>
        </w:rPr>
      </w:pPr>
      <w:r>
        <w:rPr>
          <w:shd w:val="clear" w:color="auto" w:fill="FFFFFF"/>
        </w:rPr>
        <w:t>Irrigation engineering and H</w:t>
      </w:r>
      <w:r w:rsidRPr="006532FE">
        <w:rPr>
          <w:shd w:val="clear" w:color="auto" w:fill="FFFFFF"/>
        </w:rPr>
        <w:t>ydraulic structures by S.K Garg, Khanna publishers.</w:t>
      </w:r>
    </w:p>
    <w:p w:rsidR="00535711" w:rsidRPr="006532FE" w:rsidRDefault="00535711" w:rsidP="00641D21">
      <w:pPr>
        <w:pStyle w:val="ListParagraph"/>
        <w:numPr>
          <w:ilvl w:val="0"/>
          <w:numId w:val="235"/>
        </w:numPr>
        <w:spacing w:after="0" w:line="240" w:lineRule="auto"/>
        <w:jc w:val="both"/>
        <w:rPr>
          <w:shd w:val="clear" w:color="auto" w:fill="FFFFFF"/>
        </w:rPr>
      </w:pPr>
      <w:r w:rsidRPr="006532FE">
        <w:rPr>
          <w:shd w:val="clear" w:color="auto" w:fill="FFFFFF"/>
        </w:rPr>
        <w:t>Irrigation engineering by K.R.Arora</w:t>
      </w:r>
    </w:p>
    <w:p w:rsidR="00535711" w:rsidRPr="006532FE" w:rsidRDefault="00535711" w:rsidP="00641D21">
      <w:pPr>
        <w:pStyle w:val="ListParagraph"/>
        <w:numPr>
          <w:ilvl w:val="0"/>
          <w:numId w:val="235"/>
        </w:numPr>
        <w:spacing w:after="0" w:line="240" w:lineRule="auto"/>
        <w:jc w:val="both"/>
        <w:rPr>
          <w:shd w:val="clear" w:color="auto" w:fill="FFFFFF"/>
        </w:rPr>
      </w:pPr>
      <w:r w:rsidRPr="006532FE">
        <w:t>Subramanian, K, Engineering Hydrology, Third Edition, McGraw Hill EducationPublishers 2008</w:t>
      </w:r>
    </w:p>
    <w:p w:rsidR="00535711" w:rsidRDefault="00535711" w:rsidP="00535711">
      <w:pPr>
        <w:spacing w:after="0" w:line="240" w:lineRule="auto"/>
        <w:ind w:left="360" w:hanging="270"/>
        <w:jc w:val="both"/>
        <w:rPr>
          <w:b/>
          <w:bCs/>
          <w:shd w:val="clear" w:color="auto" w:fill="FFFFFF"/>
        </w:rPr>
      </w:pPr>
    </w:p>
    <w:p w:rsidR="00535711" w:rsidRPr="006532FE" w:rsidRDefault="00535711" w:rsidP="00535711">
      <w:pPr>
        <w:spacing w:after="0" w:line="240" w:lineRule="auto"/>
        <w:ind w:left="360" w:hanging="270"/>
        <w:jc w:val="both"/>
        <w:rPr>
          <w:b/>
          <w:bCs/>
          <w:shd w:val="clear" w:color="auto" w:fill="FFFFFF"/>
        </w:rPr>
      </w:pPr>
      <w:r w:rsidRPr="006532FE">
        <w:rPr>
          <w:b/>
          <w:bCs/>
          <w:shd w:val="clear" w:color="auto" w:fill="FFFFFF"/>
        </w:rPr>
        <w:t>REFERENCES:</w:t>
      </w:r>
    </w:p>
    <w:p w:rsidR="00535711" w:rsidRPr="006532FE" w:rsidRDefault="00535711" w:rsidP="00641D21">
      <w:pPr>
        <w:pStyle w:val="ListParagraph"/>
        <w:numPr>
          <w:ilvl w:val="0"/>
          <w:numId w:val="236"/>
        </w:numPr>
        <w:spacing w:after="0" w:line="240" w:lineRule="auto"/>
        <w:jc w:val="both"/>
        <w:rPr>
          <w:shd w:val="clear" w:color="auto" w:fill="FFFFFF"/>
        </w:rPr>
      </w:pPr>
      <w:r w:rsidRPr="006532FE">
        <w:rPr>
          <w:shd w:val="clear" w:color="auto" w:fill="FFFFFF"/>
        </w:rPr>
        <w:t>Irrigation Engineering by R.K. Sharma and T.K. Sharma, S. Chand Publishers</w:t>
      </w:r>
    </w:p>
    <w:p w:rsidR="00535711" w:rsidRPr="006532FE" w:rsidRDefault="00535711" w:rsidP="00641D21">
      <w:pPr>
        <w:pStyle w:val="ListParagraph"/>
        <w:numPr>
          <w:ilvl w:val="0"/>
          <w:numId w:val="236"/>
        </w:numPr>
        <w:spacing w:after="0" w:line="240" w:lineRule="auto"/>
        <w:jc w:val="both"/>
        <w:rPr>
          <w:shd w:val="clear" w:color="auto" w:fill="FFFFFF"/>
        </w:rPr>
      </w:pPr>
      <w:r w:rsidRPr="006532FE">
        <w:rPr>
          <w:shd w:val="clear" w:color="auto" w:fill="FFFFFF"/>
        </w:rPr>
        <w:t>Irrigation and Water Power Engineering by Punmia and Lal, Laxmi Publications, New Delhi</w:t>
      </w:r>
    </w:p>
    <w:p w:rsidR="00535711" w:rsidRPr="006532FE" w:rsidRDefault="00535711" w:rsidP="00641D21">
      <w:pPr>
        <w:pStyle w:val="ListParagraph"/>
        <w:numPr>
          <w:ilvl w:val="0"/>
          <w:numId w:val="236"/>
        </w:numPr>
        <w:spacing w:after="0" w:line="240" w:lineRule="auto"/>
        <w:jc w:val="both"/>
        <w:rPr>
          <w:shd w:val="clear" w:color="auto" w:fill="FFFFFF"/>
        </w:rPr>
      </w:pPr>
      <w:r w:rsidRPr="006532FE">
        <w:rPr>
          <w:shd w:val="clear" w:color="auto" w:fill="FFFFFF"/>
        </w:rPr>
        <w:t>Dash Sushi Kumar, “Climate Change – An Indian Perspective”, Cambridge University Press India Pvt. Ltd, 2007</w:t>
      </w:r>
    </w:p>
    <w:p w:rsidR="00535711" w:rsidRPr="006532FE" w:rsidRDefault="00535711" w:rsidP="00641D21">
      <w:pPr>
        <w:pStyle w:val="ListParagraph"/>
        <w:numPr>
          <w:ilvl w:val="0"/>
          <w:numId w:val="236"/>
        </w:numPr>
        <w:spacing w:after="0" w:line="240" w:lineRule="auto"/>
        <w:jc w:val="both"/>
        <w:rPr>
          <w:shd w:val="clear" w:color="auto" w:fill="FFFFFF"/>
        </w:rPr>
      </w:pPr>
      <w:r w:rsidRPr="006532FE">
        <w:rPr>
          <w:shd w:val="clear" w:color="auto" w:fill="FFFFFF"/>
        </w:rPr>
        <w:t>Irrigation and water resources engineering by G.L. Asawa, New Age International Publishers</w:t>
      </w:r>
    </w:p>
    <w:p w:rsidR="00535711" w:rsidRDefault="00535711" w:rsidP="00641D21">
      <w:pPr>
        <w:pStyle w:val="ListParagraph"/>
        <w:numPr>
          <w:ilvl w:val="0"/>
          <w:numId w:val="236"/>
        </w:numPr>
        <w:autoSpaceDE w:val="0"/>
        <w:autoSpaceDN w:val="0"/>
        <w:adjustRightInd w:val="0"/>
        <w:spacing w:after="0" w:line="240" w:lineRule="auto"/>
        <w:jc w:val="both"/>
      </w:pPr>
      <w:r w:rsidRPr="006532FE">
        <w:t>Patra, K.C., Hydrology and water resources Engineering, 2nd edition, Narosa</w:t>
      </w:r>
      <w:r w:rsidR="00A878EF">
        <w:t xml:space="preserve"> </w:t>
      </w:r>
      <w:r w:rsidRPr="006532FE">
        <w:t>Publishing</w:t>
      </w:r>
      <w:r w:rsidR="00A878EF">
        <w:t xml:space="preserve"> </w:t>
      </w:r>
      <w:r w:rsidRPr="006532FE">
        <w:t>Company – 2008.</w:t>
      </w:r>
    </w:p>
    <w:p w:rsidR="006B5DE0" w:rsidRDefault="00535711" w:rsidP="00641D21">
      <w:pPr>
        <w:pStyle w:val="Default"/>
        <w:numPr>
          <w:ilvl w:val="0"/>
          <w:numId w:val="236"/>
        </w:numPr>
        <w:jc w:val="both"/>
        <w:rPr>
          <w:sz w:val="22"/>
          <w:szCs w:val="22"/>
          <w:shd w:val="clear" w:color="auto" w:fill="FFFFFF"/>
        </w:rPr>
      </w:pPr>
      <w:r w:rsidRPr="006532FE">
        <w:rPr>
          <w:sz w:val="22"/>
          <w:szCs w:val="22"/>
          <w:shd w:val="clear" w:color="auto" w:fill="FFFFFF"/>
        </w:rPr>
        <w:t>Theory and Design of Hydraulic structures by Varshney, Gupta &amp; Gupta</w:t>
      </w:r>
    </w:p>
    <w:p w:rsidR="006B5DE0" w:rsidRDefault="006B5DE0" w:rsidP="006B5DE0">
      <w:pPr>
        <w:pStyle w:val="Default"/>
        <w:spacing w:line="276" w:lineRule="auto"/>
        <w:jc w:val="both"/>
        <w:rPr>
          <w:sz w:val="22"/>
          <w:szCs w:val="22"/>
          <w:shd w:val="clear" w:color="auto" w:fill="FFFFFF"/>
        </w:rPr>
      </w:pPr>
    </w:p>
    <w:p w:rsidR="006B5DE0" w:rsidRPr="00480754" w:rsidRDefault="006B5DE0" w:rsidP="00480754">
      <w:pPr>
        <w:pStyle w:val="Default"/>
        <w:spacing w:line="276" w:lineRule="auto"/>
        <w:jc w:val="center"/>
        <w:rPr>
          <w:b/>
          <w:sz w:val="22"/>
          <w:szCs w:val="22"/>
          <w:shd w:val="clear" w:color="auto" w:fill="FFFFFF"/>
        </w:rPr>
      </w:pPr>
    </w:p>
    <w:p w:rsidR="006B5DE0" w:rsidRDefault="006B5DE0" w:rsidP="006B5DE0">
      <w:pPr>
        <w:pStyle w:val="Default"/>
        <w:spacing w:line="276" w:lineRule="auto"/>
        <w:jc w:val="both"/>
        <w:rPr>
          <w:sz w:val="22"/>
          <w:szCs w:val="22"/>
          <w:shd w:val="clear" w:color="auto" w:fill="FFFFFF"/>
        </w:rPr>
      </w:pPr>
    </w:p>
    <w:p w:rsidR="006B5DE0" w:rsidRDefault="006B5DE0" w:rsidP="006B5DE0">
      <w:pPr>
        <w:pStyle w:val="Default"/>
        <w:spacing w:line="276" w:lineRule="auto"/>
        <w:jc w:val="both"/>
        <w:rPr>
          <w:sz w:val="22"/>
          <w:szCs w:val="22"/>
          <w:shd w:val="clear" w:color="auto" w:fill="FFFFFF"/>
        </w:rPr>
      </w:pPr>
    </w:p>
    <w:p w:rsidR="006B5DE0" w:rsidRDefault="006B5DE0" w:rsidP="006B5DE0">
      <w:pPr>
        <w:pStyle w:val="Default"/>
        <w:spacing w:line="276" w:lineRule="auto"/>
        <w:jc w:val="both"/>
        <w:rPr>
          <w:sz w:val="22"/>
          <w:szCs w:val="22"/>
          <w:shd w:val="clear" w:color="auto" w:fill="FFFFFF"/>
        </w:rPr>
      </w:pPr>
    </w:p>
    <w:p w:rsidR="00C2657A" w:rsidRPr="00EC375E" w:rsidRDefault="00C2657A" w:rsidP="00C2657A">
      <w:pPr>
        <w:pStyle w:val="Heading1"/>
        <w:rPr>
          <w:rFonts w:ascii="Times New Roman" w:hAnsi="Times New Roman"/>
        </w:rPr>
      </w:pPr>
      <w:bookmarkStart w:id="16" w:name="_Toc484777233"/>
      <w:bookmarkStart w:id="17" w:name="_Toc484777234"/>
      <w:r>
        <w:rPr>
          <w:rFonts w:ascii="Times New Roman" w:hAnsi="Times New Roman"/>
        </w:rPr>
        <w:lastRenderedPageBreak/>
        <w:t>6</w:t>
      </w:r>
      <w:r w:rsidRPr="00EC375E">
        <w:rPr>
          <w:rFonts w:ascii="Times New Roman" w:hAnsi="Times New Roman"/>
        </w:rPr>
        <w:t>K603:  Transportation Engineering</w:t>
      </w:r>
      <w:bookmarkEnd w:id="16"/>
    </w:p>
    <w:p w:rsidR="00C2657A" w:rsidRPr="00EC375E" w:rsidRDefault="00C2657A" w:rsidP="00C2657A">
      <w:pPr>
        <w:spacing w:after="0"/>
        <w:rPr>
          <w:rFonts w:ascii="Times New Roman" w:hAnsi="Times New Roman"/>
          <w:b/>
        </w:rPr>
      </w:pPr>
      <w:r w:rsidRPr="00EC375E">
        <w:rPr>
          <w:rFonts w:ascii="Times New Roman" w:hAnsi="Times New Roman"/>
          <w:b/>
        </w:rPr>
        <w:t>B. Tech III Year II Sem.</w:t>
      </w:r>
      <w:r w:rsidRPr="00EC375E">
        <w:rPr>
          <w:rFonts w:ascii="Times New Roman" w:hAnsi="Times New Roman"/>
        </w:rPr>
        <w:tab/>
      </w:r>
      <w:r w:rsidRPr="00EC375E">
        <w:rPr>
          <w:rFonts w:ascii="Times New Roman" w:hAnsi="Times New Roman"/>
        </w:rPr>
        <w:tab/>
      </w:r>
      <w:r w:rsidRPr="00EC375E">
        <w:rPr>
          <w:rFonts w:ascii="Times New Roman" w:hAnsi="Times New Roman"/>
        </w:rPr>
        <w:tab/>
      </w:r>
      <w:r w:rsidRPr="00EC375E">
        <w:rPr>
          <w:rFonts w:ascii="Times New Roman" w:hAnsi="Times New Roman"/>
        </w:rPr>
        <w:tab/>
      </w:r>
      <w:r w:rsidRPr="00EC375E">
        <w:rPr>
          <w:rFonts w:ascii="Times New Roman" w:hAnsi="Times New Roman"/>
        </w:rPr>
        <w:tab/>
      </w:r>
      <w:r w:rsidRPr="00EC375E">
        <w:rPr>
          <w:rFonts w:ascii="Times New Roman" w:hAnsi="Times New Roman"/>
        </w:rPr>
        <w:tab/>
      </w:r>
      <w:r w:rsidRPr="00EC375E">
        <w:rPr>
          <w:rFonts w:ascii="Times New Roman" w:hAnsi="Times New Roman"/>
        </w:rPr>
        <w:tab/>
      </w:r>
      <w:r w:rsidRPr="00EC375E">
        <w:rPr>
          <w:rFonts w:ascii="Times New Roman" w:hAnsi="Times New Roman"/>
          <w:b/>
        </w:rPr>
        <w:t>L      T    P/D</w:t>
      </w:r>
      <w:r w:rsidRPr="00EC375E">
        <w:rPr>
          <w:rFonts w:ascii="Times New Roman" w:hAnsi="Times New Roman"/>
          <w:b/>
        </w:rPr>
        <w:tab/>
        <w:t>C</w:t>
      </w:r>
    </w:p>
    <w:p w:rsidR="00C2657A" w:rsidRPr="00EC375E" w:rsidRDefault="00C2657A" w:rsidP="00C2657A">
      <w:pPr>
        <w:spacing w:after="0"/>
        <w:ind w:left="1440"/>
        <w:rPr>
          <w:rFonts w:ascii="Times New Roman" w:hAnsi="Times New Roman"/>
          <w:b/>
        </w:rPr>
      </w:pPr>
      <w:r w:rsidRPr="00EC375E">
        <w:rPr>
          <w:rFonts w:ascii="Times New Roman" w:hAnsi="Times New Roman"/>
          <w:b/>
        </w:rPr>
        <w:tab/>
      </w:r>
      <w:r w:rsidRPr="00EC375E">
        <w:rPr>
          <w:rFonts w:ascii="Times New Roman" w:hAnsi="Times New Roman"/>
          <w:b/>
        </w:rPr>
        <w:tab/>
      </w:r>
      <w:r w:rsidRPr="00EC375E">
        <w:rPr>
          <w:rFonts w:ascii="Times New Roman" w:hAnsi="Times New Roman"/>
          <w:b/>
        </w:rPr>
        <w:tab/>
      </w:r>
      <w:r w:rsidRPr="00EC375E">
        <w:rPr>
          <w:rFonts w:ascii="Times New Roman" w:hAnsi="Times New Roman"/>
          <w:b/>
        </w:rPr>
        <w:tab/>
      </w:r>
      <w:r w:rsidRPr="00EC375E">
        <w:rPr>
          <w:rFonts w:ascii="Times New Roman" w:hAnsi="Times New Roman"/>
          <w:b/>
        </w:rPr>
        <w:tab/>
      </w:r>
      <w:r w:rsidRPr="00EC375E">
        <w:rPr>
          <w:rFonts w:ascii="Times New Roman" w:hAnsi="Times New Roman"/>
          <w:b/>
        </w:rPr>
        <w:tab/>
      </w:r>
      <w:r w:rsidRPr="00EC375E">
        <w:rPr>
          <w:rFonts w:ascii="Times New Roman" w:hAnsi="Times New Roman"/>
          <w:b/>
        </w:rPr>
        <w:tab/>
      </w:r>
      <w:r w:rsidRPr="00EC375E">
        <w:rPr>
          <w:rFonts w:ascii="Times New Roman" w:hAnsi="Times New Roman"/>
          <w:b/>
        </w:rPr>
        <w:tab/>
        <w:t xml:space="preserve">3   </w:t>
      </w:r>
      <w:r>
        <w:rPr>
          <w:rFonts w:ascii="Times New Roman" w:hAnsi="Times New Roman"/>
          <w:b/>
        </w:rPr>
        <w:t xml:space="preserve">    </w:t>
      </w:r>
      <w:r w:rsidRPr="00EC375E">
        <w:rPr>
          <w:rFonts w:ascii="Times New Roman" w:hAnsi="Times New Roman"/>
          <w:b/>
        </w:rPr>
        <w:t xml:space="preserve">1   </w:t>
      </w:r>
      <w:r>
        <w:rPr>
          <w:rFonts w:ascii="Times New Roman" w:hAnsi="Times New Roman"/>
          <w:b/>
        </w:rPr>
        <w:t xml:space="preserve"> </w:t>
      </w:r>
      <w:r w:rsidRPr="00EC375E">
        <w:rPr>
          <w:rFonts w:ascii="Times New Roman" w:hAnsi="Times New Roman"/>
          <w:b/>
        </w:rPr>
        <w:t xml:space="preserve"> </w:t>
      </w:r>
      <w:r>
        <w:rPr>
          <w:rFonts w:ascii="Times New Roman" w:hAnsi="Times New Roman"/>
          <w:b/>
        </w:rPr>
        <w:t>-</w:t>
      </w:r>
      <w:r w:rsidRPr="00EC375E">
        <w:rPr>
          <w:rFonts w:ascii="Times New Roman" w:hAnsi="Times New Roman"/>
          <w:b/>
        </w:rPr>
        <w:t>-</w:t>
      </w:r>
      <w:r>
        <w:rPr>
          <w:rFonts w:ascii="Times New Roman" w:hAnsi="Times New Roman"/>
          <w:b/>
        </w:rPr>
        <w:t>-</w:t>
      </w:r>
      <w:r w:rsidRPr="00EC375E">
        <w:rPr>
          <w:rFonts w:ascii="Times New Roman" w:hAnsi="Times New Roman"/>
          <w:b/>
        </w:rPr>
        <w:tab/>
        <w:t>3</w:t>
      </w:r>
    </w:p>
    <w:p w:rsidR="00C2657A" w:rsidRPr="00EC375E" w:rsidRDefault="00C2657A" w:rsidP="00C2657A">
      <w:pPr>
        <w:spacing w:after="0"/>
        <w:jc w:val="both"/>
        <w:rPr>
          <w:rFonts w:ascii="Times New Roman" w:hAnsi="Times New Roman"/>
          <w:b/>
        </w:rPr>
      </w:pPr>
    </w:p>
    <w:tbl>
      <w:tblPr>
        <w:tblpPr w:leftFromText="180" w:rightFromText="180" w:vertAnchor="text" w:horzAnchor="margin" w:tblpXSpec="right" w:tblpY="-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61"/>
        <w:gridCol w:w="351"/>
        <w:gridCol w:w="351"/>
        <w:gridCol w:w="351"/>
        <w:gridCol w:w="361"/>
        <w:gridCol w:w="351"/>
        <w:gridCol w:w="351"/>
        <w:gridCol w:w="351"/>
        <w:gridCol w:w="351"/>
        <w:gridCol w:w="351"/>
        <w:gridCol w:w="351"/>
        <w:gridCol w:w="351"/>
      </w:tblGrid>
      <w:tr w:rsidR="00C2657A" w:rsidRPr="00EC375E" w:rsidTr="00C2657A">
        <w:trPr>
          <w:trHeight w:val="268"/>
        </w:trPr>
        <w:tc>
          <w:tcPr>
            <w:tcW w:w="361" w:type="dxa"/>
          </w:tcPr>
          <w:p w:rsidR="00C2657A" w:rsidRPr="00196F85" w:rsidRDefault="00C2657A" w:rsidP="00C2657A">
            <w:pPr>
              <w:spacing w:after="0" w:line="240" w:lineRule="auto"/>
              <w:rPr>
                <w:rFonts w:ascii="Times New Roman" w:hAnsi="Times New Roman"/>
                <w:b/>
                <w:sz w:val="20"/>
              </w:rPr>
            </w:pPr>
            <w:r w:rsidRPr="00196F85">
              <w:rPr>
                <w:rFonts w:ascii="Times New Roman" w:hAnsi="Times New Roman"/>
                <w:b/>
                <w:sz w:val="20"/>
              </w:rPr>
              <w:t>a</w:t>
            </w:r>
          </w:p>
        </w:tc>
        <w:tc>
          <w:tcPr>
            <w:tcW w:w="351" w:type="dxa"/>
          </w:tcPr>
          <w:p w:rsidR="00C2657A" w:rsidRPr="00196F85" w:rsidRDefault="00C2657A" w:rsidP="00C2657A">
            <w:pPr>
              <w:spacing w:after="0" w:line="240" w:lineRule="auto"/>
              <w:rPr>
                <w:rFonts w:ascii="Times New Roman" w:hAnsi="Times New Roman"/>
                <w:b/>
                <w:sz w:val="20"/>
              </w:rPr>
            </w:pPr>
            <w:r w:rsidRPr="00196F85">
              <w:rPr>
                <w:rFonts w:ascii="Times New Roman" w:hAnsi="Times New Roman"/>
                <w:b/>
                <w:sz w:val="20"/>
              </w:rPr>
              <w:t>b</w:t>
            </w:r>
          </w:p>
        </w:tc>
        <w:tc>
          <w:tcPr>
            <w:tcW w:w="351" w:type="dxa"/>
          </w:tcPr>
          <w:p w:rsidR="00C2657A" w:rsidRPr="00196F85" w:rsidRDefault="00C2657A" w:rsidP="00C2657A">
            <w:pPr>
              <w:spacing w:after="0" w:line="240" w:lineRule="auto"/>
              <w:rPr>
                <w:rFonts w:ascii="Times New Roman" w:hAnsi="Times New Roman"/>
                <w:b/>
                <w:sz w:val="20"/>
              </w:rPr>
            </w:pPr>
            <w:r w:rsidRPr="00196F85">
              <w:rPr>
                <w:rFonts w:ascii="Times New Roman" w:hAnsi="Times New Roman"/>
                <w:b/>
                <w:sz w:val="20"/>
              </w:rPr>
              <w:t>c</w:t>
            </w:r>
          </w:p>
        </w:tc>
        <w:tc>
          <w:tcPr>
            <w:tcW w:w="351" w:type="dxa"/>
          </w:tcPr>
          <w:p w:rsidR="00C2657A" w:rsidRPr="00196F85" w:rsidRDefault="00C2657A" w:rsidP="00C2657A">
            <w:pPr>
              <w:spacing w:after="0" w:line="240" w:lineRule="auto"/>
              <w:rPr>
                <w:rFonts w:ascii="Times New Roman" w:hAnsi="Times New Roman"/>
                <w:b/>
                <w:sz w:val="20"/>
              </w:rPr>
            </w:pPr>
            <w:r w:rsidRPr="00196F85">
              <w:rPr>
                <w:rFonts w:ascii="Times New Roman" w:hAnsi="Times New Roman"/>
                <w:b/>
                <w:sz w:val="20"/>
              </w:rPr>
              <w:t>d</w:t>
            </w:r>
          </w:p>
        </w:tc>
        <w:tc>
          <w:tcPr>
            <w:tcW w:w="361" w:type="dxa"/>
          </w:tcPr>
          <w:p w:rsidR="00C2657A" w:rsidRPr="00196F85" w:rsidRDefault="00C2657A" w:rsidP="00C2657A">
            <w:pPr>
              <w:spacing w:after="0" w:line="240" w:lineRule="auto"/>
              <w:rPr>
                <w:rFonts w:ascii="Times New Roman" w:hAnsi="Times New Roman"/>
                <w:b/>
                <w:sz w:val="20"/>
              </w:rPr>
            </w:pPr>
            <w:r w:rsidRPr="00196F85">
              <w:rPr>
                <w:rFonts w:ascii="Times New Roman" w:hAnsi="Times New Roman"/>
                <w:b/>
                <w:sz w:val="20"/>
              </w:rPr>
              <w:t>e</w:t>
            </w:r>
          </w:p>
        </w:tc>
        <w:tc>
          <w:tcPr>
            <w:tcW w:w="351" w:type="dxa"/>
          </w:tcPr>
          <w:p w:rsidR="00C2657A" w:rsidRPr="00196F85" w:rsidRDefault="00C2657A" w:rsidP="00C2657A">
            <w:pPr>
              <w:spacing w:after="0" w:line="240" w:lineRule="auto"/>
              <w:rPr>
                <w:rFonts w:ascii="Times New Roman" w:hAnsi="Times New Roman"/>
                <w:b/>
                <w:sz w:val="20"/>
              </w:rPr>
            </w:pPr>
            <w:r w:rsidRPr="00196F85">
              <w:rPr>
                <w:rFonts w:ascii="Times New Roman" w:hAnsi="Times New Roman"/>
                <w:b/>
                <w:sz w:val="20"/>
              </w:rPr>
              <w:t>f</w:t>
            </w:r>
          </w:p>
        </w:tc>
        <w:tc>
          <w:tcPr>
            <w:tcW w:w="351" w:type="dxa"/>
          </w:tcPr>
          <w:p w:rsidR="00C2657A" w:rsidRPr="00196F85" w:rsidRDefault="00C2657A" w:rsidP="00C2657A">
            <w:pPr>
              <w:spacing w:after="0" w:line="240" w:lineRule="auto"/>
              <w:rPr>
                <w:rFonts w:ascii="Times New Roman" w:hAnsi="Times New Roman"/>
                <w:b/>
                <w:sz w:val="20"/>
              </w:rPr>
            </w:pPr>
            <w:r w:rsidRPr="00196F85">
              <w:rPr>
                <w:rFonts w:ascii="Times New Roman" w:hAnsi="Times New Roman"/>
                <w:b/>
                <w:sz w:val="20"/>
              </w:rPr>
              <w:t>g</w:t>
            </w:r>
          </w:p>
        </w:tc>
        <w:tc>
          <w:tcPr>
            <w:tcW w:w="351" w:type="dxa"/>
          </w:tcPr>
          <w:p w:rsidR="00C2657A" w:rsidRPr="00196F85" w:rsidRDefault="00C2657A" w:rsidP="00C2657A">
            <w:pPr>
              <w:spacing w:after="0" w:line="240" w:lineRule="auto"/>
              <w:rPr>
                <w:rFonts w:ascii="Times New Roman" w:hAnsi="Times New Roman"/>
                <w:b/>
                <w:sz w:val="20"/>
              </w:rPr>
            </w:pPr>
            <w:r w:rsidRPr="00196F85">
              <w:rPr>
                <w:rFonts w:ascii="Times New Roman" w:hAnsi="Times New Roman"/>
                <w:b/>
                <w:sz w:val="20"/>
              </w:rPr>
              <w:t>h</w:t>
            </w:r>
          </w:p>
        </w:tc>
        <w:tc>
          <w:tcPr>
            <w:tcW w:w="351" w:type="dxa"/>
          </w:tcPr>
          <w:p w:rsidR="00C2657A" w:rsidRPr="00196F85" w:rsidRDefault="00C2657A" w:rsidP="00C2657A">
            <w:pPr>
              <w:spacing w:after="0" w:line="240" w:lineRule="auto"/>
              <w:rPr>
                <w:rFonts w:ascii="Times New Roman" w:hAnsi="Times New Roman"/>
                <w:b/>
                <w:sz w:val="20"/>
              </w:rPr>
            </w:pPr>
            <w:r w:rsidRPr="00196F85">
              <w:rPr>
                <w:rFonts w:ascii="Times New Roman" w:hAnsi="Times New Roman"/>
                <w:b/>
                <w:sz w:val="20"/>
              </w:rPr>
              <w:t>i</w:t>
            </w:r>
          </w:p>
        </w:tc>
        <w:tc>
          <w:tcPr>
            <w:tcW w:w="351" w:type="dxa"/>
          </w:tcPr>
          <w:p w:rsidR="00C2657A" w:rsidRPr="00196F85" w:rsidRDefault="00C2657A" w:rsidP="00C2657A">
            <w:pPr>
              <w:spacing w:after="0" w:line="240" w:lineRule="auto"/>
              <w:rPr>
                <w:rFonts w:ascii="Times New Roman" w:hAnsi="Times New Roman"/>
                <w:b/>
                <w:sz w:val="20"/>
              </w:rPr>
            </w:pPr>
            <w:r w:rsidRPr="00196F85">
              <w:rPr>
                <w:rFonts w:ascii="Times New Roman" w:hAnsi="Times New Roman"/>
                <w:b/>
                <w:sz w:val="20"/>
              </w:rPr>
              <w:t>j</w:t>
            </w:r>
          </w:p>
        </w:tc>
        <w:tc>
          <w:tcPr>
            <w:tcW w:w="351" w:type="dxa"/>
          </w:tcPr>
          <w:p w:rsidR="00C2657A" w:rsidRPr="00196F85" w:rsidRDefault="00C2657A" w:rsidP="00C2657A">
            <w:pPr>
              <w:spacing w:after="0" w:line="240" w:lineRule="auto"/>
              <w:rPr>
                <w:rFonts w:ascii="Times New Roman" w:hAnsi="Times New Roman"/>
                <w:b/>
                <w:sz w:val="20"/>
              </w:rPr>
            </w:pPr>
            <w:r w:rsidRPr="00196F85">
              <w:rPr>
                <w:rFonts w:ascii="Times New Roman" w:hAnsi="Times New Roman"/>
                <w:b/>
                <w:sz w:val="20"/>
              </w:rPr>
              <w:t>k</w:t>
            </w:r>
          </w:p>
        </w:tc>
        <w:tc>
          <w:tcPr>
            <w:tcW w:w="351" w:type="dxa"/>
          </w:tcPr>
          <w:p w:rsidR="00C2657A" w:rsidRPr="00196F85" w:rsidRDefault="00C2657A" w:rsidP="00C2657A">
            <w:pPr>
              <w:spacing w:after="0" w:line="240" w:lineRule="auto"/>
              <w:rPr>
                <w:rFonts w:ascii="Times New Roman" w:hAnsi="Times New Roman"/>
                <w:b/>
                <w:sz w:val="20"/>
              </w:rPr>
            </w:pPr>
            <w:r>
              <w:rPr>
                <w:rFonts w:ascii="Times New Roman" w:hAnsi="Times New Roman"/>
                <w:b/>
                <w:sz w:val="20"/>
              </w:rPr>
              <w:t>l</w:t>
            </w:r>
          </w:p>
        </w:tc>
      </w:tr>
      <w:tr w:rsidR="00C2657A" w:rsidRPr="00EC375E" w:rsidTr="00C2657A">
        <w:trPr>
          <w:trHeight w:val="268"/>
        </w:trPr>
        <w:tc>
          <w:tcPr>
            <w:tcW w:w="361" w:type="dxa"/>
          </w:tcPr>
          <w:p w:rsidR="00C2657A" w:rsidRPr="00196F85" w:rsidRDefault="00C2657A" w:rsidP="00C2657A">
            <w:pPr>
              <w:spacing w:after="0" w:line="240" w:lineRule="auto"/>
              <w:rPr>
                <w:rFonts w:ascii="Times New Roman" w:hAnsi="Times New Roman"/>
                <w:b/>
                <w:sz w:val="20"/>
              </w:rPr>
            </w:pPr>
            <w:r w:rsidRPr="00196F85">
              <w:rPr>
                <w:rFonts w:ascii="Times New Roman" w:hAnsi="Times New Roman"/>
                <w:b/>
                <w:sz w:val="20"/>
              </w:rPr>
              <w:t>X</w:t>
            </w:r>
          </w:p>
        </w:tc>
        <w:tc>
          <w:tcPr>
            <w:tcW w:w="351" w:type="dxa"/>
          </w:tcPr>
          <w:p w:rsidR="00C2657A" w:rsidRPr="00196F85" w:rsidRDefault="00C2657A" w:rsidP="00C2657A">
            <w:pPr>
              <w:spacing w:after="0" w:line="240" w:lineRule="auto"/>
              <w:rPr>
                <w:rFonts w:ascii="Times New Roman" w:hAnsi="Times New Roman"/>
                <w:b/>
                <w:sz w:val="20"/>
              </w:rPr>
            </w:pPr>
          </w:p>
        </w:tc>
        <w:tc>
          <w:tcPr>
            <w:tcW w:w="351" w:type="dxa"/>
          </w:tcPr>
          <w:p w:rsidR="00C2657A" w:rsidRPr="00196F85" w:rsidRDefault="00C2657A" w:rsidP="00C2657A">
            <w:pPr>
              <w:spacing w:after="0" w:line="240" w:lineRule="auto"/>
              <w:rPr>
                <w:rFonts w:ascii="Times New Roman" w:hAnsi="Times New Roman"/>
                <w:b/>
                <w:sz w:val="20"/>
              </w:rPr>
            </w:pPr>
          </w:p>
        </w:tc>
        <w:tc>
          <w:tcPr>
            <w:tcW w:w="351" w:type="dxa"/>
          </w:tcPr>
          <w:p w:rsidR="00C2657A" w:rsidRPr="00196F85" w:rsidRDefault="00C2657A" w:rsidP="00C2657A">
            <w:pPr>
              <w:spacing w:after="0" w:line="240" w:lineRule="auto"/>
              <w:rPr>
                <w:rFonts w:ascii="Times New Roman" w:hAnsi="Times New Roman"/>
                <w:b/>
                <w:sz w:val="20"/>
              </w:rPr>
            </w:pPr>
          </w:p>
        </w:tc>
        <w:tc>
          <w:tcPr>
            <w:tcW w:w="361" w:type="dxa"/>
          </w:tcPr>
          <w:p w:rsidR="00C2657A" w:rsidRPr="00196F85" w:rsidRDefault="00C2657A" w:rsidP="00C2657A">
            <w:pPr>
              <w:spacing w:after="0" w:line="240" w:lineRule="auto"/>
              <w:rPr>
                <w:rFonts w:ascii="Times New Roman" w:hAnsi="Times New Roman"/>
                <w:b/>
                <w:sz w:val="20"/>
              </w:rPr>
            </w:pPr>
            <w:r w:rsidRPr="00196F85">
              <w:rPr>
                <w:rFonts w:ascii="Times New Roman" w:hAnsi="Times New Roman"/>
                <w:b/>
                <w:sz w:val="20"/>
              </w:rPr>
              <w:t>X</w:t>
            </w:r>
          </w:p>
        </w:tc>
        <w:tc>
          <w:tcPr>
            <w:tcW w:w="351" w:type="dxa"/>
          </w:tcPr>
          <w:p w:rsidR="00C2657A" w:rsidRPr="00196F85" w:rsidRDefault="00C2657A" w:rsidP="00C2657A">
            <w:pPr>
              <w:spacing w:after="0" w:line="240" w:lineRule="auto"/>
              <w:rPr>
                <w:rFonts w:ascii="Times New Roman" w:hAnsi="Times New Roman"/>
                <w:b/>
                <w:sz w:val="20"/>
              </w:rPr>
            </w:pPr>
          </w:p>
        </w:tc>
        <w:tc>
          <w:tcPr>
            <w:tcW w:w="351" w:type="dxa"/>
          </w:tcPr>
          <w:p w:rsidR="00C2657A" w:rsidRPr="00196F85" w:rsidRDefault="00C2657A" w:rsidP="00C2657A">
            <w:pPr>
              <w:spacing w:after="0" w:line="240" w:lineRule="auto"/>
              <w:rPr>
                <w:rFonts w:ascii="Times New Roman" w:hAnsi="Times New Roman"/>
                <w:b/>
                <w:sz w:val="20"/>
              </w:rPr>
            </w:pPr>
          </w:p>
        </w:tc>
        <w:tc>
          <w:tcPr>
            <w:tcW w:w="351" w:type="dxa"/>
          </w:tcPr>
          <w:p w:rsidR="00C2657A" w:rsidRPr="00196F85" w:rsidRDefault="00C2657A" w:rsidP="00C2657A">
            <w:pPr>
              <w:spacing w:after="0" w:line="240" w:lineRule="auto"/>
              <w:rPr>
                <w:rFonts w:ascii="Times New Roman" w:hAnsi="Times New Roman"/>
                <w:b/>
                <w:sz w:val="20"/>
              </w:rPr>
            </w:pPr>
          </w:p>
        </w:tc>
        <w:tc>
          <w:tcPr>
            <w:tcW w:w="351" w:type="dxa"/>
          </w:tcPr>
          <w:p w:rsidR="00C2657A" w:rsidRPr="00196F85" w:rsidRDefault="00C2657A" w:rsidP="00C2657A">
            <w:pPr>
              <w:spacing w:after="0" w:line="240" w:lineRule="auto"/>
              <w:rPr>
                <w:rFonts w:ascii="Times New Roman" w:hAnsi="Times New Roman"/>
                <w:b/>
                <w:sz w:val="20"/>
              </w:rPr>
            </w:pPr>
          </w:p>
        </w:tc>
        <w:tc>
          <w:tcPr>
            <w:tcW w:w="351" w:type="dxa"/>
          </w:tcPr>
          <w:p w:rsidR="00C2657A" w:rsidRPr="00196F85" w:rsidRDefault="00C2657A" w:rsidP="00C2657A">
            <w:pPr>
              <w:spacing w:after="0" w:line="240" w:lineRule="auto"/>
              <w:rPr>
                <w:rFonts w:ascii="Times New Roman" w:hAnsi="Times New Roman"/>
                <w:b/>
                <w:sz w:val="20"/>
              </w:rPr>
            </w:pPr>
          </w:p>
        </w:tc>
        <w:tc>
          <w:tcPr>
            <w:tcW w:w="351" w:type="dxa"/>
          </w:tcPr>
          <w:p w:rsidR="00C2657A" w:rsidRPr="00196F85" w:rsidRDefault="00C2657A" w:rsidP="00C2657A">
            <w:pPr>
              <w:spacing w:after="0" w:line="240" w:lineRule="auto"/>
              <w:rPr>
                <w:rFonts w:ascii="Times New Roman" w:hAnsi="Times New Roman"/>
                <w:b/>
                <w:sz w:val="20"/>
              </w:rPr>
            </w:pPr>
          </w:p>
        </w:tc>
        <w:tc>
          <w:tcPr>
            <w:tcW w:w="351" w:type="dxa"/>
          </w:tcPr>
          <w:p w:rsidR="00C2657A" w:rsidRPr="00196F85" w:rsidRDefault="00C2657A" w:rsidP="00C2657A">
            <w:pPr>
              <w:spacing w:after="0" w:line="240" w:lineRule="auto"/>
              <w:rPr>
                <w:rFonts w:ascii="Times New Roman" w:hAnsi="Times New Roman"/>
                <w:b/>
                <w:sz w:val="20"/>
              </w:rPr>
            </w:pPr>
          </w:p>
        </w:tc>
      </w:tr>
    </w:tbl>
    <w:p w:rsidR="00C2657A" w:rsidRPr="00EC375E" w:rsidRDefault="00C2657A" w:rsidP="00C2657A">
      <w:pPr>
        <w:spacing w:after="0"/>
        <w:jc w:val="both"/>
        <w:rPr>
          <w:rFonts w:ascii="Times New Roman" w:hAnsi="Times New Roman"/>
          <w:b/>
        </w:rPr>
      </w:pPr>
    </w:p>
    <w:p w:rsidR="00C2657A" w:rsidRPr="00EC375E" w:rsidRDefault="00C2657A" w:rsidP="00C2657A">
      <w:pPr>
        <w:spacing w:after="0"/>
        <w:jc w:val="both"/>
        <w:rPr>
          <w:rFonts w:ascii="Times New Roman" w:hAnsi="Times New Roman"/>
          <w:b/>
        </w:rPr>
      </w:pPr>
    </w:p>
    <w:p w:rsidR="00C2657A" w:rsidRPr="00196F85" w:rsidRDefault="00C2657A" w:rsidP="00C2657A">
      <w:pPr>
        <w:spacing w:after="0" w:line="240" w:lineRule="auto"/>
        <w:jc w:val="both"/>
        <w:rPr>
          <w:rFonts w:ascii="Times New Roman" w:hAnsi="Times New Roman"/>
          <w:b/>
          <w:sz w:val="24"/>
          <w:szCs w:val="24"/>
        </w:rPr>
      </w:pPr>
      <w:r w:rsidRPr="00196F85">
        <w:rPr>
          <w:rFonts w:ascii="Times New Roman" w:hAnsi="Times New Roman"/>
          <w:b/>
          <w:sz w:val="24"/>
          <w:szCs w:val="24"/>
        </w:rPr>
        <w:t>Course Objectives:</w:t>
      </w:r>
    </w:p>
    <w:p w:rsidR="00C2657A" w:rsidRPr="00196F85" w:rsidRDefault="00C2657A" w:rsidP="00C2657A">
      <w:pPr>
        <w:spacing w:after="0" w:line="240" w:lineRule="auto"/>
        <w:jc w:val="both"/>
        <w:rPr>
          <w:rFonts w:ascii="Times New Roman" w:hAnsi="Times New Roman"/>
          <w:b/>
          <w:sz w:val="24"/>
          <w:szCs w:val="24"/>
        </w:rPr>
      </w:pPr>
      <w:r w:rsidRPr="00196F85">
        <w:rPr>
          <w:rFonts w:ascii="Times New Roman" w:hAnsi="Times New Roman"/>
          <w:sz w:val="24"/>
          <w:szCs w:val="24"/>
        </w:rPr>
        <w:t>The student is being exposed to the subject with following Objectives:</w:t>
      </w:r>
    </w:p>
    <w:p w:rsidR="00C2657A" w:rsidRPr="00196F85" w:rsidRDefault="00C2657A" w:rsidP="00C2657A">
      <w:pPr>
        <w:pStyle w:val="ListParagraph"/>
        <w:numPr>
          <w:ilvl w:val="0"/>
          <w:numId w:val="177"/>
        </w:numPr>
        <w:spacing w:after="0" w:line="240" w:lineRule="auto"/>
        <w:jc w:val="both"/>
        <w:rPr>
          <w:rFonts w:ascii="Times New Roman" w:hAnsi="Times New Roman"/>
          <w:sz w:val="24"/>
          <w:szCs w:val="24"/>
        </w:rPr>
      </w:pPr>
      <w:r w:rsidRPr="00196F85">
        <w:rPr>
          <w:rFonts w:ascii="Times New Roman" w:hAnsi="Times New Roman"/>
          <w:sz w:val="24"/>
          <w:szCs w:val="24"/>
        </w:rPr>
        <w:t xml:space="preserve">Understand the design concepts of highways, the quality of the materials required for the construction of highways </w:t>
      </w:r>
    </w:p>
    <w:p w:rsidR="00C2657A" w:rsidRPr="00196F85" w:rsidRDefault="00C2657A" w:rsidP="00C2657A">
      <w:pPr>
        <w:pStyle w:val="ListParagraph"/>
        <w:numPr>
          <w:ilvl w:val="0"/>
          <w:numId w:val="177"/>
        </w:numPr>
        <w:spacing w:after="0" w:line="240" w:lineRule="auto"/>
        <w:jc w:val="both"/>
        <w:rPr>
          <w:rFonts w:ascii="Times New Roman" w:hAnsi="Times New Roman"/>
          <w:sz w:val="24"/>
          <w:szCs w:val="24"/>
        </w:rPr>
      </w:pPr>
      <w:r w:rsidRPr="00196F85">
        <w:rPr>
          <w:rFonts w:ascii="Times New Roman" w:hAnsi="Times New Roman"/>
          <w:sz w:val="24"/>
          <w:szCs w:val="24"/>
        </w:rPr>
        <w:t>To learn about the different techniques used in construction of flexible and rigid pavements.</w:t>
      </w:r>
    </w:p>
    <w:p w:rsidR="00C2657A" w:rsidRPr="00196F85" w:rsidRDefault="00C2657A" w:rsidP="00C2657A">
      <w:pPr>
        <w:pStyle w:val="ListParagraph"/>
        <w:numPr>
          <w:ilvl w:val="0"/>
          <w:numId w:val="177"/>
        </w:numPr>
        <w:spacing w:after="0" w:line="240" w:lineRule="auto"/>
        <w:jc w:val="both"/>
        <w:rPr>
          <w:rFonts w:ascii="Times New Roman" w:hAnsi="Times New Roman"/>
          <w:sz w:val="24"/>
          <w:szCs w:val="24"/>
        </w:rPr>
      </w:pPr>
      <w:r w:rsidRPr="00196F85">
        <w:rPr>
          <w:rFonts w:ascii="Times New Roman" w:hAnsi="Times New Roman"/>
          <w:sz w:val="24"/>
          <w:szCs w:val="24"/>
        </w:rPr>
        <w:t>Know how to collect the field data for the evaluation of traffic patterns.</w:t>
      </w:r>
    </w:p>
    <w:p w:rsidR="00C2657A" w:rsidRPr="00196F85" w:rsidRDefault="00C2657A" w:rsidP="00C2657A">
      <w:pPr>
        <w:pStyle w:val="ListParagraph"/>
        <w:numPr>
          <w:ilvl w:val="0"/>
          <w:numId w:val="177"/>
        </w:numPr>
        <w:spacing w:after="0" w:line="240" w:lineRule="auto"/>
        <w:jc w:val="both"/>
        <w:rPr>
          <w:rFonts w:ascii="Times New Roman" w:hAnsi="Times New Roman"/>
          <w:sz w:val="24"/>
          <w:szCs w:val="24"/>
        </w:rPr>
      </w:pPr>
      <w:r w:rsidRPr="00196F85">
        <w:rPr>
          <w:rFonts w:ascii="Times New Roman" w:hAnsi="Times New Roman"/>
          <w:sz w:val="24"/>
          <w:szCs w:val="24"/>
        </w:rPr>
        <w:t>Know the requirements for designing the railway tracks and the material required for the construction of permanent way.</w:t>
      </w:r>
    </w:p>
    <w:p w:rsidR="00C2657A" w:rsidRPr="00196F85" w:rsidRDefault="00C2657A" w:rsidP="00C2657A">
      <w:pPr>
        <w:pStyle w:val="ListParagraph"/>
        <w:numPr>
          <w:ilvl w:val="0"/>
          <w:numId w:val="177"/>
        </w:numPr>
        <w:spacing w:after="0" w:line="240" w:lineRule="auto"/>
        <w:jc w:val="both"/>
        <w:rPr>
          <w:rFonts w:ascii="Times New Roman" w:hAnsi="Times New Roman"/>
          <w:sz w:val="24"/>
          <w:szCs w:val="24"/>
        </w:rPr>
      </w:pPr>
      <w:r w:rsidRPr="00196F85">
        <w:rPr>
          <w:rFonts w:ascii="Times New Roman" w:hAnsi="Times New Roman"/>
          <w:sz w:val="24"/>
          <w:szCs w:val="24"/>
        </w:rPr>
        <w:t>Get an idea for the planning of airports and fixing of run way orientation.</w:t>
      </w:r>
    </w:p>
    <w:p w:rsidR="00C2657A" w:rsidRPr="00196F85" w:rsidRDefault="00C2657A" w:rsidP="00C2657A">
      <w:pPr>
        <w:pStyle w:val="ListParagraph"/>
        <w:numPr>
          <w:ilvl w:val="0"/>
          <w:numId w:val="177"/>
        </w:numPr>
        <w:spacing w:after="0" w:line="240" w:lineRule="auto"/>
        <w:jc w:val="both"/>
        <w:rPr>
          <w:rFonts w:ascii="Times New Roman" w:hAnsi="Times New Roman"/>
          <w:sz w:val="24"/>
          <w:szCs w:val="24"/>
        </w:rPr>
      </w:pPr>
      <w:r w:rsidRPr="00196F85">
        <w:rPr>
          <w:rFonts w:ascii="Times New Roman" w:hAnsi="Times New Roman"/>
          <w:sz w:val="24"/>
          <w:szCs w:val="24"/>
        </w:rPr>
        <w:t>Applying the various corrections while constructing Airports and runway lighting.</w:t>
      </w:r>
    </w:p>
    <w:p w:rsidR="00C2657A" w:rsidRPr="00EC375E" w:rsidRDefault="00C2657A" w:rsidP="00C2657A">
      <w:pPr>
        <w:spacing w:after="0" w:line="240" w:lineRule="auto"/>
        <w:jc w:val="both"/>
        <w:rPr>
          <w:rFonts w:ascii="Times New Roman" w:hAnsi="Times New Roman"/>
          <w:b/>
        </w:rPr>
      </w:pPr>
    </w:p>
    <w:p w:rsidR="00C2657A" w:rsidRPr="00196F85" w:rsidRDefault="00C2657A" w:rsidP="00C2657A">
      <w:pPr>
        <w:spacing w:after="0" w:line="240" w:lineRule="auto"/>
        <w:jc w:val="both"/>
        <w:rPr>
          <w:rFonts w:ascii="Times New Roman" w:hAnsi="Times New Roman"/>
          <w:b/>
          <w:sz w:val="24"/>
          <w:szCs w:val="24"/>
        </w:rPr>
      </w:pPr>
      <w:r w:rsidRPr="00196F85">
        <w:rPr>
          <w:rFonts w:ascii="Times New Roman" w:hAnsi="Times New Roman"/>
          <w:b/>
          <w:sz w:val="24"/>
          <w:szCs w:val="24"/>
        </w:rPr>
        <w:t>Course Outcomes:</w:t>
      </w:r>
    </w:p>
    <w:p w:rsidR="00C2657A" w:rsidRPr="00196F85" w:rsidRDefault="00C2657A" w:rsidP="00C2657A">
      <w:pPr>
        <w:spacing w:after="0" w:line="240" w:lineRule="auto"/>
        <w:jc w:val="both"/>
        <w:rPr>
          <w:rFonts w:ascii="Times New Roman" w:hAnsi="Times New Roman"/>
          <w:sz w:val="24"/>
          <w:szCs w:val="24"/>
        </w:rPr>
      </w:pPr>
      <w:r w:rsidRPr="00196F85">
        <w:rPr>
          <w:rFonts w:ascii="Times New Roman" w:hAnsi="Times New Roman"/>
          <w:sz w:val="24"/>
          <w:szCs w:val="24"/>
        </w:rPr>
        <w:t>On successful completion of the course, the student shall:</w:t>
      </w:r>
    </w:p>
    <w:p w:rsidR="00C2657A" w:rsidRPr="00196F85" w:rsidRDefault="00C2657A" w:rsidP="00C2657A">
      <w:pPr>
        <w:pStyle w:val="ListParagraph"/>
        <w:numPr>
          <w:ilvl w:val="0"/>
          <w:numId w:val="178"/>
        </w:numPr>
        <w:spacing w:after="0" w:line="240" w:lineRule="auto"/>
        <w:jc w:val="both"/>
        <w:rPr>
          <w:rFonts w:ascii="Times New Roman" w:hAnsi="Times New Roman"/>
          <w:sz w:val="24"/>
          <w:szCs w:val="24"/>
        </w:rPr>
      </w:pPr>
      <w:r w:rsidRPr="00196F85">
        <w:rPr>
          <w:rFonts w:ascii="Times New Roman" w:hAnsi="Times New Roman"/>
          <w:sz w:val="24"/>
          <w:szCs w:val="24"/>
        </w:rPr>
        <w:t xml:space="preserve">Applies the Pavement design concepts to different types of pavements </w:t>
      </w:r>
    </w:p>
    <w:p w:rsidR="00C2657A" w:rsidRPr="00196F85" w:rsidRDefault="00C2657A" w:rsidP="00C2657A">
      <w:pPr>
        <w:pStyle w:val="ListParagraph"/>
        <w:numPr>
          <w:ilvl w:val="0"/>
          <w:numId w:val="178"/>
        </w:numPr>
        <w:spacing w:after="0" w:line="240" w:lineRule="auto"/>
        <w:jc w:val="both"/>
        <w:rPr>
          <w:rFonts w:ascii="Times New Roman" w:hAnsi="Times New Roman"/>
          <w:sz w:val="24"/>
          <w:szCs w:val="24"/>
        </w:rPr>
      </w:pPr>
      <w:r w:rsidRPr="00196F85">
        <w:rPr>
          <w:rFonts w:ascii="Times New Roman" w:hAnsi="Times New Roman"/>
          <w:sz w:val="24"/>
          <w:szCs w:val="24"/>
        </w:rPr>
        <w:t>Takes precautions required for the execution of construction of pavements and applies relevant IRC standards.</w:t>
      </w:r>
    </w:p>
    <w:p w:rsidR="00C2657A" w:rsidRPr="00196F85" w:rsidRDefault="00C2657A" w:rsidP="00C2657A">
      <w:pPr>
        <w:pStyle w:val="ListParagraph"/>
        <w:numPr>
          <w:ilvl w:val="0"/>
          <w:numId w:val="178"/>
        </w:numPr>
        <w:spacing w:after="0" w:line="240" w:lineRule="auto"/>
        <w:jc w:val="both"/>
        <w:rPr>
          <w:rFonts w:ascii="Times New Roman" w:hAnsi="Times New Roman"/>
          <w:sz w:val="24"/>
          <w:szCs w:val="24"/>
        </w:rPr>
      </w:pPr>
      <w:r w:rsidRPr="00196F85">
        <w:rPr>
          <w:rFonts w:ascii="Times New Roman" w:hAnsi="Times New Roman"/>
          <w:sz w:val="24"/>
          <w:szCs w:val="24"/>
        </w:rPr>
        <w:t>Analyze the collected field data and design suitable traffic management system</w:t>
      </w:r>
    </w:p>
    <w:p w:rsidR="00C2657A" w:rsidRPr="00196F85" w:rsidRDefault="00C2657A" w:rsidP="00C2657A">
      <w:pPr>
        <w:pStyle w:val="ListParagraph"/>
        <w:numPr>
          <w:ilvl w:val="0"/>
          <w:numId w:val="178"/>
        </w:numPr>
        <w:spacing w:after="0" w:line="240" w:lineRule="auto"/>
        <w:jc w:val="both"/>
        <w:rPr>
          <w:rFonts w:ascii="Times New Roman" w:hAnsi="Times New Roman"/>
          <w:sz w:val="24"/>
          <w:szCs w:val="24"/>
        </w:rPr>
      </w:pPr>
      <w:r w:rsidRPr="00196F85">
        <w:rPr>
          <w:rFonts w:ascii="Times New Roman" w:hAnsi="Times New Roman"/>
          <w:sz w:val="24"/>
          <w:szCs w:val="24"/>
        </w:rPr>
        <w:t>Is able to apply the design concepts of super elevation of railway curves.</w:t>
      </w:r>
    </w:p>
    <w:p w:rsidR="00C2657A" w:rsidRPr="00196F85" w:rsidRDefault="00C2657A" w:rsidP="00C2657A">
      <w:pPr>
        <w:pStyle w:val="ListParagraph"/>
        <w:numPr>
          <w:ilvl w:val="0"/>
          <w:numId w:val="178"/>
        </w:numPr>
        <w:spacing w:after="0" w:line="240" w:lineRule="auto"/>
        <w:jc w:val="both"/>
        <w:rPr>
          <w:rFonts w:ascii="Times New Roman" w:hAnsi="Times New Roman"/>
          <w:sz w:val="24"/>
          <w:szCs w:val="24"/>
        </w:rPr>
      </w:pPr>
      <w:r w:rsidRPr="00196F85">
        <w:rPr>
          <w:rFonts w:ascii="Times New Roman" w:hAnsi="Times New Roman"/>
          <w:sz w:val="24"/>
          <w:szCs w:val="24"/>
        </w:rPr>
        <w:t xml:space="preserve">Knows how to select a site for airport construction and have working knowledge of run way orientation methods, </w:t>
      </w:r>
    </w:p>
    <w:p w:rsidR="00C2657A" w:rsidRPr="00196F85" w:rsidRDefault="00C2657A" w:rsidP="00C2657A">
      <w:pPr>
        <w:pStyle w:val="ListParagraph"/>
        <w:numPr>
          <w:ilvl w:val="0"/>
          <w:numId w:val="178"/>
        </w:numPr>
        <w:spacing w:after="0" w:line="240" w:lineRule="auto"/>
        <w:jc w:val="both"/>
        <w:rPr>
          <w:rFonts w:ascii="Times New Roman" w:hAnsi="Times New Roman"/>
          <w:sz w:val="24"/>
          <w:szCs w:val="24"/>
        </w:rPr>
      </w:pPr>
      <w:r w:rsidRPr="00196F85">
        <w:rPr>
          <w:rFonts w:ascii="Times New Roman" w:hAnsi="Times New Roman"/>
          <w:sz w:val="24"/>
          <w:szCs w:val="24"/>
        </w:rPr>
        <w:t>Apply the corrections to the run way length and understands the circumstances in which they are to be applied.</w:t>
      </w:r>
    </w:p>
    <w:p w:rsidR="00C2657A" w:rsidRPr="00EC375E" w:rsidRDefault="00C2657A" w:rsidP="00C2657A">
      <w:pPr>
        <w:pStyle w:val="Default"/>
        <w:jc w:val="both"/>
        <w:rPr>
          <w:rFonts w:ascii="Times New Roman" w:hAnsi="Times New Roman"/>
          <w:bCs/>
          <w:sz w:val="22"/>
          <w:szCs w:val="22"/>
        </w:rPr>
      </w:pPr>
    </w:p>
    <w:p w:rsidR="00C2657A" w:rsidRPr="00A771D6" w:rsidRDefault="00C2657A" w:rsidP="00C2657A">
      <w:pPr>
        <w:spacing w:after="0" w:line="240" w:lineRule="auto"/>
        <w:jc w:val="both"/>
        <w:rPr>
          <w:rFonts w:ascii="Times New Roman" w:hAnsi="Times New Roman"/>
          <w:b/>
          <w:sz w:val="24"/>
          <w:szCs w:val="24"/>
          <w:shd w:val="clear" w:color="auto" w:fill="FFFFFF"/>
        </w:rPr>
      </w:pPr>
      <w:r w:rsidRPr="00A771D6">
        <w:rPr>
          <w:rFonts w:ascii="Times New Roman" w:hAnsi="Times New Roman"/>
          <w:b/>
          <w:sz w:val="24"/>
          <w:szCs w:val="24"/>
          <w:shd w:val="clear" w:color="auto" w:fill="FFFFFF"/>
        </w:rPr>
        <w:t>Unit – I:</w:t>
      </w:r>
    </w:p>
    <w:p w:rsidR="00C2657A" w:rsidRPr="00A771D6" w:rsidRDefault="00C2657A" w:rsidP="00C2657A">
      <w:pPr>
        <w:spacing w:after="0" w:line="240" w:lineRule="auto"/>
        <w:jc w:val="both"/>
        <w:rPr>
          <w:rFonts w:ascii="Times New Roman" w:hAnsi="Times New Roman"/>
          <w:sz w:val="24"/>
          <w:szCs w:val="24"/>
          <w:shd w:val="clear" w:color="auto" w:fill="FFFFFF"/>
        </w:rPr>
      </w:pPr>
      <w:r w:rsidRPr="00A771D6">
        <w:rPr>
          <w:rFonts w:ascii="Times New Roman" w:hAnsi="Times New Roman"/>
          <w:sz w:val="24"/>
          <w:szCs w:val="24"/>
          <w:shd w:val="clear" w:color="auto" w:fill="FFFFFF"/>
        </w:rPr>
        <w:t>Highway Development and Planning: Development in India, necessity for highway planning, different road development plans, classification of roads, road network patterns, highway alignment, factors affecting highway alignment, engineering surveys, drawings and reports, highway project - Importance of geometric design, design controls and criteria, highway cross section elements, sight distance elements, stopping sight distance, overtaking sight distance and intermediate sight distance.</w:t>
      </w:r>
    </w:p>
    <w:p w:rsidR="00C2657A" w:rsidRPr="00A771D6" w:rsidRDefault="00C2657A" w:rsidP="00C2657A">
      <w:pPr>
        <w:spacing w:after="0" w:line="240" w:lineRule="auto"/>
        <w:ind w:left="360"/>
        <w:jc w:val="both"/>
        <w:rPr>
          <w:rFonts w:ascii="Times New Roman" w:hAnsi="Times New Roman"/>
          <w:b/>
          <w:sz w:val="24"/>
          <w:szCs w:val="24"/>
          <w:shd w:val="clear" w:color="auto" w:fill="FFFFFF"/>
        </w:rPr>
      </w:pPr>
    </w:p>
    <w:p w:rsidR="00C2657A" w:rsidRPr="00A771D6" w:rsidRDefault="00C2657A" w:rsidP="00C2657A">
      <w:pPr>
        <w:spacing w:after="0" w:line="240" w:lineRule="auto"/>
        <w:jc w:val="both"/>
        <w:rPr>
          <w:rFonts w:ascii="Times New Roman" w:hAnsi="Times New Roman"/>
          <w:b/>
          <w:sz w:val="24"/>
          <w:szCs w:val="24"/>
          <w:shd w:val="clear" w:color="auto" w:fill="FFFFFF"/>
        </w:rPr>
      </w:pPr>
      <w:r w:rsidRPr="00A771D6">
        <w:rPr>
          <w:rFonts w:ascii="Times New Roman" w:hAnsi="Times New Roman"/>
          <w:b/>
          <w:sz w:val="24"/>
          <w:szCs w:val="24"/>
          <w:shd w:val="clear" w:color="auto" w:fill="FFFFFF"/>
        </w:rPr>
        <w:t>Unit – II:</w:t>
      </w:r>
    </w:p>
    <w:p w:rsidR="00C2657A" w:rsidRPr="00A771D6" w:rsidRDefault="00C2657A" w:rsidP="00C2657A">
      <w:pPr>
        <w:spacing w:after="0" w:line="240" w:lineRule="auto"/>
        <w:jc w:val="both"/>
        <w:rPr>
          <w:rFonts w:ascii="Times New Roman" w:hAnsi="Times New Roman"/>
          <w:sz w:val="24"/>
          <w:szCs w:val="24"/>
          <w:shd w:val="clear" w:color="auto" w:fill="FFFFFF"/>
        </w:rPr>
      </w:pPr>
      <w:r w:rsidRPr="00A771D6">
        <w:rPr>
          <w:rFonts w:ascii="Times New Roman" w:hAnsi="Times New Roman"/>
          <w:sz w:val="24"/>
          <w:szCs w:val="24"/>
          <w:shd w:val="clear" w:color="auto" w:fill="FFFFFF"/>
        </w:rPr>
        <w:t xml:space="preserve">Design of horizontal alignment, design of super elevation and extra widening, design of transition curves, design of vertical alignment, gradient, vertical curves. Traffic Engineering and Regulations: Basic parameters of traffic, volume, speed and density, traffic volume studies, data collection and presentation, speed studies, data collection and presentation, origin and destination studies, parking studies, on street and off street parking, </w:t>
      </w:r>
    </w:p>
    <w:p w:rsidR="00C2657A" w:rsidRPr="00A771D6" w:rsidRDefault="00C2657A" w:rsidP="00C2657A">
      <w:pPr>
        <w:spacing w:after="0" w:line="240" w:lineRule="auto"/>
        <w:ind w:left="360"/>
        <w:jc w:val="both"/>
        <w:rPr>
          <w:rFonts w:ascii="Times New Roman" w:hAnsi="Times New Roman"/>
          <w:b/>
          <w:sz w:val="24"/>
          <w:szCs w:val="24"/>
          <w:shd w:val="clear" w:color="auto" w:fill="FFFFFF"/>
        </w:rPr>
      </w:pPr>
    </w:p>
    <w:p w:rsidR="00C2657A" w:rsidRPr="00A771D6" w:rsidRDefault="00C2657A" w:rsidP="00C2657A">
      <w:pPr>
        <w:spacing w:after="0" w:line="240" w:lineRule="auto"/>
        <w:jc w:val="both"/>
        <w:rPr>
          <w:rFonts w:ascii="Times New Roman" w:hAnsi="Times New Roman"/>
          <w:b/>
          <w:sz w:val="24"/>
          <w:szCs w:val="24"/>
          <w:shd w:val="clear" w:color="auto" w:fill="FFFFFF"/>
        </w:rPr>
      </w:pPr>
    </w:p>
    <w:p w:rsidR="00C2657A" w:rsidRPr="00A771D6" w:rsidRDefault="00C2657A" w:rsidP="00C2657A">
      <w:pPr>
        <w:spacing w:after="0" w:line="240" w:lineRule="auto"/>
        <w:jc w:val="both"/>
        <w:rPr>
          <w:rFonts w:ascii="Times New Roman" w:hAnsi="Times New Roman"/>
          <w:b/>
          <w:sz w:val="24"/>
          <w:szCs w:val="24"/>
          <w:shd w:val="clear" w:color="auto" w:fill="FFFFFF"/>
        </w:rPr>
      </w:pPr>
      <w:r w:rsidRPr="00A771D6">
        <w:rPr>
          <w:rFonts w:ascii="Times New Roman" w:hAnsi="Times New Roman"/>
          <w:b/>
          <w:sz w:val="24"/>
          <w:szCs w:val="24"/>
          <w:shd w:val="clear" w:color="auto" w:fill="FFFFFF"/>
        </w:rPr>
        <w:lastRenderedPageBreak/>
        <w:t>Unit – III:</w:t>
      </w:r>
    </w:p>
    <w:p w:rsidR="00C2657A" w:rsidRPr="00A771D6" w:rsidRDefault="00C2657A" w:rsidP="00C2657A">
      <w:pPr>
        <w:spacing w:after="0" w:line="240" w:lineRule="auto"/>
        <w:jc w:val="both"/>
        <w:rPr>
          <w:rFonts w:ascii="Times New Roman" w:hAnsi="Times New Roman"/>
          <w:sz w:val="24"/>
          <w:szCs w:val="24"/>
          <w:shd w:val="clear" w:color="auto" w:fill="FFFFFF"/>
        </w:rPr>
      </w:pPr>
      <w:r w:rsidRPr="00A771D6">
        <w:rPr>
          <w:rFonts w:ascii="Times New Roman" w:hAnsi="Times New Roman"/>
          <w:sz w:val="24"/>
          <w:szCs w:val="24"/>
          <w:shd w:val="clear" w:color="auto" w:fill="FFFFFF"/>
        </w:rPr>
        <w:t>Road accidents, causes and preventive measures, accident data recording, condition diagram and collision diagram, traffic signs, types and specifications, road markings, need for road markings, types of road markings, design of traffic signals – Webster method.</w:t>
      </w:r>
    </w:p>
    <w:p w:rsidR="00C2657A" w:rsidRPr="00A771D6" w:rsidRDefault="00C2657A" w:rsidP="00C2657A">
      <w:pPr>
        <w:spacing w:after="0" w:line="240" w:lineRule="auto"/>
        <w:jc w:val="both"/>
        <w:rPr>
          <w:rFonts w:ascii="Times New Roman" w:hAnsi="Times New Roman"/>
          <w:sz w:val="24"/>
          <w:szCs w:val="24"/>
          <w:shd w:val="clear" w:color="auto" w:fill="FFFFFF"/>
        </w:rPr>
      </w:pPr>
    </w:p>
    <w:p w:rsidR="00C2657A" w:rsidRPr="00A771D6" w:rsidRDefault="00C2657A" w:rsidP="00C2657A">
      <w:pPr>
        <w:spacing w:after="0" w:line="240" w:lineRule="auto"/>
        <w:jc w:val="both"/>
        <w:rPr>
          <w:rFonts w:ascii="Times New Roman" w:hAnsi="Times New Roman"/>
          <w:sz w:val="24"/>
          <w:szCs w:val="24"/>
          <w:shd w:val="clear" w:color="auto" w:fill="FFFFFF"/>
        </w:rPr>
      </w:pPr>
      <w:r w:rsidRPr="00A771D6">
        <w:rPr>
          <w:rFonts w:ascii="Times New Roman" w:hAnsi="Times New Roman"/>
          <w:sz w:val="24"/>
          <w:szCs w:val="24"/>
          <w:shd w:val="clear" w:color="auto" w:fill="FFFFFF"/>
        </w:rPr>
        <w:t>Highway material, construction: Highway material characterization, sub grade soil, stone aggregates, bitumen material, construction of gravel roads, construction of water bound macadam roads, construction of bituminous pavements, surface dressing, bitumen bound macadam, bituminous concrete, construction of cement concrete pavements.</w:t>
      </w:r>
    </w:p>
    <w:p w:rsidR="00C2657A" w:rsidRPr="00A771D6" w:rsidRDefault="00C2657A" w:rsidP="00C2657A">
      <w:pPr>
        <w:spacing w:after="0" w:line="240" w:lineRule="auto"/>
        <w:ind w:left="360"/>
        <w:jc w:val="both"/>
        <w:rPr>
          <w:rFonts w:ascii="Times New Roman" w:hAnsi="Times New Roman"/>
          <w:b/>
          <w:sz w:val="24"/>
          <w:szCs w:val="24"/>
          <w:shd w:val="clear" w:color="auto" w:fill="FFFFFF"/>
        </w:rPr>
      </w:pPr>
    </w:p>
    <w:p w:rsidR="00C2657A" w:rsidRPr="00A771D6" w:rsidRDefault="00C2657A" w:rsidP="00C2657A">
      <w:pPr>
        <w:spacing w:after="0" w:line="240" w:lineRule="auto"/>
        <w:jc w:val="both"/>
        <w:rPr>
          <w:rFonts w:ascii="Times New Roman" w:hAnsi="Times New Roman"/>
          <w:b/>
          <w:sz w:val="24"/>
          <w:szCs w:val="24"/>
          <w:shd w:val="clear" w:color="auto" w:fill="FFFFFF"/>
        </w:rPr>
      </w:pPr>
      <w:r w:rsidRPr="00A771D6">
        <w:rPr>
          <w:rFonts w:ascii="Times New Roman" w:hAnsi="Times New Roman"/>
          <w:b/>
          <w:sz w:val="24"/>
          <w:szCs w:val="24"/>
          <w:shd w:val="clear" w:color="auto" w:fill="FFFFFF"/>
        </w:rPr>
        <w:t>Unit – IV:</w:t>
      </w:r>
    </w:p>
    <w:p w:rsidR="00C2657A" w:rsidRPr="00A771D6" w:rsidRDefault="00C2657A" w:rsidP="00C2657A">
      <w:pPr>
        <w:spacing w:after="0" w:line="240" w:lineRule="auto"/>
        <w:jc w:val="both"/>
        <w:rPr>
          <w:rFonts w:ascii="Times New Roman" w:hAnsi="Times New Roman"/>
          <w:sz w:val="24"/>
          <w:szCs w:val="24"/>
          <w:shd w:val="clear" w:color="auto" w:fill="FFFFFF"/>
        </w:rPr>
      </w:pPr>
      <w:r w:rsidRPr="00A771D6">
        <w:rPr>
          <w:rFonts w:ascii="Times New Roman" w:hAnsi="Times New Roman"/>
          <w:sz w:val="24"/>
          <w:szCs w:val="24"/>
          <w:shd w:val="clear" w:color="auto" w:fill="FFFFFF"/>
        </w:rPr>
        <w:t>Permanent way components, cross section of permanent way, functions of various components like rails, sleepers, and ballast, gauge, creep of rails, theories related to creep, sleeper density- Geometric design of railway track: Gradients, grade compensations, cant and negative super elevation</w:t>
      </w:r>
    </w:p>
    <w:p w:rsidR="00C2657A" w:rsidRPr="00A771D6" w:rsidRDefault="00C2657A" w:rsidP="00C2657A">
      <w:pPr>
        <w:spacing w:after="0" w:line="240" w:lineRule="auto"/>
        <w:jc w:val="both"/>
        <w:rPr>
          <w:rFonts w:ascii="Times New Roman" w:hAnsi="Times New Roman"/>
          <w:b/>
          <w:sz w:val="24"/>
          <w:szCs w:val="24"/>
          <w:shd w:val="clear" w:color="auto" w:fill="FFFFFF"/>
        </w:rPr>
      </w:pPr>
    </w:p>
    <w:p w:rsidR="00C2657A" w:rsidRPr="00A771D6" w:rsidRDefault="00C2657A" w:rsidP="00C2657A">
      <w:pPr>
        <w:spacing w:after="0" w:line="240" w:lineRule="auto"/>
        <w:jc w:val="both"/>
        <w:rPr>
          <w:rFonts w:ascii="Times New Roman" w:hAnsi="Times New Roman"/>
          <w:b/>
          <w:sz w:val="24"/>
          <w:szCs w:val="24"/>
          <w:shd w:val="clear" w:color="auto" w:fill="FFFFFF"/>
        </w:rPr>
      </w:pPr>
      <w:r w:rsidRPr="00A771D6">
        <w:rPr>
          <w:rFonts w:ascii="Times New Roman" w:hAnsi="Times New Roman"/>
          <w:b/>
          <w:sz w:val="24"/>
          <w:szCs w:val="24"/>
          <w:shd w:val="clear" w:color="auto" w:fill="FFFFFF"/>
        </w:rPr>
        <w:t>Unit – V:</w:t>
      </w:r>
    </w:p>
    <w:p w:rsidR="00C2657A" w:rsidRPr="00A771D6" w:rsidRDefault="00C2657A" w:rsidP="00C2657A">
      <w:pPr>
        <w:spacing w:after="0" w:line="240" w:lineRule="auto"/>
        <w:jc w:val="both"/>
        <w:rPr>
          <w:rFonts w:ascii="Times New Roman" w:hAnsi="Times New Roman"/>
          <w:sz w:val="24"/>
          <w:szCs w:val="24"/>
          <w:shd w:val="clear" w:color="auto" w:fill="FFFFFF"/>
        </w:rPr>
      </w:pPr>
      <w:r w:rsidRPr="00A771D6">
        <w:rPr>
          <w:rFonts w:ascii="Times New Roman" w:hAnsi="Times New Roman"/>
          <w:sz w:val="24"/>
          <w:szCs w:val="24"/>
          <w:shd w:val="clear" w:color="auto" w:fill="FFFFFF"/>
        </w:rPr>
        <w:t xml:space="preserve">Cant deficiency, degree of curve, points and crossings, rail joints and welding of joints railway stations and yards, signalizing and interlocking. </w:t>
      </w:r>
    </w:p>
    <w:p w:rsidR="00C2657A" w:rsidRPr="00A771D6" w:rsidRDefault="00C2657A" w:rsidP="00C2657A">
      <w:pPr>
        <w:spacing w:after="0" w:line="240" w:lineRule="auto"/>
        <w:jc w:val="both"/>
        <w:rPr>
          <w:rFonts w:ascii="Times New Roman" w:hAnsi="Times New Roman"/>
          <w:sz w:val="24"/>
          <w:szCs w:val="24"/>
          <w:shd w:val="clear" w:color="auto" w:fill="FFFFFF"/>
        </w:rPr>
      </w:pPr>
      <w:r w:rsidRPr="00A771D6">
        <w:rPr>
          <w:rFonts w:ascii="Times New Roman" w:hAnsi="Times New Roman"/>
          <w:sz w:val="24"/>
          <w:szCs w:val="24"/>
          <w:shd w:val="clear" w:color="auto" w:fill="FFFFFF"/>
        </w:rPr>
        <w:t>Airport Engineering: Airport site selection, runway orientation, basic runaway length.</w:t>
      </w:r>
    </w:p>
    <w:p w:rsidR="00C2657A" w:rsidRPr="00A771D6" w:rsidRDefault="00C2657A" w:rsidP="00C2657A">
      <w:pPr>
        <w:spacing w:after="0" w:line="240" w:lineRule="auto"/>
        <w:ind w:left="360"/>
        <w:jc w:val="both"/>
        <w:rPr>
          <w:rFonts w:ascii="Times New Roman" w:hAnsi="Times New Roman"/>
          <w:b/>
          <w:sz w:val="24"/>
          <w:szCs w:val="24"/>
          <w:shd w:val="clear" w:color="auto" w:fill="FFFFFF"/>
        </w:rPr>
      </w:pPr>
    </w:p>
    <w:p w:rsidR="00C2657A" w:rsidRPr="00A771D6" w:rsidRDefault="00C2657A" w:rsidP="00C2657A">
      <w:pPr>
        <w:spacing w:after="0" w:line="240" w:lineRule="auto"/>
        <w:jc w:val="both"/>
        <w:rPr>
          <w:rFonts w:ascii="Times New Roman" w:hAnsi="Times New Roman"/>
          <w:b/>
          <w:sz w:val="24"/>
          <w:szCs w:val="24"/>
          <w:shd w:val="clear" w:color="auto" w:fill="FFFFFF"/>
        </w:rPr>
      </w:pPr>
      <w:r w:rsidRPr="00A771D6">
        <w:rPr>
          <w:rFonts w:ascii="Times New Roman" w:hAnsi="Times New Roman"/>
          <w:b/>
          <w:sz w:val="24"/>
          <w:szCs w:val="24"/>
          <w:shd w:val="clear" w:color="auto" w:fill="FFFFFF"/>
        </w:rPr>
        <w:t>Unit – VI:</w:t>
      </w:r>
    </w:p>
    <w:p w:rsidR="00C2657A" w:rsidRPr="00A771D6" w:rsidRDefault="00C2657A" w:rsidP="00C2657A">
      <w:pPr>
        <w:spacing w:after="0" w:line="240" w:lineRule="auto"/>
        <w:jc w:val="both"/>
        <w:rPr>
          <w:rFonts w:ascii="Times New Roman" w:hAnsi="Times New Roman"/>
          <w:sz w:val="24"/>
          <w:szCs w:val="24"/>
          <w:shd w:val="clear" w:color="auto" w:fill="FFFFFF"/>
        </w:rPr>
      </w:pPr>
      <w:r w:rsidRPr="00A771D6">
        <w:rPr>
          <w:rFonts w:ascii="Times New Roman" w:hAnsi="Times New Roman"/>
          <w:sz w:val="24"/>
          <w:szCs w:val="24"/>
          <w:shd w:val="clear" w:color="auto" w:fill="FFFFFF"/>
        </w:rPr>
        <w:t>Corrections for elevation, temperature, airport classification, runway geometric design, factors controlling taxiway layout - Terminal area, apron, hangar, blast consideration, typical airport layouts, wind rose diagram, runway lighting system and marking.</w:t>
      </w:r>
    </w:p>
    <w:p w:rsidR="00C2657A" w:rsidRPr="00A771D6" w:rsidRDefault="00C2657A" w:rsidP="00C2657A">
      <w:pPr>
        <w:spacing w:after="0" w:line="240" w:lineRule="auto"/>
        <w:ind w:left="360"/>
        <w:jc w:val="both"/>
        <w:rPr>
          <w:rFonts w:ascii="Times New Roman" w:hAnsi="Times New Roman"/>
          <w:b/>
          <w:sz w:val="24"/>
          <w:szCs w:val="24"/>
          <w:shd w:val="clear" w:color="auto" w:fill="FFFFFF"/>
        </w:rPr>
      </w:pPr>
    </w:p>
    <w:p w:rsidR="00C2657A" w:rsidRPr="00A771D6" w:rsidRDefault="00C2657A" w:rsidP="00C2657A">
      <w:pPr>
        <w:spacing w:after="0" w:line="240" w:lineRule="auto"/>
        <w:jc w:val="both"/>
        <w:rPr>
          <w:rFonts w:ascii="Times New Roman" w:hAnsi="Times New Roman"/>
          <w:b/>
          <w:sz w:val="24"/>
          <w:szCs w:val="24"/>
          <w:shd w:val="clear" w:color="auto" w:fill="FFFFFF"/>
        </w:rPr>
      </w:pPr>
      <w:r w:rsidRPr="00A771D6">
        <w:rPr>
          <w:rFonts w:ascii="Times New Roman" w:hAnsi="Times New Roman"/>
          <w:b/>
          <w:sz w:val="24"/>
          <w:szCs w:val="24"/>
          <w:shd w:val="clear" w:color="auto" w:fill="FFFFFF"/>
        </w:rPr>
        <w:t>TEXTBOOKS</w:t>
      </w:r>
    </w:p>
    <w:p w:rsidR="00C2657A" w:rsidRPr="00A771D6" w:rsidRDefault="00C2657A" w:rsidP="00C2657A">
      <w:pPr>
        <w:pStyle w:val="ListParagraph"/>
        <w:numPr>
          <w:ilvl w:val="0"/>
          <w:numId w:val="175"/>
        </w:numPr>
        <w:spacing w:after="0" w:line="240" w:lineRule="auto"/>
        <w:ind w:left="720"/>
        <w:jc w:val="both"/>
        <w:rPr>
          <w:rFonts w:ascii="Times New Roman" w:hAnsi="Times New Roman"/>
          <w:sz w:val="24"/>
          <w:szCs w:val="24"/>
          <w:shd w:val="clear" w:color="auto" w:fill="FFFFFF"/>
        </w:rPr>
      </w:pPr>
      <w:r w:rsidRPr="00A771D6">
        <w:rPr>
          <w:rFonts w:ascii="Times New Roman" w:hAnsi="Times New Roman"/>
          <w:sz w:val="24"/>
          <w:szCs w:val="24"/>
          <w:shd w:val="clear" w:color="auto" w:fill="FFFFFF"/>
        </w:rPr>
        <w:t xml:space="preserve">Khanna, S. K. and Justo, C. E. G (1994), "Highway Engineering", Nemchand &amp; Bros, New Delhi. India. </w:t>
      </w:r>
    </w:p>
    <w:p w:rsidR="00C2657A" w:rsidRPr="00A771D6" w:rsidRDefault="00C2657A" w:rsidP="00C2657A">
      <w:pPr>
        <w:pStyle w:val="ListParagraph"/>
        <w:numPr>
          <w:ilvl w:val="0"/>
          <w:numId w:val="175"/>
        </w:numPr>
        <w:spacing w:after="0" w:line="240" w:lineRule="auto"/>
        <w:ind w:left="720"/>
        <w:jc w:val="both"/>
        <w:rPr>
          <w:rFonts w:ascii="Times New Roman" w:hAnsi="Times New Roman"/>
          <w:sz w:val="24"/>
          <w:szCs w:val="24"/>
          <w:shd w:val="clear" w:color="auto" w:fill="FFFFFF"/>
        </w:rPr>
      </w:pPr>
      <w:r w:rsidRPr="00A771D6">
        <w:rPr>
          <w:rFonts w:ascii="Times New Roman" w:hAnsi="Times New Roman"/>
          <w:sz w:val="24"/>
          <w:szCs w:val="24"/>
          <w:shd w:val="clear" w:color="auto" w:fill="FFFFFF"/>
        </w:rPr>
        <w:t xml:space="preserve">Chandra, S and Agarwal, M. M. (2007) "Railway Engineering" Oxford Higher Education, University Press New Delhi </w:t>
      </w:r>
    </w:p>
    <w:p w:rsidR="00C2657A" w:rsidRPr="00A771D6" w:rsidRDefault="00C2657A" w:rsidP="00C2657A">
      <w:pPr>
        <w:pStyle w:val="ListParagraph"/>
        <w:numPr>
          <w:ilvl w:val="0"/>
          <w:numId w:val="175"/>
        </w:numPr>
        <w:spacing w:after="0" w:line="240" w:lineRule="auto"/>
        <w:ind w:left="720"/>
        <w:jc w:val="both"/>
        <w:rPr>
          <w:rFonts w:ascii="Times New Roman" w:hAnsi="Times New Roman"/>
          <w:sz w:val="24"/>
          <w:szCs w:val="24"/>
          <w:shd w:val="clear" w:color="auto" w:fill="FFFFFF"/>
        </w:rPr>
      </w:pPr>
      <w:r w:rsidRPr="00A771D6">
        <w:rPr>
          <w:rFonts w:ascii="Times New Roman" w:hAnsi="Times New Roman"/>
          <w:sz w:val="24"/>
          <w:szCs w:val="24"/>
          <w:shd w:val="clear" w:color="auto" w:fill="FFFFFF"/>
        </w:rPr>
        <w:t>Khanna. S. K. Arora, M. G. and Jain. S. S. (1994) "Airport Planning and Design" Fifth edition. Nem Chand &amp; Bros, Roorkee, India.</w:t>
      </w:r>
    </w:p>
    <w:p w:rsidR="00C2657A" w:rsidRPr="00A771D6" w:rsidRDefault="00C2657A" w:rsidP="00C2657A">
      <w:pPr>
        <w:spacing w:after="0" w:line="240" w:lineRule="auto"/>
        <w:ind w:left="360"/>
        <w:jc w:val="both"/>
        <w:rPr>
          <w:rFonts w:ascii="Times New Roman" w:hAnsi="Times New Roman"/>
          <w:sz w:val="24"/>
          <w:szCs w:val="24"/>
          <w:shd w:val="clear" w:color="auto" w:fill="FFFFFF"/>
        </w:rPr>
      </w:pPr>
    </w:p>
    <w:p w:rsidR="00C2657A" w:rsidRPr="00A771D6" w:rsidRDefault="00C2657A" w:rsidP="00C2657A">
      <w:pPr>
        <w:spacing w:after="0" w:line="240" w:lineRule="auto"/>
        <w:jc w:val="both"/>
        <w:rPr>
          <w:rFonts w:ascii="Times New Roman" w:hAnsi="Times New Roman"/>
          <w:b/>
          <w:sz w:val="24"/>
          <w:szCs w:val="24"/>
          <w:shd w:val="clear" w:color="auto" w:fill="FFFFFF"/>
        </w:rPr>
      </w:pPr>
      <w:r w:rsidRPr="00A771D6">
        <w:rPr>
          <w:rFonts w:ascii="Times New Roman" w:hAnsi="Times New Roman"/>
          <w:b/>
          <w:sz w:val="24"/>
          <w:szCs w:val="24"/>
          <w:shd w:val="clear" w:color="auto" w:fill="FFFFFF"/>
        </w:rPr>
        <w:t>REFERENCES</w:t>
      </w:r>
    </w:p>
    <w:p w:rsidR="00C2657A" w:rsidRPr="00A771D6" w:rsidRDefault="00C2657A" w:rsidP="00C2657A">
      <w:pPr>
        <w:pStyle w:val="ListParagraph"/>
        <w:numPr>
          <w:ilvl w:val="0"/>
          <w:numId w:val="176"/>
        </w:numPr>
        <w:spacing w:after="0" w:line="240" w:lineRule="auto"/>
        <w:jc w:val="both"/>
        <w:rPr>
          <w:rFonts w:ascii="Times New Roman" w:hAnsi="Times New Roman"/>
          <w:b/>
          <w:sz w:val="24"/>
          <w:szCs w:val="24"/>
          <w:shd w:val="clear" w:color="auto" w:fill="FFFFFF"/>
        </w:rPr>
      </w:pPr>
      <w:r w:rsidRPr="00A771D6">
        <w:rPr>
          <w:rFonts w:ascii="Times New Roman" w:hAnsi="Times New Roman"/>
          <w:sz w:val="24"/>
          <w:szCs w:val="24"/>
          <w:shd w:val="clear" w:color="auto" w:fill="FFFFFF"/>
        </w:rPr>
        <w:t xml:space="preserve">Saxena S.C and Arora, S, “Text book of railway Engineering” Dhanpat Rai and Sons., 1988. </w:t>
      </w:r>
    </w:p>
    <w:p w:rsidR="00C2657A" w:rsidRPr="00A771D6" w:rsidRDefault="00C2657A" w:rsidP="00C2657A">
      <w:pPr>
        <w:pStyle w:val="ListParagraph"/>
        <w:numPr>
          <w:ilvl w:val="0"/>
          <w:numId w:val="176"/>
        </w:numPr>
        <w:spacing w:after="0" w:line="240" w:lineRule="auto"/>
        <w:jc w:val="both"/>
        <w:rPr>
          <w:rFonts w:ascii="Times New Roman" w:hAnsi="Times New Roman"/>
          <w:sz w:val="24"/>
          <w:szCs w:val="24"/>
          <w:shd w:val="clear" w:color="auto" w:fill="FFFFFF"/>
        </w:rPr>
      </w:pPr>
      <w:r w:rsidRPr="00A771D6">
        <w:rPr>
          <w:rFonts w:ascii="Times New Roman" w:hAnsi="Times New Roman"/>
          <w:sz w:val="24"/>
          <w:szCs w:val="24"/>
          <w:shd w:val="clear" w:color="auto" w:fill="FFFFFF"/>
        </w:rPr>
        <w:t xml:space="preserve">Yang, H. and Huang., “Pavement Analysis and Design”, Prentice Hall India Ltd-2004. </w:t>
      </w:r>
    </w:p>
    <w:p w:rsidR="000A114F" w:rsidRDefault="00C2657A" w:rsidP="00C2657A">
      <w:pPr>
        <w:pStyle w:val="ListParagraph"/>
        <w:numPr>
          <w:ilvl w:val="0"/>
          <w:numId w:val="176"/>
        </w:numPr>
        <w:tabs>
          <w:tab w:val="left" w:pos="720"/>
        </w:tabs>
        <w:spacing w:after="0" w:line="240" w:lineRule="auto"/>
        <w:jc w:val="both"/>
        <w:rPr>
          <w:rFonts w:ascii="Times New Roman" w:hAnsi="Times New Roman"/>
          <w:sz w:val="24"/>
          <w:szCs w:val="24"/>
          <w:shd w:val="clear" w:color="auto" w:fill="FFFFFF"/>
        </w:rPr>
      </w:pPr>
      <w:r w:rsidRPr="00C2657A">
        <w:rPr>
          <w:rFonts w:ascii="Times New Roman" w:hAnsi="Times New Roman"/>
          <w:sz w:val="24"/>
          <w:szCs w:val="24"/>
          <w:shd w:val="clear" w:color="auto" w:fill="FFFFFF"/>
        </w:rPr>
        <w:t>McShane, W.R., Roess, R.P. and Prassas, E.S., Traffic Engineering. Prentice Hall. Englewood Cliffs, 1997.</w:t>
      </w:r>
    </w:p>
    <w:p w:rsidR="000A114F" w:rsidRDefault="000A114F">
      <w:pPr>
        <w:spacing w:after="0" w:line="240" w:lineRule="auto"/>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rsidR="000A114F" w:rsidRPr="005E660D" w:rsidRDefault="00464979" w:rsidP="000A114F">
      <w:pPr>
        <w:spacing w:after="0" w:line="240" w:lineRule="auto"/>
        <w:jc w:val="center"/>
        <w:rPr>
          <w:rFonts w:ascii="Times New Roman" w:hAnsi="Times New Roman"/>
          <w:b/>
          <w:bCs/>
          <w:sz w:val="28"/>
          <w:szCs w:val="28"/>
        </w:rPr>
      </w:pPr>
      <w:r>
        <w:rPr>
          <w:rFonts w:ascii="Times New Roman" w:hAnsi="Times New Roman"/>
          <w:b/>
          <w:bCs/>
          <w:sz w:val="28"/>
          <w:szCs w:val="28"/>
        </w:rPr>
        <w:lastRenderedPageBreak/>
        <w:t>6</w:t>
      </w:r>
      <w:r w:rsidR="000A114F" w:rsidRPr="005E660D">
        <w:rPr>
          <w:rFonts w:ascii="Times New Roman" w:hAnsi="Times New Roman"/>
          <w:b/>
          <w:bCs/>
          <w:sz w:val="28"/>
          <w:szCs w:val="28"/>
        </w:rPr>
        <w:t>ZC24 - INNOVATION &amp; DESIGN THINKING</w:t>
      </w:r>
    </w:p>
    <w:p w:rsidR="000A114F" w:rsidRPr="000F2B9A" w:rsidRDefault="000A114F" w:rsidP="000A114F">
      <w:pPr>
        <w:jc w:val="center"/>
        <w:rPr>
          <w:b/>
          <w:bCs/>
          <w:sz w:val="20"/>
        </w:rPr>
      </w:pPr>
      <w:r w:rsidRPr="000F2B9A">
        <w:rPr>
          <w:b/>
          <w:sz w:val="24"/>
          <w:szCs w:val="28"/>
        </w:rPr>
        <w:t>Open Elective-</w:t>
      </w:r>
      <w:r>
        <w:rPr>
          <w:b/>
          <w:sz w:val="24"/>
          <w:szCs w:val="28"/>
        </w:rPr>
        <w:t>2</w:t>
      </w:r>
    </w:p>
    <w:tbl>
      <w:tblPr>
        <w:tblpPr w:leftFromText="180" w:rightFromText="180" w:vertAnchor="text" w:horzAnchor="page" w:tblpX="7153" w:tblpY="2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77"/>
      </w:tblGrid>
      <w:tr w:rsidR="000A114F" w:rsidRPr="00391AAB" w:rsidTr="00535D68">
        <w:trPr>
          <w:trHeight w:val="261"/>
        </w:trPr>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a</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b</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c</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d</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e</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f</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g</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h</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i</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j</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k</w:t>
            </w:r>
          </w:p>
        </w:tc>
        <w:tc>
          <w:tcPr>
            <w:tcW w:w="377"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l</w:t>
            </w:r>
          </w:p>
        </w:tc>
      </w:tr>
      <w:tr w:rsidR="000A114F" w:rsidRPr="00391AAB" w:rsidTr="00535D68">
        <w:trPr>
          <w:trHeight w:val="280"/>
        </w:trPr>
        <w:tc>
          <w:tcPr>
            <w:tcW w:w="338" w:type="dxa"/>
          </w:tcPr>
          <w:p w:rsidR="000A114F" w:rsidRPr="00391AAB" w:rsidRDefault="000A114F" w:rsidP="00535D68">
            <w:pPr>
              <w:spacing w:after="0"/>
              <w:rPr>
                <w:rFonts w:ascii="Times New Roman" w:hAnsi="Times New Roman"/>
                <w:b/>
                <w:bCs/>
                <w:sz w:val="24"/>
                <w:szCs w:val="24"/>
              </w:rPr>
            </w:pPr>
          </w:p>
        </w:tc>
        <w:tc>
          <w:tcPr>
            <w:tcW w:w="350" w:type="dxa"/>
          </w:tcPr>
          <w:p w:rsidR="000A114F" w:rsidRPr="00391AAB" w:rsidRDefault="000A114F" w:rsidP="00535D68">
            <w:pPr>
              <w:spacing w:after="0"/>
              <w:rPr>
                <w:rFonts w:ascii="Times New Roman" w:hAnsi="Times New Roman"/>
                <w:b/>
                <w:bCs/>
                <w:sz w:val="24"/>
                <w:szCs w:val="24"/>
              </w:rPr>
            </w:pPr>
          </w:p>
        </w:tc>
        <w:tc>
          <w:tcPr>
            <w:tcW w:w="338" w:type="dxa"/>
          </w:tcPr>
          <w:p w:rsidR="000A114F" w:rsidRPr="00391AAB" w:rsidRDefault="000A114F" w:rsidP="00535D68">
            <w:pPr>
              <w:spacing w:after="0"/>
              <w:rPr>
                <w:rFonts w:ascii="Times New Roman" w:hAnsi="Times New Roman"/>
              </w:rPr>
            </w:pPr>
          </w:p>
        </w:tc>
        <w:tc>
          <w:tcPr>
            <w:tcW w:w="350" w:type="dxa"/>
          </w:tcPr>
          <w:p w:rsidR="000A114F" w:rsidRPr="00391AAB" w:rsidRDefault="000A114F" w:rsidP="00535D68">
            <w:pPr>
              <w:spacing w:after="0"/>
              <w:rPr>
                <w:rFonts w:ascii="Times New Roman" w:hAnsi="Times New Roman"/>
              </w:rPr>
            </w:pPr>
          </w:p>
        </w:tc>
        <w:tc>
          <w:tcPr>
            <w:tcW w:w="338" w:type="dxa"/>
          </w:tcPr>
          <w:p w:rsidR="000A114F" w:rsidRPr="00391AAB" w:rsidRDefault="000A114F" w:rsidP="00535D68">
            <w:pPr>
              <w:spacing w:after="0"/>
              <w:rPr>
                <w:rFonts w:ascii="Times New Roman" w:hAnsi="Times New Roman"/>
              </w:rPr>
            </w:pPr>
            <w:r w:rsidRPr="00391AAB">
              <w:rPr>
                <w:rFonts w:ascii="Times New Roman" w:hAnsi="Times New Roman"/>
              </w:rPr>
              <w:t>x</w:t>
            </w:r>
          </w:p>
        </w:tc>
        <w:tc>
          <w:tcPr>
            <w:tcW w:w="338" w:type="dxa"/>
          </w:tcPr>
          <w:p w:rsidR="000A114F" w:rsidRPr="00391AAB" w:rsidRDefault="000A114F" w:rsidP="00535D68">
            <w:pPr>
              <w:spacing w:after="0"/>
              <w:rPr>
                <w:rFonts w:ascii="Times New Roman" w:hAnsi="Times New Roman"/>
              </w:rPr>
            </w:pPr>
          </w:p>
        </w:tc>
        <w:tc>
          <w:tcPr>
            <w:tcW w:w="338" w:type="dxa"/>
          </w:tcPr>
          <w:p w:rsidR="000A114F" w:rsidRPr="00391AAB" w:rsidRDefault="000A114F" w:rsidP="00535D68">
            <w:pPr>
              <w:spacing w:after="0"/>
              <w:rPr>
                <w:rFonts w:ascii="Times New Roman" w:hAnsi="Times New Roman"/>
                <w:b/>
                <w:sz w:val="24"/>
                <w:szCs w:val="24"/>
              </w:rPr>
            </w:pPr>
            <w:r w:rsidRPr="00391AAB">
              <w:rPr>
                <w:rFonts w:ascii="Times New Roman" w:hAnsi="Times New Roman"/>
                <w:b/>
                <w:sz w:val="24"/>
                <w:szCs w:val="24"/>
              </w:rPr>
              <w:t>x</w:t>
            </w:r>
          </w:p>
        </w:tc>
        <w:tc>
          <w:tcPr>
            <w:tcW w:w="350" w:type="dxa"/>
          </w:tcPr>
          <w:p w:rsidR="000A114F" w:rsidRPr="00391AAB" w:rsidRDefault="000A114F" w:rsidP="00535D68">
            <w:pPr>
              <w:spacing w:after="0"/>
              <w:rPr>
                <w:rFonts w:ascii="Times New Roman" w:hAnsi="Times New Roman"/>
                <w:b/>
                <w:bCs/>
                <w:sz w:val="24"/>
                <w:szCs w:val="24"/>
              </w:rPr>
            </w:pPr>
          </w:p>
        </w:tc>
        <w:tc>
          <w:tcPr>
            <w:tcW w:w="338" w:type="dxa"/>
          </w:tcPr>
          <w:p w:rsidR="000A114F" w:rsidRPr="00391AAB" w:rsidRDefault="000A114F" w:rsidP="00535D68">
            <w:pPr>
              <w:spacing w:after="0"/>
              <w:rPr>
                <w:rFonts w:ascii="Times New Roman" w:hAnsi="Times New Roman"/>
                <w:b/>
                <w:bCs/>
                <w:sz w:val="24"/>
                <w:szCs w:val="24"/>
              </w:rPr>
            </w:pPr>
          </w:p>
        </w:tc>
        <w:tc>
          <w:tcPr>
            <w:tcW w:w="338" w:type="dxa"/>
          </w:tcPr>
          <w:p w:rsidR="000A114F" w:rsidRPr="00391AAB" w:rsidRDefault="000A114F" w:rsidP="00535D68">
            <w:pPr>
              <w:spacing w:after="0"/>
              <w:rPr>
                <w:rFonts w:ascii="Times New Roman" w:hAnsi="Times New Roman"/>
                <w:b/>
                <w:bCs/>
                <w:sz w:val="24"/>
                <w:szCs w:val="24"/>
              </w:rPr>
            </w:pPr>
          </w:p>
        </w:tc>
        <w:tc>
          <w:tcPr>
            <w:tcW w:w="350" w:type="dxa"/>
          </w:tcPr>
          <w:p w:rsidR="000A114F" w:rsidRPr="00391AAB" w:rsidRDefault="000A114F" w:rsidP="00535D68">
            <w:pPr>
              <w:spacing w:after="0"/>
              <w:rPr>
                <w:rFonts w:ascii="Times New Roman" w:hAnsi="Times New Roman"/>
                <w:b/>
                <w:bCs/>
                <w:sz w:val="24"/>
                <w:szCs w:val="24"/>
              </w:rPr>
            </w:pPr>
          </w:p>
        </w:tc>
        <w:tc>
          <w:tcPr>
            <w:tcW w:w="377" w:type="dxa"/>
          </w:tcPr>
          <w:p w:rsidR="000A114F" w:rsidRPr="00391AAB" w:rsidRDefault="000A114F" w:rsidP="00535D68">
            <w:pPr>
              <w:spacing w:after="0"/>
              <w:rPr>
                <w:rFonts w:ascii="Times New Roman" w:hAnsi="Times New Roman"/>
                <w:b/>
                <w:bCs/>
                <w:sz w:val="24"/>
                <w:szCs w:val="24"/>
              </w:rPr>
            </w:pPr>
          </w:p>
        </w:tc>
      </w:tr>
    </w:tbl>
    <w:p w:rsidR="000A114F" w:rsidRDefault="000A114F" w:rsidP="000A114F">
      <w:pPr>
        <w:spacing w:after="0"/>
        <w:rPr>
          <w:rFonts w:cs="Calibri"/>
          <w:b/>
        </w:rPr>
      </w:pPr>
      <w:r w:rsidRPr="00EE74C3">
        <w:rPr>
          <w:rFonts w:cs="Calibri"/>
          <w:b/>
        </w:rPr>
        <w:t>B.Tech III Year II Sem.</w:t>
      </w:r>
    </w:p>
    <w:p w:rsidR="000A114F" w:rsidRDefault="000A114F" w:rsidP="000A114F">
      <w:pPr>
        <w:spacing w:after="0" w:line="240" w:lineRule="auto"/>
        <w:ind w:left="6480"/>
        <w:rPr>
          <w:rFonts w:ascii="Times New Roman" w:hAnsi="Times New Roman"/>
          <w:b/>
          <w:sz w:val="24"/>
          <w:szCs w:val="24"/>
        </w:rPr>
      </w:pPr>
    </w:p>
    <w:p w:rsidR="000A114F" w:rsidRPr="00391AAB" w:rsidRDefault="000A114F" w:rsidP="000A114F">
      <w:pPr>
        <w:spacing w:after="0" w:line="240" w:lineRule="auto"/>
        <w:ind w:left="6480"/>
        <w:rPr>
          <w:rFonts w:ascii="Times New Roman" w:hAnsi="Times New Roman"/>
          <w:b/>
          <w:sz w:val="24"/>
          <w:szCs w:val="24"/>
        </w:rPr>
      </w:pPr>
      <w:r w:rsidRPr="00391AAB">
        <w:rPr>
          <w:rFonts w:ascii="Times New Roman" w:hAnsi="Times New Roman"/>
          <w:b/>
          <w:sz w:val="24"/>
          <w:szCs w:val="24"/>
        </w:rPr>
        <w:t>L</w:t>
      </w:r>
      <w:r w:rsidRPr="00391AAB">
        <w:rPr>
          <w:rFonts w:ascii="Times New Roman" w:hAnsi="Times New Roman"/>
          <w:b/>
          <w:sz w:val="24"/>
          <w:szCs w:val="24"/>
        </w:rPr>
        <w:tab/>
      </w:r>
      <w:r>
        <w:rPr>
          <w:rFonts w:ascii="Times New Roman" w:hAnsi="Times New Roman"/>
          <w:b/>
          <w:sz w:val="24"/>
          <w:szCs w:val="24"/>
        </w:rPr>
        <w:t>L</w:t>
      </w:r>
      <w:r>
        <w:rPr>
          <w:rFonts w:ascii="Times New Roman" w:hAnsi="Times New Roman"/>
          <w:b/>
          <w:sz w:val="24"/>
          <w:szCs w:val="24"/>
        </w:rPr>
        <w:tab/>
      </w:r>
      <w:r w:rsidRPr="00391AAB">
        <w:rPr>
          <w:rFonts w:ascii="Times New Roman" w:hAnsi="Times New Roman"/>
          <w:b/>
          <w:sz w:val="24"/>
          <w:szCs w:val="24"/>
        </w:rPr>
        <w:t>T</w:t>
      </w:r>
      <w:r w:rsidRPr="00391AAB">
        <w:rPr>
          <w:rFonts w:ascii="Times New Roman" w:hAnsi="Times New Roman"/>
          <w:b/>
          <w:sz w:val="24"/>
          <w:szCs w:val="24"/>
        </w:rPr>
        <w:tab/>
        <w:t>P/D</w:t>
      </w:r>
      <w:r w:rsidRPr="00391AAB">
        <w:rPr>
          <w:rFonts w:ascii="Times New Roman" w:hAnsi="Times New Roman"/>
          <w:b/>
          <w:sz w:val="24"/>
          <w:szCs w:val="24"/>
        </w:rPr>
        <w:tab/>
        <w:t>C</w:t>
      </w:r>
    </w:p>
    <w:p w:rsidR="000A114F" w:rsidRPr="00391AAB" w:rsidRDefault="000A114F" w:rsidP="000A114F">
      <w:pPr>
        <w:spacing w:after="0" w:line="240" w:lineRule="auto"/>
        <w:ind w:left="6120" w:firstLine="360"/>
        <w:rPr>
          <w:rFonts w:ascii="Times New Roman" w:hAnsi="Times New Roman"/>
          <w:b/>
          <w:sz w:val="24"/>
          <w:szCs w:val="24"/>
        </w:rPr>
      </w:pPr>
      <w:r w:rsidRPr="00391AAB">
        <w:rPr>
          <w:rFonts w:ascii="Times New Roman" w:hAnsi="Times New Roman"/>
          <w:b/>
          <w:sz w:val="24"/>
          <w:szCs w:val="24"/>
        </w:rPr>
        <w:t>2</w:t>
      </w:r>
      <w:r w:rsidRPr="00391AAB">
        <w:rPr>
          <w:rFonts w:ascii="Times New Roman" w:hAnsi="Times New Roman"/>
          <w:b/>
          <w:sz w:val="24"/>
          <w:szCs w:val="24"/>
        </w:rPr>
        <w:tab/>
        <w:t>1</w:t>
      </w:r>
      <w:r w:rsidRPr="00391AAB">
        <w:rPr>
          <w:rFonts w:ascii="Times New Roman" w:hAnsi="Times New Roman"/>
          <w:b/>
          <w:sz w:val="24"/>
          <w:szCs w:val="24"/>
        </w:rPr>
        <w:tab/>
        <w:t>0</w:t>
      </w:r>
      <w:r w:rsidRPr="00391AAB">
        <w:rPr>
          <w:rFonts w:ascii="Times New Roman" w:hAnsi="Times New Roman"/>
          <w:b/>
          <w:sz w:val="24"/>
          <w:szCs w:val="24"/>
        </w:rPr>
        <w:tab/>
        <w:t>2</w:t>
      </w:r>
    </w:p>
    <w:p w:rsidR="000A114F" w:rsidRDefault="000A114F" w:rsidP="000A114F">
      <w:pPr>
        <w:spacing w:after="0"/>
        <w:ind w:left="6480"/>
        <w:rPr>
          <w:rFonts w:ascii="Times New Roman" w:hAnsi="Times New Roman"/>
          <w:b/>
          <w:bCs/>
          <w:sz w:val="6"/>
          <w:szCs w:val="24"/>
        </w:rPr>
      </w:pPr>
    </w:p>
    <w:p w:rsidR="000A114F" w:rsidRPr="00391AAB" w:rsidRDefault="000A114F" w:rsidP="000A114F">
      <w:pPr>
        <w:spacing w:after="0"/>
        <w:ind w:left="6480"/>
        <w:rPr>
          <w:rFonts w:ascii="Times New Roman" w:hAnsi="Times New Roman"/>
          <w:b/>
          <w:bCs/>
          <w:sz w:val="6"/>
          <w:szCs w:val="24"/>
        </w:rPr>
      </w:pPr>
    </w:p>
    <w:p w:rsidR="000A114F" w:rsidRPr="00391AAB" w:rsidRDefault="000A114F" w:rsidP="000A114F">
      <w:pPr>
        <w:spacing w:after="0"/>
        <w:ind w:left="6480"/>
        <w:rPr>
          <w:rFonts w:ascii="Times New Roman" w:hAnsi="Times New Roman"/>
          <w:b/>
          <w:bCs/>
          <w:sz w:val="6"/>
          <w:szCs w:val="24"/>
        </w:rPr>
      </w:pPr>
    </w:p>
    <w:p w:rsidR="000A114F" w:rsidRPr="00391AAB" w:rsidRDefault="000A114F" w:rsidP="000A114F">
      <w:pPr>
        <w:spacing w:after="0" w:line="240" w:lineRule="auto"/>
        <w:jc w:val="both"/>
        <w:rPr>
          <w:rFonts w:ascii="Times New Roman" w:hAnsi="Times New Roman"/>
          <w:sz w:val="24"/>
          <w:szCs w:val="24"/>
        </w:rPr>
      </w:pPr>
      <w:r w:rsidRPr="00391AAB">
        <w:rPr>
          <w:rFonts w:ascii="Times New Roman" w:hAnsi="Times New Roman"/>
          <w:b/>
          <w:sz w:val="24"/>
          <w:szCs w:val="24"/>
        </w:rPr>
        <w:t xml:space="preserve">Course Objective: </w:t>
      </w:r>
      <w:r w:rsidRPr="00391AAB">
        <w:rPr>
          <w:rFonts w:ascii="Times New Roman" w:hAnsi="Times New Roman"/>
          <w:sz w:val="24"/>
          <w:szCs w:val="24"/>
        </w:rPr>
        <w:t>The objective of the course is to make students understand the nature of Innovation, creativity and IPRs, and to motivate the student to start his/her own enterprise with innovative skills.</w:t>
      </w:r>
    </w:p>
    <w:p w:rsidR="000A114F" w:rsidRPr="00391AAB" w:rsidRDefault="000A114F" w:rsidP="000A114F">
      <w:pPr>
        <w:spacing w:line="240" w:lineRule="auto"/>
        <w:rPr>
          <w:rFonts w:ascii="Times New Roman" w:hAnsi="Times New Roman"/>
          <w:b/>
          <w:bCs/>
          <w:sz w:val="24"/>
          <w:szCs w:val="24"/>
        </w:rPr>
      </w:pPr>
    </w:p>
    <w:p w:rsidR="000A114F" w:rsidRPr="00391AAB" w:rsidRDefault="000A114F" w:rsidP="000A114F">
      <w:pPr>
        <w:spacing w:line="240" w:lineRule="auto"/>
        <w:rPr>
          <w:rFonts w:ascii="Times New Roman" w:hAnsi="Times New Roman"/>
          <w:b/>
          <w:bCs/>
          <w:sz w:val="24"/>
          <w:szCs w:val="24"/>
        </w:rPr>
      </w:pPr>
      <w:r w:rsidRPr="00391AAB">
        <w:rPr>
          <w:rFonts w:ascii="Times New Roman" w:hAnsi="Times New Roman"/>
          <w:b/>
          <w:bCs/>
          <w:sz w:val="24"/>
          <w:szCs w:val="24"/>
        </w:rPr>
        <w:t>Course Outcomes:</w:t>
      </w:r>
    </w:p>
    <w:p w:rsidR="000A114F" w:rsidRPr="00391AAB" w:rsidRDefault="000A114F" w:rsidP="00B32FD4">
      <w:pPr>
        <w:numPr>
          <w:ilvl w:val="0"/>
          <w:numId w:val="330"/>
        </w:numPr>
        <w:spacing w:after="0" w:line="240" w:lineRule="auto"/>
        <w:rPr>
          <w:rFonts w:ascii="Times New Roman" w:hAnsi="Times New Roman"/>
          <w:bCs/>
          <w:sz w:val="24"/>
          <w:szCs w:val="24"/>
        </w:rPr>
      </w:pPr>
      <w:r w:rsidRPr="00391AAB">
        <w:rPr>
          <w:rFonts w:ascii="Times New Roman" w:hAnsi="Times New Roman"/>
          <w:bCs/>
          <w:sz w:val="24"/>
          <w:szCs w:val="24"/>
        </w:rPr>
        <w:t>The students gain the knowledge on the inputs required for innovation and also gain familiarity on Entrepreneurship.</w:t>
      </w:r>
    </w:p>
    <w:p w:rsidR="000A114F" w:rsidRPr="00391AAB" w:rsidRDefault="000A114F" w:rsidP="00B32FD4">
      <w:pPr>
        <w:numPr>
          <w:ilvl w:val="0"/>
          <w:numId w:val="330"/>
        </w:numPr>
        <w:spacing w:after="0" w:line="240" w:lineRule="auto"/>
        <w:rPr>
          <w:rFonts w:ascii="Times New Roman" w:hAnsi="Times New Roman"/>
          <w:bCs/>
          <w:sz w:val="24"/>
          <w:szCs w:val="24"/>
        </w:rPr>
      </w:pPr>
      <w:r w:rsidRPr="00391AAB">
        <w:rPr>
          <w:rFonts w:ascii="Times New Roman" w:hAnsi="Times New Roman"/>
          <w:bCs/>
          <w:sz w:val="24"/>
          <w:szCs w:val="24"/>
        </w:rPr>
        <w:t>The students will get exposure on creative methods of ideation and the importance of protecting the ideas.</w:t>
      </w:r>
    </w:p>
    <w:p w:rsidR="000A114F" w:rsidRPr="00391AAB" w:rsidRDefault="000A114F" w:rsidP="00B32FD4">
      <w:pPr>
        <w:numPr>
          <w:ilvl w:val="0"/>
          <w:numId w:val="330"/>
        </w:numPr>
        <w:spacing w:after="0" w:line="240" w:lineRule="auto"/>
        <w:rPr>
          <w:rFonts w:ascii="Times New Roman" w:hAnsi="Times New Roman"/>
          <w:bCs/>
          <w:sz w:val="24"/>
          <w:szCs w:val="24"/>
        </w:rPr>
      </w:pPr>
      <w:r w:rsidRPr="00391AAB">
        <w:rPr>
          <w:rFonts w:ascii="Times New Roman" w:hAnsi="Times New Roman"/>
          <w:bCs/>
          <w:sz w:val="24"/>
          <w:szCs w:val="24"/>
        </w:rPr>
        <w:t>The students gain knowledge on design thinking and types of thinking.</w:t>
      </w:r>
    </w:p>
    <w:p w:rsidR="000A114F" w:rsidRPr="00391AAB" w:rsidRDefault="000A114F" w:rsidP="00B32FD4">
      <w:pPr>
        <w:numPr>
          <w:ilvl w:val="0"/>
          <w:numId w:val="330"/>
        </w:numPr>
        <w:spacing w:after="0" w:line="240" w:lineRule="auto"/>
        <w:rPr>
          <w:rFonts w:ascii="Times New Roman" w:hAnsi="Times New Roman"/>
          <w:bCs/>
          <w:sz w:val="24"/>
          <w:szCs w:val="24"/>
        </w:rPr>
      </w:pPr>
      <w:r w:rsidRPr="00391AAB">
        <w:rPr>
          <w:rFonts w:ascii="Times New Roman" w:hAnsi="Times New Roman"/>
          <w:bCs/>
          <w:sz w:val="24"/>
          <w:szCs w:val="24"/>
        </w:rPr>
        <w:t>The students gain familiarity on emerging technologies like Internet of things (IOT).</w:t>
      </w:r>
    </w:p>
    <w:p w:rsidR="000A114F" w:rsidRPr="00391AAB" w:rsidRDefault="000A114F" w:rsidP="00B32FD4">
      <w:pPr>
        <w:numPr>
          <w:ilvl w:val="0"/>
          <w:numId w:val="330"/>
        </w:numPr>
        <w:spacing w:after="0" w:line="240" w:lineRule="auto"/>
        <w:rPr>
          <w:rFonts w:ascii="Times New Roman" w:hAnsi="Times New Roman"/>
          <w:bCs/>
          <w:sz w:val="24"/>
          <w:szCs w:val="24"/>
        </w:rPr>
      </w:pPr>
      <w:r w:rsidRPr="00391AAB">
        <w:rPr>
          <w:rFonts w:ascii="Times New Roman" w:hAnsi="Times New Roman"/>
          <w:bCs/>
          <w:sz w:val="24"/>
          <w:szCs w:val="24"/>
        </w:rPr>
        <w:t>The students understand the process of building the startup.</w:t>
      </w:r>
    </w:p>
    <w:p w:rsidR="000A114F" w:rsidRPr="00391AAB" w:rsidRDefault="000A114F" w:rsidP="00B32FD4">
      <w:pPr>
        <w:numPr>
          <w:ilvl w:val="0"/>
          <w:numId w:val="330"/>
        </w:numPr>
        <w:spacing w:after="0" w:line="240" w:lineRule="auto"/>
        <w:rPr>
          <w:rFonts w:ascii="Times New Roman" w:hAnsi="Times New Roman"/>
          <w:bCs/>
          <w:sz w:val="24"/>
          <w:szCs w:val="24"/>
        </w:rPr>
      </w:pPr>
      <w:r w:rsidRPr="00391AAB">
        <w:rPr>
          <w:rFonts w:ascii="Times New Roman" w:hAnsi="Times New Roman"/>
          <w:bCs/>
          <w:sz w:val="24"/>
          <w:szCs w:val="24"/>
        </w:rPr>
        <w:t>The students gain knowledge on various startup funding and also to branding building for the startup.</w:t>
      </w:r>
    </w:p>
    <w:p w:rsidR="000A114F" w:rsidRPr="00391AAB" w:rsidRDefault="000A114F" w:rsidP="000A114F">
      <w:pPr>
        <w:spacing w:after="0" w:line="360" w:lineRule="auto"/>
        <w:jc w:val="both"/>
        <w:rPr>
          <w:rFonts w:ascii="Times New Roman" w:hAnsi="Times New Roman"/>
          <w:b/>
          <w:bCs/>
          <w:sz w:val="24"/>
          <w:szCs w:val="24"/>
        </w:rPr>
      </w:pPr>
    </w:p>
    <w:p w:rsidR="000A114F" w:rsidRPr="00391AAB" w:rsidRDefault="000A114F" w:rsidP="000A114F">
      <w:pPr>
        <w:spacing w:after="0" w:line="240" w:lineRule="auto"/>
        <w:jc w:val="both"/>
        <w:rPr>
          <w:rFonts w:ascii="Times New Roman" w:hAnsi="Times New Roman"/>
          <w:b/>
          <w:bCs/>
          <w:sz w:val="24"/>
          <w:szCs w:val="24"/>
        </w:rPr>
      </w:pPr>
      <w:r w:rsidRPr="00391AAB">
        <w:rPr>
          <w:rFonts w:ascii="Times New Roman" w:hAnsi="Times New Roman"/>
          <w:b/>
          <w:bCs/>
          <w:sz w:val="24"/>
          <w:szCs w:val="24"/>
        </w:rPr>
        <w:t xml:space="preserve">Unit – I: Introduction to Innovation: - </w:t>
      </w:r>
    </w:p>
    <w:p w:rsidR="000A114F" w:rsidRPr="00391AAB" w:rsidRDefault="000A114F" w:rsidP="000A114F">
      <w:pPr>
        <w:spacing w:after="0" w:line="240" w:lineRule="auto"/>
        <w:jc w:val="both"/>
        <w:rPr>
          <w:rFonts w:ascii="Times New Roman" w:hAnsi="Times New Roman"/>
          <w:sz w:val="24"/>
          <w:szCs w:val="24"/>
        </w:rPr>
      </w:pPr>
      <w:r w:rsidRPr="00391AAB">
        <w:rPr>
          <w:rFonts w:ascii="Times New Roman" w:hAnsi="Times New Roman"/>
          <w:sz w:val="24"/>
          <w:szCs w:val="24"/>
        </w:rPr>
        <w:t xml:space="preserve">Meaning of Innovation, Difference between innovation and invention, Difference between Innovation and Creativity, Need to be Creative , Importance of Innovation, Innovation as a Competitive Advantage, Innovation Continuum, Innovation Cycle, Disruptive Innovation, , Breakthrough innovations and its consequences on the society, Challenges in Innovation. </w:t>
      </w:r>
    </w:p>
    <w:p w:rsidR="000A114F" w:rsidRPr="00391AAB" w:rsidRDefault="000A114F" w:rsidP="000A114F">
      <w:pPr>
        <w:spacing w:line="240" w:lineRule="auto"/>
        <w:jc w:val="both"/>
        <w:rPr>
          <w:rFonts w:ascii="Times New Roman" w:hAnsi="Times New Roman"/>
          <w:b/>
          <w:bCs/>
          <w:sz w:val="24"/>
          <w:szCs w:val="24"/>
        </w:rPr>
      </w:pPr>
    </w:p>
    <w:p w:rsidR="000A114F" w:rsidRPr="00391AAB" w:rsidRDefault="000A114F" w:rsidP="000A114F">
      <w:pPr>
        <w:spacing w:after="0" w:line="240" w:lineRule="auto"/>
        <w:jc w:val="both"/>
        <w:rPr>
          <w:rFonts w:ascii="Times New Roman" w:hAnsi="Times New Roman"/>
          <w:b/>
          <w:bCs/>
          <w:sz w:val="24"/>
          <w:szCs w:val="24"/>
        </w:rPr>
      </w:pPr>
      <w:r w:rsidRPr="00391AAB">
        <w:rPr>
          <w:rFonts w:ascii="Times New Roman" w:hAnsi="Times New Roman"/>
          <w:b/>
          <w:bCs/>
          <w:sz w:val="24"/>
          <w:szCs w:val="24"/>
        </w:rPr>
        <w:t xml:space="preserve">Unit – II: Creative Thinking: - </w:t>
      </w:r>
    </w:p>
    <w:p w:rsidR="000A114F" w:rsidRPr="00391AAB" w:rsidRDefault="000A114F" w:rsidP="000A114F">
      <w:pPr>
        <w:spacing w:after="0" w:line="240" w:lineRule="auto"/>
        <w:jc w:val="both"/>
        <w:rPr>
          <w:rFonts w:ascii="Times New Roman" w:hAnsi="Times New Roman"/>
          <w:b/>
          <w:bCs/>
          <w:sz w:val="24"/>
          <w:szCs w:val="24"/>
        </w:rPr>
      </w:pPr>
    </w:p>
    <w:p w:rsidR="000A114F" w:rsidRPr="00391AAB" w:rsidRDefault="000A114F" w:rsidP="000A114F">
      <w:pPr>
        <w:spacing w:after="0" w:line="240" w:lineRule="auto"/>
        <w:jc w:val="both"/>
        <w:rPr>
          <w:rFonts w:ascii="Times New Roman" w:hAnsi="Times New Roman"/>
          <w:sz w:val="24"/>
          <w:szCs w:val="24"/>
        </w:rPr>
      </w:pPr>
      <w:r w:rsidRPr="00391AAB">
        <w:rPr>
          <w:rFonts w:ascii="Times New Roman" w:hAnsi="Times New Roman"/>
          <w:sz w:val="24"/>
          <w:szCs w:val="24"/>
        </w:rPr>
        <w:t>Types of Creative Thinking, Creative Thinking Process, Components of Creativity, Characteristics of a Creative Mindset, New product ideas, Idea generation methods, Principles of Idea Generation, Difference between Idea Generation and Brainstorming, Killing the ideas through Stage Gate Models, Process of Reverse Thinking.  Intellectual Property Rights, Importance of IPR, Role of WIPO, Case Studies on Patents and Infringement of Rights.</w:t>
      </w:r>
    </w:p>
    <w:p w:rsidR="000A114F" w:rsidRPr="00391AAB" w:rsidRDefault="000A114F" w:rsidP="000A114F">
      <w:pPr>
        <w:spacing w:line="240" w:lineRule="auto"/>
        <w:jc w:val="both"/>
        <w:rPr>
          <w:rFonts w:ascii="Times New Roman" w:hAnsi="Times New Roman"/>
          <w:b/>
          <w:bCs/>
          <w:sz w:val="24"/>
          <w:szCs w:val="24"/>
        </w:rPr>
      </w:pPr>
    </w:p>
    <w:p w:rsidR="000A114F" w:rsidRDefault="000A114F" w:rsidP="000A114F">
      <w:pPr>
        <w:spacing w:after="0" w:line="240" w:lineRule="auto"/>
        <w:jc w:val="both"/>
        <w:rPr>
          <w:rFonts w:ascii="Times New Roman" w:hAnsi="Times New Roman"/>
          <w:b/>
          <w:bCs/>
          <w:sz w:val="24"/>
          <w:szCs w:val="24"/>
        </w:rPr>
      </w:pPr>
    </w:p>
    <w:p w:rsidR="000A114F" w:rsidRDefault="000A114F" w:rsidP="000A114F">
      <w:pPr>
        <w:spacing w:after="0" w:line="240" w:lineRule="auto"/>
        <w:jc w:val="both"/>
        <w:rPr>
          <w:rFonts w:ascii="Times New Roman" w:hAnsi="Times New Roman"/>
          <w:b/>
          <w:bCs/>
          <w:sz w:val="24"/>
          <w:szCs w:val="24"/>
        </w:rPr>
      </w:pPr>
    </w:p>
    <w:p w:rsidR="000A114F" w:rsidRPr="00391AAB" w:rsidRDefault="000A114F" w:rsidP="000A114F">
      <w:pPr>
        <w:spacing w:after="0" w:line="240" w:lineRule="auto"/>
        <w:jc w:val="both"/>
        <w:rPr>
          <w:rFonts w:ascii="Times New Roman" w:hAnsi="Times New Roman"/>
          <w:b/>
          <w:bCs/>
          <w:sz w:val="24"/>
          <w:szCs w:val="24"/>
        </w:rPr>
      </w:pPr>
    </w:p>
    <w:p w:rsidR="000A114F" w:rsidRPr="00391AAB" w:rsidRDefault="000A114F" w:rsidP="000A114F">
      <w:pPr>
        <w:spacing w:after="0" w:line="240" w:lineRule="auto"/>
        <w:jc w:val="both"/>
        <w:rPr>
          <w:rFonts w:ascii="Times New Roman" w:hAnsi="Times New Roman"/>
          <w:b/>
          <w:bCs/>
          <w:sz w:val="24"/>
          <w:szCs w:val="24"/>
        </w:rPr>
      </w:pPr>
    </w:p>
    <w:p w:rsidR="000A114F" w:rsidRPr="00391AAB" w:rsidRDefault="000A114F" w:rsidP="000A114F">
      <w:pPr>
        <w:spacing w:after="0" w:line="240" w:lineRule="auto"/>
        <w:jc w:val="both"/>
        <w:rPr>
          <w:rFonts w:ascii="Times New Roman" w:hAnsi="Times New Roman"/>
          <w:b/>
          <w:bCs/>
          <w:sz w:val="24"/>
          <w:szCs w:val="24"/>
        </w:rPr>
      </w:pPr>
    </w:p>
    <w:p w:rsidR="000A114F" w:rsidRPr="00391AAB" w:rsidRDefault="000A114F" w:rsidP="000A114F">
      <w:pPr>
        <w:spacing w:after="0" w:line="240" w:lineRule="auto"/>
        <w:jc w:val="both"/>
        <w:rPr>
          <w:rFonts w:ascii="Times New Roman" w:hAnsi="Times New Roman"/>
          <w:b/>
          <w:bCs/>
          <w:sz w:val="24"/>
          <w:szCs w:val="24"/>
        </w:rPr>
      </w:pPr>
      <w:r w:rsidRPr="00391AAB">
        <w:rPr>
          <w:rFonts w:ascii="Times New Roman" w:hAnsi="Times New Roman"/>
          <w:b/>
          <w:bCs/>
          <w:sz w:val="24"/>
          <w:szCs w:val="24"/>
        </w:rPr>
        <w:t xml:space="preserve">Unit – III: Design Thinking &amp; Liberal Art: - </w:t>
      </w:r>
    </w:p>
    <w:p w:rsidR="000A114F" w:rsidRPr="00391AAB" w:rsidRDefault="000A114F" w:rsidP="000A114F">
      <w:pPr>
        <w:spacing w:after="0" w:line="240" w:lineRule="auto"/>
        <w:jc w:val="both"/>
        <w:rPr>
          <w:rFonts w:ascii="Times New Roman" w:hAnsi="Times New Roman"/>
          <w:b/>
          <w:bCs/>
          <w:sz w:val="24"/>
          <w:szCs w:val="24"/>
        </w:rPr>
      </w:pPr>
    </w:p>
    <w:p w:rsidR="000A114F" w:rsidRDefault="000A114F" w:rsidP="000A114F">
      <w:pPr>
        <w:spacing w:after="0" w:line="240" w:lineRule="auto"/>
        <w:jc w:val="both"/>
        <w:rPr>
          <w:rFonts w:ascii="Times New Roman" w:hAnsi="Times New Roman"/>
          <w:sz w:val="24"/>
          <w:szCs w:val="24"/>
        </w:rPr>
      </w:pPr>
      <w:r w:rsidRPr="00391AAB">
        <w:rPr>
          <w:rFonts w:ascii="Times New Roman" w:hAnsi="Times New Roman"/>
          <w:sz w:val="24"/>
          <w:szCs w:val="24"/>
        </w:rPr>
        <w:t>Concept of Design Thinking, Difference between Designer and Scientist, Stages of Design Thinking, Difference between Convergent Thinking and Divergent Thinking. Definition of Liberal Art and its Importance of Liberal Art , Role of Art and Culture to Innovate Business.</w:t>
      </w:r>
    </w:p>
    <w:p w:rsidR="000A114F" w:rsidRPr="00391AAB" w:rsidRDefault="000A114F" w:rsidP="000A114F">
      <w:pPr>
        <w:spacing w:after="0" w:line="240" w:lineRule="auto"/>
        <w:jc w:val="both"/>
        <w:rPr>
          <w:rFonts w:ascii="Times New Roman" w:hAnsi="Times New Roman"/>
          <w:sz w:val="24"/>
          <w:szCs w:val="24"/>
        </w:rPr>
      </w:pPr>
    </w:p>
    <w:p w:rsidR="000A114F" w:rsidRPr="00391AAB" w:rsidRDefault="000A114F" w:rsidP="000A114F">
      <w:pPr>
        <w:spacing w:line="240" w:lineRule="auto"/>
        <w:jc w:val="both"/>
        <w:rPr>
          <w:rFonts w:ascii="Times New Roman" w:hAnsi="Times New Roman"/>
          <w:b/>
          <w:bCs/>
          <w:sz w:val="24"/>
          <w:szCs w:val="24"/>
        </w:rPr>
      </w:pPr>
      <w:r w:rsidRPr="00391AAB">
        <w:rPr>
          <w:rFonts w:ascii="Times New Roman" w:hAnsi="Times New Roman"/>
          <w:b/>
          <w:bCs/>
          <w:sz w:val="24"/>
          <w:szCs w:val="24"/>
        </w:rPr>
        <w:t xml:space="preserve">Unit – IV: Emerging Technologies: - </w:t>
      </w:r>
    </w:p>
    <w:p w:rsidR="000A114F" w:rsidRPr="00391AAB" w:rsidRDefault="000A114F" w:rsidP="000A114F">
      <w:pPr>
        <w:spacing w:line="240" w:lineRule="auto"/>
        <w:jc w:val="both"/>
        <w:rPr>
          <w:rFonts w:ascii="Times New Roman" w:hAnsi="Times New Roman"/>
          <w:sz w:val="24"/>
          <w:szCs w:val="24"/>
        </w:rPr>
      </w:pPr>
      <w:r w:rsidRPr="00391AAB">
        <w:rPr>
          <w:rFonts w:ascii="Times New Roman" w:hAnsi="Times New Roman"/>
          <w:sz w:val="24"/>
          <w:szCs w:val="24"/>
        </w:rPr>
        <w:t>Meaning of Internet of Things, Components of IoT, Benefits of IoT, Types of Product – Service hybrid, examples of IoT enabled Innovations, Impact of IoT on Business, Future of IoT.  Case Study on IoT.</w:t>
      </w:r>
      <w:r w:rsidRPr="00391AAB">
        <w:rPr>
          <w:rFonts w:ascii="Times New Roman" w:hAnsi="Times New Roman"/>
          <w:b/>
          <w:bCs/>
          <w:sz w:val="24"/>
          <w:szCs w:val="24"/>
        </w:rPr>
        <w:t xml:space="preserve"> </w:t>
      </w:r>
      <w:r w:rsidRPr="00391AAB">
        <w:rPr>
          <w:rFonts w:ascii="Times New Roman" w:hAnsi="Times New Roman"/>
          <w:bCs/>
          <w:sz w:val="24"/>
          <w:szCs w:val="24"/>
        </w:rPr>
        <w:t>Innovation Leadership &amp;</w:t>
      </w:r>
      <w:r w:rsidRPr="00391AAB">
        <w:rPr>
          <w:rFonts w:ascii="Times New Roman" w:hAnsi="Times New Roman"/>
          <w:b/>
          <w:bCs/>
          <w:sz w:val="24"/>
          <w:szCs w:val="24"/>
        </w:rPr>
        <w:t xml:space="preserve"> </w:t>
      </w:r>
      <w:r w:rsidRPr="00391AAB">
        <w:rPr>
          <w:rFonts w:ascii="Times New Roman" w:hAnsi="Times New Roman"/>
          <w:bCs/>
          <w:sz w:val="24"/>
          <w:szCs w:val="24"/>
        </w:rPr>
        <w:t>Network: -</w:t>
      </w:r>
      <w:r w:rsidRPr="00391AAB">
        <w:rPr>
          <w:rFonts w:ascii="Times New Roman" w:hAnsi="Times New Roman"/>
          <w:b/>
          <w:bCs/>
          <w:sz w:val="24"/>
          <w:szCs w:val="24"/>
        </w:rPr>
        <w:t xml:space="preserve"> </w:t>
      </w:r>
      <w:r w:rsidRPr="00391AAB">
        <w:rPr>
          <w:rFonts w:ascii="Times New Roman" w:hAnsi="Times New Roman"/>
          <w:sz w:val="24"/>
          <w:szCs w:val="24"/>
        </w:rPr>
        <w:t xml:space="preserve"> Leadership, Skills and Characteristics of an Innovation Leadership, Meaning of Innovation Network, Significant of Innovation Network, Define Social Media Analysis, Steps to Build an Innovation Network.</w:t>
      </w:r>
    </w:p>
    <w:p w:rsidR="000A114F" w:rsidRPr="00391AAB" w:rsidRDefault="000A114F" w:rsidP="000A114F">
      <w:pPr>
        <w:spacing w:line="240" w:lineRule="auto"/>
        <w:jc w:val="both"/>
        <w:rPr>
          <w:rFonts w:ascii="Times New Roman" w:hAnsi="Times New Roman"/>
          <w:b/>
          <w:sz w:val="24"/>
          <w:szCs w:val="24"/>
        </w:rPr>
      </w:pPr>
      <w:r w:rsidRPr="00391AAB">
        <w:rPr>
          <w:rFonts w:ascii="Times New Roman" w:hAnsi="Times New Roman"/>
          <w:b/>
          <w:sz w:val="24"/>
          <w:szCs w:val="24"/>
        </w:rPr>
        <w:t>Unit –V Building Startup</w:t>
      </w:r>
    </w:p>
    <w:p w:rsidR="000A114F" w:rsidRPr="00391AAB" w:rsidRDefault="000A114F" w:rsidP="000A114F">
      <w:pPr>
        <w:spacing w:after="0" w:line="240" w:lineRule="auto"/>
        <w:jc w:val="center"/>
        <w:rPr>
          <w:rFonts w:ascii="Times New Roman" w:hAnsi="Times New Roman"/>
          <w:b/>
          <w:bCs/>
          <w:sz w:val="24"/>
          <w:szCs w:val="24"/>
        </w:rPr>
      </w:pPr>
      <w:r w:rsidRPr="00391AAB">
        <w:rPr>
          <w:rFonts w:ascii="Times New Roman" w:hAnsi="Times New Roman"/>
          <w:sz w:val="24"/>
          <w:szCs w:val="24"/>
        </w:rPr>
        <w:t xml:space="preserve">Kelly Johnsons KISS Principle, Road map for building a startup, identify, analyze and evaluate </w:t>
      </w:r>
    </w:p>
    <w:p w:rsidR="000A114F" w:rsidRPr="00391AAB" w:rsidRDefault="000A114F" w:rsidP="000A114F">
      <w:pPr>
        <w:spacing w:after="0" w:line="240" w:lineRule="auto"/>
        <w:jc w:val="both"/>
        <w:rPr>
          <w:rFonts w:ascii="Times New Roman" w:hAnsi="Times New Roman"/>
          <w:sz w:val="24"/>
          <w:szCs w:val="24"/>
        </w:rPr>
      </w:pPr>
      <w:r w:rsidRPr="00391AAB">
        <w:rPr>
          <w:rFonts w:ascii="Times New Roman" w:hAnsi="Times New Roman"/>
          <w:bCs/>
          <w:sz w:val="24"/>
          <w:szCs w:val="24"/>
        </w:rPr>
        <w:t xml:space="preserve">funding, advantages of crowd funding. Pricing strategies. </w:t>
      </w:r>
      <w:r w:rsidRPr="00391AAB">
        <w:rPr>
          <w:rFonts w:ascii="Times New Roman" w:hAnsi="Times New Roman"/>
          <w:sz w:val="24"/>
          <w:szCs w:val="24"/>
        </w:rPr>
        <w:t>Determining factors for Monetizing Innovation, Process of Monetization, Fixing the price of an Innovative Project .</w:t>
      </w:r>
      <w:r w:rsidRPr="00391AAB">
        <w:rPr>
          <w:rFonts w:ascii="Times New Roman" w:hAnsi="Times New Roman"/>
          <w:bCs/>
          <w:sz w:val="24"/>
          <w:szCs w:val="24"/>
        </w:rPr>
        <w:t xml:space="preserve"> Detailed study on market potential, pitfalls and Negative effects of Monetizing innovation.</w:t>
      </w:r>
      <w:r w:rsidRPr="00391AAB">
        <w:rPr>
          <w:rFonts w:ascii="Times New Roman" w:hAnsi="Times New Roman"/>
          <w:sz w:val="24"/>
          <w:szCs w:val="24"/>
        </w:rPr>
        <w:t xml:space="preserve"> Reasons for failure of Monetization of Innovation. Schemes of Government through Startup India, role of Institutional support and Commercial Banks.</w:t>
      </w:r>
    </w:p>
    <w:p w:rsidR="000A114F" w:rsidRPr="00391AAB" w:rsidRDefault="000A114F" w:rsidP="000A114F">
      <w:pPr>
        <w:tabs>
          <w:tab w:val="left" w:pos="3060"/>
        </w:tabs>
        <w:spacing w:after="0" w:line="240" w:lineRule="auto"/>
        <w:jc w:val="both"/>
        <w:rPr>
          <w:rFonts w:ascii="Times New Roman" w:hAnsi="Times New Roman"/>
          <w:b/>
          <w:sz w:val="24"/>
          <w:szCs w:val="24"/>
        </w:rPr>
      </w:pPr>
    </w:p>
    <w:p w:rsidR="000A114F" w:rsidRPr="00391AAB" w:rsidRDefault="000A114F" w:rsidP="000A114F">
      <w:pPr>
        <w:tabs>
          <w:tab w:val="left" w:pos="3060"/>
        </w:tabs>
        <w:spacing w:after="0" w:line="360" w:lineRule="auto"/>
        <w:jc w:val="both"/>
        <w:rPr>
          <w:rFonts w:ascii="Times New Roman" w:hAnsi="Times New Roman"/>
          <w:b/>
          <w:sz w:val="24"/>
          <w:szCs w:val="24"/>
        </w:rPr>
      </w:pPr>
      <w:r w:rsidRPr="00391AAB">
        <w:rPr>
          <w:rFonts w:ascii="Times New Roman" w:hAnsi="Times New Roman"/>
          <w:b/>
          <w:sz w:val="24"/>
          <w:szCs w:val="24"/>
        </w:rPr>
        <w:t>References:</w:t>
      </w:r>
    </w:p>
    <w:p w:rsidR="000A114F" w:rsidRPr="00391AAB" w:rsidRDefault="000A114F" w:rsidP="00B32FD4">
      <w:pPr>
        <w:numPr>
          <w:ilvl w:val="0"/>
          <w:numId w:val="328"/>
        </w:numPr>
        <w:tabs>
          <w:tab w:val="left" w:pos="720"/>
          <w:tab w:val="left" w:pos="3060"/>
        </w:tabs>
        <w:spacing w:after="0" w:line="360" w:lineRule="auto"/>
        <w:jc w:val="both"/>
        <w:rPr>
          <w:rFonts w:ascii="Times New Roman" w:hAnsi="Times New Roman"/>
          <w:sz w:val="24"/>
          <w:szCs w:val="24"/>
        </w:rPr>
      </w:pPr>
      <w:r w:rsidRPr="00391AAB">
        <w:rPr>
          <w:rFonts w:ascii="Times New Roman" w:hAnsi="Times New Roman"/>
          <w:sz w:val="24"/>
          <w:szCs w:val="24"/>
        </w:rPr>
        <w:t>Peter Drucker (1993), “Innovation and Entrepreneurship”, Hyper Business Book.</w:t>
      </w:r>
    </w:p>
    <w:p w:rsidR="000A114F" w:rsidRPr="00391AAB" w:rsidRDefault="000A114F" w:rsidP="00B32FD4">
      <w:pPr>
        <w:numPr>
          <w:ilvl w:val="0"/>
          <w:numId w:val="328"/>
        </w:numPr>
        <w:tabs>
          <w:tab w:val="left" w:pos="720"/>
          <w:tab w:val="left" w:pos="3060"/>
        </w:tabs>
        <w:spacing w:after="0" w:line="360" w:lineRule="auto"/>
        <w:jc w:val="both"/>
        <w:rPr>
          <w:rFonts w:ascii="Times New Roman" w:hAnsi="Times New Roman"/>
          <w:sz w:val="24"/>
          <w:szCs w:val="24"/>
        </w:rPr>
      </w:pPr>
      <w:r w:rsidRPr="00391AAB">
        <w:rPr>
          <w:rFonts w:ascii="Times New Roman" w:hAnsi="Times New Roman"/>
          <w:sz w:val="24"/>
          <w:szCs w:val="24"/>
        </w:rPr>
        <w:t>C.K. Prahalad, M.S. Krishnan, The new age of Innovation – TATA McGRAW-HILL     Edition 2008.</w:t>
      </w:r>
    </w:p>
    <w:p w:rsidR="000A114F" w:rsidRPr="00391AAB" w:rsidRDefault="000A114F" w:rsidP="00B32FD4">
      <w:pPr>
        <w:numPr>
          <w:ilvl w:val="0"/>
          <w:numId w:val="329"/>
        </w:numPr>
        <w:shd w:val="clear" w:color="auto" w:fill="FFFFFF"/>
        <w:spacing w:after="0" w:line="240" w:lineRule="auto"/>
        <w:jc w:val="both"/>
        <w:rPr>
          <w:rFonts w:ascii="Times New Roman" w:hAnsi="Times New Roman"/>
          <w:color w:val="222222"/>
          <w:sz w:val="24"/>
          <w:szCs w:val="24"/>
        </w:rPr>
      </w:pPr>
      <w:r w:rsidRPr="00391AAB">
        <w:rPr>
          <w:rFonts w:ascii="Times New Roman" w:hAnsi="Times New Roman"/>
          <w:color w:val="222222"/>
          <w:sz w:val="24"/>
          <w:szCs w:val="24"/>
        </w:rPr>
        <w:t>“Innovation by Design", Gerald H. (Gus) Gaynor, AMACOM {American Management Association), NYC, 2002</w:t>
      </w:r>
    </w:p>
    <w:p w:rsidR="000A114F" w:rsidRPr="00391AAB" w:rsidRDefault="000A114F" w:rsidP="00B32FD4">
      <w:pPr>
        <w:numPr>
          <w:ilvl w:val="1"/>
          <w:numId w:val="329"/>
        </w:numPr>
        <w:tabs>
          <w:tab w:val="left" w:pos="720"/>
        </w:tabs>
        <w:spacing w:after="0" w:line="360" w:lineRule="auto"/>
        <w:ind w:left="720"/>
        <w:jc w:val="both"/>
        <w:rPr>
          <w:rFonts w:ascii="Times New Roman" w:hAnsi="Times New Roman"/>
          <w:sz w:val="24"/>
          <w:szCs w:val="24"/>
        </w:rPr>
      </w:pPr>
      <w:r w:rsidRPr="00391AAB">
        <w:rPr>
          <w:rFonts w:ascii="Times New Roman" w:hAnsi="Times New Roman"/>
          <w:sz w:val="24"/>
          <w:szCs w:val="24"/>
        </w:rPr>
        <w:t>Bholanath Dutta: Entrepreneurship – Text and cases, Excel, 2009.</w:t>
      </w:r>
    </w:p>
    <w:p w:rsidR="000A114F" w:rsidRPr="00391AAB" w:rsidRDefault="000A114F" w:rsidP="00B32FD4">
      <w:pPr>
        <w:numPr>
          <w:ilvl w:val="1"/>
          <w:numId w:val="329"/>
        </w:numPr>
        <w:tabs>
          <w:tab w:val="left" w:pos="720"/>
        </w:tabs>
        <w:spacing w:after="0" w:line="360" w:lineRule="auto"/>
        <w:ind w:left="720"/>
        <w:jc w:val="both"/>
        <w:rPr>
          <w:rFonts w:ascii="Times New Roman" w:hAnsi="Times New Roman"/>
          <w:sz w:val="24"/>
          <w:szCs w:val="24"/>
        </w:rPr>
      </w:pPr>
      <w:r w:rsidRPr="00391AAB">
        <w:rPr>
          <w:rFonts w:ascii="Times New Roman" w:hAnsi="Times New Roman"/>
          <w:sz w:val="24"/>
          <w:szCs w:val="24"/>
        </w:rPr>
        <w:t>Vasanth Desai: Entrepreneurship, HPH, 2009</w:t>
      </w:r>
    </w:p>
    <w:p w:rsidR="000A114F" w:rsidRPr="00391AAB" w:rsidRDefault="000A114F" w:rsidP="00B32FD4">
      <w:pPr>
        <w:numPr>
          <w:ilvl w:val="1"/>
          <w:numId w:val="329"/>
        </w:numPr>
        <w:tabs>
          <w:tab w:val="left" w:pos="720"/>
        </w:tabs>
        <w:spacing w:after="0" w:line="360" w:lineRule="auto"/>
        <w:ind w:left="720"/>
        <w:jc w:val="both"/>
        <w:rPr>
          <w:rFonts w:ascii="Times New Roman" w:hAnsi="Times New Roman"/>
          <w:sz w:val="24"/>
          <w:szCs w:val="24"/>
        </w:rPr>
      </w:pPr>
      <w:r w:rsidRPr="00391AAB">
        <w:rPr>
          <w:rFonts w:ascii="Times New Roman" w:hAnsi="Times New Roman"/>
          <w:sz w:val="24"/>
          <w:szCs w:val="24"/>
        </w:rPr>
        <w:t>Barringer: Entrepreneurship, Pearson, 2009.</w:t>
      </w:r>
    </w:p>
    <w:p w:rsidR="000A114F" w:rsidRPr="00391AAB" w:rsidRDefault="000A114F" w:rsidP="00B32FD4">
      <w:pPr>
        <w:numPr>
          <w:ilvl w:val="1"/>
          <w:numId w:val="329"/>
        </w:numPr>
        <w:tabs>
          <w:tab w:val="left" w:pos="720"/>
        </w:tabs>
        <w:spacing w:after="0" w:line="360" w:lineRule="auto"/>
        <w:ind w:left="720"/>
        <w:jc w:val="both"/>
        <w:rPr>
          <w:rFonts w:ascii="Times New Roman" w:hAnsi="Times New Roman"/>
          <w:sz w:val="24"/>
          <w:szCs w:val="24"/>
        </w:rPr>
      </w:pPr>
      <w:r w:rsidRPr="00391AAB">
        <w:rPr>
          <w:rFonts w:ascii="Times New Roman" w:hAnsi="Times New Roman"/>
          <w:sz w:val="24"/>
          <w:szCs w:val="24"/>
        </w:rPr>
        <w:t>H. Nandan: Fundamentals of Entrepreneurship, PHI, 2009.</w:t>
      </w:r>
    </w:p>
    <w:p w:rsidR="000A114F" w:rsidRPr="00391AAB" w:rsidRDefault="000A114F" w:rsidP="00B32FD4">
      <w:pPr>
        <w:pStyle w:val="ListParagraph"/>
        <w:numPr>
          <w:ilvl w:val="0"/>
          <w:numId w:val="329"/>
        </w:numPr>
        <w:spacing w:after="0" w:line="240" w:lineRule="auto"/>
        <w:contextualSpacing/>
        <w:jc w:val="both"/>
        <w:rPr>
          <w:rFonts w:ascii="Times New Roman" w:hAnsi="Times New Roman"/>
          <w:color w:val="353535"/>
          <w:sz w:val="24"/>
          <w:szCs w:val="24"/>
          <w:shd w:val="clear" w:color="auto" w:fill="FFFFFF"/>
        </w:rPr>
      </w:pPr>
      <w:r w:rsidRPr="00391AAB">
        <w:rPr>
          <w:rFonts w:ascii="Times New Roman" w:hAnsi="Times New Roman"/>
          <w:color w:val="353535"/>
          <w:sz w:val="24"/>
          <w:szCs w:val="24"/>
          <w:shd w:val="clear" w:color="auto" w:fill="FFFFFF"/>
        </w:rPr>
        <w:t>John M Nicholas “Project Management for Business and Technology” Prentice Hall of India Pvt. Ltd.</w:t>
      </w:r>
    </w:p>
    <w:p w:rsidR="000A114F" w:rsidRPr="00391AAB" w:rsidRDefault="000A114F" w:rsidP="000A114F">
      <w:pPr>
        <w:spacing w:after="0" w:line="240" w:lineRule="auto"/>
        <w:jc w:val="center"/>
        <w:rPr>
          <w:rFonts w:ascii="Times New Roman" w:hAnsi="Times New Roman"/>
          <w:sz w:val="24"/>
          <w:szCs w:val="24"/>
        </w:rPr>
      </w:pPr>
      <w:r w:rsidRPr="00391AAB">
        <w:rPr>
          <w:rFonts w:ascii="Times New Roman" w:hAnsi="Times New Roman"/>
          <w:sz w:val="24"/>
          <w:szCs w:val="24"/>
        </w:rPr>
        <w:t xml:space="preserve">Stay Hungry Stay Foolish, Rashmi Bansal and published by IIM., Ahmedabad </w:t>
      </w:r>
    </w:p>
    <w:p w:rsidR="000A114F" w:rsidRDefault="000A114F" w:rsidP="000A114F">
      <w:pPr>
        <w:spacing w:after="0" w:line="240" w:lineRule="auto"/>
        <w:rPr>
          <w:b/>
          <w:bCs/>
          <w:caps/>
          <w:color w:val="000000"/>
          <w:sz w:val="28"/>
          <w:szCs w:val="28"/>
        </w:rPr>
      </w:pPr>
      <w:r>
        <w:br w:type="page"/>
      </w:r>
    </w:p>
    <w:p w:rsidR="000A114F" w:rsidRPr="005E660D" w:rsidRDefault="00464979" w:rsidP="000A114F">
      <w:pPr>
        <w:spacing w:after="0" w:line="240" w:lineRule="auto"/>
        <w:jc w:val="center"/>
        <w:rPr>
          <w:rFonts w:ascii="Times New Roman" w:hAnsi="Times New Roman"/>
          <w:b/>
          <w:sz w:val="28"/>
          <w:szCs w:val="28"/>
        </w:rPr>
      </w:pPr>
      <w:r>
        <w:rPr>
          <w:rFonts w:ascii="Times New Roman" w:hAnsi="Times New Roman"/>
          <w:b/>
          <w:sz w:val="28"/>
          <w:szCs w:val="28"/>
        </w:rPr>
        <w:lastRenderedPageBreak/>
        <w:t>6</w:t>
      </w:r>
      <w:r w:rsidR="000A114F" w:rsidRPr="005E660D">
        <w:rPr>
          <w:rFonts w:ascii="Times New Roman" w:hAnsi="Times New Roman"/>
          <w:b/>
          <w:sz w:val="28"/>
          <w:szCs w:val="28"/>
        </w:rPr>
        <w:t>ZC26 - BASICS OF POLITY AND ECOLOGY</w:t>
      </w:r>
    </w:p>
    <w:p w:rsidR="000A114F" w:rsidRPr="000F2B9A" w:rsidRDefault="000A114F" w:rsidP="000A114F">
      <w:pPr>
        <w:jc w:val="center"/>
        <w:rPr>
          <w:b/>
          <w:bCs/>
          <w:sz w:val="20"/>
        </w:rPr>
      </w:pPr>
      <w:r w:rsidRPr="000F2B9A">
        <w:rPr>
          <w:b/>
          <w:sz w:val="24"/>
          <w:szCs w:val="28"/>
        </w:rPr>
        <w:t>Open Elective-</w:t>
      </w:r>
      <w:r>
        <w:rPr>
          <w:b/>
          <w:sz w:val="24"/>
          <w:szCs w:val="28"/>
        </w:rPr>
        <w:t>2</w:t>
      </w:r>
    </w:p>
    <w:tbl>
      <w:tblPr>
        <w:tblpPr w:leftFromText="180" w:rightFromText="180" w:vertAnchor="text" w:horzAnchor="page" w:tblpX="7153" w:tblpY="2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77"/>
      </w:tblGrid>
      <w:tr w:rsidR="000A114F" w:rsidRPr="00391AAB" w:rsidTr="00535D68">
        <w:trPr>
          <w:trHeight w:val="261"/>
        </w:trPr>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a</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b</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c</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d</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e</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f</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g</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h</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i</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j</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k</w:t>
            </w:r>
          </w:p>
        </w:tc>
        <w:tc>
          <w:tcPr>
            <w:tcW w:w="377"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l</w:t>
            </w:r>
          </w:p>
        </w:tc>
      </w:tr>
      <w:tr w:rsidR="000A114F" w:rsidRPr="00391AAB" w:rsidTr="00535D68">
        <w:trPr>
          <w:trHeight w:val="280"/>
        </w:trPr>
        <w:tc>
          <w:tcPr>
            <w:tcW w:w="338" w:type="dxa"/>
          </w:tcPr>
          <w:p w:rsidR="000A114F" w:rsidRPr="00391AAB" w:rsidRDefault="000A114F" w:rsidP="00535D68">
            <w:pPr>
              <w:spacing w:after="0"/>
              <w:rPr>
                <w:rFonts w:ascii="Times New Roman" w:hAnsi="Times New Roman"/>
                <w:b/>
                <w:bCs/>
                <w:sz w:val="24"/>
                <w:szCs w:val="24"/>
              </w:rPr>
            </w:pPr>
          </w:p>
        </w:tc>
        <w:tc>
          <w:tcPr>
            <w:tcW w:w="350" w:type="dxa"/>
          </w:tcPr>
          <w:p w:rsidR="000A114F" w:rsidRPr="00391AAB" w:rsidRDefault="000A114F" w:rsidP="00535D68">
            <w:pPr>
              <w:spacing w:after="0"/>
              <w:rPr>
                <w:rFonts w:ascii="Times New Roman" w:hAnsi="Times New Roman"/>
                <w:b/>
                <w:bCs/>
                <w:sz w:val="24"/>
                <w:szCs w:val="24"/>
              </w:rPr>
            </w:pPr>
          </w:p>
        </w:tc>
        <w:tc>
          <w:tcPr>
            <w:tcW w:w="338" w:type="dxa"/>
          </w:tcPr>
          <w:p w:rsidR="000A114F" w:rsidRPr="00391AAB" w:rsidRDefault="000A114F" w:rsidP="00535D68">
            <w:pPr>
              <w:spacing w:after="0"/>
              <w:rPr>
                <w:rFonts w:ascii="Times New Roman" w:hAnsi="Times New Roman"/>
              </w:rPr>
            </w:pPr>
          </w:p>
        </w:tc>
        <w:tc>
          <w:tcPr>
            <w:tcW w:w="350" w:type="dxa"/>
          </w:tcPr>
          <w:p w:rsidR="000A114F" w:rsidRPr="00391AAB" w:rsidRDefault="000A114F" w:rsidP="00535D68">
            <w:pPr>
              <w:spacing w:after="0"/>
              <w:rPr>
                <w:rFonts w:ascii="Times New Roman" w:hAnsi="Times New Roman"/>
              </w:rPr>
            </w:pPr>
          </w:p>
        </w:tc>
        <w:tc>
          <w:tcPr>
            <w:tcW w:w="338" w:type="dxa"/>
          </w:tcPr>
          <w:p w:rsidR="000A114F" w:rsidRPr="00391AAB" w:rsidRDefault="000A114F" w:rsidP="00535D68">
            <w:pPr>
              <w:spacing w:after="0"/>
              <w:rPr>
                <w:rFonts w:ascii="Times New Roman" w:hAnsi="Times New Roman"/>
              </w:rPr>
            </w:pPr>
          </w:p>
        </w:tc>
        <w:tc>
          <w:tcPr>
            <w:tcW w:w="338" w:type="dxa"/>
          </w:tcPr>
          <w:p w:rsidR="000A114F" w:rsidRPr="00391AAB" w:rsidRDefault="000A114F" w:rsidP="00535D68">
            <w:pPr>
              <w:spacing w:after="0"/>
              <w:rPr>
                <w:rFonts w:ascii="Times New Roman" w:hAnsi="Times New Roman"/>
              </w:rPr>
            </w:pPr>
            <w:r>
              <w:rPr>
                <w:rFonts w:ascii="Times New Roman" w:hAnsi="Times New Roman"/>
              </w:rPr>
              <w:t>x</w:t>
            </w:r>
          </w:p>
        </w:tc>
        <w:tc>
          <w:tcPr>
            <w:tcW w:w="338" w:type="dxa"/>
          </w:tcPr>
          <w:p w:rsidR="000A114F" w:rsidRPr="00391AAB" w:rsidRDefault="000A114F" w:rsidP="00535D68">
            <w:pPr>
              <w:spacing w:after="0"/>
              <w:rPr>
                <w:rFonts w:ascii="Times New Roman" w:hAnsi="Times New Roman"/>
                <w:b/>
                <w:sz w:val="24"/>
                <w:szCs w:val="24"/>
              </w:rPr>
            </w:pPr>
          </w:p>
        </w:tc>
        <w:tc>
          <w:tcPr>
            <w:tcW w:w="350" w:type="dxa"/>
          </w:tcPr>
          <w:p w:rsidR="000A114F" w:rsidRPr="00391AAB" w:rsidRDefault="000A114F" w:rsidP="00535D68">
            <w:pPr>
              <w:spacing w:after="0"/>
              <w:rPr>
                <w:rFonts w:ascii="Times New Roman" w:hAnsi="Times New Roman"/>
                <w:b/>
                <w:bCs/>
                <w:sz w:val="24"/>
                <w:szCs w:val="24"/>
              </w:rPr>
            </w:pPr>
            <w:r>
              <w:rPr>
                <w:rFonts w:ascii="Times New Roman" w:hAnsi="Times New Roman"/>
                <w:b/>
                <w:bCs/>
                <w:sz w:val="24"/>
                <w:szCs w:val="24"/>
              </w:rPr>
              <w:t>x</w:t>
            </w:r>
          </w:p>
        </w:tc>
        <w:tc>
          <w:tcPr>
            <w:tcW w:w="338" w:type="dxa"/>
          </w:tcPr>
          <w:p w:rsidR="000A114F" w:rsidRPr="00391AAB" w:rsidRDefault="000A114F" w:rsidP="00535D68">
            <w:pPr>
              <w:spacing w:after="0"/>
              <w:rPr>
                <w:rFonts w:ascii="Times New Roman" w:hAnsi="Times New Roman"/>
                <w:b/>
                <w:bCs/>
                <w:sz w:val="24"/>
                <w:szCs w:val="24"/>
              </w:rPr>
            </w:pPr>
          </w:p>
        </w:tc>
        <w:tc>
          <w:tcPr>
            <w:tcW w:w="338" w:type="dxa"/>
          </w:tcPr>
          <w:p w:rsidR="000A114F" w:rsidRPr="00391AAB" w:rsidRDefault="000A114F" w:rsidP="00535D68">
            <w:pPr>
              <w:spacing w:after="0"/>
              <w:rPr>
                <w:rFonts w:ascii="Times New Roman" w:hAnsi="Times New Roman"/>
                <w:b/>
                <w:bCs/>
                <w:sz w:val="24"/>
                <w:szCs w:val="24"/>
              </w:rPr>
            </w:pPr>
          </w:p>
        </w:tc>
        <w:tc>
          <w:tcPr>
            <w:tcW w:w="350" w:type="dxa"/>
          </w:tcPr>
          <w:p w:rsidR="000A114F" w:rsidRPr="00391AAB" w:rsidRDefault="000A114F" w:rsidP="00535D68">
            <w:pPr>
              <w:spacing w:after="0"/>
              <w:rPr>
                <w:rFonts w:ascii="Times New Roman" w:hAnsi="Times New Roman"/>
                <w:b/>
                <w:bCs/>
                <w:sz w:val="24"/>
                <w:szCs w:val="24"/>
              </w:rPr>
            </w:pPr>
          </w:p>
        </w:tc>
        <w:tc>
          <w:tcPr>
            <w:tcW w:w="377" w:type="dxa"/>
          </w:tcPr>
          <w:p w:rsidR="000A114F" w:rsidRPr="00391AAB" w:rsidRDefault="000A114F" w:rsidP="00535D68">
            <w:pPr>
              <w:spacing w:after="0"/>
              <w:rPr>
                <w:rFonts w:ascii="Times New Roman" w:hAnsi="Times New Roman"/>
                <w:b/>
                <w:bCs/>
                <w:sz w:val="24"/>
                <w:szCs w:val="24"/>
              </w:rPr>
            </w:pPr>
          </w:p>
        </w:tc>
      </w:tr>
    </w:tbl>
    <w:p w:rsidR="000A114F" w:rsidRDefault="000A114F" w:rsidP="000A114F">
      <w:pPr>
        <w:spacing w:after="0"/>
        <w:rPr>
          <w:rFonts w:cs="Calibri"/>
          <w:b/>
        </w:rPr>
      </w:pPr>
      <w:r w:rsidRPr="00EE74C3">
        <w:rPr>
          <w:rFonts w:cs="Calibri"/>
          <w:b/>
        </w:rPr>
        <w:t>B.Tech III Year II Sem.</w:t>
      </w:r>
    </w:p>
    <w:p w:rsidR="000A114F" w:rsidRDefault="000A114F" w:rsidP="000A114F">
      <w:pPr>
        <w:spacing w:after="0" w:line="240" w:lineRule="auto"/>
        <w:ind w:left="6480"/>
        <w:rPr>
          <w:rFonts w:ascii="Times New Roman" w:hAnsi="Times New Roman"/>
          <w:b/>
          <w:sz w:val="24"/>
          <w:szCs w:val="24"/>
        </w:rPr>
      </w:pPr>
    </w:p>
    <w:p w:rsidR="000A114F" w:rsidRPr="00391AAB" w:rsidRDefault="000A114F" w:rsidP="000A114F">
      <w:pPr>
        <w:spacing w:after="0" w:line="240" w:lineRule="auto"/>
        <w:ind w:left="6480"/>
        <w:rPr>
          <w:rFonts w:ascii="Times New Roman" w:hAnsi="Times New Roman"/>
          <w:b/>
          <w:sz w:val="24"/>
          <w:szCs w:val="24"/>
        </w:rPr>
      </w:pPr>
      <w:r w:rsidRPr="00391AAB">
        <w:rPr>
          <w:rFonts w:ascii="Times New Roman" w:hAnsi="Times New Roman"/>
          <w:b/>
          <w:sz w:val="24"/>
          <w:szCs w:val="24"/>
        </w:rPr>
        <w:t>L</w:t>
      </w:r>
      <w:r w:rsidRPr="00391AAB">
        <w:rPr>
          <w:rFonts w:ascii="Times New Roman" w:hAnsi="Times New Roman"/>
          <w:b/>
          <w:sz w:val="24"/>
          <w:szCs w:val="24"/>
        </w:rPr>
        <w:tab/>
      </w:r>
      <w:r>
        <w:rPr>
          <w:rFonts w:ascii="Times New Roman" w:hAnsi="Times New Roman"/>
          <w:b/>
          <w:sz w:val="24"/>
          <w:szCs w:val="24"/>
        </w:rPr>
        <w:t>L</w:t>
      </w:r>
      <w:r>
        <w:rPr>
          <w:rFonts w:ascii="Times New Roman" w:hAnsi="Times New Roman"/>
          <w:b/>
          <w:sz w:val="24"/>
          <w:szCs w:val="24"/>
        </w:rPr>
        <w:tab/>
      </w:r>
      <w:r w:rsidRPr="00391AAB">
        <w:rPr>
          <w:rFonts w:ascii="Times New Roman" w:hAnsi="Times New Roman"/>
          <w:b/>
          <w:sz w:val="24"/>
          <w:szCs w:val="24"/>
        </w:rPr>
        <w:t>T</w:t>
      </w:r>
      <w:r w:rsidRPr="00391AAB">
        <w:rPr>
          <w:rFonts w:ascii="Times New Roman" w:hAnsi="Times New Roman"/>
          <w:b/>
          <w:sz w:val="24"/>
          <w:szCs w:val="24"/>
        </w:rPr>
        <w:tab/>
        <w:t>P/D</w:t>
      </w:r>
      <w:r w:rsidRPr="00391AAB">
        <w:rPr>
          <w:rFonts w:ascii="Times New Roman" w:hAnsi="Times New Roman"/>
          <w:b/>
          <w:sz w:val="24"/>
          <w:szCs w:val="24"/>
        </w:rPr>
        <w:tab/>
        <w:t>C</w:t>
      </w:r>
    </w:p>
    <w:p w:rsidR="000A114F" w:rsidRPr="00391AAB" w:rsidRDefault="000A114F" w:rsidP="000A114F">
      <w:pPr>
        <w:spacing w:after="0" w:line="240" w:lineRule="auto"/>
        <w:ind w:left="6120" w:firstLine="360"/>
        <w:rPr>
          <w:rFonts w:ascii="Times New Roman" w:hAnsi="Times New Roman"/>
          <w:b/>
          <w:sz w:val="24"/>
          <w:szCs w:val="24"/>
        </w:rPr>
      </w:pPr>
      <w:r w:rsidRPr="00391AAB">
        <w:rPr>
          <w:rFonts w:ascii="Times New Roman" w:hAnsi="Times New Roman"/>
          <w:b/>
          <w:sz w:val="24"/>
          <w:szCs w:val="24"/>
        </w:rPr>
        <w:t>2</w:t>
      </w:r>
      <w:r w:rsidRPr="00391AAB">
        <w:rPr>
          <w:rFonts w:ascii="Times New Roman" w:hAnsi="Times New Roman"/>
          <w:b/>
          <w:sz w:val="24"/>
          <w:szCs w:val="24"/>
        </w:rPr>
        <w:tab/>
        <w:t>1</w:t>
      </w:r>
      <w:r w:rsidRPr="00391AAB">
        <w:rPr>
          <w:rFonts w:ascii="Times New Roman" w:hAnsi="Times New Roman"/>
          <w:b/>
          <w:sz w:val="24"/>
          <w:szCs w:val="24"/>
        </w:rPr>
        <w:tab/>
        <w:t>0</w:t>
      </w:r>
      <w:r w:rsidRPr="00391AAB">
        <w:rPr>
          <w:rFonts w:ascii="Times New Roman" w:hAnsi="Times New Roman"/>
          <w:b/>
          <w:sz w:val="24"/>
          <w:szCs w:val="24"/>
        </w:rPr>
        <w:tab/>
        <w:t>2</w:t>
      </w:r>
    </w:p>
    <w:p w:rsidR="000A114F" w:rsidRDefault="000A114F" w:rsidP="000A114F">
      <w:pPr>
        <w:spacing w:after="0"/>
        <w:ind w:left="6480"/>
        <w:rPr>
          <w:rFonts w:ascii="Times New Roman" w:hAnsi="Times New Roman"/>
          <w:b/>
          <w:bCs/>
          <w:sz w:val="6"/>
          <w:szCs w:val="24"/>
        </w:rPr>
      </w:pPr>
    </w:p>
    <w:p w:rsidR="000A114F" w:rsidRPr="00391AAB" w:rsidRDefault="000A114F" w:rsidP="000A114F">
      <w:pPr>
        <w:spacing w:after="0" w:line="240" w:lineRule="auto"/>
        <w:rPr>
          <w:rFonts w:ascii="Times New Roman" w:hAnsi="Times New Roman"/>
          <w:b/>
          <w:sz w:val="24"/>
          <w:szCs w:val="24"/>
        </w:rPr>
      </w:pPr>
      <w:r w:rsidRPr="00391AAB">
        <w:rPr>
          <w:rFonts w:ascii="Times New Roman" w:hAnsi="Times New Roman"/>
          <w:b/>
          <w:sz w:val="24"/>
          <w:szCs w:val="24"/>
        </w:rPr>
        <w:t xml:space="preserve">Course Objectives: </w:t>
      </w:r>
    </w:p>
    <w:p w:rsidR="000A114F" w:rsidRPr="00391AAB" w:rsidRDefault="000A114F" w:rsidP="000A114F">
      <w:pPr>
        <w:spacing w:after="0"/>
        <w:jc w:val="both"/>
        <w:rPr>
          <w:rFonts w:ascii="Times New Roman" w:hAnsi="Times New Roman"/>
          <w:sz w:val="24"/>
          <w:szCs w:val="24"/>
        </w:rPr>
      </w:pPr>
      <w:r w:rsidRPr="00391AAB">
        <w:rPr>
          <w:rFonts w:ascii="Times New Roman" w:hAnsi="Times New Roman"/>
          <w:sz w:val="24"/>
          <w:szCs w:val="24"/>
        </w:rPr>
        <w:t xml:space="preserve">To provide basic knowledge relating to the Indian Polity and Ecology, thus making the students appreciate the current aspects related to both polity and ecology. </w:t>
      </w:r>
    </w:p>
    <w:p w:rsidR="000A114F" w:rsidRPr="00391AAB" w:rsidRDefault="000A114F" w:rsidP="000A114F">
      <w:pPr>
        <w:jc w:val="both"/>
        <w:rPr>
          <w:rFonts w:ascii="Times New Roman" w:hAnsi="Times New Roman"/>
          <w:b/>
          <w:sz w:val="24"/>
          <w:szCs w:val="24"/>
        </w:rPr>
      </w:pPr>
    </w:p>
    <w:p w:rsidR="000A114F" w:rsidRPr="00391AAB" w:rsidRDefault="000A114F" w:rsidP="000A114F">
      <w:pPr>
        <w:jc w:val="both"/>
        <w:rPr>
          <w:rFonts w:ascii="Times New Roman" w:hAnsi="Times New Roman"/>
          <w:b/>
          <w:sz w:val="24"/>
          <w:szCs w:val="24"/>
        </w:rPr>
      </w:pPr>
      <w:r w:rsidRPr="00391AAB">
        <w:rPr>
          <w:rFonts w:ascii="Times New Roman" w:hAnsi="Times New Roman"/>
          <w:b/>
          <w:sz w:val="24"/>
          <w:szCs w:val="24"/>
        </w:rPr>
        <w:t>Course Outcomes:</w:t>
      </w:r>
    </w:p>
    <w:p w:rsidR="000A114F" w:rsidRPr="00391AAB" w:rsidRDefault="000A114F" w:rsidP="00B32FD4">
      <w:pPr>
        <w:numPr>
          <w:ilvl w:val="0"/>
          <w:numId w:val="333"/>
        </w:numPr>
        <w:spacing w:after="0"/>
        <w:jc w:val="both"/>
        <w:rPr>
          <w:rFonts w:ascii="Times New Roman" w:hAnsi="Times New Roman"/>
          <w:sz w:val="24"/>
          <w:szCs w:val="24"/>
        </w:rPr>
      </w:pPr>
      <w:r w:rsidRPr="00391AAB">
        <w:rPr>
          <w:rFonts w:ascii="Times New Roman" w:hAnsi="Times New Roman"/>
          <w:sz w:val="24"/>
          <w:szCs w:val="24"/>
        </w:rPr>
        <w:t>Gain knowledge relating to the Indian Constitution and the Preamble to the Constitution.</w:t>
      </w:r>
    </w:p>
    <w:p w:rsidR="000A114F" w:rsidRPr="00391AAB" w:rsidRDefault="000A114F" w:rsidP="00B32FD4">
      <w:pPr>
        <w:numPr>
          <w:ilvl w:val="0"/>
          <w:numId w:val="333"/>
        </w:numPr>
        <w:spacing w:after="0"/>
        <w:jc w:val="both"/>
        <w:rPr>
          <w:rFonts w:ascii="Times New Roman" w:hAnsi="Times New Roman"/>
          <w:sz w:val="24"/>
          <w:szCs w:val="24"/>
        </w:rPr>
      </w:pPr>
      <w:r w:rsidRPr="00391AAB">
        <w:rPr>
          <w:rFonts w:ascii="Times New Roman" w:hAnsi="Times New Roman"/>
          <w:sz w:val="24"/>
          <w:szCs w:val="24"/>
        </w:rPr>
        <w:t>Gain knowledge relating to the fundamental rights and duties of the Indian citizens and the directive principles of state policy.</w:t>
      </w:r>
    </w:p>
    <w:p w:rsidR="000A114F" w:rsidRPr="00391AAB" w:rsidRDefault="000A114F" w:rsidP="00B32FD4">
      <w:pPr>
        <w:numPr>
          <w:ilvl w:val="0"/>
          <w:numId w:val="333"/>
        </w:numPr>
        <w:spacing w:after="0"/>
        <w:jc w:val="both"/>
        <w:rPr>
          <w:rFonts w:ascii="Times New Roman" w:hAnsi="Times New Roman"/>
          <w:sz w:val="24"/>
          <w:szCs w:val="24"/>
        </w:rPr>
      </w:pPr>
      <w:r w:rsidRPr="00391AAB">
        <w:rPr>
          <w:rFonts w:ascii="Times New Roman" w:hAnsi="Times New Roman"/>
          <w:sz w:val="24"/>
          <w:szCs w:val="24"/>
        </w:rPr>
        <w:t>Students will learn about the federal structure and judiciary of India.</w:t>
      </w:r>
    </w:p>
    <w:p w:rsidR="000A114F" w:rsidRPr="00391AAB" w:rsidRDefault="000A114F" w:rsidP="00B32FD4">
      <w:pPr>
        <w:numPr>
          <w:ilvl w:val="0"/>
          <w:numId w:val="333"/>
        </w:numPr>
        <w:spacing w:after="0"/>
        <w:jc w:val="both"/>
        <w:rPr>
          <w:rFonts w:ascii="Times New Roman" w:hAnsi="Times New Roman"/>
          <w:sz w:val="24"/>
          <w:szCs w:val="24"/>
        </w:rPr>
      </w:pPr>
      <w:r w:rsidRPr="00391AAB">
        <w:rPr>
          <w:rFonts w:ascii="Times New Roman" w:hAnsi="Times New Roman"/>
          <w:sz w:val="24"/>
          <w:szCs w:val="24"/>
        </w:rPr>
        <w:t>Comprehend knowledge relating to the conservation of the environment.</w:t>
      </w:r>
    </w:p>
    <w:p w:rsidR="000A114F" w:rsidRPr="00391AAB" w:rsidRDefault="000A114F" w:rsidP="00B32FD4">
      <w:pPr>
        <w:numPr>
          <w:ilvl w:val="0"/>
          <w:numId w:val="333"/>
        </w:numPr>
        <w:spacing w:after="0"/>
        <w:jc w:val="both"/>
        <w:rPr>
          <w:rFonts w:ascii="Times New Roman" w:hAnsi="Times New Roman"/>
          <w:sz w:val="24"/>
          <w:szCs w:val="24"/>
        </w:rPr>
      </w:pPr>
      <w:r w:rsidRPr="00391AAB">
        <w:rPr>
          <w:rFonts w:ascii="Times New Roman" w:hAnsi="Times New Roman"/>
          <w:sz w:val="24"/>
          <w:szCs w:val="24"/>
        </w:rPr>
        <w:t>Learn about bio-diversity and climatic changes occurring in the environment.</w:t>
      </w:r>
    </w:p>
    <w:p w:rsidR="000A114F" w:rsidRPr="00391AAB" w:rsidRDefault="000A114F" w:rsidP="00B32FD4">
      <w:pPr>
        <w:numPr>
          <w:ilvl w:val="0"/>
          <w:numId w:val="333"/>
        </w:numPr>
        <w:spacing w:after="0"/>
        <w:jc w:val="both"/>
        <w:rPr>
          <w:rFonts w:ascii="Times New Roman" w:hAnsi="Times New Roman"/>
          <w:sz w:val="24"/>
          <w:szCs w:val="24"/>
        </w:rPr>
      </w:pPr>
      <w:r w:rsidRPr="00391AAB">
        <w:rPr>
          <w:rFonts w:ascii="Times New Roman" w:hAnsi="Times New Roman"/>
          <w:sz w:val="24"/>
          <w:szCs w:val="24"/>
        </w:rPr>
        <w:t>Know about the international treaties, conventions and organizations active in the          field of environmental protection.</w:t>
      </w:r>
    </w:p>
    <w:p w:rsidR="000A114F" w:rsidRPr="00391AAB" w:rsidRDefault="000A114F" w:rsidP="000A114F">
      <w:pPr>
        <w:spacing w:after="0"/>
        <w:jc w:val="both"/>
        <w:rPr>
          <w:rFonts w:ascii="Times New Roman" w:hAnsi="Times New Roman"/>
          <w:b/>
          <w:sz w:val="24"/>
          <w:szCs w:val="24"/>
        </w:rPr>
      </w:pPr>
    </w:p>
    <w:p w:rsidR="000A114F" w:rsidRPr="00391AAB" w:rsidRDefault="000A114F" w:rsidP="000A114F">
      <w:pPr>
        <w:spacing w:after="0" w:line="240" w:lineRule="auto"/>
        <w:jc w:val="both"/>
        <w:rPr>
          <w:rFonts w:ascii="Times New Roman" w:hAnsi="Times New Roman"/>
          <w:b/>
          <w:sz w:val="24"/>
          <w:szCs w:val="24"/>
        </w:rPr>
      </w:pPr>
      <w:r w:rsidRPr="00391AAB">
        <w:rPr>
          <w:rFonts w:ascii="Times New Roman" w:hAnsi="Times New Roman"/>
          <w:b/>
          <w:sz w:val="24"/>
          <w:szCs w:val="24"/>
        </w:rPr>
        <w:t xml:space="preserve">Unit 1: Introduction to Salient Features of Constitution </w:t>
      </w:r>
    </w:p>
    <w:p w:rsidR="000A114F" w:rsidRPr="00391AAB" w:rsidRDefault="000A114F" w:rsidP="000A114F">
      <w:pPr>
        <w:spacing w:after="0" w:line="240" w:lineRule="auto"/>
        <w:jc w:val="both"/>
        <w:rPr>
          <w:rFonts w:ascii="Times New Roman" w:hAnsi="Times New Roman"/>
          <w:b/>
          <w:sz w:val="24"/>
          <w:szCs w:val="24"/>
        </w:rPr>
      </w:pPr>
    </w:p>
    <w:p w:rsidR="000A114F" w:rsidRPr="00391AAB" w:rsidRDefault="000A114F" w:rsidP="000A114F">
      <w:pPr>
        <w:spacing w:after="0" w:line="240" w:lineRule="auto"/>
        <w:jc w:val="both"/>
        <w:rPr>
          <w:rFonts w:ascii="Times New Roman" w:hAnsi="Times New Roman"/>
          <w:sz w:val="24"/>
          <w:szCs w:val="24"/>
        </w:rPr>
      </w:pPr>
      <w:r w:rsidRPr="00391AAB">
        <w:rPr>
          <w:rFonts w:ascii="Times New Roman" w:hAnsi="Times New Roman"/>
          <w:sz w:val="24"/>
          <w:szCs w:val="24"/>
        </w:rPr>
        <w:t>Significance of the Constitution, Distinction between Written and Unwritten Constitution, Composition of the Constituent Assembly and the role and objectives of the Drafting Committee, Main features and the nature of the Constitution of India. Preamble to the Constitution and its relevance; Basic principles of Preamble and their reflection in the constitutional provisions.</w:t>
      </w:r>
    </w:p>
    <w:p w:rsidR="000A114F" w:rsidRPr="00391AAB" w:rsidRDefault="000A114F" w:rsidP="000A114F">
      <w:pPr>
        <w:spacing w:after="0"/>
        <w:jc w:val="both"/>
        <w:rPr>
          <w:rFonts w:ascii="Times New Roman" w:hAnsi="Times New Roman"/>
          <w:b/>
          <w:sz w:val="24"/>
          <w:szCs w:val="24"/>
        </w:rPr>
      </w:pPr>
    </w:p>
    <w:p w:rsidR="000A114F" w:rsidRPr="00391AAB" w:rsidRDefault="000A114F" w:rsidP="000A114F">
      <w:pPr>
        <w:spacing w:after="0" w:line="240" w:lineRule="auto"/>
        <w:jc w:val="both"/>
        <w:rPr>
          <w:rFonts w:ascii="Times New Roman" w:hAnsi="Times New Roman"/>
          <w:b/>
          <w:sz w:val="24"/>
          <w:szCs w:val="24"/>
        </w:rPr>
      </w:pPr>
      <w:r w:rsidRPr="00391AAB">
        <w:rPr>
          <w:rFonts w:ascii="Times New Roman" w:hAnsi="Times New Roman"/>
          <w:b/>
          <w:sz w:val="24"/>
          <w:szCs w:val="24"/>
        </w:rPr>
        <w:t xml:space="preserve">Unit 2: Fundamental Rights, Duties and Directive Principles of State Policy </w:t>
      </w:r>
    </w:p>
    <w:p w:rsidR="000A114F" w:rsidRPr="00391AAB" w:rsidRDefault="000A114F" w:rsidP="000A114F">
      <w:pPr>
        <w:spacing w:after="0" w:line="240" w:lineRule="auto"/>
        <w:jc w:val="both"/>
        <w:rPr>
          <w:rFonts w:ascii="Times New Roman" w:hAnsi="Times New Roman"/>
          <w:b/>
          <w:sz w:val="24"/>
          <w:szCs w:val="24"/>
        </w:rPr>
      </w:pPr>
    </w:p>
    <w:p w:rsidR="000A114F" w:rsidRPr="00391AAB" w:rsidRDefault="000A114F" w:rsidP="000A114F">
      <w:pPr>
        <w:spacing w:after="0" w:line="240" w:lineRule="auto"/>
        <w:jc w:val="both"/>
        <w:rPr>
          <w:rFonts w:ascii="Times New Roman" w:hAnsi="Times New Roman"/>
          <w:sz w:val="24"/>
          <w:szCs w:val="24"/>
        </w:rPr>
      </w:pPr>
      <w:r w:rsidRPr="00391AAB">
        <w:rPr>
          <w:rFonts w:ascii="Times New Roman" w:hAnsi="Times New Roman"/>
          <w:sz w:val="24"/>
          <w:szCs w:val="24"/>
        </w:rPr>
        <w:t xml:space="preserve">Fundamental Rights and Duties of Citizens- Importance of Rights and Duties, Dignity of an individual, Safeguards against deprivation of life and personal liberty; Writs for the protection of Fundamental Rights; Meaning of Directive Principles of State Policy, Classification of the Directive Principles, Role of Directive Principles, Role of Directive Principles in the establishment of economic and social democracy. </w:t>
      </w:r>
    </w:p>
    <w:p w:rsidR="000A114F" w:rsidRPr="00391AAB" w:rsidRDefault="000A114F" w:rsidP="000A114F">
      <w:pPr>
        <w:spacing w:after="0"/>
        <w:jc w:val="both"/>
        <w:rPr>
          <w:rFonts w:ascii="Times New Roman" w:hAnsi="Times New Roman"/>
          <w:b/>
          <w:sz w:val="24"/>
          <w:szCs w:val="24"/>
        </w:rPr>
      </w:pPr>
    </w:p>
    <w:p w:rsidR="000A114F" w:rsidRPr="00391AAB" w:rsidRDefault="000A114F" w:rsidP="000A114F">
      <w:pPr>
        <w:spacing w:after="0" w:line="240" w:lineRule="auto"/>
        <w:jc w:val="both"/>
        <w:rPr>
          <w:rFonts w:ascii="Times New Roman" w:hAnsi="Times New Roman"/>
          <w:b/>
          <w:sz w:val="24"/>
          <w:szCs w:val="24"/>
        </w:rPr>
      </w:pPr>
    </w:p>
    <w:p w:rsidR="000A114F" w:rsidRPr="00391AAB" w:rsidRDefault="000A114F" w:rsidP="000A114F">
      <w:pPr>
        <w:spacing w:after="0" w:line="240" w:lineRule="auto"/>
        <w:jc w:val="both"/>
        <w:rPr>
          <w:rFonts w:ascii="Times New Roman" w:hAnsi="Times New Roman"/>
          <w:b/>
          <w:sz w:val="24"/>
          <w:szCs w:val="24"/>
        </w:rPr>
      </w:pPr>
    </w:p>
    <w:p w:rsidR="000A114F" w:rsidRPr="00391AAB" w:rsidRDefault="000A114F" w:rsidP="000A114F">
      <w:pPr>
        <w:spacing w:after="0" w:line="240" w:lineRule="auto"/>
        <w:jc w:val="both"/>
        <w:rPr>
          <w:rFonts w:ascii="Times New Roman" w:hAnsi="Times New Roman"/>
          <w:b/>
          <w:sz w:val="24"/>
          <w:szCs w:val="24"/>
        </w:rPr>
      </w:pPr>
    </w:p>
    <w:p w:rsidR="000A114F" w:rsidRPr="00391AAB" w:rsidRDefault="000A114F" w:rsidP="000A114F">
      <w:pPr>
        <w:spacing w:after="0" w:line="240" w:lineRule="auto"/>
        <w:jc w:val="both"/>
        <w:rPr>
          <w:rFonts w:ascii="Times New Roman" w:hAnsi="Times New Roman"/>
          <w:b/>
          <w:sz w:val="24"/>
          <w:szCs w:val="24"/>
        </w:rPr>
      </w:pPr>
    </w:p>
    <w:p w:rsidR="000A114F" w:rsidRPr="00391AAB" w:rsidRDefault="000A114F" w:rsidP="000A114F">
      <w:pPr>
        <w:spacing w:after="0" w:line="240" w:lineRule="auto"/>
        <w:jc w:val="both"/>
        <w:rPr>
          <w:rFonts w:ascii="Times New Roman" w:hAnsi="Times New Roman"/>
          <w:sz w:val="24"/>
          <w:szCs w:val="24"/>
        </w:rPr>
      </w:pPr>
      <w:r w:rsidRPr="00391AAB">
        <w:rPr>
          <w:rFonts w:ascii="Times New Roman" w:hAnsi="Times New Roman"/>
          <w:b/>
          <w:sz w:val="24"/>
          <w:szCs w:val="24"/>
        </w:rPr>
        <w:lastRenderedPageBreak/>
        <w:t>Unit 3: Government and Judiciary</w:t>
      </w:r>
      <w:r w:rsidRPr="00391AAB">
        <w:rPr>
          <w:rFonts w:ascii="Times New Roman" w:hAnsi="Times New Roman"/>
          <w:sz w:val="24"/>
          <w:szCs w:val="24"/>
        </w:rPr>
        <w:t xml:space="preserve"> </w:t>
      </w:r>
    </w:p>
    <w:p w:rsidR="000A114F" w:rsidRPr="00391AAB" w:rsidRDefault="000A114F" w:rsidP="000A114F">
      <w:pPr>
        <w:spacing w:after="0" w:line="240" w:lineRule="auto"/>
        <w:jc w:val="both"/>
        <w:rPr>
          <w:rFonts w:ascii="Times New Roman" w:hAnsi="Times New Roman"/>
          <w:sz w:val="24"/>
          <w:szCs w:val="24"/>
        </w:rPr>
      </w:pPr>
    </w:p>
    <w:p w:rsidR="000A114F" w:rsidRPr="00391AAB" w:rsidRDefault="000A114F" w:rsidP="000A114F">
      <w:pPr>
        <w:spacing w:after="0" w:line="240" w:lineRule="auto"/>
        <w:jc w:val="both"/>
        <w:rPr>
          <w:rFonts w:ascii="Times New Roman" w:hAnsi="Times New Roman"/>
          <w:sz w:val="24"/>
          <w:szCs w:val="24"/>
        </w:rPr>
      </w:pPr>
      <w:r w:rsidRPr="00391AAB">
        <w:rPr>
          <w:rFonts w:ascii="Times New Roman" w:hAnsi="Times New Roman"/>
          <w:sz w:val="24"/>
          <w:szCs w:val="24"/>
        </w:rPr>
        <w:t>Legislative, financial and judicial powers of the President; Appointment of Prime Minister and constitution of Council of Ministers; Powers and functions of Prime Minister; Individual and collective responsibility; Powers and discretionary powers of the Governor; Appointment of the Chief Minister, Formation of the Council of Ministers; Powers and jurisdiction of the Supreme Court  and High Courts of India.</w:t>
      </w:r>
    </w:p>
    <w:p w:rsidR="000A114F" w:rsidRPr="00391AAB" w:rsidRDefault="000A114F" w:rsidP="000A114F">
      <w:pPr>
        <w:spacing w:after="0"/>
        <w:jc w:val="both"/>
        <w:rPr>
          <w:rFonts w:ascii="Times New Roman" w:hAnsi="Times New Roman"/>
          <w:b/>
          <w:sz w:val="24"/>
          <w:szCs w:val="24"/>
        </w:rPr>
      </w:pPr>
    </w:p>
    <w:p w:rsidR="000A114F" w:rsidRPr="00391AAB" w:rsidRDefault="000A114F" w:rsidP="000A114F">
      <w:pPr>
        <w:spacing w:after="0"/>
        <w:jc w:val="both"/>
        <w:rPr>
          <w:rFonts w:ascii="Times New Roman" w:hAnsi="Times New Roman"/>
          <w:b/>
          <w:sz w:val="24"/>
          <w:szCs w:val="24"/>
        </w:rPr>
      </w:pPr>
      <w:r w:rsidRPr="00391AAB">
        <w:rPr>
          <w:rFonts w:ascii="Times New Roman" w:hAnsi="Times New Roman"/>
          <w:b/>
          <w:sz w:val="24"/>
          <w:szCs w:val="24"/>
        </w:rPr>
        <w:t xml:space="preserve">Unit 4: Ecology and Environment </w:t>
      </w:r>
    </w:p>
    <w:p w:rsidR="000A114F" w:rsidRPr="00391AAB" w:rsidRDefault="000A114F" w:rsidP="000A114F">
      <w:pPr>
        <w:spacing w:after="0"/>
        <w:jc w:val="both"/>
        <w:rPr>
          <w:rFonts w:ascii="Times New Roman" w:hAnsi="Times New Roman"/>
          <w:b/>
          <w:sz w:val="24"/>
          <w:szCs w:val="24"/>
        </w:rPr>
      </w:pPr>
    </w:p>
    <w:p w:rsidR="000A114F" w:rsidRPr="00391AAB" w:rsidRDefault="000A114F" w:rsidP="000A114F">
      <w:pPr>
        <w:spacing w:after="0"/>
        <w:jc w:val="both"/>
        <w:rPr>
          <w:rFonts w:ascii="Times New Roman" w:hAnsi="Times New Roman"/>
          <w:sz w:val="24"/>
          <w:szCs w:val="24"/>
        </w:rPr>
      </w:pPr>
      <w:r w:rsidRPr="00391AAB">
        <w:rPr>
          <w:rFonts w:ascii="Times New Roman" w:hAnsi="Times New Roman"/>
          <w:sz w:val="24"/>
          <w:szCs w:val="24"/>
        </w:rPr>
        <w:t>Environment-Origin, Evolution of Environment and its uses by Humans; Degradation of Natural Environment, Principles of Ecology; Composition and various types of Ecosystem; International Solar Alliance.</w:t>
      </w:r>
    </w:p>
    <w:p w:rsidR="000A114F" w:rsidRPr="00391AAB" w:rsidRDefault="000A114F" w:rsidP="000A114F">
      <w:pPr>
        <w:spacing w:after="0"/>
        <w:jc w:val="both"/>
        <w:rPr>
          <w:rFonts w:ascii="Times New Roman" w:hAnsi="Times New Roman"/>
          <w:b/>
          <w:sz w:val="24"/>
          <w:szCs w:val="24"/>
        </w:rPr>
      </w:pPr>
    </w:p>
    <w:p w:rsidR="000A114F" w:rsidRPr="00391AAB" w:rsidRDefault="000A114F" w:rsidP="000A114F">
      <w:pPr>
        <w:spacing w:after="0" w:line="240" w:lineRule="auto"/>
        <w:jc w:val="both"/>
        <w:rPr>
          <w:rFonts w:ascii="Times New Roman" w:hAnsi="Times New Roman"/>
          <w:b/>
          <w:sz w:val="24"/>
          <w:szCs w:val="24"/>
        </w:rPr>
      </w:pPr>
      <w:r w:rsidRPr="00391AAB">
        <w:rPr>
          <w:rFonts w:ascii="Times New Roman" w:hAnsi="Times New Roman"/>
          <w:b/>
          <w:sz w:val="24"/>
          <w:szCs w:val="24"/>
        </w:rPr>
        <w:t>Unit 5: Bio-diversity and Climate Change</w:t>
      </w:r>
    </w:p>
    <w:p w:rsidR="000A114F" w:rsidRPr="00391AAB" w:rsidRDefault="000A114F" w:rsidP="000A114F">
      <w:pPr>
        <w:spacing w:after="0" w:line="240" w:lineRule="auto"/>
        <w:jc w:val="both"/>
        <w:rPr>
          <w:rFonts w:ascii="Times New Roman" w:hAnsi="Times New Roman"/>
          <w:b/>
          <w:sz w:val="24"/>
          <w:szCs w:val="24"/>
        </w:rPr>
      </w:pPr>
    </w:p>
    <w:p w:rsidR="000A114F" w:rsidRPr="00391AAB" w:rsidRDefault="000A114F" w:rsidP="000A114F">
      <w:pPr>
        <w:spacing w:after="0" w:line="240" w:lineRule="auto"/>
        <w:jc w:val="both"/>
        <w:rPr>
          <w:rFonts w:ascii="Times New Roman" w:hAnsi="Times New Roman"/>
          <w:sz w:val="24"/>
          <w:szCs w:val="24"/>
        </w:rPr>
      </w:pPr>
      <w:r w:rsidRPr="00391AAB">
        <w:rPr>
          <w:rFonts w:ascii="Times New Roman" w:hAnsi="Times New Roman"/>
          <w:sz w:val="24"/>
          <w:szCs w:val="24"/>
        </w:rPr>
        <w:t xml:space="preserve">Classification of Biodiversity, Biodiversity loss, Methods of biodiversity conservation, Conservation of Natural Resources such as Soil, Land, Water and Energy. Sustainable Development and Cleaner Technology. Green house effect and Global Warming, Strategies to cope with Green House Effect, Desertification, Depletion of ozone layer. </w:t>
      </w:r>
    </w:p>
    <w:p w:rsidR="000A114F" w:rsidRPr="00391AAB" w:rsidRDefault="000A114F" w:rsidP="000A114F">
      <w:pPr>
        <w:shd w:val="clear" w:color="auto" w:fill="FFFFFF"/>
        <w:spacing w:after="0"/>
        <w:jc w:val="both"/>
        <w:rPr>
          <w:rFonts w:ascii="Times New Roman" w:hAnsi="Times New Roman"/>
          <w:b/>
          <w:sz w:val="24"/>
          <w:szCs w:val="24"/>
        </w:rPr>
      </w:pPr>
    </w:p>
    <w:p w:rsidR="000A114F" w:rsidRPr="00391AAB" w:rsidRDefault="000A114F" w:rsidP="000A114F">
      <w:pPr>
        <w:shd w:val="clear" w:color="auto" w:fill="FFFFFF"/>
        <w:spacing w:after="0" w:line="240" w:lineRule="auto"/>
        <w:jc w:val="both"/>
        <w:rPr>
          <w:rFonts w:ascii="Times New Roman" w:hAnsi="Times New Roman"/>
          <w:b/>
          <w:sz w:val="24"/>
          <w:szCs w:val="24"/>
        </w:rPr>
      </w:pPr>
      <w:r w:rsidRPr="00391AAB">
        <w:rPr>
          <w:rFonts w:ascii="Times New Roman" w:hAnsi="Times New Roman"/>
          <w:b/>
          <w:sz w:val="24"/>
          <w:szCs w:val="24"/>
        </w:rPr>
        <w:t>Unit 6: International Treaties, Conventions &amp; Organizations:</w:t>
      </w:r>
    </w:p>
    <w:p w:rsidR="000A114F" w:rsidRPr="00391AAB" w:rsidRDefault="000A114F" w:rsidP="000A114F">
      <w:pPr>
        <w:shd w:val="clear" w:color="auto" w:fill="FFFFFF"/>
        <w:spacing w:after="0" w:line="240" w:lineRule="auto"/>
        <w:jc w:val="both"/>
        <w:rPr>
          <w:rFonts w:ascii="Times New Roman" w:hAnsi="Times New Roman"/>
          <w:b/>
          <w:sz w:val="24"/>
          <w:szCs w:val="24"/>
        </w:rPr>
      </w:pPr>
    </w:p>
    <w:p w:rsidR="000A114F" w:rsidRPr="00391AAB" w:rsidRDefault="000A114F" w:rsidP="000A114F">
      <w:pPr>
        <w:shd w:val="clear" w:color="auto" w:fill="FFFFFF"/>
        <w:spacing w:after="0" w:line="240" w:lineRule="auto"/>
        <w:jc w:val="both"/>
        <w:rPr>
          <w:rFonts w:ascii="Times New Roman" w:hAnsi="Times New Roman"/>
          <w:sz w:val="24"/>
          <w:szCs w:val="24"/>
        </w:rPr>
      </w:pPr>
      <w:r w:rsidRPr="00391AAB">
        <w:rPr>
          <w:rFonts w:ascii="Times New Roman" w:hAnsi="Times New Roman"/>
          <w:sz w:val="24"/>
          <w:szCs w:val="24"/>
        </w:rPr>
        <w:t>Indian Board for Wildlife (IBW). United Nations Environmental Programme (UNEP), United Nations Framework Convention for Climate Change (UNFCCC). International Union for conservation of Nature and National Resources (IUCN), World Wide Fund for Nature (WWF).</w:t>
      </w:r>
      <w:r w:rsidRPr="00391AAB">
        <w:rPr>
          <w:rStyle w:val="Strong"/>
          <w:rFonts w:ascii="Times New Roman" w:hAnsi="Times New Roman"/>
          <w:color w:val="3E4D5C"/>
          <w:spacing w:val="5"/>
          <w:sz w:val="24"/>
          <w:szCs w:val="24"/>
          <w:shd w:val="clear" w:color="auto" w:fill="FFFFFF"/>
        </w:rPr>
        <w:t xml:space="preserve"> </w:t>
      </w:r>
      <w:r w:rsidRPr="00391AAB">
        <w:rPr>
          <w:rFonts w:ascii="Times New Roman" w:hAnsi="Times New Roman"/>
          <w:sz w:val="24"/>
          <w:szCs w:val="24"/>
        </w:rPr>
        <w:t>Montreal Protocol (1987), Kyoto Protocol (1997), Paris Agreement (2016).</w:t>
      </w:r>
    </w:p>
    <w:p w:rsidR="000A114F" w:rsidRPr="00391AAB" w:rsidRDefault="000A114F" w:rsidP="000A114F">
      <w:pPr>
        <w:shd w:val="clear" w:color="auto" w:fill="FFFFFF"/>
        <w:spacing w:before="100" w:beforeAutospacing="1" w:after="120"/>
        <w:jc w:val="both"/>
        <w:rPr>
          <w:rFonts w:ascii="Times New Roman" w:hAnsi="Times New Roman"/>
          <w:sz w:val="24"/>
          <w:szCs w:val="24"/>
        </w:rPr>
      </w:pPr>
      <w:r w:rsidRPr="00391AAB">
        <w:rPr>
          <w:rFonts w:ascii="Times New Roman" w:hAnsi="Times New Roman"/>
          <w:b/>
          <w:sz w:val="24"/>
          <w:szCs w:val="24"/>
        </w:rPr>
        <w:t>References:</w:t>
      </w:r>
    </w:p>
    <w:p w:rsidR="000A114F" w:rsidRPr="00391AAB" w:rsidRDefault="000A114F" w:rsidP="00B32FD4">
      <w:pPr>
        <w:pStyle w:val="ListParagraph"/>
        <w:numPr>
          <w:ilvl w:val="0"/>
          <w:numId w:val="331"/>
        </w:numPr>
        <w:spacing w:after="0"/>
        <w:contextualSpacing/>
        <w:jc w:val="both"/>
        <w:rPr>
          <w:rFonts w:ascii="Times New Roman" w:hAnsi="Times New Roman"/>
          <w:sz w:val="24"/>
          <w:szCs w:val="24"/>
        </w:rPr>
      </w:pPr>
      <w:r w:rsidRPr="00391AAB">
        <w:rPr>
          <w:rFonts w:ascii="Times New Roman" w:hAnsi="Times New Roman"/>
          <w:sz w:val="24"/>
          <w:szCs w:val="24"/>
        </w:rPr>
        <w:t>Indian Polity - M. Laxmikanth, 5</w:t>
      </w:r>
      <w:r w:rsidRPr="00391AAB">
        <w:rPr>
          <w:rFonts w:ascii="Times New Roman" w:hAnsi="Times New Roman"/>
          <w:sz w:val="24"/>
          <w:szCs w:val="24"/>
          <w:vertAlign w:val="superscript"/>
        </w:rPr>
        <w:t>th</w:t>
      </w:r>
      <w:r w:rsidRPr="00391AAB">
        <w:rPr>
          <w:rFonts w:ascii="Times New Roman" w:hAnsi="Times New Roman"/>
          <w:sz w:val="24"/>
          <w:szCs w:val="24"/>
        </w:rPr>
        <w:t xml:space="preserve"> Edition, McGraw Hill Education, Chennai</w:t>
      </w:r>
    </w:p>
    <w:p w:rsidR="000A114F" w:rsidRPr="00391AAB" w:rsidRDefault="000A114F" w:rsidP="00B32FD4">
      <w:pPr>
        <w:pStyle w:val="ListParagraph"/>
        <w:numPr>
          <w:ilvl w:val="0"/>
          <w:numId w:val="332"/>
        </w:numPr>
        <w:spacing w:after="0"/>
        <w:contextualSpacing/>
        <w:jc w:val="both"/>
        <w:rPr>
          <w:rFonts w:ascii="Times New Roman" w:hAnsi="Times New Roman"/>
          <w:sz w:val="24"/>
          <w:szCs w:val="24"/>
        </w:rPr>
      </w:pPr>
      <w:r w:rsidRPr="00391AAB">
        <w:rPr>
          <w:rFonts w:ascii="Times New Roman" w:hAnsi="Times New Roman"/>
          <w:sz w:val="24"/>
          <w:szCs w:val="24"/>
        </w:rPr>
        <w:t xml:space="preserve">Environment And Ecology A Complete Guide for Civil Services Preliminary and Main Examinations – R. Rajgopalan, 2017, Oakbridge Publishing Pvt. Limited. </w:t>
      </w:r>
    </w:p>
    <w:p w:rsidR="000A114F" w:rsidRPr="00391AAB" w:rsidRDefault="000A114F" w:rsidP="00B32FD4">
      <w:pPr>
        <w:pStyle w:val="ListParagraph"/>
        <w:numPr>
          <w:ilvl w:val="0"/>
          <w:numId w:val="331"/>
        </w:numPr>
        <w:spacing w:after="0"/>
        <w:contextualSpacing/>
        <w:jc w:val="both"/>
        <w:rPr>
          <w:rFonts w:ascii="Times New Roman" w:hAnsi="Times New Roman"/>
          <w:sz w:val="24"/>
          <w:szCs w:val="24"/>
        </w:rPr>
      </w:pPr>
      <w:r w:rsidRPr="00391AAB">
        <w:rPr>
          <w:rFonts w:ascii="Times New Roman" w:hAnsi="Times New Roman"/>
          <w:sz w:val="24"/>
          <w:szCs w:val="24"/>
        </w:rPr>
        <w:t>Introduction to Constitution of India – Dr. Durga Das Basu, 22</w:t>
      </w:r>
      <w:r w:rsidRPr="00391AAB">
        <w:rPr>
          <w:rFonts w:ascii="Times New Roman" w:hAnsi="Times New Roman"/>
          <w:sz w:val="24"/>
          <w:szCs w:val="24"/>
          <w:vertAlign w:val="superscript"/>
        </w:rPr>
        <w:t>nd</w:t>
      </w:r>
      <w:r w:rsidRPr="00391AAB">
        <w:rPr>
          <w:rFonts w:ascii="Times New Roman" w:hAnsi="Times New Roman"/>
          <w:sz w:val="24"/>
          <w:szCs w:val="24"/>
        </w:rPr>
        <w:t xml:space="preserve"> Edition, 2015, LexisNexis</w:t>
      </w:r>
    </w:p>
    <w:p w:rsidR="000A114F" w:rsidRPr="00391AAB" w:rsidRDefault="000A114F" w:rsidP="00B32FD4">
      <w:pPr>
        <w:pStyle w:val="ListParagraph"/>
        <w:numPr>
          <w:ilvl w:val="0"/>
          <w:numId w:val="331"/>
        </w:numPr>
        <w:spacing w:after="0"/>
        <w:contextualSpacing/>
        <w:jc w:val="both"/>
        <w:rPr>
          <w:rFonts w:ascii="Times New Roman" w:hAnsi="Times New Roman"/>
          <w:sz w:val="24"/>
          <w:szCs w:val="24"/>
        </w:rPr>
      </w:pPr>
      <w:r w:rsidRPr="00391AAB">
        <w:rPr>
          <w:rFonts w:ascii="Times New Roman" w:hAnsi="Times New Roman"/>
          <w:sz w:val="24"/>
          <w:szCs w:val="24"/>
        </w:rPr>
        <w:t>Our Constitution – Subhash C Kashyap, 5</w:t>
      </w:r>
      <w:r w:rsidRPr="00391AAB">
        <w:rPr>
          <w:rFonts w:ascii="Times New Roman" w:hAnsi="Times New Roman"/>
          <w:sz w:val="24"/>
          <w:szCs w:val="24"/>
          <w:vertAlign w:val="superscript"/>
        </w:rPr>
        <w:t>th</w:t>
      </w:r>
      <w:r w:rsidRPr="00391AAB">
        <w:rPr>
          <w:rFonts w:ascii="Times New Roman" w:hAnsi="Times New Roman"/>
          <w:sz w:val="24"/>
          <w:szCs w:val="24"/>
        </w:rPr>
        <w:t xml:space="preserve"> Edition, 2015, National Book Trust, India</w:t>
      </w:r>
    </w:p>
    <w:p w:rsidR="000A114F" w:rsidRPr="00391AAB" w:rsidRDefault="000A114F" w:rsidP="00B32FD4">
      <w:pPr>
        <w:pStyle w:val="ListParagraph"/>
        <w:numPr>
          <w:ilvl w:val="0"/>
          <w:numId w:val="331"/>
        </w:numPr>
        <w:spacing w:after="0"/>
        <w:contextualSpacing/>
        <w:jc w:val="both"/>
        <w:rPr>
          <w:rFonts w:ascii="Times New Roman" w:hAnsi="Times New Roman"/>
          <w:sz w:val="24"/>
          <w:szCs w:val="24"/>
        </w:rPr>
      </w:pPr>
      <w:r w:rsidRPr="00391AAB">
        <w:rPr>
          <w:rFonts w:ascii="Times New Roman" w:hAnsi="Times New Roman"/>
          <w:sz w:val="24"/>
          <w:szCs w:val="24"/>
        </w:rPr>
        <w:t xml:space="preserve">Environment and Ecology – Anil Kumar De and Arnab Kumar De, 2009, New Age International (P) Limited. </w:t>
      </w:r>
    </w:p>
    <w:p w:rsidR="000A114F" w:rsidRPr="00391AAB" w:rsidRDefault="000A114F" w:rsidP="00B32FD4">
      <w:pPr>
        <w:pStyle w:val="ListParagraph"/>
        <w:numPr>
          <w:ilvl w:val="0"/>
          <w:numId w:val="331"/>
        </w:numPr>
        <w:contextualSpacing/>
        <w:jc w:val="both"/>
        <w:rPr>
          <w:rFonts w:ascii="Times New Roman" w:hAnsi="Times New Roman"/>
          <w:sz w:val="24"/>
          <w:szCs w:val="24"/>
        </w:rPr>
      </w:pPr>
      <w:r w:rsidRPr="00391AAB">
        <w:rPr>
          <w:rFonts w:ascii="Times New Roman" w:hAnsi="Times New Roman"/>
          <w:sz w:val="24"/>
          <w:szCs w:val="24"/>
        </w:rPr>
        <w:t>ICSE Environment Education for Class X – Dr. M.P. Mis</w:t>
      </w:r>
      <w:r w:rsidR="00464979">
        <w:rPr>
          <w:rFonts w:ascii="Times New Roman" w:hAnsi="Times New Roman"/>
          <w:sz w:val="24"/>
          <w:szCs w:val="24"/>
        </w:rPr>
        <w:t>hra , 2009, S.Chand and Company.</w:t>
      </w:r>
    </w:p>
    <w:p w:rsidR="000A114F" w:rsidRDefault="000A114F" w:rsidP="000A114F">
      <w:pPr>
        <w:spacing w:after="0" w:line="240" w:lineRule="auto"/>
        <w:rPr>
          <w:b/>
          <w:bCs/>
          <w:caps/>
          <w:color w:val="000000"/>
          <w:sz w:val="28"/>
          <w:szCs w:val="28"/>
        </w:rPr>
      </w:pPr>
      <w:r>
        <w:br w:type="page"/>
      </w:r>
    </w:p>
    <w:p w:rsidR="000A114F" w:rsidRDefault="00464979" w:rsidP="000A114F">
      <w:pPr>
        <w:spacing w:after="0" w:line="240" w:lineRule="auto"/>
        <w:jc w:val="center"/>
        <w:rPr>
          <w:rFonts w:ascii="Times New Roman" w:hAnsi="Times New Roman"/>
          <w:b/>
          <w:bCs/>
          <w:color w:val="000000"/>
          <w:sz w:val="28"/>
          <w:szCs w:val="28"/>
        </w:rPr>
      </w:pPr>
      <w:r>
        <w:rPr>
          <w:rFonts w:ascii="Times New Roman" w:hAnsi="Times New Roman"/>
          <w:b/>
          <w:bCs/>
          <w:color w:val="000000"/>
          <w:sz w:val="28"/>
          <w:szCs w:val="28"/>
        </w:rPr>
        <w:lastRenderedPageBreak/>
        <w:t>6</w:t>
      </w:r>
      <w:r w:rsidR="000A114F">
        <w:rPr>
          <w:rFonts w:ascii="Times New Roman" w:hAnsi="Times New Roman"/>
          <w:b/>
          <w:bCs/>
          <w:color w:val="000000"/>
          <w:sz w:val="28"/>
          <w:szCs w:val="28"/>
        </w:rPr>
        <w:t>ZC19</w:t>
      </w:r>
      <w:r w:rsidR="000A114F" w:rsidRPr="003976A0">
        <w:rPr>
          <w:rFonts w:ascii="Times New Roman" w:hAnsi="Times New Roman"/>
          <w:b/>
          <w:bCs/>
          <w:color w:val="000000"/>
          <w:sz w:val="28"/>
          <w:szCs w:val="28"/>
        </w:rPr>
        <w:t xml:space="preserve"> </w:t>
      </w:r>
      <w:r w:rsidR="000A114F">
        <w:rPr>
          <w:rFonts w:ascii="Times New Roman" w:hAnsi="Times New Roman"/>
          <w:b/>
          <w:bCs/>
          <w:color w:val="000000"/>
          <w:sz w:val="28"/>
          <w:szCs w:val="28"/>
        </w:rPr>
        <w:t xml:space="preserve">- </w:t>
      </w:r>
      <w:r w:rsidR="000A114F" w:rsidRPr="003976A0">
        <w:rPr>
          <w:rFonts w:ascii="Times New Roman" w:hAnsi="Times New Roman"/>
          <w:b/>
          <w:bCs/>
          <w:color w:val="000000"/>
          <w:sz w:val="28"/>
          <w:szCs w:val="28"/>
        </w:rPr>
        <w:t>ENTREPRENEUR</w:t>
      </w:r>
      <w:r w:rsidR="000A114F">
        <w:rPr>
          <w:rFonts w:ascii="Times New Roman" w:hAnsi="Times New Roman"/>
          <w:b/>
          <w:bCs/>
          <w:color w:val="000000"/>
          <w:sz w:val="28"/>
          <w:szCs w:val="28"/>
        </w:rPr>
        <w:t>SHIP, PROJECT MANAGEMENT AND STRUCTURED FINANCE</w:t>
      </w:r>
    </w:p>
    <w:p w:rsidR="000A114F" w:rsidRPr="000F2B9A" w:rsidRDefault="000A114F" w:rsidP="000A114F">
      <w:pPr>
        <w:jc w:val="center"/>
        <w:rPr>
          <w:b/>
          <w:bCs/>
          <w:sz w:val="20"/>
        </w:rPr>
      </w:pPr>
      <w:r w:rsidRPr="000F2B9A">
        <w:rPr>
          <w:b/>
          <w:sz w:val="24"/>
          <w:szCs w:val="28"/>
        </w:rPr>
        <w:t>Open Elective-</w:t>
      </w:r>
      <w:r>
        <w:rPr>
          <w:b/>
          <w:sz w:val="24"/>
          <w:szCs w:val="28"/>
        </w:rPr>
        <w:t>2</w:t>
      </w:r>
    </w:p>
    <w:tbl>
      <w:tblPr>
        <w:tblpPr w:leftFromText="180" w:rightFromText="180" w:vertAnchor="text" w:horzAnchor="page" w:tblpX="7153" w:tblpY="2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77"/>
      </w:tblGrid>
      <w:tr w:rsidR="000A114F" w:rsidRPr="00391AAB" w:rsidTr="00535D68">
        <w:trPr>
          <w:trHeight w:val="261"/>
        </w:trPr>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a</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b</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c</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d</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e</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f</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g</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h</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i</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j</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k</w:t>
            </w:r>
          </w:p>
        </w:tc>
        <w:tc>
          <w:tcPr>
            <w:tcW w:w="377"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l</w:t>
            </w:r>
          </w:p>
        </w:tc>
      </w:tr>
      <w:tr w:rsidR="000A114F" w:rsidRPr="00391AAB" w:rsidTr="00535D68">
        <w:trPr>
          <w:trHeight w:val="280"/>
        </w:trPr>
        <w:tc>
          <w:tcPr>
            <w:tcW w:w="338" w:type="dxa"/>
          </w:tcPr>
          <w:p w:rsidR="000A114F" w:rsidRPr="00391AAB" w:rsidRDefault="000A114F" w:rsidP="00535D68">
            <w:pPr>
              <w:spacing w:after="0"/>
              <w:rPr>
                <w:rFonts w:ascii="Times New Roman" w:hAnsi="Times New Roman"/>
                <w:b/>
                <w:bCs/>
                <w:sz w:val="24"/>
                <w:szCs w:val="24"/>
              </w:rPr>
            </w:pPr>
          </w:p>
        </w:tc>
        <w:tc>
          <w:tcPr>
            <w:tcW w:w="350" w:type="dxa"/>
          </w:tcPr>
          <w:p w:rsidR="000A114F" w:rsidRPr="00391AAB" w:rsidRDefault="000A114F" w:rsidP="00535D68">
            <w:pPr>
              <w:spacing w:after="0"/>
              <w:rPr>
                <w:rFonts w:ascii="Times New Roman" w:hAnsi="Times New Roman"/>
                <w:b/>
                <w:bCs/>
                <w:sz w:val="24"/>
                <w:szCs w:val="24"/>
              </w:rPr>
            </w:pPr>
          </w:p>
        </w:tc>
        <w:tc>
          <w:tcPr>
            <w:tcW w:w="338" w:type="dxa"/>
          </w:tcPr>
          <w:p w:rsidR="000A114F" w:rsidRPr="00391AAB" w:rsidRDefault="000A114F" w:rsidP="00535D68">
            <w:pPr>
              <w:spacing w:after="0"/>
              <w:rPr>
                <w:rFonts w:ascii="Times New Roman" w:hAnsi="Times New Roman"/>
              </w:rPr>
            </w:pPr>
          </w:p>
        </w:tc>
        <w:tc>
          <w:tcPr>
            <w:tcW w:w="350" w:type="dxa"/>
          </w:tcPr>
          <w:p w:rsidR="000A114F" w:rsidRPr="00391AAB" w:rsidRDefault="000A114F" w:rsidP="00535D68">
            <w:pPr>
              <w:spacing w:after="0"/>
              <w:rPr>
                <w:rFonts w:ascii="Times New Roman" w:hAnsi="Times New Roman"/>
              </w:rPr>
            </w:pPr>
          </w:p>
        </w:tc>
        <w:tc>
          <w:tcPr>
            <w:tcW w:w="338" w:type="dxa"/>
          </w:tcPr>
          <w:p w:rsidR="000A114F" w:rsidRPr="00391AAB" w:rsidRDefault="000A114F" w:rsidP="00535D68">
            <w:pPr>
              <w:spacing w:after="0"/>
              <w:rPr>
                <w:rFonts w:ascii="Times New Roman" w:hAnsi="Times New Roman"/>
              </w:rPr>
            </w:pPr>
          </w:p>
        </w:tc>
        <w:tc>
          <w:tcPr>
            <w:tcW w:w="338" w:type="dxa"/>
          </w:tcPr>
          <w:p w:rsidR="000A114F" w:rsidRPr="00391AAB" w:rsidRDefault="000A114F" w:rsidP="00535D68">
            <w:pPr>
              <w:spacing w:after="0"/>
              <w:rPr>
                <w:rFonts w:ascii="Times New Roman" w:hAnsi="Times New Roman"/>
              </w:rPr>
            </w:pPr>
          </w:p>
        </w:tc>
        <w:tc>
          <w:tcPr>
            <w:tcW w:w="338" w:type="dxa"/>
          </w:tcPr>
          <w:p w:rsidR="000A114F" w:rsidRPr="00391AAB" w:rsidRDefault="000A114F" w:rsidP="00535D68">
            <w:pPr>
              <w:spacing w:after="0"/>
              <w:rPr>
                <w:rFonts w:ascii="Times New Roman" w:hAnsi="Times New Roman"/>
                <w:b/>
                <w:sz w:val="24"/>
                <w:szCs w:val="24"/>
              </w:rPr>
            </w:pPr>
          </w:p>
        </w:tc>
        <w:tc>
          <w:tcPr>
            <w:tcW w:w="350" w:type="dxa"/>
          </w:tcPr>
          <w:p w:rsidR="000A114F" w:rsidRPr="00391AAB" w:rsidRDefault="000A114F" w:rsidP="00535D68">
            <w:pPr>
              <w:spacing w:after="0"/>
              <w:rPr>
                <w:rFonts w:ascii="Times New Roman" w:hAnsi="Times New Roman"/>
                <w:b/>
                <w:bCs/>
                <w:sz w:val="24"/>
                <w:szCs w:val="24"/>
              </w:rPr>
            </w:pPr>
          </w:p>
        </w:tc>
        <w:tc>
          <w:tcPr>
            <w:tcW w:w="338" w:type="dxa"/>
          </w:tcPr>
          <w:p w:rsidR="000A114F" w:rsidRPr="00391AAB" w:rsidRDefault="000A114F" w:rsidP="00535D68">
            <w:pPr>
              <w:spacing w:after="0"/>
              <w:rPr>
                <w:rFonts w:ascii="Times New Roman" w:hAnsi="Times New Roman"/>
                <w:b/>
                <w:bCs/>
                <w:sz w:val="24"/>
                <w:szCs w:val="24"/>
              </w:rPr>
            </w:pPr>
            <w:r>
              <w:rPr>
                <w:rFonts w:ascii="Times New Roman" w:hAnsi="Times New Roman"/>
                <w:b/>
                <w:bCs/>
                <w:sz w:val="24"/>
                <w:szCs w:val="24"/>
              </w:rPr>
              <w:t>x</w:t>
            </w:r>
          </w:p>
        </w:tc>
        <w:tc>
          <w:tcPr>
            <w:tcW w:w="338" w:type="dxa"/>
          </w:tcPr>
          <w:p w:rsidR="000A114F" w:rsidRPr="00391AAB" w:rsidRDefault="000A114F" w:rsidP="00535D68">
            <w:pPr>
              <w:spacing w:after="0"/>
              <w:rPr>
                <w:rFonts w:ascii="Times New Roman" w:hAnsi="Times New Roman"/>
                <w:b/>
                <w:bCs/>
                <w:sz w:val="24"/>
                <w:szCs w:val="24"/>
              </w:rPr>
            </w:pPr>
            <w:r>
              <w:rPr>
                <w:rFonts w:ascii="Times New Roman" w:hAnsi="Times New Roman"/>
                <w:b/>
                <w:bCs/>
                <w:sz w:val="24"/>
                <w:szCs w:val="24"/>
              </w:rPr>
              <w:t>x</w:t>
            </w:r>
          </w:p>
        </w:tc>
        <w:tc>
          <w:tcPr>
            <w:tcW w:w="350" w:type="dxa"/>
          </w:tcPr>
          <w:p w:rsidR="000A114F" w:rsidRPr="00391AAB" w:rsidRDefault="000A114F" w:rsidP="00535D68">
            <w:pPr>
              <w:spacing w:after="0"/>
              <w:rPr>
                <w:rFonts w:ascii="Times New Roman" w:hAnsi="Times New Roman"/>
                <w:b/>
                <w:bCs/>
                <w:sz w:val="24"/>
                <w:szCs w:val="24"/>
              </w:rPr>
            </w:pPr>
            <w:r>
              <w:rPr>
                <w:rFonts w:ascii="Times New Roman" w:hAnsi="Times New Roman"/>
                <w:b/>
                <w:bCs/>
                <w:sz w:val="24"/>
                <w:szCs w:val="24"/>
              </w:rPr>
              <w:t>x</w:t>
            </w:r>
          </w:p>
        </w:tc>
        <w:tc>
          <w:tcPr>
            <w:tcW w:w="377" w:type="dxa"/>
          </w:tcPr>
          <w:p w:rsidR="000A114F" w:rsidRPr="00391AAB" w:rsidRDefault="000A114F" w:rsidP="00535D68">
            <w:pPr>
              <w:spacing w:after="0"/>
              <w:rPr>
                <w:rFonts w:ascii="Times New Roman" w:hAnsi="Times New Roman"/>
                <w:b/>
                <w:bCs/>
                <w:sz w:val="24"/>
                <w:szCs w:val="24"/>
              </w:rPr>
            </w:pPr>
            <w:r>
              <w:rPr>
                <w:rFonts w:ascii="Times New Roman" w:hAnsi="Times New Roman"/>
                <w:b/>
                <w:bCs/>
                <w:sz w:val="24"/>
                <w:szCs w:val="24"/>
              </w:rPr>
              <w:t>x</w:t>
            </w:r>
          </w:p>
        </w:tc>
      </w:tr>
    </w:tbl>
    <w:p w:rsidR="000A114F" w:rsidRDefault="000A114F" w:rsidP="000A114F">
      <w:pPr>
        <w:spacing w:after="0"/>
        <w:rPr>
          <w:rFonts w:cs="Calibri"/>
          <w:b/>
        </w:rPr>
      </w:pPr>
      <w:r w:rsidRPr="00EE74C3">
        <w:rPr>
          <w:rFonts w:cs="Calibri"/>
          <w:b/>
        </w:rPr>
        <w:t>B.Tech III Year II Sem.</w:t>
      </w:r>
    </w:p>
    <w:p w:rsidR="000A114F" w:rsidRDefault="000A114F" w:rsidP="000A114F">
      <w:pPr>
        <w:spacing w:after="0" w:line="240" w:lineRule="auto"/>
        <w:ind w:left="6480"/>
        <w:rPr>
          <w:rFonts w:ascii="Times New Roman" w:hAnsi="Times New Roman"/>
          <w:b/>
          <w:sz w:val="24"/>
          <w:szCs w:val="24"/>
        </w:rPr>
      </w:pPr>
    </w:p>
    <w:p w:rsidR="000A114F" w:rsidRPr="00391AAB" w:rsidRDefault="000A114F" w:rsidP="000A114F">
      <w:pPr>
        <w:spacing w:after="0" w:line="240" w:lineRule="auto"/>
        <w:ind w:left="6480"/>
        <w:rPr>
          <w:rFonts w:ascii="Times New Roman" w:hAnsi="Times New Roman"/>
          <w:b/>
          <w:sz w:val="24"/>
          <w:szCs w:val="24"/>
        </w:rPr>
      </w:pPr>
      <w:r w:rsidRPr="00391AAB">
        <w:rPr>
          <w:rFonts w:ascii="Times New Roman" w:hAnsi="Times New Roman"/>
          <w:b/>
          <w:sz w:val="24"/>
          <w:szCs w:val="24"/>
        </w:rPr>
        <w:t>L</w:t>
      </w:r>
      <w:r w:rsidRPr="00391AAB">
        <w:rPr>
          <w:rFonts w:ascii="Times New Roman" w:hAnsi="Times New Roman"/>
          <w:b/>
          <w:sz w:val="24"/>
          <w:szCs w:val="24"/>
        </w:rPr>
        <w:tab/>
      </w:r>
      <w:r>
        <w:rPr>
          <w:rFonts w:ascii="Times New Roman" w:hAnsi="Times New Roman"/>
          <w:b/>
          <w:sz w:val="24"/>
          <w:szCs w:val="24"/>
        </w:rPr>
        <w:t>L</w:t>
      </w:r>
      <w:r>
        <w:rPr>
          <w:rFonts w:ascii="Times New Roman" w:hAnsi="Times New Roman"/>
          <w:b/>
          <w:sz w:val="24"/>
          <w:szCs w:val="24"/>
        </w:rPr>
        <w:tab/>
      </w:r>
      <w:r w:rsidRPr="00391AAB">
        <w:rPr>
          <w:rFonts w:ascii="Times New Roman" w:hAnsi="Times New Roman"/>
          <w:b/>
          <w:sz w:val="24"/>
          <w:szCs w:val="24"/>
        </w:rPr>
        <w:t>T</w:t>
      </w:r>
      <w:r w:rsidRPr="00391AAB">
        <w:rPr>
          <w:rFonts w:ascii="Times New Roman" w:hAnsi="Times New Roman"/>
          <w:b/>
          <w:sz w:val="24"/>
          <w:szCs w:val="24"/>
        </w:rPr>
        <w:tab/>
        <w:t>P/D</w:t>
      </w:r>
      <w:r w:rsidRPr="00391AAB">
        <w:rPr>
          <w:rFonts w:ascii="Times New Roman" w:hAnsi="Times New Roman"/>
          <w:b/>
          <w:sz w:val="24"/>
          <w:szCs w:val="24"/>
        </w:rPr>
        <w:tab/>
        <w:t>C</w:t>
      </w:r>
    </w:p>
    <w:p w:rsidR="000A114F" w:rsidRPr="00391AAB" w:rsidRDefault="000A114F" w:rsidP="000A114F">
      <w:pPr>
        <w:spacing w:after="0" w:line="240" w:lineRule="auto"/>
        <w:ind w:left="6120" w:firstLine="360"/>
        <w:rPr>
          <w:rFonts w:ascii="Times New Roman" w:hAnsi="Times New Roman"/>
          <w:b/>
          <w:sz w:val="24"/>
          <w:szCs w:val="24"/>
        </w:rPr>
      </w:pPr>
      <w:r w:rsidRPr="00391AAB">
        <w:rPr>
          <w:rFonts w:ascii="Times New Roman" w:hAnsi="Times New Roman"/>
          <w:b/>
          <w:sz w:val="24"/>
          <w:szCs w:val="24"/>
        </w:rPr>
        <w:t>2</w:t>
      </w:r>
      <w:r w:rsidRPr="00391AAB">
        <w:rPr>
          <w:rFonts w:ascii="Times New Roman" w:hAnsi="Times New Roman"/>
          <w:b/>
          <w:sz w:val="24"/>
          <w:szCs w:val="24"/>
        </w:rPr>
        <w:tab/>
        <w:t>1</w:t>
      </w:r>
      <w:r w:rsidRPr="00391AAB">
        <w:rPr>
          <w:rFonts w:ascii="Times New Roman" w:hAnsi="Times New Roman"/>
          <w:b/>
          <w:sz w:val="24"/>
          <w:szCs w:val="24"/>
        </w:rPr>
        <w:tab/>
        <w:t>0</w:t>
      </w:r>
      <w:r w:rsidRPr="00391AAB">
        <w:rPr>
          <w:rFonts w:ascii="Times New Roman" w:hAnsi="Times New Roman"/>
          <w:b/>
          <w:sz w:val="24"/>
          <w:szCs w:val="24"/>
        </w:rPr>
        <w:tab/>
        <w:t>2</w:t>
      </w:r>
    </w:p>
    <w:p w:rsidR="000A114F" w:rsidRDefault="000A114F" w:rsidP="000A114F">
      <w:pPr>
        <w:spacing w:after="0"/>
        <w:ind w:left="6480"/>
        <w:rPr>
          <w:rFonts w:ascii="Times New Roman" w:hAnsi="Times New Roman"/>
          <w:b/>
          <w:bCs/>
          <w:sz w:val="6"/>
          <w:szCs w:val="24"/>
        </w:rPr>
      </w:pPr>
    </w:p>
    <w:p w:rsidR="000A114F" w:rsidRPr="00824CCB" w:rsidRDefault="000A114F" w:rsidP="000A114F">
      <w:pPr>
        <w:spacing w:after="0" w:line="240" w:lineRule="auto"/>
        <w:rPr>
          <w:rFonts w:ascii="Times New Roman" w:hAnsi="Times New Roman"/>
          <w:b/>
          <w:bCs/>
          <w:sz w:val="24"/>
          <w:szCs w:val="24"/>
        </w:rPr>
      </w:pPr>
      <w:r w:rsidRPr="00824CCB">
        <w:rPr>
          <w:rFonts w:ascii="Times New Roman" w:hAnsi="Times New Roman"/>
          <w:b/>
          <w:caps/>
          <w:sz w:val="24"/>
          <w:szCs w:val="24"/>
        </w:rPr>
        <w:tab/>
      </w:r>
      <w:r w:rsidRPr="00824CCB">
        <w:rPr>
          <w:rFonts w:ascii="Times New Roman" w:hAnsi="Times New Roman"/>
          <w:b/>
          <w:caps/>
          <w:sz w:val="24"/>
          <w:szCs w:val="24"/>
        </w:rPr>
        <w:tab/>
      </w:r>
      <w:r w:rsidRPr="00824CCB">
        <w:rPr>
          <w:rFonts w:ascii="Times New Roman" w:hAnsi="Times New Roman"/>
          <w:b/>
          <w:caps/>
          <w:sz w:val="24"/>
          <w:szCs w:val="24"/>
        </w:rPr>
        <w:tab/>
      </w:r>
      <w:r w:rsidRPr="00824CCB">
        <w:rPr>
          <w:rFonts w:ascii="Times New Roman" w:hAnsi="Times New Roman"/>
          <w:b/>
          <w:caps/>
          <w:sz w:val="24"/>
          <w:szCs w:val="24"/>
        </w:rPr>
        <w:tab/>
      </w:r>
    </w:p>
    <w:p w:rsidR="000A114F" w:rsidRDefault="000A114F" w:rsidP="000A114F">
      <w:pPr>
        <w:spacing w:after="0" w:line="240" w:lineRule="auto"/>
        <w:jc w:val="both"/>
        <w:rPr>
          <w:rFonts w:ascii="Times New Roman" w:hAnsi="Times New Roman"/>
          <w:sz w:val="24"/>
          <w:szCs w:val="24"/>
        </w:rPr>
      </w:pPr>
      <w:r w:rsidRPr="003976A0">
        <w:rPr>
          <w:rFonts w:ascii="Times New Roman" w:hAnsi="Times New Roman"/>
          <w:b/>
          <w:sz w:val="24"/>
          <w:szCs w:val="24"/>
        </w:rPr>
        <w:t>Course Objective:</w:t>
      </w:r>
      <w:r>
        <w:rPr>
          <w:rFonts w:ascii="Times New Roman" w:hAnsi="Times New Roman"/>
          <w:sz w:val="24"/>
          <w:szCs w:val="24"/>
        </w:rPr>
        <w:t xml:space="preserve"> </w:t>
      </w:r>
      <w:r w:rsidRPr="00824CCB">
        <w:rPr>
          <w:rFonts w:ascii="Times New Roman" w:hAnsi="Times New Roman"/>
          <w:sz w:val="24"/>
          <w:szCs w:val="24"/>
        </w:rPr>
        <w:t>The objective of the course is to make studen</w:t>
      </w:r>
      <w:r>
        <w:rPr>
          <w:rFonts w:ascii="Times New Roman" w:hAnsi="Times New Roman"/>
          <w:sz w:val="24"/>
          <w:szCs w:val="24"/>
        </w:rPr>
        <w:t>ts understand the nature of    E</w:t>
      </w:r>
      <w:r w:rsidRPr="00824CCB">
        <w:rPr>
          <w:rFonts w:ascii="Times New Roman" w:hAnsi="Times New Roman"/>
          <w:sz w:val="24"/>
          <w:szCs w:val="24"/>
        </w:rPr>
        <w:t xml:space="preserve">ntrepreneurship, </w:t>
      </w:r>
      <w:r>
        <w:rPr>
          <w:rFonts w:ascii="Times New Roman" w:hAnsi="Times New Roman"/>
          <w:sz w:val="24"/>
          <w:szCs w:val="24"/>
        </w:rPr>
        <w:t>i</w:t>
      </w:r>
      <w:r w:rsidRPr="00824CCB">
        <w:rPr>
          <w:rFonts w:ascii="Times New Roman" w:hAnsi="Times New Roman"/>
          <w:sz w:val="24"/>
          <w:szCs w:val="24"/>
        </w:rPr>
        <w:t xml:space="preserve">ts importance </w:t>
      </w:r>
      <w:r>
        <w:rPr>
          <w:rFonts w:ascii="Times New Roman" w:hAnsi="Times New Roman"/>
          <w:sz w:val="24"/>
          <w:szCs w:val="24"/>
        </w:rPr>
        <w:t xml:space="preserve">and to create an awareness regarding the systematic planning and implementation of projects; </w:t>
      </w:r>
      <w:r w:rsidRPr="00E743C9">
        <w:rPr>
          <w:rFonts w:ascii="Times New Roman" w:hAnsi="Times New Roman"/>
          <w:sz w:val="24"/>
          <w:szCs w:val="24"/>
        </w:rPr>
        <w:t>highlight the components of structured finance and establish a framework of CMBS with respect to Servicing Agreements</w:t>
      </w:r>
    </w:p>
    <w:p w:rsidR="000A114F" w:rsidRDefault="000A114F" w:rsidP="000A114F">
      <w:pPr>
        <w:spacing w:after="0" w:line="240" w:lineRule="auto"/>
        <w:jc w:val="both"/>
        <w:rPr>
          <w:rFonts w:ascii="Times New Roman" w:hAnsi="Times New Roman"/>
          <w:b/>
          <w:sz w:val="24"/>
          <w:szCs w:val="24"/>
        </w:rPr>
      </w:pPr>
    </w:p>
    <w:p w:rsidR="000A114F" w:rsidRDefault="000A114F" w:rsidP="000A114F">
      <w:pPr>
        <w:spacing w:after="0" w:line="240" w:lineRule="auto"/>
        <w:jc w:val="both"/>
        <w:rPr>
          <w:rFonts w:ascii="Times New Roman" w:hAnsi="Times New Roman"/>
          <w:sz w:val="24"/>
          <w:szCs w:val="24"/>
        </w:rPr>
      </w:pPr>
      <w:r w:rsidRPr="003976A0">
        <w:rPr>
          <w:rFonts w:ascii="Times New Roman" w:hAnsi="Times New Roman"/>
          <w:b/>
          <w:sz w:val="24"/>
          <w:szCs w:val="24"/>
        </w:rPr>
        <w:t>Course O</w:t>
      </w:r>
      <w:r>
        <w:rPr>
          <w:rFonts w:ascii="Times New Roman" w:hAnsi="Times New Roman"/>
          <w:b/>
          <w:sz w:val="24"/>
          <w:szCs w:val="24"/>
        </w:rPr>
        <w:t>utcomes</w:t>
      </w:r>
      <w:r w:rsidRPr="003976A0">
        <w:rPr>
          <w:rFonts w:ascii="Times New Roman" w:hAnsi="Times New Roman"/>
          <w:b/>
          <w:sz w:val="24"/>
          <w:szCs w:val="24"/>
        </w:rPr>
        <w:t>:</w:t>
      </w:r>
      <w:r>
        <w:rPr>
          <w:rFonts w:ascii="Times New Roman" w:hAnsi="Times New Roman"/>
          <w:sz w:val="24"/>
          <w:szCs w:val="24"/>
        </w:rPr>
        <w:t xml:space="preserve"> </w:t>
      </w:r>
    </w:p>
    <w:p w:rsidR="000A114F" w:rsidRDefault="000A114F" w:rsidP="000A114F">
      <w:pPr>
        <w:spacing w:after="0" w:line="240" w:lineRule="auto"/>
        <w:jc w:val="both"/>
        <w:rPr>
          <w:rFonts w:ascii="Times New Roman" w:hAnsi="Times New Roman"/>
          <w:sz w:val="24"/>
          <w:szCs w:val="24"/>
        </w:rPr>
      </w:pPr>
    </w:p>
    <w:p w:rsidR="000A114F" w:rsidRDefault="000A114F" w:rsidP="00B32FD4">
      <w:pPr>
        <w:numPr>
          <w:ilvl w:val="0"/>
          <w:numId w:val="337"/>
        </w:numPr>
        <w:spacing w:after="0" w:line="240" w:lineRule="auto"/>
        <w:jc w:val="both"/>
        <w:rPr>
          <w:rFonts w:ascii="Times New Roman" w:hAnsi="Times New Roman"/>
          <w:sz w:val="24"/>
          <w:szCs w:val="24"/>
        </w:rPr>
      </w:pPr>
      <w:r>
        <w:rPr>
          <w:rFonts w:ascii="Times New Roman" w:hAnsi="Times New Roman"/>
          <w:sz w:val="24"/>
          <w:szCs w:val="24"/>
        </w:rPr>
        <w:t>St</w:t>
      </w:r>
      <w:r w:rsidRPr="00824CCB">
        <w:rPr>
          <w:rFonts w:ascii="Times New Roman" w:hAnsi="Times New Roman"/>
          <w:sz w:val="24"/>
          <w:szCs w:val="24"/>
        </w:rPr>
        <w:t>uden</w:t>
      </w:r>
      <w:r>
        <w:rPr>
          <w:rFonts w:ascii="Times New Roman" w:hAnsi="Times New Roman"/>
          <w:sz w:val="24"/>
          <w:szCs w:val="24"/>
        </w:rPr>
        <w:t>ts will understand the nature of E</w:t>
      </w:r>
      <w:r w:rsidRPr="00824CCB">
        <w:rPr>
          <w:rFonts w:ascii="Times New Roman" w:hAnsi="Times New Roman"/>
          <w:sz w:val="24"/>
          <w:szCs w:val="24"/>
        </w:rPr>
        <w:t>ntrepreneurshi</w:t>
      </w:r>
      <w:r>
        <w:rPr>
          <w:rFonts w:ascii="Times New Roman" w:hAnsi="Times New Roman"/>
          <w:sz w:val="24"/>
          <w:szCs w:val="24"/>
        </w:rPr>
        <w:t>p and</w:t>
      </w:r>
      <w:r w:rsidRPr="00824CCB">
        <w:rPr>
          <w:rFonts w:ascii="Times New Roman" w:hAnsi="Times New Roman"/>
          <w:sz w:val="24"/>
          <w:szCs w:val="24"/>
        </w:rPr>
        <w:t xml:space="preserve"> </w:t>
      </w:r>
      <w:r>
        <w:rPr>
          <w:rFonts w:ascii="Times New Roman" w:hAnsi="Times New Roman"/>
          <w:sz w:val="24"/>
          <w:szCs w:val="24"/>
        </w:rPr>
        <w:t>i</w:t>
      </w:r>
      <w:r w:rsidRPr="00824CCB">
        <w:rPr>
          <w:rFonts w:ascii="Times New Roman" w:hAnsi="Times New Roman"/>
          <w:sz w:val="24"/>
          <w:szCs w:val="24"/>
        </w:rPr>
        <w:t>ts importance</w:t>
      </w:r>
    </w:p>
    <w:p w:rsidR="000A114F" w:rsidRDefault="000A114F" w:rsidP="00B32FD4">
      <w:pPr>
        <w:numPr>
          <w:ilvl w:val="0"/>
          <w:numId w:val="337"/>
        </w:numPr>
        <w:spacing w:after="0" w:line="240" w:lineRule="auto"/>
        <w:jc w:val="both"/>
        <w:rPr>
          <w:rFonts w:ascii="Times New Roman" w:hAnsi="Times New Roman"/>
          <w:sz w:val="24"/>
          <w:szCs w:val="24"/>
        </w:rPr>
      </w:pPr>
      <w:r>
        <w:rPr>
          <w:rFonts w:ascii="Times New Roman" w:hAnsi="Times New Roman"/>
          <w:sz w:val="24"/>
          <w:szCs w:val="24"/>
        </w:rPr>
        <w:t xml:space="preserve">Will gain knowledge regarding project, its life cycle and organization </w:t>
      </w:r>
    </w:p>
    <w:p w:rsidR="000A114F" w:rsidRDefault="000A114F" w:rsidP="00B32FD4">
      <w:pPr>
        <w:numPr>
          <w:ilvl w:val="0"/>
          <w:numId w:val="337"/>
        </w:numPr>
        <w:spacing w:after="0" w:line="240" w:lineRule="auto"/>
        <w:jc w:val="both"/>
        <w:rPr>
          <w:rFonts w:ascii="Times New Roman" w:hAnsi="Times New Roman"/>
          <w:sz w:val="24"/>
          <w:szCs w:val="24"/>
        </w:rPr>
      </w:pPr>
      <w:r>
        <w:rPr>
          <w:rFonts w:ascii="Times New Roman" w:hAnsi="Times New Roman"/>
          <w:sz w:val="24"/>
          <w:szCs w:val="24"/>
        </w:rPr>
        <w:t>Will gain knowledge relating to project formulation and implementation</w:t>
      </w:r>
    </w:p>
    <w:p w:rsidR="000A114F" w:rsidRDefault="000A114F" w:rsidP="00B32FD4">
      <w:pPr>
        <w:numPr>
          <w:ilvl w:val="0"/>
          <w:numId w:val="337"/>
        </w:numPr>
        <w:spacing w:after="0" w:line="240" w:lineRule="auto"/>
        <w:jc w:val="both"/>
        <w:rPr>
          <w:rFonts w:ascii="Times New Roman" w:hAnsi="Times New Roman"/>
          <w:sz w:val="24"/>
          <w:szCs w:val="24"/>
        </w:rPr>
      </w:pPr>
      <w:r>
        <w:rPr>
          <w:rFonts w:ascii="Times New Roman" w:hAnsi="Times New Roman"/>
          <w:sz w:val="24"/>
          <w:szCs w:val="24"/>
        </w:rPr>
        <w:t xml:space="preserve">Comprehend </w:t>
      </w:r>
      <w:r w:rsidRPr="00E743C9">
        <w:rPr>
          <w:rFonts w:ascii="Times New Roman" w:hAnsi="Times New Roman"/>
          <w:sz w:val="24"/>
          <w:szCs w:val="24"/>
        </w:rPr>
        <w:t>the components of structured finance</w:t>
      </w:r>
    </w:p>
    <w:p w:rsidR="000A114F" w:rsidRDefault="000A114F" w:rsidP="00B32FD4">
      <w:pPr>
        <w:numPr>
          <w:ilvl w:val="0"/>
          <w:numId w:val="337"/>
        </w:numPr>
        <w:spacing w:after="0" w:line="240" w:lineRule="auto"/>
        <w:jc w:val="both"/>
        <w:rPr>
          <w:rFonts w:ascii="Times New Roman" w:hAnsi="Times New Roman"/>
          <w:sz w:val="24"/>
          <w:szCs w:val="24"/>
        </w:rPr>
      </w:pPr>
      <w:r w:rsidRPr="00E743C9">
        <w:rPr>
          <w:rFonts w:ascii="Times New Roman" w:hAnsi="Times New Roman"/>
          <w:sz w:val="24"/>
          <w:szCs w:val="24"/>
        </w:rPr>
        <w:t xml:space="preserve">Establish a framework of CMBS </w:t>
      </w:r>
    </w:p>
    <w:p w:rsidR="000A114F" w:rsidRDefault="000A114F" w:rsidP="00B32FD4">
      <w:pPr>
        <w:numPr>
          <w:ilvl w:val="0"/>
          <w:numId w:val="337"/>
        </w:numPr>
        <w:spacing w:after="0" w:line="240" w:lineRule="auto"/>
        <w:jc w:val="both"/>
        <w:rPr>
          <w:rFonts w:ascii="Times New Roman" w:hAnsi="Times New Roman"/>
          <w:sz w:val="24"/>
          <w:szCs w:val="24"/>
        </w:rPr>
      </w:pPr>
      <w:r>
        <w:rPr>
          <w:rFonts w:ascii="Times New Roman" w:hAnsi="Times New Roman"/>
          <w:sz w:val="24"/>
          <w:szCs w:val="24"/>
        </w:rPr>
        <w:t xml:space="preserve">Students will gain knowledge relating to the CRE </w:t>
      </w:r>
      <w:r w:rsidRPr="00E743C9">
        <w:rPr>
          <w:rFonts w:ascii="Times New Roman" w:hAnsi="Times New Roman"/>
          <w:sz w:val="24"/>
          <w:szCs w:val="24"/>
        </w:rPr>
        <w:t xml:space="preserve">Servicing </w:t>
      </w:r>
    </w:p>
    <w:p w:rsidR="000A114F" w:rsidRDefault="000A114F" w:rsidP="000A114F">
      <w:pPr>
        <w:spacing w:after="0" w:line="240" w:lineRule="auto"/>
        <w:jc w:val="both"/>
        <w:rPr>
          <w:rFonts w:ascii="Times New Roman" w:hAnsi="Times New Roman"/>
          <w:sz w:val="24"/>
          <w:szCs w:val="24"/>
        </w:rPr>
      </w:pPr>
    </w:p>
    <w:p w:rsidR="000A114F" w:rsidRPr="00824CCB" w:rsidRDefault="000A114F" w:rsidP="000A114F">
      <w:pPr>
        <w:spacing w:after="0" w:line="240" w:lineRule="auto"/>
        <w:rPr>
          <w:rFonts w:ascii="Times New Roman" w:hAnsi="Times New Roman"/>
          <w:b/>
          <w:sz w:val="24"/>
          <w:szCs w:val="24"/>
        </w:rPr>
      </w:pPr>
      <w:r w:rsidRPr="00824CCB">
        <w:rPr>
          <w:rFonts w:ascii="Times New Roman" w:hAnsi="Times New Roman"/>
          <w:b/>
          <w:sz w:val="24"/>
          <w:szCs w:val="24"/>
        </w:rPr>
        <w:t>UNIT I</w:t>
      </w:r>
    </w:p>
    <w:p w:rsidR="000A114F" w:rsidRPr="008F3CF7" w:rsidRDefault="000A114F" w:rsidP="000A114F">
      <w:pPr>
        <w:spacing w:after="0" w:line="240" w:lineRule="auto"/>
        <w:jc w:val="both"/>
        <w:rPr>
          <w:rFonts w:ascii="Times New Roman" w:hAnsi="Times New Roman"/>
          <w:sz w:val="24"/>
          <w:szCs w:val="24"/>
        </w:rPr>
      </w:pPr>
      <w:r>
        <w:rPr>
          <w:rFonts w:ascii="Times New Roman" w:hAnsi="Times New Roman"/>
          <w:b/>
          <w:sz w:val="24"/>
          <w:szCs w:val="24"/>
        </w:rPr>
        <w:t xml:space="preserve">CONCEPTS OF </w:t>
      </w:r>
      <w:r w:rsidRPr="00824CCB">
        <w:rPr>
          <w:rFonts w:ascii="Times New Roman" w:hAnsi="Times New Roman"/>
          <w:b/>
          <w:sz w:val="24"/>
          <w:szCs w:val="24"/>
        </w:rPr>
        <w:t>ENTREPRENEURSHIP:</w:t>
      </w:r>
      <w:r>
        <w:rPr>
          <w:rFonts w:ascii="Times New Roman" w:hAnsi="Times New Roman"/>
          <w:b/>
          <w:sz w:val="24"/>
          <w:szCs w:val="24"/>
        </w:rPr>
        <w:t xml:space="preserve"> </w:t>
      </w:r>
      <w:r w:rsidRPr="008F3CF7">
        <w:rPr>
          <w:rFonts w:ascii="Times New Roman" w:hAnsi="Times New Roman"/>
          <w:sz w:val="24"/>
          <w:szCs w:val="24"/>
        </w:rPr>
        <w:t xml:space="preserve">Definition of Entrepreneurship, Evolution of </w:t>
      </w:r>
      <w:r>
        <w:rPr>
          <w:rFonts w:ascii="Times New Roman" w:hAnsi="Times New Roman"/>
          <w:sz w:val="24"/>
          <w:szCs w:val="24"/>
        </w:rPr>
        <w:t>E</w:t>
      </w:r>
      <w:r w:rsidRPr="008F3CF7">
        <w:rPr>
          <w:rFonts w:ascii="Times New Roman" w:hAnsi="Times New Roman"/>
          <w:sz w:val="24"/>
          <w:szCs w:val="24"/>
        </w:rPr>
        <w:t xml:space="preserve">ntrepreneurship, </w:t>
      </w:r>
      <w:r>
        <w:rPr>
          <w:rFonts w:ascii="Times New Roman" w:hAnsi="Times New Roman"/>
          <w:sz w:val="24"/>
          <w:szCs w:val="24"/>
        </w:rPr>
        <w:t>C</w:t>
      </w:r>
      <w:r w:rsidRPr="008F3CF7">
        <w:rPr>
          <w:rFonts w:ascii="Times New Roman" w:hAnsi="Times New Roman"/>
          <w:sz w:val="24"/>
          <w:szCs w:val="24"/>
        </w:rPr>
        <w:t>lassification of Entrepreneurs</w:t>
      </w:r>
      <w:r>
        <w:rPr>
          <w:rFonts w:ascii="Times New Roman" w:hAnsi="Times New Roman"/>
          <w:b/>
          <w:sz w:val="24"/>
          <w:szCs w:val="24"/>
        </w:rPr>
        <w:t xml:space="preserve">, </w:t>
      </w:r>
      <w:r w:rsidRPr="00DC5B55">
        <w:rPr>
          <w:rFonts w:ascii="Times New Roman" w:hAnsi="Times New Roman"/>
          <w:sz w:val="24"/>
          <w:szCs w:val="24"/>
        </w:rPr>
        <w:t>Characteristics of Entrepreneur</w:t>
      </w:r>
      <w:r>
        <w:rPr>
          <w:rFonts w:ascii="Times New Roman" w:hAnsi="Times New Roman"/>
          <w:b/>
          <w:sz w:val="24"/>
          <w:szCs w:val="24"/>
        </w:rPr>
        <w:t xml:space="preserve">, </w:t>
      </w:r>
      <w:r w:rsidRPr="008F3CF7">
        <w:rPr>
          <w:rFonts w:ascii="Times New Roman" w:hAnsi="Times New Roman"/>
          <w:sz w:val="24"/>
          <w:szCs w:val="24"/>
        </w:rPr>
        <w:t>Selection of Product and the means required for starting an enterprise, Financing and F</w:t>
      </w:r>
      <w:r>
        <w:rPr>
          <w:rFonts w:ascii="Times New Roman" w:hAnsi="Times New Roman"/>
          <w:sz w:val="24"/>
          <w:szCs w:val="24"/>
        </w:rPr>
        <w:t>inancial incentives available, S</w:t>
      </w:r>
      <w:r w:rsidRPr="008F3CF7">
        <w:rPr>
          <w:rFonts w:ascii="Times New Roman" w:hAnsi="Times New Roman"/>
          <w:sz w:val="24"/>
          <w:szCs w:val="24"/>
        </w:rPr>
        <w:t xml:space="preserve">uccess rate of entrepreneurs – a case study.  </w:t>
      </w:r>
    </w:p>
    <w:p w:rsidR="000A114F" w:rsidRDefault="000A114F" w:rsidP="000A114F">
      <w:pPr>
        <w:spacing w:after="0" w:line="240" w:lineRule="auto"/>
        <w:jc w:val="both"/>
        <w:rPr>
          <w:rFonts w:ascii="Times New Roman" w:hAnsi="Times New Roman"/>
          <w:sz w:val="24"/>
          <w:szCs w:val="24"/>
        </w:rPr>
      </w:pPr>
    </w:p>
    <w:p w:rsidR="000A114F" w:rsidRDefault="000A114F" w:rsidP="000A114F">
      <w:pPr>
        <w:spacing w:after="0" w:line="240" w:lineRule="auto"/>
        <w:jc w:val="both"/>
        <w:rPr>
          <w:rFonts w:ascii="Times New Roman" w:hAnsi="Times New Roman"/>
          <w:b/>
          <w:sz w:val="24"/>
          <w:szCs w:val="24"/>
        </w:rPr>
      </w:pPr>
      <w:r>
        <w:rPr>
          <w:rFonts w:ascii="Times New Roman" w:hAnsi="Times New Roman"/>
          <w:b/>
          <w:sz w:val="24"/>
          <w:szCs w:val="24"/>
        </w:rPr>
        <w:t>UNIT-II</w:t>
      </w:r>
    </w:p>
    <w:p w:rsidR="000A114F" w:rsidRPr="00E743C9" w:rsidRDefault="000A114F" w:rsidP="000A114F">
      <w:pPr>
        <w:spacing w:after="0" w:line="240" w:lineRule="auto"/>
        <w:jc w:val="both"/>
        <w:rPr>
          <w:rFonts w:ascii="Times New Roman" w:hAnsi="Times New Roman"/>
          <w:sz w:val="24"/>
          <w:szCs w:val="24"/>
        </w:rPr>
      </w:pPr>
      <w:r>
        <w:rPr>
          <w:rFonts w:ascii="Times New Roman" w:hAnsi="Times New Roman"/>
          <w:b/>
          <w:sz w:val="24"/>
          <w:szCs w:val="24"/>
        </w:rPr>
        <w:t>BASICS OF</w:t>
      </w:r>
      <w:r w:rsidRPr="00E743C9">
        <w:rPr>
          <w:rFonts w:ascii="Times New Roman" w:hAnsi="Times New Roman"/>
          <w:b/>
          <w:sz w:val="24"/>
          <w:szCs w:val="24"/>
        </w:rPr>
        <w:t xml:space="preserve"> PROJECT MANAGEMENT: </w:t>
      </w:r>
      <w:r w:rsidRPr="00E743C9">
        <w:rPr>
          <w:rFonts w:ascii="Times New Roman" w:hAnsi="Times New Roman"/>
          <w:sz w:val="24"/>
          <w:szCs w:val="24"/>
        </w:rPr>
        <w:t>Concept and characteristics of a project - types of projects - Objectives of project management - Project Organizational structure -  Project life cycle - Challenges and problems of project management - Qualities &amp; functions  of a project manager.</w:t>
      </w:r>
    </w:p>
    <w:p w:rsidR="000A114F" w:rsidRPr="00E743C9" w:rsidRDefault="000A114F" w:rsidP="000A114F">
      <w:pPr>
        <w:spacing w:after="0" w:line="240" w:lineRule="auto"/>
        <w:jc w:val="both"/>
        <w:rPr>
          <w:rFonts w:ascii="Times New Roman" w:hAnsi="Times New Roman"/>
          <w:sz w:val="24"/>
          <w:szCs w:val="24"/>
        </w:rPr>
      </w:pPr>
    </w:p>
    <w:p w:rsidR="000A114F" w:rsidRPr="00E743C9" w:rsidRDefault="000A114F" w:rsidP="000A114F">
      <w:pPr>
        <w:spacing w:after="0" w:line="240" w:lineRule="auto"/>
        <w:jc w:val="both"/>
        <w:rPr>
          <w:rFonts w:ascii="Times New Roman" w:hAnsi="Times New Roman"/>
          <w:b/>
          <w:sz w:val="24"/>
          <w:szCs w:val="24"/>
        </w:rPr>
      </w:pPr>
      <w:r w:rsidRPr="00E743C9">
        <w:rPr>
          <w:rFonts w:ascii="Times New Roman" w:hAnsi="Times New Roman"/>
          <w:b/>
          <w:sz w:val="24"/>
          <w:szCs w:val="24"/>
        </w:rPr>
        <w:t>UNIT II</w:t>
      </w:r>
      <w:r>
        <w:rPr>
          <w:rFonts w:ascii="Times New Roman" w:hAnsi="Times New Roman"/>
          <w:b/>
          <w:sz w:val="24"/>
          <w:szCs w:val="24"/>
        </w:rPr>
        <w:t>I</w:t>
      </w:r>
    </w:p>
    <w:p w:rsidR="000A114F" w:rsidRPr="00E743C9" w:rsidRDefault="000A114F" w:rsidP="000A114F">
      <w:pPr>
        <w:spacing w:after="0" w:line="240" w:lineRule="auto"/>
        <w:jc w:val="both"/>
        <w:rPr>
          <w:rFonts w:ascii="Times New Roman" w:hAnsi="Times New Roman"/>
          <w:sz w:val="24"/>
          <w:szCs w:val="24"/>
        </w:rPr>
      </w:pPr>
      <w:r w:rsidRPr="00E743C9">
        <w:rPr>
          <w:rFonts w:ascii="Times New Roman" w:hAnsi="Times New Roman"/>
          <w:b/>
          <w:sz w:val="24"/>
          <w:szCs w:val="24"/>
        </w:rPr>
        <w:t>PROJECT FORMULATION</w:t>
      </w:r>
      <w:r>
        <w:rPr>
          <w:rFonts w:ascii="Times New Roman" w:hAnsi="Times New Roman"/>
          <w:b/>
          <w:sz w:val="24"/>
          <w:szCs w:val="24"/>
        </w:rPr>
        <w:t xml:space="preserve"> AND IMPLEMENTATION</w:t>
      </w:r>
      <w:r w:rsidRPr="00E743C9">
        <w:rPr>
          <w:rFonts w:ascii="Times New Roman" w:hAnsi="Times New Roman"/>
          <w:b/>
          <w:sz w:val="24"/>
          <w:szCs w:val="24"/>
        </w:rPr>
        <w:t>:</w:t>
      </w:r>
      <w:r w:rsidRPr="00E743C9">
        <w:rPr>
          <w:rFonts w:ascii="Times New Roman" w:hAnsi="Times New Roman"/>
          <w:sz w:val="24"/>
          <w:szCs w:val="24"/>
        </w:rPr>
        <w:t xml:space="preserve"> Generation of Project Ideas; Monitoring the environment; Preliminary Screening of Projects; Feasibility study; Project Selection. Detailed Project Report: Market, Technical, Financial and Economic aspects.</w:t>
      </w:r>
      <w:r>
        <w:rPr>
          <w:rFonts w:ascii="Times New Roman" w:hAnsi="Times New Roman"/>
          <w:sz w:val="24"/>
          <w:szCs w:val="24"/>
        </w:rPr>
        <w:t xml:space="preserve"> </w:t>
      </w:r>
      <w:r w:rsidRPr="00E743C9">
        <w:rPr>
          <w:rFonts w:ascii="Times New Roman" w:hAnsi="Times New Roman"/>
          <w:sz w:val="24"/>
          <w:szCs w:val="24"/>
        </w:rPr>
        <w:t>Pre-requisites for Successful Project Implementation; Control of in-progress Projects</w:t>
      </w:r>
      <w:r>
        <w:rPr>
          <w:rFonts w:ascii="Times New Roman" w:hAnsi="Times New Roman"/>
          <w:sz w:val="24"/>
          <w:szCs w:val="24"/>
        </w:rPr>
        <w:t xml:space="preserve"> (Gantt chart, PERT, CPM)</w:t>
      </w:r>
      <w:r w:rsidRPr="00E743C9">
        <w:rPr>
          <w:rFonts w:ascii="Times New Roman" w:hAnsi="Times New Roman"/>
          <w:sz w:val="24"/>
          <w:szCs w:val="24"/>
        </w:rPr>
        <w:t>; Project Risk Management Process, Post-audit; Abandonment Analysis</w:t>
      </w:r>
    </w:p>
    <w:p w:rsidR="000A114F" w:rsidRPr="00E743C9" w:rsidRDefault="000A114F" w:rsidP="000A114F">
      <w:pPr>
        <w:spacing w:after="0" w:line="240" w:lineRule="auto"/>
        <w:jc w:val="both"/>
        <w:rPr>
          <w:rFonts w:ascii="Times New Roman" w:hAnsi="Times New Roman"/>
          <w:sz w:val="24"/>
          <w:szCs w:val="24"/>
        </w:rPr>
      </w:pPr>
      <w:r w:rsidRPr="00E743C9">
        <w:rPr>
          <w:rFonts w:ascii="Times New Roman" w:hAnsi="Times New Roman"/>
          <w:sz w:val="24"/>
          <w:szCs w:val="24"/>
        </w:rPr>
        <w:t xml:space="preserve"> </w:t>
      </w:r>
    </w:p>
    <w:p w:rsidR="000A114F" w:rsidRDefault="000A114F" w:rsidP="000A114F">
      <w:pPr>
        <w:spacing w:after="0" w:line="240" w:lineRule="auto"/>
        <w:rPr>
          <w:rFonts w:ascii="Times New Roman" w:hAnsi="Times New Roman"/>
          <w:b/>
          <w:sz w:val="24"/>
          <w:szCs w:val="24"/>
        </w:rPr>
      </w:pPr>
    </w:p>
    <w:p w:rsidR="000A114F" w:rsidRDefault="000A114F" w:rsidP="000A114F">
      <w:pPr>
        <w:spacing w:after="0" w:line="240" w:lineRule="auto"/>
        <w:rPr>
          <w:rFonts w:ascii="Times New Roman" w:hAnsi="Times New Roman"/>
          <w:b/>
          <w:sz w:val="24"/>
          <w:szCs w:val="24"/>
        </w:rPr>
      </w:pPr>
    </w:p>
    <w:p w:rsidR="000A114F" w:rsidRPr="00E743C9" w:rsidRDefault="000A114F" w:rsidP="000A114F">
      <w:pPr>
        <w:spacing w:after="0" w:line="240" w:lineRule="auto"/>
        <w:rPr>
          <w:rFonts w:ascii="Times New Roman" w:hAnsi="Times New Roman"/>
          <w:b/>
          <w:sz w:val="24"/>
          <w:szCs w:val="24"/>
        </w:rPr>
      </w:pPr>
      <w:r w:rsidRPr="00E743C9">
        <w:rPr>
          <w:rFonts w:ascii="Times New Roman" w:hAnsi="Times New Roman"/>
          <w:b/>
          <w:sz w:val="24"/>
          <w:szCs w:val="24"/>
        </w:rPr>
        <w:lastRenderedPageBreak/>
        <w:t>UNIT-IV</w:t>
      </w:r>
    </w:p>
    <w:p w:rsidR="000A114F" w:rsidRPr="00E743C9" w:rsidRDefault="000A114F" w:rsidP="000A114F">
      <w:pPr>
        <w:spacing w:after="0" w:line="240" w:lineRule="auto"/>
        <w:jc w:val="both"/>
        <w:rPr>
          <w:rFonts w:ascii="Times New Roman" w:hAnsi="Times New Roman"/>
          <w:sz w:val="24"/>
          <w:szCs w:val="24"/>
        </w:rPr>
      </w:pPr>
      <w:r w:rsidRPr="00E743C9">
        <w:rPr>
          <w:rFonts w:ascii="Times New Roman" w:hAnsi="Times New Roman"/>
          <w:b/>
          <w:sz w:val="24"/>
          <w:szCs w:val="24"/>
        </w:rPr>
        <w:t>INTRODUCTION TO STRUCTURED FINANCE</w:t>
      </w:r>
      <w:r w:rsidRPr="00E743C9">
        <w:rPr>
          <w:rFonts w:ascii="Times New Roman" w:hAnsi="Times New Roman"/>
          <w:sz w:val="24"/>
          <w:szCs w:val="24"/>
        </w:rPr>
        <w:t>: Term Loans, Bonds/Debentures, Types of debentures, Issue of debt instruments. Structured Finance: Evolution, Securitization process, characteristics, and structured finance products (ABS, CDO, MBS, CDS)</w:t>
      </w:r>
    </w:p>
    <w:p w:rsidR="000A114F" w:rsidRPr="00E743C9" w:rsidRDefault="000A114F" w:rsidP="000A114F">
      <w:pPr>
        <w:spacing w:after="0" w:line="240" w:lineRule="auto"/>
        <w:jc w:val="both"/>
        <w:rPr>
          <w:rFonts w:ascii="Times New Roman" w:hAnsi="Times New Roman"/>
          <w:b/>
          <w:color w:val="000000"/>
          <w:sz w:val="24"/>
          <w:szCs w:val="24"/>
        </w:rPr>
      </w:pPr>
    </w:p>
    <w:p w:rsidR="000A114F" w:rsidRPr="00E743C9" w:rsidRDefault="000A114F" w:rsidP="000A114F">
      <w:pPr>
        <w:spacing w:after="0" w:line="240" w:lineRule="auto"/>
        <w:jc w:val="both"/>
        <w:rPr>
          <w:rFonts w:ascii="Times New Roman" w:hAnsi="Times New Roman"/>
          <w:b/>
          <w:color w:val="000000"/>
          <w:sz w:val="24"/>
          <w:szCs w:val="24"/>
        </w:rPr>
      </w:pPr>
      <w:r w:rsidRPr="00E743C9">
        <w:rPr>
          <w:rFonts w:ascii="Times New Roman" w:hAnsi="Times New Roman"/>
          <w:b/>
          <w:color w:val="000000"/>
          <w:sz w:val="24"/>
          <w:szCs w:val="24"/>
        </w:rPr>
        <w:t>UNIT-V</w:t>
      </w:r>
    </w:p>
    <w:p w:rsidR="000A114F" w:rsidRPr="00E743C9" w:rsidRDefault="000A114F" w:rsidP="000A114F">
      <w:pPr>
        <w:spacing w:after="0" w:line="240" w:lineRule="auto"/>
        <w:jc w:val="both"/>
        <w:rPr>
          <w:rFonts w:ascii="Times New Roman" w:hAnsi="Times New Roman"/>
          <w:sz w:val="24"/>
          <w:szCs w:val="24"/>
        </w:rPr>
      </w:pPr>
      <w:r w:rsidRPr="00E743C9">
        <w:rPr>
          <w:rFonts w:ascii="Times New Roman" w:hAnsi="Times New Roman"/>
          <w:b/>
          <w:color w:val="000000"/>
          <w:sz w:val="24"/>
          <w:szCs w:val="24"/>
        </w:rPr>
        <w:t>COMMERCIAL MORTAGAGE LOAN BASICS</w:t>
      </w:r>
      <w:r w:rsidRPr="00E743C9">
        <w:rPr>
          <w:rFonts w:ascii="Times New Roman" w:hAnsi="Times New Roman"/>
          <w:sz w:val="24"/>
          <w:szCs w:val="24"/>
        </w:rPr>
        <w:t xml:space="preserve">: Definition and characteristics of CMBS, CMBS Vs other Mortgage Backed Securities, CMBS three level perspective: property level, loan level, bond level; Life cycle of commercial real estate loans – Loan cycle, Key players in loan cycle; Property types and characteristics, property performance. </w:t>
      </w:r>
    </w:p>
    <w:p w:rsidR="000A114F" w:rsidRPr="00E743C9" w:rsidRDefault="000A114F" w:rsidP="000A114F">
      <w:pPr>
        <w:spacing w:after="0" w:line="240" w:lineRule="auto"/>
        <w:jc w:val="both"/>
        <w:rPr>
          <w:rFonts w:ascii="Times New Roman" w:hAnsi="Times New Roman"/>
          <w:b/>
          <w:sz w:val="24"/>
          <w:szCs w:val="24"/>
        </w:rPr>
      </w:pPr>
    </w:p>
    <w:p w:rsidR="000A114F" w:rsidRDefault="000A114F" w:rsidP="000A114F">
      <w:pPr>
        <w:spacing w:after="0" w:line="240" w:lineRule="auto"/>
        <w:jc w:val="both"/>
        <w:rPr>
          <w:rFonts w:ascii="Times New Roman" w:hAnsi="Times New Roman"/>
          <w:b/>
          <w:sz w:val="24"/>
          <w:szCs w:val="24"/>
        </w:rPr>
      </w:pPr>
    </w:p>
    <w:p w:rsidR="000A114F" w:rsidRPr="00E743C9" w:rsidRDefault="000A114F" w:rsidP="000A114F">
      <w:pPr>
        <w:spacing w:after="0" w:line="240" w:lineRule="auto"/>
        <w:jc w:val="both"/>
        <w:rPr>
          <w:rFonts w:ascii="Times New Roman" w:hAnsi="Times New Roman"/>
          <w:b/>
          <w:sz w:val="24"/>
          <w:szCs w:val="24"/>
        </w:rPr>
      </w:pPr>
      <w:r w:rsidRPr="00E743C9">
        <w:rPr>
          <w:rFonts w:ascii="Times New Roman" w:hAnsi="Times New Roman"/>
          <w:b/>
          <w:sz w:val="24"/>
          <w:szCs w:val="24"/>
        </w:rPr>
        <w:t>UNIT-V1</w:t>
      </w:r>
    </w:p>
    <w:p w:rsidR="000A114F" w:rsidRPr="00E743C9" w:rsidRDefault="000A114F" w:rsidP="000A114F">
      <w:pPr>
        <w:spacing w:after="0" w:line="240" w:lineRule="auto"/>
        <w:jc w:val="both"/>
        <w:rPr>
          <w:rFonts w:ascii="Times New Roman" w:hAnsi="Times New Roman"/>
          <w:sz w:val="24"/>
          <w:szCs w:val="24"/>
        </w:rPr>
      </w:pPr>
      <w:r w:rsidRPr="00E743C9">
        <w:rPr>
          <w:rFonts w:ascii="Times New Roman" w:hAnsi="Times New Roman"/>
          <w:b/>
          <w:sz w:val="24"/>
          <w:szCs w:val="24"/>
        </w:rPr>
        <w:t xml:space="preserve">BASICS OF CRE SERVICING:  </w:t>
      </w:r>
      <w:r w:rsidRPr="00E743C9">
        <w:rPr>
          <w:rFonts w:ascii="Times New Roman" w:hAnsi="Times New Roman"/>
          <w:sz w:val="24"/>
          <w:szCs w:val="24"/>
        </w:rPr>
        <w:t>Introduction to servicing, Role of the Servicer, Servicing approaches, Influence of technology, Ethics in commercial servicing, Servicing – sources of income, Overview of servicing agreements, Pooling &amp; Servicing agreement, Sub servicing agreement.</w:t>
      </w:r>
    </w:p>
    <w:p w:rsidR="000A114F" w:rsidRPr="00824CCB" w:rsidRDefault="000A114F" w:rsidP="000A114F">
      <w:pPr>
        <w:spacing w:after="0" w:line="240" w:lineRule="auto"/>
        <w:jc w:val="both"/>
        <w:rPr>
          <w:rFonts w:ascii="Times New Roman" w:hAnsi="Times New Roman"/>
          <w:sz w:val="24"/>
          <w:szCs w:val="24"/>
        </w:rPr>
      </w:pPr>
    </w:p>
    <w:p w:rsidR="000A114F" w:rsidRDefault="000A114F" w:rsidP="000A114F">
      <w:pPr>
        <w:spacing w:after="0" w:line="240" w:lineRule="auto"/>
        <w:rPr>
          <w:rFonts w:ascii="Times New Roman" w:hAnsi="Times New Roman"/>
          <w:b/>
          <w:sz w:val="24"/>
          <w:szCs w:val="24"/>
        </w:rPr>
      </w:pPr>
      <w:r w:rsidRPr="00E743C9">
        <w:rPr>
          <w:rFonts w:ascii="Times New Roman" w:hAnsi="Times New Roman"/>
          <w:b/>
          <w:sz w:val="24"/>
          <w:szCs w:val="24"/>
        </w:rPr>
        <w:t>References:</w:t>
      </w:r>
    </w:p>
    <w:p w:rsidR="000A114F" w:rsidRPr="00824CCB" w:rsidRDefault="000A114F" w:rsidP="000A114F">
      <w:pPr>
        <w:spacing w:after="0" w:line="240" w:lineRule="auto"/>
        <w:rPr>
          <w:rFonts w:ascii="Times New Roman" w:hAnsi="Times New Roman"/>
          <w:sz w:val="24"/>
          <w:szCs w:val="24"/>
        </w:rPr>
      </w:pPr>
    </w:p>
    <w:p w:rsidR="000A114F" w:rsidRPr="00824CCB" w:rsidRDefault="000A114F" w:rsidP="00B32FD4">
      <w:pPr>
        <w:numPr>
          <w:ilvl w:val="0"/>
          <w:numId w:val="334"/>
        </w:numPr>
        <w:tabs>
          <w:tab w:val="clear" w:pos="840"/>
          <w:tab w:val="num" w:pos="720"/>
        </w:tabs>
        <w:spacing w:after="0" w:line="240" w:lineRule="auto"/>
        <w:ind w:left="720"/>
        <w:jc w:val="both"/>
        <w:rPr>
          <w:rFonts w:ascii="Times New Roman" w:hAnsi="Times New Roman"/>
          <w:sz w:val="24"/>
          <w:szCs w:val="24"/>
        </w:rPr>
      </w:pPr>
      <w:r w:rsidRPr="00824CCB">
        <w:rPr>
          <w:rFonts w:ascii="Times New Roman" w:hAnsi="Times New Roman"/>
          <w:sz w:val="24"/>
          <w:szCs w:val="24"/>
        </w:rPr>
        <w:t>H. Nandan, Fundamentals of Entrepreneurship, Prentice Hall of India, First Edition, New Delhi, 2007.</w:t>
      </w:r>
    </w:p>
    <w:p w:rsidR="000A114F" w:rsidRPr="00E743C9" w:rsidRDefault="000A114F" w:rsidP="00B32FD4">
      <w:pPr>
        <w:pStyle w:val="ListParagraph"/>
        <w:numPr>
          <w:ilvl w:val="0"/>
          <w:numId w:val="335"/>
        </w:numPr>
        <w:contextualSpacing/>
        <w:jc w:val="both"/>
        <w:rPr>
          <w:rFonts w:ascii="Times New Roman" w:hAnsi="Times New Roman"/>
          <w:sz w:val="24"/>
          <w:szCs w:val="24"/>
        </w:rPr>
      </w:pPr>
      <w:r w:rsidRPr="00E743C9">
        <w:rPr>
          <w:rFonts w:ascii="Times New Roman" w:hAnsi="Times New Roman"/>
          <w:sz w:val="24"/>
          <w:szCs w:val="24"/>
        </w:rPr>
        <w:t>Jeffrey K. Pinto “Project Management”, 2</w:t>
      </w:r>
      <w:r w:rsidRPr="00E743C9">
        <w:rPr>
          <w:rFonts w:ascii="Times New Roman" w:hAnsi="Times New Roman"/>
          <w:sz w:val="24"/>
          <w:szCs w:val="24"/>
          <w:vertAlign w:val="superscript"/>
        </w:rPr>
        <w:t>nd</w:t>
      </w:r>
      <w:r w:rsidRPr="00E743C9">
        <w:rPr>
          <w:rFonts w:ascii="Times New Roman" w:hAnsi="Times New Roman"/>
          <w:sz w:val="24"/>
          <w:szCs w:val="24"/>
        </w:rPr>
        <w:t xml:space="preserve"> edition, Pearson</w:t>
      </w:r>
    </w:p>
    <w:p w:rsidR="000A114F" w:rsidRPr="00E743C9" w:rsidRDefault="000A114F" w:rsidP="00B32FD4">
      <w:pPr>
        <w:pStyle w:val="ListParagraph"/>
        <w:numPr>
          <w:ilvl w:val="0"/>
          <w:numId w:val="336"/>
        </w:numPr>
        <w:spacing w:after="0" w:line="240" w:lineRule="auto"/>
        <w:contextualSpacing/>
        <w:jc w:val="both"/>
        <w:rPr>
          <w:rFonts w:ascii="Times New Roman" w:hAnsi="Times New Roman"/>
          <w:sz w:val="24"/>
          <w:szCs w:val="24"/>
        </w:rPr>
      </w:pPr>
      <w:r w:rsidRPr="00E743C9">
        <w:rPr>
          <w:rFonts w:ascii="Times New Roman" w:hAnsi="Times New Roman"/>
          <w:sz w:val="24"/>
          <w:szCs w:val="24"/>
        </w:rPr>
        <w:t>Dhandapani Alagiri “Structured Finance – Concepts &amp; Perspectives”, ICFAI University press.</w:t>
      </w:r>
    </w:p>
    <w:p w:rsidR="000A114F" w:rsidRPr="00E743C9" w:rsidRDefault="000A114F" w:rsidP="00B32FD4">
      <w:pPr>
        <w:pStyle w:val="ListParagraph"/>
        <w:numPr>
          <w:ilvl w:val="0"/>
          <w:numId w:val="335"/>
        </w:numPr>
        <w:spacing w:after="0" w:line="240" w:lineRule="auto"/>
        <w:contextualSpacing/>
        <w:jc w:val="both"/>
        <w:rPr>
          <w:rFonts w:ascii="Times New Roman" w:hAnsi="Times New Roman"/>
          <w:sz w:val="24"/>
          <w:szCs w:val="24"/>
          <w:shd w:val="clear" w:color="auto" w:fill="FFFFFF"/>
        </w:rPr>
      </w:pPr>
      <w:r w:rsidRPr="00E743C9">
        <w:rPr>
          <w:rFonts w:ascii="Times New Roman" w:hAnsi="Times New Roman"/>
          <w:sz w:val="24"/>
          <w:szCs w:val="24"/>
          <w:shd w:val="clear" w:color="auto" w:fill="FFFFFF"/>
        </w:rPr>
        <w:t>Projects by Prasanna Chandra, McGraw-Hill Publishing Co. Ltd</w:t>
      </w:r>
    </w:p>
    <w:p w:rsidR="000A114F" w:rsidRPr="00E743C9" w:rsidRDefault="000A114F" w:rsidP="00B32FD4">
      <w:pPr>
        <w:pStyle w:val="ListParagraph"/>
        <w:numPr>
          <w:ilvl w:val="0"/>
          <w:numId w:val="335"/>
        </w:numPr>
        <w:spacing w:after="0" w:line="240" w:lineRule="auto"/>
        <w:contextualSpacing/>
        <w:jc w:val="both"/>
        <w:rPr>
          <w:rFonts w:ascii="Times New Roman" w:hAnsi="Times New Roman"/>
          <w:sz w:val="24"/>
          <w:szCs w:val="24"/>
          <w:shd w:val="clear" w:color="auto" w:fill="FFFFFF"/>
        </w:rPr>
      </w:pPr>
      <w:r w:rsidRPr="00E743C9">
        <w:rPr>
          <w:rFonts w:ascii="Times New Roman" w:hAnsi="Times New Roman"/>
          <w:sz w:val="24"/>
          <w:szCs w:val="24"/>
          <w:shd w:val="clear" w:color="auto" w:fill="FFFFFF"/>
        </w:rPr>
        <w:t>Project Management: Systems approach to Planning Scheduling and Controlling, H. Kerzner.</w:t>
      </w:r>
    </w:p>
    <w:p w:rsidR="000A114F" w:rsidRPr="00E743C9" w:rsidRDefault="000A114F" w:rsidP="00B32FD4">
      <w:pPr>
        <w:numPr>
          <w:ilvl w:val="0"/>
          <w:numId w:val="335"/>
        </w:numPr>
        <w:spacing w:after="0" w:line="240" w:lineRule="auto"/>
        <w:jc w:val="both"/>
        <w:rPr>
          <w:rFonts w:ascii="Times New Roman" w:hAnsi="Times New Roman"/>
          <w:sz w:val="24"/>
          <w:szCs w:val="24"/>
        </w:rPr>
      </w:pPr>
      <w:r w:rsidRPr="00E743C9">
        <w:rPr>
          <w:rFonts w:ascii="Times New Roman" w:hAnsi="Times New Roman"/>
          <w:sz w:val="24"/>
          <w:szCs w:val="24"/>
        </w:rPr>
        <w:t xml:space="preserve">The Complete Real Estate Documents by Mazyar M. Hedayat, John J. Oleary </w:t>
      </w:r>
    </w:p>
    <w:p w:rsidR="000A114F" w:rsidRPr="00E743C9" w:rsidRDefault="000A114F" w:rsidP="00B32FD4">
      <w:pPr>
        <w:numPr>
          <w:ilvl w:val="0"/>
          <w:numId w:val="335"/>
        </w:numPr>
        <w:spacing w:after="0" w:line="240" w:lineRule="auto"/>
        <w:jc w:val="both"/>
        <w:rPr>
          <w:rFonts w:ascii="Times New Roman" w:hAnsi="Times New Roman"/>
          <w:sz w:val="24"/>
          <w:szCs w:val="24"/>
        </w:rPr>
      </w:pPr>
      <w:r w:rsidRPr="00E743C9">
        <w:rPr>
          <w:rFonts w:ascii="Times New Roman" w:hAnsi="Times New Roman"/>
          <w:sz w:val="24"/>
          <w:szCs w:val="24"/>
        </w:rPr>
        <w:t xml:space="preserve">The Fundamentals of Listing and Selling Commercial Real Estate - By Keim K. Loren (Author) </w:t>
      </w:r>
    </w:p>
    <w:p w:rsidR="000A114F" w:rsidRPr="008522A8" w:rsidRDefault="000A114F" w:rsidP="000A114F">
      <w:pPr>
        <w:spacing w:after="0" w:line="240" w:lineRule="auto"/>
        <w:rPr>
          <w:b/>
          <w:bCs/>
          <w:caps/>
          <w:color w:val="000000"/>
          <w:sz w:val="28"/>
          <w:szCs w:val="28"/>
        </w:rPr>
      </w:pPr>
      <w:r>
        <w:br w:type="page"/>
      </w:r>
      <w:r w:rsidRPr="00391AAB">
        <w:rPr>
          <w:rFonts w:ascii="Times New Roman" w:hAnsi="Times New Roman"/>
        </w:rPr>
        <w:lastRenderedPageBreak/>
        <w:tab/>
      </w:r>
      <w:r w:rsidRPr="00391AAB">
        <w:rPr>
          <w:rFonts w:ascii="Times New Roman" w:hAnsi="Times New Roman"/>
        </w:rPr>
        <w:tab/>
      </w:r>
      <w:r w:rsidRPr="005E660D">
        <w:rPr>
          <w:rFonts w:ascii="Times New Roman" w:hAnsi="Times New Roman"/>
          <w:sz w:val="28"/>
          <w:szCs w:val="28"/>
        </w:rPr>
        <w:tab/>
      </w:r>
      <w:r w:rsidR="00464979">
        <w:rPr>
          <w:rFonts w:ascii="Times New Roman" w:hAnsi="Times New Roman"/>
          <w:b/>
          <w:sz w:val="28"/>
          <w:szCs w:val="28"/>
        </w:rPr>
        <w:t>6</w:t>
      </w:r>
      <w:r w:rsidRPr="005E660D">
        <w:rPr>
          <w:rFonts w:ascii="Times New Roman" w:hAnsi="Times New Roman"/>
          <w:b/>
          <w:sz w:val="28"/>
          <w:szCs w:val="28"/>
        </w:rPr>
        <w:t>ZC23 - ADVANCED ENTREPRENEURSHIP</w:t>
      </w:r>
    </w:p>
    <w:p w:rsidR="000A114F" w:rsidRPr="000F2B9A" w:rsidRDefault="000A114F" w:rsidP="000A114F">
      <w:pPr>
        <w:jc w:val="center"/>
        <w:rPr>
          <w:b/>
          <w:bCs/>
          <w:sz w:val="20"/>
        </w:rPr>
      </w:pPr>
      <w:r w:rsidRPr="000F2B9A">
        <w:rPr>
          <w:b/>
          <w:sz w:val="24"/>
          <w:szCs w:val="28"/>
        </w:rPr>
        <w:t>Open Elective-</w:t>
      </w:r>
      <w:r>
        <w:rPr>
          <w:b/>
          <w:sz w:val="24"/>
          <w:szCs w:val="28"/>
        </w:rPr>
        <w:t>3</w:t>
      </w:r>
    </w:p>
    <w:tbl>
      <w:tblPr>
        <w:tblpPr w:leftFromText="180" w:rightFromText="180" w:vertAnchor="text" w:horzAnchor="page" w:tblpX="7153" w:tblpY="2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77"/>
      </w:tblGrid>
      <w:tr w:rsidR="000A114F" w:rsidRPr="00391AAB" w:rsidTr="00535D68">
        <w:trPr>
          <w:trHeight w:val="261"/>
        </w:trPr>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a</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b</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c</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d</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e</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f</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g</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h</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i</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j</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k</w:t>
            </w:r>
          </w:p>
        </w:tc>
        <w:tc>
          <w:tcPr>
            <w:tcW w:w="377"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l</w:t>
            </w:r>
          </w:p>
        </w:tc>
      </w:tr>
      <w:tr w:rsidR="000A114F" w:rsidRPr="00391AAB" w:rsidTr="00535D68">
        <w:trPr>
          <w:trHeight w:val="280"/>
        </w:trPr>
        <w:tc>
          <w:tcPr>
            <w:tcW w:w="338" w:type="dxa"/>
          </w:tcPr>
          <w:p w:rsidR="000A114F" w:rsidRPr="00391AAB" w:rsidRDefault="000A114F" w:rsidP="00535D68">
            <w:pPr>
              <w:spacing w:after="0"/>
              <w:rPr>
                <w:rFonts w:ascii="Times New Roman" w:hAnsi="Times New Roman"/>
                <w:b/>
                <w:bCs/>
                <w:sz w:val="24"/>
                <w:szCs w:val="24"/>
              </w:rPr>
            </w:pPr>
          </w:p>
        </w:tc>
        <w:tc>
          <w:tcPr>
            <w:tcW w:w="350" w:type="dxa"/>
          </w:tcPr>
          <w:p w:rsidR="000A114F" w:rsidRPr="00391AAB" w:rsidRDefault="000A114F" w:rsidP="00535D68">
            <w:pPr>
              <w:spacing w:after="0"/>
              <w:rPr>
                <w:rFonts w:ascii="Times New Roman" w:hAnsi="Times New Roman"/>
                <w:b/>
                <w:bCs/>
                <w:sz w:val="24"/>
                <w:szCs w:val="24"/>
              </w:rPr>
            </w:pPr>
          </w:p>
        </w:tc>
        <w:tc>
          <w:tcPr>
            <w:tcW w:w="338" w:type="dxa"/>
          </w:tcPr>
          <w:p w:rsidR="000A114F" w:rsidRPr="00391AAB" w:rsidRDefault="000A114F" w:rsidP="00535D68">
            <w:pPr>
              <w:spacing w:after="0"/>
              <w:rPr>
                <w:rFonts w:ascii="Times New Roman" w:hAnsi="Times New Roman"/>
              </w:rPr>
            </w:pPr>
          </w:p>
        </w:tc>
        <w:tc>
          <w:tcPr>
            <w:tcW w:w="350" w:type="dxa"/>
          </w:tcPr>
          <w:p w:rsidR="000A114F" w:rsidRPr="00391AAB" w:rsidRDefault="000A114F" w:rsidP="00535D68">
            <w:pPr>
              <w:spacing w:after="0"/>
              <w:rPr>
                <w:rFonts w:ascii="Times New Roman" w:hAnsi="Times New Roman"/>
              </w:rPr>
            </w:pPr>
          </w:p>
        </w:tc>
        <w:tc>
          <w:tcPr>
            <w:tcW w:w="338" w:type="dxa"/>
          </w:tcPr>
          <w:p w:rsidR="000A114F" w:rsidRPr="00391AAB" w:rsidRDefault="000A114F" w:rsidP="00535D68">
            <w:pPr>
              <w:spacing w:after="0"/>
              <w:rPr>
                <w:rFonts w:ascii="Times New Roman" w:hAnsi="Times New Roman"/>
              </w:rPr>
            </w:pPr>
            <w:r w:rsidRPr="00391AAB">
              <w:rPr>
                <w:rFonts w:ascii="Times New Roman" w:hAnsi="Times New Roman"/>
              </w:rPr>
              <w:t>x</w:t>
            </w:r>
          </w:p>
        </w:tc>
        <w:tc>
          <w:tcPr>
            <w:tcW w:w="338" w:type="dxa"/>
          </w:tcPr>
          <w:p w:rsidR="000A114F" w:rsidRPr="00391AAB" w:rsidRDefault="000A114F" w:rsidP="00535D68">
            <w:pPr>
              <w:spacing w:after="0"/>
              <w:rPr>
                <w:rFonts w:ascii="Times New Roman" w:hAnsi="Times New Roman"/>
              </w:rPr>
            </w:pPr>
          </w:p>
        </w:tc>
        <w:tc>
          <w:tcPr>
            <w:tcW w:w="338" w:type="dxa"/>
          </w:tcPr>
          <w:p w:rsidR="000A114F" w:rsidRPr="00391AAB" w:rsidRDefault="000A114F" w:rsidP="00535D68">
            <w:pPr>
              <w:spacing w:after="0"/>
              <w:rPr>
                <w:rFonts w:ascii="Times New Roman" w:hAnsi="Times New Roman"/>
                <w:b/>
                <w:sz w:val="24"/>
                <w:szCs w:val="24"/>
              </w:rPr>
            </w:pPr>
          </w:p>
        </w:tc>
        <w:tc>
          <w:tcPr>
            <w:tcW w:w="350" w:type="dxa"/>
          </w:tcPr>
          <w:p w:rsidR="000A114F" w:rsidRPr="00391AAB" w:rsidRDefault="000A114F" w:rsidP="00535D68">
            <w:pPr>
              <w:spacing w:after="0"/>
              <w:rPr>
                <w:rFonts w:ascii="Times New Roman" w:hAnsi="Times New Roman"/>
                <w:b/>
                <w:bCs/>
                <w:sz w:val="24"/>
                <w:szCs w:val="24"/>
              </w:rPr>
            </w:pPr>
          </w:p>
        </w:tc>
        <w:tc>
          <w:tcPr>
            <w:tcW w:w="338" w:type="dxa"/>
          </w:tcPr>
          <w:p w:rsidR="000A114F" w:rsidRPr="00391AAB" w:rsidRDefault="000A114F" w:rsidP="00535D68">
            <w:pPr>
              <w:spacing w:after="0"/>
              <w:rPr>
                <w:rFonts w:ascii="Times New Roman" w:hAnsi="Times New Roman"/>
                <w:b/>
                <w:bCs/>
                <w:sz w:val="24"/>
                <w:szCs w:val="24"/>
              </w:rPr>
            </w:pPr>
          </w:p>
        </w:tc>
        <w:tc>
          <w:tcPr>
            <w:tcW w:w="338" w:type="dxa"/>
          </w:tcPr>
          <w:p w:rsidR="000A114F" w:rsidRPr="00391AAB" w:rsidRDefault="000A114F" w:rsidP="00535D68">
            <w:pPr>
              <w:spacing w:after="0"/>
              <w:rPr>
                <w:rFonts w:ascii="Times New Roman" w:hAnsi="Times New Roman"/>
                <w:b/>
                <w:bCs/>
                <w:sz w:val="24"/>
                <w:szCs w:val="24"/>
              </w:rPr>
            </w:pPr>
          </w:p>
        </w:tc>
        <w:tc>
          <w:tcPr>
            <w:tcW w:w="350" w:type="dxa"/>
          </w:tcPr>
          <w:p w:rsidR="000A114F" w:rsidRPr="00391AAB" w:rsidRDefault="000A114F" w:rsidP="00535D68">
            <w:pPr>
              <w:spacing w:after="0"/>
              <w:rPr>
                <w:rFonts w:ascii="Times New Roman" w:hAnsi="Times New Roman"/>
                <w:b/>
                <w:bCs/>
                <w:sz w:val="24"/>
                <w:szCs w:val="24"/>
              </w:rPr>
            </w:pPr>
            <w:r>
              <w:rPr>
                <w:rFonts w:ascii="Times New Roman" w:hAnsi="Times New Roman"/>
                <w:b/>
                <w:bCs/>
                <w:sz w:val="24"/>
                <w:szCs w:val="24"/>
              </w:rPr>
              <w:t>x</w:t>
            </w:r>
          </w:p>
        </w:tc>
        <w:tc>
          <w:tcPr>
            <w:tcW w:w="377" w:type="dxa"/>
          </w:tcPr>
          <w:p w:rsidR="000A114F" w:rsidRPr="00391AAB" w:rsidRDefault="000A114F" w:rsidP="00535D68">
            <w:pPr>
              <w:spacing w:after="0"/>
              <w:rPr>
                <w:rFonts w:ascii="Times New Roman" w:hAnsi="Times New Roman"/>
                <w:b/>
                <w:bCs/>
                <w:sz w:val="24"/>
                <w:szCs w:val="24"/>
              </w:rPr>
            </w:pPr>
          </w:p>
        </w:tc>
      </w:tr>
    </w:tbl>
    <w:p w:rsidR="000A114F" w:rsidRDefault="000A114F" w:rsidP="000A114F">
      <w:pPr>
        <w:spacing w:after="0"/>
        <w:rPr>
          <w:rFonts w:cs="Calibri"/>
          <w:b/>
        </w:rPr>
      </w:pPr>
      <w:r w:rsidRPr="00EE74C3">
        <w:rPr>
          <w:rFonts w:cs="Calibri"/>
          <w:b/>
        </w:rPr>
        <w:t>B.Tech III Year II Sem.</w:t>
      </w:r>
    </w:p>
    <w:p w:rsidR="000A114F" w:rsidRDefault="000A114F" w:rsidP="000A114F">
      <w:pPr>
        <w:spacing w:after="0" w:line="240" w:lineRule="auto"/>
        <w:ind w:left="6480"/>
        <w:rPr>
          <w:rFonts w:ascii="Times New Roman" w:hAnsi="Times New Roman"/>
          <w:b/>
          <w:sz w:val="24"/>
          <w:szCs w:val="24"/>
        </w:rPr>
      </w:pPr>
    </w:p>
    <w:p w:rsidR="000A114F" w:rsidRPr="00391AAB" w:rsidRDefault="000A114F" w:rsidP="000A114F">
      <w:pPr>
        <w:spacing w:after="0" w:line="240" w:lineRule="auto"/>
        <w:ind w:left="6480"/>
        <w:rPr>
          <w:rFonts w:ascii="Times New Roman" w:hAnsi="Times New Roman"/>
          <w:b/>
          <w:sz w:val="24"/>
          <w:szCs w:val="24"/>
        </w:rPr>
      </w:pPr>
      <w:r w:rsidRPr="00391AAB">
        <w:rPr>
          <w:rFonts w:ascii="Times New Roman" w:hAnsi="Times New Roman"/>
          <w:b/>
          <w:sz w:val="24"/>
          <w:szCs w:val="24"/>
        </w:rPr>
        <w:t>L</w:t>
      </w:r>
      <w:r w:rsidRPr="00391AAB">
        <w:rPr>
          <w:rFonts w:ascii="Times New Roman" w:hAnsi="Times New Roman"/>
          <w:b/>
          <w:sz w:val="24"/>
          <w:szCs w:val="24"/>
        </w:rPr>
        <w:tab/>
      </w:r>
      <w:r>
        <w:rPr>
          <w:rFonts w:ascii="Times New Roman" w:hAnsi="Times New Roman"/>
          <w:b/>
          <w:sz w:val="24"/>
          <w:szCs w:val="24"/>
        </w:rPr>
        <w:t>L</w:t>
      </w:r>
      <w:r>
        <w:rPr>
          <w:rFonts w:ascii="Times New Roman" w:hAnsi="Times New Roman"/>
          <w:b/>
          <w:sz w:val="24"/>
          <w:szCs w:val="24"/>
        </w:rPr>
        <w:tab/>
      </w:r>
      <w:r w:rsidRPr="00391AAB">
        <w:rPr>
          <w:rFonts w:ascii="Times New Roman" w:hAnsi="Times New Roman"/>
          <w:b/>
          <w:sz w:val="24"/>
          <w:szCs w:val="24"/>
        </w:rPr>
        <w:t>T</w:t>
      </w:r>
      <w:r w:rsidRPr="00391AAB">
        <w:rPr>
          <w:rFonts w:ascii="Times New Roman" w:hAnsi="Times New Roman"/>
          <w:b/>
          <w:sz w:val="24"/>
          <w:szCs w:val="24"/>
        </w:rPr>
        <w:tab/>
        <w:t>P/D</w:t>
      </w:r>
      <w:r w:rsidRPr="00391AAB">
        <w:rPr>
          <w:rFonts w:ascii="Times New Roman" w:hAnsi="Times New Roman"/>
          <w:b/>
          <w:sz w:val="24"/>
          <w:szCs w:val="24"/>
        </w:rPr>
        <w:tab/>
        <w:t>C</w:t>
      </w:r>
    </w:p>
    <w:p w:rsidR="000A114F" w:rsidRPr="00391AAB" w:rsidRDefault="000A114F" w:rsidP="000A114F">
      <w:pPr>
        <w:spacing w:after="0" w:line="240" w:lineRule="auto"/>
        <w:ind w:left="6120" w:firstLine="360"/>
        <w:rPr>
          <w:rFonts w:ascii="Times New Roman" w:hAnsi="Times New Roman"/>
          <w:b/>
          <w:sz w:val="24"/>
          <w:szCs w:val="24"/>
        </w:rPr>
      </w:pPr>
      <w:r w:rsidRPr="00391AAB">
        <w:rPr>
          <w:rFonts w:ascii="Times New Roman" w:hAnsi="Times New Roman"/>
          <w:b/>
          <w:sz w:val="24"/>
          <w:szCs w:val="24"/>
        </w:rPr>
        <w:t>2</w:t>
      </w:r>
      <w:r w:rsidRPr="00391AAB">
        <w:rPr>
          <w:rFonts w:ascii="Times New Roman" w:hAnsi="Times New Roman"/>
          <w:b/>
          <w:sz w:val="24"/>
          <w:szCs w:val="24"/>
        </w:rPr>
        <w:tab/>
        <w:t>1</w:t>
      </w:r>
      <w:r w:rsidRPr="00391AAB">
        <w:rPr>
          <w:rFonts w:ascii="Times New Roman" w:hAnsi="Times New Roman"/>
          <w:b/>
          <w:sz w:val="24"/>
          <w:szCs w:val="24"/>
        </w:rPr>
        <w:tab/>
        <w:t>0</w:t>
      </w:r>
      <w:r w:rsidRPr="00391AAB">
        <w:rPr>
          <w:rFonts w:ascii="Times New Roman" w:hAnsi="Times New Roman"/>
          <w:b/>
          <w:sz w:val="24"/>
          <w:szCs w:val="24"/>
        </w:rPr>
        <w:tab/>
        <w:t>2</w:t>
      </w:r>
    </w:p>
    <w:p w:rsidR="000A114F" w:rsidRDefault="000A114F" w:rsidP="000A114F">
      <w:pPr>
        <w:spacing w:after="0"/>
        <w:ind w:left="6480"/>
        <w:rPr>
          <w:rFonts w:ascii="Times New Roman" w:hAnsi="Times New Roman"/>
          <w:b/>
          <w:bCs/>
          <w:sz w:val="6"/>
          <w:szCs w:val="24"/>
        </w:rPr>
      </w:pPr>
    </w:p>
    <w:p w:rsidR="000A114F" w:rsidRPr="00391AAB" w:rsidRDefault="000A114F" w:rsidP="000A114F">
      <w:pPr>
        <w:spacing w:after="0" w:line="240" w:lineRule="auto"/>
        <w:jc w:val="both"/>
        <w:rPr>
          <w:rFonts w:ascii="Times New Roman" w:hAnsi="Times New Roman"/>
          <w:sz w:val="24"/>
          <w:szCs w:val="24"/>
        </w:rPr>
      </w:pPr>
      <w:r w:rsidRPr="00391AAB">
        <w:rPr>
          <w:rFonts w:ascii="Times New Roman" w:hAnsi="Times New Roman"/>
          <w:b/>
          <w:sz w:val="24"/>
          <w:szCs w:val="24"/>
        </w:rPr>
        <w:t>Course Objective:</w:t>
      </w:r>
      <w:r w:rsidRPr="00391AAB">
        <w:rPr>
          <w:rFonts w:ascii="Times New Roman" w:hAnsi="Times New Roman"/>
          <w:sz w:val="24"/>
          <w:szCs w:val="24"/>
        </w:rPr>
        <w:t xml:space="preserve"> The course is designed to impart the necessary managerial skills and tactics required for an emerging Entrepreneur for the Engineering students to enhance their prospects as an Entrepreneur. </w:t>
      </w:r>
    </w:p>
    <w:p w:rsidR="000A114F" w:rsidRPr="00391AAB" w:rsidRDefault="000A114F" w:rsidP="000A114F">
      <w:pPr>
        <w:spacing w:after="0" w:line="240" w:lineRule="auto"/>
        <w:rPr>
          <w:rFonts w:ascii="Times New Roman" w:hAnsi="Times New Roman"/>
          <w:b/>
          <w:sz w:val="10"/>
          <w:szCs w:val="24"/>
        </w:rPr>
      </w:pPr>
    </w:p>
    <w:p w:rsidR="000A114F" w:rsidRPr="00391AAB" w:rsidRDefault="000A114F" w:rsidP="000A114F">
      <w:pPr>
        <w:spacing w:after="0" w:line="240" w:lineRule="auto"/>
        <w:rPr>
          <w:rFonts w:ascii="Times New Roman" w:hAnsi="Times New Roman"/>
          <w:b/>
          <w:sz w:val="24"/>
          <w:szCs w:val="24"/>
        </w:rPr>
      </w:pPr>
      <w:r w:rsidRPr="00391AAB">
        <w:rPr>
          <w:rFonts w:ascii="Times New Roman" w:hAnsi="Times New Roman"/>
          <w:b/>
          <w:sz w:val="24"/>
          <w:szCs w:val="24"/>
        </w:rPr>
        <w:t>Course Outcomes:</w:t>
      </w:r>
    </w:p>
    <w:p w:rsidR="000A114F" w:rsidRPr="00391AAB" w:rsidRDefault="000A114F" w:rsidP="00B32FD4">
      <w:pPr>
        <w:numPr>
          <w:ilvl w:val="0"/>
          <w:numId w:val="339"/>
        </w:numPr>
        <w:spacing w:after="0" w:line="240" w:lineRule="auto"/>
        <w:rPr>
          <w:rFonts w:ascii="Times New Roman" w:hAnsi="Times New Roman"/>
          <w:sz w:val="24"/>
          <w:szCs w:val="24"/>
        </w:rPr>
      </w:pPr>
      <w:r w:rsidRPr="00391AAB">
        <w:rPr>
          <w:rFonts w:ascii="Times New Roman" w:hAnsi="Times New Roman"/>
          <w:sz w:val="24"/>
          <w:szCs w:val="24"/>
        </w:rPr>
        <w:t>The Students’ gain knowledge on the stages of Startup and the turbulence environment it undergoes and the stages related to growth of the Startup.</w:t>
      </w:r>
    </w:p>
    <w:p w:rsidR="000A114F" w:rsidRPr="00391AAB" w:rsidRDefault="000A114F" w:rsidP="00B32FD4">
      <w:pPr>
        <w:numPr>
          <w:ilvl w:val="0"/>
          <w:numId w:val="339"/>
        </w:numPr>
        <w:spacing w:after="0" w:line="240" w:lineRule="auto"/>
        <w:rPr>
          <w:rFonts w:ascii="Times New Roman" w:hAnsi="Times New Roman"/>
          <w:sz w:val="24"/>
          <w:szCs w:val="24"/>
        </w:rPr>
      </w:pPr>
      <w:r w:rsidRPr="00391AAB">
        <w:rPr>
          <w:rFonts w:ascii="Times New Roman" w:hAnsi="Times New Roman"/>
          <w:sz w:val="24"/>
          <w:szCs w:val="24"/>
        </w:rPr>
        <w:t>The Students are exposed to the various business models and critically evaluating the effectiveness of the business models.</w:t>
      </w:r>
    </w:p>
    <w:p w:rsidR="000A114F" w:rsidRPr="00391AAB" w:rsidRDefault="000A114F" w:rsidP="00B32FD4">
      <w:pPr>
        <w:numPr>
          <w:ilvl w:val="0"/>
          <w:numId w:val="339"/>
        </w:numPr>
        <w:spacing w:after="0" w:line="240" w:lineRule="auto"/>
        <w:rPr>
          <w:rFonts w:ascii="Times New Roman" w:hAnsi="Times New Roman"/>
          <w:sz w:val="24"/>
          <w:szCs w:val="24"/>
        </w:rPr>
      </w:pPr>
      <w:r w:rsidRPr="00391AAB">
        <w:rPr>
          <w:rFonts w:ascii="Times New Roman" w:hAnsi="Times New Roman"/>
          <w:sz w:val="24"/>
          <w:szCs w:val="24"/>
        </w:rPr>
        <w:t>The students understand the method of business traction and the need of customer relationship management.</w:t>
      </w:r>
    </w:p>
    <w:p w:rsidR="000A114F" w:rsidRPr="00391AAB" w:rsidRDefault="000A114F" w:rsidP="00B32FD4">
      <w:pPr>
        <w:numPr>
          <w:ilvl w:val="0"/>
          <w:numId w:val="339"/>
        </w:numPr>
        <w:spacing w:after="0" w:line="240" w:lineRule="auto"/>
        <w:rPr>
          <w:rFonts w:ascii="Times New Roman" w:hAnsi="Times New Roman"/>
          <w:sz w:val="24"/>
          <w:szCs w:val="24"/>
        </w:rPr>
      </w:pPr>
      <w:r w:rsidRPr="00391AAB">
        <w:rPr>
          <w:rFonts w:ascii="Times New Roman" w:hAnsi="Times New Roman"/>
          <w:sz w:val="24"/>
          <w:szCs w:val="24"/>
        </w:rPr>
        <w:t>The students understand the various channels of revenue building and exploration of new revenue avenues.</w:t>
      </w:r>
    </w:p>
    <w:p w:rsidR="000A114F" w:rsidRPr="00391AAB" w:rsidRDefault="000A114F" w:rsidP="00B32FD4">
      <w:pPr>
        <w:numPr>
          <w:ilvl w:val="0"/>
          <w:numId w:val="339"/>
        </w:numPr>
        <w:spacing w:after="0" w:line="240" w:lineRule="auto"/>
        <w:rPr>
          <w:rFonts w:ascii="Times New Roman" w:hAnsi="Times New Roman"/>
          <w:sz w:val="24"/>
          <w:szCs w:val="24"/>
        </w:rPr>
      </w:pPr>
      <w:r w:rsidRPr="00391AAB">
        <w:rPr>
          <w:rFonts w:ascii="Times New Roman" w:hAnsi="Times New Roman"/>
          <w:sz w:val="24"/>
          <w:szCs w:val="24"/>
        </w:rPr>
        <w:t xml:space="preserve">The students understand the need of sales planning and sales management and also financial modeling </w:t>
      </w:r>
    </w:p>
    <w:p w:rsidR="000A114F" w:rsidRPr="00391AAB" w:rsidRDefault="000A114F" w:rsidP="00B32FD4">
      <w:pPr>
        <w:numPr>
          <w:ilvl w:val="0"/>
          <w:numId w:val="339"/>
        </w:numPr>
        <w:spacing w:after="0" w:line="240" w:lineRule="auto"/>
        <w:rPr>
          <w:rFonts w:ascii="Times New Roman" w:hAnsi="Times New Roman"/>
          <w:sz w:val="24"/>
          <w:szCs w:val="24"/>
        </w:rPr>
      </w:pPr>
      <w:r w:rsidRPr="00391AAB">
        <w:rPr>
          <w:rFonts w:ascii="Times New Roman" w:hAnsi="Times New Roman"/>
          <w:sz w:val="24"/>
          <w:szCs w:val="24"/>
        </w:rPr>
        <w:t>The students are exposed to the legal implications effecting the company’s prospects and the issues related to intellectual property rights.</w:t>
      </w:r>
    </w:p>
    <w:p w:rsidR="000A114F" w:rsidRPr="00391AAB" w:rsidRDefault="000A114F" w:rsidP="000A114F">
      <w:pPr>
        <w:spacing w:after="0"/>
        <w:rPr>
          <w:rFonts w:ascii="Times New Roman" w:hAnsi="Times New Roman"/>
          <w:b/>
          <w:sz w:val="24"/>
          <w:szCs w:val="24"/>
        </w:rPr>
      </w:pPr>
    </w:p>
    <w:p w:rsidR="000A114F" w:rsidRPr="00391AAB" w:rsidRDefault="000A114F" w:rsidP="000A114F">
      <w:pPr>
        <w:spacing w:after="0"/>
        <w:rPr>
          <w:rFonts w:ascii="Times New Roman" w:hAnsi="Times New Roman"/>
          <w:b/>
          <w:sz w:val="24"/>
          <w:szCs w:val="24"/>
        </w:rPr>
      </w:pPr>
      <w:r w:rsidRPr="00391AAB">
        <w:rPr>
          <w:rFonts w:ascii="Times New Roman" w:hAnsi="Times New Roman"/>
          <w:b/>
          <w:sz w:val="24"/>
          <w:szCs w:val="24"/>
        </w:rPr>
        <w:t xml:space="preserve">Unit – I Orientation to Growth: </w:t>
      </w:r>
    </w:p>
    <w:p w:rsidR="000A114F" w:rsidRPr="00391AAB" w:rsidRDefault="000A114F" w:rsidP="000A114F">
      <w:pPr>
        <w:jc w:val="both"/>
        <w:rPr>
          <w:rFonts w:ascii="Times New Roman" w:hAnsi="Times New Roman"/>
          <w:sz w:val="24"/>
          <w:szCs w:val="24"/>
        </w:rPr>
      </w:pPr>
      <w:r w:rsidRPr="00391AAB">
        <w:rPr>
          <w:rFonts w:ascii="Times New Roman" w:hAnsi="Times New Roman"/>
          <w:sz w:val="24"/>
          <w:szCs w:val="24"/>
        </w:rPr>
        <w:t>Stages of a Startup Company, Infant Mortality of Startup’s, Sustaining the Phase of Launching, Entrepreneurial Propensity, Locus of Control, First Generation Entrepreneur, Growth Opportunities, Diversification and Expansion of Business, Growth Assessment, SWOT Analysis, Growth strategies adopted by ideal startup, Ansoff Growth Matrix, Six ways of Adjacencies for Growth. Case Study of Nike</w:t>
      </w:r>
    </w:p>
    <w:p w:rsidR="000A114F" w:rsidRPr="00391AAB" w:rsidRDefault="000A114F" w:rsidP="000A114F">
      <w:pPr>
        <w:jc w:val="both"/>
        <w:rPr>
          <w:rFonts w:ascii="Times New Roman" w:hAnsi="Times New Roman"/>
          <w:sz w:val="24"/>
          <w:szCs w:val="24"/>
        </w:rPr>
      </w:pPr>
      <w:r w:rsidRPr="00391AAB">
        <w:rPr>
          <w:rFonts w:ascii="Times New Roman" w:hAnsi="Times New Roman"/>
          <w:b/>
          <w:sz w:val="24"/>
          <w:szCs w:val="24"/>
        </w:rPr>
        <w:t xml:space="preserve">Unit - II - Expanding Customer Base: </w:t>
      </w:r>
    </w:p>
    <w:p w:rsidR="000A114F" w:rsidRPr="00391AAB" w:rsidRDefault="000A114F" w:rsidP="000A114F">
      <w:pPr>
        <w:jc w:val="both"/>
        <w:rPr>
          <w:rFonts w:ascii="Times New Roman" w:hAnsi="Times New Roman"/>
          <w:sz w:val="24"/>
          <w:szCs w:val="24"/>
        </w:rPr>
      </w:pPr>
      <w:r w:rsidRPr="00391AAB">
        <w:rPr>
          <w:rFonts w:ascii="Times New Roman" w:hAnsi="Times New Roman"/>
          <w:sz w:val="24"/>
          <w:szCs w:val="24"/>
        </w:rPr>
        <w:t>Customer Segmentation: Division of Market into Segments, Evaluating the profitability of Segments. Developing Business Model in relation to the current customers. Changing customer segments and revisit of business models. Evaluation of Business Models for new customer segments. Critical evaluation of business models Old Vs New. Risk of changing the Business Models. Analyzing the scalability of business model using Break Even Analysis.</w:t>
      </w:r>
    </w:p>
    <w:p w:rsidR="000A114F" w:rsidRPr="00391AAB" w:rsidRDefault="000A114F" w:rsidP="000A114F">
      <w:pPr>
        <w:jc w:val="both"/>
        <w:rPr>
          <w:rFonts w:ascii="Times New Roman" w:hAnsi="Times New Roman"/>
          <w:b/>
          <w:sz w:val="24"/>
          <w:szCs w:val="24"/>
        </w:rPr>
      </w:pPr>
    </w:p>
    <w:p w:rsidR="000A114F" w:rsidRPr="00391AAB" w:rsidRDefault="000A114F" w:rsidP="000A114F">
      <w:pPr>
        <w:jc w:val="both"/>
        <w:rPr>
          <w:rFonts w:ascii="Times New Roman" w:hAnsi="Times New Roman"/>
          <w:b/>
          <w:sz w:val="24"/>
          <w:szCs w:val="24"/>
        </w:rPr>
      </w:pPr>
    </w:p>
    <w:p w:rsidR="000A114F" w:rsidRPr="00391AAB" w:rsidRDefault="000A114F" w:rsidP="000A114F">
      <w:pPr>
        <w:jc w:val="both"/>
        <w:rPr>
          <w:rFonts w:ascii="Times New Roman" w:hAnsi="Times New Roman"/>
          <w:b/>
          <w:sz w:val="24"/>
          <w:szCs w:val="24"/>
        </w:rPr>
      </w:pPr>
      <w:r w:rsidRPr="00391AAB">
        <w:rPr>
          <w:rFonts w:ascii="Times New Roman" w:hAnsi="Times New Roman"/>
          <w:b/>
          <w:sz w:val="24"/>
          <w:szCs w:val="24"/>
        </w:rPr>
        <w:lastRenderedPageBreak/>
        <w:t xml:space="preserve">Unit- III - Traction of Business: </w:t>
      </w:r>
    </w:p>
    <w:p w:rsidR="000A114F" w:rsidRPr="00391AAB" w:rsidRDefault="000A114F" w:rsidP="000A114F">
      <w:pPr>
        <w:jc w:val="both"/>
        <w:rPr>
          <w:rFonts w:ascii="Times New Roman" w:hAnsi="Times New Roman"/>
          <w:sz w:val="24"/>
          <w:szCs w:val="24"/>
        </w:rPr>
      </w:pPr>
      <w:r w:rsidRPr="00391AAB">
        <w:rPr>
          <w:rFonts w:ascii="Times New Roman" w:hAnsi="Times New Roman"/>
          <w:sz w:val="24"/>
          <w:szCs w:val="24"/>
        </w:rPr>
        <w:t>Meaning of Business Traction, Business Traction Process, and Metrics to Measure Business Traction, Customer Retention, Customer Churning, Relationship Business, Customer Life Time Value, Identifying the unnecessary moves in business traction. Traction of Business using Bull’s-eye framework. Measuring the effectiveness of selected channels. Budgeting and Planning.</w:t>
      </w:r>
    </w:p>
    <w:p w:rsidR="000A114F" w:rsidRPr="00391AAB" w:rsidRDefault="000A114F" w:rsidP="000A114F">
      <w:pPr>
        <w:jc w:val="both"/>
        <w:rPr>
          <w:rFonts w:ascii="Times New Roman" w:hAnsi="Times New Roman"/>
          <w:b/>
          <w:sz w:val="24"/>
          <w:szCs w:val="24"/>
        </w:rPr>
      </w:pPr>
      <w:r w:rsidRPr="00391AAB">
        <w:rPr>
          <w:rFonts w:ascii="Times New Roman" w:hAnsi="Times New Roman"/>
          <w:b/>
          <w:sz w:val="24"/>
          <w:szCs w:val="24"/>
        </w:rPr>
        <w:t xml:space="preserve">Unit- IV - Growing Revenues: </w:t>
      </w:r>
    </w:p>
    <w:p w:rsidR="000A114F" w:rsidRPr="00391AAB" w:rsidRDefault="000A114F" w:rsidP="000A114F">
      <w:pPr>
        <w:jc w:val="both"/>
        <w:rPr>
          <w:rFonts w:ascii="Times New Roman" w:hAnsi="Times New Roman"/>
          <w:sz w:val="24"/>
          <w:szCs w:val="24"/>
        </w:rPr>
      </w:pPr>
      <w:r w:rsidRPr="00391AAB">
        <w:rPr>
          <w:rFonts w:ascii="Times New Roman" w:hAnsi="Times New Roman"/>
          <w:sz w:val="24"/>
          <w:szCs w:val="24"/>
        </w:rPr>
        <w:t>Identifying Growing Revenues, stabilizing growing revenues, Developing additional revenues (licensing and franchising). Exploring New channels and Partnerships for growth revenues. Evaluating the Growth streams based on longevity. Lean Startup Canvas.</w:t>
      </w:r>
    </w:p>
    <w:p w:rsidR="000A114F" w:rsidRPr="00391AAB" w:rsidRDefault="000A114F" w:rsidP="000A114F">
      <w:pPr>
        <w:jc w:val="both"/>
        <w:rPr>
          <w:rFonts w:ascii="Times New Roman" w:hAnsi="Times New Roman"/>
          <w:b/>
          <w:sz w:val="24"/>
          <w:szCs w:val="24"/>
        </w:rPr>
      </w:pPr>
      <w:r w:rsidRPr="00391AAB">
        <w:rPr>
          <w:rFonts w:ascii="Times New Roman" w:hAnsi="Times New Roman"/>
          <w:b/>
          <w:sz w:val="24"/>
          <w:szCs w:val="24"/>
        </w:rPr>
        <w:t xml:space="preserve">Unit V - Sales Planning &amp; Financial Modeling: </w:t>
      </w:r>
    </w:p>
    <w:p w:rsidR="000A114F" w:rsidRPr="00391AAB" w:rsidRDefault="000A114F" w:rsidP="000A114F">
      <w:pPr>
        <w:jc w:val="both"/>
        <w:rPr>
          <w:rFonts w:ascii="Times New Roman" w:hAnsi="Times New Roman"/>
          <w:sz w:val="24"/>
          <w:szCs w:val="24"/>
        </w:rPr>
      </w:pPr>
      <w:r w:rsidRPr="00391AAB">
        <w:rPr>
          <w:rFonts w:ascii="Times New Roman" w:hAnsi="Times New Roman"/>
          <w:sz w:val="24"/>
          <w:szCs w:val="24"/>
        </w:rPr>
        <w:t>Understanding the consumer buying decision behavior, setting sales plans, sales targets, Art of pitching the sales, Selling process, Building a professional sales team , Sales Management. Price Sensitivity of the market. Optimization of cost and operational expenses. Financial modeling of the Venture, Assessment of competitors and Peer’s financial models.</w:t>
      </w:r>
    </w:p>
    <w:p w:rsidR="000A114F" w:rsidRPr="00391AAB" w:rsidRDefault="000A114F" w:rsidP="000A114F">
      <w:pPr>
        <w:jc w:val="both"/>
        <w:rPr>
          <w:rFonts w:ascii="Times New Roman" w:hAnsi="Times New Roman"/>
          <w:b/>
          <w:sz w:val="24"/>
          <w:szCs w:val="24"/>
        </w:rPr>
      </w:pPr>
      <w:r w:rsidRPr="00391AAB">
        <w:rPr>
          <w:rFonts w:ascii="Times New Roman" w:hAnsi="Times New Roman"/>
          <w:b/>
          <w:sz w:val="24"/>
          <w:szCs w:val="24"/>
        </w:rPr>
        <w:t xml:space="preserve">Unit –VI - Support System: </w:t>
      </w:r>
    </w:p>
    <w:p w:rsidR="000A114F" w:rsidRPr="00391AAB" w:rsidRDefault="000A114F" w:rsidP="000A114F">
      <w:pPr>
        <w:jc w:val="both"/>
        <w:rPr>
          <w:rFonts w:ascii="Times New Roman" w:hAnsi="Times New Roman"/>
          <w:sz w:val="24"/>
          <w:szCs w:val="24"/>
        </w:rPr>
      </w:pPr>
      <w:r w:rsidRPr="00391AAB">
        <w:rPr>
          <w:rFonts w:ascii="Times New Roman" w:hAnsi="Times New Roman"/>
          <w:sz w:val="24"/>
          <w:szCs w:val="24"/>
        </w:rPr>
        <w:t>Legal Management in Startups: Issues and Legal constraints effecting the business. Need for professional services: Legal consultancy and Accounting. Need for proper documentation for fool-proof administration of business. Intellectual Property rights and their importance. Business Mentoring, role of experts in managing business.</w:t>
      </w:r>
    </w:p>
    <w:p w:rsidR="000A114F" w:rsidRPr="00391AAB" w:rsidRDefault="000A114F" w:rsidP="000A114F">
      <w:pPr>
        <w:spacing w:after="0"/>
        <w:jc w:val="both"/>
        <w:rPr>
          <w:rFonts w:ascii="Times New Roman" w:hAnsi="Times New Roman"/>
          <w:b/>
          <w:sz w:val="24"/>
          <w:szCs w:val="24"/>
        </w:rPr>
      </w:pPr>
      <w:r w:rsidRPr="00391AAB">
        <w:rPr>
          <w:rFonts w:ascii="Times New Roman" w:hAnsi="Times New Roman"/>
          <w:b/>
          <w:sz w:val="24"/>
          <w:szCs w:val="24"/>
        </w:rPr>
        <w:t>References:</w:t>
      </w:r>
    </w:p>
    <w:p w:rsidR="000A114F" w:rsidRPr="00391AAB" w:rsidRDefault="000A114F" w:rsidP="00B32FD4">
      <w:pPr>
        <w:numPr>
          <w:ilvl w:val="0"/>
          <w:numId w:val="338"/>
        </w:numPr>
        <w:spacing w:after="0"/>
        <w:jc w:val="both"/>
        <w:rPr>
          <w:rFonts w:ascii="Times New Roman" w:hAnsi="Times New Roman"/>
          <w:sz w:val="24"/>
          <w:szCs w:val="24"/>
        </w:rPr>
      </w:pPr>
      <w:r w:rsidRPr="00391AAB">
        <w:rPr>
          <w:rFonts w:ascii="Times New Roman" w:hAnsi="Times New Roman"/>
          <w:sz w:val="24"/>
          <w:szCs w:val="24"/>
        </w:rPr>
        <w:t>Entrepreneurship  Rajeev Roy “” oxford ,2012</w:t>
      </w:r>
    </w:p>
    <w:p w:rsidR="000A114F" w:rsidRPr="00391AAB" w:rsidRDefault="000A114F" w:rsidP="000A114F">
      <w:pPr>
        <w:spacing w:after="0"/>
        <w:jc w:val="both"/>
        <w:rPr>
          <w:rFonts w:ascii="Times New Roman" w:hAnsi="Times New Roman"/>
          <w:sz w:val="24"/>
          <w:szCs w:val="24"/>
        </w:rPr>
      </w:pPr>
      <w:r w:rsidRPr="00391AAB">
        <w:rPr>
          <w:rFonts w:ascii="Times New Roman" w:hAnsi="Times New Roman"/>
          <w:sz w:val="24"/>
          <w:szCs w:val="24"/>
        </w:rPr>
        <w:t xml:space="preserve">          Entrepreneurship Development Khanka, ,S.Chand 2012</w:t>
      </w:r>
    </w:p>
    <w:p w:rsidR="000A114F" w:rsidRPr="00391AAB" w:rsidRDefault="000A114F" w:rsidP="00B32FD4">
      <w:pPr>
        <w:numPr>
          <w:ilvl w:val="0"/>
          <w:numId w:val="338"/>
        </w:numPr>
        <w:spacing w:after="0"/>
        <w:jc w:val="both"/>
        <w:rPr>
          <w:rFonts w:ascii="Times New Roman" w:hAnsi="Times New Roman"/>
          <w:sz w:val="24"/>
          <w:szCs w:val="24"/>
        </w:rPr>
      </w:pPr>
      <w:r w:rsidRPr="00391AAB">
        <w:rPr>
          <w:rFonts w:ascii="Times New Roman" w:hAnsi="Times New Roman"/>
          <w:sz w:val="24"/>
          <w:szCs w:val="24"/>
        </w:rPr>
        <w:t>Small Scale industries and Entrepreneurship Vasanth Desai “Himalya publishing 2012</w:t>
      </w:r>
    </w:p>
    <w:p w:rsidR="000A114F" w:rsidRPr="00391AAB" w:rsidRDefault="000A114F" w:rsidP="00B32FD4">
      <w:pPr>
        <w:numPr>
          <w:ilvl w:val="0"/>
          <w:numId w:val="338"/>
        </w:numPr>
        <w:spacing w:after="0"/>
        <w:jc w:val="both"/>
        <w:rPr>
          <w:rFonts w:ascii="Times New Roman" w:hAnsi="Times New Roman"/>
          <w:sz w:val="24"/>
          <w:szCs w:val="24"/>
        </w:rPr>
      </w:pPr>
      <w:r w:rsidRPr="00391AAB">
        <w:rPr>
          <w:rFonts w:ascii="Times New Roman" w:hAnsi="Times New Roman"/>
          <w:sz w:val="24"/>
          <w:szCs w:val="24"/>
        </w:rPr>
        <w:t>Robert Hisrich et al “enterpreneruship TMH 2012</w:t>
      </w:r>
    </w:p>
    <w:p w:rsidR="000A114F" w:rsidRPr="00391AAB" w:rsidRDefault="000A114F" w:rsidP="00B32FD4">
      <w:pPr>
        <w:numPr>
          <w:ilvl w:val="0"/>
          <w:numId w:val="338"/>
        </w:numPr>
        <w:spacing w:after="0"/>
        <w:jc w:val="both"/>
        <w:rPr>
          <w:rFonts w:ascii="Times New Roman" w:hAnsi="Times New Roman"/>
          <w:sz w:val="24"/>
          <w:szCs w:val="24"/>
        </w:rPr>
      </w:pPr>
      <w:r w:rsidRPr="00391AAB">
        <w:rPr>
          <w:rFonts w:ascii="Times New Roman" w:hAnsi="Times New Roman"/>
          <w:sz w:val="24"/>
          <w:szCs w:val="24"/>
        </w:rPr>
        <w:t>Entrepreneurship Development Khanka, ,S.Chand 2012</w:t>
      </w:r>
    </w:p>
    <w:p w:rsidR="000A114F" w:rsidRDefault="000A114F" w:rsidP="00B32FD4">
      <w:pPr>
        <w:numPr>
          <w:ilvl w:val="0"/>
          <w:numId w:val="338"/>
        </w:numPr>
        <w:shd w:val="clear" w:color="auto" w:fill="FFFFFF"/>
        <w:spacing w:after="0"/>
        <w:jc w:val="both"/>
        <w:rPr>
          <w:rFonts w:ascii="Times New Roman" w:hAnsi="Times New Roman"/>
          <w:sz w:val="24"/>
          <w:szCs w:val="24"/>
        </w:rPr>
      </w:pPr>
      <w:r w:rsidRPr="00391AAB">
        <w:rPr>
          <w:rFonts w:ascii="Times New Roman" w:hAnsi="Times New Roman"/>
          <w:sz w:val="24"/>
          <w:szCs w:val="24"/>
        </w:rPr>
        <w:t xml:space="preserve">Entrepreneurship Development B.Janikairam and M Rizwana </w:t>
      </w:r>
    </w:p>
    <w:p w:rsidR="000A114F" w:rsidRDefault="000A114F" w:rsidP="000A114F">
      <w:pPr>
        <w:spacing w:after="0" w:line="240" w:lineRule="auto"/>
        <w:rPr>
          <w:rFonts w:ascii="Times New Roman" w:hAnsi="Times New Roman"/>
          <w:sz w:val="24"/>
          <w:szCs w:val="24"/>
        </w:rPr>
      </w:pPr>
      <w:r>
        <w:rPr>
          <w:rFonts w:ascii="Times New Roman" w:hAnsi="Times New Roman"/>
          <w:sz w:val="24"/>
          <w:szCs w:val="24"/>
        </w:rPr>
        <w:br w:type="page"/>
      </w:r>
    </w:p>
    <w:p w:rsidR="000A114F" w:rsidRPr="00391AAB" w:rsidRDefault="00464979" w:rsidP="000A114F">
      <w:pPr>
        <w:spacing w:after="0"/>
        <w:jc w:val="center"/>
        <w:rPr>
          <w:rFonts w:ascii="Times New Roman" w:hAnsi="Times New Roman"/>
          <w:b/>
          <w:sz w:val="28"/>
          <w:szCs w:val="28"/>
        </w:rPr>
      </w:pPr>
      <w:r>
        <w:rPr>
          <w:rFonts w:ascii="Times New Roman" w:hAnsi="Times New Roman"/>
          <w:b/>
          <w:sz w:val="28"/>
          <w:szCs w:val="28"/>
        </w:rPr>
        <w:lastRenderedPageBreak/>
        <w:t>6</w:t>
      </w:r>
      <w:r w:rsidR="000A114F" w:rsidRPr="00391AAB">
        <w:rPr>
          <w:rFonts w:ascii="Times New Roman" w:hAnsi="Times New Roman"/>
          <w:b/>
          <w:sz w:val="28"/>
          <w:szCs w:val="28"/>
        </w:rPr>
        <w:t>ZC27 - INDIAN HISTORY, CULTURE AND GEOGRAPHY</w:t>
      </w:r>
    </w:p>
    <w:p w:rsidR="000A114F" w:rsidRPr="000F2B9A" w:rsidRDefault="000A114F" w:rsidP="000A114F">
      <w:pPr>
        <w:jc w:val="center"/>
        <w:rPr>
          <w:b/>
          <w:bCs/>
          <w:sz w:val="20"/>
        </w:rPr>
      </w:pPr>
      <w:r w:rsidRPr="000F2B9A">
        <w:rPr>
          <w:b/>
          <w:sz w:val="24"/>
          <w:szCs w:val="28"/>
        </w:rPr>
        <w:t>Open Elective-</w:t>
      </w:r>
      <w:r>
        <w:rPr>
          <w:b/>
          <w:sz w:val="24"/>
          <w:szCs w:val="28"/>
        </w:rPr>
        <w:t>3</w:t>
      </w:r>
    </w:p>
    <w:tbl>
      <w:tblPr>
        <w:tblpPr w:leftFromText="180" w:rightFromText="180" w:vertAnchor="text" w:horzAnchor="page" w:tblpX="7153" w:tblpY="2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77"/>
      </w:tblGrid>
      <w:tr w:rsidR="000A114F" w:rsidRPr="00391AAB" w:rsidTr="00535D68">
        <w:trPr>
          <w:trHeight w:val="261"/>
        </w:trPr>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a</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b</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c</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d</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e</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f</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g</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h</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i</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j</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k</w:t>
            </w:r>
          </w:p>
        </w:tc>
        <w:tc>
          <w:tcPr>
            <w:tcW w:w="377"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l</w:t>
            </w:r>
          </w:p>
        </w:tc>
      </w:tr>
      <w:tr w:rsidR="000A114F" w:rsidRPr="00391AAB" w:rsidTr="00535D68">
        <w:trPr>
          <w:trHeight w:val="280"/>
        </w:trPr>
        <w:tc>
          <w:tcPr>
            <w:tcW w:w="338" w:type="dxa"/>
          </w:tcPr>
          <w:p w:rsidR="000A114F" w:rsidRPr="00391AAB" w:rsidRDefault="000A114F" w:rsidP="00535D68">
            <w:pPr>
              <w:spacing w:after="0"/>
              <w:rPr>
                <w:rFonts w:ascii="Times New Roman" w:hAnsi="Times New Roman"/>
                <w:b/>
                <w:bCs/>
                <w:sz w:val="24"/>
                <w:szCs w:val="24"/>
              </w:rPr>
            </w:pPr>
          </w:p>
        </w:tc>
        <w:tc>
          <w:tcPr>
            <w:tcW w:w="350" w:type="dxa"/>
          </w:tcPr>
          <w:p w:rsidR="000A114F" w:rsidRPr="00391AAB" w:rsidRDefault="000A114F" w:rsidP="00535D68">
            <w:pPr>
              <w:spacing w:after="0"/>
              <w:rPr>
                <w:rFonts w:ascii="Times New Roman" w:hAnsi="Times New Roman"/>
                <w:b/>
                <w:bCs/>
                <w:sz w:val="24"/>
                <w:szCs w:val="24"/>
              </w:rPr>
            </w:pPr>
          </w:p>
        </w:tc>
        <w:tc>
          <w:tcPr>
            <w:tcW w:w="338" w:type="dxa"/>
          </w:tcPr>
          <w:p w:rsidR="000A114F" w:rsidRPr="00391AAB" w:rsidRDefault="000A114F" w:rsidP="00535D68">
            <w:pPr>
              <w:spacing w:after="0"/>
              <w:rPr>
                <w:rFonts w:ascii="Times New Roman" w:hAnsi="Times New Roman"/>
              </w:rPr>
            </w:pPr>
          </w:p>
        </w:tc>
        <w:tc>
          <w:tcPr>
            <w:tcW w:w="350" w:type="dxa"/>
          </w:tcPr>
          <w:p w:rsidR="000A114F" w:rsidRPr="00391AAB" w:rsidRDefault="000A114F" w:rsidP="00535D68">
            <w:pPr>
              <w:spacing w:after="0"/>
              <w:rPr>
                <w:rFonts w:ascii="Times New Roman" w:hAnsi="Times New Roman"/>
              </w:rPr>
            </w:pPr>
          </w:p>
        </w:tc>
        <w:tc>
          <w:tcPr>
            <w:tcW w:w="338" w:type="dxa"/>
          </w:tcPr>
          <w:p w:rsidR="000A114F" w:rsidRPr="00391AAB" w:rsidRDefault="000A114F" w:rsidP="00535D68">
            <w:pPr>
              <w:spacing w:after="0"/>
              <w:rPr>
                <w:rFonts w:ascii="Times New Roman" w:hAnsi="Times New Roman"/>
              </w:rPr>
            </w:pPr>
          </w:p>
        </w:tc>
        <w:tc>
          <w:tcPr>
            <w:tcW w:w="338" w:type="dxa"/>
          </w:tcPr>
          <w:p w:rsidR="000A114F" w:rsidRPr="00391AAB" w:rsidRDefault="000A114F" w:rsidP="00535D68">
            <w:pPr>
              <w:spacing w:after="0"/>
              <w:rPr>
                <w:rFonts w:ascii="Times New Roman" w:hAnsi="Times New Roman"/>
              </w:rPr>
            </w:pPr>
          </w:p>
        </w:tc>
        <w:tc>
          <w:tcPr>
            <w:tcW w:w="338" w:type="dxa"/>
          </w:tcPr>
          <w:p w:rsidR="000A114F" w:rsidRPr="00391AAB" w:rsidRDefault="000A114F" w:rsidP="00535D68">
            <w:pPr>
              <w:spacing w:after="0"/>
              <w:rPr>
                <w:rFonts w:ascii="Times New Roman" w:hAnsi="Times New Roman"/>
                <w:b/>
                <w:sz w:val="24"/>
                <w:szCs w:val="24"/>
              </w:rPr>
            </w:pPr>
          </w:p>
        </w:tc>
        <w:tc>
          <w:tcPr>
            <w:tcW w:w="350" w:type="dxa"/>
          </w:tcPr>
          <w:p w:rsidR="000A114F" w:rsidRPr="00391AAB" w:rsidRDefault="000A114F" w:rsidP="00535D68">
            <w:pPr>
              <w:spacing w:after="0"/>
              <w:rPr>
                <w:rFonts w:ascii="Times New Roman" w:hAnsi="Times New Roman"/>
                <w:b/>
                <w:bCs/>
                <w:sz w:val="24"/>
                <w:szCs w:val="24"/>
              </w:rPr>
            </w:pPr>
            <w:r>
              <w:rPr>
                <w:rFonts w:ascii="Times New Roman" w:hAnsi="Times New Roman"/>
                <w:b/>
                <w:bCs/>
                <w:sz w:val="24"/>
                <w:szCs w:val="24"/>
              </w:rPr>
              <w:t>x</w:t>
            </w:r>
          </w:p>
        </w:tc>
        <w:tc>
          <w:tcPr>
            <w:tcW w:w="338" w:type="dxa"/>
          </w:tcPr>
          <w:p w:rsidR="000A114F" w:rsidRPr="00391AAB" w:rsidRDefault="000A114F" w:rsidP="00535D68">
            <w:pPr>
              <w:spacing w:after="0"/>
              <w:rPr>
                <w:rFonts w:ascii="Times New Roman" w:hAnsi="Times New Roman"/>
                <w:b/>
                <w:bCs/>
                <w:sz w:val="24"/>
                <w:szCs w:val="24"/>
              </w:rPr>
            </w:pPr>
            <w:r>
              <w:rPr>
                <w:rFonts w:ascii="Times New Roman" w:hAnsi="Times New Roman"/>
                <w:b/>
                <w:bCs/>
                <w:sz w:val="24"/>
                <w:szCs w:val="24"/>
              </w:rPr>
              <w:t>x</w:t>
            </w:r>
          </w:p>
        </w:tc>
        <w:tc>
          <w:tcPr>
            <w:tcW w:w="338" w:type="dxa"/>
          </w:tcPr>
          <w:p w:rsidR="000A114F" w:rsidRPr="00391AAB" w:rsidRDefault="000A114F" w:rsidP="00535D68">
            <w:pPr>
              <w:spacing w:after="0"/>
              <w:rPr>
                <w:rFonts w:ascii="Times New Roman" w:hAnsi="Times New Roman"/>
                <w:b/>
                <w:bCs/>
                <w:sz w:val="24"/>
                <w:szCs w:val="24"/>
              </w:rPr>
            </w:pPr>
          </w:p>
        </w:tc>
        <w:tc>
          <w:tcPr>
            <w:tcW w:w="350" w:type="dxa"/>
          </w:tcPr>
          <w:p w:rsidR="000A114F" w:rsidRPr="00391AAB" w:rsidRDefault="000A114F" w:rsidP="00535D68">
            <w:pPr>
              <w:spacing w:after="0"/>
              <w:rPr>
                <w:rFonts w:ascii="Times New Roman" w:hAnsi="Times New Roman"/>
                <w:b/>
                <w:bCs/>
                <w:sz w:val="24"/>
                <w:szCs w:val="24"/>
              </w:rPr>
            </w:pPr>
            <w:r>
              <w:rPr>
                <w:rFonts w:ascii="Times New Roman" w:hAnsi="Times New Roman"/>
                <w:b/>
                <w:bCs/>
                <w:sz w:val="24"/>
                <w:szCs w:val="24"/>
              </w:rPr>
              <w:t>x</w:t>
            </w:r>
          </w:p>
        </w:tc>
        <w:tc>
          <w:tcPr>
            <w:tcW w:w="377" w:type="dxa"/>
          </w:tcPr>
          <w:p w:rsidR="000A114F" w:rsidRPr="00391AAB" w:rsidRDefault="000A114F" w:rsidP="00535D68">
            <w:pPr>
              <w:spacing w:after="0"/>
              <w:rPr>
                <w:rFonts w:ascii="Times New Roman" w:hAnsi="Times New Roman"/>
                <w:b/>
                <w:bCs/>
                <w:sz w:val="24"/>
                <w:szCs w:val="24"/>
              </w:rPr>
            </w:pPr>
          </w:p>
        </w:tc>
      </w:tr>
    </w:tbl>
    <w:p w:rsidR="000A114F" w:rsidRDefault="000A114F" w:rsidP="000A114F">
      <w:pPr>
        <w:spacing w:after="0"/>
        <w:rPr>
          <w:rFonts w:cs="Calibri"/>
          <w:b/>
        </w:rPr>
      </w:pPr>
      <w:r w:rsidRPr="00EE74C3">
        <w:rPr>
          <w:rFonts w:cs="Calibri"/>
          <w:b/>
        </w:rPr>
        <w:t>B.Tech III Year II Sem.</w:t>
      </w:r>
    </w:p>
    <w:p w:rsidR="000A114F" w:rsidRDefault="000A114F" w:rsidP="000A114F">
      <w:pPr>
        <w:spacing w:after="0" w:line="240" w:lineRule="auto"/>
        <w:ind w:left="6480"/>
        <w:rPr>
          <w:rFonts w:ascii="Times New Roman" w:hAnsi="Times New Roman"/>
          <w:b/>
          <w:sz w:val="24"/>
          <w:szCs w:val="24"/>
        </w:rPr>
      </w:pPr>
    </w:p>
    <w:p w:rsidR="000A114F" w:rsidRPr="00391AAB" w:rsidRDefault="000A114F" w:rsidP="000A114F">
      <w:pPr>
        <w:spacing w:after="0" w:line="240" w:lineRule="auto"/>
        <w:ind w:left="6480"/>
        <w:rPr>
          <w:rFonts w:ascii="Times New Roman" w:hAnsi="Times New Roman"/>
          <w:b/>
          <w:sz w:val="24"/>
          <w:szCs w:val="24"/>
        </w:rPr>
      </w:pPr>
      <w:r w:rsidRPr="00391AAB">
        <w:rPr>
          <w:rFonts w:ascii="Times New Roman" w:hAnsi="Times New Roman"/>
          <w:b/>
          <w:sz w:val="24"/>
          <w:szCs w:val="24"/>
        </w:rPr>
        <w:t>L</w:t>
      </w:r>
      <w:r w:rsidRPr="00391AAB">
        <w:rPr>
          <w:rFonts w:ascii="Times New Roman" w:hAnsi="Times New Roman"/>
          <w:b/>
          <w:sz w:val="24"/>
          <w:szCs w:val="24"/>
        </w:rPr>
        <w:tab/>
      </w:r>
      <w:r>
        <w:rPr>
          <w:rFonts w:ascii="Times New Roman" w:hAnsi="Times New Roman"/>
          <w:b/>
          <w:sz w:val="24"/>
          <w:szCs w:val="24"/>
        </w:rPr>
        <w:t>L</w:t>
      </w:r>
      <w:r>
        <w:rPr>
          <w:rFonts w:ascii="Times New Roman" w:hAnsi="Times New Roman"/>
          <w:b/>
          <w:sz w:val="24"/>
          <w:szCs w:val="24"/>
        </w:rPr>
        <w:tab/>
      </w:r>
      <w:r w:rsidRPr="00391AAB">
        <w:rPr>
          <w:rFonts w:ascii="Times New Roman" w:hAnsi="Times New Roman"/>
          <w:b/>
          <w:sz w:val="24"/>
          <w:szCs w:val="24"/>
        </w:rPr>
        <w:t>T</w:t>
      </w:r>
      <w:r w:rsidRPr="00391AAB">
        <w:rPr>
          <w:rFonts w:ascii="Times New Roman" w:hAnsi="Times New Roman"/>
          <w:b/>
          <w:sz w:val="24"/>
          <w:szCs w:val="24"/>
        </w:rPr>
        <w:tab/>
        <w:t>P/D</w:t>
      </w:r>
      <w:r w:rsidRPr="00391AAB">
        <w:rPr>
          <w:rFonts w:ascii="Times New Roman" w:hAnsi="Times New Roman"/>
          <w:b/>
          <w:sz w:val="24"/>
          <w:szCs w:val="24"/>
        </w:rPr>
        <w:tab/>
        <w:t>C</w:t>
      </w:r>
    </w:p>
    <w:p w:rsidR="000A114F" w:rsidRPr="00391AAB" w:rsidRDefault="000A114F" w:rsidP="000A114F">
      <w:pPr>
        <w:spacing w:after="0" w:line="240" w:lineRule="auto"/>
        <w:ind w:left="6120" w:firstLine="360"/>
        <w:rPr>
          <w:rFonts w:ascii="Times New Roman" w:hAnsi="Times New Roman"/>
          <w:b/>
          <w:sz w:val="24"/>
          <w:szCs w:val="24"/>
        </w:rPr>
      </w:pPr>
      <w:r w:rsidRPr="00391AAB">
        <w:rPr>
          <w:rFonts w:ascii="Times New Roman" w:hAnsi="Times New Roman"/>
          <w:b/>
          <w:sz w:val="24"/>
          <w:szCs w:val="24"/>
        </w:rPr>
        <w:t>2</w:t>
      </w:r>
      <w:r w:rsidRPr="00391AAB">
        <w:rPr>
          <w:rFonts w:ascii="Times New Roman" w:hAnsi="Times New Roman"/>
          <w:b/>
          <w:sz w:val="24"/>
          <w:szCs w:val="24"/>
        </w:rPr>
        <w:tab/>
        <w:t>1</w:t>
      </w:r>
      <w:r w:rsidRPr="00391AAB">
        <w:rPr>
          <w:rFonts w:ascii="Times New Roman" w:hAnsi="Times New Roman"/>
          <w:b/>
          <w:sz w:val="24"/>
          <w:szCs w:val="24"/>
        </w:rPr>
        <w:tab/>
        <w:t>0</w:t>
      </w:r>
      <w:r w:rsidRPr="00391AAB">
        <w:rPr>
          <w:rFonts w:ascii="Times New Roman" w:hAnsi="Times New Roman"/>
          <w:b/>
          <w:sz w:val="24"/>
          <w:szCs w:val="24"/>
        </w:rPr>
        <w:tab/>
        <w:t>2</w:t>
      </w:r>
    </w:p>
    <w:p w:rsidR="000A114F" w:rsidRDefault="000A114F" w:rsidP="000A114F">
      <w:pPr>
        <w:spacing w:after="0"/>
        <w:ind w:left="6480"/>
        <w:rPr>
          <w:rFonts w:ascii="Times New Roman" w:hAnsi="Times New Roman"/>
          <w:b/>
          <w:bCs/>
          <w:sz w:val="6"/>
          <w:szCs w:val="24"/>
        </w:rPr>
      </w:pPr>
    </w:p>
    <w:p w:rsidR="000A114F" w:rsidRPr="00391AAB" w:rsidRDefault="000A114F" w:rsidP="000A114F">
      <w:pPr>
        <w:spacing w:after="0"/>
        <w:jc w:val="center"/>
        <w:rPr>
          <w:rFonts w:ascii="Times New Roman" w:hAnsi="Times New Roman"/>
          <w:b/>
          <w:sz w:val="28"/>
          <w:szCs w:val="28"/>
        </w:rPr>
      </w:pPr>
    </w:p>
    <w:p w:rsidR="000A114F" w:rsidRPr="00391AAB" w:rsidRDefault="000A114F" w:rsidP="000A114F">
      <w:pPr>
        <w:jc w:val="both"/>
        <w:rPr>
          <w:rFonts w:ascii="Times New Roman" w:hAnsi="Times New Roman"/>
          <w:sz w:val="24"/>
          <w:szCs w:val="24"/>
        </w:rPr>
      </w:pPr>
      <w:r w:rsidRPr="00391AAB">
        <w:rPr>
          <w:rFonts w:ascii="Times New Roman" w:hAnsi="Times New Roman"/>
          <w:b/>
          <w:sz w:val="24"/>
          <w:szCs w:val="24"/>
        </w:rPr>
        <w:t>Course Objectives</w:t>
      </w:r>
      <w:r w:rsidRPr="00391AAB">
        <w:rPr>
          <w:rFonts w:ascii="Times New Roman" w:hAnsi="Times New Roman"/>
          <w:sz w:val="24"/>
          <w:szCs w:val="24"/>
        </w:rPr>
        <w:t>: To equip the students with necessary knowledge relating to ancient, medieval and modern Indian and its culture and also facts relating to existence of earth.</w:t>
      </w:r>
    </w:p>
    <w:p w:rsidR="000A114F" w:rsidRPr="00391AAB" w:rsidRDefault="000A114F" w:rsidP="000A114F">
      <w:pPr>
        <w:pStyle w:val="ListParagraph"/>
        <w:spacing w:line="360" w:lineRule="auto"/>
        <w:ind w:left="0"/>
        <w:jc w:val="both"/>
        <w:rPr>
          <w:rFonts w:ascii="Times New Roman" w:hAnsi="Times New Roman"/>
          <w:sz w:val="24"/>
          <w:szCs w:val="24"/>
        </w:rPr>
      </w:pPr>
      <w:r w:rsidRPr="00391AAB">
        <w:rPr>
          <w:rFonts w:ascii="Times New Roman" w:hAnsi="Times New Roman"/>
          <w:b/>
          <w:sz w:val="24"/>
          <w:szCs w:val="24"/>
        </w:rPr>
        <w:t>Course Outcomes</w:t>
      </w:r>
      <w:r w:rsidRPr="00391AAB">
        <w:rPr>
          <w:rFonts w:ascii="Times New Roman" w:hAnsi="Times New Roman"/>
          <w:sz w:val="24"/>
          <w:szCs w:val="24"/>
        </w:rPr>
        <w:t>:</w:t>
      </w:r>
    </w:p>
    <w:p w:rsidR="000A114F" w:rsidRPr="00391AAB" w:rsidRDefault="000A114F" w:rsidP="00B32FD4">
      <w:pPr>
        <w:pStyle w:val="ListParagraph"/>
        <w:numPr>
          <w:ilvl w:val="0"/>
          <w:numId w:val="342"/>
        </w:numPr>
        <w:spacing w:line="360" w:lineRule="auto"/>
        <w:contextualSpacing/>
        <w:jc w:val="both"/>
        <w:rPr>
          <w:rFonts w:ascii="Times New Roman" w:hAnsi="Times New Roman"/>
          <w:sz w:val="24"/>
          <w:szCs w:val="24"/>
        </w:rPr>
      </w:pPr>
      <w:r w:rsidRPr="00391AAB">
        <w:rPr>
          <w:rFonts w:ascii="Times New Roman" w:hAnsi="Times New Roman"/>
          <w:sz w:val="24"/>
          <w:szCs w:val="24"/>
        </w:rPr>
        <w:t>To appreciate and understand our Indian History, Culture and Indian heritage.</w:t>
      </w:r>
    </w:p>
    <w:p w:rsidR="000A114F" w:rsidRPr="00391AAB" w:rsidRDefault="000A114F" w:rsidP="00B32FD4">
      <w:pPr>
        <w:pStyle w:val="ListParagraph"/>
        <w:numPr>
          <w:ilvl w:val="0"/>
          <w:numId w:val="342"/>
        </w:numPr>
        <w:spacing w:line="360" w:lineRule="auto"/>
        <w:contextualSpacing/>
        <w:jc w:val="both"/>
        <w:rPr>
          <w:rFonts w:ascii="Times New Roman" w:hAnsi="Times New Roman"/>
          <w:sz w:val="24"/>
          <w:szCs w:val="24"/>
        </w:rPr>
      </w:pPr>
      <w:r w:rsidRPr="00391AAB">
        <w:rPr>
          <w:rFonts w:ascii="Times New Roman" w:hAnsi="Times New Roman"/>
          <w:sz w:val="24"/>
          <w:szCs w:val="24"/>
        </w:rPr>
        <w:t xml:space="preserve">To understand secularism of our country. </w:t>
      </w:r>
    </w:p>
    <w:p w:rsidR="000A114F" w:rsidRPr="00391AAB" w:rsidRDefault="000A114F" w:rsidP="00B32FD4">
      <w:pPr>
        <w:pStyle w:val="ListParagraph"/>
        <w:numPr>
          <w:ilvl w:val="0"/>
          <w:numId w:val="342"/>
        </w:numPr>
        <w:spacing w:line="360" w:lineRule="auto"/>
        <w:contextualSpacing/>
        <w:jc w:val="both"/>
        <w:rPr>
          <w:rFonts w:ascii="Times New Roman" w:hAnsi="Times New Roman"/>
          <w:sz w:val="24"/>
          <w:szCs w:val="24"/>
        </w:rPr>
      </w:pPr>
      <w:r w:rsidRPr="00391AAB">
        <w:rPr>
          <w:rFonts w:ascii="Times New Roman" w:hAnsi="Times New Roman"/>
          <w:sz w:val="24"/>
          <w:szCs w:val="24"/>
        </w:rPr>
        <w:t xml:space="preserve">To appreciate and understand the social reformers who brought revolutionary changes in   </w:t>
      </w:r>
    </w:p>
    <w:p w:rsidR="000A114F" w:rsidRPr="00391AAB" w:rsidRDefault="000A114F" w:rsidP="000A114F">
      <w:pPr>
        <w:pStyle w:val="ListParagraph"/>
        <w:spacing w:line="360" w:lineRule="auto"/>
        <w:jc w:val="both"/>
        <w:rPr>
          <w:rFonts w:ascii="Times New Roman" w:hAnsi="Times New Roman"/>
          <w:sz w:val="24"/>
          <w:szCs w:val="24"/>
        </w:rPr>
      </w:pPr>
      <w:r w:rsidRPr="00391AAB">
        <w:rPr>
          <w:rFonts w:ascii="Times New Roman" w:hAnsi="Times New Roman"/>
          <w:sz w:val="24"/>
          <w:szCs w:val="24"/>
        </w:rPr>
        <w:t>Indian society.</w:t>
      </w:r>
    </w:p>
    <w:p w:rsidR="000A114F" w:rsidRPr="00391AAB" w:rsidRDefault="000A114F" w:rsidP="00B32FD4">
      <w:pPr>
        <w:pStyle w:val="ListParagraph"/>
        <w:numPr>
          <w:ilvl w:val="0"/>
          <w:numId w:val="342"/>
        </w:numPr>
        <w:spacing w:line="360" w:lineRule="auto"/>
        <w:contextualSpacing/>
        <w:jc w:val="both"/>
        <w:rPr>
          <w:rFonts w:ascii="Times New Roman" w:hAnsi="Times New Roman"/>
          <w:sz w:val="24"/>
          <w:szCs w:val="24"/>
        </w:rPr>
      </w:pPr>
      <w:r w:rsidRPr="00391AAB">
        <w:rPr>
          <w:rFonts w:ascii="Times New Roman" w:hAnsi="Times New Roman"/>
          <w:sz w:val="24"/>
          <w:szCs w:val="24"/>
        </w:rPr>
        <w:t>To understand earth evolution and world climatic change.</w:t>
      </w:r>
    </w:p>
    <w:p w:rsidR="000A114F" w:rsidRPr="00391AAB" w:rsidRDefault="000A114F" w:rsidP="00B32FD4">
      <w:pPr>
        <w:pStyle w:val="ListParagraph"/>
        <w:numPr>
          <w:ilvl w:val="0"/>
          <w:numId w:val="342"/>
        </w:numPr>
        <w:spacing w:line="360" w:lineRule="auto"/>
        <w:contextualSpacing/>
        <w:jc w:val="both"/>
        <w:rPr>
          <w:rFonts w:ascii="Times New Roman" w:hAnsi="Times New Roman"/>
          <w:sz w:val="24"/>
          <w:szCs w:val="24"/>
        </w:rPr>
      </w:pPr>
      <w:r w:rsidRPr="00391AAB">
        <w:rPr>
          <w:rFonts w:ascii="Times New Roman" w:hAnsi="Times New Roman"/>
          <w:sz w:val="24"/>
          <w:szCs w:val="24"/>
        </w:rPr>
        <w:t xml:space="preserve">To understand India Oceanography, </w:t>
      </w:r>
    </w:p>
    <w:p w:rsidR="000A114F" w:rsidRPr="00391AAB" w:rsidRDefault="000A114F" w:rsidP="00B32FD4">
      <w:pPr>
        <w:pStyle w:val="ListParagraph"/>
        <w:numPr>
          <w:ilvl w:val="0"/>
          <w:numId w:val="342"/>
        </w:numPr>
        <w:spacing w:line="360" w:lineRule="auto"/>
        <w:contextualSpacing/>
        <w:jc w:val="both"/>
        <w:rPr>
          <w:rFonts w:ascii="Times New Roman" w:hAnsi="Times New Roman"/>
          <w:sz w:val="24"/>
          <w:szCs w:val="24"/>
        </w:rPr>
      </w:pPr>
      <w:r w:rsidRPr="00391AAB">
        <w:rPr>
          <w:rFonts w:ascii="Times New Roman" w:hAnsi="Times New Roman"/>
          <w:sz w:val="24"/>
          <w:szCs w:val="24"/>
        </w:rPr>
        <w:t xml:space="preserve">Able to enhance and understand Indian monsoons, Indian agriculture.  </w:t>
      </w:r>
    </w:p>
    <w:p w:rsidR="000A114F" w:rsidRPr="00391AAB" w:rsidRDefault="000A114F" w:rsidP="000A114F">
      <w:pPr>
        <w:rPr>
          <w:rFonts w:ascii="Times New Roman" w:hAnsi="Times New Roman"/>
          <w:b/>
          <w:sz w:val="24"/>
          <w:szCs w:val="24"/>
        </w:rPr>
      </w:pPr>
      <w:r w:rsidRPr="00391AAB">
        <w:rPr>
          <w:rFonts w:ascii="Times New Roman" w:hAnsi="Times New Roman"/>
          <w:b/>
          <w:sz w:val="24"/>
          <w:szCs w:val="24"/>
        </w:rPr>
        <w:t>Unit I: Ancient Indian History</w:t>
      </w:r>
    </w:p>
    <w:p w:rsidR="000A114F" w:rsidRPr="00391AAB" w:rsidRDefault="000A114F" w:rsidP="000A114F">
      <w:pPr>
        <w:jc w:val="both"/>
        <w:rPr>
          <w:rFonts w:ascii="Times New Roman" w:hAnsi="Times New Roman"/>
          <w:sz w:val="24"/>
          <w:szCs w:val="24"/>
        </w:rPr>
      </w:pPr>
      <w:r w:rsidRPr="00391AAB">
        <w:rPr>
          <w:rFonts w:ascii="Times New Roman" w:hAnsi="Times New Roman"/>
          <w:sz w:val="24"/>
          <w:szCs w:val="24"/>
        </w:rPr>
        <w:t>Fundamental Unity of Indian Harappan and Vedic Civilization – Evolution of Caste System – ainism and Buddhism – Gandhara Art.,  Political unification of India under Mauryas and Guptas,   Historical evolution of Satavahanas.,  Contribution of Pallavas and Cholas to Art  – Chola Administrative Systems .</w:t>
      </w:r>
    </w:p>
    <w:p w:rsidR="000A114F" w:rsidRPr="00391AAB" w:rsidRDefault="000A114F" w:rsidP="000A114F">
      <w:pPr>
        <w:jc w:val="both"/>
        <w:rPr>
          <w:rFonts w:ascii="Times New Roman" w:hAnsi="Times New Roman"/>
          <w:b/>
          <w:sz w:val="24"/>
          <w:szCs w:val="24"/>
        </w:rPr>
      </w:pPr>
      <w:r w:rsidRPr="00391AAB">
        <w:rPr>
          <w:rFonts w:ascii="Times New Roman" w:hAnsi="Times New Roman"/>
          <w:b/>
          <w:sz w:val="24"/>
          <w:szCs w:val="24"/>
        </w:rPr>
        <w:t xml:space="preserve">Unit II: Medieval India and Culture </w:t>
      </w:r>
    </w:p>
    <w:p w:rsidR="000A114F" w:rsidRPr="00391AAB" w:rsidRDefault="000A114F" w:rsidP="000A114F">
      <w:pPr>
        <w:jc w:val="both"/>
        <w:rPr>
          <w:rFonts w:ascii="Times New Roman" w:hAnsi="Times New Roman"/>
          <w:sz w:val="24"/>
          <w:szCs w:val="24"/>
        </w:rPr>
      </w:pPr>
      <w:r w:rsidRPr="00391AAB">
        <w:rPr>
          <w:rFonts w:ascii="Times New Roman" w:hAnsi="Times New Roman"/>
          <w:sz w:val="24"/>
          <w:szCs w:val="24"/>
        </w:rPr>
        <w:t xml:space="preserve"> Influence of Islam on Indian Culture – The Sufi, Bhakthi and Vishnavite movements, Historical  Achievements of Vijayanagara Rulers., Contribution of Shershah and Akbar to the evolution of administration system in India – Cultural Development under Mughals. </w:t>
      </w:r>
    </w:p>
    <w:p w:rsidR="000A114F" w:rsidRPr="00391AAB" w:rsidRDefault="000A114F" w:rsidP="000A114F">
      <w:pPr>
        <w:jc w:val="both"/>
        <w:rPr>
          <w:rFonts w:ascii="Times New Roman" w:hAnsi="Times New Roman"/>
          <w:b/>
          <w:sz w:val="24"/>
          <w:szCs w:val="24"/>
        </w:rPr>
      </w:pPr>
      <w:r w:rsidRPr="00391AAB">
        <w:rPr>
          <w:rFonts w:ascii="Times New Roman" w:hAnsi="Times New Roman"/>
          <w:b/>
          <w:sz w:val="24"/>
          <w:szCs w:val="24"/>
        </w:rPr>
        <w:t>Unit III: Modern India</w:t>
      </w:r>
    </w:p>
    <w:p w:rsidR="000A114F" w:rsidRPr="00391AAB" w:rsidRDefault="000A114F" w:rsidP="000A114F">
      <w:pPr>
        <w:jc w:val="both"/>
        <w:rPr>
          <w:rFonts w:ascii="Times New Roman" w:hAnsi="Times New Roman"/>
          <w:sz w:val="24"/>
          <w:szCs w:val="24"/>
        </w:rPr>
      </w:pPr>
      <w:r w:rsidRPr="00391AAB">
        <w:rPr>
          <w:rFonts w:ascii="Times New Roman" w:hAnsi="Times New Roman"/>
          <w:sz w:val="24"/>
          <w:szCs w:val="24"/>
        </w:rPr>
        <w:t xml:space="preserve">Western Impact on India – Introduction of Western Education – Social and Cultural awakening and social reform movements – Raja Rama Mohan Roy – Dayananda Saraswathi – Theosophical Society – Ramakrishna Paramahamsa and Vivekananda – Iswara Chandra Vidyasagar and </w:t>
      </w:r>
      <w:r w:rsidRPr="00391AAB">
        <w:rPr>
          <w:rFonts w:ascii="Times New Roman" w:hAnsi="Times New Roman"/>
          <w:sz w:val="24"/>
          <w:szCs w:val="24"/>
        </w:rPr>
        <w:lastRenderedPageBreak/>
        <w:t>Veeresalingam – Emancipaition of women and struggle against Caste.  Rise of Indian Nationalism – Mahatma Gandhi – Non Violence and Satyagraha – Eradication of untouchability – Legacy of British rule.</w:t>
      </w:r>
    </w:p>
    <w:p w:rsidR="000A114F" w:rsidRPr="00391AAB" w:rsidRDefault="000A114F" w:rsidP="000A114F">
      <w:pPr>
        <w:rPr>
          <w:rFonts w:ascii="Times New Roman" w:hAnsi="Times New Roman"/>
          <w:sz w:val="24"/>
          <w:szCs w:val="24"/>
        </w:rPr>
      </w:pPr>
      <w:r w:rsidRPr="00391AAB">
        <w:rPr>
          <w:rFonts w:ascii="Times New Roman" w:hAnsi="Times New Roman"/>
          <w:b/>
          <w:sz w:val="24"/>
          <w:szCs w:val="24"/>
        </w:rPr>
        <w:t>Unit IV:</w:t>
      </w:r>
      <w:r w:rsidRPr="00391AAB">
        <w:rPr>
          <w:rFonts w:ascii="Times New Roman" w:hAnsi="Times New Roman"/>
          <w:sz w:val="24"/>
          <w:szCs w:val="24"/>
        </w:rPr>
        <w:t xml:space="preserve"> </w:t>
      </w:r>
      <w:r w:rsidRPr="00391AAB">
        <w:rPr>
          <w:rFonts w:ascii="Times New Roman" w:hAnsi="Times New Roman"/>
          <w:b/>
          <w:sz w:val="24"/>
          <w:szCs w:val="24"/>
        </w:rPr>
        <w:t>Geo Morphology and Climatology</w:t>
      </w:r>
    </w:p>
    <w:p w:rsidR="000A114F" w:rsidRPr="00391AAB" w:rsidRDefault="000A114F" w:rsidP="000A114F">
      <w:pPr>
        <w:jc w:val="both"/>
        <w:rPr>
          <w:rFonts w:ascii="Times New Roman" w:hAnsi="Times New Roman"/>
          <w:sz w:val="24"/>
          <w:szCs w:val="24"/>
        </w:rPr>
      </w:pPr>
      <w:r w:rsidRPr="00391AAB">
        <w:rPr>
          <w:rFonts w:ascii="Times New Roman" w:hAnsi="Times New Roman"/>
          <w:sz w:val="24"/>
          <w:szCs w:val="24"/>
        </w:rPr>
        <w:t>The Origin and Evolution of the Earth, Interior of the Earth, Distribution of Oceans and Continents , Minerals and Rocks, Geomorphic Processes, Landforms and their Evolution Composition and Structure of Atmosphere, Solar Radiation, Heat Balance and Temperature.</w:t>
      </w:r>
      <w:r w:rsidRPr="00391AAB">
        <w:rPr>
          <w:rFonts w:ascii="Times New Roman" w:hAnsi="Times New Roman"/>
          <w:sz w:val="24"/>
          <w:szCs w:val="24"/>
        </w:rPr>
        <w:br/>
        <w:t>Atmospheric Circulation and Weather Systems, World Climate and Climate Change</w:t>
      </w:r>
    </w:p>
    <w:p w:rsidR="000A114F" w:rsidRPr="00391AAB" w:rsidRDefault="000A114F" w:rsidP="000A114F">
      <w:pPr>
        <w:spacing w:after="0" w:line="240" w:lineRule="auto"/>
        <w:rPr>
          <w:rFonts w:ascii="Times New Roman" w:hAnsi="Times New Roman"/>
          <w:b/>
          <w:sz w:val="24"/>
          <w:szCs w:val="24"/>
        </w:rPr>
      </w:pPr>
      <w:r w:rsidRPr="00391AAB">
        <w:rPr>
          <w:rFonts w:ascii="Times New Roman" w:hAnsi="Times New Roman"/>
          <w:b/>
          <w:sz w:val="24"/>
          <w:szCs w:val="24"/>
        </w:rPr>
        <w:t xml:space="preserve">Unit V: Oceanography </w:t>
      </w:r>
    </w:p>
    <w:p w:rsidR="000A114F" w:rsidRPr="00391AAB" w:rsidRDefault="000A114F" w:rsidP="000A114F">
      <w:pPr>
        <w:spacing w:after="0" w:line="240" w:lineRule="auto"/>
        <w:rPr>
          <w:rFonts w:ascii="Times New Roman" w:hAnsi="Times New Roman"/>
          <w:b/>
          <w:sz w:val="24"/>
          <w:szCs w:val="24"/>
        </w:rPr>
      </w:pPr>
    </w:p>
    <w:p w:rsidR="000A114F" w:rsidRPr="00391AAB" w:rsidRDefault="000A114F" w:rsidP="000A114F">
      <w:pPr>
        <w:spacing w:after="0" w:line="240" w:lineRule="auto"/>
        <w:rPr>
          <w:rFonts w:ascii="Times New Roman" w:hAnsi="Times New Roman"/>
          <w:sz w:val="24"/>
          <w:szCs w:val="24"/>
        </w:rPr>
      </w:pPr>
      <w:r w:rsidRPr="00391AAB">
        <w:rPr>
          <w:rFonts w:ascii="Times New Roman" w:hAnsi="Times New Roman"/>
          <w:sz w:val="24"/>
          <w:szCs w:val="24"/>
        </w:rPr>
        <w:t>Water (Oceans), Movements of Ocean Water, Physical features of India viz., The Mountains in the North ,  The Northern Plains,  The Peninsular Plateau,  The Great Indian Desert,  The Coast; and The Islands.</w:t>
      </w:r>
    </w:p>
    <w:p w:rsidR="000A114F" w:rsidRPr="00391AAB" w:rsidRDefault="000A114F" w:rsidP="000A114F">
      <w:pPr>
        <w:spacing w:after="0" w:line="240" w:lineRule="auto"/>
        <w:rPr>
          <w:rFonts w:ascii="Times New Roman" w:hAnsi="Times New Roman"/>
          <w:sz w:val="24"/>
          <w:szCs w:val="24"/>
        </w:rPr>
      </w:pPr>
    </w:p>
    <w:p w:rsidR="000A114F" w:rsidRPr="00391AAB" w:rsidRDefault="000A114F" w:rsidP="000A114F">
      <w:pPr>
        <w:spacing w:after="0"/>
        <w:jc w:val="both"/>
        <w:rPr>
          <w:rFonts w:ascii="Times New Roman" w:hAnsi="Times New Roman"/>
          <w:b/>
          <w:sz w:val="24"/>
          <w:szCs w:val="24"/>
        </w:rPr>
      </w:pPr>
      <w:r w:rsidRPr="00391AAB">
        <w:rPr>
          <w:rFonts w:ascii="Times New Roman" w:hAnsi="Times New Roman"/>
          <w:b/>
          <w:sz w:val="24"/>
          <w:szCs w:val="24"/>
        </w:rPr>
        <w:t>Unit VI: Physical Features Of India And India’s Monsoon</w:t>
      </w:r>
    </w:p>
    <w:p w:rsidR="000A114F" w:rsidRPr="00391AAB" w:rsidRDefault="000A114F" w:rsidP="000A114F">
      <w:pPr>
        <w:spacing w:after="0"/>
        <w:jc w:val="both"/>
        <w:rPr>
          <w:rFonts w:ascii="Times New Roman" w:hAnsi="Times New Roman"/>
          <w:sz w:val="24"/>
          <w:szCs w:val="24"/>
        </w:rPr>
      </w:pPr>
      <w:r w:rsidRPr="00391AAB">
        <w:rPr>
          <w:rFonts w:ascii="Times New Roman" w:hAnsi="Times New Roman"/>
          <w:sz w:val="24"/>
          <w:szCs w:val="24"/>
        </w:rPr>
        <w:t>India’s monsoon., Winter, Summer(pre-monsoon),rainy (monsoon),autumn (post-monsoon)., Indian Agriculture, Agriculture and colonialism, Indian Agriculture after Independence Major crops and yields, Horticulture, Organic farming.</w:t>
      </w:r>
    </w:p>
    <w:p w:rsidR="000A114F" w:rsidRPr="00391AAB" w:rsidRDefault="000A114F" w:rsidP="000A114F">
      <w:pPr>
        <w:spacing w:after="0"/>
        <w:jc w:val="both"/>
        <w:rPr>
          <w:rFonts w:ascii="Times New Roman" w:hAnsi="Times New Roman"/>
          <w:sz w:val="24"/>
          <w:szCs w:val="24"/>
        </w:rPr>
      </w:pPr>
    </w:p>
    <w:p w:rsidR="000A114F" w:rsidRPr="00391AAB" w:rsidRDefault="000A114F" w:rsidP="000A114F">
      <w:pPr>
        <w:rPr>
          <w:rFonts w:ascii="Times New Roman" w:hAnsi="Times New Roman"/>
          <w:b/>
          <w:sz w:val="24"/>
          <w:szCs w:val="24"/>
        </w:rPr>
      </w:pPr>
      <w:r w:rsidRPr="00391AAB">
        <w:rPr>
          <w:rFonts w:ascii="Times New Roman" w:hAnsi="Times New Roman"/>
          <w:b/>
          <w:sz w:val="24"/>
          <w:szCs w:val="24"/>
        </w:rPr>
        <w:t>References:</w:t>
      </w:r>
    </w:p>
    <w:p w:rsidR="000A114F" w:rsidRPr="00391AAB" w:rsidRDefault="000A114F" w:rsidP="00B32FD4">
      <w:pPr>
        <w:numPr>
          <w:ilvl w:val="0"/>
          <w:numId w:val="341"/>
        </w:numPr>
        <w:spacing w:after="0" w:line="240" w:lineRule="auto"/>
        <w:jc w:val="both"/>
        <w:rPr>
          <w:rFonts w:ascii="Times New Roman" w:hAnsi="Times New Roman"/>
          <w:sz w:val="24"/>
          <w:szCs w:val="24"/>
        </w:rPr>
      </w:pPr>
      <w:r w:rsidRPr="00391AAB">
        <w:rPr>
          <w:rFonts w:ascii="Times New Roman" w:hAnsi="Times New Roman"/>
          <w:sz w:val="24"/>
          <w:szCs w:val="24"/>
        </w:rPr>
        <w:t>Sharma .R.S., (2011).Indian Ancient past.,Oxford Publications.</w:t>
      </w:r>
    </w:p>
    <w:p w:rsidR="000A114F" w:rsidRPr="00391AAB" w:rsidRDefault="000A114F" w:rsidP="00B32FD4">
      <w:pPr>
        <w:numPr>
          <w:ilvl w:val="0"/>
          <w:numId w:val="341"/>
        </w:numPr>
        <w:spacing w:after="0" w:line="240" w:lineRule="auto"/>
        <w:jc w:val="both"/>
        <w:rPr>
          <w:rFonts w:ascii="Times New Roman" w:hAnsi="Times New Roman"/>
          <w:sz w:val="24"/>
          <w:szCs w:val="24"/>
        </w:rPr>
      </w:pPr>
      <w:r w:rsidRPr="00391AAB">
        <w:rPr>
          <w:rFonts w:ascii="Times New Roman" w:hAnsi="Times New Roman"/>
          <w:sz w:val="24"/>
          <w:szCs w:val="24"/>
        </w:rPr>
        <w:t>Nitin Singhaniya.,(2017). Indian Culture and Heritage., Publisher: Mcgraw TestPrep., Second  Edition.</w:t>
      </w:r>
    </w:p>
    <w:p w:rsidR="000A114F" w:rsidRPr="00391AAB" w:rsidRDefault="000A114F" w:rsidP="00B32FD4">
      <w:pPr>
        <w:numPr>
          <w:ilvl w:val="0"/>
          <w:numId w:val="341"/>
        </w:numPr>
        <w:spacing w:after="0" w:line="240" w:lineRule="auto"/>
        <w:jc w:val="both"/>
        <w:rPr>
          <w:rFonts w:ascii="Times New Roman" w:hAnsi="Times New Roman"/>
          <w:sz w:val="24"/>
          <w:szCs w:val="24"/>
        </w:rPr>
      </w:pPr>
      <w:r w:rsidRPr="00391AAB">
        <w:rPr>
          <w:rFonts w:ascii="Times New Roman" w:hAnsi="Times New Roman"/>
          <w:sz w:val="24"/>
          <w:szCs w:val="24"/>
        </w:rPr>
        <w:t>Certificate of Physical and Human Geography,Goh Cheng Leong,Oxford University Press.</w:t>
      </w:r>
    </w:p>
    <w:p w:rsidR="000A114F" w:rsidRPr="00391AAB" w:rsidRDefault="000A114F" w:rsidP="00B32FD4">
      <w:pPr>
        <w:numPr>
          <w:ilvl w:val="0"/>
          <w:numId w:val="341"/>
        </w:numPr>
        <w:spacing w:line="240" w:lineRule="auto"/>
        <w:jc w:val="both"/>
        <w:rPr>
          <w:rFonts w:ascii="Times New Roman" w:hAnsi="Times New Roman"/>
          <w:sz w:val="24"/>
          <w:szCs w:val="24"/>
        </w:rPr>
      </w:pPr>
      <w:r w:rsidRPr="00391AAB">
        <w:rPr>
          <w:rFonts w:ascii="Times New Roman" w:hAnsi="Times New Roman"/>
          <w:sz w:val="24"/>
          <w:szCs w:val="24"/>
        </w:rPr>
        <w:t>Bipin Chandra.(2000). India’s Struggle for Independence.,  Penguin Global Publishers</w:t>
      </w:r>
    </w:p>
    <w:p w:rsidR="000A114F" w:rsidRPr="00391AAB" w:rsidRDefault="000A114F" w:rsidP="00B32FD4">
      <w:pPr>
        <w:numPr>
          <w:ilvl w:val="0"/>
          <w:numId w:val="341"/>
        </w:numPr>
        <w:spacing w:line="240" w:lineRule="auto"/>
        <w:jc w:val="both"/>
        <w:rPr>
          <w:rFonts w:ascii="Times New Roman" w:hAnsi="Times New Roman"/>
          <w:sz w:val="24"/>
          <w:szCs w:val="24"/>
        </w:rPr>
      </w:pPr>
      <w:r w:rsidRPr="00391AAB">
        <w:rPr>
          <w:rFonts w:ascii="Times New Roman" w:hAnsi="Times New Roman"/>
          <w:sz w:val="24"/>
          <w:szCs w:val="24"/>
        </w:rPr>
        <w:t>Saveendra Singh: Physical Geograpghy.,</w:t>
      </w:r>
      <w:r w:rsidRPr="00391AAB">
        <w:rPr>
          <w:rStyle w:val="Strong"/>
          <w:rFonts w:ascii="Times New Roman" w:hAnsi="Times New Roman"/>
          <w:sz w:val="24"/>
          <w:szCs w:val="24"/>
        </w:rPr>
        <w:t xml:space="preserve"> </w:t>
      </w:r>
      <w:r w:rsidRPr="00391AAB">
        <w:rPr>
          <w:rStyle w:val="st"/>
          <w:rFonts w:ascii="Times New Roman" w:hAnsi="Times New Roman"/>
        </w:rPr>
        <w:t>Prayag Pustak Bhavan ISBN-10: 8186539298. Edition : 1st Edition Number of Pages : 641 Pages Publication : Year 2006.</w:t>
      </w:r>
    </w:p>
    <w:p w:rsidR="000A114F" w:rsidRPr="00391AAB" w:rsidRDefault="000A114F" w:rsidP="00B32FD4">
      <w:pPr>
        <w:numPr>
          <w:ilvl w:val="0"/>
          <w:numId w:val="340"/>
        </w:numPr>
        <w:spacing w:line="240" w:lineRule="auto"/>
        <w:jc w:val="both"/>
        <w:rPr>
          <w:rFonts w:ascii="Times New Roman" w:hAnsi="Times New Roman"/>
          <w:color w:val="000000"/>
          <w:sz w:val="24"/>
          <w:szCs w:val="24"/>
        </w:rPr>
      </w:pPr>
      <w:r w:rsidRPr="00391AAB">
        <w:rPr>
          <w:rFonts w:ascii="Times New Roman" w:hAnsi="Times New Roman"/>
          <w:color w:val="000000"/>
          <w:sz w:val="24"/>
          <w:szCs w:val="24"/>
        </w:rPr>
        <w:t xml:space="preserve">Majumdar, R. C. et al. </w:t>
      </w:r>
      <w:r w:rsidRPr="00391AAB">
        <w:rPr>
          <w:rFonts w:ascii="Times New Roman" w:hAnsi="Times New Roman"/>
          <w:i/>
          <w:iCs/>
          <w:color w:val="000000"/>
          <w:sz w:val="24"/>
          <w:szCs w:val="24"/>
        </w:rPr>
        <w:t>An Advanced History of India</w:t>
      </w:r>
      <w:r w:rsidRPr="00391AAB">
        <w:rPr>
          <w:rFonts w:ascii="Times New Roman" w:hAnsi="Times New Roman"/>
          <w:color w:val="000000"/>
          <w:sz w:val="24"/>
          <w:szCs w:val="24"/>
        </w:rPr>
        <w:t xml:space="preserve"> London: Macmillan. 1960. </w:t>
      </w:r>
      <w:hyperlink r:id="rId29" w:history="1">
        <w:r w:rsidRPr="00391AAB">
          <w:rPr>
            <w:rStyle w:val="Hyperlink"/>
            <w:rFonts w:ascii="Times New Roman" w:hAnsi="Times New Roman"/>
            <w:color w:val="000000"/>
            <w:sz w:val="24"/>
            <w:szCs w:val="24"/>
          </w:rPr>
          <w:t>ISBN 0-333-90298-X</w:t>
        </w:r>
      </w:hyperlink>
    </w:p>
    <w:p w:rsidR="000A114F" w:rsidRPr="00391AAB" w:rsidRDefault="000A114F" w:rsidP="00B32FD4">
      <w:pPr>
        <w:numPr>
          <w:ilvl w:val="0"/>
          <w:numId w:val="340"/>
        </w:numPr>
        <w:spacing w:line="240" w:lineRule="auto"/>
        <w:jc w:val="both"/>
        <w:rPr>
          <w:rFonts w:ascii="Times New Roman" w:hAnsi="Times New Roman"/>
          <w:sz w:val="24"/>
          <w:szCs w:val="24"/>
        </w:rPr>
      </w:pPr>
      <w:r w:rsidRPr="00391AAB">
        <w:rPr>
          <w:rFonts w:ascii="Times New Roman" w:hAnsi="Times New Roman"/>
          <w:sz w:val="24"/>
          <w:szCs w:val="24"/>
        </w:rPr>
        <w:t>Basham, A.L. : The wonder that was India ,New York: Grove Press, 1954</w:t>
      </w:r>
      <w:r w:rsidRPr="00391AAB">
        <w:rPr>
          <w:rFonts w:ascii="Times New Roman" w:hAnsi="Times New Roman"/>
        </w:rPr>
        <w:t>.</w:t>
      </w:r>
      <w:r w:rsidRPr="00391AAB">
        <w:rPr>
          <w:rFonts w:ascii="Times New Roman" w:hAnsi="Times New Roman"/>
          <w:sz w:val="24"/>
          <w:szCs w:val="24"/>
        </w:rPr>
        <w:t xml:space="preserve"> (OUP, Madras 1983)</w:t>
      </w:r>
    </w:p>
    <w:p w:rsidR="000A114F" w:rsidRDefault="000A114F" w:rsidP="00B32FD4">
      <w:pPr>
        <w:numPr>
          <w:ilvl w:val="0"/>
          <w:numId w:val="340"/>
        </w:numPr>
        <w:spacing w:after="0" w:line="240" w:lineRule="auto"/>
        <w:jc w:val="both"/>
        <w:rPr>
          <w:rFonts w:ascii="Times New Roman" w:hAnsi="Times New Roman"/>
          <w:sz w:val="27"/>
          <w:szCs w:val="27"/>
        </w:rPr>
      </w:pPr>
      <w:r w:rsidRPr="00391AAB">
        <w:rPr>
          <w:rFonts w:ascii="Times New Roman" w:hAnsi="Times New Roman"/>
          <w:sz w:val="24"/>
          <w:szCs w:val="24"/>
        </w:rPr>
        <w:t>Basham, A.L. : Cultural heritage of India , Vols.I to IV ,</w:t>
      </w:r>
      <w:r w:rsidRPr="00391AAB">
        <w:rPr>
          <w:rFonts w:ascii="Times New Roman" w:hAnsi="Times New Roman"/>
          <w:sz w:val="27"/>
          <w:szCs w:val="27"/>
        </w:rPr>
        <w:t xml:space="preserve">Oxford  University Press, Delhi,  1975. </w:t>
      </w:r>
    </w:p>
    <w:p w:rsidR="000A114F" w:rsidRDefault="000A114F" w:rsidP="000A114F">
      <w:pPr>
        <w:spacing w:after="0" w:line="240" w:lineRule="auto"/>
        <w:rPr>
          <w:rFonts w:ascii="Times New Roman" w:hAnsi="Times New Roman"/>
          <w:sz w:val="27"/>
          <w:szCs w:val="27"/>
        </w:rPr>
      </w:pPr>
      <w:r>
        <w:rPr>
          <w:rFonts w:ascii="Times New Roman" w:hAnsi="Times New Roman"/>
          <w:sz w:val="27"/>
          <w:szCs w:val="27"/>
        </w:rPr>
        <w:br w:type="page"/>
      </w:r>
    </w:p>
    <w:p w:rsidR="000A114F" w:rsidRDefault="00464979" w:rsidP="000A114F">
      <w:pPr>
        <w:spacing w:after="0" w:line="240" w:lineRule="auto"/>
        <w:jc w:val="center"/>
        <w:rPr>
          <w:rFonts w:ascii="Times New Roman" w:hAnsi="Times New Roman"/>
          <w:b/>
          <w:sz w:val="28"/>
          <w:szCs w:val="28"/>
        </w:rPr>
      </w:pPr>
      <w:r>
        <w:rPr>
          <w:rFonts w:ascii="Times New Roman" w:hAnsi="Times New Roman"/>
          <w:b/>
          <w:sz w:val="28"/>
          <w:szCs w:val="28"/>
        </w:rPr>
        <w:lastRenderedPageBreak/>
        <w:t>6</w:t>
      </w:r>
      <w:r w:rsidR="000A114F" w:rsidRPr="00E743C9">
        <w:rPr>
          <w:rFonts w:ascii="Times New Roman" w:hAnsi="Times New Roman"/>
          <w:b/>
          <w:sz w:val="28"/>
          <w:szCs w:val="28"/>
        </w:rPr>
        <w:t>ZC</w:t>
      </w:r>
      <w:r w:rsidR="000A114F">
        <w:rPr>
          <w:rFonts w:ascii="Times New Roman" w:hAnsi="Times New Roman"/>
          <w:b/>
          <w:sz w:val="28"/>
          <w:szCs w:val="28"/>
        </w:rPr>
        <w:t>21</w:t>
      </w:r>
      <w:r w:rsidR="000A114F" w:rsidRPr="00E743C9">
        <w:rPr>
          <w:rFonts w:ascii="Times New Roman" w:hAnsi="Times New Roman"/>
          <w:b/>
          <w:sz w:val="28"/>
          <w:szCs w:val="28"/>
        </w:rPr>
        <w:t xml:space="preserve"> GENERAL MANAGEMENT </w:t>
      </w:r>
      <w:r w:rsidR="000A114F">
        <w:rPr>
          <w:rFonts w:ascii="Times New Roman" w:hAnsi="Times New Roman"/>
          <w:b/>
          <w:sz w:val="28"/>
          <w:szCs w:val="28"/>
        </w:rPr>
        <w:t>AND</w:t>
      </w:r>
      <w:r w:rsidR="000A114F" w:rsidRPr="00E743C9">
        <w:rPr>
          <w:rFonts w:ascii="Times New Roman" w:hAnsi="Times New Roman"/>
          <w:b/>
          <w:sz w:val="28"/>
          <w:szCs w:val="28"/>
        </w:rPr>
        <w:t xml:space="preserve"> ENTREPRENEURSHIP</w:t>
      </w:r>
    </w:p>
    <w:p w:rsidR="000A114F" w:rsidRPr="000F2B9A" w:rsidRDefault="000A114F" w:rsidP="000A114F">
      <w:pPr>
        <w:jc w:val="center"/>
        <w:rPr>
          <w:b/>
          <w:bCs/>
          <w:sz w:val="20"/>
        </w:rPr>
      </w:pPr>
      <w:r w:rsidRPr="000F2B9A">
        <w:rPr>
          <w:b/>
          <w:sz w:val="24"/>
          <w:szCs w:val="28"/>
        </w:rPr>
        <w:t>Open Elective-</w:t>
      </w:r>
      <w:r>
        <w:rPr>
          <w:b/>
          <w:sz w:val="24"/>
          <w:szCs w:val="28"/>
        </w:rPr>
        <w:t>3</w:t>
      </w:r>
    </w:p>
    <w:tbl>
      <w:tblPr>
        <w:tblpPr w:leftFromText="180" w:rightFromText="180" w:vertAnchor="text" w:horzAnchor="page" w:tblpX="7153" w:tblpY="2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77"/>
      </w:tblGrid>
      <w:tr w:rsidR="000A114F" w:rsidRPr="00391AAB" w:rsidTr="00535D68">
        <w:trPr>
          <w:trHeight w:val="261"/>
        </w:trPr>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a</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b</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c</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d</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e</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f</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g</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h</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i</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j</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k</w:t>
            </w:r>
          </w:p>
        </w:tc>
        <w:tc>
          <w:tcPr>
            <w:tcW w:w="377"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l</w:t>
            </w:r>
          </w:p>
        </w:tc>
      </w:tr>
      <w:tr w:rsidR="000A114F" w:rsidRPr="00391AAB" w:rsidTr="00535D68">
        <w:trPr>
          <w:trHeight w:val="280"/>
        </w:trPr>
        <w:tc>
          <w:tcPr>
            <w:tcW w:w="338" w:type="dxa"/>
          </w:tcPr>
          <w:p w:rsidR="000A114F" w:rsidRPr="00391AAB" w:rsidRDefault="000A114F" w:rsidP="00535D68">
            <w:pPr>
              <w:spacing w:after="0"/>
              <w:rPr>
                <w:rFonts w:ascii="Times New Roman" w:hAnsi="Times New Roman"/>
                <w:b/>
                <w:bCs/>
                <w:sz w:val="24"/>
                <w:szCs w:val="24"/>
              </w:rPr>
            </w:pPr>
          </w:p>
        </w:tc>
        <w:tc>
          <w:tcPr>
            <w:tcW w:w="350" w:type="dxa"/>
          </w:tcPr>
          <w:p w:rsidR="000A114F" w:rsidRPr="00391AAB" w:rsidRDefault="000A114F" w:rsidP="00535D68">
            <w:pPr>
              <w:spacing w:after="0"/>
              <w:rPr>
                <w:rFonts w:ascii="Times New Roman" w:hAnsi="Times New Roman"/>
                <w:b/>
                <w:bCs/>
                <w:sz w:val="24"/>
                <w:szCs w:val="24"/>
              </w:rPr>
            </w:pPr>
          </w:p>
        </w:tc>
        <w:tc>
          <w:tcPr>
            <w:tcW w:w="338" w:type="dxa"/>
          </w:tcPr>
          <w:p w:rsidR="000A114F" w:rsidRPr="00391AAB" w:rsidRDefault="000A114F" w:rsidP="00535D68">
            <w:pPr>
              <w:spacing w:after="0"/>
              <w:rPr>
                <w:rFonts w:ascii="Times New Roman" w:hAnsi="Times New Roman"/>
              </w:rPr>
            </w:pPr>
          </w:p>
        </w:tc>
        <w:tc>
          <w:tcPr>
            <w:tcW w:w="350" w:type="dxa"/>
          </w:tcPr>
          <w:p w:rsidR="000A114F" w:rsidRPr="00391AAB" w:rsidRDefault="000A114F" w:rsidP="00535D68">
            <w:pPr>
              <w:spacing w:after="0"/>
              <w:rPr>
                <w:rFonts w:ascii="Times New Roman" w:hAnsi="Times New Roman"/>
              </w:rPr>
            </w:pPr>
            <w:r>
              <w:rPr>
                <w:rFonts w:ascii="Times New Roman" w:hAnsi="Times New Roman"/>
              </w:rPr>
              <w:t>x</w:t>
            </w:r>
          </w:p>
        </w:tc>
        <w:tc>
          <w:tcPr>
            <w:tcW w:w="338" w:type="dxa"/>
          </w:tcPr>
          <w:p w:rsidR="000A114F" w:rsidRPr="00391AAB" w:rsidRDefault="000A114F" w:rsidP="00535D68">
            <w:pPr>
              <w:spacing w:after="0"/>
              <w:rPr>
                <w:rFonts w:ascii="Times New Roman" w:hAnsi="Times New Roman"/>
              </w:rPr>
            </w:pPr>
          </w:p>
        </w:tc>
        <w:tc>
          <w:tcPr>
            <w:tcW w:w="338" w:type="dxa"/>
          </w:tcPr>
          <w:p w:rsidR="000A114F" w:rsidRPr="00391AAB" w:rsidRDefault="000A114F" w:rsidP="00535D68">
            <w:pPr>
              <w:spacing w:after="0"/>
              <w:rPr>
                <w:rFonts w:ascii="Times New Roman" w:hAnsi="Times New Roman"/>
              </w:rPr>
            </w:pPr>
          </w:p>
        </w:tc>
        <w:tc>
          <w:tcPr>
            <w:tcW w:w="338" w:type="dxa"/>
          </w:tcPr>
          <w:p w:rsidR="000A114F" w:rsidRPr="00391AAB" w:rsidRDefault="000A114F" w:rsidP="00535D68">
            <w:pPr>
              <w:spacing w:after="0"/>
              <w:rPr>
                <w:rFonts w:ascii="Times New Roman" w:hAnsi="Times New Roman"/>
                <w:b/>
                <w:sz w:val="24"/>
                <w:szCs w:val="24"/>
              </w:rPr>
            </w:pPr>
          </w:p>
        </w:tc>
        <w:tc>
          <w:tcPr>
            <w:tcW w:w="350" w:type="dxa"/>
          </w:tcPr>
          <w:p w:rsidR="000A114F" w:rsidRPr="00391AAB" w:rsidRDefault="000A114F" w:rsidP="00535D68">
            <w:pPr>
              <w:spacing w:after="0"/>
              <w:rPr>
                <w:rFonts w:ascii="Times New Roman" w:hAnsi="Times New Roman"/>
                <w:b/>
                <w:bCs/>
                <w:sz w:val="24"/>
                <w:szCs w:val="24"/>
              </w:rPr>
            </w:pPr>
          </w:p>
        </w:tc>
        <w:tc>
          <w:tcPr>
            <w:tcW w:w="338" w:type="dxa"/>
          </w:tcPr>
          <w:p w:rsidR="000A114F" w:rsidRPr="00391AAB" w:rsidRDefault="000A114F" w:rsidP="00535D68">
            <w:pPr>
              <w:spacing w:after="0"/>
              <w:rPr>
                <w:rFonts w:ascii="Times New Roman" w:hAnsi="Times New Roman"/>
                <w:b/>
                <w:bCs/>
                <w:sz w:val="24"/>
                <w:szCs w:val="24"/>
              </w:rPr>
            </w:pPr>
            <w:r>
              <w:rPr>
                <w:rFonts w:ascii="Times New Roman" w:hAnsi="Times New Roman"/>
                <w:b/>
                <w:bCs/>
                <w:sz w:val="24"/>
                <w:szCs w:val="24"/>
              </w:rPr>
              <w:t>x</w:t>
            </w:r>
          </w:p>
        </w:tc>
        <w:tc>
          <w:tcPr>
            <w:tcW w:w="338" w:type="dxa"/>
          </w:tcPr>
          <w:p w:rsidR="000A114F" w:rsidRPr="00391AAB" w:rsidRDefault="000A114F" w:rsidP="00535D68">
            <w:pPr>
              <w:spacing w:after="0"/>
              <w:rPr>
                <w:rFonts w:ascii="Times New Roman" w:hAnsi="Times New Roman"/>
                <w:b/>
                <w:bCs/>
                <w:sz w:val="24"/>
                <w:szCs w:val="24"/>
              </w:rPr>
            </w:pPr>
            <w:r>
              <w:rPr>
                <w:rFonts w:ascii="Times New Roman" w:hAnsi="Times New Roman"/>
                <w:b/>
                <w:bCs/>
                <w:sz w:val="24"/>
                <w:szCs w:val="24"/>
              </w:rPr>
              <w:t>x</w:t>
            </w:r>
          </w:p>
        </w:tc>
        <w:tc>
          <w:tcPr>
            <w:tcW w:w="350" w:type="dxa"/>
          </w:tcPr>
          <w:p w:rsidR="000A114F" w:rsidRPr="00391AAB" w:rsidRDefault="000A114F" w:rsidP="00535D68">
            <w:pPr>
              <w:spacing w:after="0"/>
              <w:rPr>
                <w:rFonts w:ascii="Times New Roman" w:hAnsi="Times New Roman"/>
                <w:b/>
                <w:bCs/>
                <w:sz w:val="24"/>
                <w:szCs w:val="24"/>
              </w:rPr>
            </w:pPr>
            <w:r>
              <w:rPr>
                <w:rFonts w:ascii="Times New Roman" w:hAnsi="Times New Roman"/>
                <w:b/>
                <w:bCs/>
                <w:sz w:val="24"/>
                <w:szCs w:val="24"/>
              </w:rPr>
              <w:t>x</w:t>
            </w:r>
          </w:p>
        </w:tc>
        <w:tc>
          <w:tcPr>
            <w:tcW w:w="377" w:type="dxa"/>
          </w:tcPr>
          <w:p w:rsidR="000A114F" w:rsidRPr="00391AAB" w:rsidRDefault="000A114F" w:rsidP="00535D68">
            <w:pPr>
              <w:spacing w:after="0"/>
              <w:rPr>
                <w:rFonts w:ascii="Times New Roman" w:hAnsi="Times New Roman"/>
                <w:b/>
                <w:bCs/>
                <w:sz w:val="24"/>
                <w:szCs w:val="24"/>
              </w:rPr>
            </w:pPr>
            <w:r>
              <w:rPr>
                <w:rFonts w:ascii="Times New Roman" w:hAnsi="Times New Roman"/>
                <w:b/>
                <w:bCs/>
                <w:sz w:val="24"/>
                <w:szCs w:val="24"/>
              </w:rPr>
              <w:t>x</w:t>
            </w:r>
          </w:p>
        </w:tc>
      </w:tr>
    </w:tbl>
    <w:p w:rsidR="000A114F" w:rsidRDefault="000A114F" w:rsidP="000A114F">
      <w:pPr>
        <w:spacing w:after="0"/>
        <w:rPr>
          <w:rFonts w:cs="Calibri"/>
          <w:b/>
        </w:rPr>
      </w:pPr>
      <w:r w:rsidRPr="00EE74C3">
        <w:rPr>
          <w:rFonts w:cs="Calibri"/>
          <w:b/>
        </w:rPr>
        <w:t>B.Tech III Year II Sem.</w:t>
      </w:r>
    </w:p>
    <w:p w:rsidR="000A114F" w:rsidRDefault="000A114F" w:rsidP="000A114F">
      <w:pPr>
        <w:spacing w:after="0" w:line="240" w:lineRule="auto"/>
        <w:ind w:left="6480"/>
        <w:rPr>
          <w:rFonts w:ascii="Times New Roman" w:hAnsi="Times New Roman"/>
          <w:b/>
          <w:sz w:val="24"/>
          <w:szCs w:val="24"/>
        </w:rPr>
      </w:pPr>
    </w:p>
    <w:p w:rsidR="000A114F" w:rsidRPr="00391AAB" w:rsidRDefault="000A114F" w:rsidP="000A114F">
      <w:pPr>
        <w:spacing w:after="0" w:line="240" w:lineRule="auto"/>
        <w:ind w:left="6480"/>
        <w:rPr>
          <w:rFonts w:ascii="Times New Roman" w:hAnsi="Times New Roman"/>
          <w:b/>
          <w:sz w:val="24"/>
          <w:szCs w:val="24"/>
        </w:rPr>
      </w:pPr>
      <w:r w:rsidRPr="00391AAB">
        <w:rPr>
          <w:rFonts w:ascii="Times New Roman" w:hAnsi="Times New Roman"/>
          <w:b/>
          <w:sz w:val="24"/>
          <w:szCs w:val="24"/>
        </w:rPr>
        <w:t>L</w:t>
      </w:r>
      <w:r w:rsidRPr="00391AAB">
        <w:rPr>
          <w:rFonts w:ascii="Times New Roman" w:hAnsi="Times New Roman"/>
          <w:b/>
          <w:sz w:val="24"/>
          <w:szCs w:val="24"/>
        </w:rPr>
        <w:tab/>
      </w:r>
      <w:r>
        <w:rPr>
          <w:rFonts w:ascii="Times New Roman" w:hAnsi="Times New Roman"/>
          <w:b/>
          <w:sz w:val="24"/>
          <w:szCs w:val="24"/>
        </w:rPr>
        <w:t>L</w:t>
      </w:r>
      <w:r>
        <w:rPr>
          <w:rFonts w:ascii="Times New Roman" w:hAnsi="Times New Roman"/>
          <w:b/>
          <w:sz w:val="24"/>
          <w:szCs w:val="24"/>
        </w:rPr>
        <w:tab/>
      </w:r>
      <w:r w:rsidRPr="00391AAB">
        <w:rPr>
          <w:rFonts w:ascii="Times New Roman" w:hAnsi="Times New Roman"/>
          <w:b/>
          <w:sz w:val="24"/>
          <w:szCs w:val="24"/>
        </w:rPr>
        <w:t>T</w:t>
      </w:r>
      <w:r w:rsidRPr="00391AAB">
        <w:rPr>
          <w:rFonts w:ascii="Times New Roman" w:hAnsi="Times New Roman"/>
          <w:b/>
          <w:sz w:val="24"/>
          <w:szCs w:val="24"/>
        </w:rPr>
        <w:tab/>
        <w:t>P/D</w:t>
      </w:r>
      <w:r w:rsidRPr="00391AAB">
        <w:rPr>
          <w:rFonts w:ascii="Times New Roman" w:hAnsi="Times New Roman"/>
          <w:b/>
          <w:sz w:val="24"/>
          <w:szCs w:val="24"/>
        </w:rPr>
        <w:tab/>
        <w:t>C</w:t>
      </w:r>
    </w:p>
    <w:p w:rsidR="000A114F" w:rsidRPr="00391AAB" w:rsidRDefault="000A114F" w:rsidP="000A114F">
      <w:pPr>
        <w:spacing w:after="0" w:line="240" w:lineRule="auto"/>
        <w:ind w:left="6120" w:firstLine="360"/>
        <w:rPr>
          <w:rFonts w:ascii="Times New Roman" w:hAnsi="Times New Roman"/>
          <w:b/>
          <w:sz w:val="24"/>
          <w:szCs w:val="24"/>
        </w:rPr>
      </w:pPr>
      <w:r w:rsidRPr="00391AAB">
        <w:rPr>
          <w:rFonts w:ascii="Times New Roman" w:hAnsi="Times New Roman"/>
          <w:b/>
          <w:sz w:val="24"/>
          <w:szCs w:val="24"/>
        </w:rPr>
        <w:t>2</w:t>
      </w:r>
      <w:r w:rsidRPr="00391AAB">
        <w:rPr>
          <w:rFonts w:ascii="Times New Roman" w:hAnsi="Times New Roman"/>
          <w:b/>
          <w:sz w:val="24"/>
          <w:szCs w:val="24"/>
        </w:rPr>
        <w:tab/>
        <w:t>1</w:t>
      </w:r>
      <w:r w:rsidRPr="00391AAB">
        <w:rPr>
          <w:rFonts w:ascii="Times New Roman" w:hAnsi="Times New Roman"/>
          <w:b/>
          <w:sz w:val="24"/>
          <w:szCs w:val="24"/>
        </w:rPr>
        <w:tab/>
        <w:t>0</w:t>
      </w:r>
      <w:r w:rsidRPr="00391AAB">
        <w:rPr>
          <w:rFonts w:ascii="Times New Roman" w:hAnsi="Times New Roman"/>
          <w:b/>
          <w:sz w:val="24"/>
          <w:szCs w:val="24"/>
        </w:rPr>
        <w:tab/>
        <w:t>2</w:t>
      </w:r>
    </w:p>
    <w:p w:rsidR="000A114F" w:rsidRDefault="000A114F" w:rsidP="000A114F">
      <w:pPr>
        <w:spacing w:after="0" w:line="240" w:lineRule="auto"/>
        <w:jc w:val="center"/>
        <w:rPr>
          <w:rFonts w:ascii="Times New Roman" w:hAnsi="Times New Roman"/>
          <w:b/>
          <w:sz w:val="28"/>
          <w:szCs w:val="28"/>
        </w:rPr>
      </w:pPr>
    </w:p>
    <w:p w:rsidR="000A114F" w:rsidRDefault="000A114F" w:rsidP="000A114F">
      <w:pPr>
        <w:spacing w:after="0" w:line="240" w:lineRule="auto"/>
        <w:jc w:val="center"/>
        <w:rPr>
          <w:rFonts w:ascii="Times New Roman" w:hAnsi="Times New Roman"/>
          <w:b/>
          <w:sz w:val="28"/>
          <w:szCs w:val="28"/>
        </w:rPr>
      </w:pPr>
    </w:p>
    <w:p w:rsidR="000A114F" w:rsidRPr="00E743C9" w:rsidRDefault="000A114F" w:rsidP="000A114F">
      <w:pPr>
        <w:spacing w:after="0" w:line="240" w:lineRule="auto"/>
        <w:jc w:val="both"/>
        <w:rPr>
          <w:rFonts w:ascii="Times New Roman" w:hAnsi="Times New Roman"/>
          <w:sz w:val="24"/>
          <w:szCs w:val="24"/>
        </w:rPr>
      </w:pPr>
      <w:r w:rsidRPr="00E743C9">
        <w:rPr>
          <w:rFonts w:ascii="Times New Roman" w:hAnsi="Times New Roman"/>
          <w:b/>
          <w:sz w:val="24"/>
          <w:szCs w:val="24"/>
        </w:rPr>
        <w:t>Course Objective:</w:t>
      </w:r>
      <w:r w:rsidRPr="00E743C9">
        <w:rPr>
          <w:rFonts w:ascii="Times New Roman" w:hAnsi="Times New Roman"/>
          <w:sz w:val="24"/>
          <w:szCs w:val="24"/>
        </w:rPr>
        <w:t xml:space="preserve"> The course is designed to impart the necessary managerial skills and tactics required for an emerging Entrepreneur for the Engineering students to enhance their career prospects and ambitions of starting a new Enterprise. </w:t>
      </w:r>
    </w:p>
    <w:p w:rsidR="000A114F" w:rsidRPr="00E743C9" w:rsidRDefault="000A114F" w:rsidP="000A114F">
      <w:pPr>
        <w:spacing w:after="0" w:line="240" w:lineRule="auto"/>
        <w:jc w:val="both"/>
        <w:rPr>
          <w:rFonts w:ascii="Times New Roman" w:hAnsi="Times New Roman"/>
          <w:sz w:val="24"/>
          <w:szCs w:val="24"/>
        </w:rPr>
      </w:pPr>
    </w:p>
    <w:p w:rsidR="000A114F" w:rsidRDefault="000A114F" w:rsidP="000A114F">
      <w:pPr>
        <w:spacing w:after="0" w:line="240" w:lineRule="auto"/>
        <w:jc w:val="both"/>
        <w:rPr>
          <w:rFonts w:ascii="Times New Roman" w:hAnsi="Times New Roman"/>
          <w:b/>
          <w:sz w:val="24"/>
          <w:szCs w:val="24"/>
        </w:rPr>
      </w:pPr>
      <w:r w:rsidRPr="00E743C9">
        <w:rPr>
          <w:rFonts w:ascii="Times New Roman" w:hAnsi="Times New Roman"/>
          <w:b/>
          <w:sz w:val="24"/>
          <w:szCs w:val="24"/>
        </w:rPr>
        <w:t>Pre-requisites</w:t>
      </w:r>
      <w:r w:rsidRPr="00E743C9">
        <w:rPr>
          <w:rFonts w:ascii="Times New Roman" w:hAnsi="Times New Roman"/>
          <w:sz w:val="24"/>
          <w:szCs w:val="24"/>
        </w:rPr>
        <w:t>: This course shall require a student to have knowledge in Managerial Economics and Financial analysis, Management Science, Operations management</w:t>
      </w:r>
      <w:r w:rsidRPr="00E743C9">
        <w:rPr>
          <w:rFonts w:ascii="Times New Roman" w:hAnsi="Times New Roman"/>
          <w:b/>
          <w:sz w:val="24"/>
          <w:szCs w:val="24"/>
        </w:rPr>
        <w:t>.</w:t>
      </w:r>
    </w:p>
    <w:p w:rsidR="000A114F" w:rsidRDefault="000A114F" w:rsidP="000A114F">
      <w:pPr>
        <w:spacing w:after="0" w:line="240" w:lineRule="auto"/>
        <w:rPr>
          <w:rFonts w:ascii="Times New Roman" w:hAnsi="Times New Roman"/>
          <w:b/>
          <w:sz w:val="24"/>
          <w:szCs w:val="24"/>
        </w:rPr>
      </w:pPr>
    </w:p>
    <w:p w:rsidR="000A114F" w:rsidRPr="00817A64" w:rsidRDefault="000A114F" w:rsidP="000A114F">
      <w:pPr>
        <w:spacing w:after="0" w:line="240" w:lineRule="auto"/>
        <w:rPr>
          <w:rFonts w:ascii="Times New Roman" w:hAnsi="Times New Roman"/>
          <w:b/>
          <w:sz w:val="24"/>
          <w:szCs w:val="24"/>
        </w:rPr>
      </w:pPr>
      <w:r>
        <w:rPr>
          <w:rFonts w:ascii="Times New Roman" w:hAnsi="Times New Roman"/>
          <w:b/>
          <w:sz w:val="24"/>
          <w:szCs w:val="24"/>
        </w:rPr>
        <w:t>Course Outcomes:</w:t>
      </w:r>
    </w:p>
    <w:p w:rsidR="000A114F" w:rsidRPr="00E743C9" w:rsidRDefault="000A114F" w:rsidP="000A114F">
      <w:pPr>
        <w:spacing w:after="0" w:line="240" w:lineRule="auto"/>
        <w:rPr>
          <w:rFonts w:ascii="Times New Roman" w:hAnsi="Times New Roman"/>
          <w:b/>
          <w:sz w:val="24"/>
          <w:szCs w:val="24"/>
        </w:rPr>
      </w:pPr>
    </w:p>
    <w:p w:rsidR="000A114F" w:rsidRDefault="000A114F" w:rsidP="00B32FD4">
      <w:pPr>
        <w:pStyle w:val="ListParagraph"/>
        <w:numPr>
          <w:ilvl w:val="0"/>
          <w:numId w:val="288"/>
        </w:numPr>
        <w:spacing w:after="0" w:line="240" w:lineRule="auto"/>
        <w:contextualSpacing/>
        <w:jc w:val="both"/>
        <w:rPr>
          <w:rFonts w:ascii="Times New Roman" w:hAnsi="Times New Roman"/>
          <w:sz w:val="24"/>
          <w:szCs w:val="24"/>
        </w:rPr>
      </w:pPr>
      <w:r>
        <w:rPr>
          <w:rFonts w:ascii="Times New Roman" w:hAnsi="Times New Roman"/>
          <w:sz w:val="24"/>
          <w:szCs w:val="24"/>
        </w:rPr>
        <w:t>Describe the necessary managerial skills and tactics required for an emerging Entrepreneur.</w:t>
      </w:r>
    </w:p>
    <w:p w:rsidR="000A114F" w:rsidRDefault="000A114F" w:rsidP="00B32FD4">
      <w:pPr>
        <w:pStyle w:val="ListParagraph"/>
        <w:numPr>
          <w:ilvl w:val="0"/>
          <w:numId w:val="288"/>
        </w:numPr>
        <w:spacing w:after="0" w:line="240" w:lineRule="auto"/>
        <w:contextualSpacing/>
        <w:jc w:val="both"/>
        <w:rPr>
          <w:rFonts w:ascii="Times New Roman" w:hAnsi="Times New Roman"/>
          <w:sz w:val="24"/>
          <w:szCs w:val="24"/>
        </w:rPr>
      </w:pPr>
      <w:r>
        <w:rPr>
          <w:rFonts w:ascii="Times New Roman" w:hAnsi="Times New Roman"/>
          <w:sz w:val="24"/>
          <w:szCs w:val="24"/>
        </w:rPr>
        <w:t>Distinguish various methods for business process and product development</w:t>
      </w:r>
    </w:p>
    <w:p w:rsidR="000A114F" w:rsidRDefault="000A114F" w:rsidP="00B32FD4">
      <w:pPr>
        <w:pStyle w:val="ListParagraph"/>
        <w:numPr>
          <w:ilvl w:val="0"/>
          <w:numId w:val="288"/>
        </w:numPr>
        <w:spacing w:after="0" w:line="240" w:lineRule="auto"/>
        <w:contextualSpacing/>
        <w:jc w:val="both"/>
        <w:rPr>
          <w:rFonts w:ascii="Times New Roman" w:hAnsi="Times New Roman"/>
          <w:sz w:val="24"/>
          <w:szCs w:val="24"/>
        </w:rPr>
      </w:pPr>
      <w:r>
        <w:rPr>
          <w:rFonts w:ascii="Times New Roman" w:hAnsi="Times New Roman"/>
          <w:sz w:val="24"/>
          <w:szCs w:val="24"/>
        </w:rPr>
        <w:t>Demonstrate the skills required for the project planning, implementing and controlling</w:t>
      </w:r>
    </w:p>
    <w:p w:rsidR="000A114F" w:rsidRDefault="000A114F" w:rsidP="00B32FD4">
      <w:pPr>
        <w:pStyle w:val="ListParagraph"/>
        <w:numPr>
          <w:ilvl w:val="0"/>
          <w:numId w:val="288"/>
        </w:numPr>
        <w:spacing w:after="0" w:line="240" w:lineRule="auto"/>
        <w:contextualSpacing/>
        <w:jc w:val="both"/>
        <w:rPr>
          <w:rFonts w:ascii="Times New Roman" w:hAnsi="Times New Roman"/>
          <w:sz w:val="24"/>
          <w:szCs w:val="24"/>
        </w:rPr>
      </w:pPr>
      <w:r>
        <w:rPr>
          <w:rFonts w:ascii="Times New Roman" w:hAnsi="Times New Roman"/>
          <w:sz w:val="24"/>
          <w:szCs w:val="24"/>
        </w:rPr>
        <w:t xml:space="preserve">Outline the legal aspects and applying for Intellectual Property Rights </w:t>
      </w:r>
    </w:p>
    <w:p w:rsidR="000A114F" w:rsidRDefault="000A114F" w:rsidP="00B32FD4">
      <w:pPr>
        <w:pStyle w:val="ListParagraph"/>
        <w:numPr>
          <w:ilvl w:val="0"/>
          <w:numId w:val="288"/>
        </w:numPr>
        <w:spacing w:after="0" w:line="240" w:lineRule="auto"/>
        <w:contextualSpacing/>
        <w:jc w:val="both"/>
        <w:rPr>
          <w:rFonts w:ascii="Times New Roman" w:hAnsi="Times New Roman"/>
          <w:sz w:val="24"/>
          <w:szCs w:val="24"/>
        </w:rPr>
      </w:pPr>
      <w:r>
        <w:rPr>
          <w:rFonts w:ascii="Times New Roman" w:hAnsi="Times New Roman"/>
          <w:sz w:val="24"/>
          <w:szCs w:val="24"/>
        </w:rPr>
        <w:t>Illustrate the various sources of finance for venturing a business project.</w:t>
      </w:r>
    </w:p>
    <w:p w:rsidR="000A114F" w:rsidRDefault="000A114F" w:rsidP="00B32FD4">
      <w:pPr>
        <w:pStyle w:val="ListParagraph"/>
        <w:numPr>
          <w:ilvl w:val="0"/>
          <w:numId w:val="288"/>
        </w:numPr>
        <w:spacing w:after="0" w:line="240" w:lineRule="auto"/>
        <w:contextualSpacing/>
        <w:jc w:val="both"/>
        <w:rPr>
          <w:rFonts w:ascii="Times New Roman" w:hAnsi="Times New Roman"/>
          <w:sz w:val="24"/>
          <w:szCs w:val="24"/>
        </w:rPr>
      </w:pPr>
      <w:r>
        <w:rPr>
          <w:rFonts w:ascii="Times New Roman" w:hAnsi="Times New Roman"/>
          <w:sz w:val="24"/>
          <w:szCs w:val="24"/>
        </w:rPr>
        <w:t>Designing production plant and quality management system.</w:t>
      </w:r>
    </w:p>
    <w:p w:rsidR="000A114F" w:rsidRPr="00E743C9" w:rsidRDefault="000A114F" w:rsidP="000A114F">
      <w:pPr>
        <w:spacing w:after="0" w:line="240" w:lineRule="auto"/>
        <w:jc w:val="both"/>
        <w:rPr>
          <w:rFonts w:ascii="Times New Roman" w:hAnsi="Times New Roman"/>
          <w:sz w:val="24"/>
          <w:szCs w:val="24"/>
        </w:rPr>
      </w:pPr>
    </w:p>
    <w:p w:rsidR="000A114F" w:rsidRPr="00E743C9" w:rsidRDefault="000A114F" w:rsidP="000A114F">
      <w:pPr>
        <w:pStyle w:val="ListParagraph"/>
        <w:spacing w:after="0" w:line="240" w:lineRule="auto"/>
        <w:ind w:left="0"/>
        <w:jc w:val="both"/>
        <w:rPr>
          <w:rFonts w:ascii="Times New Roman" w:hAnsi="Times New Roman"/>
          <w:b/>
          <w:sz w:val="24"/>
          <w:szCs w:val="24"/>
        </w:rPr>
      </w:pPr>
      <w:r w:rsidRPr="00E743C9">
        <w:rPr>
          <w:rFonts w:ascii="Times New Roman" w:hAnsi="Times New Roman"/>
          <w:b/>
          <w:sz w:val="24"/>
          <w:szCs w:val="24"/>
        </w:rPr>
        <w:t xml:space="preserve">UNIT I </w:t>
      </w:r>
    </w:p>
    <w:p w:rsidR="000A114F" w:rsidRPr="00E743C9" w:rsidRDefault="000A114F" w:rsidP="000A114F">
      <w:pPr>
        <w:pStyle w:val="ListParagraph"/>
        <w:spacing w:after="0" w:line="240" w:lineRule="auto"/>
        <w:ind w:left="0"/>
        <w:jc w:val="both"/>
        <w:rPr>
          <w:rFonts w:ascii="Times New Roman" w:hAnsi="Times New Roman"/>
          <w:sz w:val="24"/>
          <w:szCs w:val="24"/>
        </w:rPr>
      </w:pPr>
      <w:r w:rsidRPr="00E743C9">
        <w:rPr>
          <w:rFonts w:ascii="Times New Roman" w:hAnsi="Times New Roman"/>
          <w:b/>
          <w:sz w:val="24"/>
          <w:szCs w:val="24"/>
        </w:rPr>
        <w:t xml:space="preserve">INTRODUCTION TO MANAGEMENT AND ENTREPRENEURSHIP: </w:t>
      </w:r>
      <w:r w:rsidRPr="00E743C9">
        <w:rPr>
          <w:rFonts w:ascii="Times New Roman" w:hAnsi="Times New Roman"/>
          <w:sz w:val="24"/>
          <w:szCs w:val="24"/>
        </w:rPr>
        <w:t>Changing Face of Management-Entrepreneurship, Modern Management with Entrepreneurial Orientation.. Meaning of Entrepreneurship. Benefits and Drawbacks of Entrepreneurship Reasons feeding the Entrepreneurial fire. Understanding Entrepreneurship as a Process. Multiple roles of Entrepreneur: Intrapreneur, Inventor, Coordinator, Manager and Controller. Psychological and behavioral aspects of First-Generation Entrepreneur.  Case Studies</w:t>
      </w:r>
    </w:p>
    <w:p w:rsidR="000A114F" w:rsidRPr="00E743C9" w:rsidRDefault="000A114F" w:rsidP="000A114F">
      <w:pPr>
        <w:pStyle w:val="ListParagraph"/>
        <w:spacing w:after="0" w:line="240" w:lineRule="auto"/>
        <w:ind w:left="0"/>
        <w:jc w:val="both"/>
        <w:rPr>
          <w:rFonts w:ascii="Times New Roman" w:hAnsi="Times New Roman"/>
          <w:b/>
          <w:sz w:val="24"/>
          <w:szCs w:val="24"/>
        </w:rPr>
      </w:pPr>
    </w:p>
    <w:p w:rsidR="000A114F" w:rsidRPr="00E743C9" w:rsidRDefault="000A114F" w:rsidP="000A114F">
      <w:pPr>
        <w:pStyle w:val="ListParagraph"/>
        <w:spacing w:after="0" w:line="240" w:lineRule="auto"/>
        <w:ind w:left="0"/>
        <w:jc w:val="both"/>
        <w:rPr>
          <w:rFonts w:ascii="Times New Roman" w:hAnsi="Times New Roman"/>
          <w:b/>
          <w:sz w:val="24"/>
          <w:szCs w:val="24"/>
        </w:rPr>
      </w:pPr>
      <w:r w:rsidRPr="00E743C9">
        <w:rPr>
          <w:rFonts w:ascii="Times New Roman" w:hAnsi="Times New Roman"/>
          <w:b/>
          <w:sz w:val="24"/>
          <w:szCs w:val="24"/>
        </w:rPr>
        <w:t>UNIT II</w:t>
      </w:r>
    </w:p>
    <w:p w:rsidR="000A114F" w:rsidRPr="00E743C9" w:rsidRDefault="000A114F" w:rsidP="000A114F">
      <w:pPr>
        <w:pStyle w:val="ListParagraph"/>
        <w:spacing w:after="0" w:line="240" w:lineRule="auto"/>
        <w:ind w:left="0"/>
        <w:jc w:val="both"/>
        <w:rPr>
          <w:rFonts w:ascii="Times New Roman" w:hAnsi="Times New Roman"/>
          <w:sz w:val="24"/>
          <w:szCs w:val="24"/>
        </w:rPr>
      </w:pPr>
      <w:r w:rsidRPr="00E743C9">
        <w:rPr>
          <w:rFonts w:ascii="Times New Roman" w:hAnsi="Times New Roman"/>
          <w:b/>
          <w:sz w:val="24"/>
          <w:szCs w:val="24"/>
        </w:rPr>
        <w:t xml:space="preserve">PROCESS DEVELOPMENT AND INNOVATION PROJECT MANAGEMENT: </w:t>
      </w:r>
      <w:r w:rsidRPr="00E743C9">
        <w:rPr>
          <w:rFonts w:ascii="Times New Roman" w:hAnsi="Times New Roman"/>
          <w:sz w:val="24"/>
          <w:szCs w:val="24"/>
        </w:rPr>
        <w:t>Business Process Model, Value chain for Manufacturing industries and Service Industries. Frugal Innovation.  Creativity process in developing Innovation.. Types of New Products, Forecasting of New Products, Stages in the New Product Development, Prototype building and pitching Going ahead with ideas, killing the ideas through Stage Gate Models, pitching of full fledged idea. Choosing the Start-Up Team.</w:t>
      </w:r>
    </w:p>
    <w:p w:rsidR="000A114F" w:rsidRPr="00E743C9" w:rsidRDefault="000A114F" w:rsidP="000A114F">
      <w:pPr>
        <w:spacing w:after="0" w:line="240" w:lineRule="auto"/>
        <w:jc w:val="both"/>
        <w:rPr>
          <w:rFonts w:ascii="Times New Roman" w:hAnsi="Times New Roman"/>
          <w:sz w:val="24"/>
          <w:szCs w:val="24"/>
        </w:rPr>
      </w:pPr>
    </w:p>
    <w:p w:rsidR="000A114F" w:rsidRPr="00E743C9" w:rsidRDefault="000A114F" w:rsidP="000A114F">
      <w:pPr>
        <w:spacing w:after="0" w:line="240" w:lineRule="auto"/>
        <w:jc w:val="both"/>
        <w:rPr>
          <w:rFonts w:ascii="Times New Roman" w:hAnsi="Times New Roman"/>
          <w:b/>
          <w:sz w:val="24"/>
          <w:szCs w:val="24"/>
        </w:rPr>
      </w:pPr>
      <w:r w:rsidRPr="00E743C9">
        <w:rPr>
          <w:rFonts w:ascii="Times New Roman" w:hAnsi="Times New Roman"/>
          <w:b/>
          <w:sz w:val="24"/>
          <w:szCs w:val="24"/>
        </w:rPr>
        <w:t>UNIT III</w:t>
      </w:r>
    </w:p>
    <w:p w:rsidR="000A114F" w:rsidRPr="00E743C9" w:rsidRDefault="000A114F" w:rsidP="000A114F">
      <w:pPr>
        <w:spacing w:after="0" w:line="240" w:lineRule="auto"/>
        <w:jc w:val="both"/>
        <w:rPr>
          <w:rFonts w:ascii="Times New Roman" w:hAnsi="Times New Roman"/>
          <w:b/>
          <w:sz w:val="24"/>
          <w:szCs w:val="24"/>
        </w:rPr>
      </w:pPr>
      <w:r w:rsidRPr="00E743C9">
        <w:rPr>
          <w:rFonts w:ascii="Times New Roman" w:hAnsi="Times New Roman"/>
          <w:b/>
          <w:sz w:val="24"/>
          <w:szCs w:val="24"/>
        </w:rPr>
        <w:t xml:space="preserve">PROJECT MANAGEMENT </w:t>
      </w:r>
      <w:r>
        <w:rPr>
          <w:rFonts w:ascii="Times New Roman" w:hAnsi="Times New Roman"/>
          <w:b/>
          <w:sz w:val="24"/>
          <w:szCs w:val="24"/>
        </w:rPr>
        <w:t>AND</w:t>
      </w:r>
      <w:r w:rsidRPr="00E743C9">
        <w:rPr>
          <w:rFonts w:ascii="Times New Roman" w:hAnsi="Times New Roman"/>
          <w:b/>
          <w:sz w:val="24"/>
          <w:szCs w:val="24"/>
        </w:rPr>
        <w:t xml:space="preserve"> FEASIBILITY REPORT: </w:t>
      </w:r>
      <w:r w:rsidRPr="00E743C9">
        <w:rPr>
          <w:rFonts w:ascii="Times New Roman" w:hAnsi="Times New Roman"/>
          <w:sz w:val="24"/>
          <w:szCs w:val="24"/>
        </w:rPr>
        <w:t xml:space="preserve">Project Inception, Project Implementation, and Project control. Analyzing the project by employing capital budgeting </w:t>
      </w:r>
      <w:r w:rsidRPr="00E743C9">
        <w:rPr>
          <w:rFonts w:ascii="Times New Roman" w:hAnsi="Times New Roman"/>
          <w:sz w:val="24"/>
          <w:szCs w:val="24"/>
        </w:rPr>
        <w:lastRenderedPageBreak/>
        <w:t>techniques, Risk Management, tools and techniques. Methods of Appraising the Project. Industry Analysis pertaining to the Product, Competitive Analysis and Market analysis. Preparation of feasibility report, Contents of Feasibility Report. Exercise to write an effective Feasibility report. Case Studies.</w:t>
      </w:r>
    </w:p>
    <w:p w:rsidR="000A114F" w:rsidRPr="00E743C9" w:rsidRDefault="000A114F" w:rsidP="000A114F">
      <w:pPr>
        <w:pStyle w:val="ListParagraph"/>
        <w:spacing w:after="0" w:line="240" w:lineRule="auto"/>
        <w:ind w:left="0"/>
        <w:jc w:val="both"/>
        <w:rPr>
          <w:rFonts w:ascii="Times New Roman" w:hAnsi="Times New Roman"/>
          <w:sz w:val="24"/>
          <w:szCs w:val="24"/>
        </w:rPr>
      </w:pPr>
    </w:p>
    <w:p w:rsidR="000A114F" w:rsidRPr="00E743C9" w:rsidRDefault="000A114F" w:rsidP="000A114F">
      <w:pPr>
        <w:pStyle w:val="ListParagraph"/>
        <w:spacing w:after="0" w:line="240" w:lineRule="auto"/>
        <w:ind w:left="0"/>
        <w:jc w:val="both"/>
        <w:rPr>
          <w:rFonts w:ascii="Times New Roman" w:hAnsi="Times New Roman"/>
          <w:b/>
          <w:sz w:val="24"/>
          <w:szCs w:val="24"/>
        </w:rPr>
      </w:pPr>
      <w:r w:rsidRPr="00E743C9">
        <w:rPr>
          <w:rFonts w:ascii="Times New Roman" w:hAnsi="Times New Roman"/>
          <w:b/>
          <w:sz w:val="24"/>
          <w:szCs w:val="24"/>
        </w:rPr>
        <w:t>UNIT IV</w:t>
      </w:r>
    </w:p>
    <w:p w:rsidR="000A114F" w:rsidRPr="00E743C9" w:rsidRDefault="000A114F" w:rsidP="000A114F">
      <w:pPr>
        <w:pStyle w:val="ListParagraph"/>
        <w:spacing w:after="0" w:line="240" w:lineRule="auto"/>
        <w:ind w:left="0"/>
        <w:jc w:val="both"/>
        <w:rPr>
          <w:rFonts w:ascii="Times New Roman" w:hAnsi="Times New Roman"/>
          <w:sz w:val="24"/>
          <w:szCs w:val="24"/>
        </w:rPr>
      </w:pPr>
      <w:r w:rsidRPr="00E743C9">
        <w:rPr>
          <w:rFonts w:ascii="Times New Roman" w:hAnsi="Times New Roman"/>
          <w:b/>
          <w:sz w:val="24"/>
          <w:szCs w:val="24"/>
        </w:rPr>
        <w:t xml:space="preserve">PROTECTION OF IDEAS AND MECHANISM: </w:t>
      </w:r>
      <w:r w:rsidRPr="00E743C9">
        <w:rPr>
          <w:rFonts w:ascii="Times New Roman" w:hAnsi="Times New Roman"/>
          <w:sz w:val="24"/>
          <w:szCs w:val="24"/>
        </w:rPr>
        <w:t>Exposure to intellectual property rights to the entrepreneur in the Indian and the World context. Registration process for Patents, Copyrights, Trademarks, Geographical indicators. Legal Framework in administration of Intellectual property rights. Meaning of Infringement, consequences of Infringement. Cases on Infringement. Case Studies.</w:t>
      </w:r>
    </w:p>
    <w:p w:rsidR="000A114F" w:rsidRPr="00E743C9" w:rsidRDefault="000A114F" w:rsidP="000A114F">
      <w:pPr>
        <w:pStyle w:val="ListParagraph"/>
        <w:spacing w:after="0" w:line="240" w:lineRule="auto"/>
        <w:ind w:left="0"/>
        <w:jc w:val="both"/>
        <w:rPr>
          <w:rFonts w:ascii="Times New Roman" w:hAnsi="Times New Roman"/>
          <w:b/>
          <w:sz w:val="24"/>
          <w:szCs w:val="24"/>
        </w:rPr>
      </w:pPr>
    </w:p>
    <w:p w:rsidR="000A114F" w:rsidRPr="00E743C9" w:rsidRDefault="000A114F" w:rsidP="000A114F">
      <w:pPr>
        <w:pStyle w:val="ListParagraph"/>
        <w:spacing w:after="0" w:line="240" w:lineRule="auto"/>
        <w:ind w:left="0"/>
        <w:jc w:val="both"/>
        <w:rPr>
          <w:rFonts w:ascii="Times New Roman" w:hAnsi="Times New Roman"/>
          <w:b/>
          <w:sz w:val="24"/>
          <w:szCs w:val="24"/>
        </w:rPr>
      </w:pPr>
      <w:r w:rsidRPr="00E743C9">
        <w:rPr>
          <w:rFonts w:ascii="Times New Roman" w:hAnsi="Times New Roman"/>
          <w:b/>
          <w:sz w:val="24"/>
          <w:szCs w:val="24"/>
        </w:rPr>
        <w:t>UNIT V</w:t>
      </w:r>
    </w:p>
    <w:p w:rsidR="000A114F" w:rsidRPr="00E743C9" w:rsidRDefault="000A114F" w:rsidP="000A114F">
      <w:pPr>
        <w:pStyle w:val="ListParagraph"/>
        <w:spacing w:after="0" w:line="240" w:lineRule="auto"/>
        <w:ind w:left="0"/>
        <w:jc w:val="both"/>
        <w:rPr>
          <w:rFonts w:ascii="Times New Roman" w:hAnsi="Times New Roman"/>
          <w:sz w:val="24"/>
          <w:szCs w:val="24"/>
        </w:rPr>
      </w:pPr>
      <w:r w:rsidRPr="00E743C9">
        <w:rPr>
          <w:rFonts w:ascii="Times New Roman" w:hAnsi="Times New Roman"/>
          <w:b/>
          <w:sz w:val="24"/>
          <w:szCs w:val="24"/>
        </w:rPr>
        <w:t xml:space="preserve">VENTURE FINANCING AND ISSUES RELATED TO PRICING: </w:t>
      </w:r>
      <w:r w:rsidRPr="00E743C9">
        <w:rPr>
          <w:rFonts w:ascii="Times New Roman" w:hAnsi="Times New Roman"/>
          <w:sz w:val="24"/>
          <w:szCs w:val="24"/>
        </w:rPr>
        <w:t>Meaning of Venture Capitalist, Process of Venture Capital, Seed Funding, First Phase Funding, Second Phase Funding and Final Phase funding. Cost analysis, Preparation of standard costing, Finalizing the output, fixing the pricing based on market structure, Monopoly, oligopoly market structures and marketing pricing practices for attracting customers. Case Studies</w:t>
      </w:r>
    </w:p>
    <w:p w:rsidR="000A114F" w:rsidRPr="00E743C9" w:rsidRDefault="000A114F" w:rsidP="000A114F">
      <w:pPr>
        <w:pStyle w:val="ListParagraph"/>
        <w:spacing w:after="0" w:line="240" w:lineRule="auto"/>
        <w:ind w:left="0"/>
        <w:jc w:val="both"/>
        <w:rPr>
          <w:rFonts w:ascii="Times New Roman" w:hAnsi="Times New Roman"/>
          <w:b/>
          <w:sz w:val="24"/>
          <w:szCs w:val="24"/>
        </w:rPr>
      </w:pPr>
    </w:p>
    <w:p w:rsidR="000A114F" w:rsidRPr="00E743C9" w:rsidRDefault="000A114F" w:rsidP="000A114F">
      <w:pPr>
        <w:pStyle w:val="ListParagraph"/>
        <w:spacing w:after="0" w:line="240" w:lineRule="auto"/>
        <w:ind w:left="0"/>
        <w:jc w:val="both"/>
        <w:rPr>
          <w:rFonts w:ascii="Times New Roman" w:hAnsi="Times New Roman"/>
          <w:b/>
          <w:sz w:val="24"/>
          <w:szCs w:val="24"/>
        </w:rPr>
      </w:pPr>
      <w:r w:rsidRPr="00E743C9">
        <w:rPr>
          <w:rFonts w:ascii="Times New Roman" w:hAnsi="Times New Roman"/>
          <w:b/>
          <w:sz w:val="24"/>
          <w:szCs w:val="24"/>
        </w:rPr>
        <w:t>UNIT VI</w:t>
      </w:r>
    </w:p>
    <w:p w:rsidR="000A114F" w:rsidRPr="00E743C9" w:rsidRDefault="000A114F" w:rsidP="000A114F">
      <w:pPr>
        <w:pStyle w:val="ListParagraph"/>
        <w:spacing w:after="0" w:line="240" w:lineRule="auto"/>
        <w:ind w:left="0"/>
        <w:jc w:val="both"/>
        <w:rPr>
          <w:rFonts w:ascii="Times New Roman" w:hAnsi="Times New Roman"/>
          <w:sz w:val="24"/>
          <w:szCs w:val="24"/>
        </w:rPr>
      </w:pPr>
      <w:r w:rsidRPr="00E743C9">
        <w:rPr>
          <w:rFonts w:ascii="Times New Roman" w:hAnsi="Times New Roman"/>
          <w:b/>
          <w:sz w:val="24"/>
          <w:szCs w:val="24"/>
        </w:rPr>
        <w:t xml:space="preserve">MANUFACTURING AND QUALITY MANAGEMENT: </w:t>
      </w:r>
      <w:r w:rsidRPr="00E743C9">
        <w:rPr>
          <w:rFonts w:ascii="Times New Roman" w:hAnsi="Times New Roman"/>
          <w:sz w:val="24"/>
          <w:szCs w:val="24"/>
        </w:rPr>
        <w:t>Plant Layout, Process and Product Layout, Service Factory. Introduction to Quality Circles, Quality inspection, ISO Certification, process of certification and exposure to the entrepreneurs of the need for certification. Quality certification for Manufacturing industrial. Case Studies</w:t>
      </w:r>
    </w:p>
    <w:p w:rsidR="000A114F" w:rsidRPr="00E743C9" w:rsidRDefault="000A114F" w:rsidP="000A114F">
      <w:pPr>
        <w:spacing w:after="0" w:line="240" w:lineRule="auto"/>
        <w:jc w:val="both"/>
        <w:rPr>
          <w:rFonts w:ascii="Times New Roman" w:hAnsi="Times New Roman"/>
          <w:b/>
          <w:sz w:val="24"/>
          <w:szCs w:val="24"/>
        </w:rPr>
      </w:pPr>
    </w:p>
    <w:p w:rsidR="000A114F" w:rsidRPr="00E743C9" w:rsidRDefault="000A114F" w:rsidP="000A114F">
      <w:pPr>
        <w:spacing w:after="0" w:line="240" w:lineRule="auto"/>
        <w:jc w:val="both"/>
        <w:rPr>
          <w:rFonts w:ascii="Times New Roman" w:hAnsi="Times New Roman"/>
          <w:b/>
          <w:sz w:val="24"/>
          <w:szCs w:val="24"/>
        </w:rPr>
      </w:pPr>
      <w:r w:rsidRPr="00E743C9">
        <w:rPr>
          <w:rFonts w:ascii="Times New Roman" w:hAnsi="Times New Roman"/>
          <w:b/>
          <w:sz w:val="24"/>
          <w:szCs w:val="24"/>
        </w:rPr>
        <w:t>References:</w:t>
      </w:r>
    </w:p>
    <w:p w:rsidR="000A114F" w:rsidRPr="00E743C9" w:rsidRDefault="000A114F" w:rsidP="000A114F">
      <w:pPr>
        <w:spacing w:after="0" w:line="240" w:lineRule="auto"/>
        <w:jc w:val="both"/>
        <w:rPr>
          <w:rFonts w:ascii="Times New Roman" w:hAnsi="Times New Roman"/>
          <w:b/>
          <w:sz w:val="24"/>
          <w:szCs w:val="24"/>
        </w:rPr>
      </w:pPr>
    </w:p>
    <w:p w:rsidR="000A114F" w:rsidRPr="00E743C9" w:rsidRDefault="000A114F" w:rsidP="00B32FD4">
      <w:pPr>
        <w:numPr>
          <w:ilvl w:val="0"/>
          <w:numId w:val="338"/>
        </w:numPr>
        <w:shd w:val="clear" w:color="auto" w:fill="FFFFFF"/>
        <w:spacing w:after="0" w:line="240" w:lineRule="auto"/>
        <w:jc w:val="both"/>
        <w:rPr>
          <w:rFonts w:ascii="Times New Roman" w:hAnsi="Times New Roman"/>
          <w:color w:val="222222"/>
          <w:sz w:val="24"/>
          <w:szCs w:val="24"/>
        </w:rPr>
      </w:pPr>
      <w:r w:rsidRPr="00E743C9">
        <w:rPr>
          <w:rFonts w:ascii="Times New Roman" w:hAnsi="Times New Roman"/>
          <w:color w:val="222222"/>
          <w:sz w:val="24"/>
          <w:szCs w:val="24"/>
        </w:rPr>
        <w:t>"Projects: Planning, Analysis, Selection, Financing, Implementation, and Review", Prasanna Chandra, TMH, New Delhi, 2012</w:t>
      </w:r>
    </w:p>
    <w:p w:rsidR="000A114F" w:rsidRPr="00E743C9" w:rsidRDefault="000A114F" w:rsidP="00B32FD4">
      <w:pPr>
        <w:numPr>
          <w:ilvl w:val="0"/>
          <w:numId w:val="338"/>
        </w:numPr>
        <w:shd w:val="clear" w:color="auto" w:fill="FFFFFF"/>
        <w:spacing w:after="0" w:line="240" w:lineRule="auto"/>
        <w:jc w:val="both"/>
        <w:rPr>
          <w:rFonts w:ascii="Times New Roman" w:hAnsi="Times New Roman"/>
          <w:color w:val="222222"/>
          <w:sz w:val="24"/>
          <w:szCs w:val="24"/>
        </w:rPr>
      </w:pPr>
      <w:r w:rsidRPr="00E743C9">
        <w:rPr>
          <w:rFonts w:ascii="Times New Roman" w:hAnsi="Times New Roman"/>
          <w:color w:val="222222"/>
          <w:sz w:val="24"/>
          <w:szCs w:val="24"/>
        </w:rPr>
        <w:t>"Project Management", Jeffrey K. Pinto, Pearson, 2011</w:t>
      </w:r>
    </w:p>
    <w:p w:rsidR="000A114F" w:rsidRPr="00E743C9" w:rsidRDefault="000A114F" w:rsidP="00B32FD4">
      <w:pPr>
        <w:numPr>
          <w:ilvl w:val="0"/>
          <w:numId w:val="338"/>
        </w:numPr>
        <w:spacing w:after="0" w:line="240" w:lineRule="auto"/>
        <w:jc w:val="both"/>
        <w:rPr>
          <w:rFonts w:ascii="Times New Roman" w:hAnsi="Times New Roman"/>
          <w:sz w:val="24"/>
          <w:szCs w:val="24"/>
        </w:rPr>
      </w:pPr>
      <w:r w:rsidRPr="00E743C9">
        <w:rPr>
          <w:rFonts w:ascii="Times New Roman" w:hAnsi="Times New Roman"/>
          <w:sz w:val="24"/>
          <w:szCs w:val="24"/>
        </w:rPr>
        <w:t>Small Scale industries and Entrepreneurship Vasanth Desai “Himalya publishing 2012</w:t>
      </w:r>
    </w:p>
    <w:p w:rsidR="000A114F" w:rsidRPr="00E743C9" w:rsidRDefault="000A114F" w:rsidP="00B32FD4">
      <w:pPr>
        <w:numPr>
          <w:ilvl w:val="0"/>
          <w:numId w:val="338"/>
        </w:numPr>
        <w:shd w:val="clear" w:color="auto" w:fill="FFFFFF"/>
        <w:spacing w:after="0" w:line="240" w:lineRule="auto"/>
        <w:jc w:val="both"/>
        <w:rPr>
          <w:rFonts w:ascii="Times New Roman" w:hAnsi="Times New Roman"/>
          <w:color w:val="222222"/>
          <w:sz w:val="24"/>
          <w:szCs w:val="24"/>
        </w:rPr>
      </w:pPr>
      <w:r w:rsidRPr="00E743C9">
        <w:rPr>
          <w:rFonts w:ascii="Times New Roman" w:hAnsi="Times New Roman"/>
          <w:color w:val="222222"/>
          <w:sz w:val="24"/>
          <w:szCs w:val="24"/>
        </w:rPr>
        <w:t>Innovation by Design", Gerald H. (Gus) Gaynor, AMACOM {American Management Association), NYC, 2002</w:t>
      </w:r>
    </w:p>
    <w:p w:rsidR="000A114F" w:rsidRPr="00E743C9" w:rsidRDefault="000A114F" w:rsidP="00B32FD4">
      <w:pPr>
        <w:numPr>
          <w:ilvl w:val="0"/>
          <w:numId w:val="338"/>
        </w:numPr>
        <w:spacing w:after="0" w:line="240" w:lineRule="auto"/>
        <w:jc w:val="both"/>
        <w:rPr>
          <w:rFonts w:ascii="Times New Roman" w:hAnsi="Times New Roman"/>
          <w:sz w:val="24"/>
          <w:szCs w:val="24"/>
        </w:rPr>
      </w:pPr>
      <w:r w:rsidRPr="00E743C9">
        <w:rPr>
          <w:rFonts w:ascii="Times New Roman" w:hAnsi="Times New Roman"/>
          <w:sz w:val="24"/>
          <w:szCs w:val="24"/>
        </w:rPr>
        <w:t>Entrepreneurship  Rajeev Roy “” oxford ,2012</w:t>
      </w:r>
    </w:p>
    <w:p w:rsidR="000A114F" w:rsidRDefault="000A114F" w:rsidP="00B32FD4">
      <w:pPr>
        <w:numPr>
          <w:ilvl w:val="0"/>
          <w:numId w:val="338"/>
        </w:numPr>
        <w:spacing w:after="0" w:line="240" w:lineRule="auto"/>
        <w:jc w:val="both"/>
        <w:rPr>
          <w:rFonts w:ascii="Times New Roman" w:hAnsi="Times New Roman"/>
          <w:sz w:val="24"/>
          <w:szCs w:val="24"/>
        </w:rPr>
      </w:pPr>
      <w:r w:rsidRPr="00E743C9">
        <w:rPr>
          <w:rFonts w:ascii="Times New Roman" w:hAnsi="Times New Roman"/>
          <w:sz w:val="24"/>
          <w:szCs w:val="24"/>
        </w:rPr>
        <w:t>Fundamenta</w:t>
      </w:r>
      <w:r>
        <w:rPr>
          <w:rFonts w:ascii="Times New Roman" w:hAnsi="Times New Roman"/>
          <w:sz w:val="24"/>
          <w:szCs w:val="24"/>
        </w:rPr>
        <w:t>ls of Entrepreneurship Nandan H.</w:t>
      </w:r>
    </w:p>
    <w:p w:rsidR="000A114F" w:rsidRDefault="000A114F" w:rsidP="000A114F">
      <w:pPr>
        <w:spacing w:after="0" w:line="240" w:lineRule="auto"/>
        <w:rPr>
          <w:rFonts w:ascii="Times New Roman" w:hAnsi="Times New Roman"/>
          <w:sz w:val="24"/>
          <w:szCs w:val="24"/>
        </w:rPr>
      </w:pPr>
      <w:r>
        <w:rPr>
          <w:rFonts w:ascii="Times New Roman" w:hAnsi="Times New Roman"/>
          <w:sz w:val="24"/>
          <w:szCs w:val="24"/>
        </w:rPr>
        <w:br w:type="page"/>
      </w:r>
    </w:p>
    <w:p w:rsidR="000A114F" w:rsidRPr="002E4338" w:rsidRDefault="00464979" w:rsidP="000A114F">
      <w:pPr>
        <w:autoSpaceDE w:val="0"/>
        <w:autoSpaceDN w:val="0"/>
        <w:adjustRightInd w:val="0"/>
        <w:spacing w:after="0" w:line="240" w:lineRule="auto"/>
        <w:jc w:val="center"/>
        <w:rPr>
          <w:rFonts w:ascii="Times New Roman" w:hAnsi="Times New Roman"/>
          <w:b/>
          <w:bCs/>
          <w:color w:val="000000"/>
          <w:sz w:val="28"/>
          <w:szCs w:val="28"/>
        </w:rPr>
      </w:pPr>
      <w:r>
        <w:rPr>
          <w:rFonts w:ascii="Times New Roman" w:hAnsi="Times New Roman"/>
          <w:b/>
          <w:bCs/>
          <w:color w:val="000000"/>
          <w:sz w:val="28"/>
          <w:szCs w:val="28"/>
        </w:rPr>
        <w:lastRenderedPageBreak/>
        <w:t>6</w:t>
      </w:r>
      <w:r w:rsidR="000A114F" w:rsidRPr="002E4338">
        <w:rPr>
          <w:rFonts w:ascii="Times New Roman" w:hAnsi="Times New Roman"/>
          <w:b/>
          <w:bCs/>
          <w:color w:val="000000"/>
          <w:sz w:val="28"/>
          <w:szCs w:val="28"/>
        </w:rPr>
        <w:t>Z</w:t>
      </w:r>
      <w:r w:rsidR="000A114F">
        <w:rPr>
          <w:rFonts w:ascii="Times New Roman" w:hAnsi="Times New Roman"/>
          <w:b/>
          <w:bCs/>
          <w:color w:val="000000"/>
          <w:sz w:val="28"/>
          <w:szCs w:val="28"/>
        </w:rPr>
        <w:t>C15</w:t>
      </w:r>
      <w:r w:rsidR="000A114F" w:rsidRPr="002E4338">
        <w:rPr>
          <w:rFonts w:ascii="Times New Roman" w:hAnsi="Times New Roman"/>
          <w:b/>
          <w:bCs/>
          <w:color w:val="000000"/>
          <w:sz w:val="28"/>
          <w:szCs w:val="28"/>
        </w:rPr>
        <w:t xml:space="preserve"> </w:t>
      </w:r>
      <w:r w:rsidR="000A114F">
        <w:rPr>
          <w:rFonts w:ascii="Times New Roman" w:hAnsi="Times New Roman"/>
          <w:b/>
          <w:bCs/>
          <w:color w:val="000000"/>
          <w:sz w:val="28"/>
          <w:szCs w:val="28"/>
        </w:rPr>
        <w:t xml:space="preserve">- </w:t>
      </w:r>
      <w:r w:rsidR="000A114F" w:rsidRPr="002E4338">
        <w:rPr>
          <w:rFonts w:ascii="Times New Roman" w:hAnsi="Times New Roman"/>
          <w:b/>
          <w:bCs/>
          <w:color w:val="000000"/>
          <w:sz w:val="28"/>
          <w:szCs w:val="28"/>
        </w:rPr>
        <w:t>FINANCIAL INSTITUTIONS, MARKETS AND SERVICES</w:t>
      </w:r>
    </w:p>
    <w:p w:rsidR="000A114F" w:rsidRPr="000F2B9A" w:rsidRDefault="000A114F" w:rsidP="000A114F">
      <w:pPr>
        <w:jc w:val="center"/>
        <w:rPr>
          <w:b/>
          <w:bCs/>
          <w:sz w:val="20"/>
        </w:rPr>
      </w:pPr>
      <w:r w:rsidRPr="000F2B9A">
        <w:rPr>
          <w:b/>
          <w:sz w:val="24"/>
          <w:szCs w:val="28"/>
        </w:rPr>
        <w:t>Open Elective-</w:t>
      </w:r>
      <w:r>
        <w:rPr>
          <w:b/>
          <w:sz w:val="24"/>
          <w:szCs w:val="28"/>
        </w:rPr>
        <w:t>3</w:t>
      </w:r>
    </w:p>
    <w:tbl>
      <w:tblPr>
        <w:tblpPr w:leftFromText="180" w:rightFromText="180" w:vertAnchor="text" w:horzAnchor="page" w:tblpX="7153" w:tblpY="2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77"/>
      </w:tblGrid>
      <w:tr w:rsidR="000A114F" w:rsidRPr="00391AAB" w:rsidTr="00535D68">
        <w:trPr>
          <w:trHeight w:val="261"/>
        </w:trPr>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a</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b</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c</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d</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e</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f</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g</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h</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i</w:t>
            </w:r>
          </w:p>
        </w:tc>
        <w:tc>
          <w:tcPr>
            <w:tcW w:w="338"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j</w:t>
            </w:r>
          </w:p>
        </w:tc>
        <w:tc>
          <w:tcPr>
            <w:tcW w:w="350"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k</w:t>
            </w:r>
          </w:p>
        </w:tc>
        <w:tc>
          <w:tcPr>
            <w:tcW w:w="377" w:type="dxa"/>
          </w:tcPr>
          <w:p w:rsidR="000A114F" w:rsidRPr="00391AAB" w:rsidRDefault="000A114F" w:rsidP="00535D68">
            <w:pPr>
              <w:spacing w:after="0"/>
              <w:rPr>
                <w:rFonts w:ascii="Times New Roman" w:hAnsi="Times New Roman"/>
                <w:b/>
                <w:bCs/>
                <w:sz w:val="24"/>
                <w:szCs w:val="24"/>
              </w:rPr>
            </w:pPr>
            <w:r w:rsidRPr="00391AAB">
              <w:rPr>
                <w:rFonts w:ascii="Times New Roman" w:hAnsi="Times New Roman"/>
                <w:b/>
                <w:bCs/>
                <w:sz w:val="24"/>
                <w:szCs w:val="24"/>
              </w:rPr>
              <w:t>l</w:t>
            </w:r>
          </w:p>
        </w:tc>
      </w:tr>
      <w:tr w:rsidR="000A114F" w:rsidRPr="00391AAB" w:rsidTr="00535D68">
        <w:trPr>
          <w:trHeight w:val="280"/>
        </w:trPr>
        <w:tc>
          <w:tcPr>
            <w:tcW w:w="338" w:type="dxa"/>
          </w:tcPr>
          <w:p w:rsidR="000A114F" w:rsidRPr="00391AAB" w:rsidRDefault="000A114F" w:rsidP="00535D68">
            <w:pPr>
              <w:spacing w:after="0"/>
              <w:rPr>
                <w:rFonts w:ascii="Times New Roman" w:hAnsi="Times New Roman"/>
                <w:b/>
                <w:bCs/>
                <w:sz w:val="24"/>
                <w:szCs w:val="24"/>
              </w:rPr>
            </w:pPr>
            <w:r>
              <w:rPr>
                <w:rFonts w:ascii="Times New Roman" w:hAnsi="Times New Roman"/>
                <w:b/>
                <w:bCs/>
                <w:sz w:val="24"/>
                <w:szCs w:val="24"/>
              </w:rPr>
              <w:t>x</w:t>
            </w:r>
          </w:p>
        </w:tc>
        <w:tc>
          <w:tcPr>
            <w:tcW w:w="350" w:type="dxa"/>
          </w:tcPr>
          <w:p w:rsidR="000A114F" w:rsidRPr="00391AAB" w:rsidRDefault="000A114F" w:rsidP="00535D68">
            <w:pPr>
              <w:spacing w:after="0"/>
              <w:rPr>
                <w:rFonts w:ascii="Times New Roman" w:hAnsi="Times New Roman"/>
                <w:b/>
                <w:bCs/>
                <w:sz w:val="24"/>
                <w:szCs w:val="24"/>
              </w:rPr>
            </w:pPr>
          </w:p>
        </w:tc>
        <w:tc>
          <w:tcPr>
            <w:tcW w:w="338" w:type="dxa"/>
          </w:tcPr>
          <w:p w:rsidR="000A114F" w:rsidRPr="00391AAB" w:rsidRDefault="000A114F" w:rsidP="00535D68">
            <w:pPr>
              <w:spacing w:after="0"/>
              <w:rPr>
                <w:rFonts w:ascii="Times New Roman" w:hAnsi="Times New Roman"/>
              </w:rPr>
            </w:pPr>
          </w:p>
        </w:tc>
        <w:tc>
          <w:tcPr>
            <w:tcW w:w="350" w:type="dxa"/>
          </w:tcPr>
          <w:p w:rsidR="000A114F" w:rsidRPr="00391AAB" w:rsidRDefault="000A114F" w:rsidP="00535D68">
            <w:pPr>
              <w:spacing w:after="0"/>
              <w:rPr>
                <w:rFonts w:ascii="Times New Roman" w:hAnsi="Times New Roman"/>
              </w:rPr>
            </w:pPr>
            <w:r>
              <w:rPr>
                <w:rFonts w:ascii="Times New Roman" w:hAnsi="Times New Roman"/>
              </w:rPr>
              <w:t>x</w:t>
            </w:r>
          </w:p>
        </w:tc>
        <w:tc>
          <w:tcPr>
            <w:tcW w:w="338" w:type="dxa"/>
          </w:tcPr>
          <w:p w:rsidR="000A114F" w:rsidRPr="00391AAB" w:rsidRDefault="000A114F" w:rsidP="00535D68">
            <w:pPr>
              <w:spacing w:after="0"/>
              <w:rPr>
                <w:rFonts w:ascii="Times New Roman" w:hAnsi="Times New Roman"/>
              </w:rPr>
            </w:pPr>
          </w:p>
        </w:tc>
        <w:tc>
          <w:tcPr>
            <w:tcW w:w="338" w:type="dxa"/>
          </w:tcPr>
          <w:p w:rsidR="000A114F" w:rsidRPr="00391AAB" w:rsidRDefault="000A114F" w:rsidP="00535D68">
            <w:pPr>
              <w:spacing w:after="0"/>
              <w:rPr>
                <w:rFonts w:ascii="Times New Roman" w:hAnsi="Times New Roman"/>
              </w:rPr>
            </w:pPr>
          </w:p>
        </w:tc>
        <w:tc>
          <w:tcPr>
            <w:tcW w:w="338" w:type="dxa"/>
          </w:tcPr>
          <w:p w:rsidR="000A114F" w:rsidRPr="00391AAB" w:rsidRDefault="000A114F" w:rsidP="00535D68">
            <w:pPr>
              <w:spacing w:after="0"/>
              <w:rPr>
                <w:rFonts w:ascii="Times New Roman" w:hAnsi="Times New Roman"/>
                <w:b/>
                <w:sz w:val="24"/>
                <w:szCs w:val="24"/>
              </w:rPr>
            </w:pPr>
          </w:p>
        </w:tc>
        <w:tc>
          <w:tcPr>
            <w:tcW w:w="350" w:type="dxa"/>
          </w:tcPr>
          <w:p w:rsidR="000A114F" w:rsidRPr="00391AAB" w:rsidRDefault="000A114F" w:rsidP="00535D68">
            <w:pPr>
              <w:spacing w:after="0"/>
              <w:rPr>
                <w:rFonts w:ascii="Times New Roman" w:hAnsi="Times New Roman"/>
                <w:b/>
                <w:bCs/>
                <w:sz w:val="24"/>
                <w:szCs w:val="24"/>
              </w:rPr>
            </w:pPr>
          </w:p>
        </w:tc>
        <w:tc>
          <w:tcPr>
            <w:tcW w:w="338" w:type="dxa"/>
          </w:tcPr>
          <w:p w:rsidR="000A114F" w:rsidRPr="00391AAB" w:rsidRDefault="000A114F" w:rsidP="00535D68">
            <w:pPr>
              <w:spacing w:after="0"/>
              <w:rPr>
                <w:rFonts w:ascii="Times New Roman" w:hAnsi="Times New Roman"/>
                <w:b/>
                <w:bCs/>
                <w:sz w:val="24"/>
                <w:szCs w:val="24"/>
              </w:rPr>
            </w:pPr>
            <w:r>
              <w:rPr>
                <w:rFonts w:ascii="Times New Roman" w:hAnsi="Times New Roman"/>
                <w:b/>
                <w:bCs/>
                <w:sz w:val="24"/>
                <w:szCs w:val="24"/>
              </w:rPr>
              <w:t>x</w:t>
            </w:r>
          </w:p>
        </w:tc>
        <w:tc>
          <w:tcPr>
            <w:tcW w:w="338" w:type="dxa"/>
          </w:tcPr>
          <w:p w:rsidR="000A114F" w:rsidRPr="00391AAB" w:rsidRDefault="000A114F" w:rsidP="00535D68">
            <w:pPr>
              <w:spacing w:after="0"/>
              <w:rPr>
                <w:rFonts w:ascii="Times New Roman" w:hAnsi="Times New Roman"/>
                <w:b/>
                <w:bCs/>
                <w:sz w:val="24"/>
                <w:szCs w:val="24"/>
              </w:rPr>
            </w:pPr>
          </w:p>
        </w:tc>
        <w:tc>
          <w:tcPr>
            <w:tcW w:w="350" w:type="dxa"/>
          </w:tcPr>
          <w:p w:rsidR="000A114F" w:rsidRPr="00391AAB" w:rsidRDefault="000A114F" w:rsidP="00535D68">
            <w:pPr>
              <w:spacing w:after="0"/>
              <w:rPr>
                <w:rFonts w:ascii="Times New Roman" w:hAnsi="Times New Roman"/>
                <w:b/>
                <w:bCs/>
                <w:sz w:val="24"/>
                <w:szCs w:val="24"/>
              </w:rPr>
            </w:pPr>
          </w:p>
        </w:tc>
        <w:tc>
          <w:tcPr>
            <w:tcW w:w="377" w:type="dxa"/>
          </w:tcPr>
          <w:p w:rsidR="000A114F" w:rsidRPr="00391AAB" w:rsidRDefault="000A114F" w:rsidP="00535D68">
            <w:pPr>
              <w:spacing w:after="0"/>
              <w:rPr>
                <w:rFonts w:ascii="Times New Roman" w:hAnsi="Times New Roman"/>
                <w:b/>
                <w:bCs/>
                <w:sz w:val="24"/>
                <w:szCs w:val="24"/>
              </w:rPr>
            </w:pPr>
          </w:p>
        </w:tc>
      </w:tr>
    </w:tbl>
    <w:p w:rsidR="000A114F" w:rsidRDefault="000A114F" w:rsidP="000A114F">
      <w:pPr>
        <w:spacing w:after="0"/>
        <w:rPr>
          <w:rFonts w:cs="Calibri"/>
          <w:b/>
        </w:rPr>
      </w:pPr>
      <w:r w:rsidRPr="00EE74C3">
        <w:rPr>
          <w:rFonts w:cs="Calibri"/>
          <w:b/>
        </w:rPr>
        <w:t>B.Tech III Year II Sem.</w:t>
      </w:r>
    </w:p>
    <w:p w:rsidR="000A114F" w:rsidRDefault="000A114F" w:rsidP="000A114F">
      <w:pPr>
        <w:spacing w:after="0" w:line="240" w:lineRule="auto"/>
        <w:ind w:left="6480"/>
        <w:rPr>
          <w:rFonts w:ascii="Times New Roman" w:hAnsi="Times New Roman"/>
          <w:b/>
          <w:sz w:val="24"/>
          <w:szCs w:val="24"/>
        </w:rPr>
      </w:pPr>
    </w:p>
    <w:p w:rsidR="000A114F" w:rsidRPr="00391AAB" w:rsidRDefault="000A114F" w:rsidP="000A114F">
      <w:pPr>
        <w:spacing w:after="0" w:line="240" w:lineRule="auto"/>
        <w:ind w:left="6480"/>
        <w:rPr>
          <w:rFonts w:ascii="Times New Roman" w:hAnsi="Times New Roman"/>
          <w:b/>
          <w:sz w:val="24"/>
          <w:szCs w:val="24"/>
        </w:rPr>
      </w:pPr>
      <w:r w:rsidRPr="00391AAB">
        <w:rPr>
          <w:rFonts w:ascii="Times New Roman" w:hAnsi="Times New Roman"/>
          <w:b/>
          <w:sz w:val="24"/>
          <w:szCs w:val="24"/>
        </w:rPr>
        <w:t>L</w:t>
      </w:r>
      <w:r w:rsidRPr="00391AAB">
        <w:rPr>
          <w:rFonts w:ascii="Times New Roman" w:hAnsi="Times New Roman"/>
          <w:b/>
          <w:sz w:val="24"/>
          <w:szCs w:val="24"/>
        </w:rPr>
        <w:tab/>
      </w:r>
      <w:r>
        <w:rPr>
          <w:rFonts w:ascii="Times New Roman" w:hAnsi="Times New Roman"/>
          <w:b/>
          <w:sz w:val="24"/>
          <w:szCs w:val="24"/>
        </w:rPr>
        <w:t>L</w:t>
      </w:r>
      <w:r>
        <w:rPr>
          <w:rFonts w:ascii="Times New Roman" w:hAnsi="Times New Roman"/>
          <w:b/>
          <w:sz w:val="24"/>
          <w:szCs w:val="24"/>
        </w:rPr>
        <w:tab/>
      </w:r>
      <w:r w:rsidRPr="00391AAB">
        <w:rPr>
          <w:rFonts w:ascii="Times New Roman" w:hAnsi="Times New Roman"/>
          <w:b/>
          <w:sz w:val="24"/>
          <w:szCs w:val="24"/>
        </w:rPr>
        <w:t>T</w:t>
      </w:r>
      <w:r w:rsidRPr="00391AAB">
        <w:rPr>
          <w:rFonts w:ascii="Times New Roman" w:hAnsi="Times New Roman"/>
          <w:b/>
          <w:sz w:val="24"/>
          <w:szCs w:val="24"/>
        </w:rPr>
        <w:tab/>
        <w:t>P/D</w:t>
      </w:r>
      <w:r w:rsidRPr="00391AAB">
        <w:rPr>
          <w:rFonts w:ascii="Times New Roman" w:hAnsi="Times New Roman"/>
          <w:b/>
          <w:sz w:val="24"/>
          <w:szCs w:val="24"/>
        </w:rPr>
        <w:tab/>
        <w:t>C</w:t>
      </w:r>
    </w:p>
    <w:p w:rsidR="000A114F" w:rsidRPr="00391AAB" w:rsidRDefault="000A114F" w:rsidP="000A114F">
      <w:pPr>
        <w:spacing w:after="0" w:line="240" w:lineRule="auto"/>
        <w:ind w:left="6120" w:firstLine="360"/>
        <w:rPr>
          <w:rFonts w:ascii="Times New Roman" w:hAnsi="Times New Roman"/>
          <w:b/>
          <w:sz w:val="24"/>
          <w:szCs w:val="24"/>
        </w:rPr>
      </w:pPr>
      <w:r w:rsidRPr="00391AAB">
        <w:rPr>
          <w:rFonts w:ascii="Times New Roman" w:hAnsi="Times New Roman"/>
          <w:b/>
          <w:sz w:val="24"/>
          <w:szCs w:val="24"/>
        </w:rPr>
        <w:t>2</w:t>
      </w:r>
      <w:r w:rsidRPr="00391AAB">
        <w:rPr>
          <w:rFonts w:ascii="Times New Roman" w:hAnsi="Times New Roman"/>
          <w:b/>
          <w:sz w:val="24"/>
          <w:szCs w:val="24"/>
        </w:rPr>
        <w:tab/>
        <w:t>1</w:t>
      </w:r>
      <w:r w:rsidRPr="00391AAB">
        <w:rPr>
          <w:rFonts w:ascii="Times New Roman" w:hAnsi="Times New Roman"/>
          <w:b/>
          <w:sz w:val="24"/>
          <w:szCs w:val="24"/>
        </w:rPr>
        <w:tab/>
        <w:t>0</w:t>
      </w:r>
      <w:r w:rsidRPr="00391AAB">
        <w:rPr>
          <w:rFonts w:ascii="Times New Roman" w:hAnsi="Times New Roman"/>
          <w:b/>
          <w:sz w:val="24"/>
          <w:szCs w:val="24"/>
        </w:rPr>
        <w:tab/>
        <w:t>2</w:t>
      </w:r>
    </w:p>
    <w:p w:rsidR="000A114F" w:rsidRDefault="000A114F" w:rsidP="000A114F">
      <w:pPr>
        <w:spacing w:after="0" w:line="240" w:lineRule="auto"/>
        <w:rPr>
          <w:rFonts w:ascii="Times New Roman" w:hAnsi="Times New Roman"/>
          <w:sz w:val="24"/>
          <w:szCs w:val="24"/>
        </w:rPr>
      </w:pPr>
    </w:p>
    <w:p w:rsidR="000A114F" w:rsidRPr="002E4338" w:rsidRDefault="000A114F" w:rsidP="000A114F">
      <w:pPr>
        <w:spacing w:after="0" w:line="240" w:lineRule="auto"/>
        <w:rPr>
          <w:rFonts w:ascii="Times New Roman" w:hAnsi="Times New Roman"/>
          <w:sz w:val="24"/>
          <w:szCs w:val="24"/>
        </w:rPr>
      </w:pPr>
    </w:p>
    <w:p w:rsidR="000A114F" w:rsidRDefault="000A114F" w:rsidP="000A114F">
      <w:pPr>
        <w:spacing w:after="0" w:line="240" w:lineRule="auto"/>
        <w:jc w:val="both"/>
        <w:rPr>
          <w:rFonts w:ascii="Times New Roman" w:hAnsi="Times New Roman"/>
          <w:sz w:val="24"/>
          <w:szCs w:val="24"/>
        </w:rPr>
      </w:pPr>
      <w:r w:rsidRPr="002E4338">
        <w:rPr>
          <w:rFonts w:ascii="Times New Roman" w:hAnsi="Times New Roman"/>
          <w:b/>
          <w:sz w:val="24"/>
          <w:szCs w:val="24"/>
        </w:rPr>
        <w:t xml:space="preserve">Course Objective: </w:t>
      </w:r>
      <w:r w:rsidRPr="002E4338">
        <w:rPr>
          <w:rFonts w:ascii="Times New Roman" w:hAnsi="Times New Roman"/>
          <w:sz w:val="24"/>
          <w:szCs w:val="24"/>
        </w:rPr>
        <w:t>The objective of the course is to provide to students an understanding of Financial Markets, the major Institutions involved and the Services offered within this framework.</w:t>
      </w:r>
    </w:p>
    <w:p w:rsidR="000A114F" w:rsidRDefault="000A114F" w:rsidP="000A114F">
      <w:pPr>
        <w:spacing w:after="0" w:line="240" w:lineRule="auto"/>
        <w:jc w:val="both"/>
        <w:rPr>
          <w:rFonts w:ascii="Times New Roman" w:hAnsi="Times New Roman"/>
          <w:sz w:val="24"/>
          <w:szCs w:val="24"/>
        </w:rPr>
      </w:pPr>
    </w:p>
    <w:p w:rsidR="000A114F" w:rsidRDefault="000A114F" w:rsidP="000A114F">
      <w:pPr>
        <w:spacing w:after="0" w:line="240" w:lineRule="auto"/>
        <w:jc w:val="both"/>
        <w:rPr>
          <w:rFonts w:ascii="Times New Roman" w:hAnsi="Times New Roman"/>
          <w:b/>
          <w:sz w:val="24"/>
          <w:szCs w:val="24"/>
        </w:rPr>
      </w:pPr>
      <w:r w:rsidRPr="008870F0">
        <w:rPr>
          <w:rFonts w:ascii="Times New Roman" w:hAnsi="Times New Roman"/>
          <w:b/>
          <w:sz w:val="24"/>
          <w:szCs w:val="24"/>
        </w:rPr>
        <w:t>Course Outcomes:</w:t>
      </w:r>
    </w:p>
    <w:p w:rsidR="000A114F" w:rsidRPr="008870F0" w:rsidRDefault="000A114F" w:rsidP="000A114F">
      <w:pPr>
        <w:spacing w:after="0" w:line="240" w:lineRule="auto"/>
        <w:jc w:val="both"/>
        <w:rPr>
          <w:rFonts w:ascii="Times New Roman" w:hAnsi="Times New Roman"/>
          <w:b/>
          <w:sz w:val="24"/>
          <w:szCs w:val="24"/>
        </w:rPr>
      </w:pPr>
    </w:p>
    <w:p w:rsidR="000A114F" w:rsidRPr="008870F0" w:rsidRDefault="000A114F" w:rsidP="00B32FD4">
      <w:pPr>
        <w:pStyle w:val="ListParagraph"/>
        <w:numPr>
          <w:ilvl w:val="0"/>
          <w:numId w:val="346"/>
        </w:numPr>
        <w:spacing w:after="0" w:line="240" w:lineRule="auto"/>
        <w:contextualSpacing/>
        <w:jc w:val="both"/>
        <w:rPr>
          <w:rFonts w:ascii="Times New Roman" w:hAnsi="Times New Roman"/>
          <w:sz w:val="24"/>
          <w:szCs w:val="24"/>
        </w:rPr>
      </w:pPr>
      <w:r w:rsidRPr="008870F0">
        <w:rPr>
          <w:rFonts w:ascii="Times New Roman" w:hAnsi="Times New Roman"/>
          <w:sz w:val="24"/>
          <w:szCs w:val="24"/>
        </w:rPr>
        <w:t>1.This unit enables the students to understand the financial structure and the financial sector reforms after 1991.</w:t>
      </w:r>
    </w:p>
    <w:p w:rsidR="000A114F" w:rsidRPr="008870F0" w:rsidRDefault="000A114F" w:rsidP="00B32FD4">
      <w:pPr>
        <w:pStyle w:val="ListParagraph"/>
        <w:numPr>
          <w:ilvl w:val="0"/>
          <w:numId w:val="346"/>
        </w:numPr>
        <w:spacing w:after="0" w:line="240" w:lineRule="auto"/>
        <w:contextualSpacing/>
        <w:jc w:val="both"/>
        <w:rPr>
          <w:rFonts w:ascii="Times New Roman" w:hAnsi="Times New Roman"/>
          <w:sz w:val="24"/>
          <w:szCs w:val="24"/>
        </w:rPr>
      </w:pPr>
      <w:r w:rsidRPr="008870F0">
        <w:rPr>
          <w:rFonts w:ascii="Times New Roman" w:hAnsi="Times New Roman"/>
          <w:sz w:val="24"/>
          <w:szCs w:val="24"/>
        </w:rPr>
        <w:t>The unit gives the exposure on the role of RBI  and the Regulating and credit policies adopted by the RBI.</w:t>
      </w:r>
    </w:p>
    <w:p w:rsidR="000A114F" w:rsidRPr="008870F0" w:rsidRDefault="000A114F" w:rsidP="00B32FD4">
      <w:pPr>
        <w:pStyle w:val="ListParagraph"/>
        <w:numPr>
          <w:ilvl w:val="0"/>
          <w:numId w:val="346"/>
        </w:numPr>
        <w:spacing w:after="0" w:line="240" w:lineRule="auto"/>
        <w:contextualSpacing/>
        <w:jc w:val="both"/>
        <w:rPr>
          <w:rFonts w:ascii="Times New Roman" w:hAnsi="Times New Roman"/>
          <w:sz w:val="24"/>
          <w:szCs w:val="24"/>
        </w:rPr>
      </w:pPr>
      <w:r w:rsidRPr="008870F0">
        <w:rPr>
          <w:rFonts w:ascii="Times New Roman" w:hAnsi="Times New Roman"/>
          <w:sz w:val="24"/>
          <w:szCs w:val="24"/>
        </w:rPr>
        <w:t>The students get awareness on the role of Non-Banking financial institutions and the role of financial institutions in India.</w:t>
      </w:r>
    </w:p>
    <w:p w:rsidR="000A114F" w:rsidRPr="008870F0" w:rsidRDefault="000A114F" w:rsidP="00B32FD4">
      <w:pPr>
        <w:pStyle w:val="ListParagraph"/>
        <w:numPr>
          <w:ilvl w:val="0"/>
          <w:numId w:val="346"/>
        </w:numPr>
        <w:spacing w:after="0" w:line="240" w:lineRule="auto"/>
        <w:contextualSpacing/>
        <w:jc w:val="both"/>
        <w:rPr>
          <w:rFonts w:ascii="Times New Roman" w:hAnsi="Times New Roman"/>
          <w:sz w:val="24"/>
          <w:szCs w:val="24"/>
        </w:rPr>
      </w:pPr>
      <w:r w:rsidRPr="008870F0">
        <w:rPr>
          <w:rFonts w:ascii="Times New Roman" w:hAnsi="Times New Roman"/>
          <w:sz w:val="24"/>
          <w:szCs w:val="24"/>
        </w:rPr>
        <w:t>The unit educates the students to know the role of regulatory bodies like SEBI and also to know the capital and money market instruments</w:t>
      </w:r>
    </w:p>
    <w:p w:rsidR="000A114F" w:rsidRPr="008870F0" w:rsidRDefault="000A114F" w:rsidP="00B32FD4">
      <w:pPr>
        <w:pStyle w:val="ListParagraph"/>
        <w:numPr>
          <w:ilvl w:val="0"/>
          <w:numId w:val="346"/>
        </w:numPr>
        <w:spacing w:after="0" w:line="240" w:lineRule="auto"/>
        <w:contextualSpacing/>
        <w:jc w:val="both"/>
        <w:rPr>
          <w:rFonts w:ascii="Times New Roman" w:hAnsi="Times New Roman"/>
          <w:sz w:val="24"/>
          <w:szCs w:val="24"/>
        </w:rPr>
      </w:pPr>
      <w:r w:rsidRPr="008870F0">
        <w:rPr>
          <w:rFonts w:ascii="Times New Roman" w:hAnsi="Times New Roman"/>
          <w:sz w:val="24"/>
          <w:szCs w:val="24"/>
        </w:rPr>
        <w:t>The unit equips the students to understand about the asset fund based financial services</w:t>
      </w:r>
    </w:p>
    <w:p w:rsidR="000A114F" w:rsidRPr="008870F0" w:rsidRDefault="000A114F" w:rsidP="00B32FD4">
      <w:pPr>
        <w:pStyle w:val="ListParagraph"/>
        <w:numPr>
          <w:ilvl w:val="0"/>
          <w:numId w:val="346"/>
        </w:numPr>
        <w:spacing w:after="0" w:line="240" w:lineRule="auto"/>
        <w:contextualSpacing/>
        <w:jc w:val="both"/>
        <w:rPr>
          <w:rFonts w:ascii="Times New Roman" w:hAnsi="Times New Roman"/>
          <w:sz w:val="24"/>
          <w:szCs w:val="24"/>
        </w:rPr>
      </w:pPr>
      <w:r w:rsidRPr="008870F0">
        <w:rPr>
          <w:rFonts w:ascii="Times New Roman" w:hAnsi="Times New Roman"/>
          <w:sz w:val="24"/>
          <w:szCs w:val="24"/>
        </w:rPr>
        <w:t>The students will get exposure about the investment banking and merchant banking.</w:t>
      </w:r>
    </w:p>
    <w:p w:rsidR="000A114F" w:rsidRPr="002E4338" w:rsidRDefault="000A114F" w:rsidP="000A114F">
      <w:pPr>
        <w:spacing w:after="0" w:line="240" w:lineRule="auto"/>
        <w:jc w:val="both"/>
        <w:rPr>
          <w:rFonts w:ascii="Times New Roman" w:hAnsi="Times New Roman"/>
          <w:sz w:val="24"/>
          <w:szCs w:val="24"/>
        </w:rPr>
      </w:pPr>
    </w:p>
    <w:p w:rsidR="000A114F" w:rsidRPr="002E4338" w:rsidRDefault="000A114F" w:rsidP="000A114F">
      <w:pPr>
        <w:spacing w:after="0" w:line="240" w:lineRule="auto"/>
        <w:jc w:val="both"/>
        <w:rPr>
          <w:rFonts w:ascii="Times New Roman" w:hAnsi="Times New Roman"/>
          <w:b/>
          <w:sz w:val="24"/>
          <w:szCs w:val="24"/>
        </w:rPr>
      </w:pPr>
      <w:r w:rsidRPr="002E4338">
        <w:rPr>
          <w:rFonts w:ascii="Times New Roman" w:hAnsi="Times New Roman"/>
          <w:b/>
          <w:sz w:val="24"/>
          <w:szCs w:val="24"/>
        </w:rPr>
        <w:t>UNIT I</w:t>
      </w:r>
    </w:p>
    <w:p w:rsidR="000A114F" w:rsidRPr="002E4338" w:rsidRDefault="000A114F" w:rsidP="000A114F">
      <w:pPr>
        <w:spacing w:after="0" w:line="240" w:lineRule="auto"/>
        <w:jc w:val="both"/>
        <w:rPr>
          <w:rFonts w:ascii="Times New Roman" w:hAnsi="Times New Roman"/>
          <w:sz w:val="24"/>
          <w:szCs w:val="24"/>
        </w:rPr>
      </w:pPr>
      <w:r w:rsidRPr="002E4338">
        <w:rPr>
          <w:rFonts w:ascii="Times New Roman" w:hAnsi="Times New Roman"/>
          <w:b/>
          <w:sz w:val="24"/>
          <w:szCs w:val="24"/>
        </w:rPr>
        <w:t>INTRODUCTION:</w:t>
      </w:r>
      <w:r w:rsidRPr="002E4338">
        <w:rPr>
          <w:rFonts w:ascii="Times New Roman" w:hAnsi="Times New Roman"/>
          <w:sz w:val="24"/>
          <w:szCs w:val="24"/>
        </w:rPr>
        <w:t xml:space="preserve"> The structure of financial system, Equilibrium in financial markets, Indicators of Financial Development, Financial system and Economic Development, Financial Sector Reforms after 1991.</w:t>
      </w:r>
    </w:p>
    <w:p w:rsidR="000A114F" w:rsidRPr="002E4338" w:rsidRDefault="000A114F" w:rsidP="000A114F">
      <w:pPr>
        <w:spacing w:after="0" w:line="240" w:lineRule="auto"/>
        <w:ind w:left="720"/>
        <w:jc w:val="both"/>
        <w:rPr>
          <w:rFonts w:ascii="Times New Roman" w:hAnsi="Times New Roman"/>
          <w:sz w:val="24"/>
          <w:szCs w:val="24"/>
        </w:rPr>
      </w:pPr>
    </w:p>
    <w:p w:rsidR="000A114F" w:rsidRPr="002E4338" w:rsidRDefault="000A114F" w:rsidP="000A114F">
      <w:pPr>
        <w:spacing w:after="0" w:line="240" w:lineRule="auto"/>
        <w:jc w:val="both"/>
        <w:rPr>
          <w:rFonts w:ascii="Times New Roman" w:hAnsi="Times New Roman"/>
          <w:b/>
          <w:sz w:val="24"/>
          <w:szCs w:val="24"/>
        </w:rPr>
      </w:pPr>
      <w:r w:rsidRPr="002E4338">
        <w:rPr>
          <w:rFonts w:ascii="Times New Roman" w:hAnsi="Times New Roman"/>
          <w:b/>
          <w:sz w:val="24"/>
          <w:szCs w:val="24"/>
        </w:rPr>
        <w:t>UNIT II</w:t>
      </w:r>
    </w:p>
    <w:p w:rsidR="000A114F" w:rsidRDefault="000A114F" w:rsidP="000A114F">
      <w:pPr>
        <w:spacing w:after="0" w:line="240" w:lineRule="auto"/>
        <w:jc w:val="both"/>
        <w:rPr>
          <w:rFonts w:ascii="Times New Roman" w:hAnsi="Times New Roman"/>
          <w:sz w:val="24"/>
          <w:szCs w:val="24"/>
        </w:rPr>
      </w:pPr>
      <w:r w:rsidRPr="002E4338">
        <w:rPr>
          <w:rFonts w:ascii="Times New Roman" w:hAnsi="Times New Roman"/>
          <w:b/>
          <w:sz w:val="24"/>
          <w:szCs w:val="24"/>
        </w:rPr>
        <w:t>BANKING INSTITUTIONS</w:t>
      </w:r>
      <w:r w:rsidRPr="002E4338">
        <w:rPr>
          <w:rFonts w:ascii="Times New Roman" w:hAnsi="Times New Roman"/>
          <w:sz w:val="24"/>
          <w:szCs w:val="24"/>
        </w:rPr>
        <w:t>: Structure and Comparative performance, Functions and Role of RBI</w:t>
      </w:r>
      <w:r>
        <w:rPr>
          <w:rFonts w:ascii="Times New Roman" w:hAnsi="Times New Roman"/>
          <w:sz w:val="24"/>
          <w:szCs w:val="24"/>
        </w:rPr>
        <w:t>,</w:t>
      </w:r>
      <w:r w:rsidRPr="002E4338">
        <w:rPr>
          <w:rFonts w:ascii="Times New Roman" w:hAnsi="Times New Roman"/>
          <w:sz w:val="24"/>
          <w:szCs w:val="24"/>
        </w:rPr>
        <w:t xml:space="preserve"> Competition, Interest rates, Spread;  Bank Capital Adequacy</w:t>
      </w:r>
      <w:r>
        <w:rPr>
          <w:rFonts w:ascii="Times New Roman" w:hAnsi="Times New Roman"/>
          <w:sz w:val="24"/>
          <w:szCs w:val="24"/>
        </w:rPr>
        <w:t xml:space="preserve"> norms</w:t>
      </w:r>
      <w:r w:rsidRPr="002E4338">
        <w:rPr>
          <w:rFonts w:ascii="Times New Roman" w:hAnsi="Times New Roman"/>
          <w:sz w:val="24"/>
          <w:szCs w:val="24"/>
        </w:rPr>
        <w:t>; Banking Innovations – BPLR to Base rate, Core Banking System, Financial Inclusion, Current rates: Policy rates, Reserve Ratios, Exchange rates, Lending/ Deposit rates</w:t>
      </w:r>
      <w:r>
        <w:rPr>
          <w:rFonts w:ascii="Times New Roman" w:hAnsi="Times New Roman"/>
          <w:sz w:val="24"/>
          <w:szCs w:val="24"/>
        </w:rPr>
        <w:t>.</w:t>
      </w:r>
    </w:p>
    <w:p w:rsidR="000A114F" w:rsidRPr="002E4338" w:rsidRDefault="000A114F" w:rsidP="000A114F">
      <w:pPr>
        <w:spacing w:after="0" w:line="240" w:lineRule="auto"/>
        <w:jc w:val="both"/>
        <w:rPr>
          <w:rFonts w:ascii="Times New Roman" w:hAnsi="Times New Roman"/>
          <w:sz w:val="24"/>
          <w:szCs w:val="24"/>
        </w:rPr>
      </w:pPr>
    </w:p>
    <w:p w:rsidR="000A114F" w:rsidRPr="002E4338" w:rsidRDefault="000A114F" w:rsidP="000A114F">
      <w:pPr>
        <w:spacing w:after="0" w:line="240" w:lineRule="auto"/>
        <w:jc w:val="both"/>
        <w:rPr>
          <w:rFonts w:ascii="Times New Roman" w:hAnsi="Times New Roman"/>
          <w:b/>
          <w:sz w:val="24"/>
          <w:szCs w:val="24"/>
        </w:rPr>
      </w:pPr>
      <w:r w:rsidRPr="002E4338">
        <w:rPr>
          <w:rFonts w:ascii="Times New Roman" w:hAnsi="Times New Roman"/>
          <w:b/>
          <w:sz w:val="24"/>
          <w:szCs w:val="24"/>
        </w:rPr>
        <w:t>UNIT III</w:t>
      </w:r>
    </w:p>
    <w:p w:rsidR="000A114F" w:rsidRDefault="000A114F" w:rsidP="000A114F">
      <w:pPr>
        <w:spacing w:after="0" w:line="240" w:lineRule="auto"/>
        <w:jc w:val="both"/>
        <w:rPr>
          <w:rFonts w:ascii="Times New Roman" w:hAnsi="Times New Roman"/>
          <w:sz w:val="24"/>
          <w:szCs w:val="24"/>
        </w:rPr>
      </w:pPr>
      <w:r w:rsidRPr="002E4338">
        <w:rPr>
          <w:rFonts w:ascii="Times New Roman" w:hAnsi="Times New Roman"/>
          <w:b/>
          <w:sz w:val="24"/>
          <w:szCs w:val="24"/>
        </w:rPr>
        <w:t>NON BANKING FINANCIAL INSTITUTIONS:</w:t>
      </w:r>
      <w:r w:rsidRPr="002E4338">
        <w:rPr>
          <w:rFonts w:ascii="Times New Roman" w:hAnsi="Times New Roman"/>
          <w:sz w:val="24"/>
          <w:szCs w:val="24"/>
        </w:rPr>
        <w:t xml:space="preserve"> Structure and functioning of Unit Trust of India and Mutual Funds, Growth of Indian Mutual funds and their Regulation, Role of AMFI.</w:t>
      </w:r>
      <w:r>
        <w:rPr>
          <w:rFonts w:ascii="Times New Roman" w:hAnsi="Times New Roman"/>
          <w:sz w:val="24"/>
          <w:szCs w:val="24"/>
        </w:rPr>
        <w:t xml:space="preserve"> P</w:t>
      </w:r>
      <w:r w:rsidRPr="002E4338">
        <w:rPr>
          <w:rFonts w:ascii="Times New Roman" w:hAnsi="Times New Roman"/>
          <w:sz w:val="24"/>
          <w:szCs w:val="24"/>
        </w:rPr>
        <w:t>erformance of Non-Statutory Financial Organizations: IFCI, IRBI, NABARD, SIDBI and SFCs</w:t>
      </w:r>
      <w:r>
        <w:rPr>
          <w:rFonts w:ascii="Times New Roman" w:hAnsi="Times New Roman"/>
          <w:sz w:val="24"/>
          <w:szCs w:val="24"/>
        </w:rPr>
        <w:t>.</w:t>
      </w:r>
    </w:p>
    <w:p w:rsidR="000A114F" w:rsidRDefault="000A114F" w:rsidP="000A114F">
      <w:pPr>
        <w:spacing w:after="0" w:line="240" w:lineRule="auto"/>
        <w:jc w:val="both"/>
        <w:rPr>
          <w:rFonts w:ascii="Times New Roman" w:hAnsi="Times New Roman"/>
          <w:sz w:val="24"/>
          <w:szCs w:val="24"/>
        </w:rPr>
      </w:pPr>
    </w:p>
    <w:p w:rsidR="000A114F" w:rsidRPr="002E4338" w:rsidRDefault="000A114F" w:rsidP="000A114F">
      <w:pPr>
        <w:spacing w:after="0" w:line="240" w:lineRule="auto"/>
        <w:jc w:val="both"/>
        <w:rPr>
          <w:rFonts w:ascii="Times New Roman" w:hAnsi="Times New Roman"/>
          <w:sz w:val="24"/>
          <w:szCs w:val="24"/>
        </w:rPr>
      </w:pPr>
    </w:p>
    <w:p w:rsidR="000A114F" w:rsidRPr="002E4338" w:rsidRDefault="000A114F" w:rsidP="000A114F">
      <w:pPr>
        <w:spacing w:after="0" w:line="240" w:lineRule="auto"/>
        <w:ind w:left="720"/>
        <w:jc w:val="both"/>
        <w:rPr>
          <w:rFonts w:ascii="Times New Roman" w:hAnsi="Times New Roman"/>
          <w:sz w:val="24"/>
          <w:szCs w:val="24"/>
        </w:rPr>
      </w:pPr>
    </w:p>
    <w:p w:rsidR="000A114F" w:rsidRPr="002E4338" w:rsidRDefault="000A114F" w:rsidP="000A114F">
      <w:pPr>
        <w:spacing w:after="0" w:line="240" w:lineRule="auto"/>
        <w:jc w:val="both"/>
        <w:rPr>
          <w:rFonts w:ascii="Times New Roman" w:hAnsi="Times New Roman"/>
          <w:b/>
          <w:sz w:val="24"/>
          <w:szCs w:val="24"/>
        </w:rPr>
      </w:pPr>
      <w:r w:rsidRPr="002E4338">
        <w:rPr>
          <w:rFonts w:ascii="Times New Roman" w:hAnsi="Times New Roman"/>
          <w:b/>
          <w:sz w:val="24"/>
          <w:szCs w:val="24"/>
        </w:rPr>
        <w:t>UNIT IV</w:t>
      </w:r>
    </w:p>
    <w:p w:rsidR="000A114F" w:rsidRPr="002E4338" w:rsidRDefault="000A114F" w:rsidP="000A114F">
      <w:pPr>
        <w:spacing w:after="0" w:line="240" w:lineRule="auto"/>
        <w:jc w:val="both"/>
        <w:rPr>
          <w:rFonts w:ascii="Times New Roman" w:hAnsi="Times New Roman"/>
          <w:sz w:val="24"/>
          <w:szCs w:val="24"/>
        </w:rPr>
      </w:pPr>
      <w:r w:rsidRPr="002E4338">
        <w:rPr>
          <w:rFonts w:ascii="Times New Roman" w:hAnsi="Times New Roman"/>
          <w:b/>
          <w:sz w:val="24"/>
          <w:szCs w:val="24"/>
        </w:rPr>
        <w:t>FINANCIAL AND SECURITIES MARKETS</w:t>
      </w:r>
      <w:r w:rsidRPr="002E4338">
        <w:rPr>
          <w:rFonts w:ascii="Times New Roman" w:hAnsi="Times New Roman"/>
          <w:sz w:val="24"/>
          <w:szCs w:val="24"/>
        </w:rPr>
        <w:t>: -, Role and functions of SEBI</w:t>
      </w:r>
      <w:r>
        <w:rPr>
          <w:rFonts w:ascii="Times New Roman" w:hAnsi="Times New Roman"/>
          <w:sz w:val="24"/>
          <w:szCs w:val="24"/>
        </w:rPr>
        <w:t xml:space="preserve">, </w:t>
      </w:r>
      <w:r w:rsidRPr="002E4338">
        <w:rPr>
          <w:rFonts w:ascii="Times New Roman" w:hAnsi="Times New Roman"/>
          <w:sz w:val="24"/>
          <w:szCs w:val="24"/>
        </w:rPr>
        <w:t>Structure and functions of  Call Money Market, Government Securities Market – T-bills Market, Commercial Bills Market, Commercial paper and Certificate of Deposits; Securities Market – Organization and Structure, Listing, Trading and Settlement, SEBI and Regulation of Primary and Secondary Markets.</w:t>
      </w:r>
    </w:p>
    <w:p w:rsidR="000A114F" w:rsidRPr="002E4338" w:rsidRDefault="000A114F" w:rsidP="000A114F">
      <w:pPr>
        <w:spacing w:after="0" w:line="240" w:lineRule="auto"/>
        <w:jc w:val="both"/>
        <w:rPr>
          <w:rFonts w:ascii="Times New Roman" w:hAnsi="Times New Roman"/>
          <w:b/>
          <w:sz w:val="24"/>
          <w:szCs w:val="24"/>
        </w:rPr>
      </w:pPr>
    </w:p>
    <w:p w:rsidR="000A114F" w:rsidRPr="002E4338" w:rsidRDefault="000A114F" w:rsidP="000A114F">
      <w:pPr>
        <w:spacing w:after="0" w:line="240" w:lineRule="auto"/>
        <w:jc w:val="both"/>
        <w:rPr>
          <w:rFonts w:ascii="Times New Roman" w:hAnsi="Times New Roman"/>
          <w:b/>
          <w:sz w:val="24"/>
          <w:szCs w:val="24"/>
        </w:rPr>
      </w:pPr>
      <w:r w:rsidRPr="002E4338">
        <w:rPr>
          <w:rFonts w:ascii="Times New Roman" w:hAnsi="Times New Roman"/>
          <w:b/>
          <w:sz w:val="24"/>
          <w:szCs w:val="24"/>
        </w:rPr>
        <w:t>UNIT V</w:t>
      </w:r>
    </w:p>
    <w:p w:rsidR="000A114F" w:rsidRPr="002E4338" w:rsidRDefault="000A114F" w:rsidP="000A114F">
      <w:pPr>
        <w:spacing w:after="0" w:line="240" w:lineRule="auto"/>
        <w:jc w:val="both"/>
        <w:rPr>
          <w:rFonts w:ascii="Times New Roman" w:hAnsi="Times New Roman"/>
          <w:sz w:val="24"/>
          <w:szCs w:val="24"/>
        </w:rPr>
      </w:pPr>
      <w:r w:rsidRPr="002E4338">
        <w:rPr>
          <w:rFonts w:ascii="Times New Roman" w:hAnsi="Times New Roman"/>
          <w:b/>
          <w:sz w:val="24"/>
          <w:szCs w:val="24"/>
        </w:rPr>
        <w:t xml:space="preserve">ASSET/FUND BASED FINANCIAL SERVICES:  </w:t>
      </w:r>
      <w:r w:rsidRPr="002E4338">
        <w:rPr>
          <w:rFonts w:ascii="Times New Roman" w:hAnsi="Times New Roman"/>
          <w:sz w:val="24"/>
          <w:szCs w:val="24"/>
        </w:rPr>
        <w:t>Lease Finance, Consumer Credit and Hire purchase Finance, Factoring - Definition, Functions, Advantages, Evaluation, Forfeiting, Bills Discounting, Housing Finance, Venture Capital Financing. Fee-based Advisory services:  Stock Broking, Credit Rating.</w:t>
      </w:r>
    </w:p>
    <w:p w:rsidR="000A114F" w:rsidRDefault="000A114F" w:rsidP="000A114F">
      <w:pPr>
        <w:spacing w:after="0" w:line="240" w:lineRule="auto"/>
        <w:ind w:left="720"/>
        <w:jc w:val="both"/>
        <w:rPr>
          <w:rFonts w:ascii="Times New Roman" w:hAnsi="Times New Roman"/>
          <w:sz w:val="24"/>
          <w:szCs w:val="24"/>
        </w:rPr>
      </w:pPr>
    </w:p>
    <w:p w:rsidR="000A114F" w:rsidRPr="002E4338" w:rsidRDefault="000A114F" w:rsidP="000A114F">
      <w:pPr>
        <w:spacing w:after="0" w:line="240" w:lineRule="auto"/>
        <w:jc w:val="both"/>
        <w:rPr>
          <w:rFonts w:ascii="Times New Roman" w:hAnsi="Times New Roman"/>
          <w:b/>
          <w:sz w:val="24"/>
          <w:szCs w:val="24"/>
        </w:rPr>
      </w:pPr>
      <w:r w:rsidRPr="002E4338">
        <w:rPr>
          <w:rFonts w:ascii="Times New Roman" w:hAnsi="Times New Roman"/>
          <w:b/>
          <w:sz w:val="24"/>
          <w:szCs w:val="24"/>
        </w:rPr>
        <w:t>UNIT VI</w:t>
      </w:r>
    </w:p>
    <w:p w:rsidR="000A114F" w:rsidRPr="002E4338" w:rsidRDefault="000A114F" w:rsidP="000A114F">
      <w:pPr>
        <w:spacing w:after="0" w:line="240" w:lineRule="auto"/>
        <w:jc w:val="both"/>
        <w:rPr>
          <w:rFonts w:ascii="Times New Roman" w:hAnsi="Times New Roman"/>
          <w:sz w:val="24"/>
          <w:szCs w:val="24"/>
        </w:rPr>
      </w:pPr>
      <w:r w:rsidRPr="002E4338">
        <w:rPr>
          <w:rFonts w:ascii="Times New Roman" w:hAnsi="Times New Roman"/>
          <w:b/>
          <w:sz w:val="24"/>
          <w:szCs w:val="24"/>
        </w:rPr>
        <w:t>INVESTMENT BANKING AND MERCHANT BANKING</w:t>
      </w:r>
      <w:r w:rsidRPr="002E4338">
        <w:rPr>
          <w:rFonts w:ascii="Times New Roman" w:hAnsi="Times New Roman"/>
          <w:sz w:val="24"/>
          <w:szCs w:val="24"/>
        </w:rPr>
        <w:t xml:space="preserve">: </w:t>
      </w:r>
    </w:p>
    <w:p w:rsidR="000A114F" w:rsidRPr="002E4338" w:rsidRDefault="000A114F" w:rsidP="000A114F">
      <w:pPr>
        <w:spacing w:after="0" w:line="240" w:lineRule="auto"/>
        <w:jc w:val="both"/>
        <w:rPr>
          <w:rFonts w:ascii="Times New Roman" w:hAnsi="Times New Roman"/>
          <w:sz w:val="24"/>
          <w:szCs w:val="24"/>
        </w:rPr>
      </w:pPr>
      <w:r w:rsidRPr="002E4338">
        <w:rPr>
          <w:rFonts w:ascii="Times New Roman" w:hAnsi="Times New Roman"/>
          <w:sz w:val="24"/>
          <w:szCs w:val="24"/>
        </w:rPr>
        <w:t>Investment Banking: Introduction, Functions and Activities, Underwriting, Banker to an Issue, Debenture Trustees and Portfolio managers, Challenges faced by Investment Bankers.</w:t>
      </w:r>
    </w:p>
    <w:p w:rsidR="000A114F" w:rsidRPr="002E4338" w:rsidRDefault="000A114F" w:rsidP="000A114F">
      <w:pPr>
        <w:spacing w:after="0" w:line="240" w:lineRule="auto"/>
        <w:jc w:val="both"/>
        <w:rPr>
          <w:rFonts w:ascii="Times New Roman" w:hAnsi="Times New Roman"/>
          <w:sz w:val="24"/>
          <w:szCs w:val="24"/>
        </w:rPr>
      </w:pPr>
      <w:r w:rsidRPr="002E4338">
        <w:rPr>
          <w:rFonts w:ascii="Times New Roman" w:hAnsi="Times New Roman"/>
          <w:sz w:val="24"/>
          <w:szCs w:val="24"/>
        </w:rPr>
        <w:t>Merchant Banking: Definition, Merchant Banks Vs Commercial Banks, Services of Merchant Banks.</w:t>
      </w:r>
    </w:p>
    <w:p w:rsidR="000A114F" w:rsidRPr="002E4338" w:rsidRDefault="000A114F" w:rsidP="000A114F">
      <w:pPr>
        <w:spacing w:after="0" w:line="240" w:lineRule="auto"/>
        <w:jc w:val="both"/>
        <w:rPr>
          <w:rFonts w:ascii="Times New Roman" w:hAnsi="Times New Roman"/>
          <w:sz w:val="24"/>
          <w:szCs w:val="24"/>
        </w:rPr>
      </w:pPr>
    </w:p>
    <w:p w:rsidR="000A114F" w:rsidRPr="002E4338" w:rsidRDefault="000A114F" w:rsidP="000A114F">
      <w:pPr>
        <w:spacing w:after="0" w:line="240" w:lineRule="auto"/>
        <w:jc w:val="both"/>
        <w:rPr>
          <w:rFonts w:ascii="Times New Roman" w:hAnsi="Times New Roman"/>
          <w:b/>
          <w:bCs/>
          <w:sz w:val="24"/>
          <w:szCs w:val="24"/>
        </w:rPr>
      </w:pPr>
      <w:r>
        <w:rPr>
          <w:rFonts w:ascii="Times New Roman" w:hAnsi="Times New Roman"/>
          <w:b/>
          <w:bCs/>
          <w:sz w:val="24"/>
          <w:szCs w:val="24"/>
        </w:rPr>
        <w:t>References:</w:t>
      </w:r>
    </w:p>
    <w:p w:rsidR="000A114F" w:rsidRPr="002E4338" w:rsidRDefault="000A114F" w:rsidP="000A114F">
      <w:pPr>
        <w:spacing w:after="0" w:line="240" w:lineRule="auto"/>
        <w:jc w:val="both"/>
        <w:rPr>
          <w:rFonts w:ascii="Times New Roman" w:hAnsi="Times New Roman"/>
          <w:b/>
          <w:bCs/>
          <w:sz w:val="24"/>
          <w:szCs w:val="24"/>
        </w:rPr>
      </w:pPr>
    </w:p>
    <w:p w:rsidR="000A114F" w:rsidRPr="002E4338" w:rsidRDefault="000A114F" w:rsidP="00B32FD4">
      <w:pPr>
        <w:numPr>
          <w:ilvl w:val="0"/>
          <w:numId w:val="344"/>
        </w:numPr>
        <w:spacing w:after="0" w:line="240" w:lineRule="auto"/>
        <w:contextualSpacing/>
        <w:jc w:val="both"/>
        <w:rPr>
          <w:rFonts w:ascii="Times New Roman" w:hAnsi="Times New Roman"/>
          <w:sz w:val="24"/>
          <w:szCs w:val="24"/>
        </w:rPr>
      </w:pPr>
      <w:r w:rsidRPr="002E4338">
        <w:rPr>
          <w:rFonts w:ascii="Times New Roman" w:hAnsi="Times New Roman"/>
          <w:sz w:val="24"/>
          <w:szCs w:val="24"/>
        </w:rPr>
        <w:t>L.M. Bhole: Financial Institutions and Markets, TMH, 2009.</w:t>
      </w:r>
    </w:p>
    <w:p w:rsidR="000A114F" w:rsidRPr="002E4338" w:rsidRDefault="000A114F" w:rsidP="00B32FD4">
      <w:pPr>
        <w:numPr>
          <w:ilvl w:val="0"/>
          <w:numId w:val="344"/>
        </w:numPr>
        <w:spacing w:after="0" w:line="240" w:lineRule="auto"/>
        <w:contextualSpacing/>
        <w:jc w:val="both"/>
        <w:rPr>
          <w:rFonts w:ascii="Times New Roman" w:hAnsi="Times New Roman"/>
          <w:sz w:val="24"/>
          <w:szCs w:val="24"/>
        </w:rPr>
      </w:pPr>
      <w:r w:rsidRPr="002E4338">
        <w:rPr>
          <w:rFonts w:ascii="Times New Roman" w:hAnsi="Times New Roman"/>
          <w:sz w:val="24"/>
          <w:szCs w:val="24"/>
        </w:rPr>
        <w:t>E. Gordon, K. Natarajan: Financial Markets and Services, Himalaya Publishing House, 2013.</w:t>
      </w:r>
    </w:p>
    <w:p w:rsidR="000A114F" w:rsidRPr="002E4338" w:rsidRDefault="000A114F" w:rsidP="00B32FD4">
      <w:pPr>
        <w:numPr>
          <w:ilvl w:val="0"/>
          <w:numId w:val="343"/>
        </w:numPr>
        <w:spacing w:after="0" w:line="240" w:lineRule="auto"/>
        <w:contextualSpacing/>
        <w:jc w:val="both"/>
        <w:rPr>
          <w:rFonts w:ascii="Times New Roman" w:hAnsi="Times New Roman"/>
          <w:sz w:val="24"/>
          <w:szCs w:val="24"/>
        </w:rPr>
      </w:pPr>
      <w:r w:rsidRPr="002E4338">
        <w:rPr>
          <w:rFonts w:ascii="Times New Roman" w:hAnsi="Times New Roman"/>
          <w:sz w:val="24"/>
          <w:szCs w:val="24"/>
        </w:rPr>
        <w:t>Vasant Desai: Financial Markets and Financial Services, Himalaya,2009</w:t>
      </w:r>
    </w:p>
    <w:p w:rsidR="000A114F" w:rsidRPr="002E4338" w:rsidRDefault="000A114F" w:rsidP="00B32FD4">
      <w:pPr>
        <w:numPr>
          <w:ilvl w:val="0"/>
          <w:numId w:val="343"/>
        </w:numPr>
        <w:spacing w:after="0" w:line="240" w:lineRule="auto"/>
        <w:contextualSpacing/>
        <w:jc w:val="both"/>
        <w:rPr>
          <w:rFonts w:ascii="Times New Roman" w:hAnsi="Times New Roman"/>
          <w:sz w:val="24"/>
          <w:szCs w:val="24"/>
        </w:rPr>
      </w:pPr>
      <w:r w:rsidRPr="002E4338">
        <w:rPr>
          <w:rFonts w:ascii="Times New Roman" w:hAnsi="Times New Roman"/>
          <w:sz w:val="24"/>
          <w:szCs w:val="24"/>
        </w:rPr>
        <w:t>Pathak: Indian Financial Systems, Pearson, 2009</w:t>
      </w:r>
    </w:p>
    <w:p w:rsidR="000A114F" w:rsidRPr="002E4338" w:rsidRDefault="000A114F" w:rsidP="00B32FD4">
      <w:pPr>
        <w:numPr>
          <w:ilvl w:val="0"/>
          <w:numId w:val="343"/>
        </w:numPr>
        <w:spacing w:after="0" w:line="240" w:lineRule="auto"/>
        <w:contextualSpacing/>
        <w:jc w:val="both"/>
        <w:rPr>
          <w:rFonts w:ascii="Times New Roman" w:hAnsi="Times New Roman"/>
          <w:sz w:val="24"/>
          <w:szCs w:val="24"/>
        </w:rPr>
      </w:pPr>
      <w:r w:rsidRPr="002E4338">
        <w:rPr>
          <w:rFonts w:ascii="Times New Roman" w:hAnsi="Times New Roman"/>
          <w:sz w:val="24"/>
          <w:szCs w:val="24"/>
        </w:rPr>
        <w:t>M.Y. Khan: Financial Services, TMH, 2009.</w:t>
      </w:r>
    </w:p>
    <w:p w:rsidR="000A114F" w:rsidRPr="002E4338" w:rsidRDefault="000A114F" w:rsidP="00B32FD4">
      <w:pPr>
        <w:numPr>
          <w:ilvl w:val="0"/>
          <w:numId w:val="343"/>
        </w:numPr>
        <w:spacing w:after="0" w:line="240" w:lineRule="auto"/>
        <w:contextualSpacing/>
        <w:jc w:val="both"/>
        <w:rPr>
          <w:rFonts w:ascii="Times New Roman" w:hAnsi="Times New Roman"/>
          <w:sz w:val="24"/>
          <w:szCs w:val="24"/>
        </w:rPr>
      </w:pPr>
      <w:r w:rsidRPr="002E4338">
        <w:rPr>
          <w:rFonts w:ascii="Times New Roman" w:hAnsi="Times New Roman"/>
          <w:sz w:val="24"/>
          <w:szCs w:val="24"/>
        </w:rPr>
        <w:t>S. Gurusamy: Financial Services and System, Cengage,2009</w:t>
      </w:r>
    </w:p>
    <w:p w:rsidR="000A114F" w:rsidRPr="002E4338" w:rsidRDefault="000A114F" w:rsidP="00B32FD4">
      <w:pPr>
        <w:numPr>
          <w:ilvl w:val="0"/>
          <w:numId w:val="343"/>
        </w:numPr>
        <w:spacing w:after="0" w:line="240" w:lineRule="auto"/>
        <w:contextualSpacing/>
        <w:jc w:val="both"/>
        <w:rPr>
          <w:rFonts w:ascii="Times New Roman" w:hAnsi="Times New Roman"/>
          <w:sz w:val="24"/>
          <w:szCs w:val="24"/>
        </w:rPr>
      </w:pPr>
      <w:r w:rsidRPr="002E4338">
        <w:rPr>
          <w:rFonts w:ascii="Times New Roman" w:hAnsi="Times New Roman"/>
          <w:sz w:val="24"/>
          <w:szCs w:val="24"/>
        </w:rPr>
        <w:t>Justin Paul and Padmalatha Suresh: Management of Banking and Financial Services, Pearson, 2009.</w:t>
      </w:r>
    </w:p>
    <w:p w:rsidR="000A114F" w:rsidRDefault="000A114F" w:rsidP="00B32FD4">
      <w:pPr>
        <w:numPr>
          <w:ilvl w:val="0"/>
          <w:numId w:val="343"/>
        </w:numPr>
        <w:spacing w:after="0" w:line="240" w:lineRule="auto"/>
        <w:contextualSpacing/>
        <w:jc w:val="both"/>
        <w:rPr>
          <w:rFonts w:ascii="Times New Roman" w:hAnsi="Times New Roman"/>
          <w:sz w:val="24"/>
          <w:szCs w:val="24"/>
        </w:rPr>
      </w:pPr>
      <w:r w:rsidRPr="002E4338">
        <w:rPr>
          <w:rFonts w:ascii="Times New Roman" w:hAnsi="Times New Roman"/>
          <w:sz w:val="24"/>
          <w:szCs w:val="24"/>
        </w:rPr>
        <w:t>Gomez, Financial Markets, Institutions and Financial Services, PHI, 2012.</w:t>
      </w:r>
    </w:p>
    <w:p w:rsidR="000A114F" w:rsidRPr="004E7E61" w:rsidRDefault="000A114F" w:rsidP="00B32FD4">
      <w:pPr>
        <w:pStyle w:val="ListParagraph"/>
        <w:numPr>
          <w:ilvl w:val="0"/>
          <w:numId w:val="345"/>
        </w:numPr>
        <w:spacing w:after="0" w:line="240" w:lineRule="auto"/>
        <w:ind w:left="720"/>
        <w:contextualSpacing/>
        <w:rPr>
          <w:rFonts w:ascii="Times New Roman" w:hAnsi="Times New Roman"/>
          <w:sz w:val="24"/>
          <w:szCs w:val="24"/>
        </w:rPr>
      </w:pPr>
      <w:r w:rsidRPr="004E7E61">
        <w:rPr>
          <w:rFonts w:ascii="Times New Roman" w:hAnsi="Times New Roman"/>
          <w:sz w:val="24"/>
          <w:szCs w:val="24"/>
        </w:rPr>
        <w:t>R M Srivatsava: Dynamics of Financial Markets and Institutions in India, Excel, 2013.</w:t>
      </w:r>
    </w:p>
    <w:p w:rsidR="000A114F" w:rsidRPr="00AD3583" w:rsidRDefault="000A114F" w:rsidP="000A114F">
      <w:pPr>
        <w:spacing w:after="0" w:line="240" w:lineRule="auto"/>
        <w:ind w:left="720"/>
        <w:jc w:val="both"/>
        <w:rPr>
          <w:rFonts w:ascii="Times New Roman" w:hAnsi="Times New Roman"/>
          <w:sz w:val="24"/>
          <w:szCs w:val="24"/>
        </w:rPr>
      </w:pPr>
    </w:p>
    <w:p w:rsidR="000A114F" w:rsidRPr="00391AAB" w:rsidRDefault="000A114F" w:rsidP="000A114F">
      <w:pPr>
        <w:spacing w:after="0" w:line="240" w:lineRule="auto"/>
        <w:ind w:left="720"/>
        <w:jc w:val="both"/>
        <w:rPr>
          <w:rFonts w:ascii="Times New Roman" w:hAnsi="Times New Roman"/>
          <w:sz w:val="27"/>
          <w:szCs w:val="27"/>
        </w:rPr>
      </w:pPr>
    </w:p>
    <w:p w:rsidR="00C2657A" w:rsidRDefault="00C2657A" w:rsidP="000A114F">
      <w:pPr>
        <w:pStyle w:val="ListParagraph"/>
        <w:tabs>
          <w:tab w:val="left" w:pos="720"/>
        </w:tabs>
        <w:spacing w:after="0" w:line="240" w:lineRule="auto"/>
        <w:jc w:val="both"/>
        <w:rPr>
          <w:rFonts w:ascii="Times New Roman" w:hAnsi="Times New Roman"/>
          <w:sz w:val="24"/>
          <w:szCs w:val="24"/>
          <w:shd w:val="clear" w:color="auto" w:fill="FFFFFF"/>
        </w:rPr>
      </w:pPr>
    </w:p>
    <w:p w:rsidR="00C2657A" w:rsidRDefault="00C2657A" w:rsidP="00C2657A">
      <w:pPr>
        <w:pStyle w:val="ListParagraph"/>
        <w:tabs>
          <w:tab w:val="left" w:pos="720"/>
        </w:tabs>
        <w:spacing w:after="0" w:line="240" w:lineRule="auto"/>
        <w:jc w:val="center"/>
        <w:rPr>
          <w:rFonts w:ascii="Times New Roman" w:hAnsi="Times New Roman"/>
          <w:b/>
          <w:sz w:val="24"/>
          <w:szCs w:val="24"/>
          <w:shd w:val="clear" w:color="auto" w:fill="FFFFFF"/>
        </w:rPr>
      </w:pPr>
    </w:p>
    <w:p w:rsidR="00C2657A" w:rsidRDefault="00C2657A" w:rsidP="00C2657A">
      <w:pPr>
        <w:pStyle w:val="ListParagraph"/>
        <w:tabs>
          <w:tab w:val="left" w:pos="720"/>
        </w:tabs>
        <w:spacing w:after="0" w:line="240" w:lineRule="auto"/>
        <w:jc w:val="center"/>
        <w:rPr>
          <w:rFonts w:ascii="Times New Roman" w:hAnsi="Times New Roman"/>
          <w:b/>
          <w:sz w:val="24"/>
          <w:szCs w:val="24"/>
          <w:shd w:val="clear" w:color="auto" w:fill="FFFFFF"/>
        </w:rPr>
      </w:pPr>
    </w:p>
    <w:p w:rsidR="00C2657A" w:rsidRPr="00C2657A" w:rsidRDefault="00C2657A" w:rsidP="00C2657A">
      <w:pPr>
        <w:pStyle w:val="ListParagraph"/>
        <w:tabs>
          <w:tab w:val="left" w:pos="720"/>
        </w:tabs>
        <w:spacing w:after="0" w:line="240" w:lineRule="auto"/>
        <w:jc w:val="center"/>
        <w:rPr>
          <w:rFonts w:ascii="Times New Roman" w:hAnsi="Times New Roman"/>
          <w:sz w:val="24"/>
          <w:szCs w:val="24"/>
          <w:shd w:val="clear" w:color="auto" w:fill="FFFFFF"/>
        </w:rPr>
      </w:pPr>
    </w:p>
    <w:p w:rsidR="006B5DE0" w:rsidRDefault="006B5DE0" w:rsidP="006B5DE0">
      <w:pPr>
        <w:jc w:val="both"/>
        <w:rPr>
          <w:b/>
          <w:lang w:val="pt-BR"/>
        </w:rPr>
      </w:pPr>
    </w:p>
    <w:p w:rsidR="006B5DE0" w:rsidRPr="000B098E" w:rsidRDefault="006B5DE0" w:rsidP="006B5DE0">
      <w:pPr>
        <w:jc w:val="both"/>
        <w:rPr>
          <w:b/>
          <w:lang w:val="pt-BR"/>
        </w:rPr>
      </w:pPr>
    </w:p>
    <w:p w:rsidR="00C2657A" w:rsidRPr="00E92392" w:rsidRDefault="006B5DE0" w:rsidP="00C2657A">
      <w:pPr>
        <w:pStyle w:val="Heading1"/>
        <w:rPr>
          <w:rFonts w:ascii="Times New Roman" w:hAnsi="Times New Roman"/>
        </w:rPr>
      </w:pPr>
      <w:r w:rsidRPr="00561CE2">
        <w:rPr>
          <w:b w:val="0"/>
          <w:sz w:val="20"/>
          <w:szCs w:val="20"/>
        </w:rPr>
        <w:br w:type="page"/>
      </w:r>
      <w:bookmarkEnd w:id="17"/>
      <w:r w:rsidR="00C2657A">
        <w:rPr>
          <w:rFonts w:ascii="Times New Roman" w:hAnsi="Times New Roman"/>
        </w:rPr>
        <w:lastRenderedPageBreak/>
        <w:t>6</w:t>
      </w:r>
      <w:r w:rsidR="00C2657A" w:rsidRPr="00E92392">
        <w:rPr>
          <w:rFonts w:ascii="Times New Roman" w:hAnsi="Times New Roman"/>
        </w:rPr>
        <w:t>K673:  Transportation Engineering Lab</w:t>
      </w:r>
      <w:r w:rsidR="00C2657A">
        <w:rPr>
          <w:rFonts w:ascii="Times New Roman" w:hAnsi="Times New Roman"/>
        </w:rPr>
        <w:t>ORATORY</w:t>
      </w:r>
    </w:p>
    <w:p w:rsidR="00C2657A" w:rsidRPr="00E92392" w:rsidRDefault="00C2657A" w:rsidP="00C2657A">
      <w:pPr>
        <w:spacing w:after="0"/>
        <w:rPr>
          <w:rFonts w:ascii="Times New Roman" w:hAnsi="Times New Roman"/>
          <w:b/>
          <w:sz w:val="24"/>
        </w:rPr>
      </w:pPr>
    </w:p>
    <w:p w:rsidR="00C2657A" w:rsidRPr="00E92392" w:rsidRDefault="00C2657A" w:rsidP="00C2657A">
      <w:pPr>
        <w:spacing w:after="0"/>
        <w:rPr>
          <w:rFonts w:ascii="Times New Roman" w:hAnsi="Times New Roman"/>
          <w:b/>
          <w:sz w:val="24"/>
          <w:szCs w:val="24"/>
        </w:rPr>
      </w:pPr>
      <w:r w:rsidRPr="00E92392">
        <w:rPr>
          <w:rFonts w:ascii="Times New Roman" w:hAnsi="Times New Roman"/>
          <w:b/>
          <w:sz w:val="24"/>
          <w:szCs w:val="24"/>
        </w:rPr>
        <w:t>B.Tech III Year II Sem.</w:t>
      </w:r>
      <w:r w:rsidRPr="00E92392">
        <w:rPr>
          <w:rFonts w:ascii="Times New Roman" w:hAnsi="Times New Roman"/>
          <w:sz w:val="24"/>
          <w:szCs w:val="24"/>
        </w:rPr>
        <w:tab/>
      </w:r>
      <w:r w:rsidRPr="00E92392">
        <w:rPr>
          <w:rFonts w:ascii="Times New Roman" w:hAnsi="Times New Roman"/>
          <w:sz w:val="24"/>
          <w:szCs w:val="24"/>
        </w:rPr>
        <w:tab/>
      </w:r>
      <w:r w:rsidRPr="00E92392">
        <w:rPr>
          <w:rFonts w:ascii="Times New Roman" w:hAnsi="Times New Roman"/>
          <w:sz w:val="24"/>
          <w:szCs w:val="24"/>
        </w:rPr>
        <w:tab/>
      </w:r>
      <w:r w:rsidRPr="00E92392">
        <w:rPr>
          <w:rFonts w:ascii="Times New Roman" w:hAnsi="Times New Roman"/>
          <w:sz w:val="24"/>
          <w:szCs w:val="24"/>
        </w:rPr>
        <w:tab/>
      </w:r>
      <w:r w:rsidRPr="00E92392">
        <w:rPr>
          <w:rFonts w:ascii="Times New Roman" w:hAnsi="Times New Roman"/>
          <w:sz w:val="24"/>
          <w:szCs w:val="24"/>
        </w:rPr>
        <w:tab/>
      </w:r>
      <w:r w:rsidRPr="00E92392">
        <w:rPr>
          <w:rFonts w:ascii="Times New Roman" w:hAnsi="Times New Roman"/>
          <w:sz w:val="24"/>
          <w:szCs w:val="24"/>
        </w:rPr>
        <w:tab/>
      </w:r>
      <w:r w:rsidRPr="00E92392">
        <w:rPr>
          <w:rFonts w:ascii="Times New Roman" w:hAnsi="Times New Roman"/>
          <w:b/>
          <w:sz w:val="24"/>
          <w:szCs w:val="24"/>
        </w:rPr>
        <w:t xml:space="preserve">L      T    </w:t>
      </w:r>
      <w:r>
        <w:rPr>
          <w:rFonts w:ascii="Times New Roman" w:hAnsi="Times New Roman"/>
          <w:b/>
          <w:sz w:val="24"/>
          <w:szCs w:val="24"/>
        </w:rPr>
        <w:t xml:space="preserve"> </w:t>
      </w:r>
      <w:r w:rsidRPr="00E92392">
        <w:rPr>
          <w:rFonts w:ascii="Times New Roman" w:hAnsi="Times New Roman"/>
          <w:b/>
          <w:sz w:val="24"/>
          <w:szCs w:val="24"/>
        </w:rPr>
        <w:t>P/D</w:t>
      </w:r>
      <w:r w:rsidRPr="00E92392">
        <w:rPr>
          <w:rFonts w:ascii="Times New Roman" w:hAnsi="Times New Roman"/>
          <w:b/>
          <w:sz w:val="24"/>
          <w:szCs w:val="24"/>
        </w:rPr>
        <w:tab/>
      </w:r>
      <w:r>
        <w:rPr>
          <w:rFonts w:ascii="Times New Roman" w:hAnsi="Times New Roman"/>
          <w:b/>
          <w:sz w:val="24"/>
          <w:szCs w:val="24"/>
        </w:rPr>
        <w:t xml:space="preserve">   </w:t>
      </w:r>
      <w:r w:rsidRPr="00E92392">
        <w:rPr>
          <w:rFonts w:ascii="Times New Roman" w:hAnsi="Times New Roman"/>
          <w:b/>
          <w:sz w:val="24"/>
          <w:szCs w:val="24"/>
        </w:rPr>
        <w:t>C</w:t>
      </w:r>
    </w:p>
    <w:p w:rsidR="00C2657A" w:rsidRPr="00E92392" w:rsidRDefault="00C2657A" w:rsidP="00C2657A">
      <w:pPr>
        <w:spacing w:after="0"/>
        <w:ind w:left="1440"/>
        <w:rPr>
          <w:rFonts w:ascii="Times New Roman" w:hAnsi="Times New Roman"/>
          <w:b/>
          <w:sz w:val="24"/>
          <w:szCs w:val="24"/>
        </w:rPr>
      </w:pPr>
      <w:r w:rsidRPr="00E92392">
        <w:rPr>
          <w:rFonts w:ascii="Times New Roman" w:hAnsi="Times New Roman"/>
          <w:b/>
          <w:sz w:val="24"/>
          <w:szCs w:val="24"/>
        </w:rPr>
        <w:tab/>
      </w:r>
      <w:r w:rsidRPr="00E92392">
        <w:rPr>
          <w:rFonts w:ascii="Times New Roman" w:hAnsi="Times New Roman"/>
          <w:b/>
          <w:sz w:val="24"/>
          <w:szCs w:val="24"/>
        </w:rPr>
        <w:tab/>
      </w:r>
      <w:r w:rsidRPr="00E92392">
        <w:rPr>
          <w:rFonts w:ascii="Times New Roman" w:hAnsi="Times New Roman"/>
          <w:b/>
          <w:sz w:val="24"/>
          <w:szCs w:val="24"/>
        </w:rPr>
        <w:tab/>
      </w:r>
      <w:r w:rsidRPr="00E92392">
        <w:rPr>
          <w:rFonts w:ascii="Times New Roman" w:hAnsi="Times New Roman"/>
          <w:b/>
          <w:sz w:val="24"/>
          <w:szCs w:val="24"/>
        </w:rPr>
        <w:tab/>
      </w:r>
      <w:r w:rsidRPr="00E92392">
        <w:rPr>
          <w:rFonts w:ascii="Times New Roman" w:hAnsi="Times New Roman"/>
          <w:b/>
          <w:sz w:val="24"/>
          <w:szCs w:val="24"/>
        </w:rPr>
        <w:tab/>
      </w:r>
      <w:r w:rsidRPr="00E92392">
        <w:rPr>
          <w:rFonts w:ascii="Times New Roman" w:hAnsi="Times New Roman"/>
          <w:b/>
          <w:sz w:val="24"/>
          <w:szCs w:val="24"/>
        </w:rPr>
        <w:tab/>
      </w:r>
      <w:r w:rsidRPr="00E92392">
        <w:rPr>
          <w:rFonts w:ascii="Times New Roman" w:hAnsi="Times New Roman"/>
          <w:b/>
          <w:sz w:val="24"/>
          <w:szCs w:val="24"/>
        </w:rPr>
        <w:tab/>
      </w:r>
      <w:r>
        <w:rPr>
          <w:rFonts w:ascii="Times New Roman" w:hAnsi="Times New Roman"/>
          <w:b/>
          <w:sz w:val="24"/>
          <w:szCs w:val="24"/>
        </w:rPr>
        <w:t xml:space="preserve"> </w:t>
      </w:r>
      <w:r w:rsidRPr="00E92392">
        <w:rPr>
          <w:rFonts w:ascii="Times New Roman" w:hAnsi="Times New Roman"/>
          <w:b/>
          <w:sz w:val="24"/>
          <w:szCs w:val="24"/>
        </w:rPr>
        <w:t xml:space="preserve">-       -      </w:t>
      </w:r>
      <w:r>
        <w:rPr>
          <w:rFonts w:ascii="Times New Roman" w:hAnsi="Times New Roman"/>
          <w:b/>
          <w:sz w:val="24"/>
          <w:szCs w:val="24"/>
        </w:rPr>
        <w:t xml:space="preserve"> </w:t>
      </w:r>
      <w:r w:rsidRPr="00E92392">
        <w:rPr>
          <w:rFonts w:ascii="Times New Roman" w:hAnsi="Times New Roman"/>
          <w:b/>
          <w:sz w:val="24"/>
          <w:szCs w:val="24"/>
        </w:rPr>
        <w:t>3</w:t>
      </w:r>
      <w:r w:rsidRPr="00E92392">
        <w:rPr>
          <w:rFonts w:ascii="Times New Roman" w:hAnsi="Times New Roman"/>
          <w:b/>
          <w:sz w:val="24"/>
          <w:szCs w:val="24"/>
        </w:rPr>
        <w:tab/>
      </w:r>
      <w:r>
        <w:rPr>
          <w:rFonts w:ascii="Times New Roman" w:hAnsi="Times New Roman"/>
          <w:b/>
          <w:sz w:val="24"/>
          <w:szCs w:val="24"/>
        </w:rPr>
        <w:t xml:space="preserve">    </w:t>
      </w:r>
      <w:r w:rsidRPr="00E92392">
        <w:rPr>
          <w:rFonts w:ascii="Times New Roman" w:hAnsi="Times New Roman"/>
          <w:b/>
          <w:sz w:val="24"/>
          <w:szCs w:val="24"/>
        </w:rPr>
        <w:t>2</w:t>
      </w:r>
    </w:p>
    <w:p w:rsidR="00C2657A" w:rsidRPr="00E92392" w:rsidRDefault="00C2657A" w:rsidP="00C2657A">
      <w:pPr>
        <w:autoSpaceDE w:val="0"/>
        <w:autoSpaceDN w:val="0"/>
        <w:adjustRightInd w:val="0"/>
        <w:spacing w:after="0" w:line="240" w:lineRule="auto"/>
        <w:jc w:val="both"/>
        <w:rPr>
          <w:rFonts w:ascii="Times New Roman" w:hAnsi="Times New Roman"/>
          <w:b/>
          <w:bCs/>
          <w:sz w:val="24"/>
          <w:szCs w:val="24"/>
        </w:rPr>
      </w:pPr>
    </w:p>
    <w:tbl>
      <w:tblPr>
        <w:tblpPr w:leftFromText="180" w:rightFromText="180" w:vertAnchor="text" w:horzAnchor="margin" w:tblpXSpec="right" w:tblpY="6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3"/>
        <w:gridCol w:w="390"/>
        <w:gridCol w:w="323"/>
        <w:gridCol w:w="336"/>
        <w:gridCol w:w="390"/>
        <w:gridCol w:w="296"/>
        <w:gridCol w:w="336"/>
        <w:gridCol w:w="336"/>
        <w:gridCol w:w="283"/>
        <w:gridCol w:w="283"/>
        <w:gridCol w:w="336"/>
        <w:gridCol w:w="336"/>
      </w:tblGrid>
      <w:tr w:rsidR="00C2657A" w:rsidRPr="00E92392" w:rsidTr="00C2657A">
        <w:trPr>
          <w:trHeight w:val="252"/>
        </w:trPr>
        <w:tc>
          <w:tcPr>
            <w:tcW w:w="323" w:type="dxa"/>
          </w:tcPr>
          <w:p w:rsidR="00C2657A" w:rsidRPr="00E92392" w:rsidRDefault="00C2657A" w:rsidP="00C2657A">
            <w:pPr>
              <w:spacing w:after="0" w:line="240" w:lineRule="auto"/>
              <w:rPr>
                <w:rFonts w:ascii="Times New Roman" w:hAnsi="Times New Roman"/>
                <w:sz w:val="24"/>
                <w:szCs w:val="24"/>
              </w:rPr>
            </w:pPr>
            <w:r w:rsidRPr="00E92392">
              <w:rPr>
                <w:rFonts w:ascii="Times New Roman" w:hAnsi="Times New Roman"/>
                <w:sz w:val="24"/>
                <w:szCs w:val="24"/>
              </w:rPr>
              <w:t>a</w:t>
            </w:r>
          </w:p>
        </w:tc>
        <w:tc>
          <w:tcPr>
            <w:tcW w:w="390" w:type="dxa"/>
          </w:tcPr>
          <w:p w:rsidR="00C2657A" w:rsidRPr="00E92392" w:rsidRDefault="00C2657A" w:rsidP="00C2657A">
            <w:pPr>
              <w:spacing w:after="0" w:line="240" w:lineRule="auto"/>
              <w:rPr>
                <w:rFonts w:ascii="Times New Roman" w:hAnsi="Times New Roman"/>
                <w:sz w:val="24"/>
                <w:szCs w:val="24"/>
              </w:rPr>
            </w:pPr>
            <w:r w:rsidRPr="00E92392">
              <w:rPr>
                <w:rFonts w:ascii="Times New Roman" w:hAnsi="Times New Roman"/>
                <w:sz w:val="24"/>
                <w:szCs w:val="24"/>
              </w:rPr>
              <w:t>b</w:t>
            </w:r>
          </w:p>
        </w:tc>
        <w:tc>
          <w:tcPr>
            <w:tcW w:w="323" w:type="dxa"/>
          </w:tcPr>
          <w:p w:rsidR="00C2657A" w:rsidRPr="00E92392" w:rsidRDefault="00C2657A" w:rsidP="00C2657A">
            <w:pPr>
              <w:spacing w:after="0" w:line="240" w:lineRule="auto"/>
              <w:rPr>
                <w:rFonts w:ascii="Times New Roman" w:hAnsi="Times New Roman"/>
                <w:sz w:val="24"/>
                <w:szCs w:val="24"/>
              </w:rPr>
            </w:pPr>
            <w:r w:rsidRPr="00E92392">
              <w:rPr>
                <w:rFonts w:ascii="Times New Roman" w:hAnsi="Times New Roman"/>
                <w:sz w:val="24"/>
                <w:szCs w:val="24"/>
              </w:rPr>
              <w:t>c</w:t>
            </w:r>
          </w:p>
        </w:tc>
        <w:tc>
          <w:tcPr>
            <w:tcW w:w="336" w:type="dxa"/>
          </w:tcPr>
          <w:p w:rsidR="00C2657A" w:rsidRPr="00E92392" w:rsidRDefault="00C2657A" w:rsidP="00C2657A">
            <w:pPr>
              <w:spacing w:after="0" w:line="240" w:lineRule="auto"/>
              <w:rPr>
                <w:rFonts w:ascii="Times New Roman" w:hAnsi="Times New Roman"/>
                <w:sz w:val="24"/>
                <w:szCs w:val="24"/>
              </w:rPr>
            </w:pPr>
            <w:r w:rsidRPr="00E92392">
              <w:rPr>
                <w:rFonts w:ascii="Times New Roman" w:hAnsi="Times New Roman"/>
                <w:sz w:val="24"/>
                <w:szCs w:val="24"/>
              </w:rPr>
              <w:t>d</w:t>
            </w:r>
          </w:p>
        </w:tc>
        <w:tc>
          <w:tcPr>
            <w:tcW w:w="390" w:type="dxa"/>
          </w:tcPr>
          <w:p w:rsidR="00C2657A" w:rsidRPr="00E92392" w:rsidRDefault="00C2657A" w:rsidP="00C2657A">
            <w:pPr>
              <w:spacing w:after="0" w:line="240" w:lineRule="auto"/>
              <w:rPr>
                <w:rFonts w:ascii="Times New Roman" w:hAnsi="Times New Roman"/>
                <w:sz w:val="24"/>
                <w:szCs w:val="24"/>
              </w:rPr>
            </w:pPr>
            <w:r w:rsidRPr="00E92392">
              <w:rPr>
                <w:rFonts w:ascii="Times New Roman" w:hAnsi="Times New Roman"/>
                <w:sz w:val="24"/>
                <w:szCs w:val="24"/>
              </w:rPr>
              <w:t>e</w:t>
            </w:r>
          </w:p>
        </w:tc>
        <w:tc>
          <w:tcPr>
            <w:tcW w:w="296" w:type="dxa"/>
          </w:tcPr>
          <w:p w:rsidR="00C2657A" w:rsidRPr="00E92392" w:rsidRDefault="00C2657A" w:rsidP="00C2657A">
            <w:pPr>
              <w:spacing w:after="0" w:line="240" w:lineRule="auto"/>
              <w:rPr>
                <w:rFonts w:ascii="Times New Roman" w:hAnsi="Times New Roman"/>
                <w:sz w:val="24"/>
                <w:szCs w:val="24"/>
              </w:rPr>
            </w:pPr>
            <w:r w:rsidRPr="00E92392">
              <w:rPr>
                <w:rFonts w:ascii="Times New Roman" w:hAnsi="Times New Roman"/>
                <w:sz w:val="24"/>
                <w:szCs w:val="24"/>
              </w:rPr>
              <w:t>f</w:t>
            </w:r>
          </w:p>
        </w:tc>
        <w:tc>
          <w:tcPr>
            <w:tcW w:w="336" w:type="dxa"/>
          </w:tcPr>
          <w:p w:rsidR="00C2657A" w:rsidRPr="00E92392" w:rsidRDefault="00C2657A" w:rsidP="00C2657A">
            <w:pPr>
              <w:spacing w:after="0" w:line="240" w:lineRule="auto"/>
              <w:rPr>
                <w:rFonts w:ascii="Times New Roman" w:hAnsi="Times New Roman"/>
                <w:sz w:val="24"/>
                <w:szCs w:val="24"/>
              </w:rPr>
            </w:pPr>
            <w:r w:rsidRPr="00E92392">
              <w:rPr>
                <w:rFonts w:ascii="Times New Roman" w:hAnsi="Times New Roman"/>
                <w:sz w:val="24"/>
                <w:szCs w:val="24"/>
              </w:rPr>
              <w:t>g</w:t>
            </w:r>
          </w:p>
        </w:tc>
        <w:tc>
          <w:tcPr>
            <w:tcW w:w="336" w:type="dxa"/>
          </w:tcPr>
          <w:p w:rsidR="00C2657A" w:rsidRPr="00E92392" w:rsidRDefault="00C2657A" w:rsidP="00C2657A">
            <w:pPr>
              <w:spacing w:after="0" w:line="240" w:lineRule="auto"/>
              <w:rPr>
                <w:rFonts w:ascii="Times New Roman" w:hAnsi="Times New Roman"/>
                <w:sz w:val="24"/>
                <w:szCs w:val="24"/>
              </w:rPr>
            </w:pPr>
            <w:r w:rsidRPr="00E92392">
              <w:rPr>
                <w:rFonts w:ascii="Times New Roman" w:hAnsi="Times New Roman"/>
                <w:sz w:val="24"/>
                <w:szCs w:val="24"/>
              </w:rPr>
              <w:t>h</w:t>
            </w:r>
          </w:p>
        </w:tc>
        <w:tc>
          <w:tcPr>
            <w:tcW w:w="283" w:type="dxa"/>
          </w:tcPr>
          <w:p w:rsidR="00C2657A" w:rsidRPr="00E92392" w:rsidRDefault="00C2657A" w:rsidP="00C2657A">
            <w:pPr>
              <w:spacing w:after="0" w:line="240" w:lineRule="auto"/>
              <w:rPr>
                <w:rFonts w:ascii="Times New Roman" w:hAnsi="Times New Roman"/>
                <w:sz w:val="24"/>
                <w:szCs w:val="24"/>
              </w:rPr>
            </w:pPr>
            <w:r w:rsidRPr="00E92392">
              <w:rPr>
                <w:rFonts w:ascii="Times New Roman" w:hAnsi="Times New Roman"/>
                <w:sz w:val="24"/>
                <w:szCs w:val="24"/>
              </w:rPr>
              <w:t>i</w:t>
            </w:r>
          </w:p>
        </w:tc>
        <w:tc>
          <w:tcPr>
            <w:tcW w:w="283" w:type="dxa"/>
          </w:tcPr>
          <w:p w:rsidR="00C2657A" w:rsidRPr="00E92392" w:rsidRDefault="00C2657A" w:rsidP="00C2657A">
            <w:pPr>
              <w:spacing w:after="0" w:line="240" w:lineRule="auto"/>
              <w:rPr>
                <w:rFonts w:ascii="Times New Roman" w:hAnsi="Times New Roman"/>
                <w:sz w:val="24"/>
                <w:szCs w:val="24"/>
              </w:rPr>
            </w:pPr>
            <w:r w:rsidRPr="00E92392">
              <w:rPr>
                <w:rFonts w:ascii="Times New Roman" w:hAnsi="Times New Roman"/>
                <w:sz w:val="24"/>
                <w:szCs w:val="24"/>
              </w:rPr>
              <w:t>j</w:t>
            </w:r>
          </w:p>
        </w:tc>
        <w:tc>
          <w:tcPr>
            <w:tcW w:w="336" w:type="dxa"/>
          </w:tcPr>
          <w:p w:rsidR="00C2657A" w:rsidRPr="00E92392" w:rsidRDefault="00C2657A" w:rsidP="00C2657A">
            <w:pPr>
              <w:spacing w:after="0" w:line="240" w:lineRule="auto"/>
              <w:rPr>
                <w:rFonts w:ascii="Times New Roman" w:hAnsi="Times New Roman"/>
                <w:sz w:val="24"/>
                <w:szCs w:val="24"/>
              </w:rPr>
            </w:pPr>
            <w:r w:rsidRPr="00E92392">
              <w:rPr>
                <w:rFonts w:ascii="Times New Roman" w:hAnsi="Times New Roman"/>
                <w:sz w:val="24"/>
                <w:szCs w:val="24"/>
              </w:rPr>
              <w:t>k</w:t>
            </w:r>
          </w:p>
        </w:tc>
        <w:tc>
          <w:tcPr>
            <w:tcW w:w="336" w:type="dxa"/>
          </w:tcPr>
          <w:p w:rsidR="00C2657A" w:rsidRPr="00E92392" w:rsidRDefault="00C2657A" w:rsidP="00C2657A">
            <w:pPr>
              <w:spacing w:after="0" w:line="240" w:lineRule="auto"/>
              <w:rPr>
                <w:rFonts w:ascii="Times New Roman" w:hAnsi="Times New Roman"/>
                <w:sz w:val="24"/>
                <w:szCs w:val="24"/>
              </w:rPr>
            </w:pPr>
            <w:r>
              <w:rPr>
                <w:rFonts w:ascii="Times New Roman" w:hAnsi="Times New Roman"/>
                <w:sz w:val="24"/>
                <w:szCs w:val="24"/>
              </w:rPr>
              <w:t>l</w:t>
            </w:r>
          </w:p>
        </w:tc>
      </w:tr>
      <w:tr w:rsidR="00C2657A" w:rsidRPr="00E92392" w:rsidTr="00C2657A">
        <w:trPr>
          <w:trHeight w:val="267"/>
        </w:trPr>
        <w:tc>
          <w:tcPr>
            <w:tcW w:w="323" w:type="dxa"/>
          </w:tcPr>
          <w:p w:rsidR="00C2657A" w:rsidRPr="00E92392" w:rsidRDefault="00C2657A" w:rsidP="00C2657A">
            <w:pPr>
              <w:spacing w:after="0" w:line="240" w:lineRule="auto"/>
              <w:rPr>
                <w:rFonts w:ascii="Times New Roman" w:hAnsi="Times New Roman"/>
                <w:sz w:val="24"/>
                <w:szCs w:val="24"/>
              </w:rPr>
            </w:pPr>
          </w:p>
        </w:tc>
        <w:tc>
          <w:tcPr>
            <w:tcW w:w="390" w:type="dxa"/>
          </w:tcPr>
          <w:p w:rsidR="00C2657A" w:rsidRPr="00E92392" w:rsidRDefault="00C2657A" w:rsidP="00C2657A">
            <w:pPr>
              <w:spacing w:after="0" w:line="240" w:lineRule="auto"/>
              <w:rPr>
                <w:rFonts w:ascii="Times New Roman" w:hAnsi="Times New Roman"/>
                <w:sz w:val="24"/>
                <w:szCs w:val="24"/>
              </w:rPr>
            </w:pPr>
            <w:r w:rsidRPr="00E92392">
              <w:rPr>
                <w:rFonts w:ascii="Times New Roman" w:hAnsi="Times New Roman"/>
                <w:sz w:val="24"/>
                <w:szCs w:val="24"/>
              </w:rPr>
              <w:t>X</w:t>
            </w:r>
          </w:p>
        </w:tc>
        <w:tc>
          <w:tcPr>
            <w:tcW w:w="323" w:type="dxa"/>
          </w:tcPr>
          <w:p w:rsidR="00C2657A" w:rsidRPr="00E92392" w:rsidRDefault="00C2657A" w:rsidP="00C2657A">
            <w:pPr>
              <w:spacing w:after="0" w:line="240" w:lineRule="auto"/>
              <w:rPr>
                <w:rFonts w:ascii="Times New Roman" w:hAnsi="Times New Roman"/>
                <w:sz w:val="24"/>
                <w:szCs w:val="24"/>
              </w:rPr>
            </w:pPr>
          </w:p>
        </w:tc>
        <w:tc>
          <w:tcPr>
            <w:tcW w:w="336" w:type="dxa"/>
          </w:tcPr>
          <w:p w:rsidR="00C2657A" w:rsidRPr="00E92392" w:rsidRDefault="00C2657A" w:rsidP="00C2657A">
            <w:pPr>
              <w:spacing w:after="0" w:line="240" w:lineRule="auto"/>
              <w:rPr>
                <w:rFonts w:ascii="Times New Roman" w:hAnsi="Times New Roman"/>
                <w:sz w:val="24"/>
                <w:szCs w:val="24"/>
              </w:rPr>
            </w:pPr>
          </w:p>
        </w:tc>
        <w:tc>
          <w:tcPr>
            <w:tcW w:w="390" w:type="dxa"/>
          </w:tcPr>
          <w:p w:rsidR="00C2657A" w:rsidRPr="00E92392" w:rsidRDefault="00C2657A" w:rsidP="00C2657A">
            <w:pPr>
              <w:spacing w:after="0" w:line="240" w:lineRule="auto"/>
              <w:rPr>
                <w:rFonts w:ascii="Times New Roman" w:hAnsi="Times New Roman"/>
                <w:sz w:val="24"/>
                <w:szCs w:val="24"/>
              </w:rPr>
            </w:pPr>
            <w:r w:rsidRPr="00E92392">
              <w:rPr>
                <w:rFonts w:ascii="Times New Roman" w:hAnsi="Times New Roman"/>
                <w:sz w:val="24"/>
                <w:szCs w:val="24"/>
              </w:rPr>
              <w:t>X</w:t>
            </w:r>
          </w:p>
        </w:tc>
        <w:tc>
          <w:tcPr>
            <w:tcW w:w="296" w:type="dxa"/>
          </w:tcPr>
          <w:p w:rsidR="00C2657A" w:rsidRPr="00E92392" w:rsidRDefault="00C2657A" w:rsidP="00C2657A">
            <w:pPr>
              <w:spacing w:after="0" w:line="240" w:lineRule="auto"/>
              <w:rPr>
                <w:rFonts w:ascii="Times New Roman" w:hAnsi="Times New Roman"/>
                <w:sz w:val="24"/>
                <w:szCs w:val="24"/>
              </w:rPr>
            </w:pPr>
          </w:p>
        </w:tc>
        <w:tc>
          <w:tcPr>
            <w:tcW w:w="336" w:type="dxa"/>
          </w:tcPr>
          <w:p w:rsidR="00C2657A" w:rsidRPr="00E92392" w:rsidRDefault="00C2657A" w:rsidP="00C2657A">
            <w:pPr>
              <w:spacing w:after="0" w:line="240" w:lineRule="auto"/>
              <w:rPr>
                <w:rFonts w:ascii="Times New Roman" w:hAnsi="Times New Roman"/>
                <w:sz w:val="24"/>
                <w:szCs w:val="24"/>
              </w:rPr>
            </w:pPr>
          </w:p>
        </w:tc>
        <w:tc>
          <w:tcPr>
            <w:tcW w:w="336" w:type="dxa"/>
          </w:tcPr>
          <w:p w:rsidR="00C2657A" w:rsidRPr="00E92392" w:rsidRDefault="00C2657A" w:rsidP="00C2657A">
            <w:pPr>
              <w:spacing w:after="0" w:line="240" w:lineRule="auto"/>
              <w:rPr>
                <w:rFonts w:ascii="Times New Roman" w:hAnsi="Times New Roman"/>
                <w:sz w:val="24"/>
                <w:szCs w:val="24"/>
              </w:rPr>
            </w:pPr>
          </w:p>
        </w:tc>
        <w:tc>
          <w:tcPr>
            <w:tcW w:w="283" w:type="dxa"/>
          </w:tcPr>
          <w:p w:rsidR="00C2657A" w:rsidRPr="00E92392" w:rsidRDefault="00C2657A" w:rsidP="00C2657A">
            <w:pPr>
              <w:spacing w:after="0" w:line="240" w:lineRule="auto"/>
              <w:rPr>
                <w:rFonts w:ascii="Times New Roman" w:hAnsi="Times New Roman"/>
                <w:sz w:val="24"/>
                <w:szCs w:val="24"/>
              </w:rPr>
            </w:pPr>
          </w:p>
        </w:tc>
        <w:tc>
          <w:tcPr>
            <w:tcW w:w="283" w:type="dxa"/>
          </w:tcPr>
          <w:p w:rsidR="00C2657A" w:rsidRPr="00E92392" w:rsidRDefault="00C2657A" w:rsidP="00C2657A">
            <w:pPr>
              <w:spacing w:after="0" w:line="240" w:lineRule="auto"/>
              <w:rPr>
                <w:rFonts w:ascii="Times New Roman" w:hAnsi="Times New Roman"/>
                <w:sz w:val="24"/>
                <w:szCs w:val="24"/>
              </w:rPr>
            </w:pPr>
          </w:p>
        </w:tc>
        <w:tc>
          <w:tcPr>
            <w:tcW w:w="336" w:type="dxa"/>
          </w:tcPr>
          <w:p w:rsidR="00C2657A" w:rsidRPr="00E92392" w:rsidRDefault="00C2657A" w:rsidP="00C2657A">
            <w:pPr>
              <w:spacing w:after="0" w:line="240" w:lineRule="auto"/>
              <w:rPr>
                <w:rFonts w:ascii="Times New Roman" w:hAnsi="Times New Roman"/>
                <w:sz w:val="24"/>
                <w:szCs w:val="24"/>
              </w:rPr>
            </w:pPr>
          </w:p>
        </w:tc>
        <w:tc>
          <w:tcPr>
            <w:tcW w:w="336" w:type="dxa"/>
          </w:tcPr>
          <w:p w:rsidR="00C2657A" w:rsidRPr="00E92392" w:rsidRDefault="00C2657A" w:rsidP="00C2657A">
            <w:pPr>
              <w:spacing w:after="0" w:line="240" w:lineRule="auto"/>
              <w:rPr>
                <w:rFonts w:ascii="Times New Roman" w:hAnsi="Times New Roman"/>
                <w:sz w:val="24"/>
                <w:szCs w:val="24"/>
              </w:rPr>
            </w:pPr>
          </w:p>
        </w:tc>
      </w:tr>
    </w:tbl>
    <w:p w:rsidR="00C2657A" w:rsidRPr="00E92392" w:rsidRDefault="00C2657A" w:rsidP="00C2657A">
      <w:pPr>
        <w:autoSpaceDE w:val="0"/>
        <w:autoSpaceDN w:val="0"/>
        <w:adjustRightInd w:val="0"/>
        <w:spacing w:after="0" w:line="240" w:lineRule="auto"/>
        <w:jc w:val="both"/>
        <w:rPr>
          <w:rFonts w:ascii="Times New Roman" w:hAnsi="Times New Roman"/>
          <w:b/>
          <w:bCs/>
          <w:sz w:val="24"/>
          <w:szCs w:val="24"/>
        </w:rPr>
      </w:pPr>
    </w:p>
    <w:p w:rsidR="00C2657A" w:rsidRPr="00E92392" w:rsidRDefault="00C2657A" w:rsidP="00C2657A">
      <w:pPr>
        <w:autoSpaceDE w:val="0"/>
        <w:autoSpaceDN w:val="0"/>
        <w:adjustRightInd w:val="0"/>
        <w:spacing w:after="0" w:line="240" w:lineRule="auto"/>
        <w:jc w:val="both"/>
        <w:rPr>
          <w:rFonts w:ascii="Times New Roman" w:hAnsi="Times New Roman"/>
          <w:b/>
          <w:bCs/>
          <w:sz w:val="24"/>
          <w:szCs w:val="24"/>
        </w:rPr>
      </w:pPr>
    </w:p>
    <w:p w:rsidR="00C2657A" w:rsidRPr="00E92392" w:rsidRDefault="00C2657A" w:rsidP="00C2657A">
      <w:pPr>
        <w:autoSpaceDE w:val="0"/>
        <w:autoSpaceDN w:val="0"/>
        <w:adjustRightInd w:val="0"/>
        <w:spacing w:after="0" w:line="240" w:lineRule="auto"/>
        <w:jc w:val="both"/>
        <w:rPr>
          <w:rFonts w:ascii="Times New Roman" w:hAnsi="Times New Roman"/>
          <w:b/>
          <w:bCs/>
          <w:sz w:val="24"/>
          <w:szCs w:val="24"/>
        </w:rPr>
      </w:pPr>
    </w:p>
    <w:p w:rsidR="00C2657A" w:rsidRPr="00E92392" w:rsidRDefault="00C2657A" w:rsidP="00C2657A">
      <w:pPr>
        <w:autoSpaceDE w:val="0"/>
        <w:autoSpaceDN w:val="0"/>
        <w:adjustRightInd w:val="0"/>
        <w:spacing w:after="0" w:line="240" w:lineRule="auto"/>
        <w:jc w:val="both"/>
        <w:rPr>
          <w:rFonts w:ascii="Times New Roman" w:hAnsi="Times New Roman"/>
          <w:sz w:val="24"/>
          <w:szCs w:val="24"/>
        </w:rPr>
      </w:pPr>
      <w:r w:rsidRPr="00E92392">
        <w:rPr>
          <w:rFonts w:ascii="Times New Roman" w:hAnsi="Times New Roman"/>
          <w:b/>
          <w:bCs/>
          <w:sz w:val="24"/>
          <w:szCs w:val="24"/>
        </w:rPr>
        <w:t>Course Objectives</w:t>
      </w:r>
      <w:r w:rsidRPr="00E92392">
        <w:rPr>
          <w:rFonts w:ascii="Times New Roman" w:hAnsi="Times New Roman"/>
          <w:sz w:val="24"/>
          <w:szCs w:val="24"/>
        </w:rPr>
        <w:t>:</w:t>
      </w:r>
    </w:p>
    <w:p w:rsidR="00C2657A" w:rsidRPr="00E92392" w:rsidRDefault="00C2657A" w:rsidP="00C2657A">
      <w:pPr>
        <w:autoSpaceDE w:val="0"/>
        <w:autoSpaceDN w:val="0"/>
        <w:adjustRightInd w:val="0"/>
        <w:spacing w:after="0" w:line="240" w:lineRule="auto"/>
        <w:jc w:val="both"/>
        <w:rPr>
          <w:rFonts w:ascii="Times New Roman" w:hAnsi="Times New Roman"/>
          <w:sz w:val="24"/>
          <w:szCs w:val="24"/>
        </w:rPr>
      </w:pPr>
      <w:r w:rsidRPr="00E92392">
        <w:rPr>
          <w:rFonts w:ascii="Times New Roman" w:hAnsi="Times New Roman"/>
          <w:sz w:val="24"/>
          <w:szCs w:val="24"/>
        </w:rPr>
        <w:t>To enable the student</w:t>
      </w:r>
    </w:p>
    <w:p w:rsidR="00C2657A" w:rsidRPr="00E92392" w:rsidRDefault="00C2657A" w:rsidP="00C2657A">
      <w:pPr>
        <w:pStyle w:val="ListParagraph"/>
        <w:numPr>
          <w:ilvl w:val="0"/>
          <w:numId w:val="258"/>
        </w:numPr>
        <w:autoSpaceDE w:val="0"/>
        <w:autoSpaceDN w:val="0"/>
        <w:adjustRightInd w:val="0"/>
        <w:spacing w:after="0" w:line="240" w:lineRule="auto"/>
        <w:jc w:val="both"/>
        <w:rPr>
          <w:rFonts w:ascii="Times New Roman" w:hAnsi="Times New Roman"/>
          <w:sz w:val="24"/>
          <w:szCs w:val="24"/>
        </w:rPr>
      </w:pPr>
      <w:r w:rsidRPr="00E92392">
        <w:rPr>
          <w:rFonts w:ascii="Times New Roman" w:hAnsi="Times New Roman"/>
          <w:sz w:val="24"/>
          <w:szCs w:val="24"/>
        </w:rPr>
        <w:t>Assess the quality of the material used in pavement construction and compare with IRC specifications.</w:t>
      </w:r>
    </w:p>
    <w:p w:rsidR="00C2657A" w:rsidRPr="00E92392" w:rsidRDefault="00C2657A" w:rsidP="00C2657A">
      <w:pPr>
        <w:pStyle w:val="ListParagraph"/>
        <w:numPr>
          <w:ilvl w:val="0"/>
          <w:numId w:val="258"/>
        </w:numPr>
        <w:autoSpaceDE w:val="0"/>
        <w:autoSpaceDN w:val="0"/>
        <w:adjustRightInd w:val="0"/>
        <w:spacing w:after="0" w:line="240" w:lineRule="auto"/>
        <w:jc w:val="both"/>
        <w:rPr>
          <w:rFonts w:ascii="Times New Roman" w:hAnsi="Times New Roman"/>
          <w:sz w:val="24"/>
          <w:szCs w:val="24"/>
        </w:rPr>
      </w:pPr>
      <w:r w:rsidRPr="00E92392">
        <w:rPr>
          <w:rFonts w:ascii="Times New Roman" w:hAnsi="Times New Roman"/>
          <w:sz w:val="24"/>
          <w:szCs w:val="24"/>
        </w:rPr>
        <w:t>Identify the field data required for assessing the traffic parameters.</w:t>
      </w:r>
    </w:p>
    <w:p w:rsidR="00C2657A" w:rsidRPr="00E92392" w:rsidRDefault="00C2657A" w:rsidP="00C2657A">
      <w:pPr>
        <w:autoSpaceDE w:val="0"/>
        <w:autoSpaceDN w:val="0"/>
        <w:adjustRightInd w:val="0"/>
        <w:spacing w:after="0" w:line="240" w:lineRule="auto"/>
        <w:jc w:val="both"/>
        <w:rPr>
          <w:rFonts w:ascii="Times New Roman" w:hAnsi="Times New Roman"/>
          <w:b/>
          <w:bCs/>
          <w:sz w:val="24"/>
          <w:szCs w:val="24"/>
        </w:rPr>
      </w:pPr>
    </w:p>
    <w:p w:rsidR="00C2657A" w:rsidRPr="00E92392" w:rsidRDefault="00C2657A" w:rsidP="00C2657A">
      <w:pPr>
        <w:autoSpaceDE w:val="0"/>
        <w:autoSpaceDN w:val="0"/>
        <w:adjustRightInd w:val="0"/>
        <w:spacing w:after="0" w:line="240" w:lineRule="auto"/>
        <w:jc w:val="both"/>
        <w:rPr>
          <w:rFonts w:ascii="Times New Roman" w:hAnsi="Times New Roman"/>
          <w:b/>
          <w:bCs/>
          <w:sz w:val="24"/>
          <w:szCs w:val="24"/>
        </w:rPr>
      </w:pPr>
      <w:r w:rsidRPr="00E92392">
        <w:rPr>
          <w:rFonts w:ascii="Times New Roman" w:hAnsi="Times New Roman"/>
          <w:b/>
          <w:bCs/>
          <w:sz w:val="24"/>
          <w:szCs w:val="24"/>
        </w:rPr>
        <w:t xml:space="preserve">Course Outcomes </w:t>
      </w:r>
    </w:p>
    <w:p w:rsidR="00C2657A" w:rsidRPr="00E92392" w:rsidRDefault="00C2657A" w:rsidP="00C2657A">
      <w:pPr>
        <w:autoSpaceDE w:val="0"/>
        <w:autoSpaceDN w:val="0"/>
        <w:adjustRightInd w:val="0"/>
        <w:spacing w:after="0" w:line="240" w:lineRule="auto"/>
        <w:jc w:val="both"/>
        <w:rPr>
          <w:rFonts w:ascii="Times New Roman" w:hAnsi="Times New Roman"/>
          <w:sz w:val="24"/>
          <w:szCs w:val="24"/>
        </w:rPr>
      </w:pPr>
      <w:r w:rsidRPr="00E92392">
        <w:rPr>
          <w:rFonts w:ascii="Times New Roman" w:hAnsi="Times New Roman"/>
          <w:sz w:val="24"/>
          <w:szCs w:val="24"/>
        </w:rPr>
        <w:t>At the end of the course, student should have learnt</w:t>
      </w:r>
    </w:p>
    <w:p w:rsidR="00C2657A" w:rsidRPr="00E92392" w:rsidRDefault="00C2657A" w:rsidP="00C2657A">
      <w:pPr>
        <w:pStyle w:val="ListParagraph"/>
        <w:numPr>
          <w:ilvl w:val="0"/>
          <w:numId w:val="259"/>
        </w:numPr>
        <w:autoSpaceDE w:val="0"/>
        <w:autoSpaceDN w:val="0"/>
        <w:adjustRightInd w:val="0"/>
        <w:spacing w:after="0" w:line="240" w:lineRule="auto"/>
        <w:jc w:val="both"/>
        <w:rPr>
          <w:rFonts w:ascii="Times New Roman" w:hAnsi="Times New Roman"/>
          <w:sz w:val="24"/>
          <w:szCs w:val="24"/>
        </w:rPr>
      </w:pPr>
      <w:r w:rsidRPr="00E92392">
        <w:rPr>
          <w:rFonts w:ascii="Times New Roman" w:hAnsi="Times New Roman"/>
          <w:sz w:val="24"/>
          <w:szCs w:val="24"/>
        </w:rPr>
        <w:t>To apply methods for assessing various types of material to be used in the pavement construction.</w:t>
      </w:r>
    </w:p>
    <w:p w:rsidR="00C2657A" w:rsidRPr="00E92392" w:rsidRDefault="00C2657A" w:rsidP="00C2657A">
      <w:pPr>
        <w:pStyle w:val="ListParagraph"/>
        <w:numPr>
          <w:ilvl w:val="0"/>
          <w:numId w:val="259"/>
        </w:numPr>
        <w:autoSpaceDE w:val="0"/>
        <w:autoSpaceDN w:val="0"/>
        <w:adjustRightInd w:val="0"/>
        <w:spacing w:after="0" w:line="240" w:lineRule="auto"/>
        <w:jc w:val="both"/>
        <w:rPr>
          <w:rFonts w:ascii="Times New Roman" w:hAnsi="Times New Roman"/>
          <w:sz w:val="24"/>
          <w:szCs w:val="24"/>
        </w:rPr>
      </w:pPr>
      <w:r w:rsidRPr="00E92392">
        <w:rPr>
          <w:rFonts w:ascii="Times New Roman" w:hAnsi="Times New Roman"/>
          <w:sz w:val="24"/>
          <w:szCs w:val="24"/>
        </w:rPr>
        <w:t>To plan for the collection of field data</w:t>
      </w:r>
      <w:r>
        <w:rPr>
          <w:rFonts w:ascii="Times New Roman" w:hAnsi="Times New Roman"/>
          <w:sz w:val="24"/>
          <w:szCs w:val="24"/>
        </w:rPr>
        <w:t xml:space="preserve">, </w:t>
      </w:r>
      <w:r w:rsidRPr="00E92392">
        <w:rPr>
          <w:rFonts w:ascii="Times New Roman" w:hAnsi="Times New Roman"/>
          <w:sz w:val="24"/>
          <w:szCs w:val="24"/>
        </w:rPr>
        <w:t xml:space="preserve">present the same for </w:t>
      </w:r>
      <w:r>
        <w:rPr>
          <w:rFonts w:ascii="Times New Roman" w:hAnsi="Times New Roman"/>
          <w:sz w:val="24"/>
          <w:szCs w:val="24"/>
        </w:rPr>
        <w:t xml:space="preserve">performing critical </w:t>
      </w:r>
      <w:r w:rsidRPr="00E92392">
        <w:rPr>
          <w:rFonts w:ascii="Times New Roman" w:hAnsi="Times New Roman"/>
          <w:sz w:val="24"/>
          <w:szCs w:val="24"/>
        </w:rPr>
        <w:t>analysis and</w:t>
      </w:r>
      <w:r>
        <w:rPr>
          <w:rFonts w:ascii="Times New Roman" w:hAnsi="Times New Roman"/>
          <w:sz w:val="24"/>
          <w:szCs w:val="24"/>
        </w:rPr>
        <w:t xml:space="preserve"> hence aid in </w:t>
      </w:r>
      <w:r w:rsidRPr="00E92392">
        <w:rPr>
          <w:rFonts w:ascii="Times New Roman" w:hAnsi="Times New Roman"/>
          <w:sz w:val="24"/>
          <w:szCs w:val="24"/>
        </w:rPr>
        <w:t>tak</w:t>
      </w:r>
      <w:r>
        <w:rPr>
          <w:rFonts w:ascii="Times New Roman" w:hAnsi="Times New Roman"/>
          <w:sz w:val="24"/>
          <w:szCs w:val="24"/>
        </w:rPr>
        <w:t xml:space="preserve">ing </w:t>
      </w:r>
      <w:r w:rsidRPr="00E92392">
        <w:rPr>
          <w:rFonts w:ascii="Times New Roman" w:hAnsi="Times New Roman"/>
          <w:sz w:val="24"/>
          <w:szCs w:val="24"/>
        </w:rPr>
        <w:t xml:space="preserve">decisions </w:t>
      </w:r>
      <w:r>
        <w:rPr>
          <w:rFonts w:ascii="Times New Roman" w:hAnsi="Times New Roman"/>
          <w:sz w:val="24"/>
          <w:szCs w:val="24"/>
        </w:rPr>
        <w:t xml:space="preserve">so as to enable </w:t>
      </w:r>
      <w:r w:rsidRPr="00E92392">
        <w:rPr>
          <w:rFonts w:ascii="Times New Roman" w:hAnsi="Times New Roman"/>
          <w:sz w:val="24"/>
          <w:szCs w:val="24"/>
        </w:rPr>
        <w:t>smooth movement of traffic</w:t>
      </w:r>
    </w:p>
    <w:p w:rsidR="00C2657A" w:rsidRPr="00E92392" w:rsidRDefault="00C2657A" w:rsidP="00C2657A">
      <w:pPr>
        <w:spacing w:after="0" w:line="240" w:lineRule="auto"/>
        <w:jc w:val="both"/>
        <w:rPr>
          <w:rFonts w:ascii="Times New Roman" w:hAnsi="Times New Roman"/>
          <w:b/>
          <w:sz w:val="24"/>
          <w:szCs w:val="24"/>
        </w:rPr>
      </w:pPr>
    </w:p>
    <w:p w:rsidR="00C2657A" w:rsidRPr="00E92392" w:rsidRDefault="00C2657A" w:rsidP="00C2657A">
      <w:pPr>
        <w:spacing w:after="0" w:line="240" w:lineRule="auto"/>
        <w:jc w:val="both"/>
        <w:rPr>
          <w:rFonts w:ascii="Times New Roman" w:hAnsi="Times New Roman"/>
          <w:b/>
          <w:sz w:val="24"/>
          <w:szCs w:val="24"/>
        </w:rPr>
      </w:pPr>
      <w:r w:rsidRPr="00E92392">
        <w:rPr>
          <w:rFonts w:ascii="Times New Roman" w:hAnsi="Times New Roman"/>
          <w:b/>
          <w:sz w:val="24"/>
          <w:szCs w:val="24"/>
        </w:rPr>
        <w:t>List of Experiments</w:t>
      </w:r>
    </w:p>
    <w:p w:rsidR="00C2657A" w:rsidRPr="00E92392" w:rsidRDefault="00C2657A" w:rsidP="00C2657A">
      <w:pPr>
        <w:spacing w:after="0" w:line="240" w:lineRule="auto"/>
        <w:ind w:left="720" w:firstLine="720"/>
        <w:jc w:val="both"/>
        <w:rPr>
          <w:rFonts w:ascii="Times New Roman" w:hAnsi="Times New Roman"/>
          <w:b/>
          <w:sz w:val="24"/>
          <w:szCs w:val="24"/>
        </w:rPr>
      </w:pPr>
    </w:p>
    <w:p w:rsidR="00C2657A" w:rsidRPr="00E92392" w:rsidRDefault="00C2657A" w:rsidP="00C2657A">
      <w:pPr>
        <w:spacing w:after="0" w:line="240" w:lineRule="auto"/>
        <w:jc w:val="both"/>
        <w:rPr>
          <w:rFonts w:ascii="Times New Roman" w:hAnsi="Times New Roman"/>
          <w:b/>
          <w:sz w:val="24"/>
          <w:szCs w:val="24"/>
        </w:rPr>
      </w:pPr>
      <w:r w:rsidRPr="00E92392">
        <w:rPr>
          <w:rFonts w:ascii="Times New Roman" w:hAnsi="Times New Roman"/>
          <w:b/>
          <w:sz w:val="24"/>
          <w:szCs w:val="24"/>
        </w:rPr>
        <w:t>Tests on Bitumen</w:t>
      </w:r>
      <w:r w:rsidRPr="00E92392">
        <w:rPr>
          <w:rFonts w:ascii="Times New Roman" w:hAnsi="Times New Roman"/>
          <w:b/>
          <w:sz w:val="24"/>
          <w:szCs w:val="24"/>
        </w:rPr>
        <w:tab/>
      </w:r>
      <w:r w:rsidRPr="00E92392">
        <w:rPr>
          <w:rFonts w:ascii="Times New Roman" w:hAnsi="Times New Roman"/>
          <w:b/>
          <w:sz w:val="24"/>
          <w:szCs w:val="24"/>
        </w:rPr>
        <w:tab/>
      </w:r>
    </w:p>
    <w:p w:rsidR="00C2657A" w:rsidRPr="00E92392" w:rsidRDefault="00C2657A" w:rsidP="00C2657A">
      <w:pPr>
        <w:pStyle w:val="ListParagraph"/>
        <w:numPr>
          <w:ilvl w:val="0"/>
          <w:numId w:val="260"/>
        </w:numPr>
        <w:spacing w:after="0" w:line="240" w:lineRule="auto"/>
        <w:jc w:val="both"/>
        <w:rPr>
          <w:rFonts w:ascii="Times New Roman" w:hAnsi="Times New Roman"/>
          <w:sz w:val="24"/>
          <w:szCs w:val="24"/>
        </w:rPr>
      </w:pPr>
      <w:r w:rsidRPr="00E92392">
        <w:rPr>
          <w:rFonts w:ascii="Times New Roman" w:hAnsi="Times New Roman"/>
          <w:sz w:val="24"/>
          <w:szCs w:val="24"/>
        </w:rPr>
        <w:t xml:space="preserve">Penetration Test </w:t>
      </w:r>
      <w:r w:rsidRPr="00E92392">
        <w:rPr>
          <w:rFonts w:ascii="Times New Roman" w:hAnsi="Times New Roman"/>
          <w:sz w:val="24"/>
          <w:szCs w:val="24"/>
        </w:rPr>
        <w:tab/>
      </w:r>
    </w:p>
    <w:p w:rsidR="00C2657A" w:rsidRPr="00E92392" w:rsidRDefault="00C2657A" w:rsidP="00C2657A">
      <w:pPr>
        <w:pStyle w:val="ListParagraph"/>
        <w:numPr>
          <w:ilvl w:val="0"/>
          <w:numId w:val="260"/>
        </w:numPr>
        <w:spacing w:after="0" w:line="240" w:lineRule="auto"/>
        <w:jc w:val="both"/>
        <w:rPr>
          <w:rFonts w:ascii="Times New Roman" w:hAnsi="Times New Roman"/>
          <w:sz w:val="24"/>
          <w:szCs w:val="24"/>
        </w:rPr>
      </w:pPr>
      <w:r w:rsidRPr="00E92392">
        <w:rPr>
          <w:rFonts w:ascii="Times New Roman" w:hAnsi="Times New Roman"/>
          <w:sz w:val="24"/>
          <w:szCs w:val="24"/>
        </w:rPr>
        <w:t>Ductility test</w:t>
      </w:r>
      <w:r w:rsidRPr="00E92392">
        <w:rPr>
          <w:rFonts w:ascii="Times New Roman" w:hAnsi="Times New Roman"/>
          <w:sz w:val="24"/>
          <w:szCs w:val="24"/>
        </w:rPr>
        <w:tab/>
      </w:r>
      <w:r w:rsidRPr="00E92392">
        <w:rPr>
          <w:rFonts w:ascii="Times New Roman" w:hAnsi="Times New Roman"/>
          <w:sz w:val="24"/>
          <w:szCs w:val="24"/>
        </w:rPr>
        <w:tab/>
      </w:r>
    </w:p>
    <w:p w:rsidR="00C2657A" w:rsidRPr="00E92392" w:rsidRDefault="00C2657A" w:rsidP="00C2657A">
      <w:pPr>
        <w:pStyle w:val="ListParagraph"/>
        <w:numPr>
          <w:ilvl w:val="0"/>
          <w:numId w:val="260"/>
        </w:numPr>
        <w:spacing w:after="0" w:line="240" w:lineRule="auto"/>
        <w:jc w:val="both"/>
        <w:rPr>
          <w:rFonts w:ascii="Times New Roman" w:hAnsi="Times New Roman"/>
          <w:sz w:val="24"/>
          <w:szCs w:val="24"/>
        </w:rPr>
      </w:pPr>
      <w:r w:rsidRPr="00E92392">
        <w:rPr>
          <w:rFonts w:ascii="Times New Roman" w:hAnsi="Times New Roman"/>
          <w:sz w:val="24"/>
          <w:szCs w:val="24"/>
        </w:rPr>
        <w:t>Softening point test</w:t>
      </w:r>
      <w:r w:rsidRPr="00E92392">
        <w:rPr>
          <w:rFonts w:ascii="Times New Roman" w:hAnsi="Times New Roman"/>
          <w:sz w:val="24"/>
          <w:szCs w:val="24"/>
        </w:rPr>
        <w:tab/>
      </w:r>
    </w:p>
    <w:p w:rsidR="00C2657A" w:rsidRPr="00E92392" w:rsidRDefault="00C2657A" w:rsidP="00C2657A">
      <w:pPr>
        <w:pStyle w:val="ListParagraph"/>
        <w:numPr>
          <w:ilvl w:val="0"/>
          <w:numId w:val="260"/>
        </w:numPr>
        <w:spacing w:after="0" w:line="240" w:lineRule="auto"/>
        <w:jc w:val="both"/>
        <w:rPr>
          <w:rFonts w:ascii="Times New Roman" w:hAnsi="Times New Roman"/>
          <w:sz w:val="24"/>
          <w:szCs w:val="24"/>
        </w:rPr>
      </w:pPr>
      <w:r w:rsidRPr="00E92392">
        <w:rPr>
          <w:rFonts w:ascii="Times New Roman" w:hAnsi="Times New Roman"/>
          <w:sz w:val="24"/>
          <w:szCs w:val="24"/>
        </w:rPr>
        <w:t>Specific gravity test</w:t>
      </w:r>
      <w:r w:rsidRPr="00E92392">
        <w:rPr>
          <w:rFonts w:ascii="Times New Roman" w:hAnsi="Times New Roman"/>
          <w:sz w:val="24"/>
          <w:szCs w:val="24"/>
        </w:rPr>
        <w:tab/>
      </w:r>
    </w:p>
    <w:p w:rsidR="00C2657A" w:rsidRPr="00E92392" w:rsidRDefault="00C2657A" w:rsidP="00C2657A">
      <w:pPr>
        <w:pStyle w:val="ListParagraph"/>
        <w:numPr>
          <w:ilvl w:val="0"/>
          <w:numId w:val="260"/>
        </w:numPr>
        <w:spacing w:after="0" w:line="240" w:lineRule="auto"/>
        <w:jc w:val="both"/>
        <w:rPr>
          <w:rFonts w:ascii="Times New Roman" w:hAnsi="Times New Roman"/>
          <w:sz w:val="24"/>
          <w:szCs w:val="24"/>
        </w:rPr>
      </w:pPr>
      <w:r w:rsidRPr="00E92392">
        <w:rPr>
          <w:rFonts w:ascii="Times New Roman" w:hAnsi="Times New Roman"/>
          <w:sz w:val="24"/>
          <w:szCs w:val="24"/>
        </w:rPr>
        <w:t>Viscosity test</w:t>
      </w:r>
      <w:r w:rsidRPr="00E92392">
        <w:rPr>
          <w:rFonts w:ascii="Times New Roman" w:hAnsi="Times New Roman"/>
          <w:sz w:val="24"/>
          <w:szCs w:val="24"/>
        </w:rPr>
        <w:tab/>
      </w:r>
      <w:r w:rsidRPr="00E92392">
        <w:rPr>
          <w:rFonts w:ascii="Times New Roman" w:hAnsi="Times New Roman"/>
          <w:sz w:val="24"/>
          <w:szCs w:val="24"/>
        </w:rPr>
        <w:tab/>
      </w:r>
    </w:p>
    <w:p w:rsidR="00C2657A" w:rsidRPr="00E92392" w:rsidRDefault="00C2657A" w:rsidP="00C2657A">
      <w:pPr>
        <w:pStyle w:val="ListParagraph"/>
        <w:numPr>
          <w:ilvl w:val="0"/>
          <w:numId w:val="260"/>
        </w:numPr>
        <w:spacing w:after="0" w:line="240" w:lineRule="auto"/>
        <w:jc w:val="both"/>
        <w:rPr>
          <w:rFonts w:ascii="Times New Roman" w:hAnsi="Times New Roman"/>
          <w:sz w:val="24"/>
          <w:szCs w:val="24"/>
        </w:rPr>
      </w:pPr>
      <w:r w:rsidRPr="00E92392">
        <w:rPr>
          <w:rFonts w:ascii="Times New Roman" w:hAnsi="Times New Roman"/>
          <w:sz w:val="24"/>
          <w:szCs w:val="24"/>
        </w:rPr>
        <w:t>Flash and fire point test</w:t>
      </w:r>
    </w:p>
    <w:p w:rsidR="00C2657A" w:rsidRPr="00E92392" w:rsidRDefault="00C2657A" w:rsidP="00C2657A">
      <w:pPr>
        <w:spacing w:after="0" w:line="240" w:lineRule="auto"/>
        <w:ind w:firstLine="720"/>
        <w:jc w:val="both"/>
        <w:rPr>
          <w:rFonts w:ascii="Times New Roman" w:hAnsi="Times New Roman"/>
          <w:b/>
          <w:sz w:val="24"/>
          <w:szCs w:val="24"/>
        </w:rPr>
      </w:pPr>
    </w:p>
    <w:p w:rsidR="00C2657A" w:rsidRPr="00E92392" w:rsidRDefault="00C2657A" w:rsidP="00C2657A">
      <w:pPr>
        <w:spacing w:after="0" w:line="240" w:lineRule="auto"/>
        <w:jc w:val="both"/>
        <w:rPr>
          <w:rFonts w:ascii="Times New Roman" w:hAnsi="Times New Roman"/>
          <w:b/>
          <w:sz w:val="24"/>
          <w:szCs w:val="24"/>
        </w:rPr>
      </w:pPr>
      <w:r w:rsidRPr="00E92392">
        <w:rPr>
          <w:rFonts w:ascii="Times New Roman" w:hAnsi="Times New Roman"/>
          <w:b/>
          <w:sz w:val="24"/>
          <w:szCs w:val="24"/>
        </w:rPr>
        <w:t>Tests on Aggregates</w:t>
      </w:r>
    </w:p>
    <w:p w:rsidR="00C2657A" w:rsidRPr="00E92392" w:rsidRDefault="00C2657A" w:rsidP="00C2657A">
      <w:pPr>
        <w:pStyle w:val="ListParagraph"/>
        <w:numPr>
          <w:ilvl w:val="0"/>
          <w:numId w:val="261"/>
        </w:numPr>
        <w:spacing w:after="0" w:line="240" w:lineRule="auto"/>
        <w:jc w:val="both"/>
        <w:rPr>
          <w:rFonts w:ascii="Times New Roman" w:hAnsi="Times New Roman"/>
          <w:sz w:val="24"/>
          <w:szCs w:val="24"/>
        </w:rPr>
      </w:pPr>
      <w:r w:rsidRPr="00E92392">
        <w:rPr>
          <w:rFonts w:ascii="Times New Roman" w:hAnsi="Times New Roman"/>
          <w:sz w:val="24"/>
          <w:szCs w:val="24"/>
        </w:rPr>
        <w:t>Aggregate crushing value test</w:t>
      </w:r>
    </w:p>
    <w:p w:rsidR="00C2657A" w:rsidRPr="00E92392" w:rsidRDefault="00C2657A" w:rsidP="00C2657A">
      <w:pPr>
        <w:pStyle w:val="ListParagraph"/>
        <w:numPr>
          <w:ilvl w:val="0"/>
          <w:numId w:val="261"/>
        </w:numPr>
        <w:spacing w:after="0" w:line="240" w:lineRule="auto"/>
        <w:jc w:val="both"/>
        <w:rPr>
          <w:rFonts w:ascii="Times New Roman" w:hAnsi="Times New Roman"/>
          <w:sz w:val="24"/>
          <w:szCs w:val="24"/>
        </w:rPr>
      </w:pPr>
      <w:r w:rsidRPr="00E92392">
        <w:rPr>
          <w:rFonts w:ascii="Times New Roman" w:hAnsi="Times New Roman"/>
          <w:sz w:val="24"/>
          <w:szCs w:val="24"/>
        </w:rPr>
        <w:t>Los Angeles Abrasion test</w:t>
      </w:r>
    </w:p>
    <w:p w:rsidR="00C2657A" w:rsidRPr="00E92392" w:rsidRDefault="00C2657A" w:rsidP="00C2657A">
      <w:pPr>
        <w:pStyle w:val="ListParagraph"/>
        <w:numPr>
          <w:ilvl w:val="0"/>
          <w:numId w:val="261"/>
        </w:numPr>
        <w:spacing w:after="0" w:line="240" w:lineRule="auto"/>
        <w:jc w:val="both"/>
        <w:rPr>
          <w:rFonts w:ascii="Times New Roman" w:hAnsi="Times New Roman"/>
          <w:sz w:val="24"/>
          <w:szCs w:val="24"/>
        </w:rPr>
      </w:pPr>
      <w:r w:rsidRPr="00E92392">
        <w:rPr>
          <w:rFonts w:ascii="Times New Roman" w:hAnsi="Times New Roman"/>
          <w:sz w:val="24"/>
          <w:szCs w:val="24"/>
        </w:rPr>
        <w:t>Aggregate Impact Value test</w:t>
      </w:r>
    </w:p>
    <w:p w:rsidR="00C2657A" w:rsidRPr="00E92392" w:rsidRDefault="00C2657A" w:rsidP="00C2657A">
      <w:pPr>
        <w:pStyle w:val="ListParagraph"/>
        <w:numPr>
          <w:ilvl w:val="0"/>
          <w:numId w:val="261"/>
        </w:numPr>
        <w:spacing w:after="0" w:line="240" w:lineRule="auto"/>
        <w:jc w:val="both"/>
        <w:rPr>
          <w:rFonts w:ascii="Times New Roman" w:hAnsi="Times New Roman"/>
          <w:sz w:val="24"/>
          <w:szCs w:val="24"/>
        </w:rPr>
      </w:pPr>
      <w:r w:rsidRPr="00E92392">
        <w:rPr>
          <w:rFonts w:ascii="Times New Roman" w:hAnsi="Times New Roman"/>
          <w:sz w:val="24"/>
          <w:szCs w:val="24"/>
        </w:rPr>
        <w:t>Shape test (Flakiness Index &amp; Elongation Index)</w:t>
      </w:r>
    </w:p>
    <w:p w:rsidR="00C2657A" w:rsidRPr="00E92392" w:rsidRDefault="00C2657A" w:rsidP="00C2657A">
      <w:pPr>
        <w:pStyle w:val="ListParagraph"/>
        <w:numPr>
          <w:ilvl w:val="0"/>
          <w:numId w:val="261"/>
        </w:numPr>
        <w:spacing w:after="0" w:line="240" w:lineRule="auto"/>
        <w:jc w:val="both"/>
        <w:rPr>
          <w:rFonts w:ascii="Times New Roman" w:hAnsi="Times New Roman"/>
          <w:sz w:val="24"/>
          <w:szCs w:val="24"/>
        </w:rPr>
      </w:pPr>
      <w:r w:rsidRPr="00E92392">
        <w:rPr>
          <w:rFonts w:ascii="Times New Roman" w:hAnsi="Times New Roman"/>
          <w:sz w:val="24"/>
          <w:szCs w:val="24"/>
        </w:rPr>
        <w:t>Water absorption test</w:t>
      </w:r>
    </w:p>
    <w:p w:rsidR="00C2657A" w:rsidRPr="00E92392" w:rsidRDefault="00C2657A" w:rsidP="00C2657A">
      <w:pPr>
        <w:pStyle w:val="ListParagraph"/>
        <w:numPr>
          <w:ilvl w:val="0"/>
          <w:numId w:val="261"/>
        </w:numPr>
        <w:spacing w:after="0" w:line="240" w:lineRule="auto"/>
        <w:jc w:val="both"/>
        <w:rPr>
          <w:rFonts w:ascii="Times New Roman" w:hAnsi="Times New Roman"/>
          <w:sz w:val="24"/>
          <w:szCs w:val="24"/>
        </w:rPr>
      </w:pPr>
      <w:r w:rsidRPr="00E92392">
        <w:rPr>
          <w:rFonts w:ascii="Times New Roman" w:hAnsi="Times New Roman"/>
          <w:sz w:val="24"/>
          <w:szCs w:val="24"/>
        </w:rPr>
        <w:t>Soundness</w:t>
      </w:r>
    </w:p>
    <w:p w:rsidR="00C2657A" w:rsidRPr="00E92392" w:rsidRDefault="00C2657A" w:rsidP="00C2657A">
      <w:pPr>
        <w:spacing w:after="0" w:line="240" w:lineRule="auto"/>
        <w:ind w:firstLine="720"/>
        <w:jc w:val="both"/>
        <w:rPr>
          <w:rFonts w:ascii="Times New Roman" w:hAnsi="Times New Roman"/>
          <w:b/>
          <w:sz w:val="24"/>
          <w:szCs w:val="24"/>
        </w:rPr>
      </w:pPr>
    </w:p>
    <w:p w:rsidR="00C2657A" w:rsidRPr="00E92392" w:rsidRDefault="00C2657A" w:rsidP="00C2657A">
      <w:pPr>
        <w:spacing w:after="0" w:line="240" w:lineRule="auto"/>
        <w:jc w:val="both"/>
        <w:rPr>
          <w:rFonts w:ascii="Times New Roman" w:hAnsi="Times New Roman"/>
          <w:b/>
          <w:sz w:val="24"/>
          <w:szCs w:val="24"/>
        </w:rPr>
      </w:pPr>
      <w:r w:rsidRPr="00E92392">
        <w:rPr>
          <w:rFonts w:ascii="Times New Roman" w:hAnsi="Times New Roman"/>
          <w:b/>
          <w:sz w:val="24"/>
          <w:szCs w:val="24"/>
        </w:rPr>
        <w:t>Traffic Studies</w:t>
      </w:r>
      <w:r w:rsidRPr="00E92392">
        <w:rPr>
          <w:rFonts w:ascii="Times New Roman" w:hAnsi="Times New Roman"/>
          <w:b/>
          <w:sz w:val="24"/>
          <w:szCs w:val="24"/>
        </w:rPr>
        <w:tab/>
      </w:r>
      <w:r w:rsidRPr="00E92392">
        <w:rPr>
          <w:rFonts w:ascii="Times New Roman" w:hAnsi="Times New Roman"/>
          <w:b/>
          <w:sz w:val="24"/>
          <w:szCs w:val="24"/>
        </w:rPr>
        <w:tab/>
      </w:r>
    </w:p>
    <w:p w:rsidR="00C2657A" w:rsidRPr="00E92392" w:rsidRDefault="00C2657A" w:rsidP="00C2657A">
      <w:pPr>
        <w:pStyle w:val="ListParagraph"/>
        <w:numPr>
          <w:ilvl w:val="0"/>
          <w:numId w:val="262"/>
        </w:numPr>
        <w:spacing w:after="0" w:line="240" w:lineRule="auto"/>
        <w:jc w:val="both"/>
        <w:rPr>
          <w:rFonts w:ascii="Times New Roman" w:hAnsi="Times New Roman"/>
          <w:sz w:val="24"/>
          <w:szCs w:val="24"/>
        </w:rPr>
      </w:pPr>
      <w:r w:rsidRPr="00E92392">
        <w:rPr>
          <w:rFonts w:ascii="Times New Roman" w:hAnsi="Times New Roman"/>
          <w:sz w:val="24"/>
          <w:szCs w:val="24"/>
        </w:rPr>
        <w:t xml:space="preserve">Traffic volume study </w:t>
      </w:r>
    </w:p>
    <w:p w:rsidR="00C2657A" w:rsidRPr="00E92392" w:rsidRDefault="00C2657A" w:rsidP="00C2657A">
      <w:pPr>
        <w:pStyle w:val="ListParagraph"/>
        <w:numPr>
          <w:ilvl w:val="0"/>
          <w:numId w:val="262"/>
        </w:numPr>
        <w:spacing w:after="0" w:line="240" w:lineRule="auto"/>
        <w:jc w:val="both"/>
        <w:rPr>
          <w:rFonts w:ascii="Times New Roman" w:hAnsi="Times New Roman"/>
          <w:sz w:val="24"/>
          <w:szCs w:val="24"/>
        </w:rPr>
      </w:pPr>
      <w:r w:rsidRPr="00E92392">
        <w:rPr>
          <w:rFonts w:ascii="Times New Roman" w:hAnsi="Times New Roman"/>
          <w:sz w:val="24"/>
          <w:szCs w:val="24"/>
        </w:rPr>
        <w:t xml:space="preserve">Spot speed study </w:t>
      </w:r>
    </w:p>
    <w:p w:rsidR="00C2657A" w:rsidRPr="00E92392" w:rsidRDefault="00C2657A" w:rsidP="00C2657A">
      <w:pPr>
        <w:pStyle w:val="ListParagraph"/>
        <w:numPr>
          <w:ilvl w:val="0"/>
          <w:numId w:val="262"/>
        </w:numPr>
        <w:spacing w:after="0" w:line="240" w:lineRule="auto"/>
        <w:jc w:val="both"/>
        <w:rPr>
          <w:rFonts w:ascii="Times New Roman" w:hAnsi="Times New Roman"/>
          <w:sz w:val="24"/>
          <w:szCs w:val="24"/>
        </w:rPr>
      </w:pPr>
      <w:r w:rsidRPr="00E92392">
        <w:rPr>
          <w:rFonts w:ascii="Times New Roman" w:hAnsi="Times New Roman"/>
          <w:sz w:val="24"/>
          <w:szCs w:val="24"/>
        </w:rPr>
        <w:t>&amp; D studies</w:t>
      </w:r>
      <w:r w:rsidRPr="00E92392">
        <w:rPr>
          <w:rFonts w:ascii="Times New Roman" w:hAnsi="Times New Roman"/>
          <w:sz w:val="24"/>
          <w:szCs w:val="24"/>
        </w:rPr>
        <w:tab/>
      </w:r>
      <w:r w:rsidRPr="00E92392">
        <w:rPr>
          <w:rFonts w:ascii="Times New Roman" w:hAnsi="Times New Roman"/>
          <w:sz w:val="24"/>
          <w:szCs w:val="24"/>
        </w:rPr>
        <w:tab/>
      </w:r>
      <w:r w:rsidRPr="00E92392">
        <w:rPr>
          <w:rFonts w:ascii="Times New Roman" w:hAnsi="Times New Roman"/>
          <w:sz w:val="24"/>
          <w:szCs w:val="24"/>
        </w:rPr>
        <w:tab/>
      </w:r>
      <w:r w:rsidRPr="00E92392">
        <w:rPr>
          <w:rFonts w:ascii="Times New Roman" w:hAnsi="Times New Roman"/>
          <w:sz w:val="24"/>
          <w:szCs w:val="24"/>
        </w:rPr>
        <w:tab/>
      </w:r>
    </w:p>
    <w:p w:rsidR="00C2657A" w:rsidRPr="00E92392" w:rsidRDefault="00C2657A" w:rsidP="00C2657A">
      <w:pPr>
        <w:pStyle w:val="ListParagraph"/>
        <w:numPr>
          <w:ilvl w:val="0"/>
          <w:numId w:val="262"/>
        </w:numPr>
        <w:spacing w:after="0" w:line="240" w:lineRule="auto"/>
        <w:jc w:val="both"/>
        <w:rPr>
          <w:rFonts w:ascii="Times New Roman" w:hAnsi="Times New Roman"/>
          <w:sz w:val="24"/>
          <w:szCs w:val="24"/>
        </w:rPr>
      </w:pPr>
      <w:r w:rsidRPr="00E92392">
        <w:rPr>
          <w:rFonts w:ascii="Times New Roman" w:hAnsi="Times New Roman"/>
          <w:sz w:val="24"/>
          <w:szCs w:val="24"/>
        </w:rPr>
        <w:t>Speed &amp; delay studies</w:t>
      </w:r>
      <w:r w:rsidRPr="00E92392">
        <w:rPr>
          <w:rFonts w:ascii="Times New Roman" w:hAnsi="Times New Roman"/>
          <w:sz w:val="24"/>
          <w:szCs w:val="24"/>
        </w:rPr>
        <w:tab/>
      </w:r>
    </w:p>
    <w:p w:rsidR="00C2657A" w:rsidRPr="00E92392" w:rsidRDefault="00C2657A" w:rsidP="00C2657A">
      <w:pPr>
        <w:spacing w:after="0" w:line="240" w:lineRule="auto"/>
        <w:jc w:val="both"/>
        <w:rPr>
          <w:rFonts w:ascii="Times New Roman" w:hAnsi="Times New Roman"/>
          <w:b/>
          <w:sz w:val="24"/>
          <w:szCs w:val="24"/>
        </w:rPr>
      </w:pPr>
      <w:r w:rsidRPr="00E92392">
        <w:rPr>
          <w:rFonts w:ascii="Times New Roman" w:hAnsi="Times New Roman"/>
          <w:b/>
          <w:sz w:val="24"/>
          <w:szCs w:val="24"/>
        </w:rPr>
        <w:lastRenderedPageBreak/>
        <w:t>Miscellaneous tests (Demonstration only)</w:t>
      </w:r>
    </w:p>
    <w:p w:rsidR="00C2657A" w:rsidRPr="00E92392" w:rsidRDefault="00C2657A" w:rsidP="00C2657A">
      <w:pPr>
        <w:pStyle w:val="ListParagraph"/>
        <w:numPr>
          <w:ilvl w:val="0"/>
          <w:numId w:val="263"/>
        </w:numPr>
        <w:spacing w:after="0" w:line="240" w:lineRule="auto"/>
        <w:jc w:val="both"/>
        <w:rPr>
          <w:rFonts w:ascii="Times New Roman" w:hAnsi="Times New Roman"/>
          <w:sz w:val="24"/>
          <w:szCs w:val="24"/>
        </w:rPr>
      </w:pPr>
      <w:r w:rsidRPr="00E92392">
        <w:rPr>
          <w:rFonts w:ascii="Times New Roman" w:hAnsi="Times New Roman"/>
          <w:sz w:val="24"/>
          <w:szCs w:val="24"/>
        </w:rPr>
        <w:t xml:space="preserve">Determination of CBR </w:t>
      </w:r>
    </w:p>
    <w:p w:rsidR="00C2657A" w:rsidRPr="00E92392" w:rsidRDefault="00C2657A" w:rsidP="00C2657A">
      <w:pPr>
        <w:pStyle w:val="ListParagraph"/>
        <w:numPr>
          <w:ilvl w:val="0"/>
          <w:numId w:val="263"/>
        </w:numPr>
        <w:spacing w:after="0" w:line="240" w:lineRule="auto"/>
        <w:jc w:val="both"/>
        <w:rPr>
          <w:rFonts w:ascii="Times New Roman" w:hAnsi="Times New Roman"/>
          <w:sz w:val="24"/>
          <w:szCs w:val="24"/>
        </w:rPr>
      </w:pPr>
      <w:r w:rsidRPr="00E92392">
        <w:rPr>
          <w:rFonts w:ascii="Times New Roman" w:hAnsi="Times New Roman"/>
          <w:sz w:val="24"/>
          <w:szCs w:val="24"/>
        </w:rPr>
        <w:t>Preparation of representative sample by coning and quartering</w:t>
      </w:r>
      <w:r w:rsidRPr="00E92392">
        <w:rPr>
          <w:rFonts w:ascii="Times New Roman" w:hAnsi="Times New Roman"/>
          <w:sz w:val="24"/>
          <w:szCs w:val="24"/>
        </w:rPr>
        <w:tab/>
      </w:r>
      <w:r w:rsidRPr="00E92392">
        <w:rPr>
          <w:rFonts w:ascii="Times New Roman" w:hAnsi="Times New Roman"/>
          <w:sz w:val="24"/>
          <w:szCs w:val="24"/>
        </w:rPr>
        <w:tab/>
      </w:r>
      <w:r w:rsidRPr="00E92392">
        <w:rPr>
          <w:rFonts w:ascii="Times New Roman" w:hAnsi="Times New Roman"/>
          <w:sz w:val="24"/>
          <w:szCs w:val="24"/>
        </w:rPr>
        <w:tab/>
      </w:r>
    </w:p>
    <w:p w:rsidR="00C2657A" w:rsidRPr="00E92392" w:rsidRDefault="00C2657A" w:rsidP="00C2657A">
      <w:pPr>
        <w:pStyle w:val="ListParagraph"/>
        <w:numPr>
          <w:ilvl w:val="0"/>
          <w:numId w:val="263"/>
        </w:numPr>
        <w:spacing w:after="0" w:line="240" w:lineRule="auto"/>
        <w:jc w:val="both"/>
        <w:rPr>
          <w:rFonts w:ascii="Times New Roman" w:hAnsi="Times New Roman"/>
          <w:sz w:val="24"/>
          <w:szCs w:val="24"/>
        </w:rPr>
      </w:pPr>
      <w:r w:rsidRPr="00E92392">
        <w:rPr>
          <w:rFonts w:ascii="Times New Roman" w:hAnsi="Times New Roman"/>
          <w:sz w:val="24"/>
          <w:szCs w:val="24"/>
        </w:rPr>
        <w:t>Bitumen Extraction test</w:t>
      </w:r>
    </w:p>
    <w:p w:rsidR="00C2657A" w:rsidRPr="00E92392" w:rsidRDefault="00C2657A" w:rsidP="00C2657A">
      <w:pPr>
        <w:pStyle w:val="ListParagraph"/>
        <w:numPr>
          <w:ilvl w:val="0"/>
          <w:numId w:val="263"/>
        </w:numPr>
        <w:spacing w:after="0" w:line="240" w:lineRule="auto"/>
        <w:jc w:val="both"/>
        <w:rPr>
          <w:rFonts w:ascii="Times New Roman" w:hAnsi="Times New Roman"/>
          <w:sz w:val="24"/>
          <w:szCs w:val="24"/>
        </w:rPr>
      </w:pPr>
      <w:r w:rsidRPr="00E92392">
        <w:rPr>
          <w:rFonts w:ascii="Times New Roman" w:hAnsi="Times New Roman"/>
          <w:sz w:val="24"/>
          <w:szCs w:val="24"/>
        </w:rPr>
        <w:t>Marshall stability – concept and test</w:t>
      </w:r>
    </w:p>
    <w:p w:rsidR="00C2657A" w:rsidRPr="00E92392" w:rsidRDefault="00C2657A" w:rsidP="00C2657A">
      <w:pPr>
        <w:spacing w:after="0" w:line="240" w:lineRule="auto"/>
        <w:jc w:val="both"/>
        <w:rPr>
          <w:rFonts w:ascii="Times New Roman" w:hAnsi="Times New Roman"/>
          <w:sz w:val="24"/>
          <w:szCs w:val="24"/>
        </w:rPr>
      </w:pPr>
    </w:p>
    <w:p w:rsidR="00C2657A" w:rsidRPr="00E92392" w:rsidRDefault="00C2657A" w:rsidP="00C2657A">
      <w:pPr>
        <w:spacing w:after="0" w:line="240" w:lineRule="auto"/>
        <w:jc w:val="both"/>
        <w:rPr>
          <w:rFonts w:ascii="Times New Roman" w:hAnsi="Times New Roman"/>
          <w:b/>
          <w:sz w:val="24"/>
          <w:szCs w:val="24"/>
        </w:rPr>
      </w:pPr>
      <w:r w:rsidRPr="00E92392">
        <w:rPr>
          <w:rFonts w:ascii="Times New Roman" w:hAnsi="Times New Roman"/>
          <w:b/>
          <w:sz w:val="24"/>
          <w:szCs w:val="24"/>
        </w:rPr>
        <w:t>TEXTBOOKS</w:t>
      </w:r>
    </w:p>
    <w:p w:rsidR="00C2657A" w:rsidRPr="00E92392" w:rsidRDefault="00C2657A" w:rsidP="00C2657A">
      <w:pPr>
        <w:pStyle w:val="ListParagraph"/>
        <w:numPr>
          <w:ilvl w:val="0"/>
          <w:numId w:val="264"/>
        </w:numPr>
        <w:spacing w:after="0" w:line="240" w:lineRule="auto"/>
        <w:jc w:val="both"/>
        <w:rPr>
          <w:rFonts w:ascii="Times New Roman" w:hAnsi="Times New Roman"/>
          <w:sz w:val="24"/>
          <w:szCs w:val="24"/>
        </w:rPr>
      </w:pPr>
      <w:r w:rsidRPr="0052197A">
        <w:rPr>
          <w:rFonts w:ascii="Times New Roman" w:hAnsi="Times New Roman"/>
          <w:color w:val="000000" w:themeColor="text1"/>
          <w:sz w:val="24"/>
          <w:szCs w:val="24"/>
        </w:rPr>
        <w:t>Khanna, S. K. and Justo, C. E. G, A Veeraraghavan (2013), “</w:t>
      </w:r>
      <w:hyperlink r:id="rId30" w:history="1">
        <w:r w:rsidRPr="0052197A">
          <w:rPr>
            <w:rStyle w:val="Hyperlink"/>
            <w:rFonts w:ascii="Times New Roman" w:hAnsi="Times New Roman"/>
            <w:color w:val="000000" w:themeColor="text1"/>
            <w:sz w:val="24"/>
            <w:szCs w:val="24"/>
          </w:rPr>
          <w:t>Highway Materials &amp; Pavement Testing</w:t>
        </w:r>
      </w:hyperlink>
      <w:r w:rsidRPr="0052197A">
        <w:rPr>
          <w:rFonts w:ascii="Times New Roman" w:hAnsi="Times New Roman"/>
          <w:color w:val="000000" w:themeColor="text1"/>
          <w:sz w:val="24"/>
          <w:szCs w:val="24"/>
        </w:rPr>
        <w:t>”, Nem Chand and Brothers</w:t>
      </w:r>
      <w:r w:rsidRPr="00E92392">
        <w:rPr>
          <w:rFonts w:ascii="Times New Roman" w:hAnsi="Times New Roman"/>
          <w:sz w:val="24"/>
          <w:szCs w:val="24"/>
        </w:rPr>
        <w:t>.</w:t>
      </w:r>
    </w:p>
    <w:p w:rsidR="00C2657A" w:rsidRDefault="00C2657A" w:rsidP="00C2657A">
      <w:pPr>
        <w:pStyle w:val="ListParagraph"/>
        <w:numPr>
          <w:ilvl w:val="0"/>
          <w:numId w:val="264"/>
        </w:numPr>
        <w:spacing w:after="0" w:line="240" w:lineRule="auto"/>
        <w:jc w:val="both"/>
        <w:rPr>
          <w:rFonts w:ascii="Times New Roman" w:hAnsi="Times New Roman"/>
          <w:sz w:val="24"/>
          <w:szCs w:val="24"/>
        </w:rPr>
      </w:pPr>
      <w:r w:rsidRPr="00E92392">
        <w:rPr>
          <w:rFonts w:ascii="Times New Roman" w:hAnsi="Times New Roman"/>
          <w:sz w:val="24"/>
          <w:szCs w:val="24"/>
        </w:rPr>
        <w:t>Laboratory Manual</w:t>
      </w:r>
    </w:p>
    <w:p w:rsidR="00C2657A" w:rsidRDefault="00C2657A" w:rsidP="00C2657A">
      <w:pPr>
        <w:pStyle w:val="ListParagraph"/>
        <w:spacing w:after="0" w:line="240" w:lineRule="auto"/>
        <w:jc w:val="both"/>
        <w:rPr>
          <w:rFonts w:ascii="Times New Roman" w:hAnsi="Times New Roman"/>
          <w:sz w:val="24"/>
          <w:szCs w:val="24"/>
        </w:rPr>
      </w:pPr>
    </w:p>
    <w:p w:rsidR="006B5DE0" w:rsidRDefault="006B5DE0" w:rsidP="00C2657A">
      <w:pPr>
        <w:pStyle w:val="Heading1"/>
        <w:rPr>
          <w:bCs w:val="0"/>
        </w:rPr>
      </w:pPr>
    </w:p>
    <w:p w:rsidR="006B5DE0" w:rsidRPr="00EE74C3" w:rsidRDefault="006B5DE0" w:rsidP="006B5DE0">
      <w:pPr>
        <w:spacing w:after="0"/>
        <w:ind w:left="360"/>
        <w:jc w:val="both"/>
        <w:rPr>
          <w:rFonts w:cs="Calibri"/>
          <w:shd w:val="clear" w:color="auto" w:fill="FFFFFF"/>
        </w:rPr>
      </w:pPr>
    </w:p>
    <w:p w:rsidR="006B5DE0" w:rsidRPr="00EE74C3" w:rsidRDefault="006B5DE0" w:rsidP="006B5DE0">
      <w:pPr>
        <w:jc w:val="both"/>
        <w:rPr>
          <w:rFonts w:cs="Calibri"/>
          <w:shd w:val="clear" w:color="auto" w:fill="FFFFFF"/>
        </w:rPr>
      </w:pPr>
      <w:r w:rsidRPr="00EE74C3">
        <w:rPr>
          <w:rFonts w:cs="Calibri"/>
          <w:shd w:val="clear" w:color="auto" w:fill="FFFFFF"/>
        </w:rPr>
        <w:br w:type="page"/>
      </w:r>
    </w:p>
    <w:p w:rsidR="00480754" w:rsidRDefault="00480754" w:rsidP="00480754">
      <w:pPr>
        <w:pStyle w:val="Heading1"/>
        <w:spacing w:line="276" w:lineRule="auto"/>
      </w:pPr>
      <w:r w:rsidRPr="00231403">
        <w:rPr>
          <w:rFonts w:cs="Calibri"/>
          <w:color w:val="000000" w:themeColor="text1"/>
        </w:rPr>
        <w:lastRenderedPageBreak/>
        <w:t>6K672</w:t>
      </w:r>
      <w:r w:rsidRPr="00EE74C3">
        <w:t>:  Hydraulics and Hydraulic Machinery Laboratory</w:t>
      </w:r>
    </w:p>
    <w:p w:rsidR="00480754" w:rsidRPr="008328FC" w:rsidRDefault="00480754" w:rsidP="00480754"/>
    <w:p w:rsidR="00480754" w:rsidRPr="00EE74C3" w:rsidRDefault="00480754" w:rsidP="00480754">
      <w:pPr>
        <w:spacing w:after="0"/>
        <w:rPr>
          <w:rFonts w:cs="Calibri"/>
          <w:b/>
        </w:rPr>
      </w:pPr>
      <w:r w:rsidRPr="00EE74C3">
        <w:rPr>
          <w:rFonts w:cs="Calibri"/>
          <w:b/>
        </w:rPr>
        <w:t>B.Tech III Year I</w:t>
      </w:r>
      <w:r>
        <w:rPr>
          <w:rFonts w:cs="Calibri"/>
          <w:b/>
        </w:rPr>
        <w:t>I</w:t>
      </w:r>
      <w:r w:rsidRPr="00EE74C3">
        <w:rPr>
          <w:rFonts w:cs="Calibri"/>
          <w:b/>
        </w:rPr>
        <w:t xml:space="preserve">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Pr>
          <w:rFonts w:cs="Calibri"/>
          <w:b/>
        </w:rPr>
        <w:tab/>
      </w:r>
      <w:r w:rsidRPr="00EE74C3">
        <w:rPr>
          <w:rFonts w:cs="Calibri"/>
          <w:b/>
        </w:rPr>
        <w:t>L      T    P/D</w:t>
      </w:r>
      <w:r w:rsidRPr="00EE74C3">
        <w:rPr>
          <w:rFonts w:cs="Calibri"/>
          <w:b/>
        </w:rPr>
        <w:tab/>
        <w:t>C</w:t>
      </w:r>
    </w:p>
    <w:p w:rsidR="00480754" w:rsidRPr="00EE74C3" w:rsidRDefault="00480754" w:rsidP="00480754">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Pr>
          <w:rFonts w:cs="Calibri"/>
          <w:b/>
        </w:rPr>
        <w:tab/>
      </w:r>
      <w:r w:rsidRPr="00EE74C3">
        <w:rPr>
          <w:rFonts w:cs="Calibri"/>
          <w:b/>
        </w:rPr>
        <w:t>-</w:t>
      </w:r>
      <w:r w:rsidR="00231403">
        <w:rPr>
          <w:rFonts w:cs="Calibri"/>
          <w:b/>
        </w:rPr>
        <w:t xml:space="preserve">      </w:t>
      </w:r>
      <w:r w:rsidRPr="00EE74C3">
        <w:rPr>
          <w:rFonts w:cs="Calibri"/>
          <w:b/>
        </w:rPr>
        <w:t xml:space="preserve"> -       </w:t>
      </w:r>
      <w:r>
        <w:rPr>
          <w:rFonts w:cs="Calibri"/>
          <w:b/>
        </w:rPr>
        <w:t>3</w:t>
      </w:r>
      <w:r w:rsidRPr="00EE74C3">
        <w:rPr>
          <w:rFonts w:cs="Calibri"/>
          <w:b/>
        </w:rPr>
        <w:tab/>
        <w:t>2</w:t>
      </w:r>
    </w:p>
    <w:tbl>
      <w:tblPr>
        <w:tblpPr w:leftFromText="180" w:rightFromText="180" w:vertAnchor="text" w:horzAnchor="margin" w:tblpXSpec="right" w:tblpY="132"/>
        <w:tblW w:w="3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6"/>
        <w:gridCol w:w="328"/>
        <w:gridCol w:w="315"/>
        <w:gridCol w:w="329"/>
        <w:gridCol w:w="317"/>
        <w:gridCol w:w="313"/>
        <w:gridCol w:w="318"/>
        <w:gridCol w:w="330"/>
        <w:gridCol w:w="274"/>
        <w:gridCol w:w="272"/>
        <w:gridCol w:w="324"/>
        <w:gridCol w:w="306"/>
      </w:tblGrid>
      <w:tr w:rsidR="00231403" w:rsidRPr="006A0144" w:rsidTr="00231403">
        <w:trPr>
          <w:trHeight w:val="287"/>
        </w:trPr>
        <w:tc>
          <w:tcPr>
            <w:tcW w:w="316" w:type="dxa"/>
          </w:tcPr>
          <w:p w:rsidR="00231403" w:rsidRPr="006A0144" w:rsidRDefault="00231403" w:rsidP="00231403">
            <w:pPr>
              <w:spacing w:after="0"/>
              <w:rPr>
                <w:rFonts w:ascii="Cambria" w:hAnsi="Cambria" w:cs="Calibri"/>
                <w:sz w:val="20"/>
                <w:szCs w:val="18"/>
              </w:rPr>
            </w:pPr>
            <w:r w:rsidRPr="006A0144">
              <w:rPr>
                <w:rFonts w:ascii="Cambria" w:hAnsi="Cambria" w:cs="Calibri"/>
                <w:sz w:val="20"/>
                <w:szCs w:val="18"/>
              </w:rPr>
              <w:t>a</w:t>
            </w:r>
          </w:p>
        </w:tc>
        <w:tc>
          <w:tcPr>
            <w:tcW w:w="328" w:type="dxa"/>
          </w:tcPr>
          <w:p w:rsidR="00231403" w:rsidRPr="006A0144" w:rsidRDefault="00231403" w:rsidP="00231403">
            <w:pPr>
              <w:spacing w:after="0"/>
              <w:rPr>
                <w:rFonts w:ascii="Cambria" w:hAnsi="Cambria" w:cs="Calibri"/>
                <w:sz w:val="20"/>
                <w:szCs w:val="18"/>
              </w:rPr>
            </w:pPr>
            <w:r w:rsidRPr="006A0144">
              <w:rPr>
                <w:rFonts w:ascii="Cambria" w:hAnsi="Cambria" w:cs="Calibri"/>
                <w:sz w:val="20"/>
                <w:szCs w:val="18"/>
              </w:rPr>
              <w:t>b</w:t>
            </w:r>
          </w:p>
        </w:tc>
        <w:tc>
          <w:tcPr>
            <w:tcW w:w="315" w:type="dxa"/>
          </w:tcPr>
          <w:p w:rsidR="00231403" w:rsidRPr="006A0144" w:rsidRDefault="00231403" w:rsidP="00231403">
            <w:pPr>
              <w:spacing w:after="0"/>
              <w:rPr>
                <w:rFonts w:ascii="Cambria" w:hAnsi="Cambria" w:cs="Calibri"/>
                <w:sz w:val="20"/>
                <w:szCs w:val="18"/>
              </w:rPr>
            </w:pPr>
            <w:r w:rsidRPr="006A0144">
              <w:rPr>
                <w:rFonts w:ascii="Cambria" w:hAnsi="Cambria" w:cs="Calibri"/>
                <w:sz w:val="20"/>
                <w:szCs w:val="18"/>
              </w:rPr>
              <w:t>c</w:t>
            </w:r>
          </w:p>
        </w:tc>
        <w:tc>
          <w:tcPr>
            <w:tcW w:w="329" w:type="dxa"/>
          </w:tcPr>
          <w:p w:rsidR="00231403" w:rsidRPr="006A0144" w:rsidRDefault="00231403" w:rsidP="00231403">
            <w:pPr>
              <w:spacing w:after="0"/>
              <w:rPr>
                <w:rFonts w:ascii="Cambria" w:hAnsi="Cambria" w:cs="Calibri"/>
                <w:sz w:val="20"/>
                <w:szCs w:val="18"/>
              </w:rPr>
            </w:pPr>
            <w:r w:rsidRPr="006A0144">
              <w:rPr>
                <w:rFonts w:ascii="Cambria" w:hAnsi="Cambria" w:cs="Calibri"/>
                <w:sz w:val="20"/>
                <w:szCs w:val="18"/>
              </w:rPr>
              <w:t>d</w:t>
            </w:r>
          </w:p>
        </w:tc>
        <w:tc>
          <w:tcPr>
            <w:tcW w:w="317" w:type="dxa"/>
          </w:tcPr>
          <w:p w:rsidR="00231403" w:rsidRPr="006A0144" w:rsidRDefault="00231403" w:rsidP="00231403">
            <w:pPr>
              <w:spacing w:after="0"/>
              <w:rPr>
                <w:rFonts w:ascii="Cambria" w:hAnsi="Cambria" w:cs="Calibri"/>
                <w:sz w:val="20"/>
                <w:szCs w:val="18"/>
              </w:rPr>
            </w:pPr>
            <w:r w:rsidRPr="006A0144">
              <w:rPr>
                <w:rFonts w:ascii="Cambria" w:hAnsi="Cambria" w:cs="Calibri"/>
                <w:sz w:val="20"/>
                <w:szCs w:val="18"/>
              </w:rPr>
              <w:t>e</w:t>
            </w:r>
          </w:p>
        </w:tc>
        <w:tc>
          <w:tcPr>
            <w:tcW w:w="313" w:type="dxa"/>
          </w:tcPr>
          <w:p w:rsidR="00231403" w:rsidRPr="006A0144" w:rsidRDefault="00231403" w:rsidP="00231403">
            <w:pPr>
              <w:spacing w:after="0"/>
              <w:rPr>
                <w:rFonts w:ascii="Cambria" w:hAnsi="Cambria" w:cs="Calibri"/>
                <w:sz w:val="20"/>
                <w:szCs w:val="18"/>
              </w:rPr>
            </w:pPr>
            <w:r w:rsidRPr="006A0144">
              <w:rPr>
                <w:rFonts w:ascii="Cambria" w:hAnsi="Cambria" w:cs="Calibri"/>
                <w:sz w:val="20"/>
                <w:szCs w:val="18"/>
              </w:rPr>
              <w:t>f</w:t>
            </w:r>
          </w:p>
        </w:tc>
        <w:tc>
          <w:tcPr>
            <w:tcW w:w="318" w:type="dxa"/>
          </w:tcPr>
          <w:p w:rsidR="00231403" w:rsidRPr="006A0144" w:rsidRDefault="00231403" w:rsidP="00231403">
            <w:pPr>
              <w:spacing w:after="0"/>
              <w:rPr>
                <w:rFonts w:ascii="Cambria" w:hAnsi="Cambria" w:cs="Calibri"/>
                <w:sz w:val="20"/>
                <w:szCs w:val="18"/>
              </w:rPr>
            </w:pPr>
            <w:r w:rsidRPr="006A0144">
              <w:rPr>
                <w:rFonts w:ascii="Cambria" w:hAnsi="Cambria" w:cs="Calibri"/>
                <w:sz w:val="20"/>
                <w:szCs w:val="18"/>
              </w:rPr>
              <w:t>g</w:t>
            </w:r>
          </w:p>
        </w:tc>
        <w:tc>
          <w:tcPr>
            <w:tcW w:w="330" w:type="dxa"/>
          </w:tcPr>
          <w:p w:rsidR="00231403" w:rsidRPr="006A0144" w:rsidRDefault="00231403" w:rsidP="00231403">
            <w:pPr>
              <w:spacing w:after="0"/>
              <w:rPr>
                <w:rFonts w:ascii="Cambria" w:hAnsi="Cambria" w:cs="Calibri"/>
                <w:sz w:val="20"/>
                <w:szCs w:val="18"/>
              </w:rPr>
            </w:pPr>
            <w:r w:rsidRPr="006A0144">
              <w:rPr>
                <w:rFonts w:ascii="Cambria" w:hAnsi="Cambria" w:cs="Calibri"/>
                <w:sz w:val="20"/>
                <w:szCs w:val="18"/>
              </w:rPr>
              <w:t>h</w:t>
            </w:r>
          </w:p>
        </w:tc>
        <w:tc>
          <w:tcPr>
            <w:tcW w:w="274" w:type="dxa"/>
          </w:tcPr>
          <w:p w:rsidR="00231403" w:rsidRPr="006A0144" w:rsidRDefault="00231403" w:rsidP="00231403">
            <w:pPr>
              <w:spacing w:after="0"/>
              <w:rPr>
                <w:rFonts w:ascii="Cambria" w:hAnsi="Cambria" w:cs="Calibri"/>
                <w:sz w:val="20"/>
                <w:szCs w:val="18"/>
              </w:rPr>
            </w:pPr>
            <w:r w:rsidRPr="006A0144">
              <w:rPr>
                <w:rFonts w:ascii="Cambria" w:hAnsi="Cambria" w:cs="Calibri"/>
                <w:sz w:val="20"/>
                <w:szCs w:val="18"/>
              </w:rPr>
              <w:t>i</w:t>
            </w:r>
          </w:p>
        </w:tc>
        <w:tc>
          <w:tcPr>
            <w:tcW w:w="272" w:type="dxa"/>
          </w:tcPr>
          <w:p w:rsidR="00231403" w:rsidRPr="006A0144" w:rsidRDefault="00231403" w:rsidP="00231403">
            <w:pPr>
              <w:spacing w:after="0"/>
              <w:rPr>
                <w:rFonts w:ascii="Cambria" w:hAnsi="Cambria" w:cs="Calibri"/>
                <w:sz w:val="20"/>
                <w:szCs w:val="18"/>
              </w:rPr>
            </w:pPr>
            <w:r w:rsidRPr="006A0144">
              <w:rPr>
                <w:rFonts w:ascii="Cambria" w:hAnsi="Cambria" w:cs="Calibri"/>
                <w:sz w:val="20"/>
                <w:szCs w:val="18"/>
              </w:rPr>
              <w:t>j</w:t>
            </w:r>
          </w:p>
        </w:tc>
        <w:tc>
          <w:tcPr>
            <w:tcW w:w="324" w:type="dxa"/>
            <w:tcBorders>
              <w:top w:val="single" w:sz="4" w:space="0" w:color="auto"/>
              <w:bottom w:val="single" w:sz="4" w:space="0" w:color="auto"/>
              <w:right w:val="single" w:sz="4" w:space="0" w:color="auto"/>
            </w:tcBorders>
          </w:tcPr>
          <w:p w:rsidR="00231403" w:rsidRPr="006A0144" w:rsidRDefault="00231403" w:rsidP="00231403">
            <w:pPr>
              <w:spacing w:after="0"/>
              <w:rPr>
                <w:rFonts w:ascii="Cambria" w:hAnsi="Cambria" w:cs="Calibri"/>
                <w:sz w:val="20"/>
                <w:szCs w:val="18"/>
              </w:rPr>
            </w:pPr>
            <w:r w:rsidRPr="006A0144">
              <w:rPr>
                <w:rFonts w:ascii="Cambria" w:hAnsi="Cambria" w:cs="Calibri"/>
                <w:sz w:val="20"/>
                <w:szCs w:val="18"/>
              </w:rPr>
              <w:t>k</w:t>
            </w:r>
          </w:p>
        </w:tc>
        <w:tc>
          <w:tcPr>
            <w:tcW w:w="306" w:type="dxa"/>
            <w:tcBorders>
              <w:top w:val="single" w:sz="4" w:space="0" w:color="auto"/>
              <w:bottom w:val="single" w:sz="4" w:space="0" w:color="auto"/>
              <w:right w:val="single" w:sz="4" w:space="0" w:color="auto"/>
            </w:tcBorders>
          </w:tcPr>
          <w:p w:rsidR="00231403" w:rsidRPr="006A0144" w:rsidRDefault="00231403" w:rsidP="00231403">
            <w:pPr>
              <w:spacing w:after="0"/>
              <w:rPr>
                <w:rFonts w:ascii="Cambria" w:hAnsi="Cambria" w:cs="Calibri"/>
                <w:sz w:val="20"/>
                <w:szCs w:val="18"/>
              </w:rPr>
            </w:pPr>
            <w:r w:rsidRPr="006A0144">
              <w:rPr>
                <w:rFonts w:ascii="Cambria" w:hAnsi="Cambria" w:cs="Calibri"/>
                <w:sz w:val="20"/>
                <w:szCs w:val="18"/>
              </w:rPr>
              <w:t>l</w:t>
            </w:r>
          </w:p>
        </w:tc>
      </w:tr>
      <w:tr w:rsidR="00231403" w:rsidRPr="006A0144" w:rsidTr="00231403">
        <w:trPr>
          <w:trHeight w:val="305"/>
        </w:trPr>
        <w:tc>
          <w:tcPr>
            <w:tcW w:w="316" w:type="dxa"/>
          </w:tcPr>
          <w:p w:rsidR="00231403" w:rsidRPr="006A0144" w:rsidRDefault="00231403" w:rsidP="00231403">
            <w:pPr>
              <w:spacing w:after="0"/>
              <w:rPr>
                <w:rFonts w:ascii="Cambria" w:hAnsi="Cambria" w:cs="Calibri"/>
                <w:sz w:val="20"/>
                <w:szCs w:val="18"/>
              </w:rPr>
            </w:pPr>
            <w:r w:rsidRPr="006A0144">
              <w:rPr>
                <w:rFonts w:ascii="Cambria" w:hAnsi="Cambria" w:cs="Calibri"/>
                <w:sz w:val="20"/>
                <w:szCs w:val="18"/>
              </w:rPr>
              <w:t>x</w:t>
            </w:r>
          </w:p>
        </w:tc>
        <w:tc>
          <w:tcPr>
            <w:tcW w:w="328" w:type="dxa"/>
          </w:tcPr>
          <w:p w:rsidR="00231403" w:rsidRPr="006A0144" w:rsidRDefault="00231403" w:rsidP="00231403">
            <w:pPr>
              <w:spacing w:after="0"/>
              <w:rPr>
                <w:rFonts w:ascii="Cambria" w:hAnsi="Cambria" w:cs="Calibri"/>
                <w:sz w:val="20"/>
                <w:szCs w:val="18"/>
              </w:rPr>
            </w:pPr>
            <w:r w:rsidRPr="006A0144">
              <w:rPr>
                <w:rFonts w:ascii="Cambria" w:hAnsi="Cambria" w:cs="Calibri"/>
                <w:sz w:val="20"/>
                <w:szCs w:val="18"/>
              </w:rPr>
              <w:t>x</w:t>
            </w:r>
          </w:p>
        </w:tc>
        <w:tc>
          <w:tcPr>
            <w:tcW w:w="315" w:type="dxa"/>
          </w:tcPr>
          <w:p w:rsidR="00231403" w:rsidRPr="006A0144" w:rsidRDefault="00231403" w:rsidP="00231403">
            <w:pPr>
              <w:spacing w:after="0"/>
              <w:rPr>
                <w:rFonts w:ascii="Cambria" w:hAnsi="Cambria" w:cs="Calibri"/>
                <w:sz w:val="20"/>
                <w:szCs w:val="18"/>
              </w:rPr>
            </w:pPr>
            <w:r w:rsidRPr="006A0144">
              <w:rPr>
                <w:rFonts w:ascii="Cambria" w:hAnsi="Cambria" w:cs="Calibri"/>
                <w:sz w:val="20"/>
                <w:szCs w:val="18"/>
              </w:rPr>
              <w:t>x</w:t>
            </w:r>
          </w:p>
        </w:tc>
        <w:tc>
          <w:tcPr>
            <w:tcW w:w="329" w:type="dxa"/>
          </w:tcPr>
          <w:p w:rsidR="00231403" w:rsidRPr="006A0144" w:rsidRDefault="00231403" w:rsidP="00231403">
            <w:pPr>
              <w:spacing w:after="0"/>
              <w:rPr>
                <w:rFonts w:ascii="Cambria" w:hAnsi="Cambria" w:cs="Calibri"/>
                <w:sz w:val="20"/>
                <w:szCs w:val="18"/>
              </w:rPr>
            </w:pPr>
          </w:p>
        </w:tc>
        <w:tc>
          <w:tcPr>
            <w:tcW w:w="317" w:type="dxa"/>
          </w:tcPr>
          <w:p w:rsidR="00231403" w:rsidRPr="006A0144" w:rsidRDefault="00231403" w:rsidP="00231403">
            <w:pPr>
              <w:spacing w:after="0"/>
              <w:rPr>
                <w:rFonts w:ascii="Cambria" w:hAnsi="Cambria" w:cs="Calibri"/>
                <w:sz w:val="20"/>
                <w:szCs w:val="18"/>
              </w:rPr>
            </w:pPr>
            <w:r w:rsidRPr="006A0144">
              <w:rPr>
                <w:rFonts w:ascii="Cambria" w:hAnsi="Cambria" w:cs="Calibri"/>
                <w:sz w:val="20"/>
                <w:szCs w:val="18"/>
              </w:rPr>
              <w:t>x</w:t>
            </w:r>
          </w:p>
        </w:tc>
        <w:tc>
          <w:tcPr>
            <w:tcW w:w="313" w:type="dxa"/>
          </w:tcPr>
          <w:p w:rsidR="00231403" w:rsidRPr="006A0144" w:rsidRDefault="00231403" w:rsidP="00231403">
            <w:pPr>
              <w:spacing w:after="0"/>
              <w:rPr>
                <w:rFonts w:ascii="Cambria" w:hAnsi="Cambria" w:cs="Calibri"/>
                <w:sz w:val="20"/>
                <w:szCs w:val="18"/>
              </w:rPr>
            </w:pPr>
          </w:p>
        </w:tc>
        <w:tc>
          <w:tcPr>
            <w:tcW w:w="318" w:type="dxa"/>
          </w:tcPr>
          <w:p w:rsidR="00231403" w:rsidRPr="006A0144" w:rsidRDefault="00231403" w:rsidP="00231403">
            <w:pPr>
              <w:spacing w:after="0"/>
              <w:rPr>
                <w:rFonts w:ascii="Cambria" w:hAnsi="Cambria" w:cs="Calibri"/>
                <w:sz w:val="20"/>
                <w:szCs w:val="18"/>
              </w:rPr>
            </w:pPr>
          </w:p>
        </w:tc>
        <w:tc>
          <w:tcPr>
            <w:tcW w:w="330" w:type="dxa"/>
          </w:tcPr>
          <w:p w:rsidR="00231403" w:rsidRPr="006A0144" w:rsidRDefault="00231403" w:rsidP="00231403">
            <w:pPr>
              <w:spacing w:after="0"/>
              <w:rPr>
                <w:rFonts w:ascii="Cambria" w:hAnsi="Cambria" w:cs="Calibri"/>
                <w:sz w:val="20"/>
                <w:szCs w:val="18"/>
              </w:rPr>
            </w:pPr>
          </w:p>
        </w:tc>
        <w:tc>
          <w:tcPr>
            <w:tcW w:w="274" w:type="dxa"/>
          </w:tcPr>
          <w:p w:rsidR="00231403" w:rsidRPr="006A0144" w:rsidRDefault="00231403" w:rsidP="00231403">
            <w:pPr>
              <w:spacing w:after="0"/>
              <w:rPr>
                <w:rFonts w:ascii="Cambria" w:hAnsi="Cambria" w:cs="Calibri"/>
                <w:sz w:val="20"/>
                <w:szCs w:val="18"/>
              </w:rPr>
            </w:pPr>
          </w:p>
        </w:tc>
        <w:tc>
          <w:tcPr>
            <w:tcW w:w="272" w:type="dxa"/>
          </w:tcPr>
          <w:p w:rsidR="00231403" w:rsidRPr="006A0144" w:rsidRDefault="00231403" w:rsidP="00231403">
            <w:pPr>
              <w:spacing w:after="0"/>
              <w:rPr>
                <w:rFonts w:ascii="Cambria" w:hAnsi="Cambria" w:cs="Calibri"/>
                <w:sz w:val="20"/>
                <w:szCs w:val="18"/>
              </w:rPr>
            </w:pPr>
          </w:p>
        </w:tc>
        <w:tc>
          <w:tcPr>
            <w:tcW w:w="324" w:type="dxa"/>
            <w:tcBorders>
              <w:top w:val="single" w:sz="4" w:space="0" w:color="auto"/>
              <w:bottom w:val="single" w:sz="4" w:space="0" w:color="auto"/>
              <w:right w:val="single" w:sz="4" w:space="0" w:color="auto"/>
            </w:tcBorders>
          </w:tcPr>
          <w:p w:rsidR="00231403" w:rsidRPr="006A0144" w:rsidRDefault="00231403" w:rsidP="00231403">
            <w:pPr>
              <w:spacing w:after="0"/>
              <w:rPr>
                <w:rFonts w:ascii="Cambria" w:hAnsi="Cambria" w:cs="Calibri"/>
                <w:sz w:val="20"/>
                <w:szCs w:val="18"/>
              </w:rPr>
            </w:pPr>
          </w:p>
        </w:tc>
        <w:tc>
          <w:tcPr>
            <w:tcW w:w="306" w:type="dxa"/>
            <w:tcBorders>
              <w:top w:val="single" w:sz="4" w:space="0" w:color="auto"/>
              <w:bottom w:val="single" w:sz="4" w:space="0" w:color="auto"/>
              <w:right w:val="single" w:sz="4" w:space="0" w:color="auto"/>
            </w:tcBorders>
          </w:tcPr>
          <w:p w:rsidR="00231403" w:rsidRPr="006A0144" w:rsidRDefault="00231403" w:rsidP="00231403">
            <w:pPr>
              <w:spacing w:after="0"/>
              <w:rPr>
                <w:rFonts w:ascii="Cambria" w:hAnsi="Cambria" w:cs="Calibri"/>
                <w:sz w:val="20"/>
                <w:szCs w:val="18"/>
              </w:rPr>
            </w:pPr>
          </w:p>
        </w:tc>
      </w:tr>
    </w:tbl>
    <w:p w:rsidR="00480754" w:rsidRDefault="00480754" w:rsidP="00480754">
      <w:pPr>
        <w:pStyle w:val="Default"/>
        <w:spacing w:line="276" w:lineRule="auto"/>
        <w:jc w:val="both"/>
        <w:rPr>
          <w:rFonts w:cs="Calibri"/>
          <w:b/>
          <w:bCs/>
          <w:color w:val="auto"/>
          <w:sz w:val="22"/>
          <w:szCs w:val="22"/>
        </w:rPr>
      </w:pPr>
    </w:p>
    <w:p w:rsidR="00480754" w:rsidRDefault="00480754" w:rsidP="00480754">
      <w:pPr>
        <w:pStyle w:val="Default"/>
        <w:spacing w:line="276" w:lineRule="auto"/>
        <w:jc w:val="both"/>
        <w:rPr>
          <w:rFonts w:cs="Calibri"/>
          <w:b/>
          <w:bCs/>
          <w:color w:val="auto"/>
          <w:sz w:val="22"/>
          <w:szCs w:val="22"/>
        </w:rPr>
      </w:pPr>
    </w:p>
    <w:p w:rsidR="00480754" w:rsidRDefault="00480754" w:rsidP="00480754">
      <w:pPr>
        <w:pStyle w:val="Default"/>
        <w:spacing w:line="276" w:lineRule="auto"/>
        <w:jc w:val="both"/>
        <w:rPr>
          <w:rFonts w:cs="Calibri"/>
          <w:b/>
          <w:bCs/>
          <w:color w:val="auto"/>
          <w:sz w:val="22"/>
          <w:szCs w:val="22"/>
        </w:rPr>
      </w:pPr>
    </w:p>
    <w:p w:rsidR="00480754" w:rsidRPr="00EE74C3" w:rsidRDefault="00480754" w:rsidP="00480754">
      <w:pPr>
        <w:pStyle w:val="Default"/>
        <w:spacing w:line="276" w:lineRule="auto"/>
        <w:jc w:val="both"/>
        <w:rPr>
          <w:rFonts w:cs="Calibri"/>
          <w:b/>
          <w:bCs/>
          <w:color w:val="auto"/>
          <w:sz w:val="22"/>
          <w:szCs w:val="22"/>
        </w:rPr>
      </w:pPr>
      <w:r w:rsidRPr="00EE74C3">
        <w:rPr>
          <w:rFonts w:cs="Calibri"/>
          <w:b/>
          <w:bCs/>
          <w:color w:val="auto"/>
          <w:sz w:val="22"/>
          <w:szCs w:val="22"/>
        </w:rPr>
        <w:t xml:space="preserve">Course Objectives:  </w:t>
      </w:r>
    </w:p>
    <w:p w:rsidR="00480754" w:rsidRPr="00EE74C3" w:rsidRDefault="00480754" w:rsidP="00480754">
      <w:pPr>
        <w:pStyle w:val="Default"/>
        <w:spacing w:line="276" w:lineRule="auto"/>
        <w:jc w:val="both"/>
        <w:rPr>
          <w:rFonts w:cs="Calibri"/>
          <w:bCs/>
          <w:color w:val="auto"/>
          <w:sz w:val="22"/>
          <w:szCs w:val="22"/>
        </w:rPr>
      </w:pPr>
      <w:r w:rsidRPr="00EE74C3">
        <w:rPr>
          <w:rFonts w:cs="Calibri"/>
          <w:bCs/>
          <w:color w:val="auto"/>
          <w:sz w:val="22"/>
          <w:szCs w:val="22"/>
        </w:rPr>
        <w:t xml:space="preserve">To enable the student </w:t>
      </w:r>
    </w:p>
    <w:p w:rsidR="00480754" w:rsidRPr="00EE74C3" w:rsidRDefault="00480754" w:rsidP="00641D21">
      <w:pPr>
        <w:pStyle w:val="Default"/>
        <w:numPr>
          <w:ilvl w:val="0"/>
          <w:numId w:val="219"/>
        </w:numPr>
        <w:spacing w:line="276" w:lineRule="auto"/>
        <w:jc w:val="both"/>
        <w:rPr>
          <w:rFonts w:cs="Calibri"/>
          <w:bCs/>
          <w:color w:val="auto"/>
          <w:sz w:val="22"/>
          <w:szCs w:val="22"/>
        </w:rPr>
      </w:pPr>
      <w:r w:rsidRPr="00EE74C3">
        <w:rPr>
          <w:rFonts w:cs="Calibri"/>
          <w:bCs/>
          <w:color w:val="auto"/>
          <w:sz w:val="22"/>
          <w:szCs w:val="22"/>
        </w:rPr>
        <w:t xml:space="preserve">Understand uniform and non-uniform flows and the importance of Froude number in open channel flows. </w:t>
      </w:r>
    </w:p>
    <w:p w:rsidR="00480754" w:rsidRPr="00EE74C3" w:rsidRDefault="00480754" w:rsidP="00641D21">
      <w:pPr>
        <w:pStyle w:val="Default"/>
        <w:numPr>
          <w:ilvl w:val="0"/>
          <w:numId w:val="219"/>
        </w:numPr>
        <w:spacing w:line="276" w:lineRule="auto"/>
        <w:jc w:val="both"/>
        <w:rPr>
          <w:rFonts w:cs="Calibri"/>
          <w:bCs/>
          <w:color w:val="auto"/>
          <w:sz w:val="22"/>
          <w:szCs w:val="22"/>
        </w:rPr>
      </w:pPr>
      <w:r w:rsidRPr="00EE74C3">
        <w:rPr>
          <w:rFonts w:cs="Calibri"/>
          <w:bCs/>
          <w:color w:val="auto"/>
          <w:sz w:val="22"/>
          <w:szCs w:val="22"/>
        </w:rPr>
        <w:t>Determine the force exerted by fluid jet on vane, determine efficiency and performance of turbine</w:t>
      </w:r>
      <w:r w:rsidR="00231403">
        <w:rPr>
          <w:rFonts w:cs="Calibri"/>
          <w:bCs/>
          <w:color w:val="auto"/>
          <w:sz w:val="22"/>
          <w:szCs w:val="22"/>
        </w:rPr>
        <w:t xml:space="preserve"> </w:t>
      </w:r>
      <w:r w:rsidRPr="00EE74C3">
        <w:rPr>
          <w:rFonts w:cs="Calibri"/>
          <w:bCs/>
          <w:color w:val="auto"/>
          <w:sz w:val="22"/>
          <w:szCs w:val="22"/>
        </w:rPr>
        <w:t xml:space="preserve">sand centrifugal pumps. </w:t>
      </w:r>
    </w:p>
    <w:p w:rsidR="00480754" w:rsidRPr="00EE74C3" w:rsidRDefault="00480754" w:rsidP="00641D21">
      <w:pPr>
        <w:pStyle w:val="Default"/>
        <w:numPr>
          <w:ilvl w:val="0"/>
          <w:numId w:val="219"/>
        </w:numPr>
        <w:spacing w:line="276" w:lineRule="auto"/>
        <w:jc w:val="both"/>
        <w:rPr>
          <w:rFonts w:cs="Calibri"/>
          <w:bCs/>
          <w:color w:val="auto"/>
          <w:sz w:val="22"/>
          <w:szCs w:val="22"/>
        </w:rPr>
      </w:pPr>
      <w:r w:rsidRPr="00EE74C3">
        <w:rPr>
          <w:rFonts w:cs="Calibri"/>
          <w:bCs/>
          <w:color w:val="auto"/>
          <w:sz w:val="22"/>
          <w:szCs w:val="22"/>
        </w:rPr>
        <w:t xml:space="preserve">Study streamline patterns in a fluid flow system and air pressure distribution around an air foil. </w:t>
      </w:r>
    </w:p>
    <w:p w:rsidR="00480754" w:rsidRPr="00EE74C3" w:rsidRDefault="00480754" w:rsidP="00480754">
      <w:pPr>
        <w:pStyle w:val="Default"/>
        <w:spacing w:line="276" w:lineRule="auto"/>
        <w:jc w:val="both"/>
        <w:rPr>
          <w:rFonts w:cs="Calibri"/>
          <w:bCs/>
          <w:color w:val="auto"/>
          <w:sz w:val="22"/>
          <w:szCs w:val="22"/>
        </w:rPr>
      </w:pPr>
    </w:p>
    <w:p w:rsidR="00480754" w:rsidRPr="00EE74C3" w:rsidRDefault="00480754" w:rsidP="00480754">
      <w:pPr>
        <w:pStyle w:val="Default"/>
        <w:spacing w:line="276" w:lineRule="auto"/>
        <w:jc w:val="both"/>
        <w:rPr>
          <w:rFonts w:cs="Calibri"/>
          <w:bCs/>
          <w:color w:val="auto"/>
          <w:sz w:val="22"/>
          <w:szCs w:val="22"/>
        </w:rPr>
      </w:pPr>
      <w:r w:rsidRPr="00EE74C3">
        <w:rPr>
          <w:rFonts w:cs="Calibri"/>
          <w:b/>
          <w:bCs/>
          <w:color w:val="auto"/>
          <w:sz w:val="22"/>
          <w:szCs w:val="22"/>
        </w:rPr>
        <w:t xml:space="preserve">Course Outcomes: </w:t>
      </w:r>
    </w:p>
    <w:p w:rsidR="00480754" w:rsidRPr="00EE74C3" w:rsidRDefault="00480754" w:rsidP="00480754">
      <w:pPr>
        <w:pStyle w:val="Default"/>
        <w:spacing w:line="276" w:lineRule="auto"/>
        <w:jc w:val="both"/>
        <w:rPr>
          <w:rFonts w:cs="Calibri"/>
          <w:bCs/>
          <w:color w:val="auto"/>
          <w:sz w:val="22"/>
          <w:szCs w:val="22"/>
        </w:rPr>
      </w:pPr>
      <w:r w:rsidRPr="00EE74C3">
        <w:rPr>
          <w:rFonts w:cs="Calibri"/>
          <w:bCs/>
          <w:color w:val="auto"/>
          <w:sz w:val="22"/>
          <w:szCs w:val="22"/>
        </w:rPr>
        <w:t>At the end of the course, the student should have learnt:</w:t>
      </w:r>
    </w:p>
    <w:p w:rsidR="00480754" w:rsidRPr="00EE74C3" w:rsidRDefault="00480754" w:rsidP="00641D21">
      <w:pPr>
        <w:pStyle w:val="Default"/>
        <w:numPr>
          <w:ilvl w:val="0"/>
          <w:numId w:val="220"/>
        </w:numPr>
        <w:tabs>
          <w:tab w:val="left" w:pos="180"/>
          <w:tab w:val="left" w:pos="540"/>
        </w:tabs>
        <w:spacing w:line="276" w:lineRule="auto"/>
        <w:ind w:left="540"/>
        <w:jc w:val="both"/>
        <w:rPr>
          <w:rFonts w:cs="Calibri"/>
          <w:bCs/>
          <w:color w:val="auto"/>
          <w:sz w:val="22"/>
          <w:szCs w:val="22"/>
        </w:rPr>
      </w:pPr>
      <w:r>
        <w:rPr>
          <w:rFonts w:cs="Calibri"/>
          <w:bCs/>
          <w:color w:val="auto"/>
          <w:sz w:val="22"/>
          <w:szCs w:val="22"/>
        </w:rPr>
        <w:t>T</w:t>
      </w:r>
      <w:r w:rsidRPr="00EE74C3">
        <w:rPr>
          <w:rFonts w:cs="Calibri"/>
          <w:bCs/>
          <w:color w:val="auto"/>
          <w:sz w:val="22"/>
          <w:szCs w:val="22"/>
        </w:rPr>
        <w:t xml:space="preserve">o compute the open channel viscosity coefficient in uniform flows and Froude number and energy losses in non- uniform flows. </w:t>
      </w:r>
    </w:p>
    <w:p w:rsidR="00480754" w:rsidRPr="00EE74C3" w:rsidRDefault="00480754" w:rsidP="00641D21">
      <w:pPr>
        <w:pStyle w:val="Default"/>
        <w:numPr>
          <w:ilvl w:val="0"/>
          <w:numId w:val="220"/>
        </w:numPr>
        <w:tabs>
          <w:tab w:val="left" w:pos="180"/>
          <w:tab w:val="left" w:pos="540"/>
        </w:tabs>
        <w:spacing w:line="276" w:lineRule="auto"/>
        <w:ind w:left="540"/>
        <w:jc w:val="both"/>
        <w:rPr>
          <w:rFonts w:cs="Calibri"/>
          <w:bCs/>
          <w:color w:val="auto"/>
          <w:sz w:val="22"/>
          <w:szCs w:val="22"/>
        </w:rPr>
      </w:pPr>
      <w:r>
        <w:rPr>
          <w:rFonts w:cs="Calibri"/>
          <w:bCs/>
          <w:color w:val="auto"/>
          <w:sz w:val="22"/>
          <w:szCs w:val="22"/>
        </w:rPr>
        <w:t>T</w:t>
      </w:r>
      <w:r w:rsidRPr="00EE74C3">
        <w:rPr>
          <w:rFonts w:cs="Calibri"/>
          <w:bCs/>
          <w:color w:val="auto"/>
          <w:sz w:val="22"/>
          <w:szCs w:val="22"/>
        </w:rPr>
        <w:t xml:space="preserve">o differentiate between uniform, non-uniform flows and flow in curved channel </w:t>
      </w:r>
    </w:p>
    <w:p w:rsidR="00480754" w:rsidRPr="00EE74C3" w:rsidRDefault="00480754" w:rsidP="00641D21">
      <w:pPr>
        <w:pStyle w:val="Default"/>
        <w:numPr>
          <w:ilvl w:val="0"/>
          <w:numId w:val="220"/>
        </w:numPr>
        <w:tabs>
          <w:tab w:val="left" w:pos="180"/>
          <w:tab w:val="left" w:pos="540"/>
        </w:tabs>
        <w:spacing w:line="276" w:lineRule="auto"/>
        <w:ind w:left="540"/>
        <w:jc w:val="both"/>
        <w:rPr>
          <w:rFonts w:cs="Calibri"/>
          <w:bCs/>
          <w:color w:val="auto"/>
          <w:sz w:val="22"/>
          <w:szCs w:val="22"/>
        </w:rPr>
      </w:pPr>
      <w:r>
        <w:rPr>
          <w:rFonts w:cs="Calibri"/>
          <w:bCs/>
          <w:color w:val="auto"/>
          <w:sz w:val="22"/>
          <w:szCs w:val="22"/>
        </w:rPr>
        <w:t>T</w:t>
      </w:r>
      <w:r w:rsidRPr="00EE74C3">
        <w:rPr>
          <w:rFonts w:cs="Calibri"/>
          <w:bCs/>
          <w:color w:val="auto"/>
          <w:sz w:val="22"/>
          <w:szCs w:val="22"/>
        </w:rPr>
        <w:t xml:space="preserve">o determine work done by fluid jet on vane, compute work done and draw performance characteristic curves for turbines and centrifugal pumps. </w:t>
      </w:r>
    </w:p>
    <w:p w:rsidR="00480754" w:rsidRPr="00EE74C3" w:rsidRDefault="00480754" w:rsidP="00641D21">
      <w:pPr>
        <w:pStyle w:val="Default"/>
        <w:numPr>
          <w:ilvl w:val="0"/>
          <w:numId w:val="220"/>
        </w:numPr>
        <w:tabs>
          <w:tab w:val="left" w:pos="180"/>
          <w:tab w:val="left" w:pos="540"/>
        </w:tabs>
        <w:spacing w:line="276" w:lineRule="auto"/>
        <w:ind w:left="540"/>
        <w:jc w:val="both"/>
        <w:rPr>
          <w:rFonts w:cs="Calibri"/>
          <w:bCs/>
          <w:color w:val="auto"/>
          <w:sz w:val="22"/>
          <w:szCs w:val="22"/>
        </w:rPr>
      </w:pPr>
      <w:r>
        <w:rPr>
          <w:rFonts w:cs="Calibri"/>
          <w:bCs/>
          <w:color w:val="auto"/>
          <w:sz w:val="22"/>
          <w:szCs w:val="22"/>
        </w:rPr>
        <w:t>T</w:t>
      </w:r>
      <w:r w:rsidRPr="00EE74C3">
        <w:rPr>
          <w:rFonts w:cs="Calibri"/>
          <w:bCs/>
          <w:color w:val="auto"/>
          <w:sz w:val="22"/>
          <w:szCs w:val="22"/>
        </w:rPr>
        <w:t xml:space="preserve">o find the discharge between stream lines and pressure variations around an air foil. </w:t>
      </w:r>
    </w:p>
    <w:p w:rsidR="00480754" w:rsidRPr="00EE74C3" w:rsidRDefault="00480754" w:rsidP="00480754">
      <w:pPr>
        <w:pStyle w:val="Default"/>
        <w:spacing w:line="276" w:lineRule="auto"/>
        <w:jc w:val="both"/>
        <w:rPr>
          <w:rFonts w:cs="Calibri"/>
          <w:bCs/>
          <w:color w:val="auto"/>
          <w:sz w:val="22"/>
          <w:szCs w:val="22"/>
        </w:rPr>
      </w:pPr>
    </w:p>
    <w:p w:rsidR="00480754" w:rsidRPr="00EE74C3" w:rsidRDefault="00480754" w:rsidP="00480754">
      <w:pPr>
        <w:pStyle w:val="Default"/>
        <w:spacing w:line="276" w:lineRule="auto"/>
        <w:jc w:val="both"/>
        <w:rPr>
          <w:rFonts w:cs="Calibri"/>
          <w:b/>
          <w:bCs/>
          <w:color w:val="auto"/>
          <w:sz w:val="22"/>
          <w:szCs w:val="22"/>
        </w:rPr>
      </w:pPr>
      <w:r w:rsidRPr="00EE74C3">
        <w:rPr>
          <w:rFonts w:cs="Calibri"/>
          <w:b/>
          <w:bCs/>
          <w:color w:val="auto"/>
          <w:sz w:val="22"/>
          <w:szCs w:val="22"/>
        </w:rPr>
        <w:t>List of experiments:</w:t>
      </w:r>
    </w:p>
    <w:p w:rsidR="003D376E" w:rsidRPr="00C00F1A" w:rsidRDefault="00485635" w:rsidP="00641D21">
      <w:pPr>
        <w:pStyle w:val="Default"/>
        <w:numPr>
          <w:ilvl w:val="0"/>
          <w:numId w:val="221"/>
        </w:numPr>
        <w:spacing w:line="276" w:lineRule="auto"/>
        <w:ind w:left="360"/>
        <w:jc w:val="both"/>
        <w:rPr>
          <w:rFonts w:cs="Calibri"/>
          <w:bCs/>
          <w:color w:val="auto"/>
          <w:sz w:val="22"/>
          <w:szCs w:val="22"/>
        </w:rPr>
      </w:pPr>
      <w:r w:rsidRPr="00C00F1A">
        <w:rPr>
          <w:sz w:val="22"/>
          <w:szCs w:val="22"/>
        </w:rPr>
        <w:t>Finding chezy’s coefficient and manning’s coefficient for an open channel</w:t>
      </w:r>
      <w:r w:rsidR="003D376E" w:rsidRPr="00C00F1A">
        <w:rPr>
          <w:rFonts w:cs="Calibri"/>
          <w:bCs/>
          <w:color w:val="auto"/>
          <w:sz w:val="22"/>
          <w:szCs w:val="22"/>
        </w:rPr>
        <w:t>.</w:t>
      </w:r>
    </w:p>
    <w:p w:rsidR="003D376E" w:rsidRPr="005C02C1" w:rsidRDefault="00485635" w:rsidP="00641D21">
      <w:pPr>
        <w:pStyle w:val="Default"/>
        <w:numPr>
          <w:ilvl w:val="0"/>
          <w:numId w:val="221"/>
        </w:numPr>
        <w:spacing w:line="276" w:lineRule="auto"/>
        <w:ind w:left="360"/>
        <w:jc w:val="both"/>
        <w:rPr>
          <w:rFonts w:cs="Calibri"/>
          <w:bCs/>
          <w:color w:val="auto"/>
          <w:sz w:val="22"/>
          <w:szCs w:val="22"/>
        </w:rPr>
      </w:pPr>
      <w:r w:rsidRPr="005C02C1">
        <w:rPr>
          <w:sz w:val="22"/>
          <w:szCs w:val="22"/>
        </w:rPr>
        <w:t>Hydraulic jump</w:t>
      </w:r>
      <w:r w:rsidR="003D376E" w:rsidRPr="005C02C1">
        <w:rPr>
          <w:color w:val="auto"/>
          <w:sz w:val="22"/>
          <w:szCs w:val="22"/>
        </w:rPr>
        <w:t xml:space="preserve"> </w:t>
      </w:r>
      <w:r w:rsidR="00BA1ABF" w:rsidRPr="005C02C1">
        <w:rPr>
          <w:color w:val="auto"/>
          <w:sz w:val="22"/>
          <w:szCs w:val="22"/>
        </w:rPr>
        <w:t xml:space="preserve">- </w:t>
      </w:r>
      <w:r w:rsidR="00BA1ABF" w:rsidRPr="005C02C1">
        <w:rPr>
          <w:rFonts w:cs="Calibri"/>
          <w:bCs/>
          <w:color w:val="auto"/>
          <w:sz w:val="22"/>
          <w:szCs w:val="22"/>
        </w:rPr>
        <w:t>Determination of Froude number, Loss of energy</w:t>
      </w:r>
    </w:p>
    <w:p w:rsidR="003D376E" w:rsidRPr="005C02C1" w:rsidRDefault="00485635" w:rsidP="00641D21">
      <w:pPr>
        <w:pStyle w:val="Default"/>
        <w:numPr>
          <w:ilvl w:val="0"/>
          <w:numId w:val="221"/>
        </w:numPr>
        <w:spacing w:line="276" w:lineRule="auto"/>
        <w:ind w:left="360"/>
        <w:jc w:val="both"/>
        <w:rPr>
          <w:rFonts w:cs="Calibri"/>
          <w:bCs/>
          <w:color w:val="auto"/>
          <w:sz w:val="22"/>
          <w:szCs w:val="22"/>
        </w:rPr>
      </w:pPr>
      <w:r w:rsidRPr="005C02C1">
        <w:rPr>
          <w:sz w:val="22"/>
          <w:szCs w:val="22"/>
        </w:rPr>
        <w:t>To study the flow characteristics over a hump/weir</w:t>
      </w:r>
    </w:p>
    <w:p w:rsidR="00D044BF" w:rsidRPr="005C02C1" w:rsidRDefault="00485635" w:rsidP="00D044BF">
      <w:pPr>
        <w:pStyle w:val="Default"/>
        <w:numPr>
          <w:ilvl w:val="0"/>
          <w:numId w:val="221"/>
        </w:numPr>
        <w:spacing w:line="276" w:lineRule="auto"/>
        <w:ind w:left="360"/>
        <w:jc w:val="both"/>
        <w:rPr>
          <w:rFonts w:cs="Calibri"/>
          <w:bCs/>
          <w:color w:val="auto"/>
          <w:sz w:val="22"/>
          <w:szCs w:val="22"/>
        </w:rPr>
      </w:pPr>
      <w:r w:rsidRPr="005C02C1">
        <w:rPr>
          <w:sz w:val="22"/>
          <w:szCs w:val="22"/>
        </w:rPr>
        <w:t>Impact of jet on vanes</w:t>
      </w:r>
      <w:r w:rsidR="00D044BF" w:rsidRPr="005C02C1">
        <w:rPr>
          <w:sz w:val="22"/>
          <w:szCs w:val="22"/>
        </w:rPr>
        <w:t xml:space="preserve"> - </w:t>
      </w:r>
      <w:r w:rsidR="00D044BF" w:rsidRPr="005C02C1">
        <w:rPr>
          <w:rFonts w:cs="Calibri"/>
          <w:bCs/>
          <w:color w:val="auto"/>
          <w:sz w:val="22"/>
          <w:szCs w:val="22"/>
        </w:rPr>
        <w:t>Determination of force on vanes.</w:t>
      </w:r>
    </w:p>
    <w:p w:rsidR="00D044BF" w:rsidRPr="005C02C1" w:rsidRDefault="00D044BF" w:rsidP="00641D21">
      <w:pPr>
        <w:pStyle w:val="Default"/>
        <w:numPr>
          <w:ilvl w:val="0"/>
          <w:numId w:val="221"/>
        </w:numPr>
        <w:spacing w:line="276" w:lineRule="auto"/>
        <w:ind w:left="360"/>
        <w:jc w:val="both"/>
        <w:rPr>
          <w:rFonts w:cs="Calibri"/>
          <w:bCs/>
          <w:color w:val="auto"/>
          <w:sz w:val="22"/>
          <w:szCs w:val="22"/>
        </w:rPr>
      </w:pPr>
      <w:r w:rsidRPr="005C02C1">
        <w:rPr>
          <w:rFonts w:cs="Calibri"/>
          <w:bCs/>
          <w:color w:val="auto"/>
          <w:sz w:val="22"/>
          <w:szCs w:val="22"/>
        </w:rPr>
        <w:t>Centrifugal Pump- Determination of efficiency and performance characteristics of a pump.</w:t>
      </w:r>
    </w:p>
    <w:p w:rsidR="003D376E" w:rsidRPr="005C02C1" w:rsidRDefault="00485635" w:rsidP="00641D21">
      <w:pPr>
        <w:pStyle w:val="Default"/>
        <w:numPr>
          <w:ilvl w:val="0"/>
          <w:numId w:val="221"/>
        </w:numPr>
        <w:spacing w:line="276" w:lineRule="auto"/>
        <w:ind w:left="360"/>
        <w:jc w:val="both"/>
        <w:rPr>
          <w:rFonts w:cs="Calibri"/>
          <w:bCs/>
          <w:color w:val="auto"/>
          <w:sz w:val="22"/>
          <w:szCs w:val="22"/>
        </w:rPr>
      </w:pPr>
      <w:r w:rsidRPr="005C02C1">
        <w:rPr>
          <w:color w:val="000000" w:themeColor="text1"/>
          <w:sz w:val="22"/>
          <w:szCs w:val="22"/>
        </w:rPr>
        <w:t>Multistage centrifugal pump test rig</w:t>
      </w:r>
    </w:p>
    <w:p w:rsidR="003D376E" w:rsidRPr="005C02C1" w:rsidRDefault="00485635" w:rsidP="00641D21">
      <w:pPr>
        <w:pStyle w:val="Default"/>
        <w:numPr>
          <w:ilvl w:val="0"/>
          <w:numId w:val="221"/>
        </w:numPr>
        <w:spacing w:line="276" w:lineRule="auto"/>
        <w:ind w:left="360"/>
        <w:jc w:val="both"/>
        <w:rPr>
          <w:rFonts w:cs="Calibri"/>
          <w:bCs/>
          <w:color w:val="auto"/>
          <w:sz w:val="22"/>
          <w:szCs w:val="22"/>
        </w:rPr>
      </w:pPr>
      <w:r w:rsidRPr="005C02C1">
        <w:rPr>
          <w:sz w:val="22"/>
          <w:szCs w:val="22"/>
        </w:rPr>
        <w:t>Reciprocating pump at constant speed</w:t>
      </w:r>
    </w:p>
    <w:p w:rsidR="00C00F1A" w:rsidRPr="00C9204A" w:rsidRDefault="00C9204A" w:rsidP="00C9204A">
      <w:pPr>
        <w:pStyle w:val="Default"/>
        <w:numPr>
          <w:ilvl w:val="0"/>
          <w:numId w:val="221"/>
        </w:numPr>
        <w:spacing w:line="276" w:lineRule="auto"/>
        <w:ind w:left="360"/>
        <w:rPr>
          <w:rFonts w:cs="Calibri"/>
          <w:bCs/>
          <w:color w:val="auto"/>
          <w:sz w:val="22"/>
          <w:szCs w:val="22"/>
        </w:rPr>
      </w:pPr>
      <w:r>
        <w:rPr>
          <w:rFonts w:cs="Calibri"/>
          <w:bCs/>
          <w:color w:val="auto"/>
          <w:sz w:val="22"/>
          <w:szCs w:val="22"/>
        </w:rPr>
        <w:t>Pelton Whee</w:t>
      </w:r>
      <w:r w:rsidR="00DF4614">
        <w:rPr>
          <w:rFonts w:cs="Calibri"/>
          <w:bCs/>
          <w:color w:val="auto"/>
          <w:sz w:val="22"/>
          <w:szCs w:val="22"/>
        </w:rPr>
        <w:t xml:space="preserve">l </w:t>
      </w:r>
      <w:r>
        <w:rPr>
          <w:rFonts w:cs="Calibri"/>
          <w:bCs/>
          <w:color w:val="auto"/>
          <w:sz w:val="22"/>
          <w:szCs w:val="22"/>
        </w:rPr>
        <w:t xml:space="preserve">Turbine </w:t>
      </w:r>
      <w:r w:rsidR="00C00F1A" w:rsidRPr="00C9204A">
        <w:rPr>
          <w:rFonts w:cs="Calibri"/>
          <w:bCs/>
          <w:color w:val="auto"/>
          <w:sz w:val="22"/>
          <w:szCs w:val="22"/>
        </w:rPr>
        <w:t xml:space="preserve">- Determination of efficiency and performance characteristics of a </w:t>
      </w:r>
      <w:r w:rsidR="00DF4614" w:rsidRPr="00C9204A">
        <w:rPr>
          <w:rFonts w:cs="Calibri"/>
          <w:bCs/>
          <w:color w:val="auto"/>
          <w:sz w:val="22"/>
          <w:szCs w:val="22"/>
        </w:rPr>
        <w:t>Pelton wheel</w:t>
      </w:r>
      <w:r>
        <w:rPr>
          <w:rFonts w:cs="Calibri"/>
          <w:bCs/>
          <w:color w:val="auto"/>
          <w:sz w:val="22"/>
          <w:szCs w:val="22"/>
        </w:rPr>
        <w:t xml:space="preserve"> Turbine</w:t>
      </w:r>
      <w:r w:rsidR="00C00F1A" w:rsidRPr="00C9204A">
        <w:rPr>
          <w:rFonts w:cs="Calibri"/>
          <w:bCs/>
          <w:color w:val="auto"/>
          <w:sz w:val="22"/>
          <w:szCs w:val="22"/>
        </w:rPr>
        <w:t>.</w:t>
      </w:r>
    </w:p>
    <w:p w:rsidR="00C00F1A" w:rsidRPr="00C00F1A" w:rsidRDefault="00C00F1A" w:rsidP="00C00F1A">
      <w:pPr>
        <w:pStyle w:val="Default"/>
        <w:numPr>
          <w:ilvl w:val="0"/>
          <w:numId w:val="221"/>
        </w:numPr>
        <w:spacing w:line="276" w:lineRule="auto"/>
        <w:ind w:left="360"/>
        <w:rPr>
          <w:rFonts w:cs="Calibri"/>
          <w:bCs/>
          <w:color w:val="auto"/>
          <w:sz w:val="22"/>
          <w:szCs w:val="22"/>
        </w:rPr>
      </w:pPr>
      <w:r w:rsidRPr="00C00F1A">
        <w:rPr>
          <w:rFonts w:cs="Calibri"/>
          <w:bCs/>
          <w:color w:val="auto"/>
          <w:sz w:val="22"/>
          <w:szCs w:val="22"/>
        </w:rPr>
        <w:t>Francis Turbine- Determination of efficiency and performance characteristics of a Francis turbine.</w:t>
      </w:r>
    </w:p>
    <w:p w:rsidR="003D376E" w:rsidRPr="00C00F1A" w:rsidRDefault="00485635" w:rsidP="003D376E">
      <w:pPr>
        <w:pStyle w:val="Default"/>
        <w:numPr>
          <w:ilvl w:val="0"/>
          <w:numId w:val="221"/>
        </w:numPr>
        <w:spacing w:line="276" w:lineRule="auto"/>
        <w:ind w:left="357" w:hanging="357"/>
        <w:jc w:val="both"/>
        <w:rPr>
          <w:color w:val="000000" w:themeColor="text1"/>
          <w:sz w:val="22"/>
          <w:szCs w:val="22"/>
        </w:rPr>
      </w:pPr>
      <w:r w:rsidRPr="00C00F1A">
        <w:rPr>
          <w:color w:val="000000" w:themeColor="text1"/>
          <w:sz w:val="22"/>
          <w:szCs w:val="22"/>
        </w:rPr>
        <w:t xml:space="preserve">Kaplan turbine </w:t>
      </w:r>
      <w:r w:rsidR="00773E21">
        <w:rPr>
          <w:rFonts w:cs="Calibri"/>
          <w:bCs/>
          <w:color w:val="auto"/>
          <w:sz w:val="22"/>
          <w:szCs w:val="22"/>
        </w:rPr>
        <w:t>-</w:t>
      </w:r>
      <w:r w:rsidR="00773E21" w:rsidRPr="00C00F1A">
        <w:rPr>
          <w:rFonts w:cs="Calibri"/>
          <w:bCs/>
          <w:color w:val="auto"/>
          <w:sz w:val="22"/>
          <w:szCs w:val="22"/>
        </w:rPr>
        <w:t xml:space="preserve"> efficiency and performance characteristics of a </w:t>
      </w:r>
      <w:r w:rsidR="00773E21">
        <w:rPr>
          <w:rFonts w:cs="Calibri"/>
          <w:bCs/>
          <w:color w:val="auto"/>
          <w:sz w:val="22"/>
          <w:szCs w:val="22"/>
        </w:rPr>
        <w:t>Kaplan</w:t>
      </w:r>
      <w:r w:rsidR="00773E21" w:rsidRPr="00C00F1A">
        <w:rPr>
          <w:rFonts w:cs="Calibri"/>
          <w:bCs/>
          <w:color w:val="auto"/>
          <w:sz w:val="22"/>
          <w:szCs w:val="22"/>
        </w:rPr>
        <w:t xml:space="preserve"> turbine</w:t>
      </w:r>
    </w:p>
    <w:p w:rsidR="006B5DE0" w:rsidRPr="002C0144" w:rsidRDefault="00485635" w:rsidP="006B5DE0">
      <w:pPr>
        <w:pStyle w:val="Default"/>
        <w:numPr>
          <w:ilvl w:val="0"/>
          <w:numId w:val="221"/>
        </w:numPr>
        <w:ind w:left="360" w:hanging="357"/>
        <w:jc w:val="both"/>
        <w:rPr>
          <w:rFonts w:cs="Calibri"/>
          <w:shd w:val="clear" w:color="auto" w:fill="FFFFFF"/>
        </w:rPr>
      </w:pPr>
      <w:r w:rsidRPr="002C0144">
        <w:rPr>
          <w:color w:val="000000" w:themeColor="text1"/>
          <w:sz w:val="22"/>
          <w:szCs w:val="22"/>
        </w:rPr>
        <w:t>Performance of variable speed centrifugal pump</w:t>
      </w:r>
      <w:r w:rsidR="002C0144" w:rsidRPr="002C0144">
        <w:rPr>
          <w:color w:val="000000" w:themeColor="text1"/>
          <w:sz w:val="22"/>
          <w:szCs w:val="22"/>
        </w:rPr>
        <w:t>.</w:t>
      </w:r>
    </w:p>
    <w:p w:rsidR="006B5DE0" w:rsidRPr="00EE74C3" w:rsidRDefault="006B5DE0" w:rsidP="006B5DE0">
      <w:pPr>
        <w:rPr>
          <w:rFonts w:cs="Calibri"/>
          <w:shd w:val="clear" w:color="auto" w:fill="FFFFFF"/>
        </w:rPr>
      </w:pPr>
    </w:p>
    <w:p w:rsidR="007A60FC" w:rsidRPr="00EE74C3" w:rsidRDefault="006B5DE0" w:rsidP="007A60FC">
      <w:pPr>
        <w:pStyle w:val="Heading1"/>
      </w:pPr>
      <w:bookmarkStart w:id="18" w:name="_Toc484777236"/>
      <w:r>
        <w:br w:type="page"/>
      </w:r>
      <w:bookmarkStart w:id="19" w:name="_Toc484777237"/>
      <w:bookmarkEnd w:id="18"/>
      <w:r w:rsidR="007A60FC">
        <w:lastRenderedPageBreak/>
        <w:t>6</w:t>
      </w:r>
      <w:r w:rsidR="007A60FC" w:rsidRPr="00EE74C3">
        <w:t>K671:  MATLAB Programming</w:t>
      </w:r>
      <w:r w:rsidR="007A60FC">
        <w:t xml:space="preserve"> LAB</w:t>
      </w:r>
    </w:p>
    <w:p w:rsidR="007A60FC" w:rsidRPr="00EE74C3" w:rsidRDefault="007A60FC" w:rsidP="007A60FC">
      <w:pPr>
        <w:spacing w:after="0"/>
        <w:rPr>
          <w:rFonts w:cs="Calibri"/>
          <w:b/>
        </w:rPr>
      </w:pPr>
    </w:p>
    <w:p w:rsidR="007A60FC" w:rsidRPr="00EE74C3" w:rsidRDefault="007A60FC" w:rsidP="007A60FC">
      <w:pPr>
        <w:spacing w:after="0"/>
        <w:rPr>
          <w:rFonts w:cs="Calibri"/>
          <w:b/>
        </w:rPr>
      </w:pPr>
      <w:r w:rsidRPr="00EE74C3">
        <w:rPr>
          <w:rFonts w:cs="Calibri"/>
          <w:b/>
        </w:rPr>
        <w:t>B.</w:t>
      </w:r>
      <w:r>
        <w:rPr>
          <w:rFonts w:cs="Calibri"/>
          <w:b/>
        </w:rPr>
        <w:t xml:space="preserve"> </w:t>
      </w:r>
      <w:r w:rsidRPr="00EE74C3">
        <w:rPr>
          <w:rFonts w:cs="Calibri"/>
          <w:b/>
        </w:rPr>
        <w:t>Tech III Year II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Pr>
          <w:rFonts w:cs="Calibri"/>
          <w:b/>
        </w:rPr>
        <w:tab/>
        <w:t xml:space="preserve">L     T    P/D       </w:t>
      </w:r>
      <w:r w:rsidRPr="00EE74C3">
        <w:rPr>
          <w:rFonts w:cs="Calibri"/>
          <w:b/>
        </w:rPr>
        <w:t>C</w:t>
      </w:r>
    </w:p>
    <w:p w:rsidR="007A60FC" w:rsidRDefault="007A60FC" w:rsidP="007A60FC">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Pr>
          <w:rFonts w:cs="Calibri"/>
          <w:b/>
        </w:rPr>
        <w:tab/>
        <w:t xml:space="preserve">-     -      3            </w:t>
      </w:r>
      <w:r w:rsidRPr="00EE74C3">
        <w:rPr>
          <w:rFonts w:cs="Calibri"/>
          <w:b/>
        </w:rPr>
        <w:t>2</w:t>
      </w:r>
    </w:p>
    <w:p w:rsidR="007A60FC" w:rsidRDefault="007A60FC" w:rsidP="007A60FC">
      <w:pPr>
        <w:spacing w:after="0"/>
        <w:ind w:left="1440"/>
        <w:rPr>
          <w:rFonts w:cs="Calibri"/>
          <w:b/>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8"/>
        <w:gridCol w:w="350"/>
        <w:gridCol w:w="338"/>
        <w:gridCol w:w="350"/>
        <w:gridCol w:w="338"/>
        <w:gridCol w:w="338"/>
        <w:gridCol w:w="338"/>
        <w:gridCol w:w="350"/>
        <w:gridCol w:w="338"/>
        <w:gridCol w:w="338"/>
        <w:gridCol w:w="350"/>
        <w:gridCol w:w="350"/>
      </w:tblGrid>
      <w:tr w:rsidR="007A60FC" w:rsidRPr="006A0144" w:rsidTr="00C2657A">
        <w:trPr>
          <w:trHeight w:val="261"/>
          <w:jc w:val="right"/>
        </w:trPr>
        <w:tc>
          <w:tcPr>
            <w:tcW w:w="338" w:type="dxa"/>
          </w:tcPr>
          <w:p w:rsidR="007A60FC" w:rsidRPr="006A0144" w:rsidRDefault="007A60FC" w:rsidP="00C2657A">
            <w:pPr>
              <w:spacing w:after="0" w:line="240" w:lineRule="auto"/>
              <w:rPr>
                <w:bCs/>
                <w:sz w:val="20"/>
                <w:szCs w:val="24"/>
              </w:rPr>
            </w:pPr>
            <w:r w:rsidRPr="006A0144">
              <w:rPr>
                <w:bCs/>
                <w:sz w:val="20"/>
                <w:szCs w:val="24"/>
              </w:rPr>
              <w:t>a</w:t>
            </w:r>
          </w:p>
        </w:tc>
        <w:tc>
          <w:tcPr>
            <w:tcW w:w="350" w:type="dxa"/>
          </w:tcPr>
          <w:p w:rsidR="007A60FC" w:rsidRPr="006A0144" w:rsidRDefault="007A60FC" w:rsidP="00C2657A">
            <w:pPr>
              <w:spacing w:after="0" w:line="240" w:lineRule="auto"/>
              <w:rPr>
                <w:bCs/>
                <w:sz w:val="20"/>
                <w:szCs w:val="24"/>
              </w:rPr>
            </w:pPr>
            <w:r w:rsidRPr="006A0144">
              <w:rPr>
                <w:bCs/>
                <w:sz w:val="20"/>
                <w:szCs w:val="24"/>
              </w:rPr>
              <w:t>b</w:t>
            </w:r>
          </w:p>
        </w:tc>
        <w:tc>
          <w:tcPr>
            <w:tcW w:w="338" w:type="dxa"/>
          </w:tcPr>
          <w:p w:rsidR="007A60FC" w:rsidRPr="006A0144" w:rsidRDefault="007A60FC" w:rsidP="00C2657A">
            <w:pPr>
              <w:spacing w:after="0" w:line="240" w:lineRule="auto"/>
              <w:rPr>
                <w:bCs/>
                <w:sz w:val="20"/>
                <w:szCs w:val="24"/>
              </w:rPr>
            </w:pPr>
            <w:r w:rsidRPr="006A0144">
              <w:rPr>
                <w:bCs/>
                <w:sz w:val="20"/>
                <w:szCs w:val="24"/>
              </w:rPr>
              <w:t>c</w:t>
            </w:r>
          </w:p>
        </w:tc>
        <w:tc>
          <w:tcPr>
            <w:tcW w:w="350" w:type="dxa"/>
          </w:tcPr>
          <w:p w:rsidR="007A60FC" w:rsidRPr="006A0144" w:rsidRDefault="007A60FC" w:rsidP="00C2657A">
            <w:pPr>
              <w:spacing w:after="0" w:line="240" w:lineRule="auto"/>
              <w:rPr>
                <w:bCs/>
                <w:sz w:val="20"/>
                <w:szCs w:val="24"/>
              </w:rPr>
            </w:pPr>
            <w:r w:rsidRPr="006A0144">
              <w:rPr>
                <w:bCs/>
                <w:sz w:val="20"/>
                <w:szCs w:val="24"/>
              </w:rPr>
              <w:t>d</w:t>
            </w:r>
          </w:p>
        </w:tc>
        <w:tc>
          <w:tcPr>
            <w:tcW w:w="338" w:type="dxa"/>
          </w:tcPr>
          <w:p w:rsidR="007A60FC" w:rsidRPr="006A0144" w:rsidRDefault="007A60FC" w:rsidP="00C2657A">
            <w:pPr>
              <w:spacing w:after="0" w:line="240" w:lineRule="auto"/>
              <w:rPr>
                <w:bCs/>
                <w:sz w:val="20"/>
                <w:szCs w:val="24"/>
              </w:rPr>
            </w:pPr>
            <w:r w:rsidRPr="006A0144">
              <w:rPr>
                <w:bCs/>
                <w:sz w:val="20"/>
                <w:szCs w:val="24"/>
              </w:rPr>
              <w:t>e</w:t>
            </w:r>
          </w:p>
        </w:tc>
        <w:tc>
          <w:tcPr>
            <w:tcW w:w="338" w:type="dxa"/>
          </w:tcPr>
          <w:p w:rsidR="007A60FC" w:rsidRPr="006A0144" w:rsidRDefault="007A60FC" w:rsidP="00C2657A">
            <w:pPr>
              <w:spacing w:after="0" w:line="240" w:lineRule="auto"/>
              <w:rPr>
                <w:bCs/>
                <w:sz w:val="20"/>
                <w:szCs w:val="24"/>
              </w:rPr>
            </w:pPr>
            <w:r w:rsidRPr="006A0144">
              <w:rPr>
                <w:bCs/>
                <w:sz w:val="20"/>
                <w:szCs w:val="24"/>
              </w:rPr>
              <w:t>f</w:t>
            </w:r>
          </w:p>
        </w:tc>
        <w:tc>
          <w:tcPr>
            <w:tcW w:w="338" w:type="dxa"/>
          </w:tcPr>
          <w:p w:rsidR="007A60FC" w:rsidRPr="006A0144" w:rsidRDefault="007A60FC" w:rsidP="00C2657A">
            <w:pPr>
              <w:spacing w:after="0" w:line="240" w:lineRule="auto"/>
              <w:rPr>
                <w:bCs/>
                <w:sz w:val="20"/>
                <w:szCs w:val="24"/>
              </w:rPr>
            </w:pPr>
            <w:r w:rsidRPr="006A0144">
              <w:rPr>
                <w:bCs/>
                <w:sz w:val="20"/>
                <w:szCs w:val="24"/>
              </w:rPr>
              <w:t>g</w:t>
            </w:r>
          </w:p>
        </w:tc>
        <w:tc>
          <w:tcPr>
            <w:tcW w:w="350" w:type="dxa"/>
          </w:tcPr>
          <w:p w:rsidR="007A60FC" w:rsidRPr="006A0144" w:rsidRDefault="007A60FC" w:rsidP="00C2657A">
            <w:pPr>
              <w:spacing w:after="0" w:line="240" w:lineRule="auto"/>
              <w:rPr>
                <w:bCs/>
                <w:sz w:val="20"/>
                <w:szCs w:val="24"/>
              </w:rPr>
            </w:pPr>
            <w:r w:rsidRPr="006A0144">
              <w:rPr>
                <w:bCs/>
                <w:sz w:val="20"/>
                <w:szCs w:val="24"/>
              </w:rPr>
              <w:t>h</w:t>
            </w:r>
          </w:p>
        </w:tc>
        <w:tc>
          <w:tcPr>
            <w:tcW w:w="338" w:type="dxa"/>
          </w:tcPr>
          <w:p w:rsidR="007A60FC" w:rsidRPr="006A0144" w:rsidRDefault="007A60FC" w:rsidP="00C2657A">
            <w:pPr>
              <w:spacing w:after="0" w:line="240" w:lineRule="auto"/>
              <w:rPr>
                <w:bCs/>
                <w:sz w:val="20"/>
                <w:szCs w:val="24"/>
              </w:rPr>
            </w:pPr>
            <w:r w:rsidRPr="006A0144">
              <w:rPr>
                <w:bCs/>
                <w:sz w:val="20"/>
                <w:szCs w:val="24"/>
              </w:rPr>
              <w:t>i</w:t>
            </w:r>
          </w:p>
        </w:tc>
        <w:tc>
          <w:tcPr>
            <w:tcW w:w="338" w:type="dxa"/>
          </w:tcPr>
          <w:p w:rsidR="007A60FC" w:rsidRPr="006A0144" w:rsidRDefault="007A60FC" w:rsidP="00C2657A">
            <w:pPr>
              <w:spacing w:after="0" w:line="240" w:lineRule="auto"/>
              <w:rPr>
                <w:bCs/>
                <w:sz w:val="20"/>
                <w:szCs w:val="24"/>
              </w:rPr>
            </w:pPr>
            <w:r w:rsidRPr="006A0144">
              <w:rPr>
                <w:bCs/>
                <w:sz w:val="20"/>
                <w:szCs w:val="24"/>
              </w:rPr>
              <w:t>j</w:t>
            </w:r>
          </w:p>
        </w:tc>
        <w:tc>
          <w:tcPr>
            <w:tcW w:w="350" w:type="dxa"/>
          </w:tcPr>
          <w:p w:rsidR="007A60FC" w:rsidRPr="006A0144" w:rsidRDefault="007A60FC" w:rsidP="00C2657A">
            <w:pPr>
              <w:spacing w:after="0" w:line="240" w:lineRule="auto"/>
              <w:rPr>
                <w:bCs/>
                <w:sz w:val="20"/>
                <w:szCs w:val="24"/>
              </w:rPr>
            </w:pPr>
            <w:r w:rsidRPr="006A0144">
              <w:rPr>
                <w:bCs/>
                <w:sz w:val="20"/>
                <w:szCs w:val="24"/>
              </w:rPr>
              <w:t>k</w:t>
            </w:r>
          </w:p>
        </w:tc>
        <w:tc>
          <w:tcPr>
            <w:tcW w:w="350" w:type="dxa"/>
          </w:tcPr>
          <w:p w:rsidR="007A60FC" w:rsidRPr="006A0144" w:rsidRDefault="007A60FC" w:rsidP="00C2657A">
            <w:pPr>
              <w:spacing w:after="0" w:line="240" w:lineRule="auto"/>
              <w:rPr>
                <w:bCs/>
                <w:sz w:val="20"/>
                <w:szCs w:val="24"/>
              </w:rPr>
            </w:pPr>
            <w:r w:rsidRPr="006A0144">
              <w:rPr>
                <w:bCs/>
                <w:sz w:val="20"/>
                <w:szCs w:val="24"/>
              </w:rPr>
              <w:t>l</w:t>
            </w:r>
          </w:p>
        </w:tc>
      </w:tr>
      <w:tr w:rsidR="007A60FC" w:rsidRPr="006A0144" w:rsidTr="00C2657A">
        <w:trPr>
          <w:trHeight w:val="280"/>
          <w:jc w:val="right"/>
        </w:trPr>
        <w:tc>
          <w:tcPr>
            <w:tcW w:w="338" w:type="dxa"/>
          </w:tcPr>
          <w:p w:rsidR="007A60FC" w:rsidRPr="006A0144" w:rsidRDefault="007A60FC" w:rsidP="00C2657A">
            <w:pPr>
              <w:spacing w:after="0" w:line="240" w:lineRule="auto"/>
              <w:rPr>
                <w:bCs/>
                <w:sz w:val="20"/>
                <w:szCs w:val="24"/>
              </w:rPr>
            </w:pPr>
            <w:r w:rsidRPr="006A0144">
              <w:rPr>
                <w:bCs/>
                <w:sz w:val="20"/>
                <w:szCs w:val="24"/>
              </w:rPr>
              <w:t>x</w:t>
            </w:r>
          </w:p>
        </w:tc>
        <w:tc>
          <w:tcPr>
            <w:tcW w:w="350" w:type="dxa"/>
          </w:tcPr>
          <w:p w:rsidR="007A60FC" w:rsidRPr="006A0144" w:rsidRDefault="007A60FC" w:rsidP="00C2657A">
            <w:pPr>
              <w:spacing w:after="0" w:line="240" w:lineRule="auto"/>
              <w:rPr>
                <w:bCs/>
                <w:sz w:val="20"/>
                <w:szCs w:val="24"/>
              </w:rPr>
            </w:pPr>
          </w:p>
        </w:tc>
        <w:tc>
          <w:tcPr>
            <w:tcW w:w="338" w:type="dxa"/>
          </w:tcPr>
          <w:p w:rsidR="007A60FC" w:rsidRPr="006A0144" w:rsidRDefault="007A60FC" w:rsidP="00C2657A">
            <w:pPr>
              <w:spacing w:after="0" w:line="240" w:lineRule="auto"/>
              <w:rPr>
                <w:bCs/>
                <w:sz w:val="20"/>
                <w:szCs w:val="24"/>
              </w:rPr>
            </w:pPr>
          </w:p>
        </w:tc>
        <w:tc>
          <w:tcPr>
            <w:tcW w:w="350" w:type="dxa"/>
          </w:tcPr>
          <w:p w:rsidR="007A60FC" w:rsidRPr="006A0144" w:rsidRDefault="007A60FC" w:rsidP="00C2657A">
            <w:pPr>
              <w:spacing w:after="0" w:line="240" w:lineRule="auto"/>
              <w:rPr>
                <w:bCs/>
                <w:sz w:val="20"/>
                <w:szCs w:val="24"/>
              </w:rPr>
            </w:pPr>
          </w:p>
        </w:tc>
        <w:tc>
          <w:tcPr>
            <w:tcW w:w="338" w:type="dxa"/>
          </w:tcPr>
          <w:p w:rsidR="007A60FC" w:rsidRPr="006A0144" w:rsidRDefault="007A60FC" w:rsidP="00C2657A">
            <w:pPr>
              <w:spacing w:after="0" w:line="240" w:lineRule="auto"/>
              <w:rPr>
                <w:bCs/>
                <w:sz w:val="20"/>
                <w:szCs w:val="24"/>
              </w:rPr>
            </w:pPr>
          </w:p>
        </w:tc>
        <w:tc>
          <w:tcPr>
            <w:tcW w:w="338" w:type="dxa"/>
          </w:tcPr>
          <w:p w:rsidR="007A60FC" w:rsidRPr="006A0144" w:rsidRDefault="007A60FC" w:rsidP="00C2657A">
            <w:pPr>
              <w:spacing w:after="0" w:line="240" w:lineRule="auto"/>
              <w:rPr>
                <w:bCs/>
                <w:sz w:val="20"/>
                <w:szCs w:val="24"/>
              </w:rPr>
            </w:pPr>
          </w:p>
        </w:tc>
        <w:tc>
          <w:tcPr>
            <w:tcW w:w="338" w:type="dxa"/>
          </w:tcPr>
          <w:p w:rsidR="007A60FC" w:rsidRPr="006A0144" w:rsidRDefault="007A60FC" w:rsidP="00C2657A">
            <w:pPr>
              <w:spacing w:after="0" w:line="240" w:lineRule="auto"/>
              <w:rPr>
                <w:bCs/>
                <w:sz w:val="20"/>
                <w:szCs w:val="24"/>
              </w:rPr>
            </w:pPr>
            <w:r w:rsidRPr="006A0144">
              <w:rPr>
                <w:bCs/>
                <w:sz w:val="20"/>
                <w:szCs w:val="24"/>
              </w:rPr>
              <w:t>x</w:t>
            </w:r>
          </w:p>
        </w:tc>
        <w:tc>
          <w:tcPr>
            <w:tcW w:w="350" w:type="dxa"/>
          </w:tcPr>
          <w:p w:rsidR="007A60FC" w:rsidRPr="006A0144" w:rsidRDefault="007A60FC" w:rsidP="00C2657A">
            <w:pPr>
              <w:spacing w:after="0" w:line="240" w:lineRule="auto"/>
              <w:rPr>
                <w:bCs/>
                <w:sz w:val="20"/>
                <w:szCs w:val="24"/>
              </w:rPr>
            </w:pPr>
          </w:p>
        </w:tc>
        <w:tc>
          <w:tcPr>
            <w:tcW w:w="338" w:type="dxa"/>
          </w:tcPr>
          <w:p w:rsidR="007A60FC" w:rsidRPr="006A0144" w:rsidRDefault="007A60FC" w:rsidP="00C2657A">
            <w:pPr>
              <w:spacing w:after="0" w:line="240" w:lineRule="auto"/>
              <w:rPr>
                <w:bCs/>
                <w:sz w:val="20"/>
                <w:szCs w:val="24"/>
              </w:rPr>
            </w:pPr>
          </w:p>
        </w:tc>
        <w:tc>
          <w:tcPr>
            <w:tcW w:w="338" w:type="dxa"/>
          </w:tcPr>
          <w:p w:rsidR="007A60FC" w:rsidRPr="006A0144" w:rsidRDefault="007A60FC" w:rsidP="00C2657A">
            <w:pPr>
              <w:spacing w:after="0" w:line="240" w:lineRule="auto"/>
              <w:rPr>
                <w:bCs/>
                <w:sz w:val="20"/>
                <w:szCs w:val="24"/>
              </w:rPr>
            </w:pPr>
          </w:p>
        </w:tc>
        <w:tc>
          <w:tcPr>
            <w:tcW w:w="350" w:type="dxa"/>
          </w:tcPr>
          <w:p w:rsidR="007A60FC" w:rsidRPr="006A0144" w:rsidRDefault="007A60FC" w:rsidP="00C2657A">
            <w:pPr>
              <w:spacing w:after="0" w:line="240" w:lineRule="auto"/>
              <w:rPr>
                <w:bCs/>
                <w:sz w:val="20"/>
                <w:szCs w:val="24"/>
              </w:rPr>
            </w:pPr>
          </w:p>
        </w:tc>
        <w:tc>
          <w:tcPr>
            <w:tcW w:w="350" w:type="dxa"/>
          </w:tcPr>
          <w:p w:rsidR="007A60FC" w:rsidRPr="006A0144" w:rsidRDefault="007A60FC" w:rsidP="00C2657A">
            <w:pPr>
              <w:spacing w:after="0" w:line="240" w:lineRule="auto"/>
              <w:rPr>
                <w:bCs/>
                <w:sz w:val="20"/>
                <w:szCs w:val="24"/>
              </w:rPr>
            </w:pPr>
          </w:p>
        </w:tc>
      </w:tr>
    </w:tbl>
    <w:p w:rsidR="007A60FC" w:rsidRPr="00EE74C3" w:rsidRDefault="007A60FC" w:rsidP="007A60FC">
      <w:pPr>
        <w:spacing w:after="0"/>
        <w:ind w:left="1440"/>
        <w:rPr>
          <w:rFonts w:cs="Calibri"/>
          <w:b/>
        </w:rPr>
      </w:pPr>
    </w:p>
    <w:p w:rsidR="007A60FC" w:rsidRPr="00EE74C3" w:rsidRDefault="007A60FC" w:rsidP="007A60FC">
      <w:pPr>
        <w:autoSpaceDE w:val="0"/>
        <w:autoSpaceDN w:val="0"/>
        <w:adjustRightInd w:val="0"/>
        <w:spacing w:after="0" w:line="240" w:lineRule="auto"/>
        <w:rPr>
          <w:rFonts w:cs="Swis721CnBT"/>
        </w:rPr>
      </w:pPr>
      <w:r w:rsidRPr="00EE74C3">
        <w:rPr>
          <w:rFonts w:cs="Swis721CnBT,Bold"/>
          <w:b/>
          <w:bCs/>
        </w:rPr>
        <w:t>Course Objectives</w:t>
      </w:r>
    </w:p>
    <w:p w:rsidR="007A60FC" w:rsidRPr="002C3205" w:rsidRDefault="007A60FC" w:rsidP="007A60FC">
      <w:pPr>
        <w:pStyle w:val="ListParagraph"/>
        <w:numPr>
          <w:ilvl w:val="0"/>
          <w:numId w:val="237"/>
        </w:numPr>
        <w:autoSpaceDE w:val="0"/>
        <w:autoSpaceDN w:val="0"/>
        <w:adjustRightInd w:val="0"/>
        <w:spacing w:after="0" w:line="240" w:lineRule="auto"/>
        <w:rPr>
          <w:rFonts w:cs="Swis721CnBT"/>
        </w:rPr>
      </w:pPr>
      <w:r w:rsidRPr="002C3205">
        <w:rPr>
          <w:rFonts w:cs="Swis721CnBT"/>
        </w:rPr>
        <w:t>This Lab Course will enable the students to understand the basics</w:t>
      </w:r>
      <w:r>
        <w:rPr>
          <w:rFonts w:cs="Swis721CnBT"/>
        </w:rPr>
        <w:t xml:space="preserve"> </w:t>
      </w:r>
      <w:r w:rsidRPr="002C3205">
        <w:rPr>
          <w:rFonts w:cs="Swis721CnBT"/>
        </w:rPr>
        <w:t>of programming knowledge in MATLAB</w:t>
      </w:r>
      <w:r>
        <w:rPr>
          <w:rFonts w:cs="Swis721CnBT"/>
        </w:rPr>
        <w:t xml:space="preserve"> and use them in civil engineering problems.</w:t>
      </w:r>
    </w:p>
    <w:p w:rsidR="007A60FC" w:rsidRPr="00EE74C3" w:rsidRDefault="007A60FC" w:rsidP="007A60FC">
      <w:pPr>
        <w:autoSpaceDE w:val="0"/>
        <w:autoSpaceDN w:val="0"/>
        <w:adjustRightInd w:val="0"/>
        <w:spacing w:after="0" w:line="240" w:lineRule="auto"/>
        <w:rPr>
          <w:rFonts w:cs="Swis721CnBT,Bold"/>
          <w:b/>
          <w:bCs/>
        </w:rPr>
      </w:pPr>
    </w:p>
    <w:p w:rsidR="007A60FC" w:rsidRPr="00EE74C3" w:rsidRDefault="007A60FC" w:rsidP="007A60FC">
      <w:pPr>
        <w:autoSpaceDE w:val="0"/>
        <w:autoSpaceDN w:val="0"/>
        <w:adjustRightInd w:val="0"/>
        <w:spacing w:after="0" w:line="240" w:lineRule="auto"/>
        <w:rPr>
          <w:rFonts w:cs="Swis721CnBT,Bold"/>
          <w:b/>
          <w:bCs/>
        </w:rPr>
      </w:pPr>
      <w:r w:rsidRPr="00EE74C3">
        <w:rPr>
          <w:rFonts w:cs="Swis721CnBT,Bold"/>
          <w:b/>
          <w:bCs/>
        </w:rPr>
        <w:t>Course Outcomes:</w:t>
      </w:r>
    </w:p>
    <w:p w:rsidR="007A60FC" w:rsidRPr="002C3205" w:rsidRDefault="007A60FC" w:rsidP="007A60FC">
      <w:pPr>
        <w:pStyle w:val="ListParagraph"/>
        <w:numPr>
          <w:ilvl w:val="0"/>
          <w:numId w:val="238"/>
        </w:numPr>
        <w:autoSpaceDE w:val="0"/>
        <w:autoSpaceDN w:val="0"/>
        <w:adjustRightInd w:val="0"/>
        <w:spacing w:after="0" w:line="240" w:lineRule="auto"/>
        <w:rPr>
          <w:rFonts w:cs="Swis721CnBT"/>
        </w:rPr>
      </w:pPr>
      <w:r w:rsidRPr="002C3205">
        <w:rPr>
          <w:rFonts w:cs="Swis721CnBT"/>
        </w:rPr>
        <w:t>Students learn the MATLAB environment and its programming fundamentals.</w:t>
      </w:r>
    </w:p>
    <w:p w:rsidR="007A60FC" w:rsidRDefault="007A60FC" w:rsidP="007A60FC">
      <w:pPr>
        <w:pStyle w:val="ListParagraph"/>
        <w:numPr>
          <w:ilvl w:val="0"/>
          <w:numId w:val="238"/>
        </w:numPr>
        <w:autoSpaceDE w:val="0"/>
        <w:autoSpaceDN w:val="0"/>
        <w:adjustRightInd w:val="0"/>
        <w:spacing w:after="0" w:line="240" w:lineRule="auto"/>
        <w:rPr>
          <w:rFonts w:cs="Swis721CnBT"/>
        </w:rPr>
      </w:pPr>
      <w:r w:rsidRPr="002C3205">
        <w:rPr>
          <w:rFonts w:cs="Swis721CnBT"/>
        </w:rPr>
        <w:t>Students are able to write Programs using commands and functions.</w:t>
      </w:r>
    </w:p>
    <w:p w:rsidR="007A60FC" w:rsidRPr="002C3205" w:rsidRDefault="007A60FC" w:rsidP="007A60FC">
      <w:pPr>
        <w:pStyle w:val="ListParagraph"/>
        <w:numPr>
          <w:ilvl w:val="0"/>
          <w:numId w:val="238"/>
        </w:numPr>
        <w:autoSpaceDE w:val="0"/>
        <w:autoSpaceDN w:val="0"/>
        <w:adjustRightInd w:val="0"/>
        <w:spacing w:after="0" w:line="240" w:lineRule="auto"/>
        <w:rPr>
          <w:rFonts w:cs="Swis721CnBT"/>
        </w:rPr>
      </w:pPr>
      <w:r>
        <w:rPr>
          <w:rFonts w:cs="Swis721CnBT"/>
        </w:rPr>
        <w:t>Students are able to use MATLAB for solving a problem encountered in Civil Engineering.</w:t>
      </w:r>
    </w:p>
    <w:p w:rsidR="007A60FC" w:rsidRPr="00EE74C3" w:rsidRDefault="007A60FC" w:rsidP="007A60FC">
      <w:pPr>
        <w:autoSpaceDE w:val="0"/>
        <w:autoSpaceDN w:val="0"/>
        <w:adjustRightInd w:val="0"/>
        <w:spacing w:after="0" w:line="240" w:lineRule="auto"/>
        <w:rPr>
          <w:rFonts w:cs="Swis721CnBT,Bold"/>
          <w:b/>
          <w:bCs/>
        </w:rPr>
      </w:pPr>
    </w:p>
    <w:p w:rsidR="007A60FC" w:rsidRPr="00EE74C3" w:rsidRDefault="007A60FC" w:rsidP="007A60FC">
      <w:pPr>
        <w:autoSpaceDE w:val="0"/>
        <w:autoSpaceDN w:val="0"/>
        <w:adjustRightInd w:val="0"/>
        <w:spacing w:after="0" w:line="240" w:lineRule="auto"/>
        <w:rPr>
          <w:rFonts w:cs="Swis721CnBT,Bold"/>
          <w:b/>
          <w:bCs/>
        </w:rPr>
      </w:pPr>
      <w:r w:rsidRPr="00EE74C3">
        <w:rPr>
          <w:rFonts w:cs="Swis721CnBT,Bold"/>
          <w:b/>
          <w:bCs/>
        </w:rPr>
        <w:t>LIST OF EXPERIMENTS</w:t>
      </w:r>
    </w:p>
    <w:p w:rsidR="007A60FC" w:rsidRPr="002C3205" w:rsidRDefault="007A60FC" w:rsidP="007A60FC">
      <w:pPr>
        <w:pStyle w:val="ListParagraph"/>
        <w:numPr>
          <w:ilvl w:val="0"/>
          <w:numId w:val="241"/>
        </w:numPr>
        <w:autoSpaceDE w:val="0"/>
        <w:autoSpaceDN w:val="0"/>
        <w:adjustRightInd w:val="0"/>
        <w:spacing w:after="0" w:line="240" w:lineRule="auto"/>
        <w:rPr>
          <w:rFonts w:cs="Swis721CnBT"/>
        </w:rPr>
      </w:pPr>
      <w:r w:rsidRPr="002C3205">
        <w:rPr>
          <w:rFonts w:cs="Swis721CnBT"/>
        </w:rPr>
        <w:t>Practicing MATLAB environment with simple exercises to familiarize</w:t>
      </w:r>
      <w:r>
        <w:rPr>
          <w:rFonts w:cs="Swis721CnBT"/>
        </w:rPr>
        <w:t xml:space="preserve"> </w:t>
      </w:r>
      <w:r w:rsidRPr="002C3205">
        <w:rPr>
          <w:rFonts w:cs="Swis721CnBT"/>
        </w:rPr>
        <w:t>Command Window, History, Workspace, Current Directory, Figure window,</w:t>
      </w:r>
      <w:r>
        <w:rPr>
          <w:rFonts w:cs="Swis721CnBT"/>
        </w:rPr>
        <w:t xml:space="preserve"> </w:t>
      </w:r>
      <w:r w:rsidRPr="002C3205">
        <w:rPr>
          <w:rFonts w:cs="Swis721CnBT"/>
        </w:rPr>
        <w:t>Edit window, Shortcuts, Help files.</w:t>
      </w:r>
    </w:p>
    <w:p w:rsidR="007A60FC" w:rsidRPr="002C3205" w:rsidRDefault="007A60FC" w:rsidP="007A60FC">
      <w:pPr>
        <w:pStyle w:val="ListParagraph"/>
        <w:numPr>
          <w:ilvl w:val="0"/>
          <w:numId w:val="241"/>
        </w:numPr>
        <w:autoSpaceDE w:val="0"/>
        <w:autoSpaceDN w:val="0"/>
        <w:adjustRightInd w:val="0"/>
        <w:spacing w:after="0" w:line="240" w:lineRule="auto"/>
        <w:rPr>
          <w:rFonts w:cs="Swis721CnBT"/>
        </w:rPr>
      </w:pPr>
      <w:r w:rsidRPr="002C3205">
        <w:rPr>
          <w:rFonts w:cs="Swis721CnBT"/>
        </w:rPr>
        <w:t>Data types, Constants and Variables, Character constants, operators,</w:t>
      </w:r>
      <w:r>
        <w:rPr>
          <w:rFonts w:cs="Swis721CnBT"/>
        </w:rPr>
        <w:t xml:space="preserve"> </w:t>
      </w:r>
      <w:r w:rsidRPr="002C3205">
        <w:rPr>
          <w:rFonts w:cs="Swis721CnBT"/>
        </w:rPr>
        <w:t>Assignment statements.</w:t>
      </w:r>
    </w:p>
    <w:p w:rsidR="007A60FC" w:rsidRPr="002C3205" w:rsidRDefault="007A60FC" w:rsidP="007A60FC">
      <w:pPr>
        <w:pStyle w:val="ListParagraph"/>
        <w:numPr>
          <w:ilvl w:val="0"/>
          <w:numId w:val="241"/>
        </w:numPr>
        <w:autoSpaceDE w:val="0"/>
        <w:autoSpaceDN w:val="0"/>
        <w:adjustRightInd w:val="0"/>
        <w:spacing w:after="0" w:line="240" w:lineRule="auto"/>
        <w:rPr>
          <w:rFonts w:cs="Swis721CnBT"/>
        </w:rPr>
      </w:pPr>
      <w:r w:rsidRPr="002C3205">
        <w:rPr>
          <w:rFonts w:cs="Swis721CnBT"/>
        </w:rPr>
        <w:t>Control Structures: For loops, While, If control structures, Switch, Break,</w:t>
      </w:r>
      <w:r>
        <w:rPr>
          <w:rFonts w:cs="Swis721CnBT"/>
        </w:rPr>
        <w:t xml:space="preserve"> </w:t>
      </w:r>
      <w:r w:rsidRPr="002C3205">
        <w:rPr>
          <w:rFonts w:cs="Swis721CnBT"/>
        </w:rPr>
        <w:t>Continue statements.</w:t>
      </w:r>
    </w:p>
    <w:p w:rsidR="007A60FC" w:rsidRPr="002C3205" w:rsidRDefault="007A60FC" w:rsidP="007A60FC">
      <w:pPr>
        <w:pStyle w:val="ListParagraph"/>
        <w:numPr>
          <w:ilvl w:val="0"/>
          <w:numId w:val="241"/>
        </w:numPr>
        <w:autoSpaceDE w:val="0"/>
        <w:autoSpaceDN w:val="0"/>
        <w:adjustRightInd w:val="0"/>
        <w:spacing w:after="0" w:line="240" w:lineRule="auto"/>
        <w:rPr>
          <w:rFonts w:cs="Swis721CnBT"/>
        </w:rPr>
      </w:pPr>
      <w:r w:rsidRPr="002C3205">
        <w:rPr>
          <w:rFonts w:cs="Swis721CnBT"/>
        </w:rPr>
        <w:t>Input-Output functions, Reading and Storing Data.</w:t>
      </w:r>
    </w:p>
    <w:p w:rsidR="007A60FC" w:rsidRPr="002C3205" w:rsidRDefault="007A60FC" w:rsidP="007A60FC">
      <w:pPr>
        <w:pStyle w:val="ListParagraph"/>
        <w:numPr>
          <w:ilvl w:val="0"/>
          <w:numId w:val="241"/>
        </w:numPr>
        <w:autoSpaceDE w:val="0"/>
        <w:autoSpaceDN w:val="0"/>
        <w:adjustRightInd w:val="0"/>
        <w:spacing w:after="0" w:line="240" w:lineRule="auto"/>
        <w:rPr>
          <w:rFonts w:cs="Swis721CnBT"/>
        </w:rPr>
      </w:pPr>
      <w:r w:rsidRPr="002C3205">
        <w:rPr>
          <w:rFonts w:cs="Swis721CnBT"/>
        </w:rPr>
        <w:t>Vectors and Matrices, commands to operate on vectors and matrices, matrix</w:t>
      </w:r>
      <w:r>
        <w:rPr>
          <w:rFonts w:cs="Swis721CnBT"/>
        </w:rPr>
        <w:t xml:space="preserve"> </w:t>
      </w:r>
      <w:r w:rsidRPr="002C3205">
        <w:rPr>
          <w:rFonts w:cs="Swis721CnBT"/>
        </w:rPr>
        <w:t>Manipulations.</w:t>
      </w:r>
    </w:p>
    <w:p w:rsidR="007A60FC" w:rsidRDefault="007A60FC" w:rsidP="007A60FC">
      <w:pPr>
        <w:pStyle w:val="ListParagraph"/>
        <w:numPr>
          <w:ilvl w:val="0"/>
          <w:numId w:val="241"/>
        </w:numPr>
        <w:autoSpaceDE w:val="0"/>
        <w:autoSpaceDN w:val="0"/>
        <w:adjustRightInd w:val="0"/>
        <w:spacing w:after="0" w:line="240" w:lineRule="auto"/>
        <w:rPr>
          <w:rFonts w:cs="Swis721CnBT"/>
        </w:rPr>
      </w:pPr>
      <w:r w:rsidRPr="002C3205">
        <w:rPr>
          <w:rFonts w:cs="Swis721CnBT"/>
        </w:rPr>
        <w:t>Arithmetic operations on Matrices, Relational operations on Matrices, Logical</w:t>
      </w:r>
      <w:r>
        <w:rPr>
          <w:rFonts w:cs="Swis721CnBT"/>
        </w:rPr>
        <w:t xml:space="preserve"> </w:t>
      </w:r>
      <w:r w:rsidRPr="002C3205">
        <w:rPr>
          <w:rFonts w:cs="Swis721CnBT"/>
        </w:rPr>
        <w:t>operations on Matrices.</w:t>
      </w:r>
      <w:r>
        <w:rPr>
          <w:rFonts w:cs="Swis721CnBT"/>
        </w:rPr>
        <w:t xml:space="preserve">   </w:t>
      </w:r>
    </w:p>
    <w:p w:rsidR="007A60FC" w:rsidRPr="003B116B" w:rsidRDefault="007A60FC" w:rsidP="007A60FC">
      <w:pPr>
        <w:pStyle w:val="ListParagraph"/>
        <w:numPr>
          <w:ilvl w:val="0"/>
          <w:numId w:val="241"/>
        </w:numPr>
        <w:autoSpaceDE w:val="0"/>
        <w:autoSpaceDN w:val="0"/>
        <w:adjustRightInd w:val="0"/>
        <w:spacing w:after="0" w:line="240" w:lineRule="auto"/>
        <w:rPr>
          <w:rFonts w:cs="Swis721CnBT"/>
        </w:rPr>
      </w:pPr>
      <w:r w:rsidRPr="003B116B">
        <w:rPr>
          <w:rFonts w:cs="Swis721CnBT"/>
        </w:rPr>
        <w:t>Polynomial Evaluation, Roots of Polynomial, Arithmetic operations on</w:t>
      </w:r>
      <w:r>
        <w:rPr>
          <w:rFonts w:cs="Swis721CnBT"/>
        </w:rPr>
        <w:t xml:space="preserve"> </w:t>
      </w:r>
      <w:r w:rsidRPr="003B116B">
        <w:rPr>
          <w:rFonts w:cs="Swis721CnBT"/>
        </w:rPr>
        <w:t>Polynomials</w:t>
      </w:r>
    </w:p>
    <w:p w:rsidR="007A60FC" w:rsidRPr="002C3205" w:rsidRDefault="007A60FC" w:rsidP="007A60FC">
      <w:pPr>
        <w:pStyle w:val="ListParagraph"/>
        <w:numPr>
          <w:ilvl w:val="0"/>
          <w:numId w:val="241"/>
        </w:numPr>
        <w:autoSpaceDE w:val="0"/>
        <w:autoSpaceDN w:val="0"/>
        <w:adjustRightInd w:val="0"/>
        <w:spacing w:after="0" w:line="240" w:lineRule="auto"/>
        <w:rPr>
          <w:rFonts w:cs="Swis721CnBT"/>
        </w:rPr>
      </w:pPr>
      <w:r w:rsidRPr="002C3205">
        <w:rPr>
          <w:rFonts w:cs="Swis721CnBT"/>
        </w:rPr>
        <w:t>Graphics: 2D plots, Printing labels, Grid &amp; Axes box, Text in plot, Bar and Piechart.</w:t>
      </w:r>
    </w:p>
    <w:p w:rsidR="00B409B0" w:rsidRPr="00C75928" w:rsidRDefault="007A60FC" w:rsidP="007A60FC">
      <w:pPr>
        <w:pStyle w:val="ListParagraph"/>
        <w:numPr>
          <w:ilvl w:val="0"/>
          <w:numId w:val="241"/>
        </w:numPr>
        <w:autoSpaceDE w:val="0"/>
        <w:autoSpaceDN w:val="0"/>
        <w:adjustRightInd w:val="0"/>
        <w:spacing w:after="0" w:line="240" w:lineRule="auto"/>
        <w:rPr>
          <w:rFonts w:cs="Swis721CnBT"/>
        </w:rPr>
      </w:pPr>
      <w:r w:rsidRPr="00C75928">
        <w:rPr>
          <w:rFonts w:cs="Swis721CnBT"/>
        </w:rPr>
        <w:t>Solution of a simple problem encountered in Civil Engineering using Matlab</w:t>
      </w:r>
      <w:r w:rsidR="00D3269C" w:rsidRPr="00C75928">
        <w:rPr>
          <w:rFonts w:cs="Swis721CnBT"/>
        </w:rPr>
        <w:t>.</w:t>
      </w:r>
      <w:r w:rsidR="00C75928">
        <w:rPr>
          <w:rFonts w:cs="Swis721CnBT"/>
        </w:rPr>
        <w:t xml:space="preserve"> </w:t>
      </w:r>
      <w:r>
        <w:t>Solving a System of Linear Equations (for beam deflection problems in structural engineering)</w:t>
      </w:r>
      <w:r w:rsidR="00C75928">
        <w:t>.</w:t>
      </w:r>
    </w:p>
    <w:p w:rsidR="002C24C4" w:rsidRPr="002C0144" w:rsidRDefault="002C24C4" w:rsidP="007A60FC">
      <w:pPr>
        <w:pStyle w:val="ListParagraph"/>
        <w:numPr>
          <w:ilvl w:val="0"/>
          <w:numId w:val="241"/>
        </w:numPr>
        <w:autoSpaceDE w:val="0"/>
        <w:autoSpaceDN w:val="0"/>
        <w:adjustRightInd w:val="0"/>
        <w:spacing w:after="0" w:line="240" w:lineRule="auto"/>
        <w:rPr>
          <w:rFonts w:cs="Swis721CnBT"/>
        </w:rPr>
      </w:pPr>
      <w:r w:rsidRPr="002C0144">
        <w:t xml:space="preserve">Write a program to analyse the </w:t>
      </w:r>
      <w:r w:rsidR="0045564C" w:rsidRPr="002C0144">
        <w:t xml:space="preserve">simple </w:t>
      </w:r>
      <w:r w:rsidRPr="002C0144">
        <w:t>truss using M</w:t>
      </w:r>
      <w:r w:rsidR="00C75928" w:rsidRPr="002C0144">
        <w:t>atlab</w:t>
      </w:r>
      <w:r w:rsidRPr="002C0144">
        <w:t>.</w:t>
      </w:r>
    </w:p>
    <w:p w:rsidR="00C75928" w:rsidRPr="002C0144" w:rsidRDefault="00C75928" w:rsidP="007A60FC">
      <w:pPr>
        <w:pStyle w:val="ListParagraph"/>
        <w:numPr>
          <w:ilvl w:val="0"/>
          <w:numId w:val="241"/>
        </w:numPr>
        <w:autoSpaceDE w:val="0"/>
        <w:autoSpaceDN w:val="0"/>
        <w:adjustRightInd w:val="0"/>
        <w:spacing w:after="0" w:line="240" w:lineRule="auto"/>
        <w:rPr>
          <w:rFonts w:cs="Swis721CnBT"/>
        </w:rPr>
      </w:pPr>
      <w:r w:rsidRPr="002C0144">
        <w:t>Solving the</w:t>
      </w:r>
      <w:r w:rsidR="0045564C" w:rsidRPr="002C0144">
        <w:t xml:space="preserve"> simple</w:t>
      </w:r>
      <w:r w:rsidRPr="002C0144">
        <w:t xml:space="preserve"> differential equation using Matlab.</w:t>
      </w:r>
    </w:p>
    <w:p w:rsidR="002C24C4" w:rsidRPr="002C0144" w:rsidRDefault="0045564C" w:rsidP="002C24C4">
      <w:pPr>
        <w:pStyle w:val="ListParagraph"/>
        <w:numPr>
          <w:ilvl w:val="0"/>
          <w:numId w:val="241"/>
        </w:numPr>
        <w:autoSpaceDE w:val="0"/>
        <w:autoSpaceDN w:val="0"/>
        <w:adjustRightInd w:val="0"/>
        <w:spacing w:after="0" w:line="240" w:lineRule="auto"/>
        <w:rPr>
          <w:rFonts w:cs="Swis721CnBT"/>
        </w:rPr>
      </w:pPr>
      <w:r w:rsidRPr="002C0144">
        <w:t>Solving a sample</w:t>
      </w:r>
      <w:r w:rsidR="007A60FC" w:rsidRPr="002C0144">
        <w:t xml:space="preserve"> IVP / an ODE Problem (Runge- Kutta Method) (for water resources problems).</w:t>
      </w:r>
    </w:p>
    <w:p w:rsidR="007A60FC" w:rsidRPr="00EE74C3" w:rsidRDefault="007A60FC" w:rsidP="007A60FC">
      <w:pPr>
        <w:autoSpaceDE w:val="0"/>
        <w:autoSpaceDN w:val="0"/>
        <w:adjustRightInd w:val="0"/>
        <w:spacing w:after="0" w:line="240" w:lineRule="auto"/>
        <w:rPr>
          <w:rFonts w:cs="Swis721CnBT,Bold"/>
          <w:b/>
          <w:bCs/>
        </w:rPr>
      </w:pPr>
    </w:p>
    <w:p w:rsidR="007A60FC" w:rsidRPr="006A1F79" w:rsidRDefault="007A60FC" w:rsidP="007A60FC">
      <w:pPr>
        <w:autoSpaceDE w:val="0"/>
        <w:autoSpaceDN w:val="0"/>
        <w:adjustRightInd w:val="0"/>
        <w:spacing w:after="0" w:line="240" w:lineRule="auto"/>
        <w:rPr>
          <w:rFonts w:cs="Swis721CnBT,Bold"/>
          <w:b/>
          <w:bCs/>
        </w:rPr>
      </w:pPr>
      <w:r w:rsidRPr="006A1F79">
        <w:rPr>
          <w:rFonts w:cs="Swis721CnBT,Bold"/>
          <w:b/>
          <w:bCs/>
        </w:rPr>
        <w:t>TEXT BOOKS</w:t>
      </w:r>
    </w:p>
    <w:p w:rsidR="007A60FC" w:rsidRPr="006A1F79" w:rsidRDefault="007A60FC" w:rsidP="007A60FC">
      <w:pPr>
        <w:pStyle w:val="ListParagraph"/>
        <w:numPr>
          <w:ilvl w:val="0"/>
          <w:numId w:val="239"/>
        </w:numPr>
        <w:autoSpaceDE w:val="0"/>
        <w:autoSpaceDN w:val="0"/>
        <w:adjustRightInd w:val="0"/>
        <w:spacing w:after="0" w:line="240" w:lineRule="auto"/>
        <w:rPr>
          <w:rFonts w:cs="Swis721CnBT"/>
        </w:rPr>
      </w:pPr>
      <w:r w:rsidRPr="006A1F79">
        <w:rPr>
          <w:rFonts w:cs="Swis721CnBT"/>
        </w:rPr>
        <w:t>Bansal .R.K, Goel .A.K, Sharma .M.K, “</w:t>
      </w:r>
      <w:r w:rsidRPr="006A1F79">
        <w:rPr>
          <w:rFonts w:cs="Swis721CnBT,Italic"/>
          <w:iCs/>
        </w:rPr>
        <w:t>MATLAB and its Applications in Engineering</w:t>
      </w:r>
      <w:r w:rsidRPr="006A1F79">
        <w:rPr>
          <w:rFonts w:cs="Swis721CnBT"/>
        </w:rPr>
        <w:t>”, Pearson Education, 2012.</w:t>
      </w:r>
    </w:p>
    <w:p w:rsidR="007A60FC" w:rsidRPr="006A1F79" w:rsidRDefault="007A60FC" w:rsidP="007A60FC">
      <w:pPr>
        <w:pStyle w:val="ListParagraph"/>
        <w:numPr>
          <w:ilvl w:val="0"/>
          <w:numId w:val="239"/>
        </w:numPr>
        <w:autoSpaceDE w:val="0"/>
        <w:autoSpaceDN w:val="0"/>
        <w:adjustRightInd w:val="0"/>
        <w:spacing w:after="0" w:line="240" w:lineRule="auto"/>
        <w:rPr>
          <w:rFonts w:cs="Swis721CnBT"/>
        </w:rPr>
      </w:pPr>
      <w:r w:rsidRPr="006A1F79">
        <w:rPr>
          <w:rFonts w:cs="Swis721CnBT"/>
        </w:rPr>
        <w:t xml:space="preserve">Amos Gilat, </w:t>
      </w:r>
      <w:r w:rsidRPr="006A1F79">
        <w:rPr>
          <w:rFonts w:cs="Swis721CnBT,Italic"/>
          <w:iCs/>
        </w:rPr>
        <w:t>“MATLAB-An Introduction with Applications</w:t>
      </w:r>
      <w:r w:rsidRPr="006A1F79">
        <w:rPr>
          <w:rFonts w:cs="Swis721CnBT"/>
        </w:rPr>
        <w:t>”, Wiley India.</w:t>
      </w:r>
    </w:p>
    <w:p w:rsidR="007A60FC" w:rsidRPr="006A1F79" w:rsidRDefault="007A60FC" w:rsidP="007A60FC">
      <w:pPr>
        <w:autoSpaceDE w:val="0"/>
        <w:autoSpaceDN w:val="0"/>
        <w:adjustRightInd w:val="0"/>
        <w:spacing w:after="0" w:line="240" w:lineRule="auto"/>
        <w:rPr>
          <w:rFonts w:cs="Swis721CnBT,Bold"/>
          <w:b/>
          <w:bCs/>
        </w:rPr>
      </w:pPr>
    </w:p>
    <w:p w:rsidR="007A60FC" w:rsidRPr="006A1F79" w:rsidRDefault="007A60FC" w:rsidP="007A60FC">
      <w:pPr>
        <w:autoSpaceDE w:val="0"/>
        <w:autoSpaceDN w:val="0"/>
        <w:adjustRightInd w:val="0"/>
        <w:spacing w:after="0" w:line="240" w:lineRule="auto"/>
        <w:rPr>
          <w:rFonts w:cs="Swis721CnBT,Bold"/>
          <w:b/>
          <w:bCs/>
        </w:rPr>
      </w:pPr>
      <w:r w:rsidRPr="006A1F79">
        <w:rPr>
          <w:rFonts w:cs="Swis721CnBT,Bold"/>
          <w:b/>
          <w:bCs/>
        </w:rPr>
        <w:t>REFERENCES</w:t>
      </w:r>
    </w:p>
    <w:p w:rsidR="007A60FC" w:rsidRPr="008612DF" w:rsidRDefault="007A60FC" w:rsidP="007A60FC">
      <w:pPr>
        <w:pStyle w:val="ListParagraph"/>
        <w:numPr>
          <w:ilvl w:val="0"/>
          <w:numId w:val="240"/>
        </w:numPr>
        <w:autoSpaceDE w:val="0"/>
        <w:autoSpaceDN w:val="0"/>
        <w:adjustRightInd w:val="0"/>
        <w:spacing w:after="0" w:line="240" w:lineRule="auto"/>
        <w:rPr>
          <w:rFonts w:cs="Swis721CnBT"/>
        </w:rPr>
      </w:pPr>
      <w:r w:rsidRPr="006A1F79">
        <w:rPr>
          <w:rFonts w:cs="Swis721CnBT"/>
        </w:rPr>
        <w:t xml:space="preserve">Stephen J.Chapman, </w:t>
      </w:r>
      <w:r w:rsidRPr="006A1F79">
        <w:rPr>
          <w:rFonts w:cs="Swis721CnBT,Italic"/>
          <w:iCs/>
        </w:rPr>
        <w:t>“Programming in MATLAB for Engineers</w:t>
      </w:r>
      <w:r w:rsidRPr="006A1F79">
        <w:rPr>
          <w:rFonts w:cs="Swis721CnBT"/>
        </w:rPr>
        <w:t>”, Cenage Learning, 2011.</w:t>
      </w:r>
    </w:p>
    <w:p w:rsidR="007A60FC" w:rsidRDefault="007A60FC" w:rsidP="006B5DE0">
      <w:pPr>
        <w:autoSpaceDE w:val="0"/>
        <w:autoSpaceDN w:val="0"/>
        <w:adjustRightInd w:val="0"/>
        <w:spacing w:after="0" w:line="240" w:lineRule="auto"/>
        <w:jc w:val="center"/>
        <w:rPr>
          <w:rFonts w:cs="Calibri"/>
          <w:b/>
          <w:bCs/>
          <w:sz w:val="28"/>
          <w:szCs w:val="28"/>
        </w:rPr>
      </w:pPr>
    </w:p>
    <w:p w:rsidR="006E1E44" w:rsidRDefault="006E1E44" w:rsidP="006B5DE0">
      <w:pPr>
        <w:autoSpaceDE w:val="0"/>
        <w:autoSpaceDN w:val="0"/>
        <w:adjustRightInd w:val="0"/>
        <w:spacing w:after="0" w:line="240" w:lineRule="auto"/>
        <w:jc w:val="center"/>
        <w:rPr>
          <w:rFonts w:cs="Calibri"/>
          <w:b/>
          <w:bCs/>
          <w:sz w:val="28"/>
          <w:szCs w:val="28"/>
        </w:rPr>
      </w:pPr>
    </w:p>
    <w:p w:rsidR="006E1E44" w:rsidRDefault="006E1E44" w:rsidP="006B5DE0">
      <w:pPr>
        <w:autoSpaceDE w:val="0"/>
        <w:autoSpaceDN w:val="0"/>
        <w:adjustRightInd w:val="0"/>
        <w:spacing w:after="0" w:line="240" w:lineRule="auto"/>
        <w:jc w:val="center"/>
        <w:rPr>
          <w:rFonts w:cs="Calibri"/>
          <w:b/>
          <w:bCs/>
          <w:sz w:val="28"/>
          <w:szCs w:val="28"/>
        </w:rPr>
      </w:pPr>
    </w:p>
    <w:p w:rsidR="007A60FC" w:rsidRDefault="007A60FC" w:rsidP="006B5DE0">
      <w:pPr>
        <w:autoSpaceDE w:val="0"/>
        <w:autoSpaceDN w:val="0"/>
        <w:adjustRightInd w:val="0"/>
        <w:spacing w:after="0" w:line="240" w:lineRule="auto"/>
        <w:jc w:val="center"/>
        <w:rPr>
          <w:rFonts w:cs="Calibri"/>
          <w:b/>
          <w:bCs/>
          <w:sz w:val="28"/>
          <w:szCs w:val="28"/>
        </w:rPr>
      </w:pPr>
    </w:p>
    <w:p w:rsidR="006B5DE0" w:rsidRDefault="003D6C7B" w:rsidP="006B5DE0">
      <w:pPr>
        <w:autoSpaceDE w:val="0"/>
        <w:autoSpaceDN w:val="0"/>
        <w:adjustRightInd w:val="0"/>
        <w:spacing w:after="0" w:line="240" w:lineRule="auto"/>
        <w:jc w:val="center"/>
        <w:rPr>
          <w:rFonts w:cs="Calibri"/>
          <w:b/>
          <w:bCs/>
          <w:sz w:val="28"/>
          <w:szCs w:val="28"/>
        </w:rPr>
      </w:pPr>
      <w:r>
        <w:rPr>
          <w:rFonts w:cs="Calibri"/>
          <w:b/>
          <w:bCs/>
          <w:sz w:val="28"/>
          <w:szCs w:val="28"/>
        </w:rPr>
        <w:t>6</w:t>
      </w:r>
      <w:r w:rsidR="006B5DE0">
        <w:rPr>
          <w:rFonts w:cs="Calibri"/>
          <w:b/>
          <w:bCs/>
          <w:sz w:val="28"/>
          <w:szCs w:val="28"/>
        </w:rPr>
        <w:t>H474: Effective English Communication &amp; Soft Skills</w:t>
      </w:r>
    </w:p>
    <w:p w:rsidR="006B5DE0" w:rsidRPr="00663138" w:rsidRDefault="006B5DE0" w:rsidP="006B5DE0">
      <w:pPr>
        <w:autoSpaceDE w:val="0"/>
        <w:autoSpaceDN w:val="0"/>
        <w:adjustRightInd w:val="0"/>
        <w:spacing w:after="0" w:line="240" w:lineRule="auto"/>
        <w:jc w:val="center"/>
        <w:rPr>
          <w:rFonts w:cs="Calibri"/>
          <w:b/>
          <w:bCs/>
          <w:sz w:val="28"/>
          <w:szCs w:val="28"/>
        </w:rPr>
      </w:pPr>
    </w:p>
    <w:p w:rsidR="006B5DE0" w:rsidRPr="00EE74C3" w:rsidRDefault="006B5DE0" w:rsidP="006B5DE0">
      <w:pPr>
        <w:spacing w:after="0"/>
        <w:rPr>
          <w:rFonts w:cs="Calibri"/>
          <w:b/>
        </w:rPr>
      </w:pPr>
    </w:p>
    <w:p w:rsidR="006B5DE0" w:rsidRPr="00EE74C3" w:rsidRDefault="006B5DE0" w:rsidP="006B5DE0">
      <w:pPr>
        <w:spacing w:after="0"/>
        <w:rPr>
          <w:rFonts w:cs="Calibri"/>
          <w:b/>
        </w:rPr>
      </w:pPr>
      <w:r w:rsidRPr="00EE74C3">
        <w:rPr>
          <w:rFonts w:cs="Calibri"/>
          <w:b/>
        </w:rPr>
        <w:t>B.Tech III Year 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b/>
        </w:rPr>
        <w:t xml:space="preserve"> L     T    P/D</w:t>
      </w:r>
      <w:r w:rsidR="00930159">
        <w:rPr>
          <w:rFonts w:cs="Calibri"/>
          <w:b/>
        </w:rPr>
        <w:t xml:space="preserve">     </w:t>
      </w:r>
      <w:r w:rsidRPr="00EE74C3">
        <w:rPr>
          <w:rFonts w:cs="Calibri"/>
          <w:b/>
        </w:rPr>
        <w:t>C</w:t>
      </w:r>
    </w:p>
    <w:p w:rsidR="006B5DE0" w:rsidRDefault="006B5DE0" w:rsidP="006B5DE0">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0024673F">
        <w:rPr>
          <w:rFonts w:cs="Calibri"/>
          <w:b/>
        </w:rPr>
        <w:t>1</w:t>
      </w:r>
      <w:r>
        <w:rPr>
          <w:rFonts w:cs="Calibri"/>
          <w:b/>
        </w:rPr>
        <w:t xml:space="preserve">  </w:t>
      </w:r>
      <w:r w:rsidR="00930159">
        <w:rPr>
          <w:rFonts w:cs="Calibri"/>
          <w:b/>
        </w:rPr>
        <w:t xml:space="preserve">  </w:t>
      </w:r>
      <w:r>
        <w:rPr>
          <w:rFonts w:cs="Calibri"/>
          <w:b/>
        </w:rPr>
        <w:t xml:space="preserve">  </w:t>
      </w:r>
      <w:r w:rsidR="0024673F">
        <w:rPr>
          <w:rFonts w:cs="Calibri"/>
          <w:b/>
        </w:rPr>
        <w:t>-</w:t>
      </w:r>
      <w:r>
        <w:rPr>
          <w:rFonts w:cs="Calibri"/>
          <w:b/>
        </w:rPr>
        <w:t xml:space="preserve">   </w:t>
      </w:r>
      <w:r w:rsidR="00930159">
        <w:rPr>
          <w:rFonts w:cs="Calibri"/>
          <w:b/>
        </w:rPr>
        <w:t xml:space="preserve">     </w:t>
      </w:r>
      <w:r>
        <w:rPr>
          <w:rFonts w:cs="Calibri"/>
          <w:b/>
        </w:rPr>
        <w:t xml:space="preserve"> </w:t>
      </w:r>
      <w:r w:rsidR="0024673F">
        <w:rPr>
          <w:rFonts w:cs="Calibri"/>
          <w:b/>
        </w:rPr>
        <w:t>-</w:t>
      </w:r>
      <w:r>
        <w:rPr>
          <w:rFonts w:cs="Calibri"/>
          <w:b/>
        </w:rPr>
        <w:t xml:space="preserve">        1</w:t>
      </w:r>
    </w:p>
    <w:p w:rsidR="006B5DE0" w:rsidRDefault="006B5DE0" w:rsidP="006B5DE0">
      <w:pPr>
        <w:spacing w:after="0"/>
        <w:ind w:left="1440"/>
        <w:rPr>
          <w:rFonts w:cs="Calibri"/>
          <w:b/>
        </w:rPr>
      </w:pPr>
    </w:p>
    <w:tbl>
      <w:tblPr>
        <w:tblpPr w:leftFromText="180" w:rightFromText="180" w:vertAnchor="text" w:horzAnchor="margin" w:tblpXSpec="right" w:tblpY="-30"/>
        <w:tblW w:w="3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7"/>
        <w:gridCol w:w="328"/>
        <w:gridCol w:w="306"/>
        <w:gridCol w:w="328"/>
        <w:gridCol w:w="322"/>
        <w:gridCol w:w="283"/>
        <w:gridCol w:w="316"/>
        <w:gridCol w:w="328"/>
        <w:gridCol w:w="308"/>
        <w:gridCol w:w="269"/>
        <w:gridCol w:w="312"/>
        <w:gridCol w:w="276"/>
      </w:tblGrid>
      <w:tr w:rsidR="006B5DE0" w:rsidRPr="006A0144" w:rsidTr="00334A85">
        <w:trPr>
          <w:trHeight w:val="260"/>
        </w:trPr>
        <w:tc>
          <w:tcPr>
            <w:tcW w:w="0" w:type="auto"/>
          </w:tcPr>
          <w:p w:rsidR="006B5DE0" w:rsidRPr="006A0144" w:rsidRDefault="006B5DE0" w:rsidP="00334A85">
            <w:pPr>
              <w:spacing w:after="0" w:line="240" w:lineRule="auto"/>
              <w:rPr>
                <w:sz w:val="20"/>
              </w:rPr>
            </w:pPr>
            <w:r w:rsidRPr="006A0144">
              <w:rPr>
                <w:sz w:val="20"/>
              </w:rPr>
              <w:t>a</w:t>
            </w:r>
          </w:p>
        </w:tc>
        <w:tc>
          <w:tcPr>
            <w:tcW w:w="0" w:type="auto"/>
          </w:tcPr>
          <w:p w:rsidR="006B5DE0" w:rsidRPr="006A0144" w:rsidRDefault="006B5DE0" w:rsidP="00334A85">
            <w:pPr>
              <w:spacing w:after="0" w:line="240" w:lineRule="auto"/>
              <w:rPr>
                <w:sz w:val="20"/>
              </w:rPr>
            </w:pPr>
            <w:r w:rsidRPr="006A0144">
              <w:rPr>
                <w:sz w:val="20"/>
              </w:rPr>
              <w:t>b</w:t>
            </w:r>
          </w:p>
        </w:tc>
        <w:tc>
          <w:tcPr>
            <w:tcW w:w="0" w:type="auto"/>
          </w:tcPr>
          <w:p w:rsidR="006B5DE0" w:rsidRPr="006A0144" w:rsidRDefault="006B5DE0" w:rsidP="00334A85">
            <w:pPr>
              <w:spacing w:after="0" w:line="240" w:lineRule="auto"/>
              <w:rPr>
                <w:sz w:val="20"/>
              </w:rPr>
            </w:pPr>
            <w:r w:rsidRPr="006A0144">
              <w:rPr>
                <w:sz w:val="20"/>
              </w:rPr>
              <w:t>c</w:t>
            </w:r>
          </w:p>
        </w:tc>
        <w:tc>
          <w:tcPr>
            <w:tcW w:w="0" w:type="auto"/>
          </w:tcPr>
          <w:p w:rsidR="006B5DE0" w:rsidRPr="006A0144" w:rsidRDefault="006B5DE0" w:rsidP="00334A85">
            <w:pPr>
              <w:spacing w:after="0" w:line="240" w:lineRule="auto"/>
              <w:rPr>
                <w:sz w:val="20"/>
              </w:rPr>
            </w:pPr>
            <w:r w:rsidRPr="006A0144">
              <w:rPr>
                <w:sz w:val="20"/>
              </w:rPr>
              <w:t>d</w:t>
            </w:r>
          </w:p>
        </w:tc>
        <w:tc>
          <w:tcPr>
            <w:tcW w:w="0" w:type="auto"/>
          </w:tcPr>
          <w:p w:rsidR="006B5DE0" w:rsidRPr="006A0144" w:rsidRDefault="006B5DE0" w:rsidP="00334A85">
            <w:pPr>
              <w:spacing w:after="0" w:line="240" w:lineRule="auto"/>
              <w:rPr>
                <w:sz w:val="20"/>
              </w:rPr>
            </w:pPr>
            <w:r w:rsidRPr="006A0144">
              <w:rPr>
                <w:sz w:val="20"/>
              </w:rPr>
              <w:t>e</w:t>
            </w:r>
          </w:p>
        </w:tc>
        <w:tc>
          <w:tcPr>
            <w:tcW w:w="0" w:type="auto"/>
          </w:tcPr>
          <w:p w:rsidR="006B5DE0" w:rsidRPr="006A0144" w:rsidRDefault="006B5DE0" w:rsidP="00334A85">
            <w:pPr>
              <w:spacing w:after="0" w:line="240" w:lineRule="auto"/>
              <w:rPr>
                <w:sz w:val="20"/>
              </w:rPr>
            </w:pPr>
            <w:r w:rsidRPr="006A0144">
              <w:rPr>
                <w:sz w:val="20"/>
              </w:rPr>
              <w:t>f</w:t>
            </w:r>
          </w:p>
        </w:tc>
        <w:tc>
          <w:tcPr>
            <w:tcW w:w="0" w:type="auto"/>
          </w:tcPr>
          <w:p w:rsidR="006B5DE0" w:rsidRPr="006A0144" w:rsidRDefault="006B5DE0" w:rsidP="00334A85">
            <w:pPr>
              <w:spacing w:after="0" w:line="240" w:lineRule="auto"/>
              <w:rPr>
                <w:sz w:val="20"/>
              </w:rPr>
            </w:pPr>
            <w:r w:rsidRPr="006A0144">
              <w:rPr>
                <w:sz w:val="20"/>
              </w:rPr>
              <w:t>g</w:t>
            </w:r>
          </w:p>
        </w:tc>
        <w:tc>
          <w:tcPr>
            <w:tcW w:w="0" w:type="auto"/>
          </w:tcPr>
          <w:p w:rsidR="006B5DE0" w:rsidRPr="006A0144" w:rsidRDefault="006B5DE0" w:rsidP="00334A85">
            <w:pPr>
              <w:spacing w:after="0" w:line="240" w:lineRule="auto"/>
              <w:rPr>
                <w:sz w:val="20"/>
              </w:rPr>
            </w:pPr>
            <w:r w:rsidRPr="006A0144">
              <w:rPr>
                <w:sz w:val="20"/>
              </w:rPr>
              <w:t>h</w:t>
            </w:r>
          </w:p>
        </w:tc>
        <w:tc>
          <w:tcPr>
            <w:tcW w:w="0" w:type="auto"/>
          </w:tcPr>
          <w:p w:rsidR="006B5DE0" w:rsidRPr="006A0144" w:rsidRDefault="006B5DE0" w:rsidP="00334A85">
            <w:pPr>
              <w:spacing w:after="0" w:line="240" w:lineRule="auto"/>
              <w:rPr>
                <w:sz w:val="20"/>
              </w:rPr>
            </w:pPr>
            <w:r w:rsidRPr="006A0144">
              <w:rPr>
                <w:sz w:val="20"/>
              </w:rPr>
              <w:t>i</w:t>
            </w:r>
          </w:p>
        </w:tc>
        <w:tc>
          <w:tcPr>
            <w:tcW w:w="0" w:type="auto"/>
          </w:tcPr>
          <w:p w:rsidR="006B5DE0" w:rsidRPr="006A0144" w:rsidRDefault="006B5DE0" w:rsidP="00334A85">
            <w:pPr>
              <w:spacing w:after="0" w:line="240" w:lineRule="auto"/>
              <w:rPr>
                <w:sz w:val="20"/>
              </w:rPr>
            </w:pPr>
            <w:r w:rsidRPr="006A0144">
              <w:rPr>
                <w:sz w:val="20"/>
              </w:rPr>
              <w:t>j</w:t>
            </w:r>
          </w:p>
        </w:tc>
        <w:tc>
          <w:tcPr>
            <w:tcW w:w="0" w:type="auto"/>
          </w:tcPr>
          <w:p w:rsidR="006B5DE0" w:rsidRPr="006A0144" w:rsidRDefault="006B5DE0" w:rsidP="00334A85">
            <w:pPr>
              <w:spacing w:after="0" w:line="240" w:lineRule="auto"/>
              <w:rPr>
                <w:sz w:val="20"/>
              </w:rPr>
            </w:pPr>
            <w:r w:rsidRPr="006A0144">
              <w:rPr>
                <w:sz w:val="20"/>
              </w:rPr>
              <w:t>k</w:t>
            </w:r>
          </w:p>
        </w:tc>
        <w:tc>
          <w:tcPr>
            <w:tcW w:w="0" w:type="auto"/>
          </w:tcPr>
          <w:p w:rsidR="006B5DE0" w:rsidRPr="006A0144" w:rsidRDefault="006B5DE0" w:rsidP="00334A85">
            <w:pPr>
              <w:spacing w:after="0"/>
              <w:rPr>
                <w:rFonts w:ascii="Cambria" w:hAnsi="Cambria" w:cs="Calibri"/>
                <w:sz w:val="20"/>
                <w:szCs w:val="18"/>
              </w:rPr>
            </w:pPr>
            <w:r w:rsidRPr="006A0144">
              <w:rPr>
                <w:rFonts w:ascii="Cambria" w:hAnsi="Cambria" w:cs="Calibri"/>
                <w:sz w:val="20"/>
                <w:szCs w:val="18"/>
              </w:rPr>
              <w:t>l</w:t>
            </w:r>
          </w:p>
        </w:tc>
      </w:tr>
      <w:tr w:rsidR="006B5DE0" w:rsidRPr="006A0144" w:rsidTr="00334A85">
        <w:trPr>
          <w:trHeight w:val="260"/>
        </w:trPr>
        <w:tc>
          <w:tcPr>
            <w:tcW w:w="0" w:type="auto"/>
          </w:tcPr>
          <w:p w:rsidR="006B5DE0" w:rsidRPr="006A0144" w:rsidRDefault="006B5DE0" w:rsidP="00334A85">
            <w:pPr>
              <w:spacing w:after="0" w:line="240" w:lineRule="auto"/>
              <w:rPr>
                <w:sz w:val="20"/>
              </w:rPr>
            </w:pPr>
            <w:r w:rsidRPr="006A0144">
              <w:rPr>
                <w:sz w:val="20"/>
              </w:rPr>
              <w:t>x</w:t>
            </w:r>
          </w:p>
        </w:tc>
        <w:tc>
          <w:tcPr>
            <w:tcW w:w="0" w:type="auto"/>
          </w:tcPr>
          <w:p w:rsidR="006B5DE0" w:rsidRPr="006A0144" w:rsidRDefault="006B5DE0" w:rsidP="00334A85">
            <w:pPr>
              <w:spacing w:after="0" w:line="240" w:lineRule="auto"/>
              <w:rPr>
                <w:sz w:val="20"/>
              </w:rPr>
            </w:pPr>
          </w:p>
        </w:tc>
        <w:tc>
          <w:tcPr>
            <w:tcW w:w="0" w:type="auto"/>
          </w:tcPr>
          <w:p w:rsidR="006B5DE0" w:rsidRPr="006A0144" w:rsidRDefault="006B5DE0" w:rsidP="00334A85">
            <w:pPr>
              <w:spacing w:after="0" w:line="240" w:lineRule="auto"/>
              <w:rPr>
                <w:sz w:val="20"/>
              </w:rPr>
            </w:pPr>
          </w:p>
        </w:tc>
        <w:tc>
          <w:tcPr>
            <w:tcW w:w="0" w:type="auto"/>
          </w:tcPr>
          <w:p w:rsidR="006B5DE0" w:rsidRPr="006A0144" w:rsidRDefault="006B5DE0" w:rsidP="00334A85">
            <w:pPr>
              <w:spacing w:after="0" w:line="240" w:lineRule="auto"/>
              <w:rPr>
                <w:sz w:val="20"/>
              </w:rPr>
            </w:pPr>
          </w:p>
        </w:tc>
        <w:tc>
          <w:tcPr>
            <w:tcW w:w="0" w:type="auto"/>
          </w:tcPr>
          <w:p w:rsidR="006B5DE0" w:rsidRPr="006A0144" w:rsidRDefault="006B5DE0" w:rsidP="00334A85">
            <w:pPr>
              <w:spacing w:after="0" w:line="240" w:lineRule="auto"/>
              <w:rPr>
                <w:sz w:val="20"/>
              </w:rPr>
            </w:pPr>
          </w:p>
        </w:tc>
        <w:tc>
          <w:tcPr>
            <w:tcW w:w="0" w:type="auto"/>
          </w:tcPr>
          <w:p w:rsidR="006B5DE0" w:rsidRPr="006A0144" w:rsidRDefault="006B5DE0" w:rsidP="00334A85">
            <w:pPr>
              <w:spacing w:after="0" w:line="240" w:lineRule="auto"/>
              <w:rPr>
                <w:sz w:val="20"/>
              </w:rPr>
            </w:pPr>
          </w:p>
        </w:tc>
        <w:tc>
          <w:tcPr>
            <w:tcW w:w="0" w:type="auto"/>
          </w:tcPr>
          <w:p w:rsidR="006B5DE0" w:rsidRPr="006A0144" w:rsidRDefault="006B5DE0" w:rsidP="00334A85">
            <w:pPr>
              <w:spacing w:after="0" w:line="240" w:lineRule="auto"/>
              <w:rPr>
                <w:sz w:val="20"/>
              </w:rPr>
            </w:pPr>
          </w:p>
        </w:tc>
        <w:tc>
          <w:tcPr>
            <w:tcW w:w="0" w:type="auto"/>
          </w:tcPr>
          <w:p w:rsidR="006B5DE0" w:rsidRPr="006A0144" w:rsidRDefault="006B5DE0" w:rsidP="00334A85">
            <w:pPr>
              <w:spacing w:after="0" w:line="240" w:lineRule="auto"/>
              <w:rPr>
                <w:sz w:val="20"/>
              </w:rPr>
            </w:pPr>
          </w:p>
        </w:tc>
        <w:tc>
          <w:tcPr>
            <w:tcW w:w="0" w:type="auto"/>
          </w:tcPr>
          <w:p w:rsidR="006B5DE0" w:rsidRPr="006A0144" w:rsidRDefault="006B5DE0" w:rsidP="00334A85">
            <w:pPr>
              <w:spacing w:after="0" w:line="240" w:lineRule="auto"/>
              <w:rPr>
                <w:sz w:val="20"/>
              </w:rPr>
            </w:pPr>
            <w:r w:rsidRPr="006A0144">
              <w:rPr>
                <w:sz w:val="20"/>
              </w:rPr>
              <w:t>x</w:t>
            </w:r>
          </w:p>
        </w:tc>
        <w:tc>
          <w:tcPr>
            <w:tcW w:w="0" w:type="auto"/>
          </w:tcPr>
          <w:p w:rsidR="006B5DE0" w:rsidRPr="006A0144" w:rsidRDefault="006B5DE0" w:rsidP="00334A85">
            <w:pPr>
              <w:spacing w:after="0" w:line="240" w:lineRule="auto"/>
              <w:rPr>
                <w:sz w:val="20"/>
              </w:rPr>
            </w:pPr>
          </w:p>
        </w:tc>
        <w:tc>
          <w:tcPr>
            <w:tcW w:w="0" w:type="auto"/>
          </w:tcPr>
          <w:p w:rsidR="006B5DE0" w:rsidRPr="006A0144" w:rsidRDefault="006B5DE0" w:rsidP="00334A85">
            <w:pPr>
              <w:spacing w:after="0" w:line="240" w:lineRule="auto"/>
              <w:rPr>
                <w:sz w:val="20"/>
              </w:rPr>
            </w:pPr>
          </w:p>
        </w:tc>
        <w:tc>
          <w:tcPr>
            <w:tcW w:w="0" w:type="auto"/>
          </w:tcPr>
          <w:p w:rsidR="006B5DE0" w:rsidRPr="006A0144" w:rsidRDefault="006B5DE0" w:rsidP="00334A85">
            <w:pPr>
              <w:spacing w:after="0"/>
              <w:rPr>
                <w:rFonts w:ascii="Cambria" w:hAnsi="Cambria" w:cs="Calibri"/>
                <w:sz w:val="20"/>
                <w:szCs w:val="18"/>
              </w:rPr>
            </w:pPr>
          </w:p>
        </w:tc>
      </w:tr>
    </w:tbl>
    <w:p w:rsidR="006B5DE0" w:rsidRPr="00EE74C3" w:rsidRDefault="006B5DE0" w:rsidP="006B5DE0">
      <w:pPr>
        <w:spacing w:after="0"/>
        <w:ind w:left="1440"/>
        <w:rPr>
          <w:rFonts w:cs="Calibri"/>
          <w:b/>
        </w:rPr>
      </w:pPr>
    </w:p>
    <w:p w:rsidR="006B5DE0" w:rsidRDefault="006B5DE0" w:rsidP="006B5DE0">
      <w:pPr>
        <w:autoSpaceDE w:val="0"/>
        <w:autoSpaceDN w:val="0"/>
        <w:adjustRightInd w:val="0"/>
        <w:spacing w:after="0" w:line="240" w:lineRule="auto"/>
        <w:rPr>
          <w:rFonts w:cs="Calibri"/>
          <w:b/>
          <w:bCs/>
        </w:rPr>
      </w:pPr>
    </w:p>
    <w:p w:rsidR="006B5DE0" w:rsidRDefault="006B5DE0" w:rsidP="006B5DE0">
      <w:pPr>
        <w:autoSpaceDE w:val="0"/>
        <w:autoSpaceDN w:val="0"/>
        <w:adjustRightInd w:val="0"/>
        <w:spacing w:after="0" w:line="240" w:lineRule="auto"/>
        <w:rPr>
          <w:rFonts w:cs="Calibri"/>
          <w:b/>
          <w:bCs/>
        </w:rPr>
      </w:pPr>
    </w:p>
    <w:p w:rsidR="006B5DE0" w:rsidRPr="00921EAD" w:rsidRDefault="006B5DE0" w:rsidP="006B5DE0">
      <w:pPr>
        <w:autoSpaceDE w:val="0"/>
        <w:autoSpaceDN w:val="0"/>
        <w:adjustRightInd w:val="0"/>
        <w:spacing w:after="0" w:line="240" w:lineRule="auto"/>
        <w:rPr>
          <w:rFonts w:cs="Calibri"/>
          <w:b/>
          <w:bCs/>
        </w:rPr>
      </w:pPr>
      <w:r w:rsidRPr="00921EAD">
        <w:rPr>
          <w:rFonts w:cs="Calibri"/>
          <w:b/>
          <w:bCs/>
        </w:rPr>
        <w:t>COURSE OBJECTIVES</w:t>
      </w:r>
    </w:p>
    <w:p w:rsidR="006B5DE0" w:rsidRPr="00921EAD" w:rsidRDefault="006B5DE0" w:rsidP="006B5DE0">
      <w:pPr>
        <w:pStyle w:val="NoSpacing"/>
      </w:pPr>
    </w:p>
    <w:p w:rsidR="006B5DE0" w:rsidRPr="00921EAD" w:rsidRDefault="006B5DE0" w:rsidP="006B5DE0">
      <w:pPr>
        <w:pStyle w:val="NoSpacing"/>
        <w:ind w:left="432"/>
      </w:pPr>
      <w:r w:rsidRPr="00921EAD">
        <w:t>To enable students to -</w:t>
      </w:r>
    </w:p>
    <w:p w:rsidR="006B5DE0" w:rsidRPr="00921EAD" w:rsidRDefault="006B5DE0" w:rsidP="006B5DE0">
      <w:pPr>
        <w:pStyle w:val="NoSpacing"/>
        <w:ind w:left="432"/>
      </w:pPr>
      <w:r w:rsidRPr="00921EAD">
        <w:t>To enable the students to make self assessment</w:t>
      </w:r>
    </w:p>
    <w:p w:rsidR="006B5DE0" w:rsidRPr="00921EAD" w:rsidRDefault="006B5DE0" w:rsidP="006B5DE0">
      <w:pPr>
        <w:pStyle w:val="NoSpacing"/>
        <w:ind w:left="432"/>
      </w:pPr>
      <w:r w:rsidRPr="00921EAD">
        <w:t>To enhance their soft skills and behavioural patterns</w:t>
      </w:r>
    </w:p>
    <w:p w:rsidR="006B5DE0" w:rsidRPr="00921EAD" w:rsidRDefault="006B5DE0" w:rsidP="006B5DE0">
      <w:pPr>
        <w:pStyle w:val="NoSpacing"/>
        <w:ind w:left="432"/>
      </w:pPr>
      <w:r w:rsidRPr="00921EAD">
        <w:t>To equip them for their career advancement</w:t>
      </w:r>
    </w:p>
    <w:p w:rsidR="006B5DE0" w:rsidRPr="00921EAD" w:rsidRDefault="006B5DE0" w:rsidP="006B5DE0">
      <w:pPr>
        <w:pStyle w:val="NoSpacing"/>
        <w:ind w:left="432"/>
      </w:pPr>
      <w:r w:rsidRPr="00921EAD">
        <w:t>Develop interpersonal communication skills</w:t>
      </w:r>
    </w:p>
    <w:p w:rsidR="006B5DE0" w:rsidRPr="00921EAD" w:rsidRDefault="006B5DE0" w:rsidP="006B5DE0">
      <w:pPr>
        <w:pStyle w:val="NoSpacing"/>
        <w:ind w:left="432"/>
      </w:pPr>
      <w:r w:rsidRPr="00921EAD">
        <w:t>Participate in group tasks using effective language skills in interviews</w:t>
      </w:r>
    </w:p>
    <w:p w:rsidR="006B5DE0" w:rsidRPr="00921EAD" w:rsidRDefault="006B5DE0" w:rsidP="006B5DE0">
      <w:pPr>
        <w:pStyle w:val="NoSpacing"/>
        <w:ind w:left="432"/>
      </w:pPr>
      <w:r w:rsidRPr="00921EAD">
        <w:t>To train them to overcome stress and employable</w:t>
      </w:r>
    </w:p>
    <w:p w:rsidR="006B5DE0" w:rsidRDefault="006B5DE0" w:rsidP="006B5DE0">
      <w:pPr>
        <w:autoSpaceDE w:val="0"/>
        <w:autoSpaceDN w:val="0"/>
        <w:adjustRightInd w:val="0"/>
        <w:spacing w:after="0" w:line="240" w:lineRule="auto"/>
        <w:jc w:val="both"/>
        <w:rPr>
          <w:rFonts w:cs="Calibri"/>
        </w:rPr>
      </w:pPr>
    </w:p>
    <w:p w:rsidR="006B5DE0" w:rsidRPr="00E45CF7" w:rsidRDefault="006B5DE0" w:rsidP="006B5DE0">
      <w:pPr>
        <w:autoSpaceDE w:val="0"/>
        <w:autoSpaceDN w:val="0"/>
        <w:adjustRightInd w:val="0"/>
        <w:spacing w:after="0" w:line="240" w:lineRule="auto"/>
        <w:jc w:val="both"/>
        <w:rPr>
          <w:rFonts w:cs="Calibri"/>
          <w:b/>
        </w:rPr>
      </w:pPr>
      <w:r w:rsidRPr="00E45CF7">
        <w:rPr>
          <w:rFonts w:cs="Calibri"/>
          <w:b/>
        </w:rPr>
        <w:t>COURSE OUTCOMES</w:t>
      </w:r>
    </w:p>
    <w:p w:rsidR="006B5DE0" w:rsidRPr="00921EAD" w:rsidRDefault="006B5DE0" w:rsidP="006B5DE0">
      <w:pPr>
        <w:autoSpaceDE w:val="0"/>
        <w:autoSpaceDN w:val="0"/>
        <w:adjustRightInd w:val="0"/>
        <w:spacing w:after="0" w:line="240" w:lineRule="auto"/>
        <w:jc w:val="both"/>
        <w:rPr>
          <w:rFonts w:cs="Calibri"/>
        </w:rPr>
      </w:pPr>
      <w:r w:rsidRPr="00921EAD">
        <w:rPr>
          <w:rFonts w:cs="Calibri"/>
        </w:rPr>
        <w:t>Students are be able to</w:t>
      </w:r>
    </w:p>
    <w:p w:rsidR="006B5DE0" w:rsidRPr="00921EAD" w:rsidRDefault="006B5DE0" w:rsidP="006B5DE0">
      <w:pPr>
        <w:autoSpaceDE w:val="0"/>
        <w:autoSpaceDN w:val="0"/>
        <w:adjustRightInd w:val="0"/>
        <w:spacing w:after="0" w:line="240" w:lineRule="auto"/>
        <w:ind w:left="432"/>
        <w:jc w:val="both"/>
        <w:rPr>
          <w:rFonts w:cs="Calibri"/>
        </w:rPr>
      </w:pPr>
      <w:r w:rsidRPr="00921EAD">
        <w:rPr>
          <w:rFonts w:cs="Calibri"/>
        </w:rPr>
        <w:t>Acquire higher competence in communicative English</w:t>
      </w:r>
    </w:p>
    <w:p w:rsidR="006B5DE0" w:rsidRPr="00921EAD" w:rsidRDefault="006B5DE0" w:rsidP="006B5DE0">
      <w:pPr>
        <w:autoSpaceDE w:val="0"/>
        <w:autoSpaceDN w:val="0"/>
        <w:adjustRightInd w:val="0"/>
        <w:spacing w:after="0" w:line="240" w:lineRule="auto"/>
        <w:ind w:left="432"/>
        <w:jc w:val="both"/>
        <w:rPr>
          <w:rFonts w:cs="Calibri"/>
        </w:rPr>
      </w:pPr>
      <w:r w:rsidRPr="00921EAD">
        <w:rPr>
          <w:rFonts w:cs="Calibri"/>
        </w:rPr>
        <w:t>Acquire the skill of presenting seminars</w:t>
      </w:r>
    </w:p>
    <w:p w:rsidR="006B5DE0" w:rsidRPr="00921EAD" w:rsidRDefault="006B5DE0" w:rsidP="006B5DE0">
      <w:pPr>
        <w:autoSpaceDE w:val="0"/>
        <w:autoSpaceDN w:val="0"/>
        <w:adjustRightInd w:val="0"/>
        <w:spacing w:after="0" w:line="240" w:lineRule="auto"/>
        <w:ind w:left="432"/>
        <w:jc w:val="both"/>
        <w:rPr>
          <w:rFonts w:cs="Calibri"/>
        </w:rPr>
      </w:pPr>
      <w:r w:rsidRPr="00921EAD">
        <w:rPr>
          <w:rFonts w:cs="Calibri"/>
        </w:rPr>
        <w:t>Acquire mastery in applying various sub-skills of reading</w:t>
      </w:r>
    </w:p>
    <w:p w:rsidR="006B5DE0" w:rsidRPr="00921EAD" w:rsidRDefault="006B5DE0" w:rsidP="006B5DE0">
      <w:pPr>
        <w:autoSpaceDE w:val="0"/>
        <w:autoSpaceDN w:val="0"/>
        <w:adjustRightInd w:val="0"/>
        <w:spacing w:after="0" w:line="240" w:lineRule="auto"/>
        <w:ind w:left="432"/>
        <w:jc w:val="both"/>
        <w:rPr>
          <w:rFonts w:cs="Calibri"/>
        </w:rPr>
      </w:pPr>
      <w:r w:rsidRPr="00921EAD">
        <w:rPr>
          <w:rFonts w:cs="Calibri"/>
        </w:rPr>
        <w:t>Develop interpersonal communication skills</w:t>
      </w:r>
    </w:p>
    <w:p w:rsidR="006B5DE0" w:rsidRPr="00921EAD" w:rsidRDefault="006B5DE0" w:rsidP="006B5DE0">
      <w:pPr>
        <w:autoSpaceDE w:val="0"/>
        <w:autoSpaceDN w:val="0"/>
        <w:adjustRightInd w:val="0"/>
        <w:spacing w:after="0" w:line="240" w:lineRule="auto"/>
        <w:ind w:left="432"/>
        <w:jc w:val="both"/>
        <w:rPr>
          <w:rFonts w:cs="Calibri"/>
        </w:rPr>
      </w:pPr>
      <w:r w:rsidRPr="00921EAD">
        <w:rPr>
          <w:rFonts w:cs="Calibri"/>
        </w:rPr>
        <w:t>Participate in group tasks using effective language</w:t>
      </w:r>
    </w:p>
    <w:p w:rsidR="006B5DE0" w:rsidRPr="00921EAD" w:rsidRDefault="006B5DE0" w:rsidP="006B5DE0">
      <w:pPr>
        <w:autoSpaceDE w:val="0"/>
        <w:autoSpaceDN w:val="0"/>
        <w:adjustRightInd w:val="0"/>
        <w:spacing w:after="0" w:line="240" w:lineRule="auto"/>
        <w:ind w:left="432"/>
        <w:jc w:val="both"/>
        <w:rPr>
          <w:rFonts w:cs="Calibri"/>
        </w:rPr>
      </w:pPr>
      <w:r w:rsidRPr="00921EAD">
        <w:rPr>
          <w:rFonts w:cs="Calibri"/>
        </w:rPr>
        <w:t>Enhance written communication from the employability perspective</w:t>
      </w:r>
    </w:p>
    <w:p w:rsidR="006B5DE0" w:rsidRPr="00921EAD" w:rsidRDefault="006B5DE0" w:rsidP="006B5DE0">
      <w:pPr>
        <w:autoSpaceDE w:val="0"/>
        <w:autoSpaceDN w:val="0"/>
        <w:adjustRightInd w:val="0"/>
        <w:spacing w:after="0" w:line="240" w:lineRule="auto"/>
        <w:jc w:val="both"/>
        <w:rPr>
          <w:rFonts w:cs="Calibri"/>
        </w:rPr>
      </w:pPr>
    </w:p>
    <w:p w:rsidR="006B5DE0" w:rsidRPr="00921EAD" w:rsidRDefault="006B5DE0" w:rsidP="006B5DE0">
      <w:pPr>
        <w:autoSpaceDE w:val="0"/>
        <w:autoSpaceDN w:val="0"/>
        <w:adjustRightInd w:val="0"/>
        <w:spacing w:after="0" w:line="240" w:lineRule="auto"/>
        <w:jc w:val="both"/>
        <w:rPr>
          <w:rFonts w:cs="Calibri"/>
          <w:b/>
        </w:rPr>
      </w:pPr>
      <w:r w:rsidRPr="00921EAD">
        <w:rPr>
          <w:rFonts w:cs="Calibri"/>
          <w:b/>
        </w:rPr>
        <w:t>UNIT-1: KNOW YOURSELF – SWOT / SWOC ANALYSIS</w:t>
      </w:r>
    </w:p>
    <w:p w:rsidR="006B5DE0" w:rsidRPr="00921EAD" w:rsidRDefault="006B5DE0" w:rsidP="006B5DE0">
      <w:pPr>
        <w:autoSpaceDE w:val="0"/>
        <w:autoSpaceDN w:val="0"/>
        <w:adjustRightInd w:val="0"/>
        <w:spacing w:after="0" w:line="240" w:lineRule="auto"/>
        <w:jc w:val="both"/>
        <w:rPr>
          <w:rFonts w:cs="Calibri"/>
        </w:rPr>
      </w:pPr>
      <w:r w:rsidRPr="00921EAD">
        <w:rPr>
          <w:rFonts w:cs="Calibri"/>
        </w:rPr>
        <w:t>Importance of Knowing Yourself</w:t>
      </w:r>
    </w:p>
    <w:p w:rsidR="006B5DE0" w:rsidRPr="00921EAD" w:rsidRDefault="006B5DE0" w:rsidP="006B5DE0">
      <w:pPr>
        <w:autoSpaceDE w:val="0"/>
        <w:autoSpaceDN w:val="0"/>
        <w:adjustRightInd w:val="0"/>
        <w:spacing w:after="0" w:line="240" w:lineRule="auto"/>
        <w:jc w:val="both"/>
        <w:rPr>
          <w:rFonts w:cs="Calibri"/>
        </w:rPr>
      </w:pPr>
      <w:r w:rsidRPr="00921EAD">
        <w:rPr>
          <w:rFonts w:cs="Calibri"/>
        </w:rPr>
        <w:t>Benefits of SWOT/ SWOC analysis</w:t>
      </w:r>
    </w:p>
    <w:p w:rsidR="006B5DE0" w:rsidRPr="00921EAD" w:rsidRDefault="006B5DE0" w:rsidP="006B5DE0">
      <w:pPr>
        <w:autoSpaceDE w:val="0"/>
        <w:autoSpaceDN w:val="0"/>
        <w:adjustRightInd w:val="0"/>
        <w:spacing w:after="0" w:line="240" w:lineRule="auto"/>
        <w:jc w:val="both"/>
        <w:rPr>
          <w:rFonts w:cs="Calibri"/>
        </w:rPr>
      </w:pPr>
      <w:r w:rsidRPr="00921EAD">
        <w:rPr>
          <w:rFonts w:cs="Calibri"/>
        </w:rPr>
        <w:t>How to go about SWOT analysis</w:t>
      </w:r>
    </w:p>
    <w:p w:rsidR="006B5DE0" w:rsidRPr="0093324F" w:rsidRDefault="006B5DE0" w:rsidP="006B5DE0">
      <w:pPr>
        <w:autoSpaceDE w:val="0"/>
        <w:autoSpaceDN w:val="0"/>
        <w:adjustRightInd w:val="0"/>
        <w:spacing w:after="0" w:line="240" w:lineRule="auto"/>
        <w:jc w:val="both"/>
        <w:rPr>
          <w:rFonts w:cs="Calibri"/>
          <w:lang w:val="sv-SE"/>
        </w:rPr>
      </w:pPr>
      <w:r w:rsidRPr="0093324F">
        <w:rPr>
          <w:rFonts w:cs="Calibri"/>
          <w:lang w:val="sv-SE"/>
        </w:rPr>
        <w:t>SWOT/ SWOC analysis grid</w:t>
      </w:r>
    </w:p>
    <w:p w:rsidR="006B5DE0" w:rsidRPr="0093324F" w:rsidRDefault="006B5DE0" w:rsidP="006B5DE0">
      <w:pPr>
        <w:autoSpaceDE w:val="0"/>
        <w:autoSpaceDN w:val="0"/>
        <w:adjustRightInd w:val="0"/>
        <w:spacing w:after="0" w:line="240" w:lineRule="auto"/>
        <w:jc w:val="both"/>
        <w:rPr>
          <w:rFonts w:cs="Calibri"/>
          <w:lang w:val="sv-SE"/>
        </w:rPr>
      </w:pPr>
    </w:p>
    <w:p w:rsidR="006B5DE0" w:rsidRPr="0093324F" w:rsidRDefault="006B5DE0" w:rsidP="006B5DE0">
      <w:pPr>
        <w:autoSpaceDE w:val="0"/>
        <w:autoSpaceDN w:val="0"/>
        <w:adjustRightInd w:val="0"/>
        <w:spacing w:after="0" w:line="240" w:lineRule="auto"/>
        <w:jc w:val="both"/>
        <w:rPr>
          <w:rFonts w:cs="Calibri"/>
          <w:b/>
          <w:lang w:val="sv-SE"/>
        </w:rPr>
      </w:pPr>
      <w:r w:rsidRPr="0093324F">
        <w:rPr>
          <w:rFonts w:cs="Calibri"/>
          <w:b/>
          <w:lang w:val="sv-SE"/>
        </w:rPr>
        <w:t>UNIT-2: SOFT SKILLS</w:t>
      </w:r>
    </w:p>
    <w:p w:rsidR="006B5DE0" w:rsidRPr="00921EAD" w:rsidRDefault="006B5DE0" w:rsidP="006B5DE0">
      <w:pPr>
        <w:autoSpaceDE w:val="0"/>
        <w:autoSpaceDN w:val="0"/>
        <w:adjustRightInd w:val="0"/>
        <w:spacing w:after="0" w:line="240" w:lineRule="auto"/>
        <w:jc w:val="both"/>
        <w:rPr>
          <w:rFonts w:cs="Calibri"/>
        </w:rPr>
      </w:pPr>
      <w:r w:rsidRPr="00921EAD">
        <w:rPr>
          <w:rFonts w:cs="Calibri"/>
        </w:rPr>
        <w:t>Definition and importance of soft skills</w:t>
      </w:r>
    </w:p>
    <w:p w:rsidR="006B5DE0" w:rsidRPr="00921EAD" w:rsidRDefault="006B5DE0" w:rsidP="006B5DE0">
      <w:pPr>
        <w:autoSpaceDE w:val="0"/>
        <w:autoSpaceDN w:val="0"/>
        <w:adjustRightInd w:val="0"/>
        <w:spacing w:after="0" w:line="240" w:lineRule="auto"/>
        <w:jc w:val="both"/>
        <w:rPr>
          <w:rFonts w:cs="Calibri"/>
        </w:rPr>
      </w:pPr>
      <w:r w:rsidRPr="00921EAD">
        <w:rPr>
          <w:rFonts w:cs="Calibri"/>
        </w:rPr>
        <w:t>Positive attitude</w:t>
      </w:r>
    </w:p>
    <w:p w:rsidR="006B5DE0" w:rsidRPr="00921EAD" w:rsidRDefault="006B5DE0" w:rsidP="006B5DE0">
      <w:pPr>
        <w:autoSpaceDE w:val="0"/>
        <w:autoSpaceDN w:val="0"/>
        <w:adjustRightInd w:val="0"/>
        <w:spacing w:after="0" w:line="240" w:lineRule="auto"/>
        <w:jc w:val="both"/>
        <w:rPr>
          <w:rFonts w:cs="Calibri"/>
        </w:rPr>
      </w:pPr>
      <w:r w:rsidRPr="00921EAD">
        <w:rPr>
          <w:rFonts w:cs="Calibri"/>
        </w:rPr>
        <w:t>Goal setting</w:t>
      </w:r>
    </w:p>
    <w:p w:rsidR="006B5DE0" w:rsidRPr="00921EAD" w:rsidRDefault="006B5DE0" w:rsidP="006B5DE0">
      <w:pPr>
        <w:autoSpaceDE w:val="0"/>
        <w:autoSpaceDN w:val="0"/>
        <w:adjustRightInd w:val="0"/>
        <w:spacing w:after="0" w:line="240" w:lineRule="auto"/>
        <w:jc w:val="both"/>
        <w:rPr>
          <w:rFonts w:cs="Calibri"/>
        </w:rPr>
      </w:pPr>
      <w:r w:rsidRPr="00921EAD">
        <w:rPr>
          <w:rFonts w:cs="Calibri"/>
        </w:rPr>
        <w:t>Team building and Leadership qualities</w:t>
      </w:r>
    </w:p>
    <w:p w:rsidR="006B5DE0" w:rsidRPr="00921EAD" w:rsidRDefault="006B5DE0" w:rsidP="006B5DE0">
      <w:pPr>
        <w:autoSpaceDE w:val="0"/>
        <w:autoSpaceDN w:val="0"/>
        <w:adjustRightInd w:val="0"/>
        <w:spacing w:after="0" w:line="240" w:lineRule="auto"/>
        <w:jc w:val="both"/>
        <w:rPr>
          <w:rFonts w:cs="Calibri"/>
        </w:rPr>
      </w:pPr>
    </w:p>
    <w:p w:rsidR="006B5DE0" w:rsidRPr="00921EAD" w:rsidRDefault="006B5DE0" w:rsidP="006B5DE0">
      <w:pPr>
        <w:autoSpaceDE w:val="0"/>
        <w:autoSpaceDN w:val="0"/>
        <w:adjustRightInd w:val="0"/>
        <w:spacing w:after="0" w:line="240" w:lineRule="auto"/>
        <w:jc w:val="both"/>
        <w:rPr>
          <w:rFonts w:cs="Calibri"/>
          <w:b/>
        </w:rPr>
      </w:pPr>
      <w:r w:rsidRPr="00921EAD">
        <w:rPr>
          <w:rFonts w:cs="Calibri"/>
          <w:b/>
        </w:rPr>
        <w:t>UNIT-3:</w:t>
      </w:r>
      <w:r w:rsidRPr="00921EAD">
        <w:rPr>
          <w:rFonts w:cs="Calibri"/>
          <w:b/>
        </w:rPr>
        <w:tab/>
        <w:t>1. PROBLEM SOLVING</w:t>
      </w:r>
    </w:p>
    <w:p w:rsidR="006B5DE0" w:rsidRPr="00921EAD" w:rsidRDefault="006B5DE0" w:rsidP="006B5DE0">
      <w:pPr>
        <w:autoSpaceDE w:val="0"/>
        <w:autoSpaceDN w:val="0"/>
        <w:adjustRightInd w:val="0"/>
        <w:spacing w:after="0" w:line="240" w:lineRule="auto"/>
        <w:jc w:val="both"/>
        <w:rPr>
          <w:rFonts w:cs="Calibri"/>
        </w:rPr>
      </w:pPr>
      <w:r w:rsidRPr="00921EAD">
        <w:rPr>
          <w:rFonts w:cs="Calibri"/>
        </w:rPr>
        <w:t>Decision Making</w:t>
      </w:r>
    </w:p>
    <w:p w:rsidR="006B5DE0" w:rsidRPr="00921EAD" w:rsidRDefault="006B5DE0" w:rsidP="006B5DE0">
      <w:pPr>
        <w:autoSpaceDE w:val="0"/>
        <w:autoSpaceDN w:val="0"/>
        <w:adjustRightInd w:val="0"/>
        <w:spacing w:after="0" w:line="240" w:lineRule="auto"/>
        <w:jc w:val="both"/>
        <w:rPr>
          <w:rFonts w:cs="Calibri"/>
        </w:rPr>
      </w:pPr>
      <w:r w:rsidRPr="00921EAD">
        <w:rPr>
          <w:rFonts w:cs="Calibri"/>
        </w:rPr>
        <w:t>Time Management</w:t>
      </w:r>
    </w:p>
    <w:p w:rsidR="006B5DE0" w:rsidRPr="00921EAD" w:rsidRDefault="006B5DE0" w:rsidP="006B5DE0">
      <w:pPr>
        <w:autoSpaceDE w:val="0"/>
        <w:autoSpaceDN w:val="0"/>
        <w:adjustRightInd w:val="0"/>
        <w:spacing w:after="0" w:line="240" w:lineRule="auto"/>
        <w:jc w:val="both"/>
        <w:rPr>
          <w:rFonts w:cs="Calibri"/>
        </w:rPr>
      </w:pPr>
    </w:p>
    <w:p w:rsidR="006B5DE0" w:rsidRDefault="006B5DE0" w:rsidP="006B5DE0">
      <w:pPr>
        <w:autoSpaceDE w:val="0"/>
        <w:autoSpaceDN w:val="0"/>
        <w:adjustRightInd w:val="0"/>
        <w:spacing w:after="0" w:line="240" w:lineRule="auto"/>
        <w:jc w:val="both"/>
        <w:rPr>
          <w:rFonts w:cs="Calibri"/>
          <w:b/>
        </w:rPr>
      </w:pPr>
    </w:p>
    <w:p w:rsidR="006B5DE0" w:rsidRPr="00921EAD" w:rsidRDefault="006B5DE0" w:rsidP="006B5DE0">
      <w:pPr>
        <w:autoSpaceDE w:val="0"/>
        <w:autoSpaceDN w:val="0"/>
        <w:adjustRightInd w:val="0"/>
        <w:spacing w:after="0" w:line="240" w:lineRule="auto"/>
        <w:jc w:val="both"/>
        <w:rPr>
          <w:rFonts w:cs="Calibri"/>
          <w:b/>
        </w:rPr>
      </w:pPr>
      <w:r w:rsidRPr="00921EAD">
        <w:rPr>
          <w:rFonts w:cs="Calibri"/>
          <w:b/>
        </w:rPr>
        <w:lastRenderedPageBreak/>
        <w:t>UNIT-4: Conflict Management</w:t>
      </w:r>
    </w:p>
    <w:p w:rsidR="006B5DE0" w:rsidRPr="00921EAD" w:rsidRDefault="006B5DE0" w:rsidP="006B5DE0">
      <w:pPr>
        <w:autoSpaceDE w:val="0"/>
        <w:autoSpaceDN w:val="0"/>
        <w:adjustRightInd w:val="0"/>
        <w:spacing w:after="0" w:line="240" w:lineRule="auto"/>
        <w:jc w:val="both"/>
        <w:rPr>
          <w:rFonts w:cs="Calibri"/>
        </w:rPr>
      </w:pPr>
      <w:r w:rsidRPr="00921EAD">
        <w:rPr>
          <w:rFonts w:cs="Calibri"/>
        </w:rPr>
        <w:t>Stress Management – IQ</w:t>
      </w:r>
    </w:p>
    <w:p w:rsidR="004C7099" w:rsidRDefault="006B5DE0" w:rsidP="006B5DE0">
      <w:pPr>
        <w:autoSpaceDE w:val="0"/>
        <w:autoSpaceDN w:val="0"/>
        <w:adjustRightInd w:val="0"/>
        <w:spacing w:after="0" w:line="240" w:lineRule="auto"/>
        <w:jc w:val="both"/>
        <w:rPr>
          <w:rFonts w:cs="Calibri"/>
        </w:rPr>
      </w:pPr>
      <w:r w:rsidRPr="00921EAD">
        <w:rPr>
          <w:rFonts w:cs="Calibri"/>
        </w:rPr>
        <w:t>Emotional Intelligence – EI</w:t>
      </w:r>
    </w:p>
    <w:p w:rsidR="004C7099" w:rsidRDefault="004C7099" w:rsidP="006B5DE0">
      <w:pPr>
        <w:autoSpaceDE w:val="0"/>
        <w:autoSpaceDN w:val="0"/>
        <w:adjustRightInd w:val="0"/>
        <w:spacing w:after="0" w:line="240" w:lineRule="auto"/>
        <w:jc w:val="both"/>
        <w:rPr>
          <w:rFonts w:cs="Calibri"/>
        </w:rPr>
      </w:pPr>
    </w:p>
    <w:p w:rsidR="006B5DE0" w:rsidRPr="00921EAD" w:rsidRDefault="006B5DE0" w:rsidP="006B5DE0">
      <w:pPr>
        <w:autoSpaceDE w:val="0"/>
        <w:autoSpaceDN w:val="0"/>
        <w:adjustRightInd w:val="0"/>
        <w:spacing w:after="0" w:line="240" w:lineRule="auto"/>
        <w:jc w:val="both"/>
        <w:rPr>
          <w:rFonts w:cs="Calibri"/>
          <w:b/>
        </w:rPr>
      </w:pPr>
      <w:r w:rsidRPr="00921EAD">
        <w:rPr>
          <w:rFonts w:cs="Calibri"/>
          <w:b/>
        </w:rPr>
        <w:t>UNIT-5: interview skills</w:t>
      </w:r>
    </w:p>
    <w:p w:rsidR="006B5DE0" w:rsidRPr="00921EAD" w:rsidRDefault="006B5DE0" w:rsidP="006B5DE0">
      <w:pPr>
        <w:autoSpaceDE w:val="0"/>
        <w:autoSpaceDN w:val="0"/>
        <w:adjustRightInd w:val="0"/>
        <w:spacing w:after="0" w:line="240" w:lineRule="auto"/>
        <w:jc w:val="both"/>
        <w:rPr>
          <w:rFonts w:cs="Calibri"/>
        </w:rPr>
      </w:pPr>
      <w:r w:rsidRPr="00921EAD">
        <w:rPr>
          <w:rFonts w:cs="Calibri"/>
        </w:rPr>
        <w:t>Resume writing</w:t>
      </w:r>
      <w:r>
        <w:rPr>
          <w:rFonts w:cs="Calibri"/>
        </w:rPr>
        <w:t xml:space="preserve">- </w:t>
      </w:r>
      <w:r w:rsidRPr="00921EAD">
        <w:rPr>
          <w:rFonts w:cs="Calibri"/>
        </w:rPr>
        <w:t>Types of Résumé</w:t>
      </w:r>
      <w:r>
        <w:rPr>
          <w:rFonts w:cs="Calibri"/>
        </w:rPr>
        <w:t xml:space="preserve"> - </w:t>
      </w:r>
      <w:r w:rsidRPr="00921EAD">
        <w:rPr>
          <w:rFonts w:cs="Calibri"/>
        </w:rPr>
        <w:t>Differences among Bio-data, Curriculum Vitaé and Résumé</w:t>
      </w:r>
      <w:r>
        <w:rPr>
          <w:rFonts w:cs="Calibri"/>
        </w:rPr>
        <w:t xml:space="preserve"> - </w:t>
      </w:r>
      <w:r w:rsidRPr="00921EAD">
        <w:rPr>
          <w:rFonts w:cs="Calibri"/>
        </w:rPr>
        <w:t>Purpose of Curriculum Vitaé and Resume</w:t>
      </w:r>
      <w:r>
        <w:rPr>
          <w:rFonts w:cs="Calibri"/>
        </w:rPr>
        <w:t xml:space="preserve"> - </w:t>
      </w:r>
      <w:r w:rsidRPr="00921EAD">
        <w:rPr>
          <w:rFonts w:cs="Calibri"/>
        </w:rPr>
        <w:t>Tips to write Curriculum Vitaé and Résumé</w:t>
      </w:r>
      <w:r>
        <w:rPr>
          <w:rFonts w:cs="Calibri"/>
        </w:rPr>
        <w:t xml:space="preserve"> - </w:t>
      </w:r>
      <w:r w:rsidRPr="00921EAD">
        <w:rPr>
          <w:rFonts w:cs="Calibri"/>
        </w:rPr>
        <w:t>The DOs and the DON’Ts of Résumé preparation</w:t>
      </w:r>
      <w:r>
        <w:rPr>
          <w:rFonts w:cs="Calibri"/>
        </w:rPr>
        <w:t xml:space="preserve"> - </w:t>
      </w:r>
      <w:r w:rsidRPr="00921EAD">
        <w:rPr>
          <w:rFonts w:cs="Calibri"/>
        </w:rPr>
        <w:t>Cover letter</w:t>
      </w:r>
      <w:r>
        <w:rPr>
          <w:rFonts w:cs="Calibri"/>
        </w:rPr>
        <w:t xml:space="preserve"> - </w:t>
      </w:r>
      <w:r w:rsidRPr="00921EAD">
        <w:rPr>
          <w:rFonts w:cs="Calibri"/>
        </w:rPr>
        <w:t>Types of interviews (Face to Face / Panel Interviews, etc.)</w:t>
      </w:r>
      <w:r>
        <w:rPr>
          <w:rFonts w:cs="Calibri"/>
        </w:rPr>
        <w:t xml:space="preserve"> - </w:t>
      </w:r>
      <w:r w:rsidRPr="00921EAD">
        <w:rPr>
          <w:rFonts w:cs="Calibri"/>
        </w:rPr>
        <w:t>Pre-interview preparation</w:t>
      </w:r>
      <w:r>
        <w:rPr>
          <w:rFonts w:cs="Calibri"/>
        </w:rPr>
        <w:t xml:space="preserve"> - </w:t>
      </w:r>
      <w:r w:rsidRPr="00921EAD">
        <w:rPr>
          <w:rFonts w:cs="Calibri"/>
        </w:rPr>
        <w:t xml:space="preserve">Types of questions asked </w:t>
      </w:r>
      <w:r>
        <w:rPr>
          <w:rFonts w:cs="Calibri"/>
        </w:rPr>
        <w:t>–</w:t>
      </w:r>
      <w:r w:rsidRPr="00921EAD">
        <w:rPr>
          <w:rFonts w:cs="Calibri"/>
        </w:rPr>
        <w:t xml:space="preserve"> FAQs</w:t>
      </w:r>
      <w:r>
        <w:rPr>
          <w:rFonts w:cs="Calibri"/>
        </w:rPr>
        <w:t xml:space="preserve"> - </w:t>
      </w:r>
      <w:r w:rsidRPr="00921EAD">
        <w:rPr>
          <w:rFonts w:cs="Calibri"/>
        </w:rPr>
        <w:t>Mock Interviews</w:t>
      </w:r>
    </w:p>
    <w:p w:rsidR="006B5DE0" w:rsidRPr="00921EAD" w:rsidRDefault="006B5DE0" w:rsidP="006B5DE0">
      <w:pPr>
        <w:autoSpaceDE w:val="0"/>
        <w:autoSpaceDN w:val="0"/>
        <w:adjustRightInd w:val="0"/>
        <w:spacing w:after="0" w:line="240" w:lineRule="auto"/>
        <w:jc w:val="both"/>
        <w:rPr>
          <w:rFonts w:cs="Calibri"/>
        </w:rPr>
      </w:pPr>
    </w:p>
    <w:p w:rsidR="006B5DE0" w:rsidRPr="0093324F" w:rsidRDefault="006B5DE0" w:rsidP="006B5DE0">
      <w:pPr>
        <w:autoSpaceDE w:val="0"/>
        <w:autoSpaceDN w:val="0"/>
        <w:adjustRightInd w:val="0"/>
        <w:spacing w:after="0" w:line="240" w:lineRule="auto"/>
        <w:jc w:val="both"/>
        <w:rPr>
          <w:rFonts w:cs="Calibri"/>
          <w:b/>
          <w:lang w:val="fr-FR"/>
        </w:rPr>
      </w:pPr>
      <w:r w:rsidRPr="0093324F">
        <w:rPr>
          <w:rFonts w:cs="Calibri"/>
          <w:b/>
          <w:lang w:val="fr-FR"/>
        </w:rPr>
        <w:t>UNIT-6: ETIQUETTE AND MANNERS</w:t>
      </w:r>
    </w:p>
    <w:p w:rsidR="006B5DE0" w:rsidRPr="0093324F" w:rsidRDefault="006B5DE0" w:rsidP="006B5DE0">
      <w:pPr>
        <w:autoSpaceDE w:val="0"/>
        <w:autoSpaceDN w:val="0"/>
        <w:adjustRightInd w:val="0"/>
        <w:spacing w:after="0" w:line="240" w:lineRule="auto"/>
        <w:jc w:val="both"/>
        <w:rPr>
          <w:rFonts w:cs="Calibri"/>
          <w:lang w:val="fr-FR"/>
        </w:rPr>
      </w:pPr>
      <w:r w:rsidRPr="0093324F">
        <w:rPr>
          <w:rFonts w:cs="Calibri"/>
          <w:lang w:val="fr-FR"/>
        </w:rPr>
        <w:t>Etiquette:  Introduction</w:t>
      </w:r>
    </w:p>
    <w:p w:rsidR="006B5DE0" w:rsidRPr="0093324F" w:rsidRDefault="006B5DE0" w:rsidP="006B5DE0">
      <w:pPr>
        <w:autoSpaceDE w:val="0"/>
        <w:autoSpaceDN w:val="0"/>
        <w:adjustRightInd w:val="0"/>
        <w:spacing w:after="0" w:line="240" w:lineRule="auto"/>
        <w:jc w:val="both"/>
        <w:rPr>
          <w:rFonts w:cs="Calibri"/>
          <w:lang w:val="fr-FR"/>
        </w:rPr>
      </w:pPr>
      <w:r w:rsidRPr="0093324F">
        <w:rPr>
          <w:rFonts w:cs="Calibri"/>
          <w:lang w:val="fr-FR"/>
        </w:rPr>
        <w:t>Classification of etiquette</w:t>
      </w:r>
    </w:p>
    <w:p w:rsidR="006B5DE0" w:rsidRPr="0093324F" w:rsidRDefault="006B5DE0" w:rsidP="006B5DE0">
      <w:pPr>
        <w:autoSpaceDE w:val="0"/>
        <w:autoSpaceDN w:val="0"/>
        <w:adjustRightInd w:val="0"/>
        <w:spacing w:after="0" w:line="240" w:lineRule="auto"/>
        <w:jc w:val="both"/>
        <w:rPr>
          <w:rFonts w:cs="Calibri"/>
          <w:lang w:val="fr-FR"/>
        </w:rPr>
      </w:pPr>
      <w:r w:rsidRPr="0093324F">
        <w:rPr>
          <w:rFonts w:cs="Calibri"/>
          <w:lang w:val="fr-FR"/>
        </w:rPr>
        <w:t>Modern etiquette and social etiquette</w:t>
      </w:r>
    </w:p>
    <w:p w:rsidR="006B5DE0" w:rsidRPr="00921EAD" w:rsidRDefault="006B5DE0" w:rsidP="006B5DE0">
      <w:pPr>
        <w:autoSpaceDE w:val="0"/>
        <w:autoSpaceDN w:val="0"/>
        <w:adjustRightInd w:val="0"/>
        <w:spacing w:after="0" w:line="240" w:lineRule="auto"/>
        <w:jc w:val="both"/>
        <w:rPr>
          <w:rFonts w:cs="Calibri"/>
        </w:rPr>
      </w:pPr>
      <w:r w:rsidRPr="00921EAD">
        <w:rPr>
          <w:rFonts w:cs="Calibri"/>
        </w:rPr>
        <w:t>Work etiquette and benefits of following work etiquette</w:t>
      </w:r>
    </w:p>
    <w:p w:rsidR="006B5DE0" w:rsidRPr="00921EAD" w:rsidRDefault="006B5DE0" w:rsidP="006B5DE0">
      <w:pPr>
        <w:autoSpaceDE w:val="0"/>
        <w:autoSpaceDN w:val="0"/>
        <w:adjustRightInd w:val="0"/>
        <w:spacing w:after="0" w:line="240" w:lineRule="auto"/>
        <w:jc w:val="both"/>
        <w:rPr>
          <w:rFonts w:cs="Calibri"/>
        </w:rPr>
      </w:pPr>
    </w:p>
    <w:p w:rsidR="006B5DE0" w:rsidRPr="00921EAD" w:rsidRDefault="006B5DE0" w:rsidP="006B5DE0">
      <w:pPr>
        <w:autoSpaceDE w:val="0"/>
        <w:autoSpaceDN w:val="0"/>
        <w:adjustRightInd w:val="0"/>
        <w:spacing w:after="0" w:line="240" w:lineRule="auto"/>
        <w:jc w:val="both"/>
        <w:rPr>
          <w:rFonts w:cs="Calibri"/>
        </w:rPr>
      </w:pPr>
      <w:r w:rsidRPr="00921EAD">
        <w:rPr>
          <w:rFonts w:cs="Calibri"/>
        </w:rPr>
        <w:t>Manners: Introduction:</w:t>
      </w:r>
    </w:p>
    <w:p w:rsidR="006B5DE0" w:rsidRPr="00921EAD" w:rsidRDefault="006B5DE0" w:rsidP="006B5DE0">
      <w:pPr>
        <w:autoSpaceDE w:val="0"/>
        <w:autoSpaceDN w:val="0"/>
        <w:adjustRightInd w:val="0"/>
        <w:spacing w:after="0" w:line="240" w:lineRule="auto"/>
        <w:jc w:val="both"/>
        <w:rPr>
          <w:rFonts w:cs="Calibri"/>
        </w:rPr>
      </w:pPr>
      <w:r w:rsidRPr="00921EAD">
        <w:rPr>
          <w:rFonts w:cs="Calibri"/>
        </w:rPr>
        <w:t>1.</w:t>
      </w:r>
      <w:r w:rsidRPr="00921EAD">
        <w:rPr>
          <w:rFonts w:cs="Calibri"/>
        </w:rPr>
        <w:tab/>
        <w:t>Practicing good manners</w:t>
      </w:r>
    </w:p>
    <w:p w:rsidR="006B5DE0" w:rsidRPr="00921EAD" w:rsidRDefault="006B5DE0" w:rsidP="006B5DE0">
      <w:pPr>
        <w:autoSpaceDE w:val="0"/>
        <w:autoSpaceDN w:val="0"/>
        <w:adjustRightInd w:val="0"/>
        <w:spacing w:after="0" w:line="240" w:lineRule="auto"/>
        <w:jc w:val="both"/>
        <w:rPr>
          <w:rFonts w:cs="Calibri"/>
        </w:rPr>
      </w:pPr>
    </w:p>
    <w:p w:rsidR="006B5DE0" w:rsidRPr="0065126C" w:rsidRDefault="006B5DE0" w:rsidP="006B5DE0">
      <w:pPr>
        <w:autoSpaceDE w:val="0"/>
        <w:autoSpaceDN w:val="0"/>
        <w:adjustRightInd w:val="0"/>
        <w:spacing w:after="0" w:line="240" w:lineRule="auto"/>
        <w:jc w:val="both"/>
        <w:rPr>
          <w:rFonts w:cs="Calibri"/>
          <w:b/>
        </w:rPr>
      </w:pPr>
      <w:r w:rsidRPr="0065126C">
        <w:rPr>
          <w:rFonts w:cs="Calibri"/>
          <w:b/>
        </w:rPr>
        <w:t xml:space="preserve">TEXT BOOK: </w:t>
      </w:r>
    </w:p>
    <w:p w:rsidR="006B5DE0" w:rsidRPr="0065126C" w:rsidRDefault="006B5DE0" w:rsidP="00B32FD4">
      <w:pPr>
        <w:pStyle w:val="ListParagraph"/>
        <w:numPr>
          <w:ilvl w:val="0"/>
          <w:numId w:val="293"/>
        </w:numPr>
        <w:autoSpaceDE w:val="0"/>
        <w:autoSpaceDN w:val="0"/>
        <w:adjustRightInd w:val="0"/>
        <w:spacing w:after="0" w:line="240" w:lineRule="auto"/>
        <w:jc w:val="both"/>
        <w:rPr>
          <w:rFonts w:cs="Calibri"/>
        </w:rPr>
      </w:pPr>
      <w:r w:rsidRPr="0065126C">
        <w:rPr>
          <w:rFonts w:cs="Calibri"/>
        </w:rPr>
        <w:t>Soft Skills Know Yourself and Know The World - K Alex and S Chand</w:t>
      </w:r>
    </w:p>
    <w:p w:rsidR="006B5DE0" w:rsidRPr="00921EAD" w:rsidRDefault="006B5DE0" w:rsidP="006B5DE0">
      <w:pPr>
        <w:autoSpaceDE w:val="0"/>
        <w:autoSpaceDN w:val="0"/>
        <w:adjustRightInd w:val="0"/>
        <w:spacing w:after="0" w:line="240" w:lineRule="auto"/>
        <w:jc w:val="both"/>
        <w:rPr>
          <w:rFonts w:cs="Calibri"/>
        </w:rPr>
      </w:pPr>
    </w:p>
    <w:p w:rsidR="006B5DE0" w:rsidRPr="00E45CF7" w:rsidRDefault="006B5DE0" w:rsidP="006B5DE0">
      <w:pPr>
        <w:autoSpaceDE w:val="0"/>
        <w:autoSpaceDN w:val="0"/>
        <w:adjustRightInd w:val="0"/>
        <w:spacing w:after="0" w:line="240" w:lineRule="auto"/>
        <w:jc w:val="both"/>
        <w:rPr>
          <w:rFonts w:cs="Calibri"/>
          <w:b/>
        </w:rPr>
      </w:pPr>
      <w:r>
        <w:rPr>
          <w:rFonts w:cs="Calibri"/>
          <w:b/>
        </w:rPr>
        <w:t>REFERENCES</w:t>
      </w:r>
      <w:r w:rsidRPr="00E45CF7">
        <w:rPr>
          <w:rFonts w:cs="Calibri"/>
          <w:b/>
        </w:rPr>
        <w:t>:</w:t>
      </w:r>
    </w:p>
    <w:p w:rsidR="006B5DE0" w:rsidRPr="00323291" w:rsidRDefault="006B5DE0" w:rsidP="00B32FD4">
      <w:pPr>
        <w:pStyle w:val="ListParagraph"/>
        <w:numPr>
          <w:ilvl w:val="0"/>
          <w:numId w:val="292"/>
        </w:numPr>
        <w:autoSpaceDE w:val="0"/>
        <w:autoSpaceDN w:val="0"/>
        <w:adjustRightInd w:val="0"/>
        <w:spacing w:after="0" w:line="240" w:lineRule="auto"/>
        <w:jc w:val="both"/>
        <w:rPr>
          <w:rFonts w:cs="Calibri"/>
        </w:rPr>
      </w:pPr>
      <w:r w:rsidRPr="00323291">
        <w:rPr>
          <w:rFonts w:cs="Calibri"/>
        </w:rPr>
        <w:t>Technical communication- Meenakshi Raman and Sangeetha Sharma (Oxford Publications)</w:t>
      </w:r>
    </w:p>
    <w:p w:rsidR="006B5DE0" w:rsidRPr="00323291" w:rsidRDefault="006B5DE0" w:rsidP="00B32FD4">
      <w:pPr>
        <w:pStyle w:val="ListParagraph"/>
        <w:numPr>
          <w:ilvl w:val="0"/>
          <w:numId w:val="292"/>
        </w:numPr>
        <w:autoSpaceDE w:val="0"/>
        <w:autoSpaceDN w:val="0"/>
        <w:adjustRightInd w:val="0"/>
        <w:spacing w:after="0" w:line="240" w:lineRule="auto"/>
        <w:jc w:val="both"/>
        <w:rPr>
          <w:rFonts w:cs="Calibri"/>
        </w:rPr>
      </w:pPr>
      <w:r w:rsidRPr="00323291">
        <w:rPr>
          <w:rFonts w:cs="Calibri"/>
        </w:rPr>
        <w:t>Technical Writing Process and Product by SharonJ Gerson:Fifth edition.Pearson Publishers.</w:t>
      </w:r>
    </w:p>
    <w:p w:rsidR="006B5DE0" w:rsidRPr="00323291" w:rsidRDefault="006B5DE0" w:rsidP="00B32FD4">
      <w:pPr>
        <w:pStyle w:val="ListParagraph"/>
        <w:numPr>
          <w:ilvl w:val="0"/>
          <w:numId w:val="292"/>
        </w:numPr>
        <w:autoSpaceDE w:val="0"/>
        <w:autoSpaceDN w:val="0"/>
        <w:adjustRightInd w:val="0"/>
        <w:spacing w:after="0" w:line="240" w:lineRule="auto"/>
        <w:jc w:val="both"/>
        <w:rPr>
          <w:rFonts w:cs="Calibri"/>
        </w:rPr>
      </w:pPr>
      <w:r w:rsidRPr="00323291">
        <w:rPr>
          <w:rFonts w:cs="Calibri"/>
        </w:rPr>
        <w:t>Developing Communication Skills – Krishna Mohan and Meera Benarjee</w:t>
      </w:r>
    </w:p>
    <w:p w:rsidR="006B5DE0" w:rsidRPr="00323291" w:rsidRDefault="006B5DE0" w:rsidP="00B32FD4">
      <w:pPr>
        <w:pStyle w:val="ListParagraph"/>
        <w:numPr>
          <w:ilvl w:val="0"/>
          <w:numId w:val="292"/>
        </w:numPr>
        <w:autoSpaceDE w:val="0"/>
        <w:autoSpaceDN w:val="0"/>
        <w:adjustRightInd w:val="0"/>
        <w:spacing w:after="0" w:line="240" w:lineRule="auto"/>
        <w:jc w:val="both"/>
        <w:rPr>
          <w:rFonts w:cs="Calibri"/>
        </w:rPr>
      </w:pPr>
      <w:r w:rsidRPr="00323291">
        <w:rPr>
          <w:rFonts w:cs="Calibri"/>
        </w:rPr>
        <w:t>SOFT SKILLS – Dr. K. Alex, S.Chand publications</w:t>
      </w:r>
    </w:p>
    <w:p w:rsidR="006B5DE0" w:rsidRPr="00323291" w:rsidRDefault="006B5DE0" w:rsidP="00B32FD4">
      <w:pPr>
        <w:pStyle w:val="ListParagraph"/>
        <w:numPr>
          <w:ilvl w:val="0"/>
          <w:numId w:val="292"/>
        </w:numPr>
        <w:autoSpaceDE w:val="0"/>
        <w:autoSpaceDN w:val="0"/>
        <w:adjustRightInd w:val="0"/>
        <w:spacing w:after="0" w:line="240" w:lineRule="auto"/>
        <w:jc w:val="both"/>
        <w:rPr>
          <w:rFonts w:cs="Calibri"/>
        </w:rPr>
      </w:pPr>
      <w:r w:rsidRPr="00323291">
        <w:rPr>
          <w:rFonts w:cs="Calibri"/>
        </w:rPr>
        <w:t>Advanced Technical communication - Kavita Tyagi and Padma Mistri</w:t>
      </w:r>
    </w:p>
    <w:p w:rsidR="006B5DE0" w:rsidRPr="00323291" w:rsidRDefault="006B5DE0" w:rsidP="00B32FD4">
      <w:pPr>
        <w:pStyle w:val="ListParagraph"/>
        <w:numPr>
          <w:ilvl w:val="0"/>
          <w:numId w:val="292"/>
        </w:numPr>
        <w:autoSpaceDE w:val="0"/>
        <w:autoSpaceDN w:val="0"/>
        <w:adjustRightInd w:val="0"/>
        <w:spacing w:after="0" w:line="240" w:lineRule="auto"/>
        <w:jc w:val="both"/>
        <w:rPr>
          <w:rFonts w:cs="Calibri"/>
        </w:rPr>
      </w:pPr>
      <w:r w:rsidRPr="00323291">
        <w:rPr>
          <w:rFonts w:cs="Calibri"/>
        </w:rPr>
        <w:t>Developing Speaking-Listening Skills in English (With CD)</w:t>
      </w:r>
    </w:p>
    <w:p w:rsidR="006B5DE0" w:rsidRPr="00323291" w:rsidRDefault="006B5DE0" w:rsidP="00B32FD4">
      <w:pPr>
        <w:pStyle w:val="ListParagraph"/>
        <w:numPr>
          <w:ilvl w:val="0"/>
          <w:numId w:val="292"/>
        </w:numPr>
        <w:autoSpaceDE w:val="0"/>
        <w:autoSpaceDN w:val="0"/>
        <w:adjustRightInd w:val="0"/>
        <w:spacing w:after="0" w:line="240" w:lineRule="auto"/>
        <w:jc w:val="both"/>
        <w:rPr>
          <w:rFonts w:cs="Calibri"/>
        </w:rPr>
      </w:pPr>
      <w:r w:rsidRPr="00323291">
        <w:rPr>
          <w:rFonts w:cs="Calibri"/>
        </w:rPr>
        <w:t>Basic Communication Skills For Technology- Andrea J Rutherfoord- Pearson</w:t>
      </w:r>
    </w:p>
    <w:p w:rsidR="006B5DE0" w:rsidRPr="00323291" w:rsidRDefault="006B5DE0" w:rsidP="00B32FD4">
      <w:pPr>
        <w:pStyle w:val="ListParagraph"/>
        <w:numPr>
          <w:ilvl w:val="0"/>
          <w:numId w:val="292"/>
        </w:numPr>
        <w:autoSpaceDE w:val="0"/>
        <w:autoSpaceDN w:val="0"/>
        <w:adjustRightInd w:val="0"/>
        <w:spacing w:after="0" w:line="240" w:lineRule="auto"/>
        <w:jc w:val="both"/>
        <w:rPr>
          <w:rFonts w:cs="Calibri"/>
        </w:rPr>
      </w:pPr>
      <w:r w:rsidRPr="00323291">
        <w:rPr>
          <w:rFonts w:cs="Calibri"/>
        </w:rPr>
        <w:t>Developing Communication Skills- Krishna Mohan- Macmillan</w:t>
      </w:r>
    </w:p>
    <w:p w:rsidR="006B5DE0" w:rsidRPr="00323291" w:rsidRDefault="006B5DE0" w:rsidP="00B32FD4">
      <w:pPr>
        <w:pStyle w:val="ListParagraph"/>
        <w:numPr>
          <w:ilvl w:val="0"/>
          <w:numId w:val="292"/>
        </w:numPr>
        <w:autoSpaceDE w:val="0"/>
        <w:autoSpaceDN w:val="0"/>
        <w:adjustRightInd w:val="0"/>
        <w:spacing w:after="0" w:line="240" w:lineRule="auto"/>
        <w:jc w:val="both"/>
        <w:rPr>
          <w:rFonts w:cs="Calibri"/>
        </w:rPr>
      </w:pPr>
      <w:r w:rsidRPr="00323291">
        <w:rPr>
          <w:rFonts w:cs="Calibri"/>
        </w:rPr>
        <w:t>Written Communication Skills- Michael Hatton-iste</w:t>
      </w:r>
    </w:p>
    <w:p w:rsidR="006B5DE0" w:rsidRPr="00323291" w:rsidRDefault="006B5DE0" w:rsidP="00B32FD4">
      <w:pPr>
        <w:pStyle w:val="ListParagraph"/>
        <w:numPr>
          <w:ilvl w:val="0"/>
          <w:numId w:val="292"/>
        </w:numPr>
        <w:autoSpaceDE w:val="0"/>
        <w:autoSpaceDN w:val="0"/>
        <w:adjustRightInd w:val="0"/>
        <w:spacing w:after="0" w:line="240" w:lineRule="auto"/>
        <w:jc w:val="both"/>
        <w:rPr>
          <w:rFonts w:cs="Calibri"/>
        </w:rPr>
      </w:pPr>
      <w:r w:rsidRPr="00323291">
        <w:rPr>
          <w:rFonts w:cs="Calibri"/>
        </w:rPr>
        <w:t>Soft Skills Know Yourself And Know The World- K Alex- S Chand</w:t>
      </w:r>
    </w:p>
    <w:p w:rsidR="006B5DE0" w:rsidRDefault="006B5DE0" w:rsidP="006B5DE0">
      <w:pPr>
        <w:rPr>
          <w:b/>
          <w:sz w:val="24"/>
          <w:szCs w:val="24"/>
        </w:rPr>
      </w:pPr>
    </w:p>
    <w:p w:rsidR="006B5DE0" w:rsidRPr="00947149" w:rsidRDefault="006B5DE0" w:rsidP="006B5DE0">
      <w:pPr>
        <w:spacing w:after="0"/>
        <w:jc w:val="center"/>
        <w:rPr>
          <w:b/>
          <w:sz w:val="24"/>
          <w:szCs w:val="24"/>
        </w:rPr>
      </w:pPr>
      <w:r>
        <w:rPr>
          <w:b/>
          <w:sz w:val="24"/>
          <w:szCs w:val="24"/>
        </w:rPr>
        <w:br w:type="page"/>
      </w:r>
      <w:r w:rsidR="003D6C7B" w:rsidRPr="00A03BEB">
        <w:rPr>
          <w:b/>
          <w:sz w:val="24"/>
          <w:szCs w:val="24"/>
        </w:rPr>
        <w:lastRenderedPageBreak/>
        <w:t>6</w:t>
      </w:r>
      <w:r w:rsidRPr="00A03BEB">
        <w:rPr>
          <w:b/>
          <w:sz w:val="24"/>
          <w:szCs w:val="24"/>
        </w:rPr>
        <w:t>H6</w:t>
      </w:r>
      <w:r w:rsidR="001C0B0F" w:rsidRPr="00A03BEB">
        <w:rPr>
          <w:b/>
          <w:sz w:val="24"/>
          <w:szCs w:val="24"/>
        </w:rPr>
        <w:t>77</w:t>
      </w:r>
      <w:r w:rsidRPr="00A03BEB">
        <w:rPr>
          <w:b/>
          <w:sz w:val="24"/>
          <w:szCs w:val="24"/>
        </w:rPr>
        <w:t>: LOGICAL</w:t>
      </w:r>
      <w:r>
        <w:rPr>
          <w:b/>
          <w:sz w:val="24"/>
          <w:szCs w:val="24"/>
        </w:rPr>
        <w:t xml:space="preserve"> REASONING </w:t>
      </w:r>
    </w:p>
    <w:p w:rsidR="006B5DE0" w:rsidRPr="00953BCC" w:rsidRDefault="006B5DE0" w:rsidP="006B5DE0">
      <w:pPr>
        <w:spacing w:after="0"/>
        <w:rPr>
          <w:b/>
          <w:bCs/>
        </w:rPr>
      </w:pPr>
      <w:r w:rsidRPr="00EE74C3">
        <w:rPr>
          <w:rFonts w:cs="Calibri"/>
          <w:b/>
        </w:rPr>
        <w:t>B.Tech III Year II Sem.</w:t>
      </w:r>
      <w:r w:rsidRPr="00EE74C3">
        <w:rPr>
          <w:rFonts w:cs="Calibri"/>
        </w:rPr>
        <w:tab/>
      </w:r>
    </w:p>
    <w:p w:rsidR="006B5DE0" w:rsidRDefault="006B5DE0" w:rsidP="006B5DE0">
      <w:pPr>
        <w:spacing w:after="0"/>
        <w:jc w:val="right"/>
        <w:rPr>
          <w:b/>
        </w:rPr>
      </w:pPr>
      <w:r w:rsidRPr="00953BCC">
        <w:rPr>
          <w:b/>
        </w:rPr>
        <w:t>L T    P/D   C</w:t>
      </w:r>
    </w:p>
    <w:p w:rsidR="006B5DE0" w:rsidRDefault="006B5DE0" w:rsidP="006B5DE0">
      <w:pPr>
        <w:spacing w:after="0"/>
        <w:jc w:val="right"/>
        <w:rPr>
          <w:b/>
        </w:rPr>
      </w:pPr>
      <w:r>
        <w:rPr>
          <w:b/>
        </w:rPr>
        <w:t>1    1      -1</w:t>
      </w:r>
    </w:p>
    <w:p w:rsidR="006B5DE0" w:rsidRDefault="006B5DE0" w:rsidP="006B5DE0">
      <w:pPr>
        <w:spacing w:after="0" w:line="240" w:lineRule="auto"/>
        <w:jc w:val="right"/>
        <w:rPr>
          <w:b/>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6"/>
        <w:gridCol w:w="316"/>
        <w:gridCol w:w="305"/>
        <w:gridCol w:w="316"/>
        <w:gridCol w:w="305"/>
        <w:gridCol w:w="283"/>
        <w:gridCol w:w="316"/>
        <w:gridCol w:w="316"/>
        <w:gridCol w:w="316"/>
        <w:gridCol w:w="282"/>
        <w:gridCol w:w="316"/>
        <w:gridCol w:w="292"/>
      </w:tblGrid>
      <w:tr w:rsidR="006B5DE0" w:rsidRPr="006A0144" w:rsidTr="00334A85">
        <w:trPr>
          <w:trHeight w:val="253"/>
          <w:jc w:val="right"/>
        </w:trPr>
        <w:tc>
          <w:tcPr>
            <w:tcW w:w="282"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a</w:t>
            </w:r>
          </w:p>
        </w:tc>
        <w:tc>
          <w:tcPr>
            <w:tcW w:w="292"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b</w:t>
            </w:r>
          </w:p>
        </w:tc>
        <w:tc>
          <w:tcPr>
            <w:tcW w:w="282"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c</w:t>
            </w:r>
          </w:p>
        </w:tc>
        <w:tc>
          <w:tcPr>
            <w:tcW w:w="292"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d</w:t>
            </w:r>
          </w:p>
        </w:tc>
        <w:tc>
          <w:tcPr>
            <w:tcW w:w="282"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e</w:t>
            </w:r>
          </w:p>
        </w:tc>
        <w:tc>
          <w:tcPr>
            <w:tcW w:w="282"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f</w:t>
            </w:r>
          </w:p>
        </w:tc>
        <w:tc>
          <w:tcPr>
            <w:tcW w:w="282"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g</w:t>
            </w:r>
          </w:p>
        </w:tc>
        <w:tc>
          <w:tcPr>
            <w:tcW w:w="292"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h</w:t>
            </w:r>
          </w:p>
        </w:tc>
        <w:tc>
          <w:tcPr>
            <w:tcW w:w="282"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i</w:t>
            </w:r>
          </w:p>
        </w:tc>
        <w:tc>
          <w:tcPr>
            <w:tcW w:w="282"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j</w:t>
            </w:r>
          </w:p>
        </w:tc>
        <w:tc>
          <w:tcPr>
            <w:tcW w:w="292"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k</w:t>
            </w:r>
          </w:p>
        </w:tc>
        <w:tc>
          <w:tcPr>
            <w:tcW w:w="292"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l</w:t>
            </w:r>
          </w:p>
        </w:tc>
      </w:tr>
      <w:tr w:rsidR="006B5DE0" w:rsidRPr="006A0144" w:rsidTr="00334A85">
        <w:trPr>
          <w:trHeight w:val="271"/>
          <w:jc w:val="right"/>
        </w:trPr>
        <w:tc>
          <w:tcPr>
            <w:tcW w:w="282"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x</w:t>
            </w:r>
          </w:p>
        </w:tc>
        <w:tc>
          <w:tcPr>
            <w:tcW w:w="292" w:type="dxa"/>
          </w:tcPr>
          <w:p w:rsidR="006B5DE0" w:rsidRPr="006A0144" w:rsidRDefault="006B5DE0" w:rsidP="00334A85">
            <w:pPr>
              <w:spacing w:after="0" w:line="240" w:lineRule="auto"/>
              <w:rPr>
                <w:rFonts w:ascii="Times New Roman" w:hAnsi="Times New Roman"/>
                <w:bCs/>
                <w:sz w:val="20"/>
                <w:szCs w:val="24"/>
              </w:rPr>
            </w:pPr>
          </w:p>
        </w:tc>
        <w:tc>
          <w:tcPr>
            <w:tcW w:w="282" w:type="dxa"/>
          </w:tcPr>
          <w:p w:rsidR="006B5DE0" w:rsidRPr="006A0144" w:rsidRDefault="006B5DE0" w:rsidP="00334A85">
            <w:pPr>
              <w:spacing w:after="0" w:line="240" w:lineRule="auto"/>
              <w:rPr>
                <w:rFonts w:ascii="Times New Roman" w:hAnsi="Times New Roman"/>
                <w:bCs/>
                <w:sz w:val="20"/>
                <w:szCs w:val="24"/>
              </w:rPr>
            </w:pPr>
          </w:p>
        </w:tc>
        <w:tc>
          <w:tcPr>
            <w:tcW w:w="292" w:type="dxa"/>
          </w:tcPr>
          <w:p w:rsidR="006B5DE0" w:rsidRPr="006A0144" w:rsidRDefault="006B5DE0" w:rsidP="00334A85">
            <w:pPr>
              <w:spacing w:after="0" w:line="240" w:lineRule="auto"/>
              <w:rPr>
                <w:rFonts w:ascii="Times New Roman" w:hAnsi="Times New Roman"/>
                <w:bCs/>
                <w:sz w:val="20"/>
                <w:szCs w:val="24"/>
              </w:rPr>
            </w:pPr>
          </w:p>
        </w:tc>
        <w:tc>
          <w:tcPr>
            <w:tcW w:w="282" w:type="dxa"/>
          </w:tcPr>
          <w:p w:rsidR="006B5DE0" w:rsidRPr="006A0144" w:rsidRDefault="006B5DE0" w:rsidP="00334A85">
            <w:pPr>
              <w:spacing w:after="0" w:line="240" w:lineRule="auto"/>
              <w:rPr>
                <w:rFonts w:ascii="Times New Roman" w:hAnsi="Times New Roman"/>
                <w:bCs/>
                <w:sz w:val="20"/>
                <w:szCs w:val="24"/>
              </w:rPr>
            </w:pPr>
          </w:p>
        </w:tc>
        <w:tc>
          <w:tcPr>
            <w:tcW w:w="282" w:type="dxa"/>
          </w:tcPr>
          <w:p w:rsidR="006B5DE0" w:rsidRPr="006A0144" w:rsidRDefault="006B5DE0" w:rsidP="00334A85">
            <w:pPr>
              <w:spacing w:after="0" w:line="240" w:lineRule="auto"/>
              <w:rPr>
                <w:rFonts w:ascii="Times New Roman" w:hAnsi="Times New Roman"/>
                <w:bCs/>
                <w:sz w:val="20"/>
                <w:szCs w:val="24"/>
              </w:rPr>
            </w:pPr>
          </w:p>
        </w:tc>
        <w:tc>
          <w:tcPr>
            <w:tcW w:w="282" w:type="dxa"/>
          </w:tcPr>
          <w:p w:rsidR="006B5DE0" w:rsidRPr="006A0144" w:rsidRDefault="006B5DE0" w:rsidP="00334A85">
            <w:pPr>
              <w:spacing w:after="0" w:line="240" w:lineRule="auto"/>
              <w:rPr>
                <w:rFonts w:ascii="Times New Roman" w:hAnsi="Times New Roman"/>
                <w:bCs/>
                <w:sz w:val="20"/>
                <w:szCs w:val="24"/>
              </w:rPr>
            </w:pPr>
          </w:p>
        </w:tc>
        <w:tc>
          <w:tcPr>
            <w:tcW w:w="292" w:type="dxa"/>
          </w:tcPr>
          <w:p w:rsidR="006B5DE0" w:rsidRPr="006A0144" w:rsidRDefault="006B5DE0" w:rsidP="00334A85">
            <w:pPr>
              <w:spacing w:after="0" w:line="240" w:lineRule="auto"/>
              <w:rPr>
                <w:rFonts w:ascii="Times New Roman" w:hAnsi="Times New Roman"/>
                <w:bCs/>
                <w:sz w:val="20"/>
                <w:szCs w:val="24"/>
              </w:rPr>
            </w:pPr>
          </w:p>
        </w:tc>
        <w:tc>
          <w:tcPr>
            <w:tcW w:w="282" w:type="dxa"/>
          </w:tcPr>
          <w:p w:rsidR="006B5DE0" w:rsidRPr="006A0144" w:rsidRDefault="006B5DE0" w:rsidP="00334A85">
            <w:pPr>
              <w:spacing w:after="0" w:line="240" w:lineRule="auto"/>
              <w:rPr>
                <w:rFonts w:ascii="Times New Roman" w:hAnsi="Times New Roman"/>
                <w:bCs/>
                <w:sz w:val="20"/>
                <w:szCs w:val="24"/>
              </w:rPr>
            </w:pPr>
            <w:r w:rsidRPr="006A0144">
              <w:rPr>
                <w:rFonts w:ascii="Times New Roman" w:hAnsi="Times New Roman"/>
                <w:bCs/>
                <w:sz w:val="20"/>
                <w:szCs w:val="24"/>
              </w:rPr>
              <w:t>x</w:t>
            </w:r>
          </w:p>
        </w:tc>
        <w:tc>
          <w:tcPr>
            <w:tcW w:w="282" w:type="dxa"/>
          </w:tcPr>
          <w:p w:rsidR="006B5DE0" w:rsidRPr="006A0144" w:rsidRDefault="006B5DE0" w:rsidP="00334A85">
            <w:pPr>
              <w:spacing w:after="0" w:line="240" w:lineRule="auto"/>
              <w:rPr>
                <w:rFonts w:ascii="Times New Roman" w:hAnsi="Times New Roman"/>
                <w:bCs/>
                <w:sz w:val="20"/>
                <w:szCs w:val="24"/>
              </w:rPr>
            </w:pPr>
          </w:p>
        </w:tc>
        <w:tc>
          <w:tcPr>
            <w:tcW w:w="292" w:type="dxa"/>
          </w:tcPr>
          <w:p w:rsidR="006B5DE0" w:rsidRPr="006A0144" w:rsidRDefault="006B5DE0" w:rsidP="00334A85">
            <w:pPr>
              <w:spacing w:after="0" w:line="240" w:lineRule="auto"/>
              <w:rPr>
                <w:rFonts w:ascii="Times New Roman" w:hAnsi="Times New Roman"/>
                <w:bCs/>
                <w:sz w:val="20"/>
                <w:szCs w:val="24"/>
              </w:rPr>
            </w:pPr>
          </w:p>
        </w:tc>
        <w:tc>
          <w:tcPr>
            <w:tcW w:w="292" w:type="dxa"/>
          </w:tcPr>
          <w:p w:rsidR="006B5DE0" w:rsidRPr="006A0144" w:rsidRDefault="006B5DE0" w:rsidP="00334A85">
            <w:pPr>
              <w:spacing w:after="0" w:line="240" w:lineRule="auto"/>
              <w:rPr>
                <w:rFonts w:ascii="Times New Roman" w:hAnsi="Times New Roman"/>
                <w:bCs/>
                <w:sz w:val="20"/>
                <w:szCs w:val="24"/>
              </w:rPr>
            </w:pPr>
          </w:p>
        </w:tc>
      </w:tr>
    </w:tbl>
    <w:p w:rsidR="006B5DE0" w:rsidRPr="00947149" w:rsidRDefault="006B5DE0" w:rsidP="006B5DE0">
      <w:pPr>
        <w:jc w:val="both"/>
        <w:rPr>
          <w:b/>
        </w:rPr>
      </w:pPr>
    </w:p>
    <w:p w:rsidR="006B5DE0" w:rsidRPr="00947149" w:rsidRDefault="006B5DE0" w:rsidP="006B5DE0">
      <w:pPr>
        <w:jc w:val="both"/>
      </w:pPr>
      <w:r w:rsidRPr="00947149">
        <w:rPr>
          <w:b/>
        </w:rPr>
        <w:t>Pre Requisites</w:t>
      </w:r>
      <w:r w:rsidRPr="00947149">
        <w:t>: Nil</w:t>
      </w:r>
    </w:p>
    <w:p w:rsidR="006B5DE0" w:rsidRPr="00947149" w:rsidRDefault="006B5DE0" w:rsidP="006B5DE0">
      <w:pPr>
        <w:rPr>
          <w:bCs/>
        </w:rPr>
      </w:pPr>
      <w:r w:rsidRPr="00947149">
        <w:rPr>
          <w:b/>
          <w:bCs/>
          <w:sz w:val="24"/>
          <w:szCs w:val="24"/>
        </w:rPr>
        <w:t>Course Outcomes:</w:t>
      </w:r>
      <w:r w:rsidR="00A03BEB">
        <w:rPr>
          <w:b/>
          <w:bCs/>
          <w:sz w:val="24"/>
          <w:szCs w:val="24"/>
        </w:rPr>
        <w:t xml:space="preserve"> </w:t>
      </w:r>
      <w:r w:rsidRPr="00947149">
        <w:rPr>
          <w:bCs/>
        </w:rPr>
        <w:t xml:space="preserve">Students will able to answer     </w:t>
      </w:r>
    </w:p>
    <w:p w:rsidR="006B5DE0" w:rsidRPr="00947149" w:rsidRDefault="006B5DE0" w:rsidP="00B32FD4">
      <w:pPr>
        <w:numPr>
          <w:ilvl w:val="0"/>
          <w:numId w:val="291"/>
        </w:numPr>
        <w:spacing w:after="0"/>
        <w:jc w:val="both"/>
        <w:rPr>
          <w:bCs/>
        </w:rPr>
      </w:pPr>
      <w:r w:rsidRPr="00947149">
        <w:rPr>
          <w:bCs/>
        </w:rPr>
        <w:t xml:space="preserve">The questions given on series completion and analogy. </w:t>
      </w:r>
    </w:p>
    <w:p w:rsidR="006B5DE0" w:rsidRPr="00947149" w:rsidRDefault="006B5DE0" w:rsidP="00B32FD4">
      <w:pPr>
        <w:numPr>
          <w:ilvl w:val="0"/>
          <w:numId w:val="291"/>
        </w:numPr>
        <w:spacing w:after="0"/>
        <w:jc w:val="both"/>
        <w:rPr>
          <w:bCs/>
        </w:rPr>
      </w:pPr>
      <w:r w:rsidRPr="00947149">
        <w:rPr>
          <w:bCs/>
        </w:rPr>
        <w:t>The questions given on odd one out in classification and coding and decoding.</w:t>
      </w:r>
    </w:p>
    <w:p w:rsidR="006B5DE0" w:rsidRPr="00947149" w:rsidRDefault="006B5DE0" w:rsidP="00B32FD4">
      <w:pPr>
        <w:numPr>
          <w:ilvl w:val="0"/>
          <w:numId w:val="291"/>
        </w:numPr>
        <w:spacing w:after="0"/>
        <w:jc w:val="both"/>
        <w:rPr>
          <w:bCs/>
        </w:rPr>
      </w:pPr>
      <w:r w:rsidRPr="00947149">
        <w:rPr>
          <w:bCs/>
        </w:rPr>
        <w:t xml:space="preserve">The questions given on blood relations. </w:t>
      </w:r>
    </w:p>
    <w:p w:rsidR="006B5DE0" w:rsidRPr="00947149" w:rsidRDefault="006B5DE0" w:rsidP="00B32FD4">
      <w:pPr>
        <w:numPr>
          <w:ilvl w:val="0"/>
          <w:numId w:val="291"/>
        </w:numPr>
        <w:spacing w:after="0"/>
        <w:jc w:val="both"/>
        <w:rPr>
          <w:bCs/>
        </w:rPr>
      </w:pPr>
      <w:r w:rsidRPr="00947149">
        <w:rPr>
          <w:bCs/>
        </w:rPr>
        <w:t xml:space="preserve">The questions given on directions and Arithmetical reasoning. </w:t>
      </w:r>
    </w:p>
    <w:p w:rsidR="006B5DE0" w:rsidRPr="00947149" w:rsidRDefault="006B5DE0" w:rsidP="00B32FD4">
      <w:pPr>
        <w:numPr>
          <w:ilvl w:val="0"/>
          <w:numId w:val="291"/>
        </w:numPr>
        <w:spacing w:after="0"/>
        <w:jc w:val="both"/>
        <w:rPr>
          <w:bCs/>
        </w:rPr>
      </w:pPr>
      <w:r w:rsidRPr="00947149">
        <w:rPr>
          <w:bCs/>
        </w:rPr>
        <w:t xml:space="preserve">The questions given on Venn diagrams, cubes and dice. .  </w:t>
      </w:r>
    </w:p>
    <w:p w:rsidR="006B5DE0" w:rsidRPr="00947149" w:rsidRDefault="006B5DE0" w:rsidP="00B32FD4">
      <w:pPr>
        <w:numPr>
          <w:ilvl w:val="0"/>
          <w:numId w:val="291"/>
        </w:numPr>
        <w:spacing w:after="0"/>
        <w:jc w:val="both"/>
        <w:rPr>
          <w:b/>
        </w:rPr>
      </w:pPr>
      <w:r w:rsidRPr="00947149">
        <w:rPr>
          <w:bCs/>
        </w:rPr>
        <w:t xml:space="preserve">The questions given on clocks and calendar. </w:t>
      </w:r>
    </w:p>
    <w:p w:rsidR="006B5DE0" w:rsidRPr="00947149" w:rsidRDefault="006B5DE0" w:rsidP="006B5DE0">
      <w:pPr>
        <w:spacing w:after="0"/>
        <w:ind w:left="720"/>
        <w:jc w:val="both"/>
        <w:rPr>
          <w:b/>
        </w:rPr>
      </w:pPr>
    </w:p>
    <w:p w:rsidR="006B5DE0" w:rsidRPr="00947149" w:rsidRDefault="006B5DE0" w:rsidP="006B5DE0">
      <w:pPr>
        <w:spacing w:line="240" w:lineRule="exact"/>
        <w:jc w:val="both"/>
        <w:rPr>
          <w:bCs/>
        </w:rPr>
      </w:pPr>
      <w:r w:rsidRPr="00947149">
        <w:rPr>
          <w:b/>
        </w:rPr>
        <w:t xml:space="preserve">UNIT–I: </w:t>
      </w:r>
      <w:r w:rsidRPr="00947149">
        <w:rPr>
          <w:bCs/>
        </w:rPr>
        <w:t>Series Completion: Number Series, Alphabet Series, Alpha – Numeric Series.</w:t>
      </w:r>
    </w:p>
    <w:p w:rsidR="006B5DE0" w:rsidRPr="00947149" w:rsidRDefault="006B5DE0" w:rsidP="006B5DE0">
      <w:pPr>
        <w:spacing w:line="240" w:lineRule="exact"/>
        <w:jc w:val="both"/>
        <w:rPr>
          <w:bCs/>
        </w:rPr>
      </w:pPr>
      <w:r w:rsidRPr="00947149">
        <w:rPr>
          <w:bCs/>
        </w:rPr>
        <w:t>Analogy: Completing the Analogous Pair, Simple Analogy, Choosing the Analogous pair, Double Analogy, Word Analogy, and Number Analogy.</w:t>
      </w:r>
    </w:p>
    <w:p w:rsidR="006B5DE0" w:rsidRPr="00947149" w:rsidRDefault="006B5DE0" w:rsidP="006B5DE0">
      <w:pPr>
        <w:jc w:val="both"/>
        <w:rPr>
          <w:bCs/>
        </w:rPr>
      </w:pPr>
      <w:r w:rsidRPr="00947149">
        <w:rPr>
          <w:b/>
        </w:rPr>
        <w:t xml:space="preserve">UNIT–II: </w:t>
      </w:r>
      <w:r w:rsidRPr="00947149">
        <w:rPr>
          <w:bCs/>
        </w:rPr>
        <w:t>Classification / Odd One Out: Word Classification, Number Classification and Letter Classification. Coding – Decoding: Letter Coding, Number Coding, Matrix Coding, Substitution, Deciphering Message Word Codes, Jumbled Coding.</w:t>
      </w:r>
    </w:p>
    <w:p w:rsidR="006B5DE0" w:rsidRPr="00947149" w:rsidRDefault="006B5DE0" w:rsidP="006B5DE0">
      <w:pPr>
        <w:jc w:val="both"/>
        <w:rPr>
          <w:b/>
        </w:rPr>
      </w:pPr>
      <w:r w:rsidRPr="00947149">
        <w:rPr>
          <w:b/>
        </w:rPr>
        <w:t xml:space="preserve">UNIT–III:  </w:t>
      </w:r>
      <w:r w:rsidRPr="00947149">
        <w:rPr>
          <w:bCs/>
        </w:rPr>
        <w:t>Blood Relations, Deciphering Jumbled up Descriptions, Relation Puzzle – Direction sense test.  Number, Ranking &amp; Time Sequence Test –Mathematical Operations.</w:t>
      </w:r>
    </w:p>
    <w:p w:rsidR="006B5DE0" w:rsidRPr="00947149" w:rsidRDefault="006B5DE0" w:rsidP="006B5DE0">
      <w:r w:rsidRPr="00947149">
        <w:rPr>
          <w:b/>
        </w:rPr>
        <w:t xml:space="preserve">UNIT –IV:  </w:t>
      </w:r>
      <w:r w:rsidRPr="00947149">
        <w:t>Directions, Arithmetical Reasoning. Puzzle Test: Classification Type Questions, Seating Arrangements Comparison Type Questions, Sequential Order of Things, Selection Based on given conditions, Family – Based Puzzles, Jumbled Problems.</w:t>
      </w:r>
    </w:p>
    <w:p w:rsidR="006B5DE0" w:rsidRPr="00947149" w:rsidRDefault="006B5DE0" w:rsidP="006B5DE0">
      <w:pPr>
        <w:jc w:val="both"/>
      </w:pPr>
      <w:r w:rsidRPr="00947149">
        <w:rPr>
          <w:b/>
          <w:bCs/>
        </w:rPr>
        <w:t xml:space="preserve">UNIT –V: </w:t>
      </w:r>
      <w:r w:rsidRPr="00947149">
        <w:t xml:space="preserve">Assertions and Reason– Logical Venn Diagrams – Alpha Numeric Sequence Puzzle. Cubes and Dice – Analytical Reasoning .Logical Deduction: Logic, Statement – Arguments, </w:t>
      </w:r>
    </w:p>
    <w:p w:rsidR="006B5DE0" w:rsidRPr="00947149" w:rsidRDefault="006B5DE0" w:rsidP="006B5DE0">
      <w:pPr>
        <w:jc w:val="both"/>
      </w:pPr>
      <w:r w:rsidRPr="00947149">
        <w:rPr>
          <w:b/>
          <w:bCs/>
        </w:rPr>
        <w:t xml:space="preserve">Unit – VI: </w:t>
      </w:r>
      <w:r w:rsidRPr="00947149">
        <w:t>Clocks &amp; Calendar .Data Sufficiency and Syllogism.</w:t>
      </w:r>
    </w:p>
    <w:p w:rsidR="006B5DE0" w:rsidRPr="00947149" w:rsidRDefault="006B5DE0" w:rsidP="006B5DE0">
      <w:pPr>
        <w:jc w:val="both"/>
        <w:rPr>
          <w:b/>
          <w:bCs/>
          <w:sz w:val="24"/>
          <w:szCs w:val="24"/>
        </w:rPr>
      </w:pPr>
      <w:r w:rsidRPr="00947149">
        <w:rPr>
          <w:b/>
          <w:bCs/>
          <w:sz w:val="24"/>
          <w:szCs w:val="24"/>
        </w:rPr>
        <w:t xml:space="preserve">Text Books: </w:t>
      </w:r>
    </w:p>
    <w:p w:rsidR="006B5DE0" w:rsidRPr="00947149" w:rsidRDefault="006B5DE0" w:rsidP="00B32FD4">
      <w:pPr>
        <w:numPr>
          <w:ilvl w:val="0"/>
          <w:numId w:val="290"/>
        </w:numPr>
        <w:spacing w:line="240" w:lineRule="exact"/>
        <w:jc w:val="both"/>
      </w:pPr>
      <w:r w:rsidRPr="00947149">
        <w:t>Verbal and Non Verbal Reasoning by R.S.Agarwal.</w:t>
      </w:r>
    </w:p>
    <w:p w:rsidR="006B5DE0" w:rsidRPr="00911ABD" w:rsidRDefault="006B5DE0" w:rsidP="00B32FD4">
      <w:pPr>
        <w:numPr>
          <w:ilvl w:val="0"/>
          <w:numId w:val="290"/>
        </w:numPr>
        <w:spacing w:line="240" w:lineRule="exact"/>
        <w:jc w:val="both"/>
      </w:pPr>
      <w:r w:rsidRPr="00947149">
        <w:t>Quantitative Aptitude and Reasoning, R.V.Praveen, Second Edition, PHI Learning Pvt. Ltd.</w:t>
      </w:r>
    </w:p>
    <w:bookmarkEnd w:id="19"/>
    <w:p w:rsidR="004C7099" w:rsidRPr="00AD28DD" w:rsidRDefault="003D6C7B" w:rsidP="004C7099">
      <w:pPr>
        <w:pStyle w:val="Heading1"/>
      </w:pPr>
      <w:r>
        <w:lastRenderedPageBreak/>
        <w:t>6</w:t>
      </w:r>
      <w:r w:rsidR="004C7099" w:rsidRPr="00AD28DD">
        <w:t>K</w:t>
      </w:r>
      <w:r w:rsidR="004C7099">
        <w:t>701</w:t>
      </w:r>
      <w:r w:rsidR="004C7099" w:rsidRPr="00AD28DD">
        <w:t>: STRUCTURAL ENGINEERING DESIGN &amp; DETAILING</w:t>
      </w:r>
      <w:r w:rsidR="004C7099">
        <w:t xml:space="preserve"> (Concrete)</w:t>
      </w:r>
    </w:p>
    <w:p w:rsidR="004C7099" w:rsidRPr="00AD28DD" w:rsidRDefault="004C7099" w:rsidP="004C7099">
      <w:pPr>
        <w:tabs>
          <w:tab w:val="left" w:pos="1052"/>
        </w:tabs>
        <w:spacing w:after="0"/>
        <w:rPr>
          <w:b/>
          <w:sz w:val="24"/>
        </w:rPr>
      </w:pPr>
      <w:r>
        <w:rPr>
          <w:b/>
          <w:sz w:val="24"/>
        </w:rPr>
        <w:tab/>
      </w:r>
    </w:p>
    <w:p w:rsidR="004C7099" w:rsidRPr="00AD28DD" w:rsidRDefault="004C7099" w:rsidP="004C7099">
      <w:pPr>
        <w:spacing w:after="0"/>
        <w:rPr>
          <w:b/>
          <w:sz w:val="28"/>
        </w:rPr>
      </w:pPr>
      <w:r w:rsidRPr="00EE74C3">
        <w:rPr>
          <w:rFonts w:cs="Calibri"/>
          <w:b/>
        </w:rPr>
        <w:t xml:space="preserve">B.Tech </w:t>
      </w:r>
      <w:r w:rsidRPr="00AD28DD">
        <w:rPr>
          <w:b/>
          <w:sz w:val="24"/>
        </w:rPr>
        <w:t>I</w:t>
      </w:r>
      <w:r>
        <w:rPr>
          <w:b/>
          <w:sz w:val="24"/>
        </w:rPr>
        <w:t>V</w:t>
      </w:r>
      <w:r w:rsidRPr="00AD28DD">
        <w:rPr>
          <w:b/>
          <w:sz w:val="24"/>
        </w:rPr>
        <w:t xml:space="preserve"> Year -</w:t>
      </w:r>
      <w:r>
        <w:rPr>
          <w:b/>
          <w:sz w:val="24"/>
        </w:rPr>
        <w:t xml:space="preserve"> I</w:t>
      </w:r>
      <w:r w:rsidRPr="00AD28DD">
        <w:rPr>
          <w:b/>
          <w:sz w:val="24"/>
        </w:rPr>
        <w:t xml:space="preserve"> Sem.</w:t>
      </w:r>
      <w:r>
        <w:tab/>
      </w:r>
      <w:r>
        <w:tab/>
      </w:r>
      <w:r>
        <w:tab/>
      </w:r>
      <w:r>
        <w:tab/>
      </w:r>
      <w:r>
        <w:tab/>
      </w:r>
      <w:r>
        <w:tab/>
      </w:r>
      <w:r>
        <w:tab/>
      </w:r>
      <w:r w:rsidRPr="00AD28DD">
        <w:rPr>
          <w:b/>
        </w:rPr>
        <w:t xml:space="preserve">  L      T    P/D</w:t>
      </w:r>
      <w:r w:rsidRPr="00AD28DD">
        <w:rPr>
          <w:b/>
        </w:rPr>
        <w:tab/>
        <w:t>C</w:t>
      </w:r>
    </w:p>
    <w:p w:rsidR="004C7099" w:rsidRDefault="004C7099" w:rsidP="004C7099">
      <w:pPr>
        <w:spacing w:after="0"/>
        <w:ind w:left="1440"/>
        <w:rPr>
          <w:b/>
        </w:rPr>
      </w:pPr>
      <w:r w:rsidRPr="00AD28DD">
        <w:rPr>
          <w:b/>
        </w:rPr>
        <w:tab/>
      </w:r>
      <w:r w:rsidRPr="00AD28DD">
        <w:rPr>
          <w:b/>
        </w:rPr>
        <w:tab/>
      </w:r>
      <w:r w:rsidRPr="00AD28DD">
        <w:rPr>
          <w:b/>
        </w:rPr>
        <w:tab/>
      </w:r>
      <w:r w:rsidRPr="00AD28DD">
        <w:rPr>
          <w:b/>
        </w:rPr>
        <w:tab/>
      </w:r>
      <w:r w:rsidRPr="00AD28DD">
        <w:rPr>
          <w:b/>
        </w:rPr>
        <w:tab/>
      </w:r>
      <w:r w:rsidRPr="00AD28DD">
        <w:rPr>
          <w:b/>
        </w:rPr>
        <w:tab/>
      </w:r>
      <w:r w:rsidRPr="00AD28DD">
        <w:rPr>
          <w:b/>
        </w:rPr>
        <w:tab/>
      </w:r>
      <w:r w:rsidRPr="00AD28DD">
        <w:rPr>
          <w:b/>
        </w:rPr>
        <w:tab/>
      </w:r>
      <w:r w:rsidR="00231403">
        <w:rPr>
          <w:b/>
        </w:rPr>
        <w:t xml:space="preserve">  </w:t>
      </w:r>
      <w:r>
        <w:rPr>
          <w:b/>
        </w:rPr>
        <w:t>3</w:t>
      </w:r>
      <w:r w:rsidR="00231403">
        <w:rPr>
          <w:b/>
        </w:rPr>
        <w:t xml:space="preserve">      </w:t>
      </w:r>
      <w:r w:rsidRPr="00AD28DD">
        <w:rPr>
          <w:b/>
        </w:rPr>
        <w:t>1     -</w:t>
      </w:r>
      <w:r w:rsidRPr="00AD28DD">
        <w:rPr>
          <w:b/>
        </w:rPr>
        <w:tab/>
      </w:r>
      <w:r>
        <w:rPr>
          <w:b/>
        </w:rPr>
        <w:t>3</w:t>
      </w:r>
    </w:p>
    <w:tbl>
      <w:tblPr>
        <w:tblpPr w:leftFromText="180" w:rightFromText="180" w:vertAnchor="text" w:horzAnchor="margin" w:tblpXSpec="right" w:tblpY="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
        <w:gridCol w:w="336"/>
        <w:gridCol w:w="336"/>
        <w:gridCol w:w="336"/>
        <w:gridCol w:w="323"/>
        <w:gridCol w:w="307"/>
        <w:gridCol w:w="336"/>
        <w:gridCol w:w="336"/>
        <w:gridCol w:w="307"/>
        <w:gridCol w:w="307"/>
        <w:gridCol w:w="336"/>
        <w:gridCol w:w="318"/>
      </w:tblGrid>
      <w:tr w:rsidR="00231403" w:rsidRPr="006A0144" w:rsidTr="00231403">
        <w:trPr>
          <w:trHeight w:val="286"/>
        </w:trPr>
        <w:tc>
          <w:tcPr>
            <w:tcW w:w="336" w:type="dxa"/>
          </w:tcPr>
          <w:p w:rsidR="00231403" w:rsidRPr="006A0144" w:rsidRDefault="00231403" w:rsidP="00231403">
            <w:pPr>
              <w:spacing w:after="0" w:line="240" w:lineRule="auto"/>
              <w:rPr>
                <w:rFonts w:ascii="Times New Roman" w:hAnsi="Times New Roman"/>
                <w:bCs/>
                <w:sz w:val="24"/>
                <w:szCs w:val="24"/>
              </w:rPr>
            </w:pPr>
            <w:r w:rsidRPr="006A0144">
              <w:rPr>
                <w:rFonts w:ascii="Times New Roman" w:hAnsi="Times New Roman"/>
                <w:bCs/>
                <w:sz w:val="24"/>
                <w:szCs w:val="24"/>
              </w:rPr>
              <w:t>a</w:t>
            </w:r>
          </w:p>
        </w:tc>
        <w:tc>
          <w:tcPr>
            <w:tcW w:w="336" w:type="dxa"/>
          </w:tcPr>
          <w:p w:rsidR="00231403" w:rsidRPr="006A0144" w:rsidRDefault="00231403" w:rsidP="00231403">
            <w:pPr>
              <w:spacing w:after="0" w:line="240" w:lineRule="auto"/>
              <w:rPr>
                <w:rFonts w:ascii="Times New Roman" w:hAnsi="Times New Roman"/>
                <w:bCs/>
                <w:sz w:val="24"/>
                <w:szCs w:val="24"/>
              </w:rPr>
            </w:pPr>
            <w:r w:rsidRPr="006A0144">
              <w:rPr>
                <w:rFonts w:ascii="Times New Roman" w:hAnsi="Times New Roman"/>
                <w:bCs/>
                <w:sz w:val="24"/>
                <w:szCs w:val="24"/>
              </w:rPr>
              <w:t>b</w:t>
            </w:r>
          </w:p>
        </w:tc>
        <w:tc>
          <w:tcPr>
            <w:tcW w:w="336" w:type="dxa"/>
          </w:tcPr>
          <w:p w:rsidR="00231403" w:rsidRPr="006A0144" w:rsidRDefault="00231403" w:rsidP="00231403">
            <w:pPr>
              <w:spacing w:after="0" w:line="240" w:lineRule="auto"/>
              <w:rPr>
                <w:rFonts w:ascii="Times New Roman" w:hAnsi="Times New Roman"/>
                <w:bCs/>
                <w:sz w:val="24"/>
                <w:szCs w:val="24"/>
              </w:rPr>
            </w:pPr>
            <w:r w:rsidRPr="006A0144">
              <w:rPr>
                <w:rFonts w:ascii="Times New Roman" w:hAnsi="Times New Roman"/>
                <w:bCs/>
                <w:sz w:val="24"/>
                <w:szCs w:val="24"/>
              </w:rPr>
              <w:t>c</w:t>
            </w:r>
          </w:p>
        </w:tc>
        <w:tc>
          <w:tcPr>
            <w:tcW w:w="336" w:type="dxa"/>
          </w:tcPr>
          <w:p w:rsidR="00231403" w:rsidRPr="006A0144" w:rsidRDefault="00231403" w:rsidP="00231403">
            <w:pPr>
              <w:spacing w:after="0" w:line="240" w:lineRule="auto"/>
              <w:rPr>
                <w:rFonts w:ascii="Times New Roman" w:hAnsi="Times New Roman"/>
                <w:bCs/>
                <w:sz w:val="24"/>
                <w:szCs w:val="24"/>
              </w:rPr>
            </w:pPr>
            <w:r w:rsidRPr="006A0144">
              <w:rPr>
                <w:rFonts w:ascii="Times New Roman" w:hAnsi="Times New Roman"/>
                <w:bCs/>
                <w:sz w:val="24"/>
                <w:szCs w:val="24"/>
              </w:rPr>
              <w:t>d</w:t>
            </w:r>
          </w:p>
        </w:tc>
        <w:tc>
          <w:tcPr>
            <w:tcW w:w="323" w:type="dxa"/>
          </w:tcPr>
          <w:p w:rsidR="00231403" w:rsidRPr="006A0144" w:rsidRDefault="00231403" w:rsidP="00231403">
            <w:pPr>
              <w:spacing w:after="0" w:line="240" w:lineRule="auto"/>
              <w:rPr>
                <w:rFonts w:ascii="Times New Roman" w:hAnsi="Times New Roman"/>
                <w:bCs/>
                <w:sz w:val="24"/>
                <w:szCs w:val="24"/>
              </w:rPr>
            </w:pPr>
            <w:r w:rsidRPr="006A0144">
              <w:rPr>
                <w:rFonts w:ascii="Times New Roman" w:hAnsi="Times New Roman"/>
                <w:bCs/>
                <w:sz w:val="24"/>
                <w:szCs w:val="24"/>
              </w:rPr>
              <w:t>e</w:t>
            </w:r>
          </w:p>
        </w:tc>
        <w:tc>
          <w:tcPr>
            <w:tcW w:w="307" w:type="dxa"/>
          </w:tcPr>
          <w:p w:rsidR="00231403" w:rsidRPr="006A0144" w:rsidRDefault="00231403" w:rsidP="00231403">
            <w:pPr>
              <w:spacing w:after="0" w:line="240" w:lineRule="auto"/>
              <w:rPr>
                <w:rFonts w:ascii="Times New Roman" w:hAnsi="Times New Roman"/>
                <w:bCs/>
                <w:sz w:val="24"/>
                <w:szCs w:val="24"/>
              </w:rPr>
            </w:pPr>
            <w:r w:rsidRPr="006A0144">
              <w:rPr>
                <w:rFonts w:ascii="Times New Roman" w:hAnsi="Times New Roman"/>
                <w:bCs/>
                <w:sz w:val="24"/>
                <w:szCs w:val="24"/>
              </w:rPr>
              <w:t>f</w:t>
            </w:r>
          </w:p>
        </w:tc>
        <w:tc>
          <w:tcPr>
            <w:tcW w:w="336" w:type="dxa"/>
          </w:tcPr>
          <w:p w:rsidR="00231403" w:rsidRPr="006A0144" w:rsidRDefault="00231403" w:rsidP="00231403">
            <w:pPr>
              <w:spacing w:after="0" w:line="240" w:lineRule="auto"/>
              <w:rPr>
                <w:rFonts w:ascii="Times New Roman" w:hAnsi="Times New Roman"/>
                <w:bCs/>
                <w:sz w:val="24"/>
                <w:szCs w:val="24"/>
              </w:rPr>
            </w:pPr>
            <w:r w:rsidRPr="006A0144">
              <w:rPr>
                <w:rFonts w:ascii="Times New Roman" w:hAnsi="Times New Roman"/>
                <w:bCs/>
                <w:sz w:val="24"/>
                <w:szCs w:val="24"/>
              </w:rPr>
              <w:t>g</w:t>
            </w:r>
          </w:p>
        </w:tc>
        <w:tc>
          <w:tcPr>
            <w:tcW w:w="336" w:type="dxa"/>
          </w:tcPr>
          <w:p w:rsidR="00231403" w:rsidRPr="006A0144" w:rsidRDefault="00231403" w:rsidP="00231403">
            <w:pPr>
              <w:spacing w:after="0" w:line="240" w:lineRule="auto"/>
              <w:rPr>
                <w:rFonts w:ascii="Times New Roman" w:hAnsi="Times New Roman"/>
                <w:bCs/>
                <w:sz w:val="24"/>
                <w:szCs w:val="24"/>
              </w:rPr>
            </w:pPr>
            <w:r w:rsidRPr="006A0144">
              <w:rPr>
                <w:rFonts w:ascii="Times New Roman" w:hAnsi="Times New Roman"/>
                <w:bCs/>
                <w:sz w:val="24"/>
                <w:szCs w:val="24"/>
              </w:rPr>
              <w:t>h</w:t>
            </w:r>
          </w:p>
        </w:tc>
        <w:tc>
          <w:tcPr>
            <w:tcW w:w="307" w:type="dxa"/>
          </w:tcPr>
          <w:p w:rsidR="00231403" w:rsidRPr="006A0144" w:rsidRDefault="00231403" w:rsidP="00231403">
            <w:pPr>
              <w:spacing w:after="0" w:line="240" w:lineRule="auto"/>
              <w:rPr>
                <w:rFonts w:ascii="Times New Roman" w:hAnsi="Times New Roman"/>
                <w:bCs/>
                <w:sz w:val="24"/>
                <w:szCs w:val="24"/>
              </w:rPr>
            </w:pPr>
            <w:r w:rsidRPr="006A0144">
              <w:rPr>
                <w:rFonts w:ascii="Times New Roman" w:hAnsi="Times New Roman"/>
                <w:bCs/>
                <w:sz w:val="24"/>
                <w:szCs w:val="24"/>
              </w:rPr>
              <w:t>i</w:t>
            </w:r>
          </w:p>
        </w:tc>
        <w:tc>
          <w:tcPr>
            <w:tcW w:w="307" w:type="dxa"/>
          </w:tcPr>
          <w:p w:rsidR="00231403" w:rsidRPr="006A0144" w:rsidRDefault="00231403" w:rsidP="00231403">
            <w:pPr>
              <w:spacing w:after="0" w:line="240" w:lineRule="auto"/>
              <w:rPr>
                <w:rFonts w:ascii="Times New Roman" w:hAnsi="Times New Roman"/>
                <w:bCs/>
                <w:sz w:val="24"/>
                <w:szCs w:val="24"/>
              </w:rPr>
            </w:pPr>
            <w:r w:rsidRPr="006A0144">
              <w:rPr>
                <w:rFonts w:ascii="Times New Roman" w:hAnsi="Times New Roman"/>
                <w:bCs/>
                <w:sz w:val="24"/>
                <w:szCs w:val="24"/>
              </w:rPr>
              <w:t>j</w:t>
            </w:r>
          </w:p>
        </w:tc>
        <w:tc>
          <w:tcPr>
            <w:tcW w:w="336" w:type="dxa"/>
          </w:tcPr>
          <w:p w:rsidR="00231403" w:rsidRPr="006A0144" w:rsidRDefault="00231403" w:rsidP="00231403">
            <w:pPr>
              <w:spacing w:after="0" w:line="240" w:lineRule="auto"/>
              <w:rPr>
                <w:rFonts w:ascii="Times New Roman" w:hAnsi="Times New Roman"/>
                <w:bCs/>
                <w:sz w:val="24"/>
                <w:szCs w:val="24"/>
              </w:rPr>
            </w:pPr>
            <w:r w:rsidRPr="006A0144">
              <w:rPr>
                <w:rFonts w:ascii="Times New Roman" w:hAnsi="Times New Roman"/>
                <w:bCs/>
                <w:sz w:val="24"/>
                <w:szCs w:val="24"/>
              </w:rPr>
              <w:t>k</w:t>
            </w:r>
          </w:p>
        </w:tc>
        <w:tc>
          <w:tcPr>
            <w:tcW w:w="318" w:type="dxa"/>
          </w:tcPr>
          <w:p w:rsidR="00231403" w:rsidRPr="006A0144" w:rsidRDefault="00231403" w:rsidP="00231403">
            <w:pPr>
              <w:spacing w:after="0" w:line="240" w:lineRule="auto"/>
              <w:rPr>
                <w:rFonts w:ascii="Times New Roman" w:hAnsi="Times New Roman"/>
                <w:bCs/>
                <w:sz w:val="24"/>
                <w:szCs w:val="24"/>
              </w:rPr>
            </w:pPr>
            <w:r w:rsidRPr="006A0144">
              <w:rPr>
                <w:rFonts w:ascii="Times New Roman" w:hAnsi="Times New Roman"/>
                <w:bCs/>
                <w:sz w:val="24"/>
                <w:szCs w:val="24"/>
              </w:rPr>
              <w:t>l</w:t>
            </w:r>
          </w:p>
        </w:tc>
      </w:tr>
      <w:tr w:rsidR="00231403" w:rsidRPr="006A0144" w:rsidTr="00231403">
        <w:trPr>
          <w:trHeight w:val="307"/>
        </w:trPr>
        <w:tc>
          <w:tcPr>
            <w:tcW w:w="336" w:type="dxa"/>
          </w:tcPr>
          <w:p w:rsidR="00231403" w:rsidRPr="006A0144" w:rsidRDefault="00231403" w:rsidP="00231403">
            <w:pPr>
              <w:spacing w:after="0" w:line="240" w:lineRule="auto"/>
              <w:rPr>
                <w:rFonts w:ascii="Times New Roman" w:hAnsi="Times New Roman"/>
                <w:bCs/>
                <w:sz w:val="24"/>
                <w:szCs w:val="24"/>
              </w:rPr>
            </w:pPr>
            <w:r w:rsidRPr="006A0144">
              <w:rPr>
                <w:rFonts w:ascii="Times New Roman" w:hAnsi="Times New Roman"/>
                <w:bCs/>
                <w:sz w:val="24"/>
                <w:szCs w:val="24"/>
              </w:rPr>
              <w:t>x</w:t>
            </w:r>
          </w:p>
        </w:tc>
        <w:tc>
          <w:tcPr>
            <w:tcW w:w="336" w:type="dxa"/>
          </w:tcPr>
          <w:p w:rsidR="00231403" w:rsidRPr="006A0144" w:rsidRDefault="00231403" w:rsidP="00231403">
            <w:pPr>
              <w:spacing w:after="0" w:line="240" w:lineRule="auto"/>
              <w:rPr>
                <w:rFonts w:ascii="Times New Roman" w:hAnsi="Times New Roman"/>
                <w:bCs/>
                <w:sz w:val="24"/>
                <w:szCs w:val="24"/>
              </w:rPr>
            </w:pPr>
            <w:r w:rsidRPr="006A0144">
              <w:rPr>
                <w:rFonts w:ascii="Times New Roman" w:hAnsi="Times New Roman"/>
                <w:bCs/>
                <w:sz w:val="24"/>
                <w:szCs w:val="24"/>
              </w:rPr>
              <w:t>x</w:t>
            </w:r>
          </w:p>
        </w:tc>
        <w:tc>
          <w:tcPr>
            <w:tcW w:w="336" w:type="dxa"/>
          </w:tcPr>
          <w:p w:rsidR="00231403" w:rsidRPr="006A0144" w:rsidRDefault="00231403" w:rsidP="00231403">
            <w:pPr>
              <w:spacing w:after="0" w:line="240" w:lineRule="auto"/>
              <w:rPr>
                <w:rFonts w:ascii="Times New Roman" w:hAnsi="Times New Roman"/>
                <w:bCs/>
                <w:sz w:val="24"/>
                <w:szCs w:val="24"/>
              </w:rPr>
            </w:pPr>
            <w:r w:rsidRPr="006A0144">
              <w:rPr>
                <w:rFonts w:ascii="Times New Roman" w:hAnsi="Times New Roman"/>
                <w:bCs/>
                <w:sz w:val="24"/>
                <w:szCs w:val="24"/>
              </w:rPr>
              <w:t>x</w:t>
            </w:r>
          </w:p>
        </w:tc>
        <w:tc>
          <w:tcPr>
            <w:tcW w:w="336" w:type="dxa"/>
          </w:tcPr>
          <w:p w:rsidR="00231403" w:rsidRPr="006A0144" w:rsidRDefault="00231403" w:rsidP="00231403">
            <w:pPr>
              <w:spacing w:after="0" w:line="240" w:lineRule="auto"/>
              <w:rPr>
                <w:rFonts w:ascii="Times New Roman" w:hAnsi="Times New Roman"/>
                <w:bCs/>
                <w:sz w:val="24"/>
                <w:szCs w:val="24"/>
              </w:rPr>
            </w:pPr>
          </w:p>
        </w:tc>
        <w:tc>
          <w:tcPr>
            <w:tcW w:w="323" w:type="dxa"/>
          </w:tcPr>
          <w:p w:rsidR="00231403" w:rsidRPr="006A0144" w:rsidRDefault="00231403" w:rsidP="00231403">
            <w:pPr>
              <w:spacing w:after="0" w:line="240" w:lineRule="auto"/>
              <w:rPr>
                <w:rFonts w:ascii="Times New Roman" w:hAnsi="Times New Roman"/>
                <w:bCs/>
                <w:sz w:val="24"/>
                <w:szCs w:val="24"/>
              </w:rPr>
            </w:pPr>
          </w:p>
        </w:tc>
        <w:tc>
          <w:tcPr>
            <w:tcW w:w="307" w:type="dxa"/>
          </w:tcPr>
          <w:p w:rsidR="00231403" w:rsidRPr="006A0144" w:rsidRDefault="00231403" w:rsidP="00231403">
            <w:pPr>
              <w:spacing w:after="0" w:line="240" w:lineRule="auto"/>
              <w:rPr>
                <w:rFonts w:ascii="Times New Roman" w:hAnsi="Times New Roman"/>
                <w:bCs/>
                <w:sz w:val="24"/>
                <w:szCs w:val="24"/>
              </w:rPr>
            </w:pPr>
          </w:p>
        </w:tc>
        <w:tc>
          <w:tcPr>
            <w:tcW w:w="336" w:type="dxa"/>
          </w:tcPr>
          <w:p w:rsidR="00231403" w:rsidRPr="006A0144" w:rsidRDefault="00231403" w:rsidP="00231403">
            <w:pPr>
              <w:spacing w:after="0" w:line="240" w:lineRule="auto"/>
              <w:rPr>
                <w:rFonts w:ascii="Times New Roman" w:hAnsi="Times New Roman"/>
                <w:bCs/>
                <w:sz w:val="24"/>
                <w:szCs w:val="24"/>
              </w:rPr>
            </w:pPr>
          </w:p>
        </w:tc>
        <w:tc>
          <w:tcPr>
            <w:tcW w:w="336" w:type="dxa"/>
          </w:tcPr>
          <w:p w:rsidR="00231403" w:rsidRPr="006A0144" w:rsidRDefault="00231403" w:rsidP="00231403">
            <w:pPr>
              <w:spacing w:after="0" w:line="240" w:lineRule="auto"/>
              <w:rPr>
                <w:rFonts w:ascii="Times New Roman" w:hAnsi="Times New Roman"/>
                <w:bCs/>
                <w:sz w:val="24"/>
                <w:szCs w:val="24"/>
              </w:rPr>
            </w:pPr>
          </w:p>
        </w:tc>
        <w:tc>
          <w:tcPr>
            <w:tcW w:w="307" w:type="dxa"/>
          </w:tcPr>
          <w:p w:rsidR="00231403" w:rsidRPr="006A0144" w:rsidRDefault="00231403" w:rsidP="00231403">
            <w:pPr>
              <w:spacing w:after="0" w:line="240" w:lineRule="auto"/>
              <w:rPr>
                <w:rFonts w:ascii="Times New Roman" w:hAnsi="Times New Roman"/>
                <w:bCs/>
                <w:sz w:val="24"/>
                <w:szCs w:val="24"/>
              </w:rPr>
            </w:pPr>
          </w:p>
        </w:tc>
        <w:tc>
          <w:tcPr>
            <w:tcW w:w="307" w:type="dxa"/>
          </w:tcPr>
          <w:p w:rsidR="00231403" w:rsidRPr="006A0144" w:rsidRDefault="00231403" w:rsidP="00231403">
            <w:pPr>
              <w:spacing w:after="0" w:line="240" w:lineRule="auto"/>
              <w:rPr>
                <w:rFonts w:ascii="Times New Roman" w:hAnsi="Times New Roman"/>
                <w:bCs/>
                <w:sz w:val="24"/>
                <w:szCs w:val="24"/>
              </w:rPr>
            </w:pPr>
          </w:p>
        </w:tc>
        <w:tc>
          <w:tcPr>
            <w:tcW w:w="336" w:type="dxa"/>
          </w:tcPr>
          <w:p w:rsidR="00231403" w:rsidRPr="006A0144" w:rsidRDefault="00231403" w:rsidP="00231403">
            <w:pPr>
              <w:spacing w:after="0" w:line="240" w:lineRule="auto"/>
              <w:rPr>
                <w:rFonts w:ascii="Times New Roman" w:hAnsi="Times New Roman"/>
                <w:bCs/>
                <w:sz w:val="24"/>
                <w:szCs w:val="24"/>
              </w:rPr>
            </w:pPr>
          </w:p>
        </w:tc>
        <w:tc>
          <w:tcPr>
            <w:tcW w:w="318" w:type="dxa"/>
          </w:tcPr>
          <w:p w:rsidR="00231403" w:rsidRPr="006A0144" w:rsidRDefault="00231403" w:rsidP="00231403">
            <w:pPr>
              <w:spacing w:after="0" w:line="240" w:lineRule="auto"/>
              <w:rPr>
                <w:rFonts w:ascii="Times New Roman" w:hAnsi="Times New Roman"/>
                <w:bCs/>
                <w:sz w:val="24"/>
                <w:szCs w:val="24"/>
              </w:rPr>
            </w:pPr>
          </w:p>
        </w:tc>
      </w:tr>
    </w:tbl>
    <w:p w:rsidR="004C7099" w:rsidRDefault="004C7099" w:rsidP="004C7099">
      <w:pPr>
        <w:spacing w:after="0"/>
        <w:ind w:left="1440"/>
        <w:rPr>
          <w:b/>
        </w:rPr>
      </w:pPr>
    </w:p>
    <w:p w:rsidR="004C7099" w:rsidRPr="00AD28DD" w:rsidRDefault="004C7099" w:rsidP="004C7099">
      <w:pPr>
        <w:spacing w:after="0"/>
        <w:ind w:left="1440"/>
        <w:rPr>
          <w:b/>
          <w:bCs/>
        </w:rPr>
      </w:pPr>
    </w:p>
    <w:p w:rsidR="004C7099" w:rsidRDefault="004C7099" w:rsidP="004C7099">
      <w:pPr>
        <w:spacing w:after="0" w:line="240" w:lineRule="auto"/>
        <w:jc w:val="both"/>
        <w:rPr>
          <w:b/>
          <w:bCs/>
        </w:rPr>
      </w:pPr>
      <w:r w:rsidRPr="006A1F79">
        <w:rPr>
          <w:b/>
          <w:bCs/>
        </w:rPr>
        <w:t>Course objectives:</w:t>
      </w:r>
    </w:p>
    <w:p w:rsidR="004C7099" w:rsidRPr="00EE74C3" w:rsidRDefault="004C7099" w:rsidP="004C7099">
      <w:pPr>
        <w:spacing w:after="0" w:line="240" w:lineRule="auto"/>
        <w:jc w:val="both"/>
        <w:rPr>
          <w:rFonts w:cs="Calibri"/>
          <w:bCs/>
        </w:rPr>
      </w:pPr>
      <w:r w:rsidRPr="00EE74C3">
        <w:rPr>
          <w:rFonts w:cs="Calibri"/>
          <w:bCs/>
        </w:rPr>
        <w:t xml:space="preserve">The objectives of learning the subject are to </w:t>
      </w:r>
      <w:r>
        <w:rPr>
          <w:rFonts w:cs="Calibri"/>
          <w:bCs/>
        </w:rPr>
        <w:t>study</w:t>
      </w:r>
    </w:p>
    <w:p w:rsidR="004C7099" w:rsidRPr="006A1F79" w:rsidRDefault="004C7099" w:rsidP="00641D21">
      <w:pPr>
        <w:pStyle w:val="Default"/>
        <w:numPr>
          <w:ilvl w:val="0"/>
          <w:numId w:val="184"/>
        </w:numPr>
        <w:jc w:val="both"/>
        <w:rPr>
          <w:bCs/>
          <w:color w:val="auto"/>
          <w:sz w:val="22"/>
          <w:szCs w:val="22"/>
        </w:rPr>
      </w:pPr>
      <w:r>
        <w:rPr>
          <w:bCs/>
          <w:color w:val="auto"/>
          <w:sz w:val="22"/>
          <w:szCs w:val="22"/>
        </w:rPr>
        <w:t>T</w:t>
      </w:r>
      <w:r w:rsidRPr="006A1F79">
        <w:rPr>
          <w:bCs/>
          <w:color w:val="auto"/>
          <w:sz w:val="22"/>
          <w:szCs w:val="22"/>
        </w:rPr>
        <w:t xml:space="preserve">he fundamental concepts and </w:t>
      </w:r>
      <w:r w:rsidRPr="006A1F79">
        <w:rPr>
          <w:sz w:val="22"/>
          <w:szCs w:val="22"/>
        </w:rPr>
        <w:t>principles of Structural Design of Combined footings</w:t>
      </w:r>
      <w:r w:rsidRPr="006A1F79">
        <w:rPr>
          <w:bCs/>
          <w:color w:val="auto"/>
          <w:sz w:val="22"/>
          <w:szCs w:val="22"/>
        </w:rPr>
        <w:t xml:space="preserve">. </w:t>
      </w:r>
    </w:p>
    <w:p w:rsidR="004C7099" w:rsidRPr="006A1F79" w:rsidRDefault="004C7099" w:rsidP="00641D21">
      <w:pPr>
        <w:pStyle w:val="Default"/>
        <w:numPr>
          <w:ilvl w:val="0"/>
          <w:numId w:val="184"/>
        </w:numPr>
        <w:jc w:val="both"/>
        <w:rPr>
          <w:bCs/>
          <w:color w:val="auto"/>
          <w:sz w:val="22"/>
          <w:szCs w:val="22"/>
        </w:rPr>
      </w:pPr>
      <w:r w:rsidRPr="006A1F79">
        <w:rPr>
          <w:sz w:val="22"/>
          <w:szCs w:val="22"/>
        </w:rPr>
        <w:t>T</w:t>
      </w:r>
      <w:r>
        <w:rPr>
          <w:sz w:val="22"/>
          <w:szCs w:val="22"/>
        </w:rPr>
        <w:t>h</w:t>
      </w:r>
      <w:r w:rsidRPr="006A1F79">
        <w:rPr>
          <w:sz w:val="22"/>
          <w:szCs w:val="22"/>
        </w:rPr>
        <w:t>e design and detailing concepts of Retaining walls for cantilever and counter-fort types</w:t>
      </w:r>
      <w:r w:rsidRPr="006A1F79">
        <w:rPr>
          <w:bCs/>
          <w:color w:val="auto"/>
          <w:sz w:val="22"/>
          <w:szCs w:val="22"/>
        </w:rPr>
        <w:t xml:space="preserve">. </w:t>
      </w:r>
    </w:p>
    <w:p w:rsidR="004C7099" w:rsidRPr="006A1F79" w:rsidRDefault="004C7099" w:rsidP="00641D21">
      <w:pPr>
        <w:pStyle w:val="Default"/>
        <w:numPr>
          <w:ilvl w:val="0"/>
          <w:numId w:val="184"/>
        </w:numPr>
        <w:jc w:val="both"/>
        <w:rPr>
          <w:sz w:val="22"/>
          <w:szCs w:val="22"/>
        </w:rPr>
      </w:pPr>
      <w:r w:rsidRPr="006A1F79">
        <w:rPr>
          <w:sz w:val="22"/>
          <w:szCs w:val="22"/>
        </w:rPr>
        <w:t>T</w:t>
      </w:r>
      <w:r>
        <w:rPr>
          <w:sz w:val="22"/>
          <w:szCs w:val="22"/>
        </w:rPr>
        <w:t>he</w:t>
      </w:r>
      <w:r w:rsidRPr="006A1F79">
        <w:rPr>
          <w:sz w:val="22"/>
          <w:szCs w:val="22"/>
        </w:rPr>
        <w:t xml:space="preserve"> principles of Elastic Design for RCC circular ground level and over-head tanks.</w:t>
      </w:r>
    </w:p>
    <w:p w:rsidR="004C7099" w:rsidRPr="006A1F79" w:rsidRDefault="004C7099" w:rsidP="00641D21">
      <w:pPr>
        <w:pStyle w:val="Default"/>
        <w:numPr>
          <w:ilvl w:val="0"/>
          <w:numId w:val="184"/>
        </w:numPr>
        <w:jc w:val="both"/>
        <w:rPr>
          <w:sz w:val="22"/>
          <w:szCs w:val="22"/>
        </w:rPr>
      </w:pPr>
      <w:r w:rsidRPr="006A1F79">
        <w:rPr>
          <w:sz w:val="22"/>
          <w:szCs w:val="22"/>
        </w:rPr>
        <w:t>T</w:t>
      </w:r>
      <w:r>
        <w:rPr>
          <w:sz w:val="22"/>
          <w:szCs w:val="22"/>
        </w:rPr>
        <w:t>he</w:t>
      </w:r>
      <w:r w:rsidRPr="006A1F79">
        <w:rPr>
          <w:sz w:val="22"/>
          <w:szCs w:val="22"/>
        </w:rPr>
        <w:t xml:space="preserve"> design concepts of RCC Rectangular ground level and over-head tanks.</w:t>
      </w:r>
    </w:p>
    <w:p w:rsidR="004C7099" w:rsidRPr="006A1F79" w:rsidRDefault="004C7099" w:rsidP="00641D21">
      <w:pPr>
        <w:pStyle w:val="Default"/>
        <w:numPr>
          <w:ilvl w:val="0"/>
          <w:numId w:val="184"/>
        </w:numPr>
        <w:jc w:val="both"/>
        <w:rPr>
          <w:sz w:val="22"/>
          <w:szCs w:val="22"/>
          <w:shd w:val="clear" w:color="auto" w:fill="FFFFFF"/>
        </w:rPr>
      </w:pPr>
      <w:r w:rsidRPr="006A1F79">
        <w:rPr>
          <w:bCs/>
          <w:color w:val="auto"/>
          <w:sz w:val="22"/>
          <w:szCs w:val="22"/>
        </w:rPr>
        <w:t xml:space="preserve">The concepts of designing of </w:t>
      </w:r>
      <w:r w:rsidRPr="006A1F79">
        <w:rPr>
          <w:sz w:val="22"/>
          <w:szCs w:val="22"/>
        </w:rPr>
        <w:t>RC bridge deck slab</w:t>
      </w:r>
      <w:r>
        <w:rPr>
          <w:sz w:val="22"/>
          <w:szCs w:val="22"/>
        </w:rPr>
        <w:t>.</w:t>
      </w:r>
    </w:p>
    <w:p w:rsidR="004C7099" w:rsidRPr="006A1F79" w:rsidRDefault="004C7099" w:rsidP="00641D21">
      <w:pPr>
        <w:pStyle w:val="Default"/>
        <w:numPr>
          <w:ilvl w:val="0"/>
          <w:numId w:val="184"/>
        </w:numPr>
        <w:jc w:val="both"/>
        <w:rPr>
          <w:bCs/>
          <w:color w:val="auto"/>
          <w:sz w:val="22"/>
          <w:szCs w:val="22"/>
        </w:rPr>
      </w:pPr>
      <w:r w:rsidRPr="006A1F79">
        <w:rPr>
          <w:sz w:val="22"/>
          <w:szCs w:val="22"/>
        </w:rPr>
        <w:t>T</w:t>
      </w:r>
      <w:r>
        <w:rPr>
          <w:sz w:val="22"/>
          <w:szCs w:val="22"/>
        </w:rPr>
        <w:t>he design concepts of slab-bridges</w:t>
      </w:r>
      <w:r w:rsidRPr="006A1F79">
        <w:rPr>
          <w:sz w:val="22"/>
          <w:szCs w:val="22"/>
        </w:rPr>
        <w:t xml:space="preserve"> and T-beam bridges</w:t>
      </w:r>
      <w:r w:rsidRPr="006A1F79">
        <w:rPr>
          <w:bCs/>
          <w:color w:val="auto"/>
          <w:sz w:val="22"/>
          <w:szCs w:val="22"/>
        </w:rPr>
        <w:t>.</w:t>
      </w:r>
    </w:p>
    <w:p w:rsidR="004C7099" w:rsidRPr="006A1F79" w:rsidRDefault="004C7099" w:rsidP="004C7099">
      <w:pPr>
        <w:pStyle w:val="Default"/>
        <w:jc w:val="both"/>
        <w:rPr>
          <w:b/>
          <w:bCs/>
          <w:color w:val="auto"/>
          <w:sz w:val="22"/>
          <w:szCs w:val="22"/>
        </w:rPr>
      </w:pPr>
    </w:p>
    <w:p w:rsidR="004C7099" w:rsidRDefault="004C7099" w:rsidP="004C7099">
      <w:pPr>
        <w:spacing w:after="0" w:line="240" w:lineRule="auto"/>
        <w:jc w:val="both"/>
        <w:rPr>
          <w:b/>
          <w:bCs/>
        </w:rPr>
      </w:pPr>
      <w:r w:rsidRPr="006A1F79">
        <w:rPr>
          <w:b/>
          <w:bCs/>
        </w:rPr>
        <w:t>Course outcomes:</w:t>
      </w:r>
    </w:p>
    <w:p w:rsidR="004C7099" w:rsidRPr="00EE74C3" w:rsidRDefault="004C7099" w:rsidP="004C7099">
      <w:pPr>
        <w:spacing w:after="0" w:line="240" w:lineRule="auto"/>
        <w:jc w:val="both"/>
        <w:rPr>
          <w:rFonts w:cs="Calibri"/>
          <w:bCs/>
        </w:rPr>
      </w:pPr>
      <w:r w:rsidRPr="00EE74C3">
        <w:rPr>
          <w:rFonts w:cs="Calibri"/>
          <w:bCs/>
        </w:rPr>
        <w:t xml:space="preserve">On successful completion of the course, students will </w:t>
      </w:r>
      <w:r>
        <w:rPr>
          <w:rFonts w:cs="Calibri"/>
          <w:bCs/>
        </w:rPr>
        <w:t>have ability to</w:t>
      </w:r>
    </w:p>
    <w:p w:rsidR="004C7099" w:rsidRPr="006A1F79" w:rsidRDefault="004C7099" w:rsidP="00641D21">
      <w:pPr>
        <w:pStyle w:val="BodyText"/>
        <w:numPr>
          <w:ilvl w:val="0"/>
          <w:numId w:val="274"/>
        </w:numPr>
        <w:rPr>
          <w:sz w:val="22"/>
          <w:szCs w:val="22"/>
        </w:rPr>
      </w:pPr>
      <w:r>
        <w:rPr>
          <w:sz w:val="22"/>
          <w:szCs w:val="22"/>
        </w:rPr>
        <w:t>Analyse and d</w:t>
      </w:r>
      <w:r w:rsidRPr="006A1F79">
        <w:rPr>
          <w:sz w:val="22"/>
          <w:szCs w:val="22"/>
        </w:rPr>
        <w:t>esign</w:t>
      </w:r>
      <w:r>
        <w:rPr>
          <w:sz w:val="22"/>
          <w:szCs w:val="22"/>
        </w:rPr>
        <w:t xml:space="preserve"> combined footings</w:t>
      </w:r>
      <w:r w:rsidRPr="006A1F79">
        <w:rPr>
          <w:sz w:val="22"/>
          <w:szCs w:val="22"/>
        </w:rPr>
        <w:t>.</w:t>
      </w:r>
    </w:p>
    <w:p w:rsidR="004C7099" w:rsidRDefault="004C7099" w:rsidP="00641D21">
      <w:pPr>
        <w:pStyle w:val="BodyText"/>
        <w:numPr>
          <w:ilvl w:val="0"/>
          <w:numId w:val="274"/>
        </w:numPr>
        <w:rPr>
          <w:sz w:val="22"/>
          <w:szCs w:val="22"/>
        </w:rPr>
      </w:pPr>
      <w:r>
        <w:rPr>
          <w:sz w:val="22"/>
          <w:szCs w:val="22"/>
        </w:rPr>
        <w:t>Analyse and d</w:t>
      </w:r>
      <w:r w:rsidRPr="006A1F79">
        <w:rPr>
          <w:sz w:val="22"/>
          <w:szCs w:val="22"/>
        </w:rPr>
        <w:t>esign</w:t>
      </w:r>
      <w:r w:rsidR="00231403">
        <w:rPr>
          <w:sz w:val="22"/>
          <w:szCs w:val="22"/>
        </w:rPr>
        <w:t xml:space="preserve"> </w:t>
      </w:r>
      <w:r w:rsidRPr="006A1F79">
        <w:rPr>
          <w:sz w:val="22"/>
          <w:szCs w:val="22"/>
        </w:rPr>
        <w:t>Retaining walls for cantilever and counter-fort types</w:t>
      </w:r>
      <w:r>
        <w:rPr>
          <w:sz w:val="22"/>
          <w:szCs w:val="22"/>
        </w:rPr>
        <w:t>.</w:t>
      </w:r>
    </w:p>
    <w:p w:rsidR="004C7099" w:rsidRPr="006A1F79" w:rsidRDefault="004C7099" w:rsidP="00641D21">
      <w:pPr>
        <w:pStyle w:val="BodyText"/>
        <w:numPr>
          <w:ilvl w:val="0"/>
          <w:numId w:val="274"/>
        </w:numPr>
        <w:rPr>
          <w:sz w:val="22"/>
          <w:szCs w:val="22"/>
        </w:rPr>
      </w:pPr>
      <w:r>
        <w:rPr>
          <w:sz w:val="22"/>
          <w:szCs w:val="22"/>
        </w:rPr>
        <w:t>Analyse and d</w:t>
      </w:r>
      <w:r w:rsidRPr="006A1F79">
        <w:rPr>
          <w:sz w:val="22"/>
          <w:szCs w:val="22"/>
        </w:rPr>
        <w:t>esign</w:t>
      </w:r>
      <w:r>
        <w:rPr>
          <w:sz w:val="22"/>
          <w:szCs w:val="22"/>
        </w:rPr>
        <w:t xml:space="preserve"> RCC Circular ground level and over-head tanks</w:t>
      </w:r>
      <w:r w:rsidRPr="006A1F79">
        <w:rPr>
          <w:sz w:val="22"/>
          <w:szCs w:val="22"/>
        </w:rPr>
        <w:t>.</w:t>
      </w:r>
    </w:p>
    <w:p w:rsidR="004C7099" w:rsidRPr="006A1F79" w:rsidRDefault="004C7099" w:rsidP="00641D21">
      <w:pPr>
        <w:pStyle w:val="BodyText"/>
        <w:numPr>
          <w:ilvl w:val="0"/>
          <w:numId w:val="274"/>
        </w:numPr>
        <w:rPr>
          <w:sz w:val="22"/>
          <w:szCs w:val="22"/>
        </w:rPr>
      </w:pPr>
      <w:r>
        <w:rPr>
          <w:sz w:val="22"/>
          <w:szCs w:val="22"/>
        </w:rPr>
        <w:t>Analyse and d</w:t>
      </w:r>
      <w:r w:rsidRPr="006A1F79">
        <w:rPr>
          <w:sz w:val="22"/>
          <w:szCs w:val="22"/>
        </w:rPr>
        <w:t>esign</w:t>
      </w:r>
      <w:r>
        <w:rPr>
          <w:sz w:val="22"/>
          <w:szCs w:val="22"/>
        </w:rPr>
        <w:t xml:space="preserve"> RCC Rectangular ground level and over-head tanks</w:t>
      </w:r>
      <w:r w:rsidRPr="006A1F79">
        <w:rPr>
          <w:sz w:val="22"/>
          <w:szCs w:val="22"/>
        </w:rPr>
        <w:t>.</w:t>
      </w:r>
    </w:p>
    <w:p w:rsidR="004C7099" w:rsidRPr="00D01F13" w:rsidRDefault="004C7099" w:rsidP="00641D21">
      <w:pPr>
        <w:pStyle w:val="BodyText"/>
        <w:numPr>
          <w:ilvl w:val="0"/>
          <w:numId w:val="274"/>
        </w:numPr>
        <w:rPr>
          <w:b/>
          <w:sz w:val="22"/>
          <w:szCs w:val="22"/>
        </w:rPr>
      </w:pPr>
      <w:r>
        <w:rPr>
          <w:sz w:val="22"/>
          <w:szCs w:val="22"/>
        </w:rPr>
        <w:t>Analyse and d</w:t>
      </w:r>
      <w:r w:rsidRPr="006A1F79">
        <w:rPr>
          <w:sz w:val="22"/>
          <w:szCs w:val="22"/>
        </w:rPr>
        <w:t>esign</w:t>
      </w:r>
      <w:r>
        <w:rPr>
          <w:sz w:val="22"/>
          <w:szCs w:val="22"/>
        </w:rPr>
        <w:t xml:space="preserve"> RC bridge deck slab using various methods.</w:t>
      </w:r>
    </w:p>
    <w:p w:rsidR="004C7099" w:rsidRPr="006A1F79" w:rsidRDefault="004C7099" w:rsidP="00641D21">
      <w:pPr>
        <w:pStyle w:val="BodyText"/>
        <w:numPr>
          <w:ilvl w:val="0"/>
          <w:numId w:val="274"/>
        </w:numPr>
        <w:rPr>
          <w:b/>
          <w:sz w:val="22"/>
          <w:szCs w:val="22"/>
        </w:rPr>
      </w:pPr>
      <w:r>
        <w:rPr>
          <w:sz w:val="22"/>
          <w:szCs w:val="22"/>
        </w:rPr>
        <w:t>Analyse and d</w:t>
      </w:r>
      <w:r w:rsidRPr="006A1F79">
        <w:rPr>
          <w:sz w:val="22"/>
          <w:szCs w:val="22"/>
        </w:rPr>
        <w:t>esign</w:t>
      </w:r>
      <w:r>
        <w:rPr>
          <w:sz w:val="22"/>
          <w:szCs w:val="22"/>
        </w:rPr>
        <w:t xml:space="preserve"> Slab-bridges and T-beam bridges.</w:t>
      </w:r>
    </w:p>
    <w:p w:rsidR="004C7099" w:rsidRPr="006A1F79" w:rsidRDefault="004C7099" w:rsidP="004C7099">
      <w:pPr>
        <w:pStyle w:val="BodyText"/>
        <w:rPr>
          <w:b/>
          <w:sz w:val="22"/>
          <w:szCs w:val="22"/>
        </w:rPr>
      </w:pPr>
    </w:p>
    <w:p w:rsidR="004C7099" w:rsidRPr="002C0144" w:rsidRDefault="004C7099" w:rsidP="004C7099">
      <w:pPr>
        <w:pStyle w:val="BodyText"/>
        <w:rPr>
          <w:b/>
          <w:sz w:val="22"/>
          <w:szCs w:val="22"/>
        </w:rPr>
      </w:pPr>
      <w:r w:rsidRPr="002C0144">
        <w:rPr>
          <w:b/>
          <w:sz w:val="22"/>
          <w:szCs w:val="22"/>
        </w:rPr>
        <w:t>UNIT – I</w:t>
      </w:r>
    </w:p>
    <w:p w:rsidR="004C7099" w:rsidRPr="002C0144" w:rsidRDefault="004C7099" w:rsidP="004C7099">
      <w:pPr>
        <w:pStyle w:val="BodyText"/>
        <w:spacing w:after="240"/>
        <w:rPr>
          <w:sz w:val="22"/>
          <w:szCs w:val="22"/>
        </w:rPr>
      </w:pPr>
      <w:r w:rsidRPr="002C0144">
        <w:rPr>
          <w:b/>
          <w:sz w:val="22"/>
          <w:szCs w:val="22"/>
        </w:rPr>
        <w:t xml:space="preserve">Combined Footings: </w:t>
      </w:r>
      <w:r w:rsidRPr="002C0144">
        <w:rPr>
          <w:sz w:val="22"/>
          <w:szCs w:val="22"/>
        </w:rPr>
        <w:t>Limit state design &amp; detailing of combined- rectangular and trapezoidal footings</w:t>
      </w:r>
      <w:r w:rsidR="002C0144" w:rsidRPr="002C0144">
        <w:rPr>
          <w:sz w:val="22"/>
          <w:szCs w:val="22"/>
        </w:rPr>
        <w:t xml:space="preserve"> </w:t>
      </w:r>
      <w:r w:rsidRPr="002C0144">
        <w:rPr>
          <w:sz w:val="22"/>
          <w:szCs w:val="22"/>
        </w:rPr>
        <w:t>as per IS:456-2000 Codal Provisions.</w:t>
      </w:r>
    </w:p>
    <w:p w:rsidR="004C7099" w:rsidRPr="002C0144" w:rsidRDefault="004C7099" w:rsidP="004C7099">
      <w:pPr>
        <w:pStyle w:val="BodyText"/>
        <w:rPr>
          <w:b/>
          <w:sz w:val="22"/>
          <w:szCs w:val="22"/>
        </w:rPr>
      </w:pPr>
      <w:r w:rsidRPr="002C0144">
        <w:rPr>
          <w:b/>
          <w:sz w:val="22"/>
          <w:szCs w:val="22"/>
        </w:rPr>
        <w:t>UNIT – II</w:t>
      </w:r>
    </w:p>
    <w:p w:rsidR="004C7099" w:rsidRPr="002C0144" w:rsidRDefault="004C7099" w:rsidP="004C7099">
      <w:pPr>
        <w:pStyle w:val="BodyText"/>
        <w:spacing w:after="240"/>
        <w:rPr>
          <w:b/>
          <w:sz w:val="22"/>
          <w:szCs w:val="22"/>
        </w:rPr>
      </w:pPr>
      <w:r w:rsidRPr="002C0144">
        <w:rPr>
          <w:sz w:val="22"/>
          <w:szCs w:val="22"/>
        </w:rPr>
        <w:t>Design &amp; detailing of cantilever and counter-fort Retaining wall</w:t>
      </w:r>
      <w:r w:rsidR="00231403" w:rsidRPr="002C0144">
        <w:rPr>
          <w:sz w:val="22"/>
          <w:szCs w:val="22"/>
        </w:rPr>
        <w:t xml:space="preserve"> </w:t>
      </w:r>
      <w:r w:rsidRPr="002C0144">
        <w:rPr>
          <w:sz w:val="22"/>
          <w:szCs w:val="22"/>
        </w:rPr>
        <w:t>as per IS Codal Provisions.</w:t>
      </w:r>
    </w:p>
    <w:p w:rsidR="004C7099" w:rsidRPr="002C0144" w:rsidRDefault="004C7099" w:rsidP="004C7099">
      <w:pPr>
        <w:pStyle w:val="BodyText"/>
        <w:rPr>
          <w:b/>
          <w:sz w:val="22"/>
          <w:szCs w:val="22"/>
        </w:rPr>
      </w:pPr>
      <w:r w:rsidRPr="002C0144">
        <w:rPr>
          <w:b/>
          <w:sz w:val="22"/>
          <w:szCs w:val="22"/>
        </w:rPr>
        <w:t>UNIT – III</w:t>
      </w:r>
    </w:p>
    <w:p w:rsidR="004C7099" w:rsidRPr="002C0144" w:rsidRDefault="004C7099" w:rsidP="004C7099">
      <w:pPr>
        <w:pStyle w:val="BodyText"/>
        <w:spacing w:after="240"/>
        <w:rPr>
          <w:sz w:val="22"/>
          <w:szCs w:val="22"/>
        </w:rPr>
      </w:pPr>
      <w:r w:rsidRPr="002C0144">
        <w:rPr>
          <w:sz w:val="22"/>
          <w:szCs w:val="22"/>
        </w:rPr>
        <w:t>Elastic Design &amp; Detailing for RCC circular ground level and over-head tanks- Design of staging</w:t>
      </w:r>
      <w:r w:rsidR="00231403" w:rsidRPr="002C0144">
        <w:rPr>
          <w:sz w:val="22"/>
          <w:szCs w:val="22"/>
        </w:rPr>
        <w:t xml:space="preserve"> </w:t>
      </w:r>
      <w:r w:rsidRPr="002C0144">
        <w:rPr>
          <w:sz w:val="22"/>
          <w:szCs w:val="22"/>
        </w:rPr>
        <w:t>as per IS Codal Provisions.</w:t>
      </w:r>
    </w:p>
    <w:p w:rsidR="004C7099" w:rsidRPr="002C0144" w:rsidRDefault="004C7099" w:rsidP="004C7099">
      <w:pPr>
        <w:pStyle w:val="BodyText"/>
        <w:rPr>
          <w:b/>
          <w:sz w:val="22"/>
          <w:szCs w:val="22"/>
        </w:rPr>
      </w:pPr>
      <w:r w:rsidRPr="002C0144">
        <w:rPr>
          <w:b/>
          <w:sz w:val="22"/>
          <w:szCs w:val="22"/>
        </w:rPr>
        <w:t>UNIT – IV</w:t>
      </w:r>
    </w:p>
    <w:p w:rsidR="004C7099" w:rsidRPr="002C0144" w:rsidRDefault="004C7099" w:rsidP="004C7099">
      <w:pPr>
        <w:pStyle w:val="BodyText"/>
        <w:spacing w:after="240"/>
        <w:rPr>
          <w:sz w:val="22"/>
          <w:szCs w:val="22"/>
        </w:rPr>
      </w:pPr>
      <w:r w:rsidRPr="002C0144">
        <w:rPr>
          <w:sz w:val="22"/>
          <w:szCs w:val="22"/>
        </w:rPr>
        <w:t>Elastic Design &amp; Detailing for RCC Rectangular ground level and over-head tanks, Design of Intze tanks</w:t>
      </w:r>
      <w:r w:rsidR="00231403" w:rsidRPr="002C0144">
        <w:rPr>
          <w:sz w:val="22"/>
          <w:szCs w:val="22"/>
        </w:rPr>
        <w:t xml:space="preserve"> </w:t>
      </w:r>
      <w:r w:rsidRPr="002C0144">
        <w:rPr>
          <w:sz w:val="22"/>
          <w:szCs w:val="22"/>
        </w:rPr>
        <w:t>as per IS Codal Provisions.</w:t>
      </w:r>
    </w:p>
    <w:p w:rsidR="004C7099" w:rsidRPr="002C0144" w:rsidRDefault="004C7099" w:rsidP="004C7099">
      <w:pPr>
        <w:pStyle w:val="BodyText"/>
        <w:rPr>
          <w:b/>
          <w:sz w:val="22"/>
          <w:szCs w:val="22"/>
        </w:rPr>
      </w:pPr>
      <w:r w:rsidRPr="002C0144">
        <w:rPr>
          <w:b/>
          <w:sz w:val="22"/>
          <w:szCs w:val="22"/>
        </w:rPr>
        <w:t>UNIT – V</w:t>
      </w:r>
    </w:p>
    <w:p w:rsidR="004C7099" w:rsidRPr="006A1F79" w:rsidRDefault="004C7099" w:rsidP="004C7099">
      <w:pPr>
        <w:pStyle w:val="BodyText"/>
        <w:spacing w:after="240"/>
        <w:rPr>
          <w:sz w:val="22"/>
          <w:szCs w:val="22"/>
        </w:rPr>
      </w:pPr>
      <w:r w:rsidRPr="002C0144">
        <w:rPr>
          <w:sz w:val="22"/>
          <w:szCs w:val="22"/>
        </w:rPr>
        <w:t>Elastic design and detailing of RC bridge deck slab using effective width method and Pigeaud's method</w:t>
      </w:r>
      <w:r w:rsidR="00231403" w:rsidRPr="002C0144">
        <w:rPr>
          <w:sz w:val="22"/>
          <w:szCs w:val="22"/>
        </w:rPr>
        <w:t xml:space="preserve"> </w:t>
      </w:r>
      <w:r w:rsidRPr="002C0144">
        <w:rPr>
          <w:sz w:val="22"/>
          <w:szCs w:val="22"/>
        </w:rPr>
        <w:t>as per IRC Codal Provisions.</w:t>
      </w:r>
    </w:p>
    <w:p w:rsidR="004C7099" w:rsidRDefault="004C7099" w:rsidP="004C7099">
      <w:pPr>
        <w:pStyle w:val="BodyText"/>
        <w:rPr>
          <w:b/>
          <w:sz w:val="22"/>
          <w:szCs w:val="22"/>
        </w:rPr>
      </w:pPr>
    </w:p>
    <w:p w:rsidR="004C7099" w:rsidRPr="006A1F79" w:rsidRDefault="004C7099" w:rsidP="004C7099">
      <w:pPr>
        <w:pStyle w:val="BodyText"/>
        <w:rPr>
          <w:sz w:val="22"/>
          <w:szCs w:val="22"/>
        </w:rPr>
      </w:pPr>
      <w:r w:rsidRPr="006A1F79">
        <w:rPr>
          <w:b/>
          <w:sz w:val="22"/>
          <w:szCs w:val="22"/>
        </w:rPr>
        <w:t>UNIT – VI</w:t>
      </w:r>
    </w:p>
    <w:p w:rsidR="004C7099" w:rsidRPr="006A1F79" w:rsidRDefault="004C7099" w:rsidP="004C7099">
      <w:pPr>
        <w:pStyle w:val="BodyText"/>
        <w:rPr>
          <w:sz w:val="22"/>
          <w:szCs w:val="22"/>
        </w:rPr>
      </w:pPr>
      <w:r w:rsidRPr="006A1F79">
        <w:rPr>
          <w:sz w:val="22"/>
          <w:szCs w:val="22"/>
        </w:rPr>
        <w:t>Elastic design and detailing of Slab Bridges and T-beam bridges.</w:t>
      </w:r>
    </w:p>
    <w:p w:rsidR="004C7099" w:rsidRPr="006A1F79" w:rsidRDefault="004C7099" w:rsidP="004C7099">
      <w:pPr>
        <w:pStyle w:val="BodyText"/>
        <w:rPr>
          <w:b/>
          <w:bCs/>
          <w:sz w:val="22"/>
          <w:szCs w:val="22"/>
        </w:rPr>
      </w:pPr>
      <w:r w:rsidRPr="006A1F79">
        <w:rPr>
          <w:b/>
          <w:bCs/>
          <w:sz w:val="22"/>
          <w:szCs w:val="22"/>
        </w:rPr>
        <w:lastRenderedPageBreak/>
        <w:t>TEXT BOOKS:</w:t>
      </w:r>
      <w:r w:rsidRPr="006A1F79">
        <w:rPr>
          <w:b/>
          <w:bCs/>
          <w:sz w:val="22"/>
          <w:szCs w:val="22"/>
        </w:rPr>
        <w:tab/>
      </w:r>
    </w:p>
    <w:p w:rsidR="004C7099" w:rsidRPr="006A1F79" w:rsidRDefault="004C7099" w:rsidP="004C7099">
      <w:pPr>
        <w:pStyle w:val="BodyText"/>
        <w:rPr>
          <w:sz w:val="22"/>
          <w:szCs w:val="22"/>
        </w:rPr>
      </w:pPr>
    </w:p>
    <w:p w:rsidR="004C7099" w:rsidRPr="006A1F79" w:rsidRDefault="004C7099" w:rsidP="00641D21">
      <w:pPr>
        <w:pStyle w:val="BodyText"/>
        <w:numPr>
          <w:ilvl w:val="1"/>
          <w:numId w:val="248"/>
        </w:numPr>
        <w:rPr>
          <w:sz w:val="22"/>
          <w:szCs w:val="22"/>
        </w:rPr>
      </w:pPr>
      <w:r w:rsidRPr="006A1F79">
        <w:rPr>
          <w:sz w:val="22"/>
          <w:szCs w:val="22"/>
        </w:rPr>
        <w:t>S. Ramanatham, Design of Reinforced Concrete Structures, Dhanpat Rai &amp;Sons, 2002.</w:t>
      </w:r>
    </w:p>
    <w:p w:rsidR="004C7099" w:rsidRPr="006A1F79" w:rsidRDefault="004C7099" w:rsidP="00641D21">
      <w:pPr>
        <w:pStyle w:val="BodyText"/>
        <w:numPr>
          <w:ilvl w:val="1"/>
          <w:numId w:val="248"/>
        </w:numPr>
        <w:rPr>
          <w:sz w:val="22"/>
          <w:szCs w:val="22"/>
        </w:rPr>
      </w:pPr>
      <w:r w:rsidRPr="006A1F79">
        <w:rPr>
          <w:sz w:val="22"/>
          <w:szCs w:val="22"/>
        </w:rPr>
        <w:t>D.S. Prakash Rao; Design Principles and Detailing of Concrete Structures, Tata McGraw-Hill Publishing Co. Ltd., 1995.</w:t>
      </w:r>
    </w:p>
    <w:p w:rsidR="004C7099" w:rsidRDefault="004C7099" w:rsidP="00641D21">
      <w:pPr>
        <w:pStyle w:val="BodyText"/>
        <w:numPr>
          <w:ilvl w:val="1"/>
          <w:numId w:val="248"/>
        </w:numPr>
        <w:rPr>
          <w:sz w:val="22"/>
          <w:szCs w:val="22"/>
        </w:rPr>
      </w:pPr>
      <w:r w:rsidRPr="006A1F79">
        <w:rPr>
          <w:sz w:val="22"/>
          <w:szCs w:val="22"/>
        </w:rPr>
        <w:t>Johnson Victor, D., “Essentials of Bridge Engineering”, Oxford &amp; IBH Publishing Co., New Delhi, Fourth Edition, 1991</w:t>
      </w:r>
    </w:p>
    <w:p w:rsidR="004C7099" w:rsidRPr="00A74348" w:rsidRDefault="004C7099" w:rsidP="00641D21">
      <w:pPr>
        <w:pStyle w:val="BodyText"/>
        <w:numPr>
          <w:ilvl w:val="1"/>
          <w:numId w:val="248"/>
        </w:numPr>
        <w:rPr>
          <w:i/>
          <w:sz w:val="20"/>
          <w:szCs w:val="22"/>
        </w:rPr>
      </w:pPr>
      <w:r w:rsidRPr="00985460">
        <w:rPr>
          <w:rStyle w:val="Emphasis"/>
          <w:sz w:val="22"/>
        </w:rPr>
        <w:t>IS 456</w:t>
      </w:r>
      <w:r w:rsidRPr="00985460">
        <w:rPr>
          <w:rStyle w:val="st"/>
          <w:sz w:val="22"/>
        </w:rPr>
        <w:t>:2000 Plain and Reinforced Concrete - Code of Practice.</w:t>
      </w:r>
    </w:p>
    <w:p w:rsidR="004C7099" w:rsidRPr="006A1F79" w:rsidRDefault="004C7099" w:rsidP="004C7099">
      <w:pPr>
        <w:pStyle w:val="BodyText"/>
        <w:rPr>
          <w:b/>
          <w:bCs/>
          <w:sz w:val="22"/>
          <w:szCs w:val="22"/>
        </w:rPr>
      </w:pPr>
    </w:p>
    <w:p w:rsidR="004C7099" w:rsidRPr="006A1F79" w:rsidRDefault="004C7099" w:rsidP="004C7099">
      <w:pPr>
        <w:pStyle w:val="BodyText"/>
        <w:rPr>
          <w:sz w:val="22"/>
          <w:szCs w:val="22"/>
        </w:rPr>
      </w:pPr>
      <w:r w:rsidRPr="006A1F79">
        <w:rPr>
          <w:b/>
          <w:bCs/>
          <w:sz w:val="22"/>
          <w:szCs w:val="22"/>
        </w:rPr>
        <w:t>REFERENCES:</w:t>
      </w:r>
    </w:p>
    <w:p w:rsidR="004C7099" w:rsidRPr="006A1F79" w:rsidRDefault="004C7099" w:rsidP="004C7099">
      <w:pPr>
        <w:pStyle w:val="BodyText"/>
        <w:rPr>
          <w:sz w:val="22"/>
          <w:szCs w:val="22"/>
        </w:rPr>
      </w:pPr>
      <w:r w:rsidRPr="006A1F79">
        <w:rPr>
          <w:sz w:val="22"/>
          <w:szCs w:val="22"/>
        </w:rPr>
        <w:t>1.</w:t>
      </w:r>
      <w:r w:rsidRPr="006A1F79">
        <w:rPr>
          <w:sz w:val="22"/>
          <w:szCs w:val="22"/>
        </w:rPr>
        <w:tab/>
        <w:t>Vazirani and Ratwani, Concrete Structures, Khanna Publishers, 1998.</w:t>
      </w:r>
    </w:p>
    <w:p w:rsidR="004C7099" w:rsidRPr="006A1F79" w:rsidRDefault="004C7099" w:rsidP="004C7099">
      <w:pPr>
        <w:pStyle w:val="BodyText"/>
        <w:ind w:left="720" w:hanging="720"/>
        <w:rPr>
          <w:sz w:val="22"/>
          <w:szCs w:val="22"/>
        </w:rPr>
      </w:pPr>
      <w:r w:rsidRPr="006A1F79">
        <w:rPr>
          <w:sz w:val="22"/>
          <w:szCs w:val="22"/>
        </w:rPr>
        <w:t xml:space="preserve">2. </w:t>
      </w:r>
      <w:r w:rsidRPr="006A1F79">
        <w:rPr>
          <w:sz w:val="22"/>
          <w:szCs w:val="22"/>
        </w:rPr>
        <w:tab/>
        <w:t>N. Krishna Raju, Structural Design and Drawing: Reinforced Concrete, Universities Press, 1992.</w:t>
      </w:r>
    </w:p>
    <w:p w:rsidR="004C7099" w:rsidRPr="006A1F79" w:rsidRDefault="004C7099" w:rsidP="004C7099">
      <w:pPr>
        <w:pStyle w:val="BodyText"/>
        <w:rPr>
          <w:sz w:val="22"/>
          <w:szCs w:val="22"/>
        </w:rPr>
      </w:pPr>
      <w:r>
        <w:rPr>
          <w:sz w:val="22"/>
          <w:szCs w:val="22"/>
        </w:rPr>
        <w:t xml:space="preserve">3. </w:t>
      </w:r>
      <w:r>
        <w:rPr>
          <w:sz w:val="22"/>
          <w:szCs w:val="22"/>
        </w:rPr>
        <w:tab/>
        <w:t>Ponnuswamy, S., “</w:t>
      </w:r>
      <w:r w:rsidRPr="006A1F79">
        <w:rPr>
          <w:sz w:val="22"/>
          <w:szCs w:val="22"/>
        </w:rPr>
        <w:t>Bridge Engineering”, Tata McGraw Hill, New Delhi 1986.</w:t>
      </w:r>
    </w:p>
    <w:p w:rsidR="006B5DE0" w:rsidRPr="00EE74C3" w:rsidRDefault="006B5DE0" w:rsidP="006B5DE0">
      <w:pPr>
        <w:spacing w:after="0"/>
        <w:jc w:val="center"/>
        <w:rPr>
          <w:rFonts w:cs="Calibri"/>
          <w:shd w:val="clear" w:color="auto" w:fill="FFFFFF"/>
        </w:rPr>
      </w:pPr>
    </w:p>
    <w:p w:rsidR="006B5DE0" w:rsidRPr="00EE74C3" w:rsidRDefault="006B5DE0" w:rsidP="006B5DE0">
      <w:pPr>
        <w:spacing w:after="0"/>
        <w:jc w:val="center"/>
        <w:rPr>
          <w:rFonts w:cs="Calibri"/>
          <w:shd w:val="clear" w:color="auto" w:fill="FFFFFF"/>
        </w:rPr>
      </w:pPr>
    </w:p>
    <w:p w:rsidR="006B5DE0" w:rsidRPr="00EE74C3" w:rsidRDefault="006B5DE0" w:rsidP="006B5DE0">
      <w:pPr>
        <w:spacing w:after="0"/>
        <w:jc w:val="center"/>
        <w:rPr>
          <w:rFonts w:cs="Calibri"/>
          <w:shd w:val="clear" w:color="auto" w:fill="FFFFFF"/>
        </w:rPr>
      </w:pPr>
    </w:p>
    <w:p w:rsidR="006B5DE0" w:rsidRPr="00EE74C3" w:rsidRDefault="006B5DE0" w:rsidP="006B5DE0">
      <w:pPr>
        <w:spacing w:after="0"/>
        <w:jc w:val="center"/>
        <w:rPr>
          <w:rFonts w:cs="Calibri"/>
          <w:shd w:val="clear" w:color="auto" w:fill="FFFFFF"/>
        </w:rPr>
      </w:pPr>
    </w:p>
    <w:p w:rsidR="004C7099" w:rsidRPr="00022BEC" w:rsidRDefault="006B5DE0" w:rsidP="004C7099">
      <w:pPr>
        <w:jc w:val="center"/>
        <w:rPr>
          <w:b/>
          <w:bCs/>
          <w:caps/>
        </w:rPr>
      </w:pPr>
      <w:r>
        <w:br w:type="page"/>
      </w:r>
      <w:bookmarkStart w:id="20" w:name="_Toc484777238"/>
      <w:r w:rsidR="003D6C7B">
        <w:rPr>
          <w:b/>
          <w:bCs/>
          <w:caps/>
          <w:sz w:val="28"/>
        </w:rPr>
        <w:lastRenderedPageBreak/>
        <w:t>6</w:t>
      </w:r>
      <w:r w:rsidR="004C7099" w:rsidRPr="00022BEC">
        <w:rPr>
          <w:b/>
          <w:bCs/>
          <w:caps/>
          <w:sz w:val="28"/>
        </w:rPr>
        <w:t>K702:  Concrete Technology</w:t>
      </w:r>
      <w:bookmarkEnd w:id="20"/>
    </w:p>
    <w:p w:rsidR="004C7099" w:rsidRDefault="004C7099" w:rsidP="004C7099">
      <w:pPr>
        <w:tabs>
          <w:tab w:val="left" w:pos="3055"/>
        </w:tabs>
        <w:spacing w:after="0"/>
        <w:rPr>
          <w:rFonts w:cs="Calibri"/>
          <w:b/>
        </w:rPr>
      </w:pPr>
      <w:r>
        <w:rPr>
          <w:rFonts w:cs="Calibri"/>
          <w:b/>
        </w:rPr>
        <w:tab/>
      </w:r>
    </w:p>
    <w:p w:rsidR="004C7099" w:rsidRDefault="004C7099" w:rsidP="004C7099">
      <w:pPr>
        <w:spacing w:after="0"/>
        <w:rPr>
          <w:rFonts w:cs="Calibri"/>
          <w:b/>
        </w:rPr>
      </w:pPr>
      <w:r>
        <w:rPr>
          <w:rFonts w:cs="Calibri"/>
          <w:b/>
        </w:rPr>
        <w:t>B. Tech IV Year I Sem.</w:t>
      </w:r>
      <w:r>
        <w:rPr>
          <w:rFonts w:cs="Calibri"/>
        </w:rPr>
        <w:tab/>
      </w:r>
      <w:r>
        <w:rPr>
          <w:rFonts w:cs="Calibri"/>
        </w:rPr>
        <w:tab/>
      </w:r>
      <w:r>
        <w:rPr>
          <w:rFonts w:cs="Calibri"/>
        </w:rPr>
        <w:tab/>
      </w:r>
      <w:r>
        <w:rPr>
          <w:rFonts w:cs="Calibri"/>
        </w:rPr>
        <w:tab/>
      </w:r>
      <w:r>
        <w:rPr>
          <w:rFonts w:cs="Calibri"/>
        </w:rPr>
        <w:tab/>
      </w:r>
      <w:r>
        <w:rPr>
          <w:rFonts w:cs="Calibri"/>
        </w:rPr>
        <w:tab/>
      </w:r>
      <w:r>
        <w:rPr>
          <w:rFonts w:cs="Calibri"/>
          <w:b/>
        </w:rPr>
        <w:t xml:space="preserve">  L      T    P/D</w:t>
      </w:r>
      <w:r>
        <w:rPr>
          <w:rFonts w:cs="Calibri"/>
          <w:b/>
        </w:rPr>
        <w:tab/>
        <w:t>C</w:t>
      </w:r>
    </w:p>
    <w:p w:rsidR="004C7099" w:rsidRDefault="004C7099" w:rsidP="004C7099">
      <w:pPr>
        <w:spacing w:after="0"/>
        <w:ind w:left="1440"/>
        <w:rPr>
          <w:rFonts w:cs="Calibri"/>
          <w:b/>
        </w:rPr>
      </w:pPr>
      <w:r>
        <w:rPr>
          <w:rFonts w:cs="Calibri"/>
          <w:b/>
        </w:rPr>
        <w:tab/>
      </w:r>
      <w:r>
        <w:rPr>
          <w:rFonts w:cs="Calibri"/>
          <w:b/>
        </w:rPr>
        <w:tab/>
      </w:r>
      <w:r>
        <w:rPr>
          <w:rFonts w:cs="Calibri"/>
          <w:b/>
        </w:rPr>
        <w:tab/>
      </w:r>
      <w:r>
        <w:rPr>
          <w:rFonts w:cs="Calibri"/>
          <w:b/>
        </w:rPr>
        <w:tab/>
      </w:r>
      <w:r>
        <w:rPr>
          <w:rFonts w:cs="Calibri"/>
          <w:b/>
        </w:rPr>
        <w:tab/>
      </w:r>
      <w:r>
        <w:rPr>
          <w:rFonts w:cs="Calibri"/>
          <w:b/>
        </w:rPr>
        <w:tab/>
        <w:t xml:space="preserve">   3     1       -</w:t>
      </w:r>
      <w:r>
        <w:rPr>
          <w:rFonts w:cs="Calibri"/>
          <w:b/>
        </w:rPr>
        <w:tab/>
        <w:t>3</w:t>
      </w:r>
      <w:r>
        <w:rPr>
          <w:rFonts w:cs="Calibri"/>
          <w:b/>
        </w:rPr>
        <w:tab/>
      </w:r>
    </w:p>
    <w:tbl>
      <w:tblPr>
        <w:tblpPr w:leftFromText="180" w:rightFromText="180" w:vertAnchor="text" w:horzAnchor="margin" w:tblpXSpec="right" w:tblpY="292"/>
        <w:tblW w:w="3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7"/>
        <w:gridCol w:w="326"/>
        <w:gridCol w:w="315"/>
        <w:gridCol w:w="328"/>
        <w:gridCol w:w="317"/>
        <w:gridCol w:w="302"/>
        <w:gridCol w:w="317"/>
        <w:gridCol w:w="328"/>
        <w:gridCol w:w="272"/>
        <w:gridCol w:w="298"/>
        <w:gridCol w:w="323"/>
      </w:tblGrid>
      <w:tr w:rsidR="004C7099" w:rsidRPr="006A0144" w:rsidTr="004C7099">
        <w:trPr>
          <w:trHeight w:val="317"/>
        </w:trPr>
        <w:tc>
          <w:tcPr>
            <w:tcW w:w="317"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a</w:t>
            </w:r>
          </w:p>
        </w:tc>
        <w:tc>
          <w:tcPr>
            <w:tcW w:w="326"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b</w:t>
            </w:r>
          </w:p>
        </w:tc>
        <w:tc>
          <w:tcPr>
            <w:tcW w:w="315"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c</w:t>
            </w:r>
          </w:p>
        </w:tc>
        <w:tc>
          <w:tcPr>
            <w:tcW w:w="328"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d</w:t>
            </w:r>
          </w:p>
        </w:tc>
        <w:tc>
          <w:tcPr>
            <w:tcW w:w="317"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e</w:t>
            </w:r>
          </w:p>
        </w:tc>
        <w:tc>
          <w:tcPr>
            <w:tcW w:w="302"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f</w:t>
            </w:r>
          </w:p>
        </w:tc>
        <w:tc>
          <w:tcPr>
            <w:tcW w:w="317"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g</w:t>
            </w:r>
          </w:p>
        </w:tc>
        <w:tc>
          <w:tcPr>
            <w:tcW w:w="328"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h</w:t>
            </w:r>
          </w:p>
        </w:tc>
        <w:tc>
          <w:tcPr>
            <w:tcW w:w="272"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i</w:t>
            </w:r>
          </w:p>
        </w:tc>
        <w:tc>
          <w:tcPr>
            <w:tcW w:w="298"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j</w:t>
            </w:r>
          </w:p>
        </w:tc>
        <w:tc>
          <w:tcPr>
            <w:tcW w:w="323" w:type="dxa"/>
            <w:tcBorders>
              <w:top w:val="single" w:sz="4" w:space="0" w:color="auto"/>
              <w:bottom w:val="single" w:sz="4" w:space="0" w:color="auto"/>
              <w:right w:val="single" w:sz="4" w:space="0" w:color="auto"/>
            </w:tcBorders>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k</w:t>
            </w:r>
          </w:p>
        </w:tc>
      </w:tr>
      <w:tr w:rsidR="004C7099" w:rsidRPr="006A0144" w:rsidTr="004C7099">
        <w:trPr>
          <w:trHeight w:val="317"/>
        </w:trPr>
        <w:tc>
          <w:tcPr>
            <w:tcW w:w="317"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x</w:t>
            </w:r>
          </w:p>
        </w:tc>
        <w:tc>
          <w:tcPr>
            <w:tcW w:w="326"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x</w:t>
            </w:r>
          </w:p>
        </w:tc>
        <w:tc>
          <w:tcPr>
            <w:tcW w:w="315"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x</w:t>
            </w:r>
          </w:p>
        </w:tc>
        <w:tc>
          <w:tcPr>
            <w:tcW w:w="328" w:type="dxa"/>
          </w:tcPr>
          <w:p w:rsidR="004C7099" w:rsidRPr="006A0144" w:rsidRDefault="004C7099" w:rsidP="004C7099">
            <w:pPr>
              <w:spacing w:after="0"/>
              <w:rPr>
                <w:rFonts w:ascii="Cambria" w:hAnsi="Cambria" w:cs="Calibri"/>
                <w:sz w:val="20"/>
                <w:szCs w:val="24"/>
              </w:rPr>
            </w:pPr>
          </w:p>
        </w:tc>
        <w:tc>
          <w:tcPr>
            <w:tcW w:w="317" w:type="dxa"/>
          </w:tcPr>
          <w:p w:rsidR="004C7099" w:rsidRPr="006A0144" w:rsidRDefault="004C7099" w:rsidP="004C7099">
            <w:pPr>
              <w:spacing w:after="0"/>
              <w:rPr>
                <w:rFonts w:ascii="Cambria" w:hAnsi="Cambria" w:cs="Calibri"/>
                <w:sz w:val="20"/>
                <w:szCs w:val="24"/>
              </w:rPr>
            </w:pPr>
          </w:p>
        </w:tc>
        <w:tc>
          <w:tcPr>
            <w:tcW w:w="302" w:type="dxa"/>
          </w:tcPr>
          <w:p w:rsidR="004C7099" w:rsidRPr="006A0144" w:rsidRDefault="004C7099" w:rsidP="004C7099">
            <w:pPr>
              <w:spacing w:after="0"/>
              <w:rPr>
                <w:rFonts w:ascii="Cambria" w:hAnsi="Cambria" w:cs="Calibri"/>
                <w:sz w:val="20"/>
                <w:szCs w:val="24"/>
              </w:rPr>
            </w:pPr>
          </w:p>
        </w:tc>
        <w:tc>
          <w:tcPr>
            <w:tcW w:w="317" w:type="dxa"/>
          </w:tcPr>
          <w:p w:rsidR="004C7099" w:rsidRPr="006A0144" w:rsidRDefault="004C7099" w:rsidP="004C7099">
            <w:pPr>
              <w:spacing w:after="0"/>
              <w:rPr>
                <w:rFonts w:ascii="Cambria" w:hAnsi="Cambria" w:cs="Calibri"/>
                <w:sz w:val="20"/>
                <w:szCs w:val="24"/>
              </w:rPr>
            </w:pPr>
          </w:p>
        </w:tc>
        <w:tc>
          <w:tcPr>
            <w:tcW w:w="328" w:type="dxa"/>
          </w:tcPr>
          <w:p w:rsidR="004C7099" w:rsidRPr="006A0144" w:rsidRDefault="004C7099" w:rsidP="004C7099">
            <w:pPr>
              <w:spacing w:after="0"/>
              <w:rPr>
                <w:rFonts w:ascii="Cambria" w:hAnsi="Cambria" w:cs="Calibri"/>
                <w:sz w:val="20"/>
                <w:szCs w:val="24"/>
              </w:rPr>
            </w:pPr>
          </w:p>
        </w:tc>
        <w:tc>
          <w:tcPr>
            <w:tcW w:w="272" w:type="dxa"/>
          </w:tcPr>
          <w:p w:rsidR="004C7099" w:rsidRPr="006A0144" w:rsidRDefault="004C7099" w:rsidP="004C7099">
            <w:pPr>
              <w:spacing w:after="0"/>
              <w:rPr>
                <w:rFonts w:ascii="Cambria" w:hAnsi="Cambria" w:cs="Calibri"/>
                <w:sz w:val="20"/>
                <w:szCs w:val="24"/>
              </w:rPr>
            </w:pPr>
          </w:p>
        </w:tc>
        <w:tc>
          <w:tcPr>
            <w:tcW w:w="298" w:type="dxa"/>
          </w:tcPr>
          <w:p w:rsidR="004C7099" w:rsidRPr="006A0144" w:rsidRDefault="004C7099" w:rsidP="004C7099">
            <w:pPr>
              <w:spacing w:after="0"/>
              <w:rPr>
                <w:rFonts w:ascii="Cambria" w:hAnsi="Cambria" w:cs="Calibri"/>
                <w:sz w:val="20"/>
                <w:szCs w:val="24"/>
              </w:rPr>
            </w:pPr>
          </w:p>
        </w:tc>
        <w:tc>
          <w:tcPr>
            <w:tcW w:w="323" w:type="dxa"/>
            <w:tcBorders>
              <w:top w:val="single" w:sz="4" w:space="0" w:color="auto"/>
              <w:bottom w:val="single" w:sz="4" w:space="0" w:color="auto"/>
              <w:right w:val="single" w:sz="4" w:space="0" w:color="auto"/>
            </w:tcBorders>
          </w:tcPr>
          <w:p w:rsidR="004C7099" w:rsidRPr="006A0144" w:rsidRDefault="004C7099" w:rsidP="004C7099">
            <w:pPr>
              <w:spacing w:after="0"/>
              <w:rPr>
                <w:rFonts w:ascii="Cambria" w:hAnsi="Cambria" w:cs="Calibri"/>
                <w:sz w:val="20"/>
                <w:szCs w:val="24"/>
              </w:rPr>
            </w:pPr>
          </w:p>
        </w:tc>
      </w:tr>
    </w:tbl>
    <w:p w:rsidR="004C7099" w:rsidRDefault="004C7099" w:rsidP="004C7099">
      <w:pPr>
        <w:widowControl w:val="0"/>
        <w:autoSpaceDE w:val="0"/>
        <w:autoSpaceDN w:val="0"/>
        <w:adjustRightInd w:val="0"/>
        <w:spacing w:after="0" w:line="240" w:lineRule="auto"/>
        <w:ind w:right="107"/>
        <w:jc w:val="both"/>
        <w:rPr>
          <w:rFonts w:cs="Calibri"/>
          <w:b/>
          <w:bCs/>
          <w:spacing w:val="-1"/>
        </w:rPr>
      </w:pPr>
    </w:p>
    <w:p w:rsidR="004C7099" w:rsidRDefault="004C7099" w:rsidP="004C7099">
      <w:pPr>
        <w:autoSpaceDE w:val="0"/>
        <w:autoSpaceDN w:val="0"/>
        <w:adjustRightInd w:val="0"/>
        <w:spacing w:after="0" w:line="240" w:lineRule="auto"/>
        <w:rPr>
          <w:rFonts w:cs="Calibri"/>
          <w:b/>
          <w:bCs/>
        </w:rPr>
      </w:pPr>
    </w:p>
    <w:p w:rsidR="004C7099" w:rsidRDefault="004C7099" w:rsidP="004C7099">
      <w:pPr>
        <w:autoSpaceDE w:val="0"/>
        <w:autoSpaceDN w:val="0"/>
        <w:adjustRightInd w:val="0"/>
        <w:spacing w:after="0" w:line="240" w:lineRule="auto"/>
        <w:rPr>
          <w:rFonts w:cs="Calibri"/>
          <w:b/>
          <w:bCs/>
        </w:rPr>
      </w:pPr>
    </w:p>
    <w:p w:rsidR="004C7099" w:rsidRDefault="004C7099" w:rsidP="004C7099">
      <w:pPr>
        <w:autoSpaceDE w:val="0"/>
        <w:autoSpaceDN w:val="0"/>
        <w:adjustRightInd w:val="0"/>
        <w:spacing w:after="0" w:line="240" w:lineRule="auto"/>
        <w:rPr>
          <w:rFonts w:cs="Calibri"/>
          <w:b/>
          <w:bCs/>
        </w:rPr>
      </w:pPr>
    </w:p>
    <w:p w:rsidR="004C7099" w:rsidRDefault="004C7099" w:rsidP="004C7099">
      <w:pPr>
        <w:autoSpaceDE w:val="0"/>
        <w:autoSpaceDN w:val="0"/>
        <w:adjustRightInd w:val="0"/>
        <w:spacing w:after="0" w:line="240" w:lineRule="auto"/>
        <w:rPr>
          <w:rFonts w:cs="Calibri"/>
          <w:b/>
          <w:bCs/>
        </w:rPr>
      </w:pPr>
    </w:p>
    <w:p w:rsidR="00535D68" w:rsidRDefault="00535D68" w:rsidP="00535D68">
      <w:pPr>
        <w:autoSpaceDE w:val="0"/>
        <w:autoSpaceDN w:val="0"/>
        <w:adjustRightInd w:val="0"/>
        <w:spacing w:after="0" w:line="240" w:lineRule="auto"/>
        <w:rPr>
          <w:rFonts w:cs="Calibri"/>
          <w:bCs/>
        </w:rPr>
      </w:pPr>
      <w:r>
        <w:rPr>
          <w:rFonts w:cs="Calibri"/>
          <w:b/>
          <w:bCs/>
        </w:rPr>
        <w:t xml:space="preserve">Course Objectives: </w:t>
      </w:r>
      <w:r>
        <w:t>To enable the students to</w:t>
      </w:r>
    </w:p>
    <w:p w:rsidR="00535D68" w:rsidRDefault="00535D68" w:rsidP="00535D68">
      <w:pPr>
        <w:pStyle w:val="ListParagraph"/>
        <w:numPr>
          <w:ilvl w:val="0"/>
          <w:numId w:val="267"/>
        </w:numPr>
        <w:autoSpaceDE w:val="0"/>
        <w:autoSpaceDN w:val="0"/>
        <w:adjustRightInd w:val="0"/>
        <w:spacing w:after="0" w:line="240" w:lineRule="auto"/>
        <w:rPr>
          <w:rFonts w:cs="Calibri"/>
        </w:rPr>
      </w:pPr>
      <w:r>
        <w:rPr>
          <w:rFonts w:cs="Calibri"/>
          <w:bCs/>
        </w:rPr>
        <w:t>Learn origin and basics of cement, its manufacturing, testing and its applications</w:t>
      </w:r>
      <w:r>
        <w:rPr>
          <w:rFonts w:cs="Calibri"/>
        </w:rPr>
        <w:t>.</w:t>
      </w:r>
    </w:p>
    <w:p w:rsidR="00535D68" w:rsidRDefault="00535D68" w:rsidP="00535D68">
      <w:pPr>
        <w:pStyle w:val="ListParagraph"/>
        <w:numPr>
          <w:ilvl w:val="0"/>
          <w:numId w:val="267"/>
        </w:numPr>
        <w:autoSpaceDE w:val="0"/>
        <w:autoSpaceDN w:val="0"/>
        <w:adjustRightInd w:val="0"/>
        <w:spacing w:after="0" w:line="240" w:lineRule="auto"/>
        <w:rPr>
          <w:rFonts w:cs="Calibri"/>
        </w:rPr>
      </w:pPr>
      <w:r>
        <w:rPr>
          <w:rFonts w:cs="Calibri"/>
        </w:rPr>
        <w:t>Learn about aggregates and its classification and properties.</w:t>
      </w:r>
    </w:p>
    <w:p w:rsidR="00535D68" w:rsidRDefault="00535D68" w:rsidP="00535D68">
      <w:pPr>
        <w:pStyle w:val="ListParagraph"/>
        <w:numPr>
          <w:ilvl w:val="0"/>
          <w:numId w:val="267"/>
        </w:numPr>
        <w:autoSpaceDE w:val="0"/>
        <w:autoSpaceDN w:val="0"/>
        <w:adjustRightInd w:val="0"/>
        <w:spacing w:after="0" w:line="240" w:lineRule="auto"/>
        <w:rPr>
          <w:rFonts w:cs="Calibri"/>
        </w:rPr>
      </w:pPr>
      <w:r>
        <w:rPr>
          <w:rFonts w:cs="Calibri"/>
        </w:rPr>
        <w:t>Learn about fresh concrete, its manufacturing process and its behaviour. Also, basics of admixtures and its impact on behaviour of concrete.</w:t>
      </w:r>
    </w:p>
    <w:p w:rsidR="00535D68" w:rsidRDefault="00535D68" w:rsidP="00535D68">
      <w:pPr>
        <w:pStyle w:val="ListParagraph"/>
        <w:numPr>
          <w:ilvl w:val="0"/>
          <w:numId w:val="267"/>
        </w:numPr>
        <w:autoSpaceDE w:val="0"/>
        <w:autoSpaceDN w:val="0"/>
        <w:adjustRightInd w:val="0"/>
        <w:spacing w:after="0" w:line="240" w:lineRule="auto"/>
        <w:rPr>
          <w:rFonts w:cs="Calibri"/>
        </w:rPr>
      </w:pPr>
      <w:r>
        <w:rPr>
          <w:rFonts w:cs="Calibri"/>
        </w:rPr>
        <w:t>Understand behaviour of hardened concrete and testing of hardened concrete.</w:t>
      </w:r>
    </w:p>
    <w:p w:rsidR="00535D68" w:rsidRDefault="00535D68" w:rsidP="00535D68">
      <w:pPr>
        <w:pStyle w:val="ListParagraph"/>
        <w:numPr>
          <w:ilvl w:val="0"/>
          <w:numId w:val="267"/>
        </w:numPr>
        <w:autoSpaceDE w:val="0"/>
        <w:autoSpaceDN w:val="0"/>
        <w:adjustRightInd w:val="0"/>
        <w:spacing w:after="0" w:line="240" w:lineRule="auto"/>
        <w:rPr>
          <w:rFonts w:cs="Calibri"/>
        </w:rPr>
      </w:pPr>
      <w:r>
        <w:rPr>
          <w:rFonts w:cs="Calibri"/>
        </w:rPr>
        <w:t>Learn the process of Mix-Design of concrete using IS code books.</w:t>
      </w:r>
    </w:p>
    <w:p w:rsidR="00535D68" w:rsidRDefault="00535D68" w:rsidP="00535D68">
      <w:pPr>
        <w:pStyle w:val="ListParagraph"/>
        <w:numPr>
          <w:ilvl w:val="0"/>
          <w:numId w:val="267"/>
        </w:numPr>
        <w:autoSpaceDE w:val="0"/>
        <w:autoSpaceDN w:val="0"/>
        <w:adjustRightInd w:val="0"/>
        <w:spacing w:after="0" w:line="240" w:lineRule="auto"/>
        <w:rPr>
          <w:rFonts w:cs="Calibri"/>
        </w:rPr>
      </w:pPr>
      <w:r>
        <w:rPr>
          <w:rFonts w:cs="Calibri"/>
        </w:rPr>
        <w:t>Learn different types of concrete and its behaviour and applications.</w:t>
      </w:r>
    </w:p>
    <w:p w:rsidR="00535D68" w:rsidRDefault="00535D68" w:rsidP="00535D68">
      <w:pPr>
        <w:autoSpaceDE w:val="0"/>
        <w:autoSpaceDN w:val="0"/>
        <w:adjustRightInd w:val="0"/>
        <w:spacing w:after="0" w:line="240" w:lineRule="auto"/>
        <w:ind w:left="720"/>
        <w:rPr>
          <w:rFonts w:cs="Calibri"/>
        </w:rPr>
      </w:pPr>
    </w:p>
    <w:p w:rsidR="00535D68" w:rsidRDefault="00535D68" w:rsidP="00535D68">
      <w:pPr>
        <w:autoSpaceDE w:val="0"/>
        <w:autoSpaceDN w:val="0"/>
        <w:adjustRightInd w:val="0"/>
        <w:spacing w:after="0" w:line="240" w:lineRule="auto"/>
        <w:rPr>
          <w:rFonts w:cs="Calibri"/>
          <w:bCs/>
        </w:rPr>
      </w:pPr>
      <w:r>
        <w:rPr>
          <w:rFonts w:cs="Calibri"/>
          <w:b/>
          <w:bCs/>
        </w:rPr>
        <w:t xml:space="preserve">Course Outcomes: </w:t>
      </w:r>
      <w:r>
        <w:t>At the End of the course, the student</w:t>
      </w:r>
    </w:p>
    <w:p w:rsidR="00535D68" w:rsidRDefault="00535D68" w:rsidP="00535D68">
      <w:pPr>
        <w:pStyle w:val="ListParagraph"/>
        <w:numPr>
          <w:ilvl w:val="0"/>
          <w:numId w:val="268"/>
        </w:numPr>
        <w:autoSpaceDE w:val="0"/>
        <w:autoSpaceDN w:val="0"/>
        <w:adjustRightInd w:val="0"/>
        <w:spacing w:after="0" w:line="240" w:lineRule="auto"/>
        <w:rPr>
          <w:rFonts w:cs="Calibri"/>
        </w:rPr>
      </w:pPr>
      <w:r>
        <w:rPr>
          <w:rFonts w:cs="Calibri"/>
          <w:bCs/>
        </w:rPr>
        <w:t>Will be able to test cement and know cement applications</w:t>
      </w:r>
      <w:r>
        <w:rPr>
          <w:rFonts w:cs="Calibri"/>
        </w:rPr>
        <w:t>.</w:t>
      </w:r>
    </w:p>
    <w:p w:rsidR="00535D68" w:rsidRDefault="00535D68" w:rsidP="00535D68">
      <w:pPr>
        <w:pStyle w:val="ListParagraph"/>
        <w:numPr>
          <w:ilvl w:val="0"/>
          <w:numId w:val="268"/>
        </w:numPr>
        <w:autoSpaceDE w:val="0"/>
        <w:autoSpaceDN w:val="0"/>
        <w:adjustRightInd w:val="0"/>
        <w:spacing w:after="0" w:line="240" w:lineRule="auto"/>
        <w:rPr>
          <w:rFonts w:cs="Calibri"/>
        </w:rPr>
      </w:pPr>
      <w:r>
        <w:rPr>
          <w:rFonts w:cs="Calibri"/>
        </w:rPr>
        <w:t>Can appropriately assess aggregates and its properties.</w:t>
      </w:r>
    </w:p>
    <w:p w:rsidR="00535D68" w:rsidRDefault="00535D68" w:rsidP="00535D68">
      <w:pPr>
        <w:pStyle w:val="ListParagraph"/>
        <w:numPr>
          <w:ilvl w:val="0"/>
          <w:numId w:val="268"/>
        </w:numPr>
        <w:autoSpaceDE w:val="0"/>
        <w:autoSpaceDN w:val="0"/>
        <w:adjustRightInd w:val="0"/>
        <w:spacing w:after="0" w:line="240" w:lineRule="auto"/>
        <w:rPr>
          <w:rFonts w:cs="Calibri"/>
        </w:rPr>
      </w:pPr>
      <w:r>
        <w:rPr>
          <w:rFonts w:cs="Calibri"/>
        </w:rPr>
        <w:t>Is able to assess fresh concrete and its behaviour on using admixtures.</w:t>
      </w:r>
    </w:p>
    <w:p w:rsidR="00535D68" w:rsidRDefault="00535D68" w:rsidP="00535D68">
      <w:pPr>
        <w:pStyle w:val="ListParagraph"/>
        <w:numPr>
          <w:ilvl w:val="0"/>
          <w:numId w:val="268"/>
        </w:numPr>
        <w:autoSpaceDE w:val="0"/>
        <w:autoSpaceDN w:val="0"/>
        <w:adjustRightInd w:val="0"/>
        <w:spacing w:after="0" w:line="240" w:lineRule="auto"/>
        <w:rPr>
          <w:rFonts w:cs="Calibri"/>
        </w:rPr>
      </w:pPr>
      <w:r>
        <w:rPr>
          <w:rFonts w:cs="Calibri"/>
        </w:rPr>
        <w:t>Can evaluate and analyse behaviour of hardened concrete and testing of hardened concrete.</w:t>
      </w:r>
    </w:p>
    <w:p w:rsidR="00535D68" w:rsidRDefault="00535D68" w:rsidP="00535D68">
      <w:pPr>
        <w:pStyle w:val="ListParagraph"/>
        <w:numPr>
          <w:ilvl w:val="0"/>
          <w:numId w:val="268"/>
        </w:numPr>
        <w:autoSpaceDE w:val="0"/>
        <w:autoSpaceDN w:val="0"/>
        <w:adjustRightInd w:val="0"/>
        <w:spacing w:after="0" w:line="240" w:lineRule="auto"/>
        <w:rPr>
          <w:rFonts w:cs="Calibri"/>
        </w:rPr>
      </w:pPr>
      <w:r>
        <w:rPr>
          <w:rFonts w:cs="Calibri"/>
        </w:rPr>
        <w:t>Is able to Mix-Design concrete using IS code books.</w:t>
      </w:r>
    </w:p>
    <w:p w:rsidR="00535D68" w:rsidRDefault="00535D68" w:rsidP="00535D68">
      <w:pPr>
        <w:pStyle w:val="ListParagraph"/>
        <w:numPr>
          <w:ilvl w:val="0"/>
          <w:numId w:val="268"/>
        </w:numPr>
        <w:autoSpaceDE w:val="0"/>
        <w:autoSpaceDN w:val="0"/>
        <w:adjustRightInd w:val="0"/>
        <w:spacing w:after="0" w:line="240" w:lineRule="auto"/>
        <w:rPr>
          <w:rFonts w:cs="Calibri"/>
        </w:rPr>
      </w:pPr>
      <w:r>
        <w:rPr>
          <w:rFonts w:cs="Calibri"/>
        </w:rPr>
        <w:t>Is able to assess different types of concrete and its behaviour and applications.</w:t>
      </w:r>
    </w:p>
    <w:p w:rsidR="004C7099" w:rsidRDefault="004C7099" w:rsidP="004C7099">
      <w:pPr>
        <w:autoSpaceDE w:val="0"/>
        <w:autoSpaceDN w:val="0"/>
        <w:adjustRightInd w:val="0"/>
        <w:spacing w:after="0" w:line="240" w:lineRule="auto"/>
        <w:rPr>
          <w:rFonts w:cs="Calibri"/>
          <w:b/>
          <w:bCs/>
        </w:rPr>
      </w:pPr>
    </w:p>
    <w:p w:rsidR="004C7099" w:rsidRDefault="004C7099" w:rsidP="004C7099">
      <w:pPr>
        <w:autoSpaceDE w:val="0"/>
        <w:autoSpaceDN w:val="0"/>
        <w:adjustRightInd w:val="0"/>
        <w:spacing w:after="0" w:line="240" w:lineRule="auto"/>
        <w:rPr>
          <w:rFonts w:cs="Calibri"/>
          <w:b/>
          <w:bCs/>
        </w:rPr>
      </w:pPr>
      <w:r>
        <w:rPr>
          <w:rFonts w:cs="Calibri"/>
          <w:b/>
          <w:bCs/>
        </w:rPr>
        <w:t>UNIT -I</w:t>
      </w:r>
    </w:p>
    <w:p w:rsidR="004C7099" w:rsidRDefault="004C7099" w:rsidP="004C7099">
      <w:pPr>
        <w:autoSpaceDE w:val="0"/>
        <w:autoSpaceDN w:val="0"/>
        <w:adjustRightInd w:val="0"/>
        <w:spacing w:after="0" w:line="240" w:lineRule="auto"/>
        <w:rPr>
          <w:rFonts w:cs="Calibri"/>
          <w:b/>
          <w:bCs/>
        </w:rPr>
      </w:pPr>
      <w:r>
        <w:rPr>
          <w:rFonts w:cs="Calibri"/>
          <w:b/>
          <w:bCs/>
        </w:rPr>
        <w:t xml:space="preserve">Cement  </w:t>
      </w:r>
    </w:p>
    <w:p w:rsidR="004C7099" w:rsidRDefault="004C7099" w:rsidP="004C7099">
      <w:pPr>
        <w:autoSpaceDE w:val="0"/>
        <w:autoSpaceDN w:val="0"/>
        <w:adjustRightInd w:val="0"/>
        <w:spacing w:after="0" w:line="240" w:lineRule="auto"/>
        <w:rPr>
          <w:rFonts w:cs="Calibri"/>
        </w:rPr>
      </w:pPr>
      <w:r>
        <w:rPr>
          <w:rFonts w:cs="Calibri"/>
        </w:rPr>
        <w:t xml:space="preserve">Portland cement – chemical composition, hydration, setting of cement , structure of hydrated cement –Tests on physical properties – Different grades of cement – Manufacturing process of concrete </w:t>
      </w:r>
      <w:r w:rsidRPr="002C0144">
        <w:rPr>
          <w:rFonts w:cs="Calibri"/>
        </w:rPr>
        <w:t>(dry-grinding and wet-grinding).</w:t>
      </w:r>
    </w:p>
    <w:p w:rsidR="004C7099" w:rsidRDefault="004C7099" w:rsidP="004C7099">
      <w:pPr>
        <w:autoSpaceDE w:val="0"/>
        <w:autoSpaceDN w:val="0"/>
        <w:adjustRightInd w:val="0"/>
        <w:spacing w:after="0" w:line="240" w:lineRule="auto"/>
        <w:rPr>
          <w:rFonts w:cs="Calibri"/>
          <w:b/>
          <w:bCs/>
        </w:rPr>
      </w:pPr>
    </w:p>
    <w:p w:rsidR="004C7099" w:rsidRDefault="004C7099" w:rsidP="004C7099">
      <w:pPr>
        <w:autoSpaceDE w:val="0"/>
        <w:autoSpaceDN w:val="0"/>
        <w:adjustRightInd w:val="0"/>
        <w:spacing w:after="0" w:line="240" w:lineRule="auto"/>
        <w:rPr>
          <w:rFonts w:cs="Calibri"/>
          <w:b/>
          <w:bCs/>
        </w:rPr>
      </w:pPr>
      <w:r>
        <w:rPr>
          <w:rFonts w:cs="Calibri"/>
          <w:b/>
          <w:bCs/>
        </w:rPr>
        <w:t>UNIT –II</w:t>
      </w:r>
    </w:p>
    <w:p w:rsidR="004C7099" w:rsidRDefault="004C7099" w:rsidP="004C7099">
      <w:pPr>
        <w:autoSpaceDE w:val="0"/>
        <w:autoSpaceDN w:val="0"/>
        <w:adjustRightInd w:val="0"/>
        <w:spacing w:after="0" w:line="240" w:lineRule="auto"/>
        <w:rPr>
          <w:rFonts w:cs="Calibri"/>
        </w:rPr>
      </w:pPr>
      <w:r>
        <w:rPr>
          <w:rFonts w:cs="Calibri"/>
          <w:b/>
          <w:bCs/>
        </w:rPr>
        <w:t>Aggregates</w:t>
      </w:r>
    </w:p>
    <w:p w:rsidR="004C7099" w:rsidRDefault="004C7099" w:rsidP="004C7099">
      <w:pPr>
        <w:autoSpaceDE w:val="0"/>
        <w:autoSpaceDN w:val="0"/>
        <w:adjustRightInd w:val="0"/>
        <w:spacing w:after="0" w:line="240" w:lineRule="auto"/>
        <w:rPr>
          <w:rFonts w:cs="Calibri"/>
        </w:rPr>
      </w:pPr>
      <w:r>
        <w:rPr>
          <w:rFonts w:cs="Calibri"/>
        </w:rPr>
        <w:t>Classification of aggregates – Particle shape &amp; texture – bond, strength &amp; other Mechanical properties of aggregates – specific gravity, bulk density, porosity, adsorption &amp; moisture content of aggregate– sieve analysis – fineness modulus - Grading curves - Grading of fine &amp; coarse aggregates – gap graded aggregate –maximum aggregate size – alkali aggregate reaction –thermal properties.</w:t>
      </w:r>
    </w:p>
    <w:p w:rsidR="004C7099" w:rsidRDefault="004C7099" w:rsidP="004C7099">
      <w:pPr>
        <w:autoSpaceDE w:val="0"/>
        <w:autoSpaceDN w:val="0"/>
        <w:adjustRightInd w:val="0"/>
        <w:spacing w:after="0" w:line="240" w:lineRule="auto"/>
        <w:rPr>
          <w:rFonts w:cs="Calibri"/>
          <w:b/>
          <w:bCs/>
        </w:rPr>
      </w:pPr>
    </w:p>
    <w:p w:rsidR="004C7099" w:rsidRDefault="004C7099" w:rsidP="004C7099">
      <w:pPr>
        <w:autoSpaceDE w:val="0"/>
        <w:autoSpaceDN w:val="0"/>
        <w:adjustRightInd w:val="0"/>
        <w:spacing w:after="0" w:line="240" w:lineRule="auto"/>
        <w:rPr>
          <w:rFonts w:cs="Calibri"/>
          <w:b/>
          <w:bCs/>
        </w:rPr>
      </w:pPr>
      <w:r>
        <w:rPr>
          <w:rFonts w:cs="Calibri"/>
          <w:b/>
          <w:bCs/>
        </w:rPr>
        <w:t>UNIT –III</w:t>
      </w:r>
    </w:p>
    <w:p w:rsidR="004C7099" w:rsidRDefault="004C7099" w:rsidP="004C7099">
      <w:pPr>
        <w:autoSpaceDE w:val="0"/>
        <w:autoSpaceDN w:val="0"/>
        <w:adjustRightInd w:val="0"/>
        <w:spacing w:after="0" w:line="240" w:lineRule="auto"/>
        <w:rPr>
          <w:rFonts w:cs="Calibri"/>
          <w:b/>
          <w:bCs/>
        </w:rPr>
      </w:pPr>
      <w:r>
        <w:rPr>
          <w:rFonts w:cs="Calibri"/>
          <w:b/>
          <w:bCs/>
        </w:rPr>
        <w:t>Fresh concrete</w:t>
      </w:r>
    </w:p>
    <w:p w:rsidR="004C7099" w:rsidRDefault="004C7099" w:rsidP="004C7099">
      <w:pPr>
        <w:autoSpaceDE w:val="0"/>
        <w:autoSpaceDN w:val="0"/>
        <w:adjustRightInd w:val="0"/>
        <w:spacing w:after="0" w:line="240" w:lineRule="auto"/>
        <w:rPr>
          <w:rFonts w:cs="Calibri"/>
        </w:rPr>
      </w:pPr>
      <w:r>
        <w:rPr>
          <w:rFonts w:cs="Calibri"/>
        </w:rPr>
        <w:t>Workability – Factors affecting workability – Measurement of workability by different tests -setting times of concrete - Effect of time and temperature on workability - Segregation &amp; Bleeding - Mixing and vibration of concrete - Steps in the manufacture of concrete – Quality of mixing water.</w:t>
      </w:r>
    </w:p>
    <w:p w:rsidR="004C7099" w:rsidRDefault="004C7099" w:rsidP="004C7099">
      <w:pPr>
        <w:autoSpaceDE w:val="0"/>
        <w:autoSpaceDN w:val="0"/>
        <w:adjustRightInd w:val="0"/>
        <w:spacing w:after="0" w:line="240" w:lineRule="auto"/>
        <w:rPr>
          <w:rFonts w:cs="Calibri"/>
          <w:b/>
          <w:bCs/>
        </w:rPr>
      </w:pPr>
      <w:r>
        <w:rPr>
          <w:rFonts w:cs="Calibri"/>
          <w:b/>
          <w:bCs/>
        </w:rPr>
        <w:t>Admixtures</w:t>
      </w:r>
    </w:p>
    <w:p w:rsidR="004C7099" w:rsidRDefault="004C7099" w:rsidP="004C7099">
      <w:pPr>
        <w:autoSpaceDE w:val="0"/>
        <w:autoSpaceDN w:val="0"/>
        <w:adjustRightInd w:val="0"/>
        <w:spacing w:after="0" w:line="240" w:lineRule="auto"/>
        <w:rPr>
          <w:rFonts w:cs="Calibri"/>
        </w:rPr>
      </w:pPr>
      <w:r>
        <w:rPr>
          <w:rFonts w:cs="Calibri"/>
        </w:rPr>
        <w:t>Types of Admixtures – Mineral and chemical admixtures – properties – dosages – effects - usage.</w:t>
      </w:r>
    </w:p>
    <w:p w:rsidR="004C7099" w:rsidRDefault="004C7099" w:rsidP="004C7099">
      <w:pPr>
        <w:autoSpaceDE w:val="0"/>
        <w:autoSpaceDN w:val="0"/>
        <w:adjustRightInd w:val="0"/>
        <w:spacing w:after="0" w:line="240" w:lineRule="auto"/>
        <w:rPr>
          <w:rFonts w:cs="Calibri"/>
          <w:b/>
          <w:bCs/>
        </w:rPr>
      </w:pPr>
    </w:p>
    <w:p w:rsidR="004C7099" w:rsidRDefault="004C7099" w:rsidP="004C7099">
      <w:pPr>
        <w:tabs>
          <w:tab w:val="left" w:pos="1562"/>
        </w:tabs>
        <w:autoSpaceDE w:val="0"/>
        <w:autoSpaceDN w:val="0"/>
        <w:adjustRightInd w:val="0"/>
        <w:spacing w:after="0" w:line="240" w:lineRule="auto"/>
        <w:rPr>
          <w:rFonts w:cs="Calibri"/>
          <w:b/>
          <w:bCs/>
        </w:rPr>
      </w:pPr>
      <w:r>
        <w:rPr>
          <w:rFonts w:cs="Calibri"/>
          <w:b/>
          <w:bCs/>
        </w:rPr>
        <w:t xml:space="preserve">UNIT –IV </w:t>
      </w:r>
      <w:r>
        <w:rPr>
          <w:rFonts w:cs="Calibri"/>
          <w:b/>
          <w:bCs/>
        </w:rPr>
        <w:tab/>
      </w:r>
    </w:p>
    <w:p w:rsidR="004C7099" w:rsidRDefault="004C7099" w:rsidP="004C7099">
      <w:pPr>
        <w:autoSpaceDE w:val="0"/>
        <w:autoSpaceDN w:val="0"/>
        <w:adjustRightInd w:val="0"/>
        <w:spacing w:after="0" w:line="240" w:lineRule="auto"/>
        <w:rPr>
          <w:rFonts w:cs="Calibri"/>
          <w:b/>
          <w:bCs/>
        </w:rPr>
      </w:pPr>
      <w:r>
        <w:rPr>
          <w:rFonts w:cs="Calibri"/>
          <w:b/>
          <w:bCs/>
        </w:rPr>
        <w:t>Hardened concrete</w:t>
      </w:r>
    </w:p>
    <w:p w:rsidR="004C7099" w:rsidRDefault="004C7099" w:rsidP="004C7099">
      <w:pPr>
        <w:autoSpaceDE w:val="0"/>
        <w:autoSpaceDN w:val="0"/>
        <w:adjustRightInd w:val="0"/>
        <w:spacing w:after="0" w:line="240" w:lineRule="auto"/>
        <w:rPr>
          <w:rFonts w:cs="Calibri"/>
        </w:rPr>
      </w:pPr>
      <w:r>
        <w:rPr>
          <w:rFonts w:cs="Calibri"/>
        </w:rPr>
        <w:t xml:space="preserve">Water/cement ratio - Abram’s Law – Gel space ratio </w:t>
      </w:r>
      <w:r w:rsidR="002C0144">
        <w:rPr>
          <w:rFonts w:cs="Calibri"/>
        </w:rPr>
        <w:t xml:space="preserve">, Maturity concept; </w:t>
      </w:r>
      <w:r w:rsidRPr="002C0144">
        <w:rPr>
          <w:rFonts w:cs="Calibri"/>
        </w:rPr>
        <w:t>Compression test -Tension Test - Flexure Test - Splitting Test- Factors affecting strength - Factors</w:t>
      </w:r>
      <w:r>
        <w:rPr>
          <w:rFonts w:cs="Calibri"/>
        </w:rPr>
        <w:t xml:space="preserve"> affecting strength -Relation between compressive &amp; tensile strengths</w:t>
      </w:r>
    </w:p>
    <w:p w:rsidR="004C7099" w:rsidRDefault="004C7099" w:rsidP="004C7099">
      <w:pPr>
        <w:autoSpaceDE w:val="0"/>
        <w:autoSpaceDN w:val="0"/>
        <w:adjustRightInd w:val="0"/>
        <w:spacing w:after="0" w:line="240" w:lineRule="auto"/>
        <w:rPr>
          <w:rFonts w:cs="Calibri"/>
          <w:b/>
          <w:bCs/>
        </w:rPr>
      </w:pPr>
    </w:p>
    <w:p w:rsidR="004C7099" w:rsidRDefault="004C7099" w:rsidP="004C7099">
      <w:pPr>
        <w:autoSpaceDE w:val="0"/>
        <w:autoSpaceDN w:val="0"/>
        <w:adjustRightInd w:val="0"/>
        <w:spacing w:after="0" w:line="240" w:lineRule="auto"/>
        <w:rPr>
          <w:rFonts w:cs="Calibri"/>
          <w:b/>
          <w:bCs/>
        </w:rPr>
      </w:pPr>
      <w:r>
        <w:rPr>
          <w:rFonts w:cs="Calibri"/>
          <w:b/>
          <w:bCs/>
        </w:rPr>
        <w:t>Testing of hardened Concrete</w:t>
      </w:r>
    </w:p>
    <w:p w:rsidR="004C7099" w:rsidRPr="003F1ADA" w:rsidRDefault="004C7099" w:rsidP="004C7099">
      <w:pPr>
        <w:autoSpaceDE w:val="0"/>
        <w:autoSpaceDN w:val="0"/>
        <w:adjustRightInd w:val="0"/>
        <w:spacing w:after="0" w:line="240" w:lineRule="auto"/>
        <w:rPr>
          <w:rFonts w:cs="Calibri"/>
        </w:rPr>
      </w:pPr>
      <w:r>
        <w:rPr>
          <w:rFonts w:cs="Calibri"/>
        </w:rPr>
        <w:t>Non-Destructive Testing methods – Codal provisions for NDT - Modulus of Elasticity – Static and Dynamic modulus of elasticity- Poisson’s ratio -</w:t>
      </w:r>
      <w:r w:rsidRPr="004C2A1B">
        <w:rPr>
          <w:rFonts w:cs="Calibri"/>
        </w:rPr>
        <w:t>Creep &amp; Shrinkage of concrete and factors affecting them.</w:t>
      </w:r>
    </w:p>
    <w:p w:rsidR="004C7099" w:rsidRDefault="004C7099" w:rsidP="004C7099">
      <w:pPr>
        <w:autoSpaceDE w:val="0"/>
        <w:autoSpaceDN w:val="0"/>
        <w:adjustRightInd w:val="0"/>
        <w:spacing w:after="0" w:line="240" w:lineRule="auto"/>
        <w:rPr>
          <w:rFonts w:cs="Calibri"/>
          <w:b/>
          <w:bCs/>
        </w:rPr>
      </w:pPr>
    </w:p>
    <w:p w:rsidR="004C7099" w:rsidRDefault="004C7099" w:rsidP="004C7099">
      <w:pPr>
        <w:autoSpaceDE w:val="0"/>
        <w:autoSpaceDN w:val="0"/>
        <w:adjustRightInd w:val="0"/>
        <w:spacing w:after="0" w:line="240" w:lineRule="auto"/>
        <w:rPr>
          <w:rFonts w:cs="Calibri"/>
          <w:b/>
          <w:bCs/>
        </w:rPr>
      </w:pPr>
      <w:r>
        <w:rPr>
          <w:rFonts w:cs="Calibri"/>
          <w:b/>
          <w:bCs/>
        </w:rPr>
        <w:t>UNIT-V</w:t>
      </w:r>
    </w:p>
    <w:p w:rsidR="004C7099" w:rsidRDefault="004C7099" w:rsidP="004C7099">
      <w:pPr>
        <w:autoSpaceDE w:val="0"/>
        <w:autoSpaceDN w:val="0"/>
        <w:adjustRightInd w:val="0"/>
        <w:spacing w:after="0" w:line="240" w:lineRule="auto"/>
        <w:rPr>
          <w:rFonts w:cs="Calibri"/>
          <w:b/>
          <w:bCs/>
        </w:rPr>
      </w:pPr>
      <w:r>
        <w:rPr>
          <w:rFonts w:cs="Calibri"/>
          <w:b/>
          <w:bCs/>
        </w:rPr>
        <w:t>Mix design</w:t>
      </w:r>
    </w:p>
    <w:p w:rsidR="004C7099" w:rsidRDefault="004C7099" w:rsidP="004C7099">
      <w:pPr>
        <w:autoSpaceDE w:val="0"/>
        <w:autoSpaceDN w:val="0"/>
        <w:adjustRightInd w:val="0"/>
        <w:spacing w:after="0" w:line="240" w:lineRule="auto"/>
        <w:rPr>
          <w:rFonts w:cs="Calibri"/>
        </w:rPr>
      </w:pPr>
      <w:r>
        <w:rPr>
          <w:rFonts w:cs="Calibri"/>
        </w:rPr>
        <w:t>Factors in the choice of mix proportions - Durability of concrete – quality control of concrete -Statistical methods – Acceptance criteria –Proportioning of concrete mixes - BIS method of mix design for ordinary and pumpable concrete</w:t>
      </w:r>
    </w:p>
    <w:p w:rsidR="004C7099" w:rsidRDefault="004C7099" w:rsidP="004C7099">
      <w:pPr>
        <w:autoSpaceDE w:val="0"/>
        <w:autoSpaceDN w:val="0"/>
        <w:adjustRightInd w:val="0"/>
        <w:spacing w:after="0" w:line="240" w:lineRule="auto"/>
        <w:rPr>
          <w:rFonts w:cs="Calibri"/>
          <w:b/>
          <w:bCs/>
        </w:rPr>
      </w:pPr>
    </w:p>
    <w:p w:rsidR="004C7099" w:rsidRDefault="004C7099" w:rsidP="004C7099">
      <w:pPr>
        <w:autoSpaceDE w:val="0"/>
        <w:autoSpaceDN w:val="0"/>
        <w:adjustRightInd w:val="0"/>
        <w:spacing w:after="0" w:line="240" w:lineRule="auto"/>
        <w:rPr>
          <w:rFonts w:cs="Calibri"/>
          <w:b/>
          <w:bCs/>
        </w:rPr>
      </w:pPr>
      <w:r>
        <w:rPr>
          <w:rFonts w:cs="Calibri"/>
          <w:b/>
          <w:bCs/>
        </w:rPr>
        <w:t>UNIT-VI</w:t>
      </w:r>
    </w:p>
    <w:p w:rsidR="004C7099" w:rsidRDefault="004C7099" w:rsidP="004C7099">
      <w:pPr>
        <w:autoSpaceDE w:val="0"/>
        <w:autoSpaceDN w:val="0"/>
        <w:adjustRightInd w:val="0"/>
        <w:spacing w:after="0" w:line="240" w:lineRule="auto"/>
        <w:rPr>
          <w:rFonts w:cs="Calibri"/>
          <w:b/>
          <w:bCs/>
        </w:rPr>
      </w:pPr>
      <w:r>
        <w:rPr>
          <w:rFonts w:cs="Calibri"/>
          <w:b/>
          <w:bCs/>
        </w:rPr>
        <w:t>Special concretes</w:t>
      </w:r>
    </w:p>
    <w:p w:rsidR="004C7099" w:rsidRPr="004C2A1B" w:rsidRDefault="004C7099" w:rsidP="004C7099">
      <w:pPr>
        <w:autoSpaceDE w:val="0"/>
        <w:autoSpaceDN w:val="0"/>
        <w:adjustRightInd w:val="0"/>
        <w:spacing w:after="0" w:line="240" w:lineRule="auto"/>
        <w:rPr>
          <w:rFonts w:cs="Calibri"/>
        </w:rPr>
      </w:pPr>
      <w:r>
        <w:rPr>
          <w:rFonts w:cs="Calibri"/>
        </w:rPr>
        <w:t xml:space="preserve">Introduction to Light weight concrete – lightweight aggregates – cellular </w:t>
      </w:r>
      <w:r w:rsidRPr="004C2A1B">
        <w:rPr>
          <w:rFonts w:cs="Calibri"/>
        </w:rPr>
        <w:t>concrete – No-fines concrete – fibre reinforced concrete – polymer concrete – High performance concrete – Sulphate resistant concrete - Self compacting concrete – Ready Mix concrete.</w:t>
      </w:r>
    </w:p>
    <w:p w:rsidR="004C7099" w:rsidRPr="004C2A1B" w:rsidRDefault="004C7099" w:rsidP="004C7099">
      <w:pPr>
        <w:widowControl w:val="0"/>
        <w:autoSpaceDE w:val="0"/>
        <w:autoSpaceDN w:val="0"/>
        <w:adjustRightInd w:val="0"/>
        <w:spacing w:after="0" w:line="240" w:lineRule="auto"/>
        <w:ind w:right="107"/>
        <w:jc w:val="both"/>
        <w:rPr>
          <w:rFonts w:cs="Calibri"/>
          <w:b/>
          <w:bCs/>
          <w:spacing w:val="-1"/>
        </w:rPr>
      </w:pPr>
    </w:p>
    <w:p w:rsidR="004C7099" w:rsidRPr="004C2A1B" w:rsidRDefault="004C7099" w:rsidP="004C7099">
      <w:pPr>
        <w:autoSpaceDE w:val="0"/>
        <w:autoSpaceDN w:val="0"/>
        <w:adjustRightInd w:val="0"/>
        <w:spacing w:after="0" w:line="240" w:lineRule="auto"/>
        <w:rPr>
          <w:rFonts w:cs="Helvetica-Bold"/>
          <w:b/>
          <w:bCs/>
        </w:rPr>
      </w:pPr>
      <w:r w:rsidRPr="004C2A1B">
        <w:rPr>
          <w:rFonts w:cs="Helvetica-Bold"/>
          <w:b/>
          <w:bCs/>
        </w:rPr>
        <w:t>TEXT BOOKS:</w:t>
      </w:r>
    </w:p>
    <w:p w:rsidR="004C7099" w:rsidRPr="004C2A1B" w:rsidRDefault="004C7099" w:rsidP="004C7099">
      <w:pPr>
        <w:autoSpaceDE w:val="0"/>
        <w:autoSpaceDN w:val="0"/>
        <w:adjustRightInd w:val="0"/>
        <w:spacing w:after="0" w:line="240" w:lineRule="auto"/>
        <w:rPr>
          <w:rFonts w:cs="Helvetica"/>
        </w:rPr>
      </w:pPr>
      <w:r w:rsidRPr="004C2A1B">
        <w:rPr>
          <w:rFonts w:cs="Helvetica"/>
        </w:rPr>
        <w:t xml:space="preserve">1. </w:t>
      </w:r>
      <w:r w:rsidRPr="004C2A1B">
        <w:rPr>
          <w:rFonts w:cs="Helvetica"/>
          <w:b/>
        </w:rPr>
        <w:t>Concrete Technology</w:t>
      </w:r>
      <w:r w:rsidRPr="004C2A1B">
        <w:rPr>
          <w:rFonts w:cs="Helvetica"/>
        </w:rPr>
        <w:t xml:space="preserve"> by M.S.Shetty – S.Chand &amp; Co. ;7th edition, 2006.</w:t>
      </w:r>
    </w:p>
    <w:p w:rsidR="004C7099" w:rsidRPr="004C2A1B" w:rsidRDefault="004C7099" w:rsidP="004C7099">
      <w:pPr>
        <w:autoSpaceDE w:val="0"/>
        <w:autoSpaceDN w:val="0"/>
        <w:adjustRightInd w:val="0"/>
        <w:spacing w:after="0" w:line="240" w:lineRule="auto"/>
        <w:rPr>
          <w:rFonts w:cs="Helvetica"/>
        </w:rPr>
      </w:pPr>
      <w:r w:rsidRPr="004C2A1B">
        <w:rPr>
          <w:rFonts w:cs="Helvetica"/>
        </w:rPr>
        <w:t xml:space="preserve">2. </w:t>
      </w:r>
      <w:r w:rsidRPr="004C2A1B">
        <w:rPr>
          <w:rFonts w:cs="Helvetica"/>
          <w:b/>
        </w:rPr>
        <w:t>Properties of concrete</w:t>
      </w:r>
      <w:r w:rsidRPr="004C2A1B">
        <w:rPr>
          <w:rFonts w:cs="Helvetica"/>
        </w:rPr>
        <w:t xml:space="preserve"> by A.M.Neville – Low priced edition – 5th edition, 2012.</w:t>
      </w:r>
    </w:p>
    <w:p w:rsidR="004C7099" w:rsidRDefault="004C7099" w:rsidP="004C7099">
      <w:pPr>
        <w:autoSpaceDE w:val="0"/>
        <w:autoSpaceDN w:val="0"/>
        <w:adjustRightInd w:val="0"/>
        <w:spacing w:after="0" w:line="240" w:lineRule="auto"/>
        <w:rPr>
          <w:rFonts w:cs="Helvetica"/>
        </w:rPr>
      </w:pPr>
      <w:r w:rsidRPr="004C2A1B">
        <w:rPr>
          <w:rFonts w:cs="Helvetica"/>
        </w:rPr>
        <w:t>3. IS : 10262 – 2009 Recommended Guidelines for Concrete Mix Design.</w:t>
      </w:r>
    </w:p>
    <w:p w:rsidR="004C7099" w:rsidRDefault="004C7099" w:rsidP="004C7099">
      <w:pPr>
        <w:autoSpaceDE w:val="0"/>
        <w:autoSpaceDN w:val="0"/>
        <w:adjustRightInd w:val="0"/>
        <w:spacing w:after="0" w:line="240" w:lineRule="auto"/>
        <w:rPr>
          <w:rFonts w:cs="Helvetica"/>
        </w:rPr>
      </w:pPr>
    </w:p>
    <w:p w:rsidR="004C7099" w:rsidRDefault="004C7099" w:rsidP="004C7099">
      <w:pPr>
        <w:autoSpaceDE w:val="0"/>
        <w:autoSpaceDN w:val="0"/>
        <w:adjustRightInd w:val="0"/>
        <w:spacing w:after="0" w:line="240" w:lineRule="auto"/>
        <w:rPr>
          <w:rFonts w:cs="Helvetica-Bold"/>
          <w:b/>
          <w:bCs/>
        </w:rPr>
      </w:pPr>
    </w:p>
    <w:p w:rsidR="004C7099" w:rsidRDefault="004C7099" w:rsidP="004C7099">
      <w:pPr>
        <w:autoSpaceDE w:val="0"/>
        <w:autoSpaceDN w:val="0"/>
        <w:adjustRightInd w:val="0"/>
        <w:spacing w:after="0" w:line="240" w:lineRule="auto"/>
        <w:rPr>
          <w:rFonts w:cs="Helvetica-Bold"/>
          <w:b/>
          <w:bCs/>
        </w:rPr>
      </w:pPr>
      <w:r>
        <w:rPr>
          <w:rFonts w:cs="Helvetica-Bold"/>
          <w:b/>
          <w:bCs/>
        </w:rPr>
        <w:t>REFERENCES:</w:t>
      </w:r>
    </w:p>
    <w:p w:rsidR="004C7099" w:rsidRPr="00CB748E" w:rsidRDefault="004C7099" w:rsidP="00641D21">
      <w:pPr>
        <w:pStyle w:val="ListParagraph"/>
        <w:numPr>
          <w:ilvl w:val="0"/>
          <w:numId w:val="276"/>
        </w:numPr>
        <w:autoSpaceDE w:val="0"/>
        <w:autoSpaceDN w:val="0"/>
        <w:adjustRightInd w:val="0"/>
        <w:spacing w:after="0" w:line="240" w:lineRule="auto"/>
        <w:rPr>
          <w:rFonts w:cs="Helvetica"/>
        </w:rPr>
      </w:pPr>
      <w:r w:rsidRPr="00CB748E">
        <w:rPr>
          <w:rFonts w:cs="Helvetica"/>
          <w:b/>
        </w:rPr>
        <w:t>Concrete Technology</w:t>
      </w:r>
      <w:r w:rsidRPr="00CB748E">
        <w:rPr>
          <w:rFonts w:cs="Helvetica"/>
        </w:rPr>
        <w:t xml:space="preserve"> by A.</w:t>
      </w:r>
      <w:r w:rsidR="00231403">
        <w:rPr>
          <w:rFonts w:cs="Helvetica"/>
        </w:rPr>
        <w:t xml:space="preserve"> </w:t>
      </w:r>
      <w:r w:rsidRPr="00CB748E">
        <w:rPr>
          <w:rFonts w:cs="Helvetica"/>
        </w:rPr>
        <w:t>R.</w:t>
      </w:r>
      <w:r w:rsidR="00231403">
        <w:rPr>
          <w:rFonts w:cs="Helvetica"/>
        </w:rPr>
        <w:t xml:space="preserve"> </w:t>
      </w:r>
      <w:r w:rsidRPr="00CB748E">
        <w:rPr>
          <w:rFonts w:cs="Helvetica"/>
        </w:rPr>
        <w:t>Santha Kumar, Oxford university press, New Delhi,3rd edition,2006.</w:t>
      </w:r>
    </w:p>
    <w:p w:rsidR="004C7099" w:rsidRPr="00CB748E" w:rsidRDefault="004C7099" w:rsidP="00641D21">
      <w:pPr>
        <w:pStyle w:val="ListParagraph"/>
        <w:numPr>
          <w:ilvl w:val="0"/>
          <w:numId w:val="276"/>
        </w:numPr>
        <w:autoSpaceDE w:val="0"/>
        <w:autoSpaceDN w:val="0"/>
        <w:adjustRightInd w:val="0"/>
        <w:spacing w:after="0" w:line="240" w:lineRule="auto"/>
        <w:rPr>
          <w:rFonts w:cs="Helvetica"/>
        </w:rPr>
      </w:pPr>
      <w:r w:rsidRPr="00CB748E">
        <w:rPr>
          <w:rFonts w:cs="Helvetica"/>
          <w:b/>
        </w:rPr>
        <w:t>Concrete: Micro Structure, Properties and Materials</w:t>
      </w:r>
      <w:r w:rsidRPr="00CB748E">
        <w:rPr>
          <w:rFonts w:cs="Helvetica"/>
        </w:rPr>
        <w:t xml:space="preserve"> – P.</w:t>
      </w:r>
      <w:r w:rsidR="00231403">
        <w:rPr>
          <w:rFonts w:cs="Helvetica"/>
        </w:rPr>
        <w:t xml:space="preserve"> </w:t>
      </w:r>
      <w:r w:rsidRPr="00CB748E">
        <w:rPr>
          <w:rFonts w:cs="Helvetica"/>
        </w:rPr>
        <w:t>K.</w:t>
      </w:r>
      <w:r w:rsidR="00231403">
        <w:rPr>
          <w:rFonts w:cs="Helvetica"/>
        </w:rPr>
        <w:t xml:space="preserve"> </w:t>
      </w:r>
      <w:r w:rsidRPr="00CB748E">
        <w:rPr>
          <w:rFonts w:cs="Helvetica"/>
        </w:rPr>
        <w:t>Mehta and J.</w:t>
      </w:r>
      <w:r w:rsidR="00231403">
        <w:rPr>
          <w:rFonts w:cs="Helvetica"/>
        </w:rPr>
        <w:t xml:space="preserve"> </w:t>
      </w:r>
      <w:r w:rsidRPr="00CB748E">
        <w:rPr>
          <w:rFonts w:cs="Helvetica"/>
        </w:rPr>
        <w:t>M.</w:t>
      </w:r>
      <w:r w:rsidR="00231403">
        <w:rPr>
          <w:rFonts w:cs="Helvetica"/>
        </w:rPr>
        <w:t xml:space="preserve"> </w:t>
      </w:r>
      <w:r w:rsidRPr="00CB748E">
        <w:rPr>
          <w:rFonts w:cs="Helvetica"/>
        </w:rPr>
        <w:t>Monteiro, Mc-Graw Hill Publishers, 4th edition, 2013.</w:t>
      </w:r>
    </w:p>
    <w:p w:rsidR="004C7099" w:rsidRPr="00CB748E" w:rsidRDefault="004C7099" w:rsidP="00641D21">
      <w:pPr>
        <w:pStyle w:val="ListParagraph"/>
        <w:numPr>
          <w:ilvl w:val="0"/>
          <w:numId w:val="276"/>
        </w:numPr>
        <w:autoSpaceDE w:val="0"/>
        <w:autoSpaceDN w:val="0"/>
        <w:adjustRightInd w:val="0"/>
        <w:spacing w:after="0" w:line="240" w:lineRule="auto"/>
        <w:rPr>
          <w:rFonts w:cs="Helvetica"/>
        </w:rPr>
      </w:pPr>
      <w:r w:rsidRPr="00CB748E">
        <w:rPr>
          <w:rFonts w:cs="Helvetica"/>
          <w:b/>
        </w:rPr>
        <w:t>Special Structural concretes</w:t>
      </w:r>
      <w:r w:rsidRPr="00CB748E">
        <w:rPr>
          <w:rFonts w:cs="Helvetica"/>
        </w:rPr>
        <w:t xml:space="preserve"> by Rafat</w:t>
      </w:r>
      <w:r w:rsidR="00231403">
        <w:rPr>
          <w:rFonts w:cs="Helvetica"/>
        </w:rPr>
        <w:t xml:space="preserve"> </w:t>
      </w:r>
      <w:r w:rsidRPr="00CB748E">
        <w:rPr>
          <w:rFonts w:cs="Helvetica"/>
        </w:rPr>
        <w:t>Siddique, Galgotia Publications, 1st edition, 2000.</w:t>
      </w:r>
    </w:p>
    <w:p w:rsidR="006B5DE0" w:rsidRPr="00CB748E" w:rsidRDefault="004C7099" w:rsidP="004C7099">
      <w:pPr>
        <w:jc w:val="center"/>
        <w:rPr>
          <w:rFonts w:cs="Helvetica-Bold"/>
          <w:b/>
          <w:bCs/>
        </w:rPr>
      </w:pPr>
      <w:r w:rsidRPr="00CB748E">
        <w:rPr>
          <w:rFonts w:cs="Helvetica"/>
          <w:b/>
        </w:rPr>
        <w:t>Concrete Technology</w:t>
      </w:r>
      <w:r w:rsidRPr="00CB748E">
        <w:rPr>
          <w:rFonts w:cs="Helvetica"/>
        </w:rPr>
        <w:t xml:space="preserve"> by M.L.Gambhir – Tata Mc.Graw Hill press, New Delhi, 5</w:t>
      </w:r>
      <w:r w:rsidRPr="00CB748E">
        <w:rPr>
          <w:rFonts w:cs="Helvetica"/>
          <w:vertAlign w:val="superscript"/>
        </w:rPr>
        <w:t>th</w:t>
      </w:r>
      <w:r w:rsidRPr="00CB748E">
        <w:rPr>
          <w:rFonts w:cs="Helvetica"/>
        </w:rPr>
        <w:t xml:space="preserve"> edition,2013.</w:t>
      </w:r>
    </w:p>
    <w:p w:rsidR="004C7099" w:rsidRPr="00022BEC" w:rsidRDefault="006B5DE0" w:rsidP="004C7099">
      <w:pPr>
        <w:jc w:val="center"/>
        <w:rPr>
          <w:b/>
          <w:bCs/>
          <w:caps/>
        </w:rPr>
      </w:pPr>
      <w:r w:rsidRPr="00EE74C3">
        <w:rPr>
          <w:rFonts w:cs="Calibri"/>
          <w:b/>
          <w:bCs/>
        </w:rPr>
        <w:br w:type="page"/>
      </w:r>
      <w:bookmarkStart w:id="21" w:name="_Toc484777239"/>
      <w:r w:rsidR="003D6C7B">
        <w:rPr>
          <w:b/>
          <w:bCs/>
          <w:caps/>
          <w:sz w:val="28"/>
        </w:rPr>
        <w:lastRenderedPageBreak/>
        <w:t>6</w:t>
      </w:r>
      <w:r w:rsidR="004C7099" w:rsidRPr="00022BEC">
        <w:rPr>
          <w:b/>
          <w:bCs/>
          <w:caps/>
          <w:sz w:val="28"/>
        </w:rPr>
        <w:t>K703:  Estimation and Valuation</w:t>
      </w:r>
      <w:bookmarkEnd w:id="21"/>
    </w:p>
    <w:p w:rsidR="004C7099" w:rsidRPr="009429D0" w:rsidRDefault="004C7099" w:rsidP="004C7099">
      <w:pPr>
        <w:spacing w:after="0"/>
        <w:rPr>
          <w:b/>
        </w:rPr>
      </w:pPr>
      <w:r>
        <w:rPr>
          <w:rFonts w:ascii="Times New Roman" w:hAnsi="Times New Roman"/>
          <w:b/>
        </w:rPr>
        <w:t>B. Tech IV Year I Sem.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9429D0">
        <w:rPr>
          <w:b/>
        </w:rPr>
        <w:t>L      T    P/D</w:t>
      </w:r>
      <w:r w:rsidRPr="009429D0">
        <w:rPr>
          <w:b/>
        </w:rPr>
        <w:tab/>
        <w:t>C</w:t>
      </w:r>
    </w:p>
    <w:p w:rsidR="004C7099" w:rsidRPr="009429D0" w:rsidRDefault="004C7099" w:rsidP="004C7099">
      <w:pPr>
        <w:spacing w:after="0"/>
        <w:ind w:left="1440"/>
        <w:rPr>
          <w:b/>
        </w:rPr>
      </w:pPr>
      <w:r w:rsidRPr="009429D0">
        <w:rPr>
          <w:b/>
        </w:rPr>
        <w:tab/>
      </w:r>
      <w:r w:rsidRPr="009429D0">
        <w:rPr>
          <w:b/>
        </w:rPr>
        <w:tab/>
      </w:r>
      <w:r w:rsidRPr="009429D0">
        <w:rPr>
          <w:b/>
        </w:rPr>
        <w:tab/>
      </w:r>
      <w:r w:rsidRPr="009429D0">
        <w:rPr>
          <w:b/>
        </w:rPr>
        <w:tab/>
      </w:r>
      <w:r w:rsidRPr="009429D0">
        <w:rPr>
          <w:b/>
        </w:rPr>
        <w:tab/>
      </w:r>
      <w:r w:rsidRPr="009429D0">
        <w:rPr>
          <w:b/>
        </w:rPr>
        <w:tab/>
      </w:r>
      <w:r w:rsidRPr="009429D0">
        <w:rPr>
          <w:b/>
        </w:rPr>
        <w:tab/>
      </w:r>
      <w:r>
        <w:rPr>
          <w:b/>
        </w:rPr>
        <w:tab/>
      </w:r>
      <w:r w:rsidRPr="009429D0">
        <w:rPr>
          <w:b/>
        </w:rPr>
        <w:t xml:space="preserve">  3     1    -</w:t>
      </w:r>
      <w:r w:rsidRPr="009429D0">
        <w:rPr>
          <w:b/>
        </w:rPr>
        <w:tab/>
        <w:t>3</w:t>
      </w:r>
    </w:p>
    <w:tbl>
      <w:tblPr>
        <w:tblpPr w:leftFromText="180" w:rightFromText="180" w:vertAnchor="text" w:horzAnchor="margin" w:tblpXSpec="right" w:tblpY="81"/>
        <w:tblW w:w="3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4"/>
        <w:gridCol w:w="326"/>
        <w:gridCol w:w="313"/>
        <w:gridCol w:w="327"/>
        <w:gridCol w:w="314"/>
        <w:gridCol w:w="277"/>
        <w:gridCol w:w="315"/>
        <w:gridCol w:w="327"/>
        <w:gridCol w:w="313"/>
        <w:gridCol w:w="270"/>
        <w:gridCol w:w="321"/>
      </w:tblGrid>
      <w:tr w:rsidR="004C7099" w:rsidRPr="006A0144" w:rsidTr="004C7099">
        <w:trPr>
          <w:trHeight w:val="298"/>
        </w:trPr>
        <w:tc>
          <w:tcPr>
            <w:tcW w:w="314"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a</w:t>
            </w:r>
          </w:p>
        </w:tc>
        <w:tc>
          <w:tcPr>
            <w:tcW w:w="326"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b</w:t>
            </w:r>
          </w:p>
        </w:tc>
        <w:tc>
          <w:tcPr>
            <w:tcW w:w="313"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c</w:t>
            </w:r>
          </w:p>
        </w:tc>
        <w:tc>
          <w:tcPr>
            <w:tcW w:w="327"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d</w:t>
            </w:r>
          </w:p>
        </w:tc>
        <w:tc>
          <w:tcPr>
            <w:tcW w:w="314"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e</w:t>
            </w:r>
          </w:p>
        </w:tc>
        <w:tc>
          <w:tcPr>
            <w:tcW w:w="277"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f</w:t>
            </w:r>
          </w:p>
        </w:tc>
        <w:tc>
          <w:tcPr>
            <w:tcW w:w="315"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g</w:t>
            </w:r>
          </w:p>
        </w:tc>
        <w:tc>
          <w:tcPr>
            <w:tcW w:w="327"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h</w:t>
            </w:r>
          </w:p>
        </w:tc>
        <w:tc>
          <w:tcPr>
            <w:tcW w:w="313"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i</w:t>
            </w:r>
          </w:p>
        </w:tc>
        <w:tc>
          <w:tcPr>
            <w:tcW w:w="270"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j</w:t>
            </w:r>
          </w:p>
        </w:tc>
        <w:tc>
          <w:tcPr>
            <w:tcW w:w="321" w:type="dxa"/>
            <w:tcBorders>
              <w:top w:val="single" w:sz="4" w:space="0" w:color="auto"/>
              <w:bottom w:val="single" w:sz="4" w:space="0" w:color="auto"/>
              <w:right w:val="single" w:sz="4" w:space="0" w:color="auto"/>
            </w:tcBorders>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k</w:t>
            </w:r>
          </w:p>
        </w:tc>
      </w:tr>
      <w:tr w:rsidR="004C7099" w:rsidRPr="006A0144" w:rsidTr="004C7099">
        <w:trPr>
          <w:trHeight w:val="298"/>
        </w:trPr>
        <w:tc>
          <w:tcPr>
            <w:tcW w:w="314"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x</w:t>
            </w:r>
          </w:p>
        </w:tc>
        <w:tc>
          <w:tcPr>
            <w:tcW w:w="326"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x</w:t>
            </w:r>
          </w:p>
        </w:tc>
        <w:tc>
          <w:tcPr>
            <w:tcW w:w="313"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x</w:t>
            </w:r>
          </w:p>
        </w:tc>
        <w:tc>
          <w:tcPr>
            <w:tcW w:w="327" w:type="dxa"/>
          </w:tcPr>
          <w:p w:rsidR="004C7099" w:rsidRPr="006A0144" w:rsidRDefault="004C7099" w:rsidP="004C7099">
            <w:pPr>
              <w:spacing w:after="0"/>
              <w:rPr>
                <w:rFonts w:ascii="Cambria" w:hAnsi="Cambria" w:cs="Calibri"/>
                <w:sz w:val="20"/>
                <w:szCs w:val="24"/>
              </w:rPr>
            </w:pPr>
          </w:p>
        </w:tc>
        <w:tc>
          <w:tcPr>
            <w:tcW w:w="314" w:type="dxa"/>
          </w:tcPr>
          <w:p w:rsidR="004C7099" w:rsidRPr="006A0144" w:rsidRDefault="004C7099" w:rsidP="004C7099">
            <w:pPr>
              <w:spacing w:after="0"/>
              <w:rPr>
                <w:rFonts w:ascii="Cambria" w:hAnsi="Cambria" w:cs="Calibri"/>
                <w:sz w:val="20"/>
                <w:szCs w:val="24"/>
              </w:rPr>
            </w:pPr>
          </w:p>
        </w:tc>
        <w:tc>
          <w:tcPr>
            <w:tcW w:w="277" w:type="dxa"/>
          </w:tcPr>
          <w:p w:rsidR="004C7099" w:rsidRPr="006A0144" w:rsidRDefault="004C7099" w:rsidP="004C7099">
            <w:pPr>
              <w:spacing w:after="0"/>
              <w:rPr>
                <w:rFonts w:ascii="Cambria" w:hAnsi="Cambria" w:cs="Calibri"/>
                <w:sz w:val="20"/>
                <w:szCs w:val="24"/>
              </w:rPr>
            </w:pPr>
          </w:p>
        </w:tc>
        <w:tc>
          <w:tcPr>
            <w:tcW w:w="315" w:type="dxa"/>
          </w:tcPr>
          <w:p w:rsidR="004C7099" w:rsidRPr="006A0144" w:rsidRDefault="004C7099" w:rsidP="004C7099">
            <w:pPr>
              <w:spacing w:after="0"/>
              <w:rPr>
                <w:rFonts w:ascii="Cambria" w:hAnsi="Cambria" w:cs="Calibri"/>
                <w:sz w:val="20"/>
                <w:szCs w:val="24"/>
              </w:rPr>
            </w:pPr>
          </w:p>
        </w:tc>
        <w:tc>
          <w:tcPr>
            <w:tcW w:w="327" w:type="dxa"/>
          </w:tcPr>
          <w:p w:rsidR="004C7099" w:rsidRPr="006A0144" w:rsidRDefault="004C7099" w:rsidP="004C7099">
            <w:pPr>
              <w:spacing w:after="0"/>
              <w:rPr>
                <w:rFonts w:ascii="Cambria" w:hAnsi="Cambria" w:cs="Calibri"/>
                <w:sz w:val="20"/>
                <w:szCs w:val="24"/>
              </w:rPr>
            </w:pPr>
          </w:p>
        </w:tc>
        <w:tc>
          <w:tcPr>
            <w:tcW w:w="313"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x</w:t>
            </w:r>
          </w:p>
        </w:tc>
        <w:tc>
          <w:tcPr>
            <w:tcW w:w="270" w:type="dxa"/>
          </w:tcPr>
          <w:p w:rsidR="004C7099" w:rsidRPr="006A0144" w:rsidRDefault="004C7099" w:rsidP="004C7099">
            <w:pPr>
              <w:spacing w:after="0"/>
              <w:rPr>
                <w:rFonts w:ascii="Cambria" w:hAnsi="Cambria" w:cs="Calibri"/>
                <w:sz w:val="20"/>
                <w:szCs w:val="24"/>
              </w:rPr>
            </w:pPr>
          </w:p>
        </w:tc>
        <w:tc>
          <w:tcPr>
            <w:tcW w:w="321" w:type="dxa"/>
            <w:tcBorders>
              <w:top w:val="single" w:sz="4" w:space="0" w:color="auto"/>
              <w:bottom w:val="single" w:sz="4" w:space="0" w:color="auto"/>
              <w:right w:val="single" w:sz="4" w:space="0" w:color="auto"/>
            </w:tcBorders>
          </w:tcPr>
          <w:p w:rsidR="004C7099" w:rsidRPr="006A0144" w:rsidRDefault="004C7099" w:rsidP="004C7099">
            <w:pPr>
              <w:spacing w:after="0"/>
              <w:rPr>
                <w:rFonts w:ascii="Cambria" w:hAnsi="Cambria" w:cs="Calibri"/>
                <w:sz w:val="20"/>
                <w:szCs w:val="24"/>
              </w:rPr>
            </w:pPr>
          </w:p>
        </w:tc>
      </w:tr>
    </w:tbl>
    <w:p w:rsidR="004C7099" w:rsidRDefault="004C7099" w:rsidP="004C7099">
      <w:pPr>
        <w:widowControl w:val="0"/>
        <w:autoSpaceDE w:val="0"/>
        <w:autoSpaceDN w:val="0"/>
        <w:adjustRightInd w:val="0"/>
        <w:spacing w:after="0" w:line="240" w:lineRule="auto"/>
        <w:ind w:right="107"/>
        <w:jc w:val="both"/>
        <w:rPr>
          <w:rFonts w:ascii="Times New Roman" w:hAnsi="Times New Roman"/>
          <w:b/>
          <w:bCs/>
          <w:spacing w:val="-1"/>
        </w:rPr>
      </w:pPr>
    </w:p>
    <w:p w:rsidR="004C7099" w:rsidRDefault="004C7099" w:rsidP="004C7099">
      <w:pPr>
        <w:widowControl w:val="0"/>
        <w:autoSpaceDE w:val="0"/>
        <w:autoSpaceDN w:val="0"/>
        <w:adjustRightInd w:val="0"/>
        <w:spacing w:after="0" w:line="240" w:lineRule="auto"/>
        <w:ind w:right="107"/>
        <w:jc w:val="both"/>
        <w:rPr>
          <w:rFonts w:ascii="Times New Roman" w:hAnsi="Times New Roman"/>
          <w:b/>
          <w:bCs/>
          <w:spacing w:val="-1"/>
        </w:rPr>
      </w:pPr>
    </w:p>
    <w:p w:rsidR="004C7099" w:rsidRDefault="004C7099" w:rsidP="004C7099">
      <w:pPr>
        <w:widowControl w:val="0"/>
        <w:autoSpaceDE w:val="0"/>
        <w:autoSpaceDN w:val="0"/>
        <w:adjustRightInd w:val="0"/>
        <w:spacing w:after="0" w:line="240" w:lineRule="auto"/>
        <w:ind w:right="107"/>
        <w:jc w:val="both"/>
        <w:rPr>
          <w:b/>
          <w:bCs/>
          <w:spacing w:val="-1"/>
        </w:rPr>
      </w:pPr>
    </w:p>
    <w:p w:rsidR="004C7099" w:rsidRPr="005C024A" w:rsidRDefault="004C7099" w:rsidP="004C7099">
      <w:pPr>
        <w:widowControl w:val="0"/>
        <w:autoSpaceDE w:val="0"/>
        <w:autoSpaceDN w:val="0"/>
        <w:adjustRightInd w:val="0"/>
        <w:spacing w:after="0" w:line="240" w:lineRule="auto"/>
        <w:ind w:right="107"/>
        <w:jc w:val="both"/>
        <w:rPr>
          <w:b/>
          <w:bCs/>
          <w:spacing w:val="-1"/>
        </w:rPr>
      </w:pPr>
      <w:r w:rsidRPr="005C024A">
        <w:rPr>
          <w:b/>
          <w:bCs/>
          <w:spacing w:val="-1"/>
        </w:rPr>
        <w:t xml:space="preserve">Course Objectives: </w:t>
      </w:r>
    </w:p>
    <w:p w:rsidR="004C7099" w:rsidRPr="005C024A" w:rsidRDefault="004C7099" w:rsidP="004C7099">
      <w:pPr>
        <w:widowControl w:val="0"/>
        <w:autoSpaceDE w:val="0"/>
        <w:autoSpaceDN w:val="0"/>
        <w:adjustRightInd w:val="0"/>
        <w:spacing w:after="0" w:line="240" w:lineRule="auto"/>
        <w:ind w:right="107"/>
        <w:jc w:val="both"/>
        <w:rPr>
          <w:bCs/>
          <w:spacing w:val="-1"/>
        </w:rPr>
      </w:pPr>
      <w:r w:rsidRPr="005C024A">
        <w:rPr>
          <w:bCs/>
          <w:spacing w:val="-1"/>
        </w:rPr>
        <w:t>To enable the students understand</w:t>
      </w:r>
    </w:p>
    <w:p w:rsidR="004C7099" w:rsidRPr="003F2363" w:rsidRDefault="004C7099" w:rsidP="00B32FD4">
      <w:pPr>
        <w:pStyle w:val="ListParagraph"/>
        <w:widowControl w:val="0"/>
        <w:numPr>
          <w:ilvl w:val="0"/>
          <w:numId w:val="306"/>
        </w:numPr>
        <w:autoSpaceDE w:val="0"/>
        <w:autoSpaceDN w:val="0"/>
        <w:adjustRightInd w:val="0"/>
        <w:spacing w:after="0" w:line="240" w:lineRule="auto"/>
        <w:ind w:right="107"/>
        <w:contextualSpacing/>
        <w:jc w:val="both"/>
        <w:rPr>
          <w:bCs/>
          <w:spacing w:val="-1"/>
        </w:rPr>
      </w:pPr>
      <w:r w:rsidRPr="003F2363">
        <w:rPr>
          <w:bCs/>
          <w:spacing w:val="-1"/>
        </w:rPr>
        <w:t xml:space="preserve">The working of detailed estimates for a building. </w:t>
      </w:r>
    </w:p>
    <w:p w:rsidR="004C7099" w:rsidRPr="003F2363" w:rsidRDefault="004C7099" w:rsidP="00B32FD4">
      <w:pPr>
        <w:pStyle w:val="ListParagraph"/>
        <w:widowControl w:val="0"/>
        <w:numPr>
          <w:ilvl w:val="0"/>
          <w:numId w:val="306"/>
        </w:numPr>
        <w:autoSpaceDE w:val="0"/>
        <w:autoSpaceDN w:val="0"/>
        <w:adjustRightInd w:val="0"/>
        <w:spacing w:after="0" w:line="240" w:lineRule="auto"/>
        <w:ind w:right="107"/>
        <w:contextualSpacing/>
        <w:jc w:val="both"/>
        <w:rPr>
          <w:bCs/>
          <w:spacing w:val="-1"/>
        </w:rPr>
      </w:pPr>
      <w:r w:rsidRPr="003F2363">
        <w:rPr>
          <w:bCs/>
          <w:spacing w:val="-1"/>
        </w:rPr>
        <w:t>The working of detailed estimates for roads and canals.</w:t>
      </w:r>
    </w:p>
    <w:p w:rsidR="004C7099" w:rsidRPr="003F2363" w:rsidRDefault="004C7099" w:rsidP="00B32FD4">
      <w:pPr>
        <w:pStyle w:val="ListParagraph"/>
        <w:widowControl w:val="0"/>
        <w:numPr>
          <w:ilvl w:val="0"/>
          <w:numId w:val="306"/>
        </w:numPr>
        <w:autoSpaceDE w:val="0"/>
        <w:autoSpaceDN w:val="0"/>
        <w:adjustRightInd w:val="0"/>
        <w:spacing w:after="0" w:line="240" w:lineRule="auto"/>
        <w:ind w:right="107"/>
        <w:contextualSpacing/>
        <w:jc w:val="both"/>
        <w:rPr>
          <w:bCs/>
          <w:spacing w:val="-1"/>
        </w:rPr>
      </w:pPr>
      <w:r w:rsidRPr="003F2363">
        <w:rPr>
          <w:bCs/>
          <w:spacing w:val="-1"/>
        </w:rPr>
        <w:t>The rate Analysis for different items of works.</w:t>
      </w:r>
    </w:p>
    <w:p w:rsidR="004C7099" w:rsidRPr="003F2363" w:rsidRDefault="004C7099" w:rsidP="00B32FD4">
      <w:pPr>
        <w:pStyle w:val="ListParagraph"/>
        <w:widowControl w:val="0"/>
        <w:numPr>
          <w:ilvl w:val="0"/>
          <w:numId w:val="306"/>
        </w:numPr>
        <w:autoSpaceDE w:val="0"/>
        <w:autoSpaceDN w:val="0"/>
        <w:adjustRightInd w:val="0"/>
        <w:spacing w:after="0" w:line="240" w:lineRule="auto"/>
        <w:ind w:right="107"/>
        <w:contextualSpacing/>
        <w:jc w:val="both"/>
        <w:rPr>
          <w:bCs/>
          <w:spacing w:val="-1"/>
        </w:rPr>
      </w:pPr>
      <w:r w:rsidRPr="003F2363">
        <w:rPr>
          <w:bCs/>
          <w:spacing w:val="-1"/>
        </w:rPr>
        <w:t>The working and scheduling of shuttering and bar bending.</w:t>
      </w:r>
    </w:p>
    <w:p w:rsidR="004C7099" w:rsidRPr="003F2363" w:rsidRDefault="004C7099" w:rsidP="00B32FD4">
      <w:pPr>
        <w:pStyle w:val="ListParagraph"/>
        <w:widowControl w:val="0"/>
        <w:numPr>
          <w:ilvl w:val="0"/>
          <w:numId w:val="306"/>
        </w:numPr>
        <w:autoSpaceDE w:val="0"/>
        <w:autoSpaceDN w:val="0"/>
        <w:adjustRightInd w:val="0"/>
        <w:spacing w:after="0" w:line="240" w:lineRule="auto"/>
        <w:ind w:right="107"/>
        <w:contextualSpacing/>
        <w:jc w:val="both"/>
        <w:rPr>
          <w:bCs/>
          <w:spacing w:val="-1"/>
        </w:rPr>
      </w:pPr>
      <w:r w:rsidRPr="003F2363">
        <w:rPr>
          <w:bCs/>
          <w:spacing w:val="-1"/>
        </w:rPr>
        <w:t xml:space="preserve">About contract, Tenders, Earnest Money Deposit (EMD), M-Book and concept of present practices of tenders. </w:t>
      </w:r>
    </w:p>
    <w:p w:rsidR="004C7099" w:rsidRPr="003F2363" w:rsidRDefault="004C7099" w:rsidP="00B32FD4">
      <w:pPr>
        <w:pStyle w:val="ListParagraph"/>
        <w:widowControl w:val="0"/>
        <w:numPr>
          <w:ilvl w:val="0"/>
          <w:numId w:val="306"/>
        </w:numPr>
        <w:autoSpaceDE w:val="0"/>
        <w:autoSpaceDN w:val="0"/>
        <w:adjustRightInd w:val="0"/>
        <w:spacing w:after="0" w:line="240" w:lineRule="auto"/>
        <w:ind w:right="107"/>
        <w:contextualSpacing/>
        <w:jc w:val="both"/>
        <w:rPr>
          <w:bCs/>
          <w:spacing w:val="-1"/>
        </w:rPr>
      </w:pPr>
      <w:r w:rsidRPr="003F2363">
        <w:rPr>
          <w:bCs/>
          <w:spacing w:val="-1"/>
        </w:rPr>
        <w:t>To introduce the student to the basic concept and procedure of valuation.</w:t>
      </w:r>
    </w:p>
    <w:p w:rsidR="004C7099" w:rsidRPr="005C024A" w:rsidRDefault="004C7099" w:rsidP="004C7099">
      <w:pPr>
        <w:widowControl w:val="0"/>
        <w:autoSpaceDE w:val="0"/>
        <w:autoSpaceDN w:val="0"/>
        <w:adjustRightInd w:val="0"/>
        <w:spacing w:after="0" w:line="240" w:lineRule="auto"/>
        <w:ind w:right="107"/>
        <w:jc w:val="both"/>
        <w:rPr>
          <w:b/>
          <w:bCs/>
          <w:spacing w:val="-1"/>
        </w:rPr>
      </w:pPr>
    </w:p>
    <w:p w:rsidR="004C7099" w:rsidRPr="005C024A" w:rsidRDefault="004C7099" w:rsidP="004C7099">
      <w:pPr>
        <w:widowControl w:val="0"/>
        <w:autoSpaceDE w:val="0"/>
        <w:autoSpaceDN w:val="0"/>
        <w:adjustRightInd w:val="0"/>
        <w:spacing w:after="0" w:line="240" w:lineRule="auto"/>
        <w:ind w:right="107"/>
        <w:jc w:val="both"/>
        <w:rPr>
          <w:b/>
          <w:bCs/>
          <w:spacing w:val="-1"/>
        </w:rPr>
      </w:pPr>
      <w:r w:rsidRPr="005C024A">
        <w:rPr>
          <w:b/>
          <w:bCs/>
          <w:spacing w:val="-1"/>
        </w:rPr>
        <w:t xml:space="preserve">Course Outcomes: </w:t>
      </w:r>
    </w:p>
    <w:p w:rsidR="004C7099" w:rsidRPr="005C024A" w:rsidRDefault="004C7099" w:rsidP="004C7099">
      <w:pPr>
        <w:widowControl w:val="0"/>
        <w:autoSpaceDE w:val="0"/>
        <w:autoSpaceDN w:val="0"/>
        <w:adjustRightInd w:val="0"/>
        <w:spacing w:after="0" w:line="240" w:lineRule="auto"/>
        <w:ind w:right="107"/>
        <w:jc w:val="both"/>
        <w:rPr>
          <w:bCs/>
          <w:spacing w:val="-1"/>
        </w:rPr>
      </w:pPr>
      <w:r w:rsidRPr="005C024A">
        <w:rPr>
          <w:bCs/>
          <w:spacing w:val="-1"/>
        </w:rPr>
        <w:t>After the successful completion of the course, the student will be able</w:t>
      </w:r>
    </w:p>
    <w:p w:rsidR="004C7099" w:rsidRPr="003F2363" w:rsidRDefault="004C7099" w:rsidP="00B32FD4">
      <w:pPr>
        <w:pStyle w:val="ListParagraph"/>
        <w:widowControl w:val="0"/>
        <w:numPr>
          <w:ilvl w:val="0"/>
          <w:numId w:val="307"/>
        </w:numPr>
        <w:autoSpaceDE w:val="0"/>
        <w:autoSpaceDN w:val="0"/>
        <w:adjustRightInd w:val="0"/>
        <w:spacing w:after="0" w:line="240" w:lineRule="auto"/>
        <w:ind w:right="107"/>
        <w:contextualSpacing/>
        <w:jc w:val="both"/>
        <w:rPr>
          <w:bCs/>
          <w:spacing w:val="-1"/>
        </w:rPr>
      </w:pPr>
      <w:r w:rsidRPr="003F2363">
        <w:rPr>
          <w:bCs/>
          <w:spacing w:val="-1"/>
        </w:rPr>
        <w:t>To prepare detailed estimates for different buildings.</w:t>
      </w:r>
    </w:p>
    <w:p w:rsidR="004C7099" w:rsidRPr="003F2363" w:rsidRDefault="004C7099" w:rsidP="00B32FD4">
      <w:pPr>
        <w:pStyle w:val="ListParagraph"/>
        <w:widowControl w:val="0"/>
        <w:numPr>
          <w:ilvl w:val="0"/>
          <w:numId w:val="307"/>
        </w:numPr>
        <w:autoSpaceDE w:val="0"/>
        <w:autoSpaceDN w:val="0"/>
        <w:adjustRightInd w:val="0"/>
        <w:spacing w:after="0" w:line="240" w:lineRule="auto"/>
        <w:ind w:right="107"/>
        <w:contextualSpacing/>
        <w:jc w:val="both"/>
        <w:rPr>
          <w:bCs/>
          <w:spacing w:val="-1"/>
        </w:rPr>
      </w:pPr>
      <w:r w:rsidRPr="003F2363">
        <w:rPr>
          <w:bCs/>
          <w:spacing w:val="-1"/>
        </w:rPr>
        <w:t>To do the rate analysis for different items of works of buildings.</w:t>
      </w:r>
    </w:p>
    <w:p w:rsidR="004C7099" w:rsidRPr="003F2363" w:rsidRDefault="004C7099" w:rsidP="00B32FD4">
      <w:pPr>
        <w:pStyle w:val="ListParagraph"/>
        <w:widowControl w:val="0"/>
        <w:numPr>
          <w:ilvl w:val="0"/>
          <w:numId w:val="307"/>
        </w:numPr>
        <w:autoSpaceDE w:val="0"/>
        <w:autoSpaceDN w:val="0"/>
        <w:adjustRightInd w:val="0"/>
        <w:spacing w:after="0" w:line="240" w:lineRule="auto"/>
        <w:ind w:right="107"/>
        <w:contextualSpacing/>
        <w:jc w:val="both"/>
        <w:rPr>
          <w:bCs/>
          <w:spacing w:val="-1"/>
        </w:rPr>
      </w:pPr>
      <w:r w:rsidRPr="003F2363">
        <w:rPr>
          <w:bCs/>
          <w:spacing w:val="-1"/>
        </w:rPr>
        <w:t>To prepare the rate analysis for different items of works.</w:t>
      </w:r>
    </w:p>
    <w:p w:rsidR="004C7099" w:rsidRPr="003F2363" w:rsidRDefault="004C7099" w:rsidP="00B32FD4">
      <w:pPr>
        <w:pStyle w:val="ListParagraph"/>
        <w:widowControl w:val="0"/>
        <w:numPr>
          <w:ilvl w:val="0"/>
          <w:numId w:val="307"/>
        </w:numPr>
        <w:autoSpaceDE w:val="0"/>
        <w:autoSpaceDN w:val="0"/>
        <w:adjustRightInd w:val="0"/>
        <w:spacing w:after="0" w:line="240" w:lineRule="auto"/>
        <w:ind w:right="107"/>
        <w:contextualSpacing/>
        <w:jc w:val="both"/>
        <w:rPr>
          <w:bCs/>
          <w:spacing w:val="-1"/>
        </w:rPr>
      </w:pPr>
      <w:r w:rsidRPr="003F2363">
        <w:rPr>
          <w:bCs/>
          <w:spacing w:val="-1"/>
        </w:rPr>
        <w:t>To prepare the schedules for shuttering and bar bending.</w:t>
      </w:r>
    </w:p>
    <w:p w:rsidR="004C7099" w:rsidRPr="003F2363" w:rsidRDefault="004C7099" w:rsidP="00B32FD4">
      <w:pPr>
        <w:pStyle w:val="ListParagraph"/>
        <w:widowControl w:val="0"/>
        <w:numPr>
          <w:ilvl w:val="0"/>
          <w:numId w:val="307"/>
        </w:numPr>
        <w:autoSpaceDE w:val="0"/>
        <w:autoSpaceDN w:val="0"/>
        <w:adjustRightInd w:val="0"/>
        <w:spacing w:after="0" w:line="240" w:lineRule="auto"/>
        <w:ind w:right="107"/>
        <w:contextualSpacing/>
        <w:jc w:val="both"/>
        <w:rPr>
          <w:bCs/>
          <w:spacing w:val="-1"/>
        </w:rPr>
      </w:pPr>
      <w:r w:rsidRPr="003F2363">
        <w:rPr>
          <w:bCs/>
          <w:spacing w:val="-1"/>
        </w:rPr>
        <w:t>To work out different types of contracts, prepare tenders, to suit the present day practices of tendering.</w:t>
      </w:r>
    </w:p>
    <w:p w:rsidR="004C7099" w:rsidRPr="003F2363" w:rsidRDefault="004C7099" w:rsidP="00B32FD4">
      <w:pPr>
        <w:pStyle w:val="ListParagraph"/>
        <w:widowControl w:val="0"/>
        <w:numPr>
          <w:ilvl w:val="0"/>
          <w:numId w:val="307"/>
        </w:numPr>
        <w:autoSpaceDE w:val="0"/>
        <w:autoSpaceDN w:val="0"/>
        <w:adjustRightInd w:val="0"/>
        <w:spacing w:after="0" w:line="240" w:lineRule="auto"/>
        <w:ind w:right="107"/>
        <w:contextualSpacing/>
        <w:jc w:val="both"/>
        <w:rPr>
          <w:bCs/>
          <w:spacing w:val="-1"/>
        </w:rPr>
      </w:pPr>
      <w:r w:rsidRPr="003F2363">
        <w:rPr>
          <w:bCs/>
          <w:spacing w:val="-1"/>
        </w:rPr>
        <w:t>To valuate buildings as per norms.</w:t>
      </w:r>
    </w:p>
    <w:p w:rsidR="004C7099" w:rsidRPr="005C024A" w:rsidRDefault="004C7099" w:rsidP="004C7099">
      <w:pPr>
        <w:widowControl w:val="0"/>
        <w:autoSpaceDE w:val="0"/>
        <w:autoSpaceDN w:val="0"/>
        <w:adjustRightInd w:val="0"/>
        <w:spacing w:after="0" w:line="240" w:lineRule="auto"/>
        <w:ind w:right="107"/>
        <w:jc w:val="both"/>
        <w:rPr>
          <w:bCs/>
          <w:spacing w:val="-1"/>
        </w:rPr>
      </w:pPr>
    </w:p>
    <w:p w:rsidR="004C7099" w:rsidRPr="005C024A" w:rsidRDefault="004C7099" w:rsidP="004C7099">
      <w:pPr>
        <w:shd w:val="clear" w:color="auto" w:fill="FFFFFF"/>
        <w:spacing w:after="0" w:line="240" w:lineRule="auto"/>
        <w:rPr>
          <w:b/>
        </w:rPr>
      </w:pPr>
      <w:r w:rsidRPr="005C024A">
        <w:rPr>
          <w:b/>
        </w:rPr>
        <w:t>UNIT –I:</w:t>
      </w:r>
    </w:p>
    <w:p w:rsidR="004C7099" w:rsidRPr="005C024A" w:rsidRDefault="004C7099" w:rsidP="004C7099">
      <w:pPr>
        <w:shd w:val="clear" w:color="auto" w:fill="FFFFFF"/>
        <w:spacing w:after="0" w:line="240" w:lineRule="auto"/>
        <w:jc w:val="both"/>
      </w:pPr>
      <w:r w:rsidRPr="005C024A">
        <w:t>General items of works in a building- Standard unit principles of working out quantities for detailed and abstract estimates- Approximate method of estimation. Detailed estimates of buildings.</w:t>
      </w:r>
    </w:p>
    <w:p w:rsidR="004C7099" w:rsidRPr="005C024A" w:rsidRDefault="004C7099" w:rsidP="004C7099">
      <w:pPr>
        <w:shd w:val="clear" w:color="auto" w:fill="FFFFFF"/>
        <w:spacing w:after="0" w:line="240" w:lineRule="auto"/>
        <w:rPr>
          <w:b/>
        </w:rPr>
      </w:pPr>
    </w:p>
    <w:p w:rsidR="004C7099" w:rsidRPr="005C024A" w:rsidRDefault="004C7099" w:rsidP="004C7099">
      <w:pPr>
        <w:shd w:val="clear" w:color="auto" w:fill="FFFFFF"/>
        <w:spacing w:after="0" w:line="240" w:lineRule="auto"/>
        <w:rPr>
          <w:b/>
        </w:rPr>
      </w:pPr>
      <w:r w:rsidRPr="005C024A">
        <w:rPr>
          <w:b/>
        </w:rPr>
        <w:t>UNIT –II:</w:t>
      </w:r>
    </w:p>
    <w:p w:rsidR="004C7099" w:rsidRPr="005C024A" w:rsidRDefault="004C7099" w:rsidP="004C7099">
      <w:pPr>
        <w:shd w:val="clear" w:color="auto" w:fill="FFFFFF"/>
        <w:spacing w:after="0" w:line="240" w:lineRule="auto"/>
        <w:jc w:val="both"/>
      </w:pPr>
      <w:r w:rsidRPr="005C024A">
        <w:t>Estimation of earthwork for roads and canals.</w:t>
      </w:r>
    </w:p>
    <w:p w:rsidR="004C7099" w:rsidRPr="005C024A" w:rsidRDefault="004C7099" w:rsidP="004C7099">
      <w:pPr>
        <w:shd w:val="clear" w:color="auto" w:fill="FFFFFF"/>
        <w:spacing w:after="0" w:line="240" w:lineRule="auto"/>
        <w:rPr>
          <w:b/>
        </w:rPr>
      </w:pPr>
    </w:p>
    <w:p w:rsidR="004C7099" w:rsidRPr="005C024A" w:rsidRDefault="004C7099" w:rsidP="004C7099">
      <w:pPr>
        <w:shd w:val="clear" w:color="auto" w:fill="FFFFFF"/>
        <w:spacing w:after="0" w:line="240" w:lineRule="auto"/>
        <w:rPr>
          <w:b/>
        </w:rPr>
      </w:pPr>
      <w:r w:rsidRPr="005C024A">
        <w:rPr>
          <w:b/>
        </w:rPr>
        <w:t>UNIT –III:</w:t>
      </w:r>
    </w:p>
    <w:p w:rsidR="004C7099" w:rsidRPr="005C024A" w:rsidRDefault="004C7099" w:rsidP="004C7099">
      <w:pPr>
        <w:shd w:val="clear" w:color="auto" w:fill="FFFFFF"/>
        <w:spacing w:after="0" w:line="240" w:lineRule="auto"/>
        <w:jc w:val="both"/>
      </w:pPr>
      <w:r w:rsidRPr="005C024A">
        <w:t>Rate Analysis- Working out data for various items of work- over head and contingent charges.</w:t>
      </w:r>
    </w:p>
    <w:p w:rsidR="004C7099" w:rsidRPr="005C024A" w:rsidRDefault="004C7099" w:rsidP="004C7099">
      <w:pPr>
        <w:shd w:val="clear" w:color="auto" w:fill="FFFFFF"/>
        <w:spacing w:after="0" w:line="240" w:lineRule="auto"/>
        <w:rPr>
          <w:b/>
        </w:rPr>
      </w:pPr>
    </w:p>
    <w:p w:rsidR="004C7099" w:rsidRPr="005C024A" w:rsidRDefault="004C7099" w:rsidP="004C7099">
      <w:pPr>
        <w:shd w:val="clear" w:color="auto" w:fill="FFFFFF"/>
        <w:spacing w:after="0" w:line="240" w:lineRule="auto"/>
        <w:rPr>
          <w:b/>
        </w:rPr>
      </w:pPr>
      <w:r w:rsidRPr="005C024A">
        <w:rPr>
          <w:b/>
        </w:rPr>
        <w:t>UNIT –IV:</w:t>
      </w:r>
    </w:p>
    <w:p w:rsidR="004C7099" w:rsidRPr="005C024A" w:rsidRDefault="004C7099" w:rsidP="004C7099">
      <w:pPr>
        <w:shd w:val="clear" w:color="auto" w:fill="FFFFFF"/>
        <w:spacing w:after="0" w:line="240" w:lineRule="auto"/>
        <w:jc w:val="both"/>
      </w:pPr>
      <w:r w:rsidRPr="005C024A">
        <w:t>Shuttering material requirements and schedules.  Estimation of reinforcement- bar bending scheduling and costing. </w:t>
      </w:r>
    </w:p>
    <w:p w:rsidR="004C7099" w:rsidRPr="005C024A" w:rsidRDefault="004C7099" w:rsidP="004C7099">
      <w:pPr>
        <w:shd w:val="clear" w:color="auto" w:fill="FFFFFF"/>
        <w:spacing w:after="0" w:line="240" w:lineRule="auto"/>
        <w:jc w:val="both"/>
        <w:rPr>
          <w:b/>
        </w:rPr>
      </w:pPr>
    </w:p>
    <w:p w:rsidR="004C7099" w:rsidRPr="005C024A" w:rsidRDefault="004C7099" w:rsidP="004C7099">
      <w:pPr>
        <w:shd w:val="clear" w:color="auto" w:fill="FFFFFF"/>
        <w:spacing w:after="0" w:line="240" w:lineRule="auto"/>
        <w:jc w:val="both"/>
        <w:rPr>
          <w:b/>
        </w:rPr>
      </w:pPr>
      <w:r w:rsidRPr="005C024A">
        <w:rPr>
          <w:b/>
        </w:rPr>
        <w:t>UNIT –V:</w:t>
      </w:r>
    </w:p>
    <w:p w:rsidR="004C7099" w:rsidRPr="005C024A" w:rsidRDefault="004C7099" w:rsidP="004C7099">
      <w:pPr>
        <w:shd w:val="clear" w:color="auto" w:fill="FFFFFF"/>
        <w:spacing w:after="0" w:line="240" w:lineRule="auto"/>
        <w:jc w:val="both"/>
      </w:pPr>
      <w:r w:rsidRPr="005C024A">
        <w:t>Contracts: Types of contracts- Contract documents- Conditions of contract- Sub contracting.</w:t>
      </w:r>
    </w:p>
    <w:p w:rsidR="004C7099" w:rsidRDefault="004C7099" w:rsidP="004C7099">
      <w:pPr>
        <w:shd w:val="clear" w:color="auto" w:fill="FFFFFF"/>
        <w:spacing w:after="0" w:line="240" w:lineRule="auto"/>
        <w:jc w:val="both"/>
      </w:pPr>
      <w:r w:rsidRPr="005C024A">
        <w:t>Bidding: Bid documents and bidding.</w:t>
      </w:r>
    </w:p>
    <w:p w:rsidR="004C7099" w:rsidRDefault="004C7099" w:rsidP="004C7099">
      <w:pPr>
        <w:shd w:val="clear" w:color="auto" w:fill="FFFFFF"/>
        <w:spacing w:after="0" w:line="240" w:lineRule="auto"/>
        <w:jc w:val="both"/>
      </w:pPr>
    </w:p>
    <w:p w:rsidR="004C7099" w:rsidRPr="005C024A" w:rsidRDefault="004C7099" w:rsidP="004C7099">
      <w:pPr>
        <w:shd w:val="clear" w:color="auto" w:fill="FFFFFF"/>
        <w:spacing w:after="0" w:line="240" w:lineRule="auto"/>
        <w:rPr>
          <w:b/>
        </w:rPr>
      </w:pPr>
      <w:r w:rsidRPr="005C024A">
        <w:rPr>
          <w:b/>
        </w:rPr>
        <w:t>UNIT –VI:</w:t>
      </w:r>
    </w:p>
    <w:p w:rsidR="004C7099" w:rsidRPr="005C024A" w:rsidRDefault="004C7099" w:rsidP="004C7099">
      <w:pPr>
        <w:shd w:val="clear" w:color="auto" w:fill="FFFFFF"/>
        <w:spacing w:after="0" w:line="240" w:lineRule="auto"/>
        <w:jc w:val="both"/>
      </w:pPr>
      <w:r w:rsidRPr="005C024A">
        <w:t>Valuation of buildings.</w:t>
      </w:r>
      <w:r w:rsidR="00231403">
        <w:t xml:space="preserve"> </w:t>
      </w:r>
      <w:r w:rsidRPr="005C024A">
        <w:t>Standard specifications for different items of building construction.</w:t>
      </w:r>
    </w:p>
    <w:p w:rsidR="004C7099" w:rsidRPr="005C024A" w:rsidRDefault="004C7099" w:rsidP="004C7099">
      <w:pPr>
        <w:pStyle w:val="Default"/>
        <w:rPr>
          <w:color w:val="auto"/>
          <w:sz w:val="22"/>
          <w:szCs w:val="22"/>
        </w:rPr>
      </w:pPr>
      <w:r w:rsidRPr="005C024A">
        <w:rPr>
          <w:b/>
          <w:bCs/>
          <w:color w:val="auto"/>
          <w:sz w:val="22"/>
          <w:szCs w:val="22"/>
        </w:rPr>
        <w:lastRenderedPageBreak/>
        <w:t xml:space="preserve">TEXT BOOKS: </w:t>
      </w:r>
    </w:p>
    <w:p w:rsidR="004C7099" w:rsidRPr="005C024A" w:rsidRDefault="004C7099" w:rsidP="004C7099">
      <w:pPr>
        <w:pStyle w:val="Default"/>
        <w:ind w:left="270" w:hanging="270"/>
        <w:rPr>
          <w:color w:val="auto"/>
          <w:sz w:val="22"/>
          <w:szCs w:val="22"/>
        </w:rPr>
      </w:pPr>
      <w:r w:rsidRPr="005C024A">
        <w:rPr>
          <w:color w:val="auto"/>
          <w:sz w:val="22"/>
          <w:szCs w:val="22"/>
        </w:rPr>
        <w:t>1. Estimating and Costing in Civil Engineering – Theory and Practice by B N Dutta, 28</w:t>
      </w:r>
      <w:r w:rsidRPr="005C024A">
        <w:rPr>
          <w:color w:val="auto"/>
          <w:sz w:val="22"/>
          <w:szCs w:val="22"/>
          <w:vertAlign w:val="superscript"/>
        </w:rPr>
        <w:t>th</w:t>
      </w:r>
      <w:r w:rsidRPr="005C024A">
        <w:rPr>
          <w:color w:val="auto"/>
          <w:sz w:val="22"/>
          <w:szCs w:val="22"/>
        </w:rPr>
        <w:t xml:space="preserve"> Revised Edition, 2016, UBS Publishers Distributors Pvt. Ltd.</w:t>
      </w:r>
    </w:p>
    <w:p w:rsidR="004C7099" w:rsidRPr="005C024A" w:rsidRDefault="004C7099" w:rsidP="004C7099">
      <w:pPr>
        <w:pStyle w:val="Default"/>
        <w:ind w:left="270" w:hanging="270"/>
        <w:rPr>
          <w:color w:val="auto"/>
          <w:sz w:val="22"/>
          <w:szCs w:val="22"/>
        </w:rPr>
      </w:pPr>
      <w:r w:rsidRPr="005C024A">
        <w:rPr>
          <w:color w:val="auto"/>
          <w:sz w:val="22"/>
          <w:szCs w:val="22"/>
        </w:rPr>
        <w:t>2. Textbook of Estimating and Costing: Civil Engineering by G S Birdie, Dhanpat</w:t>
      </w:r>
      <w:r w:rsidR="00231403">
        <w:rPr>
          <w:color w:val="auto"/>
          <w:sz w:val="22"/>
          <w:szCs w:val="22"/>
        </w:rPr>
        <w:t xml:space="preserve"> </w:t>
      </w:r>
      <w:r w:rsidRPr="005C024A">
        <w:rPr>
          <w:color w:val="auto"/>
          <w:sz w:val="22"/>
          <w:szCs w:val="22"/>
        </w:rPr>
        <w:t>Rai Publications, 1988.</w:t>
      </w:r>
    </w:p>
    <w:p w:rsidR="004C7099" w:rsidRPr="005C024A" w:rsidRDefault="004C7099" w:rsidP="004C7099">
      <w:pPr>
        <w:pStyle w:val="Default"/>
        <w:rPr>
          <w:color w:val="auto"/>
          <w:sz w:val="22"/>
          <w:szCs w:val="22"/>
        </w:rPr>
      </w:pPr>
    </w:p>
    <w:p w:rsidR="004C7099" w:rsidRPr="005C024A" w:rsidRDefault="004C7099" w:rsidP="004C7099">
      <w:pPr>
        <w:pStyle w:val="Default"/>
        <w:rPr>
          <w:color w:val="auto"/>
          <w:sz w:val="22"/>
          <w:szCs w:val="22"/>
        </w:rPr>
      </w:pPr>
      <w:r w:rsidRPr="005C024A">
        <w:rPr>
          <w:b/>
          <w:bCs/>
          <w:color w:val="auto"/>
          <w:sz w:val="22"/>
          <w:szCs w:val="22"/>
        </w:rPr>
        <w:t xml:space="preserve">REFERENCES: </w:t>
      </w:r>
    </w:p>
    <w:p w:rsidR="004C7099" w:rsidRPr="005C024A" w:rsidRDefault="004C7099" w:rsidP="00641D21">
      <w:pPr>
        <w:pStyle w:val="Default"/>
        <w:numPr>
          <w:ilvl w:val="0"/>
          <w:numId w:val="277"/>
        </w:numPr>
        <w:tabs>
          <w:tab w:val="left" w:pos="270"/>
        </w:tabs>
        <w:rPr>
          <w:color w:val="auto"/>
          <w:sz w:val="22"/>
          <w:szCs w:val="22"/>
        </w:rPr>
      </w:pPr>
      <w:r w:rsidRPr="005C024A">
        <w:rPr>
          <w:color w:val="auto"/>
          <w:sz w:val="22"/>
          <w:szCs w:val="22"/>
        </w:rPr>
        <w:t xml:space="preserve">Estimating and Costing in Civil Engineering by Jagjit Singh,  Galgotia Publications, New Delhi, 1996. </w:t>
      </w:r>
    </w:p>
    <w:p w:rsidR="004C7099" w:rsidRPr="005C024A" w:rsidRDefault="004C7099" w:rsidP="00641D21">
      <w:pPr>
        <w:pStyle w:val="Default"/>
        <w:numPr>
          <w:ilvl w:val="0"/>
          <w:numId w:val="277"/>
        </w:numPr>
        <w:rPr>
          <w:color w:val="auto"/>
          <w:sz w:val="22"/>
          <w:szCs w:val="22"/>
        </w:rPr>
      </w:pPr>
      <w:r w:rsidRPr="005C024A">
        <w:rPr>
          <w:color w:val="auto"/>
          <w:sz w:val="22"/>
          <w:szCs w:val="22"/>
        </w:rPr>
        <w:t>Estimating, Costing, Specifications and Valuation in Civil Engineering by M. Chakraborthi, Publisher: M Chakraborti, 24</w:t>
      </w:r>
      <w:r w:rsidRPr="005C024A">
        <w:rPr>
          <w:color w:val="auto"/>
          <w:sz w:val="22"/>
          <w:szCs w:val="22"/>
          <w:vertAlign w:val="superscript"/>
        </w:rPr>
        <w:t>th</w:t>
      </w:r>
      <w:r w:rsidRPr="005C024A">
        <w:rPr>
          <w:color w:val="auto"/>
          <w:sz w:val="22"/>
          <w:szCs w:val="22"/>
        </w:rPr>
        <w:t xml:space="preserve"> Edition, 2010.</w:t>
      </w:r>
    </w:p>
    <w:p w:rsidR="004C7099" w:rsidRPr="005C024A" w:rsidRDefault="004C7099" w:rsidP="00641D21">
      <w:pPr>
        <w:pStyle w:val="Default"/>
        <w:numPr>
          <w:ilvl w:val="0"/>
          <w:numId w:val="277"/>
        </w:numPr>
        <w:rPr>
          <w:color w:val="auto"/>
          <w:sz w:val="22"/>
          <w:szCs w:val="22"/>
        </w:rPr>
      </w:pPr>
      <w:r w:rsidRPr="005C024A">
        <w:rPr>
          <w:color w:val="auto"/>
          <w:sz w:val="22"/>
          <w:szCs w:val="22"/>
        </w:rPr>
        <w:t xml:space="preserve">Civil Engineering Contracts and Estimation by B S Patil, Universities Press III Edition, (2009), Hyderabad. </w:t>
      </w:r>
    </w:p>
    <w:p w:rsidR="004C7099" w:rsidRPr="005C024A" w:rsidRDefault="004C7099" w:rsidP="00641D21">
      <w:pPr>
        <w:pStyle w:val="Default"/>
        <w:numPr>
          <w:ilvl w:val="0"/>
          <w:numId w:val="277"/>
        </w:numPr>
        <w:rPr>
          <w:color w:val="auto"/>
          <w:sz w:val="22"/>
          <w:szCs w:val="22"/>
        </w:rPr>
      </w:pPr>
      <w:r w:rsidRPr="005C024A">
        <w:rPr>
          <w:color w:val="auto"/>
          <w:sz w:val="22"/>
          <w:szCs w:val="22"/>
        </w:rPr>
        <w:t>Standard scheduled rates and relevant BIS codes.</w:t>
      </w:r>
    </w:p>
    <w:p w:rsidR="006B5DE0" w:rsidRDefault="006B5DE0" w:rsidP="004C7099">
      <w:pPr>
        <w:jc w:val="center"/>
      </w:pPr>
    </w:p>
    <w:p w:rsidR="004C7099" w:rsidRPr="004C7099" w:rsidRDefault="004C7099" w:rsidP="004C7099">
      <w:pPr>
        <w:jc w:val="center"/>
        <w:rPr>
          <w:b/>
        </w:rPr>
      </w:pPr>
    </w:p>
    <w:p w:rsidR="006B5DE0" w:rsidRPr="005C024A" w:rsidRDefault="006B5DE0" w:rsidP="006B5DE0"/>
    <w:p w:rsidR="006B5DE0" w:rsidRPr="005C024A" w:rsidRDefault="006B5DE0" w:rsidP="006B5DE0"/>
    <w:p w:rsidR="006B5DE0" w:rsidRPr="005C024A" w:rsidRDefault="006B5DE0" w:rsidP="006B5DE0"/>
    <w:p w:rsidR="006B5DE0" w:rsidRPr="005C024A" w:rsidRDefault="006B5DE0" w:rsidP="006B5DE0"/>
    <w:p w:rsidR="006B5DE0" w:rsidRPr="005C024A" w:rsidRDefault="006B5DE0" w:rsidP="006B5DE0"/>
    <w:p w:rsidR="006B5DE0" w:rsidRPr="005C024A" w:rsidRDefault="006B5DE0" w:rsidP="006B5DE0"/>
    <w:p w:rsidR="006B5DE0" w:rsidRPr="005C024A" w:rsidRDefault="006B5DE0" w:rsidP="006B5DE0"/>
    <w:p w:rsidR="006B5DE0" w:rsidRPr="005C024A" w:rsidRDefault="006B5DE0" w:rsidP="006B5DE0"/>
    <w:p w:rsidR="006B5DE0" w:rsidRPr="005C024A" w:rsidRDefault="006B5DE0" w:rsidP="006B5DE0"/>
    <w:p w:rsidR="006B5DE0" w:rsidRPr="00EE74C3" w:rsidRDefault="006B5DE0" w:rsidP="006B5DE0"/>
    <w:p w:rsidR="006B5DE0" w:rsidRPr="00EE74C3" w:rsidRDefault="006B5DE0" w:rsidP="006B5DE0"/>
    <w:p w:rsidR="006B5DE0" w:rsidRPr="00EE74C3" w:rsidRDefault="006B5DE0" w:rsidP="006B5DE0"/>
    <w:p w:rsidR="006B5DE0" w:rsidRPr="00EE74C3" w:rsidRDefault="006B5DE0" w:rsidP="006B5DE0"/>
    <w:p w:rsidR="006B5DE0" w:rsidRPr="00EE74C3" w:rsidRDefault="006B5DE0" w:rsidP="006B5DE0"/>
    <w:p w:rsidR="006B5DE0" w:rsidRDefault="006B5DE0" w:rsidP="006B5DE0">
      <w:pPr>
        <w:rPr>
          <w:b/>
        </w:rPr>
      </w:pPr>
    </w:p>
    <w:p w:rsidR="004C7099" w:rsidRPr="00EE74C3" w:rsidRDefault="006B5DE0" w:rsidP="004C7099">
      <w:pPr>
        <w:pStyle w:val="Heading1"/>
      </w:pPr>
      <w:bookmarkStart w:id="22" w:name="_Toc484777240"/>
      <w:r>
        <w:br w:type="page"/>
      </w:r>
      <w:bookmarkEnd w:id="22"/>
      <w:r w:rsidR="003D6C7B">
        <w:lastRenderedPageBreak/>
        <w:t>6</w:t>
      </w:r>
      <w:r w:rsidR="004C7099">
        <w:t>K7</w:t>
      </w:r>
      <w:r w:rsidR="004C7099" w:rsidRPr="00EE74C3">
        <w:t>04:  Finite Element Method for Civil Engineers</w:t>
      </w:r>
    </w:p>
    <w:p w:rsidR="004C7099" w:rsidRPr="00EE74C3" w:rsidRDefault="004C7099" w:rsidP="004C7099">
      <w:pPr>
        <w:spacing w:after="0"/>
        <w:rPr>
          <w:b/>
        </w:rPr>
      </w:pPr>
      <w:r>
        <w:rPr>
          <w:b/>
        </w:rPr>
        <w:t>B. Tech IV Year I</w:t>
      </w:r>
      <w:r w:rsidRPr="00EE74C3">
        <w:rPr>
          <w:b/>
        </w:rPr>
        <w:t xml:space="preserve"> Sem.</w:t>
      </w:r>
      <w:r w:rsidRPr="00EE74C3">
        <w:tab/>
      </w:r>
      <w:r w:rsidRPr="00EE74C3">
        <w:tab/>
      </w:r>
      <w:r w:rsidRPr="00EE74C3">
        <w:tab/>
      </w:r>
      <w:r w:rsidRPr="00EE74C3">
        <w:tab/>
      </w:r>
      <w:r w:rsidRPr="00EE74C3">
        <w:tab/>
      </w:r>
      <w:r w:rsidRPr="00EE74C3">
        <w:tab/>
      </w:r>
      <w:r w:rsidRPr="00EE74C3">
        <w:tab/>
      </w:r>
      <w:r>
        <w:rPr>
          <w:b/>
        </w:rPr>
        <w:tab/>
      </w:r>
      <w:r w:rsidRPr="00EE74C3">
        <w:rPr>
          <w:b/>
        </w:rPr>
        <w:t>L      T    P/D</w:t>
      </w:r>
      <w:r w:rsidRPr="00EE74C3">
        <w:rPr>
          <w:b/>
        </w:rPr>
        <w:tab/>
        <w:t>C</w:t>
      </w:r>
    </w:p>
    <w:p w:rsidR="004C7099" w:rsidRDefault="004C7099" w:rsidP="004C7099">
      <w:pPr>
        <w:spacing w:after="0"/>
        <w:ind w:left="1440"/>
        <w:rPr>
          <w:b/>
        </w:rPr>
      </w:pPr>
      <w:r>
        <w:rPr>
          <w:b/>
        </w:rPr>
        <w:tab/>
      </w:r>
      <w:r>
        <w:rPr>
          <w:b/>
        </w:rPr>
        <w:tab/>
      </w:r>
      <w:r>
        <w:rPr>
          <w:b/>
        </w:rPr>
        <w:tab/>
      </w:r>
      <w:r>
        <w:rPr>
          <w:b/>
        </w:rPr>
        <w:tab/>
      </w:r>
      <w:r>
        <w:rPr>
          <w:b/>
        </w:rPr>
        <w:tab/>
      </w:r>
      <w:r>
        <w:rPr>
          <w:b/>
        </w:rPr>
        <w:tab/>
      </w:r>
      <w:r>
        <w:rPr>
          <w:b/>
        </w:rPr>
        <w:tab/>
      </w:r>
      <w:r>
        <w:rPr>
          <w:b/>
        </w:rPr>
        <w:tab/>
        <w:t>3</w:t>
      </w:r>
      <w:r w:rsidRPr="00EE74C3">
        <w:rPr>
          <w:b/>
        </w:rPr>
        <w:t xml:space="preserve">       1     -</w:t>
      </w:r>
      <w:r w:rsidRPr="00EE74C3">
        <w:rPr>
          <w:b/>
        </w:rPr>
        <w:tab/>
        <w:t>3</w:t>
      </w:r>
    </w:p>
    <w:p w:rsidR="004C7099" w:rsidRDefault="004C7099" w:rsidP="004C7099">
      <w:pPr>
        <w:spacing w:after="0"/>
        <w:ind w:left="1440"/>
        <w:rPr>
          <w:b/>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
        <w:gridCol w:w="336"/>
        <w:gridCol w:w="323"/>
        <w:gridCol w:w="336"/>
        <w:gridCol w:w="323"/>
        <w:gridCol w:w="313"/>
        <w:gridCol w:w="336"/>
        <w:gridCol w:w="336"/>
        <w:gridCol w:w="313"/>
        <w:gridCol w:w="313"/>
        <w:gridCol w:w="336"/>
        <w:gridCol w:w="324"/>
      </w:tblGrid>
      <w:tr w:rsidR="004C7099" w:rsidRPr="006A0144" w:rsidTr="004C7099">
        <w:trPr>
          <w:trHeight w:val="240"/>
          <w:jc w:val="right"/>
        </w:trPr>
        <w:tc>
          <w:tcPr>
            <w:tcW w:w="313" w:type="dxa"/>
          </w:tcPr>
          <w:p w:rsidR="004C7099" w:rsidRPr="006A0144" w:rsidRDefault="004C7099" w:rsidP="004C7099">
            <w:pPr>
              <w:spacing w:after="0" w:line="240" w:lineRule="auto"/>
              <w:rPr>
                <w:rFonts w:ascii="Times New Roman" w:hAnsi="Times New Roman"/>
                <w:bCs/>
                <w:sz w:val="24"/>
                <w:szCs w:val="24"/>
              </w:rPr>
            </w:pPr>
            <w:r w:rsidRPr="006A0144">
              <w:rPr>
                <w:rFonts w:ascii="Times New Roman" w:hAnsi="Times New Roman"/>
                <w:bCs/>
                <w:sz w:val="24"/>
                <w:szCs w:val="24"/>
              </w:rPr>
              <w:t>a</w:t>
            </w:r>
          </w:p>
        </w:tc>
        <w:tc>
          <w:tcPr>
            <w:tcW w:w="324" w:type="dxa"/>
          </w:tcPr>
          <w:p w:rsidR="004C7099" w:rsidRPr="006A0144" w:rsidRDefault="004C7099" w:rsidP="004C7099">
            <w:pPr>
              <w:spacing w:after="0" w:line="240" w:lineRule="auto"/>
              <w:rPr>
                <w:rFonts w:ascii="Times New Roman" w:hAnsi="Times New Roman"/>
                <w:bCs/>
                <w:sz w:val="24"/>
                <w:szCs w:val="24"/>
              </w:rPr>
            </w:pPr>
            <w:r w:rsidRPr="006A0144">
              <w:rPr>
                <w:rFonts w:ascii="Times New Roman" w:hAnsi="Times New Roman"/>
                <w:bCs/>
                <w:sz w:val="24"/>
                <w:szCs w:val="24"/>
              </w:rPr>
              <w:t>b</w:t>
            </w:r>
          </w:p>
        </w:tc>
        <w:tc>
          <w:tcPr>
            <w:tcW w:w="313" w:type="dxa"/>
          </w:tcPr>
          <w:p w:rsidR="004C7099" w:rsidRPr="006A0144" w:rsidRDefault="004C7099" w:rsidP="004C7099">
            <w:pPr>
              <w:spacing w:after="0" w:line="240" w:lineRule="auto"/>
              <w:rPr>
                <w:rFonts w:ascii="Times New Roman" w:hAnsi="Times New Roman"/>
                <w:bCs/>
                <w:sz w:val="24"/>
                <w:szCs w:val="24"/>
              </w:rPr>
            </w:pPr>
            <w:r w:rsidRPr="006A0144">
              <w:rPr>
                <w:rFonts w:ascii="Times New Roman" w:hAnsi="Times New Roman"/>
                <w:bCs/>
                <w:sz w:val="24"/>
                <w:szCs w:val="24"/>
              </w:rPr>
              <w:t>c</w:t>
            </w:r>
          </w:p>
        </w:tc>
        <w:tc>
          <w:tcPr>
            <w:tcW w:w="324" w:type="dxa"/>
          </w:tcPr>
          <w:p w:rsidR="004C7099" w:rsidRPr="006A0144" w:rsidRDefault="004C7099" w:rsidP="004C7099">
            <w:pPr>
              <w:spacing w:after="0" w:line="240" w:lineRule="auto"/>
              <w:rPr>
                <w:rFonts w:ascii="Times New Roman" w:hAnsi="Times New Roman"/>
                <w:bCs/>
                <w:sz w:val="24"/>
                <w:szCs w:val="24"/>
              </w:rPr>
            </w:pPr>
            <w:r w:rsidRPr="006A0144">
              <w:rPr>
                <w:rFonts w:ascii="Times New Roman" w:hAnsi="Times New Roman"/>
                <w:bCs/>
                <w:sz w:val="24"/>
                <w:szCs w:val="24"/>
              </w:rPr>
              <w:t>d</w:t>
            </w:r>
          </w:p>
        </w:tc>
        <w:tc>
          <w:tcPr>
            <w:tcW w:w="313" w:type="dxa"/>
          </w:tcPr>
          <w:p w:rsidR="004C7099" w:rsidRPr="006A0144" w:rsidRDefault="004C7099" w:rsidP="004C7099">
            <w:pPr>
              <w:spacing w:after="0" w:line="240" w:lineRule="auto"/>
              <w:rPr>
                <w:rFonts w:ascii="Times New Roman" w:hAnsi="Times New Roman"/>
                <w:bCs/>
                <w:sz w:val="24"/>
                <w:szCs w:val="24"/>
              </w:rPr>
            </w:pPr>
            <w:r w:rsidRPr="006A0144">
              <w:rPr>
                <w:rFonts w:ascii="Times New Roman" w:hAnsi="Times New Roman"/>
                <w:bCs/>
                <w:sz w:val="24"/>
                <w:szCs w:val="24"/>
              </w:rPr>
              <w:t>e</w:t>
            </w:r>
          </w:p>
        </w:tc>
        <w:tc>
          <w:tcPr>
            <w:tcW w:w="313" w:type="dxa"/>
          </w:tcPr>
          <w:p w:rsidR="004C7099" w:rsidRPr="006A0144" w:rsidRDefault="004C7099" w:rsidP="004C7099">
            <w:pPr>
              <w:spacing w:after="0" w:line="240" w:lineRule="auto"/>
              <w:rPr>
                <w:rFonts w:ascii="Times New Roman" w:hAnsi="Times New Roman"/>
                <w:bCs/>
                <w:sz w:val="24"/>
                <w:szCs w:val="24"/>
              </w:rPr>
            </w:pPr>
            <w:r w:rsidRPr="006A0144">
              <w:rPr>
                <w:rFonts w:ascii="Times New Roman" w:hAnsi="Times New Roman"/>
                <w:bCs/>
                <w:sz w:val="24"/>
                <w:szCs w:val="24"/>
              </w:rPr>
              <w:t>f</w:t>
            </w:r>
          </w:p>
        </w:tc>
        <w:tc>
          <w:tcPr>
            <w:tcW w:w="313" w:type="dxa"/>
          </w:tcPr>
          <w:p w:rsidR="004C7099" w:rsidRPr="006A0144" w:rsidRDefault="004C7099" w:rsidP="004C7099">
            <w:pPr>
              <w:spacing w:after="0" w:line="240" w:lineRule="auto"/>
              <w:rPr>
                <w:rFonts w:ascii="Times New Roman" w:hAnsi="Times New Roman"/>
                <w:bCs/>
                <w:sz w:val="24"/>
                <w:szCs w:val="24"/>
              </w:rPr>
            </w:pPr>
            <w:r w:rsidRPr="006A0144">
              <w:rPr>
                <w:rFonts w:ascii="Times New Roman" w:hAnsi="Times New Roman"/>
                <w:bCs/>
                <w:sz w:val="24"/>
                <w:szCs w:val="24"/>
              </w:rPr>
              <w:t>g</w:t>
            </w:r>
          </w:p>
        </w:tc>
        <w:tc>
          <w:tcPr>
            <w:tcW w:w="324" w:type="dxa"/>
          </w:tcPr>
          <w:p w:rsidR="004C7099" w:rsidRPr="006A0144" w:rsidRDefault="004C7099" w:rsidP="004C7099">
            <w:pPr>
              <w:spacing w:after="0" w:line="240" w:lineRule="auto"/>
              <w:rPr>
                <w:rFonts w:ascii="Times New Roman" w:hAnsi="Times New Roman"/>
                <w:bCs/>
                <w:sz w:val="24"/>
                <w:szCs w:val="24"/>
              </w:rPr>
            </w:pPr>
            <w:r w:rsidRPr="006A0144">
              <w:rPr>
                <w:rFonts w:ascii="Times New Roman" w:hAnsi="Times New Roman"/>
                <w:bCs/>
                <w:sz w:val="24"/>
                <w:szCs w:val="24"/>
              </w:rPr>
              <w:t>h</w:t>
            </w:r>
          </w:p>
        </w:tc>
        <w:tc>
          <w:tcPr>
            <w:tcW w:w="313" w:type="dxa"/>
          </w:tcPr>
          <w:p w:rsidR="004C7099" w:rsidRPr="006A0144" w:rsidRDefault="004C7099" w:rsidP="004C7099">
            <w:pPr>
              <w:spacing w:after="0" w:line="240" w:lineRule="auto"/>
              <w:rPr>
                <w:rFonts w:ascii="Times New Roman" w:hAnsi="Times New Roman"/>
                <w:bCs/>
                <w:sz w:val="24"/>
                <w:szCs w:val="24"/>
              </w:rPr>
            </w:pPr>
            <w:r w:rsidRPr="006A0144">
              <w:rPr>
                <w:rFonts w:ascii="Times New Roman" w:hAnsi="Times New Roman"/>
                <w:bCs/>
                <w:sz w:val="24"/>
                <w:szCs w:val="24"/>
              </w:rPr>
              <w:t>i</w:t>
            </w:r>
          </w:p>
        </w:tc>
        <w:tc>
          <w:tcPr>
            <w:tcW w:w="313" w:type="dxa"/>
          </w:tcPr>
          <w:p w:rsidR="004C7099" w:rsidRPr="006A0144" w:rsidRDefault="004C7099" w:rsidP="004C7099">
            <w:pPr>
              <w:spacing w:after="0" w:line="240" w:lineRule="auto"/>
              <w:rPr>
                <w:rFonts w:ascii="Times New Roman" w:hAnsi="Times New Roman"/>
                <w:bCs/>
                <w:sz w:val="24"/>
                <w:szCs w:val="24"/>
              </w:rPr>
            </w:pPr>
            <w:r w:rsidRPr="006A0144">
              <w:rPr>
                <w:rFonts w:ascii="Times New Roman" w:hAnsi="Times New Roman"/>
                <w:bCs/>
                <w:sz w:val="24"/>
                <w:szCs w:val="24"/>
              </w:rPr>
              <w:t>j</w:t>
            </w:r>
          </w:p>
        </w:tc>
        <w:tc>
          <w:tcPr>
            <w:tcW w:w="324" w:type="dxa"/>
          </w:tcPr>
          <w:p w:rsidR="004C7099" w:rsidRPr="006A0144" w:rsidRDefault="004C7099" w:rsidP="004C7099">
            <w:pPr>
              <w:spacing w:after="0" w:line="240" w:lineRule="auto"/>
              <w:rPr>
                <w:rFonts w:ascii="Times New Roman" w:hAnsi="Times New Roman"/>
                <w:bCs/>
                <w:sz w:val="24"/>
                <w:szCs w:val="24"/>
              </w:rPr>
            </w:pPr>
            <w:r w:rsidRPr="006A0144">
              <w:rPr>
                <w:rFonts w:ascii="Times New Roman" w:hAnsi="Times New Roman"/>
                <w:bCs/>
                <w:sz w:val="24"/>
                <w:szCs w:val="24"/>
              </w:rPr>
              <w:t>k</w:t>
            </w:r>
          </w:p>
        </w:tc>
        <w:tc>
          <w:tcPr>
            <w:tcW w:w="324" w:type="dxa"/>
          </w:tcPr>
          <w:p w:rsidR="004C7099" w:rsidRPr="006A0144" w:rsidRDefault="004C7099" w:rsidP="004C7099">
            <w:pPr>
              <w:spacing w:after="0" w:line="240" w:lineRule="auto"/>
              <w:rPr>
                <w:rFonts w:ascii="Times New Roman" w:hAnsi="Times New Roman"/>
                <w:bCs/>
                <w:sz w:val="24"/>
                <w:szCs w:val="24"/>
              </w:rPr>
            </w:pPr>
            <w:r w:rsidRPr="006A0144">
              <w:rPr>
                <w:rFonts w:ascii="Times New Roman" w:hAnsi="Times New Roman"/>
                <w:bCs/>
                <w:sz w:val="24"/>
                <w:szCs w:val="24"/>
              </w:rPr>
              <w:t>l</w:t>
            </w:r>
          </w:p>
        </w:tc>
      </w:tr>
      <w:tr w:rsidR="004C7099" w:rsidRPr="006A0144" w:rsidTr="004C7099">
        <w:trPr>
          <w:trHeight w:val="258"/>
          <w:jc w:val="right"/>
        </w:trPr>
        <w:tc>
          <w:tcPr>
            <w:tcW w:w="313" w:type="dxa"/>
          </w:tcPr>
          <w:p w:rsidR="004C7099" w:rsidRPr="006A0144" w:rsidRDefault="004C7099" w:rsidP="004C7099">
            <w:pPr>
              <w:spacing w:after="0" w:line="240" w:lineRule="auto"/>
              <w:rPr>
                <w:rFonts w:ascii="Times New Roman" w:hAnsi="Times New Roman"/>
                <w:bCs/>
                <w:sz w:val="24"/>
                <w:szCs w:val="24"/>
              </w:rPr>
            </w:pPr>
            <w:r w:rsidRPr="006A0144">
              <w:rPr>
                <w:rFonts w:ascii="Times New Roman" w:hAnsi="Times New Roman"/>
                <w:bCs/>
                <w:sz w:val="24"/>
                <w:szCs w:val="24"/>
              </w:rPr>
              <w:t>x</w:t>
            </w:r>
          </w:p>
        </w:tc>
        <w:tc>
          <w:tcPr>
            <w:tcW w:w="324" w:type="dxa"/>
          </w:tcPr>
          <w:p w:rsidR="004C7099" w:rsidRPr="006A0144" w:rsidRDefault="004C7099" w:rsidP="004C7099">
            <w:pPr>
              <w:spacing w:after="0" w:line="240" w:lineRule="auto"/>
              <w:rPr>
                <w:rFonts w:ascii="Times New Roman" w:hAnsi="Times New Roman"/>
                <w:bCs/>
                <w:sz w:val="24"/>
                <w:szCs w:val="24"/>
              </w:rPr>
            </w:pPr>
            <w:r w:rsidRPr="006A0144">
              <w:rPr>
                <w:rFonts w:ascii="Times New Roman" w:hAnsi="Times New Roman"/>
                <w:bCs/>
                <w:sz w:val="24"/>
                <w:szCs w:val="24"/>
              </w:rPr>
              <w:t>x</w:t>
            </w:r>
          </w:p>
        </w:tc>
        <w:tc>
          <w:tcPr>
            <w:tcW w:w="313" w:type="dxa"/>
          </w:tcPr>
          <w:p w:rsidR="004C7099" w:rsidRPr="006A0144" w:rsidRDefault="004C7099" w:rsidP="004C7099">
            <w:pPr>
              <w:spacing w:after="0" w:line="240" w:lineRule="auto"/>
              <w:rPr>
                <w:rFonts w:ascii="Times New Roman" w:hAnsi="Times New Roman"/>
                <w:bCs/>
                <w:sz w:val="24"/>
                <w:szCs w:val="24"/>
              </w:rPr>
            </w:pPr>
          </w:p>
        </w:tc>
        <w:tc>
          <w:tcPr>
            <w:tcW w:w="324" w:type="dxa"/>
          </w:tcPr>
          <w:p w:rsidR="004C7099" w:rsidRPr="006A0144" w:rsidRDefault="004C7099" w:rsidP="004C7099">
            <w:pPr>
              <w:spacing w:after="0" w:line="240" w:lineRule="auto"/>
              <w:rPr>
                <w:rFonts w:ascii="Times New Roman" w:hAnsi="Times New Roman"/>
                <w:bCs/>
                <w:sz w:val="24"/>
                <w:szCs w:val="24"/>
              </w:rPr>
            </w:pPr>
            <w:r w:rsidRPr="006A0144">
              <w:rPr>
                <w:rFonts w:ascii="Times New Roman" w:hAnsi="Times New Roman"/>
                <w:bCs/>
                <w:sz w:val="24"/>
                <w:szCs w:val="24"/>
              </w:rPr>
              <w:t>x</w:t>
            </w:r>
          </w:p>
        </w:tc>
        <w:tc>
          <w:tcPr>
            <w:tcW w:w="313" w:type="dxa"/>
          </w:tcPr>
          <w:p w:rsidR="004C7099" w:rsidRPr="006A0144" w:rsidRDefault="004C7099" w:rsidP="004C7099">
            <w:pPr>
              <w:spacing w:after="0" w:line="240" w:lineRule="auto"/>
              <w:rPr>
                <w:rFonts w:ascii="Times New Roman" w:hAnsi="Times New Roman"/>
                <w:bCs/>
                <w:sz w:val="24"/>
                <w:szCs w:val="24"/>
              </w:rPr>
            </w:pPr>
          </w:p>
        </w:tc>
        <w:tc>
          <w:tcPr>
            <w:tcW w:w="313" w:type="dxa"/>
          </w:tcPr>
          <w:p w:rsidR="004C7099" w:rsidRPr="006A0144" w:rsidRDefault="004C7099" w:rsidP="004C7099">
            <w:pPr>
              <w:spacing w:after="0" w:line="240" w:lineRule="auto"/>
              <w:rPr>
                <w:rFonts w:ascii="Times New Roman" w:hAnsi="Times New Roman"/>
                <w:bCs/>
                <w:sz w:val="24"/>
                <w:szCs w:val="24"/>
              </w:rPr>
            </w:pPr>
          </w:p>
        </w:tc>
        <w:tc>
          <w:tcPr>
            <w:tcW w:w="313" w:type="dxa"/>
          </w:tcPr>
          <w:p w:rsidR="004C7099" w:rsidRPr="006A0144" w:rsidRDefault="004C7099" w:rsidP="004C7099">
            <w:pPr>
              <w:spacing w:after="0" w:line="240" w:lineRule="auto"/>
              <w:rPr>
                <w:rFonts w:ascii="Times New Roman" w:hAnsi="Times New Roman"/>
                <w:bCs/>
                <w:sz w:val="24"/>
                <w:szCs w:val="24"/>
              </w:rPr>
            </w:pPr>
            <w:r w:rsidRPr="006A0144">
              <w:rPr>
                <w:rFonts w:ascii="Times New Roman" w:hAnsi="Times New Roman"/>
                <w:bCs/>
                <w:sz w:val="24"/>
                <w:szCs w:val="24"/>
              </w:rPr>
              <w:t>x</w:t>
            </w:r>
          </w:p>
        </w:tc>
        <w:tc>
          <w:tcPr>
            <w:tcW w:w="324" w:type="dxa"/>
          </w:tcPr>
          <w:p w:rsidR="004C7099" w:rsidRPr="006A0144" w:rsidRDefault="004C7099" w:rsidP="004C7099">
            <w:pPr>
              <w:spacing w:after="0" w:line="240" w:lineRule="auto"/>
              <w:rPr>
                <w:rFonts w:ascii="Times New Roman" w:hAnsi="Times New Roman"/>
                <w:bCs/>
                <w:sz w:val="24"/>
                <w:szCs w:val="24"/>
              </w:rPr>
            </w:pPr>
          </w:p>
        </w:tc>
        <w:tc>
          <w:tcPr>
            <w:tcW w:w="313" w:type="dxa"/>
          </w:tcPr>
          <w:p w:rsidR="004C7099" w:rsidRPr="006A0144" w:rsidRDefault="004C7099" w:rsidP="004C7099">
            <w:pPr>
              <w:spacing w:after="0" w:line="240" w:lineRule="auto"/>
              <w:rPr>
                <w:rFonts w:ascii="Times New Roman" w:hAnsi="Times New Roman"/>
                <w:bCs/>
                <w:sz w:val="24"/>
                <w:szCs w:val="24"/>
              </w:rPr>
            </w:pPr>
          </w:p>
        </w:tc>
        <w:tc>
          <w:tcPr>
            <w:tcW w:w="313" w:type="dxa"/>
          </w:tcPr>
          <w:p w:rsidR="004C7099" w:rsidRPr="006A0144" w:rsidRDefault="004C7099" w:rsidP="004C7099">
            <w:pPr>
              <w:spacing w:after="0" w:line="240" w:lineRule="auto"/>
              <w:rPr>
                <w:rFonts w:ascii="Times New Roman" w:hAnsi="Times New Roman"/>
                <w:bCs/>
                <w:sz w:val="24"/>
                <w:szCs w:val="24"/>
              </w:rPr>
            </w:pPr>
          </w:p>
        </w:tc>
        <w:tc>
          <w:tcPr>
            <w:tcW w:w="324" w:type="dxa"/>
          </w:tcPr>
          <w:p w:rsidR="004C7099" w:rsidRPr="006A0144" w:rsidRDefault="004C7099" w:rsidP="004C7099">
            <w:pPr>
              <w:spacing w:after="0" w:line="240" w:lineRule="auto"/>
              <w:rPr>
                <w:rFonts w:ascii="Times New Roman" w:hAnsi="Times New Roman"/>
                <w:bCs/>
                <w:sz w:val="24"/>
                <w:szCs w:val="24"/>
              </w:rPr>
            </w:pPr>
          </w:p>
        </w:tc>
        <w:tc>
          <w:tcPr>
            <w:tcW w:w="324" w:type="dxa"/>
          </w:tcPr>
          <w:p w:rsidR="004C7099" w:rsidRPr="006A0144" w:rsidRDefault="004C7099" w:rsidP="004C7099">
            <w:pPr>
              <w:spacing w:after="0" w:line="240" w:lineRule="auto"/>
              <w:rPr>
                <w:rFonts w:ascii="Times New Roman" w:hAnsi="Times New Roman"/>
                <w:bCs/>
                <w:sz w:val="24"/>
                <w:szCs w:val="24"/>
              </w:rPr>
            </w:pPr>
          </w:p>
        </w:tc>
      </w:tr>
    </w:tbl>
    <w:p w:rsidR="004C7099" w:rsidRPr="00EE74C3" w:rsidRDefault="004C7099" w:rsidP="004C7099">
      <w:pPr>
        <w:pStyle w:val="Default"/>
        <w:rPr>
          <w:b/>
          <w:bCs/>
          <w:color w:val="auto"/>
          <w:sz w:val="22"/>
          <w:szCs w:val="22"/>
        </w:rPr>
      </w:pPr>
    </w:p>
    <w:p w:rsidR="004C7099" w:rsidRDefault="004C7099" w:rsidP="004C7099">
      <w:pPr>
        <w:pStyle w:val="Default"/>
        <w:spacing w:line="276" w:lineRule="auto"/>
        <w:jc w:val="both"/>
        <w:rPr>
          <w:b/>
          <w:bCs/>
          <w:color w:val="auto"/>
          <w:sz w:val="22"/>
          <w:szCs w:val="22"/>
        </w:rPr>
      </w:pPr>
      <w:r w:rsidRPr="00EE74C3">
        <w:rPr>
          <w:b/>
          <w:bCs/>
          <w:color w:val="auto"/>
          <w:sz w:val="22"/>
          <w:szCs w:val="22"/>
        </w:rPr>
        <w:t xml:space="preserve">Course objectives: </w:t>
      </w:r>
    </w:p>
    <w:p w:rsidR="004C7099" w:rsidRDefault="004C7099" w:rsidP="004C7099">
      <w:pPr>
        <w:spacing w:after="0" w:line="240" w:lineRule="auto"/>
        <w:jc w:val="both"/>
        <w:rPr>
          <w:rFonts w:cs="Calibri"/>
          <w:bCs/>
        </w:rPr>
      </w:pPr>
      <w:r w:rsidRPr="00EE74C3">
        <w:rPr>
          <w:rFonts w:cs="Calibri"/>
          <w:bCs/>
        </w:rPr>
        <w:t xml:space="preserve">The objectives of learning the subject are to </w:t>
      </w:r>
      <w:r>
        <w:rPr>
          <w:rFonts w:cs="Calibri"/>
          <w:bCs/>
        </w:rPr>
        <w:t>study</w:t>
      </w:r>
    </w:p>
    <w:p w:rsidR="004C7099" w:rsidRPr="00EE74C3" w:rsidRDefault="004C7099" w:rsidP="00641D21">
      <w:pPr>
        <w:pStyle w:val="Default"/>
        <w:numPr>
          <w:ilvl w:val="0"/>
          <w:numId w:val="278"/>
        </w:numPr>
        <w:spacing w:line="276" w:lineRule="auto"/>
        <w:jc w:val="both"/>
        <w:rPr>
          <w:bCs/>
          <w:color w:val="auto"/>
          <w:sz w:val="22"/>
          <w:szCs w:val="22"/>
        </w:rPr>
      </w:pPr>
      <w:r>
        <w:rPr>
          <w:bCs/>
          <w:color w:val="auto"/>
          <w:sz w:val="22"/>
          <w:szCs w:val="22"/>
        </w:rPr>
        <w:t>T</w:t>
      </w:r>
      <w:r w:rsidRPr="00EE74C3">
        <w:rPr>
          <w:bCs/>
          <w:color w:val="auto"/>
          <w:sz w:val="22"/>
          <w:szCs w:val="22"/>
        </w:rPr>
        <w:t xml:space="preserve">he fundamental concepts, advantages and disadvantages of finite element method. </w:t>
      </w:r>
    </w:p>
    <w:p w:rsidR="004C7099" w:rsidRPr="00EE74C3" w:rsidRDefault="004C7099" w:rsidP="00641D21">
      <w:pPr>
        <w:pStyle w:val="Default"/>
        <w:numPr>
          <w:ilvl w:val="0"/>
          <w:numId w:val="278"/>
        </w:numPr>
        <w:spacing w:line="276" w:lineRule="auto"/>
        <w:jc w:val="both"/>
        <w:rPr>
          <w:bCs/>
          <w:color w:val="auto"/>
          <w:sz w:val="22"/>
          <w:szCs w:val="22"/>
        </w:rPr>
      </w:pPr>
      <w:r w:rsidRPr="00EE74C3">
        <w:rPr>
          <w:sz w:val="22"/>
          <w:szCs w:val="22"/>
        </w:rPr>
        <w:t>Finite Element Method for the analysis of one dimensional problems</w:t>
      </w:r>
      <w:r w:rsidRPr="00EE74C3">
        <w:rPr>
          <w:bCs/>
          <w:color w:val="auto"/>
          <w:sz w:val="22"/>
          <w:szCs w:val="22"/>
        </w:rPr>
        <w:t xml:space="preserve">. </w:t>
      </w:r>
    </w:p>
    <w:p w:rsidR="004C7099" w:rsidRPr="00EE74C3" w:rsidRDefault="004C7099" w:rsidP="00641D21">
      <w:pPr>
        <w:pStyle w:val="Default"/>
        <w:numPr>
          <w:ilvl w:val="0"/>
          <w:numId w:val="278"/>
        </w:numPr>
        <w:spacing w:line="276" w:lineRule="auto"/>
        <w:jc w:val="both"/>
        <w:rPr>
          <w:sz w:val="22"/>
          <w:szCs w:val="22"/>
        </w:rPr>
      </w:pPr>
      <w:r>
        <w:rPr>
          <w:sz w:val="22"/>
          <w:szCs w:val="22"/>
        </w:rPr>
        <w:t>P</w:t>
      </w:r>
      <w:r w:rsidRPr="00EE74C3">
        <w:rPr>
          <w:sz w:val="22"/>
          <w:szCs w:val="22"/>
        </w:rPr>
        <w:t>rinciples of Analysis of Stress and Strain, and to apply the Finite Element Method for the analysis of two dimensional problems.</w:t>
      </w:r>
    </w:p>
    <w:p w:rsidR="004C7099" w:rsidRPr="00EE74C3" w:rsidRDefault="004C7099" w:rsidP="00641D21">
      <w:pPr>
        <w:pStyle w:val="Default"/>
        <w:numPr>
          <w:ilvl w:val="0"/>
          <w:numId w:val="278"/>
        </w:numPr>
        <w:spacing w:line="276" w:lineRule="auto"/>
        <w:jc w:val="both"/>
        <w:rPr>
          <w:sz w:val="22"/>
          <w:szCs w:val="22"/>
        </w:rPr>
      </w:pPr>
      <w:r>
        <w:rPr>
          <w:sz w:val="22"/>
          <w:szCs w:val="22"/>
        </w:rPr>
        <w:t>T</w:t>
      </w:r>
      <w:r w:rsidRPr="00EE74C3">
        <w:rPr>
          <w:sz w:val="22"/>
          <w:szCs w:val="22"/>
        </w:rPr>
        <w:t>he stress and strain parameters and their inter relations of the continuum.</w:t>
      </w:r>
    </w:p>
    <w:p w:rsidR="004C7099" w:rsidRPr="00EE74C3" w:rsidRDefault="004C7099" w:rsidP="00641D21">
      <w:pPr>
        <w:pStyle w:val="Default"/>
        <w:numPr>
          <w:ilvl w:val="0"/>
          <w:numId w:val="278"/>
        </w:numPr>
        <w:spacing w:line="276" w:lineRule="auto"/>
        <w:jc w:val="both"/>
        <w:rPr>
          <w:sz w:val="22"/>
          <w:szCs w:val="22"/>
          <w:shd w:val="clear" w:color="auto" w:fill="FFFFFF"/>
        </w:rPr>
      </w:pPr>
      <w:r>
        <w:rPr>
          <w:bCs/>
          <w:color w:val="auto"/>
          <w:sz w:val="22"/>
          <w:szCs w:val="22"/>
        </w:rPr>
        <w:t>T</w:t>
      </w:r>
      <w:r w:rsidRPr="00EE74C3">
        <w:rPr>
          <w:bCs/>
          <w:color w:val="auto"/>
          <w:sz w:val="22"/>
          <w:szCs w:val="22"/>
        </w:rPr>
        <w:t xml:space="preserve">he concepts of </w:t>
      </w:r>
      <w:r w:rsidRPr="00EE74C3">
        <w:rPr>
          <w:sz w:val="22"/>
          <w:szCs w:val="22"/>
          <w:shd w:val="clear" w:color="auto" w:fill="FFFFFF"/>
        </w:rPr>
        <w:t>assembly of elements and solution techniques for static loads.</w:t>
      </w:r>
    </w:p>
    <w:p w:rsidR="004C7099" w:rsidRPr="00EE74C3" w:rsidRDefault="004C7099" w:rsidP="00641D21">
      <w:pPr>
        <w:pStyle w:val="Default"/>
        <w:numPr>
          <w:ilvl w:val="0"/>
          <w:numId w:val="278"/>
        </w:numPr>
        <w:spacing w:line="276" w:lineRule="auto"/>
        <w:jc w:val="both"/>
        <w:rPr>
          <w:bCs/>
          <w:color w:val="auto"/>
          <w:sz w:val="22"/>
          <w:szCs w:val="22"/>
        </w:rPr>
      </w:pPr>
      <w:r w:rsidRPr="00EE74C3">
        <w:rPr>
          <w:bCs/>
          <w:color w:val="auto"/>
          <w:sz w:val="22"/>
          <w:szCs w:val="22"/>
        </w:rPr>
        <w:t>ANSYS software - modelling, analysis and post processing of the results using the same.</w:t>
      </w:r>
    </w:p>
    <w:p w:rsidR="004C7099" w:rsidRPr="00EE74C3" w:rsidRDefault="004C7099" w:rsidP="004C7099">
      <w:pPr>
        <w:pStyle w:val="Default"/>
        <w:spacing w:line="276" w:lineRule="auto"/>
        <w:jc w:val="both"/>
        <w:rPr>
          <w:b/>
          <w:bCs/>
          <w:color w:val="auto"/>
          <w:sz w:val="22"/>
          <w:szCs w:val="22"/>
        </w:rPr>
      </w:pPr>
    </w:p>
    <w:p w:rsidR="004C7099" w:rsidRDefault="004C7099" w:rsidP="004C7099">
      <w:pPr>
        <w:pStyle w:val="Default"/>
        <w:spacing w:line="276" w:lineRule="auto"/>
        <w:jc w:val="both"/>
        <w:rPr>
          <w:b/>
          <w:bCs/>
          <w:color w:val="auto"/>
          <w:sz w:val="22"/>
          <w:szCs w:val="22"/>
        </w:rPr>
      </w:pPr>
      <w:r w:rsidRPr="00EE74C3">
        <w:rPr>
          <w:b/>
          <w:bCs/>
          <w:color w:val="auto"/>
          <w:sz w:val="22"/>
          <w:szCs w:val="22"/>
        </w:rPr>
        <w:t xml:space="preserve">Course outcomes: </w:t>
      </w:r>
    </w:p>
    <w:p w:rsidR="004C7099" w:rsidRDefault="004C7099" w:rsidP="004C7099">
      <w:pPr>
        <w:autoSpaceDE w:val="0"/>
        <w:autoSpaceDN w:val="0"/>
        <w:adjustRightInd w:val="0"/>
        <w:spacing w:after="0" w:line="240" w:lineRule="auto"/>
        <w:rPr>
          <w:rFonts w:cs="Calibri"/>
          <w:b/>
          <w:bCs/>
        </w:rPr>
      </w:pPr>
      <w:r w:rsidRPr="00EE74C3">
        <w:rPr>
          <w:rFonts w:cs="Calibri"/>
          <w:bCs/>
        </w:rPr>
        <w:t xml:space="preserve">On successful completion of the course, students will </w:t>
      </w:r>
      <w:r>
        <w:rPr>
          <w:rFonts w:cs="Calibri"/>
          <w:bCs/>
        </w:rPr>
        <w:t>have ability to</w:t>
      </w:r>
    </w:p>
    <w:p w:rsidR="004C7099" w:rsidRPr="00EE74C3" w:rsidRDefault="004C7099" w:rsidP="00641D21">
      <w:pPr>
        <w:pStyle w:val="Default"/>
        <w:numPr>
          <w:ilvl w:val="0"/>
          <w:numId w:val="185"/>
        </w:numPr>
        <w:jc w:val="both"/>
        <w:rPr>
          <w:bCs/>
          <w:color w:val="auto"/>
          <w:sz w:val="22"/>
          <w:szCs w:val="22"/>
        </w:rPr>
      </w:pPr>
      <w:r w:rsidRPr="00EE74C3">
        <w:rPr>
          <w:bCs/>
          <w:color w:val="auto"/>
          <w:sz w:val="22"/>
          <w:szCs w:val="22"/>
        </w:rPr>
        <w:t>Understand the fundamental theory of the FEA method.</w:t>
      </w:r>
    </w:p>
    <w:p w:rsidR="004C7099" w:rsidRPr="00EE74C3" w:rsidRDefault="004C7099" w:rsidP="00641D21">
      <w:pPr>
        <w:pStyle w:val="Default"/>
        <w:numPr>
          <w:ilvl w:val="0"/>
          <w:numId w:val="185"/>
        </w:numPr>
        <w:jc w:val="both"/>
        <w:rPr>
          <w:bCs/>
          <w:color w:val="auto"/>
          <w:sz w:val="22"/>
          <w:szCs w:val="22"/>
        </w:rPr>
      </w:pPr>
      <w:r>
        <w:rPr>
          <w:bCs/>
          <w:color w:val="auto"/>
          <w:sz w:val="22"/>
          <w:szCs w:val="22"/>
        </w:rPr>
        <w:t>G</w:t>
      </w:r>
      <w:r w:rsidRPr="00EE74C3">
        <w:rPr>
          <w:bCs/>
          <w:color w:val="auto"/>
          <w:sz w:val="22"/>
          <w:szCs w:val="22"/>
        </w:rPr>
        <w:t xml:space="preserve">enerate the governing FE equations for systems governed by partial differential equations. </w:t>
      </w:r>
    </w:p>
    <w:p w:rsidR="004C7099" w:rsidRPr="00EE74C3" w:rsidRDefault="004C7099" w:rsidP="00641D21">
      <w:pPr>
        <w:pStyle w:val="Default"/>
        <w:numPr>
          <w:ilvl w:val="0"/>
          <w:numId w:val="185"/>
        </w:numPr>
        <w:jc w:val="both"/>
        <w:rPr>
          <w:bCs/>
          <w:color w:val="auto"/>
          <w:sz w:val="22"/>
          <w:szCs w:val="22"/>
        </w:rPr>
      </w:pPr>
      <w:r w:rsidRPr="00EE74C3">
        <w:rPr>
          <w:bCs/>
          <w:color w:val="auto"/>
          <w:sz w:val="22"/>
          <w:szCs w:val="22"/>
        </w:rPr>
        <w:t xml:space="preserve">Understand the use of the basic finite elements truss, beam, frame, and plane elements for structural applications. </w:t>
      </w:r>
    </w:p>
    <w:p w:rsidR="004C7099" w:rsidRPr="00EE74C3" w:rsidRDefault="004C7099" w:rsidP="00641D21">
      <w:pPr>
        <w:pStyle w:val="Default"/>
        <w:numPr>
          <w:ilvl w:val="0"/>
          <w:numId w:val="185"/>
        </w:numPr>
        <w:jc w:val="both"/>
        <w:rPr>
          <w:bCs/>
          <w:color w:val="auto"/>
          <w:sz w:val="22"/>
          <w:szCs w:val="22"/>
        </w:rPr>
      </w:pPr>
      <w:r>
        <w:rPr>
          <w:bCs/>
          <w:color w:val="auto"/>
          <w:sz w:val="22"/>
          <w:szCs w:val="22"/>
        </w:rPr>
        <w:t>T</w:t>
      </w:r>
      <w:r w:rsidRPr="00EE74C3">
        <w:rPr>
          <w:bCs/>
          <w:color w:val="auto"/>
          <w:sz w:val="22"/>
          <w:szCs w:val="22"/>
        </w:rPr>
        <w:t>o evaluate and interpret FEA analysis results for design and evaluation purposes.</w:t>
      </w:r>
    </w:p>
    <w:p w:rsidR="004C7099" w:rsidRPr="00EE74C3" w:rsidRDefault="004C7099" w:rsidP="00641D21">
      <w:pPr>
        <w:pStyle w:val="Default"/>
        <w:numPr>
          <w:ilvl w:val="0"/>
          <w:numId w:val="185"/>
        </w:numPr>
        <w:jc w:val="both"/>
        <w:rPr>
          <w:bCs/>
          <w:color w:val="auto"/>
          <w:sz w:val="22"/>
          <w:szCs w:val="22"/>
        </w:rPr>
      </w:pPr>
      <w:r w:rsidRPr="00EE74C3">
        <w:rPr>
          <w:bCs/>
          <w:color w:val="auto"/>
          <w:sz w:val="22"/>
          <w:szCs w:val="22"/>
        </w:rPr>
        <w:t>Develop a basic understanding of the limitations of the FE method and understand the possible error sources in its use.</w:t>
      </w:r>
    </w:p>
    <w:p w:rsidR="004C7099" w:rsidRPr="00EE74C3" w:rsidRDefault="004C7099" w:rsidP="00641D21">
      <w:pPr>
        <w:pStyle w:val="Default"/>
        <w:numPr>
          <w:ilvl w:val="0"/>
          <w:numId w:val="185"/>
        </w:numPr>
        <w:jc w:val="both"/>
        <w:rPr>
          <w:bCs/>
          <w:color w:val="auto"/>
          <w:sz w:val="22"/>
          <w:szCs w:val="22"/>
        </w:rPr>
      </w:pPr>
      <w:r>
        <w:rPr>
          <w:bCs/>
          <w:color w:val="auto"/>
          <w:sz w:val="22"/>
          <w:szCs w:val="22"/>
        </w:rPr>
        <w:t>Create models and analyse</w:t>
      </w:r>
      <w:r w:rsidRPr="00EE74C3">
        <w:rPr>
          <w:bCs/>
          <w:color w:val="auto"/>
          <w:sz w:val="22"/>
          <w:szCs w:val="22"/>
        </w:rPr>
        <w:t xml:space="preserve"> different structural elements using ANSYS general-purpose software</w:t>
      </w:r>
    </w:p>
    <w:p w:rsidR="004C7099" w:rsidRPr="00EE74C3" w:rsidRDefault="004C7099" w:rsidP="004C7099">
      <w:pPr>
        <w:pStyle w:val="Default"/>
        <w:spacing w:line="276" w:lineRule="auto"/>
        <w:jc w:val="both"/>
        <w:rPr>
          <w:b/>
          <w:bCs/>
          <w:color w:val="auto"/>
          <w:sz w:val="22"/>
          <w:szCs w:val="22"/>
        </w:rPr>
      </w:pPr>
    </w:p>
    <w:p w:rsidR="004C7099" w:rsidRPr="00EE74C3" w:rsidRDefault="004C7099" w:rsidP="004C7099">
      <w:pPr>
        <w:pStyle w:val="Default"/>
        <w:spacing w:line="276" w:lineRule="auto"/>
        <w:jc w:val="both"/>
        <w:rPr>
          <w:b/>
          <w:bCs/>
          <w:color w:val="auto"/>
          <w:sz w:val="22"/>
          <w:szCs w:val="22"/>
        </w:rPr>
      </w:pPr>
      <w:r w:rsidRPr="00EE74C3">
        <w:rPr>
          <w:b/>
          <w:bCs/>
          <w:color w:val="auto"/>
          <w:sz w:val="22"/>
          <w:szCs w:val="22"/>
        </w:rPr>
        <w:t>UNIT-I</w:t>
      </w:r>
    </w:p>
    <w:p w:rsidR="004C7099" w:rsidRPr="00EE74C3" w:rsidRDefault="004C7099" w:rsidP="004C7099">
      <w:pPr>
        <w:pStyle w:val="Default"/>
        <w:spacing w:line="276" w:lineRule="auto"/>
        <w:jc w:val="both"/>
        <w:rPr>
          <w:b/>
          <w:bCs/>
          <w:color w:val="auto"/>
          <w:sz w:val="22"/>
          <w:szCs w:val="22"/>
        </w:rPr>
      </w:pPr>
      <w:r w:rsidRPr="00FD35B9">
        <w:rPr>
          <w:b/>
          <w:sz w:val="22"/>
          <w:szCs w:val="22"/>
          <w:shd w:val="clear" w:color="auto" w:fill="FFFFFF"/>
        </w:rPr>
        <w:t>Introduction to Finite Element Method</w:t>
      </w:r>
      <w:r w:rsidRPr="00EE74C3">
        <w:rPr>
          <w:sz w:val="22"/>
          <w:szCs w:val="22"/>
          <w:shd w:val="clear" w:color="auto" w:fill="FFFFFF"/>
        </w:rPr>
        <w:t xml:space="preserve"> – Basic Equations in Elasticity – streess strain equations – concept of plane stress – plane strain – advantages and disadvantages of FEM. Element shapes nodes- nodal degree of freedom- strain displacement relations.</w:t>
      </w:r>
    </w:p>
    <w:p w:rsidR="004C7099" w:rsidRPr="00EE74C3" w:rsidRDefault="004C7099" w:rsidP="004C7099">
      <w:pPr>
        <w:pStyle w:val="Default"/>
        <w:spacing w:line="276" w:lineRule="auto"/>
        <w:jc w:val="both"/>
        <w:rPr>
          <w:bCs/>
          <w:color w:val="auto"/>
          <w:sz w:val="22"/>
          <w:szCs w:val="22"/>
        </w:rPr>
      </w:pPr>
      <w:r w:rsidRPr="00EE74C3">
        <w:rPr>
          <w:b/>
          <w:bCs/>
          <w:color w:val="auto"/>
          <w:sz w:val="22"/>
          <w:szCs w:val="22"/>
        </w:rPr>
        <w:t xml:space="preserve">UNIT-II </w:t>
      </w:r>
    </w:p>
    <w:p w:rsidR="004C7099" w:rsidRPr="00EE74C3" w:rsidRDefault="004C7099" w:rsidP="004C7099">
      <w:pPr>
        <w:pStyle w:val="Default"/>
        <w:spacing w:line="276" w:lineRule="auto"/>
        <w:jc w:val="both"/>
        <w:rPr>
          <w:b/>
          <w:bCs/>
          <w:color w:val="auto"/>
          <w:sz w:val="22"/>
          <w:szCs w:val="22"/>
        </w:rPr>
      </w:pPr>
      <w:r w:rsidRPr="00FD35B9">
        <w:rPr>
          <w:b/>
          <w:sz w:val="22"/>
          <w:szCs w:val="22"/>
          <w:shd w:val="clear" w:color="auto" w:fill="FFFFFF"/>
        </w:rPr>
        <w:t xml:space="preserve">Finite Element Analysis (FEA) </w:t>
      </w:r>
      <w:r w:rsidRPr="00EE74C3">
        <w:rPr>
          <w:sz w:val="22"/>
          <w:szCs w:val="22"/>
          <w:shd w:val="clear" w:color="auto" w:fill="FFFFFF"/>
        </w:rPr>
        <w:t>of – one dimensional problems – bar element – shape functions stiffness matrix.  FEA Beam elements- stress strain relation – shape functions- stiffness matrix – continuous beams.</w:t>
      </w:r>
    </w:p>
    <w:p w:rsidR="004C7099" w:rsidRPr="00EE74C3" w:rsidRDefault="004C7099" w:rsidP="004C7099">
      <w:pPr>
        <w:pStyle w:val="Default"/>
        <w:spacing w:line="276" w:lineRule="auto"/>
        <w:jc w:val="both"/>
        <w:rPr>
          <w:b/>
          <w:bCs/>
          <w:color w:val="auto"/>
          <w:sz w:val="22"/>
          <w:szCs w:val="22"/>
        </w:rPr>
      </w:pPr>
    </w:p>
    <w:p w:rsidR="004C7099" w:rsidRPr="00EE74C3" w:rsidRDefault="004C7099" w:rsidP="004C7099">
      <w:pPr>
        <w:pStyle w:val="Default"/>
        <w:spacing w:line="276" w:lineRule="auto"/>
        <w:jc w:val="both"/>
        <w:rPr>
          <w:bCs/>
          <w:color w:val="auto"/>
          <w:sz w:val="22"/>
          <w:szCs w:val="22"/>
        </w:rPr>
      </w:pPr>
      <w:r w:rsidRPr="00EE74C3">
        <w:rPr>
          <w:b/>
          <w:bCs/>
          <w:color w:val="auto"/>
          <w:sz w:val="22"/>
          <w:szCs w:val="22"/>
        </w:rPr>
        <w:t xml:space="preserve">UNIT-III </w:t>
      </w:r>
    </w:p>
    <w:p w:rsidR="004C7099" w:rsidRDefault="004C7099" w:rsidP="004C7099">
      <w:pPr>
        <w:pStyle w:val="Default"/>
        <w:spacing w:line="276" w:lineRule="auto"/>
        <w:jc w:val="both"/>
        <w:rPr>
          <w:sz w:val="22"/>
          <w:szCs w:val="22"/>
          <w:shd w:val="clear" w:color="auto" w:fill="FFFFFF"/>
        </w:rPr>
      </w:pPr>
      <w:r w:rsidRPr="00FD35B9">
        <w:rPr>
          <w:b/>
          <w:sz w:val="22"/>
          <w:szCs w:val="22"/>
          <w:shd w:val="clear" w:color="auto" w:fill="FFFFFF"/>
        </w:rPr>
        <w:t>FEA Two dimensional problem</w:t>
      </w:r>
      <w:r w:rsidRPr="00EE74C3">
        <w:rPr>
          <w:sz w:val="22"/>
          <w:szCs w:val="22"/>
          <w:shd w:val="clear" w:color="auto" w:fill="FFFFFF"/>
        </w:rPr>
        <w:t xml:space="preserve"> – CST – LST element – shape function – stress – strain. Lagrangian – Serendipity elements- hermit polynomials – regular, irregular 2 D &amp; 3 D Element – shape functions.</w:t>
      </w:r>
    </w:p>
    <w:p w:rsidR="004C7099" w:rsidRDefault="004C7099" w:rsidP="004C7099">
      <w:pPr>
        <w:pStyle w:val="Default"/>
        <w:spacing w:line="276" w:lineRule="auto"/>
        <w:jc w:val="both"/>
        <w:rPr>
          <w:b/>
          <w:bCs/>
          <w:color w:val="auto"/>
          <w:sz w:val="22"/>
          <w:szCs w:val="22"/>
        </w:rPr>
      </w:pPr>
    </w:p>
    <w:p w:rsidR="009219A8" w:rsidRPr="00EE74C3" w:rsidRDefault="009219A8" w:rsidP="004C7099">
      <w:pPr>
        <w:pStyle w:val="Default"/>
        <w:spacing w:line="276" w:lineRule="auto"/>
        <w:jc w:val="both"/>
        <w:rPr>
          <w:b/>
          <w:bCs/>
          <w:color w:val="auto"/>
          <w:sz w:val="22"/>
          <w:szCs w:val="22"/>
        </w:rPr>
      </w:pPr>
    </w:p>
    <w:p w:rsidR="004C7099" w:rsidRPr="00EE74C3" w:rsidRDefault="004C7099" w:rsidP="004C7099">
      <w:pPr>
        <w:pStyle w:val="Default"/>
        <w:spacing w:line="276" w:lineRule="auto"/>
        <w:jc w:val="both"/>
        <w:rPr>
          <w:bCs/>
          <w:color w:val="auto"/>
          <w:sz w:val="22"/>
          <w:szCs w:val="22"/>
        </w:rPr>
      </w:pPr>
      <w:r w:rsidRPr="00EE74C3">
        <w:rPr>
          <w:b/>
          <w:bCs/>
          <w:color w:val="auto"/>
          <w:sz w:val="22"/>
          <w:szCs w:val="22"/>
        </w:rPr>
        <w:lastRenderedPageBreak/>
        <w:t xml:space="preserve">UNIT-IV </w:t>
      </w:r>
    </w:p>
    <w:p w:rsidR="004C7099" w:rsidRPr="00EE74C3" w:rsidRDefault="004C7099" w:rsidP="004C7099">
      <w:pPr>
        <w:pStyle w:val="Default"/>
        <w:spacing w:line="276" w:lineRule="auto"/>
        <w:jc w:val="both"/>
        <w:rPr>
          <w:b/>
          <w:bCs/>
          <w:color w:val="auto"/>
          <w:sz w:val="22"/>
          <w:szCs w:val="22"/>
        </w:rPr>
      </w:pPr>
      <w:r w:rsidRPr="00FD35B9">
        <w:rPr>
          <w:b/>
          <w:sz w:val="22"/>
          <w:szCs w:val="22"/>
          <w:shd w:val="clear" w:color="auto" w:fill="FFFFFF"/>
        </w:rPr>
        <w:t>Iso-parametric formulation</w:t>
      </w:r>
      <w:r w:rsidRPr="00EE74C3">
        <w:rPr>
          <w:sz w:val="22"/>
          <w:szCs w:val="22"/>
          <w:shd w:val="clear" w:color="auto" w:fill="FFFFFF"/>
        </w:rPr>
        <w:t xml:space="preserve"> – Concepts of iso-parametric elements for 2D analysis – formulation of CST element, 4- noded and 8 – noded iso-parametric quadrilateral elements.</w:t>
      </w:r>
    </w:p>
    <w:p w:rsidR="004C7099" w:rsidRPr="00EE74C3" w:rsidRDefault="004C7099" w:rsidP="004C7099">
      <w:pPr>
        <w:pStyle w:val="Default"/>
        <w:spacing w:line="276" w:lineRule="auto"/>
        <w:jc w:val="both"/>
        <w:rPr>
          <w:b/>
          <w:bCs/>
          <w:color w:val="auto"/>
          <w:sz w:val="22"/>
          <w:szCs w:val="22"/>
        </w:rPr>
      </w:pPr>
    </w:p>
    <w:p w:rsidR="004C7099" w:rsidRPr="00EE74C3" w:rsidRDefault="004C7099" w:rsidP="004C7099">
      <w:pPr>
        <w:pStyle w:val="Default"/>
        <w:spacing w:line="276" w:lineRule="auto"/>
        <w:jc w:val="both"/>
        <w:rPr>
          <w:bCs/>
          <w:color w:val="auto"/>
          <w:sz w:val="22"/>
          <w:szCs w:val="22"/>
        </w:rPr>
      </w:pPr>
      <w:r w:rsidRPr="00EE74C3">
        <w:rPr>
          <w:b/>
          <w:bCs/>
          <w:color w:val="auto"/>
          <w:sz w:val="22"/>
          <w:szCs w:val="22"/>
        </w:rPr>
        <w:t xml:space="preserve">UNIT-V </w:t>
      </w:r>
    </w:p>
    <w:p w:rsidR="004C7099" w:rsidRPr="00EE74C3" w:rsidRDefault="004C7099" w:rsidP="004C7099">
      <w:pPr>
        <w:pStyle w:val="Default"/>
        <w:spacing w:line="276" w:lineRule="auto"/>
        <w:jc w:val="both"/>
        <w:rPr>
          <w:b/>
          <w:bCs/>
          <w:color w:val="auto"/>
          <w:sz w:val="22"/>
          <w:szCs w:val="22"/>
        </w:rPr>
      </w:pPr>
      <w:r w:rsidRPr="00FD35B9">
        <w:rPr>
          <w:b/>
          <w:sz w:val="22"/>
          <w:szCs w:val="22"/>
          <w:shd w:val="clear" w:color="auto" w:fill="FFFFFF"/>
        </w:rPr>
        <w:t>Solution Techniques:</w:t>
      </w:r>
      <w:r w:rsidRPr="00EE74C3">
        <w:rPr>
          <w:sz w:val="22"/>
          <w:szCs w:val="22"/>
          <w:shd w:val="clear" w:color="auto" w:fill="FFFFFF"/>
        </w:rPr>
        <w:t xml:space="preserve"> Numerical Integration, Static condensation, assembly of elements and solution techniques for static loads.</w:t>
      </w:r>
    </w:p>
    <w:p w:rsidR="004C7099" w:rsidRPr="00EE74C3" w:rsidRDefault="004C7099" w:rsidP="004C7099">
      <w:pPr>
        <w:pStyle w:val="Default"/>
        <w:spacing w:line="276" w:lineRule="auto"/>
        <w:jc w:val="both"/>
        <w:rPr>
          <w:b/>
          <w:bCs/>
          <w:color w:val="auto"/>
          <w:sz w:val="22"/>
          <w:szCs w:val="22"/>
        </w:rPr>
      </w:pPr>
    </w:p>
    <w:p w:rsidR="004C7099" w:rsidRPr="00EE74C3" w:rsidRDefault="004C7099" w:rsidP="004C7099">
      <w:pPr>
        <w:pStyle w:val="Default"/>
        <w:spacing w:line="276" w:lineRule="auto"/>
        <w:jc w:val="both"/>
        <w:rPr>
          <w:bCs/>
          <w:color w:val="auto"/>
          <w:sz w:val="22"/>
          <w:szCs w:val="22"/>
        </w:rPr>
      </w:pPr>
      <w:r w:rsidRPr="00EE74C3">
        <w:rPr>
          <w:b/>
          <w:bCs/>
          <w:color w:val="auto"/>
          <w:sz w:val="22"/>
          <w:szCs w:val="22"/>
        </w:rPr>
        <w:t xml:space="preserve">UNIT-VI </w:t>
      </w:r>
    </w:p>
    <w:p w:rsidR="004C7099" w:rsidRPr="00EE74C3" w:rsidRDefault="004C7099" w:rsidP="004C7099">
      <w:pPr>
        <w:pStyle w:val="Default"/>
        <w:spacing w:line="276" w:lineRule="auto"/>
        <w:jc w:val="both"/>
        <w:rPr>
          <w:bCs/>
          <w:color w:val="auto"/>
          <w:sz w:val="22"/>
          <w:szCs w:val="22"/>
        </w:rPr>
      </w:pPr>
      <w:r w:rsidRPr="00FD35B9">
        <w:rPr>
          <w:b/>
          <w:bCs/>
          <w:color w:val="auto"/>
          <w:sz w:val="22"/>
          <w:szCs w:val="22"/>
        </w:rPr>
        <w:t>Introduction to ANSYS</w:t>
      </w:r>
      <w:r w:rsidRPr="00EE74C3">
        <w:rPr>
          <w:bCs/>
          <w:color w:val="auto"/>
          <w:sz w:val="22"/>
          <w:szCs w:val="22"/>
        </w:rPr>
        <w:t xml:space="preserve">, Illustration on different modules of ANSYS / Structural engineering applications of the package/Creation of a simple 1-D model, 2-D model and a 3-D model/ analysis and post processing of the results. </w:t>
      </w:r>
    </w:p>
    <w:p w:rsidR="004C7099" w:rsidRPr="00EE74C3" w:rsidRDefault="004C7099" w:rsidP="004C7099">
      <w:pPr>
        <w:pStyle w:val="Default"/>
        <w:spacing w:line="276" w:lineRule="auto"/>
        <w:jc w:val="both"/>
        <w:rPr>
          <w:b/>
          <w:bCs/>
          <w:color w:val="auto"/>
          <w:sz w:val="22"/>
          <w:szCs w:val="22"/>
        </w:rPr>
      </w:pPr>
    </w:p>
    <w:p w:rsidR="004C7099" w:rsidRPr="00EE74C3" w:rsidRDefault="004C7099" w:rsidP="004C7099">
      <w:pPr>
        <w:pStyle w:val="Default"/>
        <w:spacing w:line="276" w:lineRule="auto"/>
        <w:jc w:val="both"/>
        <w:rPr>
          <w:bCs/>
          <w:color w:val="auto"/>
          <w:sz w:val="22"/>
          <w:szCs w:val="22"/>
        </w:rPr>
      </w:pPr>
      <w:r w:rsidRPr="00EE74C3">
        <w:rPr>
          <w:b/>
          <w:bCs/>
          <w:color w:val="auto"/>
          <w:sz w:val="22"/>
          <w:szCs w:val="22"/>
        </w:rPr>
        <w:t>TEXT BOOKS</w:t>
      </w:r>
      <w:r w:rsidRPr="00EE74C3">
        <w:rPr>
          <w:bCs/>
          <w:color w:val="auto"/>
          <w:sz w:val="22"/>
          <w:szCs w:val="22"/>
        </w:rPr>
        <w:t xml:space="preserve">: </w:t>
      </w:r>
    </w:p>
    <w:p w:rsidR="004C7099" w:rsidRPr="00EE74C3" w:rsidRDefault="004C7099" w:rsidP="00641D21">
      <w:pPr>
        <w:pStyle w:val="Default"/>
        <w:numPr>
          <w:ilvl w:val="0"/>
          <w:numId w:val="186"/>
        </w:numPr>
        <w:spacing w:line="276" w:lineRule="auto"/>
        <w:jc w:val="both"/>
        <w:rPr>
          <w:bCs/>
          <w:color w:val="auto"/>
          <w:sz w:val="22"/>
          <w:szCs w:val="22"/>
        </w:rPr>
      </w:pPr>
      <w:r w:rsidRPr="00EE74C3">
        <w:rPr>
          <w:bCs/>
          <w:color w:val="auto"/>
          <w:sz w:val="22"/>
          <w:szCs w:val="22"/>
        </w:rPr>
        <w:t xml:space="preserve">Chandrupatla, T. R. And Belegundu, A. D, (2001). “Introduction to Finite Elements in Engineering”, Prentice Hall of India, New Delhi. </w:t>
      </w:r>
    </w:p>
    <w:p w:rsidR="004C7099" w:rsidRPr="00EE74C3" w:rsidRDefault="004C7099" w:rsidP="00641D21">
      <w:pPr>
        <w:pStyle w:val="Default"/>
        <w:numPr>
          <w:ilvl w:val="0"/>
          <w:numId w:val="186"/>
        </w:numPr>
        <w:spacing w:line="276" w:lineRule="auto"/>
        <w:jc w:val="both"/>
        <w:rPr>
          <w:bCs/>
          <w:color w:val="auto"/>
          <w:sz w:val="22"/>
          <w:szCs w:val="22"/>
        </w:rPr>
      </w:pPr>
      <w:r w:rsidRPr="00EE74C3">
        <w:rPr>
          <w:bCs/>
          <w:color w:val="auto"/>
          <w:sz w:val="22"/>
          <w:szCs w:val="22"/>
        </w:rPr>
        <w:t xml:space="preserve">Cook, R. D. (1981). “Concepts and Application of Finite Element Analysis”, John Wiley and Sons. </w:t>
      </w:r>
    </w:p>
    <w:p w:rsidR="004C7099" w:rsidRPr="00EE74C3" w:rsidRDefault="004C7099" w:rsidP="00641D21">
      <w:pPr>
        <w:pStyle w:val="Default"/>
        <w:numPr>
          <w:ilvl w:val="0"/>
          <w:numId w:val="186"/>
        </w:numPr>
        <w:spacing w:line="276" w:lineRule="auto"/>
        <w:jc w:val="both"/>
        <w:rPr>
          <w:bCs/>
          <w:color w:val="auto"/>
          <w:sz w:val="22"/>
          <w:szCs w:val="22"/>
        </w:rPr>
      </w:pPr>
      <w:r w:rsidRPr="00EE74C3">
        <w:rPr>
          <w:bCs/>
          <w:color w:val="auto"/>
          <w:sz w:val="22"/>
          <w:szCs w:val="22"/>
        </w:rPr>
        <w:t xml:space="preserve">Reddy, J. N, (1993). “An Introduction to the Finite Element Method”, McGraw Hill, New York. </w:t>
      </w:r>
    </w:p>
    <w:p w:rsidR="004C7099" w:rsidRPr="00EE74C3" w:rsidRDefault="004C7099" w:rsidP="004C7099">
      <w:pPr>
        <w:pStyle w:val="Default"/>
        <w:spacing w:line="276" w:lineRule="auto"/>
        <w:jc w:val="both"/>
        <w:rPr>
          <w:bCs/>
          <w:color w:val="auto"/>
          <w:sz w:val="22"/>
          <w:szCs w:val="22"/>
        </w:rPr>
      </w:pPr>
    </w:p>
    <w:p w:rsidR="004C7099" w:rsidRPr="00EE74C3" w:rsidRDefault="004C7099" w:rsidP="004C7099">
      <w:pPr>
        <w:pStyle w:val="Default"/>
        <w:spacing w:line="276" w:lineRule="auto"/>
        <w:jc w:val="both"/>
        <w:rPr>
          <w:bCs/>
          <w:color w:val="auto"/>
          <w:sz w:val="22"/>
          <w:szCs w:val="22"/>
        </w:rPr>
      </w:pPr>
      <w:r w:rsidRPr="00EE74C3">
        <w:rPr>
          <w:b/>
          <w:bCs/>
          <w:color w:val="auto"/>
          <w:sz w:val="22"/>
          <w:szCs w:val="22"/>
        </w:rPr>
        <w:t>SUGGESTED READING</w:t>
      </w:r>
      <w:r w:rsidRPr="00EE74C3">
        <w:rPr>
          <w:bCs/>
          <w:color w:val="auto"/>
          <w:sz w:val="22"/>
          <w:szCs w:val="22"/>
        </w:rPr>
        <w:t xml:space="preserve">: </w:t>
      </w:r>
    </w:p>
    <w:p w:rsidR="004C7099" w:rsidRPr="00EE74C3" w:rsidRDefault="004C7099" w:rsidP="00641D21">
      <w:pPr>
        <w:pStyle w:val="Default"/>
        <w:numPr>
          <w:ilvl w:val="0"/>
          <w:numId w:val="187"/>
        </w:numPr>
        <w:spacing w:line="276" w:lineRule="auto"/>
        <w:jc w:val="both"/>
        <w:rPr>
          <w:bCs/>
          <w:color w:val="auto"/>
          <w:sz w:val="22"/>
          <w:szCs w:val="22"/>
        </w:rPr>
      </w:pPr>
      <w:r w:rsidRPr="0093324F">
        <w:rPr>
          <w:bCs/>
          <w:color w:val="auto"/>
          <w:sz w:val="22"/>
          <w:szCs w:val="22"/>
          <w:lang w:val="pl-PL"/>
        </w:rPr>
        <w:t xml:space="preserve">Zienkiewicz, O. C. And Taylor, R. L, (1989). </w:t>
      </w:r>
      <w:r w:rsidRPr="00EE74C3">
        <w:rPr>
          <w:bCs/>
          <w:color w:val="auto"/>
          <w:sz w:val="22"/>
          <w:szCs w:val="22"/>
        </w:rPr>
        <w:t xml:space="preserve">“The Finite Element Method”, Vol.1, McGraw Hill Company Limited, London. </w:t>
      </w:r>
    </w:p>
    <w:p w:rsidR="004C7099" w:rsidRPr="00EE74C3" w:rsidRDefault="004C7099" w:rsidP="00641D21">
      <w:pPr>
        <w:pStyle w:val="Default"/>
        <w:numPr>
          <w:ilvl w:val="0"/>
          <w:numId w:val="187"/>
        </w:numPr>
        <w:spacing w:line="276" w:lineRule="auto"/>
        <w:jc w:val="both"/>
        <w:rPr>
          <w:bCs/>
          <w:color w:val="auto"/>
          <w:sz w:val="22"/>
          <w:szCs w:val="22"/>
        </w:rPr>
      </w:pPr>
      <w:r w:rsidRPr="00EE74C3">
        <w:rPr>
          <w:bCs/>
          <w:color w:val="auto"/>
          <w:sz w:val="22"/>
          <w:szCs w:val="22"/>
        </w:rPr>
        <w:t xml:space="preserve">Seshu. P, (2003). “Finite Element Analysis”, Prentice Hall of India Private Limited, New Delhi. </w:t>
      </w:r>
    </w:p>
    <w:p w:rsidR="004C7099" w:rsidRPr="00EE74C3" w:rsidRDefault="004C7099" w:rsidP="00641D21">
      <w:pPr>
        <w:pStyle w:val="Default"/>
        <w:numPr>
          <w:ilvl w:val="0"/>
          <w:numId w:val="187"/>
        </w:numPr>
        <w:spacing w:line="276" w:lineRule="auto"/>
        <w:jc w:val="both"/>
        <w:rPr>
          <w:bCs/>
          <w:color w:val="auto"/>
          <w:sz w:val="22"/>
          <w:szCs w:val="22"/>
        </w:rPr>
      </w:pPr>
      <w:r w:rsidRPr="00EE74C3">
        <w:rPr>
          <w:bCs/>
          <w:color w:val="auto"/>
          <w:sz w:val="22"/>
          <w:szCs w:val="22"/>
        </w:rPr>
        <w:t xml:space="preserve">David V. Hutton, (2005). “Fundamentals of Finite Element Analysis”, Tata McGraw-Hill Publishing Company Limited, New Delhi. </w:t>
      </w:r>
    </w:p>
    <w:p w:rsidR="004C7099" w:rsidRPr="00EE74C3" w:rsidRDefault="004C7099" w:rsidP="00641D21">
      <w:pPr>
        <w:pStyle w:val="Default"/>
        <w:numPr>
          <w:ilvl w:val="0"/>
          <w:numId w:val="187"/>
        </w:numPr>
        <w:spacing w:line="276" w:lineRule="auto"/>
        <w:jc w:val="both"/>
        <w:rPr>
          <w:bCs/>
          <w:color w:val="auto"/>
          <w:sz w:val="22"/>
          <w:szCs w:val="22"/>
        </w:rPr>
      </w:pPr>
      <w:r w:rsidRPr="00EE74C3">
        <w:rPr>
          <w:bCs/>
          <w:color w:val="auto"/>
          <w:sz w:val="22"/>
          <w:szCs w:val="22"/>
        </w:rPr>
        <w:t xml:space="preserve">Bathe, K. J, (2006). “Finite Element Procedures”, Prentice Hall of India, New Delhi. </w:t>
      </w:r>
    </w:p>
    <w:p w:rsidR="004C7099" w:rsidRPr="00EE74C3" w:rsidRDefault="004C7099" w:rsidP="00641D21">
      <w:pPr>
        <w:pStyle w:val="Default"/>
        <w:numPr>
          <w:ilvl w:val="0"/>
          <w:numId w:val="187"/>
        </w:numPr>
        <w:spacing w:line="276" w:lineRule="auto"/>
        <w:jc w:val="both"/>
        <w:rPr>
          <w:bCs/>
          <w:color w:val="auto"/>
          <w:sz w:val="22"/>
          <w:szCs w:val="22"/>
        </w:rPr>
      </w:pPr>
      <w:r w:rsidRPr="00EE74C3">
        <w:rPr>
          <w:bCs/>
          <w:color w:val="auto"/>
          <w:sz w:val="22"/>
          <w:szCs w:val="22"/>
        </w:rPr>
        <w:t xml:space="preserve">Desai C.S. and Abel J.F, “Introduction to the Finite Element Method”, Van Nostrand, 2002. </w:t>
      </w:r>
    </w:p>
    <w:p w:rsidR="004C7099" w:rsidRPr="00EE74C3" w:rsidRDefault="004C7099" w:rsidP="00641D21">
      <w:pPr>
        <w:pStyle w:val="Default"/>
        <w:numPr>
          <w:ilvl w:val="0"/>
          <w:numId w:val="187"/>
        </w:numPr>
        <w:spacing w:line="276" w:lineRule="auto"/>
        <w:jc w:val="both"/>
        <w:rPr>
          <w:bCs/>
          <w:color w:val="auto"/>
          <w:sz w:val="22"/>
          <w:szCs w:val="22"/>
        </w:rPr>
      </w:pPr>
      <w:r w:rsidRPr="00EE74C3">
        <w:rPr>
          <w:bCs/>
          <w:color w:val="auto"/>
          <w:sz w:val="22"/>
          <w:szCs w:val="22"/>
        </w:rPr>
        <w:t xml:space="preserve">Krishna Moorthy C.S., “Finite Element Analysis”, Tata Mc. Graw Hill, 1997. </w:t>
      </w:r>
    </w:p>
    <w:p w:rsidR="004C7099" w:rsidRDefault="004C7099" w:rsidP="004C7099"/>
    <w:p w:rsidR="006B5DE0" w:rsidRPr="004C7099" w:rsidRDefault="006B5DE0" w:rsidP="004C7099">
      <w:pPr>
        <w:pStyle w:val="Heading1"/>
        <w:rPr>
          <w:rFonts w:cs="Calibri"/>
          <w:b w:val="0"/>
        </w:rPr>
      </w:pPr>
    </w:p>
    <w:p w:rsidR="006B5DE0" w:rsidRPr="00EE74C3" w:rsidRDefault="006B5DE0" w:rsidP="006B5DE0">
      <w:pPr>
        <w:rPr>
          <w:rFonts w:cs="Calibri"/>
          <w:b/>
        </w:rPr>
      </w:pPr>
    </w:p>
    <w:p w:rsidR="006B5DE0" w:rsidRPr="00EE74C3" w:rsidRDefault="006B5DE0" w:rsidP="006B5DE0">
      <w:pPr>
        <w:rPr>
          <w:rFonts w:cs="Calibri"/>
          <w:b/>
        </w:rPr>
      </w:pPr>
    </w:p>
    <w:p w:rsidR="006B5DE0" w:rsidRPr="00EE74C3" w:rsidRDefault="006B5DE0" w:rsidP="006B5DE0">
      <w:pPr>
        <w:rPr>
          <w:rFonts w:cs="Calibri"/>
          <w:b/>
        </w:rPr>
      </w:pPr>
    </w:p>
    <w:p w:rsidR="006B5DE0" w:rsidRPr="00EE74C3" w:rsidRDefault="006B5DE0" w:rsidP="006B5DE0">
      <w:pPr>
        <w:rPr>
          <w:rFonts w:cs="Calibri"/>
          <w:shd w:val="clear" w:color="auto" w:fill="FFFFFF"/>
        </w:rPr>
      </w:pPr>
    </w:p>
    <w:p w:rsidR="006B5DE0" w:rsidRDefault="006B5DE0" w:rsidP="006B5DE0">
      <w:pPr>
        <w:rPr>
          <w:rFonts w:cs="Calibri"/>
          <w:b/>
        </w:rPr>
      </w:pPr>
      <w:r>
        <w:rPr>
          <w:rFonts w:cs="Calibri"/>
          <w:b/>
        </w:rPr>
        <w:br w:type="page"/>
      </w:r>
    </w:p>
    <w:p w:rsidR="004C7099" w:rsidRPr="009755FF" w:rsidRDefault="003D6C7B" w:rsidP="004C7099">
      <w:pPr>
        <w:pStyle w:val="Heading1"/>
        <w:rPr>
          <w:shd w:val="clear" w:color="auto" w:fill="FFFFFF"/>
        </w:rPr>
      </w:pPr>
      <w:bookmarkStart w:id="23" w:name="_Toc484777241"/>
      <w:r>
        <w:lastRenderedPageBreak/>
        <w:t>6</w:t>
      </w:r>
      <w:r w:rsidR="004C7099" w:rsidRPr="009755FF">
        <w:t>KC71:  Services, Maintenance, and Repair of Buildings</w:t>
      </w:r>
      <w:bookmarkEnd w:id="23"/>
    </w:p>
    <w:p w:rsidR="004C7099" w:rsidRDefault="004C7099" w:rsidP="004C7099">
      <w:pPr>
        <w:spacing w:after="0" w:line="240" w:lineRule="auto"/>
        <w:jc w:val="center"/>
        <w:rPr>
          <w:rFonts w:ascii="Times New Roman" w:hAnsi="Times New Roman"/>
          <w:b/>
        </w:rPr>
      </w:pPr>
      <w:r>
        <w:rPr>
          <w:rFonts w:ascii="Times New Roman" w:hAnsi="Times New Roman"/>
          <w:b/>
        </w:rPr>
        <w:t>Professional Elective_3</w:t>
      </w:r>
    </w:p>
    <w:p w:rsidR="004C7099" w:rsidRDefault="004C7099" w:rsidP="004C7099">
      <w:pPr>
        <w:spacing w:after="0"/>
        <w:rPr>
          <w:rFonts w:ascii="Times New Roman" w:hAnsi="Times New Roman"/>
          <w:b/>
        </w:rPr>
      </w:pPr>
    </w:p>
    <w:p w:rsidR="004C7099" w:rsidRPr="009429D0" w:rsidRDefault="004C7099" w:rsidP="004C7099">
      <w:pPr>
        <w:spacing w:after="0"/>
        <w:rPr>
          <w:b/>
        </w:rPr>
      </w:pPr>
      <w:r>
        <w:rPr>
          <w:rFonts w:ascii="Times New Roman" w:hAnsi="Times New Roman"/>
          <w:b/>
        </w:rPr>
        <w:t>B. Tech IV Year I Sem.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9429D0">
        <w:rPr>
          <w:b/>
        </w:rPr>
        <w:t xml:space="preserve">  L      T    P/D</w:t>
      </w:r>
      <w:r w:rsidRPr="009429D0">
        <w:rPr>
          <w:b/>
        </w:rPr>
        <w:tab/>
        <w:t>C</w:t>
      </w:r>
    </w:p>
    <w:p w:rsidR="004C7099" w:rsidRPr="009429D0" w:rsidRDefault="004C7099" w:rsidP="004C7099">
      <w:pPr>
        <w:spacing w:after="0"/>
        <w:ind w:left="1440"/>
        <w:rPr>
          <w:b/>
        </w:rPr>
      </w:pPr>
      <w:r w:rsidRPr="009429D0">
        <w:rPr>
          <w:b/>
        </w:rPr>
        <w:tab/>
      </w:r>
      <w:r w:rsidRPr="009429D0">
        <w:rPr>
          <w:b/>
        </w:rPr>
        <w:tab/>
      </w:r>
      <w:r w:rsidRPr="009429D0">
        <w:rPr>
          <w:b/>
        </w:rPr>
        <w:tab/>
      </w:r>
      <w:r w:rsidRPr="009429D0">
        <w:rPr>
          <w:b/>
        </w:rPr>
        <w:tab/>
      </w:r>
      <w:r w:rsidRPr="009429D0">
        <w:rPr>
          <w:b/>
        </w:rPr>
        <w:tab/>
      </w:r>
      <w:r w:rsidRPr="009429D0">
        <w:rPr>
          <w:b/>
        </w:rPr>
        <w:tab/>
      </w:r>
      <w:r w:rsidRPr="009429D0">
        <w:rPr>
          <w:b/>
        </w:rPr>
        <w:tab/>
      </w:r>
      <w:r w:rsidRPr="009429D0">
        <w:rPr>
          <w:b/>
        </w:rPr>
        <w:tab/>
        <w:t xml:space="preserve">  3     -     -</w:t>
      </w:r>
      <w:r w:rsidRPr="009429D0">
        <w:rPr>
          <w:b/>
        </w:rPr>
        <w:tab/>
        <w:t>3</w:t>
      </w:r>
    </w:p>
    <w:p w:rsidR="004C7099" w:rsidRDefault="004C7099" w:rsidP="004C7099">
      <w:pPr>
        <w:pStyle w:val="Default"/>
        <w:spacing w:line="276" w:lineRule="auto"/>
        <w:jc w:val="both"/>
        <w:rPr>
          <w:b/>
          <w:bCs/>
          <w:color w:val="auto"/>
          <w:sz w:val="22"/>
          <w:szCs w:val="22"/>
        </w:rPr>
      </w:pPr>
    </w:p>
    <w:tbl>
      <w:tblPr>
        <w:tblpPr w:leftFromText="180" w:rightFromText="180" w:vertAnchor="text" w:horzAnchor="margin" w:tblpXSpec="right" w:tblpY="-59"/>
        <w:tblW w:w="3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4"/>
        <w:gridCol w:w="326"/>
        <w:gridCol w:w="313"/>
        <w:gridCol w:w="327"/>
        <w:gridCol w:w="314"/>
        <w:gridCol w:w="277"/>
        <w:gridCol w:w="315"/>
        <w:gridCol w:w="327"/>
        <w:gridCol w:w="272"/>
        <w:gridCol w:w="270"/>
        <w:gridCol w:w="321"/>
      </w:tblGrid>
      <w:tr w:rsidR="004C7099" w:rsidRPr="006A0144" w:rsidTr="004C7099">
        <w:trPr>
          <w:trHeight w:val="287"/>
        </w:trPr>
        <w:tc>
          <w:tcPr>
            <w:tcW w:w="314" w:type="dxa"/>
          </w:tcPr>
          <w:p w:rsidR="004C7099" w:rsidRPr="006A0144" w:rsidRDefault="004C7099" w:rsidP="004C7099">
            <w:pPr>
              <w:spacing w:after="0"/>
              <w:rPr>
                <w:rFonts w:ascii="Cambria" w:hAnsi="Cambria" w:cs="Calibri"/>
                <w:sz w:val="20"/>
                <w:szCs w:val="18"/>
              </w:rPr>
            </w:pPr>
            <w:r w:rsidRPr="006A0144">
              <w:rPr>
                <w:rFonts w:ascii="Cambria" w:hAnsi="Cambria" w:cs="Calibri"/>
                <w:sz w:val="20"/>
                <w:szCs w:val="18"/>
              </w:rPr>
              <w:t>a</w:t>
            </w:r>
          </w:p>
        </w:tc>
        <w:tc>
          <w:tcPr>
            <w:tcW w:w="326" w:type="dxa"/>
          </w:tcPr>
          <w:p w:rsidR="004C7099" w:rsidRPr="006A0144" w:rsidRDefault="004C7099" w:rsidP="004C7099">
            <w:pPr>
              <w:spacing w:after="0"/>
              <w:rPr>
                <w:rFonts w:ascii="Cambria" w:hAnsi="Cambria" w:cs="Calibri"/>
                <w:sz w:val="20"/>
                <w:szCs w:val="18"/>
              </w:rPr>
            </w:pPr>
            <w:r w:rsidRPr="006A0144">
              <w:rPr>
                <w:rFonts w:ascii="Cambria" w:hAnsi="Cambria" w:cs="Calibri"/>
                <w:sz w:val="20"/>
                <w:szCs w:val="18"/>
              </w:rPr>
              <w:t>b</w:t>
            </w:r>
          </w:p>
        </w:tc>
        <w:tc>
          <w:tcPr>
            <w:tcW w:w="313" w:type="dxa"/>
          </w:tcPr>
          <w:p w:rsidR="004C7099" w:rsidRPr="006A0144" w:rsidRDefault="004C7099" w:rsidP="004C7099">
            <w:pPr>
              <w:spacing w:after="0"/>
              <w:rPr>
                <w:rFonts w:ascii="Cambria" w:hAnsi="Cambria" w:cs="Calibri"/>
                <w:sz w:val="20"/>
                <w:szCs w:val="18"/>
              </w:rPr>
            </w:pPr>
            <w:r w:rsidRPr="006A0144">
              <w:rPr>
                <w:rFonts w:ascii="Cambria" w:hAnsi="Cambria" w:cs="Calibri"/>
                <w:sz w:val="20"/>
                <w:szCs w:val="18"/>
              </w:rPr>
              <w:t>c</w:t>
            </w:r>
          </w:p>
        </w:tc>
        <w:tc>
          <w:tcPr>
            <w:tcW w:w="327" w:type="dxa"/>
          </w:tcPr>
          <w:p w:rsidR="004C7099" w:rsidRPr="006A0144" w:rsidRDefault="004C7099" w:rsidP="004C7099">
            <w:pPr>
              <w:spacing w:after="0"/>
              <w:rPr>
                <w:rFonts w:ascii="Cambria" w:hAnsi="Cambria" w:cs="Calibri"/>
                <w:sz w:val="20"/>
                <w:szCs w:val="18"/>
              </w:rPr>
            </w:pPr>
            <w:r w:rsidRPr="006A0144">
              <w:rPr>
                <w:rFonts w:ascii="Cambria" w:hAnsi="Cambria" w:cs="Calibri"/>
                <w:sz w:val="20"/>
                <w:szCs w:val="18"/>
              </w:rPr>
              <w:t>d</w:t>
            </w:r>
          </w:p>
        </w:tc>
        <w:tc>
          <w:tcPr>
            <w:tcW w:w="314" w:type="dxa"/>
          </w:tcPr>
          <w:p w:rsidR="004C7099" w:rsidRPr="006A0144" w:rsidRDefault="004C7099" w:rsidP="004C7099">
            <w:pPr>
              <w:spacing w:after="0"/>
              <w:rPr>
                <w:rFonts w:ascii="Cambria" w:hAnsi="Cambria" w:cs="Calibri"/>
                <w:sz w:val="20"/>
                <w:szCs w:val="18"/>
              </w:rPr>
            </w:pPr>
            <w:r w:rsidRPr="006A0144">
              <w:rPr>
                <w:rFonts w:ascii="Cambria" w:hAnsi="Cambria" w:cs="Calibri"/>
                <w:sz w:val="20"/>
                <w:szCs w:val="18"/>
              </w:rPr>
              <w:t>e</w:t>
            </w:r>
          </w:p>
        </w:tc>
        <w:tc>
          <w:tcPr>
            <w:tcW w:w="277" w:type="dxa"/>
          </w:tcPr>
          <w:p w:rsidR="004C7099" w:rsidRPr="006A0144" w:rsidRDefault="004C7099" w:rsidP="004C7099">
            <w:pPr>
              <w:spacing w:after="0"/>
              <w:rPr>
                <w:rFonts w:ascii="Cambria" w:hAnsi="Cambria" w:cs="Calibri"/>
                <w:sz w:val="20"/>
                <w:szCs w:val="18"/>
              </w:rPr>
            </w:pPr>
            <w:r w:rsidRPr="006A0144">
              <w:rPr>
                <w:rFonts w:ascii="Cambria" w:hAnsi="Cambria" w:cs="Calibri"/>
                <w:sz w:val="20"/>
                <w:szCs w:val="18"/>
              </w:rPr>
              <w:t>f</w:t>
            </w:r>
          </w:p>
        </w:tc>
        <w:tc>
          <w:tcPr>
            <w:tcW w:w="315" w:type="dxa"/>
          </w:tcPr>
          <w:p w:rsidR="004C7099" w:rsidRPr="006A0144" w:rsidRDefault="004C7099" w:rsidP="004C7099">
            <w:pPr>
              <w:spacing w:after="0"/>
              <w:rPr>
                <w:rFonts w:ascii="Cambria" w:hAnsi="Cambria" w:cs="Calibri"/>
                <w:sz w:val="20"/>
                <w:szCs w:val="18"/>
              </w:rPr>
            </w:pPr>
            <w:r w:rsidRPr="006A0144">
              <w:rPr>
                <w:rFonts w:ascii="Cambria" w:hAnsi="Cambria" w:cs="Calibri"/>
                <w:sz w:val="20"/>
                <w:szCs w:val="18"/>
              </w:rPr>
              <w:t>g</w:t>
            </w:r>
          </w:p>
        </w:tc>
        <w:tc>
          <w:tcPr>
            <w:tcW w:w="327" w:type="dxa"/>
          </w:tcPr>
          <w:p w:rsidR="004C7099" w:rsidRPr="006A0144" w:rsidRDefault="004C7099" w:rsidP="004C7099">
            <w:pPr>
              <w:spacing w:after="0"/>
              <w:rPr>
                <w:rFonts w:ascii="Cambria" w:hAnsi="Cambria" w:cs="Calibri"/>
                <w:sz w:val="20"/>
                <w:szCs w:val="18"/>
              </w:rPr>
            </w:pPr>
            <w:r w:rsidRPr="006A0144">
              <w:rPr>
                <w:rFonts w:ascii="Cambria" w:hAnsi="Cambria" w:cs="Calibri"/>
                <w:sz w:val="20"/>
                <w:szCs w:val="18"/>
              </w:rPr>
              <w:t>h</w:t>
            </w:r>
          </w:p>
        </w:tc>
        <w:tc>
          <w:tcPr>
            <w:tcW w:w="272" w:type="dxa"/>
          </w:tcPr>
          <w:p w:rsidR="004C7099" w:rsidRPr="006A0144" w:rsidRDefault="004C7099" w:rsidP="004C7099">
            <w:pPr>
              <w:spacing w:after="0"/>
              <w:rPr>
                <w:rFonts w:ascii="Cambria" w:hAnsi="Cambria" w:cs="Calibri"/>
                <w:sz w:val="20"/>
                <w:szCs w:val="18"/>
              </w:rPr>
            </w:pPr>
            <w:r w:rsidRPr="006A0144">
              <w:rPr>
                <w:rFonts w:ascii="Cambria" w:hAnsi="Cambria" w:cs="Calibri"/>
                <w:sz w:val="20"/>
                <w:szCs w:val="18"/>
              </w:rPr>
              <w:t>i</w:t>
            </w:r>
          </w:p>
        </w:tc>
        <w:tc>
          <w:tcPr>
            <w:tcW w:w="270" w:type="dxa"/>
          </w:tcPr>
          <w:p w:rsidR="004C7099" w:rsidRPr="006A0144" w:rsidRDefault="004C7099" w:rsidP="004C7099">
            <w:pPr>
              <w:spacing w:after="0"/>
              <w:rPr>
                <w:rFonts w:ascii="Cambria" w:hAnsi="Cambria" w:cs="Calibri"/>
                <w:sz w:val="20"/>
                <w:szCs w:val="18"/>
              </w:rPr>
            </w:pPr>
            <w:r w:rsidRPr="006A0144">
              <w:rPr>
                <w:rFonts w:ascii="Cambria" w:hAnsi="Cambria" w:cs="Calibri"/>
                <w:sz w:val="20"/>
                <w:szCs w:val="18"/>
              </w:rPr>
              <w:t>j</w:t>
            </w:r>
          </w:p>
        </w:tc>
        <w:tc>
          <w:tcPr>
            <w:tcW w:w="321" w:type="dxa"/>
            <w:tcBorders>
              <w:top w:val="single" w:sz="4" w:space="0" w:color="auto"/>
              <w:bottom w:val="single" w:sz="4" w:space="0" w:color="auto"/>
              <w:right w:val="single" w:sz="4" w:space="0" w:color="auto"/>
            </w:tcBorders>
          </w:tcPr>
          <w:p w:rsidR="004C7099" w:rsidRPr="006A0144" w:rsidRDefault="004C7099" w:rsidP="004C7099">
            <w:pPr>
              <w:spacing w:after="0"/>
              <w:rPr>
                <w:rFonts w:ascii="Cambria" w:hAnsi="Cambria" w:cs="Calibri"/>
                <w:sz w:val="20"/>
                <w:szCs w:val="18"/>
              </w:rPr>
            </w:pPr>
            <w:r w:rsidRPr="006A0144">
              <w:rPr>
                <w:rFonts w:ascii="Cambria" w:hAnsi="Cambria" w:cs="Calibri"/>
                <w:sz w:val="20"/>
                <w:szCs w:val="18"/>
              </w:rPr>
              <w:t>k</w:t>
            </w:r>
          </w:p>
        </w:tc>
      </w:tr>
      <w:tr w:rsidR="004C7099" w:rsidRPr="006A0144" w:rsidTr="004C7099">
        <w:trPr>
          <w:trHeight w:val="305"/>
        </w:trPr>
        <w:tc>
          <w:tcPr>
            <w:tcW w:w="314"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x</w:t>
            </w:r>
          </w:p>
        </w:tc>
        <w:tc>
          <w:tcPr>
            <w:tcW w:w="326"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x</w:t>
            </w:r>
          </w:p>
        </w:tc>
        <w:tc>
          <w:tcPr>
            <w:tcW w:w="313"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x</w:t>
            </w:r>
          </w:p>
        </w:tc>
        <w:tc>
          <w:tcPr>
            <w:tcW w:w="327" w:type="dxa"/>
          </w:tcPr>
          <w:p w:rsidR="004C7099" w:rsidRPr="006A0144" w:rsidRDefault="004C7099" w:rsidP="004C7099">
            <w:pPr>
              <w:spacing w:after="0"/>
              <w:rPr>
                <w:rFonts w:ascii="Cambria" w:hAnsi="Cambria" w:cs="Calibri"/>
                <w:sz w:val="20"/>
                <w:szCs w:val="24"/>
              </w:rPr>
            </w:pPr>
          </w:p>
        </w:tc>
        <w:tc>
          <w:tcPr>
            <w:tcW w:w="314" w:type="dxa"/>
          </w:tcPr>
          <w:p w:rsidR="004C7099" w:rsidRPr="006A0144" w:rsidRDefault="004C7099" w:rsidP="004C7099">
            <w:pPr>
              <w:spacing w:after="0"/>
              <w:rPr>
                <w:rFonts w:ascii="Cambria" w:hAnsi="Cambria" w:cs="Calibri"/>
                <w:sz w:val="20"/>
                <w:szCs w:val="24"/>
              </w:rPr>
            </w:pPr>
            <w:r w:rsidRPr="006A0144">
              <w:rPr>
                <w:rFonts w:ascii="Cambria" w:hAnsi="Cambria" w:cs="Calibri"/>
                <w:sz w:val="20"/>
                <w:szCs w:val="24"/>
              </w:rPr>
              <w:t>x</w:t>
            </w:r>
          </w:p>
        </w:tc>
        <w:tc>
          <w:tcPr>
            <w:tcW w:w="277" w:type="dxa"/>
          </w:tcPr>
          <w:p w:rsidR="004C7099" w:rsidRPr="006A0144" w:rsidRDefault="004C7099" w:rsidP="004C7099">
            <w:pPr>
              <w:spacing w:after="0"/>
              <w:rPr>
                <w:rFonts w:ascii="Cambria" w:hAnsi="Cambria" w:cs="Calibri"/>
                <w:sz w:val="20"/>
                <w:szCs w:val="24"/>
              </w:rPr>
            </w:pPr>
          </w:p>
        </w:tc>
        <w:tc>
          <w:tcPr>
            <w:tcW w:w="315" w:type="dxa"/>
          </w:tcPr>
          <w:p w:rsidR="004C7099" w:rsidRPr="006A0144" w:rsidRDefault="004C7099" w:rsidP="004C7099">
            <w:pPr>
              <w:spacing w:after="0"/>
              <w:rPr>
                <w:rFonts w:ascii="Cambria" w:hAnsi="Cambria" w:cs="Calibri"/>
                <w:sz w:val="20"/>
                <w:szCs w:val="24"/>
              </w:rPr>
            </w:pPr>
          </w:p>
        </w:tc>
        <w:tc>
          <w:tcPr>
            <w:tcW w:w="327" w:type="dxa"/>
          </w:tcPr>
          <w:p w:rsidR="004C7099" w:rsidRPr="006A0144" w:rsidRDefault="004C7099" w:rsidP="004C7099">
            <w:pPr>
              <w:spacing w:after="0"/>
              <w:rPr>
                <w:rFonts w:ascii="Cambria" w:hAnsi="Cambria" w:cs="Calibri"/>
                <w:sz w:val="20"/>
                <w:szCs w:val="24"/>
              </w:rPr>
            </w:pPr>
          </w:p>
        </w:tc>
        <w:tc>
          <w:tcPr>
            <w:tcW w:w="272" w:type="dxa"/>
          </w:tcPr>
          <w:p w:rsidR="004C7099" w:rsidRPr="006A0144" w:rsidRDefault="004C7099" w:rsidP="004C7099">
            <w:pPr>
              <w:spacing w:after="0"/>
              <w:rPr>
                <w:rFonts w:ascii="Cambria" w:hAnsi="Cambria" w:cs="Calibri"/>
                <w:sz w:val="20"/>
                <w:szCs w:val="24"/>
              </w:rPr>
            </w:pPr>
          </w:p>
        </w:tc>
        <w:tc>
          <w:tcPr>
            <w:tcW w:w="270" w:type="dxa"/>
          </w:tcPr>
          <w:p w:rsidR="004C7099" w:rsidRPr="006A0144" w:rsidRDefault="004C7099" w:rsidP="004C7099">
            <w:pPr>
              <w:spacing w:after="0"/>
              <w:rPr>
                <w:rFonts w:ascii="Cambria" w:hAnsi="Cambria" w:cs="Calibri"/>
                <w:sz w:val="20"/>
                <w:szCs w:val="24"/>
              </w:rPr>
            </w:pPr>
          </w:p>
        </w:tc>
        <w:tc>
          <w:tcPr>
            <w:tcW w:w="321" w:type="dxa"/>
            <w:tcBorders>
              <w:top w:val="single" w:sz="4" w:space="0" w:color="auto"/>
              <w:bottom w:val="single" w:sz="4" w:space="0" w:color="auto"/>
              <w:right w:val="single" w:sz="4" w:space="0" w:color="auto"/>
            </w:tcBorders>
          </w:tcPr>
          <w:p w:rsidR="004C7099" w:rsidRPr="006A0144" w:rsidRDefault="004C7099" w:rsidP="004C7099">
            <w:pPr>
              <w:spacing w:after="0"/>
              <w:rPr>
                <w:rFonts w:ascii="Cambria" w:hAnsi="Cambria" w:cs="Calibri"/>
                <w:sz w:val="20"/>
                <w:szCs w:val="24"/>
              </w:rPr>
            </w:pPr>
          </w:p>
        </w:tc>
      </w:tr>
    </w:tbl>
    <w:p w:rsidR="004C7099" w:rsidRDefault="004C7099" w:rsidP="004C7099">
      <w:pPr>
        <w:autoSpaceDE w:val="0"/>
        <w:autoSpaceDN w:val="0"/>
        <w:adjustRightInd w:val="0"/>
        <w:spacing w:after="0" w:line="240" w:lineRule="auto"/>
        <w:rPr>
          <w:rFonts w:ascii="Times New Roman" w:hAnsi="Times New Roman"/>
          <w:b/>
          <w:bCs/>
        </w:rPr>
      </w:pPr>
    </w:p>
    <w:p w:rsidR="004C7099" w:rsidRDefault="004C7099" w:rsidP="004C7099">
      <w:pPr>
        <w:autoSpaceDE w:val="0"/>
        <w:autoSpaceDN w:val="0"/>
        <w:adjustRightInd w:val="0"/>
        <w:spacing w:after="0" w:line="240" w:lineRule="auto"/>
        <w:rPr>
          <w:rFonts w:ascii="Times New Roman" w:hAnsi="Times New Roman"/>
          <w:b/>
          <w:bCs/>
        </w:rPr>
      </w:pPr>
    </w:p>
    <w:p w:rsidR="004C7099" w:rsidRDefault="004C7099" w:rsidP="004C7099">
      <w:pPr>
        <w:autoSpaceDE w:val="0"/>
        <w:autoSpaceDN w:val="0"/>
        <w:adjustRightInd w:val="0"/>
        <w:spacing w:after="0" w:line="240" w:lineRule="auto"/>
        <w:rPr>
          <w:rFonts w:ascii="Times New Roman" w:hAnsi="Times New Roman"/>
          <w:b/>
          <w:bCs/>
        </w:rPr>
      </w:pPr>
    </w:p>
    <w:p w:rsidR="004C7099" w:rsidRDefault="004C7099" w:rsidP="00231403">
      <w:pPr>
        <w:autoSpaceDE w:val="0"/>
        <w:autoSpaceDN w:val="0"/>
        <w:adjustRightInd w:val="0"/>
        <w:spacing w:after="0"/>
        <w:rPr>
          <w:b/>
          <w:bCs/>
        </w:rPr>
      </w:pPr>
      <w:r>
        <w:rPr>
          <w:b/>
          <w:bCs/>
        </w:rPr>
        <w:t>Course Objectives:</w:t>
      </w:r>
    </w:p>
    <w:p w:rsidR="004C7099" w:rsidRDefault="004C7099" w:rsidP="00231403">
      <w:pPr>
        <w:spacing w:after="0"/>
        <w:jc w:val="both"/>
        <w:rPr>
          <w:rFonts w:cs="Calibri"/>
          <w:bCs/>
        </w:rPr>
      </w:pPr>
      <w:r w:rsidRPr="00EE74C3">
        <w:rPr>
          <w:rFonts w:cs="Calibri"/>
          <w:bCs/>
        </w:rPr>
        <w:t xml:space="preserve">The objectives of learning the subject are to </w:t>
      </w:r>
      <w:r>
        <w:rPr>
          <w:rFonts w:cs="Calibri"/>
          <w:bCs/>
        </w:rPr>
        <w:t>study</w:t>
      </w:r>
    </w:p>
    <w:p w:rsidR="004C7099" w:rsidRPr="005C024A" w:rsidRDefault="004C7099" w:rsidP="00231403">
      <w:pPr>
        <w:pStyle w:val="ListParagraph"/>
        <w:numPr>
          <w:ilvl w:val="0"/>
          <w:numId w:val="269"/>
        </w:numPr>
        <w:autoSpaceDE w:val="0"/>
        <w:autoSpaceDN w:val="0"/>
        <w:adjustRightInd w:val="0"/>
        <w:spacing w:after="0"/>
        <w:rPr>
          <w:bCs/>
        </w:rPr>
      </w:pPr>
      <w:r>
        <w:rPr>
          <w:bCs/>
        </w:rPr>
        <w:t>T</w:t>
      </w:r>
      <w:r w:rsidRPr="005C024A">
        <w:rPr>
          <w:bCs/>
        </w:rPr>
        <w:t>he different services provide</w:t>
      </w:r>
      <w:r>
        <w:rPr>
          <w:bCs/>
        </w:rPr>
        <w:t>d</w:t>
      </w:r>
      <w:r w:rsidRPr="005C024A">
        <w:rPr>
          <w:bCs/>
        </w:rPr>
        <w:t xml:space="preserve"> in the construction of building.</w:t>
      </w:r>
    </w:p>
    <w:p w:rsidR="004C7099" w:rsidRPr="005C024A" w:rsidRDefault="004C7099" w:rsidP="00231403">
      <w:pPr>
        <w:pStyle w:val="ListParagraph"/>
        <w:numPr>
          <w:ilvl w:val="0"/>
          <w:numId w:val="269"/>
        </w:numPr>
        <w:autoSpaceDE w:val="0"/>
        <w:autoSpaceDN w:val="0"/>
        <w:adjustRightInd w:val="0"/>
        <w:spacing w:after="0"/>
        <w:rPr>
          <w:bCs/>
        </w:rPr>
      </w:pPr>
      <w:r>
        <w:rPr>
          <w:bCs/>
        </w:rPr>
        <w:t>T</w:t>
      </w:r>
      <w:r w:rsidRPr="005C024A">
        <w:rPr>
          <w:bCs/>
        </w:rPr>
        <w:t xml:space="preserve">he </w:t>
      </w:r>
      <w:r w:rsidRPr="005C024A">
        <w:t xml:space="preserve">inspection </w:t>
      </w:r>
      <w:r>
        <w:t xml:space="preserve">process </w:t>
      </w:r>
      <w:r w:rsidRPr="005C024A">
        <w:t>of buildings.</w:t>
      </w:r>
    </w:p>
    <w:p w:rsidR="004C7099" w:rsidRPr="005C024A" w:rsidRDefault="004C7099" w:rsidP="00231403">
      <w:pPr>
        <w:pStyle w:val="ListParagraph"/>
        <w:numPr>
          <w:ilvl w:val="0"/>
          <w:numId w:val="269"/>
        </w:numPr>
        <w:autoSpaceDE w:val="0"/>
        <w:autoSpaceDN w:val="0"/>
        <w:adjustRightInd w:val="0"/>
        <w:spacing w:after="0"/>
        <w:rPr>
          <w:bCs/>
        </w:rPr>
      </w:pPr>
      <w:r>
        <w:t>T</w:t>
      </w:r>
      <w:r w:rsidRPr="005C024A">
        <w:t>he maintenance</w:t>
      </w:r>
      <w:r>
        <w:t xml:space="preserve"> process</w:t>
      </w:r>
      <w:r w:rsidRPr="005C024A">
        <w:t xml:space="preserve"> of building.</w:t>
      </w:r>
    </w:p>
    <w:p w:rsidR="004C7099" w:rsidRPr="005C024A" w:rsidRDefault="004C7099" w:rsidP="00231403">
      <w:pPr>
        <w:pStyle w:val="ListParagraph"/>
        <w:numPr>
          <w:ilvl w:val="0"/>
          <w:numId w:val="269"/>
        </w:numPr>
        <w:autoSpaceDE w:val="0"/>
        <w:autoSpaceDN w:val="0"/>
        <w:adjustRightInd w:val="0"/>
        <w:spacing w:after="0"/>
        <w:rPr>
          <w:bCs/>
        </w:rPr>
      </w:pPr>
      <w:r>
        <w:rPr>
          <w:bCs/>
        </w:rPr>
        <w:t>T</w:t>
      </w:r>
      <w:r w:rsidRPr="005C024A">
        <w:rPr>
          <w:bCs/>
        </w:rPr>
        <w:t xml:space="preserve">he </w:t>
      </w:r>
      <w:r>
        <w:t>repairs of</w:t>
      </w:r>
      <w:r w:rsidRPr="005C024A">
        <w:t xml:space="preserve"> masonry and concrete structures.</w:t>
      </w:r>
    </w:p>
    <w:p w:rsidR="004C7099" w:rsidRPr="005C024A" w:rsidRDefault="004C7099" w:rsidP="00231403">
      <w:pPr>
        <w:pStyle w:val="ListParagraph"/>
        <w:numPr>
          <w:ilvl w:val="0"/>
          <w:numId w:val="269"/>
        </w:numPr>
        <w:autoSpaceDE w:val="0"/>
        <w:autoSpaceDN w:val="0"/>
        <w:adjustRightInd w:val="0"/>
        <w:spacing w:after="0"/>
        <w:rPr>
          <w:bCs/>
        </w:rPr>
      </w:pPr>
      <w:r>
        <w:t>The repairs of</w:t>
      </w:r>
      <w:r w:rsidRPr="005C024A">
        <w:t xml:space="preserve"> steel structures.</w:t>
      </w:r>
    </w:p>
    <w:p w:rsidR="004C7099" w:rsidRPr="005C024A" w:rsidRDefault="004C7099" w:rsidP="00231403">
      <w:pPr>
        <w:pStyle w:val="ListParagraph"/>
        <w:numPr>
          <w:ilvl w:val="0"/>
          <w:numId w:val="269"/>
        </w:numPr>
        <w:autoSpaceDE w:val="0"/>
        <w:autoSpaceDN w:val="0"/>
        <w:adjustRightInd w:val="0"/>
        <w:spacing w:after="0"/>
        <w:rPr>
          <w:bCs/>
        </w:rPr>
      </w:pPr>
      <w:r>
        <w:t>T</w:t>
      </w:r>
      <w:r w:rsidRPr="005C024A">
        <w:t>he repair</w:t>
      </w:r>
      <w:r>
        <w:t>s</w:t>
      </w:r>
      <w:r w:rsidRPr="005C024A">
        <w:t xml:space="preserve"> of composite structures.</w:t>
      </w:r>
    </w:p>
    <w:p w:rsidR="004C7099" w:rsidRPr="005C024A" w:rsidRDefault="004C7099" w:rsidP="004C7099">
      <w:pPr>
        <w:autoSpaceDE w:val="0"/>
        <w:autoSpaceDN w:val="0"/>
        <w:adjustRightInd w:val="0"/>
        <w:spacing w:after="0" w:line="240" w:lineRule="auto"/>
        <w:rPr>
          <w:b/>
          <w:bCs/>
        </w:rPr>
      </w:pPr>
    </w:p>
    <w:p w:rsidR="004C7099" w:rsidRDefault="004C7099" w:rsidP="00231403">
      <w:pPr>
        <w:autoSpaceDE w:val="0"/>
        <w:autoSpaceDN w:val="0"/>
        <w:adjustRightInd w:val="0"/>
        <w:spacing w:after="0"/>
        <w:rPr>
          <w:b/>
          <w:bCs/>
        </w:rPr>
      </w:pPr>
      <w:r w:rsidRPr="005C024A">
        <w:rPr>
          <w:b/>
          <w:bCs/>
        </w:rPr>
        <w:t>Course Outcomes</w:t>
      </w:r>
    </w:p>
    <w:p w:rsidR="004C7099" w:rsidRDefault="004C7099" w:rsidP="00231403">
      <w:pPr>
        <w:autoSpaceDE w:val="0"/>
        <w:autoSpaceDN w:val="0"/>
        <w:adjustRightInd w:val="0"/>
        <w:spacing w:after="0"/>
        <w:rPr>
          <w:rFonts w:cs="Calibri"/>
          <w:b/>
          <w:bCs/>
        </w:rPr>
      </w:pPr>
      <w:r w:rsidRPr="00EE74C3">
        <w:rPr>
          <w:rFonts w:cs="Calibri"/>
          <w:bCs/>
        </w:rPr>
        <w:t xml:space="preserve">On successful completion of the course, students will </w:t>
      </w:r>
      <w:r>
        <w:rPr>
          <w:rFonts w:cs="Calibri"/>
          <w:bCs/>
        </w:rPr>
        <w:t>have ability to</w:t>
      </w:r>
    </w:p>
    <w:p w:rsidR="004C7099" w:rsidRPr="005C024A" w:rsidRDefault="004C7099" w:rsidP="00231403">
      <w:pPr>
        <w:pStyle w:val="ListParagraph"/>
        <w:numPr>
          <w:ilvl w:val="0"/>
          <w:numId w:val="270"/>
        </w:numPr>
        <w:autoSpaceDE w:val="0"/>
        <w:autoSpaceDN w:val="0"/>
        <w:adjustRightInd w:val="0"/>
        <w:spacing w:after="0"/>
        <w:rPr>
          <w:bCs/>
        </w:rPr>
      </w:pPr>
      <w:r w:rsidRPr="005C024A">
        <w:rPr>
          <w:bCs/>
        </w:rPr>
        <w:t>Understand the various services related to building construction</w:t>
      </w:r>
      <w:r>
        <w:rPr>
          <w:bCs/>
        </w:rPr>
        <w:t>.</w:t>
      </w:r>
    </w:p>
    <w:p w:rsidR="004C7099" w:rsidRPr="005C024A" w:rsidRDefault="004C7099" w:rsidP="00231403">
      <w:pPr>
        <w:pStyle w:val="ListParagraph"/>
        <w:numPr>
          <w:ilvl w:val="0"/>
          <w:numId w:val="270"/>
        </w:numPr>
        <w:autoSpaceDE w:val="0"/>
        <w:autoSpaceDN w:val="0"/>
        <w:adjustRightInd w:val="0"/>
        <w:spacing w:after="0"/>
        <w:rPr>
          <w:bCs/>
        </w:rPr>
      </w:pPr>
      <w:r w:rsidRPr="005C024A">
        <w:rPr>
          <w:bCs/>
        </w:rPr>
        <w:t xml:space="preserve">Understand the various </w:t>
      </w:r>
      <w:r w:rsidRPr="005C024A">
        <w:t>inspections of buildings.</w:t>
      </w:r>
    </w:p>
    <w:p w:rsidR="004C7099" w:rsidRPr="005C024A" w:rsidRDefault="004C7099" w:rsidP="00231403">
      <w:pPr>
        <w:pStyle w:val="ListParagraph"/>
        <w:numPr>
          <w:ilvl w:val="0"/>
          <w:numId w:val="270"/>
        </w:numPr>
        <w:autoSpaceDE w:val="0"/>
        <w:autoSpaceDN w:val="0"/>
        <w:adjustRightInd w:val="0"/>
        <w:spacing w:after="0"/>
        <w:rPr>
          <w:bCs/>
        </w:rPr>
      </w:pPr>
      <w:r w:rsidRPr="005C024A">
        <w:rPr>
          <w:bCs/>
        </w:rPr>
        <w:t>Understand the knowledge about various maintenance techniques.</w:t>
      </w:r>
    </w:p>
    <w:p w:rsidR="004C7099" w:rsidRPr="005C024A" w:rsidRDefault="004C7099" w:rsidP="00231403">
      <w:pPr>
        <w:pStyle w:val="ListParagraph"/>
        <w:numPr>
          <w:ilvl w:val="0"/>
          <w:numId w:val="270"/>
        </w:numPr>
        <w:autoSpaceDE w:val="0"/>
        <w:autoSpaceDN w:val="0"/>
        <w:adjustRightInd w:val="0"/>
        <w:spacing w:after="0"/>
        <w:rPr>
          <w:bCs/>
        </w:rPr>
      </w:pPr>
      <w:r w:rsidRPr="005C024A">
        <w:rPr>
          <w:bCs/>
        </w:rPr>
        <w:t>Understand the different concepts of repair works related to the Construction of building.</w:t>
      </w:r>
    </w:p>
    <w:p w:rsidR="004C7099" w:rsidRPr="005C024A" w:rsidRDefault="004C7099" w:rsidP="00231403">
      <w:pPr>
        <w:pStyle w:val="ListParagraph"/>
        <w:numPr>
          <w:ilvl w:val="0"/>
          <w:numId w:val="270"/>
        </w:numPr>
        <w:autoSpaceDE w:val="0"/>
        <w:autoSpaceDN w:val="0"/>
        <w:adjustRightInd w:val="0"/>
        <w:spacing w:after="0"/>
        <w:rPr>
          <w:bCs/>
        </w:rPr>
      </w:pPr>
      <w:r w:rsidRPr="005C024A">
        <w:rPr>
          <w:bCs/>
        </w:rPr>
        <w:t xml:space="preserve">Understand the </w:t>
      </w:r>
      <w:r>
        <w:t>repairs to steel-</w:t>
      </w:r>
      <w:r w:rsidRPr="005C024A">
        <w:t>structures and testing of structural steel.</w:t>
      </w:r>
    </w:p>
    <w:p w:rsidR="004C7099" w:rsidRPr="005C024A" w:rsidRDefault="004C7099" w:rsidP="00231403">
      <w:pPr>
        <w:pStyle w:val="ListParagraph"/>
        <w:numPr>
          <w:ilvl w:val="0"/>
          <w:numId w:val="270"/>
        </w:numPr>
        <w:autoSpaceDE w:val="0"/>
        <w:autoSpaceDN w:val="0"/>
        <w:adjustRightInd w:val="0"/>
        <w:spacing w:after="0"/>
        <w:rPr>
          <w:bCs/>
        </w:rPr>
      </w:pPr>
      <w:r w:rsidRPr="005C024A">
        <w:rPr>
          <w:bCs/>
        </w:rPr>
        <w:t xml:space="preserve">Understand the </w:t>
      </w:r>
      <w:r w:rsidRPr="005C024A">
        <w:t>repair</w:t>
      </w:r>
      <w:r>
        <w:t>s</w:t>
      </w:r>
      <w:r w:rsidRPr="005C024A">
        <w:t xml:space="preserve"> of composite structures and design consideration.</w:t>
      </w:r>
    </w:p>
    <w:p w:rsidR="004C7099" w:rsidRPr="005C024A" w:rsidRDefault="004C7099" w:rsidP="004C7099">
      <w:pPr>
        <w:autoSpaceDE w:val="0"/>
        <w:autoSpaceDN w:val="0"/>
        <w:adjustRightInd w:val="0"/>
        <w:spacing w:after="0" w:line="240" w:lineRule="auto"/>
        <w:rPr>
          <w:bCs/>
        </w:rPr>
      </w:pPr>
    </w:p>
    <w:p w:rsidR="004C7099" w:rsidRPr="005C024A" w:rsidRDefault="004C7099" w:rsidP="004C7099">
      <w:pPr>
        <w:spacing w:after="0" w:line="240" w:lineRule="auto"/>
        <w:rPr>
          <w:b/>
        </w:rPr>
      </w:pPr>
      <w:r w:rsidRPr="005C024A">
        <w:rPr>
          <w:b/>
        </w:rPr>
        <w:t>UNIT- I:</w:t>
      </w:r>
    </w:p>
    <w:p w:rsidR="004C7099" w:rsidRPr="005C024A" w:rsidRDefault="004C7099" w:rsidP="004C7099">
      <w:pPr>
        <w:spacing w:after="0" w:line="240" w:lineRule="auto"/>
      </w:pPr>
      <w:r w:rsidRPr="005C024A">
        <w:t xml:space="preserve"> Services: Water supply and Sanitary systems – Inspection , maintenance and repair aspects ; Electrical installations – improving the illumination of a room; Non conventional energy systems – Solar power – Bio- gas; Acoustics for buildings; Lightening arrestors; Air- conditioning systems; Lifts and escalators – operational and maintenance aspects – Statutory examinations. </w:t>
      </w:r>
    </w:p>
    <w:p w:rsidR="004C7099" w:rsidRPr="005C024A" w:rsidRDefault="004C7099" w:rsidP="004C7099">
      <w:pPr>
        <w:spacing w:after="0" w:line="240" w:lineRule="auto"/>
      </w:pPr>
    </w:p>
    <w:p w:rsidR="004C7099" w:rsidRPr="005C024A" w:rsidRDefault="004C7099" w:rsidP="004C7099">
      <w:pPr>
        <w:spacing w:after="0" w:line="240" w:lineRule="auto"/>
        <w:rPr>
          <w:b/>
        </w:rPr>
      </w:pPr>
      <w:r w:rsidRPr="005C024A">
        <w:rPr>
          <w:b/>
        </w:rPr>
        <w:t>UNIT– II:</w:t>
      </w:r>
    </w:p>
    <w:p w:rsidR="004C7099" w:rsidRPr="005C024A" w:rsidRDefault="004C7099" w:rsidP="004C7099">
      <w:pPr>
        <w:spacing w:after="0" w:line="240" w:lineRule="auto"/>
      </w:pPr>
      <w:r w:rsidRPr="005C024A">
        <w:t>Inspection of Buildings: Purpose of Inspection of Buildings – Visual Inspection, Rapid Visual Inspection and NDT – Damage detection in buildings – Causes of Distress in Structures.</w:t>
      </w:r>
    </w:p>
    <w:p w:rsidR="004C7099" w:rsidRPr="005C024A" w:rsidRDefault="004C7099" w:rsidP="004C7099">
      <w:pPr>
        <w:spacing w:after="0" w:line="240" w:lineRule="auto"/>
      </w:pPr>
    </w:p>
    <w:p w:rsidR="004C7099" w:rsidRPr="005C024A" w:rsidRDefault="004C7099" w:rsidP="004C7099">
      <w:pPr>
        <w:spacing w:after="0" w:line="240" w:lineRule="auto"/>
        <w:rPr>
          <w:b/>
        </w:rPr>
      </w:pPr>
      <w:r w:rsidRPr="005C024A">
        <w:rPr>
          <w:b/>
        </w:rPr>
        <w:t>UNIT-III:</w:t>
      </w:r>
    </w:p>
    <w:p w:rsidR="004C7099" w:rsidRPr="005C024A" w:rsidRDefault="004C7099" w:rsidP="004C7099">
      <w:pPr>
        <w:spacing w:after="0" w:line="240" w:lineRule="auto"/>
      </w:pPr>
      <w:r w:rsidRPr="005C024A">
        <w:t>Maintenance of Building:  Definitions, objectives, Phases of Maintenance Normal and routine maintenance aspects in a building – Classification of maintenance works – Annual budgetary provision ; Determination of approximate age and strength of an old building.</w:t>
      </w:r>
    </w:p>
    <w:p w:rsidR="004C7099" w:rsidRDefault="004C7099" w:rsidP="004C7099">
      <w:pPr>
        <w:spacing w:after="0" w:line="240" w:lineRule="auto"/>
      </w:pPr>
    </w:p>
    <w:p w:rsidR="00231403" w:rsidRDefault="00231403" w:rsidP="004C7099">
      <w:pPr>
        <w:spacing w:after="0" w:line="240" w:lineRule="auto"/>
      </w:pPr>
    </w:p>
    <w:p w:rsidR="00231403" w:rsidRDefault="00231403" w:rsidP="004C7099">
      <w:pPr>
        <w:spacing w:after="0" w:line="240" w:lineRule="auto"/>
      </w:pPr>
    </w:p>
    <w:p w:rsidR="00231403" w:rsidRDefault="00231403" w:rsidP="004C7099">
      <w:pPr>
        <w:spacing w:after="0" w:line="240" w:lineRule="auto"/>
      </w:pPr>
    </w:p>
    <w:p w:rsidR="004C7099" w:rsidRPr="005C024A" w:rsidRDefault="004C7099" w:rsidP="004C7099">
      <w:pPr>
        <w:spacing w:after="0" w:line="240" w:lineRule="auto"/>
        <w:rPr>
          <w:b/>
        </w:rPr>
      </w:pPr>
      <w:r w:rsidRPr="005C024A">
        <w:rPr>
          <w:b/>
        </w:rPr>
        <w:t xml:space="preserve"> UNIT-IV:</w:t>
      </w:r>
    </w:p>
    <w:p w:rsidR="004C7099" w:rsidRPr="005C024A" w:rsidRDefault="004C7099" w:rsidP="004C7099">
      <w:pPr>
        <w:spacing w:after="0" w:line="240" w:lineRule="auto"/>
      </w:pPr>
      <w:r w:rsidRPr="005C024A">
        <w:t xml:space="preserve"> Repairs to Masonry and Concrete Structures: Method of crack repair in masonry and concrete structures grouting and sealing of cracks, reinforcement repair, anchorage, bonding repair materials to existing concrete, material placement methods ; Shot</w:t>
      </w:r>
      <w:r w:rsidR="00231403">
        <w:t>-</w:t>
      </w:r>
      <w:r w:rsidRPr="005C024A">
        <w:t>creting and guniting, grouting-Portland cement grouting, chemical grouting, dry packing, polymer impregnation, strengthening of structures : Techniques.</w:t>
      </w:r>
    </w:p>
    <w:p w:rsidR="004C7099" w:rsidRPr="005C024A" w:rsidRDefault="004C7099" w:rsidP="004C7099">
      <w:pPr>
        <w:spacing w:after="0" w:line="240" w:lineRule="auto"/>
      </w:pPr>
    </w:p>
    <w:p w:rsidR="004C7099" w:rsidRPr="005C024A" w:rsidRDefault="004C7099" w:rsidP="004C7099">
      <w:pPr>
        <w:spacing w:after="0" w:line="240" w:lineRule="auto"/>
        <w:rPr>
          <w:b/>
        </w:rPr>
      </w:pPr>
      <w:r w:rsidRPr="005C024A">
        <w:rPr>
          <w:b/>
        </w:rPr>
        <w:t>UNIT– V:</w:t>
      </w:r>
    </w:p>
    <w:p w:rsidR="004C7099" w:rsidRPr="005C024A" w:rsidRDefault="004C7099" w:rsidP="004C7099">
      <w:pPr>
        <w:spacing w:after="0" w:line="240" w:lineRule="auto"/>
      </w:pPr>
      <w:r w:rsidRPr="005C024A">
        <w:t xml:space="preserve"> Repairs to Steel Structures: Testing of structural steel, lamination, dynamic loading and fatigue, welding technology, weld ability, replacement and addition of new members , different types of steel and concrete joints </w:t>
      </w:r>
    </w:p>
    <w:p w:rsidR="004C7099" w:rsidRPr="005C024A" w:rsidRDefault="004C7099" w:rsidP="004C7099">
      <w:pPr>
        <w:spacing w:after="0" w:line="240" w:lineRule="auto"/>
      </w:pPr>
    </w:p>
    <w:p w:rsidR="004C7099" w:rsidRPr="005C024A" w:rsidRDefault="004C7099" w:rsidP="004C7099">
      <w:pPr>
        <w:spacing w:after="0" w:line="240" w:lineRule="auto"/>
        <w:rPr>
          <w:b/>
        </w:rPr>
      </w:pPr>
      <w:r w:rsidRPr="005C024A">
        <w:rPr>
          <w:b/>
        </w:rPr>
        <w:t>UNIT- VI:</w:t>
      </w:r>
    </w:p>
    <w:p w:rsidR="004C7099" w:rsidRPr="005C024A" w:rsidRDefault="004C7099" w:rsidP="004C7099">
      <w:pPr>
        <w:spacing w:after="0" w:line="240" w:lineRule="auto"/>
      </w:pPr>
      <w:r w:rsidRPr="005C024A">
        <w:t xml:space="preserve"> Repair of Composite Structures: Design consideration, flexural strengthening, shear strengthening, strengthening of columns – jacketing of columns, strengthening by interior and external reinforcing , External pre-stressing, fiber wrapping, corrosion</w:t>
      </w:r>
      <w:r w:rsidR="006F1E8E">
        <w:t xml:space="preserve"> protection: surface treatment</w:t>
      </w:r>
      <w:r w:rsidRPr="005C024A">
        <w:t>, removal and replacement techniques of structural members.</w:t>
      </w:r>
    </w:p>
    <w:p w:rsidR="004C7099" w:rsidRPr="005C024A" w:rsidRDefault="004C7099" w:rsidP="004C7099">
      <w:pPr>
        <w:spacing w:after="0" w:line="240" w:lineRule="auto"/>
        <w:ind w:left="360"/>
        <w:rPr>
          <w:shd w:val="clear" w:color="auto" w:fill="FFFFFF"/>
        </w:rPr>
      </w:pPr>
    </w:p>
    <w:p w:rsidR="004C7099" w:rsidRPr="005C024A" w:rsidRDefault="004C7099" w:rsidP="004C7099">
      <w:pPr>
        <w:spacing w:after="0" w:line="240" w:lineRule="auto"/>
        <w:rPr>
          <w:b/>
          <w:bCs/>
          <w:shd w:val="clear" w:color="auto" w:fill="FFFFFF"/>
        </w:rPr>
      </w:pPr>
      <w:r w:rsidRPr="005C024A">
        <w:rPr>
          <w:b/>
          <w:bCs/>
          <w:shd w:val="clear" w:color="auto" w:fill="FFFFFF"/>
        </w:rPr>
        <w:t>TEXT BOOKS:</w:t>
      </w:r>
    </w:p>
    <w:p w:rsidR="004C7099" w:rsidRPr="005C024A" w:rsidRDefault="004C7099" w:rsidP="004C7099">
      <w:pPr>
        <w:spacing w:after="0" w:line="240" w:lineRule="auto"/>
        <w:ind w:left="360"/>
        <w:rPr>
          <w:shd w:val="clear" w:color="auto" w:fill="FFFFFF"/>
        </w:rPr>
      </w:pPr>
      <w:r w:rsidRPr="005C024A">
        <w:rPr>
          <w:shd w:val="clear" w:color="auto" w:fill="FFFFFF"/>
        </w:rPr>
        <w:t>1. Building Services by HW Harrsion&amp; PM Trotman-IHE BRE press</w:t>
      </w:r>
    </w:p>
    <w:p w:rsidR="004C7099" w:rsidRPr="005C024A" w:rsidRDefault="004C7099" w:rsidP="004C7099">
      <w:pPr>
        <w:spacing w:after="0" w:line="240" w:lineRule="auto"/>
        <w:ind w:left="360"/>
        <w:rPr>
          <w:shd w:val="clear" w:color="auto" w:fill="FFFFFF"/>
        </w:rPr>
      </w:pPr>
      <w:r w:rsidRPr="005C024A">
        <w:rPr>
          <w:shd w:val="clear" w:color="auto" w:fill="FFFFFF"/>
        </w:rPr>
        <w:t>2. Building Repair and Maintenance Management by F.S. Gahlot, Sanjay Sharma-</w:t>
      </w:r>
    </w:p>
    <w:p w:rsidR="004C7099" w:rsidRPr="005C024A" w:rsidRDefault="004C7099" w:rsidP="004C7099">
      <w:pPr>
        <w:spacing w:after="0" w:line="240" w:lineRule="auto"/>
        <w:ind w:left="360"/>
        <w:rPr>
          <w:shd w:val="clear" w:color="auto" w:fill="FFFFFF"/>
        </w:rPr>
      </w:pPr>
      <w:r w:rsidRPr="005C024A">
        <w:rPr>
          <w:shd w:val="clear" w:color="auto" w:fill="FFFFFF"/>
        </w:rPr>
        <w:t>3. Building Construction by BC Punmia-Laxmi Publication</w:t>
      </w:r>
    </w:p>
    <w:p w:rsidR="004C7099" w:rsidRPr="005C024A" w:rsidRDefault="004C7099" w:rsidP="004C7099">
      <w:pPr>
        <w:spacing w:after="0" w:line="240" w:lineRule="auto"/>
        <w:ind w:left="360"/>
        <w:rPr>
          <w:b/>
          <w:bCs/>
          <w:shd w:val="clear" w:color="auto" w:fill="FFFFFF"/>
        </w:rPr>
      </w:pPr>
    </w:p>
    <w:p w:rsidR="004C7099" w:rsidRPr="005C024A" w:rsidRDefault="004C7099" w:rsidP="004C7099">
      <w:pPr>
        <w:spacing w:after="0" w:line="240" w:lineRule="auto"/>
        <w:rPr>
          <w:b/>
          <w:bCs/>
          <w:shd w:val="clear" w:color="auto" w:fill="FFFFFF"/>
        </w:rPr>
      </w:pPr>
      <w:r w:rsidRPr="005C024A">
        <w:rPr>
          <w:b/>
          <w:bCs/>
          <w:shd w:val="clear" w:color="auto" w:fill="FFFFFF"/>
        </w:rPr>
        <w:t>REFERENCES:</w:t>
      </w:r>
    </w:p>
    <w:p w:rsidR="00231403" w:rsidRDefault="004C7099" w:rsidP="004C7099">
      <w:pPr>
        <w:pStyle w:val="ListParagraph"/>
        <w:numPr>
          <w:ilvl w:val="0"/>
          <w:numId w:val="271"/>
        </w:numPr>
        <w:spacing w:after="0" w:line="240" w:lineRule="auto"/>
        <w:rPr>
          <w:shd w:val="clear" w:color="auto" w:fill="FFFFFF"/>
        </w:rPr>
      </w:pPr>
      <w:r w:rsidRPr="005C024A">
        <w:rPr>
          <w:shd w:val="clear" w:color="auto" w:fill="FFFFFF"/>
        </w:rPr>
        <w:t>Maintenance and Repair of buildings by N.Ellis</w:t>
      </w:r>
      <w:r w:rsidR="00231403">
        <w:rPr>
          <w:shd w:val="clear" w:color="auto" w:fill="FFFFFF"/>
        </w:rPr>
        <w:t xml:space="preserve"> </w:t>
      </w:r>
      <w:r w:rsidRPr="005C024A">
        <w:rPr>
          <w:shd w:val="clear" w:color="auto" w:fill="FFFFFF"/>
        </w:rPr>
        <w:t>&amp; BD Hutchinson</w:t>
      </w:r>
      <w:r w:rsidR="00231403">
        <w:rPr>
          <w:shd w:val="clear" w:color="auto" w:fill="FFFFFF"/>
        </w:rPr>
        <w:t xml:space="preserve"> </w:t>
      </w:r>
      <w:r w:rsidRPr="005C024A">
        <w:rPr>
          <w:shd w:val="clear" w:color="auto" w:fill="FFFFFF"/>
        </w:rPr>
        <w:t>&amp;</w:t>
      </w:r>
      <w:r w:rsidR="00231403">
        <w:rPr>
          <w:shd w:val="clear" w:color="auto" w:fill="FFFFFF"/>
        </w:rPr>
        <w:t xml:space="preserve"> </w:t>
      </w:r>
      <w:r w:rsidRPr="005C024A">
        <w:rPr>
          <w:shd w:val="clear" w:color="auto" w:fill="FFFFFF"/>
        </w:rPr>
        <w:t>J.Barton –Butterworths</w:t>
      </w:r>
    </w:p>
    <w:p w:rsidR="006B5DE0" w:rsidRPr="00231403" w:rsidRDefault="004C7099" w:rsidP="004C7099">
      <w:pPr>
        <w:pStyle w:val="ListParagraph"/>
        <w:numPr>
          <w:ilvl w:val="0"/>
          <w:numId w:val="271"/>
        </w:numPr>
        <w:spacing w:after="0" w:line="240" w:lineRule="auto"/>
        <w:rPr>
          <w:shd w:val="clear" w:color="auto" w:fill="FFFFFF"/>
        </w:rPr>
      </w:pPr>
      <w:r w:rsidRPr="00231403">
        <w:rPr>
          <w:shd w:val="clear" w:color="auto" w:fill="FFFFFF"/>
        </w:rPr>
        <w:t xml:space="preserve">Building Maintenance Process and Practices by </w:t>
      </w:r>
      <w:r w:rsidRPr="00231403">
        <w:rPr>
          <w:bCs/>
          <w:shd w:val="clear" w:color="auto" w:fill="FFFFFF"/>
        </w:rPr>
        <w:t>Olanrewaju</w:t>
      </w:r>
      <w:r w:rsidRPr="00231403">
        <w:rPr>
          <w:shd w:val="clear" w:color="auto" w:fill="FFFFFF"/>
        </w:rPr>
        <w:t>, Abdul Lateef, </w:t>
      </w:r>
      <w:r w:rsidRPr="00231403">
        <w:rPr>
          <w:bCs/>
          <w:shd w:val="clear" w:color="auto" w:fill="FFFFFF"/>
        </w:rPr>
        <w:t>Abdul-Aziz</w:t>
      </w:r>
      <w:r w:rsidRPr="00231403">
        <w:rPr>
          <w:shd w:val="clear" w:color="auto" w:fill="FFFFFF"/>
        </w:rPr>
        <w:t>, Abdul-Rashid- Springer Publication</w:t>
      </w:r>
      <w:r w:rsidR="006B5DE0" w:rsidRPr="00231403">
        <w:rPr>
          <w:rFonts w:cs="Calibri"/>
          <w:shd w:val="clear" w:color="auto" w:fill="FFFFFF"/>
        </w:rPr>
        <w:br w:type="page"/>
      </w:r>
    </w:p>
    <w:p w:rsidR="00406203" w:rsidRPr="00EE74C3" w:rsidRDefault="003D6C7B" w:rsidP="00406203">
      <w:pPr>
        <w:pStyle w:val="Heading1"/>
      </w:pPr>
      <w:bookmarkStart w:id="24" w:name="_Toc484777242"/>
      <w:r>
        <w:lastRenderedPageBreak/>
        <w:t>6</w:t>
      </w:r>
      <w:r w:rsidR="00406203" w:rsidRPr="00EE74C3">
        <w:t>KC72:  Health Monitoring and Retrofitting of Structures</w:t>
      </w:r>
      <w:bookmarkEnd w:id="24"/>
    </w:p>
    <w:p w:rsidR="00406203" w:rsidRPr="00EE74C3" w:rsidRDefault="00406203" w:rsidP="00406203">
      <w:pPr>
        <w:spacing w:after="0"/>
        <w:jc w:val="center"/>
        <w:rPr>
          <w:rFonts w:cs="Calibri"/>
          <w:b/>
        </w:rPr>
      </w:pPr>
      <w:r w:rsidRPr="00EE74C3">
        <w:rPr>
          <w:rFonts w:cs="Calibri"/>
          <w:b/>
        </w:rPr>
        <w:t>Professional Elective_3</w:t>
      </w:r>
    </w:p>
    <w:p w:rsidR="00406203" w:rsidRPr="00EE74C3" w:rsidRDefault="00406203" w:rsidP="00406203">
      <w:pPr>
        <w:spacing w:after="0"/>
        <w:rPr>
          <w:rFonts w:cs="Calibri"/>
          <w:b/>
        </w:rPr>
      </w:pPr>
    </w:p>
    <w:p w:rsidR="00406203" w:rsidRPr="00EE74C3" w:rsidRDefault="00406203" w:rsidP="00406203">
      <w:pPr>
        <w:spacing w:after="0"/>
        <w:rPr>
          <w:rFonts w:cs="Calibri"/>
          <w:b/>
        </w:rPr>
      </w:pPr>
      <w:r w:rsidRPr="00EE74C3">
        <w:rPr>
          <w:rFonts w:cs="Calibri"/>
          <w:b/>
        </w:rPr>
        <w:t>B.Tech IV Year 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Pr>
          <w:rFonts w:cs="Calibri"/>
          <w:b/>
        </w:rPr>
        <w:tab/>
      </w:r>
      <w:r w:rsidRPr="00EE74C3">
        <w:rPr>
          <w:rFonts w:cs="Calibri"/>
          <w:b/>
        </w:rPr>
        <w:t>L      T    P/D</w:t>
      </w:r>
      <w:r w:rsidRPr="00EE74C3">
        <w:rPr>
          <w:rFonts w:cs="Calibri"/>
          <w:b/>
        </w:rPr>
        <w:tab/>
        <w:t>C</w:t>
      </w:r>
    </w:p>
    <w:p w:rsidR="00406203" w:rsidRDefault="00406203" w:rsidP="00406203">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Pr>
          <w:rFonts w:cs="Calibri"/>
          <w:b/>
        </w:rPr>
        <w:tab/>
      </w:r>
      <w:r w:rsidRPr="00EE74C3">
        <w:rPr>
          <w:rFonts w:cs="Calibri"/>
          <w:b/>
        </w:rPr>
        <w:t>3     -    -</w:t>
      </w:r>
      <w:r w:rsidRPr="00EE74C3">
        <w:rPr>
          <w:rFonts w:cs="Calibri"/>
          <w:b/>
        </w:rPr>
        <w:tab/>
      </w:r>
      <w:r>
        <w:rPr>
          <w:rFonts w:cs="Calibri"/>
          <w:b/>
        </w:rPr>
        <w:tab/>
      </w:r>
      <w:r w:rsidRPr="00EE74C3">
        <w:rPr>
          <w:rFonts w:cs="Calibri"/>
          <w:b/>
        </w:rPr>
        <w:t>3</w:t>
      </w:r>
    </w:p>
    <w:tbl>
      <w:tblPr>
        <w:tblpPr w:leftFromText="180" w:rightFromText="180" w:vertAnchor="text" w:horzAnchor="margin" w:tblpXSpec="right" w:tblpY="1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
        <w:gridCol w:w="336"/>
        <w:gridCol w:w="336"/>
        <w:gridCol w:w="336"/>
        <w:gridCol w:w="336"/>
        <w:gridCol w:w="307"/>
        <w:gridCol w:w="336"/>
        <w:gridCol w:w="336"/>
        <w:gridCol w:w="307"/>
        <w:gridCol w:w="307"/>
        <w:gridCol w:w="336"/>
        <w:gridCol w:w="318"/>
      </w:tblGrid>
      <w:tr w:rsidR="009219A8" w:rsidRPr="006A0144" w:rsidTr="009219A8">
        <w:trPr>
          <w:trHeight w:val="246"/>
        </w:trPr>
        <w:tc>
          <w:tcPr>
            <w:tcW w:w="336" w:type="dxa"/>
          </w:tcPr>
          <w:p w:rsidR="009219A8" w:rsidRPr="006A0144" w:rsidRDefault="009219A8" w:rsidP="009219A8">
            <w:pPr>
              <w:spacing w:after="0" w:line="240" w:lineRule="auto"/>
              <w:rPr>
                <w:rFonts w:ascii="Times New Roman" w:hAnsi="Times New Roman"/>
                <w:bCs/>
                <w:sz w:val="24"/>
                <w:szCs w:val="24"/>
              </w:rPr>
            </w:pPr>
            <w:r w:rsidRPr="006A0144">
              <w:rPr>
                <w:rFonts w:ascii="Times New Roman" w:hAnsi="Times New Roman"/>
                <w:bCs/>
                <w:sz w:val="24"/>
                <w:szCs w:val="24"/>
              </w:rPr>
              <w:t>a</w:t>
            </w:r>
          </w:p>
        </w:tc>
        <w:tc>
          <w:tcPr>
            <w:tcW w:w="336" w:type="dxa"/>
          </w:tcPr>
          <w:p w:rsidR="009219A8" w:rsidRPr="006A0144" w:rsidRDefault="009219A8" w:rsidP="009219A8">
            <w:pPr>
              <w:spacing w:after="0" w:line="240" w:lineRule="auto"/>
              <w:rPr>
                <w:rFonts w:ascii="Times New Roman" w:hAnsi="Times New Roman"/>
                <w:bCs/>
                <w:sz w:val="24"/>
                <w:szCs w:val="24"/>
              </w:rPr>
            </w:pPr>
            <w:r w:rsidRPr="006A0144">
              <w:rPr>
                <w:rFonts w:ascii="Times New Roman" w:hAnsi="Times New Roman"/>
                <w:bCs/>
                <w:sz w:val="24"/>
                <w:szCs w:val="24"/>
              </w:rPr>
              <w:t>b</w:t>
            </w:r>
          </w:p>
        </w:tc>
        <w:tc>
          <w:tcPr>
            <w:tcW w:w="336" w:type="dxa"/>
          </w:tcPr>
          <w:p w:rsidR="009219A8" w:rsidRPr="006A0144" w:rsidRDefault="009219A8" w:rsidP="009219A8">
            <w:pPr>
              <w:spacing w:after="0" w:line="240" w:lineRule="auto"/>
              <w:rPr>
                <w:rFonts w:ascii="Times New Roman" w:hAnsi="Times New Roman"/>
                <w:bCs/>
                <w:sz w:val="24"/>
                <w:szCs w:val="24"/>
              </w:rPr>
            </w:pPr>
            <w:r w:rsidRPr="006A0144">
              <w:rPr>
                <w:rFonts w:ascii="Times New Roman" w:hAnsi="Times New Roman"/>
                <w:bCs/>
                <w:sz w:val="24"/>
                <w:szCs w:val="24"/>
              </w:rPr>
              <w:t>c</w:t>
            </w:r>
          </w:p>
        </w:tc>
        <w:tc>
          <w:tcPr>
            <w:tcW w:w="336" w:type="dxa"/>
          </w:tcPr>
          <w:p w:rsidR="009219A8" w:rsidRPr="006A0144" w:rsidRDefault="009219A8" w:rsidP="009219A8">
            <w:pPr>
              <w:spacing w:after="0" w:line="240" w:lineRule="auto"/>
              <w:rPr>
                <w:rFonts w:ascii="Times New Roman" w:hAnsi="Times New Roman"/>
                <w:bCs/>
                <w:sz w:val="24"/>
                <w:szCs w:val="24"/>
              </w:rPr>
            </w:pPr>
            <w:r w:rsidRPr="006A0144">
              <w:rPr>
                <w:rFonts w:ascii="Times New Roman" w:hAnsi="Times New Roman"/>
                <w:bCs/>
                <w:sz w:val="24"/>
                <w:szCs w:val="24"/>
              </w:rPr>
              <w:t>d</w:t>
            </w:r>
          </w:p>
        </w:tc>
        <w:tc>
          <w:tcPr>
            <w:tcW w:w="336" w:type="dxa"/>
          </w:tcPr>
          <w:p w:rsidR="009219A8" w:rsidRPr="006A0144" w:rsidRDefault="009219A8" w:rsidP="009219A8">
            <w:pPr>
              <w:spacing w:after="0" w:line="240" w:lineRule="auto"/>
              <w:rPr>
                <w:rFonts w:ascii="Times New Roman" w:hAnsi="Times New Roman"/>
                <w:bCs/>
                <w:sz w:val="24"/>
                <w:szCs w:val="24"/>
              </w:rPr>
            </w:pPr>
            <w:r w:rsidRPr="006A0144">
              <w:rPr>
                <w:rFonts w:ascii="Times New Roman" w:hAnsi="Times New Roman"/>
                <w:bCs/>
                <w:sz w:val="24"/>
                <w:szCs w:val="24"/>
              </w:rPr>
              <w:t>e</w:t>
            </w:r>
          </w:p>
        </w:tc>
        <w:tc>
          <w:tcPr>
            <w:tcW w:w="307" w:type="dxa"/>
          </w:tcPr>
          <w:p w:rsidR="009219A8" w:rsidRPr="006A0144" w:rsidRDefault="009219A8" w:rsidP="009219A8">
            <w:pPr>
              <w:spacing w:after="0" w:line="240" w:lineRule="auto"/>
              <w:rPr>
                <w:rFonts w:ascii="Times New Roman" w:hAnsi="Times New Roman"/>
                <w:bCs/>
                <w:sz w:val="24"/>
                <w:szCs w:val="24"/>
              </w:rPr>
            </w:pPr>
            <w:r w:rsidRPr="006A0144">
              <w:rPr>
                <w:rFonts w:ascii="Times New Roman" w:hAnsi="Times New Roman"/>
                <w:bCs/>
                <w:sz w:val="24"/>
                <w:szCs w:val="24"/>
              </w:rPr>
              <w:t>f</w:t>
            </w:r>
          </w:p>
        </w:tc>
        <w:tc>
          <w:tcPr>
            <w:tcW w:w="336" w:type="dxa"/>
          </w:tcPr>
          <w:p w:rsidR="009219A8" w:rsidRPr="006A0144" w:rsidRDefault="009219A8" w:rsidP="009219A8">
            <w:pPr>
              <w:spacing w:after="0" w:line="240" w:lineRule="auto"/>
              <w:rPr>
                <w:rFonts w:ascii="Times New Roman" w:hAnsi="Times New Roman"/>
                <w:bCs/>
                <w:sz w:val="24"/>
                <w:szCs w:val="24"/>
              </w:rPr>
            </w:pPr>
            <w:r w:rsidRPr="006A0144">
              <w:rPr>
                <w:rFonts w:ascii="Times New Roman" w:hAnsi="Times New Roman"/>
                <w:bCs/>
                <w:sz w:val="24"/>
                <w:szCs w:val="24"/>
              </w:rPr>
              <w:t>g</w:t>
            </w:r>
          </w:p>
        </w:tc>
        <w:tc>
          <w:tcPr>
            <w:tcW w:w="336" w:type="dxa"/>
          </w:tcPr>
          <w:p w:rsidR="009219A8" w:rsidRPr="006A0144" w:rsidRDefault="009219A8" w:rsidP="009219A8">
            <w:pPr>
              <w:spacing w:after="0" w:line="240" w:lineRule="auto"/>
              <w:rPr>
                <w:rFonts w:ascii="Times New Roman" w:hAnsi="Times New Roman"/>
                <w:bCs/>
                <w:sz w:val="24"/>
                <w:szCs w:val="24"/>
              </w:rPr>
            </w:pPr>
            <w:r w:rsidRPr="006A0144">
              <w:rPr>
                <w:rFonts w:ascii="Times New Roman" w:hAnsi="Times New Roman"/>
                <w:bCs/>
                <w:sz w:val="24"/>
                <w:szCs w:val="24"/>
              </w:rPr>
              <w:t>h</w:t>
            </w:r>
          </w:p>
        </w:tc>
        <w:tc>
          <w:tcPr>
            <w:tcW w:w="307" w:type="dxa"/>
          </w:tcPr>
          <w:p w:rsidR="009219A8" w:rsidRPr="006A0144" w:rsidRDefault="009219A8" w:rsidP="009219A8">
            <w:pPr>
              <w:spacing w:after="0" w:line="240" w:lineRule="auto"/>
              <w:rPr>
                <w:rFonts w:ascii="Times New Roman" w:hAnsi="Times New Roman"/>
                <w:bCs/>
                <w:sz w:val="24"/>
                <w:szCs w:val="24"/>
              </w:rPr>
            </w:pPr>
            <w:r w:rsidRPr="006A0144">
              <w:rPr>
                <w:rFonts w:ascii="Times New Roman" w:hAnsi="Times New Roman"/>
                <w:bCs/>
                <w:sz w:val="24"/>
                <w:szCs w:val="24"/>
              </w:rPr>
              <w:t>i</w:t>
            </w:r>
          </w:p>
        </w:tc>
        <w:tc>
          <w:tcPr>
            <w:tcW w:w="307" w:type="dxa"/>
          </w:tcPr>
          <w:p w:rsidR="009219A8" w:rsidRPr="006A0144" w:rsidRDefault="009219A8" w:rsidP="009219A8">
            <w:pPr>
              <w:spacing w:after="0" w:line="240" w:lineRule="auto"/>
              <w:rPr>
                <w:rFonts w:ascii="Times New Roman" w:hAnsi="Times New Roman"/>
                <w:bCs/>
                <w:sz w:val="24"/>
                <w:szCs w:val="24"/>
              </w:rPr>
            </w:pPr>
            <w:r w:rsidRPr="006A0144">
              <w:rPr>
                <w:rFonts w:ascii="Times New Roman" w:hAnsi="Times New Roman"/>
                <w:bCs/>
                <w:sz w:val="24"/>
                <w:szCs w:val="24"/>
              </w:rPr>
              <w:t>j</w:t>
            </w:r>
          </w:p>
        </w:tc>
        <w:tc>
          <w:tcPr>
            <w:tcW w:w="336" w:type="dxa"/>
          </w:tcPr>
          <w:p w:rsidR="009219A8" w:rsidRPr="006A0144" w:rsidRDefault="009219A8" w:rsidP="009219A8">
            <w:pPr>
              <w:spacing w:after="0" w:line="240" w:lineRule="auto"/>
              <w:rPr>
                <w:rFonts w:ascii="Times New Roman" w:hAnsi="Times New Roman"/>
                <w:bCs/>
                <w:sz w:val="24"/>
                <w:szCs w:val="24"/>
              </w:rPr>
            </w:pPr>
            <w:r w:rsidRPr="006A0144">
              <w:rPr>
                <w:rFonts w:ascii="Times New Roman" w:hAnsi="Times New Roman"/>
                <w:bCs/>
                <w:sz w:val="24"/>
                <w:szCs w:val="24"/>
              </w:rPr>
              <w:t>k</w:t>
            </w:r>
          </w:p>
        </w:tc>
        <w:tc>
          <w:tcPr>
            <w:tcW w:w="318" w:type="dxa"/>
          </w:tcPr>
          <w:p w:rsidR="009219A8" w:rsidRPr="006A0144" w:rsidRDefault="009219A8" w:rsidP="009219A8">
            <w:pPr>
              <w:spacing w:after="0" w:line="240" w:lineRule="auto"/>
              <w:rPr>
                <w:rFonts w:ascii="Times New Roman" w:hAnsi="Times New Roman"/>
                <w:bCs/>
                <w:sz w:val="24"/>
                <w:szCs w:val="24"/>
              </w:rPr>
            </w:pPr>
            <w:r w:rsidRPr="006A0144">
              <w:rPr>
                <w:rFonts w:ascii="Times New Roman" w:hAnsi="Times New Roman"/>
                <w:bCs/>
                <w:sz w:val="24"/>
                <w:szCs w:val="24"/>
              </w:rPr>
              <w:t>l</w:t>
            </w:r>
          </w:p>
        </w:tc>
      </w:tr>
      <w:tr w:rsidR="009219A8" w:rsidRPr="006A0144" w:rsidTr="009219A8">
        <w:trPr>
          <w:trHeight w:val="264"/>
        </w:trPr>
        <w:tc>
          <w:tcPr>
            <w:tcW w:w="336" w:type="dxa"/>
          </w:tcPr>
          <w:p w:rsidR="009219A8" w:rsidRPr="006A0144" w:rsidRDefault="009219A8" w:rsidP="009219A8">
            <w:pPr>
              <w:spacing w:after="0" w:line="240" w:lineRule="auto"/>
              <w:rPr>
                <w:rFonts w:ascii="Times New Roman" w:hAnsi="Times New Roman"/>
                <w:bCs/>
                <w:sz w:val="24"/>
                <w:szCs w:val="24"/>
              </w:rPr>
            </w:pPr>
            <w:r w:rsidRPr="006A0144">
              <w:rPr>
                <w:rFonts w:ascii="Times New Roman" w:hAnsi="Times New Roman"/>
                <w:bCs/>
                <w:sz w:val="24"/>
                <w:szCs w:val="24"/>
              </w:rPr>
              <w:t>x</w:t>
            </w:r>
          </w:p>
        </w:tc>
        <w:tc>
          <w:tcPr>
            <w:tcW w:w="336" w:type="dxa"/>
          </w:tcPr>
          <w:p w:rsidR="009219A8" w:rsidRPr="006A0144" w:rsidRDefault="009219A8" w:rsidP="009219A8">
            <w:pPr>
              <w:spacing w:after="0" w:line="240" w:lineRule="auto"/>
              <w:rPr>
                <w:rFonts w:ascii="Times New Roman" w:hAnsi="Times New Roman"/>
                <w:bCs/>
                <w:sz w:val="24"/>
                <w:szCs w:val="24"/>
              </w:rPr>
            </w:pPr>
            <w:r w:rsidRPr="006A0144">
              <w:rPr>
                <w:rFonts w:ascii="Times New Roman" w:hAnsi="Times New Roman"/>
                <w:bCs/>
                <w:sz w:val="24"/>
                <w:szCs w:val="24"/>
              </w:rPr>
              <w:t>x</w:t>
            </w:r>
          </w:p>
        </w:tc>
        <w:tc>
          <w:tcPr>
            <w:tcW w:w="336" w:type="dxa"/>
          </w:tcPr>
          <w:p w:rsidR="009219A8" w:rsidRPr="006A0144" w:rsidRDefault="009219A8" w:rsidP="009219A8">
            <w:pPr>
              <w:spacing w:after="0" w:line="240" w:lineRule="auto"/>
              <w:rPr>
                <w:rFonts w:ascii="Times New Roman" w:hAnsi="Times New Roman"/>
                <w:bCs/>
                <w:sz w:val="24"/>
                <w:szCs w:val="24"/>
              </w:rPr>
            </w:pPr>
            <w:r w:rsidRPr="006A0144">
              <w:rPr>
                <w:rFonts w:ascii="Times New Roman" w:hAnsi="Times New Roman"/>
                <w:bCs/>
                <w:sz w:val="24"/>
                <w:szCs w:val="24"/>
              </w:rPr>
              <w:t>x</w:t>
            </w:r>
          </w:p>
        </w:tc>
        <w:tc>
          <w:tcPr>
            <w:tcW w:w="336" w:type="dxa"/>
          </w:tcPr>
          <w:p w:rsidR="009219A8" w:rsidRPr="006A0144" w:rsidRDefault="009219A8" w:rsidP="009219A8">
            <w:pPr>
              <w:spacing w:after="0" w:line="240" w:lineRule="auto"/>
              <w:rPr>
                <w:rFonts w:ascii="Times New Roman" w:hAnsi="Times New Roman"/>
                <w:bCs/>
                <w:sz w:val="24"/>
                <w:szCs w:val="24"/>
              </w:rPr>
            </w:pPr>
          </w:p>
        </w:tc>
        <w:tc>
          <w:tcPr>
            <w:tcW w:w="336" w:type="dxa"/>
          </w:tcPr>
          <w:p w:rsidR="009219A8" w:rsidRPr="006A0144" w:rsidRDefault="009219A8" w:rsidP="009219A8">
            <w:pPr>
              <w:spacing w:after="0" w:line="240" w:lineRule="auto"/>
              <w:rPr>
                <w:rFonts w:ascii="Times New Roman" w:hAnsi="Times New Roman"/>
                <w:bCs/>
                <w:sz w:val="24"/>
                <w:szCs w:val="24"/>
              </w:rPr>
            </w:pPr>
            <w:r w:rsidRPr="006A0144">
              <w:rPr>
                <w:rFonts w:ascii="Times New Roman" w:hAnsi="Times New Roman"/>
                <w:bCs/>
                <w:sz w:val="24"/>
                <w:szCs w:val="24"/>
              </w:rPr>
              <w:t>x</w:t>
            </w:r>
          </w:p>
        </w:tc>
        <w:tc>
          <w:tcPr>
            <w:tcW w:w="307" w:type="dxa"/>
          </w:tcPr>
          <w:p w:rsidR="009219A8" w:rsidRPr="006A0144" w:rsidRDefault="009219A8" w:rsidP="009219A8">
            <w:pPr>
              <w:spacing w:after="0" w:line="240" w:lineRule="auto"/>
              <w:rPr>
                <w:rFonts w:ascii="Times New Roman" w:hAnsi="Times New Roman"/>
                <w:bCs/>
                <w:sz w:val="24"/>
                <w:szCs w:val="24"/>
              </w:rPr>
            </w:pPr>
          </w:p>
        </w:tc>
        <w:tc>
          <w:tcPr>
            <w:tcW w:w="336" w:type="dxa"/>
          </w:tcPr>
          <w:p w:rsidR="009219A8" w:rsidRPr="006A0144" w:rsidRDefault="009219A8" w:rsidP="009219A8">
            <w:pPr>
              <w:spacing w:after="0" w:line="240" w:lineRule="auto"/>
              <w:rPr>
                <w:rFonts w:ascii="Times New Roman" w:hAnsi="Times New Roman"/>
                <w:bCs/>
                <w:sz w:val="24"/>
                <w:szCs w:val="24"/>
              </w:rPr>
            </w:pPr>
          </w:p>
        </w:tc>
        <w:tc>
          <w:tcPr>
            <w:tcW w:w="336" w:type="dxa"/>
          </w:tcPr>
          <w:p w:rsidR="009219A8" w:rsidRPr="006A0144" w:rsidRDefault="009219A8" w:rsidP="009219A8">
            <w:pPr>
              <w:spacing w:after="0" w:line="240" w:lineRule="auto"/>
              <w:rPr>
                <w:rFonts w:ascii="Times New Roman" w:hAnsi="Times New Roman"/>
                <w:bCs/>
                <w:sz w:val="24"/>
                <w:szCs w:val="24"/>
              </w:rPr>
            </w:pPr>
          </w:p>
        </w:tc>
        <w:tc>
          <w:tcPr>
            <w:tcW w:w="307" w:type="dxa"/>
          </w:tcPr>
          <w:p w:rsidR="009219A8" w:rsidRPr="006A0144" w:rsidRDefault="009219A8" w:rsidP="009219A8">
            <w:pPr>
              <w:spacing w:after="0" w:line="240" w:lineRule="auto"/>
              <w:rPr>
                <w:rFonts w:ascii="Times New Roman" w:hAnsi="Times New Roman"/>
                <w:bCs/>
                <w:sz w:val="24"/>
                <w:szCs w:val="24"/>
              </w:rPr>
            </w:pPr>
          </w:p>
        </w:tc>
        <w:tc>
          <w:tcPr>
            <w:tcW w:w="307" w:type="dxa"/>
          </w:tcPr>
          <w:p w:rsidR="009219A8" w:rsidRPr="006A0144" w:rsidRDefault="009219A8" w:rsidP="009219A8">
            <w:pPr>
              <w:spacing w:after="0" w:line="240" w:lineRule="auto"/>
              <w:rPr>
                <w:rFonts w:ascii="Times New Roman" w:hAnsi="Times New Roman"/>
                <w:bCs/>
                <w:sz w:val="24"/>
                <w:szCs w:val="24"/>
              </w:rPr>
            </w:pPr>
          </w:p>
        </w:tc>
        <w:tc>
          <w:tcPr>
            <w:tcW w:w="336" w:type="dxa"/>
          </w:tcPr>
          <w:p w:rsidR="009219A8" w:rsidRPr="006A0144" w:rsidRDefault="009219A8" w:rsidP="009219A8">
            <w:pPr>
              <w:spacing w:after="0" w:line="240" w:lineRule="auto"/>
              <w:rPr>
                <w:rFonts w:ascii="Times New Roman" w:hAnsi="Times New Roman"/>
                <w:bCs/>
                <w:sz w:val="24"/>
                <w:szCs w:val="24"/>
              </w:rPr>
            </w:pPr>
          </w:p>
        </w:tc>
        <w:tc>
          <w:tcPr>
            <w:tcW w:w="318" w:type="dxa"/>
          </w:tcPr>
          <w:p w:rsidR="009219A8" w:rsidRPr="006A0144" w:rsidRDefault="009219A8" w:rsidP="009219A8">
            <w:pPr>
              <w:spacing w:after="0" w:line="240" w:lineRule="auto"/>
              <w:rPr>
                <w:rFonts w:ascii="Times New Roman" w:hAnsi="Times New Roman"/>
                <w:bCs/>
                <w:sz w:val="24"/>
                <w:szCs w:val="24"/>
              </w:rPr>
            </w:pPr>
          </w:p>
        </w:tc>
      </w:tr>
    </w:tbl>
    <w:p w:rsidR="00406203" w:rsidRDefault="00406203" w:rsidP="00406203">
      <w:pPr>
        <w:spacing w:after="0"/>
        <w:ind w:left="1440"/>
        <w:rPr>
          <w:rFonts w:cs="Calibri"/>
          <w:b/>
        </w:rPr>
      </w:pPr>
    </w:p>
    <w:p w:rsidR="009219A8" w:rsidRDefault="009219A8" w:rsidP="00406203">
      <w:pPr>
        <w:spacing w:after="0"/>
        <w:ind w:left="1440"/>
        <w:rPr>
          <w:rFonts w:cs="Calibri"/>
          <w:b/>
        </w:rPr>
      </w:pPr>
    </w:p>
    <w:p w:rsidR="009219A8" w:rsidRDefault="009219A8" w:rsidP="00406203">
      <w:pPr>
        <w:spacing w:after="0"/>
        <w:ind w:left="1440"/>
        <w:rPr>
          <w:rFonts w:cs="Calibri"/>
          <w:b/>
        </w:rPr>
      </w:pPr>
    </w:p>
    <w:p w:rsidR="00406203" w:rsidRPr="00EE74C3" w:rsidRDefault="00406203" w:rsidP="00406203">
      <w:pPr>
        <w:spacing w:after="0"/>
        <w:ind w:left="1440"/>
        <w:rPr>
          <w:rFonts w:cs="Calibri"/>
          <w:b/>
        </w:rPr>
      </w:pPr>
    </w:p>
    <w:p w:rsidR="00406203" w:rsidRPr="00EE74C3" w:rsidRDefault="00406203" w:rsidP="00406203">
      <w:pPr>
        <w:pStyle w:val="Default"/>
        <w:spacing w:line="276" w:lineRule="auto"/>
        <w:jc w:val="both"/>
        <w:rPr>
          <w:rFonts w:cs="Calibri"/>
          <w:bCs/>
          <w:color w:val="auto"/>
          <w:sz w:val="22"/>
          <w:szCs w:val="22"/>
        </w:rPr>
      </w:pPr>
      <w:r w:rsidRPr="00EE74C3">
        <w:rPr>
          <w:rFonts w:cs="Calibri"/>
          <w:b/>
          <w:bCs/>
          <w:color w:val="auto"/>
          <w:sz w:val="22"/>
          <w:szCs w:val="22"/>
        </w:rPr>
        <w:t xml:space="preserve">Course objectives: </w:t>
      </w:r>
      <w:r w:rsidRPr="00EE74C3">
        <w:rPr>
          <w:rFonts w:cs="Calibri"/>
          <w:bCs/>
          <w:color w:val="auto"/>
          <w:sz w:val="22"/>
          <w:szCs w:val="22"/>
        </w:rPr>
        <w:t>To enable the students to</w:t>
      </w:r>
    </w:p>
    <w:p w:rsidR="00406203" w:rsidRPr="00EE74C3" w:rsidRDefault="00406203" w:rsidP="00641D21">
      <w:pPr>
        <w:pStyle w:val="Default"/>
        <w:numPr>
          <w:ilvl w:val="0"/>
          <w:numId w:val="252"/>
        </w:numPr>
        <w:spacing w:line="276" w:lineRule="auto"/>
        <w:jc w:val="both"/>
        <w:rPr>
          <w:rFonts w:cs="Calibri"/>
          <w:bCs/>
          <w:color w:val="auto"/>
          <w:sz w:val="22"/>
          <w:szCs w:val="22"/>
        </w:rPr>
      </w:pPr>
      <w:r w:rsidRPr="00EE74C3">
        <w:rPr>
          <w:rFonts w:cs="Calibri"/>
          <w:bCs/>
          <w:color w:val="auto"/>
          <w:sz w:val="22"/>
          <w:szCs w:val="22"/>
        </w:rPr>
        <w:t>Understand  structural health monitoring  as  a  way  of  monitoring  health  of  a  structure  using  smart materials.</w:t>
      </w:r>
    </w:p>
    <w:p w:rsidR="00406203" w:rsidRPr="00EE74C3" w:rsidRDefault="00406203" w:rsidP="00641D21">
      <w:pPr>
        <w:pStyle w:val="Default"/>
        <w:numPr>
          <w:ilvl w:val="0"/>
          <w:numId w:val="252"/>
        </w:numPr>
        <w:spacing w:line="276" w:lineRule="auto"/>
        <w:jc w:val="both"/>
        <w:rPr>
          <w:rFonts w:cs="Calibri"/>
          <w:bCs/>
          <w:color w:val="auto"/>
          <w:sz w:val="22"/>
          <w:szCs w:val="22"/>
        </w:rPr>
      </w:pPr>
      <w:r w:rsidRPr="00EE74C3">
        <w:rPr>
          <w:rFonts w:cs="Calibri"/>
          <w:bCs/>
          <w:color w:val="auto"/>
          <w:sz w:val="22"/>
          <w:szCs w:val="22"/>
        </w:rPr>
        <w:t>Learn  and  apply  the  various  techniques  for  monitoring  the  health  of  the structure.</w:t>
      </w:r>
    </w:p>
    <w:p w:rsidR="00406203" w:rsidRPr="00EE74C3" w:rsidRDefault="00406203" w:rsidP="00641D21">
      <w:pPr>
        <w:pStyle w:val="Default"/>
        <w:numPr>
          <w:ilvl w:val="0"/>
          <w:numId w:val="252"/>
        </w:numPr>
        <w:spacing w:line="276" w:lineRule="auto"/>
        <w:jc w:val="both"/>
        <w:rPr>
          <w:rFonts w:cs="Calibri"/>
          <w:bCs/>
          <w:color w:val="auto"/>
          <w:sz w:val="22"/>
          <w:szCs w:val="22"/>
        </w:rPr>
      </w:pPr>
      <w:r w:rsidRPr="00EE74C3">
        <w:rPr>
          <w:rFonts w:cs="Calibri"/>
          <w:bCs/>
          <w:color w:val="auto"/>
          <w:sz w:val="22"/>
          <w:szCs w:val="22"/>
        </w:rPr>
        <w:t>Comprehend the methods of condition assessment of damages in buildings.</w:t>
      </w:r>
    </w:p>
    <w:p w:rsidR="00406203" w:rsidRPr="00EE74C3" w:rsidRDefault="00406203" w:rsidP="00641D21">
      <w:pPr>
        <w:pStyle w:val="Default"/>
        <w:numPr>
          <w:ilvl w:val="0"/>
          <w:numId w:val="252"/>
        </w:numPr>
        <w:spacing w:line="276" w:lineRule="auto"/>
        <w:jc w:val="both"/>
        <w:rPr>
          <w:rFonts w:cs="Calibri"/>
          <w:bCs/>
          <w:color w:val="auto"/>
          <w:sz w:val="22"/>
          <w:szCs w:val="22"/>
        </w:rPr>
      </w:pPr>
      <w:r w:rsidRPr="00EE74C3">
        <w:rPr>
          <w:rFonts w:cs="Calibri"/>
          <w:bCs/>
          <w:color w:val="auto"/>
          <w:sz w:val="22"/>
          <w:szCs w:val="22"/>
        </w:rPr>
        <w:t>Learn the applications of using capacitive probe method.</w:t>
      </w:r>
    </w:p>
    <w:p w:rsidR="00406203" w:rsidRPr="00EE74C3" w:rsidRDefault="00406203" w:rsidP="00641D21">
      <w:pPr>
        <w:pStyle w:val="Default"/>
        <w:numPr>
          <w:ilvl w:val="0"/>
          <w:numId w:val="252"/>
        </w:numPr>
        <w:spacing w:line="276" w:lineRule="auto"/>
        <w:jc w:val="both"/>
        <w:rPr>
          <w:rFonts w:cs="Calibri"/>
          <w:bCs/>
          <w:color w:val="auto"/>
          <w:sz w:val="22"/>
          <w:szCs w:val="22"/>
        </w:rPr>
      </w:pPr>
      <w:r w:rsidRPr="00EE74C3">
        <w:rPr>
          <w:rFonts w:cs="Calibri"/>
          <w:bCs/>
          <w:color w:val="auto"/>
          <w:sz w:val="22"/>
          <w:szCs w:val="22"/>
        </w:rPr>
        <w:t>Learn about implementation of health monitoring in different types of structures.</w:t>
      </w:r>
    </w:p>
    <w:p w:rsidR="00406203" w:rsidRPr="0095492A" w:rsidRDefault="00406203" w:rsidP="00641D21">
      <w:pPr>
        <w:pStyle w:val="ListParagraph"/>
        <w:widowControl w:val="0"/>
        <w:numPr>
          <w:ilvl w:val="0"/>
          <w:numId w:val="252"/>
        </w:numPr>
        <w:autoSpaceDE w:val="0"/>
        <w:autoSpaceDN w:val="0"/>
        <w:adjustRightInd w:val="0"/>
        <w:spacing w:after="0"/>
        <w:jc w:val="both"/>
        <w:rPr>
          <w:rFonts w:cs="Calibri"/>
          <w:bCs/>
        </w:rPr>
      </w:pPr>
      <w:r w:rsidRPr="0095492A">
        <w:rPr>
          <w:rFonts w:cs="Calibri"/>
          <w:bCs/>
        </w:rPr>
        <w:t>Learn about implementation of repairs of composite structures.</w:t>
      </w:r>
    </w:p>
    <w:p w:rsidR="00406203" w:rsidRPr="00EE74C3" w:rsidRDefault="00406203" w:rsidP="00406203">
      <w:pPr>
        <w:pStyle w:val="Default"/>
        <w:spacing w:line="276" w:lineRule="auto"/>
        <w:ind w:left="720"/>
        <w:jc w:val="both"/>
        <w:rPr>
          <w:rFonts w:cs="Calibri"/>
          <w:bCs/>
          <w:color w:val="auto"/>
          <w:sz w:val="22"/>
          <w:szCs w:val="22"/>
        </w:rPr>
      </w:pPr>
    </w:p>
    <w:p w:rsidR="00406203" w:rsidRPr="00EE74C3" w:rsidRDefault="00406203" w:rsidP="00406203">
      <w:pPr>
        <w:pStyle w:val="Default"/>
        <w:spacing w:line="276" w:lineRule="auto"/>
        <w:jc w:val="both"/>
        <w:rPr>
          <w:rFonts w:cs="Calibri"/>
          <w:bCs/>
          <w:color w:val="auto"/>
          <w:sz w:val="22"/>
          <w:szCs w:val="22"/>
        </w:rPr>
      </w:pPr>
      <w:r w:rsidRPr="00EE74C3">
        <w:rPr>
          <w:rFonts w:cs="Calibri"/>
          <w:b/>
          <w:bCs/>
          <w:color w:val="auto"/>
          <w:sz w:val="22"/>
          <w:szCs w:val="22"/>
        </w:rPr>
        <w:t xml:space="preserve">Course outcomes: </w:t>
      </w:r>
      <w:r w:rsidRPr="00EE74C3">
        <w:rPr>
          <w:rFonts w:cs="Calibri"/>
          <w:bCs/>
          <w:color w:val="auto"/>
          <w:sz w:val="22"/>
          <w:szCs w:val="22"/>
        </w:rPr>
        <w:t>At the end of the course the graduate should be able to</w:t>
      </w:r>
    </w:p>
    <w:p w:rsidR="00406203" w:rsidRDefault="00406203" w:rsidP="00641D21">
      <w:pPr>
        <w:pStyle w:val="Default"/>
        <w:numPr>
          <w:ilvl w:val="0"/>
          <w:numId w:val="251"/>
        </w:numPr>
        <w:spacing w:line="276" w:lineRule="auto"/>
        <w:jc w:val="both"/>
        <w:rPr>
          <w:rFonts w:cs="Calibri"/>
          <w:bCs/>
          <w:color w:val="auto"/>
          <w:sz w:val="22"/>
          <w:szCs w:val="22"/>
        </w:rPr>
      </w:pPr>
      <w:r w:rsidRPr="00EE74C3">
        <w:rPr>
          <w:rFonts w:cs="Calibri"/>
          <w:bCs/>
          <w:color w:val="auto"/>
          <w:sz w:val="22"/>
          <w:szCs w:val="22"/>
        </w:rPr>
        <w:t>Analyze results obtained from monitoring the health of the structures.</w:t>
      </w:r>
    </w:p>
    <w:p w:rsidR="00406203" w:rsidRPr="00EE74C3" w:rsidRDefault="00406203" w:rsidP="00641D21">
      <w:pPr>
        <w:pStyle w:val="Default"/>
        <w:numPr>
          <w:ilvl w:val="0"/>
          <w:numId w:val="251"/>
        </w:numPr>
        <w:spacing w:line="276" w:lineRule="auto"/>
        <w:jc w:val="both"/>
        <w:rPr>
          <w:rFonts w:cs="Calibri"/>
          <w:bCs/>
          <w:color w:val="auto"/>
          <w:sz w:val="22"/>
          <w:szCs w:val="22"/>
        </w:rPr>
      </w:pPr>
      <w:r w:rsidRPr="00EE74C3">
        <w:rPr>
          <w:rFonts w:cs="Calibri"/>
          <w:bCs/>
          <w:color w:val="auto"/>
          <w:sz w:val="22"/>
          <w:szCs w:val="22"/>
        </w:rPr>
        <w:t>Select and implement an appropriate technique for health monitoring.</w:t>
      </w:r>
    </w:p>
    <w:p w:rsidR="00406203" w:rsidRPr="00EE74C3" w:rsidRDefault="00406203" w:rsidP="00641D21">
      <w:pPr>
        <w:pStyle w:val="Default"/>
        <w:numPr>
          <w:ilvl w:val="0"/>
          <w:numId w:val="251"/>
        </w:numPr>
        <w:spacing w:line="276" w:lineRule="auto"/>
        <w:jc w:val="both"/>
        <w:rPr>
          <w:rFonts w:cs="Calibri"/>
          <w:bCs/>
          <w:color w:val="auto"/>
          <w:sz w:val="22"/>
          <w:szCs w:val="22"/>
        </w:rPr>
      </w:pPr>
      <w:r w:rsidRPr="00EE74C3">
        <w:rPr>
          <w:rFonts w:cs="Calibri"/>
          <w:bCs/>
          <w:color w:val="auto"/>
          <w:sz w:val="22"/>
          <w:szCs w:val="22"/>
        </w:rPr>
        <w:t>Select and implement an appropriate capacitive sensing technique.</w:t>
      </w:r>
    </w:p>
    <w:p w:rsidR="00406203" w:rsidRPr="00EE74C3" w:rsidRDefault="00406203" w:rsidP="00641D21">
      <w:pPr>
        <w:pStyle w:val="Default"/>
        <w:numPr>
          <w:ilvl w:val="0"/>
          <w:numId w:val="251"/>
        </w:numPr>
        <w:spacing w:line="276" w:lineRule="auto"/>
        <w:jc w:val="both"/>
        <w:rPr>
          <w:rFonts w:cs="Calibri"/>
          <w:bCs/>
          <w:color w:val="auto"/>
          <w:sz w:val="22"/>
          <w:szCs w:val="22"/>
        </w:rPr>
      </w:pPr>
      <w:r w:rsidRPr="00EE74C3">
        <w:rPr>
          <w:rFonts w:cs="Calibri"/>
          <w:bCs/>
          <w:color w:val="auto"/>
          <w:sz w:val="22"/>
          <w:szCs w:val="22"/>
        </w:rPr>
        <w:t>Perform condition assessment survey of damaged/ existing buildings.</w:t>
      </w:r>
    </w:p>
    <w:p w:rsidR="00406203" w:rsidRPr="00EE74C3" w:rsidRDefault="00406203" w:rsidP="00641D21">
      <w:pPr>
        <w:pStyle w:val="Default"/>
        <w:numPr>
          <w:ilvl w:val="0"/>
          <w:numId w:val="251"/>
        </w:numPr>
        <w:spacing w:line="276" w:lineRule="auto"/>
        <w:jc w:val="both"/>
        <w:rPr>
          <w:rFonts w:cs="Calibri"/>
          <w:bCs/>
          <w:color w:val="auto"/>
          <w:sz w:val="22"/>
          <w:szCs w:val="22"/>
        </w:rPr>
      </w:pPr>
      <w:r>
        <w:rPr>
          <w:rFonts w:cs="Calibri"/>
          <w:bCs/>
          <w:color w:val="auto"/>
          <w:sz w:val="22"/>
          <w:szCs w:val="22"/>
        </w:rPr>
        <w:t>I</w:t>
      </w:r>
      <w:r w:rsidRPr="00EE74C3">
        <w:rPr>
          <w:rFonts w:cs="Calibri"/>
          <w:bCs/>
          <w:color w:val="auto"/>
          <w:sz w:val="22"/>
          <w:szCs w:val="22"/>
        </w:rPr>
        <w:t>dentify possible defects in a concrete structure and suggest necessary repairs.</w:t>
      </w:r>
    </w:p>
    <w:p w:rsidR="00406203" w:rsidRPr="007F78F8" w:rsidRDefault="00406203" w:rsidP="00641D21">
      <w:pPr>
        <w:pStyle w:val="Default"/>
        <w:numPr>
          <w:ilvl w:val="0"/>
          <w:numId w:val="251"/>
        </w:numPr>
        <w:spacing w:line="276" w:lineRule="auto"/>
        <w:jc w:val="both"/>
        <w:rPr>
          <w:rFonts w:cs="Calibri"/>
          <w:bCs/>
          <w:color w:val="auto"/>
          <w:sz w:val="22"/>
          <w:szCs w:val="22"/>
        </w:rPr>
      </w:pPr>
      <w:r w:rsidRPr="007F78F8">
        <w:rPr>
          <w:rFonts w:cs="Calibri"/>
          <w:bCs/>
          <w:color w:val="auto"/>
          <w:sz w:val="22"/>
          <w:szCs w:val="22"/>
        </w:rPr>
        <w:t>Implement various health monitoring techniques for different types of structures</w:t>
      </w:r>
      <w:r>
        <w:rPr>
          <w:rFonts w:cs="Calibri"/>
          <w:bCs/>
          <w:color w:val="auto"/>
          <w:sz w:val="22"/>
          <w:szCs w:val="22"/>
        </w:rPr>
        <w:t xml:space="preserve"> for different situations</w:t>
      </w:r>
      <w:r w:rsidRPr="007F78F8">
        <w:rPr>
          <w:rFonts w:cs="Calibri"/>
          <w:bCs/>
          <w:color w:val="auto"/>
          <w:sz w:val="22"/>
          <w:szCs w:val="22"/>
        </w:rPr>
        <w:t>.</w:t>
      </w:r>
    </w:p>
    <w:p w:rsidR="00406203" w:rsidRPr="00EE74C3" w:rsidRDefault="00406203" w:rsidP="00406203">
      <w:pPr>
        <w:pStyle w:val="Default"/>
        <w:spacing w:line="276" w:lineRule="auto"/>
        <w:jc w:val="both"/>
        <w:rPr>
          <w:bCs/>
          <w:color w:val="auto"/>
          <w:sz w:val="22"/>
          <w:szCs w:val="22"/>
        </w:rPr>
      </w:pPr>
    </w:p>
    <w:p w:rsidR="00406203" w:rsidRPr="00EE74C3" w:rsidRDefault="00406203" w:rsidP="00231403">
      <w:pPr>
        <w:widowControl w:val="0"/>
        <w:autoSpaceDE w:val="0"/>
        <w:autoSpaceDN w:val="0"/>
        <w:adjustRightInd w:val="0"/>
        <w:spacing w:after="0" w:line="240" w:lineRule="auto"/>
        <w:jc w:val="both"/>
      </w:pPr>
      <w:r w:rsidRPr="00EE74C3">
        <w:rPr>
          <w:rFonts w:cs="Cambria"/>
          <w:b/>
          <w:bCs/>
        </w:rPr>
        <w:t>UNIT­I</w:t>
      </w:r>
    </w:p>
    <w:p w:rsidR="00406203" w:rsidRPr="00EE74C3" w:rsidRDefault="00406203" w:rsidP="00231403">
      <w:pPr>
        <w:widowControl w:val="0"/>
        <w:overflowPunct w:val="0"/>
        <w:autoSpaceDE w:val="0"/>
        <w:autoSpaceDN w:val="0"/>
        <w:adjustRightInd w:val="0"/>
        <w:spacing w:after="0" w:line="240" w:lineRule="auto"/>
        <w:jc w:val="both"/>
        <w:rPr>
          <w:rFonts w:cs="Cambria"/>
        </w:rPr>
      </w:pPr>
      <w:r w:rsidRPr="00EE74C3">
        <w:rPr>
          <w:rFonts w:cs="Cambria"/>
          <w:b/>
        </w:rPr>
        <w:t>Introduction of Structural Health Monitoring (SHM) :</w:t>
      </w:r>
      <w:r w:rsidRPr="00EE74C3">
        <w:rPr>
          <w:rFonts w:cs="Cambria"/>
        </w:rPr>
        <w:t xml:space="preserve"> Definition &amp; motivation for SHM, SHM – a way for smart materials and structures, SHM and bio mimetic – analog between the nervous systems of a man and structure with SHM, SHM as a part of system management, Passive and Active SHM, NDE, SHM, and NDECS,  basic components of SHM, materials for sensor design.</w:t>
      </w:r>
    </w:p>
    <w:p w:rsidR="00406203" w:rsidRPr="00EE74C3" w:rsidRDefault="00406203" w:rsidP="00231403">
      <w:pPr>
        <w:widowControl w:val="0"/>
        <w:overflowPunct w:val="0"/>
        <w:autoSpaceDE w:val="0"/>
        <w:autoSpaceDN w:val="0"/>
        <w:adjustRightInd w:val="0"/>
        <w:spacing w:after="0" w:line="240" w:lineRule="auto"/>
        <w:jc w:val="both"/>
      </w:pPr>
    </w:p>
    <w:p w:rsidR="00406203" w:rsidRPr="00EE74C3" w:rsidRDefault="00406203" w:rsidP="00231403">
      <w:pPr>
        <w:widowControl w:val="0"/>
        <w:autoSpaceDE w:val="0"/>
        <w:autoSpaceDN w:val="0"/>
        <w:adjustRightInd w:val="0"/>
        <w:spacing w:after="0" w:line="240" w:lineRule="auto"/>
        <w:jc w:val="both"/>
      </w:pPr>
      <w:r w:rsidRPr="00EE74C3">
        <w:rPr>
          <w:rFonts w:cs="Cambria"/>
          <w:b/>
          <w:bCs/>
        </w:rPr>
        <w:t>UNIT­II</w:t>
      </w:r>
    </w:p>
    <w:p w:rsidR="00406203" w:rsidRPr="00EE74C3" w:rsidRDefault="00406203" w:rsidP="00231403">
      <w:pPr>
        <w:widowControl w:val="0"/>
        <w:overflowPunct w:val="0"/>
        <w:autoSpaceDE w:val="0"/>
        <w:autoSpaceDN w:val="0"/>
        <w:adjustRightInd w:val="0"/>
        <w:spacing w:after="0" w:line="240" w:lineRule="auto"/>
        <w:jc w:val="both"/>
        <w:rPr>
          <w:rFonts w:cs="Cambria"/>
        </w:rPr>
      </w:pPr>
      <w:r w:rsidRPr="00EE74C3">
        <w:rPr>
          <w:rFonts w:cs="Cambria"/>
          <w:b/>
        </w:rPr>
        <w:t>Application of SHM in Civil Engineering :</w:t>
      </w:r>
      <w:r w:rsidRPr="00EE74C3">
        <w:rPr>
          <w:rFonts w:cs="Cambria"/>
        </w:rPr>
        <w:t xml:space="preserve"> Introduction of capacitive methods, capacitive probe for cover concrete, SHM of bridge, applications for external post – tensioned cables, monitoring historical buildings.</w:t>
      </w:r>
    </w:p>
    <w:p w:rsidR="00406203" w:rsidRPr="00EE74C3" w:rsidRDefault="00406203" w:rsidP="00231403">
      <w:pPr>
        <w:widowControl w:val="0"/>
        <w:overflowPunct w:val="0"/>
        <w:autoSpaceDE w:val="0"/>
        <w:autoSpaceDN w:val="0"/>
        <w:adjustRightInd w:val="0"/>
        <w:spacing w:after="0" w:line="240" w:lineRule="auto"/>
        <w:jc w:val="both"/>
      </w:pPr>
    </w:p>
    <w:p w:rsidR="00406203" w:rsidRPr="00EE74C3" w:rsidRDefault="00406203" w:rsidP="00231403">
      <w:pPr>
        <w:widowControl w:val="0"/>
        <w:autoSpaceDE w:val="0"/>
        <w:autoSpaceDN w:val="0"/>
        <w:adjustRightInd w:val="0"/>
        <w:spacing w:after="0" w:line="240" w:lineRule="auto"/>
        <w:jc w:val="both"/>
      </w:pPr>
      <w:r w:rsidRPr="00EE74C3">
        <w:rPr>
          <w:rFonts w:cs="Cambria"/>
          <w:b/>
          <w:bCs/>
        </w:rPr>
        <w:t>UNIT­III</w:t>
      </w:r>
    </w:p>
    <w:p w:rsidR="00406203" w:rsidRPr="00EE74C3" w:rsidRDefault="00406203" w:rsidP="00231403">
      <w:pPr>
        <w:widowControl w:val="0"/>
        <w:overflowPunct w:val="0"/>
        <w:autoSpaceDE w:val="0"/>
        <w:autoSpaceDN w:val="0"/>
        <w:adjustRightInd w:val="0"/>
        <w:spacing w:after="0" w:line="240" w:lineRule="auto"/>
        <w:jc w:val="both"/>
      </w:pPr>
      <w:r w:rsidRPr="00EE74C3">
        <w:rPr>
          <w:rFonts w:cs="Cambria"/>
          <w:b/>
        </w:rPr>
        <w:t xml:space="preserve">Non Destructive Testing of </w:t>
      </w:r>
      <w:r w:rsidRPr="00A73376">
        <w:rPr>
          <w:rFonts w:cs="Cambria"/>
          <w:b/>
        </w:rPr>
        <w:t>Concrete</w:t>
      </w:r>
      <w:r w:rsidRPr="00EE74C3">
        <w:rPr>
          <w:rFonts w:cs="Cambria"/>
          <w:b/>
        </w:rPr>
        <w:t xml:space="preserve"> Structures :</w:t>
      </w:r>
      <w:r w:rsidRPr="00EE74C3">
        <w:rPr>
          <w:rFonts w:cs="Cambria"/>
        </w:rPr>
        <w:t xml:space="preserve"> Introduction to NDT – Situations and contexts, where NDT is needed, classification of NDT procedures, Visual Inspection, half‐Cell electrical potential methods, Schmidt Rebound Hammer Test, resistivity measurement, electromagnetic methods, radiographic testing, ultrasonic testing, Infra-Red thermograph, ground penetrating radar, other methods.</w:t>
      </w:r>
    </w:p>
    <w:p w:rsidR="00406203" w:rsidRPr="00EE74C3" w:rsidRDefault="00406203" w:rsidP="00406203">
      <w:pPr>
        <w:widowControl w:val="0"/>
        <w:autoSpaceDE w:val="0"/>
        <w:autoSpaceDN w:val="0"/>
        <w:adjustRightInd w:val="0"/>
        <w:spacing w:after="0"/>
        <w:jc w:val="both"/>
      </w:pPr>
      <w:r w:rsidRPr="00EE74C3">
        <w:rPr>
          <w:rFonts w:cs="Cambria"/>
          <w:b/>
          <w:bCs/>
        </w:rPr>
        <w:lastRenderedPageBreak/>
        <w:t>UNIT­IV</w:t>
      </w:r>
    </w:p>
    <w:p w:rsidR="00406203" w:rsidRPr="00EE74C3" w:rsidRDefault="00406203" w:rsidP="00406203">
      <w:pPr>
        <w:widowControl w:val="0"/>
        <w:overflowPunct w:val="0"/>
        <w:autoSpaceDE w:val="0"/>
        <w:autoSpaceDN w:val="0"/>
        <w:adjustRightInd w:val="0"/>
        <w:spacing w:after="0"/>
        <w:jc w:val="both"/>
      </w:pPr>
      <w:r w:rsidRPr="00EE74C3">
        <w:rPr>
          <w:rFonts w:cs="Cambria"/>
          <w:b/>
        </w:rPr>
        <w:t>Condition Survey &amp; NDE of Concrete Structures :</w:t>
      </w:r>
      <w:r w:rsidRPr="00EE74C3">
        <w:rPr>
          <w:rFonts w:cs="Cambria"/>
        </w:rPr>
        <w:t>Definition and objective of Condition survey, stage of condition survey (Preliminary, Planning, Inspection and Testing Stages), possible defects in concrete structures, quality control of concrete structures – Definition and need, Quality control applications in concrete structures, NDT as an option for Non‐Destructive Evaluation (NDE) of Concrete structures, case studies of a few NDT procedures on concrete structures.</w:t>
      </w:r>
    </w:p>
    <w:p w:rsidR="00406203" w:rsidRPr="00EE74C3" w:rsidRDefault="00406203" w:rsidP="00406203">
      <w:pPr>
        <w:widowControl w:val="0"/>
        <w:autoSpaceDE w:val="0"/>
        <w:autoSpaceDN w:val="0"/>
        <w:adjustRightInd w:val="0"/>
        <w:spacing w:after="0"/>
        <w:jc w:val="both"/>
      </w:pPr>
    </w:p>
    <w:p w:rsidR="00406203" w:rsidRPr="00EE74C3" w:rsidRDefault="00406203" w:rsidP="00406203">
      <w:pPr>
        <w:widowControl w:val="0"/>
        <w:autoSpaceDE w:val="0"/>
        <w:autoSpaceDN w:val="0"/>
        <w:adjustRightInd w:val="0"/>
        <w:spacing w:after="0"/>
        <w:jc w:val="both"/>
      </w:pPr>
      <w:r w:rsidRPr="00EE74C3">
        <w:rPr>
          <w:rFonts w:cs="Cambria"/>
          <w:b/>
          <w:bCs/>
        </w:rPr>
        <w:t>UNIT – V</w:t>
      </w:r>
    </w:p>
    <w:p w:rsidR="00406203" w:rsidRPr="00EE74C3" w:rsidRDefault="00406203" w:rsidP="00406203">
      <w:pPr>
        <w:widowControl w:val="0"/>
        <w:overflowPunct w:val="0"/>
        <w:autoSpaceDE w:val="0"/>
        <w:autoSpaceDN w:val="0"/>
        <w:adjustRightInd w:val="0"/>
        <w:spacing w:after="0"/>
        <w:jc w:val="both"/>
      </w:pPr>
      <w:r w:rsidRPr="00EE74C3">
        <w:rPr>
          <w:rFonts w:cs="Cambria"/>
          <w:b/>
        </w:rPr>
        <w:t>Rehabilitation and Retrofitting of Concrete Structures:</w:t>
      </w:r>
      <w:r w:rsidRPr="00EE74C3">
        <w:rPr>
          <w:rFonts w:cs="Cambria"/>
        </w:rPr>
        <w:t xml:space="preserve"> Repair rehabilitation &amp; retrofitting of structures, damage assessment of concrete structures. </w:t>
      </w:r>
    </w:p>
    <w:p w:rsidR="00406203" w:rsidRPr="00EE74C3" w:rsidRDefault="00406203" w:rsidP="00406203">
      <w:pPr>
        <w:widowControl w:val="0"/>
        <w:autoSpaceDE w:val="0"/>
        <w:autoSpaceDN w:val="0"/>
        <w:adjustRightInd w:val="0"/>
        <w:spacing w:after="0"/>
        <w:jc w:val="both"/>
      </w:pPr>
    </w:p>
    <w:p w:rsidR="00406203" w:rsidRPr="00EE74C3" w:rsidRDefault="00406203" w:rsidP="00406203">
      <w:pPr>
        <w:widowControl w:val="0"/>
        <w:autoSpaceDE w:val="0"/>
        <w:autoSpaceDN w:val="0"/>
        <w:adjustRightInd w:val="0"/>
        <w:spacing w:after="0"/>
        <w:jc w:val="both"/>
        <w:rPr>
          <w:rFonts w:cs="Cambria"/>
          <w:b/>
          <w:bCs/>
        </w:rPr>
      </w:pPr>
      <w:r w:rsidRPr="00EE74C3">
        <w:rPr>
          <w:rFonts w:cs="Cambria"/>
          <w:b/>
          <w:bCs/>
        </w:rPr>
        <w:t xml:space="preserve">UNIT – VI  </w:t>
      </w:r>
    </w:p>
    <w:p w:rsidR="00406203" w:rsidRPr="00EE74C3" w:rsidRDefault="00406203" w:rsidP="00406203">
      <w:pPr>
        <w:widowControl w:val="0"/>
        <w:autoSpaceDE w:val="0"/>
        <w:autoSpaceDN w:val="0"/>
        <w:adjustRightInd w:val="0"/>
        <w:spacing w:after="0"/>
        <w:jc w:val="both"/>
      </w:pPr>
      <w:r w:rsidRPr="00EE74C3">
        <w:rPr>
          <w:rFonts w:cs="Cambria"/>
          <w:b/>
          <w:bCs/>
        </w:rPr>
        <w:t xml:space="preserve">REPAIRS OF COMPOSITE STRUCTURES </w:t>
      </w:r>
    </w:p>
    <w:p w:rsidR="00406203" w:rsidRPr="00EE74C3" w:rsidRDefault="00406203" w:rsidP="00406203">
      <w:pPr>
        <w:widowControl w:val="0"/>
        <w:overflowPunct w:val="0"/>
        <w:autoSpaceDE w:val="0"/>
        <w:autoSpaceDN w:val="0"/>
        <w:adjustRightInd w:val="0"/>
        <w:spacing w:after="0"/>
        <w:jc w:val="both"/>
      </w:pPr>
      <w:r w:rsidRPr="00EE74C3">
        <w:rPr>
          <w:rFonts w:cs="Cambria"/>
        </w:rPr>
        <w:t>Materials and methods for repairs and rehabilitation, modeling of repaired composite structure, structural analysis and design – Importance of re‐analysis, execution of rehabilitation strategy, Case studies.</w:t>
      </w:r>
    </w:p>
    <w:p w:rsidR="00406203" w:rsidRPr="00EE74C3" w:rsidRDefault="00406203" w:rsidP="00406203">
      <w:pPr>
        <w:widowControl w:val="0"/>
        <w:autoSpaceDE w:val="0"/>
        <w:autoSpaceDN w:val="0"/>
        <w:adjustRightInd w:val="0"/>
        <w:spacing w:after="0"/>
        <w:jc w:val="both"/>
        <w:rPr>
          <w:rFonts w:cs="Cambria"/>
          <w:b/>
          <w:bCs/>
        </w:rPr>
      </w:pPr>
    </w:p>
    <w:p w:rsidR="00406203" w:rsidRPr="00EE74C3" w:rsidRDefault="00406203" w:rsidP="00406203">
      <w:pPr>
        <w:widowControl w:val="0"/>
        <w:autoSpaceDE w:val="0"/>
        <w:autoSpaceDN w:val="0"/>
        <w:adjustRightInd w:val="0"/>
        <w:spacing w:after="0"/>
        <w:jc w:val="both"/>
      </w:pPr>
      <w:r>
        <w:rPr>
          <w:rFonts w:cs="Cambria"/>
          <w:b/>
          <w:bCs/>
        </w:rPr>
        <w:t>TEXTBOOKS:</w:t>
      </w:r>
    </w:p>
    <w:p w:rsidR="00406203" w:rsidRPr="003529C1" w:rsidRDefault="00406203" w:rsidP="00641D21">
      <w:pPr>
        <w:pStyle w:val="ListParagraph"/>
        <w:widowControl w:val="0"/>
        <w:numPr>
          <w:ilvl w:val="0"/>
          <w:numId w:val="253"/>
        </w:numPr>
        <w:overflowPunct w:val="0"/>
        <w:autoSpaceDE w:val="0"/>
        <w:autoSpaceDN w:val="0"/>
        <w:adjustRightInd w:val="0"/>
        <w:spacing w:after="0"/>
        <w:jc w:val="both"/>
        <w:rPr>
          <w:rFonts w:cs="Cambria"/>
          <w:b/>
          <w:bCs/>
        </w:rPr>
      </w:pPr>
      <w:r w:rsidRPr="003529C1">
        <w:rPr>
          <w:rFonts w:cs="Cambria"/>
        </w:rPr>
        <w:t xml:space="preserve">Daniel Balageas, Claus – Peter Fritzenaml Alfredo Guemes, Structural Health Monitoring, Published by ISTE Ltd., U.K. 2006 </w:t>
      </w:r>
    </w:p>
    <w:p w:rsidR="00406203" w:rsidRPr="00CE0CF7" w:rsidRDefault="00406203" w:rsidP="00641D21">
      <w:pPr>
        <w:pStyle w:val="ListParagraph"/>
        <w:widowControl w:val="0"/>
        <w:numPr>
          <w:ilvl w:val="0"/>
          <w:numId w:val="253"/>
        </w:numPr>
        <w:overflowPunct w:val="0"/>
        <w:autoSpaceDE w:val="0"/>
        <w:autoSpaceDN w:val="0"/>
        <w:adjustRightInd w:val="0"/>
        <w:spacing w:after="0"/>
        <w:jc w:val="both"/>
        <w:rPr>
          <w:rFonts w:cs="Cambria"/>
          <w:b/>
          <w:bCs/>
        </w:rPr>
      </w:pPr>
      <w:r w:rsidRPr="003529C1">
        <w:rPr>
          <w:rFonts w:cs="Cambria"/>
        </w:rPr>
        <w:t xml:space="preserve">Guide book on Non‐destructive testing of concrete structures, Training course series No. 17. International Atomic Energy Agency, Vienna, 2002 </w:t>
      </w:r>
    </w:p>
    <w:p w:rsidR="00406203" w:rsidRDefault="00406203" w:rsidP="00406203">
      <w:pPr>
        <w:widowControl w:val="0"/>
        <w:autoSpaceDE w:val="0"/>
        <w:autoSpaceDN w:val="0"/>
        <w:adjustRightInd w:val="0"/>
        <w:spacing w:after="0"/>
        <w:jc w:val="both"/>
        <w:rPr>
          <w:rFonts w:cs="Cambria"/>
          <w:b/>
          <w:bCs/>
        </w:rPr>
      </w:pPr>
    </w:p>
    <w:p w:rsidR="00406203" w:rsidRPr="00EE74C3" w:rsidRDefault="00406203" w:rsidP="00406203">
      <w:pPr>
        <w:widowControl w:val="0"/>
        <w:autoSpaceDE w:val="0"/>
        <w:autoSpaceDN w:val="0"/>
        <w:adjustRightInd w:val="0"/>
        <w:spacing w:after="0"/>
        <w:jc w:val="both"/>
      </w:pPr>
      <w:r>
        <w:rPr>
          <w:rFonts w:cs="Cambria"/>
          <w:b/>
          <w:bCs/>
        </w:rPr>
        <w:t>REFERENCE</w:t>
      </w:r>
      <w:r w:rsidRPr="00CE0CF7">
        <w:rPr>
          <w:rFonts w:cs="Cambria"/>
          <w:b/>
          <w:bCs/>
        </w:rPr>
        <w:t>S:</w:t>
      </w:r>
    </w:p>
    <w:p w:rsidR="00406203" w:rsidRPr="003529C1" w:rsidRDefault="00406203" w:rsidP="00641D21">
      <w:pPr>
        <w:pStyle w:val="ListParagraph"/>
        <w:widowControl w:val="0"/>
        <w:numPr>
          <w:ilvl w:val="0"/>
          <w:numId w:val="279"/>
        </w:numPr>
        <w:overflowPunct w:val="0"/>
        <w:autoSpaceDE w:val="0"/>
        <w:autoSpaceDN w:val="0"/>
        <w:adjustRightInd w:val="0"/>
        <w:spacing w:after="0"/>
        <w:jc w:val="both"/>
        <w:rPr>
          <w:rFonts w:cs="Cambria"/>
        </w:rPr>
      </w:pPr>
      <w:r w:rsidRPr="003529C1">
        <w:rPr>
          <w:rFonts w:cs="Cambria"/>
        </w:rPr>
        <w:t xml:space="preserve">Hand Book on “Repair and Rehabilitation of RCC Buildings”. Published by Director General, CPWD, Govt. of India, 2002 </w:t>
      </w:r>
    </w:p>
    <w:p w:rsidR="006B5DE0" w:rsidRPr="003529C1" w:rsidRDefault="00406203" w:rsidP="00641D21">
      <w:pPr>
        <w:pStyle w:val="ListParagraph"/>
        <w:widowControl w:val="0"/>
        <w:numPr>
          <w:ilvl w:val="0"/>
          <w:numId w:val="279"/>
        </w:numPr>
        <w:overflowPunct w:val="0"/>
        <w:autoSpaceDE w:val="0"/>
        <w:autoSpaceDN w:val="0"/>
        <w:adjustRightInd w:val="0"/>
        <w:spacing w:after="0"/>
        <w:jc w:val="both"/>
        <w:rPr>
          <w:rFonts w:cs="Cambria"/>
        </w:rPr>
      </w:pPr>
      <w:r w:rsidRPr="003529C1">
        <w:rPr>
          <w:rFonts w:cs="Cambria"/>
        </w:rPr>
        <w:t>Hand Book on Seismic Retrofitting of Buildings, published by CPWD &amp; Indian Building Congress in association with IIT, Madras, Narosa Publishing House, 2008</w:t>
      </w:r>
    </w:p>
    <w:p w:rsidR="00406203" w:rsidRPr="00022BEC" w:rsidRDefault="006B5DE0" w:rsidP="00406203">
      <w:pPr>
        <w:jc w:val="center"/>
        <w:rPr>
          <w:rFonts w:cs="Calibri"/>
          <w:b/>
          <w:bCs/>
          <w:caps/>
        </w:rPr>
      </w:pPr>
      <w:r w:rsidRPr="00EE74C3">
        <w:rPr>
          <w:rFonts w:cs="Calibri"/>
          <w:b/>
        </w:rPr>
        <w:br w:type="page"/>
      </w:r>
      <w:bookmarkStart w:id="25" w:name="_Toc484777243"/>
      <w:r w:rsidR="00406203">
        <w:rPr>
          <w:b/>
          <w:bCs/>
          <w:caps/>
          <w:sz w:val="28"/>
          <w:shd w:val="clear" w:color="auto" w:fill="FFFFFF"/>
        </w:rPr>
        <w:lastRenderedPageBreak/>
        <w:t>6</w:t>
      </w:r>
      <w:r w:rsidR="00406203" w:rsidRPr="00022BEC">
        <w:rPr>
          <w:b/>
          <w:bCs/>
          <w:caps/>
          <w:sz w:val="28"/>
          <w:shd w:val="clear" w:color="auto" w:fill="FFFFFF"/>
        </w:rPr>
        <w:t>KC73:  Water Resources Systems Planning and Management</w:t>
      </w:r>
      <w:bookmarkEnd w:id="25"/>
    </w:p>
    <w:p w:rsidR="00406203" w:rsidRPr="00EE74C3" w:rsidRDefault="00406203" w:rsidP="00406203">
      <w:pPr>
        <w:spacing w:after="0"/>
        <w:jc w:val="center"/>
        <w:rPr>
          <w:rFonts w:cs="Calibri"/>
          <w:b/>
        </w:rPr>
      </w:pPr>
      <w:r w:rsidRPr="00EE74C3">
        <w:rPr>
          <w:rFonts w:cs="Calibri"/>
          <w:b/>
        </w:rPr>
        <w:t>Professional Elective_3</w:t>
      </w:r>
    </w:p>
    <w:p w:rsidR="00406203" w:rsidRPr="00EE74C3" w:rsidRDefault="00406203" w:rsidP="00406203">
      <w:pPr>
        <w:spacing w:after="0"/>
        <w:rPr>
          <w:rFonts w:cs="Calibri"/>
          <w:b/>
        </w:rPr>
      </w:pPr>
    </w:p>
    <w:p w:rsidR="00406203" w:rsidRPr="00EE74C3" w:rsidRDefault="00406203" w:rsidP="00406203">
      <w:pPr>
        <w:spacing w:after="0"/>
        <w:rPr>
          <w:rFonts w:cs="Calibri"/>
          <w:b/>
        </w:rPr>
      </w:pPr>
      <w:r w:rsidRPr="00EE74C3">
        <w:rPr>
          <w:rFonts w:cs="Calibri"/>
          <w:b/>
        </w:rPr>
        <w:t>B.Tech IV Year 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Pr>
          <w:rFonts w:cs="Calibri"/>
          <w:b/>
        </w:rPr>
        <w:tab/>
      </w:r>
      <w:r w:rsidRPr="00EE74C3">
        <w:rPr>
          <w:rFonts w:cs="Calibri"/>
          <w:b/>
        </w:rPr>
        <w:t>L      T    P/D</w:t>
      </w:r>
      <w:r w:rsidRPr="00EE74C3">
        <w:rPr>
          <w:rFonts w:cs="Calibri"/>
          <w:b/>
        </w:rPr>
        <w:tab/>
        <w:t>C</w:t>
      </w:r>
    </w:p>
    <w:p w:rsidR="00406203" w:rsidRPr="00EE74C3" w:rsidRDefault="00406203" w:rsidP="00406203">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Pr>
          <w:rFonts w:cs="Calibri"/>
          <w:b/>
        </w:rPr>
        <w:tab/>
      </w:r>
      <w:r w:rsidRPr="00EE74C3">
        <w:rPr>
          <w:rFonts w:cs="Calibri"/>
          <w:b/>
        </w:rPr>
        <w:t>3     -    -</w:t>
      </w:r>
      <w:r w:rsidRPr="00EE74C3">
        <w:rPr>
          <w:rFonts w:cs="Calibri"/>
          <w:b/>
        </w:rPr>
        <w:tab/>
      </w:r>
      <w:r>
        <w:rPr>
          <w:rFonts w:cs="Calibri"/>
          <w:b/>
        </w:rPr>
        <w:tab/>
      </w:r>
      <w:r w:rsidRPr="00EE74C3">
        <w:rPr>
          <w:rFonts w:cs="Calibri"/>
          <w:b/>
        </w:rPr>
        <w:t>3</w:t>
      </w:r>
    </w:p>
    <w:tbl>
      <w:tblPr>
        <w:tblpPr w:leftFromText="180" w:rightFromText="180" w:bottomFromText="200" w:vertAnchor="text" w:horzAnchor="margin" w:tblpXSpec="right" w:tblpY="64"/>
        <w:tblW w:w="3516" w:type="dxa"/>
        <w:tblCellMar>
          <w:left w:w="0" w:type="dxa"/>
          <w:right w:w="0" w:type="dxa"/>
        </w:tblCellMar>
        <w:tblLook w:val="00A0"/>
      </w:tblPr>
      <w:tblGrid>
        <w:gridCol w:w="349"/>
        <w:gridCol w:w="349"/>
        <w:gridCol w:w="348"/>
        <w:gridCol w:w="328"/>
        <w:gridCol w:w="348"/>
        <w:gridCol w:w="278"/>
        <w:gridCol w:w="327"/>
        <w:gridCol w:w="348"/>
        <w:gridCol w:w="262"/>
        <w:gridCol w:w="264"/>
        <w:gridCol w:w="315"/>
      </w:tblGrid>
      <w:tr w:rsidR="00406203" w:rsidRPr="006A0144" w:rsidTr="002B06E0">
        <w:trPr>
          <w:trHeight w:val="235"/>
        </w:trPr>
        <w:tc>
          <w:tcPr>
            <w:tcW w:w="3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a</w:t>
            </w:r>
          </w:p>
        </w:tc>
        <w:tc>
          <w:tcPr>
            <w:tcW w:w="35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b</w:t>
            </w:r>
          </w:p>
        </w:tc>
        <w:tc>
          <w:tcPr>
            <w:tcW w:w="35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c</w:t>
            </w:r>
          </w:p>
        </w:tc>
        <w:tc>
          <w:tcPr>
            <w:tcW w:w="3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d</w:t>
            </w:r>
          </w:p>
        </w:tc>
        <w:tc>
          <w:tcPr>
            <w:tcW w:w="35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e</w:t>
            </w:r>
          </w:p>
        </w:tc>
        <w:tc>
          <w:tcPr>
            <w:tcW w:w="27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f</w:t>
            </w:r>
          </w:p>
        </w:tc>
        <w:tc>
          <w:tcPr>
            <w:tcW w:w="3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g</w:t>
            </w:r>
          </w:p>
        </w:tc>
        <w:tc>
          <w:tcPr>
            <w:tcW w:w="35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h</w:t>
            </w:r>
          </w:p>
        </w:tc>
        <w:tc>
          <w:tcPr>
            <w:tcW w:w="2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i</w:t>
            </w:r>
          </w:p>
        </w:tc>
        <w:tc>
          <w:tcPr>
            <w:tcW w:w="2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j</w:t>
            </w:r>
          </w:p>
        </w:tc>
        <w:tc>
          <w:tcPr>
            <w:tcW w:w="31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k</w:t>
            </w:r>
          </w:p>
        </w:tc>
      </w:tr>
      <w:tr w:rsidR="00406203" w:rsidRPr="006A0144" w:rsidTr="002B06E0">
        <w:trPr>
          <w:trHeight w:val="278"/>
        </w:trPr>
        <w:tc>
          <w:tcPr>
            <w:tcW w:w="35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before="100" w:beforeAutospacing="1" w:after="100" w:afterAutospacing="1" w:line="240" w:lineRule="auto"/>
              <w:jc w:val="center"/>
              <w:rPr>
                <w:rFonts w:cs="Arial"/>
                <w:color w:val="222222"/>
                <w:sz w:val="20"/>
                <w:szCs w:val="16"/>
                <w:lang w:val="en-US" w:eastAsia="en-US"/>
              </w:rPr>
            </w:pPr>
            <w:r w:rsidRPr="006A0144">
              <w:rPr>
                <w:rFonts w:cs="Arial"/>
                <w:caps/>
                <w:color w:val="222222"/>
                <w:sz w:val="20"/>
                <w:szCs w:val="24"/>
              </w:rPr>
              <w:t>X</w:t>
            </w:r>
          </w:p>
        </w:tc>
        <w:tc>
          <w:tcPr>
            <w:tcW w:w="3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before="100" w:beforeAutospacing="1" w:after="100" w:afterAutospacing="1" w:line="240" w:lineRule="auto"/>
              <w:jc w:val="center"/>
              <w:rPr>
                <w:rFonts w:cs="Arial"/>
                <w:color w:val="222222"/>
                <w:sz w:val="20"/>
                <w:szCs w:val="16"/>
                <w:lang w:val="en-US" w:eastAsia="en-US"/>
              </w:rPr>
            </w:pPr>
            <w:r w:rsidRPr="006A0144">
              <w:rPr>
                <w:rFonts w:cs="Arial"/>
                <w:caps/>
                <w:color w:val="222222"/>
                <w:sz w:val="20"/>
                <w:szCs w:val="24"/>
              </w:rPr>
              <w:t>X</w:t>
            </w:r>
          </w:p>
        </w:tc>
        <w:tc>
          <w:tcPr>
            <w:tcW w:w="3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before="100" w:beforeAutospacing="1" w:after="100" w:afterAutospacing="1" w:line="240" w:lineRule="auto"/>
              <w:jc w:val="center"/>
              <w:rPr>
                <w:rFonts w:cs="Arial"/>
                <w:color w:val="222222"/>
                <w:sz w:val="20"/>
                <w:szCs w:val="16"/>
                <w:lang w:val="en-US" w:eastAsia="en-US"/>
              </w:rPr>
            </w:pPr>
            <w:r w:rsidRPr="006A0144">
              <w:rPr>
                <w:rFonts w:cs="Arial"/>
                <w:caps/>
                <w:color w:val="222222"/>
                <w:sz w:val="20"/>
                <w:szCs w:val="24"/>
              </w:rPr>
              <w:t>X</w:t>
            </w:r>
          </w:p>
        </w:tc>
        <w:tc>
          <w:tcPr>
            <w:tcW w:w="3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after="0"/>
              <w:rPr>
                <w:sz w:val="20"/>
                <w:lang w:val="en-US" w:eastAsia="en-US"/>
              </w:rPr>
            </w:pPr>
          </w:p>
        </w:tc>
        <w:tc>
          <w:tcPr>
            <w:tcW w:w="3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before="100" w:beforeAutospacing="1" w:after="100" w:afterAutospacing="1" w:line="240" w:lineRule="auto"/>
              <w:jc w:val="center"/>
              <w:rPr>
                <w:rFonts w:cs="Arial"/>
                <w:color w:val="222222"/>
                <w:sz w:val="20"/>
                <w:szCs w:val="16"/>
                <w:lang w:val="en-US" w:eastAsia="en-US"/>
              </w:rPr>
            </w:pPr>
            <w:r w:rsidRPr="006A0144">
              <w:rPr>
                <w:rFonts w:cs="Arial"/>
                <w:caps/>
                <w:color w:val="222222"/>
                <w:sz w:val="20"/>
                <w:szCs w:val="24"/>
              </w:rPr>
              <w:t>X</w:t>
            </w:r>
          </w:p>
        </w:tc>
        <w:tc>
          <w:tcPr>
            <w:tcW w:w="27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after="0"/>
              <w:rPr>
                <w:sz w:val="20"/>
                <w:lang w:val="en-US" w:eastAsia="en-US"/>
              </w:rPr>
            </w:pPr>
          </w:p>
        </w:tc>
        <w:tc>
          <w:tcPr>
            <w:tcW w:w="3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after="0"/>
              <w:rPr>
                <w:sz w:val="20"/>
                <w:lang w:val="en-US" w:eastAsia="en-US"/>
              </w:rPr>
            </w:pPr>
          </w:p>
        </w:tc>
        <w:tc>
          <w:tcPr>
            <w:tcW w:w="3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after="0"/>
              <w:rPr>
                <w:sz w:val="20"/>
                <w:lang w:val="en-US" w:eastAsia="en-US"/>
              </w:rPr>
            </w:pPr>
            <w:r w:rsidRPr="006A0144">
              <w:rPr>
                <w:rFonts w:cs="Arial"/>
                <w:caps/>
                <w:color w:val="222222"/>
                <w:sz w:val="20"/>
                <w:szCs w:val="24"/>
              </w:rPr>
              <w:t>X</w:t>
            </w:r>
          </w:p>
        </w:tc>
        <w:tc>
          <w:tcPr>
            <w:tcW w:w="2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after="0"/>
              <w:rPr>
                <w:sz w:val="20"/>
                <w:lang w:val="en-US" w:eastAsia="en-US"/>
              </w:rPr>
            </w:pPr>
          </w:p>
        </w:tc>
        <w:tc>
          <w:tcPr>
            <w:tcW w:w="2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before="100" w:beforeAutospacing="1" w:after="100" w:afterAutospacing="1" w:line="240" w:lineRule="auto"/>
              <w:jc w:val="center"/>
              <w:rPr>
                <w:rFonts w:cs="Arial"/>
                <w:color w:val="222222"/>
                <w:sz w:val="20"/>
                <w:szCs w:val="16"/>
                <w:lang w:val="en-US" w:eastAsia="en-US"/>
              </w:rPr>
            </w:pPr>
          </w:p>
        </w:tc>
        <w:tc>
          <w:tcPr>
            <w:tcW w:w="31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406203" w:rsidRPr="006A0144" w:rsidRDefault="00406203" w:rsidP="002B06E0">
            <w:pPr>
              <w:spacing w:after="0"/>
              <w:rPr>
                <w:sz w:val="20"/>
                <w:lang w:val="en-US" w:eastAsia="en-US"/>
              </w:rPr>
            </w:pPr>
          </w:p>
        </w:tc>
      </w:tr>
    </w:tbl>
    <w:p w:rsidR="00406203" w:rsidRDefault="00406203" w:rsidP="00406203">
      <w:pPr>
        <w:spacing w:after="0"/>
        <w:jc w:val="both"/>
        <w:rPr>
          <w:b/>
          <w:shd w:val="clear" w:color="auto" w:fill="FFFFFF"/>
        </w:rPr>
      </w:pPr>
    </w:p>
    <w:p w:rsidR="00406203" w:rsidRDefault="00406203" w:rsidP="00406203">
      <w:pPr>
        <w:spacing w:after="0"/>
        <w:jc w:val="both"/>
        <w:rPr>
          <w:b/>
          <w:shd w:val="clear" w:color="auto" w:fill="FFFFFF"/>
        </w:rPr>
      </w:pPr>
    </w:p>
    <w:p w:rsidR="00406203" w:rsidRDefault="00406203" w:rsidP="00406203">
      <w:pPr>
        <w:spacing w:after="0"/>
        <w:jc w:val="both"/>
        <w:rPr>
          <w:b/>
          <w:shd w:val="clear" w:color="auto" w:fill="FFFFFF"/>
        </w:rPr>
      </w:pPr>
    </w:p>
    <w:p w:rsidR="00406203" w:rsidRPr="00EE74C3" w:rsidRDefault="00406203" w:rsidP="00406203">
      <w:pPr>
        <w:spacing w:after="0" w:line="240" w:lineRule="auto"/>
        <w:jc w:val="both"/>
        <w:rPr>
          <w:shd w:val="clear" w:color="auto" w:fill="FFFFFF"/>
        </w:rPr>
      </w:pPr>
      <w:r w:rsidRPr="00EE74C3">
        <w:rPr>
          <w:b/>
          <w:shd w:val="clear" w:color="auto" w:fill="FFFFFF"/>
        </w:rPr>
        <w:t>Course objectives</w:t>
      </w:r>
      <w:r w:rsidRPr="00EE74C3">
        <w:rPr>
          <w:shd w:val="clear" w:color="auto" w:fill="FFFFFF"/>
        </w:rPr>
        <w:t xml:space="preserve">: </w:t>
      </w:r>
    </w:p>
    <w:p w:rsidR="00406203" w:rsidRPr="003529C1" w:rsidRDefault="00406203" w:rsidP="00641D21">
      <w:pPr>
        <w:pStyle w:val="ListParagraph"/>
        <w:numPr>
          <w:ilvl w:val="0"/>
          <w:numId w:val="254"/>
        </w:numPr>
        <w:spacing w:after="0" w:line="240" w:lineRule="auto"/>
        <w:jc w:val="both"/>
        <w:rPr>
          <w:shd w:val="clear" w:color="auto" w:fill="FFFFFF"/>
        </w:rPr>
      </w:pPr>
      <w:r w:rsidRPr="003529C1">
        <w:rPr>
          <w:shd w:val="clear" w:color="auto" w:fill="FFFFFF"/>
        </w:rPr>
        <w:t xml:space="preserve">To equip the students with the knowledge of applications and analysis of various water resource systems including planning and management. </w:t>
      </w:r>
    </w:p>
    <w:p w:rsidR="00406203" w:rsidRPr="003529C1" w:rsidRDefault="00406203" w:rsidP="00641D21">
      <w:pPr>
        <w:pStyle w:val="ListParagraph"/>
        <w:numPr>
          <w:ilvl w:val="0"/>
          <w:numId w:val="254"/>
        </w:numPr>
        <w:spacing w:after="0" w:line="240" w:lineRule="auto"/>
        <w:jc w:val="both"/>
        <w:rPr>
          <w:shd w:val="clear" w:color="auto" w:fill="FFFFFF"/>
        </w:rPr>
      </w:pPr>
      <w:r w:rsidRPr="003529C1">
        <w:rPr>
          <w:shd w:val="clear" w:color="auto" w:fill="FFFFFF"/>
        </w:rPr>
        <w:t xml:space="preserve">Equip the students with the knowledge of identification and evaluation of water management plans. </w:t>
      </w:r>
    </w:p>
    <w:p w:rsidR="00406203" w:rsidRPr="003529C1" w:rsidRDefault="00406203" w:rsidP="00641D21">
      <w:pPr>
        <w:pStyle w:val="ListParagraph"/>
        <w:numPr>
          <w:ilvl w:val="0"/>
          <w:numId w:val="254"/>
        </w:numPr>
        <w:spacing w:after="0" w:line="240" w:lineRule="auto"/>
        <w:jc w:val="both"/>
        <w:rPr>
          <w:shd w:val="clear" w:color="auto" w:fill="FFFFFF"/>
        </w:rPr>
      </w:pPr>
      <w:r w:rsidRPr="003529C1">
        <w:rPr>
          <w:shd w:val="clear" w:color="auto" w:fill="FFFFFF"/>
        </w:rPr>
        <w:t xml:space="preserve">To introduce concepts of basin management and various issues related to water logging and salinity </w:t>
      </w:r>
    </w:p>
    <w:p w:rsidR="00406203" w:rsidRPr="003529C1" w:rsidRDefault="00406203" w:rsidP="00641D21">
      <w:pPr>
        <w:pStyle w:val="ListParagraph"/>
        <w:numPr>
          <w:ilvl w:val="0"/>
          <w:numId w:val="254"/>
        </w:numPr>
        <w:spacing w:after="0" w:line="240" w:lineRule="auto"/>
        <w:jc w:val="both"/>
        <w:rPr>
          <w:shd w:val="clear" w:color="auto" w:fill="FFFFFF"/>
        </w:rPr>
      </w:pPr>
      <w:r w:rsidRPr="003529C1">
        <w:rPr>
          <w:shd w:val="clear" w:color="auto" w:fill="FFFFFF"/>
        </w:rPr>
        <w:t xml:space="preserve">Enable the students to interpret and implement groundwater recharge and modelling of ground water flow. </w:t>
      </w:r>
    </w:p>
    <w:p w:rsidR="00406203" w:rsidRPr="003529C1" w:rsidRDefault="00406203" w:rsidP="00641D21">
      <w:pPr>
        <w:pStyle w:val="ListParagraph"/>
        <w:numPr>
          <w:ilvl w:val="0"/>
          <w:numId w:val="254"/>
        </w:numPr>
        <w:spacing w:after="0" w:line="240" w:lineRule="auto"/>
        <w:jc w:val="both"/>
        <w:rPr>
          <w:shd w:val="clear" w:color="auto" w:fill="FFFFFF"/>
        </w:rPr>
      </w:pPr>
      <w:r w:rsidRPr="003529C1">
        <w:rPr>
          <w:shd w:val="clear" w:color="auto" w:fill="FFFFFF"/>
        </w:rPr>
        <w:t xml:space="preserve">To introduce the concepts of various artificial recharge methods of ground water. </w:t>
      </w:r>
    </w:p>
    <w:p w:rsidR="00406203" w:rsidRPr="003529C1" w:rsidRDefault="00406203" w:rsidP="00641D21">
      <w:pPr>
        <w:pStyle w:val="ListParagraph"/>
        <w:numPr>
          <w:ilvl w:val="0"/>
          <w:numId w:val="254"/>
        </w:numPr>
        <w:spacing w:after="0" w:line="240" w:lineRule="auto"/>
        <w:jc w:val="both"/>
        <w:rPr>
          <w:shd w:val="clear" w:color="auto" w:fill="FFFFFF"/>
        </w:rPr>
      </w:pPr>
      <w:r w:rsidRPr="003529C1">
        <w:rPr>
          <w:shd w:val="clear" w:color="auto" w:fill="FFFFFF"/>
        </w:rPr>
        <w:t xml:space="preserve">To impart knowledge in managing water through simulation model, linear and dynamic programming. </w:t>
      </w:r>
    </w:p>
    <w:p w:rsidR="00406203" w:rsidRPr="00EE74C3" w:rsidRDefault="00406203" w:rsidP="00406203">
      <w:pPr>
        <w:spacing w:after="0" w:line="240" w:lineRule="auto"/>
        <w:ind w:left="360"/>
        <w:jc w:val="both"/>
        <w:rPr>
          <w:shd w:val="clear" w:color="auto" w:fill="FFFFFF"/>
        </w:rPr>
      </w:pPr>
    </w:p>
    <w:p w:rsidR="00406203" w:rsidRPr="00EE74C3" w:rsidRDefault="00406203" w:rsidP="00406203">
      <w:pPr>
        <w:spacing w:after="0" w:line="240" w:lineRule="auto"/>
        <w:jc w:val="both"/>
        <w:rPr>
          <w:b/>
          <w:shd w:val="clear" w:color="auto" w:fill="FFFFFF"/>
        </w:rPr>
      </w:pPr>
      <w:r w:rsidRPr="00EE74C3">
        <w:rPr>
          <w:b/>
          <w:shd w:val="clear" w:color="auto" w:fill="FFFFFF"/>
        </w:rPr>
        <w:t xml:space="preserve">Course outcomes: </w:t>
      </w:r>
    </w:p>
    <w:p w:rsidR="00406203" w:rsidRPr="00EE74C3" w:rsidRDefault="00406203" w:rsidP="00406203">
      <w:pPr>
        <w:spacing w:after="0" w:line="240" w:lineRule="auto"/>
        <w:jc w:val="both"/>
        <w:rPr>
          <w:shd w:val="clear" w:color="auto" w:fill="FFFFFF"/>
        </w:rPr>
      </w:pPr>
      <w:r w:rsidRPr="00EE74C3">
        <w:rPr>
          <w:shd w:val="clear" w:color="auto" w:fill="FFFFFF"/>
        </w:rPr>
        <w:t xml:space="preserve">The students will be able to, </w:t>
      </w:r>
    </w:p>
    <w:p w:rsidR="00406203" w:rsidRPr="003529C1" w:rsidRDefault="00406203" w:rsidP="00641D21">
      <w:pPr>
        <w:pStyle w:val="ListParagraph"/>
        <w:numPr>
          <w:ilvl w:val="0"/>
          <w:numId w:val="255"/>
        </w:numPr>
        <w:spacing w:after="0" w:line="240" w:lineRule="auto"/>
        <w:jc w:val="both"/>
        <w:rPr>
          <w:shd w:val="clear" w:color="auto" w:fill="FFFFFF"/>
        </w:rPr>
      </w:pPr>
      <w:r w:rsidRPr="003529C1">
        <w:rPr>
          <w:shd w:val="clear" w:color="auto" w:fill="FFFFFF"/>
        </w:rPr>
        <w:t xml:space="preserve">Apply the concepts of analysis for planning of water resource systems. </w:t>
      </w:r>
    </w:p>
    <w:p w:rsidR="00406203" w:rsidRPr="003529C1" w:rsidRDefault="00406203" w:rsidP="00641D21">
      <w:pPr>
        <w:pStyle w:val="ListParagraph"/>
        <w:numPr>
          <w:ilvl w:val="0"/>
          <w:numId w:val="255"/>
        </w:numPr>
        <w:spacing w:after="0" w:line="240" w:lineRule="auto"/>
        <w:jc w:val="both"/>
        <w:rPr>
          <w:shd w:val="clear" w:color="auto" w:fill="FFFFFF"/>
        </w:rPr>
      </w:pPr>
      <w:r w:rsidRPr="003529C1">
        <w:rPr>
          <w:shd w:val="clear" w:color="auto" w:fill="FFFFFF"/>
        </w:rPr>
        <w:t xml:space="preserve">Implement the concepts of artificial ground water recharge. </w:t>
      </w:r>
    </w:p>
    <w:p w:rsidR="00406203" w:rsidRPr="003529C1" w:rsidRDefault="00406203" w:rsidP="00641D21">
      <w:pPr>
        <w:pStyle w:val="ListParagraph"/>
        <w:numPr>
          <w:ilvl w:val="0"/>
          <w:numId w:val="255"/>
        </w:numPr>
        <w:spacing w:after="0" w:line="240" w:lineRule="auto"/>
        <w:jc w:val="both"/>
        <w:rPr>
          <w:shd w:val="clear" w:color="auto" w:fill="FFFFFF"/>
        </w:rPr>
      </w:pPr>
      <w:r w:rsidRPr="003529C1">
        <w:rPr>
          <w:shd w:val="clear" w:color="auto" w:fill="FFFFFF"/>
        </w:rPr>
        <w:t xml:space="preserve">Formulate and solve deterministic optimization models for design and operation of water resources systems. </w:t>
      </w:r>
    </w:p>
    <w:p w:rsidR="00406203" w:rsidRPr="003529C1" w:rsidRDefault="00406203" w:rsidP="00641D21">
      <w:pPr>
        <w:pStyle w:val="ListParagraph"/>
        <w:numPr>
          <w:ilvl w:val="0"/>
          <w:numId w:val="255"/>
        </w:numPr>
        <w:spacing w:after="0" w:line="240" w:lineRule="auto"/>
        <w:jc w:val="both"/>
        <w:rPr>
          <w:shd w:val="clear" w:color="auto" w:fill="FFFFFF"/>
        </w:rPr>
      </w:pPr>
      <w:r w:rsidRPr="003529C1">
        <w:rPr>
          <w:shd w:val="clear" w:color="auto" w:fill="FFFFFF"/>
        </w:rPr>
        <w:t xml:space="preserve">Evaluate ground water response through models. </w:t>
      </w:r>
    </w:p>
    <w:p w:rsidR="00406203" w:rsidRPr="003529C1" w:rsidRDefault="00406203" w:rsidP="00641D21">
      <w:pPr>
        <w:pStyle w:val="ListParagraph"/>
        <w:numPr>
          <w:ilvl w:val="0"/>
          <w:numId w:val="255"/>
        </w:numPr>
        <w:spacing w:after="0" w:line="240" w:lineRule="auto"/>
        <w:jc w:val="both"/>
        <w:rPr>
          <w:shd w:val="clear" w:color="auto" w:fill="FFFFFF"/>
        </w:rPr>
      </w:pPr>
      <w:r w:rsidRPr="003529C1">
        <w:rPr>
          <w:shd w:val="clear" w:color="auto" w:fill="FFFFFF"/>
        </w:rPr>
        <w:t xml:space="preserve">Evaluate the application of various modelling techniques related to reservoir and irrigation operation. </w:t>
      </w:r>
    </w:p>
    <w:p w:rsidR="00406203" w:rsidRPr="003529C1" w:rsidRDefault="00406203" w:rsidP="00641D21">
      <w:pPr>
        <w:pStyle w:val="ListParagraph"/>
        <w:numPr>
          <w:ilvl w:val="0"/>
          <w:numId w:val="255"/>
        </w:numPr>
        <w:spacing w:after="0" w:line="240" w:lineRule="auto"/>
        <w:jc w:val="both"/>
        <w:rPr>
          <w:shd w:val="clear" w:color="auto" w:fill="FFFFFF"/>
        </w:rPr>
      </w:pPr>
      <w:r w:rsidRPr="003529C1">
        <w:rPr>
          <w:shd w:val="clear" w:color="auto" w:fill="FFFFFF"/>
        </w:rPr>
        <w:t xml:space="preserve">Interpret and implement linear and dynamic programming in managing the water resources. </w:t>
      </w:r>
    </w:p>
    <w:p w:rsidR="00406203" w:rsidRDefault="00406203" w:rsidP="00406203">
      <w:pPr>
        <w:spacing w:before="240" w:after="0"/>
        <w:jc w:val="both"/>
        <w:rPr>
          <w:b/>
          <w:bCs/>
          <w:color w:val="000000"/>
        </w:rPr>
      </w:pPr>
      <w:r>
        <w:rPr>
          <w:b/>
          <w:bCs/>
          <w:color w:val="000000"/>
        </w:rPr>
        <w:t>UNIT-I:</w:t>
      </w:r>
    </w:p>
    <w:p w:rsidR="00406203" w:rsidRPr="003529C1" w:rsidRDefault="00406203" w:rsidP="00406203">
      <w:pPr>
        <w:jc w:val="both"/>
        <w:rPr>
          <w:color w:val="000000"/>
        </w:rPr>
      </w:pPr>
      <w:r w:rsidRPr="003529C1">
        <w:rPr>
          <w:b/>
          <w:bCs/>
          <w:color w:val="000000"/>
        </w:rPr>
        <w:t xml:space="preserve">Introduction and Basic Concepts:  </w:t>
      </w:r>
      <w:r w:rsidRPr="003529C1">
        <w:rPr>
          <w:color w:val="000000"/>
        </w:rPr>
        <w:t xml:space="preserve">Introduction, System Components, Planning and management, Concept of a system, Advantages and limitations of systems approach, </w:t>
      </w:r>
      <w:r w:rsidR="00231403" w:rsidRPr="003529C1">
        <w:rPr>
          <w:color w:val="000000"/>
        </w:rPr>
        <w:t>Modelling</w:t>
      </w:r>
      <w:r w:rsidRPr="003529C1">
        <w:rPr>
          <w:color w:val="000000"/>
        </w:rPr>
        <w:t xml:space="preserve"> of Water Resources Systems, Simulation and optimization, Economics in water resources, Challenges in water sector</w:t>
      </w:r>
    </w:p>
    <w:p w:rsidR="00406203" w:rsidRPr="003529C1" w:rsidRDefault="00406203" w:rsidP="00406203">
      <w:pPr>
        <w:spacing w:after="0"/>
        <w:jc w:val="both"/>
        <w:rPr>
          <w:b/>
          <w:bCs/>
          <w:color w:val="000000"/>
        </w:rPr>
      </w:pPr>
      <w:r w:rsidRPr="003529C1">
        <w:rPr>
          <w:b/>
          <w:bCs/>
          <w:color w:val="000000"/>
        </w:rPr>
        <w:t>UNIT-</w:t>
      </w:r>
      <w:r>
        <w:rPr>
          <w:b/>
          <w:bCs/>
          <w:color w:val="000000"/>
        </w:rPr>
        <w:t>II</w:t>
      </w:r>
      <w:r w:rsidRPr="003529C1">
        <w:rPr>
          <w:b/>
          <w:bCs/>
          <w:color w:val="000000"/>
        </w:rPr>
        <w:t>:</w:t>
      </w:r>
    </w:p>
    <w:p w:rsidR="00406203" w:rsidRPr="003529C1" w:rsidRDefault="00406203" w:rsidP="00406203">
      <w:pPr>
        <w:jc w:val="both"/>
        <w:rPr>
          <w:color w:val="000000"/>
        </w:rPr>
      </w:pPr>
      <w:r w:rsidRPr="003529C1">
        <w:rPr>
          <w:b/>
          <w:bCs/>
          <w:color w:val="000000"/>
        </w:rPr>
        <w:t xml:space="preserve">Introduction to Optimization: </w:t>
      </w:r>
      <w:r w:rsidRPr="003529C1">
        <w:rPr>
          <w:color w:val="000000"/>
        </w:rPr>
        <w:t>Objective function, Maxima, minima and saddle points, convex and concave functions, Constrained and unconstrained optimization using calculus, Lagrange multipliers, Kuhn-Tucker conditions.</w:t>
      </w:r>
    </w:p>
    <w:p w:rsidR="009219A8" w:rsidRDefault="009219A8" w:rsidP="00406203">
      <w:pPr>
        <w:spacing w:after="0" w:line="240" w:lineRule="auto"/>
        <w:jc w:val="both"/>
        <w:rPr>
          <w:b/>
          <w:bCs/>
          <w:color w:val="000000"/>
        </w:rPr>
      </w:pPr>
    </w:p>
    <w:p w:rsidR="009219A8" w:rsidRDefault="009219A8" w:rsidP="00406203">
      <w:pPr>
        <w:spacing w:after="0" w:line="240" w:lineRule="auto"/>
        <w:jc w:val="both"/>
        <w:rPr>
          <w:b/>
          <w:bCs/>
          <w:color w:val="000000"/>
        </w:rPr>
      </w:pPr>
    </w:p>
    <w:p w:rsidR="009219A8" w:rsidRDefault="009219A8" w:rsidP="00406203">
      <w:pPr>
        <w:spacing w:after="0" w:line="240" w:lineRule="auto"/>
        <w:jc w:val="both"/>
        <w:rPr>
          <w:b/>
          <w:bCs/>
          <w:color w:val="000000"/>
        </w:rPr>
      </w:pPr>
    </w:p>
    <w:p w:rsidR="00406203" w:rsidRPr="003529C1" w:rsidRDefault="00406203" w:rsidP="00406203">
      <w:pPr>
        <w:spacing w:after="0" w:line="240" w:lineRule="auto"/>
        <w:jc w:val="both"/>
        <w:rPr>
          <w:b/>
          <w:bCs/>
          <w:color w:val="000000"/>
        </w:rPr>
      </w:pPr>
      <w:r w:rsidRPr="003529C1">
        <w:rPr>
          <w:b/>
          <w:bCs/>
          <w:color w:val="000000"/>
        </w:rPr>
        <w:lastRenderedPageBreak/>
        <w:t>UNIT-</w:t>
      </w:r>
      <w:r>
        <w:rPr>
          <w:b/>
          <w:bCs/>
          <w:color w:val="000000"/>
        </w:rPr>
        <w:t>III</w:t>
      </w:r>
      <w:r w:rsidRPr="003529C1">
        <w:rPr>
          <w:b/>
          <w:bCs/>
          <w:color w:val="000000"/>
        </w:rPr>
        <w:t>:</w:t>
      </w:r>
    </w:p>
    <w:p w:rsidR="00406203" w:rsidRPr="003529C1" w:rsidRDefault="00406203" w:rsidP="00406203">
      <w:pPr>
        <w:spacing w:line="240" w:lineRule="auto"/>
        <w:jc w:val="both"/>
        <w:rPr>
          <w:color w:val="000000"/>
        </w:rPr>
      </w:pPr>
      <w:r w:rsidRPr="003529C1">
        <w:rPr>
          <w:rStyle w:val="Strong"/>
          <w:color w:val="000000"/>
          <w:bdr w:val="none" w:sz="0" w:space="0" w:color="auto" w:frame="1"/>
          <w:shd w:val="clear" w:color="auto" w:fill="FFFFFF"/>
        </w:rPr>
        <w:t xml:space="preserve">Linear Programming and Applications: </w:t>
      </w:r>
      <w:r w:rsidRPr="003529C1">
        <w:rPr>
          <w:color w:val="000000"/>
          <w:shd w:val="clear" w:color="auto" w:fill="FFFFFF"/>
        </w:rPr>
        <w:t>General form of LP, Standard and Canonical forms of LP, Elementary transformations, Graphical method, Feasible and infeasible solutions, Simplex method, Dual and sensitivity analysis, LP problem formulation, Reservoir sizing and Reservoir operation using LP.</w:t>
      </w:r>
    </w:p>
    <w:p w:rsidR="00406203" w:rsidRPr="003529C1" w:rsidRDefault="00406203" w:rsidP="00406203">
      <w:pPr>
        <w:spacing w:after="0" w:line="240" w:lineRule="auto"/>
        <w:jc w:val="both"/>
        <w:rPr>
          <w:b/>
          <w:bCs/>
          <w:color w:val="000000"/>
        </w:rPr>
      </w:pPr>
      <w:r w:rsidRPr="003529C1">
        <w:rPr>
          <w:b/>
          <w:bCs/>
          <w:color w:val="000000"/>
        </w:rPr>
        <w:t>UNIT-</w:t>
      </w:r>
      <w:r>
        <w:rPr>
          <w:b/>
          <w:bCs/>
          <w:color w:val="000000"/>
        </w:rPr>
        <w:t>IV</w:t>
      </w:r>
      <w:r w:rsidRPr="003529C1">
        <w:rPr>
          <w:b/>
          <w:bCs/>
          <w:color w:val="000000"/>
        </w:rPr>
        <w:t>:</w:t>
      </w:r>
    </w:p>
    <w:p w:rsidR="00406203" w:rsidRPr="003529C1" w:rsidRDefault="00406203" w:rsidP="00406203">
      <w:pPr>
        <w:spacing w:line="240" w:lineRule="auto"/>
        <w:jc w:val="both"/>
        <w:rPr>
          <w:color w:val="000000"/>
        </w:rPr>
      </w:pPr>
      <w:r w:rsidRPr="003529C1">
        <w:rPr>
          <w:rStyle w:val="Strong"/>
          <w:color w:val="000000"/>
          <w:bdr w:val="none" w:sz="0" w:space="0" w:color="auto" w:frame="1"/>
          <w:shd w:val="clear" w:color="auto" w:fill="FFFFFF"/>
        </w:rPr>
        <w:t xml:space="preserve">Dynamic Programming and Applications:  </w:t>
      </w:r>
      <w:r w:rsidRPr="003529C1">
        <w:rPr>
          <w:color w:val="000000"/>
          <w:shd w:val="clear" w:color="auto" w:fill="FFFFFF"/>
        </w:rPr>
        <w:t>Introduction, multistage decision problem, Recursive Equations, Principle of optimality, Curse of Dimensionality, Water allocation problem, Capacity expansion problem, Reservoir operation, Multi</w:t>
      </w:r>
      <w:r w:rsidR="00716CEB">
        <w:rPr>
          <w:color w:val="000000"/>
          <w:shd w:val="clear" w:color="auto" w:fill="FFFFFF"/>
        </w:rPr>
        <w:t>-</w:t>
      </w:r>
      <w:r w:rsidRPr="003529C1">
        <w:rPr>
          <w:color w:val="000000"/>
          <w:shd w:val="clear" w:color="auto" w:fill="FFFFFF"/>
        </w:rPr>
        <w:t>purpose reservoir operation.</w:t>
      </w:r>
    </w:p>
    <w:p w:rsidR="00406203" w:rsidRPr="003529C1" w:rsidRDefault="00406203" w:rsidP="00406203">
      <w:pPr>
        <w:spacing w:after="0" w:line="240" w:lineRule="auto"/>
        <w:jc w:val="both"/>
        <w:rPr>
          <w:b/>
          <w:bCs/>
          <w:color w:val="000000"/>
        </w:rPr>
      </w:pPr>
      <w:r w:rsidRPr="003529C1">
        <w:rPr>
          <w:b/>
          <w:bCs/>
          <w:color w:val="000000"/>
        </w:rPr>
        <w:t>UNIT-</w:t>
      </w:r>
      <w:r>
        <w:rPr>
          <w:b/>
          <w:bCs/>
          <w:color w:val="000000"/>
        </w:rPr>
        <w:t>V</w:t>
      </w:r>
      <w:r w:rsidRPr="003529C1">
        <w:rPr>
          <w:b/>
          <w:bCs/>
          <w:color w:val="000000"/>
        </w:rPr>
        <w:t>:</w:t>
      </w:r>
    </w:p>
    <w:p w:rsidR="00406203" w:rsidRPr="003529C1" w:rsidRDefault="00406203" w:rsidP="00406203">
      <w:pPr>
        <w:spacing w:after="0" w:line="240" w:lineRule="auto"/>
        <w:jc w:val="both"/>
        <w:rPr>
          <w:color w:val="000000"/>
        </w:rPr>
      </w:pPr>
      <w:r w:rsidRPr="003529C1">
        <w:rPr>
          <w:rStyle w:val="Strong"/>
          <w:color w:val="000000"/>
          <w:bdr w:val="none" w:sz="0" w:space="0" w:color="auto" w:frame="1"/>
          <w:shd w:val="clear" w:color="auto" w:fill="FFFFFF"/>
        </w:rPr>
        <w:t xml:space="preserve">Water Resources Systems Modelling &amp; Simulation: </w:t>
      </w:r>
      <w:r w:rsidRPr="003529C1">
        <w:rPr>
          <w:color w:val="000000"/>
          <w:shd w:val="clear" w:color="auto" w:fill="FFFFFF"/>
        </w:rPr>
        <w:t>River basin planning and management, Water distribution systems, Groundwater systems, Water quality modelling, Floodplain management, Urban storm water management.</w:t>
      </w:r>
    </w:p>
    <w:p w:rsidR="00406203" w:rsidRPr="003529C1" w:rsidRDefault="00406203" w:rsidP="00406203">
      <w:pPr>
        <w:spacing w:line="240" w:lineRule="auto"/>
        <w:jc w:val="both"/>
        <w:rPr>
          <w:color w:val="000000"/>
          <w:shd w:val="clear" w:color="auto" w:fill="FFFFFF"/>
        </w:rPr>
      </w:pPr>
      <w:r w:rsidRPr="003529C1">
        <w:rPr>
          <w:color w:val="000000"/>
          <w:shd w:val="clear" w:color="auto" w:fill="FFFFFF"/>
        </w:rPr>
        <w:t>Introduction to Simulation, River basin simulation, Reservoir operation simulation, Performance evaluation - Reliability, Resiliency and Vulnerability, Some simulation models.</w:t>
      </w:r>
    </w:p>
    <w:p w:rsidR="00406203" w:rsidRPr="003529C1" w:rsidRDefault="00406203" w:rsidP="00406203">
      <w:pPr>
        <w:spacing w:after="0" w:line="240" w:lineRule="auto"/>
        <w:jc w:val="both"/>
        <w:rPr>
          <w:b/>
          <w:bCs/>
          <w:color w:val="000000"/>
        </w:rPr>
      </w:pPr>
      <w:r w:rsidRPr="003529C1">
        <w:rPr>
          <w:b/>
          <w:bCs/>
          <w:color w:val="000000"/>
        </w:rPr>
        <w:t>UNIT-</w:t>
      </w:r>
      <w:r>
        <w:rPr>
          <w:b/>
          <w:bCs/>
          <w:color w:val="000000"/>
        </w:rPr>
        <w:t>VI</w:t>
      </w:r>
      <w:r w:rsidRPr="003529C1">
        <w:rPr>
          <w:b/>
          <w:bCs/>
          <w:color w:val="000000"/>
        </w:rPr>
        <w:t>:</w:t>
      </w:r>
    </w:p>
    <w:p w:rsidR="00406203" w:rsidRPr="003529C1" w:rsidRDefault="00406203" w:rsidP="00406203">
      <w:pPr>
        <w:spacing w:after="0" w:line="240" w:lineRule="auto"/>
        <w:jc w:val="both"/>
        <w:rPr>
          <w:color w:val="000000"/>
          <w:shd w:val="clear" w:color="auto" w:fill="FFFFFF"/>
        </w:rPr>
      </w:pPr>
      <w:r w:rsidRPr="003529C1">
        <w:rPr>
          <w:b/>
          <w:color w:val="000000"/>
          <w:shd w:val="clear" w:color="auto" w:fill="FFFFFF"/>
        </w:rPr>
        <w:t>Climate Change Impacts :</w:t>
      </w:r>
      <w:r w:rsidRPr="003529C1">
        <w:rPr>
          <w:color w:val="000000"/>
          <w:shd w:val="clear" w:color="auto" w:fill="FFFFFF"/>
        </w:rPr>
        <w:t xml:space="preserve"> Climate impacts, vulnerability and risks Assessing climate impacts on key sectors and systems (heat stress, water resources, coastal zones, agricultural systems); Concepts of vulnerability and risk; Assessing vulnerability and risk; Concepts of coping, adaptation and risk management, adaptive capacity, indicators and metrics; Adaptation planning and management including mainstreaming and climate resilient development.</w:t>
      </w:r>
    </w:p>
    <w:p w:rsidR="00406203" w:rsidRPr="00EE74C3" w:rsidRDefault="00406203" w:rsidP="00406203">
      <w:pPr>
        <w:pStyle w:val="ListParagraph"/>
        <w:spacing w:after="0" w:line="240" w:lineRule="auto"/>
        <w:jc w:val="both"/>
        <w:rPr>
          <w:b/>
          <w:color w:val="000000"/>
        </w:rPr>
      </w:pPr>
    </w:p>
    <w:p w:rsidR="00406203" w:rsidRPr="00F27C88" w:rsidRDefault="00406203" w:rsidP="00406203">
      <w:pPr>
        <w:spacing w:after="0" w:line="240" w:lineRule="auto"/>
        <w:jc w:val="both"/>
        <w:rPr>
          <w:b/>
          <w:color w:val="000000"/>
        </w:rPr>
      </w:pPr>
      <w:r w:rsidRPr="00F27C88">
        <w:rPr>
          <w:b/>
          <w:color w:val="000000"/>
        </w:rPr>
        <w:t>REFERENCES</w:t>
      </w:r>
    </w:p>
    <w:p w:rsidR="00406203" w:rsidRPr="00EE74C3" w:rsidRDefault="00406203" w:rsidP="00641D21">
      <w:pPr>
        <w:numPr>
          <w:ilvl w:val="0"/>
          <w:numId w:val="188"/>
        </w:numPr>
        <w:spacing w:after="0" w:line="240" w:lineRule="auto"/>
        <w:jc w:val="both"/>
        <w:rPr>
          <w:color w:val="000000"/>
        </w:rPr>
      </w:pPr>
      <w:r w:rsidRPr="00EE74C3">
        <w:rPr>
          <w:color w:val="000000"/>
        </w:rPr>
        <w:t>Loucks D.P, Stedinger J.R and Haith D.A, ‘Water Resources Systems Planning and Analysis’, Prentice Hall, USA, 1981.</w:t>
      </w:r>
    </w:p>
    <w:p w:rsidR="00406203" w:rsidRPr="00EE74C3" w:rsidRDefault="00406203" w:rsidP="00641D21">
      <w:pPr>
        <w:numPr>
          <w:ilvl w:val="0"/>
          <w:numId w:val="188"/>
        </w:numPr>
        <w:spacing w:after="0" w:line="240" w:lineRule="auto"/>
        <w:jc w:val="both"/>
        <w:rPr>
          <w:color w:val="000000"/>
        </w:rPr>
      </w:pPr>
      <w:r w:rsidRPr="00EE74C3">
        <w:rPr>
          <w:color w:val="000000"/>
        </w:rPr>
        <w:t>Vedula S. and Mujumdar P.P., ‘Water Resources Systems: Modelling Techniques and Analysis’, Tata-McGraw Hill, 2005.</w:t>
      </w:r>
    </w:p>
    <w:p w:rsidR="00406203" w:rsidRPr="00EE74C3" w:rsidRDefault="00406203" w:rsidP="00641D21">
      <w:pPr>
        <w:numPr>
          <w:ilvl w:val="0"/>
          <w:numId w:val="188"/>
        </w:numPr>
        <w:spacing w:after="0" w:line="240" w:lineRule="auto"/>
        <w:jc w:val="both"/>
        <w:rPr>
          <w:color w:val="000000"/>
        </w:rPr>
      </w:pPr>
      <w:r w:rsidRPr="00EE74C3">
        <w:rPr>
          <w:color w:val="000000"/>
        </w:rPr>
        <w:t>Loucks D.P. and van Beek E., ‘Water Resources Systems Planning and Management’, UNESCO Publishing, The Netherlands, 2005.</w:t>
      </w:r>
    </w:p>
    <w:p w:rsidR="00406203" w:rsidRDefault="00406203" w:rsidP="00406203">
      <w:pPr>
        <w:spacing w:after="0" w:line="240" w:lineRule="auto"/>
        <w:jc w:val="both"/>
        <w:rPr>
          <w:b/>
          <w:color w:val="000000"/>
        </w:rPr>
      </w:pPr>
    </w:p>
    <w:p w:rsidR="00406203" w:rsidRPr="00F27C88" w:rsidRDefault="00406203" w:rsidP="00406203">
      <w:pPr>
        <w:spacing w:after="0" w:line="240" w:lineRule="auto"/>
        <w:jc w:val="both"/>
        <w:rPr>
          <w:b/>
          <w:color w:val="000000"/>
        </w:rPr>
      </w:pPr>
      <w:r w:rsidRPr="00F27C88">
        <w:rPr>
          <w:b/>
          <w:color w:val="000000"/>
        </w:rPr>
        <w:t>ADDITIONAL READINGS</w:t>
      </w:r>
    </w:p>
    <w:p w:rsidR="00406203" w:rsidRPr="00EE74C3" w:rsidRDefault="00406203" w:rsidP="00641D21">
      <w:pPr>
        <w:numPr>
          <w:ilvl w:val="0"/>
          <w:numId w:val="189"/>
        </w:numPr>
        <w:spacing w:after="0" w:line="240" w:lineRule="auto"/>
        <w:jc w:val="both"/>
        <w:rPr>
          <w:color w:val="000000"/>
        </w:rPr>
      </w:pPr>
      <w:r w:rsidRPr="00EE74C3">
        <w:rPr>
          <w:color w:val="000000"/>
        </w:rPr>
        <w:t>Mays L.W and Tung Y-K, ‘Hydrosystems Engineering and Management’, McGraw Hill, USA, 1992.</w:t>
      </w:r>
    </w:p>
    <w:p w:rsidR="00406203" w:rsidRPr="00EE74C3" w:rsidRDefault="00406203" w:rsidP="00641D21">
      <w:pPr>
        <w:numPr>
          <w:ilvl w:val="0"/>
          <w:numId w:val="189"/>
        </w:numPr>
        <w:spacing w:after="0" w:line="240" w:lineRule="auto"/>
        <w:jc w:val="both"/>
        <w:rPr>
          <w:color w:val="000000"/>
        </w:rPr>
      </w:pPr>
      <w:r w:rsidRPr="00EE74C3">
        <w:rPr>
          <w:color w:val="000000"/>
        </w:rPr>
        <w:t>Jain S.K. and Singh V.P., ‘Water Resources Systems Planning and Management’, Elsevier, The Netherlands, 2003.</w:t>
      </w:r>
    </w:p>
    <w:p w:rsidR="00406203" w:rsidRPr="00EE74C3" w:rsidRDefault="00406203" w:rsidP="00641D21">
      <w:pPr>
        <w:numPr>
          <w:ilvl w:val="0"/>
          <w:numId w:val="189"/>
        </w:numPr>
        <w:spacing w:after="0" w:line="240" w:lineRule="auto"/>
        <w:jc w:val="both"/>
        <w:rPr>
          <w:color w:val="000000"/>
        </w:rPr>
      </w:pPr>
      <w:r w:rsidRPr="00EE74C3">
        <w:rPr>
          <w:color w:val="000000"/>
        </w:rPr>
        <w:t>Introduction to Modern Climate change, Andrew Dessler, Texas A &amp; M University.</w:t>
      </w:r>
    </w:p>
    <w:p w:rsidR="00406203" w:rsidRPr="00EE74C3" w:rsidRDefault="00406203" w:rsidP="00641D21">
      <w:pPr>
        <w:numPr>
          <w:ilvl w:val="0"/>
          <w:numId w:val="189"/>
        </w:numPr>
        <w:spacing w:after="0" w:line="240" w:lineRule="auto"/>
        <w:jc w:val="both"/>
        <w:rPr>
          <w:color w:val="000000"/>
        </w:rPr>
      </w:pPr>
      <w:r w:rsidRPr="00EE74C3">
        <w:rPr>
          <w:color w:val="000000"/>
        </w:rPr>
        <w:t>Global Warming, 4</w:t>
      </w:r>
      <w:r w:rsidRPr="00EE74C3">
        <w:rPr>
          <w:color w:val="000000"/>
          <w:vertAlign w:val="superscript"/>
        </w:rPr>
        <w:t>th</w:t>
      </w:r>
      <w:r w:rsidRPr="00EE74C3">
        <w:rPr>
          <w:color w:val="000000"/>
        </w:rPr>
        <w:t xml:space="preserve"> Edition- John Houghton IPCC, ISBN 978-0-521-70916-3</w:t>
      </w:r>
    </w:p>
    <w:p w:rsidR="00406203" w:rsidRPr="00EE74C3" w:rsidRDefault="00406203" w:rsidP="00641D21">
      <w:pPr>
        <w:numPr>
          <w:ilvl w:val="0"/>
          <w:numId w:val="189"/>
        </w:numPr>
        <w:spacing w:after="0" w:line="240" w:lineRule="auto"/>
        <w:jc w:val="both"/>
        <w:rPr>
          <w:color w:val="000000"/>
        </w:rPr>
      </w:pPr>
      <w:r w:rsidRPr="00EE74C3">
        <w:rPr>
          <w:color w:val="000000"/>
        </w:rPr>
        <w:t>Chaturvedi, M.C., ‘Water Resources Systems Planning and Management’, Tata McGraw - Hill, India, 1992.</w:t>
      </w:r>
    </w:p>
    <w:p w:rsidR="00406203" w:rsidRDefault="00406203" w:rsidP="00406203">
      <w:pPr>
        <w:spacing w:after="0" w:line="240" w:lineRule="auto"/>
        <w:jc w:val="both"/>
        <w:rPr>
          <w:b/>
          <w:color w:val="000000"/>
        </w:rPr>
      </w:pPr>
    </w:p>
    <w:p w:rsidR="00406203" w:rsidRPr="00F27C88" w:rsidRDefault="00406203" w:rsidP="00406203">
      <w:pPr>
        <w:spacing w:after="0" w:line="240" w:lineRule="auto"/>
        <w:jc w:val="both"/>
        <w:rPr>
          <w:b/>
          <w:color w:val="000000"/>
        </w:rPr>
      </w:pPr>
      <w:r w:rsidRPr="00F27C88">
        <w:rPr>
          <w:b/>
          <w:color w:val="000000"/>
        </w:rPr>
        <w:t>RELATED LINKS</w:t>
      </w:r>
    </w:p>
    <w:p w:rsidR="00406203" w:rsidRDefault="004C2583" w:rsidP="00406203">
      <w:pPr>
        <w:spacing w:line="240" w:lineRule="auto"/>
      </w:pPr>
      <w:hyperlink r:id="rId31" w:history="1">
        <w:r w:rsidR="00406203" w:rsidRPr="000D2A56">
          <w:rPr>
            <w:color w:val="000000"/>
            <w:u w:val="single"/>
          </w:rPr>
          <w:t>http://civil.iisc.ernet.in/~nagesh/stwree.htm</w:t>
        </w:r>
      </w:hyperlink>
    </w:p>
    <w:p w:rsidR="00406203" w:rsidRDefault="00406203" w:rsidP="00406203"/>
    <w:p w:rsidR="006B5DE0" w:rsidRPr="000D2A56" w:rsidRDefault="006B5DE0" w:rsidP="00406203">
      <w:pPr>
        <w:jc w:val="center"/>
        <w:rPr>
          <w:b/>
          <w:color w:val="000000"/>
        </w:rPr>
      </w:pPr>
      <w:r w:rsidRPr="000D2A56">
        <w:rPr>
          <w:b/>
          <w:color w:val="000000"/>
        </w:rPr>
        <w:br w:type="page"/>
      </w:r>
    </w:p>
    <w:p w:rsidR="00A868AD" w:rsidRPr="00EE74C3" w:rsidRDefault="00A868AD" w:rsidP="00A868AD">
      <w:pPr>
        <w:pStyle w:val="Heading1"/>
        <w:spacing w:before="0"/>
      </w:pPr>
      <w:bookmarkStart w:id="26" w:name="_Toc484777244"/>
      <w:r>
        <w:lastRenderedPageBreak/>
        <w:t>6</w:t>
      </w:r>
      <w:r w:rsidRPr="00EE74C3">
        <w:t>KC74:  Land and Water Applications of Remote Sensing</w:t>
      </w:r>
      <w:bookmarkEnd w:id="26"/>
    </w:p>
    <w:p w:rsidR="00A868AD" w:rsidRPr="00EE74C3" w:rsidRDefault="00A868AD" w:rsidP="00A868AD">
      <w:pPr>
        <w:spacing w:after="0"/>
        <w:jc w:val="center"/>
        <w:rPr>
          <w:rFonts w:cs="Calibri"/>
          <w:b/>
        </w:rPr>
      </w:pPr>
      <w:r w:rsidRPr="00EE74C3">
        <w:rPr>
          <w:rFonts w:cs="Calibri"/>
          <w:b/>
        </w:rPr>
        <w:t>Professional Elective_3</w:t>
      </w:r>
    </w:p>
    <w:p w:rsidR="00A868AD" w:rsidRPr="00EE74C3" w:rsidRDefault="00A868AD" w:rsidP="00A868AD">
      <w:pPr>
        <w:spacing w:after="0"/>
        <w:rPr>
          <w:rFonts w:cs="Calibri"/>
          <w:b/>
        </w:rPr>
      </w:pPr>
    </w:p>
    <w:p w:rsidR="00A868AD" w:rsidRPr="00EE74C3" w:rsidRDefault="00A868AD" w:rsidP="00A868AD">
      <w:pPr>
        <w:spacing w:after="0"/>
        <w:rPr>
          <w:rFonts w:cs="Calibri"/>
          <w:b/>
        </w:rPr>
      </w:pPr>
      <w:r w:rsidRPr="00EE74C3">
        <w:rPr>
          <w:rFonts w:cs="Calibri"/>
          <w:b/>
        </w:rPr>
        <w:t>B.</w:t>
      </w:r>
      <w:r>
        <w:rPr>
          <w:rFonts w:cs="Calibri"/>
          <w:b/>
        </w:rPr>
        <w:t xml:space="preserve"> </w:t>
      </w:r>
      <w:r w:rsidRPr="00EE74C3">
        <w:rPr>
          <w:rFonts w:cs="Calibri"/>
          <w:b/>
        </w:rPr>
        <w:t>Tech IV Year 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Pr>
          <w:rFonts w:cs="Calibri"/>
          <w:b/>
        </w:rPr>
        <w:tab/>
      </w:r>
      <w:r w:rsidRPr="00EE74C3">
        <w:rPr>
          <w:rFonts w:cs="Calibri"/>
          <w:b/>
        </w:rPr>
        <w:t>L      T    P/D</w:t>
      </w:r>
      <w:r>
        <w:rPr>
          <w:rFonts w:cs="Calibri"/>
          <w:b/>
        </w:rPr>
        <w:t xml:space="preserve">     </w:t>
      </w:r>
      <w:r w:rsidRPr="00EE74C3">
        <w:rPr>
          <w:rFonts w:cs="Calibri"/>
          <w:b/>
        </w:rPr>
        <w:t>C</w:t>
      </w:r>
    </w:p>
    <w:p w:rsidR="00A868AD" w:rsidRPr="00EE74C3" w:rsidRDefault="00A868AD" w:rsidP="00A868AD">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Pr>
          <w:rFonts w:cs="Calibri"/>
          <w:b/>
        </w:rPr>
        <w:tab/>
      </w:r>
      <w:r w:rsidRPr="00EE74C3">
        <w:rPr>
          <w:rFonts w:cs="Calibri"/>
          <w:b/>
        </w:rPr>
        <w:t xml:space="preserve">3     </w:t>
      </w:r>
      <w:r>
        <w:rPr>
          <w:rFonts w:cs="Calibri"/>
          <w:b/>
        </w:rPr>
        <w:t xml:space="preserve"> </w:t>
      </w:r>
      <w:r w:rsidRPr="00EE74C3">
        <w:rPr>
          <w:rFonts w:cs="Calibri"/>
          <w:b/>
        </w:rPr>
        <w:t xml:space="preserve">-    </w:t>
      </w:r>
      <w:r>
        <w:rPr>
          <w:rFonts w:cs="Calibri"/>
          <w:b/>
        </w:rPr>
        <w:t xml:space="preserve">   </w:t>
      </w:r>
      <w:r w:rsidRPr="00EE74C3">
        <w:rPr>
          <w:rFonts w:cs="Calibri"/>
          <w:b/>
        </w:rPr>
        <w:t>-</w:t>
      </w:r>
      <w:r>
        <w:rPr>
          <w:rFonts w:cs="Calibri"/>
          <w:b/>
        </w:rPr>
        <w:t xml:space="preserve">         </w:t>
      </w:r>
      <w:r w:rsidRPr="00EE74C3">
        <w:rPr>
          <w:rFonts w:cs="Calibri"/>
          <w:b/>
        </w:rPr>
        <w:t>3</w:t>
      </w:r>
    </w:p>
    <w:tbl>
      <w:tblPr>
        <w:tblpPr w:leftFromText="180" w:rightFromText="180" w:vertAnchor="text" w:horzAnchor="margin" w:tblpXSpec="right" w:tblpY="25"/>
        <w:tblW w:w="3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2"/>
        <w:gridCol w:w="322"/>
        <w:gridCol w:w="306"/>
        <w:gridCol w:w="322"/>
        <w:gridCol w:w="320"/>
        <w:gridCol w:w="296"/>
        <w:gridCol w:w="311"/>
        <w:gridCol w:w="322"/>
        <w:gridCol w:w="290"/>
        <w:gridCol w:w="290"/>
        <w:gridCol w:w="308"/>
        <w:gridCol w:w="308"/>
      </w:tblGrid>
      <w:tr w:rsidR="00A868AD" w:rsidRPr="006A0144" w:rsidTr="00BD36E6">
        <w:trPr>
          <w:trHeight w:val="260"/>
        </w:trPr>
        <w:tc>
          <w:tcPr>
            <w:tcW w:w="312" w:type="dxa"/>
          </w:tcPr>
          <w:p w:rsidR="00A868AD" w:rsidRPr="006A0144" w:rsidRDefault="00A868AD" w:rsidP="00BD36E6">
            <w:pPr>
              <w:spacing w:after="0" w:line="240" w:lineRule="auto"/>
              <w:rPr>
                <w:sz w:val="20"/>
              </w:rPr>
            </w:pPr>
            <w:r w:rsidRPr="006A0144">
              <w:rPr>
                <w:sz w:val="20"/>
              </w:rPr>
              <w:t>a</w:t>
            </w:r>
          </w:p>
        </w:tc>
        <w:tc>
          <w:tcPr>
            <w:tcW w:w="322" w:type="dxa"/>
          </w:tcPr>
          <w:p w:rsidR="00A868AD" w:rsidRPr="006A0144" w:rsidRDefault="00A868AD" w:rsidP="00BD36E6">
            <w:pPr>
              <w:spacing w:after="0" w:line="240" w:lineRule="auto"/>
              <w:rPr>
                <w:sz w:val="20"/>
              </w:rPr>
            </w:pPr>
            <w:r w:rsidRPr="006A0144">
              <w:rPr>
                <w:sz w:val="20"/>
              </w:rPr>
              <w:t>b</w:t>
            </w:r>
          </w:p>
        </w:tc>
        <w:tc>
          <w:tcPr>
            <w:tcW w:w="306" w:type="dxa"/>
          </w:tcPr>
          <w:p w:rsidR="00A868AD" w:rsidRPr="006A0144" w:rsidRDefault="00A868AD" w:rsidP="00BD36E6">
            <w:pPr>
              <w:spacing w:after="0" w:line="240" w:lineRule="auto"/>
              <w:rPr>
                <w:sz w:val="20"/>
              </w:rPr>
            </w:pPr>
            <w:r w:rsidRPr="006A0144">
              <w:rPr>
                <w:sz w:val="20"/>
              </w:rPr>
              <w:t>c</w:t>
            </w:r>
          </w:p>
        </w:tc>
        <w:tc>
          <w:tcPr>
            <w:tcW w:w="322" w:type="dxa"/>
          </w:tcPr>
          <w:p w:rsidR="00A868AD" w:rsidRPr="006A0144" w:rsidRDefault="00A868AD" w:rsidP="00BD36E6">
            <w:pPr>
              <w:spacing w:after="0" w:line="240" w:lineRule="auto"/>
              <w:rPr>
                <w:sz w:val="20"/>
              </w:rPr>
            </w:pPr>
            <w:r w:rsidRPr="006A0144">
              <w:rPr>
                <w:sz w:val="20"/>
              </w:rPr>
              <w:t>d</w:t>
            </w:r>
          </w:p>
        </w:tc>
        <w:tc>
          <w:tcPr>
            <w:tcW w:w="320" w:type="dxa"/>
          </w:tcPr>
          <w:p w:rsidR="00A868AD" w:rsidRPr="006A0144" w:rsidRDefault="00A868AD" w:rsidP="00BD36E6">
            <w:pPr>
              <w:spacing w:after="0" w:line="240" w:lineRule="auto"/>
              <w:rPr>
                <w:sz w:val="20"/>
              </w:rPr>
            </w:pPr>
            <w:r w:rsidRPr="006A0144">
              <w:rPr>
                <w:sz w:val="20"/>
              </w:rPr>
              <w:t>e</w:t>
            </w:r>
          </w:p>
        </w:tc>
        <w:tc>
          <w:tcPr>
            <w:tcW w:w="296" w:type="dxa"/>
          </w:tcPr>
          <w:p w:rsidR="00A868AD" w:rsidRPr="006A0144" w:rsidRDefault="00A868AD" w:rsidP="00BD36E6">
            <w:pPr>
              <w:spacing w:after="0" w:line="240" w:lineRule="auto"/>
              <w:rPr>
                <w:sz w:val="20"/>
              </w:rPr>
            </w:pPr>
            <w:r w:rsidRPr="006A0144">
              <w:rPr>
                <w:sz w:val="20"/>
              </w:rPr>
              <w:t>f</w:t>
            </w:r>
          </w:p>
        </w:tc>
        <w:tc>
          <w:tcPr>
            <w:tcW w:w="311" w:type="dxa"/>
          </w:tcPr>
          <w:p w:rsidR="00A868AD" w:rsidRPr="006A0144" w:rsidRDefault="00A868AD" w:rsidP="00BD36E6">
            <w:pPr>
              <w:spacing w:after="0" w:line="240" w:lineRule="auto"/>
              <w:rPr>
                <w:sz w:val="20"/>
              </w:rPr>
            </w:pPr>
            <w:r w:rsidRPr="006A0144">
              <w:rPr>
                <w:sz w:val="20"/>
              </w:rPr>
              <w:t>g</w:t>
            </w:r>
          </w:p>
        </w:tc>
        <w:tc>
          <w:tcPr>
            <w:tcW w:w="322" w:type="dxa"/>
          </w:tcPr>
          <w:p w:rsidR="00A868AD" w:rsidRPr="006A0144" w:rsidRDefault="00A868AD" w:rsidP="00BD36E6">
            <w:pPr>
              <w:spacing w:after="0" w:line="240" w:lineRule="auto"/>
              <w:rPr>
                <w:sz w:val="20"/>
              </w:rPr>
            </w:pPr>
            <w:r w:rsidRPr="006A0144">
              <w:rPr>
                <w:sz w:val="20"/>
              </w:rPr>
              <w:t>h</w:t>
            </w:r>
          </w:p>
        </w:tc>
        <w:tc>
          <w:tcPr>
            <w:tcW w:w="290" w:type="dxa"/>
          </w:tcPr>
          <w:p w:rsidR="00A868AD" w:rsidRPr="006A0144" w:rsidRDefault="00A868AD" w:rsidP="00BD36E6">
            <w:pPr>
              <w:spacing w:after="0" w:line="240" w:lineRule="auto"/>
              <w:rPr>
                <w:sz w:val="20"/>
              </w:rPr>
            </w:pPr>
            <w:r w:rsidRPr="006A0144">
              <w:rPr>
                <w:sz w:val="20"/>
              </w:rPr>
              <w:t>i</w:t>
            </w:r>
          </w:p>
        </w:tc>
        <w:tc>
          <w:tcPr>
            <w:tcW w:w="290" w:type="dxa"/>
          </w:tcPr>
          <w:p w:rsidR="00A868AD" w:rsidRPr="006A0144" w:rsidRDefault="00A868AD" w:rsidP="00BD36E6">
            <w:pPr>
              <w:spacing w:after="0" w:line="240" w:lineRule="auto"/>
              <w:rPr>
                <w:sz w:val="20"/>
              </w:rPr>
            </w:pPr>
            <w:r w:rsidRPr="006A0144">
              <w:rPr>
                <w:sz w:val="20"/>
              </w:rPr>
              <w:t>j</w:t>
            </w:r>
          </w:p>
        </w:tc>
        <w:tc>
          <w:tcPr>
            <w:tcW w:w="308" w:type="dxa"/>
          </w:tcPr>
          <w:p w:rsidR="00A868AD" w:rsidRPr="006A0144" w:rsidRDefault="00A868AD" w:rsidP="00BD36E6">
            <w:pPr>
              <w:spacing w:after="0" w:line="240" w:lineRule="auto"/>
              <w:rPr>
                <w:sz w:val="20"/>
              </w:rPr>
            </w:pPr>
            <w:r w:rsidRPr="006A0144">
              <w:rPr>
                <w:sz w:val="20"/>
              </w:rPr>
              <w:t>k</w:t>
            </w:r>
          </w:p>
        </w:tc>
        <w:tc>
          <w:tcPr>
            <w:tcW w:w="308" w:type="dxa"/>
          </w:tcPr>
          <w:p w:rsidR="00A868AD" w:rsidRPr="006A0144" w:rsidRDefault="00A868AD" w:rsidP="00BD36E6">
            <w:pPr>
              <w:spacing w:after="0" w:line="240" w:lineRule="auto"/>
              <w:rPr>
                <w:sz w:val="20"/>
              </w:rPr>
            </w:pPr>
            <w:r>
              <w:rPr>
                <w:sz w:val="20"/>
              </w:rPr>
              <w:t>l</w:t>
            </w:r>
          </w:p>
        </w:tc>
      </w:tr>
      <w:tr w:rsidR="00A868AD" w:rsidRPr="006A0144" w:rsidTr="00BD36E6">
        <w:trPr>
          <w:trHeight w:val="260"/>
        </w:trPr>
        <w:tc>
          <w:tcPr>
            <w:tcW w:w="312" w:type="dxa"/>
          </w:tcPr>
          <w:p w:rsidR="00A868AD" w:rsidRPr="006A0144" w:rsidRDefault="00A868AD" w:rsidP="00BD36E6">
            <w:pPr>
              <w:spacing w:after="0" w:line="240" w:lineRule="auto"/>
              <w:rPr>
                <w:sz w:val="20"/>
              </w:rPr>
            </w:pPr>
          </w:p>
        </w:tc>
        <w:tc>
          <w:tcPr>
            <w:tcW w:w="322" w:type="dxa"/>
          </w:tcPr>
          <w:p w:rsidR="00A868AD" w:rsidRPr="006A0144" w:rsidRDefault="00A868AD" w:rsidP="00BD36E6">
            <w:pPr>
              <w:spacing w:after="0" w:line="240" w:lineRule="auto"/>
              <w:rPr>
                <w:sz w:val="20"/>
              </w:rPr>
            </w:pPr>
          </w:p>
        </w:tc>
        <w:tc>
          <w:tcPr>
            <w:tcW w:w="306" w:type="dxa"/>
          </w:tcPr>
          <w:p w:rsidR="00A868AD" w:rsidRPr="006A0144" w:rsidRDefault="00A868AD" w:rsidP="00BD36E6">
            <w:pPr>
              <w:spacing w:after="0" w:line="240" w:lineRule="auto"/>
              <w:rPr>
                <w:sz w:val="20"/>
              </w:rPr>
            </w:pPr>
          </w:p>
        </w:tc>
        <w:tc>
          <w:tcPr>
            <w:tcW w:w="322" w:type="dxa"/>
          </w:tcPr>
          <w:p w:rsidR="00A868AD" w:rsidRPr="006A0144" w:rsidRDefault="00A868AD" w:rsidP="00BD36E6">
            <w:pPr>
              <w:spacing w:after="0" w:line="240" w:lineRule="auto"/>
              <w:rPr>
                <w:sz w:val="20"/>
              </w:rPr>
            </w:pPr>
          </w:p>
        </w:tc>
        <w:tc>
          <w:tcPr>
            <w:tcW w:w="320" w:type="dxa"/>
          </w:tcPr>
          <w:p w:rsidR="00A868AD" w:rsidRPr="006A0144" w:rsidRDefault="00A868AD" w:rsidP="00BD36E6">
            <w:pPr>
              <w:spacing w:after="0" w:line="240" w:lineRule="auto"/>
              <w:rPr>
                <w:sz w:val="20"/>
              </w:rPr>
            </w:pPr>
            <w:r w:rsidRPr="006A0144">
              <w:rPr>
                <w:sz w:val="20"/>
              </w:rPr>
              <w:t>X</w:t>
            </w:r>
          </w:p>
        </w:tc>
        <w:tc>
          <w:tcPr>
            <w:tcW w:w="296" w:type="dxa"/>
          </w:tcPr>
          <w:p w:rsidR="00A868AD" w:rsidRPr="006A0144" w:rsidRDefault="00A868AD" w:rsidP="00BD36E6">
            <w:pPr>
              <w:spacing w:after="0" w:line="240" w:lineRule="auto"/>
              <w:rPr>
                <w:sz w:val="20"/>
              </w:rPr>
            </w:pPr>
          </w:p>
        </w:tc>
        <w:tc>
          <w:tcPr>
            <w:tcW w:w="311" w:type="dxa"/>
          </w:tcPr>
          <w:p w:rsidR="00A868AD" w:rsidRPr="006A0144" w:rsidRDefault="00A868AD" w:rsidP="00BD36E6">
            <w:pPr>
              <w:spacing w:after="0" w:line="240" w:lineRule="auto"/>
              <w:rPr>
                <w:sz w:val="20"/>
              </w:rPr>
            </w:pPr>
          </w:p>
        </w:tc>
        <w:tc>
          <w:tcPr>
            <w:tcW w:w="322" w:type="dxa"/>
          </w:tcPr>
          <w:p w:rsidR="00A868AD" w:rsidRPr="006A0144" w:rsidRDefault="00A868AD" w:rsidP="00BD36E6">
            <w:pPr>
              <w:spacing w:after="0" w:line="240" w:lineRule="auto"/>
              <w:rPr>
                <w:sz w:val="20"/>
              </w:rPr>
            </w:pPr>
            <w:r w:rsidRPr="006A0144">
              <w:rPr>
                <w:sz w:val="20"/>
              </w:rPr>
              <w:t>X</w:t>
            </w:r>
          </w:p>
        </w:tc>
        <w:tc>
          <w:tcPr>
            <w:tcW w:w="290" w:type="dxa"/>
          </w:tcPr>
          <w:p w:rsidR="00A868AD" w:rsidRPr="006A0144" w:rsidRDefault="00A868AD" w:rsidP="00BD36E6">
            <w:pPr>
              <w:spacing w:after="0" w:line="240" w:lineRule="auto"/>
              <w:rPr>
                <w:sz w:val="20"/>
              </w:rPr>
            </w:pPr>
          </w:p>
        </w:tc>
        <w:tc>
          <w:tcPr>
            <w:tcW w:w="290" w:type="dxa"/>
          </w:tcPr>
          <w:p w:rsidR="00A868AD" w:rsidRPr="006A0144" w:rsidRDefault="00A868AD" w:rsidP="00BD36E6">
            <w:pPr>
              <w:spacing w:after="0" w:line="240" w:lineRule="auto"/>
              <w:rPr>
                <w:sz w:val="20"/>
              </w:rPr>
            </w:pPr>
          </w:p>
        </w:tc>
        <w:tc>
          <w:tcPr>
            <w:tcW w:w="308" w:type="dxa"/>
          </w:tcPr>
          <w:p w:rsidR="00A868AD" w:rsidRPr="006A0144" w:rsidRDefault="00A868AD" w:rsidP="00BD36E6">
            <w:pPr>
              <w:spacing w:after="0" w:line="240" w:lineRule="auto"/>
              <w:rPr>
                <w:sz w:val="20"/>
              </w:rPr>
            </w:pPr>
          </w:p>
        </w:tc>
        <w:tc>
          <w:tcPr>
            <w:tcW w:w="308" w:type="dxa"/>
          </w:tcPr>
          <w:p w:rsidR="00A868AD" w:rsidRPr="006A0144" w:rsidRDefault="00A868AD" w:rsidP="00BD36E6">
            <w:pPr>
              <w:spacing w:after="0" w:line="240" w:lineRule="auto"/>
              <w:rPr>
                <w:sz w:val="20"/>
              </w:rPr>
            </w:pPr>
          </w:p>
        </w:tc>
      </w:tr>
    </w:tbl>
    <w:p w:rsidR="00A868AD" w:rsidRDefault="00A868AD" w:rsidP="00A868AD">
      <w:pPr>
        <w:spacing w:after="0"/>
        <w:jc w:val="both"/>
        <w:rPr>
          <w:rFonts w:cs="Calibri"/>
          <w:b/>
        </w:rPr>
      </w:pPr>
    </w:p>
    <w:p w:rsidR="00A868AD" w:rsidRDefault="00A868AD" w:rsidP="00A868AD">
      <w:pPr>
        <w:spacing w:after="0"/>
        <w:jc w:val="both"/>
        <w:rPr>
          <w:rFonts w:cs="Calibri"/>
          <w:b/>
        </w:rPr>
      </w:pPr>
    </w:p>
    <w:p w:rsidR="009219A8" w:rsidRDefault="009219A8" w:rsidP="00A868AD">
      <w:pPr>
        <w:spacing w:after="0"/>
        <w:jc w:val="both"/>
        <w:rPr>
          <w:rFonts w:cs="Calibri"/>
          <w:b/>
        </w:rPr>
      </w:pPr>
    </w:p>
    <w:p w:rsidR="00A868AD" w:rsidRPr="00EE74C3" w:rsidRDefault="00A868AD" w:rsidP="00A868AD">
      <w:pPr>
        <w:spacing w:after="0"/>
        <w:jc w:val="both"/>
        <w:rPr>
          <w:rFonts w:cs="Calibri"/>
          <w:b/>
        </w:rPr>
      </w:pPr>
      <w:r w:rsidRPr="00EE74C3">
        <w:rPr>
          <w:rFonts w:cs="Calibri"/>
          <w:b/>
        </w:rPr>
        <w:t>Course Objectives:</w:t>
      </w:r>
    </w:p>
    <w:p w:rsidR="00A868AD" w:rsidRPr="00EE74C3" w:rsidRDefault="00A868AD" w:rsidP="00A868AD">
      <w:pPr>
        <w:spacing w:after="0"/>
        <w:jc w:val="both"/>
        <w:rPr>
          <w:rFonts w:cs="Calibri"/>
          <w:b/>
        </w:rPr>
      </w:pPr>
      <w:r w:rsidRPr="00EE74C3">
        <w:t>The student is being exposed to the subject with following objective:</w:t>
      </w:r>
    </w:p>
    <w:p w:rsidR="00A868AD" w:rsidRPr="00EE74C3" w:rsidRDefault="00A868AD" w:rsidP="00A868AD">
      <w:pPr>
        <w:numPr>
          <w:ilvl w:val="0"/>
          <w:numId w:val="154"/>
        </w:numPr>
        <w:spacing w:after="0"/>
        <w:jc w:val="both"/>
        <w:rPr>
          <w:rFonts w:cs="Calibri"/>
        </w:rPr>
      </w:pPr>
      <w:r w:rsidRPr="00EE74C3">
        <w:rPr>
          <w:rFonts w:cs="Calibri"/>
        </w:rPr>
        <w:t>To understand the interpretation of data acquired from land area mapping.</w:t>
      </w:r>
    </w:p>
    <w:p w:rsidR="00A868AD" w:rsidRPr="00EE74C3" w:rsidRDefault="00A868AD" w:rsidP="00A868AD">
      <w:pPr>
        <w:numPr>
          <w:ilvl w:val="0"/>
          <w:numId w:val="154"/>
        </w:numPr>
        <w:spacing w:after="0"/>
        <w:jc w:val="both"/>
        <w:rPr>
          <w:rFonts w:cs="Calibri"/>
        </w:rPr>
      </w:pPr>
      <w:r w:rsidRPr="00EE74C3">
        <w:rPr>
          <w:rFonts w:cs="Calibri"/>
        </w:rPr>
        <w:t>To understand the interpretation of bio-vegetation with AVRR and spectral behaviour.</w:t>
      </w:r>
    </w:p>
    <w:p w:rsidR="00A868AD" w:rsidRPr="00EE74C3" w:rsidRDefault="00A868AD" w:rsidP="00A868AD">
      <w:pPr>
        <w:numPr>
          <w:ilvl w:val="0"/>
          <w:numId w:val="154"/>
        </w:numPr>
        <w:spacing w:after="0"/>
        <w:jc w:val="both"/>
        <w:rPr>
          <w:rFonts w:cs="Calibri"/>
        </w:rPr>
      </w:pPr>
      <w:r w:rsidRPr="00EE74C3">
        <w:rPr>
          <w:rFonts w:cs="Calibri"/>
        </w:rPr>
        <w:t>To learn the distribution and features of minerals and their extent using RS data.</w:t>
      </w:r>
    </w:p>
    <w:p w:rsidR="00A868AD" w:rsidRPr="00EE74C3" w:rsidRDefault="00A868AD" w:rsidP="00A868AD">
      <w:pPr>
        <w:numPr>
          <w:ilvl w:val="0"/>
          <w:numId w:val="154"/>
        </w:numPr>
        <w:spacing w:after="0"/>
        <w:jc w:val="both"/>
        <w:rPr>
          <w:rFonts w:cs="Calibri"/>
        </w:rPr>
      </w:pPr>
      <w:r w:rsidRPr="00EE74C3">
        <w:rPr>
          <w:rFonts w:cs="Calibri"/>
        </w:rPr>
        <w:t>To learn use of RS in determination of boundaries of water bodies and their mapping.</w:t>
      </w:r>
    </w:p>
    <w:p w:rsidR="00A868AD" w:rsidRPr="00EE74C3" w:rsidRDefault="00A868AD" w:rsidP="00A868AD">
      <w:pPr>
        <w:numPr>
          <w:ilvl w:val="0"/>
          <w:numId w:val="154"/>
        </w:numPr>
        <w:spacing w:after="0"/>
        <w:jc w:val="both"/>
        <w:rPr>
          <w:rFonts w:cs="Calibri"/>
        </w:rPr>
      </w:pPr>
      <w:r w:rsidRPr="00EE74C3">
        <w:rPr>
          <w:rFonts w:cs="Calibri"/>
        </w:rPr>
        <w:t>To gather information of land cover with the application of RS inputs.</w:t>
      </w:r>
    </w:p>
    <w:p w:rsidR="00A868AD" w:rsidRPr="00EE74C3" w:rsidRDefault="00A868AD" w:rsidP="00A868AD">
      <w:pPr>
        <w:numPr>
          <w:ilvl w:val="0"/>
          <w:numId w:val="154"/>
        </w:numPr>
        <w:spacing w:after="0"/>
        <w:jc w:val="both"/>
        <w:rPr>
          <w:rFonts w:cs="Calibri"/>
        </w:rPr>
      </w:pPr>
      <w:r w:rsidRPr="00EE74C3">
        <w:rPr>
          <w:rFonts w:cs="Calibri"/>
        </w:rPr>
        <w:t>To understand the use of land data and creation of global database.</w:t>
      </w:r>
    </w:p>
    <w:p w:rsidR="00A868AD" w:rsidRPr="00EE74C3" w:rsidRDefault="00A868AD" w:rsidP="00A868AD">
      <w:pPr>
        <w:spacing w:after="0"/>
        <w:jc w:val="both"/>
        <w:rPr>
          <w:rFonts w:cs="Calibri"/>
          <w:b/>
        </w:rPr>
      </w:pPr>
    </w:p>
    <w:p w:rsidR="00A868AD" w:rsidRPr="00EE74C3" w:rsidRDefault="00A868AD" w:rsidP="00A868AD">
      <w:pPr>
        <w:spacing w:after="0"/>
        <w:jc w:val="both"/>
        <w:rPr>
          <w:rFonts w:cs="Calibri"/>
          <w:b/>
        </w:rPr>
      </w:pPr>
      <w:r w:rsidRPr="00EE74C3">
        <w:rPr>
          <w:rFonts w:cs="Calibri"/>
          <w:b/>
        </w:rPr>
        <w:t>Course Outcomes:</w:t>
      </w:r>
    </w:p>
    <w:p w:rsidR="00A868AD" w:rsidRPr="00EE74C3" w:rsidRDefault="00A868AD" w:rsidP="00A868AD">
      <w:pPr>
        <w:spacing w:after="0"/>
        <w:jc w:val="both"/>
        <w:rPr>
          <w:rFonts w:cs="Calibri"/>
        </w:rPr>
      </w:pPr>
      <w:r w:rsidRPr="00EE74C3">
        <w:rPr>
          <w:rFonts w:cs="Calibri"/>
        </w:rPr>
        <w:t>On successful completion of course, the student shall:</w:t>
      </w:r>
    </w:p>
    <w:p w:rsidR="00A868AD" w:rsidRPr="00EE74C3" w:rsidRDefault="00A868AD" w:rsidP="00A868AD">
      <w:pPr>
        <w:numPr>
          <w:ilvl w:val="0"/>
          <w:numId w:val="153"/>
        </w:numPr>
        <w:spacing w:after="0"/>
        <w:jc w:val="both"/>
        <w:rPr>
          <w:rFonts w:cs="Calibri"/>
        </w:rPr>
      </w:pPr>
      <w:r w:rsidRPr="00EE74C3">
        <w:rPr>
          <w:rFonts w:cs="Calibri"/>
        </w:rPr>
        <w:t>Learn all the applications of RS in land mapping and soil characteristics.</w:t>
      </w:r>
    </w:p>
    <w:p w:rsidR="00A868AD" w:rsidRPr="00EE74C3" w:rsidRDefault="00A868AD" w:rsidP="00A868AD">
      <w:pPr>
        <w:numPr>
          <w:ilvl w:val="0"/>
          <w:numId w:val="153"/>
        </w:numPr>
        <w:spacing w:after="0"/>
        <w:jc w:val="both"/>
        <w:rPr>
          <w:rFonts w:cs="Calibri"/>
        </w:rPr>
      </w:pPr>
      <w:r w:rsidRPr="00EE74C3">
        <w:rPr>
          <w:rFonts w:cs="Calibri"/>
        </w:rPr>
        <w:t>Gather all knowledge about vegetation and green cover through AVRR.</w:t>
      </w:r>
    </w:p>
    <w:p w:rsidR="00A868AD" w:rsidRPr="00EE74C3" w:rsidRDefault="00A868AD" w:rsidP="00A868AD">
      <w:pPr>
        <w:numPr>
          <w:ilvl w:val="0"/>
          <w:numId w:val="153"/>
        </w:numPr>
        <w:spacing w:after="0"/>
        <w:jc w:val="both"/>
        <w:rPr>
          <w:rFonts w:cs="Calibri"/>
        </w:rPr>
      </w:pPr>
      <w:r w:rsidRPr="00EE74C3">
        <w:rPr>
          <w:rFonts w:cs="Calibri"/>
        </w:rPr>
        <w:t>Understand in-depth the details of mineral distribution through data acquisition in RS.</w:t>
      </w:r>
    </w:p>
    <w:p w:rsidR="00A868AD" w:rsidRPr="00EE74C3" w:rsidRDefault="00A868AD" w:rsidP="00A868AD">
      <w:pPr>
        <w:numPr>
          <w:ilvl w:val="0"/>
          <w:numId w:val="153"/>
        </w:numPr>
        <w:spacing w:after="0"/>
        <w:jc w:val="both"/>
        <w:rPr>
          <w:rFonts w:cs="Calibri"/>
        </w:rPr>
      </w:pPr>
      <w:r w:rsidRPr="00EE74C3">
        <w:rPr>
          <w:rFonts w:cs="Calibri"/>
        </w:rPr>
        <w:t>Learn the application of Remote Sensing in tapping ground water extent.</w:t>
      </w:r>
    </w:p>
    <w:p w:rsidR="00A868AD" w:rsidRPr="00EE74C3" w:rsidRDefault="00A868AD" w:rsidP="00A868AD">
      <w:pPr>
        <w:numPr>
          <w:ilvl w:val="0"/>
          <w:numId w:val="153"/>
        </w:numPr>
        <w:spacing w:after="0"/>
        <w:jc w:val="both"/>
        <w:rPr>
          <w:rFonts w:cs="Calibri"/>
        </w:rPr>
      </w:pPr>
      <w:r w:rsidRPr="00EE74C3">
        <w:rPr>
          <w:rFonts w:cs="Calibri"/>
        </w:rPr>
        <w:t>Apply the knowledge of Remote Sensing to classify land use and land cover mapping.</w:t>
      </w:r>
    </w:p>
    <w:p w:rsidR="00A868AD" w:rsidRPr="00EE74C3" w:rsidRDefault="00A868AD" w:rsidP="00A868AD">
      <w:pPr>
        <w:numPr>
          <w:ilvl w:val="0"/>
          <w:numId w:val="153"/>
        </w:numPr>
        <w:spacing w:after="0"/>
        <w:jc w:val="both"/>
        <w:rPr>
          <w:rFonts w:cs="Calibri"/>
        </w:rPr>
      </w:pPr>
      <w:r w:rsidRPr="00EE74C3">
        <w:rPr>
          <w:rFonts w:cs="Calibri"/>
        </w:rPr>
        <w:t>Intuit Remote Sensing techniques to track up global database and land Information.</w:t>
      </w:r>
    </w:p>
    <w:p w:rsidR="00A868AD" w:rsidRPr="00EE74C3" w:rsidRDefault="00A868AD" w:rsidP="00A868AD">
      <w:pPr>
        <w:spacing w:after="0"/>
        <w:jc w:val="both"/>
        <w:rPr>
          <w:rFonts w:cs="Calibri"/>
        </w:rPr>
      </w:pPr>
    </w:p>
    <w:p w:rsidR="00A868AD" w:rsidRPr="00EE74C3" w:rsidRDefault="00A868AD" w:rsidP="00A868AD">
      <w:pPr>
        <w:spacing w:after="0"/>
        <w:jc w:val="both"/>
        <w:rPr>
          <w:rFonts w:cs="Calibri"/>
          <w:b/>
          <w:bCs/>
          <w:shd w:val="clear" w:color="auto" w:fill="FFFFFF"/>
        </w:rPr>
      </w:pPr>
      <w:r w:rsidRPr="00EE74C3">
        <w:rPr>
          <w:rFonts w:cs="Calibri"/>
          <w:b/>
          <w:bCs/>
          <w:shd w:val="clear" w:color="auto" w:fill="FFFFFF"/>
        </w:rPr>
        <w:t xml:space="preserve">UNIT – I </w:t>
      </w:r>
    </w:p>
    <w:p w:rsidR="00A868AD" w:rsidRPr="00EE74C3" w:rsidRDefault="00A868AD" w:rsidP="00A868AD">
      <w:pPr>
        <w:spacing w:after="0"/>
        <w:jc w:val="both"/>
        <w:rPr>
          <w:rFonts w:cs="Calibri"/>
          <w:b/>
          <w:bCs/>
          <w:shd w:val="clear" w:color="auto" w:fill="FFFFFF"/>
        </w:rPr>
      </w:pPr>
      <w:r w:rsidRPr="00EE74C3">
        <w:rPr>
          <w:rFonts w:cs="Calibri"/>
          <w:b/>
          <w:bCs/>
          <w:shd w:val="clear" w:color="auto" w:fill="FFFFFF"/>
        </w:rPr>
        <w:t>Image interpretation</w:t>
      </w:r>
      <w:r>
        <w:rPr>
          <w:rFonts w:cs="Calibri"/>
          <w:b/>
          <w:bCs/>
          <w:shd w:val="clear" w:color="auto" w:fill="FFFFFF"/>
        </w:rPr>
        <w:t>:</w:t>
      </w:r>
    </w:p>
    <w:p w:rsidR="00A868AD" w:rsidRPr="00EE74C3" w:rsidRDefault="00A868AD" w:rsidP="00A868AD">
      <w:pPr>
        <w:spacing w:after="0"/>
        <w:jc w:val="both"/>
        <w:rPr>
          <w:rFonts w:cs="Calibri"/>
          <w:bCs/>
          <w:shd w:val="clear" w:color="auto" w:fill="FFFFFF"/>
        </w:rPr>
      </w:pPr>
      <w:r w:rsidRPr="00EE74C3">
        <w:rPr>
          <w:rFonts w:cs="Calibri"/>
          <w:bCs/>
          <w:shd w:val="clear" w:color="auto" w:fill="FFFFFF"/>
        </w:rPr>
        <w:t xml:space="preserve">Fundamentals of Interpretation, Land use/Land cover mapping, Geological and soil mapping, agriculture, water resources, Rangeland and Wildlife Ecology applications, Topographical Analysis and terrain Analysis – Soil characteristics, Land use suitability. </w:t>
      </w:r>
      <w:r w:rsidRPr="00EE74C3">
        <w:rPr>
          <w:rFonts w:cs="Calibri"/>
        </w:rPr>
        <w:t>Introduction to RADAR, LIDAR its uses and applications</w:t>
      </w:r>
    </w:p>
    <w:p w:rsidR="00A868AD" w:rsidRPr="00EE74C3" w:rsidRDefault="00A868AD" w:rsidP="00A868AD">
      <w:pPr>
        <w:spacing w:after="0"/>
        <w:ind w:left="360"/>
        <w:jc w:val="both"/>
        <w:rPr>
          <w:rFonts w:cs="Calibri"/>
          <w:b/>
          <w:bCs/>
          <w:shd w:val="clear" w:color="auto" w:fill="FFFFFF"/>
        </w:rPr>
      </w:pPr>
    </w:p>
    <w:p w:rsidR="00A868AD" w:rsidRPr="00EE74C3" w:rsidRDefault="00A868AD" w:rsidP="00A868AD">
      <w:pPr>
        <w:spacing w:after="0"/>
        <w:jc w:val="both"/>
        <w:rPr>
          <w:rFonts w:cs="Calibri"/>
          <w:b/>
          <w:bCs/>
          <w:shd w:val="clear" w:color="auto" w:fill="FFFFFF"/>
        </w:rPr>
      </w:pPr>
      <w:r w:rsidRPr="00EE74C3">
        <w:rPr>
          <w:rFonts w:cs="Calibri"/>
          <w:b/>
          <w:bCs/>
          <w:shd w:val="clear" w:color="auto" w:fill="FFFFFF"/>
        </w:rPr>
        <w:t xml:space="preserve">UNIT – II  </w:t>
      </w:r>
    </w:p>
    <w:p w:rsidR="00A868AD" w:rsidRPr="00192CE5" w:rsidRDefault="00A868AD" w:rsidP="00A868AD">
      <w:pPr>
        <w:spacing w:after="0"/>
        <w:jc w:val="both"/>
        <w:rPr>
          <w:rFonts w:cs="Calibri"/>
          <w:b/>
          <w:bCs/>
          <w:shd w:val="clear" w:color="auto" w:fill="FFFFFF"/>
        </w:rPr>
      </w:pPr>
      <w:r w:rsidRPr="00EE74C3">
        <w:rPr>
          <w:rFonts w:cs="Calibri"/>
          <w:b/>
          <w:bCs/>
          <w:shd w:val="clear" w:color="auto" w:fill="FFFFFF"/>
        </w:rPr>
        <w:t>Plant sciences</w:t>
      </w:r>
      <w:r>
        <w:rPr>
          <w:rFonts w:cs="Calibri"/>
          <w:b/>
          <w:bCs/>
          <w:shd w:val="clear" w:color="auto" w:fill="FFFFFF"/>
        </w:rPr>
        <w:t xml:space="preserve">: </w:t>
      </w:r>
      <w:r w:rsidRPr="00EE74C3">
        <w:rPr>
          <w:rFonts w:cs="Calibri"/>
          <w:bCs/>
          <w:shd w:val="clear" w:color="auto" w:fill="FFFFFF"/>
        </w:rPr>
        <w:t>Introduction, Manual Interpretation, Structure of the Leaf, Spectral Behaviour of the Living Leaf, vegetation Indices, Applications of Vegetation Indices, Advanced Very High Resolution Radiometer (AVHRR), Separating Soil Reflectance from Vegetation Reflectance from Vegetation Reflectance, Tasseled Cap Transformation.</w:t>
      </w:r>
    </w:p>
    <w:p w:rsidR="00A868AD" w:rsidRPr="00EE74C3" w:rsidRDefault="00A868AD" w:rsidP="00A868AD">
      <w:pPr>
        <w:spacing w:after="0"/>
        <w:jc w:val="both"/>
        <w:rPr>
          <w:rFonts w:cs="Calibri"/>
          <w:b/>
          <w:bCs/>
          <w:shd w:val="clear" w:color="auto" w:fill="FFFFFF"/>
        </w:rPr>
      </w:pPr>
    </w:p>
    <w:p w:rsidR="009219A8" w:rsidRDefault="009219A8" w:rsidP="00A868AD">
      <w:pPr>
        <w:spacing w:after="0"/>
        <w:jc w:val="both"/>
        <w:rPr>
          <w:rFonts w:cs="Calibri"/>
          <w:b/>
          <w:bCs/>
          <w:shd w:val="clear" w:color="auto" w:fill="FFFFFF"/>
        </w:rPr>
      </w:pPr>
    </w:p>
    <w:p w:rsidR="009219A8" w:rsidRDefault="009219A8" w:rsidP="00A868AD">
      <w:pPr>
        <w:spacing w:after="0"/>
        <w:jc w:val="both"/>
        <w:rPr>
          <w:rFonts w:cs="Calibri"/>
          <w:b/>
          <w:bCs/>
          <w:shd w:val="clear" w:color="auto" w:fill="FFFFFF"/>
        </w:rPr>
      </w:pPr>
    </w:p>
    <w:p w:rsidR="00A868AD" w:rsidRPr="00EE74C3" w:rsidRDefault="00A868AD" w:rsidP="00A868AD">
      <w:pPr>
        <w:spacing w:after="0"/>
        <w:jc w:val="both"/>
        <w:rPr>
          <w:rFonts w:cs="Calibri"/>
          <w:b/>
          <w:bCs/>
          <w:shd w:val="clear" w:color="auto" w:fill="FFFFFF"/>
        </w:rPr>
      </w:pPr>
      <w:r w:rsidRPr="00EE74C3">
        <w:rPr>
          <w:rFonts w:cs="Calibri"/>
          <w:b/>
          <w:bCs/>
          <w:shd w:val="clear" w:color="auto" w:fill="FFFFFF"/>
        </w:rPr>
        <w:lastRenderedPageBreak/>
        <w:t xml:space="preserve">UNIT – III  </w:t>
      </w:r>
    </w:p>
    <w:p w:rsidR="00A868AD" w:rsidRPr="00EE74C3" w:rsidRDefault="00A868AD" w:rsidP="00A868AD">
      <w:pPr>
        <w:spacing w:after="0"/>
        <w:jc w:val="both"/>
        <w:rPr>
          <w:rFonts w:cs="Calibri"/>
          <w:b/>
          <w:bCs/>
          <w:shd w:val="clear" w:color="auto" w:fill="FFFFFF"/>
        </w:rPr>
      </w:pPr>
      <w:r w:rsidRPr="00EE74C3">
        <w:rPr>
          <w:rFonts w:cs="Calibri"/>
          <w:b/>
          <w:bCs/>
          <w:shd w:val="clear" w:color="auto" w:fill="FFFFFF"/>
        </w:rPr>
        <w:t>Earth sciences</w:t>
      </w:r>
      <w:r>
        <w:rPr>
          <w:rFonts w:cs="Calibri"/>
          <w:b/>
          <w:bCs/>
          <w:shd w:val="clear" w:color="auto" w:fill="FFFFFF"/>
        </w:rPr>
        <w:t>:</w:t>
      </w:r>
    </w:p>
    <w:p w:rsidR="00A868AD" w:rsidRPr="00452BFE" w:rsidRDefault="00A868AD" w:rsidP="00A868AD">
      <w:pPr>
        <w:spacing w:after="0"/>
        <w:jc w:val="both"/>
        <w:rPr>
          <w:rFonts w:cs="Calibri"/>
          <w:bCs/>
          <w:shd w:val="clear" w:color="auto" w:fill="FFFFFF"/>
        </w:rPr>
      </w:pPr>
      <w:r w:rsidRPr="00EE74C3">
        <w:rPr>
          <w:rFonts w:cs="Calibri"/>
          <w:bCs/>
          <w:shd w:val="clear" w:color="auto" w:fill="FFFFFF"/>
        </w:rPr>
        <w:t>Introduction, photo geology, Lineaments, Geobotany, Direct Multispectral Observation of Rocks and Minerals, Mineral targeting, Photoclinometry, Band Ratios, Soil and Landscape Mapping, Integrated Terrain Units.</w:t>
      </w:r>
    </w:p>
    <w:p w:rsidR="00A868AD" w:rsidRDefault="00A868AD" w:rsidP="00A868AD">
      <w:pPr>
        <w:spacing w:after="0"/>
        <w:jc w:val="both"/>
        <w:rPr>
          <w:rFonts w:cs="Calibri"/>
          <w:b/>
          <w:bCs/>
          <w:shd w:val="clear" w:color="auto" w:fill="FFFFFF"/>
        </w:rPr>
      </w:pPr>
    </w:p>
    <w:p w:rsidR="00A868AD" w:rsidRPr="00EE74C3" w:rsidRDefault="00A868AD" w:rsidP="00A868AD">
      <w:pPr>
        <w:spacing w:after="0"/>
        <w:jc w:val="both"/>
        <w:rPr>
          <w:rFonts w:cs="Calibri"/>
          <w:b/>
          <w:bCs/>
          <w:shd w:val="clear" w:color="auto" w:fill="FFFFFF"/>
        </w:rPr>
      </w:pPr>
      <w:r w:rsidRPr="00EE74C3">
        <w:rPr>
          <w:rFonts w:cs="Calibri"/>
          <w:b/>
          <w:bCs/>
          <w:shd w:val="clear" w:color="auto" w:fill="FFFFFF"/>
        </w:rPr>
        <w:t xml:space="preserve">UNIT – IV </w:t>
      </w:r>
    </w:p>
    <w:p w:rsidR="00A868AD" w:rsidRPr="00EE74C3" w:rsidRDefault="00A868AD" w:rsidP="00A868AD">
      <w:pPr>
        <w:spacing w:after="0"/>
        <w:jc w:val="both"/>
        <w:rPr>
          <w:rFonts w:cs="Calibri"/>
          <w:b/>
          <w:bCs/>
          <w:shd w:val="clear" w:color="auto" w:fill="FFFFFF"/>
        </w:rPr>
      </w:pPr>
      <w:r w:rsidRPr="00EE74C3">
        <w:rPr>
          <w:rFonts w:cs="Calibri"/>
          <w:b/>
          <w:bCs/>
          <w:shd w:val="clear" w:color="auto" w:fill="FFFFFF"/>
        </w:rPr>
        <w:t>Hydrospheric sciences</w:t>
      </w:r>
      <w:r>
        <w:rPr>
          <w:rFonts w:cs="Calibri"/>
          <w:b/>
          <w:bCs/>
          <w:shd w:val="clear" w:color="auto" w:fill="FFFFFF"/>
        </w:rPr>
        <w:t>:</w:t>
      </w:r>
    </w:p>
    <w:p w:rsidR="00A868AD" w:rsidRPr="00EE74C3" w:rsidRDefault="00A868AD" w:rsidP="00A868AD">
      <w:pPr>
        <w:spacing w:after="0"/>
        <w:jc w:val="both"/>
        <w:rPr>
          <w:rFonts w:cs="Calibri"/>
          <w:bCs/>
          <w:shd w:val="clear" w:color="auto" w:fill="FFFFFF"/>
        </w:rPr>
      </w:pPr>
      <w:r w:rsidRPr="00EE74C3">
        <w:rPr>
          <w:rFonts w:cs="Calibri"/>
          <w:bCs/>
          <w:shd w:val="clear" w:color="auto" w:fill="FFFFFF"/>
        </w:rPr>
        <w:t>Introduction, Spectral Characteristics of Water Bodies, spectral Changes as Water Depth increases, Location and Extent of Water Bodies, Roughness of the water Surface, Bathymetry, Chromaticity diagram, Drainage basin Hydrology, Evapo-transpiration, manual interpretation irrigation and command area development, ground water mapping, watershed delineation.</w:t>
      </w:r>
    </w:p>
    <w:p w:rsidR="00A868AD" w:rsidRPr="00EE74C3" w:rsidRDefault="00A868AD" w:rsidP="00A868AD">
      <w:pPr>
        <w:spacing w:after="0"/>
        <w:jc w:val="both"/>
        <w:rPr>
          <w:rFonts w:cs="Calibri"/>
          <w:b/>
          <w:bCs/>
          <w:shd w:val="clear" w:color="auto" w:fill="FFFFFF"/>
        </w:rPr>
      </w:pPr>
    </w:p>
    <w:p w:rsidR="00A868AD" w:rsidRPr="00EE74C3" w:rsidRDefault="00A868AD" w:rsidP="00A868AD">
      <w:pPr>
        <w:spacing w:after="0"/>
        <w:jc w:val="both"/>
        <w:rPr>
          <w:rFonts w:cs="Calibri"/>
          <w:b/>
          <w:bCs/>
          <w:shd w:val="clear" w:color="auto" w:fill="FFFFFF"/>
        </w:rPr>
      </w:pPr>
      <w:r w:rsidRPr="00EE74C3">
        <w:rPr>
          <w:rFonts w:cs="Calibri"/>
          <w:b/>
          <w:bCs/>
          <w:shd w:val="clear" w:color="auto" w:fill="FFFFFF"/>
        </w:rPr>
        <w:t xml:space="preserve">UNIT – V </w:t>
      </w:r>
    </w:p>
    <w:p w:rsidR="00A868AD" w:rsidRPr="00EE74C3" w:rsidRDefault="00A868AD" w:rsidP="00A868AD">
      <w:pPr>
        <w:spacing w:after="0"/>
        <w:jc w:val="both"/>
        <w:rPr>
          <w:rFonts w:cs="Calibri"/>
          <w:b/>
          <w:bCs/>
          <w:shd w:val="clear" w:color="auto" w:fill="FFFFFF"/>
        </w:rPr>
      </w:pPr>
      <w:r w:rsidRPr="00EE74C3">
        <w:rPr>
          <w:rFonts w:cs="Calibri"/>
          <w:b/>
          <w:bCs/>
          <w:shd w:val="clear" w:color="auto" w:fill="FFFFFF"/>
        </w:rPr>
        <w:t>Land use and land cover</w:t>
      </w:r>
      <w:r>
        <w:rPr>
          <w:rFonts w:cs="Calibri"/>
          <w:b/>
          <w:bCs/>
          <w:shd w:val="clear" w:color="auto" w:fill="FFFFFF"/>
        </w:rPr>
        <w:t>:</w:t>
      </w:r>
    </w:p>
    <w:p w:rsidR="00A868AD" w:rsidRPr="00EE74C3" w:rsidRDefault="00A868AD" w:rsidP="00A868AD">
      <w:pPr>
        <w:spacing w:after="0"/>
        <w:jc w:val="both"/>
        <w:rPr>
          <w:rFonts w:cs="Calibri"/>
          <w:bCs/>
          <w:shd w:val="clear" w:color="auto" w:fill="FFFFFF"/>
        </w:rPr>
      </w:pPr>
      <w:r w:rsidRPr="00EE74C3">
        <w:rPr>
          <w:rFonts w:cs="Calibri"/>
          <w:bCs/>
          <w:shd w:val="clear" w:color="auto" w:fill="FFFFFF"/>
        </w:rPr>
        <w:t>Introduction, Significance of Land Use and Land Cover Information, Applications of Remote Sensing, Land Use classification, mapping land cover studies.</w:t>
      </w:r>
    </w:p>
    <w:p w:rsidR="00A868AD" w:rsidRPr="00EE74C3" w:rsidRDefault="00A868AD" w:rsidP="00A868AD">
      <w:pPr>
        <w:spacing w:after="0"/>
        <w:jc w:val="both"/>
        <w:rPr>
          <w:rFonts w:cs="Calibri"/>
          <w:b/>
          <w:bCs/>
          <w:shd w:val="clear" w:color="auto" w:fill="FFFFFF"/>
        </w:rPr>
      </w:pPr>
    </w:p>
    <w:p w:rsidR="00A868AD" w:rsidRPr="0093324F" w:rsidRDefault="00A868AD" w:rsidP="00A868AD">
      <w:pPr>
        <w:spacing w:after="0"/>
        <w:jc w:val="both"/>
        <w:rPr>
          <w:rFonts w:cs="Calibri"/>
          <w:b/>
          <w:bCs/>
          <w:shd w:val="clear" w:color="auto" w:fill="FFFFFF"/>
          <w:lang w:val="sv-SE"/>
        </w:rPr>
      </w:pPr>
      <w:r w:rsidRPr="0093324F">
        <w:rPr>
          <w:rFonts w:cs="Calibri"/>
          <w:b/>
          <w:bCs/>
          <w:shd w:val="clear" w:color="auto" w:fill="FFFFFF"/>
          <w:lang w:val="sv-SE"/>
        </w:rPr>
        <w:t xml:space="preserve">UNIT – VI  </w:t>
      </w:r>
    </w:p>
    <w:p w:rsidR="00A868AD" w:rsidRPr="0093324F" w:rsidRDefault="00A868AD" w:rsidP="00A868AD">
      <w:pPr>
        <w:spacing w:after="0"/>
        <w:jc w:val="both"/>
        <w:rPr>
          <w:rFonts w:cs="Calibri"/>
          <w:b/>
          <w:bCs/>
          <w:shd w:val="clear" w:color="auto" w:fill="FFFFFF"/>
          <w:lang w:val="sv-SE"/>
        </w:rPr>
      </w:pPr>
      <w:r w:rsidRPr="0093324F">
        <w:rPr>
          <w:rFonts w:cs="Calibri"/>
          <w:b/>
          <w:bCs/>
          <w:shd w:val="clear" w:color="auto" w:fill="FFFFFF"/>
          <w:lang w:val="sv-SE"/>
        </w:rPr>
        <w:t>Global remote sensing:</w:t>
      </w:r>
    </w:p>
    <w:p w:rsidR="00A868AD" w:rsidRPr="0093324F" w:rsidRDefault="00A868AD" w:rsidP="00A868AD">
      <w:pPr>
        <w:spacing w:after="0"/>
        <w:jc w:val="both"/>
        <w:rPr>
          <w:rFonts w:cs="Calibri"/>
          <w:bCs/>
          <w:shd w:val="clear" w:color="auto" w:fill="FFFFFF"/>
          <w:lang w:val="sv-SE"/>
        </w:rPr>
      </w:pPr>
      <w:r w:rsidRPr="0093324F">
        <w:rPr>
          <w:rFonts w:cs="Calibri"/>
          <w:bCs/>
          <w:shd w:val="clear" w:color="auto" w:fill="FFFFFF"/>
          <w:lang w:val="sv-SE"/>
        </w:rPr>
        <w:t>Introduction, Biogeochemical Cycles, Advanced Very High Resolution Radiometer (AVHRR), Earth Observing System, EOS Instruments, EOS Bus, EOS Data and Information System, Long-Term Environment Research Sites, Global Land Information System, Global Data Base.</w:t>
      </w:r>
    </w:p>
    <w:p w:rsidR="00A868AD" w:rsidRPr="0093324F" w:rsidRDefault="00A868AD" w:rsidP="00A868AD">
      <w:pPr>
        <w:spacing w:after="0"/>
        <w:jc w:val="both"/>
        <w:rPr>
          <w:rFonts w:cs="Calibri"/>
          <w:b/>
          <w:bCs/>
          <w:shd w:val="clear" w:color="auto" w:fill="FFFFFF"/>
          <w:lang w:val="sv-SE"/>
        </w:rPr>
      </w:pPr>
    </w:p>
    <w:p w:rsidR="00A868AD" w:rsidRPr="0093324F" w:rsidRDefault="00A868AD" w:rsidP="00A868AD">
      <w:pPr>
        <w:spacing w:after="0"/>
        <w:jc w:val="both"/>
        <w:rPr>
          <w:rFonts w:cs="Calibri"/>
          <w:b/>
          <w:bCs/>
          <w:shd w:val="clear" w:color="auto" w:fill="FFFFFF"/>
          <w:lang w:val="sv-SE"/>
        </w:rPr>
      </w:pPr>
    </w:p>
    <w:p w:rsidR="00A868AD" w:rsidRPr="00EE74C3" w:rsidRDefault="00A868AD" w:rsidP="00A868AD">
      <w:pPr>
        <w:spacing w:after="0"/>
        <w:jc w:val="both"/>
        <w:rPr>
          <w:rFonts w:cs="Calibri"/>
          <w:b/>
          <w:bCs/>
          <w:shd w:val="clear" w:color="auto" w:fill="FFFFFF"/>
        </w:rPr>
      </w:pPr>
      <w:r w:rsidRPr="00EE74C3">
        <w:rPr>
          <w:rFonts w:cs="Calibri"/>
          <w:b/>
          <w:bCs/>
          <w:shd w:val="clear" w:color="auto" w:fill="FFFFFF"/>
        </w:rPr>
        <w:t>TEXT BOOKS:</w:t>
      </w:r>
    </w:p>
    <w:p w:rsidR="00A868AD" w:rsidRPr="00EE74C3" w:rsidRDefault="00A868AD" w:rsidP="00A868AD">
      <w:pPr>
        <w:pStyle w:val="ListParagraph"/>
        <w:numPr>
          <w:ilvl w:val="0"/>
          <w:numId w:val="191"/>
        </w:numPr>
        <w:spacing w:after="0"/>
        <w:ind w:left="720"/>
        <w:jc w:val="both"/>
        <w:rPr>
          <w:rFonts w:cs="Calibri"/>
          <w:bCs/>
          <w:shd w:val="clear" w:color="auto" w:fill="FFFFFF"/>
        </w:rPr>
      </w:pPr>
      <w:r w:rsidRPr="00EE74C3">
        <w:rPr>
          <w:rFonts w:cs="Calibri"/>
          <w:bCs/>
          <w:shd w:val="clear" w:color="auto" w:fill="FFFFFF"/>
        </w:rPr>
        <w:t>James B. Campbell (2011), “Introduction to Remote Sensing” Taylor &amp; Francis Ltd.</w:t>
      </w:r>
    </w:p>
    <w:p w:rsidR="00A868AD" w:rsidRPr="00EE74C3" w:rsidRDefault="00A868AD" w:rsidP="00A868AD">
      <w:pPr>
        <w:pStyle w:val="ListParagraph"/>
        <w:numPr>
          <w:ilvl w:val="0"/>
          <w:numId w:val="191"/>
        </w:numPr>
        <w:spacing w:after="0"/>
        <w:ind w:left="720"/>
        <w:jc w:val="both"/>
        <w:rPr>
          <w:rFonts w:cs="Calibri"/>
          <w:bCs/>
          <w:shd w:val="clear" w:color="auto" w:fill="FFFFFF"/>
        </w:rPr>
      </w:pPr>
      <w:r w:rsidRPr="00EE74C3">
        <w:rPr>
          <w:rFonts w:cs="Calibri"/>
          <w:bCs/>
          <w:shd w:val="clear" w:color="auto" w:fill="FFFFFF"/>
        </w:rPr>
        <w:t>Thomas Lillesand and Ralph W Keifer (2008) “Remote Sensing and Image Interpretation”, John Wiley &amp; Sons</w:t>
      </w:r>
    </w:p>
    <w:p w:rsidR="00A868AD" w:rsidRPr="00EE74C3" w:rsidRDefault="00A868AD" w:rsidP="00A868AD">
      <w:pPr>
        <w:spacing w:after="0"/>
        <w:jc w:val="both"/>
        <w:rPr>
          <w:rFonts w:cs="Calibri"/>
          <w:b/>
        </w:rPr>
      </w:pPr>
    </w:p>
    <w:p w:rsidR="00A868AD" w:rsidRPr="00EE74C3" w:rsidRDefault="00A868AD" w:rsidP="00A868AD">
      <w:pPr>
        <w:spacing w:after="0"/>
        <w:jc w:val="both"/>
        <w:rPr>
          <w:rFonts w:cs="Calibri"/>
        </w:rPr>
      </w:pPr>
      <w:r w:rsidRPr="00EE74C3">
        <w:rPr>
          <w:rFonts w:cs="Calibri"/>
          <w:b/>
        </w:rPr>
        <w:t xml:space="preserve">REFERENCES: </w:t>
      </w:r>
    </w:p>
    <w:p w:rsidR="00A868AD" w:rsidRPr="00EE74C3" w:rsidRDefault="00A868AD" w:rsidP="00A868AD">
      <w:pPr>
        <w:pStyle w:val="ListParagraph"/>
        <w:numPr>
          <w:ilvl w:val="0"/>
          <w:numId w:val="190"/>
        </w:numPr>
        <w:spacing w:after="0"/>
        <w:jc w:val="both"/>
        <w:rPr>
          <w:rFonts w:cs="Calibri"/>
          <w:bCs/>
          <w:shd w:val="clear" w:color="auto" w:fill="FFFFFF"/>
        </w:rPr>
      </w:pPr>
      <w:r w:rsidRPr="00EE74C3">
        <w:rPr>
          <w:rFonts w:cs="Calibri"/>
          <w:bCs/>
          <w:shd w:val="clear" w:color="auto" w:fill="FFFFFF"/>
        </w:rPr>
        <w:t>Principles of Geographical Information Systems: 2nd Edition (Spatial Information Systems) by Peter A. Burrough (Author), Rachael A. McDonnell (Author)</w:t>
      </w:r>
    </w:p>
    <w:p w:rsidR="00A868AD" w:rsidRPr="00EE74C3" w:rsidRDefault="00A868AD" w:rsidP="00A868AD">
      <w:pPr>
        <w:pStyle w:val="ListParagraph"/>
        <w:numPr>
          <w:ilvl w:val="0"/>
          <w:numId w:val="190"/>
        </w:numPr>
        <w:spacing w:after="0"/>
        <w:jc w:val="both"/>
        <w:rPr>
          <w:rFonts w:cs="Calibri"/>
          <w:bCs/>
          <w:shd w:val="clear" w:color="auto" w:fill="FFFFFF"/>
        </w:rPr>
      </w:pPr>
      <w:r w:rsidRPr="00EE74C3">
        <w:rPr>
          <w:rFonts w:cs="Calibri"/>
          <w:bCs/>
          <w:shd w:val="clear" w:color="auto" w:fill="FFFFFF"/>
        </w:rPr>
        <w:t>Geographic Information System and Science by Longley, Godchild, Maguire, Rhind.</w:t>
      </w:r>
    </w:p>
    <w:p w:rsidR="00A868AD" w:rsidRDefault="00A868AD" w:rsidP="00A868AD"/>
    <w:p w:rsidR="006B5DE0" w:rsidRPr="00EE74C3" w:rsidRDefault="00A868AD" w:rsidP="00A868AD">
      <w:pPr>
        <w:jc w:val="center"/>
        <w:rPr>
          <w:rFonts w:cs="Calibri"/>
          <w:b/>
        </w:rPr>
      </w:pPr>
      <w:r w:rsidRPr="00EE74C3">
        <w:rPr>
          <w:rFonts w:cs="Calibri"/>
          <w:b/>
        </w:rPr>
        <w:t xml:space="preserve"> </w:t>
      </w:r>
      <w:r w:rsidR="006B5DE0" w:rsidRPr="00EE74C3">
        <w:rPr>
          <w:rFonts w:cs="Calibri"/>
          <w:b/>
        </w:rPr>
        <w:br w:type="page"/>
      </w:r>
    </w:p>
    <w:p w:rsidR="006B5DE0" w:rsidRPr="00EE74C3" w:rsidRDefault="003D6C7B" w:rsidP="006B5DE0">
      <w:pPr>
        <w:pStyle w:val="Heading1"/>
      </w:pPr>
      <w:bookmarkStart w:id="27" w:name="_Toc484777245"/>
      <w:r>
        <w:lastRenderedPageBreak/>
        <w:t>6</w:t>
      </w:r>
      <w:r w:rsidR="006B5DE0" w:rsidRPr="00EE74C3">
        <w:t>KC75:  Ground Improvement Techniques</w:t>
      </w:r>
      <w:bookmarkEnd w:id="27"/>
    </w:p>
    <w:p w:rsidR="006B5DE0" w:rsidRPr="00EE74C3" w:rsidRDefault="006B5DE0" w:rsidP="006B5DE0">
      <w:pPr>
        <w:spacing w:after="0"/>
        <w:jc w:val="center"/>
        <w:rPr>
          <w:rFonts w:cs="Calibri"/>
          <w:b/>
        </w:rPr>
      </w:pPr>
      <w:r w:rsidRPr="00EE74C3">
        <w:rPr>
          <w:rFonts w:cs="Calibri"/>
          <w:b/>
        </w:rPr>
        <w:t>Professional Elective_</w:t>
      </w:r>
      <w:r>
        <w:rPr>
          <w:rFonts w:cs="Calibri"/>
          <w:b/>
        </w:rPr>
        <w:t>3</w:t>
      </w:r>
    </w:p>
    <w:p w:rsidR="006B5DE0" w:rsidRPr="00EE74C3" w:rsidRDefault="006B5DE0" w:rsidP="006B5DE0">
      <w:pPr>
        <w:spacing w:after="0"/>
        <w:jc w:val="center"/>
        <w:rPr>
          <w:rFonts w:cs="Calibri"/>
          <w:b/>
        </w:rPr>
      </w:pPr>
    </w:p>
    <w:p w:rsidR="006B5DE0" w:rsidRPr="00EE74C3" w:rsidRDefault="006B5DE0" w:rsidP="006B5DE0">
      <w:pPr>
        <w:spacing w:after="0"/>
        <w:rPr>
          <w:rFonts w:cs="Calibri"/>
          <w:b/>
        </w:rPr>
      </w:pPr>
      <w:r w:rsidRPr="00EE74C3">
        <w:rPr>
          <w:rFonts w:cs="Calibri"/>
          <w:b/>
        </w:rPr>
        <w:t>B.Tech IV Year 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b/>
        </w:rPr>
        <w:t xml:space="preserve">  L      T    P/D</w:t>
      </w:r>
      <w:r w:rsidRPr="00EE74C3">
        <w:rPr>
          <w:rFonts w:cs="Calibri"/>
          <w:b/>
        </w:rPr>
        <w:tab/>
        <w:t>C</w:t>
      </w:r>
    </w:p>
    <w:p w:rsidR="006B5DE0" w:rsidRPr="00EE74C3" w:rsidRDefault="006B5DE0" w:rsidP="006B5DE0">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t xml:space="preserve">  3     -    -</w:t>
      </w:r>
      <w:r w:rsidRPr="00EE74C3">
        <w:rPr>
          <w:rFonts w:cs="Calibri"/>
          <w:b/>
        </w:rPr>
        <w:tab/>
        <w:t>3</w:t>
      </w:r>
    </w:p>
    <w:tbl>
      <w:tblPr>
        <w:tblpPr w:leftFromText="180" w:rightFromText="180" w:vertAnchor="text" w:horzAnchor="margin" w:tblpXSpec="right" w:tblpY="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0"/>
        <w:gridCol w:w="322"/>
        <w:gridCol w:w="301"/>
        <w:gridCol w:w="322"/>
        <w:gridCol w:w="316"/>
        <w:gridCol w:w="320"/>
        <w:gridCol w:w="320"/>
        <w:gridCol w:w="322"/>
        <w:gridCol w:w="262"/>
        <w:gridCol w:w="264"/>
        <w:gridCol w:w="307"/>
      </w:tblGrid>
      <w:tr w:rsidR="006B5DE0" w:rsidRPr="006A0144" w:rsidTr="00334A85">
        <w:tc>
          <w:tcPr>
            <w:tcW w:w="0" w:type="auto"/>
          </w:tcPr>
          <w:p w:rsidR="006B5DE0" w:rsidRPr="006A0144" w:rsidRDefault="006B5DE0" w:rsidP="00334A85">
            <w:pPr>
              <w:spacing w:after="0" w:line="240" w:lineRule="auto"/>
              <w:rPr>
                <w:sz w:val="20"/>
              </w:rPr>
            </w:pPr>
            <w:r w:rsidRPr="006A0144">
              <w:rPr>
                <w:sz w:val="20"/>
              </w:rPr>
              <w:t>a</w:t>
            </w:r>
          </w:p>
        </w:tc>
        <w:tc>
          <w:tcPr>
            <w:tcW w:w="0" w:type="auto"/>
          </w:tcPr>
          <w:p w:rsidR="006B5DE0" w:rsidRPr="006A0144" w:rsidRDefault="006B5DE0" w:rsidP="00334A85">
            <w:pPr>
              <w:spacing w:after="0" w:line="240" w:lineRule="auto"/>
              <w:rPr>
                <w:sz w:val="20"/>
              </w:rPr>
            </w:pPr>
            <w:r w:rsidRPr="006A0144">
              <w:rPr>
                <w:sz w:val="20"/>
              </w:rPr>
              <w:t>b</w:t>
            </w:r>
          </w:p>
        </w:tc>
        <w:tc>
          <w:tcPr>
            <w:tcW w:w="0" w:type="auto"/>
          </w:tcPr>
          <w:p w:rsidR="006B5DE0" w:rsidRPr="006A0144" w:rsidRDefault="006B5DE0" w:rsidP="00334A85">
            <w:pPr>
              <w:spacing w:after="0" w:line="240" w:lineRule="auto"/>
              <w:rPr>
                <w:sz w:val="20"/>
              </w:rPr>
            </w:pPr>
            <w:r w:rsidRPr="006A0144">
              <w:rPr>
                <w:sz w:val="20"/>
              </w:rPr>
              <w:t>c</w:t>
            </w:r>
          </w:p>
        </w:tc>
        <w:tc>
          <w:tcPr>
            <w:tcW w:w="0" w:type="auto"/>
          </w:tcPr>
          <w:p w:rsidR="006B5DE0" w:rsidRPr="006A0144" w:rsidRDefault="006B5DE0" w:rsidP="00334A85">
            <w:pPr>
              <w:spacing w:after="0" w:line="240" w:lineRule="auto"/>
              <w:rPr>
                <w:sz w:val="20"/>
              </w:rPr>
            </w:pPr>
            <w:r w:rsidRPr="006A0144">
              <w:rPr>
                <w:sz w:val="20"/>
              </w:rPr>
              <w:t>d</w:t>
            </w:r>
          </w:p>
        </w:tc>
        <w:tc>
          <w:tcPr>
            <w:tcW w:w="0" w:type="auto"/>
          </w:tcPr>
          <w:p w:rsidR="006B5DE0" w:rsidRPr="006A0144" w:rsidRDefault="006B5DE0" w:rsidP="00334A85">
            <w:pPr>
              <w:spacing w:after="0" w:line="240" w:lineRule="auto"/>
              <w:rPr>
                <w:sz w:val="20"/>
              </w:rPr>
            </w:pPr>
            <w:r w:rsidRPr="006A0144">
              <w:rPr>
                <w:sz w:val="20"/>
              </w:rPr>
              <w:t>e</w:t>
            </w:r>
          </w:p>
        </w:tc>
        <w:tc>
          <w:tcPr>
            <w:tcW w:w="0" w:type="auto"/>
          </w:tcPr>
          <w:p w:rsidR="006B5DE0" w:rsidRPr="006A0144" w:rsidRDefault="006B5DE0" w:rsidP="00334A85">
            <w:pPr>
              <w:spacing w:after="0" w:line="240" w:lineRule="auto"/>
              <w:rPr>
                <w:sz w:val="20"/>
              </w:rPr>
            </w:pPr>
            <w:r w:rsidRPr="006A0144">
              <w:rPr>
                <w:sz w:val="20"/>
              </w:rPr>
              <w:t>f</w:t>
            </w:r>
          </w:p>
        </w:tc>
        <w:tc>
          <w:tcPr>
            <w:tcW w:w="0" w:type="auto"/>
          </w:tcPr>
          <w:p w:rsidR="006B5DE0" w:rsidRPr="006A0144" w:rsidRDefault="006B5DE0" w:rsidP="00334A85">
            <w:pPr>
              <w:spacing w:after="0" w:line="240" w:lineRule="auto"/>
              <w:rPr>
                <w:sz w:val="20"/>
              </w:rPr>
            </w:pPr>
            <w:r w:rsidRPr="006A0144">
              <w:rPr>
                <w:sz w:val="20"/>
              </w:rPr>
              <w:t>g</w:t>
            </w:r>
          </w:p>
        </w:tc>
        <w:tc>
          <w:tcPr>
            <w:tcW w:w="0" w:type="auto"/>
          </w:tcPr>
          <w:p w:rsidR="006B5DE0" w:rsidRPr="006A0144" w:rsidRDefault="006B5DE0" w:rsidP="00334A85">
            <w:pPr>
              <w:spacing w:after="0" w:line="240" w:lineRule="auto"/>
              <w:rPr>
                <w:sz w:val="20"/>
              </w:rPr>
            </w:pPr>
            <w:r w:rsidRPr="006A0144">
              <w:rPr>
                <w:sz w:val="20"/>
              </w:rPr>
              <w:t>h</w:t>
            </w:r>
          </w:p>
        </w:tc>
        <w:tc>
          <w:tcPr>
            <w:tcW w:w="0" w:type="auto"/>
          </w:tcPr>
          <w:p w:rsidR="006B5DE0" w:rsidRPr="006A0144" w:rsidRDefault="006B5DE0" w:rsidP="00334A85">
            <w:pPr>
              <w:spacing w:after="0" w:line="240" w:lineRule="auto"/>
              <w:rPr>
                <w:sz w:val="20"/>
              </w:rPr>
            </w:pPr>
            <w:r w:rsidRPr="006A0144">
              <w:rPr>
                <w:sz w:val="20"/>
              </w:rPr>
              <w:t>i</w:t>
            </w:r>
          </w:p>
        </w:tc>
        <w:tc>
          <w:tcPr>
            <w:tcW w:w="0" w:type="auto"/>
          </w:tcPr>
          <w:p w:rsidR="006B5DE0" w:rsidRPr="006A0144" w:rsidRDefault="006B5DE0" w:rsidP="00334A85">
            <w:pPr>
              <w:spacing w:after="0" w:line="240" w:lineRule="auto"/>
              <w:rPr>
                <w:sz w:val="20"/>
              </w:rPr>
            </w:pPr>
            <w:r w:rsidRPr="006A0144">
              <w:rPr>
                <w:sz w:val="20"/>
              </w:rPr>
              <w:t>j</w:t>
            </w:r>
          </w:p>
        </w:tc>
        <w:tc>
          <w:tcPr>
            <w:tcW w:w="0" w:type="auto"/>
          </w:tcPr>
          <w:p w:rsidR="006B5DE0" w:rsidRPr="006A0144" w:rsidRDefault="006B5DE0" w:rsidP="00334A85">
            <w:pPr>
              <w:spacing w:after="0" w:line="240" w:lineRule="auto"/>
              <w:rPr>
                <w:sz w:val="20"/>
              </w:rPr>
            </w:pPr>
            <w:r w:rsidRPr="006A0144">
              <w:rPr>
                <w:sz w:val="20"/>
              </w:rPr>
              <w:t>k</w:t>
            </w:r>
          </w:p>
        </w:tc>
      </w:tr>
      <w:tr w:rsidR="006B5DE0" w:rsidRPr="006A0144" w:rsidTr="00334A85">
        <w:trPr>
          <w:trHeight w:val="242"/>
        </w:trPr>
        <w:tc>
          <w:tcPr>
            <w:tcW w:w="0" w:type="auto"/>
          </w:tcPr>
          <w:p w:rsidR="006B5DE0" w:rsidRPr="006A0144" w:rsidRDefault="006B5DE0" w:rsidP="00334A85">
            <w:pPr>
              <w:spacing w:after="0" w:line="240" w:lineRule="auto"/>
              <w:rPr>
                <w:sz w:val="20"/>
              </w:rPr>
            </w:pPr>
            <w:r w:rsidRPr="006A0144">
              <w:rPr>
                <w:sz w:val="20"/>
              </w:rPr>
              <w:t>X</w:t>
            </w:r>
          </w:p>
        </w:tc>
        <w:tc>
          <w:tcPr>
            <w:tcW w:w="0" w:type="auto"/>
          </w:tcPr>
          <w:p w:rsidR="006B5DE0" w:rsidRPr="006A0144" w:rsidRDefault="006B5DE0" w:rsidP="00334A85">
            <w:pPr>
              <w:spacing w:after="0" w:line="240" w:lineRule="auto"/>
              <w:rPr>
                <w:sz w:val="20"/>
              </w:rPr>
            </w:pPr>
            <w:r w:rsidRPr="006A0144">
              <w:rPr>
                <w:sz w:val="20"/>
              </w:rPr>
              <w:t>X</w:t>
            </w:r>
          </w:p>
        </w:tc>
        <w:tc>
          <w:tcPr>
            <w:tcW w:w="0" w:type="auto"/>
          </w:tcPr>
          <w:p w:rsidR="006B5DE0" w:rsidRPr="006A0144" w:rsidRDefault="006B5DE0" w:rsidP="00334A85">
            <w:pPr>
              <w:spacing w:after="0" w:line="240" w:lineRule="auto"/>
              <w:rPr>
                <w:sz w:val="20"/>
              </w:rPr>
            </w:pPr>
          </w:p>
        </w:tc>
        <w:tc>
          <w:tcPr>
            <w:tcW w:w="0" w:type="auto"/>
          </w:tcPr>
          <w:p w:rsidR="006B5DE0" w:rsidRPr="006A0144" w:rsidRDefault="006B5DE0" w:rsidP="00334A85">
            <w:pPr>
              <w:spacing w:after="0" w:line="240" w:lineRule="auto"/>
              <w:rPr>
                <w:sz w:val="20"/>
              </w:rPr>
            </w:pPr>
          </w:p>
        </w:tc>
        <w:tc>
          <w:tcPr>
            <w:tcW w:w="0" w:type="auto"/>
          </w:tcPr>
          <w:p w:rsidR="006B5DE0" w:rsidRPr="006A0144" w:rsidRDefault="006B5DE0" w:rsidP="00334A85">
            <w:pPr>
              <w:spacing w:after="0" w:line="240" w:lineRule="auto"/>
              <w:rPr>
                <w:sz w:val="20"/>
              </w:rPr>
            </w:pPr>
          </w:p>
        </w:tc>
        <w:tc>
          <w:tcPr>
            <w:tcW w:w="0" w:type="auto"/>
          </w:tcPr>
          <w:p w:rsidR="006B5DE0" w:rsidRPr="006A0144" w:rsidRDefault="006B5DE0" w:rsidP="00334A85">
            <w:pPr>
              <w:spacing w:after="0" w:line="240" w:lineRule="auto"/>
              <w:rPr>
                <w:sz w:val="20"/>
              </w:rPr>
            </w:pPr>
            <w:r w:rsidRPr="006A0144">
              <w:rPr>
                <w:sz w:val="20"/>
              </w:rPr>
              <w:t>X</w:t>
            </w:r>
          </w:p>
        </w:tc>
        <w:tc>
          <w:tcPr>
            <w:tcW w:w="0" w:type="auto"/>
          </w:tcPr>
          <w:p w:rsidR="006B5DE0" w:rsidRPr="006A0144" w:rsidRDefault="006B5DE0" w:rsidP="00334A85">
            <w:pPr>
              <w:spacing w:after="0" w:line="240" w:lineRule="auto"/>
              <w:rPr>
                <w:sz w:val="20"/>
              </w:rPr>
            </w:pPr>
            <w:r w:rsidRPr="006A0144">
              <w:rPr>
                <w:sz w:val="20"/>
              </w:rPr>
              <w:t>X</w:t>
            </w:r>
          </w:p>
        </w:tc>
        <w:tc>
          <w:tcPr>
            <w:tcW w:w="0" w:type="auto"/>
          </w:tcPr>
          <w:p w:rsidR="006B5DE0" w:rsidRPr="006A0144" w:rsidRDefault="006B5DE0" w:rsidP="00334A85">
            <w:pPr>
              <w:spacing w:after="0" w:line="240" w:lineRule="auto"/>
              <w:rPr>
                <w:sz w:val="20"/>
              </w:rPr>
            </w:pPr>
          </w:p>
        </w:tc>
        <w:tc>
          <w:tcPr>
            <w:tcW w:w="0" w:type="auto"/>
          </w:tcPr>
          <w:p w:rsidR="006B5DE0" w:rsidRPr="006A0144" w:rsidRDefault="006B5DE0" w:rsidP="00334A85">
            <w:pPr>
              <w:spacing w:after="0" w:line="240" w:lineRule="auto"/>
              <w:rPr>
                <w:sz w:val="20"/>
              </w:rPr>
            </w:pPr>
          </w:p>
        </w:tc>
        <w:tc>
          <w:tcPr>
            <w:tcW w:w="0" w:type="auto"/>
          </w:tcPr>
          <w:p w:rsidR="006B5DE0" w:rsidRPr="006A0144" w:rsidRDefault="006B5DE0" w:rsidP="00334A85">
            <w:pPr>
              <w:spacing w:after="0" w:line="240" w:lineRule="auto"/>
              <w:rPr>
                <w:sz w:val="20"/>
              </w:rPr>
            </w:pPr>
          </w:p>
        </w:tc>
        <w:tc>
          <w:tcPr>
            <w:tcW w:w="0" w:type="auto"/>
          </w:tcPr>
          <w:p w:rsidR="006B5DE0" w:rsidRPr="006A0144" w:rsidRDefault="006B5DE0" w:rsidP="00334A85">
            <w:pPr>
              <w:spacing w:after="0" w:line="240" w:lineRule="auto"/>
              <w:rPr>
                <w:sz w:val="20"/>
              </w:rPr>
            </w:pPr>
          </w:p>
        </w:tc>
      </w:tr>
    </w:tbl>
    <w:p w:rsidR="006B5DE0" w:rsidRDefault="006B5DE0" w:rsidP="006B5DE0">
      <w:pPr>
        <w:spacing w:after="0" w:line="240" w:lineRule="auto"/>
        <w:rPr>
          <w:rFonts w:cs="Calibri"/>
          <w:b/>
          <w:bCs/>
          <w:shd w:val="clear" w:color="auto" w:fill="FFFFFF"/>
        </w:rPr>
      </w:pPr>
    </w:p>
    <w:p w:rsidR="006B5DE0" w:rsidRDefault="006B5DE0" w:rsidP="006B5DE0">
      <w:pPr>
        <w:spacing w:after="0" w:line="240" w:lineRule="auto"/>
        <w:rPr>
          <w:rFonts w:cs="Calibri"/>
          <w:b/>
          <w:bCs/>
          <w:shd w:val="clear" w:color="auto" w:fill="FFFFFF"/>
        </w:rPr>
      </w:pPr>
    </w:p>
    <w:p w:rsidR="006B5DE0" w:rsidRDefault="006B5DE0" w:rsidP="006B5DE0">
      <w:pPr>
        <w:spacing w:after="0" w:line="240" w:lineRule="auto"/>
        <w:rPr>
          <w:rFonts w:cs="Calibri"/>
          <w:b/>
          <w:bCs/>
          <w:shd w:val="clear" w:color="auto" w:fill="FFFFFF"/>
        </w:rPr>
      </w:pPr>
    </w:p>
    <w:p w:rsidR="006B5DE0" w:rsidRPr="00EE74C3" w:rsidRDefault="006B5DE0" w:rsidP="006B5DE0">
      <w:pPr>
        <w:spacing w:after="0" w:line="240" w:lineRule="auto"/>
        <w:rPr>
          <w:rFonts w:cs="Calibri"/>
          <w:b/>
          <w:bCs/>
          <w:shd w:val="clear" w:color="auto" w:fill="FFFFFF"/>
        </w:rPr>
      </w:pPr>
      <w:r w:rsidRPr="00EE74C3">
        <w:rPr>
          <w:rFonts w:cs="Calibri"/>
          <w:b/>
          <w:bCs/>
          <w:shd w:val="clear" w:color="auto" w:fill="FFFFFF"/>
        </w:rPr>
        <w:t>Course Objectives</w:t>
      </w:r>
    </w:p>
    <w:p w:rsidR="006B5DE0" w:rsidRPr="00EE74C3" w:rsidRDefault="006B5DE0" w:rsidP="006B5DE0">
      <w:pPr>
        <w:spacing w:after="0" w:line="240" w:lineRule="auto"/>
        <w:rPr>
          <w:rFonts w:cs="Calibri"/>
          <w:bCs/>
          <w:shd w:val="clear" w:color="auto" w:fill="FFFFFF"/>
        </w:rPr>
      </w:pPr>
      <w:r w:rsidRPr="00EE74C3">
        <w:rPr>
          <w:rFonts w:cs="Calibri"/>
          <w:bCs/>
          <w:shd w:val="clear" w:color="auto" w:fill="FFFFFF"/>
        </w:rPr>
        <w:t>The objectives of learning the subject are to understand</w:t>
      </w:r>
    </w:p>
    <w:p w:rsidR="006B5DE0" w:rsidRPr="00EE74C3" w:rsidRDefault="006B5DE0" w:rsidP="006D7874">
      <w:pPr>
        <w:numPr>
          <w:ilvl w:val="0"/>
          <w:numId w:val="149"/>
        </w:numPr>
        <w:spacing w:after="0" w:line="240" w:lineRule="auto"/>
        <w:rPr>
          <w:rFonts w:cs="Calibri"/>
          <w:bCs/>
          <w:shd w:val="clear" w:color="auto" w:fill="FFFFFF"/>
        </w:rPr>
      </w:pPr>
      <w:r w:rsidRPr="00EE74C3">
        <w:rPr>
          <w:rFonts w:cs="Calibri"/>
          <w:bCs/>
          <w:shd w:val="clear" w:color="auto" w:fill="FFFFFF"/>
        </w:rPr>
        <w:t xml:space="preserve">Introduction to Ground Improvement techniques, necessity of soil strength improvement </w:t>
      </w:r>
    </w:p>
    <w:p w:rsidR="006B5DE0" w:rsidRPr="00EE74C3" w:rsidRDefault="006B5DE0" w:rsidP="006D7874">
      <w:pPr>
        <w:numPr>
          <w:ilvl w:val="0"/>
          <w:numId w:val="149"/>
        </w:numPr>
        <w:spacing w:after="0" w:line="240" w:lineRule="auto"/>
        <w:rPr>
          <w:rFonts w:cs="Calibri"/>
          <w:bCs/>
          <w:shd w:val="clear" w:color="auto" w:fill="FFFFFF"/>
        </w:rPr>
      </w:pPr>
      <w:r w:rsidRPr="00EE74C3">
        <w:t>Mechanical modification of the ground by compaction.</w:t>
      </w:r>
    </w:p>
    <w:p w:rsidR="006B5DE0" w:rsidRPr="00EE74C3" w:rsidRDefault="006B5DE0" w:rsidP="006D7874">
      <w:pPr>
        <w:numPr>
          <w:ilvl w:val="0"/>
          <w:numId w:val="149"/>
        </w:numPr>
        <w:spacing w:after="0" w:line="240" w:lineRule="auto"/>
        <w:rPr>
          <w:rFonts w:cs="Calibri"/>
          <w:bCs/>
          <w:shd w:val="clear" w:color="auto" w:fill="FFFFFF"/>
        </w:rPr>
      </w:pPr>
      <w:r w:rsidRPr="00EE74C3">
        <w:t>Hydraulic modification of the ground by lowering of water table</w:t>
      </w:r>
    </w:p>
    <w:p w:rsidR="006B5DE0" w:rsidRPr="00EE74C3" w:rsidRDefault="006B5DE0" w:rsidP="006D7874">
      <w:pPr>
        <w:numPr>
          <w:ilvl w:val="0"/>
          <w:numId w:val="149"/>
        </w:numPr>
        <w:spacing w:after="0" w:line="240" w:lineRule="auto"/>
        <w:rPr>
          <w:rFonts w:cs="Calibri"/>
          <w:bCs/>
          <w:shd w:val="clear" w:color="auto" w:fill="FFFFFF"/>
        </w:rPr>
      </w:pPr>
      <w:r w:rsidRPr="00EE74C3">
        <w:rPr>
          <w:rFonts w:cs="Calibri"/>
          <w:bCs/>
          <w:shd w:val="clear" w:color="auto" w:fill="FFFFFF"/>
        </w:rPr>
        <w:t>Mechanical modification and using suitable soil types.</w:t>
      </w:r>
    </w:p>
    <w:p w:rsidR="006B5DE0" w:rsidRPr="00EE74C3" w:rsidRDefault="006B5DE0" w:rsidP="006D7874">
      <w:pPr>
        <w:numPr>
          <w:ilvl w:val="0"/>
          <w:numId w:val="149"/>
        </w:numPr>
        <w:spacing w:after="0" w:line="240" w:lineRule="auto"/>
        <w:rPr>
          <w:rFonts w:cs="Calibri"/>
          <w:bCs/>
          <w:shd w:val="clear" w:color="auto" w:fill="FFFFFF"/>
        </w:rPr>
      </w:pPr>
      <w:r w:rsidRPr="00EE74C3">
        <w:t>Chemical modifications of the ground</w:t>
      </w:r>
      <w:r w:rsidRPr="00EE74C3">
        <w:rPr>
          <w:rFonts w:cs="Calibri"/>
          <w:bCs/>
          <w:shd w:val="clear" w:color="auto" w:fill="FFFFFF"/>
        </w:rPr>
        <w:t>.</w:t>
      </w:r>
    </w:p>
    <w:p w:rsidR="006B5DE0" w:rsidRPr="00EE74C3" w:rsidRDefault="006B5DE0" w:rsidP="006D7874">
      <w:pPr>
        <w:numPr>
          <w:ilvl w:val="0"/>
          <w:numId w:val="149"/>
        </w:numPr>
        <w:spacing w:after="0" w:line="240" w:lineRule="auto"/>
        <w:rPr>
          <w:rFonts w:cs="Calibri"/>
          <w:bCs/>
          <w:shd w:val="clear" w:color="auto" w:fill="FFFFFF"/>
        </w:rPr>
      </w:pPr>
      <w:r w:rsidRPr="00EE74C3">
        <w:rPr>
          <w:rFonts w:cs="Calibri"/>
          <w:bCs/>
          <w:shd w:val="clear" w:color="auto" w:fill="FFFFFF"/>
        </w:rPr>
        <w:t>Introduction of grouting and its type</w:t>
      </w:r>
    </w:p>
    <w:p w:rsidR="006B5DE0" w:rsidRPr="00EE74C3" w:rsidRDefault="006B5DE0" w:rsidP="006B5DE0">
      <w:pPr>
        <w:spacing w:after="0" w:line="240" w:lineRule="auto"/>
        <w:rPr>
          <w:rFonts w:cs="Calibri"/>
          <w:b/>
          <w:bCs/>
          <w:shd w:val="clear" w:color="auto" w:fill="FFFFFF"/>
        </w:rPr>
      </w:pPr>
    </w:p>
    <w:p w:rsidR="006B5DE0" w:rsidRPr="00EE74C3" w:rsidRDefault="006B5DE0" w:rsidP="006B5DE0">
      <w:pPr>
        <w:spacing w:after="0" w:line="240" w:lineRule="auto"/>
        <w:rPr>
          <w:rFonts w:cs="Calibri"/>
          <w:b/>
          <w:bCs/>
          <w:shd w:val="clear" w:color="auto" w:fill="FFFFFF"/>
        </w:rPr>
      </w:pPr>
      <w:r w:rsidRPr="00EE74C3">
        <w:rPr>
          <w:rFonts w:cs="Calibri"/>
          <w:b/>
          <w:bCs/>
          <w:shd w:val="clear" w:color="auto" w:fill="FFFFFF"/>
        </w:rPr>
        <w:t>Course Outcomes</w:t>
      </w:r>
    </w:p>
    <w:p w:rsidR="006B5DE0" w:rsidRPr="00EE74C3" w:rsidRDefault="006B5DE0" w:rsidP="006B5DE0">
      <w:pPr>
        <w:spacing w:after="0" w:line="240" w:lineRule="auto"/>
        <w:rPr>
          <w:rFonts w:cs="Calibri"/>
          <w:bCs/>
          <w:shd w:val="clear" w:color="auto" w:fill="FFFFFF"/>
        </w:rPr>
      </w:pPr>
      <w:r w:rsidRPr="00EE74C3">
        <w:rPr>
          <w:rFonts w:cs="Calibri"/>
          <w:bCs/>
          <w:shd w:val="clear" w:color="auto" w:fill="FFFFFF"/>
        </w:rPr>
        <w:t>On successful completion of the course, students will be able to</w:t>
      </w:r>
    </w:p>
    <w:p w:rsidR="006B5DE0" w:rsidRPr="00EE74C3" w:rsidRDefault="006B5DE0" w:rsidP="00641D21">
      <w:pPr>
        <w:pStyle w:val="ListParagraph"/>
        <w:numPr>
          <w:ilvl w:val="0"/>
          <w:numId w:val="207"/>
        </w:numPr>
        <w:spacing w:after="0" w:line="240" w:lineRule="auto"/>
      </w:pPr>
      <w:r w:rsidRPr="00EE74C3">
        <w:t>Learn the necessity of ground improvement and the factors which decide the method of ground improvement.</w:t>
      </w:r>
    </w:p>
    <w:p w:rsidR="006B5DE0" w:rsidRPr="00EE74C3" w:rsidRDefault="006B5DE0" w:rsidP="00641D21">
      <w:pPr>
        <w:pStyle w:val="ListParagraph"/>
        <w:numPr>
          <w:ilvl w:val="0"/>
          <w:numId w:val="207"/>
        </w:numPr>
        <w:spacing w:after="0" w:line="240" w:lineRule="auto"/>
      </w:pPr>
      <w:r w:rsidRPr="00EE74C3">
        <w:t>Understand mechanical modification of the ground by compaction and various methods of compaction.</w:t>
      </w:r>
    </w:p>
    <w:p w:rsidR="006B5DE0" w:rsidRPr="00EE74C3" w:rsidRDefault="006B5DE0" w:rsidP="00641D21">
      <w:pPr>
        <w:pStyle w:val="ListParagraph"/>
        <w:numPr>
          <w:ilvl w:val="0"/>
          <w:numId w:val="207"/>
        </w:numPr>
        <w:spacing w:after="0" w:line="240" w:lineRule="auto"/>
      </w:pPr>
      <w:r w:rsidRPr="00EE74C3">
        <w:t>Understand hydraulic modification of the ground by lowering of water table and other methods.</w:t>
      </w:r>
    </w:p>
    <w:p w:rsidR="006B5DE0" w:rsidRPr="00EE74C3" w:rsidRDefault="006B5DE0" w:rsidP="00641D21">
      <w:pPr>
        <w:pStyle w:val="ListParagraph"/>
        <w:numPr>
          <w:ilvl w:val="0"/>
          <w:numId w:val="207"/>
        </w:numPr>
        <w:spacing w:after="0" w:line="240" w:lineRule="auto"/>
      </w:pPr>
      <w:r w:rsidRPr="00EE74C3">
        <w:t xml:space="preserve">Understand the necessity of drainage of slopes, vertical drains sand drains etc., </w:t>
      </w:r>
    </w:p>
    <w:p w:rsidR="006B5DE0" w:rsidRPr="00EE74C3" w:rsidRDefault="006B5DE0" w:rsidP="00641D21">
      <w:pPr>
        <w:pStyle w:val="ListParagraph"/>
        <w:numPr>
          <w:ilvl w:val="0"/>
          <w:numId w:val="207"/>
        </w:numPr>
        <w:spacing w:after="0" w:line="240" w:lineRule="auto"/>
      </w:pPr>
      <w:r w:rsidRPr="00EE74C3">
        <w:t xml:space="preserve">Understand chemical modifications of the ground by lime stabilization and other methods. </w:t>
      </w:r>
    </w:p>
    <w:p w:rsidR="006B5DE0" w:rsidRPr="00EE74C3" w:rsidRDefault="006B5DE0" w:rsidP="00641D21">
      <w:pPr>
        <w:pStyle w:val="ListParagraph"/>
        <w:numPr>
          <w:ilvl w:val="0"/>
          <w:numId w:val="207"/>
        </w:numPr>
        <w:spacing w:after="0" w:line="240" w:lineRule="auto"/>
        <w:rPr>
          <w:rFonts w:cs="Calibri"/>
          <w:b/>
          <w:bCs/>
          <w:shd w:val="clear" w:color="auto" w:fill="FFFFFF"/>
        </w:rPr>
      </w:pPr>
      <w:r w:rsidRPr="00EE74C3">
        <w:t>Understand the method of grouting and other advanced methods.</w:t>
      </w:r>
    </w:p>
    <w:p w:rsidR="006B5DE0" w:rsidRPr="00EE74C3" w:rsidRDefault="006B5DE0" w:rsidP="006B5DE0">
      <w:pPr>
        <w:pStyle w:val="ListParagraph"/>
        <w:spacing w:after="0" w:line="240" w:lineRule="auto"/>
        <w:rPr>
          <w:rFonts w:cs="Calibri"/>
          <w:b/>
          <w:bCs/>
          <w:shd w:val="clear" w:color="auto" w:fill="FFFFFF"/>
        </w:rPr>
      </w:pPr>
    </w:p>
    <w:p w:rsidR="006B5DE0" w:rsidRPr="00EE74C3" w:rsidRDefault="006B5DE0" w:rsidP="006B5DE0">
      <w:pPr>
        <w:spacing w:after="0" w:line="240" w:lineRule="auto"/>
        <w:rPr>
          <w:rFonts w:cs="Calibri"/>
          <w:b/>
          <w:bCs/>
          <w:shd w:val="clear" w:color="auto" w:fill="FFFFFF"/>
        </w:rPr>
      </w:pPr>
      <w:r w:rsidRPr="00EE74C3">
        <w:rPr>
          <w:rFonts w:cs="Calibri"/>
          <w:b/>
          <w:bCs/>
          <w:shd w:val="clear" w:color="auto" w:fill="FFFFFF"/>
        </w:rPr>
        <w:t xml:space="preserve">UNIT-I: </w:t>
      </w:r>
    </w:p>
    <w:p w:rsidR="006B5DE0" w:rsidRPr="00EE74C3" w:rsidRDefault="006B5DE0" w:rsidP="006B5DE0">
      <w:pPr>
        <w:spacing w:after="0" w:line="240" w:lineRule="auto"/>
        <w:rPr>
          <w:rFonts w:cs="Calibri"/>
          <w:bCs/>
          <w:shd w:val="clear" w:color="auto" w:fill="FFFFFF"/>
        </w:rPr>
      </w:pPr>
      <w:r w:rsidRPr="00EE74C3">
        <w:rPr>
          <w:rFonts w:cs="Calibri"/>
          <w:b/>
          <w:bCs/>
          <w:shd w:val="clear" w:color="auto" w:fill="FFFFFF"/>
        </w:rPr>
        <w:t xml:space="preserve">Ground Improvement:  </w:t>
      </w:r>
      <w:r w:rsidRPr="00EE74C3">
        <w:rPr>
          <w:rFonts w:cs="Calibri"/>
          <w:bCs/>
          <w:shd w:val="clear" w:color="auto" w:fill="FFFFFF"/>
        </w:rPr>
        <w:t>Definition, Objectives of soil improvement, Classification of ground improvement techniques.</w:t>
      </w:r>
      <w:r w:rsidR="00CB7483">
        <w:rPr>
          <w:rFonts w:cs="Calibri"/>
          <w:bCs/>
          <w:shd w:val="clear" w:color="auto" w:fill="FFFFFF"/>
        </w:rPr>
        <w:t xml:space="preserve"> </w:t>
      </w:r>
      <w:r w:rsidRPr="00EE74C3">
        <w:rPr>
          <w:rFonts w:cs="Calibri"/>
          <w:bCs/>
          <w:shd w:val="clear" w:color="auto" w:fill="FFFFFF"/>
        </w:rPr>
        <w:t>Factors to be considered in the selection of the best soil improvement technique.</w:t>
      </w:r>
    </w:p>
    <w:p w:rsidR="006B5DE0" w:rsidRPr="00EE74C3" w:rsidRDefault="006B5DE0" w:rsidP="006B5DE0">
      <w:pPr>
        <w:spacing w:after="0" w:line="240" w:lineRule="auto"/>
        <w:rPr>
          <w:rFonts w:cs="Calibri"/>
          <w:bCs/>
          <w:shd w:val="clear" w:color="auto" w:fill="FFFFFF"/>
        </w:rPr>
      </w:pPr>
      <w:r w:rsidRPr="00EE74C3">
        <w:rPr>
          <w:rFonts w:cs="Calibri"/>
          <w:b/>
          <w:bCs/>
          <w:shd w:val="clear" w:color="auto" w:fill="FFFFFF"/>
        </w:rPr>
        <w:t xml:space="preserve">Mechanical Modification: </w:t>
      </w:r>
      <w:r w:rsidRPr="00EE74C3">
        <w:rPr>
          <w:rFonts w:cs="Calibri"/>
          <w:bCs/>
          <w:shd w:val="clear" w:color="auto" w:fill="FFFFFF"/>
        </w:rPr>
        <w:t xml:space="preserve">Type of mechanical modification, Aim of modification, compaction, Principle of modification for various types of soils. </w:t>
      </w:r>
    </w:p>
    <w:p w:rsidR="006B5DE0" w:rsidRPr="00EE74C3" w:rsidRDefault="006B5DE0" w:rsidP="006B5DE0">
      <w:pPr>
        <w:spacing w:after="0" w:line="240" w:lineRule="auto"/>
        <w:rPr>
          <w:rFonts w:cs="Calibri"/>
          <w:b/>
          <w:bCs/>
          <w:shd w:val="clear" w:color="auto" w:fill="FFFFFF"/>
        </w:rPr>
      </w:pPr>
    </w:p>
    <w:p w:rsidR="006B5DE0" w:rsidRPr="00EE74C3" w:rsidRDefault="006B5DE0" w:rsidP="006B5DE0">
      <w:pPr>
        <w:spacing w:after="0" w:line="240" w:lineRule="auto"/>
        <w:rPr>
          <w:rFonts w:cs="Calibri"/>
          <w:b/>
          <w:bCs/>
          <w:shd w:val="clear" w:color="auto" w:fill="FFFFFF"/>
        </w:rPr>
      </w:pPr>
      <w:r w:rsidRPr="00EE74C3">
        <w:rPr>
          <w:rFonts w:cs="Calibri"/>
          <w:b/>
          <w:bCs/>
          <w:shd w:val="clear" w:color="auto" w:fill="FFFFFF"/>
        </w:rPr>
        <w:t xml:space="preserve">UNIT-II: </w:t>
      </w:r>
    </w:p>
    <w:p w:rsidR="006B5DE0" w:rsidRPr="00EE74C3" w:rsidRDefault="006B5DE0" w:rsidP="006B5DE0">
      <w:pPr>
        <w:spacing w:after="0" w:line="240" w:lineRule="auto"/>
        <w:rPr>
          <w:rFonts w:cs="Calibri"/>
          <w:bCs/>
          <w:shd w:val="clear" w:color="auto" w:fill="FFFFFF"/>
        </w:rPr>
      </w:pPr>
      <w:r w:rsidRPr="00EE74C3">
        <w:rPr>
          <w:rFonts w:cs="Calibri"/>
          <w:b/>
          <w:bCs/>
          <w:shd w:val="clear" w:color="auto" w:fill="FFFFFF"/>
        </w:rPr>
        <w:t xml:space="preserve">Compaction: </w:t>
      </w:r>
      <w:r w:rsidRPr="00EE74C3">
        <w:rPr>
          <w:rFonts w:cs="Calibri"/>
          <w:bCs/>
          <w:shd w:val="clear" w:color="auto" w:fill="FFFFFF"/>
        </w:rPr>
        <w:t>Effect of grain size distribution on compaction for various soil types like BC soil, lateritic soil, coarse-grained soil, micaceous soil. Effect of compaction on engineering behaviour like compressibility, swelling and shrinkage, permeability, relative density, liquefaction potential.</w:t>
      </w:r>
      <w:r w:rsidR="00CB7483">
        <w:rPr>
          <w:rFonts w:cs="Calibri"/>
          <w:bCs/>
          <w:shd w:val="clear" w:color="auto" w:fill="FFFFFF"/>
        </w:rPr>
        <w:t xml:space="preserve"> </w:t>
      </w:r>
      <w:r w:rsidRPr="00EE74C3">
        <w:rPr>
          <w:rFonts w:cs="Calibri"/>
          <w:bCs/>
          <w:shd w:val="clear" w:color="auto" w:fill="FFFFFF"/>
        </w:rPr>
        <w:t>Field compaction – static dynamic, impact and vibratory type.</w:t>
      </w:r>
      <w:r w:rsidR="00CB7483">
        <w:rPr>
          <w:rFonts w:cs="Calibri"/>
          <w:bCs/>
          <w:shd w:val="clear" w:color="auto" w:fill="FFFFFF"/>
        </w:rPr>
        <w:t xml:space="preserve"> </w:t>
      </w:r>
      <w:r w:rsidRPr="00EE74C3">
        <w:rPr>
          <w:rFonts w:cs="Calibri"/>
          <w:bCs/>
          <w:shd w:val="clear" w:color="auto" w:fill="FFFFFF"/>
        </w:rPr>
        <w:t>Specification of compaction.</w:t>
      </w:r>
      <w:r w:rsidR="00CB7483">
        <w:rPr>
          <w:rFonts w:cs="Calibri"/>
          <w:bCs/>
          <w:shd w:val="clear" w:color="auto" w:fill="FFFFFF"/>
        </w:rPr>
        <w:t xml:space="preserve"> </w:t>
      </w:r>
      <w:r w:rsidRPr="00EE74C3">
        <w:rPr>
          <w:rFonts w:cs="Calibri"/>
          <w:bCs/>
          <w:shd w:val="clear" w:color="auto" w:fill="FFFFFF"/>
        </w:rPr>
        <w:t>Tolerance of compaction Shallow and deep compaction.</w:t>
      </w:r>
    </w:p>
    <w:p w:rsidR="006B5DE0" w:rsidRPr="00EE74C3" w:rsidRDefault="006B5DE0" w:rsidP="006B5DE0">
      <w:pPr>
        <w:spacing w:after="0" w:line="240" w:lineRule="auto"/>
        <w:rPr>
          <w:rFonts w:cs="Calibri"/>
          <w:bCs/>
          <w:shd w:val="clear" w:color="auto" w:fill="FFFFFF"/>
        </w:rPr>
      </w:pPr>
    </w:p>
    <w:p w:rsidR="006B5DE0" w:rsidRPr="00EE74C3" w:rsidRDefault="006B5DE0" w:rsidP="006B5DE0">
      <w:pPr>
        <w:spacing w:after="0" w:line="240" w:lineRule="auto"/>
        <w:rPr>
          <w:rFonts w:cs="Calibri"/>
          <w:bCs/>
          <w:shd w:val="clear" w:color="auto" w:fill="FFFFFF"/>
        </w:rPr>
      </w:pPr>
      <w:r w:rsidRPr="00EE74C3">
        <w:rPr>
          <w:rFonts w:cs="Calibri"/>
          <w:b/>
          <w:bCs/>
          <w:shd w:val="clear" w:color="auto" w:fill="FFFFFF"/>
        </w:rPr>
        <w:t xml:space="preserve">UNIT-III: </w:t>
      </w:r>
    </w:p>
    <w:p w:rsidR="00CB7483" w:rsidRPr="00EE74C3" w:rsidRDefault="006B5DE0" w:rsidP="006B5DE0">
      <w:pPr>
        <w:spacing w:after="0" w:line="240" w:lineRule="auto"/>
        <w:rPr>
          <w:rFonts w:cs="Calibri"/>
          <w:bCs/>
          <w:shd w:val="clear" w:color="auto" w:fill="FFFFFF"/>
        </w:rPr>
      </w:pPr>
      <w:r w:rsidRPr="00EE74C3">
        <w:rPr>
          <w:rFonts w:cs="Calibri"/>
          <w:b/>
          <w:bCs/>
          <w:shd w:val="clear" w:color="auto" w:fill="FFFFFF"/>
        </w:rPr>
        <w:t xml:space="preserve">Hydraulic Modification: </w:t>
      </w:r>
      <w:r w:rsidRPr="00EE74C3">
        <w:rPr>
          <w:rFonts w:cs="Calibri"/>
          <w:bCs/>
          <w:shd w:val="clear" w:color="auto" w:fill="FFFFFF"/>
        </w:rPr>
        <w:t>Definition, aim, principle, techniques, gravity drain, lowering of water table, multistage well point, vacuum dewatering. Discharge equations. Design of dewatering system including pipe line effects of dewatering.</w:t>
      </w:r>
    </w:p>
    <w:p w:rsidR="006B5DE0" w:rsidRPr="00EE74C3" w:rsidRDefault="006B5DE0" w:rsidP="006B5DE0">
      <w:pPr>
        <w:spacing w:after="0" w:line="240" w:lineRule="auto"/>
        <w:rPr>
          <w:rFonts w:cs="Calibri"/>
          <w:bCs/>
          <w:shd w:val="clear" w:color="auto" w:fill="FFFFFF"/>
        </w:rPr>
      </w:pPr>
      <w:r w:rsidRPr="00EE74C3">
        <w:rPr>
          <w:rFonts w:cs="Calibri"/>
          <w:b/>
          <w:bCs/>
          <w:shd w:val="clear" w:color="auto" w:fill="FFFFFF"/>
        </w:rPr>
        <w:lastRenderedPageBreak/>
        <w:t xml:space="preserve">Drainage &amp; Preloading: </w:t>
      </w:r>
      <w:r w:rsidRPr="00EE74C3">
        <w:rPr>
          <w:rFonts w:cs="Calibri"/>
          <w:bCs/>
          <w:shd w:val="clear" w:color="auto" w:fill="FFFFFF"/>
        </w:rPr>
        <w:t>Drainage of slopes, preloading, vertical drains, sand drains. Assessment of ground condition for preloading electro kinetic dewatering.</w:t>
      </w:r>
    </w:p>
    <w:p w:rsidR="006B5DE0" w:rsidRPr="00EE74C3" w:rsidRDefault="006B5DE0" w:rsidP="006B5DE0">
      <w:pPr>
        <w:spacing w:after="0" w:line="240" w:lineRule="auto"/>
        <w:rPr>
          <w:rFonts w:cs="Calibri"/>
          <w:b/>
          <w:bCs/>
          <w:shd w:val="clear" w:color="auto" w:fill="FFFFFF"/>
        </w:rPr>
      </w:pPr>
    </w:p>
    <w:p w:rsidR="006B5DE0" w:rsidRPr="00EE74C3" w:rsidRDefault="006B5DE0" w:rsidP="006B5DE0">
      <w:pPr>
        <w:spacing w:after="0" w:line="240" w:lineRule="auto"/>
        <w:rPr>
          <w:rFonts w:cs="Calibri"/>
          <w:b/>
          <w:bCs/>
          <w:shd w:val="clear" w:color="auto" w:fill="FFFFFF"/>
        </w:rPr>
      </w:pPr>
      <w:r w:rsidRPr="00EE74C3">
        <w:rPr>
          <w:rFonts w:cs="Calibri"/>
          <w:b/>
          <w:bCs/>
          <w:shd w:val="clear" w:color="auto" w:fill="FFFFFF"/>
        </w:rPr>
        <w:t xml:space="preserve">UNIT-IV: </w:t>
      </w:r>
    </w:p>
    <w:p w:rsidR="006B5DE0" w:rsidRPr="00EE74C3" w:rsidRDefault="006B5DE0" w:rsidP="006B5DE0">
      <w:pPr>
        <w:spacing w:after="0" w:line="240" w:lineRule="auto"/>
        <w:rPr>
          <w:rFonts w:cs="Calibri"/>
          <w:bCs/>
          <w:shd w:val="clear" w:color="auto" w:fill="FFFFFF"/>
        </w:rPr>
      </w:pPr>
      <w:r w:rsidRPr="00EE74C3">
        <w:rPr>
          <w:rFonts w:cs="Calibri"/>
          <w:b/>
          <w:bCs/>
          <w:shd w:val="clear" w:color="auto" w:fill="FFFFFF"/>
        </w:rPr>
        <w:t xml:space="preserve">Chemical Modification-I, </w:t>
      </w:r>
      <w:r w:rsidRPr="00EE74C3">
        <w:rPr>
          <w:rFonts w:cs="Calibri"/>
          <w:bCs/>
          <w:shd w:val="clear" w:color="auto" w:fill="FFFFFF"/>
        </w:rPr>
        <w:t xml:space="preserve">Definition, aim, special effects, and methods Techniques – sandwich technique, admixtures, cement stabilization on permeability, Swelling and shrinkage, Criteria for cement stabilization, Stabilization using Fly ash. </w:t>
      </w:r>
    </w:p>
    <w:p w:rsidR="006B5DE0" w:rsidRPr="00EE74C3" w:rsidRDefault="006B5DE0" w:rsidP="006B5DE0">
      <w:pPr>
        <w:spacing w:after="0" w:line="240" w:lineRule="auto"/>
        <w:rPr>
          <w:rFonts w:cs="Calibri"/>
          <w:b/>
          <w:bCs/>
          <w:shd w:val="clear" w:color="auto" w:fill="FFFFFF"/>
        </w:rPr>
      </w:pPr>
    </w:p>
    <w:p w:rsidR="006B5DE0" w:rsidRPr="00EE74C3" w:rsidRDefault="006B5DE0" w:rsidP="006B5DE0">
      <w:pPr>
        <w:spacing w:after="0" w:line="240" w:lineRule="auto"/>
        <w:rPr>
          <w:rFonts w:cs="Calibri"/>
          <w:b/>
          <w:bCs/>
          <w:shd w:val="clear" w:color="auto" w:fill="FFFFFF"/>
        </w:rPr>
      </w:pPr>
      <w:r w:rsidRPr="00EE74C3">
        <w:rPr>
          <w:rFonts w:cs="Calibri"/>
          <w:b/>
          <w:bCs/>
          <w:shd w:val="clear" w:color="auto" w:fill="FFFFFF"/>
        </w:rPr>
        <w:t xml:space="preserve">UNIT-V: </w:t>
      </w:r>
    </w:p>
    <w:p w:rsidR="006B5DE0" w:rsidRPr="00EE74C3" w:rsidRDefault="006B5DE0" w:rsidP="006B5DE0">
      <w:pPr>
        <w:spacing w:after="0" w:line="240" w:lineRule="auto"/>
        <w:rPr>
          <w:rFonts w:cs="Calibri"/>
          <w:bCs/>
          <w:shd w:val="clear" w:color="auto" w:fill="FFFFFF"/>
        </w:rPr>
      </w:pPr>
      <w:r w:rsidRPr="00EE74C3">
        <w:rPr>
          <w:rFonts w:cs="Calibri"/>
          <w:b/>
          <w:bCs/>
          <w:shd w:val="clear" w:color="auto" w:fill="FFFFFF"/>
        </w:rPr>
        <w:t xml:space="preserve">Chemical Modification-II: </w:t>
      </w:r>
      <w:r w:rsidRPr="00EE74C3">
        <w:rPr>
          <w:rFonts w:cs="Calibri"/>
          <w:bCs/>
          <w:shd w:val="clear" w:color="auto" w:fill="FFFFFF"/>
        </w:rPr>
        <w:t>Lime stabilization, suitability, process, special effects, criteria for lime stabilization. Other chemicals, chlorides, hydroxides, lignin, hydrofluoric acid.</w:t>
      </w:r>
      <w:r w:rsidR="00CB7483">
        <w:rPr>
          <w:rFonts w:cs="Calibri"/>
          <w:bCs/>
          <w:shd w:val="clear" w:color="auto" w:fill="FFFFFF"/>
        </w:rPr>
        <w:t xml:space="preserve"> </w:t>
      </w:r>
      <w:r w:rsidRPr="00EE74C3">
        <w:rPr>
          <w:rFonts w:cs="Calibri"/>
          <w:bCs/>
          <w:shd w:val="clear" w:color="auto" w:fill="FFFFFF"/>
        </w:rPr>
        <w:t xml:space="preserve">Properties of chemical components, reactions and effects. Bitumen tar or asphalt in stabilization. </w:t>
      </w:r>
    </w:p>
    <w:p w:rsidR="006B5DE0" w:rsidRPr="00EE74C3" w:rsidRDefault="006B5DE0" w:rsidP="006B5DE0">
      <w:pPr>
        <w:spacing w:after="0" w:line="240" w:lineRule="auto"/>
        <w:rPr>
          <w:rFonts w:cs="Calibri"/>
          <w:b/>
          <w:bCs/>
          <w:shd w:val="clear" w:color="auto" w:fill="FFFFFF"/>
        </w:rPr>
      </w:pPr>
    </w:p>
    <w:p w:rsidR="006B5DE0" w:rsidRPr="00EE74C3" w:rsidRDefault="006B5DE0" w:rsidP="006B5DE0">
      <w:pPr>
        <w:spacing w:after="0" w:line="240" w:lineRule="auto"/>
        <w:rPr>
          <w:rFonts w:cs="Calibri"/>
          <w:b/>
          <w:bCs/>
          <w:shd w:val="clear" w:color="auto" w:fill="FFFFFF"/>
        </w:rPr>
      </w:pPr>
      <w:r w:rsidRPr="00EE74C3">
        <w:rPr>
          <w:rFonts w:cs="Calibri"/>
          <w:b/>
          <w:bCs/>
          <w:shd w:val="clear" w:color="auto" w:fill="FFFFFF"/>
        </w:rPr>
        <w:t xml:space="preserve">UNIT-VI: </w:t>
      </w:r>
    </w:p>
    <w:p w:rsidR="006B5DE0" w:rsidRPr="00EE74C3" w:rsidRDefault="006B5DE0" w:rsidP="006B5DE0">
      <w:pPr>
        <w:spacing w:after="0" w:line="240" w:lineRule="auto"/>
        <w:rPr>
          <w:rFonts w:cs="Calibri"/>
          <w:bCs/>
          <w:shd w:val="clear" w:color="auto" w:fill="FFFFFF"/>
        </w:rPr>
      </w:pPr>
      <w:r w:rsidRPr="00EE74C3">
        <w:rPr>
          <w:rFonts w:cs="Calibri"/>
          <w:b/>
          <w:bCs/>
          <w:shd w:val="clear" w:color="auto" w:fill="FFFFFF"/>
        </w:rPr>
        <w:t xml:space="preserve">Grouting: </w:t>
      </w:r>
      <w:r w:rsidRPr="00EE74C3">
        <w:rPr>
          <w:rFonts w:cs="Calibri"/>
          <w:bCs/>
          <w:shd w:val="clear" w:color="auto" w:fill="FFFFFF"/>
        </w:rPr>
        <w:t>Introduction, Effect of grouting, Chemicals and materials used.</w:t>
      </w:r>
      <w:r w:rsidR="00CB7483">
        <w:rPr>
          <w:rFonts w:cs="Calibri"/>
          <w:bCs/>
          <w:shd w:val="clear" w:color="auto" w:fill="FFFFFF"/>
        </w:rPr>
        <w:t xml:space="preserve"> </w:t>
      </w:r>
      <w:r w:rsidRPr="00EE74C3">
        <w:rPr>
          <w:rFonts w:cs="Calibri"/>
          <w:bCs/>
          <w:shd w:val="clear" w:color="auto" w:fill="FFFFFF"/>
        </w:rPr>
        <w:t>Types of grouting, grouting procedure, Applications of grouting.</w:t>
      </w:r>
    </w:p>
    <w:p w:rsidR="006B5DE0" w:rsidRPr="00EE74C3" w:rsidRDefault="006B5DE0" w:rsidP="006B5DE0">
      <w:pPr>
        <w:spacing w:after="0" w:line="240" w:lineRule="auto"/>
        <w:rPr>
          <w:rFonts w:cs="Calibri"/>
          <w:bCs/>
          <w:shd w:val="clear" w:color="auto" w:fill="FFFFFF"/>
        </w:rPr>
      </w:pPr>
      <w:r w:rsidRPr="00EE74C3">
        <w:rPr>
          <w:rFonts w:cs="Calibri"/>
          <w:b/>
          <w:bCs/>
          <w:shd w:val="clear" w:color="auto" w:fill="FFFFFF"/>
        </w:rPr>
        <w:t>Miscellaneous Methods (Only Concepts):</w:t>
      </w:r>
      <w:r w:rsidRPr="00EE74C3">
        <w:rPr>
          <w:rFonts w:cs="Calibri"/>
          <w:bCs/>
          <w:shd w:val="clear" w:color="auto" w:fill="FFFFFF"/>
        </w:rPr>
        <w:t>Introduction, Soil reinforcement. Thermal methods, Soil reinforcement, reinforcement with strip and grid reinforced soil, In situ ground reinforcement, ground an anchor Ground improvement by confinement – Crib walls, Gabions and Mattresses. Anchors, Rock bolts and soil nailing.</w:t>
      </w:r>
    </w:p>
    <w:p w:rsidR="006B5DE0" w:rsidRPr="00EE74C3" w:rsidRDefault="006B5DE0" w:rsidP="006B5DE0">
      <w:pPr>
        <w:spacing w:after="0" w:line="240" w:lineRule="auto"/>
        <w:rPr>
          <w:rFonts w:cs="Calibri"/>
          <w:b/>
          <w:bCs/>
          <w:shd w:val="clear" w:color="auto" w:fill="FFFFFF"/>
        </w:rPr>
      </w:pPr>
    </w:p>
    <w:p w:rsidR="006B5DE0" w:rsidRPr="00EE74C3" w:rsidRDefault="006B5DE0" w:rsidP="006B5DE0">
      <w:pPr>
        <w:spacing w:after="0" w:line="240" w:lineRule="auto"/>
        <w:rPr>
          <w:rFonts w:cs="Calibri"/>
          <w:b/>
          <w:bCs/>
          <w:shd w:val="clear" w:color="auto" w:fill="FFFFFF"/>
        </w:rPr>
      </w:pPr>
      <w:r w:rsidRPr="00EE74C3">
        <w:rPr>
          <w:rFonts w:cs="Calibri"/>
          <w:b/>
          <w:bCs/>
          <w:shd w:val="clear" w:color="auto" w:fill="FFFFFF"/>
        </w:rPr>
        <w:t xml:space="preserve">TEXT BOOKS: </w:t>
      </w:r>
    </w:p>
    <w:p w:rsidR="006B5DE0" w:rsidRPr="00EE74C3" w:rsidRDefault="006B5DE0" w:rsidP="006D7874">
      <w:pPr>
        <w:numPr>
          <w:ilvl w:val="0"/>
          <w:numId w:val="148"/>
        </w:numPr>
        <w:spacing w:after="0" w:line="240" w:lineRule="auto"/>
        <w:rPr>
          <w:rFonts w:cs="Calibri"/>
          <w:bCs/>
          <w:shd w:val="clear" w:color="auto" w:fill="FFFFFF"/>
        </w:rPr>
      </w:pPr>
      <w:r w:rsidRPr="00EE74C3">
        <w:rPr>
          <w:rFonts w:cs="Calibri"/>
          <w:bCs/>
          <w:shd w:val="clear" w:color="auto" w:fill="FFFFFF"/>
        </w:rPr>
        <w:t xml:space="preserve">Purushothama Raj. P, “Ground Improvement Techniques” Laxmi Publications, New Delhi, 1999. </w:t>
      </w:r>
    </w:p>
    <w:p w:rsidR="006B5DE0" w:rsidRPr="00EE74C3" w:rsidRDefault="006B5DE0" w:rsidP="006D7874">
      <w:pPr>
        <w:numPr>
          <w:ilvl w:val="0"/>
          <w:numId w:val="148"/>
        </w:numPr>
        <w:spacing w:after="0" w:line="240" w:lineRule="auto"/>
        <w:rPr>
          <w:rFonts w:cs="Calibri"/>
          <w:bCs/>
          <w:shd w:val="clear" w:color="auto" w:fill="FFFFFF"/>
        </w:rPr>
      </w:pPr>
      <w:r w:rsidRPr="00EE74C3">
        <w:rPr>
          <w:rFonts w:cs="Calibri"/>
          <w:bCs/>
          <w:shd w:val="clear" w:color="auto" w:fill="FFFFFF"/>
        </w:rPr>
        <w:t>Koerner.R.M. “Construction and Geotechnical Methods in Foundation Engineering” McGraw Hill Publ., New York, 1985.</w:t>
      </w:r>
    </w:p>
    <w:p w:rsidR="006B5DE0" w:rsidRPr="00EE74C3" w:rsidRDefault="006B5DE0" w:rsidP="006B5DE0">
      <w:pPr>
        <w:spacing w:after="0" w:line="240" w:lineRule="auto"/>
        <w:rPr>
          <w:rFonts w:cs="Calibri"/>
          <w:bCs/>
          <w:shd w:val="clear" w:color="auto" w:fill="FFFFFF"/>
        </w:rPr>
      </w:pPr>
    </w:p>
    <w:p w:rsidR="006B5DE0" w:rsidRPr="00EE74C3" w:rsidRDefault="006B5DE0" w:rsidP="006B5DE0">
      <w:pPr>
        <w:spacing w:after="0" w:line="240" w:lineRule="auto"/>
        <w:rPr>
          <w:rFonts w:cs="Calibri"/>
          <w:b/>
          <w:bCs/>
          <w:shd w:val="clear" w:color="auto" w:fill="FFFFFF"/>
        </w:rPr>
      </w:pPr>
      <w:r w:rsidRPr="00EE74C3">
        <w:rPr>
          <w:rFonts w:cs="Calibri"/>
          <w:b/>
          <w:bCs/>
          <w:shd w:val="clear" w:color="auto" w:fill="FFFFFF"/>
        </w:rPr>
        <w:t xml:space="preserve">REFERENCES: </w:t>
      </w:r>
    </w:p>
    <w:p w:rsidR="006B5DE0" w:rsidRPr="00EE74C3" w:rsidRDefault="006B5DE0" w:rsidP="006D7874">
      <w:pPr>
        <w:numPr>
          <w:ilvl w:val="0"/>
          <w:numId w:val="147"/>
        </w:numPr>
        <w:spacing w:after="0" w:line="240" w:lineRule="auto"/>
        <w:rPr>
          <w:rFonts w:cs="Calibri"/>
          <w:bCs/>
          <w:shd w:val="clear" w:color="auto" w:fill="FFFFFF"/>
        </w:rPr>
      </w:pPr>
      <w:r w:rsidRPr="00EE74C3">
        <w:rPr>
          <w:rFonts w:cs="Calibri"/>
          <w:bCs/>
          <w:shd w:val="clear" w:color="auto" w:fill="FFFFFF"/>
        </w:rPr>
        <w:t xml:space="preserve">Manfred Haussmann, “Engineering Principles of Ground Modification”, Mc Graw Hill Pub., New York, 1990 </w:t>
      </w:r>
    </w:p>
    <w:p w:rsidR="006B5DE0" w:rsidRPr="00EE74C3" w:rsidRDefault="006B5DE0" w:rsidP="006D7874">
      <w:pPr>
        <w:numPr>
          <w:ilvl w:val="0"/>
          <w:numId w:val="147"/>
        </w:numPr>
        <w:spacing w:after="0" w:line="240" w:lineRule="auto"/>
        <w:rPr>
          <w:rFonts w:cs="Calibri"/>
          <w:bCs/>
          <w:shd w:val="clear" w:color="auto" w:fill="FFFFFF"/>
        </w:rPr>
      </w:pPr>
      <w:r w:rsidRPr="00EE74C3">
        <w:rPr>
          <w:rFonts w:cs="Calibri"/>
          <w:bCs/>
          <w:shd w:val="clear" w:color="auto" w:fill="FFFFFF"/>
        </w:rPr>
        <w:t>Nelson.J.D and Miller.D.J, “Expansive Soils” John Wiley and Sons, 1992.</w:t>
      </w:r>
    </w:p>
    <w:p w:rsidR="00406203" w:rsidRDefault="006B5DE0" w:rsidP="00406203">
      <w:pPr>
        <w:spacing w:after="0" w:line="240" w:lineRule="auto"/>
        <w:ind w:firstLine="720"/>
        <w:rPr>
          <w:rFonts w:cs="Calibri"/>
          <w:bCs/>
          <w:shd w:val="clear" w:color="auto" w:fill="FFFFFF"/>
        </w:rPr>
      </w:pPr>
      <w:r w:rsidRPr="00EE74C3">
        <w:rPr>
          <w:rFonts w:cs="Calibri"/>
          <w:bCs/>
          <w:shd w:val="clear" w:color="auto" w:fill="FFFFFF"/>
        </w:rPr>
        <w:t>Bell, F.G. Butterworth, Methods of treatment of unstable ground-Butterworth, London.</w:t>
      </w:r>
      <w:bookmarkStart w:id="28" w:name="_Toc484777246"/>
    </w:p>
    <w:p w:rsidR="006B5DE0" w:rsidRPr="00406203" w:rsidRDefault="006B5DE0" w:rsidP="00406203">
      <w:pPr>
        <w:pStyle w:val="ListParagraph"/>
        <w:numPr>
          <w:ilvl w:val="0"/>
          <w:numId w:val="147"/>
        </w:numPr>
        <w:spacing w:after="0" w:line="240" w:lineRule="auto"/>
        <w:rPr>
          <w:rFonts w:cs="Calibri"/>
          <w:bCs/>
          <w:shd w:val="clear" w:color="auto" w:fill="FFFFFF"/>
        </w:rPr>
      </w:pPr>
      <w:r>
        <w:t>5KC81:  Alternative Building Materials and Technologies</w:t>
      </w:r>
      <w:bookmarkEnd w:id="28"/>
    </w:p>
    <w:p w:rsidR="00406203" w:rsidRDefault="00406203" w:rsidP="00406203">
      <w:pPr>
        <w:pStyle w:val="ListParagraph"/>
        <w:spacing w:after="0" w:line="240" w:lineRule="auto"/>
      </w:pPr>
    </w:p>
    <w:p w:rsidR="00406203" w:rsidRPr="00406203" w:rsidRDefault="00406203" w:rsidP="00406203">
      <w:pPr>
        <w:pStyle w:val="ListParagraph"/>
        <w:spacing w:after="0" w:line="240" w:lineRule="auto"/>
        <w:jc w:val="center"/>
        <w:rPr>
          <w:rFonts w:cs="Calibri"/>
          <w:b/>
          <w:bCs/>
          <w:shd w:val="clear" w:color="auto" w:fill="FFFFFF"/>
        </w:rPr>
      </w:pPr>
    </w:p>
    <w:p w:rsidR="00406203" w:rsidRDefault="00406203" w:rsidP="006B5DE0">
      <w:pPr>
        <w:autoSpaceDE w:val="0"/>
        <w:autoSpaceDN w:val="0"/>
        <w:adjustRightInd w:val="0"/>
        <w:spacing w:after="0" w:line="240" w:lineRule="auto"/>
        <w:jc w:val="center"/>
        <w:rPr>
          <w:b/>
          <w:bCs/>
        </w:rPr>
      </w:pPr>
    </w:p>
    <w:p w:rsidR="00406203" w:rsidRDefault="00406203" w:rsidP="006B5DE0">
      <w:pPr>
        <w:autoSpaceDE w:val="0"/>
        <w:autoSpaceDN w:val="0"/>
        <w:adjustRightInd w:val="0"/>
        <w:spacing w:after="0" w:line="240" w:lineRule="auto"/>
        <w:jc w:val="center"/>
        <w:rPr>
          <w:b/>
          <w:bCs/>
        </w:rPr>
      </w:pPr>
    </w:p>
    <w:p w:rsidR="00406203" w:rsidRDefault="00406203" w:rsidP="006B5DE0">
      <w:pPr>
        <w:autoSpaceDE w:val="0"/>
        <w:autoSpaceDN w:val="0"/>
        <w:adjustRightInd w:val="0"/>
        <w:spacing w:after="0" w:line="240" w:lineRule="auto"/>
        <w:jc w:val="center"/>
        <w:rPr>
          <w:b/>
          <w:bCs/>
        </w:rPr>
      </w:pPr>
    </w:p>
    <w:p w:rsidR="00406203" w:rsidRDefault="00406203" w:rsidP="006B5DE0">
      <w:pPr>
        <w:autoSpaceDE w:val="0"/>
        <w:autoSpaceDN w:val="0"/>
        <w:adjustRightInd w:val="0"/>
        <w:spacing w:after="0" w:line="240" w:lineRule="auto"/>
        <w:jc w:val="center"/>
        <w:rPr>
          <w:b/>
          <w:bCs/>
        </w:rPr>
      </w:pPr>
    </w:p>
    <w:p w:rsidR="00406203" w:rsidRDefault="00406203" w:rsidP="006B5DE0">
      <w:pPr>
        <w:autoSpaceDE w:val="0"/>
        <w:autoSpaceDN w:val="0"/>
        <w:adjustRightInd w:val="0"/>
        <w:spacing w:after="0" w:line="240" w:lineRule="auto"/>
        <w:jc w:val="center"/>
        <w:rPr>
          <w:b/>
          <w:bCs/>
        </w:rPr>
      </w:pPr>
    </w:p>
    <w:p w:rsidR="00406203" w:rsidRDefault="00406203" w:rsidP="006B5DE0">
      <w:pPr>
        <w:autoSpaceDE w:val="0"/>
        <w:autoSpaceDN w:val="0"/>
        <w:adjustRightInd w:val="0"/>
        <w:spacing w:after="0" w:line="240" w:lineRule="auto"/>
        <w:jc w:val="center"/>
        <w:rPr>
          <w:b/>
          <w:bCs/>
        </w:rPr>
      </w:pPr>
    </w:p>
    <w:p w:rsidR="00406203" w:rsidRDefault="00406203" w:rsidP="006B5DE0">
      <w:pPr>
        <w:autoSpaceDE w:val="0"/>
        <w:autoSpaceDN w:val="0"/>
        <w:adjustRightInd w:val="0"/>
        <w:spacing w:after="0" w:line="240" w:lineRule="auto"/>
        <w:jc w:val="center"/>
        <w:rPr>
          <w:b/>
          <w:bCs/>
        </w:rPr>
      </w:pPr>
    </w:p>
    <w:p w:rsidR="00406203" w:rsidRDefault="00406203" w:rsidP="006B5DE0">
      <w:pPr>
        <w:autoSpaceDE w:val="0"/>
        <w:autoSpaceDN w:val="0"/>
        <w:adjustRightInd w:val="0"/>
        <w:spacing w:after="0" w:line="240" w:lineRule="auto"/>
        <w:jc w:val="center"/>
        <w:rPr>
          <w:b/>
          <w:bCs/>
        </w:rPr>
      </w:pPr>
    </w:p>
    <w:p w:rsidR="009219A8" w:rsidRDefault="009219A8" w:rsidP="006B5DE0">
      <w:pPr>
        <w:autoSpaceDE w:val="0"/>
        <w:autoSpaceDN w:val="0"/>
        <w:adjustRightInd w:val="0"/>
        <w:spacing w:after="0" w:line="240" w:lineRule="auto"/>
        <w:jc w:val="center"/>
        <w:rPr>
          <w:b/>
          <w:bCs/>
        </w:rPr>
      </w:pPr>
    </w:p>
    <w:p w:rsidR="00406203" w:rsidRDefault="00406203" w:rsidP="006B5DE0">
      <w:pPr>
        <w:autoSpaceDE w:val="0"/>
        <w:autoSpaceDN w:val="0"/>
        <w:adjustRightInd w:val="0"/>
        <w:spacing w:after="0" w:line="240" w:lineRule="auto"/>
        <w:jc w:val="center"/>
        <w:rPr>
          <w:b/>
          <w:bCs/>
        </w:rPr>
      </w:pPr>
    </w:p>
    <w:p w:rsidR="00406203" w:rsidRDefault="003D6C7B" w:rsidP="00406203">
      <w:pPr>
        <w:pStyle w:val="Heading1"/>
      </w:pPr>
      <w:r>
        <w:lastRenderedPageBreak/>
        <w:t>6</w:t>
      </w:r>
      <w:r w:rsidR="00406203">
        <w:t>KC81:  Alternative Building Materials and Technologies</w:t>
      </w:r>
    </w:p>
    <w:p w:rsidR="00406203" w:rsidRDefault="00406203" w:rsidP="00406203">
      <w:pPr>
        <w:autoSpaceDE w:val="0"/>
        <w:autoSpaceDN w:val="0"/>
        <w:adjustRightInd w:val="0"/>
        <w:spacing w:after="0" w:line="240" w:lineRule="auto"/>
        <w:jc w:val="center"/>
        <w:rPr>
          <w:b/>
          <w:bCs/>
        </w:rPr>
      </w:pPr>
      <w:r>
        <w:rPr>
          <w:b/>
          <w:bCs/>
        </w:rPr>
        <w:t>Professional Elective_4</w:t>
      </w:r>
    </w:p>
    <w:p w:rsidR="00406203" w:rsidRDefault="00406203" w:rsidP="00406203">
      <w:pPr>
        <w:spacing w:after="0"/>
        <w:rPr>
          <w:rFonts w:cs="Calibri"/>
          <w:b/>
        </w:rPr>
      </w:pPr>
    </w:p>
    <w:p w:rsidR="00406203" w:rsidRDefault="00406203" w:rsidP="00406203">
      <w:pPr>
        <w:spacing w:after="0"/>
        <w:rPr>
          <w:rFonts w:cs="Calibri"/>
          <w:b/>
        </w:rPr>
      </w:pPr>
      <w:r>
        <w:rPr>
          <w:rFonts w:cs="Calibri"/>
          <w:b/>
        </w:rPr>
        <w:t>B. Tech IV Year I Sem.</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b/>
        </w:rPr>
        <w:t xml:space="preserve">  L      T    P/D</w:t>
      </w:r>
      <w:r>
        <w:rPr>
          <w:rFonts w:cs="Calibri"/>
          <w:b/>
        </w:rPr>
        <w:tab/>
        <w:t>C</w:t>
      </w:r>
    </w:p>
    <w:p w:rsidR="00406203" w:rsidRDefault="00406203" w:rsidP="00406203">
      <w:pPr>
        <w:spacing w:after="0"/>
        <w:ind w:left="1440"/>
        <w:rPr>
          <w:rFonts w:cs="Calibri"/>
          <w:b/>
        </w:rPr>
      </w:pPr>
      <w:r>
        <w:rPr>
          <w:rFonts w:cs="Calibri"/>
          <w:b/>
        </w:rPr>
        <w:tab/>
      </w:r>
      <w:r>
        <w:rPr>
          <w:rFonts w:cs="Calibri"/>
          <w:b/>
        </w:rPr>
        <w:tab/>
      </w:r>
      <w:r>
        <w:rPr>
          <w:rFonts w:cs="Calibri"/>
          <w:b/>
        </w:rPr>
        <w:tab/>
      </w:r>
      <w:r>
        <w:rPr>
          <w:rFonts w:cs="Calibri"/>
          <w:b/>
        </w:rPr>
        <w:tab/>
      </w:r>
      <w:r>
        <w:rPr>
          <w:rFonts w:cs="Calibri"/>
          <w:b/>
        </w:rPr>
        <w:tab/>
      </w:r>
      <w:r>
        <w:rPr>
          <w:rFonts w:cs="Calibri"/>
          <w:b/>
        </w:rPr>
        <w:tab/>
      </w:r>
      <w:r>
        <w:rPr>
          <w:rFonts w:cs="Calibri"/>
          <w:b/>
        </w:rPr>
        <w:tab/>
      </w:r>
      <w:r>
        <w:rPr>
          <w:rFonts w:cs="Calibri"/>
          <w:b/>
        </w:rPr>
        <w:tab/>
        <w:t xml:space="preserve">  3     -     -</w:t>
      </w:r>
      <w:r>
        <w:rPr>
          <w:rFonts w:cs="Calibri"/>
          <w:b/>
        </w:rPr>
        <w:tab/>
        <w:t>3</w:t>
      </w:r>
    </w:p>
    <w:tbl>
      <w:tblPr>
        <w:tblpPr w:leftFromText="180" w:rightFromText="180" w:vertAnchor="text" w:horzAnchor="margin" w:tblpXSpec="right" w:tblpY="146"/>
        <w:tblW w:w="34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1"/>
        <w:gridCol w:w="333"/>
        <w:gridCol w:w="320"/>
        <w:gridCol w:w="334"/>
        <w:gridCol w:w="321"/>
        <w:gridCol w:w="284"/>
        <w:gridCol w:w="322"/>
        <w:gridCol w:w="334"/>
        <w:gridCol w:w="278"/>
        <w:gridCol w:w="276"/>
        <w:gridCol w:w="328"/>
      </w:tblGrid>
      <w:tr w:rsidR="00406203" w:rsidRPr="006A0144" w:rsidTr="002B06E0">
        <w:trPr>
          <w:trHeight w:val="291"/>
        </w:trPr>
        <w:tc>
          <w:tcPr>
            <w:tcW w:w="321" w:type="dxa"/>
          </w:tcPr>
          <w:p w:rsidR="00406203" w:rsidRPr="006A0144" w:rsidRDefault="00406203" w:rsidP="002B06E0">
            <w:pPr>
              <w:spacing w:after="0"/>
              <w:rPr>
                <w:rFonts w:ascii="Cambria" w:hAnsi="Cambria" w:cs="Calibri"/>
                <w:sz w:val="20"/>
                <w:szCs w:val="24"/>
              </w:rPr>
            </w:pPr>
            <w:r w:rsidRPr="006A0144">
              <w:rPr>
                <w:rFonts w:ascii="Cambria" w:hAnsi="Cambria" w:cs="Calibri"/>
                <w:sz w:val="20"/>
                <w:szCs w:val="24"/>
              </w:rPr>
              <w:t>a</w:t>
            </w:r>
          </w:p>
        </w:tc>
        <w:tc>
          <w:tcPr>
            <w:tcW w:w="333" w:type="dxa"/>
          </w:tcPr>
          <w:p w:rsidR="00406203" w:rsidRPr="006A0144" w:rsidRDefault="00406203" w:rsidP="002B06E0">
            <w:pPr>
              <w:spacing w:after="0"/>
              <w:rPr>
                <w:rFonts w:ascii="Cambria" w:hAnsi="Cambria" w:cs="Calibri"/>
                <w:sz w:val="20"/>
                <w:szCs w:val="24"/>
              </w:rPr>
            </w:pPr>
            <w:r w:rsidRPr="006A0144">
              <w:rPr>
                <w:rFonts w:ascii="Cambria" w:hAnsi="Cambria" w:cs="Calibri"/>
                <w:sz w:val="20"/>
                <w:szCs w:val="24"/>
              </w:rPr>
              <w:t>b</w:t>
            </w:r>
          </w:p>
        </w:tc>
        <w:tc>
          <w:tcPr>
            <w:tcW w:w="320" w:type="dxa"/>
          </w:tcPr>
          <w:p w:rsidR="00406203" w:rsidRPr="006A0144" w:rsidRDefault="00406203" w:rsidP="002B06E0">
            <w:pPr>
              <w:spacing w:after="0"/>
              <w:rPr>
                <w:rFonts w:ascii="Cambria" w:hAnsi="Cambria" w:cs="Calibri"/>
                <w:sz w:val="20"/>
                <w:szCs w:val="24"/>
              </w:rPr>
            </w:pPr>
            <w:r w:rsidRPr="006A0144">
              <w:rPr>
                <w:rFonts w:ascii="Cambria" w:hAnsi="Cambria" w:cs="Calibri"/>
                <w:sz w:val="20"/>
                <w:szCs w:val="24"/>
              </w:rPr>
              <w:t>c</w:t>
            </w:r>
          </w:p>
        </w:tc>
        <w:tc>
          <w:tcPr>
            <w:tcW w:w="334" w:type="dxa"/>
          </w:tcPr>
          <w:p w:rsidR="00406203" w:rsidRPr="006A0144" w:rsidRDefault="00406203" w:rsidP="002B06E0">
            <w:pPr>
              <w:spacing w:after="0"/>
              <w:rPr>
                <w:rFonts w:ascii="Cambria" w:hAnsi="Cambria" w:cs="Calibri"/>
                <w:sz w:val="20"/>
                <w:szCs w:val="24"/>
              </w:rPr>
            </w:pPr>
            <w:r w:rsidRPr="006A0144">
              <w:rPr>
                <w:rFonts w:ascii="Cambria" w:hAnsi="Cambria" w:cs="Calibri"/>
                <w:sz w:val="20"/>
                <w:szCs w:val="24"/>
              </w:rPr>
              <w:t>d</w:t>
            </w:r>
          </w:p>
        </w:tc>
        <w:tc>
          <w:tcPr>
            <w:tcW w:w="321" w:type="dxa"/>
          </w:tcPr>
          <w:p w:rsidR="00406203" w:rsidRPr="006A0144" w:rsidRDefault="00406203" w:rsidP="002B06E0">
            <w:pPr>
              <w:spacing w:after="0"/>
              <w:rPr>
                <w:rFonts w:ascii="Cambria" w:hAnsi="Cambria" w:cs="Calibri"/>
                <w:sz w:val="20"/>
                <w:szCs w:val="24"/>
              </w:rPr>
            </w:pPr>
            <w:r w:rsidRPr="006A0144">
              <w:rPr>
                <w:rFonts w:ascii="Cambria" w:hAnsi="Cambria" w:cs="Calibri"/>
                <w:sz w:val="20"/>
                <w:szCs w:val="24"/>
              </w:rPr>
              <w:t>e</w:t>
            </w:r>
          </w:p>
        </w:tc>
        <w:tc>
          <w:tcPr>
            <w:tcW w:w="284" w:type="dxa"/>
          </w:tcPr>
          <w:p w:rsidR="00406203" w:rsidRPr="006A0144" w:rsidRDefault="00406203" w:rsidP="002B06E0">
            <w:pPr>
              <w:spacing w:after="0"/>
              <w:rPr>
                <w:rFonts w:ascii="Cambria" w:hAnsi="Cambria" w:cs="Calibri"/>
                <w:sz w:val="20"/>
                <w:szCs w:val="24"/>
              </w:rPr>
            </w:pPr>
            <w:r w:rsidRPr="006A0144">
              <w:rPr>
                <w:rFonts w:ascii="Cambria" w:hAnsi="Cambria" w:cs="Calibri"/>
                <w:sz w:val="20"/>
                <w:szCs w:val="24"/>
              </w:rPr>
              <w:t>f</w:t>
            </w:r>
          </w:p>
        </w:tc>
        <w:tc>
          <w:tcPr>
            <w:tcW w:w="322" w:type="dxa"/>
          </w:tcPr>
          <w:p w:rsidR="00406203" w:rsidRPr="006A0144" w:rsidRDefault="00406203" w:rsidP="002B06E0">
            <w:pPr>
              <w:spacing w:after="0"/>
              <w:rPr>
                <w:rFonts w:ascii="Cambria" w:hAnsi="Cambria" w:cs="Calibri"/>
                <w:sz w:val="20"/>
                <w:szCs w:val="24"/>
              </w:rPr>
            </w:pPr>
            <w:r w:rsidRPr="006A0144">
              <w:rPr>
                <w:rFonts w:ascii="Cambria" w:hAnsi="Cambria" w:cs="Calibri"/>
                <w:sz w:val="20"/>
                <w:szCs w:val="24"/>
              </w:rPr>
              <w:t>g</w:t>
            </w:r>
          </w:p>
        </w:tc>
        <w:tc>
          <w:tcPr>
            <w:tcW w:w="334" w:type="dxa"/>
          </w:tcPr>
          <w:p w:rsidR="00406203" w:rsidRPr="006A0144" w:rsidRDefault="00406203" w:rsidP="002B06E0">
            <w:pPr>
              <w:spacing w:after="0"/>
              <w:rPr>
                <w:rFonts w:ascii="Cambria" w:hAnsi="Cambria" w:cs="Calibri"/>
                <w:sz w:val="20"/>
                <w:szCs w:val="24"/>
              </w:rPr>
            </w:pPr>
            <w:r w:rsidRPr="006A0144">
              <w:rPr>
                <w:rFonts w:ascii="Cambria" w:hAnsi="Cambria" w:cs="Calibri"/>
                <w:sz w:val="20"/>
                <w:szCs w:val="24"/>
              </w:rPr>
              <w:t>h</w:t>
            </w:r>
          </w:p>
        </w:tc>
        <w:tc>
          <w:tcPr>
            <w:tcW w:w="278" w:type="dxa"/>
          </w:tcPr>
          <w:p w:rsidR="00406203" w:rsidRPr="006A0144" w:rsidRDefault="00406203" w:rsidP="002B06E0">
            <w:pPr>
              <w:spacing w:after="0"/>
              <w:rPr>
                <w:rFonts w:ascii="Cambria" w:hAnsi="Cambria" w:cs="Calibri"/>
                <w:sz w:val="20"/>
                <w:szCs w:val="24"/>
              </w:rPr>
            </w:pPr>
            <w:r w:rsidRPr="006A0144">
              <w:rPr>
                <w:rFonts w:ascii="Cambria" w:hAnsi="Cambria" w:cs="Calibri"/>
                <w:sz w:val="20"/>
                <w:szCs w:val="24"/>
              </w:rPr>
              <w:t>i</w:t>
            </w:r>
          </w:p>
        </w:tc>
        <w:tc>
          <w:tcPr>
            <w:tcW w:w="276" w:type="dxa"/>
          </w:tcPr>
          <w:p w:rsidR="00406203" w:rsidRPr="006A0144" w:rsidRDefault="00406203" w:rsidP="002B06E0">
            <w:pPr>
              <w:spacing w:after="0"/>
              <w:rPr>
                <w:rFonts w:ascii="Cambria" w:hAnsi="Cambria" w:cs="Calibri"/>
                <w:sz w:val="20"/>
                <w:szCs w:val="24"/>
              </w:rPr>
            </w:pPr>
            <w:r w:rsidRPr="006A0144">
              <w:rPr>
                <w:rFonts w:ascii="Cambria" w:hAnsi="Cambria" w:cs="Calibri"/>
                <w:sz w:val="20"/>
                <w:szCs w:val="24"/>
              </w:rPr>
              <w:t>j</w:t>
            </w:r>
          </w:p>
        </w:tc>
        <w:tc>
          <w:tcPr>
            <w:tcW w:w="328" w:type="dxa"/>
            <w:tcBorders>
              <w:top w:val="single" w:sz="4" w:space="0" w:color="auto"/>
              <w:bottom w:val="single" w:sz="4" w:space="0" w:color="auto"/>
              <w:right w:val="single" w:sz="4" w:space="0" w:color="auto"/>
            </w:tcBorders>
          </w:tcPr>
          <w:p w:rsidR="00406203" w:rsidRPr="006A0144" w:rsidRDefault="00406203" w:rsidP="002B06E0">
            <w:pPr>
              <w:spacing w:after="0"/>
              <w:rPr>
                <w:rFonts w:ascii="Cambria" w:hAnsi="Cambria" w:cs="Calibri"/>
                <w:sz w:val="20"/>
                <w:szCs w:val="24"/>
              </w:rPr>
            </w:pPr>
            <w:r w:rsidRPr="006A0144">
              <w:rPr>
                <w:rFonts w:ascii="Cambria" w:hAnsi="Cambria" w:cs="Calibri"/>
                <w:sz w:val="20"/>
                <w:szCs w:val="24"/>
              </w:rPr>
              <w:t>k</w:t>
            </w:r>
          </w:p>
        </w:tc>
      </w:tr>
      <w:tr w:rsidR="00406203" w:rsidRPr="006A0144" w:rsidTr="002B06E0">
        <w:trPr>
          <w:trHeight w:val="306"/>
        </w:trPr>
        <w:tc>
          <w:tcPr>
            <w:tcW w:w="321" w:type="dxa"/>
          </w:tcPr>
          <w:p w:rsidR="00406203" w:rsidRPr="006A0144" w:rsidRDefault="00406203" w:rsidP="002B06E0">
            <w:pPr>
              <w:spacing w:after="0"/>
              <w:rPr>
                <w:rFonts w:ascii="Cambria" w:hAnsi="Cambria" w:cs="Calibri"/>
                <w:sz w:val="20"/>
                <w:szCs w:val="24"/>
              </w:rPr>
            </w:pPr>
          </w:p>
        </w:tc>
        <w:tc>
          <w:tcPr>
            <w:tcW w:w="333" w:type="dxa"/>
          </w:tcPr>
          <w:p w:rsidR="00406203" w:rsidRPr="006A0144" w:rsidRDefault="00406203" w:rsidP="002B06E0">
            <w:pPr>
              <w:spacing w:after="0"/>
              <w:rPr>
                <w:rFonts w:ascii="Cambria" w:hAnsi="Cambria" w:cs="Calibri"/>
                <w:sz w:val="20"/>
                <w:szCs w:val="24"/>
              </w:rPr>
            </w:pPr>
            <w:r w:rsidRPr="006A0144">
              <w:rPr>
                <w:rFonts w:ascii="Cambria" w:hAnsi="Cambria" w:cs="Calibri"/>
                <w:sz w:val="20"/>
                <w:szCs w:val="24"/>
              </w:rPr>
              <w:t>x</w:t>
            </w:r>
          </w:p>
        </w:tc>
        <w:tc>
          <w:tcPr>
            <w:tcW w:w="320" w:type="dxa"/>
          </w:tcPr>
          <w:p w:rsidR="00406203" w:rsidRPr="006A0144" w:rsidRDefault="00406203" w:rsidP="002B06E0">
            <w:pPr>
              <w:spacing w:after="0"/>
              <w:rPr>
                <w:rFonts w:ascii="Cambria" w:hAnsi="Cambria" w:cs="Calibri"/>
                <w:sz w:val="20"/>
                <w:szCs w:val="24"/>
              </w:rPr>
            </w:pPr>
            <w:r w:rsidRPr="006A0144">
              <w:rPr>
                <w:rFonts w:ascii="Cambria" w:hAnsi="Cambria" w:cs="Calibri"/>
                <w:sz w:val="20"/>
                <w:szCs w:val="24"/>
              </w:rPr>
              <w:t>x</w:t>
            </w:r>
          </w:p>
        </w:tc>
        <w:tc>
          <w:tcPr>
            <w:tcW w:w="334" w:type="dxa"/>
          </w:tcPr>
          <w:p w:rsidR="00406203" w:rsidRPr="006A0144" w:rsidRDefault="00406203" w:rsidP="002B06E0">
            <w:pPr>
              <w:spacing w:after="0"/>
              <w:rPr>
                <w:rFonts w:ascii="Cambria" w:hAnsi="Cambria" w:cs="Calibri"/>
                <w:sz w:val="20"/>
                <w:szCs w:val="24"/>
              </w:rPr>
            </w:pPr>
          </w:p>
        </w:tc>
        <w:tc>
          <w:tcPr>
            <w:tcW w:w="321" w:type="dxa"/>
          </w:tcPr>
          <w:p w:rsidR="00406203" w:rsidRPr="006A0144" w:rsidRDefault="00406203" w:rsidP="002B06E0">
            <w:pPr>
              <w:spacing w:after="0"/>
              <w:rPr>
                <w:rFonts w:ascii="Cambria" w:hAnsi="Cambria" w:cs="Calibri"/>
                <w:sz w:val="20"/>
                <w:szCs w:val="24"/>
              </w:rPr>
            </w:pPr>
            <w:r w:rsidRPr="006A0144">
              <w:rPr>
                <w:rFonts w:ascii="Cambria" w:hAnsi="Cambria" w:cs="Calibri"/>
                <w:sz w:val="20"/>
                <w:szCs w:val="24"/>
              </w:rPr>
              <w:t>x</w:t>
            </w:r>
          </w:p>
        </w:tc>
        <w:tc>
          <w:tcPr>
            <w:tcW w:w="284" w:type="dxa"/>
          </w:tcPr>
          <w:p w:rsidR="00406203" w:rsidRPr="006A0144" w:rsidRDefault="00406203" w:rsidP="002B06E0">
            <w:pPr>
              <w:spacing w:after="0"/>
              <w:rPr>
                <w:rFonts w:ascii="Cambria" w:hAnsi="Cambria" w:cs="Calibri"/>
                <w:sz w:val="20"/>
                <w:szCs w:val="24"/>
              </w:rPr>
            </w:pPr>
          </w:p>
        </w:tc>
        <w:tc>
          <w:tcPr>
            <w:tcW w:w="322" w:type="dxa"/>
          </w:tcPr>
          <w:p w:rsidR="00406203" w:rsidRPr="006A0144" w:rsidRDefault="00406203" w:rsidP="002B06E0">
            <w:pPr>
              <w:spacing w:after="0"/>
              <w:rPr>
                <w:rFonts w:ascii="Cambria" w:hAnsi="Cambria" w:cs="Calibri"/>
                <w:sz w:val="20"/>
                <w:szCs w:val="24"/>
              </w:rPr>
            </w:pPr>
          </w:p>
        </w:tc>
        <w:tc>
          <w:tcPr>
            <w:tcW w:w="334" w:type="dxa"/>
          </w:tcPr>
          <w:p w:rsidR="00406203" w:rsidRPr="006A0144" w:rsidRDefault="00406203" w:rsidP="002B06E0">
            <w:pPr>
              <w:spacing w:after="0"/>
              <w:rPr>
                <w:rFonts w:ascii="Cambria" w:hAnsi="Cambria" w:cs="Calibri"/>
                <w:sz w:val="20"/>
                <w:szCs w:val="24"/>
              </w:rPr>
            </w:pPr>
          </w:p>
        </w:tc>
        <w:tc>
          <w:tcPr>
            <w:tcW w:w="278" w:type="dxa"/>
          </w:tcPr>
          <w:p w:rsidR="00406203" w:rsidRPr="006A0144" w:rsidRDefault="00406203" w:rsidP="002B06E0">
            <w:pPr>
              <w:spacing w:after="0"/>
              <w:rPr>
                <w:rFonts w:ascii="Cambria" w:hAnsi="Cambria" w:cs="Calibri"/>
                <w:sz w:val="20"/>
                <w:szCs w:val="24"/>
              </w:rPr>
            </w:pPr>
          </w:p>
        </w:tc>
        <w:tc>
          <w:tcPr>
            <w:tcW w:w="276" w:type="dxa"/>
          </w:tcPr>
          <w:p w:rsidR="00406203" w:rsidRPr="006A0144" w:rsidRDefault="00406203" w:rsidP="002B06E0">
            <w:pPr>
              <w:spacing w:after="0"/>
              <w:rPr>
                <w:rFonts w:ascii="Cambria" w:hAnsi="Cambria" w:cs="Calibri"/>
                <w:sz w:val="20"/>
                <w:szCs w:val="24"/>
              </w:rPr>
            </w:pPr>
          </w:p>
        </w:tc>
        <w:tc>
          <w:tcPr>
            <w:tcW w:w="328" w:type="dxa"/>
            <w:tcBorders>
              <w:top w:val="single" w:sz="4" w:space="0" w:color="auto"/>
              <w:bottom w:val="single" w:sz="4" w:space="0" w:color="auto"/>
              <w:right w:val="single" w:sz="4" w:space="0" w:color="auto"/>
            </w:tcBorders>
          </w:tcPr>
          <w:p w:rsidR="00406203" w:rsidRPr="006A0144" w:rsidRDefault="00406203" w:rsidP="002B06E0">
            <w:pPr>
              <w:spacing w:after="0"/>
              <w:rPr>
                <w:rFonts w:ascii="Cambria" w:hAnsi="Cambria" w:cs="Calibri"/>
                <w:sz w:val="20"/>
                <w:szCs w:val="24"/>
              </w:rPr>
            </w:pPr>
          </w:p>
        </w:tc>
      </w:tr>
    </w:tbl>
    <w:p w:rsidR="00406203" w:rsidRDefault="00406203" w:rsidP="00406203">
      <w:pPr>
        <w:autoSpaceDE w:val="0"/>
        <w:autoSpaceDN w:val="0"/>
        <w:adjustRightInd w:val="0"/>
        <w:spacing w:after="0" w:line="240" w:lineRule="auto"/>
        <w:rPr>
          <w:b/>
          <w:bCs/>
        </w:rPr>
      </w:pPr>
    </w:p>
    <w:p w:rsidR="00406203" w:rsidRDefault="00406203" w:rsidP="00406203">
      <w:pPr>
        <w:autoSpaceDE w:val="0"/>
        <w:autoSpaceDN w:val="0"/>
        <w:adjustRightInd w:val="0"/>
        <w:spacing w:after="0" w:line="240" w:lineRule="auto"/>
        <w:rPr>
          <w:b/>
          <w:bCs/>
        </w:rPr>
      </w:pPr>
    </w:p>
    <w:p w:rsidR="009219A8" w:rsidRDefault="009219A8" w:rsidP="00406203">
      <w:pPr>
        <w:autoSpaceDE w:val="0"/>
        <w:autoSpaceDN w:val="0"/>
        <w:adjustRightInd w:val="0"/>
        <w:spacing w:after="0" w:line="240" w:lineRule="auto"/>
        <w:rPr>
          <w:b/>
          <w:bCs/>
        </w:rPr>
      </w:pPr>
    </w:p>
    <w:p w:rsidR="00406203" w:rsidRDefault="00406203" w:rsidP="00406203">
      <w:pPr>
        <w:autoSpaceDE w:val="0"/>
        <w:autoSpaceDN w:val="0"/>
        <w:adjustRightInd w:val="0"/>
        <w:spacing w:after="0" w:line="240" w:lineRule="auto"/>
        <w:rPr>
          <w:b/>
          <w:bCs/>
        </w:rPr>
      </w:pPr>
      <w:r>
        <w:rPr>
          <w:b/>
          <w:bCs/>
        </w:rPr>
        <w:t xml:space="preserve">Course Objectives: </w:t>
      </w:r>
    </w:p>
    <w:p w:rsidR="00406203" w:rsidRDefault="00406203" w:rsidP="00406203">
      <w:pPr>
        <w:autoSpaceDE w:val="0"/>
        <w:autoSpaceDN w:val="0"/>
        <w:adjustRightInd w:val="0"/>
        <w:spacing w:after="0" w:line="240" w:lineRule="auto"/>
        <w:rPr>
          <w:bCs/>
        </w:rPr>
      </w:pPr>
      <w:r>
        <w:rPr>
          <w:bCs/>
        </w:rPr>
        <w:t>The student understands:</w:t>
      </w:r>
    </w:p>
    <w:p w:rsidR="00406203" w:rsidRPr="0054365A" w:rsidRDefault="00406203" w:rsidP="00B32FD4">
      <w:pPr>
        <w:pStyle w:val="ListParagraph"/>
        <w:numPr>
          <w:ilvl w:val="0"/>
          <w:numId w:val="308"/>
        </w:numPr>
        <w:autoSpaceDE w:val="0"/>
        <w:autoSpaceDN w:val="0"/>
        <w:adjustRightInd w:val="0"/>
        <w:spacing w:after="0" w:line="240" w:lineRule="auto"/>
        <w:rPr>
          <w:bCs/>
        </w:rPr>
      </w:pPr>
      <w:r w:rsidRPr="0054365A">
        <w:rPr>
          <w:bCs/>
        </w:rPr>
        <w:t>Building elements and its environmental effects</w:t>
      </w:r>
    </w:p>
    <w:p w:rsidR="00406203" w:rsidRPr="0054365A" w:rsidRDefault="00406203" w:rsidP="00B32FD4">
      <w:pPr>
        <w:pStyle w:val="ListParagraph"/>
        <w:numPr>
          <w:ilvl w:val="0"/>
          <w:numId w:val="308"/>
        </w:numPr>
        <w:autoSpaceDE w:val="0"/>
        <w:autoSpaceDN w:val="0"/>
        <w:adjustRightInd w:val="0"/>
        <w:spacing w:after="0" w:line="240" w:lineRule="auto"/>
        <w:rPr>
          <w:bCs/>
        </w:rPr>
      </w:pPr>
      <w:r w:rsidRPr="0054365A">
        <w:rPr>
          <w:bCs/>
        </w:rPr>
        <w:t xml:space="preserve">Alternative methods and materials used for better environment-friendly technologies </w:t>
      </w:r>
    </w:p>
    <w:p w:rsidR="00406203" w:rsidRPr="0054365A" w:rsidRDefault="00406203" w:rsidP="00B32FD4">
      <w:pPr>
        <w:pStyle w:val="ListParagraph"/>
        <w:numPr>
          <w:ilvl w:val="0"/>
          <w:numId w:val="308"/>
        </w:numPr>
        <w:autoSpaceDE w:val="0"/>
        <w:autoSpaceDN w:val="0"/>
        <w:adjustRightInd w:val="0"/>
        <w:spacing w:after="0" w:line="240" w:lineRule="auto"/>
        <w:rPr>
          <w:bCs/>
        </w:rPr>
      </w:pPr>
      <w:r w:rsidRPr="0054365A">
        <w:rPr>
          <w:bCs/>
        </w:rPr>
        <w:t>Advancement in cement with addition of various metallic, organic and agro products and their field test methods</w:t>
      </w:r>
    </w:p>
    <w:p w:rsidR="00406203" w:rsidRPr="0054365A" w:rsidRDefault="00406203" w:rsidP="00B32FD4">
      <w:pPr>
        <w:pStyle w:val="ListParagraph"/>
        <w:numPr>
          <w:ilvl w:val="0"/>
          <w:numId w:val="308"/>
        </w:numPr>
        <w:autoSpaceDE w:val="0"/>
        <w:autoSpaceDN w:val="0"/>
        <w:adjustRightInd w:val="0"/>
        <w:spacing w:after="0" w:line="240" w:lineRule="auto"/>
        <w:rPr>
          <w:bCs/>
        </w:rPr>
      </w:pPr>
      <w:r w:rsidRPr="0054365A">
        <w:rPr>
          <w:bCs/>
        </w:rPr>
        <w:t xml:space="preserve">Various advanced technologies and concrete practices for structural elements.  </w:t>
      </w:r>
    </w:p>
    <w:p w:rsidR="00406203" w:rsidRPr="0054365A" w:rsidRDefault="00406203" w:rsidP="00B32FD4">
      <w:pPr>
        <w:pStyle w:val="ListParagraph"/>
        <w:numPr>
          <w:ilvl w:val="0"/>
          <w:numId w:val="308"/>
        </w:numPr>
        <w:autoSpaceDE w:val="0"/>
        <w:autoSpaceDN w:val="0"/>
        <w:adjustRightInd w:val="0"/>
        <w:spacing w:after="0" w:line="240" w:lineRule="auto"/>
        <w:rPr>
          <w:bCs/>
        </w:rPr>
      </w:pPr>
      <w:r w:rsidRPr="0054365A">
        <w:rPr>
          <w:bCs/>
        </w:rPr>
        <w:t>Improved material elements for masonry for flexure and shear according to code provisions.</w:t>
      </w:r>
    </w:p>
    <w:p w:rsidR="00406203" w:rsidRPr="0054365A" w:rsidRDefault="00406203" w:rsidP="00B32FD4">
      <w:pPr>
        <w:pStyle w:val="ListParagraph"/>
        <w:numPr>
          <w:ilvl w:val="0"/>
          <w:numId w:val="308"/>
        </w:numPr>
        <w:autoSpaceDE w:val="0"/>
        <w:autoSpaceDN w:val="0"/>
        <w:adjustRightInd w:val="0"/>
        <w:spacing w:after="0" w:line="240" w:lineRule="auto"/>
        <w:rPr>
          <w:bCs/>
        </w:rPr>
      </w:pPr>
      <w:r w:rsidRPr="0054365A">
        <w:rPr>
          <w:bCs/>
        </w:rPr>
        <w:t>An economic and effective building design development.</w:t>
      </w:r>
    </w:p>
    <w:p w:rsidR="00406203" w:rsidRDefault="00406203" w:rsidP="00406203">
      <w:pPr>
        <w:autoSpaceDE w:val="0"/>
        <w:autoSpaceDN w:val="0"/>
        <w:adjustRightInd w:val="0"/>
        <w:spacing w:after="0" w:line="240" w:lineRule="auto"/>
        <w:rPr>
          <w:b/>
          <w:bCs/>
        </w:rPr>
      </w:pPr>
    </w:p>
    <w:p w:rsidR="00406203" w:rsidRDefault="00406203" w:rsidP="00406203">
      <w:pPr>
        <w:autoSpaceDE w:val="0"/>
        <w:autoSpaceDN w:val="0"/>
        <w:adjustRightInd w:val="0"/>
        <w:spacing w:after="0" w:line="240" w:lineRule="auto"/>
        <w:rPr>
          <w:b/>
          <w:bCs/>
        </w:rPr>
      </w:pPr>
      <w:r>
        <w:rPr>
          <w:b/>
          <w:bCs/>
        </w:rPr>
        <w:t>Course Outcomes:</w:t>
      </w:r>
    </w:p>
    <w:p w:rsidR="00406203" w:rsidRPr="0054365A" w:rsidRDefault="00406203" w:rsidP="00B32FD4">
      <w:pPr>
        <w:pStyle w:val="ListParagraph"/>
        <w:numPr>
          <w:ilvl w:val="0"/>
          <w:numId w:val="309"/>
        </w:numPr>
        <w:autoSpaceDE w:val="0"/>
        <w:autoSpaceDN w:val="0"/>
        <w:adjustRightInd w:val="0"/>
        <w:spacing w:after="0" w:line="240" w:lineRule="auto"/>
        <w:rPr>
          <w:bCs/>
        </w:rPr>
      </w:pPr>
      <w:r w:rsidRPr="0054365A">
        <w:rPr>
          <w:bCs/>
        </w:rPr>
        <w:t>Students learn the environmental effects of the building materials in use.</w:t>
      </w:r>
    </w:p>
    <w:p w:rsidR="00406203" w:rsidRPr="0054365A" w:rsidRDefault="00406203" w:rsidP="00B32FD4">
      <w:pPr>
        <w:pStyle w:val="ListParagraph"/>
        <w:numPr>
          <w:ilvl w:val="0"/>
          <w:numId w:val="309"/>
        </w:numPr>
        <w:autoSpaceDE w:val="0"/>
        <w:autoSpaceDN w:val="0"/>
        <w:adjustRightInd w:val="0"/>
        <w:spacing w:after="0" w:line="240" w:lineRule="auto"/>
        <w:rPr>
          <w:bCs/>
        </w:rPr>
      </w:pPr>
      <w:r w:rsidRPr="0054365A">
        <w:rPr>
          <w:bCs/>
        </w:rPr>
        <w:t>Students understand the various methods and materials used in the building construction which are eco-friendly</w:t>
      </w:r>
    </w:p>
    <w:p w:rsidR="00406203" w:rsidRPr="0054365A" w:rsidRDefault="00406203" w:rsidP="00B32FD4">
      <w:pPr>
        <w:pStyle w:val="ListParagraph"/>
        <w:numPr>
          <w:ilvl w:val="0"/>
          <w:numId w:val="309"/>
        </w:numPr>
        <w:autoSpaceDE w:val="0"/>
        <w:autoSpaceDN w:val="0"/>
        <w:adjustRightInd w:val="0"/>
        <w:spacing w:after="0" w:line="240" w:lineRule="auto"/>
        <w:rPr>
          <w:bCs/>
        </w:rPr>
      </w:pPr>
      <w:r w:rsidRPr="0054365A">
        <w:rPr>
          <w:bCs/>
        </w:rPr>
        <w:t>Students are able to do the field tests of the cement.</w:t>
      </w:r>
    </w:p>
    <w:p w:rsidR="00406203" w:rsidRPr="0054365A" w:rsidRDefault="00406203" w:rsidP="00B32FD4">
      <w:pPr>
        <w:pStyle w:val="ListParagraph"/>
        <w:numPr>
          <w:ilvl w:val="0"/>
          <w:numId w:val="309"/>
        </w:numPr>
        <w:autoSpaceDE w:val="0"/>
        <w:autoSpaceDN w:val="0"/>
        <w:adjustRightInd w:val="0"/>
        <w:spacing w:after="0" w:line="240" w:lineRule="auto"/>
        <w:rPr>
          <w:bCs/>
        </w:rPr>
      </w:pPr>
      <w:r w:rsidRPr="0054365A">
        <w:rPr>
          <w:bCs/>
        </w:rPr>
        <w:t>Students are able to get knowledge about advanced technologies and concrete practices for structural element.</w:t>
      </w:r>
    </w:p>
    <w:p w:rsidR="00406203" w:rsidRPr="0054365A" w:rsidRDefault="00406203" w:rsidP="00B32FD4">
      <w:pPr>
        <w:pStyle w:val="ListParagraph"/>
        <w:numPr>
          <w:ilvl w:val="0"/>
          <w:numId w:val="309"/>
        </w:numPr>
        <w:autoSpaceDE w:val="0"/>
        <w:autoSpaceDN w:val="0"/>
        <w:adjustRightInd w:val="0"/>
        <w:spacing w:after="0" w:line="240" w:lineRule="auto"/>
        <w:rPr>
          <w:bCs/>
        </w:rPr>
      </w:pPr>
      <w:r w:rsidRPr="0054365A">
        <w:rPr>
          <w:bCs/>
        </w:rPr>
        <w:t>Students clearly understand the concepts of effective building design.</w:t>
      </w:r>
    </w:p>
    <w:p w:rsidR="00406203" w:rsidRPr="0054365A" w:rsidRDefault="00406203" w:rsidP="00B32FD4">
      <w:pPr>
        <w:pStyle w:val="ListParagraph"/>
        <w:numPr>
          <w:ilvl w:val="0"/>
          <w:numId w:val="309"/>
        </w:numPr>
        <w:shd w:val="clear" w:color="auto" w:fill="FFFFFF"/>
        <w:spacing w:after="0" w:line="301" w:lineRule="atLeast"/>
        <w:jc w:val="both"/>
        <w:textAlignment w:val="baseline"/>
        <w:rPr>
          <w:bCs/>
        </w:rPr>
      </w:pPr>
      <w:r w:rsidRPr="0054365A">
        <w:rPr>
          <w:bCs/>
        </w:rPr>
        <w:t xml:space="preserve">Students clearly understand the concepts of alternative materials. </w:t>
      </w:r>
    </w:p>
    <w:p w:rsidR="00406203" w:rsidRDefault="00406203" w:rsidP="00406203">
      <w:pPr>
        <w:autoSpaceDE w:val="0"/>
        <w:autoSpaceDN w:val="0"/>
        <w:adjustRightInd w:val="0"/>
        <w:spacing w:after="0" w:line="240" w:lineRule="auto"/>
        <w:ind w:left="720"/>
        <w:rPr>
          <w:bCs/>
        </w:rPr>
      </w:pPr>
    </w:p>
    <w:p w:rsidR="00406203" w:rsidRDefault="00406203" w:rsidP="00406203">
      <w:pPr>
        <w:autoSpaceDE w:val="0"/>
        <w:autoSpaceDN w:val="0"/>
        <w:adjustRightInd w:val="0"/>
        <w:spacing w:after="0" w:line="240" w:lineRule="auto"/>
        <w:rPr>
          <w:rFonts w:cs="Calibri"/>
          <w:b/>
          <w:bCs/>
        </w:rPr>
      </w:pPr>
      <w:r>
        <w:rPr>
          <w:rFonts w:cs="Calibri"/>
          <w:b/>
          <w:bCs/>
        </w:rPr>
        <w:t>UNIT –I</w:t>
      </w:r>
    </w:p>
    <w:p w:rsidR="00406203" w:rsidRDefault="00406203" w:rsidP="00406203">
      <w:pPr>
        <w:shd w:val="clear" w:color="auto" w:fill="FFFFFF"/>
        <w:spacing w:after="0" w:line="301" w:lineRule="atLeast"/>
        <w:jc w:val="both"/>
        <w:textAlignment w:val="baseline"/>
        <w:rPr>
          <w:rFonts w:cs="Calibri"/>
        </w:rPr>
      </w:pPr>
      <w:r>
        <w:rPr>
          <w:rFonts w:cs="Calibri"/>
          <w:b/>
          <w:bCs/>
          <w:bdr w:val="none" w:sz="0" w:space="0" w:color="auto" w:frame="1"/>
        </w:rPr>
        <w:t>INTRODUCTION:</w:t>
      </w:r>
    </w:p>
    <w:p w:rsidR="00406203" w:rsidRDefault="00406203" w:rsidP="00406203">
      <w:pPr>
        <w:shd w:val="clear" w:color="auto" w:fill="FFFFFF"/>
        <w:spacing w:after="0" w:line="301" w:lineRule="atLeast"/>
        <w:jc w:val="both"/>
        <w:textAlignment w:val="baseline"/>
        <w:rPr>
          <w:rFonts w:cs="Calibri"/>
        </w:rPr>
      </w:pPr>
      <w:r>
        <w:rPr>
          <w:rFonts w:cs="Calibri"/>
        </w:rPr>
        <w:t> Energy in building materials-environmental issues concerned to building materials global warming and construction industry environmental friendly and cost effective building technologies. Requirements for building of different climatic region- traditional building methods and vernacular architecture.</w:t>
      </w:r>
    </w:p>
    <w:p w:rsidR="00406203" w:rsidRDefault="00406203" w:rsidP="00406203">
      <w:pPr>
        <w:autoSpaceDE w:val="0"/>
        <w:autoSpaceDN w:val="0"/>
        <w:adjustRightInd w:val="0"/>
        <w:spacing w:after="0" w:line="240" w:lineRule="auto"/>
        <w:rPr>
          <w:rFonts w:cs="Calibri"/>
          <w:b/>
          <w:bCs/>
        </w:rPr>
      </w:pPr>
    </w:p>
    <w:p w:rsidR="00406203" w:rsidRDefault="00406203" w:rsidP="00406203">
      <w:pPr>
        <w:autoSpaceDE w:val="0"/>
        <w:autoSpaceDN w:val="0"/>
        <w:adjustRightInd w:val="0"/>
        <w:spacing w:after="0" w:line="240" w:lineRule="auto"/>
        <w:rPr>
          <w:rFonts w:cs="Calibri"/>
          <w:b/>
          <w:bCs/>
        </w:rPr>
      </w:pPr>
      <w:r>
        <w:rPr>
          <w:rFonts w:cs="Calibri"/>
          <w:b/>
          <w:bCs/>
        </w:rPr>
        <w:t>UNIT -II</w:t>
      </w:r>
    </w:p>
    <w:p w:rsidR="00406203" w:rsidRDefault="00406203" w:rsidP="00406203">
      <w:pPr>
        <w:shd w:val="clear" w:color="auto" w:fill="FFFFFF"/>
        <w:spacing w:after="0" w:line="301" w:lineRule="atLeast"/>
        <w:jc w:val="both"/>
        <w:textAlignment w:val="baseline"/>
        <w:rPr>
          <w:rFonts w:cs="Calibri"/>
        </w:rPr>
      </w:pPr>
      <w:r>
        <w:rPr>
          <w:rFonts w:cs="Calibri"/>
          <w:b/>
          <w:bCs/>
          <w:bdr w:val="none" w:sz="0" w:space="0" w:color="auto" w:frame="1"/>
        </w:rPr>
        <w:t>ALTERNATIVE BUILDING MATERIALS:</w:t>
      </w:r>
      <w:r>
        <w:rPr>
          <w:rFonts w:cs="Calibri"/>
        </w:rPr>
        <w:t> </w:t>
      </w:r>
    </w:p>
    <w:p w:rsidR="00406203" w:rsidRDefault="00406203" w:rsidP="00406203">
      <w:pPr>
        <w:shd w:val="clear" w:color="auto" w:fill="FFFFFF"/>
        <w:spacing w:after="0" w:line="301" w:lineRule="atLeast"/>
        <w:textAlignment w:val="baseline"/>
        <w:rPr>
          <w:rFonts w:cs="Calibri"/>
        </w:rPr>
      </w:pPr>
      <w:r>
        <w:rPr>
          <w:rFonts w:cs="Calibri"/>
        </w:rPr>
        <w:t>Characteristics of building blocks for walls-stones and laterite blocks-bricks and hollow clay blocks-concrete blocks-stabilized blocks: mud blocks, steam cured blocks, and stone masonry block</w:t>
      </w:r>
    </w:p>
    <w:p w:rsidR="00406203" w:rsidRDefault="00406203" w:rsidP="00406203">
      <w:pPr>
        <w:autoSpaceDE w:val="0"/>
        <w:autoSpaceDN w:val="0"/>
        <w:adjustRightInd w:val="0"/>
        <w:spacing w:after="0" w:line="240" w:lineRule="auto"/>
        <w:rPr>
          <w:rFonts w:cs="Calibri"/>
          <w:b/>
          <w:bCs/>
        </w:rPr>
      </w:pPr>
    </w:p>
    <w:p w:rsidR="00406203" w:rsidRDefault="00406203" w:rsidP="00406203">
      <w:pPr>
        <w:autoSpaceDE w:val="0"/>
        <w:autoSpaceDN w:val="0"/>
        <w:adjustRightInd w:val="0"/>
        <w:spacing w:after="0" w:line="240" w:lineRule="auto"/>
        <w:rPr>
          <w:rFonts w:cs="Calibri"/>
          <w:b/>
          <w:bCs/>
        </w:rPr>
      </w:pPr>
      <w:r>
        <w:rPr>
          <w:rFonts w:cs="Calibri"/>
          <w:b/>
          <w:bCs/>
        </w:rPr>
        <w:t>UNIT -III</w:t>
      </w:r>
    </w:p>
    <w:p w:rsidR="00406203" w:rsidRDefault="00406203" w:rsidP="00406203">
      <w:pPr>
        <w:shd w:val="clear" w:color="auto" w:fill="FFFFFF"/>
        <w:spacing w:after="0" w:line="301" w:lineRule="atLeast"/>
        <w:jc w:val="both"/>
        <w:textAlignment w:val="baseline"/>
        <w:rPr>
          <w:rFonts w:cs="Calibri"/>
        </w:rPr>
      </w:pPr>
      <w:r>
        <w:rPr>
          <w:rFonts w:cs="Calibri"/>
          <w:b/>
          <w:bCs/>
          <w:bdr w:val="none" w:sz="0" w:space="0" w:color="auto" w:frame="1"/>
        </w:rPr>
        <w:t>LIME-POZZOLANA CEMENTS</w:t>
      </w:r>
    </w:p>
    <w:p w:rsidR="00406203" w:rsidRDefault="00406203" w:rsidP="00406203">
      <w:pPr>
        <w:shd w:val="clear" w:color="auto" w:fill="FFFFFF"/>
        <w:spacing w:after="0" w:line="301" w:lineRule="atLeast"/>
        <w:jc w:val="both"/>
        <w:textAlignment w:val="baseline"/>
        <w:rPr>
          <w:rFonts w:cs="Calibri"/>
        </w:rPr>
      </w:pPr>
      <w:r>
        <w:rPr>
          <w:rFonts w:cs="Calibri"/>
        </w:rPr>
        <w:t>Raw materials-manufacturing process-properties and uses- fiber reinforced concrete matrix materials-fibers: metal and synthetic-properties and applications-fiber reinforced plastics-matrix materials-fibers: organic and synthetic-properties and applications</w:t>
      </w:r>
    </w:p>
    <w:p w:rsidR="00406203" w:rsidRDefault="00406203" w:rsidP="00406203">
      <w:pPr>
        <w:shd w:val="clear" w:color="auto" w:fill="FFFFFF"/>
        <w:spacing w:after="0" w:line="301" w:lineRule="atLeast"/>
        <w:jc w:val="both"/>
        <w:textAlignment w:val="baseline"/>
        <w:rPr>
          <w:rFonts w:cs="Calibri"/>
        </w:rPr>
      </w:pPr>
      <w:r>
        <w:rPr>
          <w:rFonts w:cs="Calibri"/>
        </w:rPr>
        <w:lastRenderedPageBreak/>
        <w:t>Building materials from agro and industrial wastes-types of agro wastes-types of industrial and mine wastes-properties and applications-field quality control test methods</w:t>
      </w:r>
    </w:p>
    <w:p w:rsidR="00406203" w:rsidRDefault="00406203" w:rsidP="00406203">
      <w:pPr>
        <w:autoSpaceDE w:val="0"/>
        <w:autoSpaceDN w:val="0"/>
        <w:adjustRightInd w:val="0"/>
        <w:spacing w:after="0" w:line="240" w:lineRule="auto"/>
        <w:rPr>
          <w:rFonts w:cs="Calibri"/>
          <w:b/>
          <w:bCs/>
        </w:rPr>
      </w:pPr>
      <w:r>
        <w:rPr>
          <w:rFonts w:cs="Calibri"/>
          <w:b/>
          <w:bCs/>
        </w:rPr>
        <w:t>UNIT - IV</w:t>
      </w:r>
    </w:p>
    <w:p w:rsidR="00406203" w:rsidRDefault="00406203" w:rsidP="00406203">
      <w:pPr>
        <w:shd w:val="clear" w:color="auto" w:fill="FFFFFF"/>
        <w:spacing w:after="0" w:line="301" w:lineRule="atLeast"/>
        <w:jc w:val="both"/>
        <w:textAlignment w:val="baseline"/>
        <w:rPr>
          <w:rFonts w:cs="Calibri"/>
        </w:rPr>
      </w:pPr>
      <w:r>
        <w:rPr>
          <w:rFonts w:cs="Calibri"/>
          <w:b/>
          <w:bCs/>
          <w:bdr w:val="none" w:sz="0" w:space="0" w:color="auto" w:frame="1"/>
        </w:rPr>
        <w:t>ALTERNATIVE BUILDING TECHNOLOGIES</w:t>
      </w:r>
    </w:p>
    <w:p w:rsidR="00406203" w:rsidRPr="00B82299" w:rsidRDefault="00406203" w:rsidP="00406203">
      <w:pPr>
        <w:shd w:val="clear" w:color="auto" w:fill="FFFFFF"/>
        <w:spacing w:after="0" w:line="301" w:lineRule="atLeast"/>
        <w:jc w:val="both"/>
        <w:textAlignment w:val="baseline"/>
        <w:rPr>
          <w:rFonts w:cs="Calibri"/>
          <w:color w:val="FFC000"/>
        </w:rPr>
      </w:pPr>
      <w:r>
        <w:rPr>
          <w:rFonts w:cs="Calibri"/>
        </w:rPr>
        <w:t>Alternative for wall construction-types-construction method-masonry mortars types-preparation-properties-ferro</w:t>
      </w:r>
      <w:r w:rsidR="00CB7483">
        <w:rPr>
          <w:rFonts w:cs="Calibri"/>
        </w:rPr>
        <w:t>-</w:t>
      </w:r>
      <w:r>
        <w:rPr>
          <w:rFonts w:cs="Calibri"/>
        </w:rPr>
        <w:t>cement and ferro</w:t>
      </w:r>
      <w:r w:rsidR="00CB7483">
        <w:rPr>
          <w:rFonts w:cs="Calibri"/>
        </w:rPr>
        <w:t>-</w:t>
      </w:r>
      <w:r>
        <w:rPr>
          <w:rFonts w:cs="Calibri"/>
        </w:rPr>
        <w:t>concrete building components-materials and specifications-properties-construction methods-applications-alternative roofing systems-concepts-filler slabs</w:t>
      </w:r>
      <w:r w:rsidR="00535D68" w:rsidRPr="00535D68">
        <w:rPr>
          <w:rFonts w:cs="Calibri"/>
        </w:rPr>
        <w:t>.</w:t>
      </w:r>
    </w:p>
    <w:p w:rsidR="00406203" w:rsidRDefault="00406203" w:rsidP="00406203">
      <w:pPr>
        <w:autoSpaceDE w:val="0"/>
        <w:autoSpaceDN w:val="0"/>
        <w:adjustRightInd w:val="0"/>
        <w:spacing w:after="0" w:line="240" w:lineRule="auto"/>
        <w:rPr>
          <w:rFonts w:cs="Calibri"/>
          <w:b/>
          <w:bCs/>
        </w:rPr>
      </w:pPr>
    </w:p>
    <w:p w:rsidR="00406203" w:rsidRDefault="00406203" w:rsidP="00406203">
      <w:pPr>
        <w:autoSpaceDE w:val="0"/>
        <w:autoSpaceDN w:val="0"/>
        <w:adjustRightInd w:val="0"/>
        <w:spacing w:after="0" w:line="240" w:lineRule="auto"/>
        <w:rPr>
          <w:rFonts w:cs="Calibri"/>
          <w:b/>
          <w:bCs/>
        </w:rPr>
      </w:pPr>
      <w:r>
        <w:rPr>
          <w:rFonts w:cs="Calibri"/>
          <w:b/>
          <w:bCs/>
        </w:rPr>
        <w:t>UNIT -V</w:t>
      </w:r>
    </w:p>
    <w:p w:rsidR="00406203" w:rsidRDefault="00406203" w:rsidP="00406203">
      <w:pPr>
        <w:shd w:val="clear" w:color="auto" w:fill="FFFFFF"/>
        <w:spacing w:after="0" w:line="301" w:lineRule="atLeast"/>
        <w:jc w:val="both"/>
        <w:textAlignment w:val="baseline"/>
        <w:rPr>
          <w:rFonts w:cs="Calibri"/>
        </w:rPr>
      </w:pPr>
      <w:r>
        <w:rPr>
          <w:rFonts w:cs="Calibri"/>
          <w:b/>
          <w:bCs/>
          <w:bdr w:val="none" w:sz="0" w:space="0" w:color="auto" w:frame="1"/>
        </w:rPr>
        <w:t>STRUCTURAL MASONRY</w:t>
      </w:r>
    </w:p>
    <w:p w:rsidR="00406203" w:rsidRDefault="00406203" w:rsidP="00406203">
      <w:pPr>
        <w:shd w:val="clear" w:color="auto" w:fill="FFFFFF"/>
        <w:spacing w:after="0" w:line="301" w:lineRule="atLeast"/>
        <w:jc w:val="both"/>
        <w:textAlignment w:val="baseline"/>
        <w:rPr>
          <w:rFonts w:cs="Calibri"/>
        </w:rPr>
      </w:pPr>
      <w:r>
        <w:rPr>
          <w:rFonts w:cs="Calibri"/>
        </w:rPr>
        <w:t xml:space="preserve">Compressive strength of masonry elements-factors affecting compressive strength, Strength of units, prisms / wallettes and walls effect of brick work bond on strength bond strength of masonry : flexure and shear -elastic properties of masonry materials and masonry. IS code provisions-design </w:t>
      </w:r>
      <w:r w:rsidR="00DB11A3">
        <w:rPr>
          <w:rFonts w:cs="Calibri"/>
        </w:rPr>
        <w:t>of masonry compression elements.</w:t>
      </w:r>
      <w:r>
        <w:rPr>
          <w:rFonts w:cs="Calibri"/>
        </w:rPr>
        <w:t xml:space="preserve"> </w:t>
      </w:r>
    </w:p>
    <w:p w:rsidR="00406203" w:rsidRDefault="00406203" w:rsidP="00406203">
      <w:pPr>
        <w:autoSpaceDE w:val="0"/>
        <w:autoSpaceDN w:val="0"/>
        <w:adjustRightInd w:val="0"/>
        <w:spacing w:after="0" w:line="240" w:lineRule="auto"/>
        <w:rPr>
          <w:rFonts w:cs="Calibri"/>
          <w:b/>
          <w:bCs/>
        </w:rPr>
      </w:pPr>
    </w:p>
    <w:p w:rsidR="00406203" w:rsidRDefault="00406203" w:rsidP="00406203">
      <w:pPr>
        <w:autoSpaceDE w:val="0"/>
        <w:autoSpaceDN w:val="0"/>
        <w:adjustRightInd w:val="0"/>
        <w:spacing w:after="0" w:line="240" w:lineRule="auto"/>
        <w:rPr>
          <w:rFonts w:cs="Calibri"/>
          <w:b/>
          <w:bCs/>
        </w:rPr>
      </w:pPr>
      <w:r>
        <w:rPr>
          <w:rFonts w:cs="Calibri"/>
          <w:b/>
          <w:bCs/>
        </w:rPr>
        <w:t>UNIT -VI</w:t>
      </w:r>
    </w:p>
    <w:p w:rsidR="00406203" w:rsidRDefault="00406203" w:rsidP="00406203">
      <w:pPr>
        <w:shd w:val="clear" w:color="auto" w:fill="FFFFFF"/>
        <w:spacing w:after="0" w:line="301" w:lineRule="atLeast"/>
        <w:jc w:val="both"/>
        <w:textAlignment w:val="baseline"/>
        <w:rPr>
          <w:rFonts w:cs="Calibri"/>
        </w:rPr>
      </w:pPr>
      <w:r>
        <w:rPr>
          <w:rFonts w:cs="Calibri"/>
          <w:b/>
          <w:bCs/>
          <w:bdr w:val="none" w:sz="0" w:space="0" w:color="auto" w:frame="1"/>
        </w:rPr>
        <w:t>COST EFFECTIVE BUILDING DESIGN</w:t>
      </w:r>
    </w:p>
    <w:p w:rsidR="00406203" w:rsidRDefault="00406203" w:rsidP="00406203">
      <w:pPr>
        <w:shd w:val="clear" w:color="auto" w:fill="FFFFFF"/>
        <w:spacing w:after="0" w:line="301" w:lineRule="atLeast"/>
        <w:jc w:val="both"/>
        <w:textAlignment w:val="baseline"/>
        <w:rPr>
          <w:rFonts w:cs="Calibri"/>
        </w:rPr>
      </w:pPr>
      <w:r>
        <w:rPr>
          <w:rFonts w:cs="Calibri"/>
        </w:rPr>
        <w:t> Cost concepts in buildings-cost saving techniques in planning, design and construction- cost analysis : case studies using alternatives.</w:t>
      </w:r>
    </w:p>
    <w:p w:rsidR="00406203" w:rsidRDefault="00406203" w:rsidP="00406203">
      <w:pPr>
        <w:spacing w:after="0" w:line="240" w:lineRule="auto"/>
        <w:ind w:left="360"/>
        <w:rPr>
          <w:rFonts w:cs="Calibri"/>
          <w:shd w:val="clear" w:color="auto" w:fill="FFFFFF"/>
        </w:rPr>
      </w:pPr>
    </w:p>
    <w:p w:rsidR="00406203" w:rsidRDefault="00406203" w:rsidP="00406203">
      <w:pPr>
        <w:spacing w:after="0" w:line="240" w:lineRule="auto"/>
        <w:ind w:left="360"/>
        <w:rPr>
          <w:rFonts w:cs="Calibri"/>
          <w:shd w:val="clear" w:color="auto" w:fill="FFFFFF"/>
        </w:rPr>
      </w:pPr>
      <w:r>
        <w:rPr>
          <w:rFonts w:cs="Calibri"/>
          <w:b/>
          <w:bCs/>
          <w:shd w:val="clear" w:color="auto" w:fill="FFFFFF"/>
        </w:rPr>
        <w:t>TEXT BOOKS:</w:t>
      </w:r>
    </w:p>
    <w:p w:rsidR="00406203" w:rsidRDefault="00406203" w:rsidP="00641D21">
      <w:pPr>
        <w:numPr>
          <w:ilvl w:val="0"/>
          <w:numId w:val="272"/>
        </w:numPr>
        <w:spacing w:after="0" w:line="240" w:lineRule="auto"/>
        <w:rPr>
          <w:rFonts w:cs="Calibri"/>
          <w:shd w:val="clear" w:color="auto" w:fill="FFFFFF"/>
        </w:rPr>
      </w:pPr>
      <w:r>
        <w:rPr>
          <w:rFonts w:cs="Calibri"/>
          <w:bCs/>
          <w:shd w:val="clear" w:color="auto" w:fill="FFFFFF"/>
        </w:rPr>
        <w:t>Alternative building methodologies for engineers and architects, lecture notes edited</w:t>
      </w:r>
      <w:r>
        <w:rPr>
          <w:rFonts w:cs="Calibri"/>
          <w:shd w:val="clear" w:color="auto" w:fill="FFFFFF"/>
        </w:rPr>
        <w:t>: K.S. Jagadish and B.V.</w:t>
      </w:r>
      <w:r>
        <w:rPr>
          <w:rFonts w:cs="Calibri"/>
          <w:bCs/>
          <w:shd w:val="clear" w:color="auto" w:fill="FFFFFF"/>
        </w:rPr>
        <w:t> </w:t>
      </w:r>
      <w:r>
        <w:rPr>
          <w:rFonts w:cs="Calibri"/>
          <w:shd w:val="clear" w:color="auto" w:fill="FFFFFF"/>
        </w:rPr>
        <w:t>Venkatarama Reddy, Indian Institute of Science, Bangalore.</w:t>
      </w:r>
    </w:p>
    <w:p w:rsidR="00406203" w:rsidRDefault="00406203" w:rsidP="00641D21">
      <w:pPr>
        <w:numPr>
          <w:ilvl w:val="0"/>
          <w:numId w:val="272"/>
        </w:numPr>
        <w:spacing w:after="0" w:line="240" w:lineRule="auto"/>
        <w:rPr>
          <w:rFonts w:cs="Calibri"/>
          <w:shd w:val="clear" w:color="auto" w:fill="FFFFFF"/>
        </w:rPr>
      </w:pPr>
      <w:r>
        <w:rPr>
          <w:rFonts w:cs="Calibri"/>
          <w:bCs/>
          <w:shd w:val="clear" w:color="auto" w:fill="FFFFFF"/>
        </w:rPr>
        <w:t>Structural Masonry </w:t>
      </w:r>
      <w:r>
        <w:rPr>
          <w:rFonts w:cs="Calibri"/>
          <w:shd w:val="clear" w:color="auto" w:fill="FFFFFF"/>
        </w:rPr>
        <w:t>by Arnold W. Hendry.</w:t>
      </w:r>
    </w:p>
    <w:p w:rsidR="00406203" w:rsidRDefault="00406203" w:rsidP="00406203">
      <w:pPr>
        <w:spacing w:after="0" w:line="240" w:lineRule="auto"/>
        <w:ind w:left="360"/>
        <w:rPr>
          <w:rFonts w:cs="Calibri"/>
          <w:shd w:val="clear" w:color="auto" w:fill="FFFFFF"/>
        </w:rPr>
      </w:pPr>
      <w:r>
        <w:rPr>
          <w:rFonts w:cs="Calibri"/>
          <w:b/>
          <w:bCs/>
          <w:shd w:val="clear" w:color="auto" w:fill="FFFFFF"/>
        </w:rPr>
        <w:t> </w:t>
      </w:r>
    </w:p>
    <w:p w:rsidR="00406203" w:rsidRDefault="00406203" w:rsidP="00406203">
      <w:pPr>
        <w:spacing w:after="0" w:line="240" w:lineRule="auto"/>
        <w:ind w:left="360"/>
        <w:rPr>
          <w:rFonts w:cs="Calibri"/>
          <w:shd w:val="clear" w:color="auto" w:fill="FFFFFF"/>
        </w:rPr>
      </w:pPr>
      <w:r>
        <w:rPr>
          <w:rFonts w:cs="Calibri"/>
          <w:b/>
          <w:bCs/>
          <w:shd w:val="clear" w:color="auto" w:fill="FFFFFF"/>
        </w:rPr>
        <w:t>REFERENCE BOOKS:</w:t>
      </w:r>
      <w:r>
        <w:rPr>
          <w:rFonts w:cs="Calibri"/>
          <w:shd w:val="clear" w:color="auto" w:fill="FFFFFF"/>
        </w:rPr>
        <w:t> </w:t>
      </w:r>
    </w:p>
    <w:p w:rsidR="00406203" w:rsidRDefault="00406203" w:rsidP="00641D21">
      <w:pPr>
        <w:numPr>
          <w:ilvl w:val="0"/>
          <w:numId w:val="273"/>
        </w:numPr>
        <w:spacing w:after="0" w:line="240" w:lineRule="auto"/>
        <w:rPr>
          <w:rFonts w:cs="Calibri"/>
          <w:shd w:val="clear" w:color="auto" w:fill="FFFFFF"/>
        </w:rPr>
      </w:pPr>
      <w:r>
        <w:rPr>
          <w:rFonts w:cs="Calibri"/>
          <w:bCs/>
          <w:shd w:val="clear" w:color="auto" w:fill="FFFFFF"/>
        </w:rPr>
        <w:t>Relevant IS Codes.</w:t>
      </w:r>
    </w:p>
    <w:p w:rsidR="00950DAA" w:rsidRPr="00950DAA" w:rsidRDefault="00406203" w:rsidP="00406203">
      <w:pPr>
        <w:numPr>
          <w:ilvl w:val="0"/>
          <w:numId w:val="273"/>
        </w:numPr>
        <w:spacing w:after="0" w:line="240" w:lineRule="auto"/>
        <w:rPr>
          <w:rFonts w:cs="Calibri"/>
          <w:b/>
        </w:rPr>
      </w:pPr>
      <w:r w:rsidRPr="00950DAA">
        <w:rPr>
          <w:rFonts w:cs="Calibri"/>
          <w:bCs/>
          <w:shd w:val="clear" w:color="auto" w:fill="FFFFFF"/>
        </w:rPr>
        <w:t>Alternative building materials and technologies.</w:t>
      </w:r>
    </w:p>
    <w:p w:rsidR="006B5DE0" w:rsidRPr="00950DAA" w:rsidRDefault="00406203" w:rsidP="00406203">
      <w:pPr>
        <w:numPr>
          <w:ilvl w:val="0"/>
          <w:numId w:val="273"/>
        </w:numPr>
        <w:spacing w:after="0" w:line="240" w:lineRule="auto"/>
        <w:rPr>
          <w:rFonts w:cs="Calibri"/>
          <w:b/>
        </w:rPr>
      </w:pPr>
      <w:r w:rsidRPr="00950DAA">
        <w:rPr>
          <w:rFonts w:cs="Calibri"/>
          <w:bCs/>
          <w:shd w:val="clear" w:color="auto" w:fill="FFFFFF"/>
        </w:rPr>
        <w:t>Proceedings of workshop on Alternative building material and technology, </w:t>
      </w:r>
      <w:r w:rsidRPr="00950DAA">
        <w:rPr>
          <w:rFonts w:cs="Calibri"/>
          <w:shd w:val="clear" w:color="auto" w:fill="FFFFFF"/>
        </w:rPr>
        <w:t>19</w:t>
      </w:r>
      <w:r w:rsidRPr="00950DAA">
        <w:rPr>
          <w:rFonts w:cs="Calibri"/>
          <w:shd w:val="clear" w:color="auto" w:fill="FFFFFF"/>
          <w:vertAlign w:val="superscript"/>
        </w:rPr>
        <w:t>th</w:t>
      </w:r>
      <w:r w:rsidRPr="00950DAA">
        <w:rPr>
          <w:rFonts w:cs="Calibri"/>
          <w:bCs/>
          <w:shd w:val="clear" w:color="auto" w:fill="FFFFFF"/>
        </w:rPr>
        <w:t> </w:t>
      </w:r>
      <w:r w:rsidRPr="00950DAA">
        <w:rPr>
          <w:rFonts w:cs="Calibri"/>
          <w:shd w:val="clear" w:color="auto" w:fill="FFFFFF"/>
        </w:rPr>
        <w:t>to 20</w:t>
      </w:r>
      <w:r w:rsidRPr="00950DAA">
        <w:rPr>
          <w:rFonts w:cs="Calibri"/>
          <w:shd w:val="clear" w:color="auto" w:fill="FFFFFF"/>
          <w:vertAlign w:val="superscript"/>
        </w:rPr>
        <w:t>th</w:t>
      </w:r>
      <w:r w:rsidRPr="00950DAA">
        <w:rPr>
          <w:rFonts w:cs="Calibri"/>
          <w:bCs/>
          <w:shd w:val="clear" w:color="auto" w:fill="FFFFFF"/>
        </w:rPr>
        <w:t> </w:t>
      </w:r>
      <w:r w:rsidRPr="00950DAA">
        <w:rPr>
          <w:rFonts w:cs="Calibri"/>
          <w:shd w:val="clear" w:color="auto" w:fill="FFFFFF"/>
        </w:rPr>
        <w:t>December 2003 at BVB College</w:t>
      </w:r>
      <w:r w:rsidRPr="00950DAA">
        <w:rPr>
          <w:rFonts w:cs="Calibri"/>
          <w:bCs/>
          <w:shd w:val="clear" w:color="auto" w:fill="FFFFFF"/>
        </w:rPr>
        <w:t> </w:t>
      </w:r>
      <w:r w:rsidRPr="00950DAA">
        <w:rPr>
          <w:rFonts w:cs="Calibri"/>
          <w:shd w:val="clear" w:color="auto" w:fill="FFFFFF"/>
        </w:rPr>
        <w:t>of Engineering &amp; Technology, Hubli.</w:t>
      </w:r>
    </w:p>
    <w:p w:rsidR="006B5DE0" w:rsidRPr="00EE74C3" w:rsidRDefault="006B5DE0" w:rsidP="006B5DE0">
      <w:pPr>
        <w:rPr>
          <w:rFonts w:cs="Calibri"/>
          <w:b/>
        </w:rPr>
      </w:pPr>
    </w:p>
    <w:p w:rsidR="006B5DE0" w:rsidRPr="00EE74C3" w:rsidRDefault="006B5DE0" w:rsidP="006B5DE0">
      <w:pPr>
        <w:rPr>
          <w:rFonts w:cs="Calibri"/>
          <w:b/>
        </w:rPr>
      </w:pPr>
    </w:p>
    <w:p w:rsidR="00406203" w:rsidRPr="00022BEC" w:rsidRDefault="006B5DE0" w:rsidP="00406203">
      <w:pPr>
        <w:jc w:val="center"/>
        <w:rPr>
          <w:b/>
          <w:bCs/>
          <w:caps/>
        </w:rPr>
      </w:pPr>
      <w:r w:rsidRPr="00EE74C3">
        <w:rPr>
          <w:rFonts w:cs="Calibri"/>
          <w:b/>
        </w:rPr>
        <w:br w:type="page"/>
      </w:r>
      <w:bookmarkStart w:id="29" w:name="_Toc484777247"/>
      <w:r w:rsidR="003D6C7B">
        <w:rPr>
          <w:b/>
          <w:bCs/>
          <w:caps/>
          <w:sz w:val="28"/>
        </w:rPr>
        <w:lastRenderedPageBreak/>
        <w:t>6</w:t>
      </w:r>
      <w:r w:rsidR="00406203" w:rsidRPr="00022BEC">
        <w:rPr>
          <w:b/>
          <w:bCs/>
          <w:caps/>
          <w:sz w:val="28"/>
        </w:rPr>
        <w:t>KC82:  Pre-stressed Concrete Structures</w:t>
      </w:r>
      <w:bookmarkEnd w:id="29"/>
    </w:p>
    <w:p w:rsidR="00406203" w:rsidRPr="00EE74C3" w:rsidRDefault="00406203" w:rsidP="00406203">
      <w:pPr>
        <w:spacing w:after="0"/>
        <w:jc w:val="center"/>
        <w:rPr>
          <w:b/>
        </w:rPr>
      </w:pPr>
      <w:r w:rsidRPr="00EE74C3">
        <w:rPr>
          <w:b/>
        </w:rPr>
        <w:t>Professional Elective_4</w:t>
      </w:r>
    </w:p>
    <w:p w:rsidR="00406203" w:rsidRPr="00EE74C3" w:rsidRDefault="00406203" w:rsidP="00406203">
      <w:pPr>
        <w:spacing w:after="0"/>
        <w:rPr>
          <w:b/>
        </w:rPr>
      </w:pPr>
    </w:p>
    <w:p w:rsidR="00406203" w:rsidRPr="00EE74C3" w:rsidRDefault="00406203" w:rsidP="00406203">
      <w:pPr>
        <w:spacing w:after="0"/>
        <w:rPr>
          <w:b/>
        </w:rPr>
      </w:pPr>
      <w:r w:rsidRPr="00EE74C3">
        <w:rPr>
          <w:b/>
        </w:rPr>
        <w:t>B.Tech IV Year I Sem.</w:t>
      </w:r>
      <w:r w:rsidRPr="00EE74C3">
        <w:tab/>
      </w:r>
      <w:r w:rsidRPr="00EE74C3">
        <w:tab/>
      </w:r>
      <w:r w:rsidRPr="00EE74C3">
        <w:tab/>
      </w:r>
      <w:r w:rsidRPr="00EE74C3">
        <w:tab/>
      </w:r>
      <w:r w:rsidRPr="00EE74C3">
        <w:tab/>
      </w:r>
      <w:r w:rsidRPr="00EE74C3">
        <w:tab/>
      </w:r>
      <w:r w:rsidRPr="00EE74C3">
        <w:tab/>
      </w:r>
      <w:r>
        <w:tab/>
      </w:r>
      <w:r w:rsidRPr="00EE74C3">
        <w:rPr>
          <w:b/>
        </w:rPr>
        <w:t xml:space="preserve">  L      T    P/D</w:t>
      </w:r>
      <w:r w:rsidRPr="00EE74C3">
        <w:rPr>
          <w:b/>
        </w:rPr>
        <w:tab/>
        <w:t>C</w:t>
      </w:r>
    </w:p>
    <w:p w:rsidR="00406203" w:rsidRDefault="00406203" w:rsidP="00406203">
      <w:pPr>
        <w:spacing w:after="0"/>
        <w:ind w:left="1440"/>
        <w:rPr>
          <w:b/>
        </w:rPr>
      </w:pPr>
      <w:r w:rsidRPr="00EE74C3">
        <w:rPr>
          <w:b/>
        </w:rPr>
        <w:tab/>
      </w:r>
      <w:r w:rsidRPr="00EE74C3">
        <w:rPr>
          <w:b/>
        </w:rPr>
        <w:tab/>
      </w:r>
      <w:r w:rsidRPr="00EE74C3">
        <w:rPr>
          <w:b/>
        </w:rPr>
        <w:tab/>
      </w:r>
      <w:r w:rsidRPr="00EE74C3">
        <w:rPr>
          <w:b/>
        </w:rPr>
        <w:tab/>
      </w:r>
      <w:r w:rsidRPr="00EE74C3">
        <w:rPr>
          <w:b/>
        </w:rPr>
        <w:tab/>
      </w:r>
      <w:r w:rsidRPr="00EE74C3">
        <w:rPr>
          <w:b/>
        </w:rPr>
        <w:tab/>
      </w:r>
      <w:r w:rsidRPr="00EE74C3">
        <w:rPr>
          <w:b/>
        </w:rPr>
        <w:tab/>
      </w:r>
      <w:r w:rsidRPr="00EE74C3">
        <w:rPr>
          <w:b/>
        </w:rPr>
        <w:tab/>
        <w:t xml:space="preserve">  3     -    -</w:t>
      </w:r>
      <w:r w:rsidRPr="00EE74C3">
        <w:rPr>
          <w:b/>
        </w:rPr>
        <w:tab/>
        <w:t>3</w:t>
      </w:r>
    </w:p>
    <w:tbl>
      <w:tblPr>
        <w:tblpPr w:leftFromText="180" w:rightFromText="180" w:vertAnchor="text" w:horzAnchor="margin" w:tblpXSpec="right" w:tblpY="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
        <w:gridCol w:w="336"/>
        <w:gridCol w:w="323"/>
        <w:gridCol w:w="336"/>
        <w:gridCol w:w="336"/>
        <w:gridCol w:w="312"/>
        <w:gridCol w:w="336"/>
        <w:gridCol w:w="336"/>
        <w:gridCol w:w="312"/>
        <w:gridCol w:w="312"/>
        <w:gridCol w:w="336"/>
        <w:gridCol w:w="323"/>
      </w:tblGrid>
      <w:tr w:rsidR="00406203" w:rsidRPr="006A0144" w:rsidTr="002B06E0">
        <w:trPr>
          <w:trHeight w:val="280"/>
        </w:trPr>
        <w:tc>
          <w:tcPr>
            <w:tcW w:w="323" w:type="dxa"/>
          </w:tcPr>
          <w:p w:rsidR="00406203" w:rsidRPr="006A0144" w:rsidRDefault="00406203" w:rsidP="002B06E0">
            <w:pPr>
              <w:spacing w:after="0" w:line="240" w:lineRule="auto"/>
              <w:rPr>
                <w:rFonts w:ascii="Times New Roman" w:hAnsi="Times New Roman"/>
                <w:bCs/>
                <w:sz w:val="24"/>
                <w:szCs w:val="24"/>
              </w:rPr>
            </w:pPr>
            <w:r w:rsidRPr="006A0144">
              <w:rPr>
                <w:rFonts w:ascii="Times New Roman" w:hAnsi="Times New Roman"/>
                <w:bCs/>
                <w:sz w:val="24"/>
                <w:szCs w:val="24"/>
              </w:rPr>
              <w:t>a</w:t>
            </w:r>
          </w:p>
        </w:tc>
        <w:tc>
          <w:tcPr>
            <w:tcW w:w="336" w:type="dxa"/>
          </w:tcPr>
          <w:p w:rsidR="00406203" w:rsidRPr="006A0144" w:rsidRDefault="00406203" w:rsidP="002B06E0">
            <w:pPr>
              <w:spacing w:after="0" w:line="240" w:lineRule="auto"/>
              <w:rPr>
                <w:rFonts w:ascii="Times New Roman" w:hAnsi="Times New Roman"/>
                <w:bCs/>
                <w:sz w:val="24"/>
                <w:szCs w:val="24"/>
              </w:rPr>
            </w:pPr>
            <w:r w:rsidRPr="006A0144">
              <w:rPr>
                <w:rFonts w:ascii="Times New Roman" w:hAnsi="Times New Roman"/>
                <w:bCs/>
                <w:sz w:val="24"/>
                <w:szCs w:val="24"/>
              </w:rPr>
              <w:t>b</w:t>
            </w:r>
          </w:p>
        </w:tc>
        <w:tc>
          <w:tcPr>
            <w:tcW w:w="323" w:type="dxa"/>
          </w:tcPr>
          <w:p w:rsidR="00406203" w:rsidRPr="006A0144" w:rsidRDefault="00406203" w:rsidP="002B06E0">
            <w:pPr>
              <w:spacing w:after="0" w:line="240" w:lineRule="auto"/>
              <w:rPr>
                <w:rFonts w:ascii="Times New Roman" w:hAnsi="Times New Roman"/>
                <w:bCs/>
                <w:sz w:val="24"/>
                <w:szCs w:val="24"/>
              </w:rPr>
            </w:pPr>
            <w:r w:rsidRPr="006A0144">
              <w:rPr>
                <w:rFonts w:ascii="Times New Roman" w:hAnsi="Times New Roman"/>
                <w:bCs/>
                <w:sz w:val="24"/>
                <w:szCs w:val="24"/>
              </w:rPr>
              <w:t>c</w:t>
            </w:r>
          </w:p>
        </w:tc>
        <w:tc>
          <w:tcPr>
            <w:tcW w:w="336" w:type="dxa"/>
          </w:tcPr>
          <w:p w:rsidR="00406203" w:rsidRPr="006A0144" w:rsidRDefault="00406203" w:rsidP="002B06E0">
            <w:pPr>
              <w:spacing w:after="0" w:line="240" w:lineRule="auto"/>
              <w:rPr>
                <w:rFonts w:ascii="Times New Roman" w:hAnsi="Times New Roman"/>
                <w:bCs/>
                <w:sz w:val="24"/>
                <w:szCs w:val="24"/>
              </w:rPr>
            </w:pPr>
            <w:r w:rsidRPr="006A0144">
              <w:rPr>
                <w:rFonts w:ascii="Times New Roman" w:hAnsi="Times New Roman"/>
                <w:bCs/>
                <w:sz w:val="24"/>
                <w:szCs w:val="24"/>
              </w:rPr>
              <w:t>d</w:t>
            </w:r>
          </w:p>
        </w:tc>
        <w:tc>
          <w:tcPr>
            <w:tcW w:w="323" w:type="dxa"/>
          </w:tcPr>
          <w:p w:rsidR="00406203" w:rsidRPr="006A0144" w:rsidRDefault="00406203" w:rsidP="002B06E0">
            <w:pPr>
              <w:spacing w:after="0" w:line="240" w:lineRule="auto"/>
              <w:rPr>
                <w:rFonts w:ascii="Times New Roman" w:hAnsi="Times New Roman"/>
                <w:bCs/>
                <w:sz w:val="24"/>
                <w:szCs w:val="24"/>
              </w:rPr>
            </w:pPr>
            <w:r w:rsidRPr="006A0144">
              <w:rPr>
                <w:rFonts w:ascii="Times New Roman" w:hAnsi="Times New Roman"/>
                <w:bCs/>
                <w:sz w:val="24"/>
                <w:szCs w:val="24"/>
              </w:rPr>
              <w:t>e</w:t>
            </w:r>
          </w:p>
        </w:tc>
        <w:tc>
          <w:tcPr>
            <w:tcW w:w="312" w:type="dxa"/>
          </w:tcPr>
          <w:p w:rsidR="00406203" w:rsidRPr="006A0144" w:rsidRDefault="00406203" w:rsidP="002B06E0">
            <w:pPr>
              <w:spacing w:after="0" w:line="240" w:lineRule="auto"/>
              <w:rPr>
                <w:rFonts w:ascii="Times New Roman" w:hAnsi="Times New Roman"/>
                <w:bCs/>
                <w:sz w:val="24"/>
                <w:szCs w:val="24"/>
              </w:rPr>
            </w:pPr>
            <w:r w:rsidRPr="006A0144">
              <w:rPr>
                <w:rFonts w:ascii="Times New Roman" w:hAnsi="Times New Roman"/>
                <w:bCs/>
                <w:sz w:val="24"/>
                <w:szCs w:val="24"/>
              </w:rPr>
              <w:t>f</w:t>
            </w:r>
          </w:p>
        </w:tc>
        <w:tc>
          <w:tcPr>
            <w:tcW w:w="336" w:type="dxa"/>
          </w:tcPr>
          <w:p w:rsidR="00406203" w:rsidRPr="006A0144" w:rsidRDefault="00406203" w:rsidP="002B06E0">
            <w:pPr>
              <w:spacing w:after="0" w:line="240" w:lineRule="auto"/>
              <w:rPr>
                <w:rFonts w:ascii="Times New Roman" w:hAnsi="Times New Roman"/>
                <w:bCs/>
                <w:sz w:val="24"/>
                <w:szCs w:val="24"/>
              </w:rPr>
            </w:pPr>
            <w:r w:rsidRPr="006A0144">
              <w:rPr>
                <w:rFonts w:ascii="Times New Roman" w:hAnsi="Times New Roman"/>
                <w:bCs/>
                <w:sz w:val="24"/>
                <w:szCs w:val="24"/>
              </w:rPr>
              <w:t>g</w:t>
            </w:r>
          </w:p>
        </w:tc>
        <w:tc>
          <w:tcPr>
            <w:tcW w:w="336" w:type="dxa"/>
          </w:tcPr>
          <w:p w:rsidR="00406203" w:rsidRPr="006A0144" w:rsidRDefault="00406203" w:rsidP="002B06E0">
            <w:pPr>
              <w:spacing w:after="0" w:line="240" w:lineRule="auto"/>
              <w:rPr>
                <w:rFonts w:ascii="Times New Roman" w:hAnsi="Times New Roman"/>
                <w:bCs/>
                <w:sz w:val="24"/>
                <w:szCs w:val="24"/>
              </w:rPr>
            </w:pPr>
            <w:r w:rsidRPr="006A0144">
              <w:rPr>
                <w:rFonts w:ascii="Times New Roman" w:hAnsi="Times New Roman"/>
                <w:bCs/>
                <w:sz w:val="24"/>
                <w:szCs w:val="24"/>
              </w:rPr>
              <w:t>h</w:t>
            </w:r>
          </w:p>
        </w:tc>
        <w:tc>
          <w:tcPr>
            <w:tcW w:w="312" w:type="dxa"/>
          </w:tcPr>
          <w:p w:rsidR="00406203" w:rsidRPr="006A0144" w:rsidRDefault="00406203" w:rsidP="002B06E0">
            <w:pPr>
              <w:spacing w:after="0" w:line="240" w:lineRule="auto"/>
              <w:rPr>
                <w:rFonts w:ascii="Times New Roman" w:hAnsi="Times New Roman"/>
                <w:bCs/>
                <w:sz w:val="24"/>
                <w:szCs w:val="24"/>
              </w:rPr>
            </w:pPr>
            <w:r w:rsidRPr="006A0144">
              <w:rPr>
                <w:rFonts w:ascii="Times New Roman" w:hAnsi="Times New Roman"/>
                <w:bCs/>
                <w:sz w:val="24"/>
                <w:szCs w:val="24"/>
              </w:rPr>
              <w:t>i</w:t>
            </w:r>
          </w:p>
        </w:tc>
        <w:tc>
          <w:tcPr>
            <w:tcW w:w="312" w:type="dxa"/>
          </w:tcPr>
          <w:p w:rsidR="00406203" w:rsidRPr="006A0144" w:rsidRDefault="00406203" w:rsidP="002B06E0">
            <w:pPr>
              <w:spacing w:after="0" w:line="240" w:lineRule="auto"/>
              <w:rPr>
                <w:rFonts w:ascii="Times New Roman" w:hAnsi="Times New Roman"/>
                <w:bCs/>
                <w:sz w:val="24"/>
                <w:szCs w:val="24"/>
              </w:rPr>
            </w:pPr>
            <w:r w:rsidRPr="006A0144">
              <w:rPr>
                <w:rFonts w:ascii="Times New Roman" w:hAnsi="Times New Roman"/>
                <w:bCs/>
                <w:sz w:val="24"/>
                <w:szCs w:val="24"/>
              </w:rPr>
              <w:t>j</w:t>
            </w:r>
          </w:p>
        </w:tc>
        <w:tc>
          <w:tcPr>
            <w:tcW w:w="336" w:type="dxa"/>
          </w:tcPr>
          <w:p w:rsidR="00406203" w:rsidRPr="006A0144" w:rsidRDefault="00406203" w:rsidP="002B06E0">
            <w:pPr>
              <w:spacing w:after="0" w:line="240" w:lineRule="auto"/>
              <w:rPr>
                <w:rFonts w:ascii="Times New Roman" w:hAnsi="Times New Roman"/>
                <w:bCs/>
                <w:sz w:val="24"/>
                <w:szCs w:val="24"/>
              </w:rPr>
            </w:pPr>
            <w:r w:rsidRPr="006A0144">
              <w:rPr>
                <w:rFonts w:ascii="Times New Roman" w:hAnsi="Times New Roman"/>
                <w:bCs/>
                <w:sz w:val="24"/>
                <w:szCs w:val="24"/>
              </w:rPr>
              <w:t>k</w:t>
            </w:r>
          </w:p>
        </w:tc>
        <w:tc>
          <w:tcPr>
            <w:tcW w:w="323" w:type="dxa"/>
          </w:tcPr>
          <w:p w:rsidR="00406203" w:rsidRPr="006A0144" w:rsidRDefault="00406203" w:rsidP="002B06E0">
            <w:pPr>
              <w:spacing w:after="0" w:line="240" w:lineRule="auto"/>
              <w:rPr>
                <w:rFonts w:ascii="Times New Roman" w:hAnsi="Times New Roman"/>
                <w:bCs/>
                <w:sz w:val="24"/>
                <w:szCs w:val="24"/>
              </w:rPr>
            </w:pPr>
            <w:r w:rsidRPr="006A0144">
              <w:rPr>
                <w:rFonts w:ascii="Times New Roman" w:hAnsi="Times New Roman"/>
                <w:bCs/>
                <w:sz w:val="24"/>
                <w:szCs w:val="24"/>
              </w:rPr>
              <w:t>l</w:t>
            </w:r>
          </w:p>
        </w:tc>
      </w:tr>
      <w:tr w:rsidR="00406203" w:rsidRPr="006A0144" w:rsidTr="002B06E0">
        <w:trPr>
          <w:trHeight w:val="300"/>
        </w:trPr>
        <w:tc>
          <w:tcPr>
            <w:tcW w:w="323" w:type="dxa"/>
          </w:tcPr>
          <w:p w:rsidR="00406203" w:rsidRPr="006A0144" w:rsidRDefault="00406203" w:rsidP="002B06E0">
            <w:pPr>
              <w:spacing w:after="0" w:line="240" w:lineRule="auto"/>
              <w:rPr>
                <w:rFonts w:ascii="Times New Roman" w:hAnsi="Times New Roman"/>
                <w:bCs/>
                <w:sz w:val="24"/>
                <w:szCs w:val="24"/>
              </w:rPr>
            </w:pPr>
            <w:r w:rsidRPr="006A0144">
              <w:rPr>
                <w:rFonts w:ascii="Times New Roman" w:hAnsi="Times New Roman"/>
                <w:bCs/>
                <w:sz w:val="24"/>
                <w:szCs w:val="24"/>
              </w:rPr>
              <w:t>x</w:t>
            </w:r>
          </w:p>
        </w:tc>
        <w:tc>
          <w:tcPr>
            <w:tcW w:w="336" w:type="dxa"/>
          </w:tcPr>
          <w:p w:rsidR="00406203" w:rsidRPr="006A0144" w:rsidRDefault="00406203" w:rsidP="002B06E0">
            <w:pPr>
              <w:spacing w:after="0" w:line="240" w:lineRule="auto"/>
              <w:rPr>
                <w:rFonts w:ascii="Times New Roman" w:hAnsi="Times New Roman"/>
                <w:bCs/>
                <w:sz w:val="24"/>
                <w:szCs w:val="24"/>
              </w:rPr>
            </w:pPr>
            <w:r w:rsidRPr="006A0144">
              <w:rPr>
                <w:rFonts w:ascii="Times New Roman" w:hAnsi="Times New Roman"/>
                <w:bCs/>
                <w:sz w:val="24"/>
                <w:szCs w:val="24"/>
              </w:rPr>
              <w:t>x</w:t>
            </w:r>
          </w:p>
        </w:tc>
        <w:tc>
          <w:tcPr>
            <w:tcW w:w="323" w:type="dxa"/>
          </w:tcPr>
          <w:p w:rsidR="00406203" w:rsidRPr="006A0144" w:rsidRDefault="00406203" w:rsidP="002B06E0">
            <w:pPr>
              <w:spacing w:after="0" w:line="240" w:lineRule="auto"/>
              <w:rPr>
                <w:rFonts w:ascii="Times New Roman" w:hAnsi="Times New Roman"/>
                <w:bCs/>
                <w:sz w:val="24"/>
                <w:szCs w:val="24"/>
              </w:rPr>
            </w:pPr>
          </w:p>
        </w:tc>
        <w:tc>
          <w:tcPr>
            <w:tcW w:w="336" w:type="dxa"/>
          </w:tcPr>
          <w:p w:rsidR="00406203" w:rsidRPr="006A0144" w:rsidRDefault="00406203" w:rsidP="002B06E0">
            <w:pPr>
              <w:spacing w:after="0" w:line="240" w:lineRule="auto"/>
              <w:rPr>
                <w:rFonts w:ascii="Times New Roman" w:hAnsi="Times New Roman"/>
                <w:bCs/>
                <w:sz w:val="24"/>
                <w:szCs w:val="24"/>
              </w:rPr>
            </w:pPr>
          </w:p>
        </w:tc>
        <w:tc>
          <w:tcPr>
            <w:tcW w:w="323" w:type="dxa"/>
          </w:tcPr>
          <w:p w:rsidR="00406203" w:rsidRPr="006A0144" w:rsidRDefault="00406203" w:rsidP="002B06E0">
            <w:pPr>
              <w:spacing w:after="0" w:line="240" w:lineRule="auto"/>
              <w:rPr>
                <w:rFonts w:ascii="Times New Roman" w:hAnsi="Times New Roman"/>
                <w:bCs/>
                <w:sz w:val="24"/>
                <w:szCs w:val="24"/>
              </w:rPr>
            </w:pPr>
            <w:r w:rsidRPr="006A0144">
              <w:rPr>
                <w:rFonts w:ascii="Times New Roman" w:hAnsi="Times New Roman"/>
                <w:bCs/>
                <w:sz w:val="24"/>
                <w:szCs w:val="24"/>
              </w:rPr>
              <w:t>x</w:t>
            </w:r>
          </w:p>
        </w:tc>
        <w:tc>
          <w:tcPr>
            <w:tcW w:w="312" w:type="dxa"/>
          </w:tcPr>
          <w:p w:rsidR="00406203" w:rsidRPr="006A0144" w:rsidRDefault="00406203" w:rsidP="002B06E0">
            <w:pPr>
              <w:spacing w:after="0" w:line="240" w:lineRule="auto"/>
              <w:rPr>
                <w:rFonts w:ascii="Times New Roman" w:hAnsi="Times New Roman"/>
                <w:bCs/>
                <w:sz w:val="24"/>
                <w:szCs w:val="24"/>
              </w:rPr>
            </w:pPr>
          </w:p>
        </w:tc>
        <w:tc>
          <w:tcPr>
            <w:tcW w:w="336" w:type="dxa"/>
          </w:tcPr>
          <w:p w:rsidR="00406203" w:rsidRPr="006A0144" w:rsidRDefault="00406203" w:rsidP="002B06E0">
            <w:pPr>
              <w:spacing w:after="0" w:line="240" w:lineRule="auto"/>
              <w:rPr>
                <w:rFonts w:ascii="Times New Roman" w:hAnsi="Times New Roman"/>
                <w:bCs/>
                <w:sz w:val="24"/>
                <w:szCs w:val="24"/>
              </w:rPr>
            </w:pPr>
          </w:p>
        </w:tc>
        <w:tc>
          <w:tcPr>
            <w:tcW w:w="336" w:type="dxa"/>
          </w:tcPr>
          <w:p w:rsidR="00406203" w:rsidRPr="006A0144" w:rsidRDefault="00406203" w:rsidP="002B06E0">
            <w:pPr>
              <w:spacing w:after="0" w:line="240" w:lineRule="auto"/>
              <w:rPr>
                <w:rFonts w:ascii="Times New Roman" w:hAnsi="Times New Roman"/>
                <w:bCs/>
                <w:sz w:val="24"/>
                <w:szCs w:val="24"/>
              </w:rPr>
            </w:pPr>
          </w:p>
        </w:tc>
        <w:tc>
          <w:tcPr>
            <w:tcW w:w="312" w:type="dxa"/>
          </w:tcPr>
          <w:p w:rsidR="00406203" w:rsidRPr="006A0144" w:rsidRDefault="00406203" w:rsidP="002B06E0">
            <w:pPr>
              <w:spacing w:after="0" w:line="240" w:lineRule="auto"/>
              <w:rPr>
                <w:rFonts w:ascii="Times New Roman" w:hAnsi="Times New Roman"/>
                <w:bCs/>
                <w:sz w:val="24"/>
                <w:szCs w:val="24"/>
              </w:rPr>
            </w:pPr>
          </w:p>
        </w:tc>
        <w:tc>
          <w:tcPr>
            <w:tcW w:w="312" w:type="dxa"/>
          </w:tcPr>
          <w:p w:rsidR="00406203" w:rsidRPr="006A0144" w:rsidRDefault="00406203" w:rsidP="002B06E0">
            <w:pPr>
              <w:spacing w:after="0" w:line="240" w:lineRule="auto"/>
              <w:rPr>
                <w:rFonts w:ascii="Times New Roman" w:hAnsi="Times New Roman"/>
                <w:bCs/>
                <w:sz w:val="24"/>
                <w:szCs w:val="24"/>
              </w:rPr>
            </w:pPr>
          </w:p>
        </w:tc>
        <w:tc>
          <w:tcPr>
            <w:tcW w:w="336" w:type="dxa"/>
          </w:tcPr>
          <w:p w:rsidR="00406203" w:rsidRPr="006A0144" w:rsidRDefault="00406203" w:rsidP="002B06E0">
            <w:pPr>
              <w:spacing w:after="0" w:line="240" w:lineRule="auto"/>
              <w:rPr>
                <w:rFonts w:ascii="Times New Roman" w:hAnsi="Times New Roman"/>
                <w:bCs/>
                <w:sz w:val="24"/>
                <w:szCs w:val="24"/>
              </w:rPr>
            </w:pPr>
          </w:p>
        </w:tc>
        <w:tc>
          <w:tcPr>
            <w:tcW w:w="323" w:type="dxa"/>
          </w:tcPr>
          <w:p w:rsidR="00406203" w:rsidRPr="006A0144" w:rsidRDefault="00406203" w:rsidP="002B06E0">
            <w:pPr>
              <w:spacing w:after="0" w:line="240" w:lineRule="auto"/>
              <w:rPr>
                <w:rFonts w:ascii="Times New Roman" w:hAnsi="Times New Roman"/>
                <w:bCs/>
                <w:sz w:val="24"/>
                <w:szCs w:val="24"/>
              </w:rPr>
            </w:pPr>
          </w:p>
        </w:tc>
      </w:tr>
    </w:tbl>
    <w:p w:rsidR="00406203" w:rsidRDefault="00406203" w:rsidP="00406203">
      <w:pPr>
        <w:spacing w:after="0"/>
        <w:ind w:left="1440"/>
        <w:rPr>
          <w:b/>
        </w:rPr>
      </w:pPr>
    </w:p>
    <w:p w:rsidR="00406203" w:rsidRPr="00EE74C3" w:rsidRDefault="00406203" w:rsidP="00406203">
      <w:pPr>
        <w:spacing w:after="0"/>
        <w:ind w:left="1440"/>
        <w:rPr>
          <w:b/>
        </w:rPr>
      </w:pPr>
    </w:p>
    <w:p w:rsidR="00406203" w:rsidRDefault="00406203" w:rsidP="00406203">
      <w:pPr>
        <w:widowControl w:val="0"/>
        <w:autoSpaceDE w:val="0"/>
        <w:autoSpaceDN w:val="0"/>
        <w:adjustRightInd w:val="0"/>
        <w:spacing w:after="0" w:line="240" w:lineRule="auto"/>
        <w:ind w:right="107"/>
        <w:jc w:val="both"/>
        <w:rPr>
          <w:b/>
          <w:bCs/>
          <w:spacing w:val="-1"/>
        </w:rPr>
      </w:pPr>
    </w:p>
    <w:p w:rsidR="00406203" w:rsidRPr="00EE74C3" w:rsidRDefault="00406203" w:rsidP="00406203">
      <w:pPr>
        <w:widowControl w:val="0"/>
        <w:autoSpaceDE w:val="0"/>
        <w:autoSpaceDN w:val="0"/>
        <w:adjustRightInd w:val="0"/>
        <w:spacing w:after="0" w:line="240" w:lineRule="auto"/>
        <w:ind w:right="107"/>
        <w:jc w:val="both"/>
        <w:rPr>
          <w:b/>
          <w:bCs/>
          <w:spacing w:val="-1"/>
        </w:rPr>
      </w:pPr>
      <w:r w:rsidRPr="00EE74C3">
        <w:rPr>
          <w:b/>
          <w:bCs/>
          <w:spacing w:val="-1"/>
        </w:rPr>
        <w:t xml:space="preserve">Course Objectives: </w:t>
      </w:r>
      <w:r w:rsidRPr="00EE74C3">
        <w:rPr>
          <w:bCs/>
          <w:spacing w:val="-1"/>
        </w:rPr>
        <w:t>To enable the student to</w:t>
      </w:r>
    </w:p>
    <w:p w:rsidR="00406203" w:rsidRPr="00EE74C3" w:rsidRDefault="00406203" w:rsidP="00641D21">
      <w:pPr>
        <w:pStyle w:val="ListParagraph"/>
        <w:widowControl w:val="0"/>
        <w:numPr>
          <w:ilvl w:val="0"/>
          <w:numId w:val="192"/>
        </w:numPr>
        <w:autoSpaceDE w:val="0"/>
        <w:autoSpaceDN w:val="0"/>
        <w:adjustRightInd w:val="0"/>
        <w:spacing w:after="0" w:line="240" w:lineRule="auto"/>
        <w:ind w:right="107"/>
        <w:jc w:val="both"/>
        <w:rPr>
          <w:bCs/>
          <w:spacing w:val="-1"/>
        </w:rPr>
      </w:pPr>
      <w:r w:rsidRPr="00EE74C3">
        <w:rPr>
          <w:bCs/>
          <w:spacing w:val="-1"/>
        </w:rPr>
        <w:t>Understand the need for pre-stressing as well as the methods, types and advantages of pre-stressing.</w:t>
      </w:r>
    </w:p>
    <w:p w:rsidR="00406203" w:rsidRPr="00EE74C3" w:rsidRDefault="00406203" w:rsidP="00641D21">
      <w:pPr>
        <w:pStyle w:val="ListParagraph"/>
        <w:widowControl w:val="0"/>
        <w:numPr>
          <w:ilvl w:val="0"/>
          <w:numId w:val="192"/>
        </w:numPr>
        <w:autoSpaceDE w:val="0"/>
        <w:autoSpaceDN w:val="0"/>
        <w:adjustRightInd w:val="0"/>
        <w:spacing w:after="0" w:line="240" w:lineRule="auto"/>
        <w:ind w:right="107"/>
        <w:jc w:val="both"/>
        <w:rPr>
          <w:bCs/>
          <w:spacing w:val="-1"/>
        </w:rPr>
      </w:pPr>
      <w:r w:rsidRPr="00EE74C3">
        <w:rPr>
          <w:bCs/>
          <w:spacing w:val="-1"/>
        </w:rPr>
        <w:t>Understand the losses in pre-stress and post-stress concrete structures.</w:t>
      </w:r>
    </w:p>
    <w:p w:rsidR="00406203" w:rsidRPr="00EE74C3" w:rsidRDefault="00406203" w:rsidP="00641D21">
      <w:pPr>
        <w:pStyle w:val="ListParagraph"/>
        <w:widowControl w:val="0"/>
        <w:numPr>
          <w:ilvl w:val="0"/>
          <w:numId w:val="192"/>
        </w:numPr>
        <w:autoSpaceDE w:val="0"/>
        <w:autoSpaceDN w:val="0"/>
        <w:adjustRightInd w:val="0"/>
        <w:spacing w:after="0" w:line="240" w:lineRule="auto"/>
        <w:ind w:right="107"/>
        <w:jc w:val="both"/>
        <w:rPr>
          <w:bCs/>
          <w:spacing w:val="-1"/>
        </w:rPr>
      </w:pPr>
      <w:r w:rsidRPr="00EE74C3">
        <w:rPr>
          <w:bCs/>
          <w:spacing w:val="-1"/>
        </w:rPr>
        <w:t xml:space="preserve">Understand the flexural and shear </w:t>
      </w:r>
      <w:r w:rsidR="00950DAA" w:rsidRPr="00EE74C3">
        <w:rPr>
          <w:bCs/>
          <w:spacing w:val="-1"/>
        </w:rPr>
        <w:t>behaviour</w:t>
      </w:r>
      <w:r w:rsidRPr="00EE74C3">
        <w:rPr>
          <w:bCs/>
          <w:spacing w:val="-1"/>
        </w:rPr>
        <w:t xml:space="preserve"> of Pre-stress elements and design of Pre-stress elements using IS code books.</w:t>
      </w:r>
    </w:p>
    <w:p w:rsidR="00406203" w:rsidRPr="00EE74C3" w:rsidRDefault="00406203" w:rsidP="00641D21">
      <w:pPr>
        <w:pStyle w:val="ListParagraph"/>
        <w:widowControl w:val="0"/>
        <w:numPr>
          <w:ilvl w:val="0"/>
          <w:numId w:val="192"/>
        </w:numPr>
        <w:autoSpaceDE w:val="0"/>
        <w:autoSpaceDN w:val="0"/>
        <w:adjustRightInd w:val="0"/>
        <w:spacing w:after="0" w:line="240" w:lineRule="auto"/>
        <w:ind w:right="107"/>
        <w:jc w:val="both"/>
        <w:rPr>
          <w:bCs/>
          <w:spacing w:val="-1"/>
        </w:rPr>
      </w:pPr>
      <w:r w:rsidRPr="00EE74C3">
        <w:rPr>
          <w:bCs/>
          <w:spacing w:val="-1"/>
        </w:rPr>
        <w:t>Understand stress distribution and transfer of stresses in pre-stress structures.</w:t>
      </w:r>
    </w:p>
    <w:p w:rsidR="00406203" w:rsidRPr="00EE74C3" w:rsidRDefault="00406203" w:rsidP="00641D21">
      <w:pPr>
        <w:pStyle w:val="ListParagraph"/>
        <w:widowControl w:val="0"/>
        <w:numPr>
          <w:ilvl w:val="0"/>
          <w:numId w:val="192"/>
        </w:numPr>
        <w:autoSpaceDE w:val="0"/>
        <w:autoSpaceDN w:val="0"/>
        <w:adjustRightInd w:val="0"/>
        <w:spacing w:after="0" w:line="240" w:lineRule="auto"/>
        <w:ind w:right="107"/>
        <w:jc w:val="both"/>
        <w:rPr>
          <w:bCs/>
          <w:spacing w:val="-1"/>
        </w:rPr>
      </w:pPr>
      <w:r w:rsidRPr="00EE74C3">
        <w:rPr>
          <w:bCs/>
          <w:spacing w:val="-1"/>
        </w:rPr>
        <w:t xml:space="preserve">Learn to design composite </w:t>
      </w:r>
      <w:r>
        <w:rPr>
          <w:bCs/>
          <w:spacing w:val="-1"/>
        </w:rPr>
        <w:t xml:space="preserve">and continuous </w:t>
      </w:r>
      <w:r w:rsidRPr="00EE74C3">
        <w:rPr>
          <w:bCs/>
          <w:spacing w:val="-1"/>
        </w:rPr>
        <w:t>beams.</w:t>
      </w:r>
    </w:p>
    <w:p w:rsidR="00406203" w:rsidRPr="00F37252" w:rsidRDefault="00406203" w:rsidP="00641D21">
      <w:pPr>
        <w:pStyle w:val="ListParagraph"/>
        <w:widowControl w:val="0"/>
        <w:numPr>
          <w:ilvl w:val="0"/>
          <w:numId w:val="192"/>
        </w:numPr>
        <w:autoSpaceDE w:val="0"/>
        <w:autoSpaceDN w:val="0"/>
        <w:adjustRightInd w:val="0"/>
        <w:spacing w:after="0" w:line="240" w:lineRule="auto"/>
        <w:ind w:right="107"/>
        <w:jc w:val="both"/>
        <w:rPr>
          <w:bCs/>
          <w:spacing w:val="-1"/>
        </w:rPr>
      </w:pPr>
      <w:r w:rsidRPr="00F37252">
        <w:rPr>
          <w:bCs/>
          <w:spacing w:val="-1"/>
        </w:rPr>
        <w:t>Learn about beam deflections.</w:t>
      </w:r>
    </w:p>
    <w:p w:rsidR="00406203" w:rsidRPr="00EE74C3" w:rsidRDefault="00406203" w:rsidP="00406203">
      <w:pPr>
        <w:widowControl w:val="0"/>
        <w:autoSpaceDE w:val="0"/>
        <w:autoSpaceDN w:val="0"/>
        <w:adjustRightInd w:val="0"/>
        <w:spacing w:after="0" w:line="240" w:lineRule="auto"/>
        <w:ind w:right="107"/>
        <w:jc w:val="both"/>
        <w:rPr>
          <w:b/>
          <w:bCs/>
          <w:spacing w:val="-1"/>
        </w:rPr>
      </w:pPr>
    </w:p>
    <w:p w:rsidR="00406203" w:rsidRPr="00EE74C3" w:rsidRDefault="00406203" w:rsidP="00406203">
      <w:pPr>
        <w:widowControl w:val="0"/>
        <w:autoSpaceDE w:val="0"/>
        <w:autoSpaceDN w:val="0"/>
        <w:adjustRightInd w:val="0"/>
        <w:spacing w:after="0" w:line="240" w:lineRule="auto"/>
        <w:ind w:right="107"/>
        <w:jc w:val="both"/>
        <w:rPr>
          <w:bCs/>
          <w:spacing w:val="-1"/>
        </w:rPr>
      </w:pPr>
      <w:r w:rsidRPr="00EE74C3">
        <w:rPr>
          <w:b/>
          <w:bCs/>
          <w:spacing w:val="-1"/>
        </w:rPr>
        <w:t xml:space="preserve">Course Outcomes: </w:t>
      </w:r>
      <w:r w:rsidRPr="00EE74C3">
        <w:t>At the end of the course, the student</w:t>
      </w:r>
    </w:p>
    <w:p w:rsidR="00406203" w:rsidRPr="00EE74C3" w:rsidRDefault="00406203" w:rsidP="00641D21">
      <w:pPr>
        <w:pStyle w:val="ListParagraph"/>
        <w:widowControl w:val="0"/>
        <w:numPr>
          <w:ilvl w:val="0"/>
          <w:numId w:val="193"/>
        </w:numPr>
        <w:autoSpaceDE w:val="0"/>
        <w:autoSpaceDN w:val="0"/>
        <w:adjustRightInd w:val="0"/>
        <w:spacing w:after="0" w:line="240" w:lineRule="auto"/>
        <w:ind w:right="107"/>
        <w:jc w:val="both"/>
        <w:rPr>
          <w:bCs/>
          <w:spacing w:val="-1"/>
        </w:rPr>
      </w:pPr>
      <w:r w:rsidRPr="00EE74C3">
        <w:rPr>
          <w:bCs/>
          <w:spacing w:val="-1"/>
        </w:rPr>
        <w:t>Can assess basics of pre-stress and post-stress concrete structures.</w:t>
      </w:r>
    </w:p>
    <w:p w:rsidR="00406203" w:rsidRPr="00EE74C3" w:rsidRDefault="00406203" w:rsidP="00641D21">
      <w:pPr>
        <w:pStyle w:val="ListParagraph"/>
        <w:widowControl w:val="0"/>
        <w:numPr>
          <w:ilvl w:val="0"/>
          <w:numId w:val="193"/>
        </w:numPr>
        <w:autoSpaceDE w:val="0"/>
        <w:autoSpaceDN w:val="0"/>
        <w:adjustRightInd w:val="0"/>
        <w:spacing w:after="0" w:line="240" w:lineRule="auto"/>
        <w:ind w:right="107"/>
        <w:jc w:val="both"/>
        <w:rPr>
          <w:bCs/>
          <w:spacing w:val="-1"/>
        </w:rPr>
      </w:pPr>
      <w:r w:rsidRPr="00EE74C3">
        <w:rPr>
          <w:bCs/>
          <w:spacing w:val="-1"/>
        </w:rPr>
        <w:t>Can assess losses in pre-stress and post-stress concrete structures</w:t>
      </w:r>
    </w:p>
    <w:p w:rsidR="00406203" w:rsidRPr="00EE74C3" w:rsidRDefault="00406203" w:rsidP="00641D21">
      <w:pPr>
        <w:pStyle w:val="ListParagraph"/>
        <w:widowControl w:val="0"/>
        <w:numPr>
          <w:ilvl w:val="0"/>
          <w:numId w:val="193"/>
        </w:numPr>
        <w:autoSpaceDE w:val="0"/>
        <w:autoSpaceDN w:val="0"/>
        <w:adjustRightInd w:val="0"/>
        <w:spacing w:after="0" w:line="240" w:lineRule="auto"/>
        <w:ind w:right="107"/>
        <w:jc w:val="both"/>
        <w:rPr>
          <w:bCs/>
          <w:spacing w:val="-1"/>
        </w:rPr>
      </w:pPr>
      <w:r w:rsidRPr="00EE74C3">
        <w:rPr>
          <w:bCs/>
          <w:spacing w:val="-1"/>
        </w:rPr>
        <w:t>Is able to assess the flexural and shear behavior of Pre-stress elements and design Pre-stress elements.</w:t>
      </w:r>
    </w:p>
    <w:p w:rsidR="00406203" w:rsidRPr="00EE74C3" w:rsidRDefault="00406203" w:rsidP="00641D21">
      <w:pPr>
        <w:pStyle w:val="ListParagraph"/>
        <w:widowControl w:val="0"/>
        <w:numPr>
          <w:ilvl w:val="0"/>
          <w:numId w:val="193"/>
        </w:numPr>
        <w:autoSpaceDE w:val="0"/>
        <w:autoSpaceDN w:val="0"/>
        <w:adjustRightInd w:val="0"/>
        <w:spacing w:after="0" w:line="240" w:lineRule="auto"/>
        <w:ind w:right="107"/>
        <w:jc w:val="both"/>
        <w:rPr>
          <w:bCs/>
          <w:spacing w:val="-1"/>
        </w:rPr>
      </w:pPr>
      <w:r w:rsidRPr="00EE74C3">
        <w:rPr>
          <w:bCs/>
          <w:spacing w:val="-1"/>
        </w:rPr>
        <w:t>Can assess behavior of stresses in pre-stress structures.</w:t>
      </w:r>
    </w:p>
    <w:p w:rsidR="00406203" w:rsidRPr="00EE74C3" w:rsidRDefault="00406203" w:rsidP="00641D21">
      <w:pPr>
        <w:pStyle w:val="ListParagraph"/>
        <w:widowControl w:val="0"/>
        <w:numPr>
          <w:ilvl w:val="0"/>
          <w:numId w:val="193"/>
        </w:numPr>
        <w:autoSpaceDE w:val="0"/>
        <w:autoSpaceDN w:val="0"/>
        <w:adjustRightInd w:val="0"/>
        <w:spacing w:after="0" w:line="240" w:lineRule="auto"/>
        <w:ind w:right="107"/>
        <w:jc w:val="both"/>
        <w:rPr>
          <w:bCs/>
          <w:spacing w:val="-1"/>
        </w:rPr>
      </w:pPr>
      <w:r w:rsidRPr="00EE74C3">
        <w:t>Is able to</w:t>
      </w:r>
      <w:r>
        <w:rPr>
          <w:bCs/>
          <w:spacing w:val="-1"/>
        </w:rPr>
        <w:t xml:space="preserve"> d</w:t>
      </w:r>
      <w:r w:rsidRPr="00EE74C3">
        <w:rPr>
          <w:bCs/>
          <w:spacing w:val="-1"/>
        </w:rPr>
        <w:t>esign composite</w:t>
      </w:r>
      <w:r>
        <w:rPr>
          <w:bCs/>
          <w:spacing w:val="-1"/>
        </w:rPr>
        <w:t xml:space="preserve"> and continuous</w:t>
      </w:r>
      <w:r w:rsidRPr="00EE74C3">
        <w:rPr>
          <w:bCs/>
          <w:spacing w:val="-1"/>
        </w:rPr>
        <w:t xml:space="preserve"> beams.</w:t>
      </w:r>
    </w:p>
    <w:p w:rsidR="00406203" w:rsidRPr="00F37252" w:rsidRDefault="00406203" w:rsidP="00641D21">
      <w:pPr>
        <w:pStyle w:val="ListParagraph"/>
        <w:widowControl w:val="0"/>
        <w:numPr>
          <w:ilvl w:val="0"/>
          <w:numId w:val="193"/>
        </w:numPr>
        <w:autoSpaceDE w:val="0"/>
        <w:autoSpaceDN w:val="0"/>
        <w:adjustRightInd w:val="0"/>
        <w:spacing w:after="0" w:line="240" w:lineRule="auto"/>
        <w:ind w:right="107"/>
        <w:jc w:val="both"/>
        <w:rPr>
          <w:bCs/>
          <w:spacing w:val="-1"/>
        </w:rPr>
      </w:pPr>
      <w:r w:rsidRPr="00F37252">
        <w:rPr>
          <w:bCs/>
          <w:spacing w:val="-1"/>
        </w:rPr>
        <w:t>Can predict short term and long term beam deflections.</w:t>
      </w:r>
    </w:p>
    <w:p w:rsidR="00406203" w:rsidRPr="00EE74C3" w:rsidRDefault="00406203" w:rsidP="00406203">
      <w:pPr>
        <w:widowControl w:val="0"/>
        <w:autoSpaceDE w:val="0"/>
        <w:autoSpaceDN w:val="0"/>
        <w:adjustRightInd w:val="0"/>
        <w:spacing w:after="0" w:line="240" w:lineRule="auto"/>
        <w:ind w:right="107"/>
        <w:jc w:val="both"/>
        <w:rPr>
          <w:b/>
          <w:bCs/>
          <w:spacing w:val="-1"/>
        </w:rPr>
      </w:pPr>
    </w:p>
    <w:p w:rsidR="00406203" w:rsidRPr="00EE74C3" w:rsidRDefault="00406203" w:rsidP="00406203">
      <w:pPr>
        <w:spacing w:after="0" w:line="240" w:lineRule="auto"/>
        <w:jc w:val="both"/>
      </w:pPr>
      <w:r w:rsidRPr="00EE74C3">
        <w:rPr>
          <w:b/>
          <w:bCs/>
        </w:rPr>
        <w:t>UNIT I</w:t>
      </w:r>
    </w:p>
    <w:p w:rsidR="00406203" w:rsidRDefault="00406203" w:rsidP="00406203">
      <w:pPr>
        <w:spacing w:after="0" w:line="240" w:lineRule="auto"/>
        <w:jc w:val="both"/>
      </w:pPr>
      <w:r w:rsidRPr="00EE74C3">
        <w:rPr>
          <w:b/>
          <w:bCs/>
        </w:rPr>
        <w:t>Introduction</w:t>
      </w:r>
      <w:r w:rsidRPr="00EE74C3">
        <w:t>: Historic development- General principles of prestressing pretensioning and post tensioning- Advantages and limitations of Prestressed concrete- General principles of PSC- Classification and types of prestress</w:t>
      </w:r>
      <w:r>
        <w:t>ing m</w:t>
      </w:r>
      <w:r w:rsidRPr="00EE74C3">
        <w:t>aterials- high strength concrete and high tensile steel their characteristics.Methods and Systems of prestressing: Pretensioning and Post</w:t>
      </w:r>
      <w:r>
        <w:t>-</w:t>
      </w:r>
      <w:r w:rsidRPr="00EE74C3">
        <w:t>tensioning methods and systems of prestressing like Hoyer system, Magnel Blaton system, Freyssinet system and Gifford- Udall System- Lee McCall system.</w:t>
      </w:r>
    </w:p>
    <w:p w:rsidR="00406203" w:rsidRPr="00EE74C3" w:rsidRDefault="00406203" w:rsidP="00406203">
      <w:pPr>
        <w:spacing w:after="0" w:line="240" w:lineRule="auto"/>
        <w:jc w:val="both"/>
      </w:pPr>
    </w:p>
    <w:p w:rsidR="00406203" w:rsidRPr="00EE74C3" w:rsidRDefault="00406203" w:rsidP="00406203">
      <w:pPr>
        <w:spacing w:after="0" w:line="240" w:lineRule="auto"/>
        <w:jc w:val="both"/>
      </w:pPr>
      <w:r w:rsidRPr="00EE74C3">
        <w:rPr>
          <w:b/>
          <w:bCs/>
        </w:rPr>
        <w:t>UNIT II</w:t>
      </w:r>
    </w:p>
    <w:p w:rsidR="00406203" w:rsidRPr="00EE74C3" w:rsidRDefault="00406203" w:rsidP="00406203">
      <w:pPr>
        <w:spacing w:after="0" w:line="240" w:lineRule="auto"/>
        <w:jc w:val="both"/>
      </w:pPr>
      <w:r w:rsidRPr="00EE74C3">
        <w:rPr>
          <w:b/>
          <w:bCs/>
        </w:rPr>
        <w:t>Losses of Prestress:</w:t>
      </w:r>
      <w:r w:rsidRPr="00EE74C3">
        <w:t xml:space="preserve"> Loss of prestress in pretensioned and post-tesnioned members due to various causes like elastic shortage of concrete, shrinkage of concrete, creep of concrete, relaxation of stress in steel, slip in anchorage, frictional losses.</w:t>
      </w:r>
    </w:p>
    <w:p w:rsidR="00406203" w:rsidRDefault="00406203" w:rsidP="00406203">
      <w:pPr>
        <w:spacing w:after="0" w:line="240" w:lineRule="auto"/>
        <w:jc w:val="both"/>
        <w:rPr>
          <w:b/>
          <w:bCs/>
        </w:rPr>
      </w:pPr>
    </w:p>
    <w:p w:rsidR="00406203" w:rsidRPr="00EE74C3" w:rsidRDefault="00406203" w:rsidP="00406203">
      <w:pPr>
        <w:spacing w:after="0" w:line="240" w:lineRule="auto"/>
        <w:jc w:val="both"/>
      </w:pPr>
      <w:r w:rsidRPr="00EE74C3">
        <w:rPr>
          <w:b/>
          <w:bCs/>
        </w:rPr>
        <w:t>UNIT III</w:t>
      </w:r>
    </w:p>
    <w:p w:rsidR="00406203" w:rsidRPr="00EE74C3" w:rsidRDefault="00406203" w:rsidP="00406203">
      <w:pPr>
        <w:spacing w:after="0" w:line="240" w:lineRule="auto"/>
        <w:jc w:val="both"/>
      </w:pPr>
      <w:r w:rsidRPr="00EE74C3">
        <w:rPr>
          <w:b/>
          <w:bCs/>
        </w:rPr>
        <w:t>Flexure:</w:t>
      </w:r>
      <w:r w:rsidRPr="00EE74C3">
        <w:t xml:space="preserve"> Analysis of sections for flexure- beams prestressed with straight, concentric, eccentric, bent and parabolic tendons- stress diagrams- Elastic design of PSC beams of rectangular and I sections- Kern line — Cable profile and cable layout.</w:t>
      </w:r>
    </w:p>
    <w:p w:rsidR="00406203" w:rsidRPr="00EE74C3" w:rsidRDefault="00406203" w:rsidP="00406203">
      <w:pPr>
        <w:spacing w:before="100" w:beforeAutospacing="1" w:after="100" w:afterAutospacing="1" w:line="240" w:lineRule="auto"/>
        <w:jc w:val="both"/>
      </w:pPr>
      <w:r w:rsidRPr="00EE74C3">
        <w:rPr>
          <w:b/>
          <w:bCs/>
        </w:rPr>
        <w:lastRenderedPageBreak/>
        <w:t>Shear:</w:t>
      </w:r>
      <w:r w:rsidRPr="00EE74C3">
        <w:t xml:space="preserve"> General Considerations- Principal tension and compression- Improving shear resistance of concrete by horizontal and vertical prestressing and by using inclined or parabolic cables- Analysis of rectangular and I beams for shear — Design of shear reinforcements- Bureau of Indian Standards (BIS) Code provisions.</w:t>
      </w:r>
    </w:p>
    <w:p w:rsidR="00406203" w:rsidRPr="00EE74C3" w:rsidRDefault="00406203" w:rsidP="00406203">
      <w:pPr>
        <w:spacing w:after="0" w:line="240" w:lineRule="auto"/>
        <w:jc w:val="both"/>
      </w:pPr>
      <w:r w:rsidRPr="00EE74C3">
        <w:rPr>
          <w:b/>
          <w:bCs/>
        </w:rPr>
        <w:t>UNIT IV</w:t>
      </w:r>
    </w:p>
    <w:p w:rsidR="00406203" w:rsidRPr="00EE74C3" w:rsidRDefault="00406203" w:rsidP="00406203">
      <w:pPr>
        <w:spacing w:after="0" w:line="240" w:lineRule="auto"/>
        <w:jc w:val="both"/>
      </w:pPr>
      <w:r w:rsidRPr="00EE74C3">
        <w:rPr>
          <w:b/>
          <w:bCs/>
        </w:rPr>
        <w:t>Transfer of Prestress in Pretensioned Members</w:t>
      </w:r>
      <w:r w:rsidRPr="00EE74C3">
        <w:t xml:space="preserve"> : Transmission of prestressing force by bond — Transmission length — Flexural bond stresses — IS code provisions — Anchorage zone stresses in post tensioned members — stress distribution in End block —Analysis by Guyon, Magnel, Zielinski and Rowe’s methods — Anchorage zone reinforcement- BIS Provisions</w:t>
      </w:r>
    </w:p>
    <w:p w:rsidR="00406203" w:rsidRDefault="00406203" w:rsidP="00406203">
      <w:pPr>
        <w:spacing w:after="0" w:line="240" w:lineRule="auto"/>
        <w:jc w:val="both"/>
        <w:rPr>
          <w:b/>
          <w:bCs/>
        </w:rPr>
      </w:pPr>
    </w:p>
    <w:p w:rsidR="00406203" w:rsidRPr="002E4D7F" w:rsidRDefault="00406203" w:rsidP="00406203">
      <w:pPr>
        <w:spacing w:after="0" w:line="240" w:lineRule="auto"/>
        <w:jc w:val="both"/>
      </w:pPr>
      <w:r w:rsidRPr="002E4D7F">
        <w:rPr>
          <w:b/>
          <w:bCs/>
        </w:rPr>
        <w:t>UNIT V</w:t>
      </w:r>
    </w:p>
    <w:p w:rsidR="00406203" w:rsidRPr="002E4D7F" w:rsidRDefault="00406203" w:rsidP="00406203">
      <w:pPr>
        <w:spacing w:after="0" w:line="240" w:lineRule="auto"/>
        <w:jc w:val="both"/>
      </w:pPr>
      <w:r w:rsidRPr="002E4D7F">
        <w:rPr>
          <w:b/>
          <w:bCs/>
        </w:rPr>
        <w:t xml:space="preserve">Composite </w:t>
      </w:r>
      <w:r>
        <w:rPr>
          <w:b/>
          <w:bCs/>
        </w:rPr>
        <w:t xml:space="preserve">and Continuous </w:t>
      </w:r>
      <w:r w:rsidRPr="002E4D7F">
        <w:rPr>
          <w:b/>
          <w:bCs/>
        </w:rPr>
        <w:t>Beams:</w:t>
      </w:r>
      <w:r>
        <w:t xml:space="preserve"> Different Types- Propped and u</w:t>
      </w:r>
      <w:r w:rsidRPr="002E4D7F">
        <w:t>npropped- stress distribution- Differential shrinkage- Analysis of composite</w:t>
      </w:r>
      <w:r>
        <w:t xml:space="preserve"> and continuous</w:t>
      </w:r>
      <w:r w:rsidRPr="002E4D7F">
        <w:t xml:space="preserve"> beams- General design considerations.</w:t>
      </w:r>
    </w:p>
    <w:p w:rsidR="00406203" w:rsidRPr="002E4D7F" w:rsidRDefault="00406203" w:rsidP="00406203">
      <w:pPr>
        <w:spacing w:after="0" w:line="240" w:lineRule="auto"/>
        <w:jc w:val="both"/>
        <w:rPr>
          <w:b/>
          <w:bCs/>
        </w:rPr>
      </w:pPr>
    </w:p>
    <w:p w:rsidR="00406203" w:rsidRPr="002E4D7F" w:rsidRDefault="00406203" w:rsidP="00406203">
      <w:pPr>
        <w:spacing w:after="0" w:line="240" w:lineRule="auto"/>
        <w:jc w:val="both"/>
        <w:rPr>
          <w:b/>
        </w:rPr>
      </w:pPr>
      <w:r w:rsidRPr="002E4D7F">
        <w:rPr>
          <w:b/>
          <w:bCs/>
        </w:rPr>
        <w:t>UNIT V</w:t>
      </w:r>
      <w:r w:rsidRPr="002E4D7F">
        <w:rPr>
          <w:b/>
        </w:rPr>
        <w:t>I</w:t>
      </w:r>
    </w:p>
    <w:p w:rsidR="00406203" w:rsidRPr="00EE74C3" w:rsidRDefault="00406203" w:rsidP="00406203">
      <w:pPr>
        <w:spacing w:after="0" w:line="240" w:lineRule="auto"/>
        <w:jc w:val="both"/>
      </w:pPr>
      <w:r w:rsidRPr="002E4D7F">
        <w:rPr>
          <w:b/>
          <w:bCs/>
        </w:rPr>
        <w:t>Deflections:</w:t>
      </w:r>
      <w:r w:rsidRPr="002E4D7F">
        <w:t xml:space="preserve"> Importance of control of deflections- Factors influencing deflections — Short term deflections of uncracked beams- prediction of long time deflections- BIS code requirements.</w:t>
      </w:r>
    </w:p>
    <w:p w:rsidR="00406203" w:rsidRDefault="00406203" w:rsidP="00406203">
      <w:pPr>
        <w:spacing w:after="0" w:line="240" w:lineRule="auto"/>
        <w:rPr>
          <w:b/>
          <w:bCs/>
          <w:spacing w:val="-1"/>
        </w:rPr>
      </w:pPr>
    </w:p>
    <w:p w:rsidR="00406203" w:rsidRDefault="00406203" w:rsidP="00406203">
      <w:pPr>
        <w:spacing w:after="0" w:line="240" w:lineRule="auto"/>
        <w:rPr>
          <w:b/>
          <w:bCs/>
          <w:spacing w:val="-1"/>
        </w:rPr>
      </w:pPr>
    </w:p>
    <w:p w:rsidR="00406203" w:rsidRDefault="00406203" w:rsidP="00406203">
      <w:pPr>
        <w:spacing w:after="0" w:line="240" w:lineRule="auto"/>
        <w:rPr>
          <w:b/>
          <w:bCs/>
          <w:spacing w:val="-1"/>
        </w:rPr>
      </w:pPr>
      <w:r>
        <w:rPr>
          <w:b/>
          <w:bCs/>
          <w:spacing w:val="-1"/>
        </w:rPr>
        <w:t>TEXT BOOKS</w:t>
      </w:r>
      <w:r w:rsidRPr="00EE74C3">
        <w:rPr>
          <w:b/>
          <w:bCs/>
          <w:spacing w:val="-1"/>
        </w:rPr>
        <w:t>:</w:t>
      </w:r>
    </w:p>
    <w:p w:rsidR="00406203" w:rsidRDefault="00406203" w:rsidP="00641D21">
      <w:pPr>
        <w:pStyle w:val="ListParagraph"/>
        <w:widowControl w:val="0"/>
        <w:numPr>
          <w:ilvl w:val="0"/>
          <w:numId w:val="281"/>
        </w:numPr>
        <w:autoSpaceDE w:val="0"/>
        <w:autoSpaceDN w:val="0"/>
        <w:adjustRightInd w:val="0"/>
        <w:spacing w:after="0" w:line="240" w:lineRule="auto"/>
        <w:ind w:firstLine="0"/>
      </w:pPr>
      <w:r w:rsidRPr="005D2652">
        <w:rPr>
          <w:spacing w:val="-1"/>
        </w:rPr>
        <w:t>R</w:t>
      </w:r>
      <w:r w:rsidRPr="005D2652">
        <w:t>a</w:t>
      </w:r>
      <w:r w:rsidRPr="005D2652">
        <w:rPr>
          <w:spacing w:val="1"/>
        </w:rPr>
        <w:t>j</w:t>
      </w:r>
      <w:r w:rsidRPr="005D2652">
        <w:t>a</w:t>
      </w:r>
      <w:r w:rsidRPr="005D2652">
        <w:rPr>
          <w:spacing w:val="2"/>
        </w:rPr>
        <w:t>g</w:t>
      </w:r>
      <w:r w:rsidRPr="005D2652">
        <w:rPr>
          <w:spacing w:val="-3"/>
        </w:rPr>
        <w:t>o</w:t>
      </w:r>
      <w:r w:rsidRPr="005D2652">
        <w:t>p</w:t>
      </w:r>
      <w:r w:rsidRPr="005D2652">
        <w:rPr>
          <w:spacing w:val="-1"/>
        </w:rPr>
        <w:t>al</w:t>
      </w:r>
      <w:r w:rsidRPr="005D2652">
        <w:t>a</w:t>
      </w:r>
      <w:r w:rsidRPr="005D2652">
        <w:rPr>
          <w:spacing w:val="-1"/>
        </w:rPr>
        <w:t>n</w:t>
      </w:r>
      <w:r w:rsidRPr="005D2652">
        <w:rPr>
          <w:spacing w:val="1"/>
        </w:rPr>
        <w:t>.</w:t>
      </w:r>
      <w:r w:rsidRPr="005D2652">
        <w:rPr>
          <w:spacing w:val="-1"/>
        </w:rPr>
        <w:t>N</w:t>
      </w:r>
      <w:r w:rsidRPr="005D2652">
        <w:t>,</w:t>
      </w:r>
      <w:r w:rsidRPr="005D2652">
        <w:rPr>
          <w:spacing w:val="1"/>
        </w:rPr>
        <w:t xml:space="preserve"> "</w:t>
      </w:r>
      <w:r w:rsidRPr="005D2652">
        <w:rPr>
          <w:spacing w:val="-1"/>
        </w:rPr>
        <w:t>P</w:t>
      </w:r>
      <w:r w:rsidRPr="005D2652">
        <w:rPr>
          <w:spacing w:val="1"/>
        </w:rPr>
        <w:t>r</w:t>
      </w:r>
      <w:r w:rsidRPr="005D2652">
        <w:rPr>
          <w:spacing w:val="-3"/>
        </w:rPr>
        <w:t>e</w:t>
      </w:r>
      <w:r w:rsidRPr="005D2652">
        <w:t>s</w:t>
      </w:r>
      <w:r w:rsidRPr="005D2652">
        <w:rPr>
          <w:spacing w:val="-1"/>
        </w:rPr>
        <w:t>t</w:t>
      </w:r>
      <w:r w:rsidRPr="005D2652">
        <w:rPr>
          <w:spacing w:val="1"/>
        </w:rPr>
        <w:t>r</w:t>
      </w:r>
      <w:r w:rsidRPr="005D2652">
        <w:rPr>
          <w:spacing w:val="-3"/>
        </w:rPr>
        <w:t>e</w:t>
      </w:r>
      <w:r w:rsidRPr="005D2652">
        <w:t xml:space="preserve">ssed </w:t>
      </w:r>
      <w:r w:rsidRPr="005D2652">
        <w:rPr>
          <w:spacing w:val="-1"/>
        </w:rPr>
        <w:t>C</w:t>
      </w:r>
      <w:r w:rsidRPr="005D2652">
        <w:t>o</w:t>
      </w:r>
      <w:r w:rsidRPr="005D2652">
        <w:rPr>
          <w:spacing w:val="-1"/>
        </w:rPr>
        <w:t>n</w:t>
      </w:r>
      <w:r w:rsidRPr="005D2652">
        <w:t>c</w:t>
      </w:r>
      <w:r w:rsidRPr="005D2652">
        <w:rPr>
          <w:spacing w:val="1"/>
        </w:rPr>
        <w:t>r</w:t>
      </w:r>
      <w:r w:rsidRPr="005D2652">
        <w:rPr>
          <w:spacing w:val="-3"/>
        </w:rPr>
        <w:t>e</w:t>
      </w:r>
      <w:r w:rsidRPr="005D2652">
        <w:rPr>
          <w:spacing w:val="1"/>
        </w:rPr>
        <w:t>te</w:t>
      </w:r>
      <w:r w:rsidRPr="005D2652">
        <w:rPr>
          <w:spacing w:val="-1"/>
        </w:rPr>
        <w:t>"</w:t>
      </w:r>
      <w:r w:rsidRPr="005D2652">
        <w:t xml:space="preserve">, </w:t>
      </w:r>
      <w:r w:rsidRPr="005D2652">
        <w:rPr>
          <w:spacing w:val="-1"/>
        </w:rPr>
        <w:t>N</w:t>
      </w:r>
      <w:r w:rsidRPr="005D2652">
        <w:rPr>
          <w:spacing w:val="-3"/>
        </w:rPr>
        <w:t>a</w:t>
      </w:r>
      <w:r w:rsidRPr="005D2652">
        <w:rPr>
          <w:spacing w:val="1"/>
        </w:rPr>
        <w:t>r</w:t>
      </w:r>
      <w:r w:rsidRPr="005D2652">
        <w:t xml:space="preserve">osa </w:t>
      </w:r>
      <w:r w:rsidRPr="005D2652">
        <w:rPr>
          <w:spacing w:val="-1"/>
        </w:rPr>
        <w:t>P</w:t>
      </w:r>
      <w:r w:rsidRPr="005D2652">
        <w:t>u</w:t>
      </w:r>
      <w:r w:rsidRPr="005D2652">
        <w:rPr>
          <w:spacing w:val="-1"/>
        </w:rPr>
        <w:t>bli</w:t>
      </w:r>
      <w:r w:rsidRPr="005D2652">
        <w:t>sh</w:t>
      </w:r>
      <w:r w:rsidRPr="005D2652">
        <w:rPr>
          <w:spacing w:val="-1"/>
        </w:rPr>
        <w:t>i</w:t>
      </w:r>
      <w:r w:rsidRPr="005D2652">
        <w:t xml:space="preserve">ng </w:t>
      </w:r>
      <w:r w:rsidRPr="005D2652">
        <w:rPr>
          <w:spacing w:val="-1"/>
        </w:rPr>
        <w:t>H</w:t>
      </w:r>
      <w:r w:rsidRPr="005D2652">
        <w:t>o</w:t>
      </w:r>
      <w:r w:rsidRPr="005D2652">
        <w:rPr>
          <w:spacing w:val="-1"/>
        </w:rPr>
        <w:t>u</w:t>
      </w:r>
      <w:r w:rsidRPr="005D2652">
        <w:t>se, 2</w:t>
      </w:r>
      <w:r w:rsidRPr="005D2652">
        <w:rPr>
          <w:spacing w:val="-1"/>
        </w:rPr>
        <w:t>0</w:t>
      </w:r>
      <w:r w:rsidRPr="005D2652">
        <w:t>0</w:t>
      </w:r>
      <w:r w:rsidRPr="005D2652">
        <w:rPr>
          <w:spacing w:val="-1"/>
        </w:rPr>
        <w:t>2</w:t>
      </w:r>
      <w:r w:rsidRPr="005D2652">
        <w:t>.</w:t>
      </w:r>
    </w:p>
    <w:p w:rsidR="00406203" w:rsidRPr="00FD0CE3" w:rsidRDefault="00406203" w:rsidP="00641D21">
      <w:pPr>
        <w:pStyle w:val="ListParagraph"/>
        <w:widowControl w:val="0"/>
        <w:numPr>
          <w:ilvl w:val="0"/>
          <w:numId w:val="281"/>
        </w:numPr>
        <w:tabs>
          <w:tab w:val="clear" w:pos="360"/>
        </w:tabs>
        <w:autoSpaceDE w:val="0"/>
        <w:autoSpaceDN w:val="0"/>
        <w:adjustRightInd w:val="0"/>
        <w:spacing w:before="6" w:after="0" w:line="252" w:lineRule="exact"/>
        <w:ind w:right="72" w:firstLine="0"/>
      </w:pPr>
      <w:r w:rsidRPr="00FD0CE3">
        <w:rPr>
          <w:spacing w:val="-1"/>
        </w:rPr>
        <w:t>K</w:t>
      </w:r>
      <w:r w:rsidRPr="00FD0CE3">
        <w:rPr>
          <w:spacing w:val="1"/>
        </w:rPr>
        <w:t>r</w:t>
      </w:r>
      <w:r w:rsidRPr="00FD0CE3">
        <w:rPr>
          <w:spacing w:val="-1"/>
        </w:rPr>
        <w:t>i</w:t>
      </w:r>
      <w:r w:rsidRPr="00FD0CE3">
        <w:t>sh</w:t>
      </w:r>
      <w:r w:rsidRPr="00FD0CE3">
        <w:rPr>
          <w:spacing w:val="-1"/>
        </w:rPr>
        <w:t>n</w:t>
      </w:r>
      <w:r w:rsidRPr="00FD0CE3">
        <w:t>a</w:t>
      </w:r>
      <w:r w:rsidR="002F2422">
        <w:t xml:space="preserve"> </w:t>
      </w:r>
      <w:r w:rsidRPr="00FD0CE3">
        <w:rPr>
          <w:spacing w:val="-1"/>
        </w:rPr>
        <w:t>R</w:t>
      </w:r>
      <w:r w:rsidRPr="00FD0CE3">
        <w:t>a</w:t>
      </w:r>
      <w:r w:rsidRPr="00FD0CE3">
        <w:rPr>
          <w:spacing w:val="1"/>
        </w:rPr>
        <w:t>j</w:t>
      </w:r>
      <w:r w:rsidRPr="00FD0CE3">
        <w:t>u</w:t>
      </w:r>
      <w:r w:rsidR="002F2422">
        <w:t xml:space="preserve"> </w:t>
      </w:r>
      <w:r w:rsidRPr="00FD0CE3">
        <w:rPr>
          <w:spacing w:val="-1"/>
        </w:rPr>
        <w:t>N</w:t>
      </w:r>
      <w:r w:rsidRPr="00FD0CE3">
        <w:rPr>
          <w:spacing w:val="1"/>
        </w:rPr>
        <w:t>.</w:t>
      </w:r>
      <w:r w:rsidRPr="00FD0CE3">
        <w:t>,</w:t>
      </w:r>
      <w:r w:rsidRPr="00FD0CE3">
        <w:rPr>
          <w:spacing w:val="1"/>
        </w:rPr>
        <w:t>"</w:t>
      </w:r>
      <w:r w:rsidRPr="00FD0CE3">
        <w:rPr>
          <w:spacing w:val="-1"/>
        </w:rPr>
        <w:t>P</w:t>
      </w:r>
      <w:r w:rsidRPr="00FD0CE3">
        <w:rPr>
          <w:spacing w:val="1"/>
        </w:rPr>
        <w:t>r</w:t>
      </w:r>
      <w:r w:rsidRPr="00FD0CE3">
        <w:t>e</w:t>
      </w:r>
      <w:r w:rsidRPr="00FD0CE3">
        <w:rPr>
          <w:spacing w:val="-3"/>
        </w:rPr>
        <w:t>s</w:t>
      </w:r>
      <w:r w:rsidRPr="00FD0CE3">
        <w:rPr>
          <w:spacing w:val="-1"/>
        </w:rPr>
        <w:t>t</w:t>
      </w:r>
      <w:r w:rsidRPr="00FD0CE3">
        <w:rPr>
          <w:spacing w:val="1"/>
        </w:rPr>
        <w:t>r</w:t>
      </w:r>
      <w:r w:rsidRPr="00FD0CE3">
        <w:t>ess</w:t>
      </w:r>
      <w:r w:rsidRPr="00FD0CE3">
        <w:rPr>
          <w:spacing w:val="-1"/>
        </w:rPr>
        <w:t>e</w:t>
      </w:r>
      <w:r w:rsidRPr="00FD0CE3">
        <w:t>d</w:t>
      </w:r>
      <w:r w:rsidR="002F2422">
        <w:t xml:space="preserve"> </w:t>
      </w:r>
      <w:r w:rsidRPr="00FD0CE3">
        <w:t>co</w:t>
      </w:r>
      <w:r w:rsidRPr="00FD0CE3">
        <w:rPr>
          <w:spacing w:val="-1"/>
        </w:rPr>
        <w:t>n</w:t>
      </w:r>
      <w:r w:rsidRPr="00FD0CE3">
        <w:rPr>
          <w:spacing w:val="-2"/>
        </w:rPr>
        <w:t>c</w:t>
      </w:r>
      <w:r w:rsidRPr="00FD0CE3">
        <w:rPr>
          <w:spacing w:val="1"/>
        </w:rPr>
        <w:t>r</w:t>
      </w:r>
      <w:r w:rsidRPr="00FD0CE3">
        <w:t>et</w:t>
      </w:r>
      <w:r w:rsidRPr="00FD0CE3">
        <w:rPr>
          <w:spacing w:val="-1"/>
        </w:rPr>
        <w:t>e</w:t>
      </w:r>
      <w:r w:rsidRPr="00FD0CE3">
        <w:rPr>
          <w:spacing w:val="1"/>
        </w:rPr>
        <w:t>"</w:t>
      </w:r>
      <w:r w:rsidRPr="00FD0CE3">
        <w:t>,</w:t>
      </w:r>
      <w:r w:rsidR="002F2422">
        <w:t xml:space="preserve"> </w:t>
      </w:r>
      <w:r w:rsidRPr="00FD0CE3">
        <w:t>5</w:t>
      </w:r>
      <w:r w:rsidRPr="00FD0CE3">
        <w:rPr>
          <w:position w:val="10"/>
        </w:rPr>
        <w:t xml:space="preserve">th </w:t>
      </w:r>
      <w:r w:rsidRPr="00FD0CE3">
        <w:rPr>
          <w:spacing w:val="-1"/>
        </w:rPr>
        <w:t>E</w:t>
      </w:r>
      <w:r w:rsidRPr="00FD0CE3">
        <w:t>d</w:t>
      </w:r>
      <w:r w:rsidRPr="00FD0CE3">
        <w:rPr>
          <w:spacing w:val="-1"/>
        </w:rPr>
        <w:t>i</w:t>
      </w:r>
      <w:r w:rsidRPr="00FD0CE3">
        <w:rPr>
          <w:spacing w:val="1"/>
        </w:rPr>
        <w:t>t</w:t>
      </w:r>
      <w:r w:rsidRPr="00FD0CE3">
        <w:rPr>
          <w:spacing w:val="-1"/>
        </w:rPr>
        <w:t>i</w:t>
      </w:r>
      <w:r w:rsidRPr="00FD0CE3">
        <w:t>o</w:t>
      </w:r>
      <w:r w:rsidRPr="00FD0CE3">
        <w:rPr>
          <w:spacing w:val="-1"/>
        </w:rPr>
        <w:t>n</w:t>
      </w:r>
      <w:r w:rsidRPr="00FD0CE3">
        <w:t>,</w:t>
      </w:r>
      <w:r w:rsidRPr="00FD0CE3">
        <w:rPr>
          <w:spacing w:val="2"/>
        </w:rPr>
        <w:t>T</w:t>
      </w:r>
      <w:r w:rsidRPr="00FD0CE3">
        <w:rPr>
          <w:spacing w:val="-3"/>
        </w:rPr>
        <w:t>a</w:t>
      </w:r>
      <w:r w:rsidRPr="00FD0CE3">
        <w:rPr>
          <w:spacing w:val="1"/>
        </w:rPr>
        <w:t>t</w:t>
      </w:r>
      <w:r w:rsidRPr="00FD0CE3">
        <w:t>a</w:t>
      </w:r>
      <w:r w:rsidRPr="00FD0CE3">
        <w:rPr>
          <w:spacing w:val="-4"/>
        </w:rPr>
        <w:t>M</w:t>
      </w:r>
      <w:r w:rsidRPr="00FD0CE3">
        <w:t>c</w:t>
      </w:r>
      <w:r w:rsidRPr="00FD0CE3">
        <w:rPr>
          <w:spacing w:val="1"/>
        </w:rPr>
        <w:t>Gr</w:t>
      </w:r>
      <w:r w:rsidRPr="00FD0CE3">
        <w:t>aw</w:t>
      </w:r>
      <w:r w:rsidRPr="00FD0CE3">
        <w:rPr>
          <w:spacing w:val="-1"/>
        </w:rPr>
        <w:t>Hi</w:t>
      </w:r>
      <w:r w:rsidRPr="00FD0CE3">
        <w:rPr>
          <w:spacing w:val="1"/>
        </w:rPr>
        <w:t>l</w:t>
      </w:r>
      <w:r w:rsidRPr="00FD0CE3">
        <w:t>l</w:t>
      </w:r>
      <w:r w:rsidRPr="00FD0CE3">
        <w:rPr>
          <w:spacing w:val="-1"/>
        </w:rPr>
        <w:t>C</w:t>
      </w:r>
      <w:r w:rsidRPr="00FD0CE3">
        <w:t>ompan</w:t>
      </w:r>
      <w:r w:rsidRPr="00FD0CE3">
        <w:rPr>
          <w:spacing w:val="-3"/>
        </w:rPr>
        <w:t>y</w:t>
      </w:r>
      <w:r w:rsidRPr="00FD0CE3">
        <w:t>,</w:t>
      </w:r>
      <w:r w:rsidRPr="00FD0CE3">
        <w:rPr>
          <w:spacing w:val="-1"/>
        </w:rPr>
        <w:t>N</w:t>
      </w:r>
      <w:r w:rsidRPr="00FD0CE3">
        <w:rPr>
          <w:spacing w:val="2"/>
        </w:rPr>
        <w:t>e</w:t>
      </w:r>
      <w:r w:rsidRPr="00FD0CE3">
        <w:t>w</w:t>
      </w:r>
      <w:r w:rsidRPr="00FD0CE3">
        <w:rPr>
          <w:spacing w:val="-1"/>
        </w:rPr>
        <w:t>D</w:t>
      </w:r>
      <w:r w:rsidRPr="00FD0CE3">
        <w:t>e</w:t>
      </w:r>
      <w:r w:rsidRPr="00FD0CE3">
        <w:rPr>
          <w:spacing w:val="-1"/>
        </w:rPr>
        <w:t>l</w:t>
      </w:r>
      <w:r w:rsidRPr="00FD0CE3">
        <w:t>h</w:t>
      </w:r>
      <w:r w:rsidRPr="00FD0CE3">
        <w:rPr>
          <w:spacing w:val="-1"/>
        </w:rPr>
        <w:t>i</w:t>
      </w:r>
      <w:r w:rsidRPr="00FD0CE3">
        <w:t>,2012</w:t>
      </w:r>
    </w:p>
    <w:p w:rsidR="00406203" w:rsidRPr="005D2652" w:rsidRDefault="00406203" w:rsidP="00406203">
      <w:pPr>
        <w:pStyle w:val="ListParagraph"/>
        <w:widowControl w:val="0"/>
        <w:tabs>
          <w:tab w:val="left" w:pos="820"/>
        </w:tabs>
        <w:autoSpaceDE w:val="0"/>
        <w:autoSpaceDN w:val="0"/>
        <w:adjustRightInd w:val="0"/>
        <w:spacing w:before="2" w:after="0" w:line="254" w:lineRule="exact"/>
        <w:ind w:left="360" w:right="77"/>
      </w:pPr>
      <w:r>
        <w:t xml:space="preserve">3.    </w:t>
      </w:r>
      <w:r w:rsidRPr="005D2652">
        <w:t>L</w:t>
      </w:r>
      <w:r w:rsidRPr="00BB19FD">
        <w:rPr>
          <w:spacing w:val="-1"/>
        </w:rPr>
        <w:t>i</w:t>
      </w:r>
      <w:r w:rsidRPr="005D2652">
        <w:t>n</w:t>
      </w:r>
      <w:r w:rsidRPr="00BB19FD">
        <w:rPr>
          <w:spacing w:val="-22"/>
        </w:rPr>
        <w:t>T</w:t>
      </w:r>
      <w:r w:rsidRPr="00BB19FD">
        <w:rPr>
          <w:spacing w:val="1"/>
        </w:rPr>
        <w:t>.</w:t>
      </w:r>
      <w:r w:rsidRPr="00BB19FD">
        <w:rPr>
          <w:spacing w:val="-30"/>
        </w:rPr>
        <w:t>Y</w:t>
      </w:r>
      <w:r w:rsidRPr="005D2652">
        <w:t xml:space="preserve">. and </w:t>
      </w:r>
      <w:r w:rsidRPr="00BB19FD">
        <w:rPr>
          <w:spacing w:val="-1"/>
        </w:rPr>
        <w:t>N</w:t>
      </w:r>
      <w:r w:rsidRPr="005D2652">
        <w:t>e</w:t>
      </w:r>
      <w:r w:rsidRPr="00BB19FD">
        <w:rPr>
          <w:spacing w:val="-1"/>
        </w:rPr>
        <w:t>d</w:t>
      </w:r>
      <w:r w:rsidRPr="00BB19FD">
        <w:rPr>
          <w:spacing w:val="1"/>
        </w:rPr>
        <w:t>.</w:t>
      </w:r>
      <w:r w:rsidRPr="00BB19FD">
        <w:rPr>
          <w:spacing w:val="-1"/>
        </w:rPr>
        <w:t>H</w:t>
      </w:r>
      <w:r w:rsidRPr="00BB19FD">
        <w:rPr>
          <w:spacing w:val="1"/>
        </w:rPr>
        <w:t>.</w:t>
      </w:r>
      <w:r w:rsidRPr="00BB19FD">
        <w:rPr>
          <w:spacing w:val="-1"/>
        </w:rPr>
        <w:t>B</w:t>
      </w:r>
      <w:r w:rsidRPr="005D2652">
        <w:t>u</w:t>
      </w:r>
      <w:r w:rsidRPr="00BB19FD">
        <w:rPr>
          <w:spacing w:val="-2"/>
        </w:rPr>
        <w:t>r</w:t>
      </w:r>
      <w:r w:rsidRPr="005D2652">
        <w:t xml:space="preserve">ns, </w:t>
      </w:r>
      <w:r w:rsidRPr="00BB19FD">
        <w:rPr>
          <w:spacing w:val="8"/>
        </w:rPr>
        <w:t>"</w:t>
      </w:r>
      <w:r w:rsidRPr="00BB19FD">
        <w:rPr>
          <w:spacing w:val="-1"/>
        </w:rPr>
        <w:t>D</w:t>
      </w:r>
      <w:r w:rsidRPr="005D2652">
        <w:t>es</w:t>
      </w:r>
      <w:r w:rsidRPr="00BB19FD">
        <w:rPr>
          <w:spacing w:val="-4"/>
        </w:rPr>
        <w:t>i</w:t>
      </w:r>
      <w:r w:rsidRPr="00BB19FD">
        <w:rPr>
          <w:spacing w:val="2"/>
        </w:rPr>
        <w:t>g</w:t>
      </w:r>
      <w:r w:rsidRPr="005D2652">
        <w:t xml:space="preserve">n </w:t>
      </w:r>
      <w:r w:rsidRPr="00BB19FD">
        <w:rPr>
          <w:spacing w:val="-3"/>
        </w:rPr>
        <w:t>o</w:t>
      </w:r>
      <w:r w:rsidRPr="005D2652">
        <w:t>f pre</w:t>
      </w:r>
      <w:r w:rsidRPr="00BB19FD">
        <w:rPr>
          <w:spacing w:val="-2"/>
        </w:rPr>
        <w:t>s</w:t>
      </w:r>
      <w:r w:rsidRPr="00BB19FD">
        <w:rPr>
          <w:spacing w:val="1"/>
        </w:rPr>
        <w:t>tr</w:t>
      </w:r>
      <w:r w:rsidRPr="005D2652">
        <w:t>e</w:t>
      </w:r>
      <w:r w:rsidRPr="00BB19FD">
        <w:rPr>
          <w:spacing w:val="-3"/>
        </w:rPr>
        <w:t>s</w:t>
      </w:r>
      <w:r w:rsidRPr="005D2652">
        <w:t xml:space="preserve">sed </w:t>
      </w:r>
      <w:r w:rsidRPr="00BB19FD">
        <w:rPr>
          <w:spacing w:val="-1"/>
        </w:rPr>
        <w:t>C</w:t>
      </w:r>
      <w:r w:rsidRPr="005D2652">
        <w:t>o</w:t>
      </w:r>
      <w:r w:rsidRPr="00BB19FD">
        <w:rPr>
          <w:spacing w:val="-1"/>
        </w:rPr>
        <w:t>n</w:t>
      </w:r>
      <w:r w:rsidRPr="005D2652">
        <w:t>c</w:t>
      </w:r>
      <w:r w:rsidRPr="00BB19FD">
        <w:rPr>
          <w:spacing w:val="1"/>
        </w:rPr>
        <w:t>r</w:t>
      </w:r>
      <w:r w:rsidRPr="005D2652">
        <w:t xml:space="preserve">ete </w:t>
      </w:r>
      <w:r w:rsidRPr="00BB19FD">
        <w:rPr>
          <w:spacing w:val="-3"/>
        </w:rPr>
        <w:t>S</w:t>
      </w:r>
      <w:r w:rsidRPr="00BB19FD">
        <w:rPr>
          <w:spacing w:val="1"/>
        </w:rPr>
        <w:t>tr</w:t>
      </w:r>
      <w:r w:rsidRPr="005D2652">
        <w:t>u</w:t>
      </w:r>
      <w:r w:rsidRPr="00BB19FD">
        <w:rPr>
          <w:spacing w:val="-3"/>
        </w:rPr>
        <w:t>c</w:t>
      </w:r>
      <w:r w:rsidRPr="00BB19FD">
        <w:rPr>
          <w:spacing w:val="1"/>
        </w:rPr>
        <w:t>t</w:t>
      </w:r>
      <w:r w:rsidRPr="005D2652">
        <w:t>ur</w:t>
      </w:r>
      <w:r w:rsidRPr="00BB19FD">
        <w:rPr>
          <w:spacing w:val="-2"/>
        </w:rPr>
        <w:t>e</w:t>
      </w:r>
      <w:r w:rsidRPr="005D2652">
        <w:t>s</w:t>
      </w:r>
      <w:r w:rsidRPr="00BB19FD">
        <w:rPr>
          <w:spacing w:val="1"/>
        </w:rPr>
        <w:t>"</w:t>
      </w:r>
      <w:r w:rsidRPr="005D2652">
        <w:t>,</w:t>
      </w:r>
      <w:r w:rsidR="002F2422">
        <w:t xml:space="preserve"> </w:t>
      </w:r>
      <w:r w:rsidRPr="00BB19FD">
        <w:rPr>
          <w:spacing w:val="2"/>
        </w:rPr>
        <w:t>T</w:t>
      </w:r>
      <w:r w:rsidRPr="005D2652">
        <w:t>h</w:t>
      </w:r>
      <w:r w:rsidRPr="00BB19FD">
        <w:rPr>
          <w:spacing w:val="-1"/>
        </w:rPr>
        <w:t>i</w:t>
      </w:r>
      <w:r w:rsidRPr="00BB19FD">
        <w:rPr>
          <w:spacing w:val="1"/>
        </w:rPr>
        <w:t>r</w:t>
      </w:r>
      <w:r w:rsidRPr="005D2652">
        <w:t>d</w:t>
      </w:r>
      <w:r w:rsidRPr="00BB19FD">
        <w:rPr>
          <w:spacing w:val="-1"/>
        </w:rPr>
        <w:t>E</w:t>
      </w:r>
      <w:r w:rsidRPr="005D2652">
        <w:t>d</w:t>
      </w:r>
      <w:r w:rsidRPr="00BB19FD">
        <w:rPr>
          <w:spacing w:val="-1"/>
        </w:rPr>
        <w:t>i</w:t>
      </w:r>
      <w:r w:rsidRPr="00BB19FD">
        <w:rPr>
          <w:spacing w:val="1"/>
        </w:rPr>
        <w:t>t</w:t>
      </w:r>
      <w:r w:rsidRPr="00BB19FD">
        <w:rPr>
          <w:spacing w:val="-1"/>
        </w:rPr>
        <w:t>i</w:t>
      </w:r>
      <w:r w:rsidRPr="005D2652">
        <w:t>o</w:t>
      </w:r>
      <w:r w:rsidRPr="00BB19FD">
        <w:rPr>
          <w:spacing w:val="-2"/>
        </w:rPr>
        <w:t>n</w:t>
      </w:r>
      <w:r w:rsidRPr="005D2652">
        <w:t xml:space="preserve">, </w:t>
      </w:r>
      <w:r w:rsidR="002F2422">
        <w:t xml:space="preserve"> </w:t>
      </w:r>
      <w:r w:rsidRPr="00BB19FD">
        <w:rPr>
          <w:spacing w:val="5"/>
        </w:rPr>
        <w:t>W</w:t>
      </w:r>
      <w:r w:rsidRPr="00BB19FD">
        <w:rPr>
          <w:spacing w:val="-3"/>
        </w:rPr>
        <w:t>i</w:t>
      </w:r>
      <w:r w:rsidRPr="00BB19FD">
        <w:rPr>
          <w:spacing w:val="-1"/>
        </w:rPr>
        <w:t>l</w:t>
      </w:r>
      <w:r w:rsidRPr="005D2652">
        <w:t>ey</w:t>
      </w:r>
      <w:r w:rsidR="002F2422">
        <w:t xml:space="preserve"> </w:t>
      </w:r>
      <w:r w:rsidRPr="00BB19FD">
        <w:rPr>
          <w:spacing w:val="1"/>
        </w:rPr>
        <w:t>I</w:t>
      </w:r>
      <w:r w:rsidRPr="005D2652">
        <w:t>n</w:t>
      </w:r>
      <w:r w:rsidRPr="00BB19FD">
        <w:rPr>
          <w:spacing w:val="-1"/>
        </w:rPr>
        <w:t>di</w:t>
      </w:r>
      <w:r w:rsidRPr="005D2652">
        <w:t>a P</w:t>
      </w:r>
      <w:r w:rsidRPr="00BB19FD">
        <w:rPr>
          <w:spacing w:val="-3"/>
        </w:rPr>
        <w:t>v</w:t>
      </w:r>
      <w:r w:rsidRPr="00BB19FD">
        <w:rPr>
          <w:spacing w:val="1"/>
        </w:rPr>
        <w:t>t</w:t>
      </w:r>
      <w:r w:rsidRPr="005D2652">
        <w:t>. Lt</w:t>
      </w:r>
      <w:r w:rsidRPr="00BB19FD">
        <w:rPr>
          <w:spacing w:val="-2"/>
        </w:rPr>
        <w:t>d</w:t>
      </w:r>
      <w:r w:rsidRPr="00BB19FD">
        <w:rPr>
          <w:spacing w:val="1"/>
        </w:rPr>
        <w:t>.</w:t>
      </w:r>
      <w:r w:rsidRPr="005D2652">
        <w:t xml:space="preserve">, </w:t>
      </w:r>
      <w:r w:rsidRPr="00BB19FD">
        <w:rPr>
          <w:spacing w:val="-1"/>
        </w:rPr>
        <w:t>N</w:t>
      </w:r>
      <w:r w:rsidRPr="00BB19FD">
        <w:rPr>
          <w:spacing w:val="-3"/>
        </w:rPr>
        <w:t>e</w:t>
      </w:r>
      <w:r w:rsidRPr="005D2652">
        <w:t>w</w:t>
      </w:r>
      <w:r w:rsidRPr="00BB19FD">
        <w:rPr>
          <w:spacing w:val="-1"/>
        </w:rPr>
        <w:t>D</w:t>
      </w:r>
      <w:r w:rsidRPr="005D2652">
        <w:t>e</w:t>
      </w:r>
      <w:r w:rsidRPr="00BB19FD">
        <w:rPr>
          <w:spacing w:val="-1"/>
        </w:rPr>
        <w:t>l</w:t>
      </w:r>
      <w:r w:rsidRPr="00BB19FD">
        <w:rPr>
          <w:spacing w:val="2"/>
        </w:rPr>
        <w:t>h</w:t>
      </w:r>
      <w:r w:rsidRPr="00BB19FD">
        <w:rPr>
          <w:spacing w:val="-1"/>
        </w:rPr>
        <w:t>i</w:t>
      </w:r>
      <w:r w:rsidRPr="005D2652">
        <w:t>,2</w:t>
      </w:r>
      <w:r w:rsidRPr="00BB19FD">
        <w:rPr>
          <w:spacing w:val="-1"/>
        </w:rPr>
        <w:t>0</w:t>
      </w:r>
      <w:r w:rsidRPr="005D2652">
        <w:t>1</w:t>
      </w:r>
      <w:r w:rsidRPr="00BB19FD">
        <w:rPr>
          <w:spacing w:val="-1"/>
        </w:rPr>
        <w:t>3</w:t>
      </w:r>
      <w:r w:rsidRPr="005D2652">
        <w:t>.</w:t>
      </w:r>
    </w:p>
    <w:p w:rsidR="00406203" w:rsidRDefault="00406203" w:rsidP="00406203">
      <w:pPr>
        <w:widowControl w:val="0"/>
        <w:autoSpaceDE w:val="0"/>
        <w:autoSpaceDN w:val="0"/>
        <w:adjustRightInd w:val="0"/>
        <w:spacing w:before="1" w:after="0" w:line="240" w:lineRule="auto"/>
        <w:rPr>
          <w:color w:val="000000"/>
          <w:spacing w:val="-1"/>
        </w:rPr>
      </w:pPr>
    </w:p>
    <w:p w:rsidR="00406203" w:rsidRPr="00EE74C3" w:rsidRDefault="00406203" w:rsidP="00406203">
      <w:pPr>
        <w:widowControl w:val="0"/>
        <w:autoSpaceDE w:val="0"/>
        <w:autoSpaceDN w:val="0"/>
        <w:adjustRightInd w:val="0"/>
        <w:spacing w:after="0" w:line="240" w:lineRule="auto"/>
      </w:pPr>
      <w:r w:rsidRPr="00EE74C3">
        <w:rPr>
          <w:b/>
          <w:bCs/>
          <w:spacing w:val="-1"/>
        </w:rPr>
        <w:t>RE</w:t>
      </w:r>
      <w:r w:rsidRPr="00EE74C3">
        <w:rPr>
          <w:b/>
          <w:bCs/>
        </w:rPr>
        <w:t>F</w:t>
      </w:r>
      <w:r w:rsidRPr="00EE74C3">
        <w:rPr>
          <w:b/>
          <w:bCs/>
          <w:spacing w:val="-1"/>
        </w:rPr>
        <w:t>ERENC</w:t>
      </w:r>
      <w:r w:rsidRPr="00EE74C3">
        <w:rPr>
          <w:b/>
          <w:bCs/>
          <w:spacing w:val="1"/>
        </w:rPr>
        <w:t>E</w:t>
      </w:r>
      <w:r w:rsidRPr="00EE74C3">
        <w:rPr>
          <w:b/>
          <w:bCs/>
          <w:spacing w:val="-1"/>
        </w:rPr>
        <w:t>S</w:t>
      </w:r>
      <w:r w:rsidRPr="00EE74C3">
        <w:rPr>
          <w:b/>
          <w:bCs/>
        </w:rPr>
        <w:t>:</w:t>
      </w:r>
    </w:p>
    <w:p w:rsidR="00406203" w:rsidRPr="00FD0CE3" w:rsidRDefault="00406203" w:rsidP="00641D21">
      <w:pPr>
        <w:pStyle w:val="ListParagraph"/>
        <w:widowControl w:val="0"/>
        <w:numPr>
          <w:ilvl w:val="0"/>
          <w:numId w:val="280"/>
        </w:numPr>
        <w:tabs>
          <w:tab w:val="clear" w:pos="360"/>
          <w:tab w:val="num" w:pos="540"/>
          <w:tab w:val="num" w:pos="630"/>
        </w:tabs>
        <w:autoSpaceDE w:val="0"/>
        <w:autoSpaceDN w:val="0"/>
        <w:adjustRightInd w:val="0"/>
        <w:spacing w:before="1" w:after="0" w:line="240" w:lineRule="auto"/>
        <w:ind w:left="540" w:hanging="180"/>
        <w:rPr>
          <w:color w:val="000000"/>
        </w:rPr>
      </w:pPr>
      <w:r w:rsidRPr="00FD0CE3">
        <w:rPr>
          <w:color w:val="000000"/>
          <w:spacing w:val="-1"/>
        </w:rPr>
        <w:t>CBR</w:t>
      </w:r>
      <w:r w:rsidRPr="00FD0CE3">
        <w:rPr>
          <w:color w:val="000000"/>
          <w:spacing w:val="1"/>
        </w:rPr>
        <w:t>I</w:t>
      </w:r>
      <w:r w:rsidRPr="00FD0CE3">
        <w:rPr>
          <w:color w:val="000000"/>
        </w:rPr>
        <w:t xml:space="preserve">, </w:t>
      </w:r>
      <w:r w:rsidRPr="00FD0CE3">
        <w:rPr>
          <w:color w:val="000000"/>
          <w:spacing w:val="-1"/>
        </w:rPr>
        <w:t>B</w:t>
      </w:r>
      <w:r w:rsidRPr="00FD0CE3">
        <w:rPr>
          <w:color w:val="000000"/>
        </w:rPr>
        <w:t>u</w:t>
      </w:r>
      <w:r w:rsidRPr="00FD0CE3">
        <w:rPr>
          <w:color w:val="000000"/>
          <w:spacing w:val="-1"/>
        </w:rPr>
        <w:t>il</w:t>
      </w:r>
      <w:r w:rsidRPr="00FD0CE3">
        <w:rPr>
          <w:color w:val="000000"/>
        </w:rPr>
        <w:t>d</w:t>
      </w:r>
      <w:r w:rsidRPr="00FD0CE3">
        <w:rPr>
          <w:color w:val="000000"/>
          <w:spacing w:val="-1"/>
        </w:rPr>
        <w:t>i</w:t>
      </w:r>
      <w:r w:rsidRPr="00FD0CE3">
        <w:rPr>
          <w:color w:val="000000"/>
        </w:rPr>
        <w:t>ng</w:t>
      </w:r>
      <w:r w:rsidRPr="00FD0CE3">
        <w:rPr>
          <w:color w:val="000000"/>
          <w:spacing w:val="1"/>
        </w:rPr>
        <w:t xml:space="preserve"> m</w:t>
      </w:r>
      <w:r w:rsidRPr="00FD0CE3">
        <w:rPr>
          <w:color w:val="000000"/>
          <w:spacing w:val="-3"/>
        </w:rPr>
        <w:t>a</w:t>
      </w:r>
      <w:r w:rsidRPr="00FD0CE3">
        <w:rPr>
          <w:color w:val="000000"/>
          <w:spacing w:val="1"/>
        </w:rPr>
        <w:t>t</w:t>
      </w:r>
      <w:r w:rsidRPr="00FD0CE3">
        <w:rPr>
          <w:color w:val="000000"/>
        </w:rPr>
        <w:t>eri</w:t>
      </w:r>
      <w:r w:rsidRPr="00FD0CE3">
        <w:rPr>
          <w:color w:val="000000"/>
          <w:spacing w:val="-1"/>
        </w:rPr>
        <w:t>al</w:t>
      </w:r>
      <w:r w:rsidRPr="00FD0CE3">
        <w:rPr>
          <w:color w:val="000000"/>
        </w:rPr>
        <w:t>s a</w:t>
      </w:r>
      <w:r w:rsidRPr="00FD0CE3">
        <w:rPr>
          <w:color w:val="000000"/>
          <w:spacing w:val="-1"/>
        </w:rPr>
        <w:t>n</w:t>
      </w:r>
      <w:r w:rsidRPr="00FD0CE3">
        <w:rPr>
          <w:color w:val="000000"/>
        </w:rPr>
        <w:t>d c</w:t>
      </w:r>
      <w:r w:rsidRPr="00FD0CE3">
        <w:rPr>
          <w:color w:val="000000"/>
          <w:spacing w:val="2"/>
        </w:rPr>
        <w:t>o</w:t>
      </w:r>
      <w:r w:rsidRPr="00FD0CE3">
        <w:rPr>
          <w:color w:val="000000"/>
          <w:spacing w:val="1"/>
        </w:rPr>
        <w:t>m</w:t>
      </w:r>
      <w:r w:rsidRPr="00FD0CE3">
        <w:rPr>
          <w:color w:val="000000"/>
        </w:rPr>
        <w:t>p</w:t>
      </w:r>
      <w:r w:rsidRPr="00FD0CE3">
        <w:rPr>
          <w:color w:val="000000"/>
          <w:spacing w:val="-1"/>
        </w:rPr>
        <w:t>o</w:t>
      </w:r>
      <w:r w:rsidRPr="00FD0CE3">
        <w:rPr>
          <w:color w:val="000000"/>
        </w:rPr>
        <w:t>n</w:t>
      </w:r>
      <w:r w:rsidRPr="00FD0CE3">
        <w:rPr>
          <w:color w:val="000000"/>
          <w:spacing w:val="-1"/>
        </w:rPr>
        <w:t>e</w:t>
      </w:r>
      <w:r w:rsidRPr="00FD0CE3">
        <w:rPr>
          <w:color w:val="000000"/>
          <w:spacing w:val="-3"/>
        </w:rPr>
        <w:t>n</w:t>
      </w:r>
      <w:r w:rsidRPr="00FD0CE3">
        <w:rPr>
          <w:color w:val="000000"/>
          <w:spacing w:val="1"/>
        </w:rPr>
        <w:t>t</w:t>
      </w:r>
      <w:r w:rsidRPr="00FD0CE3">
        <w:rPr>
          <w:color w:val="000000"/>
          <w:spacing w:val="-2"/>
        </w:rPr>
        <w:t>s</w:t>
      </w:r>
      <w:r w:rsidRPr="00FD0CE3">
        <w:rPr>
          <w:color w:val="000000"/>
        </w:rPr>
        <w:t xml:space="preserve">, </w:t>
      </w:r>
      <w:r w:rsidRPr="00FD0CE3">
        <w:rPr>
          <w:color w:val="000000"/>
          <w:spacing w:val="1"/>
        </w:rPr>
        <w:t>I</w:t>
      </w:r>
      <w:r w:rsidRPr="00FD0CE3">
        <w:rPr>
          <w:color w:val="000000"/>
        </w:rPr>
        <w:t>n</w:t>
      </w:r>
      <w:r w:rsidRPr="00FD0CE3">
        <w:rPr>
          <w:color w:val="000000"/>
          <w:spacing w:val="-1"/>
        </w:rPr>
        <w:t>di</w:t>
      </w:r>
      <w:r w:rsidRPr="00FD0CE3">
        <w:rPr>
          <w:color w:val="000000"/>
        </w:rPr>
        <w:t>a, 1</w:t>
      </w:r>
      <w:r w:rsidRPr="00FD0CE3">
        <w:rPr>
          <w:color w:val="000000"/>
          <w:spacing w:val="-1"/>
        </w:rPr>
        <w:t>9</w:t>
      </w:r>
      <w:r w:rsidRPr="00FD0CE3">
        <w:rPr>
          <w:color w:val="000000"/>
        </w:rPr>
        <w:t>90</w:t>
      </w:r>
    </w:p>
    <w:p w:rsidR="00406203" w:rsidRPr="00FD0CE3" w:rsidRDefault="00406203" w:rsidP="00641D21">
      <w:pPr>
        <w:pStyle w:val="ListParagraph"/>
        <w:widowControl w:val="0"/>
        <w:numPr>
          <w:ilvl w:val="0"/>
          <w:numId w:val="280"/>
        </w:numPr>
        <w:tabs>
          <w:tab w:val="clear" w:pos="360"/>
          <w:tab w:val="num" w:pos="270"/>
          <w:tab w:val="num" w:pos="540"/>
          <w:tab w:val="num" w:pos="630"/>
          <w:tab w:val="left" w:pos="820"/>
        </w:tabs>
        <w:autoSpaceDE w:val="0"/>
        <w:autoSpaceDN w:val="0"/>
        <w:adjustRightInd w:val="0"/>
        <w:spacing w:before="6" w:after="0" w:line="252" w:lineRule="exact"/>
        <w:ind w:left="540" w:right="72" w:hanging="180"/>
        <w:rPr>
          <w:color w:val="000000"/>
        </w:rPr>
      </w:pPr>
      <w:r w:rsidRPr="00FD0CE3">
        <w:rPr>
          <w:color w:val="000000"/>
          <w:spacing w:val="1"/>
        </w:rPr>
        <w:t>G</w:t>
      </w:r>
      <w:r w:rsidRPr="00FD0CE3">
        <w:rPr>
          <w:color w:val="000000"/>
        </w:rPr>
        <w:t>ero</w:t>
      </w:r>
      <w:r w:rsidRPr="00FD0CE3">
        <w:rPr>
          <w:color w:val="000000"/>
          <w:spacing w:val="-2"/>
        </w:rPr>
        <w:t>s</w:t>
      </w:r>
      <w:r w:rsidRPr="00FD0CE3">
        <w:rPr>
          <w:color w:val="000000"/>
          <w:spacing w:val="1"/>
        </w:rPr>
        <w:t>t</w:t>
      </w:r>
      <w:r w:rsidRPr="00FD0CE3">
        <w:rPr>
          <w:color w:val="000000"/>
          <w:spacing w:val="-1"/>
        </w:rPr>
        <w:t>i</w:t>
      </w:r>
      <w:r w:rsidRPr="00FD0CE3">
        <w:rPr>
          <w:color w:val="000000"/>
          <w:spacing w:val="-2"/>
        </w:rPr>
        <w:t>z</w:t>
      </w:r>
      <w:r w:rsidRPr="00FD0CE3">
        <w:rPr>
          <w:color w:val="000000"/>
        </w:rPr>
        <w:t xml:space="preserve">a </w:t>
      </w:r>
      <w:r w:rsidRPr="00FD0CE3">
        <w:rPr>
          <w:color w:val="000000"/>
          <w:spacing w:val="-1"/>
        </w:rPr>
        <w:t>C</w:t>
      </w:r>
      <w:r w:rsidRPr="00FD0CE3">
        <w:rPr>
          <w:color w:val="000000"/>
          <w:spacing w:val="1"/>
        </w:rPr>
        <w:t>.</w:t>
      </w:r>
      <w:r w:rsidRPr="00FD0CE3">
        <w:rPr>
          <w:color w:val="000000"/>
        </w:rPr>
        <w:t xml:space="preserve">Z., </w:t>
      </w:r>
      <w:r w:rsidRPr="00FD0CE3">
        <w:rPr>
          <w:color w:val="000000"/>
          <w:spacing w:val="-1"/>
        </w:rPr>
        <w:t>H</w:t>
      </w:r>
      <w:r w:rsidRPr="00FD0CE3">
        <w:rPr>
          <w:color w:val="000000"/>
        </w:rPr>
        <w:t>e</w:t>
      </w:r>
      <w:r w:rsidRPr="00FD0CE3">
        <w:rPr>
          <w:color w:val="000000"/>
          <w:spacing w:val="-1"/>
        </w:rPr>
        <w:t>n</w:t>
      </w:r>
      <w:r w:rsidRPr="00FD0CE3">
        <w:rPr>
          <w:color w:val="000000"/>
          <w:spacing w:val="-3"/>
        </w:rPr>
        <w:t>d</w:t>
      </w:r>
      <w:r w:rsidRPr="00FD0CE3">
        <w:rPr>
          <w:color w:val="000000"/>
          <w:spacing w:val="1"/>
        </w:rPr>
        <w:t>r</w:t>
      </w:r>
      <w:r w:rsidRPr="00FD0CE3">
        <w:rPr>
          <w:color w:val="000000"/>
          <w:spacing w:val="-1"/>
        </w:rPr>
        <w:t>i</w:t>
      </w:r>
      <w:r w:rsidRPr="00FD0CE3">
        <w:rPr>
          <w:color w:val="000000"/>
        </w:rPr>
        <w:t xml:space="preserve">kson </w:t>
      </w:r>
      <w:r w:rsidRPr="00FD0CE3">
        <w:rPr>
          <w:color w:val="000000"/>
          <w:spacing w:val="-1"/>
        </w:rPr>
        <w:t>C</w:t>
      </w:r>
      <w:r w:rsidRPr="00FD0CE3">
        <w:rPr>
          <w:color w:val="000000"/>
        </w:rPr>
        <w:t>.a</w:t>
      </w:r>
      <w:r w:rsidRPr="00FD0CE3">
        <w:rPr>
          <w:color w:val="000000"/>
          <w:spacing w:val="-1"/>
        </w:rPr>
        <w:t>n</w:t>
      </w:r>
      <w:r w:rsidRPr="00FD0CE3">
        <w:rPr>
          <w:color w:val="000000"/>
        </w:rPr>
        <w:t xml:space="preserve">d </w:t>
      </w:r>
      <w:r w:rsidRPr="00FD0CE3">
        <w:rPr>
          <w:color w:val="000000"/>
          <w:spacing w:val="-1"/>
        </w:rPr>
        <w:t>R</w:t>
      </w:r>
      <w:r w:rsidRPr="00FD0CE3">
        <w:rPr>
          <w:color w:val="000000"/>
        </w:rPr>
        <w:t>e</w:t>
      </w:r>
      <w:r w:rsidRPr="00FD0CE3">
        <w:rPr>
          <w:color w:val="000000"/>
          <w:spacing w:val="-1"/>
        </w:rPr>
        <w:t>h</w:t>
      </w:r>
      <w:r w:rsidRPr="00FD0CE3">
        <w:rPr>
          <w:color w:val="000000"/>
        </w:rPr>
        <w:t>at</w:t>
      </w:r>
      <w:r w:rsidRPr="00FD0CE3">
        <w:rPr>
          <w:color w:val="000000"/>
          <w:spacing w:val="-3"/>
        </w:rPr>
        <w:t>D</w:t>
      </w:r>
      <w:r w:rsidRPr="00FD0CE3">
        <w:rPr>
          <w:color w:val="000000"/>
          <w:spacing w:val="1"/>
        </w:rPr>
        <w:t>.</w:t>
      </w:r>
      <w:r w:rsidRPr="00FD0CE3">
        <w:rPr>
          <w:color w:val="000000"/>
          <w:spacing w:val="-1"/>
        </w:rPr>
        <w:t>R</w:t>
      </w:r>
      <w:r w:rsidRPr="00FD0CE3">
        <w:rPr>
          <w:color w:val="000000"/>
          <w:spacing w:val="1"/>
        </w:rPr>
        <w:t>.</w:t>
      </w:r>
      <w:r w:rsidRPr="00FD0CE3">
        <w:rPr>
          <w:color w:val="000000"/>
        </w:rPr>
        <w:t>,</w:t>
      </w:r>
      <w:r w:rsidRPr="00FD0CE3">
        <w:rPr>
          <w:color w:val="000000"/>
          <w:spacing w:val="1"/>
        </w:rPr>
        <w:t>"</w:t>
      </w:r>
      <w:r w:rsidRPr="00FD0CE3">
        <w:rPr>
          <w:color w:val="000000"/>
          <w:spacing w:val="-1"/>
        </w:rPr>
        <w:t>K</w:t>
      </w:r>
      <w:r w:rsidRPr="00FD0CE3">
        <w:rPr>
          <w:color w:val="000000"/>
        </w:rPr>
        <w:t>n</w:t>
      </w:r>
      <w:r w:rsidRPr="00FD0CE3">
        <w:rPr>
          <w:color w:val="000000"/>
          <w:spacing w:val="-1"/>
        </w:rPr>
        <w:t>o</w:t>
      </w:r>
      <w:r w:rsidRPr="00FD0CE3">
        <w:rPr>
          <w:color w:val="000000"/>
          <w:spacing w:val="-3"/>
        </w:rPr>
        <w:t>w</w:t>
      </w:r>
      <w:r w:rsidRPr="00FD0CE3">
        <w:rPr>
          <w:color w:val="000000"/>
          <w:spacing w:val="-1"/>
        </w:rPr>
        <w:t>l</w:t>
      </w:r>
      <w:r w:rsidRPr="00FD0CE3">
        <w:rPr>
          <w:color w:val="000000"/>
        </w:rPr>
        <w:t>e</w:t>
      </w:r>
      <w:r w:rsidRPr="00FD0CE3">
        <w:rPr>
          <w:color w:val="000000"/>
          <w:spacing w:val="-1"/>
        </w:rPr>
        <w:t>d</w:t>
      </w:r>
      <w:r w:rsidRPr="00FD0CE3">
        <w:rPr>
          <w:color w:val="000000"/>
          <w:spacing w:val="2"/>
        </w:rPr>
        <w:t>g</w:t>
      </w:r>
      <w:r w:rsidRPr="00FD0CE3">
        <w:rPr>
          <w:color w:val="000000"/>
        </w:rPr>
        <w:t>e b</w:t>
      </w:r>
      <w:r w:rsidRPr="00FD0CE3">
        <w:rPr>
          <w:color w:val="000000"/>
          <w:spacing w:val="-1"/>
        </w:rPr>
        <w:t>a</w:t>
      </w:r>
      <w:r w:rsidRPr="00FD0CE3">
        <w:rPr>
          <w:color w:val="000000"/>
        </w:rPr>
        <w:t>sed pr</w:t>
      </w:r>
      <w:r w:rsidRPr="00FD0CE3">
        <w:rPr>
          <w:color w:val="000000"/>
          <w:spacing w:val="-2"/>
        </w:rPr>
        <w:t>o</w:t>
      </w:r>
      <w:r w:rsidRPr="00FD0CE3">
        <w:rPr>
          <w:color w:val="000000"/>
        </w:rPr>
        <w:t>cess p</w:t>
      </w:r>
      <w:r w:rsidRPr="00FD0CE3">
        <w:rPr>
          <w:color w:val="000000"/>
          <w:spacing w:val="-1"/>
        </w:rPr>
        <w:t>l</w:t>
      </w:r>
      <w:r w:rsidRPr="00FD0CE3">
        <w:rPr>
          <w:color w:val="000000"/>
        </w:rPr>
        <w:t>a</w:t>
      </w:r>
      <w:r w:rsidRPr="00FD0CE3">
        <w:rPr>
          <w:color w:val="000000"/>
          <w:spacing w:val="-1"/>
        </w:rPr>
        <w:t>n</w:t>
      </w:r>
      <w:r w:rsidRPr="00FD0CE3">
        <w:rPr>
          <w:color w:val="000000"/>
        </w:rPr>
        <w:t>n</w:t>
      </w:r>
      <w:r w:rsidRPr="00FD0CE3">
        <w:rPr>
          <w:color w:val="000000"/>
          <w:spacing w:val="-1"/>
        </w:rPr>
        <w:t>i</w:t>
      </w:r>
      <w:r w:rsidRPr="00FD0CE3">
        <w:rPr>
          <w:color w:val="000000"/>
        </w:rPr>
        <w:t xml:space="preserve">ng </w:t>
      </w:r>
      <w:r w:rsidRPr="00FD0CE3">
        <w:rPr>
          <w:color w:val="000000"/>
          <w:spacing w:val="1"/>
        </w:rPr>
        <w:t>f</w:t>
      </w:r>
      <w:r w:rsidRPr="00FD0CE3">
        <w:rPr>
          <w:color w:val="000000"/>
          <w:spacing w:val="-3"/>
        </w:rPr>
        <w:t>o</w:t>
      </w:r>
      <w:r w:rsidRPr="00FD0CE3">
        <w:rPr>
          <w:color w:val="000000"/>
        </w:rPr>
        <w:t>r co</w:t>
      </w:r>
      <w:r w:rsidRPr="00FD0CE3">
        <w:rPr>
          <w:color w:val="000000"/>
          <w:spacing w:val="-1"/>
        </w:rPr>
        <w:t>n</w:t>
      </w:r>
      <w:r w:rsidRPr="00FD0CE3">
        <w:rPr>
          <w:color w:val="000000"/>
        </w:rPr>
        <w:t>s</w:t>
      </w:r>
      <w:r w:rsidRPr="00FD0CE3">
        <w:rPr>
          <w:color w:val="000000"/>
          <w:spacing w:val="1"/>
        </w:rPr>
        <w:t>tr</w:t>
      </w:r>
      <w:r w:rsidRPr="00FD0CE3">
        <w:rPr>
          <w:color w:val="000000"/>
          <w:spacing w:val="-3"/>
        </w:rPr>
        <w:t>u</w:t>
      </w:r>
      <w:r w:rsidRPr="00FD0CE3">
        <w:rPr>
          <w:color w:val="000000"/>
        </w:rPr>
        <w:t>c</w:t>
      </w:r>
      <w:r w:rsidRPr="00FD0CE3">
        <w:rPr>
          <w:color w:val="000000"/>
          <w:spacing w:val="1"/>
        </w:rPr>
        <w:t>t</w:t>
      </w:r>
      <w:r w:rsidRPr="00FD0CE3">
        <w:rPr>
          <w:color w:val="000000"/>
          <w:spacing w:val="-1"/>
        </w:rPr>
        <w:t>i</w:t>
      </w:r>
      <w:r w:rsidRPr="00FD0CE3">
        <w:rPr>
          <w:color w:val="000000"/>
        </w:rPr>
        <w:t>on a</w:t>
      </w:r>
      <w:r w:rsidRPr="00FD0CE3">
        <w:rPr>
          <w:color w:val="000000"/>
          <w:spacing w:val="-1"/>
        </w:rPr>
        <w:t>n</w:t>
      </w:r>
      <w:r w:rsidRPr="00FD0CE3">
        <w:rPr>
          <w:color w:val="000000"/>
        </w:rPr>
        <w:t xml:space="preserve">d </w:t>
      </w:r>
      <w:r w:rsidRPr="00FD0CE3">
        <w:rPr>
          <w:color w:val="000000"/>
          <w:spacing w:val="1"/>
        </w:rPr>
        <w:t>m</w:t>
      </w:r>
      <w:r w:rsidRPr="00FD0CE3">
        <w:rPr>
          <w:color w:val="000000"/>
          <w:spacing w:val="-3"/>
        </w:rPr>
        <w:t>a</w:t>
      </w:r>
      <w:r w:rsidRPr="00FD0CE3">
        <w:rPr>
          <w:color w:val="000000"/>
        </w:rPr>
        <w:t>n</w:t>
      </w:r>
      <w:r w:rsidRPr="00FD0CE3">
        <w:rPr>
          <w:color w:val="000000"/>
          <w:spacing w:val="-3"/>
        </w:rPr>
        <w:t>u</w:t>
      </w:r>
      <w:r w:rsidRPr="00FD0CE3">
        <w:rPr>
          <w:color w:val="000000"/>
          <w:spacing w:val="3"/>
        </w:rPr>
        <w:t>f</w:t>
      </w:r>
      <w:r w:rsidRPr="00FD0CE3">
        <w:rPr>
          <w:color w:val="000000"/>
          <w:spacing w:val="-3"/>
        </w:rPr>
        <w:t>a</w:t>
      </w:r>
      <w:r w:rsidRPr="00FD0CE3">
        <w:rPr>
          <w:color w:val="000000"/>
        </w:rPr>
        <w:t>c</w:t>
      </w:r>
      <w:r w:rsidRPr="00FD0CE3">
        <w:rPr>
          <w:color w:val="000000"/>
          <w:spacing w:val="1"/>
        </w:rPr>
        <w:t>t</w:t>
      </w:r>
      <w:r w:rsidRPr="00FD0CE3">
        <w:rPr>
          <w:color w:val="000000"/>
        </w:rPr>
        <w:t>uri</w:t>
      </w:r>
      <w:r w:rsidRPr="00FD0CE3">
        <w:rPr>
          <w:color w:val="000000"/>
          <w:spacing w:val="-3"/>
        </w:rPr>
        <w:t>n</w:t>
      </w:r>
      <w:r w:rsidRPr="00FD0CE3">
        <w:rPr>
          <w:color w:val="000000"/>
          <w:spacing w:val="4"/>
        </w:rPr>
        <w:t>g</w:t>
      </w:r>
      <w:r w:rsidRPr="00FD0CE3">
        <w:rPr>
          <w:color w:val="000000"/>
          <w:spacing w:val="-2"/>
        </w:rPr>
        <w:t>"</w:t>
      </w:r>
      <w:r w:rsidRPr="00FD0CE3">
        <w:rPr>
          <w:color w:val="000000"/>
        </w:rPr>
        <w:t xml:space="preserve">, </w:t>
      </w:r>
      <w:r w:rsidRPr="00FD0CE3">
        <w:rPr>
          <w:color w:val="000000"/>
          <w:spacing w:val="-1"/>
        </w:rPr>
        <w:t>A</w:t>
      </w:r>
      <w:r w:rsidRPr="00FD0CE3">
        <w:rPr>
          <w:color w:val="000000"/>
        </w:rPr>
        <w:t>ca</w:t>
      </w:r>
      <w:r w:rsidRPr="00FD0CE3">
        <w:rPr>
          <w:color w:val="000000"/>
          <w:spacing w:val="-1"/>
        </w:rPr>
        <w:t>d</w:t>
      </w:r>
      <w:r w:rsidRPr="00FD0CE3">
        <w:rPr>
          <w:color w:val="000000"/>
          <w:spacing w:val="-3"/>
        </w:rPr>
        <w:t>e</w:t>
      </w:r>
      <w:r w:rsidRPr="00FD0CE3">
        <w:rPr>
          <w:color w:val="000000"/>
          <w:spacing w:val="1"/>
        </w:rPr>
        <w:t>m</w:t>
      </w:r>
      <w:r w:rsidRPr="00FD0CE3">
        <w:rPr>
          <w:color w:val="000000"/>
          <w:spacing w:val="-1"/>
        </w:rPr>
        <w:t>i</w:t>
      </w:r>
      <w:r w:rsidRPr="00FD0CE3">
        <w:rPr>
          <w:color w:val="000000"/>
        </w:rPr>
        <w:t xml:space="preserve">c </w:t>
      </w:r>
      <w:r w:rsidRPr="00FD0CE3">
        <w:rPr>
          <w:color w:val="000000"/>
          <w:spacing w:val="-3"/>
        </w:rPr>
        <w:t>P</w:t>
      </w:r>
      <w:r w:rsidRPr="00FD0CE3">
        <w:rPr>
          <w:color w:val="000000"/>
          <w:spacing w:val="1"/>
        </w:rPr>
        <w:t>r</w:t>
      </w:r>
      <w:r w:rsidRPr="00FD0CE3">
        <w:rPr>
          <w:color w:val="000000"/>
        </w:rPr>
        <w:t xml:space="preserve">ess </w:t>
      </w:r>
      <w:r w:rsidRPr="00FD0CE3">
        <w:rPr>
          <w:color w:val="000000"/>
          <w:spacing w:val="1"/>
        </w:rPr>
        <w:t>I</w:t>
      </w:r>
      <w:r w:rsidRPr="00FD0CE3">
        <w:rPr>
          <w:color w:val="000000"/>
        </w:rPr>
        <w:t>n</w:t>
      </w:r>
      <w:r w:rsidRPr="00FD0CE3">
        <w:rPr>
          <w:color w:val="000000"/>
          <w:spacing w:val="-3"/>
        </w:rPr>
        <w:t>c</w:t>
      </w:r>
      <w:r w:rsidRPr="00FD0CE3">
        <w:rPr>
          <w:color w:val="000000"/>
          <w:spacing w:val="1"/>
        </w:rPr>
        <w:t>.</w:t>
      </w:r>
      <w:r w:rsidRPr="00FD0CE3">
        <w:rPr>
          <w:color w:val="000000"/>
        </w:rPr>
        <w:t>, 1</w:t>
      </w:r>
      <w:r w:rsidRPr="00FD0CE3">
        <w:rPr>
          <w:color w:val="000000"/>
          <w:spacing w:val="-1"/>
        </w:rPr>
        <w:t>9</w:t>
      </w:r>
      <w:r w:rsidRPr="00FD0CE3">
        <w:rPr>
          <w:color w:val="000000"/>
        </w:rPr>
        <w:t>94</w:t>
      </w:r>
    </w:p>
    <w:p w:rsidR="00406203" w:rsidRDefault="00406203" w:rsidP="00641D21">
      <w:pPr>
        <w:pStyle w:val="ListParagraph"/>
        <w:widowControl w:val="0"/>
        <w:numPr>
          <w:ilvl w:val="0"/>
          <w:numId w:val="280"/>
        </w:numPr>
        <w:tabs>
          <w:tab w:val="clear" w:pos="360"/>
          <w:tab w:val="num" w:pos="540"/>
          <w:tab w:val="num" w:pos="630"/>
        </w:tabs>
        <w:autoSpaceDE w:val="0"/>
        <w:autoSpaceDN w:val="0"/>
        <w:adjustRightInd w:val="0"/>
        <w:spacing w:before="1" w:after="0" w:line="240" w:lineRule="auto"/>
        <w:ind w:left="540" w:hanging="180"/>
      </w:pPr>
      <w:r w:rsidRPr="005D2652">
        <w:rPr>
          <w:spacing w:val="-1"/>
        </w:rPr>
        <w:t>D</w:t>
      </w:r>
      <w:r w:rsidRPr="005D2652">
        <w:t>a</w:t>
      </w:r>
      <w:r w:rsidRPr="005D2652">
        <w:rPr>
          <w:spacing w:val="-3"/>
        </w:rPr>
        <w:t>y</w:t>
      </w:r>
      <w:r w:rsidRPr="005D2652">
        <w:t>ara</w:t>
      </w:r>
      <w:r w:rsidRPr="005D2652">
        <w:rPr>
          <w:spacing w:val="1"/>
        </w:rPr>
        <w:t>t</w:t>
      </w:r>
      <w:r w:rsidRPr="005D2652">
        <w:t>n</w:t>
      </w:r>
      <w:r w:rsidRPr="005D2652">
        <w:rPr>
          <w:spacing w:val="-1"/>
        </w:rPr>
        <w:t>a</w:t>
      </w:r>
      <w:r w:rsidRPr="005D2652">
        <w:rPr>
          <w:spacing w:val="1"/>
        </w:rPr>
        <w:t>m</w:t>
      </w:r>
      <w:r w:rsidRPr="005D2652">
        <w:rPr>
          <w:spacing w:val="2"/>
        </w:rPr>
        <w:t xml:space="preserve">. </w:t>
      </w:r>
      <w:r w:rsidRPr="005D2652">
        <w:rPr>
          <w:spacing w:val="-30"/>
        </w:rPr>
        <w:t>P</w:t>
      </w:r>
      <w:r w:rsidRPr="005D2652">
        <w:rPr>
          <w:spacing w:val="1"/>
        </w:rPr>
        <w:t>.</w:t>
      </w:r>
      <w:r w:rsidRPr="005D2652">
        <w:t>,</w:t>
      </w:r>
      <w:r w:rsidRPr="005D2652">
        <w:rPr>
          <w:spacing w:val="1"/>
        </w:rPr>
        <w:t xml:space="preserve"> "</w:t>
      </w:r>
      <w:r w:rsidRPr="005D2652">
        <w:rPr>
          <w:spacing w:val="-3"/>
        </w:rPr>
        <w:t>P</w:t>
      </w:r>
      <w:r w:rsidRPr="005D2652">
        <w:rPr>
          <w:spacing w:val="1"/>
        </w:rPr>
        <w:t>r</w:t>
      </w:r>
      <w:r w:rsidRPr="005D2652">
        <w:t>es</w:t>
      </w:r>
      <w:r w:rsidRPr="005D2652">
        <w:rPr>
          <w:spacing w:val="-2"/>
        </w:rPr>
        <w:t>t</w:t>
      </w:r>
      <w:r w:rsidRPr="005D2652">
        <w:rPr>
          <w:spacing w:val="1"/>
        </w:rPr>
        <w:t>r</w:t>
      </w:r>
      <w:r w:rsidRPr="005D2652">
        <w:rPr>
          <w:spacing w:val="-3"/>
        </w:rPr>
        <w:t>e</w:t>
      </w:r>
      <w:r w:rsidRPr="005D2652">
        <w:t xml:space="preserve">ssed </w:t>
      </w:r>
      <w:r w:rsidRPr="005D2652">
        <w:rPr>
          <w:spacing w:val="-1"/>
        </w:rPr>
        <w:t>C</w:t>
      </w:r>
      <w:r w:rsidRPr="005D2652">
        <w:t>o</w:t>
      </w:r>
      <w:r w:rsidRPr="005D2652">
        <w:rPr>
          <w:spacing w:val="-1"/>
        </w:rPr>
        <w:t>n</w:t>
      </w:r>
      <w:r w:rsidRPr="005D2652">
        <w:t>c</w:t>
      </w:r>
      <w:r w:rsidRPr="005D2652">
        <w:rPr>
          <w:spacing w:val="1"/>
        </w:rPr>
        <w:t>r</w:t>
      </w:r>
      <w:r w:rsidRPr="005D2652">
        <w:rPr>
          <w:spacing w:val="-3"/>
        </w:rPr>
        <w:t>e</w:t>
      </w:r>
      <w:r w:rsidRPr="005D2652">
        <w:rPr>
          <w:spacing w:val="1"/>
        </w:rPr>
        <w:t>t</w:t>
      </w:r>
      <w:r w:rsidRPr="005D2652">
        <w:t xml:space="preserve">e </w:t>
      </w:r>
      <w:r w:rsidRPr="005D2652">
        <w:rPr>
          <w:spacing w:val="-3"/>
        </w:rPr>
        <w:t>S</w:t>
      </w:r>
      <w:r w:rsidRPr="005D2652">
        <w:rPr>
          <w:spacing w:val="1"/>
        </w:rPr>
        <w:t>tr</w:t>
      </w:r>
      <w:r w:rsidRPr="005D2652">
        <w:t>u</w:t>
      </w:r>
      <w:r w:rsidRPr="005D2652">
        <w:rPr>
          <w:spacing w:val="-3"/>
        </w:rPr>
        <w:t>c</w:t>
      </w:r>
      <w:r w:rsidRPr="005D2652">
        <w:rPr>
          <w:spacing w:val="1"/>
        </w:rPr>
        <w:t>t</w:t>
      </w:r>
      <w:r w:rsidRPr="005D2652">
        <w:t>u</w:t>
      </w:r>
      <w:r w:rsidRPr="005D2652">
        <w:rPr>
          <w:spacing w:val="-2"/>
        </w:rPr>
        <w:t>r</w:t>
      </w:r>
      <w:r w:rsidRPr="005D2652">
        <w:rPr>
          <w:spacing w:val="-3"/>
        </w:rPr>
        <w:t>e</w:t>
      </w:r>
      <w:r w:rsidRPr="005D2652">
        <w:rPr>
          <w:spacing w:val="1"/>
        </w:rPr>
        <w:t>s"</w:t>
      </w:r>
      <w:r w:rsidRPr="005D2652">
        <w:t xml:space="preserve">, </w:t>
      </w:r>
      <w:r w:rsidRPr="005D2652">
        <w:rPr>
          <w:spacing w:val="1"/>
        </w:rPr>
        <w:t>O</w:t>
      </w:r>
      <w:r w:rsidRPr="005D2652">
        <w:rPr>
          <w:spacing w:val="-5"/>
        </w:rPr>
        <w:t>x</w:t>
      </w:r>
      <w:r w:rsidRPr="005D2652">
        <w:rPr>
          <w:spacing w:val="3"/>
        </w:rPr>
        <w:t>f</w:t>
      </w:r>
      <w:r w:rsidRPr="005D2652">
        <w:rPr>
          <w:spacing w:val="-3"/>
        </w:rPr>
        <w:t>o</w:t>
      </w:r>
      <w:r w:rsidRPr="005D2652">
        <w:rPr>
          <w:spacing w:val="1"/>
        </w:rPr>
        <w:t>r</w:t>
      </w:r>
      <w:r w:rsidRPr="005D2652">
        <w:t xml:space="preserve">d and </w:t>
      </w:r>
      <w:r w:rsidRPr="005D2652">
        <w:rPr>
          <w:spacing w:val="1"/>
        </w:rPr>
        <w:t>I</w:t>
      </w:r>
      <w:r w:rsidRPr="005D2652">
        <w:rPr>
          <w:spacing w:val="-1"/>
        </w:rPr>
        <w:t>BH</w:t>
      </w:r>
      <w:r w:rsidRPr="005D2652">
        <w:t>,2013</w:t>
      </w:r>
    </w:p>
    <w:p w:rsidR="00406203" w:rsidRPr="00FD0CE3" w:rsidRDefault="00406203" w:rsidP="00641D21">
      <w:pPr>
        <w:pStyle w:val="ListParagraph"/>
        <w:widowControl w:val="0"/>
        <w:numPr>
          <w:ilvl w:val="0"/>
          <w:numId w:val="280"/>
        </w:numPr>
        <w:tabs>
          <w:tab w:val="clear" w:pos="360"/>
          <w:tab w:val="num" w:pos="540"/>
          <w:tab w:val="num" w:pos="630"/>
        </w:tabs>
        <w:autoSpaceDE w:val="0"/>
        <w:autoSpaceDN w:val="0"/>
        <w:adjustRightInd w:val="0"/>
        <w:spacing w:before="1" w:after="0" w:line="240" w:lineRule="auto"/>
        <w:ind w:left="540" w:hanging="180"/>
      </w:pPr>
      <w:r w:rsidRPr="00FD0CE3">
        <w:t>A</w:t>
      </w:r>
      <w:r w:rsidRPr="00FD0CE3">
        <w:rPr>
          <w:spacing w:val="-1"/>
        </w:rPr>
        <w:t>n</w:t>
      </w:r>
      <w:r w:rsidRPr="00FD0CE3">
        <w:t>d</w:t>
      </w:r>
      <w:r w:rsidRPr="00FD0CE3">
        <w:rPr>
          <w:spacing w:val="-1"/>
        </w:rPr>
        <w:t>i</w:t>
      </w:r>
      <w:r w:rsidRPr="00FD0CE3">
        <w:rPr>
          <w:spacing w:val="1"/>
        </w:rPr>
        <w:t xml:space="preserve">t. </w:t>
      </w:r>
      <w:r w:rsidRPr="00FD0CE3">
        <w:rPr>
          <w:spacing w:val="-1"/>
        </w:rPr>
        <w:t>G</w:t>
      </w:r>
      <w:r w:rsidRPr="00FD0CE3">
        <w:rPr>
          <w:spacing w:val="1"/>
        </w:rPr>
        <w:t>.</w:t>
      </w:r>
      <w:r w:rsidRPr="00FD0CE3">
        <w:rPr>
          <w:spacing w:val="-1"/>
        </w:rPr>
        <w:t>S</w:t>
      </w:r>
      <w:r w:rsidRPr="00FD0CE3">
        <w:t xml:space="preserve">. and </w:t>
      </w:r>
      <w:r w:rsidRPr="00FD0CE3">
        <w:rPr>
          <w:spacing w:val="1"/>
        </w:rPr>
        <w:t>G</w:t>
      </w:r>
      <w:r w:rsidRPr="00FD0CE3">
        <w:t>u</w:t>
      </w:r>
      <w:r w:rsidRPr="00FD0CE3">
        <w:rPr>
          <w:spacing w:val="-3"/>
        </w:rPr>
        <w:t>p</w:t>
      </w:r>
      <w:r w:rsidRPr="00FD0CE3">
        <w:rPr>
          <w:spacing w:val="1"/>
        </w:rPr>
        <w:t>t</w:t>
      </w:r>
      <w:r w:rsidRPr="00FD0CE3">
        <w:t>a</w:t>
      </w:r>
      <w:r w:rsidRPr="00FD0CE3">
        <w:rPr>
          <w:spacing w:val="-2"/>
        </w:rPr>
        <w:t xml:space="preserve">. </w:t>
      </w:r>
      <w:r w:rsidRPr="00FD0CE3">
        <w:rPr>
          <w:spacing w:val="-1"/>
        </w:rPr>
        <w:t>S</w:t>
      </w:r>
      <w:r w:rsidRPr="00FD0CE3">
        <w:rPr>
          <w:spacing w:val="1"/>
        </w:rPr>
        <w:t>.</w:t>
      </w:r>
      <w:r w:rsidRPr="00FD0CE3">
        <w:rPr>
          <w:spacing w:val="-27"/>
        </w:rPr>
        <w:t>P</w:t>
      </w:r>
      <w:r w:rsidRPr="00FD0CE3">
        <w:rPr>
          <w:spacing w:val="-1"/>
        </w:rPr>
        <w:t>.</w:t>
      </w:r>
      <w:r w:rsidRPr="00FD0CE3">
        <w:t>, "</w:t>
      </w:r>
      <w:r w:rsidRPr="00FD0CE3">
        <w:rPr>
          <w:spacing w:val="-1"/>
        </w:rPr>
        <w:t>P</w:t>
      </w:r>
      <w:r w:rsidRPr="00FD0CE3">
        <w:rPr>
          <w:spacing w:val="1"/>
        </w:rPr>
        <w:t>r</w:t>
      </w:r>
      <w:r w:rsidRPr="00FD0CE3">
        <w:rPr>
          <w:spacing w:val="-3"/>
        </w:rPr>
        <w:t>e</w:t>
      </w:r>
      <w:r w:rsidRPr="00FD0CE3">
        <w:t>s</w:t>
      </w:r>
      <w:r w:rsidRPr="00FD0CE3">
        <w:rPr>
          <w:spacing w:val="-1"/>
        </w:rPr>
        <w:t>t</w:t>
      </w:r>
      <w:r w:rsidRPr="00FD0CE3">
        <w:rPr>
          <w:spacing w:val="1"/>
        </w:rPr>
        <w:t>r</w:t>
      </w:r>
      <w:r w:rsidRPr="00FD0CE3">
        <w:t>ess</w:t>
      </w:r>
      <w:r w:rsidRPr="00FD0CE3">
        <w:rPr>
          <w:spacing w:val="-1"/>
        </w:rPr>
        <w:t>e</w:t>
      </w:r>
      <w:r w:rsidRPr="00FD0CE3">
        <w:t xml:space="preserve">d </w:t>
      </w:r>
      <w:r w:rsidRPr="00FD0CE3">
        <w:rPr>
          <w:spacing w:val="-1"/>
        </w:rPr>
        <w:t>C</w:t>
      </w:r>
      <w:r w:rsidRPr="00FD0CE3">
        <w:t>o</w:t>
      </w:r>
      <w:r w:rsidRPr="00FD0CE3">
        <w:rPr>
          <w:spacing w:val="-1"/>
        </w:rPr>
        <w:t>n</w:t>
      </w:r>
      <w:r w:rsidRPr="00FD0CE3">
        <w:t>c</w:t>
      </w:r>
      <w:r w:rsidRPr="00FD0CE3">
        <w:rPr>
          <w:spacing w:val="1"/>
        </w:rPr>
        <w:t>r</w:t>
      </w:r>
      <w:r w:rsidRPr="00FD0CE3">
        <w:t>et</w:t>
      </w:r>
      <w:r w:rsidRPr="00FD0CE3">
        <w:rPr>
          <w:spacing w:val="-2"/>
        </w:rPr>
        <w:t>e</w:t>
      </w:r>
      <w:r w:rsidRPr="00FD0CE3">
        <w:rPr>
          <w:spacing w:val="1"/>
        </w:rPr>
        <w:t>"</w:t>
      </w:r>
      <w:r w:rsidRPr="00FD0CE3">
        <w:t xml:space="preserve">, </w:t>
      </w:r>
      <w:r w:rsidRPr="00FD0CE3">
        <w:rPr>
          <w:spacing w:val="-1"/>
        </w:rPr>
        <w:t>CB</w:t>
      </w:r>
      <w:r w:rsidRPr="00FD0CE3">
        <w:t xml:space="preserve">S </w:t>
      </w:r>
      <w:r w:rsidRPr="00FD0CE3">
        <w:rPr>
          <w:spacing w:val="-1"/>
        </w:rPr>
        <w:t>P</w:t>
      </w:r>
      <w:r w:rsidRPr="00FD0CE3">
        <w:t>u</w:t>
      </w:r>
      <w:r w:rsidRPr="00FD0CE3">
        <w:rPr>
          <w:spacing w:val="-1"/>
        </w:rPr>
        <w:t>bli</w:t>
      </w:r>
      <w:r w:rsidRPr="00FD0CE3">
        <w:t>sh</w:t>
      </w:r>
      <w:r w:rsidRPr="00FD0CE3">
        <w:rPr>
          <w:spacing w:val="-1"/>
        </w:rPr>
        <w:t>e</w:t>
      </w:r>
      <w:r w:rsidRPr="00FD0CE3">
        <w:rPr>
          <w:spacing w:val="1"/>
        </w:rPr>
        <w:t>r</w:t>
      </w:r>
      <w:r w:rsidRPr="00FD0CE3">
        <w:t xml:space="preserve">s and </w:t>
      </w:r>
      <w:r w:rsidRPr="00FD0CE3">
        <w:rPr>
          <w:spacing w:val="-1"/>
        </w:rPr>
        <w:t>Di</w:t>
      </w:r>
      <w:r w:rsidRPr="00FD0CE3">
        <w:t>s</w:t>
      </w:r>
      <w:r w:rsidRPr="00FD0CE3">
        <w:rPr>
          <w:spacing w:val="1"/>
        </w:rPr>
        <w:t>tr</w:t>
      </w:r>
      <w:r w:rsidRPr="00FD0CE3">
        <w:rPr>
          <w:spacing w:val="-1"/>
        </w:rPr>
        <w:t>i</w:t>
      </w:r>
      <w:r w:rsidRPr="00FD0CE3">
        <w:t>b</w:t>
      </w:r>
      <w:r w:rsidRPr="00FD0CE3">
        <w:rPr>
          <w:spacing w:val="-1"/>
        </w:rPr>
        <w:t>u</w:t>
      </w:r>
      <w:r w:rsidRPr="00FD0CE3">
        <w:rPr>
          <w:spacing w:val="1"/>
        </w:rPr>
        <w:t>t</w:t>
      </w:r>
      <w:r w:rsidRPr="00FD0CE3">
        <w:rPr>
          <w:spacing w:val="-3"/>
        </w:rPr>
        <w:t>e</w:t>
      </w:r>
      <w:r w:rsidRPr="00FD0CE3">
        <w:rPr>
          <w:spacing w:val="-2"/>
        </w:rPr>
        <w:t>r</w:t>
      </w:r>
      <w:r w:rsidRPr="00FD0CE3">
        <w:t xml:space="preserve">s  </w:t>
      </w:r>
      <w:r w:rsidRPr="00FD0CE3">
        <w:rPr>
          <w:spacing w:val="-1"/>
        </w:rPr>
        <w:t>P</w:t>
      </w:r>
      <w:r w:rsidRPr="00FD0CE3">
        <w:rPr>
          <w:spacing w:val="-2"/>
        </w:rPr>
        <w:t>v</w:t>
      </w:r>
      <w:r w:rsidRPr="00FD0CE3">
        <w:rPr>
          <w:spacing w:val="1"/>
        </w:rPr>
        <w:t>t</w:t>
      </w:r>
      <w:r w:rsidRPr="00FD0CE3">
        <w:t>.Lt</w:t>
      </w:r>
      <w:r w:rsidRPr="00FD0CE3">
        <w:rPr>
          <w:spacing w:val="-2"/>
        </w:rPr>
        <w:t>d</w:t>
      </w:r>
      <w:r w:rsidRPr="00FD0CE3">
        <w:t>,2</w:t>
      </w:r>
      <w:r w:rsidRPr="00FD0CE3">
        <w:rPr>
          <w:spacing w:val="-1"/>
        </w:rPr>
        <w:t>0</w:t>
      </w:r>
      <w:r w:rsidRPr="00FD0CE3">
        <w:t>1</w:t>
      </w:r>
      <w:r w:rsidRPr="00FD0CE3">
        <w:rPr>
          <w:spacing w:val="-3"/>
        </w:rPr>
        <w:t>2</w:t>
      </w:r>
      <w:r w:rsidRPr="00FD0CE3">
        <w:t>.</w:t>
      </w:r>
    </w:p>
    <w:p w:rsidR="00406203" w:rsidRDefault="00406203" w:rsidP="00406203">
      <w:pPr>
        <w:spacing w:after="0"/>
        <w:ind w:left="360"/>
      </w:pPr>
      <w:r w:rsidRPr="00BB19FD">
        <w:rPr>
          <w:spacing w:val="1"/>
        </w:rPr>
        <w:t>5.I</w:t>
      </w:r>
      <w:r w:rsidRPr="00BB19FD">
        <w:rPr>
          <w:spacing w:val="-1"/>
        </w:rPr>
        <w:t>S</w:t>
      </w:r>
      <w:r w:rsidRPr="00FD0CE3">
        <w:t>1</w:t>
      </w:r>
      <w:r w:rsidRPr="00BB19FD">
        <w:rPr>
          <w:spacing w:val="-1"/>
        </w:rPr>
        <w:t>3</w:t>
      </w:r>
      <w:r w:rsidRPr="00FD0CE3">
        <w:t>4</w:t>
      </w:r>
      <w:r w:rsidRPr="00BB19FD">
        <w:rPr>
          <w:spacing w:val="-1"/>
        </w:rPr>
        <w:t>3</w:t>
      </w:r>
      <w:r w:rsidRPr="00BB19FD">
        <w:rPr>
          <w:spacing w:val="1"/>
        </w:rPr>
        <w:t>:</w:t>
      </w:r>
      <w:r w:rsidRPr="00FD0CE3">
        <w:t>1</w:t>
      </w:r>
      <w:r w:rsidRPr="00BB19FD">
        <w:rPr>
          <w:spacing w:val="-1"/>
        </w:rPr>
        <w:t>9</w:t>
      </w:r>
      <w:r w:rsidRPr="00FD0CE3">
        <w:t>8</w:t>
      </w:r>
      <w:r w:rsidRPr="00BB19FD">
        <w:rPr>
          <w:spacing w:val="-3"/>
        </w:rPr>
        <w:t>0</w:t>
      </w:r>
      <w:r w:rsidRPr="00FD0CE3">
        <w:t>,</w:t>
      </w:r>
      <w:r w:rsidRPr="00BB19FD">
        <w:rPr>
          <w:spacing w:val="-1"/>
        </w:rPr>
        <w:t>C</w:t>
      </w:r>
      <w:r w:rsidRPr="00FD0CE3">
        <w:t>o</w:t>
      </w:r>
      <w:r w:rsidRPr="00BB19FD">
        <w:rPr>
          <w:spacing w:val="-1"/>
        </w:rPr>
        <w:t>d</w:t>
      </w:r>
      <w:r w:rsidRPr="00FD0CE3">
        <w:t xml:space="preserve">e </w:t>
      </w:r>
      <w:r w:rsidRPr="00BB19FD">
        <w:rPr>
          <w:spacing w:val="-2"/>
        </w:rPr>
        <w:t>o</w:t>
      </w:r>
      <w:r w:rsidRPr="00FD0CE3">
        <w:t xml:space="preserve">f </w:t>
      </w:r>
      <w:r w:rsidRPr="00BB19FD">
        <w:rPr>
          <w:spacing w:val="-1"/>
        </w:rPr>
        <w:t>P</w:t>
      </w:r>
      <w:r w:rsidRPr="00BB19FD">
        <w:rPr>
          <w:spacing w:val="-2"/>
        </w:rPr>
        <w:t>r</w:t>
      </w:r>
      <w:r w:rsidRPr="00FD0CE3">
        <w:t xml:space="preserve">actice </w:t>
      </w:r>
      <w:r w:rsidRPr="00BB19FD">
        <w:rPr>
          <w:spacing w:val="3"/>
        </w:rPr>
        <w:t>f</w:t>
      </w:r>
      <w:r w:rsidRPr="00FD0CE3">
        <w:t xml:space="preserve">or </w:t>
      </w:r>
      <w:r w:rsidRPr="00BB19FD">
        <w:rPr>
          <w:spacing w:val="-1"/>
        </w:rPr>
        <w:t>P</w:t>
      </w:r>
      <w:r w:rsidRPr="00BB19FD">
        <w:rPr>
          <w:spacing w:val="-2"/>
        </w:rPr>
        <w:t>r</w:t>
      </w:r>
      <w:r w:rsidRPr="00FD0CE3">
        <w:t>es</w:t>
      </w:r>
      <w:r w:rsidRPr="00BB19FD">
        <w:rPr>
          <w:spacing w:val="-2"/>
        </w:rPr>
        <w:t>t</w:t>
      </w:r>
      <w:r w:rsidRPr="00BB19FD">
        <w:rPr>
          <w:spacing w:val="1"/>
        </w:rPr>
        <w:t>r</w:t>
      </w:r>
      <w:r w:rsidRPr="00FD0CE3">
        <w:t>ess</w:t>
      </w:r>
      <w:r w:rsidRPr="00BB19FD">
        <w:rPr>
          <w:spacing w:val="-1"/>
        </w:rPr>
        <w:t>e</w:t>
      </w:r>
      <w:r w:rsidRPr="00FD0CE3">
        <w:t xml:space="preserve">d </w:t>
      </w:r>
      <w:r w:rsidRPr="00BB19FD">
        <w:rPr>
          <w:spacing w:val="-3"/>
        </w:rPr>
        <w:t>C</w:t>
      </w:r>
      <w:r w:rsidRPr="00FD0CE3">
        <w:t>o</w:t>
      </w:r>
      <w:r w:rsidRPr="00BB19FD">
        <w:rPr>
          <w:spacing w:val="-1"/>
        </w:rPr>
        <w:t>n</w:t>
      </w:r>
      <w:r w:rsidRPr="00FD0CE3">
        <w:t>c</w:t>
      </w:r>
      <w:r w:rsidRPr="00BB19FD">
        <w:rPr>
          <w:spacing w:val="1"/>
        </w:rPr>
        <w:t>r</w:t>
      </w:r>
      <w:r w:rsidRPr="00FD0CE3">
        <w:t>et</w:t>
      </w:r>
      <w:r w:rsidRPr="00BB19FD">
        <w:rPr>
          <w:spacing w:val="-2"/>
        </w:rPr>
        <w:t>e</w:t>
      </w:r>
      <w:r w:rsidRPr="00FD0CE3">
        <w:t xml:space="preserve">, </w:t>
      </w:r>
      <w:r w:rsidRPr="00BB19FD">
        <w:rPr>
          <w:spacing w:val="-1"/>
        </w:rPr>
        <w:t>B</w:t>
      </w:r>
      <w:r w:rsidRPr="00FD0CE3">
        <w:t xml:space="preserve">ureau </w:t>
      </w:r>
      <w:r w:rsidRPr="00BB19FD">
        <w:rPr>
          <w:spacing w:val="-2"/>
        </w:rPr>
        <w:t>o</w:t>
      </w:r>
      <w:r w:rsidRPr="00FD0CE3">
        <w:t xml:space="preserve">f </w:t>
      </w:r>
      <w:r w:rsidRPr="00BB19FD">
        <w:rPr>
          <w:spacing w:val="1"/>
        </w:rPr>
        <w:t>I</w:t>
      </w:r>
      <w:r w:rsidRPr="00FD0CE3">
        <w:t>n</w:t>
      </w:r>
      <w:r w:rsidRPr="00BB19FD">
        <w:rPr>
          <w:spacing w:val="-1"/>
        </w:rPr>
        <w:t>di</w:t>
      </w:r>
      <w:r w:rsidRPr="00FD0CE3">
        <w:t xml:space="preserve">an </w:t>
      </w:r>
      <w:r w:rsidRPr="00BB19FD">
        <w:rPr>
          <w:spacing w:val="-1"/>
        </w:rPr>
        <w:t>S</w:t>
      </w:r>
      <w:r w:rsidRPr="00BB19FD">
        <w:rPr>
          <w:spacing w:val="1"/>
        </w:rPr>
        <w:t>t</w:t>
      </w:r>
      <w:r w:rsidRPr="00FD0CE3">
        <w:t>a</w:t>
      </w:r>
      <w:r w:rsidRPr="00BB19FD">
        <w:rPr>
          <w:spacing w:val="-1"/>
        </w:rPr>
        <w:t>n</w:t>
      </w:r>
      <w:r w:rsidRPr="00FD0CE3">
        <w:t>d</w:t>
      </w:r>
      <w:r w:rsidRPr="00BB19FD">
        <w:rPr>
          <w:spacing w:val="-1"/>
        </w:rPr>
        <w:t>a</w:t>
      </w:r>
      <w:r w:rsidRPr="00BB19FD">
        <w:rPr>
          <w:spacing w:val="1"/>
        </w:rPr>
        <w:t>r</w:t>
      </w:r>
      <w:r w:rsidRPr="00FD0CE3">
        <w:t>ds,</w:t>
      </w:r>
      <w:r w:rsidR="002F2422">
        <w:t xml:space="preserve"> </w:t>
      </w:r>
      <w:r w:rsidRPr="00BB19FD">
        <w:rPr>
          <w:spacing w:val="-1"/>
        </w:rPr>
        <w:t>N</w:t>
      </w:r>
      <w:r w:rsidRPr="00FD0CE3">
        <w:t>ew</w:t>
      </w:r>
    </w:p>
    <w:p w:rsidR="00406203" w:rsidRDefault="00406203" w:rsidP="00406203">
      <w:pPr>
        <w:spacing w:after="0"/>
        <w:ind w:left="360"/>
      </w:pPr>
      <w:r w:rsidRPr="00BB19FD">
        <w:rPr>
          <w:spacing w:val="-1"/>
        </w:rPr>
        <w:t>D</w:t>
      </w:r>
      <w:r w:rsidRPr="00FD0CE3">
        <w:t>e</w:t>
      </w:r>
      <w:r w:rsidRPr="00BB19FD">
        <w:rPr>
          <w:spacing w:val="-1"/>
        </w:rPr>
        <w:t>l</w:t>
      </w:r>
      <w:r w:rsidRPr="00FD0CE3">
        <w:t>h</w:t>
      </w:r>
      <w:r w:rsidRPr="00BB19FD">
        <w:rPr>
          <w:spacing w:val="-1"/>
        </w:rPr>
        <w:t>i</w:t>
      </w:r>
      <w:r w:rsidRPr="00FD0CE3">
        <w:t>,2</w:t>
      </w:r>
      <w:r w:rsidRPr="00BB19FD">
        <w:rPr>
          <w:spacing w:val="-1"/>
        </w:rPr>
        <w:t>0</w:t>
      </w:r>
      <w:r w:rsidRPr="00FD0CE3">
        <w:t xml:space="preserve">12 </w:t>
      </w:r>
    </w:p>
    <w:p w:rsidR="00406203" w:rsidRPr="005D2652" w:rsidRDefault="00406203" w:rsidP="00406203">
      <w:pPr>
        <w:widowControl w:val="0"/>
        <w:autoSpaceDE w:val="0"/>
        <w:autoSpaceDN w:val="0"/>
        <w:adjustRightInd w:val="0"/>
        <w:spacing w:after="0" w:line="252" w:lineRule="exact"/>
      </w:pPr>
    </w:p>
    <w:p w:rsidR="006B5DE0" w:rsidRPr="00EE74C3" w:rsidRDefault="006B5DE0" w:rsidP="00406203">
      <w:pPr>
        <w:jc w:val="center"/>
        <w:rPr>
          <w:rFonts w:cs="Calibri"/>
          <w:b/>
        </w:rPr>
      </w:pPr>
    </w:p>
    <w:p w:rsidR="006B5DE0" w:rsidRDefault="006B5DE0" w:rsidP="006B5DE0">
      <w:pPr>
        <w:rPr>
          <w:b/>
        </w:rPr>
      </w:pPr>
      <w:r>
        <w:rPr>
          <w:b/>
        </w:rPr>
        <w:br w:type="page"/>
      </w:r>
    </w:p>
    <w:p w:rsidR="005E09FA" w:rsidRPr="00EE74C3" w:rsidRDefault="005E09FA" w:rsidP="005E09FA">
      <w:pPr>
        <w:pStyle w:val="Heading1"/>
      </w:pPr>
      <w:bookmarkStart w:id="30" w:name="_Toc484777248"/>
      <w:bookmarkStart w:id="31" w:name="_Toc484777249"/>
      <w:r>
        <w:lastRenderedPageBreak/>
        <w:t>6</w:t>
      </w:r>
      <w:r w:rsidRPr="00EE74C3">
        <w:t>KC83:  Applied Hydrology and Meteorology</w:t>
      </w:r>
      <w:bookmarkEnd w:id="30"/>
    </w:p>
    <w:p w:rsidR="005E09FA" w:rsidRPr="00EE74C3" w:rsidRDefault="005E09FA" w:rsidP="005E09FA">
      <w:pPr>
        <w:spacing w:after="0"/>
        <w:jc w:val="center"/>
        <w:rPr>
          <w:b/>
        </w:rPr>
      </w:pPr>
      <w:r w:rsidRPr="00EE74C3">
        <w:rPr>
          <w:b/>
        </w:rPr>
        <w:t>Professional Elective_</w:t>
      </w:r>
      <w:r>
        <w:rPr>
          <w:b/>
        </w:rPr>
        <w:t>4</w:t>
      </w:r>
    </w:p>
    <w:p w:rsidR="005E09FA" w:rsidRPr="00EE74C3" w:rsidRDefault="005E09FA" w:rsidP="005E09FA">
      <w:pPr>
        <w:spacing w:after="0"/>
        <w:rPr>
          <w:b/>
        </w:rPr>
      </w:pPr>
    </w:p>
    <w:p w:rsidR="005E09FA" w:rsidRPr="00EE74C3" w:rsidRDefault="005E09FA" w:rsidP="005E09FA">
      <w:pPr>
        <w:spacing w:after="0"/>
        <w:rPr>
          <w:b/>
        </w:rPr>
      </w:pPr>
      <w:r w:rsidRPr="00EE74C3">
        <w:rPr>
          <w:b/>
        </w:rPr>
        <w:t>B.Tech IV Year I Sem.</w:t>
      </w:r>
      <w:r w:rsidRPr="00EE74C3">
        <w:tab/>
      </w:r>
      <w:r w:rsidRPr="00EE74C3">
        <w:tab/>
      </w:r>
      <w:r w:rsidRPr="00EE74C3">
        <w:tab/>
      </w:r>
      <w:r w:rsidRPr="00EE74C3">
        <w:tab/>
      </w:r>
      <w:r w:rsidRPr="00EE74C3">
        <w:tab/>
      </w:r>
      <w:r w:rsidRPr="00EE74C3">
        <w:tab/>
      </w:r>
      <w:r w:rsidRPr="00EE74C3">
        <w:tab/>
      </w:r>
      <w:r>
        <w:rPr>
          <w:b/>
        </w:rPr>
        <w:tab/>
      </w:r>
      <w:r w:rsidRPr="00EE74C3">
        <w:rPr>
          <w:b/>
        </w:rPr>
        <w:t xml:space="preserve"> L      T    P/D</w:t>
      </w:r>
      <w:r w:rsidRPr="00EE74C3">
        <w:rPr>
          <w:b/>
        </w:rPr>
        <w:tab/>
        <w:t>C</w:t>
      </w:r>
    </w:p>
    <w:p w:rsidR="005E09FA" w:rsidRPr="00EE74C3" w:rsidRDefault="005E09FA" w:rsidP="005E09FA">
      <w:pPr>
        <w:spacing w:after="0"/>
        <w:ind w:left="1440"/>
        <w:rPr>
          <w:b/>
        </w:rPr>
      </w:pPr>
      <w:r w:rsidRPr="00EE74C3">
        <w:rPr>
          <w:b/>
        </w:rPr>
        <w:tab/>
      </w:r>
      <w:r w:rsidRPr="00EE74C3">
        <w:rPr>
          <w:b/>
        </w:rPr>
        <w:tab/>
      </w:r>
      <w:r w:rsidRPr="00EE74C3">
        <w:rPr>
          <w:b/>
        </w:rPr>
        <w:tab/>
      </w:r>
      <w:r w:rsidRPr="00EE74C3">
        <w:rPr>
          <w:b/>
        </w:rPr>
        <w:tab/>
      </w:r>
      <w:r w:rsidRPr="00EE74C3">
        <w:rPr>
          <w:b/>
        </w:rPr>
        <w:tab/>
      </w:r>
      <w:r w:rsidRPr="00EE74C3">
        <w:rPr>
          <w:b/>
        </w:rPr>
        <w:tab/>
      </w:r>
      <w:r w:rsidRPr="00EE74C3">
        <w:rPr>
          <w:b/>
        </w:rPr>
        <w:tab/>
      </w:r>
      <w:r w:rsidRPr="00EE74C3">
        <w:rPr>
          <w:b/>
        </w:rPr>
        <w:tab/>
        <w:t>3     -    -</w:t>
      </w:r>
      <w:r w:rsidRPr="00EE74C3">
        <w:rPr>
          <w:b/>
        </w:rPr>
        <w:tab/>
      </w:r>
      <w:r>
        <w:rPr>
          <w:b/>
        </w:rPr>
        <w:tab/>
      </w:r>
      <w:r w:rsidRPr="00EE74C3">
        <w:rPr>
          <w:b/>
        </w:rPr>
        <w:t>3</w:t>
      </w:r>
    </w:p>
    <w:tbl>
      <w:tblPr>
        <w:tblpPr w:leftFromText="180" w:rightFromText="180" w:bottomFromText="200" w:vertAnchor="text" w:horzAnchor="margin" w:tblpXSpec="right" w:tblpY="147"/>
        <w:tblW w:w="3648" w:type="dxa"/>
        <w:tblCellMar>
          <w:left w:w="0" w:type="dxa"/>
          <w:right w:w="0" w:type="dxa"/>
        </w:tblCellMar>
        <w:tblLook w:val="00A0"/>
      </w:tblPr>
      <w:tblGrid>
        <w:gridCol w:w="350"/>
        <w:gridCol w:w="350"/>
        <w:gridCol w:w="350"/>
        <w:gridCol w:w="350"/>
        <w:gridCol w:w="350"/>
        <w:gridCol w:w="272"/>
        <w:gridCol w:w="328"/>
        <w:gridCol w:w="328"/>
        <w:gridCol w:w="261"/>
        <w:gridCol w:w="261"/>
        <w:gridCol w:w="316"/>
        <w:gridCol w:w="132"/>
      </w:tblGrid>
      <w:tr w:rsidR="005E09FA" w:rsidRPr="006A0144" w:rsidTr="002B06E0">
        <w:trPr>
          <w:trHeight w:val="213"/>
        </w:trPr>
        <w:tc>
          <w:tcPr>
            <w:tcW w:w="3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5E09FA" w:rsidRPr="000C7866" w:rsidRDefault="005E09FA" w:rsidP="002B06E0">
            <w:pPr>
              <w:spacing w:before="100" w:beforeAutospacing="1" w:after="100" w:afterAutospacing="1" w:line="240" w:lineRule="auto"/>
              <w:jc w:val="center"/>
              <w:rPr>
                <w:rFonts w:ascii="Arial" w:hAnsi="Arial" w:cs="Arial"/>
                <w:color w:val="222222"/>
                <w:sz w:val="20"/>
                <w:szCs w:val="16"/>
                <w:lang w:val="en-US" w:eastAsia="en-US"/>
              </w:rPr>
            </w:pPr>
            <w:r w:rsidRPr="000C7866">
              <w:rPr>
                <w:rFonts w:ascii="Arial" w:hAnsi="Arial" w:cs="Arial"/>
                <w:color w:val="222222"/>
                <w:sz w:val="20"/>
                <w:szCs w:val="24"/>
              </w:rPr>
              <w:t>a</w:t>
            </w:r>
          </w:p>
        </w:tc>
        <w:tc>
          <w:tcPr>
            <w:tcW w:w="35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E09FA" w:rsidRPr="000C7866" w:rsidRDefault="005E09FA" w:rsidP="002B06E0">
            <w:pPr>
              <w:spacing w:before="100" w:beforeAutospacing="1" w:after="100" w:afterAutospacing="1" w:line="240" w:lineRule="auto"/>
              <w:jc w:val="center"/>
              <w:rPr>
                <w:rFonts w:ascii="Arial" w:hAnsi="Arial" w:cs="Arial"/>
                <w:color w:val="222222"/>
                <w:sz w:val="20"/>
                <w:szCs w:val="16"/>
                <w:lang w:val="en-US" w:eastAsia="en-US"/>
              </w:rPr>
            </w:pPr>
            <w:r w:rsidRPr="000C7866">
              <w:rPr>
                <w:rFonts w:ascii="Arial" w:hAnsi="Arial" w:cs="Arial"/>
                <w:color w:val="222222"/>
                <w:sz w:val="20"/>
                <w:szCs w:val="24"/>
              </w:rPr>
              <w:t>b</w:t>
            </w:r>
          </w:p>
        </w:tc>
        <w:tc>
          <w:tcPr>
            <w:tcW w:w="35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E09FA" w:rsidRPr="000C7866" w:rsidRDefault="005E09FA" w:rsidP="002B06E0">
            <w:pPr>
              <w:spacing w:before="100" w:beforeAutospacing="1" w:after="100" w:afterAutospacing="1" w:line="240" w:lineRule="auto"/>
              <w:jc w:val="center"/>
              <w:rPr>
                <w:rFonts w:ascii="Arial" w:hAnsi="Arial" w:cs="Arial"/>
                <w:color w:val="222222"/>
                <w:sz w:val="20"/>
                <w:szCs w:val="16"/>
                <w:lang w:val="en-US" w:eastAsia="en-US"/>
              </w:rPr>
            </w:pPr>
            <w:r w:rsidRPr="000C7866">
              <w:rPr>
                <w:rFonts w:ascii="Arial" w:hAnsi="Arial" w:cs="Arial"/>
                <w:color w:val="222222"/>
                <w:sz w:val="20"/>
                <w:szCs w:val="24"/>
              </w:rPr>
              <w:t>c</w:t>
            </w:r>
          </w:p>
        </w:tc>
        <w:tc>
          <w:tcPr>
            <w:tcW w:w="35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E09FA" w:rsidRPr="000C7866" w:rsidRDefault="005E09FA" w:rsidP="002B06E0">
            <w:pPr>
              <w:spacing w:before="100" w:beforeAutospacing="1" w:after="100" w:afterAutospacing="1" w:line="240" w:lineRule="auto"/>
              <w:jc w:val="center"/>
              <w:rPr>
                <w:rFonts w:ascii="Arial" w:hAnsi="Arial" w:cs="Arial"/>
                <w:color w:val="222222"/>
                <w:sz w:val="20"/>
                <w:szCs w:val="16"/>
                <w:lang w:val="en-US" w:eastAsia="en-US"/>
              </w:rPr>
            </w:pPr>
            <w:r w:rsidRPr="000C7866">
              <w:rPr>
                <w:rFonts w:ascii="Arial" w:hAnsi="Arial" w:cs="Arial"/>
                <w:color w:val="222222"/>
                <w:sz w:val="20"/>
                <w:szCs w:val="24"/>
              </w:rPr>
              <w:t>d</w:t>
            </w:r>
          </w:p>
        </w:tc>
        <w:tc>
          <w:tcPr>
            <w:tcW w:w="35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E09FA" w:rsidRPr="000C7866" w:rsidRDefault="005E09FA" w:rsidP="002B06E0">
            <w:pPr>
              <w:spacing w:before="100" w:beforeAutospacing="1" w:after="100" w:afterAutospacing="1" w:line="240" w:lineRule="auto"/>
              <w:jc w:val="center"/>
              <w:rPr>
                <w:rFonts w:ascii="Arial" w:hAnsi="Arial" w:cs="Arial"/>
                <w:color w:val="222222"/>
                <w:sz w:val="20"/>
                <w:szCs w:val="16"/>
                <w:lang w:val="en-US" w:eastAsia="en-US"/>
              </w:rPr>
            </w:pPr>
            <w:r w:rsidRPr="000C7866">
              <w:rPr>
                <w:rFonts w:ascii="Arial" w:hAnsi="Arial" w:cs="Arial"/>
                <w:color w:val="222222"/>
                <w:sz w:val="20"/>
                <w:szCs w:val="24"/>
              </w:rPr>
              <w:t>e</w:t>
            </w:r>
          </w:p>
        </w:tc>
        <w:tc>
          <w:tcPr>
            <w:tcW w:w="27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E09FA" w:rsidRPr="000C7866" w:rsidRDefault="005E09FA" w:rsidP="002B06E0">
            <w:pPr>
              <w:spacing w:before="100" w:beforeAutospacing="1" w:after="100" w:afterAutospacing="1" w:line="240" w:lineRule="auto"/>
              <w:jc w:val="center"/>
              <w:rPr>
                <w:rFonts w:ascii="Arial" w:hAnsi="Arial" w:cs="Arial"/>
                <w:color w:val="222222"/>
                <w:sz w:val="20"/>
                <w:szCs w:val="16"/>
                <w:lang w:val="en-US" w:eastAsia="en-US"/>
              </w:rPr>
            </w:pPr>
            <w:r w:rsidRPr="000C7866">
              <w:rPr>
                <w:rFonts w:ascii="Arial" w:hAnsi="Arial" w:cs="Arial"/>
                <w:color w:val="222222"/>
                <w:sz w:val="20"/>
                <w:szCs w:val="24"/>
              </w:rPr>
              <w:t>f</w:t>
            </w:r>
          </w:p>
        </w:tc>
        <w:tc>
          <w:tcPr>
            <w:tcW w:w="3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E09FA" w:rsidRPr="000C7866" w:rsidRDefault="005E09FA" w:rsidP="002B06E0">
            <w:pPr>
              <w:spacing w:before="100" w:beforeAutospacing="1" w:after="100" w:afterAutospacing="1" w:line="240" w:lineRule="auto"/>
              <w:jc w:val="center"/>
              <w:rPr>
                <w:rFonts w:ascii="Arial" w:hAnsi="Arial" w:cs="Arial"/>
                <w:color w:val="222222"/>
                <w:sz w:val="20"/>
                <w:szCs w:val="16"/>
                <w:lang w:val="en-US" w:eastAsia="en-US"/>
              </w:rPr>
            </w:pPr>
            <w:r w:rsidRPr="000C7866">
              <w:rPr>
                <w:rFonts w:ascii="Arial" w:hAnsi="Arial" w:cs="Arial"/>
                <w:color w:val="222222"/>
                <w:sz w:val="20"/>
                <w:szCs w:val="24"/>
              </w:rPr>
              <w:t>g</w:t>
            </w:r>
          </w:p>
        </w:tc>
        <w:tc>
          <w:tcPr>
            <w:tcW w:w="3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E09FA" w:rsidRPr="000C7866" w:rsidRDefault="005E09FA" w:rsidP="002B06E0">
            <w:pPr>
              <w:spacing w:before="100" w:beforeAutospacing="1" w:after="100" w:afterAutospacing="1" w:line="240" w:lineRule="auto"/>
              <w:jc w:val="center"/>
              <w:rPr>
                <w:rFonts w:ascii="Arial" w:hAnsi="Arial" w:cs="Arial"/>
                <w:color w:val="222222"/>
                <w:sz w:val="20"/>
                <w:szCs w:val="16"/>
                <w:lang w:val="en-US" w:eastAsia="en-US"/>
              </w:rPr>
            </w:pPr>
            <w:r w:rsidRPr="000C7866">
              <w:rPr>
                <w:rFonts w:ascii="Arial" w:hAnsi="Arial" w:cs="Arial"/>
                <w:color w:val="222222"/>
                <w:sz w:val="20"/>
                <w:szCs w:val="24"/>
              </w:rPr>
              <w:t>h</w:t>
            </w:r>
          </w:p>
        </w:tc>
        <w:tc>
          <w:tcPr>
            <w:tcW w:w="2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E09FA" w:rsidRPr="000C7866" w:rsidRDefault="005E09FA" w:rsidP="002B06E0">
            <w:pPr>
              <w:spacing w:before="100" w:beforeAutospacing="1" w:after="100" w:afterAutospacing="1" w:line="240" w:lineRule="auto"/>
              <w:jc w:val="center"/>
              <w:rPr>
                <w:rFonts w:ascii="Arial" w:hAnsi="Arial" w:cs="Arial"/>
                <w:color w:val="222222"/>
                <w:sz w:val="20"/>
                <w:szCs w:val="16"/>
                <w:lang w:val="en-US" w:eastAsia="en-US"/>
              </w:rPr>
            </w:pPr>
            <w:r w:rsidRPr="000C7866">
              <w:rPr>
                <w:rFonts w:ascii="Arial" w:hAnsi="Arial" w:cs="Arial"/>
                <w:color w:val="222222"/>
                <w:sz w:val="20"/>
                <w:szCs w:val="24"/>
              </w:rPr>
              <w:t>i</w:t>
            </w:r>
          </w:p>
        </w:tc>
        <w:tc>
          <w:tcPr>
            <w:tcW w:w="2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E09FA" w:rsidRPr="000C7866" w:rsidRDefault="005E09FA" w:rsidP="002B06E0">
            <w:pPr>
              <w:spacing w:before="100" w:beforeAutospacing="1" w:after="100" w:afterAutospacing="1" w:line="240" w:lineRule="auto"/>
              <w:jc w:val="center"/>
              <w:rPr>
                <w:rFonts w:ascii="Arial" w:hAnsi="Arial" w:cs="Arial"/>
                <w:color w:val="222222"/>
                <w:sz w:val="20"/>
                <w:szCs w:val="16"/>
                <w:lang w:val="en-US" w:eastAsia="en-US"/>
              </w:rPr>
            </w:pPr>
            <w:r w:rsidRPr="000C7866">
              <w:rPr>
                <w:rFonts w:ascii="Arial" w:hAnsi="Arial" w:cs="Arial"/>
                <w:color w:val="222222"/>
                <w:sz w:val="20"/>
                <w:szCs w:val="24"/>
              </w:rPr>
              <w:t>j</w:t>
            </w:r>
          </w:p>
        </w:tc>
        <w:tc>
          <w:tcPr>
            <w:tcW w:w="31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5E09FA" w:rsidRPr="000C7866" w:rsidRDefault="005E09FA" w:rsidP="002B06E0">
            <w:pPr>
              <w:spacing w:before="100" w:beforeAutospacing="1" w:after="100" w:afterAutospacing="1" w:line="240" w:lineRule="auto"/>
              <w:jc w:val="center"/>
              <w:rPr>
                <w:rFonts w:ascii="Arial" w:hAnsi="Arial" w:cs="Arial"/>
                <w:color w:val="222222"/>
                <w:sz w:val="20"/>
                <w:szCs w:val="16"/>
                <w:lang w:val="en-US" w:eastAsia="en-US"/>
              </w:rPr>
            </w:pPr>
            <w:r w:rsidRPr="000C7866">
              <w:rPr>
                <w:rFonts w:ascii="Arial" w:hAnsi="Arial" w:cs="Arial"/>
                <w:color w:val="222222"/>
                <w:sz w:val="20"/>
                <w:szCs w:val="24"/>
              </w:rPr>
              <w:t>k</w:t>
            </w:r>
          </w:p>
        </w:tc>
        <w:tc>
          <w:tcPr>
            <w:tcW w:w="132" w:type="dxa"/>
            <w:tcBorders>
              <w:top w:val="single" w:sz="8" w:space="0" w:color="000000"/>
              <w:left w:val="nil"/>
              <w:bottom w:val="single" w:sz="8" w:space="0" w:color="000000"/>
              <w:right w:val="single" w:sz="8" w:space="0" w:color="000000"/>
            </w:tcBorders>
            <w:shd w:val="clear" w:color="auto" w:fill="FFFFFF"/>
          </w:tcPr>
          <w:p w:rsidR="005E09FA" w:rsidRPr="006A0144" w:rsidRDefault="005E09FA" w:rsidP="002B06E0">
            <w:pPr>
              <w:spacing w:after="0" w:line="240" w:lineRule="auto"/>
              <w:rPr>
                <w:rFonts w:ascii="Times New Roman" w:hAnsi="Times New Roman"/>
                <w:bCs/>
                <w:sz w:val="24"/>
                <w:szCs w:val="24"/>
              </w:rPr>
            </w:pPr>
            <w:r w:rsidRPr="006A0144">
              <w:rPr>
                <w:rFonts w:ascii="Times New Roman" w:hAnsi="Times New Roman"/>
                <w:bCs/>
                <w:sz w:val="24"/>
                <w:szCs w:val="24"/>
              </w:rPr>
              <w:t>l</w:t>
            </w:r>
          </w:p>
        </w:tc>
      </w:tr>
      <w:tr w:rsidR="005E09FA" w:rsidRPr="006A0144" w:rsidTr="002B06E0">
        <w:trPr>
          <w:trHeight w:val="253"/>
        </w:trPr>
        <w:tc>
          <w:tcPr>
            <w:tcW w:w="35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5E09FA" w:rsidRPr="000C7866" w:rsidRDefault="005E09FA" w:rsidP="002B06E0">
            <w:pPr>
              <w:spacing w:before="100" w:beforeAutospacing="1" w:after="100" w:afterAutospacing="1" w:line="240" w:lineRule="auto"/>
              <w:jc w:val="center"/>
              <w:rPr>
                <w:rFonts w:ascii="Arial" w:hAnsi="Arial" w:cs="Arial"/>
                <w:color w:val="222222"/>
                <w:sz w:val="20"/>
                <w:szCs w:val="16"/>
                <w:lang w:val="en-US" w:eastAsia="en-US"/>
              </w:rPr>
            </w:pPr>
            <w:r w:rsidRPr="000C7866">
              <w:rPr>
                <w:rFonts w:ascii="Arial" w:hAnsi="Arial" w:cs="Arial"/>
                <w:caps/>
                <w:color w:val="222222"/>
                <w:sz w:val="20"/>
                <w:szCs w:val="24"/>
              </w:rPr>
              <w:t>X</w:t>
            </w:r>
          </w:p>
        </w:tc>
        <w:tc>
          <w:tcPr>
            <w:tcW w:w="3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E09FA" w:rsidRPr="000C7866" w:rsidRDefault="005E09FA" w:rsidP="002B06E0">
            <w:pPr>
              <w:spacing w:before="100" w:beforeAutospacing="1" w:after="100" w:afterAutospacing="1" w:line="240" w:lineRule="auto"/>
              <w:jc w:val="center"/>
              <w:rPr>
                <w:rFonts w:ascii="Arial" w:hAnsi="Arial" w:cs="Arial"/>
                <w:color w:val="222222"/>
                <w:sz w:val="20"/>
                <w:szCs w:val="16"/>
                <w:lang w:val="en-US" w:eastAsia="en-US"/>
              </w:rPr>
            </w:pPr>
            <w:r w:rsidRPr="000C7866">
              <w:rPr>
                <w:rFonts w:ascii="Arial" w:hAnsi="Arial" w:cs="Arial"/>
                <w:caps/>
                <w:color w:val="222222"/>
                <w:sz w:val="20"/>
                <w:szCs w:val="24"/>
              </w:rPr>
              <w:t>X</w:t>
            </w:r>
          </w:p>
        </w:tc>
        <w:tc>
          <w:tcPr>
            <w:tcW w:w="3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E09FA" w:rsidRPr="000C7866" w:rsidRDefault="005E09FA" w:rsidP="002B06E0">
            <w:pPr>
              <w:spacing w:before="100" w:beforeAutospacing="1" w:after="100" w:afterAutospacing="1" w:line="240" w:lineRule="auto"/>
              <w:jc w:val="center"/>
              <w:rPr>
                <w:rFonts w:ascii="Arial" w:hAnsi="Arial" w:cs="Arial"/>
                <w:color w:val="222222"/>
                <w:sz w:val="20"/>
                <w:szCs w:val="16"/>
                <w:lang w:val="en-US" w:eastAsia="en-US"/>
              </w:rPr>
            </w:pPr>
            <w:r w:rsidRPr="000C7866">
              <w:rPr>
                <w:rFonts w:ascii="Arial" w:hAnsi="Arial" w:cs="Arial"/>
                <w:caps/>
                <w:color w:val="222222"/>
                <w:sz w:val="20"/>
                <w:szCs w:val="24"/>
              </w:rPr>
              <w:t>X</w:t>
            </w:r>
          </w:p>
        </w:tc>
        <w:tc>
          <w:tcPr>
            <w:tcW w:w="3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E09FA" w:rsidRPr="006A0144" w:rsidRDefault="005E09FA" w:rsidP="002B06E0">
            <w:pPr>
              <w:spacing w:after="0"/>
              <w:rPr>
                <w:sz w:val="20"/>
                <w:lang w:val="en-US" w:eastAsia="en-US"/>
              </w:rPr>
            </w:pPr>
            <w:r w:rsidRPr="000C7866">
              <w:rPr>
                <w:rFonts w:ascii="Arial" w:hAnsi="Arial" w:cs="Arial"/>
                <w:caps/>
                <w:color w:val="222222"/>
                <w:sz w:val="20"/>
                <w:szCs w:val="24"/>
              </w:rPr>
              <w:t>X</w:t>
            </w:r>
          </w:p>
        </w:tc>
        <w:tc>
          <w:tcPr>
            <w:tcW w:w="3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E09FA" w:rsidRPr="000C7866" w:rsidRDefault="005E09FA" w:rsidP="002B06E0">
            <w:pPr>
              <w:spacing w:before="100" w:beforeAutospacing="1" w:after="100" w:afterAutospacing="1" w:line="240" w:lineRule="auto"/>
              <w:jc w:val="center"/>
              <w:rPr>
                <w:rFonts w:ascii="Arial" w:hAnsi="Arial" w:cs="Arial"/>
                <w:color w:val="222222"/>
                <w:sz w:val="20"/>
                <w:szCs w:val="16"/>
                <w:lang w:val="en-US" w:eastAsia="en-US"/>
              </w:rPr>
            </w:pPr>
            <w:r w:rsidRPr="000C7866">
              <w:rPr>
                <w:rFonts w:ascii="Arial" w:hAnsi="Arial" w:cs="Arial"/>
                <w:caps/>
                <w:color w:val="222222"/>
                <w:sz w:val="20"/>
                <w:szCs w:val="24"/>
              </w:rPr>
              <w:t>X</w:t>
            </w:r>
          </w:p>
        </w:tc>
        <w:tc>
          <w:tcPr>
            <w:tcW w:w="27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E09FA" w:rsidRPr="006A0144" w:rsidRDefault="005E09FA" w:rsidP="002B06E0">
            <w:pPr>
              <w:spacing w:after="0"/>
              <w:rPr>
                <w:sz w:val="20"/>
                <w:lang w:val="en-US" w:eastAsia="en-US"/>
              </w:rPr>
            </w:pPr>
          </w:p>
        </w:tc>
        <w:tc>
          <w:tcPr>
            <w:tcW w:w="3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E09FA" w:rsidRPr="006A0144" w:rsidRDefault="005E09FA" w:rsidP="002B06E0">
            <w:pPr>
              <w:spacing w:after="0"/>
              <w:rPr>
                <w:sz w:val="20"/>
                <w:lang w:val="en-US" w:eastAsia="en-US"/>
              </w:rPr>
            </w:pPr>
          </w:p>
        </w:tc>
        <w:tc>
          <w:tcPr>
            <w:tcW w:w="3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E09FA" w:rsidRPr="006A0144" w:rsidRDefault="005E09FA" w:rsidP="002B06E0">
            <w:pPr>
              <w:spacing w:after="0"/>
              <w:rPr>
                <w:sz w:val="20"/>
                <w:lang w:val="en-US" w:eastAsia="en-US"/>
              </w:rPr>
            </w:pPr>
          </w:p>
        </w:tc>
        <w:tc>
          <w:tcPr>
            <w:tcW w:w="2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E09FA" w:rsidRPr="006A0144" w:rsidRDefault="005E09FA" w:rsidP="002B06E0">
            <w:pPr>
              <w:spacing w:after="0"/>
              <w:rPr>
                <w:sz w:val="20"/>
                <w:lang w:val="en-US" w:eastAsia="en-US"/>
              </w:rPr>
            </w:pPr>
          </w:p>
        </w:tc>
        <w:tc>
          <w:tcPr>
            <w:tcW w:w="2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E09FA" w:rsidRPr="000C7866" w:rsidRDefault="005E09FA" w:rsidP="002B06E0">
            <w:pPr>
              <w:spacing w:before="100" w:beforeAutospacing="1" w:after="100" w:afterAutospacing="1" w:line="240" w:lineRule="auto"/>
              <w:jc w:val="center"/>
              <w:rPr>
                <w:rFonts w:ascii="Arial" w:hAnsi="Arial" w:cs="Arial"/>
                <w:color w:val="222222"/>
                <w:sz w:val="20"/>
                <w:szCs w:val="16"/>
                <w:lang w:val="en-US" w:eastAsia="en-US"/>
              </w:rPr>
            </w:pPr>
          </w:p>
        </w:tc>
        <w:tc>
          <w:tcPr>
            <w:tcW w:w="31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5E09FA" w:rsidRPr="006A0144" w:rsidRDefault="005E09FA" w:rsidP="002B06E0">
            <w:pPr>
              <w:spacing w:after="0"/>
              <w:rPr>
                <w:sz w:val="20"/>
                <w:lang w:val="en-US" w:eastAsia="en-US"/>
              </w:rPr>
            </w:pPr>
          </w:p>
        </w:tc>
        <w:tc>
          <w:tcPr>
            <w:tcW w:w="132" w:type="dxa"/>
            <w:tcBorders>
              <w:top w:val="nil"/>
              <w:left w:val="nil"/>
              <w:bottom w:val="single" w:sz="8" w:space="0" w:color="000000"/>
              <w:right w:val="single" w:sz="8" w:space="0" w:color="000000"/>
            </w:tcBorders>
            <w:shd w:val="clear" w:color="auto" w:fill="FFFFFF"/>
          </w:tcPr>
          <w:p w:rsidR="005E09FA" w:rsidRPr="006A0144" w:rsidRDefault="005E09FA" w:rsidP="002B06E0">
            <w:pPr>
              <w:spacing w:after="0" w:line="240" w:lineRule="auto"/>
              <w:rPr>
                <w:rFonts w:ascii="Times New Roman" w:hAnsi="Times New Roman"/>
                <w:bCs/>
                <w:sz w:val="24"/>
                <w:szCs w:val="24"/>
              </w:rPr>
            </w:pPr>
          </w:p>
        </w:tc>
      </w:tr>
    </w:tbl>
    <w:p w:rsidR="005E09FA" w:rsidRDefault="005E09FA" w:rsidP="005E09FA">
      <w:pPr>
        <w:widowControl w:val="0"/>
        <w:autoSpaceDE w:val="0"/>
        <w:autoSpaceDN w:val="0"/>
        <w:adjustRightInd w:val="0"/>
        <w:spacing w:after="0" w:line="240" w:lineRule="auto"/>
        <w:ind w:right="107"/>
        <w:jc w:val="both"/>
        <w:rPr>
          <w:b/>
          <w:bCs/>
          <w:spacing w:val="-1"/>
        </w:rPr>
      </w:pPr>
    </w:p>
    <w:p w:rsidR="005E09FA" w:rsidRDefault="005E09FA" w:rsidP="005E09FA">
      <w:pPr>
        <w:widowControl w:val="0"/>
        <w:autoSpaceDE w:val="0"/>
        <w:autoSpaceDN w:val="0"/>
        <w:adjustRightInd w:val="0"/>
        <w:spacing w:after="0" w:line="240" w:lineRule="auto"/>
        <w:ind w:right="107"/>
        <w:jc w:val="both"/>
        <w:rPr>
          <w:b/>
          <w:bCs/>
          <w:spacing w:val="-1"/>
        </w:rPr>
      </w:pPr>
    </w:p>
    <w:p w:rsidR="005E09FA" w:rsidRDefault="005E09FA" w:rsidP="005E09FA">
      <w:pPr>
        <w:widowControl w:val="0"/>
        <w:autoSpaceDE w:val="0"/>
        <w:autoSpaceDN w:val="0"/>
        <w:adjustRightInd w:val="0"/>
        <w:spacing w:after="0" w:line="240" w:lineRule="auto"/>
        <w:ind w:right="107"/>
        <w:jc w:val="both"/>
        <w:rPr>
          <w:b/>
          <w:bCs/>
          <w:spacing w:val="-1"/>
        </w:rPr>
      </w:pPr>
    </w:p>
    <w:p w:rsidR="005E09FA" w:rsidRDefault="005E09FA" w:rsidP="005E09FA">
      <w:pPr>
        <w:widowControl w:val="0"/>
        <w:autoSpaceDE w:val="0"/>
        <w:autoSpaceDN w:val="0"/>
        <w:adjustRightInd w:val="0"/>
        <w:spacing w:after="0" w:line="240" w:lineRule="auto"/>
        <w:ind w:right="107"/>
        <w:jc w:val="both"/>
        <w:rPr>
          <w:b/>
          <w:bCs/>
          <w:spacing w:val="-1"/>
        </w:rPr>
      </w:pPr>
    </w:p>
    <w:p w:rsidR="005E09FA" w:rsidRPr="00EE74C3" w:rsidRDefault="005E09FA" w:rsidP="005E09FA">
      <w:pPr>
        <w:widowControl w:val="0"/>
        <w:autoSpaceDE w:val="0"/>
        <w:autoSpaceDN w:val="0"/>
        <w:adjustRightInd w:val="0"/>
        <w:spacing w:after="0" w:line="240" w:lineRule="auto"/>
        <w:ind w:right="107"/>
        <w:jc w:val="both"/>
        <w:rPr>
          <w:b/>
          <w:bCs/>
          <w:spacing w:val="-1"/>
        </w:rPr>
      </w:pPr>
      <w:r w:rsidRPr="00EE74C3">
        <w:rPr>
          <w:b/>
          <w:bCs/>
          <w:spacing w:val="-1"/>
        </w:rPr>
        <w:t>Course objectives</w:t>
      </w:r>
    </w:p>
    <w:p w:rsidR="005E09FA" w:rsidRPr="00EE74C3" w:rsidRDefault="005E09FA" w:rsidP="00641D21">
      <w:pPr>
        <w:pStyle w:val="ListParagraph"/>
        <w:widowControl w:val="0"/>
        <w:numPr>
          <w:ilvl w:val="0"/>
          <w:numId w:val="195"/>
        </w:numPr>
        <w:autoSpaceDE w:val="0"/>
        <w:autoSpaceDN w:val="0"/>
        <w:adjustRightInd w:val="0"/>
        <w:spacing w:after="0" w:line="240" w:lineRule="auto"/>
        <w:ind w:right="107"/>
        <w:jc w:val="both"/>
        <w:rPr>
          <w:bCs/>
          <w:spacing w:val="-1"/>
        </w:rPr>
      </w:pPr>
      <w:r w:rsidRPr="00EE74C3">
        <w:rPr>
          <w:bCs/>
          <w:spacing w:val="-1"/>
        </w:rPr>
        <w:t>Introduce students to various methods of estimation and analysis of rainfall data.</w:t>
      </w:r>
    </w:p>
    <w:p w:rsidR="005E09FA" w:rsidRPr="00EE74C3" w:rsidRDefault="005E09FA" w:rsidP="00641D21">
      <w:pPr>
        <w:pStyle w:val="ListParagraph"/>
        <w:widowControl w:val="0"/>
        <w:numPr>
          <w:ilvl w:val="0"/>
          <w:numId w:val="195"/>
        </w:numPr>
        <w:autoSpaceDE w:val="0"/>
        <w:autoSpaceDN w:val="0"/>
        <w:adjustRightInd w:val="0"/>
        <w:spacing w:after="0" w:line="240" w:lineRule="auto"/>
        <w:ind w:right="107"/>
        <w:jc w:val="both"/>
        <w:rPr>
          <w:bCs/>
          <w:spacing w:val="-1"/>
        </w:rPr>
      </w:pPr>
      <w:r w:rsidRPr="00EE74C3">
        <w:rPr>
          <w:bCs/>
          <w:spacing w:val="-1"/>
        </w:rPr>
        <w:t>Use techniques to assess stream flow both in natural conditions and in times of flood.</w:t>
      </w:r>
    </w:p>
    <w:p w:rsidR="005E09FA" w:rsidRPr="00EE74C3" w:rsidRDefault="005E09FA" w:rsidP="00641D21">
      <w:pPr>
        <w:pStyle w:val="ListParagraph"/>
        <w:widowControl w:val="0"/>
        <w:numPr>
          <w:ilvl w:val="0"/>
          <w:numId w:val="195"/>
        </w:numPr>
        <w:autoSpaceDE w:val="0"/>
        <w:autoSpaceDN w:val="0"/>
        <w:adjustRightInd w:val="0"/>
        <w:spacing w:after="0" w:line="240" w:lineRule="auto"/>
        <w:ind w:right="107"/>
        <w:jc w:val="both"/>
        <w:rPr>
          <w:bCs/>
          <w:spacing w:val="-1"/>
        </w:rPr>
      </w:pPr>
      <w:r w:rsidRPr="00EE74C3">
        <w:rPr>
          <w:bCs/>
          <w:spacing w:val="-1"/>
        </w:rPr>
        <w:t>Prepare students to take up any advanced course in water resources engineering and management.</w:t>
      </w:r>
    </w:p>
    <w:p w:rsidR="005E09FA" w:rsidRPr="00EE74C3" w:rsidRDefault="005E09FA" w:rsidP="00641D21">
      <w:pPr>
        <w:pStyle w:val="ListParagraph"/>
        <w:widowControl w:val="0"/>
        <w:numPr>
          <w:ilvl w:val="0"/>
          <w:numId w:val="195"/>
        </w:numPr>
        <w:autoSpaceDE w:val="0"/>
        <w:autoSpaceDN w:val="0"/>
        <w:adjustRightInd w:val="0"/>
        <w:spacing w:after="0" w:line="240" w:lineRule="auto"/>
        <w:ind w:right="107"/>
        <w:jc w:val="both"/>
        <w:rPr>
          <w:bCs/>
          <w:spacing w:val="-1"/>
        </w:rPr>
      </w:pPr>
      <w:r w:rsidRPr="00EE74C3">
        <w:rPr>
          <w:bCs/>
          <w:spacing w:val="-1"/>
        </w:rPr>
        <w:t>Expose students to estimate all parameters and characteristics related to hydrological aspects of catchment studies.</w:t>
      </w:r>
    </w:p>
    <w:p w:rsidR="005E09FA" w:rsidRPr="00EE74C3" w:rsidRDefault="005E09FA" w:rsidP="00641D21">
      <w:pPr>
        <w:pStyle w:val="ListParagraph"/>
        <w:widowControl w:val="0"/>
        <w:numPr>
          <w:ilvl w:val="0"/>
          <w:numId w:val="195"/>
        </w:numPr>
        <w:autoSpaceDE w:val="0"/>
        <w:autoSpaceDN w:val="0"/>
        <w:adjustRightInd w:val="0"/>
        <w:spacing w:after="0" w:line="240" w:lineRule="auto"/>
        <w:ind w:right="107"/>
        <w:jc w:val="both"/>
        <w:rPr>
          <w:bCs/>
          <w:spacing w:val="-1"/>
        </w:rPr>
      </w:pPr>
      <w:r w:rsidRPr="00EE74C3">
        <w:rPr>
          <w:bCs/>
          <w:spacing w:val="-1"/>
        </w:rPr>
        <w:t xml:space="preserve">Expose students for Estimation of flood peak and </w:t>
      </w:r>
      <w:r w:rsidRPr="00EE74C3">
        <w:rPr>
          <w:bCs/>
          <w:color w:val="000000"/>
          <w:spacing w:val="-1"/>
        </w:rPr>
        <w:t>Drought assessment.</w:t>
      </w:r>
    </w:p>
    <w:p w:rsidR="005E09FA" w:rsidRPr="00EE74C3" w:rsidRDefault="005E09FA" w:rsidP="00641D21">
      <w:pPr>
        <w:pStyle w:val="ListParagraph"/>
        <w:widowControl w:val="0"/>
        <w:numPr>
          <w:ilvl w:val="0"/>
          <w:numId w:val="195"/>
        </w:numPr>
        <w:autoSpaceDE w:val="0"/>
        <w:autoSpaceDN w:val="0"/>
        <w:adjustRightInd w:val="0"/>
        <w:spacing w:after="0" w:line="240" w:lineRule="auto"/>
        <w:ind w:right="107"/>
        <w:jc w:val="both"/>
        <w:rPr>
          <w:bCs/>
          <w:spacing w:val="-1"/>
        </w:rPr>
      </w:pPr>
      <w:r w:rsidRPr="00EE74C3">
        <w:rPr>
          <w:bCs/>
          <w:spacing w:val="-1"/>
        </w:rPr>
        <w:t xml:space="preserve">Introduce students to various </w:t>
      </w:r>
      <w:r w:rsidRPr="00EE74C3">
        <w:rPr>
          <w:bCs/>
          <w:color w:val="000000"/>
          <w:spacing w:val="-1"/>
        </w:rPr>
        <w:t>Legal Aspects of Water of our country.</w:t>
      </w:r>
    </w:p>
    <w:p w:rsidR="005E09FA" w:rsidRPr="00EE74C3" w:rsidRDefault="005E09FA" w:rsidP="005E09FA">
      <w:pPr>
        <w:widowControl w:val="0"/>
        <w:autoSpaceDE w:val="0"/>
        <w:autoSpaceDN w:val="0"/>
        <w:adjustRightInd w:val="0"/>
        <w:spacing w:after="0" w:line="240" w:lineRule="auto"/>
        <w:ind w:right="107"/>
        <w:jc w:val="both"/>
        <w:rPr>
          <w:b/>
          <w:bCs/>
          <w:spacing w:val="-1"/>
        </w:rPr>
      </w:pPr>
    </w:p>
    <w:p w:rsidR="005E09FA" w:rsidRPr="00EE74C3" w:rsidRDefault="005E09FA" w:rsidP="005E09FA">
      <w:pPr>
        <w:widowControl w:val="0"/>
        <w:autoSpaceDE w:val="0"/>
        <w:autoSpaceDN w:val="0"/>
        <w:adjustRightInd w:val="0"/>
        <w:spacing w:after="0" w:line="240" w:lineRule="auto"/>
        <w:ind w:right="107"/>
        <w:jc w:val="both"/>
        <w:rPr>
          <w:b/>
          <w:bCs/>
          <w:spacing w:val="-1"/>
        </w:rPr>
      </w:pPr>
      <w:r w:rsidRPr="00EE74C3">
        <w:rPr>
          <w:b/>
          <w:bCs/>
          <w:spacing w:val="-1"/>
        </w:rPr>
        <w:t>Course Outcome</w:t>
      </w:r>
    </w:p>
    <w:p w:rsidR="005E09FA" w:rsidRPr="00EE74C3" w:rsidRDefault="005E09FA" w:rsidP="00641D21">
      <w:pPr>
        <w:pStyle w:val="ListParagraph"/>
        <w:widowControl w:val="0"/>
        <w:numPr>
          <w:ilvl w:val="0"/>
          <w:numId w:val="194"/>
        </w:numPr>
        <w:autoSpaceDE w:val="0"/>
        <w:autoSpaceDN w:val="0"/>
        <w:adjustRightInd w:val="0"/>
        <w:spacing w:after="0" w:line="240" w:lineRule="auto"/>
        <w:ind w:right="107"/>
        <w:jc w:val="both"/>
        <w:rPr>
          <w:bCs/>
          <w:spacing w:val="-1"/>
        </w:rPr>
      </w:pPr>
      <w:r w:rsidRPr="00EE74C3">
        <w:rPr>
          <w:bCs/>
          <w:spacing w:val="-1"/>
        </w:rPr>
        <w:t>It would provide the students an overview of the precipitation process and underlying phenomena</w:t>
      </w:r>
    </w:p>
    <w:p w:rsidR="005E09FA" w:rsidRPr="00EE74C3" w:rsidRDefault="005E09FA" w:rsidP="00641D21">
      <w:pPr>
        <w:pStyle w:val="ListParagraph"/>
        <w:widowControl w:val="0"/>
        <w:numPr>
          <w:ilvl w:val="0"/>
          <w:numId w:val="194"/>
        </w:numPr>
        <w:autoSpaceDE w:val="0"/>
        <w:autoSpaceDN w:val="0"/>
        <w:adjustRightInd w:val="0"/>
        <w:spacing w:after="0" w:line="240" w:lineRule="auto"/>
        <w:ind w:right="107"/>
        <w:jc w:val="both"/>
        <w:rPr>
          <w:bCs/>
          <w:spacing w:val="-1"/>
        </w:rPr>
      </w:pPr>
      <w:r w:rsidRPr="00EE74C3">
        <w:rPr>
          <w:bCs/>
          <w:spacing w:val="-1"/>
        </w:rPr>
        <w:t xml:space="preserve">It would provide the students with an overview of monitoring and evaluation of hydrologic elements and accurately analyze the parameters involved. </w:t>
      </w:r>
    </w:p>
    <w:p w:rsidR="005E09FA" w:rsidRPr="00EE74C3" w:rsidRDefault="005E09FA" w:rsidP="00641D21">
      <w:pPr>
        <w:pStyle w:val="ListParagraph"/>
        <w:widowControl w:val="0"/>
        <w:numPr>
          <w:ilvl w:val="0"/>
          <w:numId w:val="194"/>
        </w:numPr>
        <w:autoSpaceDE w:val="0"/>
        <w:autoSpaceDN w:val="0"/>
        <w:adjustRightInd w:val="0"/>
        <w:spacing w:after="0" w:line="240" w:lineRule="auto"/>
        <w:ind w:right="107"/>
        <w:jc w:val="both"/>
        <w:rPr>
          <w:bCs/>
          <w:spacing w:val="-1"/>
        </w:rPr>
      </w:pPr>
      <w:r w:rsidRPr="00EE74C3">
        <w:rPr>
          <w:bCs/>
          <w:spacing w:val="-1"/>
        </w:rPr>
        <w:t>Introduces students to Climate change and its effects on the hydrologic processes.</w:t>
      </w:r>
    </w:p>
    <w:p w:rsidR="005E09FA" w:rsidRPr="00EE74C3" w:rsidRDefault="005E09FA" w:rsidP="00641D21">
      <w:pPr>
        <w:pStyle w:val="ListParagraph"/>
        <w:widowControl w:val="0"/>
        <w:numPr>
          <w:ilvl w:val="0"/>
          <w:numId w:val="194"/>
        </w:numPr>
        <w:autoSpaceDE w:val="0"/>
        <w:autoSpaceDN w:val="0"/>
        <w:adjustRightInd w:val="0"/>
        <w:spacing w:after="0" w:line="240" w:lineRule="auto"/>
        <w:ind w:right="107"/>
        <w:jc w:val="both"/>
        <w:rPr>
          <w:bCs/>
          <w:spacing w:val="-1"/>
        </w:rPr>
      </w:pPr>
      <w:r w:rsidRPr="00EE74C3">
        <w:rPr>
          <w:bCs/>
          <w:spacing w:val="-1"/>
        </w:rPr>
        <w:t>Will enable the student in estimating various hydrological parameters.</w:t>
      </w:r>
    </w:p>
    <w:p w:rsidR="005E09FA" w:rsidRPr="00EE74C3" w:rsidRDefault="005E09FA" w:rsidP="00641D21">
      <w:pPr>
        <w:pStyle w:val="ListParagraph"/>
        <w:widowControl w:val="0"/>
        <w:numPr>
          <w:ilvl w:val="0"/>
          <w:numId w:val="194"/>
        </w:numPr>
        <w:autoSpaceDE w:val="0"/>
        <w:autoSpaceDN w:val="0"/>
        <w:adjustRightInd w:val="0"/>
        <w:spacing w:after="0" w:line="240" w:lineRule="auto"/>
        <w:ind w:right="107"/>
        <w:jc w:val="both"/>
        <w:rPr>
          <w:bCs/>
          <w:spacing w:val="-1"/>
        </w:rPr>
      </w:pPr>
      <w:r w:rsidRPr="00EE74C3">
        <w:rPr>
          <w:bCs/>
          <w:spacing w:val="-1"/>
        </w:rPr>
        <w:t>Will enable students to estimate the flood using various methods and also assess the drought conditions.</w:t>
      </w:r>
    </w:p>
    <w:p w:rsidR="005E09FA" w:rsidRPr="00EE74C3" w:rsidRDefault="005E09FA" w:rsidP="00641D21">
      <w:pPr>
        <w:pStyle w:val="ListParagraph"/>
        <w:widowControl w:val="0"/>
        <w:numPr>
          <w:ilvl w:val="0"/>
          <w:numId w:val="194"/>
        </w:numPr>
        <w:autoSpaceDE w:val="0"/>
        <w:autoSpaceDN w:val="0"/>
        <w:adjustRightInd w:val="0"/>
        <w:spacing w:after="0" w:line="240" w:lineRule="auto"/>
        <w:ind w:right="107"/>
        <w:jc w:val="both"/>
        <w:rPr>
          <w:bCs/>
          <w:spacing w:val="-1"/>
        </w:rPr>
      </w:pPr>
      <w:r w:rsidRPr="00EE74C3">
        <w:rPr>
          <w:bCs/>
          <w:spacing w:val="-1"/>
        </w:rPr>
        <w:t>Will ensure the students with various water laws and other legal aspects in the country.</w:t>
      </w:r>
    </w:p>
    <w:p w:rsidR="005E09FA" w:rsidRPr="00EE74C3" w:rsidRDefault="005E09FA" w:rsidP="005E09FA">
      <w:pPr>
        <w:widowControl w:val="0"/>
        <w:autoSpaceDE w:val="0"/>
        <w:autoSpaceDN w:val="0"/>
        <w:adjustRightInd w:val="0"/>
        <w:spacing w:after="0" w:line="240" w:lineRule="auto"/>
        <w:ind w:right="107"/>
        <w:jc w:val="both"/>
        <w:rPr>
          <w:b/>
          <w:bCs/>
          <w:spacing w:val="-1"/>
        </w:rPr>
      </w:pPr>
    </w:p>
    <w:p w:rsidR="005E09FA" w:rsidRPr="00EE74C3" w:rsidRDefault="005E09FA" w:rsidP="005E09FA">
      <w:pPr>
        <w:widowControl w:val="0"/>
        <w:autoSpaceDE w:val="0"/>
        <w:autoSpaceDN w:val="0"/>
        <w:adjustRightInd w:val="0"/>
        <w:spacing w:after="0" w:line="240" w:lineRule="auto"/>
        <w:ind w:right="107"/>
        <w:jc w:val="both"/>
        <w:rPr>
          <w:b/>
          <w:bCs/>
          <w:spacing w:val="-1"/>
        </w:rPr>
      </w:pPr>
    </w:p>
    <w:p w:rsidR="005E09FA" w:rsidRPr="00EE74C3" w:rsidRDefault="005E09FA" w:rsidP="005E09FA">
      <w:pPr>
        <w:widowControl w:val="0"/>
        <w:autoSpaceDE w:val="0"/>
        <w:autoSpaceDN w:val="0"/>
        <w:adjustRightInd w:val="0"/>
        <w:spacing w:after="0" w:line="240" w:lineRule="auto"/>
        <w:ind w:right="107"/>
        <w:jc w:val="both"/>
        <w:rPr>
          <w:b/>
          <w:bCs/>
          <w:spacing w:val="-1"/>
        </w:rPr>
      </w:pPr>
      <w:r w:rsidRPr="00EE74C3">
        <w:rPr>
          <w:b/>
          <w:bCs/>
          <w:spacing w:val="-1"/>
        </w:rPr>
        <w:t>UNIT – I:</w:t>
      </w:r>
    </w:p>
    <w:p w:rsidR="005E09FA" w:rsidRPr="00EE74C3" w:rsidRDefault="005E09FA" w:rsidP="005E09FA">
      <w:pPr>
        <w:widowControl w:val="0"/>
        <w:autoSpaceDE w:val="0"/>
        <w:autoSpaceDN w:val="0"/>
        <w:adjustRightInd w:val="0"/>
        <w:spacing w:after="0" w:line="240" w:lineRule="auto"/>
        <w:ind w:right="107"/>
        <w:jc w:val="both"/>
      </w:pPr>
      <w:r w:rsidRPr="00EE74C3">
        <w:rPr>
          <w:b/>
        </w:rPr>
        <w:t>Hydrologic Processes:</w:t>
      </w:r>
      <w:r w:rsidRPr="00EE74C3">
        <w:t xml:space="preserve"> System concept of watershed; hydrologic cycle; atmospheric water; Reynolds transport theorem, continuity and momentum equations. </w:t>
      </w:r>
    </w:p>
    <w:p w:rsidR="005E09FA" w:rsidRPr="00EE74C3" w:rsidRDefault="005E09FA" w:rsidP="005E09FA">
      <w:pPr>
        <w:widowControl w:val="0"/>
        <w:autoSpaceDE w:val="0"/>
        <w:autoSpaceDN w:val="0"/>
        <w:adjustRightInd w:val="0"/>
        <w:spacing w:after="0" w:line="240" w:lineRule="auto"/>
        <w:ind w:right="107"/>
        <w:jc w:val="both"/>
        <w:rPr>
          <w:bCs/>
          <w:spacing w:val="-1"/>
        </w:rPr>
      </w:pPr>
    </w:p>
    <w:p w:rsidR="005E09FA" w:rsidRPr="00EE74C3" w:rsidRDefault="005E09FA" w:rsidP="005E09FA">
      <w:pPr>
        <w:widowControl w:val="0"/>
        <w:autoSpaceDE w:val="0"/>
        <w:autoSpaceDN w:val="0"/>
        <w:adjustRightInd w:val="0"/>
        <w:spacing w:after="0" w:line="240" w:lineRule="auto"/>
        <w:ind w:right="107"/>
        <w:jc w:val="both"/>
        <w:rPr>
          <w:b/>
          <w:bCs/>
          <w:spacing w:val="-1"/>
        </w:rPr>
      </w:pPr>
      <w:r w:rsidRPr="00EE74C3">
        <w:rPr>
          <w:b/>
          <w:bCs/>
          <w:spacing w:val="-1"/>
        </w:rPr>
        <w:t>UNIT – II:</w:t>
      </w:r>
    </w:p>
    <w:p w:rsidR="005E09FA" w:rsidRPr="00EE74C3" w:rsidRDefault="005E09FA" w:rsidP="005E09FA">
      <w:pPr>
        <w:widowControl w:val="0"/>
        <w:autoSpaceDE w:val="0"/>
        <w:autoSpaceDN w:val="0"/>
        <w:adjustRightInd w:val="0"/>
        <w:spacing w:after="0" w:line="240" w:lineRule="auto"/>
        <w:ind w:right="107"/>
        <w:jc w:val="both"/>
      </w:pPr>
      <w:r w:rsidRPr="00EE74C3">
        <w:rPr>
          <w:b/>
        </w:rPr>
        <w:t>Hydro climatology</w:t>
      </w:r>
      <w:r w:rsidRPr="00EE74C3">
        <w:rPr>
          <w:b/>
          <w:bCs/>
          <w:spacing w:val="-1"/>
        </w:rPr>
        <w:t>:</w:t>
      </w:r>
      <w:r w:rsidRPr="00EE74C3">
        <w:rPr>
          <w:bCs/>
          <w:spacing w:val="-1"/>
        </w:rPr>
        <w:t xml:space="preserve">  The Earth’s Climate Machine – Climate Classification - Global Wind Systems – Trade Winds and the Hadley Cell – The Westerlies - Cloud Formation and Monsoon Rains – Storms and Hurricanes; monsoon and jet streams, mechanism of Indian monsoon and rainfall pattern, southern ocean oscillation and influence on monsoon, cyclones;  Solar Radiation –The Earth's Natural Green House Effect – Green House Gases and Global Warming – Carbon Cycle; Global climate change and influence on precipitation.  </w:t>
      </w:r>
    </w:p>
    <w:p w:rsidR="005E09FA" w:rsidRPr="00EE74C3" w:rsidRDefault="005E09FA" w:rsidP="005E09FA">
      <w:pPr>
        <w:widowControl w:val="0"/>
        <w:autoSpaceDE w:val="0"/>
        <w:autoSpaceDN w:val="0"/>
        <w:adjustRightInd w:val="0"/>
        <w:spacing w:after="0" w:line="240" w:lineRule="auto"/>
        <w:ind w:right="107"/>
        <w:jc w:val="both"/>
        <w:rPr>
          <w:b/>
          <w:bCs/>
          <w:spacing w:val="-1"/>
        </w:rPr>
      </w:pPr>
    </w:p>
    <w:p w:rsidR="005E09FA" w:rsidRDefault="005E09FA" w:rsidP="005E09FA">
      <w:pPr>
        <w:widowControl w:val="0"/>
        <w:autoSpaceDE w:val="0"/>
        <w:autoSpaceDN w:val="0"/>
        <w:adjustRightInd w:val="0"/>
        <w:spacing w:after="0" w:line="240" w:lineRule="auto"/>
        <w:ind w:right="107"/>
        <w:jc w:val="both"/>
        <w:rPr>
          <w:b/>
          <w:bCs/>
          <w:spacing w:val="-1"/>
        </w:rPr>
      </w:pPr>
    </w:p>
    <w:p w:rsidR="005E09FA" w:rsidRDefault="005E09FA" w:rsidP="005E09FA">
      <w:pPr>
        <w:widowControl w:val="0"/>
        <w:autoSpaceDE w:val="0"/>
        <w:autoSpaceDN w:val="0"/>
        <w:adjustRightInd w:val="0"/>
        <w:spacing w:after="0" w:line="240" w:lineRule="auto"/>
        <w:ind w:right="107"/>
        <w:jc w:val="both"/>
        <w:rPr>
          <w:b/>
          <w:bCs/>
          <w:spacing w:val="-1"/>
        </w:rPr>
      </w:pPr>
    </w:p>
    <w:p w:rsidR="005E09FA" w:rsidRPr="00EE74C3" w:rsidRDefault="005E09FA" w:rsidP="005E09FA">
      <w:pPr>
        <w:widowControl w:val="0"/>
        <w:autoSpaceDE w:val="0"/>
        <w:autoSpaceDN w:val="0"/>
        <w:adjustRightInd w:val="0"/>
        <w:spacing w:after="0" w:line="240" w:lineRule="auto"/>
        <w:ind w:right="107"/>
        <w:jc w:val="both"/>
        <w:rPr>
          <w:b/>
          <w:bCs/>
          <w:spacing w:val="-1"/>
        </w:rPr>
      </w:pPr>
      <w:r>
        <w:rPr>
          <w:b/>
          <w:bCs/>
          <w:spacing w:val="-1"/>
        </w:rPr>
        <w:br w:type="page"/>
      </w:r>
      <w:r w:rsidRPr="00EE74C3">
        <w:rPr>
          <w:b/>
          <w:bCs/>
          <w:spacing w:val="-1"/>
        </w:rPr>
        <w:lastRenderedPageBreak/>
        <w:t>UNIT – III:</w:t>
      </w:r>
    </w:p>
    <w:p w:rsidR="005E09FA" w:rsidRPr="00EE74C3" w:rsidRDefault="005E09FA" w:rsidP="005E09FA">
      <w:pPr>
        <w:widowControl w:val="0"/>
        <w:autoSpaceDE w:val="0"/>
        <w:autoSpaceDN w:val="0"/>
        <w:adjustRightInd w:val="0"/>
        <w:spacing w:after="0" w:line="240" w:lineRule="auto"/>
        <w:ind w:right="107"/>
        <w:jc w:val="both"/>
        <w:rPr>
          <w:bCs/>
          <w:spacing w:val="-1"/>
        </w:rPr>
      </w:pPr>
      <w:r w:rsidRPr="00EE74C3">
        <w:rPr>
          <w:b/>
        </w:rPr>
        <w:t>Hydrologic Statistics:</w:t>
      </w:r>
      <w:r w:rsidRPr="00EE74C3">
        <w:t xml:space="preserve"> Analysis of hydrologic data, </w:t>
      </w:r>
      <w:r w:rsidRPr="00EE74C3">
        <w:rPr>
          <w:bCs/>
          <w:spacing w:val="-1"/>
        </w:rPr>
        <w:t>presentation of rainfall data–mass curve and hyetograph, precipitation variability, estimation of mean precipitation over an area, depth area relationship, intensity duration-frequency relationship, moving average curve, probable maximum</w:t>
      </w:r>
    </w:p>
    <w:p w:rsidR="005E09FA" w:rsidRPr="00EE74C3" w:rsidRDefault="005E09FA" w:rsidP="005E09FA">
      <w:pPr>
        <w:widowControl w:val="0"/>
        <w:autoSpaceDE w:val="0"/>
        <w:autoSpaceDN w:val="0"/>
        <w:adjustRightInd w:val="0"/>
        <w:spacing w:after="0" w:line="240" w:lineRule="auto"/>
        <w:ind w:right="107"/>
        <w:jc w:val="both"/>
      </w:pPr>
      <w:r w:rsidRPr="00EE74C3">
        <w:rPr>
          <w:bCs/>
          <w:spacing w:val="-1"/>
        </w:rPr>
        <w:t>Precipitation; data consistency check and data gap estimation, supplementing missing precipitation records</w:t>
      </w:r>
      <w:r w:rsidRPr="00EE74C3">
        <w:t xml:space="preserve">, commonly used distribution function in hydrology, concept of uncertainty and risk, Time series </w:t>
      </w:r>
      <w:r>
        <w:t xml:space="preserve">analysis and forecasting. </w:t>
      </w:r>
    </w:p>
    <w:p w:rsidR="005E09FA" w:rsidRPr="00EE74C3" w:rsidRDefault="005E09FA" w:rsidP="005E09FA">
      <w:pPr>
        <w:widowControl w:val="0"/>
        <w:autoSpaceDE w:val="0"/>
        <w:autoSpaceDN w:val="0"/>
        <w:adjustRightInd w:val="0"/>
        <w:spacing w:after="0" w:line="240" w:lineRule="auto"/>
        <w:ind w:right="107"/>
        <w:jc w:val="both"/>
      </w:pPr>
    </w:p>
    <w:p w:rsidR="005E09FA" w:rsidRPr="00EE74C3" w:rsidRDefault="005E09FA" w:rsidP="005E09FA">
      <w:pPr>
        <w:widowControl w:val="0"/>
        <w:autoSpaceDE w:val="0"/>
        <w:autoSpaceDN w:val="0"/>
        <w:adjustRightInd w:val="0"/>
        <w:spacing w:after="0" w:line="240" w:lineRule="auto"/>
        <w:ind w:right="107"/>
        <w:jc w:val="both"/>
        <w:rPr>
          <w:b/>
          <w:bCs/>
          <w:spacing w:val="-1"/>
        </w:rPr>
      </w:pPr>
      <w:r w:rsidRPr="00EE74C3">
        <w:rPr>
          <w:b/>
          <w:bCs/>
          <w:spacing w:val="-1"/>
        </w:rPr>
        <w:t>UNIT – IV:</w:t>
      </w:r>
    </w:p>
    <w:p w:rsidR="005E09FA" w:rsidRPr="00EE74C3" w:rsidRDefault="005E09FA" w:rsidP="005E09FA">
      <w:pPr>
        <w:widowControl w:val="0"/>
        <w:autoSpaceDE w:val="0"/>
        <w:autoSpaceDN w:val="0"/>
        <w:adjustRightInd w:val="0"/>
        <w:spacing w:after="0" w:line="240" w:lineRule="auto"/>
        <w:ind w:right="107"/>
        <w:jc w:val="both"/>
        <w:rPr>
          <w:b/>
          <w:bCs/>
          <w:spacing w:val="-1"/>
        </w:rPr>
      </w:pPr>
      <w:r w:rsidRPr="00EE74C3">
        <w:rPr>
          <w:b/>
        </w:rPr>
        <w:t>Hydrologic Design:</w:t>
      </w:r>
      <w:r w:rsidRPr="00EE74C3">
        <w:t xml:space="preserve"> Estimated Limiting Value, Hydrologic design scale and design level; Design storms – Design precipitation, IDF relationships, Design Hyetograph, Estimated limiting storms and PMP; Design Flows – Storm sewer system; Flood plain analysis and flood forecasting, Flood control and Forecasting; Low-flow frequency analysis and drought.</w:t>
      </w:r>
    </w:p>
    <w:p w:rsidR="005E09FA" w:rsidRPr="00EE74C3" w:rsidRDefault="005E09FA" w:rsidP="005E09FA">
      <w:pPr>
        <w:widowControl w:val="0"/>
        <w:autoSpaceDE w:val="0"/>
        <w:autoSpaceDN w:val="0"/>
        <w:adjustRightInd w:val="0"/>
        <w:spacing w:after="0" w:line="240" w:lineRule="auto"/>
        <w:ind w:right="107"/>
        <w:jc w:val="both"/>
        <w:rPr>
          <w:b/>
          <w:bCs/>
          <w:spacing w:val="-1"/>
        </w:rPr>
      </w:pPr>
    </w:p>
    <w:p w:rsidR="005E09FA" w:rsidRPr="00EE74C3" w:rsidRDefault="005E09FA" w:rsidP="005E09FA">
      <w:pPr>
        <w:widowControl w:val="0"/>
        <w:autoSpaceDE w:val="0"/>
        <w:autoSpaceDN w:val="0"/>
        <w:adjustRightInd w:val="0"/>
        <w:spacing w:after="0" w:line="240" w:lineRule="auto"/>
        <w:ind w:right="107"/>
        <w:jc w:val="both"/>
        <w:rPr>
          <w:b/>
          <w:bCs/>
          <w:spacing w:val="-1"/>
        </w:rPr>
      </w:pPr>
      <w:r w:rsidRPr="00EE74C3">
        <w:rPr>
          <w:b/>
          <w:bCs/>
          <w:spacing w:val="-1"/>
        </w:rPr>
        <w:t>UNIT – V:</w:t>
      </w:r>
    </w:p>
    <w:p w:rsidR="005E09FA" w:rsidRPr="00EE74C3" w:rsidRDefault="005E09FA" w:rsidP="005E09FA">
      <w:pPr>
        <w:widowControl w:val="0"/>
        <w:autoSpaceDE w:val="0"/>
        <w:autoSpaceDN w:val="0"/>
        <w:adjustRightInd w:val="0"/>
        <w:spacing w:after="0" w:line="240" w:lineRule="auto"/>
        <w:ind w:right="107"/>
        <w:jc w:val="both"/>
        <w:rPr>
          <w:bCs/>
          <w:spacing w:val="-1"/>
        </w:rPr>
      </w:pPr>
      <w:r w:rsidRPr="00EE74C3">
        <w:rPr>
          <w:b/>
          <w:bCs/>
          <w:spacing w:val="-1"/>
        </w:rPr>
        <w:t>Flood studies:</w:t>
      </w:r>
      <w:r w:rsidRPr="00EE74C3">
        <w:rPr>
          <w:bCs/>
          <w:spacing w:val="-1"/>
        </w:rPr>
        <w:t xml:space="preserve"> Estimation of flood peak, classification of hydrological modelling-Rational method,</w:t>
      </w:r>
    </w:p>
    <w:p w:rsidR="005E09FA" w:rsidRPr="00EE74C3" w:rsidRDefault="005E09FA" w:rsidP="005E09FA">
      <w:pPr>
        <w:widowControl w:val="0"/>
        <w:autoSpaceDE w:val="0"/>
        <w:autoSpaceDN w:val="0"/>
        <w:adjustRightInd w:val="0"/>
        <w:spacing w:after="0" w:line="240" w:lineRule="auto"/>
        <w:ind w:right="107"/>
        <w:jc w:val="both"/>
        <w:rPr>
          <w:bCs/>
          <w:spacing w:val="-1"/>
        </w:rPr>
      </w:pPr>
      <w:r w:rsidRPr="00EE74C3">
        <w:rPr>
          <w:bCs/>
          <w:spacing w:val="-1"/>
        </w:rPr>
        <w:t>empirical formulae, Unit Hydrograph techniques, SCS method. Flood Routing concept and techniques, hydrologic reservoir routing using Modified Puls method, hydrologic channel routing using Muskingum method, introduction to hydraulic routing. Flood frequency analysis, estimation of</w:t>
      </w:r>
    </w:p>
    <w:p w:rsidR="005E09FA" w:rsidRPr="00EE74C3" w:rsidRDefault="005E09FA" w:rsidP="005E09FA">
      <w:pPr>
        <w:widowControl w:val="0"/>
        <w:autoSpaceDE w:val="0"/>
        <w:autoSpaceDN w:val="0"/>
        <w:adjustRightInd w:val="0"/>
        <w:spacing w:after="0" w:line="240" w:lineRule="auto"/>
        <w:ind w:right="107"/>
        <w:jc w:val="both"/>
        <w:rPr>
          <w:bCs/>
          <w:spacing w:val="-1"/>
        </w:rPr>
      </w:pPr>
      <w:r w:rsidRPr="00EE74C3">
        <w:rPr>
          <w:bCs/>
          <w:spacing w:val="-1"/>
        </w:rPr>
        <w:t>magnitude, empirical formulae, importance of flood studies.</w:t>
      </w:r>
    </w:p>
    <w:p w:rsidR="005E09FA" w:rsidRPr="00EE74C3" w:rsidRDefault="005E09FA" w:rsidP="005E09FA">
      <w:pPr>
        <w:widowControl w:val="0"/>
        <w:autoSpaceDE w:val="0"/>
        <w:autoSpaceDN w:val="0"/>
        <w:adjustRightInd w:val="0"/>
        <w:spacing w:after="0" w:line="240" w:lineRule="auto"/>
        <w:ind w:right="107"/>
        <w:jc w:val="both"/>
        <w:rPr>
          <w:bCs/>
          <w:color w:val="000000"/>
          <w:spacing w:val="-1"/>
        </w:rPr>
      </w:pPr>
      <w:r w:rsidRPr="00EE74C3">
        <w:rPr>
          <w:b/>
          <w:bCs/>
          <w:color w:val="000000"/>
          <w:spacing w:val="-1"/>
        </w:rPr>
        <w:t>Drought Management</w:t>
      </w:r>
      <w:r w:rsidRPr="00EE74C3">
        <w:rPr>
          <w:bCs/>
          <w:color w:val="000000"/>
          <w:spacing w:val="-1"/>
        </w:rPr>
        <w:t>: Drought assessment and classification, drought analysis techniques, drought mitigation planning. Introduction to Data Analytics(R-Software).(6</w:t>
      </w:r>
      <w:r w:rsidRPr="00EE74C3">
        <w:rPr>
          <w:bCs/>
          <w:color w:val="000000"/>
          <w:spacing w:val="-1"/>
          <w:vertAlign w:val="superscript"/>
        </w:rPr>
        <w:t>th</w:t>
      </w:r>
      <w:r w:rsidRPr="00EE74C3">
        <w:rPr>
          <w:bCs/>
          <w:color w:val="000000"/>
          <w:spacing w:val="-1"/>
        </w:rPr>
        <w:t xml:space="preserve"> to 5</w:t>
      </w:r>
      <w:r w:rsidRPr="00EE74C3">
        <w:rPr>
          <w:bCs/>
          <w:color w:val="000000"/>
          <w:spacing w:val="-1"/>
          <w:vertAlign w:val="superscript"/>
        </w:rPr>
        <w:t>th</w:t>
      </w:r>
      <w:r w:rsidRPr="00EE74C3">
        <w:rPr>
          <w:bCs/>
          <w:color w:val="000000"/>
          <w:spacing w:val="-1"/>
        </w:rPr>
        <w:t>)</w:t>
      </w:r>
    </w:p>
    <w:p w:rsidR="005E09FA" w:rsidRPr="00EE74C3" w:rsidRDefault="005E09FA" w:rsidP="005E09FA">
      <w:pPr>
        <w:widowControl w:val="0"/>
        <w:autoSpaceDE w:val="0"/>
        <w:autoSpaceDN w:val="0"/>
        <w:adjustRightInd w:val="0"/>
        <w:spacing w:after="0" w:line="240" w:lineRule="auto"/>
        <w:ind w:right="107"/>
        <w:jc w:val="both"/>
        <w:rPr>
          <w:b/>
          <w:bCs/>
          <w:color w:val="000000"/>
          <w:spacing w:val="-1"/>
        </w:rPr>
      </w:pPr>
    </w:p>
    <w:p w:rsidR="005E09FA" w:rsidRPr="00EE74C3" w:rsidRDefault="005E09FA" w:rsidP="005E09FA">
      <w:pPr>
        <w:widowControl w:val="0"/>
        <w:autoSpaceDE w:val="0"/>
        <w:autoSpaceDN w:val="0"/>
        <w:adjustRightInd w:val="0"/>
        <w:spacing w:after="0" w:line="240" w:lineRule="auto"/>
        <w:ind w:right="107"/>
        <w:jc w:val="both"/>
        <w:rPr>
          <w:b/>
          <w:bCs/>
          <w:color w:val="000000"/>
          <w:spacing w:val="-1"/>
        </w:rPr>
      </w:pPr>
      <w:r w:rsidRPr="00EE74C3">
        <w:rPr>
          <w:b/>
          <w:bCs/>
          <w:color w:val="000000"/>
          <w:spacing w:val="-1"/>
        </w:rPr>
        <w:t>UNIT – VI:</w:t>
      </w:r>
    </w:p>
    <w:p w:rsidR="005E09FA" w:rsidRPr="00EE74C3" w:rsidRDefault="005E09FA" w:rsidP="005E09FA">
      <w:pPr>
        <w:widowControl w:val="0"/>
        <w:autoSpaceDE w:val="0"/>
        <w:autoSpaceDN w:val="0"/>
        <w:adjustRightInd w:val="0"/>
        <w:spacing w:after="0" w:line="240" w:lineRule="auto"/>
        <w:ind w:right="107"/>
        <w:jc w:val="both"/>
        <w:rPr>
          <w:color w:val="000000"/>
        </w:rPr>
      </w:pPr>
      <w:r w:rsidRPr="00EE74C3">
        <w:rPr>
          <w:b/>
          <w:bCs/>
          <w:color w:val="000000"/>
          <w:spacing w:val="-1"/>
        </w:rPr>
        <w:t xml:space="preserve">Water legislation in India and Telangana: </w:t>
      </w:r>
      <w:r w:rsidRPr="00EE74C3">
        <w:rPr>
          <w:color w:val="000000"/>
        </w:rPr>
        <w:t>Pre-Constitutional Water Laws , Constitutional Provisions: Article 14, Article 21, Directive Principles of State Policy, Fundamental Duties, State List-Entry 17 , 73rd and 74th amendments, Article 262 – Legislative Process: Legislative, Judicial, Executive, Natural Justice , Delegation of Powers , Tribunals , Post Constitutional Water Laws.</w:t>
      </w:r>
    </w:p>
    <w:p w:rsidR="005E09FA" w:rsidRPr="00EE74C3" w:rsidRDefault="005E09FA" w:rsidP="005E09FA">
      <w:pPr>
        <w:widowControl w:val="0"/>
        <w:autoSpaceDE w:val="0"/>
        <w:autoSpaceDN w:val="0"/>
        <w:adjustRightInd w:val="0"/>
        <w:spacing w:after="0" w:line="240" w:lineRule="auto"/>
        <w:ind w:right="107"/>
        <w:jc w:val="both"/>
        <w:rPr>
          <w:bCs/>
          <w:color w:val="000000"/>
          <w:spacing w:val="-1"/>
        </w:rPr>
      </w:pPr>
      <w:r w:rsidRPr="00EE74C3">
        <w:rPr>
          <w:color w:val="000000"/>
        </w:rPr>
        <w:t xml:space="preserve"> National-Level Enactments - The Overview of State Acts with Case Laws: Indian Easements Act – Land-Related Legislation –Tanks – Irrigation Management – Cess – Protection of Water Sources – Groundwater – Drinking and Domestic Water Supply – Industrial Use – Water Pollution – Torts and Crimes</w:t>
      </w:r>
    </w:p>
    <w:p w:rsidR="005E09FA" w:rsidRPr="00EE74C3" w:rsidRDefault="005E09FA" w:rsidP="005E09FA">
      <w:pPr>
        <w:widowControl w:val="0"/>
        <w:autoSpaceDE w:val="0"/>
        <w:autoSpaceDN w:val="0"/>
        <w:adjustRightInd w:val="0"/>
        <w:spacing w:after="0" w:line="240" w:lineRule="auto"/>
        <w:ind w:right="107"/>
        <w:jc w:val="both"/>
        <w:rPr>
          <w:bCs/>
          <w:spacing w:val="-1"/>
        </w:rPr>
      </w:pPr>
    </w:p>
    <w:p w:rsidR="005E09FA" w:rsidRPr="00EE74C3" w:rsidRDefault="005E09FA" w:rsidP="005E09FA">
      <w:pPr>
        <w:widowControl w:val="0"/>
        <w:autoSpaceDE w:val="0"/>
        <w:autoSpaceDN w:val="0"/>
        <w:adjustRightInd w:val="0"/>
        <w:spacing w:after="0" w:line="240" w:lineRule="auto"/>
        <w:ind w:right="107"/>
        <w:jc w:val="both"/>
        <w:rPr>
          <w:b/>
          <w:bCs/>
          <w:spacing w:val="-1"/>
        </w:rPr>
      </w:pPr>
      <w:r>
        <w:rPr>
          <w:b/>
          <w:bCs/>
          <w:spacing w:val="-1"/>
        </w:rPr>
        <w:t>TEXT BOOKS</w:t>
      </w:r>
      <w:r w:rsidRPr="00EE74C3">
        <w:rPr>
          <w:b/>
          <w:bCs/>
          <w:spacing w:val="-1"/>
        </w:rPr>
        <w:t>:</w:t>
      </w:r>
    </w:p>
    <w:p w:rsidR="005E09FA" w:rsidRPr="00A430FD" w:rsidRDefault="005E09FA" w:rsidP="00641D21">
      <w:pPr>
        <w:pStyle w:val="ListParagraph"/>
        <w:numPr>
          <w:ilvl w:val="0"/>
          <w:numId w:val="282"/>
        </w:numPr>
        <w:spacing w:after="0" w:line="240" w:lineRule="auto"/>
        <w:rPr>
          <w:shd w:val="clear" w:color="auto" w:fill="FFFFFF"/>
        </w:rPr>
      </w:pPr>
      <w:r w:rsidRPr="00A430FD">
        <w:rPr>
          <w:shd w:val="clear" w:color="auto" w:fill="FFFFFF"/>
        </w:rPr>
        <w:t>Chow, V T., D. R. Maidment and L. W. Mays (1988), “Applied Hydrology”, McGraw-Hill, Inc., New York.</w:t>
      </w:r>
    </w:p>
    <w:p w:rsidR="005E09FA" w:rsidRPr="00A430FD" w:rsidRDefault="005E09FA" w:rsidP="00641D21">
      <w:pPr>
        <w:pStyle w:val="ListParagraph"/>
        <w:numPr>
          <w:ilvl w:val="0"/>
          <w:numId w:val="282"/>
        </w:numPr>
        <w:spacing w:after="0" w:line="240" w:lineRule="auto"/>
        <w:rPr>
          <w:shd w:val="clear" w:color="auto" w:fill="FFFFFF"/>
        </w:rPr>
      </w:pPr>
      <w:r w:rsidRPr="00A430FD">
        <w:rPr>
          <w:shd w:val="clear" w:color="auto" w:fill="FFFFFF"/>
        </w:rPr>
        <w:t>Dingman L. S. (2002), “Physical Hydrology”, 2nd Ed. Waveland Press, Inc., USA</w:t>
      </w:r>
    </w:p>
    <w:p w:rsidR="005E09FA" w:rsidRDefault="005E09FA" w:rsidP="005E09FA">
      <w:pPr>
        <w:pStyle w:val="Heading1"/>
        <w:spacing w:before="0" w:line="240" w:lineRule="auto"/>
        <w:rPr>
          <w:rFonts w:cs="Calibri"/>
        </w:rPr>
      </w:pPr>
    </w:p>
    <w:p w:rsidR="005E09FA" w:rsidRPr="00EE74C3" w:rsidRDefault="005E09FA" w:rsidP="005E09FA">
      <w:pPr>
        <w:widowControl w:val="0"/>
        <w:autoSpaceDE w:val="0"/>
        <w:autoSpaceDN w:val="0"/>
        <w:adjustRightInd w:val="0"/>
        <w:spacing w:after="0" w:line="240" w:lineRule="auto"/>
        <w:ind w:right="107"/>
        <w:jc w:val="both"/>
        <w:rPr>
          <w:b/>
          <w:bCs/>
          <w:spacing w:val="-1"/>
        </w:rPr>
      </w:pPr>
      <w:r>
        <w:rPr>
          <w:b/>
          <w:bCs/>
          <w:spacing w:val="-1"/>
        </w:rPr>
        <w:t>REFERENCES:</w:t>
      </w:r>
    </w:p>
    <w:p w:rsidR="005E09FA" w:rsidRDefault="005E09FA" w:rsidP="00641D21">
      <w:pPr>
        <w:pStyle w:val="ListParagraph"/>
        <w:numPr>
          <w:ilvl w:val="0"/>
          <w:numId w:val="283"/>
        </w:numPr>
        <w:spacing w:after="0" w:line="240" w:lineRule="auto"/>
        <w:rPr>
          <w:shd w:val="clear" w:color="auto" w:fill="FFFFFF"/>
        </w:rPr>
      </w:pPr>
      <w:r w:rsidRPr="00A430FD">
        <w:rPr>
          <w:shd w:val="clear" w:color="auto" w:fill="FFFFFF"/>
        </w:rPr>
        <w:t>Viessman, W. Jr. and G. L. Lewis (2003), Introduction to Hydrology, 5th Edition, PearsonEducation, Inc., New Jersey.</w:t>
      </w:r>
    </w:p>
    <w:p w:rsidR="005E09FA" w:rsidRPr="00A430FD" w:rsidRDefault="005E09FA" w:rsidP="00641D21">
      <w:pPr>
        <w:pStyle w:val="ListParagraph"/>
        <w:numPr>
          <w:ilvl w:val="0"/>
          <w:numId w:val="283"/>
        </w:numPr>
        <w:spacing w:after="0" w:line="240" w:lineRule="auto"/>
        <w:rPr>
          <w:shd w:val="clear" w:color="auto" w:fill="FFFFFF"/>
        </w:rPr>
      </w:pPr>
      <w:r w:rsidRPr="00A430FD">
        <w:rPr>
          <w:shd w:val="clear" w:color="auto" w:fill="FFFFFF"/>
        </w:rPr>
        <w:t>Hann C.T. (1995), "Statistical Methods in Hydrology", First East-West Press Edition, New Delhi.</w:t>
      </w:r>
    </w:p>
    <w:p w:rsidR="005E09FA" w:rsidRPr="005E09FA" w:rsidRDefault="005E09FA" w:rsidP="00641D21">
      <w:pPr>
        <w:pStyle w:val="ListParagraph"/>
        <w:numPr>
          <w:ilvl w:val="0"/>
          <w:numId w:val="283"/>
        </w:numPr>
        <w:spacing w:after="0" w:line="240" w:lineRule="auto"/>
      </w:pPr>
      <w:r w:rsidRPr="005E09FA">
        <w:rPr>
          <w:shd w:val="clear" w:color="auto" w:fill="FFFFFF"/>
        </w:rPr>
        <w:t>Box, G. E. P., G. M. Jenkins, and G. C. Reinsel (2003), “Time Series Analysis, Forecasting and Control”, Pearson Education, Singapore</w:t>
      </w:r>
    </w:p>
    <w:p w:rsidR="00584C84" w:rsidRDefault="00584C84">
      <w:pPr>
        <w:spacing w:after="0" w:line="240" w:lineRule="auto"/>
      </w:pPr>
      <w:r>
        <w:br w:type="page"/>
      </w:r>
    </w:p>
    <w:bookmarkEnd w:id="31"/>
    <w:p w:rsidR="00A868AD" w:rsidRPr="00EE74C3" w:rsidRDefault="00A868AD" w:rsidP="00A868AD">
      <w:pPr>
        <w:pStyle w:val="Heading1"/>
        <w:spacing w:before="0"/>
      </w:pPr>
      <w:r>
        <w:lastRenderedPageBreak/>
        <w:t>6</w:t>
      </w:r>
      <w:r w:rsidRPr="00EE74C3">
        <w:t>KC84:  GIS Analysis and Modeling</w:t>
      </w:r>
    </w:p>
    <w:p w:rsidR="00A868AD" w:rsidRPr="00EE74C3" w:rsidRDefault="00A868AD" w:rsidP="00A868AD">
      <w:pPr>
        <w:spacing w:after="0"/>
        <w:jc w:val="center"/>
        <w:rPr>
          <w:rFonts w:cs="Calibri"/>
          <w:b/>
        </w:rPr>
      </w:pPr>
      <w:r w:rsidRPr="00EE74C3">
        <w:rPr>
          <w:rFonts w:cs="Calibri"/>
          <w:b/>
        </w:rPr>
        <w:t>Professional Elective_4</w:t>
      </w:r>
    </w:p>
    <w:p w:rsidR="00A868AD" w:rsidRPr="00EE74C3" w:rsidRDefault="00A868AD" w:rsidP="00A868AD">
      <w:pPr>
        <w:spacing w:after="0"/>
        <w:rPr>
          <w:rFonts w:cs="Calibri"/>
          <w:b/>
        </w:rPr>
      </w:pPr>
    </w:p>
    <w:p w:rsidR="00A868AD" w:rsidRPr="00EE74C3" w:rsidRDefault="00A868AD" w:rsidP="00A868AD">
      <w:pPr>
        <w:spacing w:after="0"/>
        <w:rPr>
          <w:rFonts w:cs="Calibri"/>
          <w:b/>
        </w:rPr>
      </w:pPr>
      <w:r w:rsidRPr="00EE74C3">
        <w:rPr>
          <w:rFonts w:cs="Calibri"/>
          <w:b/>
        </w:rPr>
        <w:t>B.</w:t>
      </w:r>
      <w:r>
        <w:rPr>
          <w:rFonts w:cs="Calibri"/>
          <w:b/>
        </w:rPr>
        <w:t xml:space="preserve"> </w:t>
      </w:r>
      <w:r w:rsidRPr="00EE74C3">
        <w:rPr>
          <w:rFonts w:cs="Calibri"/>
          <w:b/>
        </w:rPr>
        <w:t>Tech IV Year 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b/>
        </w:rPr>
        <w:t xml:space="preserve">  L      T    P/D</w:t>
      </w:r>
      <w:r w:rsidRPr="00EE74C3">
        <w:rPr>
          <w:rFonts w:cs="Calibri"/>
          <w:b/>
        </w:rPr>
        <w:tab/>
        <w:t>C</w:t>
      </w:r>
    </w:p>
    <w:p w:rsidR="00A868AD" w:rsidRPr="00EE74C3" w:rsidRDefault="00A868AD" w:rsidP="00A868AD">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t xml:space="preserve">  3     </w:t>
      </w:r>
      <w:r>
        <w:rPr>
          <w:rFonts w:cs="Calibri"/>
          <w:b/>
        </w:rPr>
        <w:t xml:space="preserve"> </w:t>
      </w:r>
      <w:r w:rsidRPr="00EE74C3">
        <w:rPr>
          <w:rFonts w:cs="Calibri"/>
          <w:b/>
        </w:rPr>
        <w:t>-</w:t>
      </w:r>
      <w:r>
        <w:rPr>
          <w:rFonts w:cs="Calibri"/>
          <w:b/>
        </w:rPr>
        <w:t xml:space="preserve">   </w:t>
      </w:r>
      <w:r w:rsidRPr="00EE74C3">
        <w:rPr>
          <w:rFonts w:cs="Calibri"/>
          <w:b/>
        </w:rPr>
        <w:t xml:space="preserve">    -</w:t>
      </w:r>
      <w:r w:rsidRPr="00EE74C3">
        <w:rPr>
          <w:rFonts w:cs="Calibri"/>
          <w:b/>
        </w:rPr>
        <w:tab/>
      </w:r>
      <w:r>
        <w:rPr>
          <w:rFonts w:cs="Calibri"/>
          <w:b/>
        </w:rPr>
        <w:t xml:space="preserve"> </w:t>
      </w:r>
      <w:r w:rsidRPr="00EE74C3">
        <w:rPr>
          <w:rFonts w:cs="Calibri"/>
          <w:b/>
        </w:rPr>
        <w:t>3</w:t>
      </w:r>
    </w:p>
    <w:tbl>
      <w:tblPr>
        <w:tblpPr w:leftFromText="180" w:rightFromText="180" w:vertAnchor="text" w:horzAnchor="margin" w:tblpXSpec="right" w:tblpY="94"/>
        <w:tblW w:w="3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9"/>
        <w:gridCol w:w="339"/>
        <w:gridCol w:w="337"/>
        <w:gridCol w:w="339"/>
        <w:gridCol w:w="333"/>
        <w:gridCol w:w="293"/>
        <w:gridCol w:w="328"/>
        <w:gridCol w:w="339"/>
        <w:gridCol w:w="276"/>
        <w:gridCol w:w="278"/>
        <w:gridCol w:w="324"/>
        <w:gridCol w:w="324"/>
      </w:tblGrid>
      <w:tr w:rsidR="00A868AD" w:rsidRPr="006A0144" w:rsidTr="00BD36E6">
        <w:trPr>
          <w:trHeight w:val="244"/>
        </w:trPr>
        <w:tc>
          <w:tcPr>
            <w:tcW w:w="329" w:type="dxa"/>
          </w:tcPr>
          <w:p w:rsidR="00A868AD" w:rsidRPr="006A0144" w:rsidRDefault="00A868AD" w:rsidP="00BD36E6">
            <w:pPr>
              <w:spacing w:after="0" w:line="240" w:lineRule="auto"/>
              <w:rPr>
                <w:sz w:val="20"/>
              </w:rPr>
            </w:pPr>
            <w:r w:rsidRPr="006A0144">
              <w:rPr>
                <w:sz w:val="20"/>
              </w:rPr>
              <w:t>a</w:t>
            </w:r>
          </w:p>
        </w:tc>
        <w:tc>
          <w:tcPr>
            <w:tcW w:w="339" w:type="dxa"/>
          </w:tcPr>
          <w:p w:rsidR="00A868AD" w:rsidRPr="006A0144" w:rsidRDefault="00A868AD" w:rsidP="00BD36E6">
            <w:pPr>
              <w:spacing w:after="0" w:line="240" w:lineRule="auto"/>
              <w:rPr>
                <w:sz w:val="20"/>
              </w:rPr>
            </w:pPr>
            <w:r w:rsidRPr="006A0144">
              <w:rPr>
                <w:sz w:val="20"/>
              </w:rPr>
              <w:t>b</w:t>
            </w:r>
          </w:p>
        </w:tc>
        <w:tc>
          <w:tcPr>
            <w:tcW w:w="337" w:type="dxa"/>
          </w:tcPr>
          <w:p w:rsidR="00A868AD" w:rsidRPr="006A0144" w:rsidRDefault="00A868AD" w:rsidP="00BD36E6">
            <w:pPr>
              <w:spacing w:after="0" w:line="240" w:lineRule="auto"/>
              <w:rPr>
                <w:sz w:val="20"/>
              </w:rPr>
            </w:pPr>
            <w:r w:rsidRPr="006A0144">
              <w:rPr>
                <w:sz w:val="20"/>
              </w:rPr>
              <w:t>c</w:t>
            </w:r>
          </w:p>
        </w:tc>
        <w:tc>
          <w:tcPr>
            <w:tcW w:w="339" w:type="dxa"/>
          </w:tcPr>
          <w:p w:rsidR="00A868AD" w:rsidRPr="006A0144" w:rsidRDefault="00A868AD" w:rsidP="00BD36E6">
            <w:pPr>
              <w:spacing w:after="0" w:line="240" w:lineRule="auto"/>
              <w:rPr>
                <w:sz w:val="20"/>
              </w:rPr>
            </w:pPr>
            <w:r w:rsidRPr="006A0144">
              <w:rPr>
                <w:sz w:val="20"/>
              </w:rPr>
              <w:t>d</w:t>
            </w:r>
          </w:p>
        </w:tc>
        <w:tc>
          <w:tcPr>
            <w:tcW w:w="333" w:type="dxa"/>
          </w:tcPr>
          <w:p w:rsidR="00A868AD" w:rsidRPr="006A0144" w:rsidRDefault="00A868AD" w:rsidP="00BD36E6">
            <w:pPr>
              <w:spacing w:after="0" w:line="240" w:lineRule="auto"/>
              <w:rPr>
                <w:sz w:val="20"/>
              </w:rPr>
            </w:pPr>
            <w:r w:rsidRPr="006A0144">
              <w:rPr>
                <w:sz w:val="20"/>
              </w:rPr>
              <w:t>e</w:t>
            </w:r>
          </w:p>
        </w:tc>
        <w:tc>
          <w:tcPr>
            <w:tcW w:w="293" w:type="dxa"/>
          </w:tcPr>
          <w:p w:rsidR="00A868AD" w:rsidRPr="006A0144" w:rsidRDefault="00A868AD" w:rsidP="00BD36E6">
            <w:pPr>
              <w:spacing w:after="0" w:line="240" w:lineRule="auto"/>
              <w:rPr>
                <w:sz w:val="20"/>
              </w:rPr>
            </w:pPr>
            <w:r w:rsidRPr="006A0144">
              <w:rPr>
                <w:sz w:val="20"/>
              </w:rPr>
              <w:t>f</w:t>
            </w:r>
          </w:p>
        </w:tc>
        <w:tc>
          <w:tcPr>
            <w:tcW w:w="328" w:type="dxa"/>
          </w:tcPr>
          <w:p w:rsidR="00A868AD" w:rsidRPr="006A0144" w:rsidRDefault="00A868AD" w:rsidP="00BD36E6">
            <w:pPr>
              <w:spacing w:after="0" w:line="240" w:lineRule="auto"/>
              <w:rPr>
                <w:sz w:val="20"/>
              </w:rPr>
            </w:pPr>
            <w:r w:rsidRPr="006A0144">
              <w:rPr>
                <w:sz w:val="20"/>
              </w:rPr>
              <w:t>g</w:t>
            </w:r>
          </w:p>
        </w:tc>
        <w:tc>
          <w:tcPr>
            <w:tcW w:w="339" w:type="dxa"/>
          </w:tcPr>
          <w:p w:rsidR="00A868AD" w:rsidRPr="006A0144" w:rsidRDefault="00A868AD" w:rsidP="00BD36E6">
            <w:pPr>
              <w:spacing w:after="0" w:line="240" w:lineRule="auto"/>
              <w:rPr>
                <w:sz w:val="20"/>
              </w:rPr>
            </w:pPr>
            <w:r w:rsidRPr="006A0144">
              <w:rPr>
                <w:sz w:val="20"/>
              </w:rPr>
              <w:t>h</w:t>
            </w:r>
          </w:p>
        </w:tc>
        <w:tc>
          <w:tcPr>
            <w:tcW w:w="276" w:type="dxa"/>
          </w:tcPr>
          <w:p w:rsidR="00A868AD" w:rsidRPr="006A0144" w:rsidRDefault="00A868AD" w:rsidP="00BD36E6">
            <w:pPr>
              <w:spacing w:after="0" w:line="240" w:lineRule="auto"/>
              <w:rPr>
                <w:sz w:val="20"/>
              </w:rPr>
            </w:pPr>
            <w:r w:rsidRPr="006A0144">
              <w:rPr>
                <w:sz w:val="20"/>
              </w:rPr>
              <w:t>i</w:t>
            </w:r>
          </w:p>
        </w:tc>
        <w:tc>
          <w:tcPr>
            <w:tcW w:w="278" w:type="dxa"/>
          </w:tcPr>
          <w:p w:rsidR="00A868AD" w:rsidRPr="006A0144" w:rsidRDefault="00A868AD" w:rsidP="00BD36E6">
            <w:pPr>
              <w:spacing w:after="0" w:line="240" w:lineRule="auto"/>
              <w:rPr>
                <w:sz w:val="20"/>
              </w:rPr>
            </w:pPr>
            <w:r w:rsidRPr="006A0144">
              <w:rPr>
                <w:sz w:val="20"/>
              </w:rPr>
              <w:t>j</w:t>
            </w:r>
          </w:p>
        </w:tc>
        <w:tc>
          <w:tcPr>
            <w:tcW w:w="324" w:type="dxa"/>
          </w:tcPr>
          <w:p w:rsidR="00A868AD" w:rsidRPr="006A0144" w:rsidRDefault="00A868AD" w:rsidP="00BD36E6">
            <w:pPr>
              <w:spacing w:after="0" w:line="240" w:lineRule="auto"/>
              <w:rPr>
                <w:sz w:val="20"/>
              </w:rPr>
            </w:pPr>
            <w:r w:rsidRPr="006A0144">
              <w:rPr>
                <w:sz w:val="20"/>
              </w:rPr>
              <w:t>k</w:t>
            </w:r>
          </w:p>
        </w:tc>
        <w:tc>
          <w:tcPr>
            <w:tcW w:w="324" w:type="dxa"/>
          </w:tcPr>
          <w:p w:rsidR="00A868AD" w:rsidRPr="006A0144" w:rsidRDefault="00A868AD" w:rsidP="00BD36E6">
            <w:pPr>
              <w:spacing w:after="0" w:line="240" w:lineRule="auto"/>
              <w:rPr>
                <w:rFonts w:ascii="Times New Roman" w:hAnsi="Times New Roman"/>
                <w:bCs/>
                <w:sz w:val="24"/>
                <w:szCs w:val="24"/>
              </w:rPr>
            </w:pPr>
            <w:r w:rsidRPr="0089455D">
              <w:rPr>
                <w:sz w:val="20"/>
              </w:rPr>
              <w:t>l</w:t>
            </w:r>
          </w:p>
        </w:tc>
      </w:tr>
      <w:tr w:rsidR="00A868AD" w:rsidRPr="006A0144" w:rsidTr="00BD36E6">
        <w:trPr>
          <w:trHeight w:val="271"/>
        </w:trPr>
        <w:tc>
          <w:tcPr>
            <w:tcW w:w="329" w:type="dxa"/>
          </w:tcPr>
          <w:p w:rsidR="00A868AD" w:rsidRPr="006A0144" w:rsidRDefault="00A868AD" w:rsidP="00BD36E6">
            <w:pPr>
              <w:spacing w:after="0" w:line="240" w:lineRule="auto"/>
              <w:rPr>
                <w:sz w:val="20"/>
              </w:rPr>
            </w:pPr>
          </w:p>
        </w:tc>
        <w:tc>
          <w:tcPr>
            <w:tcW w:w="339" w:type="dxa"/>
          </w:tcPr>
          <w:p w:rsidR="00A868AD" w:rsidRPr="006A0144" w:rsidRDefault="00A868AD" w:rsidP="00BD36E6">
            <w:pPr>
              <w:spacing w:after="0" w:line="240" w:lineRule="auto"/>
              <w:rPr>
                <w:sz w:val="20"/>
              </w:rPr>
            </w:pPr>
            <w:r w:rsidRPr="006A0144">
              <w:rPr>
                <w:sz w:val="20"/>
              </w:rPr>
              <w:t>X</w:t>
            </w:r>
          </w:p>
        </w:tc>
        <w:tc>
          <w:tcPr>
            <w:tcW w:w="337" w:type="dxa"/>
          </w:tcPr>
          <w:p w:rsidR="00A868AD" w:rsidRPr="006A0144" w:rsidRDefault="00A868AD" w:rsidP="00BD36E6">
            <w:pPr>
              <w:spacing w:after="0" w:line="240" w:lineRule="auto"/>
              <w:rPr>
                <w:sz w:val="20"/>
              </w:rPr>
            </w:pPr>
            <w:r w:rsidRPr="006A0144">
              <w:rPr>
                <w:sz w:val="20"/>
              </w:rPr>
              <w:t>X</w:t>
            </w:r>
          </w:p>
        </w:tc>
        <w:tc>
          <w:tcPr>
            <w:tcW w:w="339" w:type="dxa"/>
          </w:tcPr>
          <w:p w:rsidR="00A868AD" w:rsidRPr="006A0144" w:rsidRDefault="00A868AD" w:rsidP="00BD36E6">
            <w:pPr>
              <w:spacing w:after="0" w:line="240" w:lineRule="auto"/>
              <w:rPr>
                <w:sz w:val="20"/>
              </w:rPr>
            </w:pPr>
          </w:p>
        </w:tc>
        <w:tc>
          <w:tcPr>
            <w:tcW w:w="333" w:type="dxa"/>
          </w:tcPr>
          <w:p w:rsidR="00A868AD" w:rsidRPr="006A0144" w:rsidRDefault="00A868AD" w:rsidP="00BD36E6">
            <w:pPr>
              <w:spacing w:after="0" w:line="240" w:lineRule="auto"/>
              <w:rPr>
                <w:sz w:val="20"/>
              </w:rPr>
            </w:pPr>
          </w:p>
        </w:tc>
        <w:tc>
          <w:tcPr>
            <w:tcW w:w="293" w:type="dxa"/>
          </w:tcPr>
          <w:p w:rsidR="00A868AD" w:rsidRPr="006A0144" w:rsidRDefault="00A868AD" w:rsidP="00BD36E6">
            <w:pPr>
              <w:spacing w:after="0" w:line="240" w:lineRule="auto"/>
              <w:rPr>
                <w:sz w:val="20"/>
              </w:rPr>
            </w:pPr>
          </w:p>
        </w:tc>
        <w:tc>
          <w:tcPr>
            <w:tcW w:w="328" w:type="dxa"/>
          </w:tcPr>
          <w:p w:rsidR="00A868AD" w:rsidRPr="006A0144" w:rsidRDefault="00A868AD" w:rsidP="00BD36E6">
            <w:pPr>
              <w:spacing w:after="0" w:line="240" w:lineRule="auto"/>
              <w:rPr>
                <w:sz w:val="20"/>
              </w:rPr>
            </w:pPr>
          </w:p>
        </w:tc>
        <w:tc>
          <w:tcPr>
            <w:tcW w:w="339" w:type="dxa"/>
          </w:tcPr>
          <w:p w:rsidR="00A868AD" w:rsidRPr="006A0144" w:rsidRDefault="00A868AD" w:rsidP="00BD36E6">
            <w:pPr>
              <w:spacing w:after="0" w:line="240" w:lineRule="auto"/>
              <w:rPr>
                <w:sz w:val="20"/>
              </w:rPr>
            </w:pPr>
            <w:r w:rsidRPr="006A0144">
              <w:rPr>
                <w:sz w:val="20"/>
              </w:rPr>
              <w:t>X</w:t>
            </w:r>
          </w:p>
        </w:tc>
        <w:tc>
          <w:tcPr>
            <w:tcW w:w="276" w:type="dxa"/>
          </w:tcPr>
          <w:p w:rsidR="00A868AD" w:rsidRPr="006A0144" w:rsidRDefault="00A868AD" w:rsidP="00BD36E6">
            <w:pPr>
              <w:spacing w:after="0" w:line="240" w:lineRule="auto"/>
              <w:rPr>
                <w:sz w:val="20"/>
              </w:rPr>
            </w:pPr>
          </w:p>
        </w:tc>
        <w:tc>
          <w:tcPr>
            <w:tcW w:w="278" w:type="dxa"/>
          </w:tcPr>
          <w:p w:rsidR="00A868AD" w:rsidRPr="006A0144" w:rsidRDefault="00A868AD" w:rsidP="00BD36E6">
            <w:pPr>
              <w:spacing w:after="0" w:line="240" w:lineRule="auto"/>
              <w:rPr>
                <w:sz w:val="20"/>
              </w:rPr>
            </w:pPr>
          </w:p>
        </w:tc>
        <w:tc>
          <w:tcPr>
            <w:tcW w:w="324" w:type="dxa"/>
          </w:tcPr>
          <w:p w:rsidR="00A868AD" w:rsidRPr="006A0144" w:rsidRDefault="00A868AD" w:rsidP="00BD36E6">
            <w:pPr>
              <w:spacing w:after="0" w:line="240" w:lineRule="auto"/>
              <w:rPr>
                <w:sz w:val="20"/>
              </w:rPr>
            </w:pPr>
          </w:p>
        </w:tc>
        <w:tc>
          <w:tcPr>
            <w:tcW w:w="324" w:type="dxa"/>
          </w:tcPr>
          <w:p w:rsidR="00A868AD" w:rsidRPr="006A0144" w:rsidRDefault="00A868AD" w:rsidP="00BD36E6">
            <w:pPr>
              <w:spacing w:after="0" w:line="240" w:lineRule="auto"/>
              <w:rPr>
                <w:rFonts w:ascii="Times New Roman" w:hAnsi="Times New Roman"/>
                <w:bCs/>
                <w:sz w:val="24"/>
                <w:szCs w:val="24"/>
              </w:rPr>
            </w:pPr>
          </w:p>
        </w:tc>
      </w:tr>
    </w:tbl>
    <w:p w:rsidR="00A868AD" w:rsidRPr="00EE74C3" w:rsidRDefault="00A868AD" w:rsidP="00A868AD">
      <w:pPr>
        <w:spacing w:after="0" w:line="240" w:lineRule="auto"/>
        <w:jc w:val="both"/>
        <w:rPr>
          <w:rFonts w:cs="Calibri"/>
          <w:b/>
        </w:rPr>
      </w:pPr>
    </w:p>
    <w:p w:rsidR="00A868AD" w:rsidRDefault="00A868AD" w:rsidP="00A868AD">
      <w:pPr>
        <w:spacing w:after="0" w:line="240" w:lineRule="auto"/>
        <w:jc w:val="both"/>
        <w:rPr>
          <w:rFonts w:cs="Calibri"/>
          <w:b/>
        </w:rPr>
      </w:pPr>
    </w:p>
    <w:p w:rsidR="00A868AD" w:rsidRDefault="00A868AD" w:rsidP="00A868AD">
      <w:pPr>
        <w:spacing w:after="0" w:line="240" w:lineRule="auto"/>
        <w:jc w:val="both"/>
        <w:rPr>
          <w:rFonts w:cs="Calibri"/>
          <w:b/>
        </w:rPr>
      </w:pPr>
    </w:p>
    <w:p w:rsidR="009219A8" w:rsidRDefault="009219A8" w:rsidP="00A868AD">
      <w:pPr>
        <w:spacing w:after="0" w:line="240" w:lineRule="auto"/>
        <w:jc w:val="both"/>
        <w:rPr>
          <w:rFonts w:cs="Calibri"/>
          <w:b/>
        </w:rPr>
      </w:pPr>
    </w:p>
    <w:p w:rsidR="00A868AD" w:rsidRPr="00EE74C3" w:rsidRDefault="00A868AD" w:rsidP="00A868AD">
      <w:pPr>
        <w:spacing w:after="0" w:line="240" w:lineRule="auto"/>
        <w:jc w:val="both"/>
        <w:rPr>
          <w:rFonts w:cs="Calibri"/>
          <w:b/>
        </w:rPr>
      </w:pPr>
      <w:r w:rsidRPr="00EE74C3">
        <w:rPr>
          <w:rFonts w:cs="Calibri"/>
          <w:b/>
        </w:rPr>
        <w:t>Course Objectives:</w:t>
      </w:r>
    </w:p>
    <w:p w:rsidR="00A868AD" w:rsidRPr="00EE74C3" w:rsidRDefault="00A868AD" w:rsidP="00A868AD">
      <w:pPr>
        <w:spacing w:after="0" w:line="240" w:lineRule="auto"/>
        <w:jc w:val="both"/>
        <w:rPr>
          <w:rFonts w:cs="Calibri"/>
          <w:b/>
        </w:rPr>
      </w:pPr>
      <w:r w:rsidRPr="00EE74C3">
        <w:t>The student is being exposed to the subject with following objective:</w:t>
      </w:r>
    </w:p>
    <w:p w:rsidR="00A868AD" w:rsidRPr="00EE74C3" w:rsidRDefault="00A868AD" w:rsidP="00A868AD">
      <w:pPr>
        <w:numPr>
          <w:ilvl w:val="0"/>
          <w:numId w:val="165"/>
        </w:numPr>
        <w:spacing w:after="0" w:line="240" w:lineRule="auto"/>
        <w:jc w:val="both"/>
        <w:rPr>
          <w:rFonts w:cs="Calibri"/>
        </w:rPr>
      </w:pPr>
      <w:r w:rsidRPr="00EE74C3">
        <w:rPr>
          <w:rFonts w:cs="Calibri"/>
        </w:rPr>
        <w:t>To understand the basis of Spatial Analysis and define attributes to the elements.</w:t>
      </w:r>
    </w:p>
    <w:p w:rsidR="00A868AD" w:rsidRPr="00EE74C3" w:rsidRDefault="00A868AD" w:rsidP="00A868AD">
      <w:pPr>
        <w:numPr>
          <w:ilvl w:val="0"/>
          <w:numId w:val="165"/>
        </w:numPr>
        <w:spacing w:after="0" w:line="240" w:lineRule="auto"/>
        <w:jc w:val="both"/>
        <w:rPr>
          <w:rFonts w:cs="Calibri"/>
        </w:rPr>
      </w:pPr>
      <w:r w:rsidRPr="00EE74C3">
        <w:rPr>
          <w:rFonts w:cs="Calibri"/>
        </w:rPr>
        <w:t>To learn the calculations of definite geometric objects and their classification.</w:t>
      </w:r>
    </w:p>
    <w:p w:rsidR="00A868AD" w:rsidRPr="00EE74C3" w:rsidRDefault="00A868AD" w:rsidP="00A868AD">
      <w:pPr>
        <w:numPr>
          <w:ilvl w:val="0"/>
          <w:numId w:val="165"/>
        </w:numPr>
        <w:spacing w:after="0" w:line="240" w:lineRule="auto"/>
        <w:jc w:val="both"/>
        <w:rPr>
          <w:rFonts w:cs="Calibri"/>
        </w:rPr>
      </w:pPr>
      <w:r w:rsidRPr="00EE74C3">
        <w:rPr>
          <w:rFonts w:cs="Calibri"/>
        </w:rPr>
        <w:t>To assimilate the mapping of surface and development of advanced modeling.</w:t>
      </w:r>
    </w:p>
    <w:p w:rsidR="00A868AD" w:rsidRPr="00EE74C3" w:rsidRDefault="00A868AD" w:rsidP="00A868AD">
      <w:pPr>
        <w:numPr>
          <w:ilvl w:val="0"/>
          <w:numId w:val="165"/>
        </w:numPr>
        <w:spacing w:after="0" w:line="240" w:lineRule="auto"/>
        <w:jc w:val="both"/>
        <w:rPr>
          <w:rFonts w:cs="Calibri"/>
        </w:rPr>
      </w:pPr>
      <w:r w:rsidRPr="00EE74C3">
        <w:rPr>
          <w:rFonts w:cs="Calibri"/>
        </w:rPr>
        <w:t>To apprehend the analysis of patterns and arrangements of spatial data with routing.</w:t>
      </w:r>
    </w:p>
    <w:p w:rsidR="00A868AD" w:rsidRPr="00EE74C3" w:rsidRDefault="00A868AD" w:rsidP="00A868AD">
      <w:pPr>
        <w:numPr>
          <w:ilvl w:val="0"/>
          <w:numId w:val="165"/>
        </w:numPr>
        <w:spacing w:after="0" w:line="240" w:lineRule="auto"/>
        <w:jc w:val="both"/>
        <w:rPr>
          <w:rFonts w:cs="Calibri"/>
        </w:rPr>
      </w:pPr>
      <w:r w:rsidRPr="00EE74C3">
        <w:rPr>
          <w:rFonts w:cs="Calibri"/>
        </w:rPr>
        <w:t>To learn the overlay operation with various models and view generations.</w:t>
      </w:r>
    </w:p>
    <w:p w:rsidR="00A868AD" w:rsidRPr="00EE74C3" w:rsidRDefault="00A868AD" w:rsidP="00A868AD">
      <w:pPr>
        <w:numPr>
          <w:ilvl w:val="0"/>
          <w:numId w:val="165"/>
        </w:numPr>
        <w:spacing w:after="0" w:line="240" w:lineRule="auto"/>
        <w:jc w:val="both"/>
        <w:rPr>
          <w:rFonts w:cs="Calibri"/>
        </w:rPr>
      </w:pPr>
      <w:r w:rsidRPr="00EE74C3">
        <w:rPr>
          <w:rFonts w:cs="Calibri"/>
        </w:rPr>
        <w:t>To learn the modelling of data and implementation on various inputs.</w:t>
      </w:r>
    </w:p>
    <w:p w:rsidR="00A868AD" w:rsidRPr="00EE74C3" w:rsidRDefault="00A868AD" w:rsidP="00A868AD">
      <w:pPr>
        <w:spacing w:after="0" w:line="240" w:lineRule="auto"/>
        <w:jc w:val="both"/>
        <w:rPr>
          <w:rFonts w:cs="Calibri"/>
          <w:b/>
        </w:rPr>
      </w:pPr>
    </w:p>
    <w:p w:rsidR="00A868AD" w:rsidRPr="00EE74C3" w:rsidRDefault="00A868AD" w:rsidP="00A868AD">
      <w:pPr>
        <w:spacing w:after="0" w:line="240" w:lineRule="auto"/>
        <w:jc w:val="both"/>
        <w:rPr>
          <w:rFonts w:cs="Calibri"/>
          <w:b/>
        </w:rPr>
      </w:pPr>
      <w:r w:rsidRPr="00EE74C3">
        <w:rPr>
          <w:rFonts w:cs="Calibri"/>
          <w:b/>
        </w:rPr>
        <w:t>Course Outcomes:</w:t>
      </w:r>
    </w:p>
    <w:p w:rsidR="00A868AD" w:rsidRPr="00EE74C3" w:rsidRDefault="00A868AD" w:rsidP="00A868AD">
      <w:pPr>
        <w:spacing w:after="0" w:line="240" w:lineRule="auto"/>
        <w:jc w:val="both"/>
        <w:rPr>
          <w:rFonts w:cs="Calibri"/>
        </w:rPr>
      </w:pPr>
      <w:r w:rsidRPr="00EE74C3">
        <w:rPr>
          <w:rFonts w:cs="Calibri"/>
        </w:rPr>
        <w:t>On successful completion of the course, the student shall:</w:t>
      </w:r>
    </w:p>
    <w:p w:rsidR="00A868AD" w:rsidRPr="00EE74C3" w:rsidRDefault="00A868AD" w:rsidP="00A868AD">
      <w:pPr>
        <w:numPr>
          <w:ilvl w:val="0"/>
          <w:numId w:val="166"/>
        </w:numPr>
        <w:spacing w:after="0" w:line="240" w:lineRule="auto"/>
        <w:jc w:val="both"/>
        <w:rPr>
          <w:rFonts w:cs="Calibri"/>
        </w:rPr>
      </w:pPr>
      <w:r w:rsidRPr="00EE74C3">
        <w:rPr>
          <w:rFonts w:cs="Calibri"/>
        </w:rPr>
        <w:t>Clearly understand the spatial analysis and defining them based on their attributes and objects.</w:t>
      </w:r>
    </w:p>
    <w:p w:rsidR="00A868AD" w:rsidRPr="00EE74C3" w:rsidRDefault="00A868AD" w:rsidP="00A868AD">
      <w:pPr>
        <w:numPr>
          <w:ilvl w:val="0"/>
          <w:numId w:val="166"/>
        </w:numPr>
        <w:spacing w:after="0" w:line="240" w:lineRule="auto"/>
        <w:jc w:val="both"/>
        <w:rPr>
          <w:rFonts w:cs="Calibri"/>
        </w:rPr>
      </w:pPr>
      <w:r w:rsidRPr="00EE74C3">
        <w:rPr>
          <w:rFonts w:cs="Calibri"/>
        </w:rPr>
        <w:t>Know all the measurement patterns of various objects and terrain classifications.</w:t>
      </w:r>
    </w:p>
    <w:p w:rsidR="00A868AD" w:rsidRPr="00EE74C3" w:rsidRDefault="00A868AD" w:rsidP="00A868AD">
      <w:pPr>
        <w:numPr>
          <w:ilvl w:val="0"/>
          <w:numId w:val="166"/>
        </w:numPr>
        <w:spacing w:after="0" w:line="240" w:lineRule="auto"/>
        <w:jc w:val="both"/>
        <w:rPr>
          <w:rFonts w:cs="Calibri"/>
        </w:rPr>
      </w:pPr>
      <w:r w:rsidRPr="00EE74C3">
        <w:rPr>
          <w:rFonts w:cs="Calibri"/>
        </w:rPr>
        <w:t>Assimilate the deciphering of data and the mapping based on their applications.</w:t>
      </w:r>
    </w:p>
    <w:p w:rsidR="00A868AD" w:rsidRPr="00EE74C3" w:rsidRDefault="00A868AD" w:rsidP="00A868AD">
      <w:pPr>
        <w:numPr>
          <w:ilvl w:val="0"/>
          <w:numId w:val="166"/>
        </w:numPr>
        <w:spacing w:after="0" w:line="240" w:lineRule="auto"/>
        <w:jc w:val="both"/>
        <w:rPr>
          <w:rFonts w:cs="Calibri"/>
        </w:rPr>
      </w:pPr>
      <w:r w:rsidRPr="00EE74C3">
        <w:rPr>
          <w:rFonts w:cs="Calibri"/>
        </w:rPr>
        <w:t>Learn the analysis of spatial arrangement and directionality of objects in linear and aerial objects.</w:t>
      </w:r>
    </w:p>
    <w:p w:rsidR="00A868AD" w:rsidRPr="00EE74C3" w:rsidRDefault="00A868AD" w:rsidP="00A868AD">
      <w:pPr>
        <w:numPr>
          <w:ilvl w:val="0"/>
          <w:numId w:val="166"/>
        </w:numPr>
        <w:spacing w:after="0" w:line="240" w:lineRule="auto"/>
        <w:jc w:val="both"/>
        <w:rPr>
          <w:rFonts w:cs="Calibri"/>
        </w:rPr>
      </w:pPr>
      <w:r w:rsidRPr="00EE74C3">
        <w:rPr>
          <w:rFonts w:cs="Calibri"/>
        </w:rPr>
        <w:t>Have knowledge in the process of overlay of data in raster and vector inputs and their various types.</w:t>
      </w:r>
    </w:p>
    <w:p w:rsidR="00A868AD" w:rsidRPr="00EE74C3" w:rsidRDefault="00A868AD" w:rsidP="00A868AD">
      <w:pPr>
        <w:numPr>
          <w:ilvl w:val="0"/>
          <w:numId w:val="166"/>
        </w:numPr>
        <w:spacing w:after="0" w:line="240" w:lineRule="auto"/>
        <w:jc w:val="both"/>
        <w:rPr>
          <w:rFonts w:cs="Calibri"/>
        </w:rPr>
      </w:pPr>
      <w:r w:rsidRPr="00EE74C3">
        <w:rPr>
          <w:rFonts w:cs="Calibri"/>
        </w:rPr>
        <w:t>Learn in perspective the modeling, its working and result observation with various data inputs.</w:t>
      </w:r>
    </w:p>
    <w:p w:rsidR="00A868AD" w:rsidRPr="00EE74C3" w:rsidRDefault="00A868AD" w:rsidP="00A868AD">
      <w:pPr>
        <w:spacing w:after="0" w:line="240" w:lineRule="auto"/>
        <w:jc w:val="both"/>
        <w:rPr>
          <w:rFonts w:cs="Calibri"/>
        </w:rPr>
      </w:pPr>
    </w:p>
    <w:p w:rsidR="00A868AD" w:rsidRPr="00EE74C3" w:rsidRDefault="00A868AD" w:rsidP="00A868AD">
      <w:pPr>
        <w:spacing w:after="0" w:line="240" w:lineRule="auto"/>
        <w:jc w:val="both"/>
        <w:rPr>
          <w:rFonts w:cs="Calibri"/>
          <w:b/>
          <w:bCs/>
          <w:shd w:val="clear" w:color="auto" w:fill="FFFFFF"/>
        </w:rPr>
      </w:pPr>
      <w:r w:rsidRPr="00EE74C3">
        <w:rPr>
          <w:rFonts w:cs="Calibri"/>
          <w:b/>
          <w:bCs/>
          <w:shd w:val="clear" w:color="auto" w:fill="FFFFFF"/>
        </w:rPr>
        <w:t>Unit – I</w:t>
      </w:r>
    </w:p>
    <w:p w:rsidR="00A868AD" w:rsidRPr="00EE74C3" w:rsidRDefault="00A868AD" w:rsidP="00A868AD">
      <w:pPr>
        <w:spacing w:after="0" w:line="240" w:lineRule="auto"/>
        <w:jc w:val="both"/>
        <w:rPr>
          <w:rFonts w:cs="Calibri"/>
          <w:bCs/>
          <w:shd w:val="clear" w:color="auto" w:fill="FFFFFF"/>
        </w:rPr>
      </w:pPr>
      <w:r w:rsidRPr="00EE74C3">
        <w:rPr>
          <w:rFonts w:cs="Calibri"/>
          <w:bCs/>
          <w:shd w:val="clear" w:color="auto" w:fill="FFFFFF"/>
        </w:rPr>
        <w:t>Elementary Spatial Analysis – Introduction to GIS Spatial Analysis, location of objects, defining objects based on their attributes, defining points based on their attributes, defining line objects based on their attributes, defining area objects based on their attributes, higher level point objects, higher level line objects, higher level area objects.</w:t>
      </w:r>
    </w:p>
    <w:p w:rsidR="00A868AD" w:rsidRPr="00EE74C3" w:rsidRDefault="00A868AD" w:rsidP="00A868AD">
      <w:pPr>
        <w:spacing w:after="0" w:line="240" w:lineRule="auto"/>
        <w:jc w:val="both"/>
        <w:rPr>
          <w:rFonts w:cs="Calibri"/>
          <w:b/>
          <w:bCs/>
          <w:shd w:val="clear" w:color="auto" w:fill="FFFFFF"/>
        </w:rPr>
      </w:pPr>
    </w:p>
    <w:p w:rsidR="00A868AD" w:rsidRPr="00EE74C3" w:rsidRDefault="00A868AD" w:rsidP="00A868AD">
      <w:pPr>
        <w:spacing w:after="0" w:line="240" w:lineRule="auto"/>
        <w:jc w:val="both"/>
        <w:rPr>
          <w:rFonts w:cs="Calibri"/>
          <w:b/>
          <w:bCs/>
          <w:shd w:val="clear" w:color="auto" w:fill="FFFFFF"/>
        </w:rPr>
      </w:pPr>
      <w:r w:rsidRPr="00EE74C3">
        <w:rPr>
          <w:rFonts w:cs="Calibri"/>
          <w:b/>
          <w:bCs/>
          <w:shd w:val="clear" w:color="auto" w:fill="FFFFFF"/>
        </w:rPr>
        <w:t xml:space="preserve">Unit – II </w:t>
      </w:r>
    </w:p>
    <w:p w:rsidR="00A868AD" w:rsidRPr="00EE74C3" w:rsidRDefault="00A868AD" w:rsidP="00A868AD">
      <w:pPr>
        <w:spacing w:after="0" w:line="240" w:lineRule="auto"/>
        <w:jc w:val="both"/>
        <w:rPr>
          <w:rFonts w:cs="Calibri"/>
          <w:bCs/>
          <w:shd w:val="clear" w:color="auto" w:fill="FFFFFF"/>
        </w:rPr>
      </w:pPr>
      <w:r w:rsidRPr="00EE74C3">
        <w:rPr>
          <w:rFonts w:cs="Calibri"/>
          <w:bCs/>
          <w:shd w:val="clear" w:color="auto" w:fill="FFFFFF"/>
        </w:rPr>
        <w:t>Measurement – Measuring length of linear objects, measuring polygons, calculating polygon lengths, calculating perimeter, calculating area of polygonal features, measuring shape, measuring sinuosity, measuring polygon shape, measuring distance, functional distance, classification – neighbourhood functions, roving windows, polygon neighbourhoods, terrain reclassification, buffers.</w:t>
      </w:r>
    </w:p>
    <w:p w:rsidR="00A868AD" w:rsidRPr="00EE74C3" w:rsidRDefault="00A868AD" w:rsidP="00A868AD">
      <w:pPr>
        <w:spacing w:after="0" w:line="240" w:lineRule="auto"/>
        <w:jc w:val="both"/>
        <w:rPr>
          <w:rFonts w:cs="Calibri"/>
          <w:b/>
          <w:bCs/>
          <w:shd w:val="clear" w:color="auto" w:fill="FFFFFF"/>
        </w:rPr>
      </w:pPr>
    </w:p>
    <w:p w:rsidR="00A868AD" w:rsidRPr="00EE74C3" w:rsidRDefault="00A868AD" w:rsidP="00A868AD">
      <w:pPr>
        <w:spacing w:after="0" w:line="240" w:lineRule="auto"/>
        <w:jc w:val="both"/>
        <w:rPr>
          <w:rFonts w:cs="Calibri"/>
          <w:b/>
          <w:bCs/>
          <w:shd w:val="clear" w:color="auto" w:fill="FFFFFF"/>
        </w:rPr>
      </w:pPr>
      <w:r w:rsidRPr="00EE74C3">
        <w:rPr>
          <w:rFonts w:cs="Calibri"/>
          <w:b/>
          <w:bCs/>
          <w:shd w:val="clear" w:color="auto" w:fill="FFFFFF"/>
        </w:rPr>
        <w:t>Unit – III</w:t>
      </w:r>
    </w:p>
    <w:p w:rsidR="00A868AD" w:rsidRPr="00EE74C3" w:rsidRDefault="00A868AD" w:rsidP="00A868AD">
      <w:pPr>
        <w:spacing w:after="0" w:line="240" w:lineRule="auto"/>
        <w:jc w:val="both"/>
        <w:rPr>
          <w:rFonts w:cs="Calibri"/>
          <w:bCs/>
          <w:shd w:val="clear" w:color="auto" w:fill="FFFFFF"/>
        </w:rPr>
      </w:pPr>
      <w:r w:rsidRPr="00EE74C3">
        <w:rPr>
          <w:rFonts w:cs="Calibri"/>
          <w:bCs/>
          <w:shd w:val="clear" w:color="auto" w:fill="FFFFFF"/>
        </w:rPr>
        <w:t>Statistical Surfaces – Surface mapping, sampling the statistical surface, the digital elevation model (DEM), raster surface, interpolation, linear interpolation, methods of nonlinear interpolation, uses of interpolation, problems in interpolation, slicing the statistical surface, cut and fill, discrete surfaces, dot distribution maps, choropleth maps.  3D Visualization and Analysis, Line of Sight, View sheds etc.,</w:t>
      </w:r>
    </w:p>
    <w:p w:rsidR="00A868AD" w:rsidRPr="00EE74C3" w:rsidRDefault="00A868AD" w:rsidP="00A868AD">
      <w:pPr>
        <w:spacing w:after="0" w:line="240" w:lineRule="auto"/>
        <w:jc w:val="both"/>
        <w:rPr>
          <w:rFonts w:cs="Calibri"/>
          <w:b/>
          <w:bCs/>
          <w:shd w:val="clear" w:color="auto" w:fill="FFFFFF"/>
        </w:rPr>
      </w:pPr>
      <w:r w:rsidRPr="00EE74C3">
        <w:rPr>
          <w:rFonts w:cs="Calibri"/>
          <w:b/>
          <w:bCs/>
          <w:shd w:val="clear" w:color="auto" w:fill="FFFFFF"/>
        </w:rPr>
        <w:lastRenderedPageBreak/>
        <w:t>Unit – IV</w:t>
      </w:r>
    </w:p>
    <w:p w:rsidR="00A868AD" w:rsidRPr="00EE74C3" w:rsidRDefault="00A868AD" w:rsidP="00A868AD">
      <w:pPr>
        <w:spacing w:after="0" w:line="240" w:lineRule="auto"/>
        <w:jc w:val="both"/>
        <w:rPr>
          <w:rFonts w:cs="Calibri"/>
          <w:bCs/>
          <w:shd w:val="clear" w:color="auto" w:fill="FFFFFF"/>
        </w:rPr>
      </w:pPr>
      <w:r w:rsidRPr="00EE74C3">
        <w:rPr>
          <w:rFonts w:cs="Calibri"/>
          <w:bCs/>
          <w:shd w:val="clear" w:color="auto" w:fill="FFFFFF"/>
        </w:rPr>
        <w:t>Spatial Arrangement – Point patterns, quad tree analysis, nearest neighbour analysis, Theissen polygons, area patterns, linear patterns, line densities, nearest neighbours and line intercepts, directionality of linear and Arial objects, connectivity of linear objects, gravity model, routing and allocation.</w:t>
      </w:r>
    </w:p>
    <w:p w:rsidR="00A868AD" w:rsidRPr="00EE74C3" w:rsidRDefault="00A868AD" w:rsidP="00A868AD">
      <w:pPr>
        <w:spacing w:after="0" w:line="240" w:lineRule="auto"/>
        <w:jc w:val="both"/>
        <w:rPr>
          <w:rFonts w:cs="Calibri"/>
          <w:b/>
          <w:bCs/>
          <w:shd w:val="clear" w:color="auto" w:fill="FFFFFF"/>
        </w:rPr>
      </w:pPr>
    </w:p>
    <w:p w:rsidR="00A868AD" w:rsidRPr="00EE74C3" w:rsidRDefault="00A868AD" w:rsidP="00A868AD">
      <w:pPr>
        <w:spacing w:after="0" w:line="240" w:lineRule="auto"/>
        <w:jc w:val="both"/>
        <w:rPr>
          <w:rFonts w:cs="Calibri"/>
          <w:b/>
          <w:bCs/>
          <w:shd w:val="clear" w:color="auto" w:fill="FFFFFF"/>
        </w:rPr>
      </w:pPr>
      <w:r w:rsidRPr="00EE74C3">
        <w:rPr>
          <w:rFonts w:cs="Calibri"/>
          <w:b/>
          <w:bCs/>
          <w:shd w:val="clear" w:color="auto" w:fill="FFFFFF"/>
        </w:rPr>
        <w:t>Unit – V</w:t>
      </w:r>
    </w:p>
    <w:p w:rsidR="00A868AD" w:rsidRPr="00EE74C3" w:rsidRDefault="00A868AD" w:rsidP="00A868AD">
      <w:pPr>
        <w:spacing w:after="0" w:line="240" w:lineRule="auto"/>
        <w:jc w:val="both"/>
        <w:rPr>
          <w:rFonts w:cs="Calibri"/>
          <w:bCs/>
          <w:shd w:val="clear" w:color="auto" w:fill="FFFFFF"/>
        </w:rPr>
      </w:pPr>
      <w:r w:rsidRPr="00EE74C3">
        <w:rPr>
          <w:rFonts w:cs="Calibri"/>
          <w:bCs/>
          <w:shd w:val="clear" w:color="auto" w:fill="FFFFFF"/>
        </w:rPr>
        <w:t>Overlay – Cartographic overlay, point – in – polygon and line – in – polygon, polygon overlay, automating point – in – polygon and line – in – polygon in raster, automating polygon overlay in raster, automating vector overlay, types of overlay, CAD type overlay, topographical vector overlay, topographical vector point – in – polygon and line – in – polygon overlay, vector polygon overlay.</w:t>
      </w:r>
    </w:p>
    <w:p w:rsidR="00A868AD" w:rsidRPr="00EE74C3" w:rsidRDefault="00A868AD" w:rsidP="00A868AD">
      <w:pPr>
        <w:spacing w:after="0" w:line="240" w:lineRule="auto"/>
        <w:jc w:val="both"/>
        <w:rPr>
          <w:rFonts w:cs="Calibri"/>
          <w:b/>
          <w:bCs/>
          <w:shd w:val="clear" w:color="auto" w:fill="FFFFFF"/>
        </w:rPr>
      </w:pPr>
    </w:p>
    <w:p w:rsidR="00A868AD" w:rsidRPr="00EE74C3" w:rsidRDefault="00A868AD" w:rsidP="00A868AD">
      <w:pPr>
        <w:spacing w:after="0" w:line="240" w:lineRule="auto"/>
        <w:jc w:val="both"/>
        <w:rPr>
          <w:rFonts w:cs="Calibri"/>
          <w:b/>
          <w:bCs/>
          <w:shd w:val="clear" w:color="auto" w:fill="FFFFFF"/>
        </w:rPr>
      </w:pPr>
      <w:r w:rsidRPr="00EE74C3">
        <w:rPr>
          <w:rFonts w:cs="Calibri"/>
          <w:b/>
          <w:bCs/>
          <w:shd w:val="clear" w:color="auto" w:fill="FFFFFF"/>
        </w:rPr>
        <w:t>Unit – VI</w:t>
      </w:r>
    </w:p>
    <w:p w:rsidR="00A868AD" w:rsidRPr="00EE74C3" w:rsidRDefault="00A868AD" w:rsidP="00A868AD">
      <w:pPr>
        <w:spacing w:after="0" w:line="240" w:lineRule="auto"/>
        <w:jc w:val="both"/>
        <w:rPr>
          <w:rFonts w:cs="Calibri"/>
          <w:bCs/>
          <w:shd w:val="clear" w:color="auto" w:fill="FFFFFF"/>
        </w:rPr>
      </w:pPr>
      <w:r w:rsidRPr="00EE74C3">
        <w:rPr>
          <w:rFonts w:cs="Calibri"/>
          <w:bCs/>
          <w:shd w:val="clear" w:color="auto" w:fill="FFFFFF"/>
        </w:rPr>
        <w:t>Cartographic Modelling – Types of cartographic models, inductive and deductive modelling, model flow charting, working through the model, conflict resolution, examples of cartographic models, model implementation.</w:t>
      </w:r>
    </w:p>
    <w:p w:rsidR="00A868AD" w:rsidRPr="00EE74C3" w:rsidRDefault="00A868AD" w:rsidP="00A868AD">
      <w:pPr>
        <w:spacing w:after="0" w:line="240" w:lineRule="auto"/>
        <w:jc w:val="both"/>
        <w:rPr>
          <w:rFonts w:cs="Calibri"/>
          <w:bCs/>
          <w:shd w:val="clear" w:color="auto" w:fill="FFFFFF"/>
        </w:rPr>
      </w:pPr>
    </w:p>
    <w:p w:rsidR="00A868AD" w:rsidRPr="00EE74C3" w:rsidRDefault="00A868AD" w:rsidP="00A868AD">
      <w:pPr>
        <w:spacing w:after="0" w:line="240" w:lineRule="auto"/>
        <w:jc w:val="both"/>
        <w:rPr>
          <w:rFonts w:cs="Calibri"/>
          <w:b/>
          <w:bCs/>
          <w:shd w:val="clear" w:color="auto" w:fill="FFFFFF"/>
        </w:rPr>
      </w:pPr>
      <w:r w:rsidRPr="00EE74C3">
        <w:rPr>
          <w:rFonts w:cs="Calibri"/>
          <w:b/>
          <w:bCs/>
          <w:shd w:val="clear" w:color="auto" w:fill="FFFFFF"/>
        </w:rPr>
        <w:t>Advanced Spatial Analysis</w:t>
      </w:r>
    </w:p>
    <w:p w:rsidR="00A868AD" w:rsidRPr="00EE74C3" w:rsidRDefault="00A868AD" w:rsidP="00A868AD">
      <w:pPr>
        <w:spacing w:after="0" w:line="240" w:lineRule="auto"/>
        <w:jc w:val="both"/>
        <w:rPr>
          <w:rFonts w:cs="Calibri"/>
          <w:bCs/>
          <w:shd w:val="clear" w:color="auto" w:fill="FFFFFF"/>
        </w:rPr>
      </w:pPr>
      <w:r w:rsidRPr="00EE74C3">
        <w:rPr>
          <w:rFonts w:cs="Calibri"/>
          <w:bCs/>
          <w:shd w:val="clear" w:color="auto" w:fill="FFFFFF"/>
        </w:rPr>
        <w:t>Spatial Queries, Multi-layer analysis, Multi-Layer Modelling, Overlay, INDEX, Union, Intersection of multiple GIS layers</w:t>
      </w:r>
    </w:p>
    <w:p w:rsidR="00A868AD" w:rsidRPr="00EE74C3" w:rsidRDefault="00A868AD" w:rsidP="00A868AD">
      <w:pPr>
        <w:spacing w:after="0" w:line="240" w:lineRule="auto"/>
        <w:jc w:val="both"/>
        <w:rPr>
          <w:rFonts w:cs="Calibri"/>
          <w:bCs/>
          <w:shd w:val="clear" w:color="auto" w:fill="FFFFFF"/>
        </w:rPr>
      </w:pPr>
    </w:p>
    <w:p w:rsidR="00A868AD" w:rsidRPr="001C429B" w:rsidRDefault="00A868AD" w:rsidP="00A868AD">
      <w:pPr>
        <w:spacing w:after="0" w:line="240" w:lineRule="auto"/>
        <w:jc w:val="both"/>
        <w:rPr>
          <w:rFonts w:cs="Calibri"/>
          <w:b/>
          <w:bCs/>
          <w:shd w:val="clear" w:color="auto" w:fill="FFFFFF"/>
        </w:rPr>
      </w:pPr>
      <w:r w:rsidRPr="001C429B">
        <w:rPr>
          <w:rFonts w:cs="Calibri"/>
          <w:b/>
          <w:bCs/>
          <w:shd w:val="clear" w:color="auto" w:fill="FFFFFF"/>
        </w:rPr>
        <w:t>TEXT BOOKS:</w:t>
      </w:r>
    </w:p>
    <w:p w:rsidR="00A868AD" w:rsidRDefault="00A868AD" w:rsidP="00A868AD">
      <w:pPr>
        <w:numPr>
          <w:ilvl w:val="0"/>
          <w:numId w:val="164"/>
        </w:numPr>
        <w:spacing w:after="0" w:line="240" w:lineRule="auto"/>
        <w:jc w:val="both"/>
        <w:rPr>
          <w:rFonts w:cs="Calibri"/>
          <w:bCs/>
          <w:shd w:val="clear" w:color="auto" w:fill="FFFFFF"/>
        </w:rPr>
      </w:pPr>
      <w:r w:rsidRPr="00EE74C3">
        <w:rPr>
          <w:rFonts w:cs="Calibri"/>
          <w:bCs/>
          <w:shd w:val="clear" w:color="auto" w:fill="FFFFFF"/>
        </w:rPr>
        <w:t>Fundamentals of GIS by Michael N Demers, Published by John Wiley &amp; Sons Inc.</w:t>
      </w:r>
    </w:p>
    <w:p w:rsidR="00A868AD" w:rsidRDefault="00A868AD" w:rsidP="00A868AD">
      <w:pPr>
        <w:spacing w:after="0" w:line="240" w:lineRule="auto"/>
        <w:ind w:left="720"/>
        <w:jc w:val="both"/>
        <w:rPr>
          <w:rFonts w:cs="Calibri"/>
          <w:bCs/>
          <w:shd w:val="clear" w:color="auto" w:fill="FFFFFF"/>
        </w:rPr>
      </w:pPr>
    </w:p>
    <w:p w:rsidR="00A868AD" w:rsidRPr="00EE74C3" w:rsidRDefault="00A868AD" w:rsidP="00A868AD">
      <w:pPr>
        <w:spacing w:after="0"/>
        <w:jc w:val="both"/>
        <w:rPr>
          <w:rFonts w:cs="Calibri"/>
        </w:rPr>
      </w:pPr>
      <w:r w:rsidRPr="00EE74C3">
        <w:rPr>
          <w:rFonts w:cs="Calibri"/>
          <w:b/>
        </w:rPr>
        <w:t xml:space="preserve">REFERENCES: </w:t>
      </w:r>
    </w:p>
    <w:p w:rsidR="00A868AD" w:rsidRPr="001F5030" w:rsidRDefault="00A868AD" w:rsidP="00B32FD4">
      <w:pPr>
        <w:pStyle w:val="ListParagraph"/>
        <w:numPr>
          <w:ilvl w:val="0"/>
          <w:numId w:val="319"/>
        </w:numPr>
        <w:spacing w:after="0"/>
        <w:jc w:val="both"/>
        <w:rPr>
          <w:rFonts w:cs="Calibri"/>
          <w:bCs/>
          <w:shd w:val="clear" w:color="auto" w:fill="FFFFFF"/>
        </w:rPr>
      </w:pPr>
      <w:r w:rsidRPr="001F5030">
        <w:rPr>
          <w:rFonts w:cs="Calibri"/>
          <w:bCs/>
          <w:shd w:val="clear" w:color="auto" w:fill="FFFFFF"/>
        </w:rPr>
        <w:t>Principles of Geographical Information Systems: 2nd Edition (Spatial Information Systems) by Peter A. Burrough (Author), Rachael A. McDonnell (Author)</w:t>
      </w:r>
    </w:p>
    <w:p w:rsidR="00A868AD" w:rsidRPr="001F5030" w:rsidRDefault="00A868AD" w:rsidP="00B32FD4">
      <w:pPr>
        <w:pStyle w:val="ListParagraph"/>
        <w:numPr>
          <w:ilvl w:val="0"/>
          <w:numId w:val="319"/>
        </w:numPr>
        <w:spacing w:after="0" w:line="240" w:lineRule="auto"/>
        <w:jc w:val="both"/>
      </w:pPr>
      <w:r w:rsidRPr="001F5030">
        <w:rPr>
          <w:rFonts w:cs="Calibri"/>
          <w:bCs/>
          <w:shd w:val="clear" w:color="auto" w:fill="FFFFFF"/>
        </w:rPr>
        <w:t>Geographic Information System and Science by Longley, Godchild, Maguire, Rhind</w:t>
      </w:r>
    </w:p>
    <w:p w:rsidR="006B5DE0" w:rsidRPr="00EE74C3" w:rsidRDefault="006B5DE0" w:rsidP="006B5DE0">
      <w:pPr>
        <w:spacing w:after="0"/>
        <w:jc w:val="both"/>
        <w:rPr>
          <w:rFonts w:cs="Calibri"/>
          <w:bCs/>
          <w:shd w:val="clear" w:color="auto" w:fill="FFFFFF"/>
        </w:rPr>
      </w:pPr>
    </w:p>
    <w:p w:rsidR="006B5DE0" w:rsidRPr="00EE74C3" w:rsidRDefault="006B5DE0" w:rsidP="006B5DE0">
      <w:pPr>
        <w:rPr>
          <w:rFonts w:cs="Calibri"/>
          <w:b/>
        </w:rPr>
      </w:pPr>
    </w:p>
    <w:p w:rsidR="006B5DE0" w:rsidRPr="00EE74C3" w:rsidRDefault="006B5DE0" w:rsidP="006B5DE0">
      <w:pPr>
        <w:pStyle w:val="Heading1"/>
      </w:pPr>
      <w:r w:rsidRPr="00EE74C3">
        <w:rPr>
          <w:rFonts w:cs="Calibri"/>
        </w:rPr>
        <w:br w:type="page"/>
      </w:r>
      <w:bookmarkStart w:id="32" w:name="_Toc484777250"/>
      <w:r w:rsidR="003D6C7B">
        <w:lastRenderedPageBreak/>
        <w:t>6</w:t>
      </w:r>
      <w:r w:rsidRPr="00EE74C3">
        <w:t>KC85:  Elements of Geo-environmental Engineering</w:t>
      </w:r>
      <w:bookmarkEnd w:id="32"/>
    </w:p>
    <w:p w:rsidR="006B5DE0" w:rsidRPr="00EE74C3" w:rsidRDefault="006B5DE0" w:rsidP="006B5DE0">
      <w:pPr>
        <w:spacing w:after="0"/>
        <w:jc w:val="center"/>
        <w:rPr>
          <w:rFonts w:cs="Calibri"/>
          <w:b/>
        </w:rPr>
      </w:pPr>
      <w:r w:rsidRPr="00EE74C3">
        <w:rPr>
          <w:rFonts w:cs="Calibri"/>
          <w:b/>
        </w:rPr>
        <w:t>Professional Elective_4</w:t>
      </w:r>
    </w:p>
    <w:p w:rsidR="006B5DE0" w:rsidRPr="00EE74C3" w:rsidRDefault="006B5DE0" w:rsidP="006B5DE0">
      <w:pPr>
        <w:spacing w:after="0"/>
        <w:rPr>
          <w:rFonts w:cs="Calibri"/>
          <w:b/>
        </w:rPr>
      </w:pPr>
    </w:p>
    <w:p w:rsidR="006B5DE0" w:rsidRPr="00EE74C3" w:rsidRDefault="006B5DE0" w:rsidP="006B5DE0">
      <w:pPr>
        <w:spacing w:after="0"/>
        <w:rPr>
          <w:rFonts w:cs="Calibri"/>
          <w:b/>
        </w:rPr>
      </w:pPr>
      <w:r w:rsidRPr="00EE74C3">
        <w:rPr>
          <w:rFonts w:cs="Calibri"/>
          <w:b/>
        </w:rPr>
        <w:t>B.Tech IV Year 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b/>
        </w:rPr>
        <w:t xml:space="preserve">  L      T    P/D</w:t>
      </w:r>
      <w:r w:rsidRPr="00EE74C3">
        <w:rPr>
          <w:rFonts w:cs="Calibri"/>
          <w:b/>
        </w:rPr>
        <w:tab/>
        <w:t>C</w:t>
      </w:r>
    </w:p>
    <w:p w:rsidR="006B5DE0" w:rsidRPr="00EE74C3" w:rsidRDefault="006B5DE0" w:rsidP="006B5DE0">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t xml:space="preserve">  3     -    -</w:t>
      </w:r>
      <w:r w:rsidRPr="00EE74C3">
        <w:rPr>
          <w:rFonts w:cs="Calibri"/>
          <w:b/>
        </w:rPr>
        <w:tab/>
        <w:t>3</w:t>
      </w:r>
    </w:p>
    <w:tbl>
      <w:tblPr>
        <w:tblpPr w:leftFromText="180" w:rightFromText="180" w:vertAnchor="text" w:horzAnchor="margin" w:tblpXSpec="right" w:tblpY="16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0"/>
        <w:gridCol w:w="322"/>
        <w:gridCol w:w="301"/>
        <w:gridCol w:w="322"/>
        <w:gridCol w:w="316"/>
        <w:gridCol w:w="320"/>
        <w:gridCol w:w="320"/>
        <w:gridCol w:w="322"/>
        <w:gridCol w:w="262"/>
        <w:gridCol w:w="264"/>
        <w:gridCol w:w="307"/>
        <w:gridCol w:w="283"/>
      </w:tblGrid>
      <w:tr w:rsidR="000A56DA" w:rsidRPr="006A0144" w:rsidTr="000A56DA">
        <w:tc>
          <w:tcPr>
            <w:tcW w:w="0" w:type="auto"/>
          </w:tcPr>
          <w:p w:rsidR="000A56DA" w:rsidRPr="006A0144" w:rsidRDefault="000A56DA" w:rsidP="000A56DA">
            <w:pPr>
              <w:spacing w:after="0" w:line="240" w:lineRule="auto"/>
              <w:rPr>
                <w:sz w:val="20"/>
              </w:rPr>
            </w:pPr>
            <w:r w:rsidRPr="006A0144">
              <w:rPr>
                <w:sz w:val="20"/>
              </w:rPr>
              <w:t>a</w:t>
            </w:r>
          </w:p>
        </w:tc>
        <w:tc>
          <w:tcPr>
            <w:tcW w:w="0" w:type="auto"/>
          </w:tcPr>
          <w:p w:rsidR="000A56DA" w:rsidRPr="006A0144" w:rsidRDefault="000A56DA" w:rsidP="000A56DA">
            <w:pPr>
              <w:spacing w:after="0" w:line="240" w:lineRule="auto"/>
              <w:rPr>
                <w:sz w:val="20"/>
              </w:rPr>
            </w:pPr>
            <w:r w:rsidRPr="006A0144">
              <w:rPr>
                <w:sz w:val="20"/>
              </w:rPr>
              <w:t>b</w:t>
            </w:r>
          </w:p>
        </w:tc>
        <w:tc>
          <w:tcPr>
            <w:tcW w:w="0" w:type="auto"/>
          </w:tcPr>
          <w:p w:rsidR="000A56DA" w:rsidRPr="006A0144" w:rsidRDefault="000A56DA" w:rsidP="000A56DA">
            <w:pPr>
              <w:spacing w:after="0" w:line="240" w:lineRule="auto"/>
              <w:rPr>
                <w:sz w:val="20"/>
              </w:rPr>
            </w:pPr>
            <w:r w:rsidRPr="006A0144">
              <w:rPr>
                <w:sz w:val="20"/>
              </w:rPr>
              <w:t>c</w:t>
            </w:r>
          </w:p>
        </w:tc>
        <w:tc>
          <w:tcPr>
            <w:tcW w:w="0" w:type="auto"/>
          </w:tcPr>
          <w:p w:rsidR="000A56DA" w:rsidRPr="006A0144" w:rsidRDefault="000A56DA" w:rsidP="000A56DA">
            <w:pPr>
              <w:spacing w:after="0" w:line="240" w:lineRule="auto"/>
              <w:rPr>
                <w:sz w:val="20"/>
              </w:rPr>
            </w:pPr>
            <w:r w:rsidRPr="006A0144">
              <w:rPr>
                <w:sz w:val="20"/>
              </w:rPr>
              <w:t>d</w:t>
            </w:r>
          </w:p>
        </w:tc>
        <w:tc>
          <w:tcPr>
            <w:tcW w:w="0" w:type="auto"/>
          </w:tcPr>
          <w:p w:rsidR="000A56DA" w:rsidRPr="006A0144" w:rsidRDefault="000A56DA" w:rsidP="000A56DA">
            <w:pPr>
              <w:spacing w:after="0" w:line="240" w:lineRule="auto"/>
              <w:rPr>
                <w:sz w:val="20"/>
              </w:rPr>
            </w:pPr>
            <w:r w:rsidRPr="006A0144">
              <w:rPr>
                <w:sz w:val="20"/>
              </w:rPr>
              <w:t>e</w:t>
            </w:r>
          </w:p>
        </w:tc>
        <w:tc>
          <w:tcPr>
            <w:tcW w:w="0" w:type="auto"/>
          </w:tcPr>
          <w:p w:rsidR="000A56DA" w:rsidRPr="006A0144" w:rsidRDefault="000A56DA" w:rsidP="000A56DA">
            <w:pPr>
              <w:spacing w:after="0" w:line="240" w:lineRule="auto"/>
              <w:rPr>
                <w:sz w:val="20"/>
              </w:rPr>
            </w:pPr>
            <w:r w:rsidRPr="006A0144">
              <w:rPr>
                <w:sz w:val="20"/>
              </w:rPr>
              <w:t>f</w:t>
            </w:r>
          </w:p>
        </w:tc>
        <w:tc>
          <w:tcPr>
            <w:tcW w:w="0" w:type="auto"/>
          </w:tcPr>
          <w:p w:rsidR="000A56DA" w:rsidRPr="006A0144" w:rsidRDefault="000A56DA" w:rsidP="000A56DA">
            <w:pPr>
              <w:spacing w:after="0" w:line="240" w:lineRule="auto"/>
              <w:rPr>
                <w:sz w:val="20"/>
              </w:rPr>
            </w:pPr>
            <w:r w:rsidRPr="006A0144">
              <w:rPr>
                <w:sz w:val="20"/>
              </w:rPr>
              <w:t>g</w:t>
            </w:r>
          </w:p>
        </w:tc>
        <w:tc>
          <w:tcPr>
            <w:tcW w:w="0" w:type="auto"/>
          </w:tcPr>
          <w:p w:rsidR="000A56DA" w:rsidRPr="006A0144" w:rsidRDefault="000A56DA" w:rsidP="000A56DA">
            <w:pPr>
              <w:spacing w:after="0" w:line="240" w:lineRule="auto"/>
              <w:rPr>
                <w:sz w:val="20"/>
              </w:rPr>
            </w:pPr>
            <w:r w:rsidRPr="006A0144">
              <w:rPr>
                <w:sz w:val="20"/>
              </w:rPr>
              <w:t>h</w:t>
            </w:r>
          </w:p>
        </w:tc>
        <w:tc>
          <w:tcPr>
            <w:tcW w:w="0" w:type="auto"/>
          </w:tcPr>
          <w:p w:rsidR="000A56DA" w:rsidRPr="006A0144" w:rsidRDefault="000A56DA" w:rsidP="000A56DA">
            <w:pPr>
              <w:spacing w:after="0" w:line="240" w:lineRule="auto"/>
              <w:rPr>
                <w:sz w:val="20"/>
              </w:rPr>
            </w:pPr>
            <w:r w:rsidRPr="006A0144">
              <w:rPr>
                <w:sz w:val="20"/>
              </w:rPr>
              <w:t>i</w:t>
            </w:r>
          </w:p>
        </w:tc>
        <w:tc>
          <w:tcPr>
            <w:tcW w:w="0" w:type="auto"/>
          </w:tcPr>
          <w:p w:rsidR="000A56DA" w:rsidRPr="006A0144" w:rsidRDefault="000A56DA" w:rsidP="000A56DA">
            <w:pPr>
              <w:spacing w:after="0" w:line="240" w:lineRule="auto"/>
              <w:rPr>
                <w:sz w:val="20"/>
              </w:rPr>
            </w:pPr>
            <w:r w:rsidRPr="006A0144">
              <w:rPr>
                <w:sz w:val="20"/>
              </w:rPr>
              <w:t>j</w:t>
            </w:r>
          </w:p>
        </w:tc>
        <w:tc>
          <w:tcPr>
            <w:tcW w:w="0" w:type="auto"/>
          </w:tcPr>
          <w:p w:rsidR="000A56DA" w:rsidRPr="006A0144" w:rsidRDefault="000A56DA" w:rsidP="000A56DA">
            <w:pPr>
              <w:spacing w:after="0" w:line="240" w:lineRule="auto"/>
              <w:rPr>
                <w:sz w:val="20"/>
              </w:rPr>
            </w:pPr>
            <w:r w:rsidRPr="006A0144">
              <w:rPr>
                <w:sz w:val="20"/>
              </w:rPr>
              <w:t>k</w:t>
            </w:r>
          </w:p>
        </w:tc>
        <w:tc>
          <w:tcPr>
            <w:tcW w:w="0" w:type="auto"/>
          </w:tcPr>
          <w:p w:rsidR="000A56DA" w:rsidRPr="006A0144" w:rsidRDefault="000A56DA" w:rsidP="000A56DA">
            <w:pPr>
              <w:spacing w:after="0" w:line="240" w:lineRule="auto"/>
              <w:rPr>
                <w:rFonts w:ascii="Times New Roman" w:hAnsi="Times New Roman"/>
                <w:bCs/>
                <w:sz w:val="24"/>
                <w:szCs w:val="24"/>
              </w:rPr>
            </w:pPr>
            <w:r w:rsidRPr="006A0144">
              <w:rPr>
                <w:rFonts w:ascii="Times New Roman" w:hAnsi="Times New Roman"/>
                <w:bCs/>
                <w:sz w:val="24"/>
                <w:szCs w:val="24"/>
              </w:rPr>
              <w:t>l</w:t>
            </w:r>
          </w:p>
        </w:tc>
      </w:tr>
      <w:tr w:rsidR="000A56DA" w:rsidRPr="006A0144" w:rsidTr="000A56DA">
        <w:tc>
          <w:tcPr>
            <w:tcW w:w="0" w:type="auto"/>
          </w:tcPr>
          <w:p w:rsidR="000A56DA" w:rsidRPr="006A0144" w:rsidRDefault="000A56DA" w:rsidP="000A56DA">
            <w:pPr>
              <w:spacing w:after="0" w:line="240" w:lineRule="auto"/>
              <w:rPr>
                <w:sz w:val="20"/>
              </w:rPr>
            </w:pPr>
            <w:r w:rsidRPr="006A0144">
              <w:rPr>
                <w:sz w:val="20"/>
              </w:rPr>
              <w:t>X</w:t>
            </w:r>
          </w:p>
        </w:tc>
        <w:tc>
          <w:tcPr>
            <w:tcW w:w="0" w:type="auto"/>
          </w:tcPr>
          <w:p w:rsidR="000A56DA" w:rsidRPr="006A0144" w:rsidRDefault="000A56DA" w:rsidP="000A56DA">
            <w:pPr>
              <w:spacing w:after="0" w:line="240" w:lineRule="auto"/>
              <w:rPr>
                <w:sz w:val="20"/>
              </w:rPr>
            </w:pPr>
            <w:r w:rsidRPr="006A0144">
              <w:rPr>
                <w:sz w:val="20"/>
              </w:rPr>
              <w:t>X</w:t>
            </w:r>
          </w:p>
        </w:tc>
        <w:tc>
          <w:tcPr>
            <w:tcW w:w="0" w:type="auto"/>
          </w:tcPr>
          <w:p w:rsidR="000A56DA" w:rsidRPr="006A0144" w:rsidRDefault="000A56DA" w:rsidP="000A56DA">
            <w:pPr>
              <w:spacing w:after="0" w:line="240" w:lineRule="auto"/>
              <w:rPr>
                <w:sz w:val="20"/>
              </w:rPr>
            </w:pPr>
          </w:p>
        </w:tc>
        <w:tc>
          <w:tcPr>
            <w:tcW w:w="0" w:type="auto"/>
          </w:tcPr>
          <w:p w:rsidR="000A56DA" w:rsidRPr="006A0144" w:rsidRDefault="000A56DA" w:rsidP="000A56DA">
            <w:pPr>
              <w:spacing w:after="0" w:line="240" w:lineRule="auto"/>
              <w:rPr>
                <w:sz w:val="20"/>
              </w:rPr>
            </w:pPr>
          </w:p>
        </w:tc>
        <w:tc>
          <w:tcPr>
            <w:tcW w:w="0" w:type="auto"/>
          </w:tcPr>
          <w:p w:rsidR="000A56DA" w:rsidRPr="006A0144" w:rsidRDefault="000A56DA" w:rsidP="000A56DA">
            <w:pPr>
              <w:spacing w:after="0" w:line="240" w:lineRule="auto"/>
              <w:rPr>
                <w:sz w:val="20"/>
              </w:rPr>
            </w:pPr>
          </w:p>
        </w:tc>
        <w:tc>
          <w:tcPr>
            <w:tcW w:w="0" w:type="auto"/>
          </w:tcPr>
          <w:p w:rsidR="000A56DA" w:rsidRPr="006A0144" w:rsidRDefault="000A56DA" w:rsidP="000A56DA">
            <w:pPr>
              <w:spacing w:after="0" w:line="240" w:lineRule="auto"/>
              <w:rPr>
                <w:sz w:val="20"/>
              </w:rPr>
            </w:pPr>
            <w:r w:rsidRPr="006A0144">
              <w:rPr>
                <w:sz w:val="20"/>
              </w:rPr>
              <w:t>X</w:t>
            </w:r>
          </w:p>
        </w:tc>
        <w:tc>
          <w:tcPr>
            <w:tcW w:w="0" w:type="auto"/>
          </w:tcPr>
          <w:p w:rsidR="000A56DA" w:rsidRPr="006A0144" w:rsidRDefault="000A56DA" w:rsidP="000A56DA">
            <w:pPr>
              <w:spacing w:after="0" w:line="240" w:lineRule="auto"/>
              <w:rPr>
                <w:sz w:val="20"/>
              </w:rPr>
            </w:pPr>
            <w:r w:rsidRPr="006A0144">
              <w:rPr>
                <w:sz w:val="20"/>
              </w:rPr>
              <w:t>X</w:t>
            </w:r>
          </w:p>
        </w:tc>
        <w:tc>
          <w:tcPr>
            <w:tcW w:w="0" w:type="auto"/>
          </w:tcPr>
          <w:p w:rsidR="000A56DA" w:rsidRPr="006A0144" w:rsidRDefault="000A56DA" w:rsidP="000A56DA">
            <w:pPr>
              <w:spacing w:after="0" w:line="240" w:lineRule="auto"/>
              <w:rPr>
                <w:sz w:val="20"/>
              </w:rPr>
            </w:pPr>
            <w:r w:rsidRPr="006A0144">
              <w:rPr>
                <w:sz w:val="20"/>
              </w:rPr>
              <w:t>X</w:t>
            </w:r>
          </w:p>
        </w:tc>
        <w:tc>
          <w:tcPr>
            <w:tcW w:w="0" w:type="auto"/>
          </w:tcPr>
          <w:p w:rsidR="000A56DA" w:rsidRPr="006A0144" w:rsidRDefault="000A56DA" w:rsidP="000A56DA">
            <w:pPr>
              <w:spacing w:after="0" w:line="240" w:lineRule="auto"/>
              <w:rPr>
                <w:sz w:val="20"/>
              </w:rPr>
            </w:pPr>
          </w:p>
        </w:tc>
        <w:tc>
          <w:tcPr>
            <w:tcW w:w="0" w:type="auto"/>
          </w:tcPr>
          <w:p w:rsidR="000A56DA" w:rsidRPr="006A0144" w:rsidRDefault="000A56DA" w:rsidP="000A56DA">
            <w:pPr>
              <w:spacing w:after="0" w:line="240" w:lineRule="auto"/>
              <w:rPr>
                <w:sz w:val="20"/>
              </w:rPr>
            </w:pPr>
          </w:p>
        </w:tc>
        <w:tc>
          <w:tcPr>
            <w:tcW w:w="0" w:type="auto"/>
          </w:tcPr>
          <w:p w:rsidR="000A56DA" w:rsidRPr="006A0144" w:rsidRDefault="000A56DA" w:rsidP="000A56DA">
            <w:pPr>
              <w:spacing w:after="0" w:line="240" w:lineRule="auto"/>
              <w:rPr>
                <w:sz w:val="20"/>
              </w:rPr>
            </w:pPr>
          </w:p>
        </w:tc>
        <w:tc>
          <w:tcPr>
            <w:tcW w:w="0" w:type="auto"/>
          </w:tcPr>
          <w:p w:rsidR="000A56DA" w:rsidRPr="006A0144" w:rsidRDefault="000A56DA" w:rsidP="000A56DA">
            <w:pPr>
              <w:spacing w:after="0" w:line="240" w:lineRule="auto"/>
              <w:rPr>
                <w:rFonts w:ascii="Times New Roman" w:hAnsi="Times New Roman"/>
                <w:bCs/>
                <w:sz w:val="24"/>
                <w:szCs w:val="24"/>
              </w:rPr>
            </w:pPr>
          </w:p>
        </w:tc>
      </w:tr>
    </w:tbl>
    <w:p w:rsidR="006B5DE0" w:rsidRPr="00EE74C3" w:rsidRDefault="006B5DE0" w:rsidP="006B5DE0">
      <w:pPr>
        <w:spacing w:after="0" w:line="240" w:lineRule="auto"/>
        <w:jc w:val="both"/>
        <w:rPr>
          <w:rFonts w:cs="Calibri"/>
          <w:b/>
          <w:bCs/>
        </w:rPr>
      </w:pPr>
    </w:p>
    <w:p w:rsidR="006B5DE0" w:rsidRPr="006E4398" w:rsidRDefault="006B5DE0" w:rsidP="006B5DE0">
      <w:pPr>
        <w:autoSpaceDE w:val="0"/>
        <w:autoSpaceDN w:val="0"/>
        <w:adjustRightInd w:val="0"/>
        <w:spacing w:after="0" w:line="240" w:lineRule="auto"/>
        <w:jc w:val="both"/>
        <w:rPr>
          <w:rFonts w:cs="Calibri"/>
          <w:b/>
          <w:bCs/>
          <w:sz w:val="20"/>
        </w:rPr>
      </w:pPr>
    </w:p>
    <w:p w:rsidR="006B5DE0" w:rsidRDefault="006B5DE0" w:rsidP="006B5DE0">
      <w:pPr>
        <w:autoSpaceDE w:val="0"/>
        <w:autoSpaceDN w:val="0"/>
        <w:adjustRightInd w:val="0"/>
        <w:spacing w:after="0" w:line="240" w:lineRule="auto"/>
        <w:jc w:val="both"/>
        <w:rPr>
          <w:rFonts w:cs="Calibri"/>
          <w:b/>
          <w:bCs/>
        </w:rPr>
      </w:pPr>
    </w:p>
    <w:p w:rsidR="006B5DE0" w:rsidRPr="00EE74C3" w:rsidRDefault="006B5DE0" w:rsidP="006B5DE0">
      <w:pPr>
        <w:autoSpaceDE w:val="0"/>
        <w:autoSpaceDN w:val="0"/>
        <w:adjustRightInd w:val="0"/>
        <w:spacing w:after="0" w:line="240" w:lineRule="auto"/>
        <w:jc w:val="both"/>
        <w:rPr>
          <w:rFonts w:cs="Calibri"/>
          <w:b/>
          <w:bCs/>
        </w:rPr>
      </w:pPr>
      <w:r w:rsidRPr="00EE74C3">
        <w:rPr>
          <w:rFonts w:cs="Calibri"/>
          <w:b/>
          <w:bCs/>
        </w:rPr>
        <w:t>Course Objective</w:t>
      </w:r>
      <w:r>
        <w:rPr>
          <w:rFonts w:cs="Calibri"/>
          <w:b/>
          <w:bCs/>
        </w:rPr>
        <w:t>s</w:t>
      </w:r>
    </w:p>
    <w:p w:rsidR="006B5DE0" w:rsidRPr="00EE74C3" w:rsidRDefault="006B5DE0" w:rsidP="006B5DE0">
      <w:pPr>
        <w:autoSpaceDE w:val="0"/>
        <w:autoSpaceDN w:val="0"/>
        <w:adjustRightInd w:val="0"/>
        <w:spacing w:after="0" w:line="240" w:lineRule="auto"/>
        <w:jc w:val="both"/>
        <w:rPr>
          <w:rFonts w:cs="Calibri"/>
        </w:rPr>
      </w:pPr>
      <w:r w:rsidRPr="00EE74C3">
        <w:rPr>
          <w:rFonts w:cs="Calibri"/>
          <w:bCs/>
          <w:shd w:val="clear" w:color="auto" w:fill="FFFFFF"/>
        </w:rPr>
        <w:t>The objectives of learning the subject are to understand</w:t>
      </w:r>
    </w:p>
    <w:p w:rsidR="006B5DE0" w:rsidRPr="00EE74C3" w:rsidRDefault="006B5DE0" w:rsidP="00641D21">
      <w:pPr>
        <w:pStyle w:val="ListParagraph"/>
        <w:numPr>
          <w:ilvl w:val="0"/>
          <w:numId w:val="196"/>
        </w:numPr>
        <w:autoSpaceDE w:val="0"/>
        <w:autoSpaceDN w:val="0"/>
        <w:adjustRightInd w:val="0"/>
        <w:spacing w:after="0" w:line="240" w:lineRule="auto"/>
        <w:jc w:val="both"/>
        <w:rPr>
          <w:rFonts w:cs="Calibri"/>
        </w:rPr>
      </w:pPr>
      <w:r w:rsidRPr="00EE74C3">
        <w:rPr>
          <w:rFonts w:cs="Calibri"/>
        </w:rPr>
        <w:t>soil physics, soil chemistry, hydrogeology, and biological processes along with the principles of soil mechanics.</w:t>
      </w:r>
    </w:p>
    <w:p w:rsidR="006B5DE0" w:rsidRPr="00EE74C3" w:rsidRDefault="006B5DE0" w:rsidP="00641D21">
      <w:pPr>
        <w:numPr>
          <w:ilvl w:val="0"/>
          <w:numId w:val="196"/>
        </w:numPr>
        <w:autoSpaceDE w:val="0"/>
        <w:autoSpaceDN w:val="0"/>
        <w:adjustRightInd w:val="0"/>
        <w:spacing w:after="0" w:line="240" w:lineRule="auto"/>
        <w:jc w:val="both"/>
        <w:rPr>
          <w:rFonts w:cs="Calibri"/>
        </w:rPr>
      </w:pPr>
      <w:r w:rsidRPr="00EE74C3">
        <w:rPr>
          <w:rFonts w:cs="Calibri"/>
        </w:rPr>
        <w:t>Role of soil in geo environmental application.</w:t>
      </w:r>
    </w:p>
    <w:p w:rsidR="006B5DE0" w:rsidRPr="00EE74C3" w:rsidRDefault="006B5DE0" w:rsidP="00641D21">
      <w:pPr>
        <w:numPr>
          <w:ilvl w:val="0"/>
          <w:numId w:val="196"/>
        </w:numPr>
        <w:autoSpaceDE w:val="0"/>
        <w:autoSpaceDN w:val="0"/>
        <w:adjustRightInd w:val="0"/>
        <w:spacing w:after="0" w:line="240" w:lineRule="auto"/>
        <w:jc w:val="both"/>
        <w:rPr>
          <w:rFonts w:cs="Calibri"/>
        </w:rPr>
      </w:pPr>
      <w:r w:rsidRPr="00EE74C3">
        <w:rPr>
          <w:rFonts w:cs="Calibri"/>
        </w:rPr>
        <w:t>The Soil-water-contaminant interaction.</w:t>
      </w:r>
    </w:p>
    <w:p w:rsidR="006B5DE0" w:rsidRPr="00EE74C3" w:rsidRDefault="006B5DE0" w:rsidP="00641D21">
      <w:pPr>
        <w:numPr>
          <w:ilvl w:val="0"/>
          <w:numId w:val="196"/>
        </w:numPr>
        <w:autoSpaceDE w:val="0"/>
        <w:autoSpaceDN w:val="0"/>
        <w:adjustRightInd w:val="0"/>
        <w:spacing w:after="0" w:line="240" w:lineRule="auto"/>
        <w:jc w:val="both"/>
        <w:rPr>
          <w:rFonts w:cs="Calibri"/>
        </w:rPr>
      </w:pPr>
      <w:r w:rsidRPr="00EE74C3">
        <w:rPr>
          <w:rFonts w:cs="Calibri"/>
        </w:rPr>
        <w:t>Environmental problems related to the reduction of waste, waste disposal facilities and cleanup of contaminated sites.</w:t>
      </w:r>
    </w:p>
    <w:p w:rsidR="006B5DE0" w:rsidRPr="00EE74C3" w:rsidRDefault="006B5DE0" w:rsidP="00641D21">
      <w:pPr>
        <w:numPr>
          <w:ilvl w:val="0"/>
          <w:numId w:val="196"/>
        </w:numPr>
        <w:autoSpaceDE w:val="0"/>
        <w:autoSpaceDN w:val="0"/>
        <w:adjustRightInd w:val="0"/>
        <w:spacing w:after="0" w:line="240" w:lineRule="auto"/>
        <w:jc w:val="both"/>
        <w:rPr>
          <w:rFonts w:cs="Calibri"/>
        </w:rPr>
      </w:pPr>
      <w:r w:rsidRPr="00EE74C3">
        <w:rPr>
          <w:rFonts w:cs="Calibri"/>
        </w:rPr>
        <w:t>Master concepts in unsaturated soils related to moisture migration</w:t>
      </w:r>
    </w:p>
    <w:p w:rsidR="006B5DE0" w:rsidRPr="00EE74C3" w:rsidRDefault="006B5DE0" w:rsidP="00641D21">
      <w:pPr>
        <w:numPr>
          <w:ilvl w:val="0"/>
          <w:numId w:val="196"/>
        </w:numPr>
        <w:autoSpaceDE w:val="0"/>
        <w:autoSpaceDN w:val="0"/>
        <w:adjustRightInd w:val="0"/>
        <w:spacing w:after="240" w:line="240" w:lineRule="auto"/>
        <w:jc w:val="both"/>
        <w:rPr>
          <w:rFonts w:cs="Calibri"/>
        </w:rPr>
      </w:pPr>
      <w:r w:rsidRPr="00EE74C3">
        <w:rPr>
          <w:rFonts w:cs="Calibri"/>
        </w:rPr>
        <w:t>Advanced soil characterization.</w:t>
      </w:r>
    </w:p>
    <w:p w:rsidR="006B5DE0" w:rsidRPr="00EE74C3" w:rsidRDefault="006B5DE0" w:rsidP="006B5DE0">
      <w:pPr>
        <w:autoSpaceDE w:val="0"/>
        <w:autoSpaceDN w:val="0"/>
        <w:adjustRightInd w:val="0"/>
        <w:spacing w:after="0" w:line="240" w:lineRule="auto"/>
        <w:jc w:val="both"/>
        <w:rPr>
          <w:rFonts w:cs="Calibri"/>
          <w:b/>
          <w:bCs/>
        </w:rPr>
      </w:pPr>
      <w:r w:rsidRPr="00EE74C3">
        <w:rPr>
          <w:rFonts w:cs="Calibri"/>
          <w:b/>
          <w:bCs/>
        </w:rPr>
        <w:t>Course Outcome</w:t>
      </w:r>
      <w:r>
        <w:rPr>
          <w:rFonts w:cs="Calibri"/>
          <w:b/>
          <w:bCs/>
        </w:rPr>
        <w:t>s</w:t>
      </w:r>
    </w:p>
    <w:p w:rsidR="006B5DE0" w:rsidRPr="00EE74C3" w:rsidRDefault="006B5DE0" w:rsidP="006B5DE0">
      <w:pPr>
        <w:spacing w:after="0" w:line="240" w:lineRule="auto"/>
        <w:rPr>
          <w:rFonts w:cs="Calibri"/>
          <w:bCs/>
          <w:shd w:val="clear" w:color="auto" w:fill="FFFFFF"/>
        </w:rPr>
      </w:pPr>
      <w:r w:rsidRPr="00EE74C3">
        <w:rPr>
          <w:rFonts w:cs="Calibri"/>
          <w:bCs/>
          <w:shd w:val="clear" w:color="auto" w:fill="FFFFFF"/>
        </w:rPr>
        <w:t>On successful completion of the course, students will be able to</w:t>
      </w:r>
    </w:p>
    <w:p w:rsidR="006B5DE0" w:rsidRPr="00EE74C3" w:rsidRDefault="006B5DE0" w:rsidP="006D7874">
      <w:pPr>
        <w:numPr>
          <w:ilvl w:val="0"/>
          <w:numId w:val="167"/>
        </w:numPr>
        <w:autoSpaceDE w:val="0"/>
        <w:autoSpaceDN w:val="0"/>
        <w:adjustRightInd w:val="0"/>
        <w:spacing w:after="0" w:line="240" w:lineRule="auto"/>
        <w:jc w:val="both"/>
        <w:rPr>
          <w:rFonts w:cs="Calibri"/>
        </w:rPr>
      </w:pPr>
      <w:r w:rsidRPr="00EE74C3">
        <w:rPr>
          <w:rFonts w:cs="Calibri"/>
        </w:rPr>
        <w:t>Understand the physical, chemical, biological and hydro geological behaviour of soil.</w:t>
      </w:r>
    </w:p>
    <w:p w:rsidR="006B5DE0" w:rsidRPr="00EE74C3" w:rsidRDefault="006B5DE0" w:rsidP="006D7874">
      <w:pPr>
        <w:numPr>
          <w:ilvl w:val="0"/>
          <w:numId w:val="167"/>
        </w:numPr>
        <w:autoSpaceDE w:val="0"/>
        <w:autoSpaceDN w:val="0"/>
        <w:adjustRightInd w:val="0"/>
        <w:spacing w:after="0" w:line="240" w:lineRule="auto"/>
        <w:jc w:val="both"/>
        <w:rPr>
          <w:rFonts w:cs="Calibri"/>
        </w:rPr>
      </w:pPr>
      <w:r w:rsidRPr="00EE74C3">
        <w:rPr>
          <w:rFonts w:cs="Calibri"/>
        </w:rPr>
        <w:t>Know the various application of geo environmental engineering.</w:t>
      </w:r>
    </w:p>
    <w:p w:rsidR="006B5DE0" w:rsidRPr="00EE74C3" w:rsidRDefault="006B5DE0" w:rsidP="006D7874">
      <w:pPr>
        <w:numPr>
          <w:ilvl w:val="0"/>
          <w:numId w:val="167"/>
        </w:numPr>
        <w:autoSpaceDE w:val="0"/>
        <w:autoSpaceDN w:val="0"/>
        <w:adjustRightInd w:val="0"/>
        <w:spacing w:after="0" w:line="240" w:lineRule="auto"/>
        <w:jc w:val="both"/>
        <w:rPr>
          <w:rFonts w:cs="Calibri"/>
        </w:rPr>
      </w:pPr>
      <w:r w:rsidRPr="00EE74C3">
        <w:rPr>
          <w:rFonts w:cs="Calibri"/>
        </w:rPr>
        <w:t>Understand the soil - water characteristics curves.</w:t>
      </w:r>
    </w:p>
    <w:p w:rsidR="006B5DE0" w:rsidRPr="00EE74C3" w:rsidRDefault="006B5DE0" w:rsidP="006D7874">
      <w:pPr>
        <w:numPr>
          <w:ilvl w:val="0"/>
          <w:numId w:val="167"/>
        </w:numPr>
        <w:autoSpaceDE w:val="0"/>
        <w:autoSpaceDN w:val="0"/>
        <w:adjustRightInd w:val="0"/>
        <w:spacing w:after="0" w:line="240" w:lineRule="auto"/>
        <w:jc w:val="both"/>
        <w:rPr>
          <w:rFonts w:cs="Calibri"/>
        </w:rPr>
      </w:pPr>
      <w:r w:rsidRPr="00EE74C3">
        <w:rPr>
          <w:rFonts w:cs="Calibri"/>
        </w:rPr>
        <w:t>Know the Remediation methods for soil and groundwater.</w:t>
      </w:r>
    </w:p>
    <w:p w:rsidR="006B5DE0" w:rsidRPr="00EE74C3" w:rsidRDefault="006B5DE0" w:rsidP="006D7874">
      <w:pPr>
        <w:numPr>
          <w:ilvl w:val="0"/>
          <w:numId w:val="167"/>
        </w:numPr>
        <w:autoSpaceDE w:val="0"/>
        <w:autoSpaceDN w:val="0"/>
        <w:adjustRightInd w:val="0"/>
        <w:spacing w:after="0" w:line="240" w:lineRule="auto"/>
        <w:jc w:val="both"/>
        <w:rPr>
          <w:rFonts w:cs="Calibri"/>
        </w:rPr>
      </w:pPr>
      <w:r w:rsidRPr="00EE74C3">
        <w:rPr>
          <w:rFonts w:cs="Calibri"/>
        </w:rPr>
        <w:t>Understand the concepts in unsaturated soils related to moisture migration</w:t>
      </w:r>
    </w:p>
    <w:p w:rsidR="006B5DE0" w:rsidRPr="00EE74C3" w:rsidRDefault="006B5DE0" w:rsidP="006D7874">
      <w:pPr>
        <w:numPr>
          <w:ilvl w:val="0"/>
          <w:numId w:val="167"/>
        </w:numPr>
        <w:autoSpaceDE w:val="0"/>
        <w:autoSpaceDN w:val="0"/>
        <w:adjustRightInd w:val="0"/>
        <w:spacing w:after="0" w:line="240" w:lineRule="auto"/>
        <w:jc w:val="both"/>
        <w:rPr>
          <w:rFonts w:cs="Calibri"/>
        </w:rPr>
      </w:pPr>
      <w:r w:rsidRPr="00EE74C3">
        <w:rPr>
          <w:rFonts w:cs="Calibri"/>
        </w:rPr>
        <w:t>Analyse soil contaminant using electric method.</w:t>
      </w:r>
    </w:p>
    <w:p w:rsidR="006B5DE0" w:rsidRPr="00EE74C3" w:rsidRDefault="006B5DE0" w:rsidP="006B5DE0">
      <w:pPr>
        <w:spacing w:after="0" w:line="240" w:lineRule="auto"/>
        <w:jc w:val="both"/>
        <w:rPr>
          <w:rFonts w:cs="Calibri"/>
          <w:bCs/>
        </w:rPr>
      </w:pPr>
    </w:p>
    <w:p w:rsidR="006B5DE0" w:rsidRPr="00EE74C3" w:rsidRDefault="006B5DE0" w:rsidP="006B5DE0">
      <w:pPr>
        <w:spacing w:after="0" w:line="240" w:lineRule="auto"/>
        <w:rPr>
          <w:b/>
        </w:rPr>
      </w:pPr>
      <w:r w:rsidRPr="00EE74C3">
        <w:rPr>
          <w:b/>
        </w:rPr>
        <w:t>Unit-I:</w:t>
      </w:r>
    </w:p>
    <w:p w:rsidR="006B5DE0" w:rsidRPr="00EE74C3" w:rsidRDefault="006B5DE0" w:rsidP="006B5DE0">
      <w:pPr>
        <w:spacing w:after="0" w:line="240" w:lineRule="auto"/>
        <w:jc w:val="both"/>
      </w:pPr>
      <w:r w:rsidRPr="00EE74C3">
        <w:rPr>
          <w:b/>
        </w:rPr>
        <w:t>FUNDAMENTALS OF GEOENVIRONMENTAL ENGINEERING</w:t>
      </w:r>
      <w:r w:rsidRPr="00EE74C3">
        <w:t xml:space="preserve"> – Introduction to Geo environmental Engineering, Multiphase behaviour of soil, Role of soil in Geoenvironmental applications, Importance of soil physics, soil chemistry, hydrogeology and biological process, Sources and type of ground contamination, Impact of contamination on Geoenvironmental, Some case histories on Geo</w:t>
      </w:r>
      <w:r w:rsidR="005E09FA">
        <w:t>-</w:t>
      </w:r>
      <w:r w:rsidRPr="00EE74C3">
        <w:t>environmental problems.</w:t>
      </w:r>
    </w:p>
    <w:p w:rsidR="006B5DE0" w:rsidRPr="00EE74C3" w:rsidRDefault="006B5DE0" w:rsidP="006B5DE0">
      <w:pPr>
        <w:spacing w:after="0" w:line="240" w:lineRule="auto"/>
      </w:pPr>
    </w:p>
    <w:p w:rsidR="006B5DE0" w:rsidRPr="00EE74C3" w:rsidRDefault="006B5DE0" w:rsidP="006B5DE0">
      <w:pPr>
        <w:spacing w:after="0" w:line="240" w:lineRule="auto"/>
        <w:rPr>
          <w:b/>
        </w:rPr>
      </w:pPr>
      <w:r w:rsidRPr="00EE74C3">
        <w:rPr>
          <w:b/>
        </w:rPr>
        <w:t>Unit-II:</w:t>
      </w:r>
    </w:p>
    <w:p w:rsidR="006B5DE0" w:rsidRPr="00EE74C3" w:rsidRDefault="006B5DE0" w:rsidP="006B5DE0">
      <w:pPr>
        <w:spacing w:after="0" w:line="240" w:lineRule="auto"/>
        <w:jc w:val="both"/>
      </w:pPr>
      <w:r w:rsidRPr="00EE74C3">
        <w:rPr>
          <w:b/>
        </w:rPr>
        <w:t>SOIL-WATER-CONTAMINANT INTERACTION:</w:t>
      </w:r>
      <w:r w:rsidRPr="00EE74C3">
        <w:t xml:space="preserve"> Soil mineralogy, formation of soil minerals, important properties of clay minerals, applications of soil mineral analysis in Geoenvironmental engineering, Soil-water-contaminant interaction, Properties of adsorbed water, diffused double layer and different models representing double layer, cation exchange capacity and Factors influencing CEC of the soil,  quantification of soil water.</w:t>
      </w:r>
    </w:p>
    <w:p w:rsidR="006B5DE0" w:rsidRPr="00EE74C3" w:rsidRDefault="006B5DE0" w:rsidP="006B5DE0">
      <w:pPr>
        <w:spacing w:after="0" w:line="240" w:lineRule="auto"/>
      </w:pPr>
    </w:p>
    <w:p w:rsidR="006B5DE0" w:rsidRPr="00EE74C3" w:rsidRDefault="006B5DE0" w:rsidP="006B5DE0">
      <w:pPr>
        <w:spacing w:after="0" w:line="240" w:lineRule="auto"/>
        <w:rPr>
          <w:b/>
        </w:rPr>
      </w:pPr>
      <w:r w:rsidRPr="00EE74C3">
        <w:rPr>
          <w:b/>
        </w:rPr>
        <w:t>Unit-III:</w:t>
      </w:r>
    </w:p>
    <w:p w:rsidR="006B5DE0" w:rsidRPr="00EE74C3" w:rsidRDefault="006B5DE0" w:rsidP="006B5DE0">
      <w:pPr>
        <w:spacing w:after="0" w:line="240" w:lineRule="auto"/>
        <w:jc w:val="both"/>
      </w:pPr>
      <w:r w:rsidRPr="00EE74C3">
        <w:rPr>
          <w:b/>
        </w:rPr>
        <w:t>Movement of Water and Contaminant</w:t>
      </w:r>
      <w:r w:rsidRPr="00EE74C3">
        <w:t xml:space="preserve">: movement of water in different hydrologic horizons: ground water zone, vadoze (unsaturated) zone, root zone, soil-water characteristic curve (SWCC) models, </w:t>
      </w:r>
      <w:r w:rsidRPr="00EE74C3">
        <w:lastRenderedPageBreak/>
        <w:t>different soil-water-contaminant interaction mechanisms: Chemical mass transfer and attenuation, Mass transport, Other factors.</w:t>
      </w:r>
    </w:p>
    <w:p w:rsidR="006B5DE0" w:rsidRPr="00EE74C3" w:rsidRDefault="006B5DE0" w:rsidP="006B5DE0">
      <w:pPr>
        <w:spacing w:after="0" w:line="240" w:lineRule="auto"/>
        <w:rPr>
          <w:b/>
        </w:rPr>
      </w:pPr>
      <w:r w:rsidRPr="00EE74C3">
        <w:rPr>
          <w:b/>
        </w:rPr>
        <w:t>Unit-IV:</w:t>
      </w:r>
    </w:p>
    <w:p w:rsidR="006B5DE0" w:rsidRPr="00EE74C3" w:rsidRDefault="006B5DE0" w:rsidP="006B5DE0">
      <w:pPr>
        <w:spacing w:after="0" w:line="240" w:lineRule="auto"/>
      </w:pPr>
      <w:r w:rsidRPr="00EE74C3">
        <w:rPr>
          <w:b/>
        </w:rPr>
        <w:t>WASTE CONTAINMENT SYSTEM:</w:t>
      </w:r>
      <w:r w:rsidRPr="00EE74C3">
        <w:t xml:space="preserve"> Introduction to waste containment facilities and disposal practices, Landfills: Engineered landfills, Methods for landfill site selection; Subsurface investigation for waste management; Design of landfills; Governing differential equation for contaminant transport, Determination of hydrodynamic dispersion and retardation coefficient, Determination of diffusion coefficient.</w:t>
      </w:r>
    </w:p>
    <w:p w:rsidR="006B5DE0" w:rsidRPr="00EE74C3" w:rsidRDefault="006B5DE0" w:rsidP="006B5DE0">
      <w:pPr>
        <w:spacing w:after="0" w:line="240" w:lineRule="auto"/>
      </w:pPr>
    </w:p>
    <w:p w:rsidR="006B5DE0" w:rsidRPr="00EE74C3" w:rsidRDefault="006B5DE0" w:rsidP="006B5DE0">
      <w:pPr>
        <w:spacing w:after="0" w:line="240" w:lineRule="auto"/>
        <w:rPr>
          <w:b/>
        </w:rPr>
      </w:pPr>
      <w:r w:rsidRPr="00EE74C3">
        <w:rPr>
          <w:b/>
        </w:rPr>
        <w:t xml:space="preserve">Unit-V: </w:t>
      </w:r>
    </w:p>
    <w:p w:rsidR="006B5DE0" w:rsidRPr="00EE74C3" w:rsidRDefault="006B5DE0" w:rsidP="006B5DE0">
      <w:pPr>
        <w:spacing w:after="0" w:line="240" w:lineRule="auto"/>
      </w:pPr>
      <w:r w:rsidRPr="00EE74C3">
        <w:rPr>
          <w:b/>
        </w:rPr>
        <w:t>CONTAMINATED SITE REMEDIATION:</w:t>
      </w:r>
      <w:r w:rsidRPr="00EE74C3">
        <w:t xml:space="preserve"> Contaminated site characterization/ assessment; Selection and planning of remediation methods; Risk assessment of contaminated site; Remediation methods for soil and groundwater: Physico-chemical methods, Biological methods, Electro-kinetic methods, Thermal methods; Some examples of in-situ remediation.</w:t>
      </w:r>
    </w:p>
    <w:p w:rsidR="006B5DE0" w:rsidRPr="00EE74C3" w:rsidRDefault="006B5DE0" w:rsidP="006B5DE0">
      <w:pPr>
        <w:spacing w:after="0" w:line="240" w:lineRule="auto"/>
      </w:pPr>
    </w:p>
    <w:p w:rsidR="006B5DE0" w:rsidRPr="00EE74C3" w:rsidRDefault="006B5DE0" w:rsidP="006B5DE0">
      <w:pPr>
        <w:spacing w:after="0" w:line="240" w:lineRule="auto"/>
        <w:rPr>
          <w:b/>
        </w:rPr>
      </w:pPr>
      <w:r w:rsidRPr="00EE74C3">
        <w:rPr>
          <w:b/>
        </w:rPr>
        <w:t>Unit-VI:</w:t>
      </w:r>
    </w:p>
    <w:p w:rsidR="006B5DE0" w:rsidRPr="00EE74C3" w:rsidRDefault="006B5DE0" w:rsidP="006B5DE0">
      <w:pPr>
        <w:spacing w:after="0" w:line="240" w:lineRule="auto"/>
      </w:pPr>
      <w:r w:rsidRPr="00EE74C3">
        <w:rPr>
          <w:b/>
        </w:rPr>
        <w:t>ADVANCED SOIL CHARACTERIZATION:</w:t>
      </w:r>
      <w:r w:rsidRPr="00EE74C3">
        <w:t xml:space="preserve"> Soil contaminant analysis; Electrical property of soil, Uses of electrical properties of soil, Measurement of electrical properties of soil; Thermal property of soil,  Factors influencing soil thermal resistivity, Measurement of soil thermal resistivity; Water content and permeability measurements: Volumetric water content sensors, Guelph permeameter, Tension Infiltrometer, Minidisk infiltrometer; Ground Penetrating Radar for site evaluation; Introduction to geotechnical centrifuge modelling, Potential of geotechnical centrifuge for Geoenvironmental Project.</w:t>
      </w:r>
    </w:p>
    <w:p w:rsidR="006B5DE0" w:rsidRPr="00EE74C3" w:rsidRDefault="006B5DE0" w:rsidP="006B5DE0">
      <w:pPr>
        <w:spacing w:after="0" w:line="240" w:lineRule="auto"/>
        <w:rPr>
          <w:rFonts w:cs="Calibri"/>
          <w:bCs/>
          <w:shd w:val="clear" w:color="auto" w:fill="FFFFFF"/>
        </w:rPr>
      </w:pPr>
    </w:p>
    <w:p w:rsidR="006B5DE0" w:rsidRPr="00EE74C3" w:rsidRDefault="006B5DE0" w:rsidP="006B5DE0">
      <w:pPr>
        <w:spacing w:after="0" w:line="240" w:lineRule="auto"/>
        <w:rPr>
          <w:rFonts w:cs="Calibri"/>
          <w:b/>
          <w:bCs/>
          <w:shd w:val="clear" w:color="auto" w:fill="FFFFFF"/>
        </w:rPr>
      </w:pPr>
      <w:r w:rsidRPr="00EE74C3">
        <w:rPr>
          <w:rFonts w:cs="Calibri"/>
          <w:b/>
          <w:bCs/>
          <w:shd w:val="clear" w:color="auto" w:fill="FFFFFF"/>
        </w:rPr>
        <w:t xml:space="preserve">TEXTBOOKS: </w:t>
      </w:r>
    </w:p>
    <w:p w:rsidR="006B5DE0" w:rsidRPr="00EE74C3" w:rsidRDefault="006B5DE0" w:rsidP="006D7874">
      <w:pPr>
        <w:numPr>
          <w:ilvl w:val="0"/>
          <w:numId w:val="168"/>
        </w:numPr>
        <w:spacing w:after="0" w:line="240" w:lineRule="auto"/>
        <w:rPr>
          <w:rFonts w:cs="Calibri"/>
          <w:bCs/>
          <w:shd w:val="clear" w:color="auto" w:fill="FFFFFF"/>
        </w:rPr>
      </w:pPr>
      <w:r w:rsidRPr="00EE74C3">
        <w:rPr>
          <w:rFonts w:cs="Calibri"/>
          <w:bCs/>
          <w:shd w:val="clear" w:color="auto" w:fill="FFFFFF"/>
        </w:rPr>
        <w:t>Lakshmi N. Reddy, Hilary. I. Inyang – Geo-Environmental Engineering – Principles and Applications – Makcel Dekker Ink, 2000</w:t>
      </w:r>
    </w:p>
    <w:p w:rsidR="006B5DE0" w:rsidRDefault="006B5DE0" w:rsidP="006D7874">
      <w:pPr>
        <w:numPr>
          <w:ilvl w:val="0"/>
          <w:numId w:val="168"/>
        </w:numPr>
        <w:spacing w:after="0" w:line="240" w:lineRule="auto"/>
        <w:rPr>
          <w:rFonts w:cs="Calibri"/>
          <w:bCs/>
          <w:shd w:val="clear" w:color="auto" w:fill="FFFFFF"/>
        </w:rPr>
      </w:pPr>
      <w:r w:rsidRPr="00EE74C3">
        <w:rPr>
          <w:rFonts w:cs="Calibri"/>
          <w:bCs/>
          <w:shd w:val="clear" w:color="auto" w:fill="FFFFFF"/>
        </w:rPr>
        <w:t>Geoenvironmental Engineering: Site Remediation, Waste Containment, and Emerging Waste Management Technologies. John Wiley &amp; Sons, Inc.</w:t>
      </w:r>
    </w:p>
    <w:p w:rsidR="006B5DE0" w:rsidRPr="00EE74C3" w:rsidRDefault="006B5DE0" w:rsidP="006D7874">
      <w:pPr>
        <w:numPr>
          <w:ilvl w:val="0"/>
          <w:numId w:val="168"/>
        </w:numPr>
        <w:spacing w:after="0" w:line="240" w:lineRule="auto"/>
        <w:rPr>
          <w:rFonts w:cs="Calibri"/>
          <w:bCs/>
          <w:shd w:val="clear" w:color="auto" w:fill="FFFFFF"/>
        </w:rPr>
      </w:pPr>
      <w:r w:rsidRPr="00EE74C3">
        <w:rPr>
          <w:rFonts w:cs="Calibri"/>
          <w:bCs/>
          <w:shd w:val="clear" w:color="auto" w:fill="FFFFFF"/>
        </w:rPr>
        <w:t>Unsaturated Soil Mechanics. John Wiley &amp; Sons, Inc. Mitchell, J.K. (1993).</w:t>
      </w:r>
    </w:p>
    <w:p w:rsidR="006B5DE0" w:rsidRPr="00EE74C3" w:rsidRDefault="006B5DE0" w:rsidP="006B5DE0">
      <w:pPr>
        <w:spacing w:after="0" w:line="240" w:lineRule="auto"/>
        <w:rPr>
          <w:rFonts w:cs="Calibri"/>
          <w:b/>
          <w:bCs/>
          <w:shd w:val="clear" w:color="auto" w:fill="FFFFFF"/>
        </w:rPr>
      </w:pPr>
    </w:p>
    <w:p w:rsidR="006B5DE0" w:rsidRPr="00EE74C3" w:rsidRDefault="006B5DE0" w:rsidP="006B5DE0">
      <w:pPr>
        <w:tabs>
          <w:tab w:val="left" w:pos="1785"/>
        </w:tabs>
        <w:spacing w:after="0" w:line="240" w:lineRule="auto"/>
        <w:rPr>
          <w:rFonts w:cs="Calibri"/>
          <w:b/>
          <w:bCs/>
          <w:shd w:val="clear" w:color="auto" w:fill="FFFFFF"/>
        </w:rPr>
      </w:pPr>
      <w:r w:rsidRPr="00EE74C3">
        <w:rPr>
          <w:rFonts w:cs="Calibri"/>
          <w:b/>
          <w:bCs/>
          <w:shd w:val="clear" w:color="auto" w:fill="FFFFFF"/>
        </w:rPr>
        <w:t>REFERENCES:</w:t>
      </w:r>
      <w:r w:rsidRPr="00EE74C3">
        <w:rPr>
          <w:rFonts w:cs="Calibri"/>
          <w:b/>
          <w:bCs/>
          <w:shd w:val="clear" w:color="auto" w:fill="FFFFFF"/>
        </w:rPr>
        <w:tab/>
      </w:r>
    </w:p>
    <w:p w:rsidR="006B5DE0" w:rsidRPr="00EE74C3" w:rsidRDefault="006B5DE0" w:rsidP="006D7874">
      <w:pPr>
        <w:numPr>
          <w:ilvl w:val="0"/>
          <w:numId w:val="169"/>
        </w:numPr>
        <w:spacing w:after="0" w:line="240" w:lineRule="auto"/>
        <w:rPr>
          <w:rFonts w:cs="Calibri"/>
          <w:bCs/>
          <w:shd w:val="clear" w:color="auto" w:fill="FFFFFF"/>
        </w:rPr>
      </w:pPr>
      <w:r w:rsidRPr="00EE74C3">
        <w:rPr>
          <w:rFonts w:cs="Calibri"/>
          <w:bCs/>
          <w:shd w:val="clear" w:color="auto" w:fill="FFFFFF"/>
        </w:rPr>
        <w:t xml:space="preserve">Fundamentals of Soil Behavior. Second Edition, John Wiley &amp; Sons, Inc. Sharma, H.D. and Lewis, S.P. (1994). </w:t>
      </w:r>
    </w:p>
    <w:p w:rsidR="006B5DE0" w:rsidRPr="00EE74C3" w:rsidRDefault="006B5DE0" w:rsidP="006D7874">
      <w:pPr>
        <w:numPr>
          <w:ilvl w:val="0"/>
          <w:numId w:val="169"/>
        </w:numPr>
        <w:spacing w:after="0" w:line="240" w:lineRule="auto"/>
        <w:rPr>
          <w:rFonts w:cs="Calibri"/>
          <w:bCs/>
          <w:shd w:val="clear" w:color="auto" w:fill="FFFFFF"/>
        </w:rPr>
      </w:pPr>
      <w:r w:rsidRPr="00EE74C3">
        <w:rPr>
          <w:rFonts w:cs="Calibri"/>
          <w:bCs/>
          <w:shd w:val="clear" w:color="auto" w:fill="FFFFFF"/>
        </w:rPr>
        <w:t>Waste Containment Systems, Waste Stabilization, and Landfills: Design and Evaluation. John Wiley &amp; Sons, Inc. Sharma, H.D. and Reddy, K.R. (2004).</w:t>
      </w:r>
    </w:p>
    <w:p w:rsidR="006B5DE0" w:rsidRPr="00EE74C3" w:rsidRDefault="006B5DE0" w:rsidP="006D7874">
      <w:pPr>
        <w:numPr>
          <w:ilvl w:val="0"/>
          <w:numId w:val="169"/>
        </w:numPr>
        <w:spacing w:after="0" w:line="240" w:lineRule="auto"/>
        <w:rPr>
          <w:rFonts w:cs="Calibri"/>
          <w:bCs/>
          <w:shd w:val="clear" w:color="auto" w:fill="FFFFFF"/>
        </w:rPr>
      </w:pPr>
      <w:r w:rsidRPr="00EE74C3">
        <w:rPr>
          <w:rFonts w:cs="Calibri"/>
          <w:bCs/>
          <w:shd w:val="clear" w:color="auto" w:fill="FFFFFF"/>
        </w:rPr>
        <w:t xml:space="preserve">Daniel, David E. (1993). Geotechnical Practice for Waste Disposal. Chapman &amp; Hall. Koerner, R.B. (2005). </w:t>
      </w:r>
    </w:p>
    <w:p w:rsidR="006B5DE0" w:rsidRDefault="006B5DE0" w:rsidP="006D7874">
      <w:pPr>
        <w:numPr>
          <w:ilvl w:val="0"/>
          <w:numId w:val="169"/>
        </w:numPr>
        <w:spacing w:after="0" w:line="240" w:lineRule="auto"/>
        <w:rPr>
          <w:rFonts w:cs="Calibri"/>
          <w:bCs/>
          <w:shd w:val="clear" w:color="auto" w:fill="FFFFFF"/>
        </w:rPr>
      </w:pPr>
      <w:r w:rsidRPr="00EE74C3">
        <w:rPr>
          <w:rFonts w:cs="Calibri"/>
          <w:bCs/>
          <w:shd w:val="clear" w:color="auto" w:fill="FFFFFF"/>
        </w:rPr>
        <w:t>Designing with Geosynthetics. Fifth Edition. Prentice Hall. Lambe, T.W, and Whitman R.V. (1969).</w:t>
      </w:r>
    </w:p>
    <w:p w:rsidR="006B5DE0" w:rsidRDefault="006B5DE0" w:rsidP="006D7874">
      <w:pPr>
        <w:numPr>
          <w:ilvl w:val="0"/>
          <w:numId w:val="169"/>
        </w:numPr>
        <w:spacing w:after="0" w:line="240" w:lineRule="auto"/>
        <w:rPr>
          <w:rFonts w:cs="Calibri"/>
          <w:bCs/>
          <w:shd w:val="clear" w:color="auto" w:fill="FFFFFF"/>
        </w:rPr>
      </w:pPr>
      <w:r w:rsidRPr="00EE74C3">
        <w:rPr>
          <w:rFonts w:cs="Calibri"/>
          <w:bCs/>
          <w:shd w:val="clear" w:color="auto" w:fill="FFFFFF"/>
        </w:rPr>
        <w:t>Proceedings of the International symposium of Environmental Geotechnology (Vol.I and II), Environmental Publishing Company, 1986 and 1989.</w:t>
      </w:r>
    </w:p>
    <w:p w:rsidR="005E09FA" w:rsidRPr="005E09FA" w:rsidRDefault="005E09FA" w:rsidP="005E09FA">
      <w:pPr>
        <w:spacing w:after="0" w:line="240" w:lineRule="auto"/>
        <w:ind w:left="720"/>
        <w:jc w:val="center"/>
        <w:rPr>
          <w:rFonts w:cs="Calibri"/>
          <w:b/>
          <w:bCs/>
          <w:shd w:val="clear" w:color="auto" w:fill="FFFFFF"/>
        </w:rPr>
      </w:pPr>
    </w:p>
    <w:p w:rsidR="006B5DE0" w:rsidRPr="00022BEC" w:rsidRDefault="006B5DE0" w:rsidP="006B5DE0">
      <w:pPr>
        <w:jc w:val="center"/>
        <w:rPr>
          <w:b/>
          <w:bCs/>
          <w:caps/>
        </w:rPr>
      </w:pPr>
      <w:r>
        <w:rPr>
          <w:rFonts w:cs="Calibri"/>
          <w:bCs/>
          <w:shd w:val="clear" w:color="auto" w:fill="FFFFFF"/>
        </w:rPr>
        <w:br w:type="page"/>
      </w:r>
      <w:bookmarkStart w:id="33" w:name="_Toc484777251"/>
      <w:r w:rsidR="003D6C7B">
        <w:rPr>
          <w:b/>
          <w:bCs/>
          <w:caps/>
          <w:sz w:val="28"/>
        </w:rPr>
        <w:lastRenderedPageBreak/>
        <w:t>6</w:t>
      </w:r>
      <w:r w:rsidRPr="00022BEC">
        <w:rPr>
          <w:b/>
          <w:bCs/>
          <w:caps/>
          <w:sz w:val="28"/>
        </w:rPr>
        <w:t>K772:  Concrete Technology Lab</w:t>
      </w:r>
      <w:bookmarkEnd w:id="33"/>
    </w:p>
    <w:p w:rsidR="006B5DE0" w:rsidRPr="00EE74C3" w:rsidRDefault="006B5DE0" w:rsidP="006B5DE0">
      <w:pPr>
        <w:spacing w:after="0"/>
        <w:rPr>
          <w:rFonts w:cs="Calibri"/>
          <w:b/>
        </w:rPr>
      </w:pPr>
    </w:p>
    <w:p w:rsidR="006B5DE0" w:rsidRPr="00EE74C3" w:rsidRDefault="006B5DE0" w:rsidP="006B5DE0">
      <w:pPr>
        <w:spacing w:after="0"/>
        <w:rPr>
          <w:rFonts w:cs="Calibri"/>
          <w:b/>
        </w:rPr>
      </w:pPr>
      <w:r w:rsidRPr="00EE74C3">
        <w:rPr>
          <w:rFonts w:cs="Calibri"/>
          <w:b/>
        </w:rPr>
        <w:t>B.Tech IV Year 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Pr>
          <w:rFonts w:cs="Calibri"/>
          <w:b/>
        </w:rPr>
        <w:tab/>
      </w:r>
      <w:r w:rsidRPr="00EE74C3">
        <w:rPr>
          <w:rFonts w:cs="Calibri"/>
          <w:b/>
        </w:rPr>
        <w:t>L      T    P/D</w:t>
      </w:r>
      <w:r w:rsidRPr="00EE74C3">
        <w:rPr>
          <w:rFonts w:cs="Calibri"/>
          <w:b/>
        </w:rPr>
        <w:tab/>
        <w:t>C</w:t>
      </w:r>
    </w:p>
    <w:p w:rsidR="006B5DE0" w:rsidRDefault="006B5DE0" w:rsidP="006B5DE0">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Pr>
          <w:rFonts w:cs="Calibri"/>
          <w:b/>
        </w:rPr>
        <w:tab/>
      </w:r>
      <w:r w:rsidRPr="00EE74C3">
        <w:rPr>
          <w:rFonts w:cs="Calibri"/>
          <w:b/>
        </w:rPr>
        <w:t>-     -      4</w:t>
      </w:r>
      <w:r w:rsidRPr="00EE74C3">
        <w:rPr>
          <w:rFonts w:cs="Calibri"/>
          <w:b/>
        </w:rPr>
        <w:tab/>
        <w:t>2</w:t>
      </w:r>
    </w:p>
    <w:tbl>
      <w:tblPr>
        <w:tblpPr w:leftFromText="180" w:rightFromText="180" w:vertAnchor="text" w:horzAnchor="margin" w:tblpXSpec="right"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
        <w:gridCol w:w="336"/>
        <w:gridCol w:w="336"/>
        <w:gridCol w:w="336"/>
        <w:gridCol w:w="323"/>
        <w:gridCol w:w="311"/>
        <w:gridCol w:w="336"/>
        <w:gridCol w:w="336"/>
        <w:gridCol w:w="311"/>
        <w:gridCol w:w="311"/>
        <w:gridCol w:w="336"/>
        <w:gridCol w:w="322"/>
      </w:tblGrid>
      <w:tr w:rsidR="006B5DE0" w:rsidRPr="006A0144" w:rsidTr="00334A85">
        <w:trPr>
          <w:trHeight w:val="286"/>
        </w:trPr>
        <w:tc>
          <w:tcPr>
            <w:tcW w:w="323"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a</w:t>
            </w:r>
          </w:p>
        </w:tc>
        <w:tc>
          <w:tcPr>
            <w:tcW w:w="336"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b</w:t>
            </w:r>
          </w:p>
        </w:tc>
        <w:tc>
          <w:tcPr>
            <w:tcW w:w="323"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c</w:t>
            </w:r>
          </w:p>
        </w:tc>
        <w:tc>
          <w:tcPr>
            <w:tcW w:w="336"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d</w:t>
            </w:r>
          </w:p>
        </w:tc>
        <w:tc>
          <w:tcPr>
            <w:tcW w:w="323"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e</w:t>
            </w:r>
          </w:p>
        </w:tc>
        <w:tc>
          <w:tcPr>
            <w:tcW w:w="311"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f</w:t>
            </w:r>
          </w:p>
        </w:tc>
        <w:tc>
          <w:tcPr>
            <w:tcW w:w="336"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g</w:t>
            </w:r>
          </w:p>
        </w:tc>
        <w:tc>
          <w:tcPr>
            <w:tcW w:w="336"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h</w:t>
            </w:r>
          </w:p>
        </w:tc>
        <w:tc>
          <w:tcPr>
            <w:tcW w:w="311"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i</w:t>
            </w:r>
          </w:p>
        </w:tc>
        <w:tc>
          <w:tcPr>
            <w:tcW w:w="311"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j</w:t>
            </w:r>
          </w:p>
        </w:tc>
        <w:tc>
          <w:tcPr>
            <w:tcW w:w="336"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k</w:t>
            </w:r>
          </w:p>
        </w:tc>
        <w:tc>
          <w:tcPr>
            <w:tcW w:w="322"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l</w:t>
            </w:r>
          </w:p>
        </w:tc>
      </w:tr>
      <w:tr w:rsidR="006B5DE0" w:rsidRPr="006A0144" w:rsidTr="00334A85">
        <w:trPr>
          <w:trHeight w:val="307"/>
        </w:trPr>
        <w:tc>
          <w:tcPr>
            <w:tcW w:w="323"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x</w:t>
            </w:r>
          </w:p>
        </w:tc>
        <w:tc>
          <w:tcPr>
            <w:tcW w:w="336"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x</w:t>
            </w:r>
          </w:p>
        </w:tc>
        <w:tc>
          <w:tcPr>
            <w:tcW w:w="323"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x</w:t>
            </w:r>
          </w:p>
        </w:tc>
        <w:tc>
          <w:tcPr>
            <w:tcW w:w="336" w:type="dxa"/>
          </w:tcPr>
          <w:p w:rsidR="006B5DE0" w:rsidRPr="006A0144" w:rsidRDefault="006B5DE0" w:rsidP="00334A85">
            <w:pPr>
              <w:spacing w:after="0" w:line="240" w:lineRule="auto"/>
              <w:rPr>
                <w:rFonts w:ascii="Times New Roman" w:hAnsi="Times New Roman"/>
                <w:bCs/>
                <w:sz w:val="24"/>
                <w:szCs w:val="24"/>
              </w:rPr>
            </w:pPr>
          </w:p>
        </w:tc>
        <w:tc>
          <w:tcPr>
            <w:tcW w:w="323" w:type="dxa"/>
          </w:tcPr>
          <w:p w:rsidR="006B5DE0" w:rsidRPr="006A0144" w:rsidRDefault="006B5DE0" w:rsidP="00334A85">
            <w:pPr>
              <w:spacing w:after="0" w:line="240" w:lineRule="auto"/>
              <w:rPr>
                <w:rFonts w:ascii="Times New Roman" w:hAnsi="Times New Roman"/>
                <w:bCs/>
                <w:sz w:val="24"/>
                <w:szCs w:val="24"/>
              </w:rPr>
            </w:pPr>
          </w:p>
        </w:tc>
        <w:tc>
          <w:tcPr>
            <w:tcW w:w="311" w:type="dxa"/>
          </w:tcPr>
          <w:p w:rsidR="006B5DE0" w:rsidRPr="006A0144" w:rsidRDefault="006B5DE0" w:rsidP="00334A85">
            <w:pPr>
              <w:spacing w:after="0" w:line="240" w:lineRule="auto"/>
              <w:rPr>
                <w:rFonts w:ascii="Times New Roman" w:hAnsi="Times New Roman"/>
                <w:bCs/>
                <w:sz w:val="24"/>
                <w:szCs w:val="24"/>
              </w:rPr>
            </w:pPr>
          </w:p>
        </w:tc>
        <w:tc>
          <w:tcPr>
            <w:tcW w:w="336" w:type="dxa"/>
          </w:tcPr>
          <w:p w:rsidR="006B5DE0" w:rsidRPr="006A0144" w:rsidRDefault="006B5DE0" w:rsidP="00334A85">
            <w:pPr>
              <w:spacing w:after="0" w:line="240" w:lineRule="auto"/>
              <w:rPr>
                <w:rFonts w:ascii="Times New Roman" w:hAnsi="Times New Roman"/>
                <w:bCs/>
                <w:sz w:val="24"/>
                <w:szCs w:val="24"/>
              </w:rPr>
            </w:pPr>
          </w:p>
        </w:tc>
        <w:tc>
          <w:tcPr>
            <w:tcW w:w="336" w:type="dxa"/>
          </w:tcPr>
          <w:p w:rsidR="006B5DE0" w:rsidRPr="006A0144" w:rsidRDefault="006B5DE0" w:rsidP="00334A85">
            <w:pPr>
              <w:spacing w:after="0" w:line="240" w:lineRule="auto"/>
              <w:rPr>
                <w:rFonts w:ascii="Times New Roman" w:hAnsi="Times New Roman"/>
                <w:bCs/>
                <w:sz w:val="24"/>
                <w:szCs w:val="24"/>
              </w:rPr>
            </w:pPr>
          </w:p>
        </w:tc>
        <w:tc>
          <w:tcPr>
            <w:tcW w:w="311" w:type="dxa"/>
          </w:tcPr>
          <w:p w:rsidR="006B5DE0" w:rsidRPr="006A0144" w:rsidRDefault="006B5DE0" w:rsidP="00334A85">
            <w:pPr>
              <w:spacing w:after="0" w:line="240" w:lineRule="auto"/>
              <w:rPr>
                <w:rFonts w:ascii="Times New Roman" w:hAnsi="Times New Roman"/>
                <w:bCs/>
                <w:sz w:val="24"/>
                <w:szCs w:val="24"/>
              </w:rPr>
            </w:pPr>
          </w:p>
        </w:tc>
        <w:tc>
          <w:tcPr>
            <w:tcW w:w="311" w:type="dxa"/>
          </w:tcPr>
          <w:p w:rsidR="006B5DE0" w:rsidRPr="006A0144" w:rsidRDefault="006B5DE0" w:rsidP="00334A85">
            <w:pPr>
              <w:spacing w:after="0" w:line="240" w:lineRule="auto"/>
              <w:rPr>
                <w:rFonts w:ascii="Times New Roman" w:hAnsi="Times New Roman"/>
                <w:bCs/>
                <w:sz w:val="24"/>
                <w:szCs w:val="24"/>
              </w:rPr>
            </w:pPr>
          </w:p>
        </w:tc>
        <w:tc>
          <w:tcPr>
            <w:tcW w:w="336" w:type="dxa"/>
          </w:tcPr>
          <w:p w:rsidR="006B5DE0" w:rsidRPr="006A0144" w:rsidRDefault="006B5DE0" w:rsidP="00334A85">
            <w:pPr>
              <w:spacing w:after="0" w:line="240" w:lineRule="auto"/>
              <w:rPr>
                <w:rFonts w:ascii="Times New Roman" w:hAnsi="Times New Roman"/>
                <w:bCs/>
                <w:sz w:val="24"/>
                <w:szCs w:val="24"/>
              </w:rPr>
            </w:pPr>
          </w:p>
        </w:tc>
        <w:tc>
          <w:tcPr>
            <w:tcW w:w="322" w:type="dxa"/>
          </w:tcPr>
          <w:p w:rsidR="006B5DE0" w:rsidRPr="006A0144" w:rsidRDefault="006B5DE0" w:rsidP="00334A85">
            <w:pPr>
              <w:spacing w:after="0" w:line="240" w:lineRule="auto"/>
              <w:rPr>
                <w:rFonts w:ascii="Times New Roman" w:hAnsi="Times New Roman"/>
                <w:bCs/>
                <w:sz w:val="24"/>
                <w:szCs w:val="24"/>
              </w:rPr>
            </w:pPr>
          </w:p>
        </w:tc>
      </w:tr>
    </w:tbl>
    <w:p w:rsidR="006B5DE0" w:rsidRDefault="006B5DE0" w:rsidP="006B5DE0">
      <w:pPr>
        <w:spacing w:after="0"/>
        <w:ind w:left="1440"/>
        <w:rPr>
          <w:rFonts w:cs="Calibri"/>
          <w:b/>
        </w:rPr>
      </w:pPr>
    </w:p>
    <w:p w:rsidR="006B5DE0" w:rsidRPr="00EE74C3" w:rsidRDefault="006B5DE0" w:rsidP="006B5DE0">
      <w:pPr>
        <w:spacing w:after="0"/>
        <w:ind w:left="1440"/>
        <w:rPr>
          <w:rFonts w:cs="Calibri"/>
          <w:b/>
        </w:rPr>
      </w:pPr>
    </w:p>
    <w:p w:rsidR="006B5DE0" w:rsidRPr="00EE74C3" w:rsidRDefault="006B5DE0" w:rsidP="006B5DE0">
      <w:pPr>
        <w:widowControl w:val="0"/>
        <w:autoSpaceDE w:val="0"/>
        <w:autoSpaceDN w:val="0"/>
        <w:adjustRightInd w:val="0"/>
        <w:spacing w:after="0" w:line="240" w:lineRule="auto"/>
        <w:ind w:right="107"/>
        <w:jc w:val="both"/>
        <w:rPr>
          <w:rFonts w:cs="Calibri"/>
          <w:b/>
          <w:bCs/>
          <w:spacing w:val="-1"/>
        </w:rPr>
      </w:pPr>
    </w:p>
    <w:p w:rsidR="006B5DE0" w:rsidRPr="00EE74C3" w:rsidRDefault="006B5DE0" w:rsidP="0030029E">
      <w:pPr>
        <w:autoSpaceDE w:val="0"/>
        <w:autoSpaceDN w:val="0"/>
        <w:adjustRightInd w:val="0"/>
        <w:spacing w:after="0" w:line="240" w:lineRule="auto"/>
        <w:rPr>
          <w:rFonts w:cs="Calibri"/>
          <w:b/>
          <w:bCs/>
        </w:rPr>
      </w:pPr>
      <w:r w:rsidRPr="00EE74C3">
        <w:rPr>
          <w:rFonts w:cs="Calibri"/>
          <w:b/>
          <w:bCs/>
        </w:rPr>
        <w:t xml:space="preserve">Course Objectives: </w:t>
      </w:r>
    </w:p>
    <w:p w:rsidR="006B5DE0" w:rsidRPr="00F901FE" w:rsidRDefault="006B5DE0" w:rsidP="00641D21">
      <w:pPr>
        <w:pStyle w:val="ListParagraph"/>
        <w:numPr>
          <w:ilvl w:val="0"/>
          <w:numId w:val="249"/>
        </w:numPr>
        <w:autoSpaceDE w:val="0"/>
        <w:autoSpaceDN w:val="0"/>
        <w:adjustRightInd w:val="0"/>
        <w:spacing w:after="0" w:line="240" w:lineRule="auto"/>
        <w:jc w:val="both"/>
        <w:rPr>
          <w:rFonts w:cs="Calibri"/>
        </w:rPr>
      </w:pPr>
      <w:r w:rsidRPr="00F901FE">
        <w:rPr>
          <w:rFonts w:cs="Calibri"/>
          <w:bCs/>
        </w:rPr>
        <w:t xml:space="preserve">Perform </w:t>
      </w:r>
      <w:r w:rsidRPr="00F901FE">
        <w:rPr>
          <w:rFonts w:cs="Calibri"/>
        </w:rPr>
        <w:t>the test procedures to find Physical properties of Cement</w:t>
      </w:r>
    </w:p>
    <w:p w:rsidR="006B5DE0" w:rsidRPr="00F901FE" w:rsidRDefault="006B5DE0" w:rsidP="00641D21">
      <w:pPr>
        <w:pStyle w:val="ListParagraph"/>
        <w:numPr>
          <w:ilvl w:val="0"/>
          <w:numId w:val="249"/>
        </w:numPr>
        <w:autoSpaceDE w:val="0"/>
        <w:autoSpaceDN w:val="0"/>
        <w:adjustRightInd w:val="0"/>
        <w:spacing w:after="0" w:line="240" w:lineRule="auto"/>
        <w:jc w:val="both"/>
        <w:rPr>
          <w:rFonts w:cs="Calibri"/>
        </w:rPr>
      </w:pPr>
      <w:r w:rsidRPr="00F901FE">
        <w:rPr>
          <w:rFonts w:cs="Calibri"/>
          <w:bCs/>
        </w:rPr>
        <w:t xml:space="preserve">Understand </w:t>
      </w:r>
      <w:r w:rsidRPr="00F901FE">
        <w:rPr>
          <w:rFonts w:cs="Calibri"/>
        </w:rPr>
        <w:t>the test procedures to find Specific Gravity, Bulking of Aggregates.</w:t>
      </w:r>
    </w:p>
    <w:p w:rsidR="006B5DE0" w:rsidRPr="00F901FE" w:rsidRDefault="006B5DE0" w:rsidP="00641D21">
      <w:pPr>
        <w:pStyle w:val="ListParagraph"/>
        <w:numPr>
          <w:ilvl w:val="0"/>
          <w:numId w:val="249"/>
        </w:numPr>
        <w:autoSpaceDE w:val="0"/>
        <w:autoSpaceDN w:val="0"/>
        <w:adjustRightInd w:val="0"/>
        <w:spacing w:after="0" w:line="240" w:lineRule="auto"/>
        <w:jc w:val="both"/>
        <w:rPr>
          <w:rFonts w:cs="Calibri"/>
        </w:rPr>
      </w:pPr>
      <w:r w:rsidRPr="00F901FE">
        <w:rPr>
          <w:rFonts w:cs="Calibri"/>
          <w:bCs/>
        </w:rPr>
        <w:t xml:space="preserve">Evaluate </w:t>
      </w:r>
      <w:r w:rsidRPr="00F901FE">
        <w:rPr>
          <w:rFonts w:cs="Calibri"/>
        </w:rPr>
        <w:t>fresh concrete properties</w:t>
      </w:r>
    </w:p>
    <w:p w:rsidR="006B5DE0" w:rsidRPr="00F901FE" w:rsidRDefault="006B5DE0" w:rsidP="00641D21">
      <w:pPr>
        <w:pStyle w:val="ListParagraph"/>
        <w:numPr>
          <w:ilvl w:val="0"/>
          <w:numId w:val="249"/>
        </w:numPr>
        <w:autoSpaceDE w:val="0"/>
        <w:autoSpaceDN w:val="0"/>
        <w:adjustRightInd w:val="0"/>
        <w:spacing w:after="0" w:line="240" w:lineRule="auto"/>
        <w:jc w:val="both"/>
        <w:rPr>
          <w:rFonts w:cs="Calibri"/>
        </w:rPr>
      </w:pPr>
      <w:r w:rsidRPr="00F901FE">
        <w:rPr>
          <w:rFonts w:cs="Calibri"/>
          <w:bCs/>
        </w:rPr>
        <w:t xml:space="preserve">Understand </w:t>
      </w:r>
      <w:r w:rsidRPr="00F901FE">
        <w:rPr>
          <w:rFonts w:cs="Calibri"/>
        </w:rPr>
        <w:t>the test procedures to find properties of Hardened Concrete</w:t>
      </w:r>
    </w:p>
    <w:p w:rsidR="006B5DE0" w:rsidRPr="00EE74C3" w:rsidRDefault="006B5DE0" w:rsidP="0030029E">
      <w:pPr>
        <w:autoSpaceDE w:val="0"/>
        <w:autoSpaceDN w:val="0"/>
        <w:adjustRightInd w:val="0"/>
        <w:spacing w:after="0" w:line="240" w:lineRule="auto"/>
        <w:rPr>
          <w:rFonts w:cs="Calibri"/>
          <w:b/>
          <w:bCs/>
        </w:rPr>
      </w:pPr>
    </w:p>
    <w:p w:rsidR="006B5DE0" w:rsidRPr="00EE74C3" w:rsidRDefault="006B5DE0" w:rsidP="0030029E">
      <w:pPr>
        <w:autoSpaceDE w:val="0"/>
        <w:autoSpaceDN w:val="0"/>
        <w:adjustRightInd w:val="0"/>
        <w:spacing w:after="0" w:line="240" w:lineRule="auto"/>
        <w:rPr>
          <w:rFonts w:cs="Calibri"/>
          <w:b/>
          <w:bCs/>
        </w:rPr>
      </w:pPr>
      <w:r w:rsidRPr="00EE74C3">
        <w:rPr>
          <w:rFonts w:cs="Calibri"/>
          <w:b/>
          <w:bCs/>
        </w:rPr>
        <w:t xml:space="preserve">Course Outcomes: </w:t>
      </w:r>
    </w:p>
    <w:p w:rsidR="006B5DE0" w:rsidRPr="00EE74C3" w:rsidRDefault="006B5DE0" w:rsidP="0030029E">
      <w:pPr>
        <w:autoSpaceDE w:val="0"/>
        <w:autoSpaceDN w:val="0"/>
        <w:adjustRightInd w:val="0"/>
        <w:spacing w:after="0" w:line="240" w:lineRule="auto"/>
        <w:rPr>
          <w:rFonts w:cs="Calibri"/>
          <w:bCs/>
        </w:rPr>
      </w:pPr>
      <w:r w:rsidRPr="00EE74C3">
        <w:rPr>
          <w:rFonts w:cs="Calibri"/>
          <w:bCs/>
        </w:rPr>
        <w:t>The student will be able to:</w:t>
      </w:r>
    </w:p>
    <w:p w:rsidR="006B5DE0" w:rsidRPr="00F901FE" w:rsidRDefault="006B5DE0" w:rsidP="00641D21">
      <w:pPr>
        <w:pStyle w:val="ListParagraph"/>
        <w:numPr>
          <w:ilvl w:val="0"/>
          <w:numId w:val="250"/>
        </w:numPr>
        <w:autoSpaceDE w:val="0"/>
        <w:autoSpaceDN w:val="0"/>
        <w:adjustRightInd w:val="0"/>
        <w:spacing w:after="0" w:line="240" w:lineRule="auto"/>
        <w:jc w:val="both"/>
        <w:rPr>
          <w:rFonts w:cs="Calibri"/>
        </w:rPr>
      </w:pPr>
      <w:r w:rsidRPr="00F901FE">
        <w:rPr>
          <w:rFonts w:cs="Calibri"/>
        </w:rPr>
        <w:t>Test Fineness, Specific Gravity, Setting Time, Soundness and Compressive Strength of Cement</w:t>
      </w:r>
    </w:p>
    <w:p w:rsidR="006B5DE0" w:rsidRPr="00F901FE" w:rsidRDefault="006B5DE0" w:rsidP="00641D21">
      <w:pPr>
        <w:pStyle w:val="ListParagraph"/>
        <w:numPr>
          <w:ilvl w:val="0"/>
          <w:numId w:val="250"/>
        </w:numPr>
        <w:autoSpaceDE w:val="0"/>
        <w:autoSpaceDN w:val="0"/>
        <w:adjustRightInd w:val="0"/>
        <w:spacing w:after="0" w:line="240" w:lineRule="auto"/>
        <w:jc w:val="both"/>
        <w:rPr>
          <w:rFonts w:cs="Calibri"/>
        </w:rPr>
      </w:pPr>
      <w:r w:rsidRPr="00F901FE">
        <w:rPr>
          <w:rFonts w:cs="Calibri"/>
        </w:rPr>
        <w:t>Test Specific Gravity of Coarse Aggregate and Fine Aggregate, Bulking of Fine Aggregate.</w:t>
      </w:r>
    </w:p>
    <w:p w:rsidR="006B5DE0" w:rsidRPr="00F901FE" w:rsidRDefault="006B5DE0" w:rsidP="00641D21">
      <w:pPr>
        <w:pStyle w:val="ListParagraph"/>
        <w:numPr>
          <w:ilvl w:val="0"/>
          <w:numId w:val="250"/>
        </w:numPr>
        <w:autoSpaceDE w:val="0"/>
        <w:autoSpaceDN w:val="0"/>
        <w:adjustRightInd w:val="0"/>
        <w:spacing w:after="0" w:line="240" w:lineRule="auto"/>
        <w:jc w:val="both"/>
        <w:rPr>
          <w:rFonts w:cs="Calibri"/>
        </w:rPr>
      </w:pPr>
      <w:r w:rsidRPr="00F901FE">
        <w:rPr>
          <w:rFonts w:cs="Calibri"/>
        </w:rPr>
        <w:t>Design Concrete Mix Proportioning by Using Indian Standard Method.</w:t>
      </w:r>
    </w:p>
    <w:p w:rsidR="006B5DE0" w:rsidRPr="00F901FE" w:rsidRDefault="006B5DE0" w:rsidP="00641D21">
      <w:pPr>
        <w:pStyle w:val="ListParagraph"/>
        <w:numPr>
          <w:ilvl w:val="0"/>
          <w:numId w:val="250"/>
        </w:numPr>
        <w:autoSpaceDE w:val="0"/>
        <w:autoSpaceDN w:val="0"/>
        <w:adjustRightInd w:val="0"/>
        <w:spacing w:after="0" w:line="240" w:lineRule="auto"/>
        <w:jc w:val="both"/>
        <w:rPr>
          <w:rFonts w:cs="Calibri"/>
          <w:b/>
          <w:bCs/>
        </w:rPr>
      </w:pPr>
      <w:r w:rsidRPr="00F901FE">
        <w:rPr>
          <w:rFonts w:cs="Calibri"/>
        </w:rPr>
        <w:t>Test Workability of Fresh Concrete and Compressive strength, Split Tensile Strength of Hardened Concrete.</w:t>
      </w:r>
    </w:p>
    <w:p w:rsidR="006B5DE0" w:rsidRPr="00EE74C3" w:rsidRDefault="006B5DE0" w:rsidP="0030029E">
      <w:pPr>
        <w:autoSpaceDE w:val="0"/>
        <w:autoSpaceDN w:val="0"/>
        <w:adjustRightInd w:val="0"/>
        <w:spacing w:after="0" w:line="240" w:lineRule="auto"/>
        <w:rPr>
          <w:rFonts w:cs="Helvetica-Bold"/>
          <w:b/>
          <w:bCs/>
        </w:rPr>
      </w:pPr>
    </w:p>
    <w:p w:rsidR="006B5DE0" w:rsidRPr="00EE74C3" w:rsidRDefault="006B5DE0" w:rsidP="0030029E">
      <w:pPr>
        <w:autoSpaceDE w:val="0"/>
        <w:autoSpaceDN w:val="0"/>
        <w:adjustRightInd w:val="0"/>
        <w:spacing w:after="0" w:line="240" w:lineRule="auto"/>
        <w:rPr>
          <w:rFonts w:cs="Calibri"/>
          <w:b/>
          <w:bCs/>
        </w:rPr>
      </w:pPr>
      <w:r w:rsidRPr="00EE74C3">
        <w:rPr>
          <w:rFonts w:cs="Calibri"/>
          <w:b/>
          <w:bCs/>
        </w:rPr>
        <w:t>LIST OF EXCERCISES</w:t>
      </w:r>
    </w:p>
    <w:p w:rsidR="006B5DE0" w:rsidRPr="00EE74C3" w:rsidRDefault="006B5DE0" w:rsidP="0030029E">
      <w:pPr>
        <w:autoSpaceDE w:val="0"/>
        <w:autoSpaceDN w:val="0"/>
        <w:adjustRightInd w:val="0"/>
        <w:spacing w:after="0" w:line="240" w:lineRule="auto"/>
        <w:rPr>
          <w:rFonts w:cs="Calibri"/>
          <w:b/>
          <w:bCs/>
        </w:rPr>
      </w:pPr>
      <w:r w:rsidRPr="00EE74C3">
        <w:rPr>
          <w:rFonts w:cs="Calibri"/>
          <w:b/>
          <w:bCs/>
        </w:rPr>
        <w:t>Cycle -I</w:t>
      </w:r>
    </w:p>
    <w:p w:rsidR="006B5DE0" w:rsidRPr="00EE74C3" w:rsidRDefault="006B5DE0" w:rsidP="0030029E">
      <w:pPr>
        <w:autoSpaceDE w:val="0"/>
        <w:autoSpaceDN w:val="0"/>
        <w:adjustRightInd w:val="0"/>
        <w:spacing w:after="0" w:line="240" w:lineRule="auto"/>
        <w:ind w:left="720"/>
        <w:rPr>
          <w:rFonts w:cs="Calibri"/>
          <w:b/>
        </w:rPr>
      </w:pPr>
      <w:r>
        <w:rPr>
          <w:rFonts w:cs="Calibri"/>
          <w:b/>
        </w:rPr>
        <w:t>I</w:t>
      </w:r>
      <w:r w:rsidRPr="00EE74C3">
        <w:rPr>
          <w:rFonts w:cs="Calibri"/>
          <w:b/>
        </w:rPr>
        <w:t xml:space="preserve"> Tests on Cement:</w:t>
      </w:r>
    </w:p>
    <w:p w:rsidR="006B5DE0" w:rsidRPr="00EE74C3" w:rsidRDefault="006B5DE0" w:rsidP="0030029E">
      <w:pPr>
        <w:autoSpaceDE w:val="0"/>
        <w:autoSpaceDN w:val="0"/>
        <w:adjustRightInd w:val="0"/>
        <w:spacing w:after="0" w:line="240" w:lineRule="auto"/>
        <w:ind w:left="720" w:firstLine="720"/>
        <w:rPr>
          <w:rFonts w:cs="Calibri"/>
        </w:rPr>
      </w:pPr>
      <w:r w:rsidRPr="00EE74C3">
        <w:rPr>
          <w:rFonts w:cs="Calibri"/>
        </w:rPr>
        <w:t>a) Standard Consistency</w:t>
      </w:r>
    </w:p>
    <w:p w:rsidR="006B5DE0" w:rsidRPr="00EE74C3" w:rsidRDefault="006B5DE0" w:rsidP="0030029E">
      <w:pPr>
        <w:autoSpaceDE w:val="0"/>
        <w:autoSpaceDN w:val="0"/>
        <w:adjustRightInd w:val="0"/>
        <w:spacing w:after="0" w:line="240" w:lineRule="auto"/>
        <w:ind w:left="720" w:firstLine="720"/>
        <w:rPr>
          <w:rFonts w:cs="Calibri"/>
        </w:rPr>
      </w:pPr>
      <w:r w:rsidRPr="00EE74C3">
        <w:rPr>
          <w:rFonts w:cs="Calibri"/>
        </w:rPr>
        <w:t>b) Initial &amp; final Setting Time</w:t>
      </w:r>
    </w:p>
    <w:p w:rsidR="006B5DE0" w:rsidRPr="00EE74C3" w:rsidRDefault="006B5DE0" w:rsidP="0030029E">
      <w:pPr>
        <w:autoSpaceDE w:val="0"/>
        <w:autoSpaceDN w:val="0"/>
        <w:adjustRightInd w:val="0"/>
        <w:spacing w:after="0" w:line="240" w:lineRule="auto"/>
        <w:ind w:left="720" w:firstLine="720"/>
        <w:rPr>
          <w:rFonts w:cs="Calibri"/>
        </w:rPr>
      </w:pPr>
      <w:r w:rsidRPr="00EE74C3">
        <w:rPr>
          <w:rFonts w:cs="Calibri"/>
        </w:rPr>
        <w:t>c) Specific Gravity</w:t>
      </w:r>
    </w:p>
    <w:p w:rsidR="006B5DE0" w:rsidRPr="00EE74C3" w:rsidRDefault="006B5DE0" w:rsidP="0030029E">
      <w:pPr>
        <w:autoSpaceDE w:val="0"/>
        <w:autoSpaceDN w:val="0"/>
        <w:adjustRightInd w:val="0"/>
        <w:spacing w:after="0" w:line="240" w:lineRule="auto"/>
        <w:ind w:left="720" w:firstLine="720"/>
        <w:rPr>
          <w:rFonts w:cs="Calibri"/>
        </w:rPr>
      </w:pPr>
      <w:r w:rsidRPr="00EE74C3">
        <w:rPr>
          <w:rFonts w:cs="Calibri"/>
        </w:rPr>
        <w:t>d) Fineness</w:t>
      </w:r>
    </w:p>
    <w:p w:rsidR="006B5DE0" w:rsidRPr="00EE74C3" w:rsidRDefault="006B5DE0" w:rsidP="0030029E">
      <w:pPr>
        <w:autoSpaceDE w:val="0"/>
        <w:autoSpaceDN w:val="0"/>
        <w:adjustRightInd w:val="0"/>
        <w:spacing w:after="0" w:line="240" w:lineRule="auto"/>
        <w:ind w:left="720" w:firstLine="720"/>
        <w:rPr>
          <w:rFonts w:cs="Calibri"/>
        </w:rPr>
      </w:pPr>
      <w:r w:rsidRPr="00EE74C3">
        <w:rPr>
          <w:rFonts w:cs="Calibri"/>
        </w:rPr>
        <w:t>e) Soundness</w:t>
      </w:r>
    </w:p>
    <w:p w:rsidR="006B5DE0" w:rsidRPr="00EE74C3" w:rsidRDefault="006B5DE0" w:rsidP="0030029E">
      <w:pPr>
        <w:autoSpaceDE w:val="0"/>
        <w:autoSpaceDN w:val="0"/>
        <w:adjustRightInd w:val="0"/>
        <w:spacing w:after="0" w:line="240" w:lineRule="auto"/>
        <w:ind w:left="720" w:firstLine="720"/>
        <w:rPr>
          <w:rFonts w:cs="Calibri"/>
        </w:rPr>
      </w:pPr>
      <w:r w:rsidRPr="00EE74C3">
        <w:rPr>
          <w:rFonts w:cs="Calibri"/>
        </w:rPr>
        <w:t>f) Compressive Strength</w:t>
      </w:r>
    </w:p>
    <w:p w:rsidR="006B5DE0" w:rsidRPr="00EE74C3" w:rsidRDefault="006B5DE0" w:rsidP="0030029E">
      <w:pPr>
        <w:autoSpaceDE w:val="0"/>
        <w:autoSpaceDN w:val="0"/>
        <w:adjustRightInd w:val="0"/>
        <w:spacing w:after="0" w:line="240" w:lineRule="auto"/>
        <w:ind w:left="720"/>
        <w:rPr>
          <w:rFonts w:cs="Calibri"/>
          <w:b/>
        </w:rPr>
      </w:pPr>
      <w:r w:rsidRPr="00EE74C3">
        <w:rPr>
          <w:rFonts w:cs="Calibri"/>
          <w:b/>
        </w:rPr>
        <w:t>II. Tests on Aggregates:</w:t>
      </w:r>
    </w:p>
    <w:p w:rsidR="006B5DE0" w:rsidRPr="00EE74C3" w:rsidRDefault="006B5DE0" w:rsidP="0030029E">
      <w:pPr>
        <w:autoSpaceDE w:val="0"/>
        <w:autoSpaceDN w:val="0"/>
        <w:adjustRightInd w:val="0"/>
        <w:spacing w:after="0" w:line="240" w:lineRule="auto"/>
        <w:ind w:left="720" w:firstLine="720"/>
        <w:rPr>
          <w:rFonts w:cs="Calibri"/>
        </w:rPr>
      </w:pPr>
      <w:r w:rsidRPr="00EE74C3">
        <w:rPr>
          <w:rFonts w:cs="Calibri"/>
        </w:rPr>
        <w:t>a) Specific Gravity of Fine Aggregate</w:t>
      </w:r>
    </w:p>
    <w:p w:rsidR="006B5DE0" w:rsidRPr="00EE74C3" w:rsidRDefault="006B5DE0" w:rsidP="0030029E">
      <w:pPr>
        <w:autoSpaceDE w:val="0"/>
        <w:autoSpaceDN w:val="0"/>
        <w:adjustRightInd w:val="0"/>
        <w:spacing w:after="0" w:line="240" w:lineRule="auto"/>
        <w:ind w:left="720" w:firstLine="720"/>
        <w:rPr>
          <w:rFonts w:cs="Calibri"/>
        </w:rPr>
      </w:pPr>
      <w:r w:rsidRPr="00EE74C3">
        <w:rPr>
          <w:rFonts w:cs="Calibri"/>
        </w:rPr>
        <w:t>b) Specific Gravity of Coarse Aggregate.</w:t>
      </w:r>
    </w:p>
    <w:p w:rsidR="006B5DE0" w:rsidRPr="00EE74C3" w:rsidRDefault="006B5DE0" w:rsidP="0030029E">
      <w:pPr>
        <w:autoSpaceDE w:val="0"/>
        <w:autoSpaceDN w:val="0"/>
        <w:adjustRightInd w:val="0"/>
        <w:spacing w:after="0" w:line="240" w:lineRule="auto"/>
        <w:ind w:left="720" w:firstLine="720"/>
        <w:rPr>
          <w:rFonts w:cs="Calibri"/>
        </w:rPr>
      </w:pPr>
      <w:r w:rsidRPr="00EE74C3">
        <w:rPr>
          <w:rFonts w:cs="Calibri"/>
        </w:rPr>
        <w:t>c) Bulking of Fine Aggregate.</w:t>
      </w:r>
    </w:p>
    <w:p w:rsidR="006B5DE0" w:rsidRPr="00EE74C3" w:rsidRDefault="006B5DE0" w:rsidP="0030029E">
      <w:pPr>
        <w:autoSpaceDE w:val="0"/>
        <w:autoSpaceDN w:val="0"/>
        <w:adjustRightInd w:val="0"/>
        <w:spacing w:after="0" w:line="240" w:lineRule="auto"/>
        <w:rPr>
          <w:rFonts w:cs="Calibri"/>
          <w:b/>
          <w:bCs/>
        </w:rPr>
      </w:pPr>
      <w:r w:rsidRPr="00EE74C3">
        <w:rPr>
          <w:rFonts w:cs="Calibri"/>
          <w:b/>
          <w:bCs/>
        </w:rPr>
        <w:t>Cycle –II</w:t>
      </w:r>
    </w:p>
    <w:p w:rsidR="006B5DE0" w:rsidRPr="00EE74C3" w:rsidRDefault="006B5DE0" w:rsidP="0030029E">
      <w:pPr>
        <w:autoSpaceDE w:val="0"/>
        <w:autoSpaceDN w:val="0"/>
        <w:adjustRightInd w:val="0"/>
        <w:spacing w:after="0" w:line="240" w:lineRule="auto"/>
        <w:ind w:left="720"/>
        <w:rPr>
          <w:rFonts w:cs="Calibri"/>
          <w:b/>
        </w:rPr>
      </w:pPr>
      <w:r w:rsidRPr="00EE74C3">
        <w:rPr>
          <w:rFonts w:cs="Calibri"/>
          <w:b/>
        </w:rPr>
        <w:t>III. IS method of mix design of concrete.</w:t>
      </w:r>
    </w:p>
    <w:p w:rsidR="006B5DE0" w:rsidRPr="00EE74C3" w:rsidRDefault="006B5DE0" w:rsidP="0030029E">
      <w:pPr>
        <w:autoSpaceDE w:val="0"/>
        <w:autoSpaceDN w:val="0"/>
        <w:adjustRightInd w:val="0"/>
        <w:spacing w:after="0" w:line="240" w:lineRule="auto"/>
        <w:ind w:left="720"/>
        <w:rPr>
          <w:rFonts w:cs="Calibri"/>
          <w:b/>
        </w:rPr>
      </w:pPr>
      <w:r w:rsidRPr="00EE74C3">
        <w:rPr>
          <w:rFonts w:cs="Calibri"/>
          <w:b/>
        </w:rPr>
        <w:t>IV. Tests on Fresh Concrete:</w:t>
      </w:r>
    </w:p>
    <w:p w:rsidR="006B5DE0" w:rsidRPr="00EE74C3" w:rsidRDefault="006B5DE0" w:rsidP="0030029E">
      <w:pPr>
        <w:autoSpaceDE w:val="0"/>
        <w:autoSpaceDN w:val="0"/>
        <w:adjustRightInd w:val="0"/>
        <w:spacing w:after="0" w:line="240" w:lineRule="auto"/>
        <w:ind w:left="720" w:firstLine="720"/>
        <w:rPr>
          <w:rFonts w:cs="Calibri"/>
        </w:rPr>
      </w:pPr>
      <w:r w:rsidRPr="00EE74C3">
        <w:rPr>
          <w:rFonts w:cs="Calibri"/>
        </w:rPr>
        <w:t>a) Slump cone Test</w:t>
      </w:r>
    </w:p>
    <w:p w:rsidR="006B5DE0" w:rsidRPr="00EE74C3" w:rsidRDefault="006B5DE0" w:rsidP="0030029E">
      <w:pPr>
        <w:autoSpaceDE w:val="0"/>
        <w:autoSpaceDN w:val="0"/>
        <w:adjustRightInd w:val="0"/>
        <w:spacing w:after="0" w:line="240" w:lineRule="auto"/>
        <w:ind w:left="720" w:firstLine="720"/>
        <w:rPr>
          <w:rFonts w:cs="Calibri"/>
        </w:rPr>
      </w:pPr>
      <w:r w:rsidRPr="00EE74C3">
        <w:rPr>
          <w:rFonts w:cs="Calibri"/>
        </w:rPr>
        <w:t>b) Compaction factor Test</w:t>
      </w:r>
    </w:p>
    <w:p w:rsidR="006B5DE0" w:rsidRPr="00EE74C3" w:rsidRDefault="006B5DE0" w:rsidP="0030029E">
      <w:pPr>
        <w:autoSpaceDE w:val="0"/>
        <w:autoSpaceDN w:val="0"/>
        <w:adjustRightInd w:val="0"/>
        <w:spacing w:after="0" w:line="240" w:lineRule="auto"/>
        <w:ind w:left="720" w:firstLine="720"/>
        <w:rPr>
          <w:rFonts w:cs="Calibri"/>
        </w:rPr>
      </w:pPr>
      <w:r w:rsidRPr="00EE74C3">
        <w:rPr>
          <w:rFonts w:cs="Calibri"/>
        </w:rPr>
        <w:t>c) Vee Bee Test</w:t>
      </w:r>
    </w:p>
    <w:p w:rsidR="006B5DE0" w:rsidRPr="00EE74C3" w:rsidRDefault="006B5DE0" w:rsidP="0030029E">
      <w:pPr>
        <w:autoSpaceDE w:val="0"/>
        <w:autoSpaceDN w:val="0"/>
        <w:adjustRightInd w:val="0"/>
        <w:spacing w:after="0" w:line="240" w:lineRule="auto"/>
        <w:ind w:left="720"/>
        <w:rPr>
          <w:rFonts w:cs="Calibri"/>
          <w:b/>
        </w:rPr>
      </w:pPr>
      <w:r w:rsidRPr="00EE74C3">
        <w:rPr>
          <w:rFonts w:cs="Calibri"/>
          <w:b/>
        </w:rPr>
        <w:t>V. Tests on Hardened Concrete:</w:t>
      </w:r>
    </w:p>
    <w:p w:rsidR="006B5DE0" w:rsidRPr="00EE74C3" w:rsidRDefault="006B5DE0" w:rsidP="0030029E">
      <w:pPr>
        <w:autoSpaceDE w:val="0"/>
        <w:autoSpaceDN w:val="0"/>
        <w:adjustRightInd w:val="0"/>
        <w:spacing w:after="0" w:line="240" w:lineRule="auto"/>
        <w:ind w:left="720" w:firstLine="720"/>
        <w:rPr>
          <w:rFonts w:cs="Calibri"/>
        </w:rPr>
      </w:pPr>
      <w:r w:rsidRPr="00EE74C3">
        <w:rPr>
          <w:rFonts w:cs="Calibri"/>
        </w:rPr>
        <w:t>a) Compressive &amp; Split Tensile strength Tests.</w:t>
      </w:r>
    </w:p>
    <w:p w:rsidR="006B5DE0" w:rsidRPr="00EE74C3" w:rsidRDefault="006B5DE0" w:rsidP="0030029E">
      <w:pPr>
        <w:autoSpaceDE w:val="0"/>
        <w:autoSpaceDN w:val="0"/>
        <w:adjustRightInd w:val="0"/>
        <w:spacing w:after="0" w:line="240" w:lineRule="auto"/>
        <w:ind w:left="720" w:firstLine="720"/>
        <w:rPr>
          <w:rFonts w:cs="Calibri"/>
        </w:rPr>
      </w:pPr>
      <w:r w:rsidRPr="00EE74C3">
        <w:rPr>
          <w:rFonts w:cs="Calibri"/>
        </w:rPr>
        <w:t>b) Modulus of Elasticity of Concrete.</w:t>
      </w:r>
    </w:p>
    <w:p w:rsidR="006B5DE0" w:rsidRDefault="006B5DE0" w:rsidP="0030029E">
      <w:pPr>
        <w:autoSpaceDE w:val="0"/>
        <w:autoSpaceDN w:val="0"/>
        <w:adjustRightInd w:val="0"/>
        <w:spacing w:after="0" w:line="240" w:lineRule="auto"/>
        <w:ind w:left="720" w:firstLine="720"/>
        <w:rPr>
          <w:rFonts w:cs="Calibri"/>
        </w:rPr>
      </w:pPr>
      <w:r w:rsidRPr="00EE74C3">
        <w:rPr>
          <w:rFonts w:cs="Calibri"/>
        </w:rPr>
        <w:t>c) Non Destructive Testing of concrete.</w:t>
      </w:r>
    </w:p>
    <w:p w:rsidR="006B5DE0" w:rsidRDefault="006B5DE0" w:rsidP="006B5DE0">
      <w:pPr>
        <w:autoSpaceDE w:val="0"/>
        <w:autoSpaceDN w:val="0"/>
        <w:adjustRightInd w:val="0"/>
        <w:spacing w:after="0" w:line="240" w:lineRule="auto"/>
        <w:ind w:left="720"/>
        <w:rPr>
          <w:rFonts w:cs="Calibri"/>
        </w:rPr>
      </w:pPr>
    </w:p>
    <w:p w:rsidR="0030029E" w:rsidRPr="0030029E" w:rsidRDefault="0030029E" w:rsidP="0030029E">
      <w:pPr>
        <w:autoSpaceDE w:val="0"/>
        <w:autoSpaceDN w:val="0"/>
        <w:adjustRightInd w:val="0"/>
        <w:spacing w:after="0" w:line="240" w:lineRule="auto"/>
        <w:ind w:left="720"/>
        <w:jc w:val="center"/>
        <w:rPr>
          <w:rFonts w:cs="Calibri"/>
          <w:b/>
        </w:rPr>
      </w:pPr>
    </w:p>
    <w:p w:rsidR="0030029E" w:rsidRPr="00022BEC" w:rsidRDefault="003D6C7B" w:rsidP="0030029E">
      <w:pPr>
        <w:tabs>
          <w:tab w:val="left" w:pos="3288"/>
        </w:tabs>
        <w:autoSpaceDE w:val="0"/>
        <w:autoSpaceDN w:val="0"/>
        <w:adjustRightInd w:val="0"/>
        <w:spacing w:after="0" w:line="240" w:lineRule="auto"/>
        <w:jc w:val="center"/>
        <w:rPr>
          <w:b/>
          <w:bCs/>
          <w:caps/>
        </w:rPr>
      </w:pPr>
      <w:bookmarkStart w:id="34" w:name="_Toc484777252"/>
      <w:r>
        <w:rPr>
          <w:b/>
          <w:bCs/>
          <w:caps/>
          <w:sz w:val="28"/>
        </w:rPr>
        <w:lastRenderedPageBreak/>
        <w:t>6</w:t>
      </w:r>
      <w:r w:rsidR="0030029E" w:rsidRPr="00022BEC">
        <w:rPr>
          <w:b/>
          <w:bCs/>
          <w:caps/>
          <w:sz w:val="28"/>
        </w:rPr>
        <w:t>K774:  Computer Applications in Civil Engineering Laboratory</w:t>
      </w:r>
      <w:bookmarkEnd w:id="34"/>
    </w:p>
    <w:p w:rsidR="0030029E" w:rsidRPr="00EE74C3" w:rsidRDefault="0030029E" w:rsidP="0030029E">
      <w:pPr>
        <w:spacing w:after="0"/>
        <w:rPr>
          <w:rFonts w:cs="Calibri"/>
          <w:b/>
        </w:rPr>
      </w:pPr>
    </w:p>
    <w:p w:rsidR="0030029E" w:rsidRPr="00EE74C3" w:rsidRDefault="0030029E" w:rsidP="0030029E">
      <w:pPr>
        <w:spacing w:after="0"/>
        <w:rPr>
          <w:rFonts w:cs="Calibri"/>
          <w:b/>
        </w:rPr>
      </w:pPr>
      <w:r w:rsidRPr="00EE74C3">
        <w:rPr>
          <w:rFonts w:cs="Calibri"/>
          <w:b/>
        </w:rPr>
        <w:t>B.Tech IV</w:t>
      </w:r>
      <w:r>
        <w:rPr>
          <w:rFonts w:cs="Calibri"/>
          <w:b/>
        </w:rPr>
        <w:t>,</w:t>
      </w:r>
      <w:r w:rsidRPr="00EE74C3">
        <w:rPr>
          <w:rFonts w:cs="Calibri"/>
          <w:b/>
        </w:rPr>
        <w:t xml:space="preserve"> Year 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Pr>
          <w:rFonts w:cs="Calibri"/>
          <w:b/>
        </w:rPr>
        <w:tab/>
      </w:r>
      <w:r w:rsidRPr="00EE74C3">
        <w:rPr>
          <w:rFonts w:cs="Calibri"/>
          <w:b/>
        </w:rPr>
        <w:t>L     T    P/D</w:t>
      </w:r>
      <w:r w:rsidRPr="00EE74C3">
        <w:rPr>
          <w:rFonts w:cs="Calibri"/>
          <w:b/>
        </w:rPr>
        <w:tab/>
        <w:t>C</w:t>
      </w:r>
    </w:p>
    <w:p w:rsidR="0030029E" w:rsidRDefault="0030029E" w:rsidP="0030029E">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Pr>
          <w:rFonts w:cs="Calibri"/>
          <w:b/>
        </w:rPr>
        <w:tab/>
      </w:r>
      <w:r w:rsidRPr="00EE74C3">
        <w:rPr>
          <w:rFonts w:cs="Calibri"/>
          <w:b/>
        </w:rPr>
        <w:t>-     -     4</w:t>
      </w:r>
      <w:r w:rsidRPr="00EE74C3">
        <w:rPr>
          <w:rFonts w:cs="Calibri"/>
          <w:b/>
        </w:rPr>
        <w:tab/>
        <w:t>2</w:t>
      </w:r>
    </w:p>
    <w:tbl>
      <w:tblPr>
        <w:tblpPr w:leftFromText="180" w:rightFromText="180" w:vertAnchor="text" w:horzAnchor="margin" w:tblpXSpec="right" w:tblpY="1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
        <w:gridCol w:w="336"/>
        <w:gridCol w:w="323"/>
        <w:gridCol w:w="336"/>
        <w:gridCol w:w="323"/>
        <w:gridCol w:w="323"/>
        <w:gridCol w:w="336"/>
        <w:gridCol w:w="336"/>
        <w:gridCol w:w="323"/>
        <w:gridCol w:w="323"/>
        <w:gridCol w:w="336"/>
        <w:gridCol w:w="335"/>
      </w:tblGrid>
      <w:tr w:rsidR="0030029E" w:rsidRPr="006A0144" w:rsidTr="00CA0106">
        <w:trPr>
          <w:trHeight w:val="287"/>
        </w:trPr>
        <w:tc>
          <w:tcPr>
            <w:tcW w:w="323" w:type="dxa"/>
          </w:tcPr>
          <w:p w:rsidR="0030029E" w:rsidRPr="006A0144" w:rsidRDefault="0030029E" w:rsidP="00CA0106">
            <w:pPr>
              <w:spacing w:after="0" w:line="240" w:lineRule="auto"/>
              <w:rPr>
                <w:rFonts w:ascii="Times New Roman" w:hAnsi="Times New Roman"/>
                <w:bCs/>
                <w:sz w:val="20"/>
                <w:szCs w:val="24"/>
              </w:rPr>
            </w:pPr>
            <w:r w:rsidRPr="006A0144">
              <w:rPr>
                <w:rFonts w:ascii="Times New Roman" w:hAnsi="Times New Roman"/>
                <w:bCs/>
                <w:sz w:val="20"/>
                <w:szCs w:val="24"/>
              </w:rPr>
              <w:t>a</w:t>
            </w:r>
          </w:p>
        </w:tc>
        <w:tc>
          <w:tcPr>
            <w:tcW w:w="336" w:type="dxa"/>
          </w:tcPr>
          <w:p w:rsidR="0030029E" w:rsidRPr="006A0144" w:rsidRDefault="0030029E" w:rsidP="00CA0106">
            <w:pPr>
              <w:spacing w:after="0" w:line="240" w:lineRule="auto"/>
              <w:rPr>
                <w:rFonts w:ascii="Times New Roman" w:hAnsi="Times New Roman"/>
                <w:bCs/>
                <w:sz w:val="20"/>
                <w:szCs w:val="24"/>
              </w:rPr>
            </w:pPr>
            <w:r w:rsidRPr="006A0144">
              <w:rPr>
                <w:rFonts w:ascii="Times New Roman" w:hAnsi="Times New Roman"/>
                <w:bCs/>
                <w:sz w:val="20"/>
                <w:szCs w:val="24"/>
              </w:rPr>
              <w:t>b</w:t>
            </w:r>
          </w:p>
        </w:tc>
        <w:tc>
          <w:tcPr>
            <w:tcW w:w="323" w:type="dxa"/>
          </w:tcPr>
          <w:p w:rsidR="0030029E" w:rsidRPr="006A0144" w:rsidRDefault="0030029E" w:rsidP="00CA0106">
            <w:pPr>
              <w:spacing w:after="0" w:line="240" w:lineRule="auto"/>
              <w:rPr>
                <w:rFonts w:ascii="Times New Roman" w:hAnsi="Times New Roman"/>
                <w:bCs/>
                <w:sz w:val="20"/>
                <w:szCs w:val="24"/>
              </w:rPr>
            </w:pPr>
            <w:r w:rsidRPr="006A0144">
              <w:rPr>
                <w:rFonts w:ascii="Times New Roman" w:hAnsi="Times New Roman"/>
                <w:bCs/>
                <w:sz w:val="20"/>
                <w:szCs w:val="24"/>
              </w:rPr>
              <w:t>c</w:t>
            </w:r>
          </w:p>
        </w:tc>
        <w:tc>
          <w:tcPr>
            <w:tcW w:w="336" w:type="dxa"/>
          </w:tcPr>
          <w:p w:rsidR="0030029E" w:rsidRPr="006A0144" w:rsidRDefault="0030029E" w:rsidP="00CA0106">
            <w:pPr>
              <w:spacing w:after="0" w:line="240" w:lineRule="auto"/>
              <w:rPr>
                <w:rFonts w:ascii="Times New Roman" w:hAnsi="Times New Roman"/>
                <w:bCs/>
                <w:sz w:val="20"/>
                <w:szCs w:val="24"/>
              </w:rPr>
            </w:pPr>
            <w:r w:rsidRPr="006A0144">
              <w:rPr>
                <w:rFonts w:ascii="Times New Roman" w:hAnsi="Times New Roman"/>
                <w:bCs/>
                <w:sz w:val="20"/>
                <w:szCs w:val="24"/>
              </w:rPr>
              <w:t>d</w:t>
            </w:r>
          </w:p>
        </w:tc>
        <w:tc>
          <w:tcPr>
            <w:tcW w:w="323" w:type="dxa"/>
          </w:tcPr>
          <w:p w:rsidR="0030029E" w:rsidRPr="006A0144" w:rsidRDefault="0030029E" w:rsidP="00CA0106">
            <w:pPr>
              <w:spacing w:after="0" w:line="240" w:lineRule="auto"/>
              <w:rPr>
                <w:rFonts w:ascii="Times New Roman" w:hAnsi="Times New Roman"/>
                <w:bCs/>
                <w:sz w:val="20"/>
                <w:szCs w:val="24"/>
              </w:rPr>
            </w:pPr>
            <w:r w:rsidRPr="006A0144">
              <w:rPr>
                <w:rFonts w:ascii="Times New Roman" w:hAnsi="Times New Roman"/>
                <w:bCs/>
                <w:sz w:val="20"/>
                <w:szCs w:val="24"/>
              </w:rPr>
              <w:t>e</w:t>
            </w:r>
          </w:p>
        </w:tc>
        <w:tc>
          <w:tcPr>
            <w:tcW w:w="323" w:type="dxa"/>
          </w:tcPr>
          <w:p w:rsidR="0030029E" w:rsidRPr="006A0144" w:rsidRDefault="0030029E" w:rsidP="00CA0106">
            <w:pPr>
              <w:spacing w:after="0" w:line="240" w:lineRule="auto"/>
              <w:rPr>
                <w:rFonts w:ascii="Times New Roman" w:hAnsi="Times New Roman"/>
                <w:bCs/>
                <w:sz w:val="20"/>
                <w:szCs w:val="24"/>
              </w:rPr>
            </w:pPr>
            <w:r w:rsidRPr="006A0144">
              <w:rPr>
                <w:rFonts w:ascii="Times New Roman" w:hAnsi="Times New Roman"/>
                <w:bCs/>
                <w:sz w:val="20"/>
                <w:szCs w:val="24"/>
              </w:rPr>
              <w:t>f</w:t>
            </w:r>
          </w:p>
        </w:tc>
        <w:tc>
          <w:tcPr>
            <w:tcW w:w="336" w:type="dxa"/>
          </w:tcPr>
          <w:p w:rsidR="0030029E" w:rsidRPr="006A0144" w:rsidRDefault="0030029E" w:rsidP="00CA0106">
            <w:pPr>
              <w:spacing w:after="0" w:line="240" w:lineRule="auto"/>
              <w:rPr>
                <w:rFonts w:ascii="Times New Roman" w:hAnsi="Times New Roman"/>
                <w:bCs/>
                <w:sz w:val="20"/>
                <w:szCs w:val="24"/>
              </w:rPr>
            </w:pPr>
            <w:r w:rsidRPr="006A0144">
              <w:rPr>
                <w:rFonts w:ascii="Times New Roman" w:hAnsi="Times New Roman"/>
                <w:bCs/>
                <w:sz w:val="20"/>
                <w:szCs w:val="24"/>
              </w:rPr>
              <w:t>g</w:t>
            </w:r>
          </w:p>
        </w:tc>
        <w:tc>
          <w:tcPr>
            <w:tcW w:w="336" w:type="dxa"/>
          </w:tcPr>
          <w:p w:rsidR="0030029E" w:rsidRPr="006A0144" w:rsidRDefault="0030029E" w:rsidP="00CA0106">
            <w:pPr>
              <w:spacing w:after="0" w:line="240" w:lineRule="auto"/>
              <w:rPr>
                <w:rFonts w:ascii="Times New Roman" w:hAnsi="Times New Roman"/>
                <w:bCs/>
                <w:sz w:val="20"/>
                <w:szCs w:val="24"/>
              </w:rPr>
            </w:pPr>
            <w:r w:rsidRPr="006A0144">
              <w:rPr>
                <w:rFonts w:ascii="Times New Roman" w:hAnsi="Times New Roman"/>
                <w:bCs/>
                <w:sz w:val="20"/>
                <w:szCs w:val="24"/>
              </w:rPr>
              <w:t>h</w:t>
            </w:r>
          </w:p>
        </w:tc>
        <w:tc>
          <w:tcPr>
            <w:tcW w:w="323" w:type="dxa"/>
          </w:tcPr>
          <w:p w:rsidR="0030029E" w:rsidRPr="006A0144" w:rsidRDefault="0030029E" w:rsidP="00CA0106">
            <w:pPr>
              <w:spacing w:after="0" w:line="240" w:lineRule="auto"/>
              <w:rPr>
                <w:rFonts w:ascii="Times New Roman" w:hAnsi="Times New Roman"/>
                <w:bCs/>
                <w:sz w:val="20"/>
                <w:szCs w:val="24"/>
              </w:rPr>
            </w:pPr>
            <w:r w:rsidRPr="006A0144">
              <w:rPr>
                <w:rFonts w:ascii="Times New Roman" w:hAnsi="Times New Roman"/>
                <w:bCs/>
                <w:sz w:val="20"/>
                <w:szCs w:val="24"/>
              </w:rPr>
              <w:t>i</w:t>
            </w:r>
          </w:p>
        </w:tc>
        <w:tc>
          <w:tcPr>
            <w:tcW w:w="323" w:type="dxa"/>
          </w:tcPr>
          <w:p w:rsidR="0030029E" w:rsidRPr="006A0144" w:rsidRDefault="0030029E" w:rsidP="00CA0106">
            <w:pPr>
              <w:spacing w:after="0" w:line="240" w:lineRule="auto"/>
              <w:rPr>
                <w:rFonts w:ascii="Times New Roman" w:hAnsi="Times New Roman"/>
                <w:bCs/>
                <w:sz w:val="20"/>
                <w:szCs w:val="24"/>
              </w:rPr>
            </w:pPr>
            <w:r w:rsidRPr="006A0144">
              <w:rPr>
                <w:rFonts w:ascii="Times New Roman" w:hAnsi="Times New Roman"/>
                <w:bCs/>
                <w:sz w:val="20"/>
                <w:szCs w:val="24"/>
              </w:rPr>
              <w:t>j</w:t>
            </w:r>
          </w:p>
        </w:tc>
        <w:tc>
          <w:tcPr>
            <w:tcW w:w="336" w:type="dxa"/>
          </w:tcPr>
          <w:p w:rsidR="0030029E" w:rsidRPr="006A0144" w:rsidRDefault="0030029E" w:rsidP="00CA0106">
            <w:pPr>
              <w:spacing w:after="0" w:line="240" w:lineRule="auto"/>
              <w:rPr>
                <w:rFonts w:ascii="Times New Roman" w:hAnsi="Times New Roman"/>
                <w:bCs/>
                <w:sz w:val="20"/>
                <w:szCs w:val="24"/>
              </w:rPr>
            </w:pPr>
            <w:r w:rsidRPr="006A0144">
              <w:rPr>
                <w:rFonts w:ascii="Times New Roman" w:hAnsi="Times New Roman"/>
                <w:bCs/>
                <w:sz w:val="20"/>
                <w:szCs w:val="24"/>
              </w:rPr>
              <w:t>k</w:t>
            </w:r>
          </w:p>
        </w:tc>
        <w:tc>
          <w:tcPr>
            <w:tcW w:w="335" w:type="dxa"/>
          </w:tcPr>
          <w:p w:rsidR="0030029E" w:rsidRPr="006A0144" w:rsidRDefault="0030029E" w:rsidP="00CA0106">
            <w:pPr>
              <w:spacing w:after="0" w:line="240" w:lineRule="auto"/>
              <w:rPr>
                <w:rFonts w:ascii="Times New Roman" w:hAnsi="Times New Roman"/>
                <w:bCs/>
                <w:sz w:val="20"/>
                <w:szCs w:val="24"/>
              </w:rPr>
            </w:pPr>
            <w:r w:rsidRPr="006A0144">
              <w:rPr>
                <w:rFonts w:ascii="Times New Roman" w:hAnsi="Times New Roman"/>
                <w:bCs/>
                <w:sz w:val="20"/>
                <w:szCs w:val="24"/>
              </w:rPr>
              <w:t>l</w:t>
            </w:r>
          </w:p>
        </w:tc>
      </w:tr>
      <w:tr w:rsidR="0030029E" w:rsidRPr="006A0144" w:rsidTr="00CA0106">
        <w:trPr>
          <w:trHeight w:val="308"/>
        </w:trPr>
        <w:tc>
          <w:tcPr>
            <w:tcW w:w="323" w:type="dxa"/>
          </w:tcPr>
          <w:p w:rsidR="0030029E" w:rsidRPr="006A0144" w:rsidRDefault="0030029E" w:rsidP="00CA0106">
            <w:pPr>
              <w:spacing w:after="0" w:line="240" w:lineRule="auto"/>
              <w:rPr>
                <w:rFonts w:ascii="Times New Roman" w:hAnsi="Times New Roman"/>
                <w:bCs/>
                <w:sz w:val="20"/>
                <w:szCs w:val="24"/>
              </w:rPr>
            </w:pPr>
            <w:r w:rsidRPr="006A0144">
              <w:rPr>
                <w:rFonts w:ascii="Times New Roman" w:hAnsi="Times New Roman"/>
                <w:bCs/>
                <w:sz w:val="20"/>
                <w:szCs w:val="24"/>
              </w:rPr>
              <w:t>x</w:t>
            </w:r>
          </w:p>
        </w:tc>
        <w:tc>
          <w:tcPr>
            <w:tcW w:w="336" w:type="dxa"/>
          </w:tcPr>
          <w:p w:rsidR="0030029E" w:rsidRPr="006A0144" w:rsidRDefault="0030029E" w:rsidP="00CA0106">
            <w:pPr>
              <w:spacing w:after="0" w:line="240" w:lineRule="auto"/>
              <w:rPr>
                <w:rFonts w:ascii="Times New Roman" w:hAnsi="Times New Roman"/>
                <w:bCs/>
                <w:sz w:val="20"/>
                <w:szCs w:val="24"/>
              </w:rPr>
            </w:pPr>
            <w:r w:rsidRPr="006A0144">
              <w:rPr>
                <w:rFonts w:ascii="Times New Roman" w:hAnsi="Times New Roman"/>
                <w:bCs/>
                <w:sz w:val="20"/>
                <w:szCs w:val="24"/>
              </w:rPr>
              <w:t>x</w:t>
            </w:r>
          </w:p>
        </w:tc>
        <w:tc>
          <w:tcPr>
            <w:tcW w:w="323" w:type="dxa"/>
          </w:tcPr>
          <w:p w:rsidR="0030029E" w:rsidRPr="006A0144" w:rsidRDefault="0030029E" w:rsidP="00CA0106">
            <w:pPr>
              <w:spacing w:after="0" w:line="240" w:lineRule="auto"/>
              <w:rPr>
                <w:rFonts w:ascii="Times New Roman" w:hAnsi="Times New Roman"/>
                <w:bCs/>
                <w:sz w:val="20"/>
                <w:szCs w:val="24"/>
              </w:rPr>
            </w:pPr>
            <w:r w:rsidRPr="006A0144">
              <w:rPr>
                <w:rFonts w:ascii="Times New Roman" w:hAnsi="Times New Roman"/>
                <w:bCs/>
                <w:sz w:val="20"/>
                <w:szCs w:val="24"/>
              </w:rPr>
              <w:t>x</w:t>
            </w:r>
          </w:p>
        </w:tc>
        <w:tc>
          <w:tcPr>
            <w:tcW w:w="336" w:type="dxa"/>
          </w:tcPr>
          <w:p w:rsidR="0030029E" w:rsidRPr="006A0144" w:rsidRDefault="0030029E" w:rsidP="00CA0106">
            <w:pPr>
              <w:spacing w:after="0" w:line="240" w:lineRule="auto"/>
              <w:rPr>
                <w:rFonts w:ascii="Times New Roman" w:hAnsi="Times New Roman"/>
                <w:bCs/>
                <w:sz w:val="20"/>
                <w:szCs w:val="24"/>
              </w:rPr>
            </w:pPr>
          </w:p>
        </w:tc>
        <w:tc>
          <w:tcPr>
            <w:tcW w:w="323" w:type="dxa"/>
          </w:tcPr>
          <w:p w:rsidR="0030029E" w:rsidRPr="006A0144" w:rsidRDefault="0030029E" w:rsidP="00CA0106">
            <w:pPr>
              <w:spacing w:after="0" w:line="240" w:lineRule="auto"/>
              <w:rPr>
                <w:rFonts w:ascii="Times New Roman" w:hAnsi="Times New Roman"/>
                <w:bCs/>
                <w:sz w:val="20"/>
                <w:szCs w:val="24"/>
              </w:rPr>
            </w:pPr>
            <w:r w:rsidRPr="006A0144">
              <w:rPr>
                <w:rFonts w:ascii="Times New Roman" w:hAnsi="Times New Roman"/>
                <w:bCs/>
                <w:sz w:val="20"/>
                <w:szCs w:val="24"/>
              </w:rPr>
              <w:t>x</w:t>
            </w:r>
          </w:p>
        </w:tc>
        <w:tc>
          <w:tcPr>
            <w:tcW w:w="323" w:type="dxa"/>
          </w:tcPr>
          <w:p w:rsidR="0030029E" w:rsidRPr="006A0144" w:rsidRDefault="0030029E" w:rsidP="00CA0106">
            <w:pPr>
              <w:spacing w:after="0" w:line="240" w:lineRule="auto"/>
              <w:rPr>
                <w:rFonts w:ascii="Times New Roman" w:hAnsi="Times New Roman"/>
                <w:bCs/>
                <w:sz w:val="20"/>
                <w:szCs w:val="24"/>
              </w:rPr>
            </w:pPr>
          </w:p>
        </w:tc>
        <w:tc>
          <w:tcPr>
            <w:tcW w:w="336" w:type="dxa"/>
          </w:tcPr>
          <w:p w:rsidR="0030029E" w:rsidRPr="006A0144" w:rsidRDefault="0030029E" w:rsidP="00CA0106">
            <w:pPr>
              <w:spacing w:after="0" w:line="240" w:lineRule="auto"/>
              <w:rPr>
                <w:rFonts w:ascii="Times New Roman" w:hAnsi="Times New Roman"/>
                <w:bCs/>
                <w:sz w:val="20"/>
                <w:szCs w:val="24"/>
              </w:rPr>
            </w:pPr>
          </w:p>
        </w:tc>
        <w:tc>
          <w:tcPr>
            <w:tcW w:w="336" w:type="dxa"/>
          </w:tcPr>
          <w:p w:rsidR="0030029E" w:rsidRPr="006A0144" w:rsidRDefault="0030029E" w:rsidP="00CA0106">
            <w:pPr>
              <w:spacing w:after="0" w:line="240" w:lineRule="auto"/>
              <w:rPr>
                <w:rFonts w:ascii="Times New Roman" w:hAnsi="Times New Roman"/>
                <w:bCs/>
                <w:sz w:val="20"/>
                <w:szCs w:val="24"/>
              </w:rPr>
            </w:pPr>
          </w:p>
        </w:tc>
        <w:tc>
          <w:tcPr>
            <w:tcW w:w="323" w:type="dxa"/>
          </w:tcPr>
          <w:p w:rsidR="0030029E" w:rsidRPr="006A0144" w:rsidRDefault="0030029E" w:rsidP="00CA0106">
            <w:pPr>
              <w:spacing w:after="0" w:line="240" w:lineRule="auto"/>
              <w:rPr>
                <w:rFonts w:ascii="Times New Roman" w:hAnsi="Times New Roman"/>
                <w:bCs/>
                <w:sz w:val="20"/>
                <w:szCs w:val="24"/>
              </w:rPr>
            </w:pPr>
          </w:p>
        </w:tc>
        <w:tc>
          <w:tcPr>
            <w:tcW w:w="323" w:type="dxa"/>
          </w:tcPr>
          <w:p w:rsidR="0030029E" w:rsidRPr="006A0144" w:rsidRDefault="0030029E" w:rsidP="00CA0106">
            <w:pPr>
              <w:spacing w:after="0" w:line="240" w:lineRule="auto"/>
              <w:rPr>
                <w:rFonts w:ascii="Times New Roman" w:hAnsi="Times New Roman"/>
                <w:bCs/>
                <w:sz w:val="20"/>
                <w:szCs w:val="24"/>
              </w:rPr>
            </w:pPr>
          </w:p>
        </w:tc>
        <w:tc>
          <w:tcPr>
            <w:tcW w:w="336" w:type="dxa"/>
          </w:tcPr>
          <w:p w:rsidR="0030029E" w:rsidRPr="006A0144" w:rsidRDefault="0030029E" w:rsidP="00CA0106">
            <w:pPr>
              <w:spacing w:after="0" w:line="240" w:lineRule="auto"/>
              <w:rPr>
                <w:rFonts w:ascii="Times New Roman" w:hAnsi="Times New Roman"/>
                <w:bCs/>
                <w:sz w:val="20"/>
                <w:szCs w:val="24"/>
              </w:rPr>
            </w:pPr>
          </w:p>
        </w:tc>
        <w:tc>
          <w:tcPr>
            <w:tcW w:w="335" w:type="dxa"/>
          </w:tcPr>
          <w:p w:rsidR="0030029E" w:rsidRPr="006A0144" w:rsidRDefault="0030029E" w:rsidP="00CA0106">
            <w:pPr>
              <w:spacing w:after="0" w:line="240" w:lineRule="auto"/>
              <w:rPr>
                <w:rFonts w:ascii="Times New Roman" w:hAnsi="Times New Roman"/>
                <w:bCs/>
                <w:sz w:val="20"/>
                <w:szCs w:val="24"/>
              </w:rPr>
            </w:pPr>
          </w:p>
        </w:tc>
      </w:tr>
    </w:tbl>
    <w:p w:rsidR="0030029E" w:rsidRDefault="0030029E" w:rsidP="0030029E">
      <w:pPr>
        <w:spacing w:after="0"/>
        <w:ind w:left="1440"/>
        <w:rPr>
          <w:rFonts w:cs="Calibri"/>
          <w:b/>
        </w:rPr>
      </w:pPr>
    </w:p>
    <w:p w:rsidR="0030029E" w:rsidRPr="00EE74C3" w:rsidRDefault="0030029E" w:rsidP="0030029E">
      <w:pPr>
        <w:spacing w:after="0"/>
        <w:ind w:left="1440"/>
        <w:rPr>
          <w:rFonts w:cs="Calibri"/>
          <w:b/>
        </w:rPr>
      </w:pPr>
    </w:p>
    <w:p w:rsidR="0030029E" w:rsidRPr="00EE74C3" w:rsidRDefault="0030029E" w:rsidP="0030029E">
      <w:pPr>
        <w:pStyle w:val="Default"/>
        <w:rPr>
          <w:rFonts w:cs="Calibri"/>
          <w:b/>
          <w:bCs/>
          <w:color w:val="auto"/>
          <w:sz w:val="22"/>
          <w:szCs w:val="22"/>
        </w:rPr>
      </w:pPr>
    </w:p>
    <w:p w:rsidR="0030029E" w:rsidRPr="00EE74C3" w:rsidRDefault="0030029E" w:rsidP="0030029E">
      <w:pPr>
        <w:pStyle w:val="Default"/>
        <w:spacing w:line="276" w:lineRule="auto"/>
        <w:ind w:left="360"/>
        <w:jc w:val="both"/>
        <w:rPr>
          <w:rFonts w:cs="Calibri"/>
          <w:b/>
          <w:bCs/>
          <w:color w:val="auto"/>
          <w:sz w:val="22"/>
          <w:szCs w:val="22"/>
        </w:rPr>
      </w:pPr>
      <w:r w:rsidRPr="00EE74C3">
        <w:rPr>
          <w:rFonts w:cs="Calibri"/>
          <w:b/>
          <w:bCs/>
          <w:color w:val="auto"/>
          <w:sz w:val="22"/>
          <w:szCs w:val="22"/>
        </w:rPr>
        <w:t>Course Objectives:</w:t>
      </w:r>
    </w:p>
    <w:p w:rsidR="0030029E" w:rsidRPr="00EE74C3" w:rsidRDefault="0030029E" w:rsidP="00B32FD4">
      <w:pPr>
        <w:pStyle w:val="Default"/>
        <w:numPr>
          <w:ilvl w:val="0"/>
          <w:numId w:val="310"/>
        </w:numPr>
        <w:spacing w:line="276" w:lineRule="auto"/>
        <w:jc w:val="both"/>
        <w:rPr>
          <w:rFonts w:cs="Calibri"/>
          <w:bCs/>
          <w:color w:val="auto"/>
          <w:sz w:val="22"/>
          <w:szCs w:val="22"/>
        </w:rPr>
      </w:pPr>
      <w:r w:rsidRPr="00EE74C3">
        <w:rPr>
          <w:rFonts w:cs="Calibri"/>
          <w:bCs/>
          <w:color w:val="auto"/>
          <w:sz w:val="22"/>
          <w:szCs w:val="22"/>
        </w:rPr>
        <w:t xml:space="preserve">To expose the students to various computer programming skills related to Civil Engineering field </w:t>
      </w:r>
    </w:p>
    <w:p w:rsidR="0030029E" w:rsidRPr="00EE74C3" w:rsidRDefault="0030029E" w:rsidP="00B32FD4">
      <w:pPr>
        <w:pStyle w:val="Default"/>
        <w:numPr>
          <w:ilvl w:val="0"/>
          <w:numId w:val="310"/>
        </w:numPr>
        <w:spacing w:line="276" w:lineRule="auto"/>
        <w:jc w:val="both"/>
        <w:rPr>
          <w:rFonts w:cs="Calibri"/>
          <w:bCs/>
          <w:color w:val="auto"/>
          <w:sz w:val="22"/>
          <w:szCs w:val="22"/>
        </w:rPr>
      </w:pPr>
      <w:r w:rsidRPr="00EE74C3">
        <w:rPr>
          <w:rFonts w:cs="Calibri"/>
          <w:bCs/>
          <w:color w:val="auto"/>
          <w:sz w:val="22"/>
          <w:szCs w:val="22"/>
        </w:rPr>
        <w:t>To empower the students to develop niche programs using Excel /</w:t>
      </w:r>
      <w:r>
        <w:rPr>
          <w:rFonts w:cs="Calibri"/>
          <w:bCs/>
          <w:color w:val="auto"/>
          <w:sz w:val="22"/>
          <w:szCs w:val="22"/>
        </w:rPr>
        <w:t>other related softwares.</w:t>
      </w:r>
    </w:p>
    <w:p w:rsidR="0030029E" w:rsidRPr="00EE74C3" w:rsidRDefault="0030029E" w:rsidP="0030029E">
      <w:pPr>
        <w:pStyle w:val="Default"/>
        <w:spacing w:line="276" w:lineRule="auto"/>
        <w:jc w:val="both"/>
        <w:rPr>
          <w:rFonts w:cs="Calibri"/>
          <w:bCs/>
          <w:color w:val="auto"/>
          <w:sz w:val="22"/>
          <w:szCs w:val="22"/>
        </w:rPr>
      </w:pPr>
    </w:p>
    <w:p w:rsidR="0030029E" w:rsidRPr="00EE74C3" w:rsidRDefault="0030029E" w:rsidP="0030029E">
      <w:pPr>
        <w:pStyle w:val="Default"/>
        <w:spacing w:line="276" w:lineRule="auto"/>
        <w:ind w:left="360"/>
        <w:jc w:val="both"/>
        <w:rPr>
          <w:rFonts w:cs="Calibri"/>
          <w:b/>
          <w:bCs/>
          <w:color w:val="auto"/>
          <w:sz w:val="22"/>
          <w:szCs w:val="22"/>
        </w:rPr>
      </w:pPr>
      <w:r w:rsidRPr="00EE74C3">
        <w:rPr>
          <w:rFonts w:cs="Calibri"/>
          <w:b/>
          <w:bCs/>
          <w:color w:val="auto"/>
          <w:sz w:val="22"/>
          <w:szCs w:val="22"/>
        </w:rPr>
        <w:t>Course Outcomes:</w:t>
      </w:r>
    </w:p>
    <w:p w:rsidR="0030029E" w:rsidRPr="00EE74C3" w:rsidRDefault="0030029E" w:rsidP="0030029E">
      <w:pPr>
        <w:pStyle w:val="Default"/>
        <w:spacing w:line="276" w:lineRule="auto"/>
        <w:jc w:val="both"/>
        <w:rPr>
          <w:rFonts w:cs="Calibri"/>
          <w:bCs/>
          <w:color w:val="auto"/>
          <w:sz w:val="22"/>
          <w:szCs w:val="22"/>
        </w:rPr>
      </w:pPr>
      <w:r w:rsidRPr="00EE74C3">
        <w:rPr>
          <w:rFonts w:cs="Calibri"/>
          <w:bCs/>
          <w:color w:val="auto"/>
          <w:sz w:val="22"/>
          <w:szCs w:val="22"/>
        </w:rPr>
        <w:t>At the end of the course</w:t>
      </w:r>
      <w:r>
        <w:rPr>
          <w:rFonts w:cs="Calibri"/>
          <w:bCs/>
          <w:color w:val="auto"/>
          <w:sz w:val="22"/>
          <w:szCs w:val="22"/>
        </w:rPr>
        <w:t xml:space="preserve"> the student will be able to:</w:t>
      </w:r>
    </w:p>
    <w:p w:rsidR="0030029E" w:rsidRPr="00EE74C3" w:rsidRDefault="0030029E" w:rsidP="00B32FD4">
      <w:pPr>
        <w:pStyle w:val="Default"/>
        <w:numPr>
          <w:ilvl w:val="0"/>
          <w:numId w:val="311"/>
        </w:numPr>
        <w:spacing w:line="276" w:lineRule="auto"/>
        <w:jc w:val="both"/>
        <w:rPr>
          <w:rFonts w:cs="Calibri"/>
          <w:b/>
          <w:bCs/>
          <w:color w:val="auto"/>
          <w:sz w:val="22"/>
          <w:szCs w:val="22"/>
        </w:rPr>
      </w:pPr>
      <w:r>
        <w:rPr>
          <w:rFonts w:cs="Calibri"/>
          <w:bCs/>
          <w:color w:val="auto"/>
          <w:sz w:val="22"/>
          <w:szCs w:val="22"/>
        </w:rPr>
        <w:t>U</w:t>
      </w:r>
      <w:r w:rsidRPr="00EE74C3">
        <w:rPr>
          <w:rFonts w:cs="Calibri"/>
          <w:bCs/>
          <w:color w:val="auto"/>
          <w:sz w:val="22"/>
          <w:szCs w:val="22"/>
        </w:rPr>
        <w:t>se Excel sheets for Civil Engineering applications</w:t>
      </w:r>
      <w:r>
        <w:rPr>
          <w:rFonts w:cs="Calibri"/>
          <w:bCs/>
          <w:color w:val="auto"/>
          <w:sz w:val="22"/>
          <w:szCs w:val="22"/>
        </w:rPr>
        <w:t>.</w:t>
      </w:r>
    </w:p>
    <w:p w:rsidR="0030029E" w:rsidRPr="00EE74C3" w:rsidRDefault="0030029E" w:rsidP="00B32FD4">
      <w:pPr>
        <w:pStyle w:val="Default"/>
        <w:numPr>
          <w:ilvl w:val="0"/>
          <w:numId w:val="311"/>
        </w:numPr>
        <w:spacing w:line="276" w:lineRule="auto"/>
        <w:jc w:val="both"/>
        <w:rPr>
          <w:rFonts w:cs="Calibri"/>
          <w:b/>
          <w:bCs/>
          <w:color w:val="auto"/>
          <w:sz w:val="22"/>
          <w:szCs w:val="22"/>
        </w:rPr>
      </w:pPr>
      <w:r w:rsidRPr="00EE74C3">
        <w:rPr>
          <w:rFonts w:cs="Calibri"/>
          <w:bCs/>
          <w:color w:val="auto"/>
          <w:sz w:val="22"/>
          <w:szCs w:val="22"/>
        </w:rPr>
        <w:t>Write computer programs for various problems faced by Civil Engineers using latest Civil Engineering related software</w:t>
      </w:r>
      <w:r w:rsidR="00CD5C8A">
        <w:rPr>
          <w:rFonts w:cs="Calibri"/>
          <w:bCs/>
          <w:color w:val="auto"/>
          <w:sz w:val="22"/>
          <w:szCs w:val="22"/>
        </w:rPr>
        <w:t xml:space="preserve"> such as</w:t>
      </w:r>
      <w:r>
        <w:rPr>
          <w:rFonts w:cs="Calibri"/>
          <w:bCs/>
          <w:color w:val="auto"/>
          <w:sz w:val="22"/>
          <w:szCs w:val="22"/>
        </w:rPr>
        <w:t xml:space="preserve"> </w:t>
      </w:r>
      <w:r w:rsidR="00CD5C8A">
        <w:rPr>
          <w:rFonts w:cs="Calibri"/>
          <w:bCs/>
          <w:color w:val="auto"/>
          <w:sz w:val="22"/>
          <w:szCs w:val="22"/>
        </w:rPr>
        <w:t xml:space="preserve">Revit and </w:t>
      </w:r>
      <w:r>
        <w:rPr>
          <w:rFonts w:cs="Calibri"/>
          <w:bCs/>
          <w:color w:val="auto"/>
          <w:sz w:val="22"/>
          <w:szCs w:val="22"/>
        </w:rPr>
        <w:t>STAAD Pro</w:t>
      </w:r>
      <w:r w:rsidR="00CB6846">
        <w:rPr>
          <w:rFonts w:cs="Calibri"/>
          <w:bCs/>
          <w:color w:val="auto"/>
          <w:sz w:val="22"/>
          <w:szCs w:val="22"/>
        </w:rPr>
        <w:t>.</w:t>
      </w:r>
      <w:r w:rsidR="00CD5C8A">
        <w:rPr>
          <w:rFonts w:cs="Calibri"/>
          <w:bCs/>
          <w:color w:val="auto"/>
          <w:sz w:val="22"/>
          <w:szCs w:val="22"/>
        </w:rPr>
        <w:t xml:space="preserve"> </w:t>
      </w:r>
    </w:p>
    <w:p w:rsidR="0030029E" w:rsidRPr="00EE74C3" w:rsidRDefault="0030029E" w:rsidP="0030029E">
      <w:pPr>
        <w:pStyle w:val="Default"/>
        <w:spacing w:line="276" w:lineRule="auto"/>
        <w:jc w:val="both"/>
        <w:rPr>
          <w:bCs/>
          <w:color w:val="auto"/>
          <w:sz w:val="22"/>
          <w:szCs w:val="22"/>
        </w:rPr>
      </w:pPr>
    </w:p>
    <w:p w:rsidR="0030029E" w:rsidRPr="00873D13" w:rsidRDefault="0030029E" w:rsidP="0030029E">
      <w:pPr>
        <w:spacing w:after="0"/>
        <w:ind w:left="360"/>
        <w:jc w:val="both"/>
        <w:rPr>
          <w:rFonts w:cs="Calibri"/>
          <w:b/>
          <w:bCs/>
          <w:shd w:val="clear" w:color="auto" w:fill="FFFFFF"/>
        </w:rPr>
      </w:pPr>
      <w:r w:rsidRPr="00873D13">
        <w:rPr>
          <w:rFonts w:cs="Calibri"/>
          <w:b/>
          <w:bCs/>
          <w:shd w:val="clear" w:color="auto" w:fill="FFFFFF"/>
        </w:rPr>
        <w:t>List of Experiments:</w:t>
      </w:r>
    </w:p>
    <w:p w:rsidR="0030029E" w:rsidRPr="00873D13" w:rsidRDefault="0030029E" w:rsidP="0030029E">
      <w:pPr>
        <w:spacing w:after="0"/>
        <w:ind w:left="360"/>
        <w:jc w:val="both"/>
        <w:rPr>
          <w:rFonts w:cs="Calibri"/>
          <w:b/>
          <w:bCs/>
          <w:shd w:val="clear" w:color="auto" w:fill="FFFFFF"/>
        </w:rPr>
      </w:pPr>
      <w:r w:rsidRPr="00873D13">
        <w:rPr>
          <w:rFonts w:cs="Calibri"/>
          <w:b/>
          <w:bCs/>
          <w:shd w:val="clear" w:color="auto" w:fill="FFFFFF"/>
        </w:rPr>
        <w:t>Excel Application &amp;</w:t>
      </w:r>
      <w:r>
        <w:rPr>
          <w:rFonts w:cs="Calibri"/>
          <w:b/>
          <w:bCs/>
          <w:shd w:val="clear" w:color="auto" w:fill="FFFFFF"/>
        </w:rPr>
        <w:t>Other Software Programs</w:t>
      </w:r>
      <w:r w:rsidRPr="00873D13">
        <w:rPr>
          <w:rFonts w:cs="Calibri"/>
          <w:b/>
          <w:bCs/>
          <w:shd w:val="clear" w:color="auto" w:fill="FFFFFF"/>
        </w:rPr>
        <w:t xml:space="preserve">- </w:t>
      </w:r>
    </w:p>
    <w:p w:rsidR="0030029E" w:rsidRPr="00930F4F" w:rsidRDefault="0030029E" w:rsidP="00B32FD4">
      <w:pPr>
        <w:pStyle w:val="ListParagraph"/>
        <w:numPr>
          <w:ilvl w:val="0"/>
          <w:numId w:val="312"/>
        </w:numPr>
        <w:spacing w:after="0"/>
        <w:jc w:val="both"/>
        <w:rPr>
          <w:rFonts w:cs="Calibri"/>
          <w:shd w:val="clear" w:color="auto" w:fill="FFFFFF"/>
        </w:rPr>
      </w:pPr>
      <w:r w:rsidRPr="00930F4F">
        <w:rPr>
          <w:rFonts w:cs="Calibri"/>
          <w:shd w:val="clear" w:color="auto" w:fill="FFFFFF"/>
        </w:rPr>
        <w:t>Design of Singly Reinforced beam.</w:t>
      </w:r>
    </w:p>
    <w:p w:rsidR="0030029E" w:rsidRPr="00930F4F" w:rsidRDefault="0030029E" w:rsidP="00B32FD4">
      <w:pPr>
        <w:pStyle w:val="ListParagraph"/>
        <w:numPr>
          <w:ilvl w:val="0"/>
          <w:numId w:val="312"/>
        </w:numPr>
        <w:spacing w:after="0"/>
        <w:jc w:val="both"/>
        <w:rPr>
          <w:rFonts w:cs="Calibri"/>
          <w:shd w:val="clear" w:color="auto" w:fill="FFFFFF"/>
        </w:rPr>
      </w:pPr>
      <w:r w:rsidRPr="00930F4F">
        <w:rPr>
          <w:rFonts w:cs="Calibri"/>
          <w:shd w:val="clear" w:color="auto" w:fill="FFFFFF"/>
        </w:rPr>
        <w:t xml:space="preserve">Shear Design of a beam. </w:t>
      </w:r>
    </w:p>
    <w:p w:rsidR="0030029E" w:rsidRPr="00930F4F" w:rsidRDefault="0030029E" w:rsidP="00B32FD4">
      <w:pPr>
        <w:pStyle w:val="ListParagraph"/>
        <w:numPr>
          <w:ilvl w:val="0"/>
          <w:numId w:val="312"/>
        </w:numPr>
        <w:spacing w:after="0"/>
        <w:jc w:val="both"/>
        <w:rPr>
          <w:rFonts w:cs="Calibri"/>
          <w:shd w:val="clear" w:color="auto" w:fill="FFFFFF"/>
        </w:rPr>
      </w:pPr>
      <w:r w:rsidRPr="00930F4F">
        <w:rPr>
          <w:rFonts w:cs="Calibri"/>
          <w:shd w:val="clear" w:color="auto" w:fill="FFFFFF"/>
        </w:rPr>
        <w:t>Design of Axially loaded short Column.</w:t>
      </w:r>
    </w:p>
    <w:p w:rsidR="0030029E" w:rsidRPr="00930F4F" w:rsidRDefault="0030029E" w:rsidP="00B32FD4">
      <w:pPr>
        <w:pStyle w:val="ListParagraph"/>
        <w:numPr>
          <w:ilvl w:val="0"/>
          <w:numId w:val="312"/>
        </w:numPr>
        <w:spacing w:after="0"/>
        <w:jc w:val="both"/>
        <w:rPr>
          <w:rFonts w:cs="Calibri"/>
          <w:shd w:val="clear" w:color="auto" w:fill="FFFFFF"/>
        </w:rPr>
      </w:pPr>
      <w:r w:rsidRPr="00930F4F">
        <w:rPr>
          <w:rFonts w:cs="Calibri"/>
          <w:shd w:val="clear" w:color="auto" w:fill="FFFFFF"/>
        </w:rPr>
        <w:t>Stability Analysis of Retaining Wall.</w:t>
      </w:r>
    </w:p>
    <w:p w:rsidR="0030029E" w:rsidRPr="00930F4F" w:rsidRDefault="0030029E" w:rsidP="00B32FD4">
      <w:pPr>
        <w:pStyle w:val="ListParagraph"/>
        <w:numPr>
          <w:ilvl w:val="0"/>
          <w:numId w:val="312"/>
        </w:numPr>
        <w:spacing w:after="0"/>
        <w:jc w:val="both"/>
        <w:rPr>
          <w:rFonts w:cs="Calibri"/>
          <w:shd w:val="clear" w:color="auto" w:fill="FFFFFF"/>
        </w:rPr>
      </w:pPr>
      <w:r w:rsidRPr="00930F4F">
        <w:rPr>
          <w:rFonts w:cs="Calibri"/>
          <w:shd w:val="clear" w:color="auto" w:fill="FFFFFF"/>
        </w:rPr>
        <w:t>Pressure Bulb under a concentrated load.</w:t>
      </w:r>
    </w:p>
    <w:p w:rsidR="0030029E" w:rsidRPr="00930F4F" w:rsidRDefault="0030029E" w:rsidP="00B32FD4">
      <w:pPr>
        <w:pStyle w:val="ListParagraph"/>
        <w:numPr>
          <w:ilvl w:val="0"/>
          <w:numId w:val="312"/>
        </w:numPr>
        <w:spacing w:after="0"/>
        <w:jc w:val="both"/>
        <w:rPr>
          <w:rFonts w:cs="Calibri"/>
          <w:shd w:val="clear" w:color="auto" w:fill="FFFFFF"/>
        </w:rPr>
      </w:pPr>
      <w:r w:rsidRPr="00930F4F">
        <w:rPr>
          <w:rFonts w:cs="Calibri"/>
          <w:shd w:val="clear" w:color="auto" w:fill="FFFFFF"/>
        </w:rPr>
        <w:t>Selection of diameter of a pipe for different types of flows through a circular pipe.</w:t>
      </w:r>
    </w:p>
    <w:p w:rsidR="0030029E" w:rsidRPr="00930F4F" w:rsidRDefault="0030029E" w:rsidP="00B32FD4">
      <w:pPr>
        <w:pStyle w:val="ListParagraph"/>
        <w:numPr>
          <w:ilvl w:val="0"/>
          <w:numId w:val="312"/>
        </w:numPr>
        <w:spacing w:after="0"/>
        <w:jc w:val="both"/>
        <w:rPr>
          <w:rFonts w:cs="Calibri"/>
          <w:shd w:val="clear" w:color="auto" w:fill="FFFFFF"/>
        </w:rPr>
      </w:pPr>
      <w:r w:rsidRPr="00930F4F">
        <w:rPr>
          <w:rFonts w:cs="Calibri"/>
          <w:shd w:val="clear" w:color="auto" w:fill="FFFFFF"/>
        </w:rPr>
        <w:t>Design of circular sewer.</w:t>
      </w:r>
    </w:p>
    <w:p w:rsidR="0030029E" w:rsidRPr="00930F4F" w:rsidRDefault="0030029E" w:rsidP="00B32FD4">
      <w:pPr>
        <w:pStyle w:val="ListParagraph"/>
        <w:numPr>
          <w:ilvl w:val="0"/>
          <w:numId w:val="312"/>
        </w:numPr>
        <w:spacing w:after="0"/>
        <w:jc w:val="both"/>
        <w:rPr>
          <w:rFonts w:cs="Calibri"/>
          <w:shd w:val="clear" w:color="auto" w:fill="FFFFFF"/>
        </w:rPr>
      </w:pPr>
      <w:r w:rsidRPr="00930F4F">
        <w:rPr>
          <w:rFonts w:cs="Calibri"/>
          <w:shd w:val="clear" w:color="auto" w:fill="FFFFFF"/>
        </w:rPr>
        <w:t xml:space="preserve">Run off calculations. </w:t>
      </w:r>
    </w:p>
    <w:p w:rsidR="0030029E" w:rsidRPr="00930F4F" w:rsidRDefault="0030029E" w:rsidP="00B32FD4">
      <w:pPr>
        <w:pStyle w:val="ListParagraph"/>
        <w:numPr>
          <w:ilvl w:val="0"/>
          <w:numId w:val="312"/>
        </w:numPr>
        <w:spacing w:after="0"/>
        <w:jc w:val="both"/>
        <w:rPr>
          <w:rFonts w:cs="Calibri"/>
          <w:shd w:val="clear" w:color="auto" w:fill="FFFFFF"/>
        </w:rPr>
      </w:pPr>
      <w:r w:rsidRPr="00930F4F">
        <w:rPr>
          <w:rFonts w:cs="Calibri"/>
          <w:shd w:val="clear" w:color="auto" w:fill="FFFFFF"/>
        </w:rPr>
        <w:t>Introduction to STAAD-Pro. (up to Fixed /Continuous beams for various loadings)</w:t>
      </w:r>
      <w:r>
        <w:rPr>
          <w:rFonts w:cs="Calibri"/>
          <w:shd w:val="clear" w:color="auto" w:fill="FFFFFF"/>
        </w:rPr>
        <w:t>.</w:t>
      </w:r>
    </w:p>
    <w:p w:rsidR="0030029E" w:rsidRPr="00BF4D31" w:rsidRDefault="0030029E" w:rsidP="00B32FD4">
      <w:pPr>
        <w:pStyle w:val="ListParagraph"/>
        <w:numPr>
          <w:ilvl w:val="0"/>
          <w:numId w:val="312"/>
        </w:numPr>
        <w:spacing w:after="0"/>
        <w:jc w:val="both"/>
        <w:rPr>
          <w:rFonts w:cs="Calibri"/>
          <w:shd w:val="clear" w:color="auto" w:fill="FFFFFF"/>
        </w:rPr>
      </w:pPr>
      <w:r w:rsidRPr="00BF4D31">
        <w:rPr>
          <w:rFonts w:cs="Calibri"/>
          <w:shd w:val="clear" w:color="auto" w:fill="FFFFFF"/>
        </w:rPr>
        <w:t>Design of Two storey residential building using STAAD Pro.</w:t>
      </w:r>
    </w:p>
    <w:p w:rsidR="0030029E" w:rsidRPr="00BF4D31" w:rsidRDefault="008540B9" w:rsidP="00B32FD4">
      <w:pPr>
        <w:pStyle w:val="ListParagraph"/>
        <w:numPr>
          <w:ilvl w:val="0"/>
          <w:numId w:val="312"/>
        </w:numPr>
        <w:spacing w:after="0"/>
        <w:jc w:val="both"/>
        <w:rPr>
          <w:rFonts w:cs="Calibri"/>
          <w:shd w:val="clear" w:color="auto" w:fill="FFFFFF"/>
        </w:rPr>
      </w:pPr>
      <w:r>
        <w:rPr>
          <w:rFonts w:cs="Calibri"/>
          <w:shd w:val="clear" w:color="auto" w:fill="FFFFFF"/>
        </w:rPr>
        <w:t xml:space="preserve">Design of </w:t>
      </w:r>
      <w:r w:rsidR="00CB6846">
        <w:rPr>
          <w:rFonts w:cs="Calibri"/>
          <w:shd w:val="clear" w:color="auto" w:fill="FFFFFF"/>
        </w:rPr>
        <w:t xml:space="preserve">Exterior components using Revit Architecture </w:t>
      </w:r>
    </w:p>
    <w:p w:rsidR="0030029E" w:rsidRPr="00CB6846" w:rsidRDefault="008540B9" w:rsidP="00CB6846">
      <w:pPr>
        <w:pStyle w:val="ListParagraph"/>
        <w:numPr>
          <w:ilvl w:val="0"/>
          <w:numId w:val="312"/>
        </w:numPr>
        <w:spacing w:after="0"/>
        <w:jc w:val="both"/>
        <w:rPr>
          <w:rFonts w:cs="Calibri"/>
          <w:shd w:val="clear" w:color="auto" w:fill="FFFFFF"/>
        </w:rPr>
      </w:pPr>
      <w:r>
        <w:rPr>
          <w:rFonts w:cs="Calibri"/>
          <w:shd w:val="clear" w:color="auto" w:fill="FFFFFF"/>
        </w:rPr>
        <w:t xml:space="preserve">Design of </w:t>
      </w:r>
      <w:r w:rsidR="00CB6846">
        <w:rPr>
          <w:rFonts w:cs="Calibri"/>
          <w:shd w:val="clear" w:color="auto" w:fill="FFFFFF"/>
        </w:rPr>
        <w:t xml:space="preserve">Interior components using Revit Architecture </w:t>
      </w:r>
    </w:p>
    <w:p w:rsidR="006B5DE0" w:rsidRDefault="006B5DE0" w:rsidP="006B5DE0">
      <w:pPr>
        <w:rPr>
          <w:rFonts w:cs="Calibri"/>
          <w:bCs/>
          <w:shd w:val="clear" w:color="auto" w:fill="FFFFFF"/>
        </w:rPr>
      </w:pPr>
      <w:r w:rsidRPr="00EE74C3">
        <w:rPr>
          <w:rFonts w:cs="Calibri"/>
          <w:bCs/>
          <w:shd w:val="clear" w:color="auto" w:fill="FFFFFF"/>
        </w:rPr>
        <w:br w:type="page"/>
      </w:r>
    </w:p>
    <w:p w:rsidR="006B5DE0" w:rsidRPr="00FF3F89" w:rsidRDefault="003D6C7B" w:rsidP="006B5DE0">
      <w:pPr>
        <w:spacing w:after="0" w:line="240" w:lineRule="auto"/>
        <w:jc w:val="center"/>
        <w:rPr>
          <w:b/>
          <w:color w:val="000000"/>
          <w:sz w:val="28"/>
        </w:rPr>
      </w:pPr>
      <w:r>
        <w:rPr>
          <w:b/>
          <w:color w:val="000000"/>
          <w:sz w:val="28"/>
        </w:rPr>
        <w:lastRenderedPageBreak/>
        <w:t>6</w:t>
      </w:r>
      <w:r w:rsidR="006B5DE0" w:rsidRPr="00FF3F89">
        <w:rPr>
          <w:b/>
          <w:color w:val="000000"/>
          <w:sz w:val="28"/>
        </w:rPr>
        <w:t>K780: PROJECT PHASE-I</w:t>
      </w:r>
    </w:p>
    <w:p w:rsidR="006B5DE0" w:rsidRPr="0093324F" w:rsidRDefault="006B5DE0" w:rsidP="006B5DE0">
      <w:pPr>
        <w:spacing w:after="0"/>
        <w:rPr>
          <w:lang w:val="fr-FR"/>
        </w:rPr>
      </w:pPr>
      <w:r w:rsidRPr="0093324F">
        <w:rPr>
          <w:b/>
          <w:bCs/>
          <w:lang w:val="en-US"/>
        </w:rPr>
        <w:t>B. Tech IV Year I Sem.</w:t>
      </w:r>
      <w:r w:rsidRPr="0093324F">
        <w:rPr>
          <w:b/>
          <w:lang w:val="en-US"/>
        </w:rPr>
        <w:tab/>
      </w:r>
      <w:r w:rsidRPr="0093324F">
        <w:rPr>
          <w:b/>
          <w:lang w:val="en-US"/>
        </w:rPr>
        <w:tab/>
      </w:r>
      <w:r w:rsidRPr="0093324F">
        <w:rPr>
          <w:b/>
          <w:lang w:val="en-US"/>
        </w:rPr>
        <w:tab/>
      </w:r>
      <w:r w:rsidRPr="0093324F">
        <w:rPr>
          <w:b/>
          <w:lang w:val="en-US"/>
        </w:rPr>
        <w:tab/>
      </w:r>
      <w:r w:rsidRPr="0093324F">
        <w:rPr>
          <w:b/>
          <w:lang w:val="en-US"/>
        </w:rPr>
        <w:tab/>
      </w:r>
      <w:r w:rsidRPr="0093324F">
        <w:rPr>
          <w:b/>
          <w:lang w:val="en-US"/>
        </w:rPr>
        <w:tab/>
      </w:r>
      <w:r w:rsidRPr="0093324F">
        <w:rPr>
          <w:b/>
          <w:lang w:val="en-US"/>
        </w:rPr>
        <w:tab/>
      </w:r>
      <w:r w:rsidRPr="0093324F">
        <w:rPr>
          <w:b/>
          <w:lang w:val="en-US"/>
        </w:rPr>
        <w:tab/>
      </w:r>
      <w:r w:rsidRPr="0093324F">
        <w:rPr>
          <w:b/>
          <w:bCs/>
          <w:lang w:val="fr-FR"/>
        </w:rPr>
        <w:t xml:space="preserve">L     T        P/D       C </w:t>
      </w:r>
    </w:p>
    <w:p w:rsidR="006B5DE0" w:rsidRPr="0093324F" w:rsidRDefault="006B5DE0" w:rsidP="006B5DE0">
      <w:pPr>
        <w:spacing w:after="0" w:line="360" w:lineRule="auto"/>
        <w:rPr>
          <w:b/>
          <w:lang w:val="fr-FR"/>
        </w:rPr>
      </w:pPr>
      <w:r w:rsidRPr="0093324F">
        <w:rPr>
          <w:lang w:val="fr-FR"/>
        </w:rPr>
        <w:tab/>
      </w:r>
      <w:r w:rsidRPr="0093324F">
        <w:rPr>
          <w:lang w:val="fr-FR"/>
        </w:rPr>
        <w:tab/>
      </w:r>
      <w:r w:rsidRPr="0093324F">
        <w:rPr>
          <w:lang w:val="fr-FR"/>
        </w:rPr>
        <w:tab/>
      </w:r>
      <w:r w:rsidRPr="0093324F">
        <w:rPr>
          <w:lang w:val="fr-FR"/>
        </w:rPr>
        <w:tab/>
      </w:r>
      <w:r w:rsidRPr="0093324F">
        <w:rPr>
          <w:lang w:val="fr-FR"/>
        </w:rPr>
        <w:tab/>
      </w:r>
      <w:r w:rsidRPr="0093324F">
        <w:rPr>
          <w:lang w:val="fr-FR"/>
        </w:rPr>
        <w:tab/>
      </w:r>
      <w:r w:rsidRPr="0093324F">
        <w:rPr>
          <w:lang w:val="fr-FR"/>
        </w:rPr>
        <w:tab/>
      </w:r>
      <w:r w:rsidRPr="0093324F">
        <w:rPr>
          <w:lang w:val="fr-FR"/>
        </w:rPr>
        <w:tab/>
      </w:r>
      <w:r w:rsidRPr="0093324F">
        <w:rPr>
          <w:lang w:val="fr-FR"/>
        </w:rPr>
        <w:tab/>
      </w:r>
      <w:r w:rsidRPr="0093324F">
        <w:rPr>
          <w:lang w:val="fr-FR"/>
        </w:rPr>
        <w:tab/>
        <w:t>-      1          3</w:t>
      </w:r>
      <w:r w:rsidRPr="0093324F">
        <w:rPr>
          <w:lang w:val="fr-FR"/>
        </w:rPr>
        <w:tab/>
        <w:t xml:space="preserve">  3</w:t>
      </w:r>
    </w:p>
    <w:p w:rsidR="006B5DE0" w:rsidRPr="0093324F" w:rsidRDefault="006B5DE0" w:rsidP="006B5DE0">
      <w:pPr>
        <w:rPr>
          <w:b/>
          <w:lang w:val="fr-FR"/>
        </w:rPr>
      </w:pPr>
      <w:r w:rsidRPr="00FF3F89">
        <w:rPr>
          <w:b/>
          <w:lang w:val="fr-FR"/>
        </w:rPr>
        <w:t>Course Objectives :</w:t>
      </w:r>
      <w:r w:rsidRPr="0093324F">
        <w:rPr>
          <w:b/>
          <w:lang w:val="fr-FR"/>
        </w:rPr>
        <w:tab/>
      </w:r>
      <w:r w:rsidRPr="0093324F">
        <w:rPr>
          <w:b/>
          <w:lang w:val="fr-FR"/>
        </w:rPr>
        <w:tab/>
      </w:r>
    </w:p>
    <w:p w:rsidR="006B5DE0" w:rsidRPr="0093324F" w:rsidRDefault="006B5DE0" w:rsidP="006B5DE0">
      <w:pPr>
        <w:rPr>
          <w:lang w:val="en-US"/>
        </w:rPr>
      </w:pPr>
      <w:r w:rsidRPr="0093324F">
        <w:rPr>
          <w:lang w:val="en-US"/>
        </w:rPr>
        <w:t>To enhance th</w:t>
      </w:r>
      <w:r w:rsidR="0030029E">
        <w:rPr>
          <w:lang w:val="en-US"/>
        </w:rPr>
        <w:t>e knowledge on selecting a proj</w:t>
      </w:r>
      <w:r w:rsidRPr="0093324F">
        <w:rPr>
          <w:lang w:val="en-US"/>
        </w:rPr>
        <w:t>e</w:t>
      </w:r>
      <w:r w:rsidR="0030029E">
        <w:rPr>
          <w:lang w:val="en-US"/>
        </w:rPr>
        <w:t>c</w:t>
      </w:r>
      <w:r w:rsidRPr="0093324F">
        <w:rPr>
          <w:lang w:val="en-US"/>
        </w:rPr>
        <w:t xml:space="preserve">t , learn related tools and enhance programming and communication skills for </w:t>
      </w:r>
      <w:r w:rsidR="0030029E" w:rsidRPr="0093324F">
        <w:rPr>
          <w:lang w:val="en-US"/>
        </w:rPr>
        <w:t>employability</w:t>
      </w:r>
      <w:r w:rsidRPr="0093324F">
        <w:rPr>
          <w:lang w:val="en-US"/>
        </w:rPr>
        <w:t>.</w:t>
      </w:r>
    </w:p>
    <w:p w:rsidR="006B5DE0" w:rsidRPr="00FF3F89" w:rsidRDefault="006B5DE0" w:rsidP="006B5DE0">
      <w:pPr>
        <w:spacing w:after="0" w:line="240" w:lineRule="auto"/>
        <w:jc w:val="both"/>
        <w:rPr>
          <w:b/>
        </w:rPr>
      </w:pPr>
      <w:r w:rsidRPr="00FF3F89">
        <w:rPr>
          <w:b/>
        </w:rPr>
        <w:t>Course Outcomes: After completing this course, student shall be able to</w:t>
      </w:r>
    </w:p>
    <w:p w:rsidR="006B5DE0" w:rsidRPr="00FF3F89" w:rsidRDefault="006B5DE0" w:rsidP="006B5DE0">
      <w:pPr>
        <w:spacing w:after="0" w:line="240" w:lineRule="auto"/>
        <w:jc w:val="both"/>
        <w:rPr>
          <w:b/>
        </w:rPr>
      </w:pPr>
    </w:p>
    <w:p w:rsidR="006B5DE0" w:rsidRPr="00FF3F89" w:rsidRDefault="006B5DE0" w:rsidP="00B32FD4">
      <w:pPr>
        <w:pStyle w:val="ListParagraph"/>
        <w:numPr>
          <w:ilvl w:val="0"/>
          <w:numId w:val="294"/>
        </w:numPr>
        <w:suppressAutoHyphens/>
        <w:spacing w:after="0" w:line="240" w:lineRule="auto"/>
      </w:pPr>
      <w:r w:rsidRPr="00FF3F89">
        <w:t>Students identify vast application areas for mobile / wireless communication / computing.</w:t>
      </w:r>
    </w:p>
    <w:p w:rsidR="006B5DE0" w:rsidRPr="00FF3F89" w:rsidRDefault="006B5DE0" w:rsidP="00B32FD4">
      <w:pPr>
        <w:pStyle w:val="ListParagraph"/>
        <w:numPr>
          <w:ilvl w:val="0"/>
          <w:numId w:val="294"/>
        </w:numPr>
        <w:suppressAutoHyphens/>
        <w:spacing w:after="0" w:line="240" w:lineRule="auto"/>
      </w:pPr>
      <w:r w:rsidRPr="00FF3F89">
        <w:t>They also understand the working principle of GSM technology.</w:t>
      </w:r>
    </w:p>
    <w:p w:rsidR="006B5DE0" w:rsidRPr="00FF3F89" w:rsidRDefault="006B5DE0" w:rsidP="00B32FD4">
      <w:pPr>
        <w:pStyle w:val="ListParagraph"/>
        <w:numPr>
          <w:ilvl w:val="0"/>
          <w:numId w:val="294"/>
        </w:numPr>
        <w:suppressAutoHyphens/>
        <w:spacing w:after="0" w:line="240" w:lineRule="auto"/>
      </w:pPr>
      <w:r w:rsidRPr="00FF3F89">
        <w:t>Students understand various media access control methods that are meant for wireless communication, each methods’ pros and cons</w:t>
      </w:r>
    </w:p>
    <w:p w:rsidR="006B5DE0" w:rsidRPr="00FF3F89" w:rsidRDefault="006B5DE0" w:rsidP="00B32FD4">
      <w:pPr>
        <w:pStyle w:val="ListParagraph"/>
        <w:numPr>
          <w:ilvl w:val="0"/>
          <w:numId w:val="294"/>
        </w:numPr>
        <w:suppressAutoHyphens/>
        <w:spacing w:after="0" w:line="240" w:lineRule="auto"/>
      </w:pPr>
      <w:r w:rsidRPr="00FF3F89">
        <w:t>Understand the issues in the Network layer in the wireless communication and identifying suitable solutions for the same</w:t>
      </w:r>
    </w:p>
    <w:p w:rsidR="006B5DE0" w:rsidRPr="00FF3F89" w:rsidRDefault="006B5DE0" w:rsidP="00B32FD4">
      <w:pPr>
        <w:pStyle w:val="ListParagraph"/>
        <w:numPr>
          <w:ilvl w:val="0"/>
          <w:numId w:val="294"/>
        </w:numPr>
        <w:suppressAutoHyphens/>
        <w:spacing w:after="0" w:line="240" w:lineRule="auto"/>
      </w:pPr>
      <w:r w:rsidRPr="00FF3F89">
        <w:t>Understand the issues in the Transport layer in the wireless communication and identifying suitable solutions for the same</w:t>
      </w:r>
    </w:p>
    <w:p w:rsidR="006B5DE0" w:rsidRPr="00FF3F89" w:rsidRDefault="006B5DE0" w:rsidP="00B32FD4">
      <w:pPr>
        <w:pStyle w:val="ListParagraph"/>
        <w:numPr>
          <w:ilvl w:val="0"/>
          <w:numId w:val="294"/>
        </w:numPr>
        <w:suppressAutoHyphens/>
        <w:spacing w:after="0" w:line="240" w:lineRule="auto"/>
      </w:pPr>
      <w:r w:rsidRPr="00FF3F89">
        <w:t>Understand MANETs with an example like Bluetooth technology.</w:t>
      </w:r>
    </w:p>
    <w:p w:rsidR="006B5DE0" w:rsidRPr="00FF3F89" w:rsidRDefault="006B5DE0" w:rsidP="00B32FD4">
      <w:pPr>
        <w:pStyle w:val="ListParagraph"/>
        <w:numPr>
          <w:ilvl w:val="0"/>
          <w:numId w:val="294"/>
        </w:numPr>
        <w:suppressAutoHyphens/>
        <w:spacing w:after="0" w:line="240" w:lineRule="auto"/>
      </w:pPr>
      <w:r w:rsidRPr="00FF3F89">
        <w:t>Understand Security Issues related to mobile computing and various solutions to mitigate the security problems.</w:t>
      </w:r>
    </w:p>
    <w:p w:rsidR="006B5DE0" w:rsidRPr="00FF3F89" w:rsidRDefault="006B5DE0" w:rsidP="00B32FD4">
      <w:pPr>
        <w:pStyle w:val="ListParagraph"/>
        <w:numPr>
          <w:ilvl w:val="0"/>
          <w:numId w:val="294"/>
        </w:numPr>
        <w:suppressAutoHyphens/>
        <w:spacing w:after="0" w:line="240" w:lineRule="auto"/>
      </w:pPr>
      <w:r w:rsidRPr="00FF3F89">
        <w:t>Prepare for the Project Phase</w:t>
      </w:r>
      <w:r w:rsidR="0030029E">
        <w:t>-</w:t>
      </w:r>
      <w:r w:rsidRPr="00FF3F89">
        <w:t>II</w:t>
      </w:r>
    </w:p>
    <w:p w:rsidR="006B5DE0" w:rsidRPr="00FF3F89" w:rsidRDefault="006B5DE0" w:rsidP="006B5DE0">
      <w:pPr>
        <w:spacing w:before="240"/>
        <w:jc w:val="both"/>
      </w:pPr>
      <w:r w:rsidRPr="00FF3F89">
        <w:t>The evaluation is for 100 marks. It is internal evaluation only.</w:t>
      </w:r>
    </w:p>
    <w:p w:rsidR="006B5DE0" w:rsidRPr="00FF3F89" w:rsidRDefault="006B5DE0" w:rsidP="006B5DE0">
      <w:pPr>
        <w:spacing w:before="240"/>
        <w:jc w:val="both"/>
      </w:pPr>
      <w:r>
        <w:t xml:space="preserve"> The committee consists of</w:t>
      </w:r>
      <w:r w:rsidRPr="00FF3F89">
        <w:t xml:space="preserve"> HOD, a Senior Faculty member and Internal Guide. </w:t>
      </w:r>
    </w:p>
    <w:p w:rsidR="006B5DE0" w:rsidRPr="00FF3F89" w:rsidRDefault="006B5DE0" w:rsidP="006B5DE0">
      <w:pPr>
        <w:spacing w:before="240"/>
        <w:ind w:left="720"/>
        <w:jc w:val="both"/>
        <w:rPr>
          <w:b/>
        </w:rPr>
      </w:pPr>
      <w:r w:rsidRPr="00FF3F89">
        <w:rPr>
          <w:b/>
        </w:rPr>
        <w:t>Division of marks for internal assessment – 100 marks</w:t>
      </w:r>
    </w:p>
    <w:p w:rsidR="006B5DE0" w:rsidRPr="00FF3F89" w:rsidRDefault="006B5DE0" w:rsidP="00B32FD4">
      <w:pPr>
        <w:pStyle w:val="ListParagraph"/>
        <w:numPr>
          <w:ilvl w:val="0"/>
          <w:numId w:val="295"/>
        </w:numPr>
        <w:spacing w:before="50" w:after="0" w:line="240" w:lineRule="auto"/>
      </w:pPr>
      <w:r w:rsidRPr="00FF3F89">
        <w:t xml:space="preserve">Progress of Project work and the corresponding interim report </w:t>
      </w:r>
      <w:r w:rsidRPr="00FF3F89">
        <w:br/>
        <w:t xml:space="preserve">as evaluated by internal guides at the end of 5 weeks </w:t>
      </w:r>
      <w:r w:rsidRPr="00FF3F89">
        <w:tab/>
      </w:r>
      <w:r w:rsidRPr="00FF3F89">
        <w:tab/>
        <w:t>: 10 Marks</w:t>
      </w:r>
    </w:p>
    <w:p w:rsidR="006B5DE0" w:rsidRPr="00FF3F89" w:rsidRDefault="006B5DE0" w:rsidP="00B32FD4">
      <w:pPr>
        <w:pStyle w:val="ListParagraph"/>
        <w:numPr>
          <w:ilvl w:val="0"/>
          <w:numId w:val="295"/>
        </w:numPr>
        <w:spacing w:before="50" w:after="0" w:line="240" w:lineRule="auto"/>
        <w:jc w:val="both"/>
      </w:pPr>
      <w:r w:rsidRPr="00FF3F89">
        <w:t>Seminar at the end of 5 weeks</w:t>
      </w:r>
      <w:r w:rsidRPr="00FF3F89">
        <w:tab/>
      </w:r>
      <w:r w:rsidRPr="00FF3F89">
        <w:tab/>
      </w:r>
      <w:r w:rsidRPr="00FF3F89">
        <w:tab/>
      </w:r>
      <w:r w:rsidRPr="00FF3F89">
        <w:tab/>
      </w:r>
      <w:r w:rsidR="00763E5F">
        <w:t xml:space="preserve">              </w:t>
      </w:r>
      <w:r w:rsidRPr="00FF3F89">
        <w:t xml:space="preserve"> : 10 Marks</w:t>
      </w:r>
    </w:p>
    <w:p w:rsidR="006B5DE0" w:rsidRPr="00FF3F89" w:rsidRDefault="006B5DE0" w:rsidP="00B32FD4">
      <w:pPr>
        <w:pStyle w:val="ListParagraph"/>
        <w:numPr>
          <w:ilvl w:val="0"/>
          <w:numId w:val="295"/>
        </w:numPr>
        <w:spacing w:before="50" w:after="0" w:line="240" w:lineRule="auto"/>
      </w:pPr>
      <w:r w:rsidRPr="00FF3F89">
        <w:t>Progress of Project work as evaluated by guides</w:t>
      </w:r>
      <w:r w:rsidRPr="00FF3F89">
        <w:br/>
        <w:t xml:space="preserve">at the end of 10 weeks </w:t>
      </w:r>
      <w:r w:rsidRPr="00FF3F89">
        <w:tab/>
      </w:r>
      <w:r w:rsidRPr="00FF3F89">
        <w:tab/>
      </w:r>
      <w:r w:rsidRPr="00FF3F89">
        <w:tab/>
      </w:r>
      <w:r w:rsidRPr="00FF3F89">
        <w:tab/>
      </w:r>
      <w:r w:rsidRPr="00FF3F89">
        <w:tab/>
      </w:r>
      <w:r w:rsidRPr="00FF3F89">
        <w:tab/>
        <w:t>: 10 Marks</w:t>
      </w:r>
    </w:p>
    <w:p w:rsidR="006B5DE0" w:rsidRPr="00FF3F89" w:rsidRDefault="006B5DE0" w:rsidP="00B32FD4">
      <w:pPr>
        <w:pStyle w:val="ListParagraph"/>
        <w:numPr>
          <w:ilvl w:val="0"/>
          <w:numId w:val="295"/>
        </w:numPr>
        <w:spacing w:before="50" w:after="0" w:line="240" w:lineRule="auto"/>
        <w:jc w:val="both"/>
      </w:pPr>
      <w:r w:rsidRPr="00FF3F89">
        <w:t>Seminar at the end of 10 weeks</w:t>
      </w:r>
      <w:r w:rsidRPr="00FF3F89">
        <w:tab/>
      </w:r>
      <w:r w:rsidRPr="00FF3F89">
        <w:tab/>
      </w:r>
      <w:r w:rsidRPr="00FF3F89">
        <w:tab/>
      </w:r>
      <w:r w:rsidRPr="00FF3F89">
        <w:tab/>
      </w:r>
      <w:r w:rsidRPr="00FF3F89">
        <w:tab/>
        <w:t>: 10 Marks</w:t>
      </w:r>
    </w:p>
    <w:p w:rsidR="006B5DE0" w:rsidRPr="00FF3F89" w:rsidRDefault="006B5DE0" w:rsidP="00B32FD4">
      <w:pPr>
        <w:pStyle w:val="ListParagraph"/>
        <w:numPr>
          <w:ilvl w:val="0"/>
          <w:numId w:val="295"/>
        </w:numPr>
        <w:spacing w:before="50" w:after="0" w:line="240" w:lineRule="auto"/>
        <w:jc w:val="both"/>
      </w:pPr>
      <w:r w:rsidRPr="00FF3F89">
        <w:t>Evaluation by the Guides ( at the end of 15 weeks)</w:t>
      </w:r>
      <w:r w:rsidRPr="00FF3F89">
        <w:tab/>
      </w:r>
      <w:r w:rsidRPr="00FF3F89">
        <w:tab/>
      </w:r>
      <w:r>
        <w:tab/>
      </w:r>
      <w:r w:rsidRPr="00FF3F89">
        <w:t>: 20 Marks</w:t>
      </w:r>
    </w:p>
    <w:p w:rsidR="006B5DE0" w:rsidRPr="00FF3F89" w:rsidRDefault="006B5DE0" w:rsidP="00B32FD4">
      <w:pPr>
        <w:pStyle w:val="ListParagraph"/>
        <w:numPr>
          <w:ilvl w:val="0"/>
          <w:numId w:val="295"/>
        </w:numPr>
        <w:spacing w:before="50" w:after="0" w:line="240" w:lineRule="auto"/>
        <w:jc w:val="both"/>
      </w:pPr>
      <w:r w:rsidRPr="00FF3F89">
        <w:t xml:space="preserve">Project Report </w:t>
      </w:r>
      <w:r w:rsidRPr="00FF3F89">
        <w:tab/>
      </w:r>
      <w:r w:rsidRPr="00FF3F89">
        <w:tab/>
      </w:r>
      <w:r w:rsidRPr="00FF3F89">
        <w:tab/>
      </w:r>
      <w:r w:rsidRPr="00FF3F89">
        <w:tab/>
      </w:r>
      <w:r w:rsidRPr="00FF3F89">
        <w:tab/>
      </w:r>
      <w:r w:rsidRPr="00FF3F89">
        <w:tab/>
      </w:r>
      <w:r w:rsidR="00763E5F">
        <w:t xml:space="preserve">               </w:t>
      </w:r>
      <w:r w:rsidRPr="00FF3F89">
        <w:t>: 10 Marks</w:t>
      </w:r>
    </w:p>
    <w:p w:rsidR="006B5DE0" w:rsidRPr="00FF3F89" w:rsidRDefault="006B5DE0" w:rsidP="00B32FD4">
      <w:pPr>
        <w:pStyle w:val="ListParagraph"/>
        <w:numPr>
          <w:ilvl w:val="0"/>
          <w:numId w:val="295"/>
        </w:numPr>
        <w:spacing w:before="50" w:after="0" w:line="240" w:lineRule="auto"/>
        <w:jc w:val="both"/>
      </w:pPr>
      <w:r w:rsidRPr="00FF3F89">
        <w:t>Final presentation and defence of the project</w:t>
      </w:r>
      <w:r w:rsidRPr="00FF3F89">
        <w:tab/>
      </w:r>
      <w:r w:rsidRPr="00FF3F89">
        <w:tab/>
      </w:r>
      <w:r w:rsidR="00763E5F">
        <w:t xml:space="preserve"> </w:t>
      </w:r>
      <w:r w:rsidRPr="00FF3F89">
        <w:tab/>
        <w:t>: 30  Marks</w:t>
      </w:r>
    </w:p>
    <w:p w:rsidR="006B5DE0" w:rsidRDefault="006B5DE0" w:rsidP="006B5DE0">
      <w:pPr>
        <w:rPr>
          <w:rFonts w:cs="Calibri"/>
          <w:bCs/>
          <w:shd w:val="clear" w:color="auto" w:fill="FFFFFF"/>
        </w:rPr>
      </w:pPr>
    </w:p>
    <w:p w:rsidR="006B5DE0" w:rsidRDefault="006B5DE0" w:rsidP="006B5DE0">
      <w:pPr>
        <w:rPr>
          <w:rFonts w:cs="Calibri"/>
          <w:bCs/>
          <w:shd w:val="clear" w:color="auto" w:fill="FFFFFF"/>
        </w:rPr>
      </w:pPr>
      <w:r>
        <w:rPr>
          <w:rFonts w:cs="Calibri"/>
          <w:bCs/>
          <w:shd w:val="clear" w:color="auto" w:fill="FFFFFF"/>
        </w:rPr>
        <w:br w:type="page"/>
      </w:r>
    </w:p>
    <w:p w:rsidR="006B5DE0" w:rsidRPr="00BC33F9" w:rsidRDefault="003D6C7B" w:rsidP="006B5DE0">
      <w:pPr>
        <w:widowControl w:val="0"/>
        <w:autoSpaceDE w:val="0"/>
        <w:autoSpaceDN w:val="0"/>
        <w:adjustRightInd w:val="0"/>
        <w:spacing w:after="0" w:line="240" w:lineRule="auto"/>
        <w:ind w:right="-230"/>
        <w:jc w:val="center"/>
        <w:rPr>
          <w:b/>
          <w:bCs/>
          <w:sz w:val="28"/>
          <w:szCs w:val="28"/>
        </w:rPr>
      </w:pPr>
      <w:bookmarkStart w:id="35" w:name="_Toc484777253"/>
      <w:r>
        <w:rPr>
          <w:b/>
          <w:bCs/>
          <w:sz w:val="28"/>
          <w:szCs w:val="28"/>
        </w:rPr>
        <w:lastRenderedPageBreak/>
        <w:t>6</w:t>
      </w:r>
      <w:r w:rsidR="006B5DE0">
        <w:rPr>
          <w:b/>
          <w:bCs/>
          <w:sz w:val="28"/>
          <w:szCs w:val="28"/>
        </w:rPr>
        <w:t>GC49:</w:t>
      </w:r>
      <w:r w:rsidR="006B5DE0">
        <w:rPr>
          <w:b/>
          <w:sz w:val="28"/>
          <w:szCs w:val="28"/>
        </w:rPr>
        <w:t>INTELLECTUAL PROPERTY RIGHTS</w:t>
      </w:r>
    </w:p>
    <w:p w:rsidR="006B5DE0" w:rsidRDefault="006B5DE0" w:rsidP="006B5DE0">
      <w:pPr>
        <w:rPr>
          <w:bCs/>
          <w:sz w:val="24"/>
          <w:szCs w:val="24"/>
        </w:rPr>
      </w:pPr>
      <w:r w:rsidRPr="00EE74C3">
        <w:rPr>
          <w:b/>
        </w:rPr>
        <w:t>B.</w:t>
      </w:r>
      <w:r>
        <w:rPr>
          <w:b/>
        </w:rPr>
        <w:t xml:space="preserve"> Tech IV Year </w:t>
      </w:r>
      <w:r w:rsidRPr="00EE74C3">
        <w:rPr>
          <w:b/>
        </w:rPr>
        <w:t>I Sem.</w:t>
      </w:r>
    </w:p>
    <w:p w:rsidR="006B5DE0" w:rsidRPr="007D2D84" w:rsidRDefault="006B5DE0" w:rsidP="006B5DE0">
      <w:pPr>
        <w:widowControl w:val="0"/>
        <w:autoSpaceDE w:val="0"/>
        <w:autoSpaceDN w:val="0"/>
        <w:adjustRightInd w:val="0"/>
        <w:spacing w:before="59" w:after="0" w:line="240" w:lineRule="auto"/>
        <w:ind w:left="6480" w:right="-530" w:firstLine="720"/>
        <w:rPr>
          <w:b/>
          <w:bCs/>
          <w:sz w:val="24"/>
          <w:szCs w:val="24"/>
        </w:rPr>
      </w:pPr>
      <w:r w:rsidRPr="007D2D84">
        <w:rPr>
          <w:b/>
          <w:bCs/>
          <w:sz w:val="24"/>
          <w:szCs w:val="24"/>
        </w:rPr>
        <w:t>L      T    P     C</w:t>
      </w:r>
    </w:p>
    <w:p w:rsidR="006B5DE0" w:rsidRPr="007D2D84" w:rsidRDefault="006B5DE0" w:rsidP="006B5DE0">
      <w:pPr>
        <w:rPr>
          <w:b/>
          <w:bCs/>
          <w:sz w:val="24"/>
          <w:szCs w:val="24"/>
        </w:rPr>
      </w:pPr>
      <w:r w:rsidRPr="007D2D84">
        <w:rPr>
          <w:b/>
          <w:bCs/>
          <w:sz w:val="24"/>
          <w:szCs w:val="24"/>
        </w:rPr>
        <w:tab/>
      </w:r>
      <w:r w:rsidRPr="007D2D84">
        <w:rPr>
          <w:b/>
          <w:bCs/>
          <w:sz w:val="24"/>
          <w:szCs w:val="24"/>
        </w:rPr>
        <w:tab/>
      </w:r>
      <w:r w:rsidRPr="007D2D84">
        <w:rPr>
          <w:b/>
          <w:bCs/>
          <w:sz w:val="24"/>
          <w:szCs w:val="24"/>
        </w:rPr>
        <w:tab/>
      </w:r>
      <w:r w:rsidR="00B74417">
        <w:rPr>
          <w:b/>
          <w:bCs/>
          <w:sz w:val="24"/>
          <w:szCs w:val="24"/>
        </w:rPr>
        <w:tab/>
      </w:r>
      <w:r w:rsidR="00B74417">
        <w:rPr>
          <w:b/>
          <w:bCs/>
          <w:sz w:val="24"/>
          <w:szCs w:val="24"/>
        </w:rPr>
        <w:tab/>
      </w:r>
      <w:r w:rsidR="00B74417">
        <w:rPr>
          <w:b/>
          <w:bCs/>
          <w:sz w:val="24"/>
          <w:szCs w:val="24"/>
        </w:rPr>
        <w:tab/>
      </w:r>
      <w:r w:rsidR="00B74417">
        <w:rPr>
          <w:b/>
          <w:bCs/>
          <w:sz w:val="24"/>
          <w:szCs w:val="24"/>
        </w:rPr>
        <w:tab/>
      </w:r>
      <w:r w:rsidR="00B74417">
        <w:rPr>
          <w:b/>
          <w:bCs/>
          <w:sz w:val="24"/>
          <w:szCs w:val="24"/>
        </w:rPr>
        <w:tab/>
      </w:r>
      <w:r w:rsidR="00B74417">
        <w:rPr>
          <w:b/>
          <w:bCs/>
          <w:sz w:val="24"/>
          <w:szCs w:val="24"/>
        </w:rPr>
        <w:tab/>
      </w:r>
      <w:r w:rsidR="00B74417">
        <w:rPr>
          <w:b/>
          <w:bCs/>
          <w:sz w:val="24"/>
          <w:szCs w:val="24"/>
        </w:rPr>
        <w:tab/>
      </w:r>
      <w:r>
        <w:rPr>
          <w:b/>
          <w:bCs/>
          <w:sz w:val="24"/>
          <w:szCs w:val="24"/>
        </w:rPr>
        <w:t>1</w:t>
      </w:r>
      <w:r w:rsidR="00B74417">
        <w:rPr>
          <w:b/>
          <w:bCs/>
          <w:sz w:val="24"/>
          <w:szCs w:val="24"/>
        </w:rPr>
        <w:t xml:space="preserve">        -</w:t>
      </w:r>
      <w:r w:rsidRPr="007D2D84">
        <w:rPr>
          <w:b/>
          <w:bCs/>
          <w:sz w:val="24"/>
          <w:szCs w:val="24"/>
        </w:rPr>
        <w:t xml:space="preserve"> -      </w:t>
      </w:r>
      <w:r>
        <w:rPr>
          <w:b/>
          <w:bCs/>
          <w:sz w:val="24"/>
          <w:szCs w:val="24"/>
        </w:rPr>
        <w:t>1</w:t>
      </w:r>
    </w:p>
    <w:tbl>
      <w:tblPr>
        <w:tblpPr w:leftFromText="180" w:rightFromText="180" w:vertAnchor="text" w:horzAnchor="margin" w:tblpXSpec="right"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3"/>
        <w:gridCol w:w="336"/>
        <w:gridCol w:w="323"/>
        <w:gridCol w:w="336"/>
        <w:gridCol w:w="323"/>
        <w:gridCol w:w="310"/>
        <w:gridCol w:w="336"/>
        <w:gridCol w:w="336"/>
        <w:gridCol w:w="336"/>
        <w:gridCol w:w="310"/>
        <w:gridCol w:w="336"/>
        <w:gridCol w:w="321"/>
      </w:tblGrid>
      <w:tr w:rsidR="006B5DE0" w:rsidRPr="006A0144" w:rsidTr="00334A85">
        <w:trPr>
          <w:trHeight w:val="274"/>
        </w:trPr>
        <w:tc>
          <w:tcPr>
            <w:tcW w:w="323"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a</w:t>
            </w:r>
          </w:p>
        </w:tc>
        <w:tc>
          <w:tcPr>
            <w:tcW w:w="336"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b</w:t>
            </w:r>
          </w:p>
        </w:tc>
        <w:tc>
          <w:tcPr>
            <w:tcW w:w="323"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c</w:t>
            </w:r>
          </w:p>
        </w:tc>
        <w:tc>
          <w:tcPr>
            <w:tcW w:w="336"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d</w:t>
            </w:r>
          </w:p>
        </w:tc>
        <w:tc>
          <w:tcPr>
            <w:tcW w:w="323"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e</w:t>
            </w:r>
          </w:p>
        </w:tc>
        <w:tc>
          <w:tcPr>
            <w:tcW w:w="310"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f</w:t>
            </w:r>
          </w:p>
        </w:tc>
        <w:tc>
          <w:tcPr>
            <w:tcW w:w="336"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g</w:t>
            </w:r>
          </w:p>
        </w:tc>
        <w:tc>
          <w:tcPr>
            <w:tcW w:w="336"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h</w:t>
            </w:r>
          </w:p>
        </w:tc>
        <w:tc>
          <w:tcPr>
            <w:tcW w:w="310"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i</w:t>
            </w:r>
          </w:p>
        </w:tc>
        <w:tc>
          <w:tcPr>
            <w:tcW w:w="310"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j</w:t>
            </w:r>
          </w:p>
        </w:tc>
        <w:tc>
          <w:tcPr>
            <w:tcW w:w="336"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k</w:t>
            </w:r>
          </w:p>
        </w:tc>
        <w:tc>
          <w:tcPr>
            <w:tcW w:w="321"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l</w:t>
            </w:r>
          </w:p>
        </w:tc>
      </w:tr>
      <w:tr w:rsidR="006B5DE0" w:rsidRPr="006A0144" w:rsidTr="00334A85">
        <w:trPr>
          <w:trHeight w:val="294"/>
        </w:trPr>
        <w:tc>
          <w:tcPr>
            <w:tcW w:w="323" w:type="dxa"/>
          </w:tcPr>
          <w:p w:rsidR="006B5DE0" w:rsidRPr="006A0144" w:rsidRDefault="006B5DE0" w:rsidP="00334A85">
            <w:pPr>
              <w:spacing w:after="0" w:line="240" w:lineRule="auto"/>
              <w:rPr>
                <w:rFonts w:ascii="Times New Roman" w:hAnsi="Times New Roman"/>
                <w:bCs/>
                <w:sz w:val="24"/>
                <w:szCs w:val="24"/>
              </w:rPr>
            </w:pPr>
          </w:p>
        </w:tc>
        <w:tc>
          <w:tcPr>
            <w:tcW w:w="336" w:type="dxa"/>
          </w:tcPr>
          <w:p w:rsidR="006B5DE0" w:rsidRPr="006A0144" w:rsidRDefault="006B5DE0" w:rsidP="00334A85">
            <w:pPr>
              <w:spacing w:after="0" w:line="240" w:lineRule="auto"/>
              <w:rPr>
                <w:rFonts w:ascii="Times New Roman" w:hAnsi="Times New Roman"/>
                <w:bCs/>
                <w:sz w:val="24"/>
                <w:szCs w:val="24"/>
              </w:rPr>
            </w:pPr>
          </w:p>
        </w:tc>
        <w:tc>
          <w:tcPr>
            <w:tcW w:w="323" w:type="dxa"/>
          </w:tcPr>
          <w:p w:rsidR="006B5DE0" w:rsidRPr="006A0144" w:rsidRDefault="006B5DE0" w:rsidP="00334A85">
            <w:pPr>
              <w:spacing w:after="0" w:line="240" w:lineRule="auto"/>
              <w:rPr>
                <w:rFonts w:ascii="Times New Roman" w:hAnsi="Times New Roman"/>
                <w:bCs/>
                <w:sz w:val="24"/>
                <w:szCs w:val="24"/>
              </w:rPr>
            </w:pPr>
          </w:p>
        </w:tc>
        <w:tc>
          <w:tcPr>
            <w:tcW w:w="336" w:type="dxa"/>
          </w:tcPr>
          <w:p w:rsidR="006B5DE0" w:rsidRPr="006A0144" w:rsidRDefault="006B5DE0" w:rsidP="00334A85">
            <w:pPr>
              <w:spacing w:after="0" w:line="240" w:lineRule="auto"/>
              <w:rPr>
                <w:rFonts w:ascii="Times New Roman" w:hAnsi="Times New Roman"/>
                <w:bCs/>
                <w:sz w:val="24"/>
                <w:szCs w:val="24"/>
              </w:rPr>
            </w:pPr>
          </w:p>
        </w:tc>
        <w:tc>
          <w:tcPr>
            <w:tcW w:w="323" w:type="dxa"/>
          </w:tcPr>
          <w:p w:rsidR="006B5DE0" w:rsidRPr="006A0144" w:rsidRDefault="006B5DE0" w:rsidP="00334A85">
            <w:pPr>
              <w:spacing w:after="0" w:line="240" w:lineRule="auto"/>
              <w:rPr>
                <w:rFonts w:ascii="Times New Roman" w:hAnsi="Times New Roman"/>
                <w:bCs/>
                <w:sz w:val="24"/>
                <w:szCs w:val="24"/>
              </w:rPr>
            </w:pPr>
          </w:p>
        </w:tc>
        <w:tc>
          <w:tcPr>
            <w:tcW w:w="310" w:type="dxa"/>
          </w:tcPr>
          <w:p w:rsidR="006B5DE0" w:rsidRPr="006A0144" w:rsidRDefault="006B5DE0" w:rsidP="00334A85">
            <w:pPr>
              <w:spacing w:after="0" w:line="240" w:lineRule="auto"/>
              <w:rPr>
                <w:rFonts w:ascii="Times New Roman" w:hAnsi="Times New Roman"/>
                <w:bCs/>
                <w:sz w:val="24"/>
                <w:szCs w:val="24"/>
              </w:rPr>
            </w:pPr>
          </w:p>
        </w:tc>
        <w:tc>
          <w:tcPr>
            <w:tcW w:w="336"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x</w:t>
            </w:r>
          </w:p>
        </w:tc>
        <w:tc>
          <w:tcPr>
            <w:tcW w:w="336" w:type="dxa"/>
          </w:tcPr>
          <w:p w:rsidR="006B5DE0" w:rsidRPr="006A0144" w:rsidRDefault="006B5DE0" w:rsidP="00334A85">
            <w:pPr>
              <w:spacing w:after="0" w:line="240" w:lineRule="auto"/>
              <w:rPr>
                <w:rFonts w:ascii="Times New Roman" w:hAnsi="Times New Roman"/>
                <w:bCs/>
                <w:sz w:val="24"/>
                <w:szCs w:val="24"/>
              </w:rPr>
            </w:pPr>
          </w:p>
        </w:tc>
        <w:tc>
          <w:tcPr>
            <w:tcW w:w="310" w:type="dxa"/>
          </w:tcPr>
          <w:p w:rsidR="006B5DE0" w:rsidRPr="006A0144" w:rsidRDefault="006B5DE0" w:rsidP="00334A85">
            <w:pPr>
              <w:spacing w:after="0" w:line="240" w:lineRule="auto"/>
              <w:rPr>
                <w:rFonts w:ascii="Times New Roman" w:hAnsi="Times New Roman"/>
                <w:bCs/>
                <w:sz w:val="24"/>
                <w:szCs w:val="24"/>
              </w:rPr>
            </w:pPr>
            <w:r w:rsidRPr="006A0144">
              <w:rPr>
                <w:rFonts w:ascii="Times New Roman" w:hAnsi="Times New Roman"/>
                <w:bCs/>
                <w:sz w:val="24"/>
                <w:szCs w:val="24"/>
              </w:rPr>
              <w:t>x</w:t>
            </w:r>
          </w:p>
        </w:tc>
        <w:tc>
          <w:tcPr>
            <w:tcW w:w="310" w:type="dxa"/>
          </w:tcPr>
          <w:p w:rsidR="006B5DE0" w:rsidRPr="006A0144" w:rsidRDefault="006B5DE0" w:rsidP="00334A85">
            <w:pPr>
              <w:spacing w:after="0" w:line="240" w:lineRule="auto"/>
              <w:rPr>
                <w:rFonts w:ascii="Times New Roman" w:hAnsi="Times New Roman"/>
                <w:bCs/>
                <w:sz w:val="24"/>
                <w:szCs w:val="24"/>
              </w:rPr>
            </w:pPr>
          </w:p>
        </w:tc>
        <w:tc>
          <w:tcPr>
            <w:tcW w:w="336" w:type="dxa"/>
          </w:tcPr>
          <w:p w:rsidR="006B5DE0" w:rsidRPr="006A0144" w:rsidRDefault="006B5DE0" w:rsidP="00334A85">
            <w:pPr>
              <w:spacing w:after="0" w:line="240" w:lineRule="auto"/>
              <w:rPr>
                <w:rFonts w:ascii="Times New Roman" w:hAnsi="Times New Roman"/>
                <w:bCs/>
                <w:sz w:val="24"/>
                <w:szCs w:val="24"/>
              </w:rPr>
            </w:pPr>
          </w:p>
        </w:tc>
        <w:tc>
          <w:tcPr>
            <w:tcW w:w="321" w:type="dxa"/>
          </w:tcPr>
          <w:p w:rsidR="006B5DE0" w:rsidRPr="006A0144" w:rsidRDefault="006B5DE0" w:rsidP="00334A85">
            <w:pPr>
              <w:spacing w:after="0" w:line="240" w:lineRule="auto"/>
              <w:rPr>
                <w:rFonts w:ascii="Times New Roman" w:hAnsi="Times New Roman"/>
                <w:bCs/>
                <w:sz w:val="24"/>
                <w:szCs w:val="24"/>
              </w:rPr>
            </w:pPr>
          </w:p>
        </w:tc>
      </w:tr>
    </w:tbl>
    <w:p w:rsidR="006B5DE0" w:rsidRDefault="006B5DE0" w:rsidP="006B5DE0">
      <w:pPr>
        <w:rPr>
          <w:bCs/>
          <w:sz w:val="24"/>
          <w:szCs w:val="24"/>
        </w:rPr>
      </w:pPr>
    </w:p>
    <w:p w:rsidR="006B5DE0" w:rsidRDefault="006B5DE0" w:rsidP="006B5DE0">
      <w:pPr>
        <w:rPr>
          <w:bCs/>
          <w:sz w:val="24"/>
          <w:szCs w:val="24"/>
        </w:rPr>
      </w:pPr>
    </w:p>
    <w:p w:rsidR="006B5DE0" w:rsidRDefault="006B5DE0" w:rsidP="006B5DE0">
      <w:pPr>
        <w:spacing w:after="0" w:line="240" w:lineRule="auto"/>
        <w:jc w:val="both"/>
        <w:rPr>
          <w:rFonts w:cs="Calibri"/>
          <w:b/>
          <w:bCs/>
        </w:rPr>
      </w:pPr>
      <w:r w:rsidRPr="004C2AD2">
        <w:rPr>
          <w:rFonts w:cs="Calibri"/>
          <w:b/>
          <w:bCs/>
        </w:rPr>
        <w:t xml:space="preserve">Course Objective: </w:t>
      </w:r>
    </w:p>
    <w:p w:rsidR="006B5DE0" w:rsidRPr="008219D2" w:rsidRDefault="006B5DE0" w:rsidP="006B5DE0">
      <w:pPr>
        <w:spacing w:after="0" w:line="240" w:lineRule="auto"/>
        <w:jc w:val="both"/>
        <w:rPr>
          <w:rFonts w:cs="Calibri"/>
          <w:bCs/>
        </w:rPr>
      </w:pPr>
      <w:r w:rsidRPr="008219D2">
        <w:rPr>
          <w:rFonts w:cs="Calibri"/>
          <w:bCs/>
        </w:rPr>
        <w:t>This course is intended to impart awareness on intellectual property rights and various regulatory issues related to IPR</w:t>
      </w:r>
    </w:p>
    <w:p w:rsidR="006B5DE0" w:rsidRPr="004C2AD2" w:rsidRDefault="006B5DE0" w:rsidP="006B5DE0">
      <w:pPr>
        <w:spacing w:after="0" w:line="240" w:lineRule="auto"/>
        <w:jc w:val="both"/>
        <w:rPr>
          <w:rFonts w:cs="Calibri"/>
          <w:b/>
          <w:bCs/>
        </w:rPr>
      </w:pPr>
    </w:p>
    <w:p w:rsidR="006B5DE0" w:rsidRPr="004C2AD2" w:rsidRDefault="006B5DE0" w:rsidP="006B5DE0">
      <w:pPr>
        <w:spacing w:after="0" w:line="240" w:lineRule="auto"/>
        <w:rPr>
          <w:rFonts w:cs="Calibri"/>
          <w:b/>
        </w:rPr>
      </w:pPr>
      <w:r w:rsidRPr="004C2AD2">
        <w:rPr>
          <w:rFonts w:cs="Calibri"/>
          <w:b/>
        </w:rPr>
        <w:t xml:space="preserve">Course </w:t>
      </w:r>
      <w:r>
        <w:rPr>
          <w:rFonts w:cs="Calibri"/>
          <w:b/>
        </w:rPr>
        <w:t>O</w:t>
      </w:r>
      <w:r w:rsidRPr="004C2AD2">
        <w:rPr>
          <w:rFonts w:cs="Calibri"/>
          <w:b/>
        </w:rPr>
        <w:t>utcomes:</w:t>
      </w:r>
    </w:p>
    <w:tbl>
      <w:tblPr>
        <w:tblW w:w="5000" w:type="pc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7"/>
        <w:gridCol w:w="8749"/>
      </w:tblGrid>
      <w:tr w:rsidR="006B5DE0" w:rsidRPr="006A0144" w:rsidTr="00334A85">
        <w:tc>
          <w:tcPr>
            <w:tcW w:w="432" w:type="pct"/>
            <w:shd w:val="clear" w:color="auto" w:fill="EEECE1"/>
          </w:tcPr>
          <w:p w:rsidR="006B5DE0" w:rsidRPr="006A0144" w:rsidRDefault="006B5DE0" w:rsidP="00334A85">
            <w:pPr>
              <w:spacing w:after="0"/>
              <w:rPr>
                <w:rFonts w:cs="Calibri"/>
                <w:b/>
              </w:rPr>
            </w:pPr>
            <w:r w:rsidRPr="006A0144">
              <w:rPr>
                <w:rFonts w:cs="Calibri"/>
                <w:b/>
              </w:rPr>
              <w:t xml:space="preserve">CO:1 </w:t>
            </w:r>
          </w:p>
        </w:tc>
        <w:tc>
          <w:tcPr>
            <w:tcW w:w="4568" w:type="pct"/>
          </w:tcPr>
          <w:p w:rsidR="006B5DE0" w:rsidRPr="006A0144" w:rsidRDefault="006B5DE0" w:rsidP="00334A85">
            <w:pPr>
              <w:spacing w:after="0" w:line="240" w:lineRule="auto"/>
              <w:rPr>
                <w:rFonts w:cs="Calibri"/>
              </w:rPr>
            </w:pPr>
            <w:r w:rsidRPr="006A0144">
              <w:rPr>
                <w:rFonts w:cs="Calibri"/>
              </w:rPr>
              <w:t xml:space="preserve">Demonstrate a breadth of knowledge in Intellectual property </w:t>
            </w:r>
          </w:p>
        </w:tc>
      </w:tr>
      <w:tr w:rsidR="006B5DE0" w:rsidRPr="006A0144" w:rsidTr="00334A85">
        <w:tc>
          <w:tcPr>
            <w:tcW w:w="432" w:type="pct"/>
            <w:shd w:val="clear" w:color="auto" w:fill="EEECE1"/>
          </w:tcPr>
          <w:p w:rsidR="006B5DE0" w:rsidRPr="006A0144" w:rsidRDefault="006B5DE0" w:rsidP="00334A85">
            <w:pPr>
              <w:spacing w:after="0"/>
              <w:rPr>
                <w:rFonts w:cs="Calibri"/>
                <w:b/>
              </w:rPr>
            </w:pPr>
            <w:r w:rsidRPr="006A0144">
              <w:rPr>
                <w:rFonts w:cs="Calibri"/>
                <w:b/>
              </w:rPr>
              <w:t>CO:2</w:t>
            </w:r>
          </w:p>
        </w:tc>
        <w:tc>
          <w:tcPr>
            <w:tcW w:w="4568" w:type="pct"/>
          </w:tcPr>
          <w:p w:rsidR="006B5DE0" w:rsidRPr="006A0144" w:rsidRDefault="006B5DE0" w:rsidP="00334A85">
            <w:pPr>
              <w:spacing w:after="0" w:line="240" w:lineRule="auto"/>
              <w:rPr>
                <w:rFonts w:cs="Calibri"/>
              </w:rPr>
            </w:pPr>
            <w:r w:rsidRPr="006A0144">
              <w:rPr>
                <w:rFonts w:cs="Calibri"/>
              </w:rPr>
              <w:t>Overview of Patents, Searching ,filling and drafting of Patents</w:t>
            </w:r>
          </w:p>
        </w:tc>
      </w:tr>
      <w:tr w:rsidR="006B5DE0" w:rsidRPr="006A0144" w:rsidTr="00334A85">
        <w:tc>
          <w:tcPr>
            <w:tcW w:w="432" w:type="pct"/>
            <w:shd w:val="clear" w:color="auto" w:fill="EEECE1"/>
          </w:tcPr>
          <w:p w:rsidR="006B5DE0" w:rsidRPr="006A0144" w:rsidRDefault="006B5DE0" w:rsidP="00334A85">
            <w:pPr>
              <w:spacing w:after="0"/>
              <w:rPr>
                <w:rFonts w:cs="Calibri"/>
                <w:b/>
              </w:rPr>
            </w:pPr>
            <w:r w:rsidRPr="006A0144">
              <w:rPr>
                <w:rFonts w:cs="Calibri"/>
                <w:b/>
              </w:rPr>
              <w:t>CO:3</w:t>
            </w:r>
          </w:p>
        </w:tc>
        <w:tc>
          <w:tcPr>
            <w:tcW w:w="4568" w:type="pct"/>
          </w:tcPr>
          <w:p w:rsidR="006B5DE0" w:rsidRPr="006A0144" w:rsidRDefault="006B5DE0" w:rsidP="00334A85">
            <w:pPr>
              <w:spacing w:after="0" w:line="240" w:lineRule="auto"/>
              <w:rPr>
                <w:rFonts w:cs="Calibri"/>
              </w:rPr>
            </w:pPr>
            <w:r w:rsidRPr="006A0144">
              <w:rPr>
                <w:rFonts w:cs="Calibri"/>
              </w:rPr>
              <w:t>Overview of copyright  &amp; GI .</w:t>
            </w:r>
          </w:p>
        </w:tc>
      </w:tr>
      <w:tr w:rsidR="006B5DE0" w:rsidRPr="006A0144" w:rsidTr="00334A85">
        <w:tc>
          <w:tcPr>
            <w:tcW w:w="432" w:type="pct"/>
            <w:shd w:val="clear" w:color="auto" w:fill="EEECE1"/>
          </w:tcPr>
          <w:p w:rsidR="006B5DE0" w:rsidRPr="006A0144" w:rsidRDefault="006B5DE0" w:rsidP="00334A85">
            <w:pPr>
              <w:spacing w:after="0"/>
              <w:rPr>
                <w:rFonts w:cs="Calibri"/>
                <w:b/>
              </w:rPr>
            </w:pPr>
            <w:r w:rsidRPr="006A0144">
              <w:rPr>
                <w:rFonts w:cs="Calibri"/>
                <w:b/>
              </w:rPr>
              <w:t>CO:4</w:t>
            </w:r>
          </w:p>
        </w:tc>
        <w:tc>
          <w:tcPr>
            <w:tcW w:w="4568" w:type="pct"/>
          </w:tcPr>
          <w:p w:rsidR="006B5DE0" w:rsidRPr="006A0144" w:rsidRDefault="006B5DE0" w:rsidP="00334A85">
            <w:pPr>
              <w:spacing w:after="0" w:line="240" w:lineRule="auto"/>
              <w:rPr>
                <w:rFonts w:cs="Calibri"/>
              </w:rPr>
            </w:pPr>
            <w:r w:rsidRPr="006A0144">
              <w:rPr>
                <w:rFonts w:cs="Calibri"/>
              </w:rPr>
              <w:t xml:space="preserve"> Overview of Trade Mark &amp; Trade Secret, </w:t>
            </w:r>
          </w:p>
        </w:tc>
      </w:tr>
      <w:tr w:rsidR="006B5DE0" w:rsidRPr="006A0144" w:rsidTr="00334A85">
        <w:tc>
          <w:tcPr>
            <w:tcW w:w="432" w:type="pct"/>
            <w:shd w:val="clear" w:color="auto" w:fill="EEECE1"/>
          </w:tcPr>
          <w:p w:rsidR="006B5DE0" w:rsidRPr="006A0144" w:rsidRDefault="006B5DE0" w:rsidP="00334A85">
            <w:pPr>
              <w:spacing w:after="0"/>
              <w:rPr>
                <w:rFonts w:cs="Calibri"/>
                <w:b/>
              </w:rPr>
            </w:pPr>
            <w:r w:rsidRPr="006A0144">
              <w:rPr>
                <w:rFonts w:cs="Calibri"/>
                <w:b/>
              </w:rPr>
              <w:t>CO:5</w:t>
            </w:r>
          </w:p>
        </w:tc>
        <w:tc>
          <w:tcPr>
            <w:tcW w:w="4568" w:type="pct"/>
          </w:tcPr>
          <w:p w:rsidR="006B5DE0" w:rsidRPr="006A0144" w:rsidRDefault="006B5DE0" w:rsidP="00334A85">
            <w:pPr>
              <w:spacing w:after="0" w:line="240" w:lineRule="auto"/>
              <w:rPr>
                <w:rFonts w:cs="Calibri"/>
              </w:rPr>
            </w:pPr>
            <w:r w:rsidRPr="006A0144">
              <w:rPr>
                <w:rFonts w:cs="Calibri"/>
              </w:rPr>
              <w:t xml:space="preserve">Overview of Integrated  Circuit  and Industrial Design. </w:t>
            </w:r>
          </w:p>
        </w:tc>
      </w:tr>
      <w:tr w:rsidR="006B5DE0" w:rsidRPr="006A0144" w:rsidTr="00334A85">
        <w:tc>
          <w:tcPr>
            <w:tcW w:w="432" w:type="pct"/>
            <w:shd w:val="clear" w:color="auto" w:fill="EEECE1"/>
          </w:tcPr>
          <w:p w:rsidR="006B5DE0" w:rsidRPr="006A0144" w:rsidRDefault="006B5DE0" w:rsidP="00334A85">
            <w:pPr>
              <w:spacing w:after="0"/>
              <w:rPr>
                <w:rFonts w:cs="Calibri"/>
              </w:rPr>
            </w:pPr>
            <w:r w:rsidRPr="006A0144">
              <w:rPr>
                <w:rFonts w:cs="Calibri"/>
                <w:b/>
              </w:rPr>
              <w:t>CO:6</w:t>
            </w:r>
          </w:p>
        </w:tc>
        <w:tc>
          <w:tcPr>
            <w:tcW w:w="4568" w:type="pct"/>
          </w:tcPr>
          <w:p w:rsidR="006B5DE0" w:rsidRPr="006A0144" w:rsidRDefault="006B5DE0" w:rsidP="00334A85">
            <w:pPr>
              <w:spacing w:after="0" w:line="240" w:lineRule="auto"/>
              <w:rPr>
                <w:rFonts w:cs="Calibri"/>
              </w:rPr>
            </w:pPr>
            <w:r w:rsidRPr="006A0144">
              <w:rPr>
                <w:rFonts w:cs="Calibri"/>
              </w:rPr>
              <w:t xml:space="preserve"> Knowledge about different national and international : Conventions and Treaties Governing the IPRs</w:t>
            </w:r>
          </w:p>
        </w:tc>
      </w:tr>
    </w:tbl>
    <w:p w:rsidR="006B5DE0" w:rsidRDefault="006B5DE0" w:rsidP="006B5DE0">
      <w:pPr>
        <w:jc w:val="both"/>
        <w:rPr>
          <w:rFonts w:cs="Calibri"/>
          <w:b/>
        </w:rPr>
      </w:pPr>
    </w:p>
    <w:p w:rsidR="006B5DE0" w:rsidRPr="004C2AD2" w:rsidRDefault="006B5DE0" w:rsidP="006B5DE0">
      <w:pPr>
        <w:jc w:val="both"/>
        <w:rPr>
          <w:rFonts w:cs="Calibri"/>
        </w:rPr>
      </w:pPr>
      <w:r w:rsidRPr="004C2AD2">
        <w:rPr>
          <w:rFonts w:cs="Calibri"/>
          <w:b/>
        </w:rPr>
        <w:t>Unit I: Introduction to IPR:</w:t>
      </w:r>
      <w:r w:rsidRPr="004C2AD2">
        <w:rPr>
          <w:rFonts w:cs="Calibri"/>
        </w:rPr>
        <w:t xml:space="preserve">Discovery, Invention, Creativity, Innovation, History &amp; Significance of IPR, Overview of IPR -Patent, Copyright, Trade Mark, Trade Secret , GI, Industrial Design &amp; Integrated Circuit, Non-patentable criteria </w:t>
      </w:r>
    </w:p>
    <w:p w:rsidR="006B5DE0" w:rsidRPr="004C2AD2" w:rsidRDefault="006B5DE0" w:rsidP="006B5DE0">
      <w:pPr>
        <w:jc w:val="both"/>
        <w:rPr>
          <w:rFonts w:cs="Calibri"/>
        </w:rPr>
      </w:pPr>
      <w:r w:rsidRPr="004C2AD2">
        <w:rPr>
          <w:rFonts w:cs="Calibri"/>
          <w:b/>
        </w:rPr>
        <w:t>Unit II: Patents</w:t>
      </w:r>
      <w:r w:rsidRPr="004C2AD2">
        <w:rPr>
          <w:rFonts w:cs="Calibri"/>
        </w:rPr>
        <w:t xml:space="preserve">: Patents- Patentability Criteria, Types of Patents-Process, Product &amp; Utility Models, Software Patenting and protection, Patent infringement- Case studies- Apple Vs Samsung, Enfish LLC Vs Microsoft, Overview of Patent search-Types of Searching, Public &amp; Private Searching Databases, Basics of Patent Filing &amp; Drafting, </w:t>
      </w:r>
      <w:r w:rsidRPr="004C2AD2">
        <w:rPr>
          <w:rFonts w:cs="Calibri"/>
          <w:bCs/>
          <w:spacing w:val="-10"/>
        </w:rPr>
        <w:t>Indian Patents Law</w:t>
      </w:r>
    </w:p>
    <w:p w:rsidR="006B5DE0" w:rsidRPr="004C2AD2" w:rsidRDefault="006B5DE0" w:rsidP="006B5DE0">
      <w:pPr>
        <w:jc w:val="both"/>
        <w:rPr>
          <w:rFonts w:cs="Calibri"/>
          <w:b/>
        </w:rPr>
      </w:pPr>
      <w:r w:rsidRPr="004C2AD2">
        <w:rPr>
          <w:rFonts w:cs="Calibri"/>
          <w:b/>
        </w:rPr>
        <w:t>Unit III: Copyrights and Geographical Indications:</w:t>
      </w:r>
      <w:r w:rsidRPr="004C2AD2">
        <w:rPr>
          <w:rFonts w:cs="Calibri"/>
        </w:rPr>
        <w:t xml:space="preserve"> Types of Copyrights, Procedure for filing, copyright infringement, </w:t>
      </w:r>
      <w:r w:rsidRPr="004C2AD2">
        <w:rPr>
          <w:rFonts w:cs="Calibri"/>
          <w:bCs/>
          <w:spacing w:val="-10"/>
        </w:rPr>
        <w:t xml:space="preserve">Copyright Law, </w:t>
      </w:r>
      <w:r w:rsidRPr="004C2AD2">
        <w:rPr>
          <w:rFonts w:cs="Calibri"/>
        </w:rPr>
        <w:t xml:space="preserve">Geographical Indications -Tirupati Laddu , Darjeeling Tea,  Basmati rice </w:t>
      </w:r>
    </w:p>
    <w:p w:rsidR="006B5DE0" w:rsidRPr="004C2AD2" w:rsidRDefault="006B5DE0" w:rsidP="006B5DE0">
      <w:pPr>
        <w:jc w:val="both"/>
        <w:rPr>
          <w:rFonts w:cs="Calibri"/>
          <w:b/>
        </w:rPr>
      </w:pPr>
      <w:r w:rsidRPr="004C2AD2">
        <w:rPr>
          <w:rFonts w:cs="Calibri"/>
          <w:b/>
        </w:rPr>
        <w:t>Unit IV: Trademark and Trade secrets:</w:t>
      </w:r>
      <w:r w:rsidRPr="004C2AD2">
        <w:rPr>
          <w:rFonts w:cs="Calibri"/>
        </w:rPr>
        <w:t xml:space="preserve"> Trade Marks –Commercial importance, protection, registration,  Case Studies- Sabena and Subena, Castrol Vs Pentagon, Trade Secrets- Case Studies-Kentucky Fried Chicken (KFC), Coca-Cola </w:t>
      </w:r>
    </w:p>
    <w:p w:rsidR="006B5DE0" w:rsidRPr="004C2AD2" w:rsidRDefault="006B5DE0" w:rsidP="006B5DE0">
      <w:pPr>
        <w:jc w:val="both"/>
        <w:rPr>
          <w:rFonts w:cs="Calibri"/>
          <w:bCs/>
          <w:color w:val="FF0000"/>
          <w:spacing w:val="-10"/>
        </w:rPr>
      </w:pPr>
      <w:r w:rsidRPr="004C2AD2">
        <w:rPr>
          <w:rFonts w:cs="Calibri"/>
          <w:b/>
        </w:rPr>
        <w:t xml:space="preserve">Unit V: Protection of Industrial Designs &amp; Integrated Circuits: </w:t>
      </w:r>
      <w:r w:rsidRPr="004C2AD2">
        <w:rPr>
          <w:rFonts w:cs="Calibri"/>
        </w:rPr>
        <w:t xml:space="preserve">Industrial Designs – Scope, protection, filing, infringement; Integrated Circuits &amp; Layout design, Semiconductors, Unfair competition,  </w:t>
      </w:r>
      <w:r w:rsidRPr="004C2AD2">
        <w:rPr>
          <w:rFonts w:cs="Calibri"/>
          <w:bCs/>
          <w:spacing w:val="-10"/>
        </w:rPr>
        <w:t>Designs Act.</w:t>
      </w:r>
    </w:p>
    <w:p w:rsidR="006B5DE0" w:rsidRPr="004C2AD2" w:rsidRDefault="006B5DE0" w:rsidP="006B5DE0">
      <w:pPr>
        <w:jc w:val="both"/>
        <w:rPr>
          <w:rFonts w:cs="Calibri"/>
        </w:rPr>
      </w:pPr>
      <w:r w:rsidRPr="004C2AD2">
        <w:rPr>
          <w:rFonts w:cs="Calibri"/>
          <w:b/>
        </w:rPr>
        <w:lastRenderedPageBreak/>
        <w:t>Unit VI: International Conventions &amp; Treaties:</w:t>
      </w:r>
      <w:r w:rsidRPr="004C2AD2">
        <w:rPr>
          <w:rFonts w:cs="Calibri"/>
          <w:bCs/>
          <w:spacing w:val="-10"/>
        </w:rPr>
        <w:t xml:space="preserve"> Overview of WTO, GATT, TRIPS, WIPO, </w:t>
      </w:r>
      <w:r w:rsidRPr="004C2AD2">
        <w:rPr>
          <w:rFonts w:cs="Calibri"/>
        </w:rPr>
        <w:t xml:space="preserve">Berne Convention, </w:t>
      </w:r>
      <w:r w:rsidRPr="004C2AD2">
        <w:rPr>
          <w:rFonts w:cs="Calibri"/>
          <w:bCs/>
          <w:spacing w:val="-10"/>
        </w:rPr>
        <w:t xml:space="preserve">Rome convention, </w:t>
      </w:r>
      <w:r w:rsidRPr="004C2AD2">
        <w:rPr>
          <w:rFonts w:cs="Calibri"/>
        </w:rPr>
        <w:t xml:space="preserve">Paris Convention, Patent Cooperation Treaty (PCT), </w:t>
      </w:r>
      <w:r w:rsidRPr="004C2AD2">
        <w:rPr>
          <w:rFonts w:cs="Calibri"/>
          <w:bCs/>
          <w:spacing w:val="-10"/>
        </w:rPr>
        <w:t xml:space="preserve">Madrid Protocol, Budapest Treaty, Hague agreement  </w:t>
      </w:r>
    </w:p>
    <w:p w:rsidR="006B5DE0" w:rsidRDefault="006B5DE0" w:rsidP="006B5DE0">
      <w:pPr>
        <w:spacing w:after="0"/>
        <w:rPr>
          <w:rFonts w:cs="Calibri"/>
          <w:b/>
        </w:rPr>
      </w:pPr>
    </w:p>
    <w:p w:rsidR="006B5DE0" w:rsidRPr="004C2AD2" w:rsidRDefault="006B5DE0" w:rsidP="006B5DE0">
      <w:pPr>
        <w:spacing w:after="0"/>
        <w:rPr>
          <w:rFonts w:cs="Calibri"/>
          <w:b/>
        </w:rPr>
      </w:pPr>
      <w:r>
        <w:rPr>
          <w:rFonts w:cs="Calibri"/>
          <w:b/>
        </w:rPr>
        <w:t>TEXT BOOKS</w:t>
      </w:r>
      <w:r w:rsidRPr="004C2AD2">
        <w:rPr>
          <w:rFonts w:cs="Calibri"/>
          <w:b/>
        </w:rPr>
        <w:t>:</w:t>
      </w:r>
    </w:p>
    <w:p w:rsidR="006B5DE0" w:rsidRPr="004C2AD2" w:rsidRDefault="006B5DE0" w:rsidP="00B32FD4">
      <w:pPr>
        <w:pStyle w:val="ListParagraph"/>
        <w:numPr>
          <w:ilvl w:val="0"/>
          <w:numId w:val="286"/>
        </w:numPr>
        <w:jc w:val="both"/>
        <w:rPr>
          <w:rFonts w:cs="Calibri"/>
        </w:rPr>
      </w:pPr>
      <w:r w:rsidRPr="004C2AD2">
        <w:rPr>
          <w:rFonts w:cs="Calibri"/>
        </w:rPr>
        <w:t>Deborah E. Bouchoux, Intellectual Property for Paralegals – The law of Trademarks, Copyrights, Patents &amp; Trade secrets, 3</w:t>
      </w:r>
      <w:r w:rsidRPr="004C2AD2">
        <w:rPr>
          <w:rFonts w:cs="Calibri"/>
          <w:vertAlign w:val="superscript"/>
        </w:rPr>
        <w:t>rd</w:t>
      </w:r>
      <w:r w:rsidRPr="004C2AD2">
        <w:rPr>
          <w:rFonts w:cs="Calibri"/>
        </w:rPr>
        <w:t xml:space="preserve"> Edition, Cengage learning, 2012</w:t>
      </w:r>
    </w:p>
    <w:p w:rsidR="006B5DE0" w:rsidRPr="004C2AD2" w:rsidRDefault="006B5DE0" w:rsidP="00B32FD4">
      <w:pPr>
        <w:pStyle w:val="ListParagraph"/>
        <w:numPr>
          <w:ilvl w:val="0"/>
          <w:numId w:val="286"/>
        </w:numPr>
        <w:jc w:val="both"/>
        <w:rPr>
          <w:rFonts w:cs="Calibri"/>
        </w:rPr>
      </w:pPr>
      <w:r w:rsidRPr="004C2AD2">
        <w:rPr>
          <w:rFonts w:cs="Calibri"/>
        </w:rPr>
        <w:t>N.S. Gopalakrishnan &amp; T.G. Agitha, Principles of Intellectual Property, Eastern Book Company, Lucknow, 2009.</w:t>
      </w:r>
    </w:p>
    <w:p w:rsidR="006B5DE0" w:rsidRPr="004C2AD2" w:rsidRDefault="006B5DE0" w:rsidP="006B5DE0">
      <w:pPr>
        <w:pStyle w:val="ListParagraph"/>
        <w:ind w:left="360"/>
        <w:jc w:val="both"/>
        <w:rPr>
          <w:rFonts w:cs="Calibri"/>
        </w:rPr>
      </w:pPr>
    </w:p>
    <w:p w:rsidR="006B5DE0" w:rsidRPr="004C2AD2" w:rsidRDefault="006B5DE0" w:rsidP="006B5DE0">
      <w:pPr>
        <w:spacing w:after="0"/>
        <w:rPr>
          <w:rFonts w:cs="Calibri"/>
          <w:b/>
        </w:rPr>
      </w:pPr>
      <w:r>
        <w:rPr>
          <w:rFonts w:cs="Calibri"/>
          <w:b/>
        </w:rPr>
        <w:t>REFERENCES:</w:t>
      </w:r>
    </w:p>
    <w:p w:rsidR="006B5DE0" w:rsidRPr="004C2AD2" w:rsidRDefault="006B5DE0" w:rsidP="00B32FD4">
      <w:pPr>
        <w:pStyle w:val="ListParagraph"/>
        <w:numPr>
          <w:ilvl w:val="0"/>
          <w:numId w:val="287"/>
        </w:numPr>
        <w:rPr>
          <w:rFonts w:cs="Calibri"/>
        </w:rPr>
      </w:pPr>
      <w:r w:rsidRPr="004C2AD2">
        <w:rPr>
          <w:rFonts w:cs="Calibri"/>
          <w:bCs/>
          <w:spacing w:val="-10"/>
        </w:rPr>
        <w:t>M. M. S. Karki , Intellectual Property Rights: Basic Concepts, Atlantic Publishers, 2009</w:t>
      </w:r>
    </w:p>
    <w:p w:rsidR="006B5DE0" w:rsidRPr="004C2AD2" w:rsidRDefault="006B5DE0" w:rsidP="00B32FD4">
      <w:pPr>
        <w:pStyle w:val="ListParagraph"/>
        <w:numPr>
          <w:ilvl w:val="0"/>
          <w:numId w:val="287"/>
        </w:numPr>
        <w:rPr>
          <w:rFonts w:cs="Calibri"/>
        </w:rPr>
      </w:pPr>
      <w:r w:rsidRPr="004C2AD2">
        <w:rPr>
          <w:rFonts w:cs="Calibri"/>
        </w:rPr>
        <w:t xml:space="preserve">Neeraj Pandey &amp; Khushdeep Dharni, </w:t>
      </w:r>
      <w:r w:rsidRPr="004C2AD2">
        <w:rPr>
          <w:rFonts w:cs="Calibri"/>
          <w:bCs/>
          <w:spacing w:val="-10"/>
        </w:rPr>
        <w:t>Intellectual Property Rights, Phi Learning Pvt. Ltd</w:t>
      </w:r>
    </w:p>
    <w:p w:rsidR="006B5DE0" w:rsidRPr="004C2AD2" w:rsidRDefault="006B5DE0" w:rsidP="00B32FD4">
      <w:pPr>
        <w:pStyle w:val="ListParagraph"/>
        <w:numPr>
          <w:ilvl w:val="0"/>
          <w:numId w:val="287"/>
        </w:numPr>
        <w:rPr>
          <w:rFonts w:cs="Calibri"/>
        </w:rPr>
      </w:pPr>
      <w:r w:rsidRPr="004C2AD2">
        <w:rPr>
          <w:rFonts w:cs="Calibri"/>
        </w:rPr>
        <w:t xml:space="preserve">Ajit Parulekar and Sarita D’ Souza, Indian Patents Law – Legal &amp; Business Implications; Macmillan India ltd, 2006. </w:t>
      </w:r>
    </w:p>
    <w:p w:rsidR="006B5DE0" w:rsidRPr="004C2AD2" w:rsidRDefault="006B5DE0" w:rsidP="00B32FD4">
      <w:pPr>
        <w:pStyle w:val="ListParagraph"/>
        <w:numPr>
          <w:ilvl w:val="0"/>
          <w:numId w:val="287"/>
        </w:numPr>
        <w:rPr>
          <w:rFonts w:cs="Calibri"/>
        </w:rPr>
      </w:pPr>
      <w:r w:rsidRPr="004C2AD2">
        <w:rPr>
          <w:rFonts w:cs="Calibri"/>
        </w:rPr>
        <w:t xml:space="preserve">B. L. Wadehra. Law Relating to Patents, Trade Marks, Copyright, Designs &amp; Geographical Indications; Universal law Publishing Pvt. Ltd., India 2000. </w:t>
      </w:r>
    </w:p>
    <w:p w:rsidR="006B5DE0" w:rsidRDefault="006B5DE0" w:rsidP="00B32FD4">
      <w:pPr>
        <w:pStyle w:val="ListParagraph"/>
        <w:numPr>
          <w:ilvl w:val="0"/>
          <w:numId w:val="287"/>
        </w:numPr>
      </w:pPr>
      <w:r w:rsidRPr="008219D2">
        <w:rPr>
          <w:rFonts w:cs="Calibri"/>
        </w:rPr>
        <w:t>P. Narayanan; Law of Copyright and Industrial Designs; Eastern law House, Delhi, 2010.</w:t>
      </w:r>
    </w:p>
    <w:p w:rsidR="006B5DE0" w:rsidRDefault="006B5DE0" w:rsidP="006B5DE0">
      <w:r>
        <w:br w:type="page"/>
      </w:r>
    </w:p>
    <w:p w:rsidR="006B5DE0" w:rsidRPr="00FC2138" w:rsidRDefault="003D6C7B" w:rsidP="006B5DE0">
      <w:pPr>
        <w:spacing w:after="0" w:line="240" w:lineRule="auto"/>
        <w:jc w:val="center"/>
        <w:rPr>
          <w:b/>
          <w:color w:val="000000"/>
          <w:sz w:val="28"/>
        </w:rPr>
      </w:pPr>
      <w:r>
        <w:rPr>
          <w:b/>
          <w:color w:val="000000"/>
          <w:sz w:val="28"/>
        </w:rPr>
        <w:lastRenderedPageBreak/>
        <w:t>6</w:t>
      </w:r>
      <w:r w:rsidR="006B5DE0" w:rsidRPr="00FC2138">
        <w:rPr>
          <w:b/>
          <w:color w:val="000000"/>
          <w:sz w:val="28"/>
        </w:rPr>
        <w:t>K777: INDUSTRY ORIENTED MINI PROJECT</w:t>
      </w:r>
    </w:p>
    <w:p w:rsidR="006B5DE0" w:rsidRPr="0093324F" w:rsidRDefault="006B5DE0" w:rsidP="006B5DE0">
      <w:pPr>
        <w:spacing w:after="0"/>
        <w:rPr>
          <w:b/>
          <w:bCs/>
          <w:lang w:val="en-US"/>
        </w:rPr>
      </w:pPr>
    </w:p>
    <w:p w:rsidR="006B5DE0" w:rsidRPr="0093324F" w:rsidRDefault="006B5DE0" w:rsidP="006B5DE0">
      <w:pPr>
        <w:spacing w:after="0"/>
        <w:rPr>
          <w:lang w:val="fr-FR"/>
        </w:rPr>
      </w:pPr>
      <w:r w:rsidRPr="0093324F">
        <w:rPr>
          <w:b/>
          <w:bCs/>
          <w:lang w:val="en-US"/>
        </w:rPr>
        <w:t>B. Tech IV Year I Sem.</w:t>
      </w:r>
      <w:r w:rsidRPr="0093324F">
        <w:rPr>
          <w:b/>
          <w:bCs/>
          <w:lang w:val="en-US"/>
        </w:rPr>
        <w:tab/>
      </w:r>
      <w:r w:rsidRPr="0093324F">
        <w:rPr>
          <w:b/>
          <w:lang w:val="en-US"/>
        </w:rPr>
        <w:tab/>
      </w:r>
      <w:r w:rsidRPr="0093324F">
        <w:rPr>
          <w:b/>
          <w:lang w:val="en-US"/>
        </w:rPr>
        <w:tab/>
      </w:r>
      <w:r w:rsidRPr="0093324F">
        <w:rPr>
          <w:b/>
          <w:lang w:val="en-US"/>
        </w:rPr>
        <w:tab/>
      </w:r>
      <w:r w:rsidRPr="0093324F">
        <w:rPr>
          <w:b/>
          <w:lang w:val="en-US"/>
        </w:rPr>
        <w:tab/>
      </w:r>
      <w:r w:rsidRPr="0093324F">
        <w:rPr>
          <w:b/>
          <w:lang w:val="en-US"/>
        </w:rPr>
        <w:tab/>
      </w:r>
      <w:r w:rsidRPr="0093324F">
        <w:rPr>
          <w:b/>
          <w:lang w:val="en-US"/>
        </w:rPr>
        <w:tab/>
      </w:r>
      <w:r w:rsidRPr="0093324F">
        <w:rPr>
          <w:b/>
          <w:lang w:val="en-US"/>
        </w:rPr>
        <w:tab/>
      </w:r>
      <w:r w:rsidRPr="0093324F">
        <w:rPr>
          <w:b/>
          <w:bCs/>
          <w:lang w:val="fr-FR"/>
        </w:rPr>
        <w:t xml:space="preserve">L     T        P/D       C </w:t>
      </w:r>
    </w:p>
    <w:p w:rsidR="006B5DE0" w:rsidRPr="0093324F" w:rsidRDefault="006B5DE0" w:rsidP="006B5DE0">
      <w:pPr>
        <w:spacing w:after="0" w:line="360" w:lineRule="auto"/>
        <w:rPr>
          <w:b/>
          <w:lang w:val="fr-FR"/>
        </w:rPr>
      </w:pPr>
      <w:r w:rsidRPr="0093324F">
        <w:rPr>
          <w:lang w:val="fr-FR"/>
        </w:rPr>
        <w:tab/>
      </w:r>
      <w:r w:rsidRPr="0093324F">
        <w:rPr>
          <w:lang w:val="fr-FR"/>
        </w:rPr>
        <w:tab/>
      </w:r>
      <w:r w:rsidRPr="0093324F">
        <w:rPr>
          <w:lang w:val="fr-FR"/>
        </w:rPr>
        <w:tab/>
      </w:r>
      <w:r w:rsidRPr="0093324F">
        <w:rPr>
          <w:lang w:val="fr-FR"/>
        </w:rPr>
        <w:tab/>
      </w:r>
      <w:r w:rsidRPr="0093324F">
        <w:rPr>
          <w:lang w:val="fr-FR"/>
        </w:rPr>
        <w:tab/>
      </w:r>
      <w:r w:rsidRPr="0093324F">
        <w:rPr>
          <w:lang w:val="fr-FR"/>
        </w:rPr>
        <w:tab/>
      </w:r>
      <w:r w:rsidRPr="0093324F">
        <w:rPr>
          <w:lang w:val="fr-FR"/>
        </w:rPr>
        <w:tab/>
      </w:r>
      <w:r w:rsidRPr="0093324F">
        <w:rPr>
          <w:lang w:val="fr-FR"/>
        </w:rPr>
        <w:tab/>
      </w:r>
      <w:r w:rsidRPr="0093324F">
        <w:rPr>
          <w:lang w:val="fr-FR"/>
        </w:rPr>
        <w:tab/>
      </w:r>
      <w:r w:rsidRPr="0093324F">
        <w:rPr>
          <w:lang w:val="fr-FR"/>
        </w:rPr>
        <w:tab/>
        <w:t>-      -            -         2</w:t>
      </w:r>
    </w:p>
    <w:p w:rsidR="006B5DE0" w:rsidRPr="0093324F" w:rsidRDefault="006B5DE0" w:rsidP="006B5DE0">
      <w:pPr>
        <w:rPr>
          <w:b/>
          <w:lang w:val="fr-FR"/>
        </w:rPr>
      </w:pPr>
      <w:r w:rsidRPr="00FC2138">
        <w:rPr>
          <w:b/>
          <w:lang w:val="fr-FR"/>
        </w:rPr>
        <w:t>Course Objective :</w:t>
      </w:r>
      <w:r w:rsidRPr="0093324F">
        <w:rPr>
          <w:b/>
          <w:lang w:val="fr-FR"/>
        </w:rPr>
        <w:tab/>
      </w:r>
      <w:r w:rsidRPr="0093324F">
        <w:rPr>
          <w:b/>
          <w:lang w:val="fr-FR"/>
        </w:rPr>
        <w:tab/>
      </w:r>
    </w:p>
    <w:p w:rsidR="006B5DE0" w:rsidRPr="0093324F" w:rsidRDefault="006B5DE0" w:rsidP="006B5DE0">
      <w:pPr>
        <w:rPr>
          <w:lang w:val="en-US"/>
        </w:rPr>
      </w:pPr>
      <w:r w:rsidRPr="0093324F">
        <w:rPr>
          <w:lang w:val="en-US"/>
        </w:rPr>
        <w:t>To enhance the knowledge on selecting a projcet , learn related tools and enhance programming and communication skills for employabilty.</w:t>
      </w:r>
    </w:p>
    <w:p w:rsidR="006B5DE0" w:rsidRPr="00FC2138" w:rsidRDefault="006B5DE0" w:rsidP="006B5DE0">
      <w:r w:rsidRPr="00FC2138">
        <w:rPr>
          <w:b/>
        </w:rPr>
        <w:t xml:space="preserve">Pre-Requisites: </w:t>
      </w:r>
      <w:r w:rsidRPr="00FC2138">
        <w:t>All Courses till this semester</w:t>
      </w:r>
    </w:p>
    <w:p w:rsidR="006B5DE0" w:rsidRPr="00FC2138" w:rsidRDefault="006B5DE0" w:rsidP="006B5DE0">
      <w:pPr>
        <w:spacing w:after="0" w:line="240" w:lineRule="auto"/>
        <w:jc w:val="both"/>
        <w:rPr>
          <w:b/>
        </w:rPr>
      </w:pPr>
      <w:r w:rsidRPr="00FC2138">
        <w:rPr>
          <w:b/>
        </w:rPr>
        <w:t>Course Outcomes: After completing this course, student shall be able to</w:t>
      </w:r>
    </w:p>
    <w:p w:rsidR="006B5DE0" w:rsidRPr="00FC2138" w:rsidRDefault="006B5DE0" w:rsidP="006B5DE0">
      <w:pPr>
        <w:spacing w:after="0" w:line="240" w:lineRule="auto"/>
        <w:jc w:val="both"/>
        <w:rPr>
          <w:b/>
        </w:rPr>
      </w:pPr>
    </w:p>
    <w:p w:rsidR="006B5DE0" w:rsidRPr="00FC2138" w:rsidRDefault="006B5DE0" w:rsidP="00B32FD4">
      <w:pPr>
        <w:pStyle w:val="ListParagraph"/>
        <w:numPr>
          <w:ilvl w:val="0"/>
          <w:numId w:val="296"/>
        </w:numPr>
        <w:suppressAutoHyphens/>
        <w:spacing w:after="0" w:line="240" w:lineRule="auto"/>
        <w:jc w:val="both"/>
      </w:pPr>
      <w:r w:rsidRPr="00FC2138">
        <w:t>Use the concepts learned in the courses, so far, in conceptualizing, designing and executing the modules of the projects.</w:t>
      </w:r>
    </w:p>
    <w:p w:rsidR="006B5DE0" w:rsidRPr="00FC2138" w:rsidRDefault="006B5DE0" w:rsidP="00B32FD4">
      <w:pPr>
        <w:pStyle w:val="ListParagraph"/>
        <w:numPr>
          <w:ilvl w:val="0"/>
          <w:numId w:val="296"/>
        </w:numPr>
        <w:suppressAutoHyphens/>
        <w:spacing w:after="0" w:line="240" w:lineRule="auto"/>
        <w:jc w:val="both"/>
      </w:pPr>
      <w:r w:rsidRPr="00FC2138">
        <w:t>Exhibit the interest in learning the modern tools and technologies through the bridge courses arranged in the college, beyond the curriculum, and hence developing the software.</w:t>
      </w:r>
    </w:p>
    <w:p w:rsidR="006B5DE0" w:rsidRPr="00FC2138" w:rsidRDefault="006B5DE0" w:rsidP="00B32FD4">
      <w:pPr>
        <w:pStyle w:val="ListParagraph"/>
        <w:numPr>
          <w:ilvl w:val="0"/>
          <w:numId w:val="296"/>
        </w:numPr>
        <w:suppressAutoHyphens/>
        <w:spacing w:after="0" w:line="240" w:lineRule="auto"/>
        <w:jc w:val="both"/>
      </w:pPr>
      <w:r w:rsidRPr="00FC2138">
        <w:t>Inculcate an enthusiasm to use the creative ideas to build the innovative projects which are meeting the current needs of the market and society as a whole.</w:t>
      </w:r>
    </w:p>
    <w:p w:rsidR="006B5DE0" w:rsidRPr="00FC2138" w:rsidRDefault="006B5DE0" w:rsidP="00B32FD4">
      <w:pPr>
        <w:pStyle w:val="ListParagraph"/>
        <w:numPr>
          <w:ilvl w:val="0"/>
          <w:numId w:val="296"/>
        </w:numPr>
        <w:suppressAutoHyphens/>
        <w:spacing w:after="0" w:line="240" w:lineRule="auto"/>
        <w:jc w:val="both"/>
      </w:pPr>
      <w:r w:rsidRPr="00FC2138">
        <w:t>Improve their communicative skills and team skills largely improve.</w:t>
      </w:r>
    </w:p>
    <w:p w:rsidR="006B5DE0" w:rsidRPr="00FC2138" w:rsidRDefault="006B5DE0" w:rsidP="00B32FD4">
      <w:pPr>
        <w:pStyle w:val="ListParagraph"/>
        <w:numPr>
          <w:ilvl w:val="0"/>
          <w:numId w:val="296"/>
        </w:numPr>
        <w:suppressAutoHyphens/>
        <w:spacing w:after="0" w:line="240" w:lineRule="auto"/>
        <w:jc w:val="both"/>
      </w:pPr>
      <w:r w:rsidRPr="00FC2138">
        <w:t>Work as an individual and in a team.</w:t>
      </w:r>
    </w:p>
    <w:p w:rsidR="006B5DE0" w:rsidRPr="00FC2138" w:rsidRDefault="006B5DE0" w:rsidP="006B5DE0">
      <w:pPr>
        <w:spacing w:after="0" w:line="240" w:lineRule="auto"/>
        <w:jc w:val="both"/>
        <w:rPr>
          <w:b/>
        </w:rPr>
      </w:pPr>
    </w:p>
    <w:p w:rsidR="006B5DE0" w:rsidRPr="00FC2138" w:rsidRDefault="006B5DE0" w:rsidP="006B5DE0">
      <w:pPr>
        <w:autoSpaceDE w:val="0"/>
        <w:spacing w:after="0" w:line="240" w:lineRule="auto"/>
        <w:jc w:val="both"/>
      </w:pPr>
    </w:p>
    <w:p w:rsidR="006B5DE0" w:rsidRPr="00FC2138" w:rsidRDefault="006B5DE0" w:rsidP="006B5DE0">
      <w:pPr>
        <w:autoSpaceDE w:val="0"/>
        <w:spacing w:after="0" w:line="240" w:lineRule="auto"/>
        <w:jc w:val="both"/>
      </w:pPr>
      <w:r w:rsidRPr="00FC2138">
        <w:t>A group project shall be carried out by a group of students consisting of 2 to 3 in number in third year first semester.  This work shall be carried out under the guidance of the faculty assigned as internal guide and shall involve design, fabrication, software development or any other significant activity. This can be of interdisciplinary nature also.</w:t>
      </w:r>
    </w:p>
    <w:p w:rsidR="006B5DE0" w:rsidRPr="00FC2138" w:rsidRDefault="006B5DE0" w:rsidP="006B5DE0">
      <w:pPr>
        <w:autoSpaceDE w:val="0"/>
        <w:spacing w:after="0" w:line="240" w:lineRule="auto"/>
        <w:jc w:val="both"/>
      </w:pPr>
    </w:p>
    <w:p w:rsidR="006B5DE0" w:rsidRPr="00FC2138" w:rsidRDefault="006B5DE0" w:rsidP="006B5DE0">
      <w:pPr>
        <w:autoSpaceDE w:val="0"/>
        <w:spacing w:after="0" w:line="240" w:lineRule="auto"/>
        <w:jc w:val="both"/>
      </w:pPr>
      <w:r w:rsidRPr="00FC2138">
        <w:t xml:space="preserve">There will be 100 marks in total with 25 marks of internal evaluation and 75 marks of external </w:t>
      </w:r>
    </w:p>
    <w:p w:rsidR="006B5DE0" w:rsidRPr="00FC2138" w:rsidRDefault="006B5DE0" w:rsidP="006B5DE0">
      <w:pPr>
        <w:autoSpaceDE w:val="0"/>
        <w:spacing w:after="0" w:line="240" w:lineRule="auto"/>
        <w:jc w:val="both"/>
      </w:pPr>
    </w:p>
    <w:p w:rsidR="006B5DE0" w:rsidRPr="00FC2138" w:rsidRDefault="006B5DE0" w:rsidP="006B5DE0">
      <w:pPr>
        <w:autoSpaceDE w:val="0"/>
        <w:spacing w:after="0" w:line="240" w:lineRule="auto"/>
        <w:jc w:val="both"/>
      </w:pPr>
      <w:r w:rsidRPr="00FC2138">
        <w:t xml:space="preserve">The </w:t>
      </w:r>
      <w:r w:rsidRPr="00FC2138">
        <w:rPr>
          <w:b/>
        </w:rPr>
        <w:t>internal evaluation</w:t>
      </w:r>
      <w:r w:rsidRPr="00FC2138">
        <w:t xml:space="preserve"> shall consist of:</w:t>
      </w:r>
    </w:p>
    <w:p w:rsidR="006B5DE0" w:rsidRPr="00FC2138" w:rsidRDefault="006B5DE0" w:rsidP="006B5DE0">
      <w:pPr>
        <w:autoSpaceDE w:val="0"/>
        <w:spacing w:after="0" w:line="240" w:lineRule="auto"/>
        <w:jc w:val="both"/>
      </w:pPr>
    </w:p>
    <w:p w:rsidR="006B5DE0" w:rsidRPr="00FC2138" w:rsidRDefault="006B5DE0" w:rsidP="006B5DE0">
      <w:pPr>
        <w:autoSpaceDE w:val="0"/>
        <w:spacing w:after="0" w:line="240" w:lineRule="auto"/>
        <w:ind w:hanging="720"/>
        <w:jc w:val="both"/>
      </w:pPr>
      <w:r>
        <w:tab/>
      </w:r>
      <w:r>
        <w:tab/>
        <w:t xml:space="preserve">Day to day work: </w:t>
      </w:r>
      <w:r>
        <w:tab/>
      </w:r>
      <w:r>
        <w:tab/>
      </w:r>
      <w:r>
        <w:tab/>
      </w:r>
      <w:r w:rsidRPr="00FC2138">
        <w:t>10 marks</w:t>
      </w:r>
    </w:p>
    <w:p w:rsidR="006B5DE0" w:rsidRPr="00FC2138" w:rsidRDefault="006B5DE0" w:rsidP="006B5DE0">
      <w:pPr>
        <w:autoSpaceDE w:val="0"/>
        <w:spacing w:after="0" w:line="240" w:lineRule="auto"/>
        <w:ind w:hanging="720"/>
        <w:jc w:val="both"/>
      </w:pPr>
      <w:r w:rsidRPr="00FC2138">
        <w:tab/>
      </w:r>
      <w:r w:rsidRPr="00FC2138">
        <w:tab/>
        <w:t>Report</w:t>
      </w:r>
      <w:r>
        <w:t>:</w:t>
      </w:r>
      <w:r>
        <w:tab/>
      </w:r>
      <w:r>
        <w:tab/>
      </w:r>
      <w:r>
        <w:tab/>
      </w:r>
      <w:r>
        <w:tab/>
      </w:r>
      <w:r>
        <w:tab/>
      </w:r>
      <w:r w:rsidRPr="00FC2138">
        <w:t>5 marks</w:t>
      </w:r>
    </w:p>
    <w:p w:rsidR="006B5DE0" w:rsidRPr="00FC2138" w:rsidRDefault="006B5DE0" w:rsidP="006B5DE0">
      <w:pPr>
        <w:autoSpaceDE w:val="0"/>
        <w:spacing w:after="0" w:line="240" w:lineRule="auto"/>
        <w:jc w:val="both"/>
      </w:pPr>
      <w:r w:rsidRPr="00FC2138">
        <w:tab/>
        <w:t>Demonstration / presentation</w:t>
      </w:r>
      <w:r>
        <w:t>:</w:t>
      </w:r>
      <w:r>
        <w:tab/>
      </w:r>
      <w:r>
        <w:tab/>
      </w:r>
      <w:r w:rsidRPr="00FC2138">
        <w:t>10 marks</w:t>
      </w:r>
    </w:p>
    <w:p w:rsidR="006B5DE0" w:rsidRPr="00FC2138" w:rsidRDefault="006B5DE0" w:rsidP="006B5DE0">
      <w:pPr>
        <w:autoSpaceDE w:val="0"/>
        <w:spacing w:after="0" w:line="240" w:lineRule="auto"/>
        <w:jc w:val="both"/>
      </w:pPr>
      <w:r w:rsidRPr="00FC2138">
        <w:t xml:space="preserve">                                                                                     -----------</w:t>
      </w:r>
    </w:p>
    <w:p w:rsidR="006B5DE0" w:rsidRPr="00FC2138" w:rsidRDefault="006B5DE0" w:rsidP="006B5DE0">
      <w:pPr>
        <w:autoSpaceDE w:val="0"/>
        <w:spacing w:after="0" w:line="240" w:lineRule="auto"/>
        <w:jc w:val="both"/>
      </w:pPr>
      <w:r>
        <w:tab/>
      </w:r>
      <w:r>
        <w:tab/>
      </w:r>
      <w:r>
        <w:tab/>
      </w:r>
      <w:r>
        <w:tab/>
      </w:r>
      <w:r>
        <w:tab/>
      </w:r>
      <w:r>
        <w:tab/>
      </w:r>
      <w:r w:rsidRPr="00FC2138">
        <w:t>25 marks</w:t>
      </w:r>
    </w:p>
    <w:p w:rsidR="006B5DE0" w:rsidRPr="00FC2138" w:rsidRDefault="006B5DE0" w:rsidP="006B5DE0">
      <w:pPr>
        <w:autoSpaceDE w:val="0"/>
        <w:spacing w:after="0" w:line="240" w:lineRule="auto"/>
        <w:jc w:val="both"/>
      </w:pPr>
    </w:p>
    <w:p w:rsidR="006B5DE0" w:rsidRPr="00FC2138" w:rsidRDefault="006B5DE0" w:rsidP="006B5DE0">
      <w:pPr>
        <w:autoSpaceDE w:val="0"/>
        <w:spacing w:after="0" w:line="240" w:lineRule="auto"/>
        <w:ind w:hanging="720"/>
        <w:jc w:val="both"/>
      </w:pPr>
      <w:r>
        <w:tab/>
      </w:r>
      <w:r>
        <w:tab/>
        <w:t>End examination:</w:t>
      </w:r>
      <w:r>
        <w:tab/>
      </w:r>
      <w:r>
        <w:tab/>
      </w:r>
      <w:r>
        <w:tab/>
      </w:r>
      <w:r w:rsidRPr="00FC2138">
        <w:t>75 Marks.</w:t>
      </w:r>
    </w:p>
    <w:p w:rsidR="006B5DE0" w:rsidRPr="00FC2138" w:rsidRDefault="006B5DE0" w:rsidP="006B5DE0">
      <w:pPr>
        <w:autoSpaceDE w:val="0"/>
        <w:spacing w:after="0" w:line="240" w:lineRule="auto"/>
        <w:jc w:val="both"/>
      </w:pPr>
    </w:p>
    <w:p w:rsidR="006B5DE0" w:rsidRPr="00CA1B07" w:rsidRDefault="006B5DE0" w:rsidP="006B5DE0">
      <w:pPr>
        <w:autoSpaceDE w:val="0"/>
        <w:spacing w:after="0" w:line="240" w:lineRule="auto"/>
        <w:jc w:val="both"/>
        <w:rPr>
          <w:rFonts w:ascii="Times New Roman" w:hAnsi="Times New Roman"/>
          <w:sz w:val="24"/>
        </w:rPr>
      </w:pPr>
      <w:r w:rsidRPr="00FC2138">
        <w:t>The end examination will be carried out by a committee consisting of an external examiner, head of the department, a senior faculty member and the supervisor.</w:t>
      </w:r>
    </w:p>
    <w:p w:rsidR="006B5DE0" w:rsidRDefault="006B5DE0" w:rsidP="006B5DE0"/>
    <w:p w:rsidR="0030029E" w:rsidRPr="00022BEC" w:rsidRDefault="006B5DE0" w:rsidP="0030029E">
      <w:pPr>
        <w:jc w:val="center"/>
        <w:rPr>
          <w:b/>
          <w:bCs/>
          <w:caps/>
          <w:sz w:val="28"/>
        </w:rPr>
      </w:pPr>
      <w:r w:rsidRPr="00022BEC">
        <w:rPr>
          <w:b/>
          <w:bCs/>
          <w:sz w:val="28"/>
        </w:rPr>
        <w:br w:type="page"/>
      </w:r>
      <w:bookmarkStart w:id="36" w:name="_Toc484777254"/>
      <w:bookmarkEnd w:id="35"/>
      <w:r w:rsidR="0030029E">
        <w:rPr>
          <w:b/>
          <w:bCs/>
          <w:caps/>
          <w:sz w:val="28"/>
        </w:rPr>
        <w:lastRenderedPageBreak/>
        <w:t>6</w:t>
      </w:r>
      <w:r w:rsidR="0030029E" w:rsidRPr="00022BEC">
        <w:rPr>
          <w:b/>
          <w:bCs/>
          <w:caps/>
          <w:sz w:val="28"/>
        </w:rPr>
        <w:t>K801:  Design and Detailing of Hydraulic Structures</w:t>
      </w:r>
    </w:p>
    <w:p w:rsidR="0030029E" w:rsidRPr="00EE74C3" w:rsidRDefault="0030029E" w:rsidP="0030029E">
      <w:pPr>
        <w:spacing w:after="0"/>
        <w:rPr>
          <w:b/>
        </w:rPr>
      </w:pPr>
    </w:p>
    <w:p w:rsidR="0030029E" w:rsidRPr="00EE74C3" w:rsidRDefault="0030029E" w:rsidP="0030029E">
      <w:pPr>
        <w:spacing w:after="0"/>
        <w:rPr>
          <w:b/>
        </w:rPr>
      </w:pPr>
      <w:r w:rsidRPr="00EE74C3">
        <w:rPr>
          <w:b/>
        </w:rPr>
        <w:t>B.Tech IV Year II Sem.</w:t>
      </w:r>
      <w:r w:rsidRPr="00EE74C3">
        <w:tab/>
      </w:r>
      <w:r w:rsidRPr="00EE74C3">
        <w:tab/>
      </w:r>
      <w:r w:rsidRPr="00EE74C3">
        <w:tab/>
      </w:r>
      <w:r w:rsidRPr="00EE74C3">
        <w:tab/>
      </w:r>
      <w:r w:rsidRPr="00EE74C3">
        <w:tab/>
      </w:r>
      <w:r w:rsidRPr="00EE74C3">
        <w:tab/>
      </w:r>
      <w:r>
        <w:tab/>
      </w:r>
      <w:r w:rsidRPr="00EE74C3">
        <w:rPr>
          <w:b/>
        </w:rPr>
        <w:t>L      T    P/D</w:t>
      </w:r>
      <w:r w:rsidRPr="00EE74C3">
        <w:rPr>
          <w:b/>
        </w:rPr>
        <w:tab/>
        <w:t>C</w:t>
      </w:r>
    </w:p>
    <w:p w:rsidR="0030029E" w:rsidRPr="00EE74C3" w:rsidRDefault="0030029E" w:rsidP="0030029E">
      <w:pPr>
        <w:spacing w:after="0"/>
        <w:ind w:left="1440"/>
        <w:rPr>
          <w:b/>
        </w:rPr>
      </w:pPr>
      <w:r w:rsidRPr="00EE74C3">
        <w:rPr>
          <w:b/>
        </w:rPr>
        <w:tab/>
      </w:r>
      <w:r w:rsidRPr="00EE74C3">
        <w:rPr>
          <w:b/>
        </w:rPr>
        <w:tab/>
      </w:r>
      <w:r w:rsidRPr="00EE74C3">
        <w:rPr>
          <w:b/>
        </w:rPr>
        <w:tab/>
      </w:r>
      <w:r w:rsidRPr="00EE74C3">
        <w:rPr>
          <w:b/>
        </w:rPr>
        <w:tab/>
      </w:r>
      <w:r w:rsidRPr="00EE74C3">
        <w:rPr>
          <w:b/>
        </w:rPr>
        <w:tab/>
      </w:r>
      <w:r w:rsidRPr="00EE74C3">
        <w:rPr>
          <w:b/>
        </w:rPr>
        <w:tab/>
      </w:r>
      <w:r w:rsidRPr="00EE74C3">
        <w:rPr>
          <w:b/>
        </w:rPr>
        <w:tab/>
      </w:r>
      <w:r>
        <w:rPr>
          <w:b/>
        </w:rPr>
        <w:t>3</w:t>
      </w:r>
      <w:r w:rsidRPr="00EE74C3">
        <w:rPr>
          <w:b/>
        </w:rPr>
        <w:t xml:space="preserve">     1    -</w:t>
      </w:r>
      <w:r w:rsidRPr="00EE74C3">
        <w:rPr>
          <w:b/>
        </w:rPr>
        <w:tab/>
        <w:t>3</w:t>
      </w:r>
    </w:p>
    <w:p w:rsidR="0030029E" w:rsidRDefault="0030029E" w:rsidP="0030029E">
      <w:pPr>
        <w:spacing w:after="0" w:line="240" w:lineRule="auto"/>
        <w:ind w:left="360"/>
        <w:rPr>
          <w:b/>
          <w:bCs/>
          <w:shd w:val="clear" w:color="auto" w:fill="FFFFFF"/>
        </w:rPr>
      </w:pPr>
    </w:p>
    <w:tbl>
      <w:tblPr>
        <w:tblpPr w:leftFromText="180" w:rightFromText="180" w:bottomFromText="200" w:vertAnchor="text" w:horzAnchor="margin" w:tblpXSpec="right" w:tblpY="118"/>
        <w:tblW w:w="3832" w:type="dxa"/>
        <w:tblCellMar>
          <w:left w:w="0" w:type="dxa"/>
          <w:right w:w="0" w:type="dxa"/>
        </w:tblCellMar>
        <w:tblLook w:val="00A0"/>
      </w:tblPr>
      <w:tblGrid>
        <w:gridCol w:w="350"/>
        <w:gridCol w:w="349"/>
        <w:gridCol w:w="349"/>
        <w:gridCol w:w="328"/>
        <w:gridCol w:w="349"/>
        <w:gridCol w:w="278"/>
        <w:gridCol w:w="328"/>
        <w:gridCol w:w="349"/>
        <w:gridCol w:w="262"/>
        <w:gridCol w:w="264"/>
        <w:gridCol w:w="316"/>
        <w:gridCol w:w="310"/>
      </w:tblGrid>
      <w:tr w:rsidR="0030029E" w:rsidRPr="006A0144" w:rsidTr="00CA0106">
        <w:trPr>
          <w:trHeight w:val="233"/>
        </w:trPr>
        <w:tc>
          <w:tcPr>
            <w:tcW w:w="3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a</w:t>
            </w:r>
          </w:p>
        </w:tc>
        <w:tc>
          <w:tcPr>
            <w:tcW w:w="35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b</w:t>
            </w:r>
          </w:p>
        </w:tc>
        <w:tc>
          <w:tcPr>
            <w:tcW w:w="35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c</w:t>
            </w:r>
          </w:p>
        </w:tc>
        <w:tc>
          <w:tcPr>
            <w:tcW w:w="3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d</w:t>
            </w:r>
          </w:p>
        </w:tc>
        <w:tc>
          <w:tcPr>
            <w:tcW w:w="35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e</w:t>
            </w:r>
          </w:p>
        </w:tc>
        <w:tc>
          <w:tcPr>
            <w:tcW w:w="272"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f</w:t>
            </w:r>
          </w:p>
        </w:tc>
        <w:tc>
          <w:tcPr>
            <w:tcW w:w="32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g</w:t>
            </w:r>
          </w:p>
        </w:tc>
        <w:tc>
          <w:tcPr>
            <w:tcW w:w="35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h</w:t>
            </w:r>
          </w:p>
        </w:tc>
        <w:tc>
          <w:tcPr>
            <w:tcW w:w="2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i</w:t>
            </w:r>
          </w:p>
        </w:tc>
        <w:tc>
          <w:tcPr>
            <w:tcW w:w="26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j</w:t>
            </w:r>
          </w:p>
        </w:tc>
        <w:tc>
          <w:tcPr>
            <w:tcW w:w="316"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before="100" w:beforeAutospacing="1" w:after="100" w:afterAutospacing="1" w:line="240" w:lineRule="auto"/>
              <w:jc w:val="center"/>
              <w:rPr>
                <w:rFonts w:cs="Arial"/>
                <w:color w:val="222222"/>
                <w:sz w:val="20"/>
                <w:szCs w:val="16"/>
                <w:lang w:val="en-US" w:eastAsia="en-US"/>
              </w:rPr>
            </w:pPr>
            <w:r w:rsidRPr="006A0144">
              <w:rPr>
                <w:rFonts w:cs="Arial"/>
                <w:color w:val="222222"/>
                <w:sz w:val="20"/>
                <w:szCs w:val="24"/>
              </w:rPr>
              <w:t>k</w:t>
            </w:r>
          </w:p>
        </w:tc>
        <w:tc>
          <w:tcPr>
            <w:tcW w:w="316" w:type="dxa"/>
            <w:tcBorders>
              <w:top w:val="single" w:sz="8" w:space="0" w:color="000000"/>
              <w:left w:val="nil"/>
              <w:bottom w:val="single" w:sz="8" w:space="0" w:color="000000"/>
              <w:right w:val="single" w:sz="8" w:space="0" w:color="000000"/>
            </w:tcBorders>
            <w:shd w:val="clear" w:color="auto" w:fill="FFFFFF"/>
          </w:tcPr>
          <w:p w:rsidR="0030029E" w:rsidRPr="006A0144" w:rsidRDefault="0030029E" w:rsidP="00CA0106">
            <w:pPr>
              <w:spacing w:after="0" w:line="240" w:lineRule="auto"/>
              <w:jc w:val="center"/>
              <w:rPr>
                <w:bCs/>
                <w:sz w:val="20"/>
                <w:szCs w:val="24"/>
              </w:rPr>
            </w:pPr>
            <w:r w:rsidRPr="006A0144">
              <w:rPr>
                <w:bCs/>
                <w:sz w:val="20"/>
                <w:szCs w:val="24"/>
              </w:rPr>
              <w:t>l</w:t>
            </w:r>
          </w:p>
        </w:tc>
      </w:tr>
      <w:tr w:rsidR="0030029E" w:rsidRPr="006A0144" w:rsidTr="00CA0106">
        <w:trPr>
          <w:trHeight w:val="274"/>
        </w:trPr>
        <w:tc>
          <w:tcPr>
            <w:tcW w:w="35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before="100" w:beforeAutospacing="1" w:after="100" w:afterAutospacing="1" w:line="240" w:lineRule="auto"/>
              <w:jc w:val="center"/>
              <w:rPr>
                <w:rFonts w:cs="Arial"/>
                <w:color w:val="222222"/>
                <w:sz w:val="20"/>
                <w:szCs w:val="16"/>
                <w:lang w:val="en-US" w:eastAsia="en-US"/>
              </w:rPr>
            </w:pPr>
            <w:r w:rsidRPr="006A0144">
              <w:rPr>
                <w:rFonts w:cs="Arial"/>
                <w:caps/>
                <w:color w:val="222222"/>
                <w:sz w:val="20"/>
                <w:szCs w:val="24"/>
              </w:rPr>
              <w:t>X</w:t>
            </w:r>
          </w:p>
        </w:tc>
        <w:tc>
          <w:tcPr>
            <w:tcW w:w="3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before="100" w:beforeAutospacing="1" w:after="100" w:afterAutospacing="1" w:line="240" w:lineRule="auto"/>
              <w:jc w:val="center"/>
              <w:rPr>
                <w:rFonts w:cs="Arial"/>
                <w:color w:val="222222"/>
                <w:sz w:val="20"/>
                <w:szCs w:val="16"/>
                <w:lang w:val="en-US" w:eastAsia="en-US"/>
              </w:rPr>
            </w:pPr>
            <w:r w:rsidRPr="006A0144">
              <w:rPr>
                <w:rFonts w:cs="Arial"/>
                <w:caps/>
                <w:color w:val="222222"/>
                <w:sz w:val="20"/>
                <w:szCs w:val="24"/>
              </w:rPr>
              <w:t>X</w:t>
            </w:r>
          </w:p>
        </w:tc>
        <w:tc>
          <w:tcPr>
            <w:tcW w:w="3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before="100" w:beforeAutospacing="1" w:after="100" w:afterAutospacing="1" w:line="240" w:lineRule="auto"/>
              <w:jc w:val="center"/>
              <w:rPr>
                <w:rFonts w:cs="Arial"/>
                <w:color w:val="222222"/>
                <w:sz w:val="20"/>
                <w:szCs w:val="16"/>
                <w:lang w:val="en-US" w:eastAsia="en-US"/>
              </w:rPr>
            </w:pPr>
            <w:r w:rsidRPr="006A0144">
              <w:rPr>
                <w:rFonts w:cs="Arial"/>
                <w:caps/>
                <w:color w:val="222222"/>
                <w:sz w:val="20"/>
                <w:szCs w:val="24"/>
              </w:rPr>
              <w:t>X</w:t>
            </w:r>
          </w:p>
        </w:tc>
        <w:tc>
          <w:tcPr>
            <w:tcW w:w="3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after="0"/>
              <w:rPr>
                <w:sz w:val="20"/>
                <w:lang w:val="en-US" w:eastAsia="en-US"/>
              </w:rPr>
            </w:pPr>
          </w:p>
        </w:tc>
        <w:tc>
          <w:tcPr>
            <w:tcW w:w="3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before="100" w:beforeAutospacing="1" w:after="100" w:afterAutospacing="1" w:line="240" w:lineRule="auto"/>
              <w:jc w:val="center"/>
              <w:rPr>
                <w:rFonts w:cs="Arial"/>
                <w:color w:val="222222"/>
                <w:sz w:val="20"/>
                <w:szCs w:val="16"/>
                <w:lang w:val="en-US" w:eastAsia="en-US"/>
              </w:rPr>
            </w:pPr>
          </w:p>
        </w:tc>
        <w:tc>
          <w:tcPr>
            <w:tcW w:w="27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after="0"/>
              <w:rPr>
                <w:sz w:val="20"/>
                <w:lang w:val="en-US" w:eastAsia="en-US"/>
              </w:rPr>
            </w:pPr>
          </w:p>
        </w:tc>
        <w:tc>
          <w:tcPr>
            <w:tcW w:w="32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after="0"/>
              <w:rPr>
                <w:sz w:val="20"/>
                <w:lang w:val="en-US" w:eastAsia="en-US"/>
              </w:rPr>
            </w:pPr>
          </w:p>
        </w:tc>
        <w:tc>
          <w:tcPr>
            <w:tcW w:w="35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after="0"/>
              <w:rPr>
                <w:sz w:val="20"/>
                <w:lang w:val="en-US" w:eastAsia="en-US"/>
              </w:rPr>
            </w:pPr>
            <w:r w:rsidRPr="006A0144">
              <w:rPr>
                <w:rFonts w:cs="Arial"/>
                <w:caps/>
                <w:color w:val="222222"/>
                <w:sz w:val="20"/>
                <w:szCs w:val="24"/>
              </w:rPr>
              <w:t>X</w:t>
            </w:r>
          </w:p>
        </w:tc>
        <w:tc>
          <w:tcPr>
            <w:tcW w:w="2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after="0"/>
              <w:rPr>
                <w:sz w:val="20"/>
                <w:lang w:val="en-US" w:eastAsia="en-US"/>
              </w:rPr>
            </w:pPr>
          </w:p>
        </w:tc>
        <w:tc>
          <w:tcPr>
            <w:tcW w:w="26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before="100" w:beforeAutospacing="1" w:after="100" w:afterAutospacing="1" w:line="240" w:lineRule="auto"/>
              <w:jc w:val="center"/>
              <w:rPr>
                <w:rFonts w:cs="Arial"/>
                <w:color w:val="222222"/>
                <w:sz w:val="20"/>
                <w:szCs w:val="16"/>
                <w:lang w:val="en-US" w:eastAsia="en-US"/>
              </w:rPr>
            </w:pPr>
          </w:p>
        </w:tc>
        <w:tc>
          <w:tcPr>
            <w:tcW w:w="31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tcPr>
          <w:p w:rsidR="0030029E" w:rsidRPr="006A0144" w:rsidRDefault="0030029E" w:rsidP="00CA0106">
            <w:pPr>
              <w:spacing w:after="0"/>
              <w:rPr>
                <w:sz w:val="20"/>
                <w:lang w:val="en-US" w:eastAsia="en-US"/>
              </w:rPr>
            </w:pPr>
          </w:p>
        </w:tc>
        <w:tc>
          <w:tcPr>
            <w:tcW w:w="316" w:type="dxa"/>
            <w:tcBorders>
              <w:top w:val="nil"/>
              <w:left w:val="nil"/>
              <w:bottom w:val="single" w:sz="8" w:space="0" w:color="000000"/>
              <w:right w:val="single" w:sz="8" w:space="0" w:color="000000"/>
            </w:tcBorders>
            <w:shd w:val="clear" w:color="auto" w:fill="FFFFFF"/>
          </w:tcPr>
          <w:p w:rsidR="0030029E" w:rsidRPr="006A0144" w:rsidRDefault="0030029E" w:rsidP="00CA0106">
            <w:pPr>
              <w:spacing w:after="0" w:line="240" w:lineRule="auto"/>
              <w:rPr>
                <w:bCs/>
                <w:sz w:val="20"/>
                <w:szCs w:val="24"/>
              </w:rPr>
            </w:pPr>
          </w:p>
        </w:tc>
      </w:tr>
    </w:tbl>
    <w:p w:rsidR="0030029E" w:rsidRDefault="0030029E" w:rsidP="0030029E">
      <w:pPr>
        <w:spacing w:after="0" w:line="240" w:lineRule="auto"/>
        <w:ind w:left="360"/>
        <w:rPr>
          <w:b/>
          <w:bCs/>
          <w:shd w:val="clear" w:color="auto" w:fill="FFFFFF"/>
        </w:rPr>
      </w:pPr>
    </w:p>
    <w:p w:rsidR="0030029E" w:rsidRDefault="0030029E" w:rsidP="0030029E">
      <w:pPr>
        <w:spacing w:after="0" w:line="240" w:lineRule="auto"/>
        <w:ind w:left="360"/>
        <w:rPr>
          <w:b/>
          <w:bCs/>
          <w:shd w:val="clear" w:color="auto" w:fill="FFFFFF"/>
        </w:rPr>
      </w:pPr>
    </w:p>
    <w:p w:rsidR="009219A8" w:rsidRDefault="009219A8" w:rsidP="0030029E">
      <w:pPr>
        <w:spacing w:after="0" w:line="240" w:lineRule="auto"/>
        <w:ind w:left="360"/>
        <w:rPr>
          <w:b/>
          <w:bCs/>
          <w:shd w:val="clear" w:color="auto" w:fill="FFFFFF"/>
        </w:rPr>
      </w:pPr>
    </w:p>
    <w:p w:rsidR="0030029E" w:rsidRPr="00810727" w:rsidRDefault="0030029E" w:rsidP="009219A8">
      <w:pPr>
        <w:spacing w:after="0" w:line="240" w:lineRule="auto"/>
        <w:ind w:left="360"/>
        <w:jc w:val="both"/>
        <w:rPr>
          <w:bCs/>
          <w:sz w:val="24"/>
          <w:szCs w:val="24"/>
          <w:shd w:val="clear" w:color="auto" w:fill="FFFFFF"/>
        </w:rPr>
      </w:pPr>
      <w:r w:rsidRPr="00810727">
        <w:rPr>
          <w:b/>
          <w:bCs/>
          <w:sz w:val="24"/>
          <w:szCs w:val="24"/>
          <w:shd w:val="clear" w:color="auto" w:fill="FFFFFF"/>
        </w:rPr>
        <w:t>Course Objectives:</w:t>
      </w:r>
    </w:p>
    <w:p w:rsidR="0030029E" w:rsidRPr="00EE74C3" w:rsidRDefault="0030029E" w:rsidP="009219A8">
      <w:pPr>
        <w:spacing w:after="0" w:line="240" w:lineRule="auto"/>
        <w:ind w:left="360"/>
        <w:jc w:val="both"/>
        <w:rPr>
          <w:bCs/>
          <w:shd w:val="clear" w:color="auto" w:fill="FFFFFF"/>
        </w:rPr>
      </w:pPr>
      <w:r w:rsidRPr="00EE74C3">
        <w:rPr>
          <w:bCs/>
          <w:shd w:val="clear" w:color="auto" w:fill="FFFFFF"/>
        </w:rPr>
        <w:t>Students are expected to know the details of major and minor irrigation structures and their design. A student, who successfully completes the course, should be able to carry out design of various hydraulic structures in the given field conditions. Also to make the students familiarize with the relevant I.S codes and to enhance the capability of reading the working drawings. The students should understand</w:t>
      </w:r>
      <w:r w:rsidR="00B3487F">
        <w:rPr>
          <w:bCs/>
          <w:shd w:val="clear" w:color="auto" w:fill="FFFFFF"/>
        </w:rPr>
        <w:t xml:space="preserve"> basic design principles, considerations, and detailing of</w:t>
      </w:r>
      <w:r w:rsidRPr="00EE74C3">
        <w:rPr>
          <w:bCs/>
          <w:shd w:val="clear" w:color="auto" w:fill="FFFFFF"/>
        </w:rPr>
        <w:t>:</w:t>
      </w:r>
    </w:p>
    <w:p w:rsidR="00B3487F" w:rsidRDefault="00B3487F" w:rsidP="00B3487F">
      <w:pPr>
        <w:pStyle w:val="Default"/>
        <w:numPr>
          <w:ilvl w:val="0"/>
          <w:numId w:val="198"/>
        </w:numPr>
        <w:spacing w:after="25"/>
        <w:rPr>
          <w:sz w:val="23"/>
          <w:szCs w:val="23"/>
        </w:rPr>
      </w:pPr>
      <w:r>
        <w:rPr>
          <w:sz w:val="23"/>
          <w:szCs w:val="23"/>
        </w:rPr>
        <w:t>Surplus weir</w:t>
      </w:r>
      <w:r w:rsidR="00064AF5">
        <w:rPr>
          <w:sz w:val="23"/>
          <w:szCs w:val="23"/>
        </w:rPr>
        <w:t>;</w:t>
      </w:r>
      <w:r>
        <w:rPr>
          <w:sz w:val="23"/>
          <w:szCs w:val="23"/>
        </w:rPr>
        <w:t xml:space="preserve"> </w:t>
      </w:r>
    </w:p>
    <w:p w:rsidR="00B3487F" w:rsidRDefault="00B3487F" w:rsidP="00B3487F">
      <w:pPr>
        <w:pStyle w:val="Default"/>
        <w:numPr>
          <w:ilvl w:val="0"/>
          <w:numId w:val="198"/>
        </w:numPr>
        <w:spacing w:after="25"/>
        <w:rPr>
          <w:sz w:val="23"/>
          <w:szCs w:val="23"/>
        </w:rPr>
      </w:pPr>
      <w:r>
        <w:rPr>
          <w:sz w:val="23"/>
          <w:szCs w:val="23"/>
        </w:rPr>
        <w:t xml:space="preserve">Direct sluice </w:t>
      </w:r>
      <w:r w:rsidR="00064AF5">
        <w:rPr>
          <w:sz w:val="23"/>
          <w:szCs w:val="23"/>
        </w:rPr>
        <w:t>;</w:t>
      </w:r>
    </w:p>
    <w:p w:rsidR="00B3487F" w:rsidRDefault="00B3487F" w:rsidP="00B3487F">
      <w:pPr>
        <w:pStyle w:val="Default"/>
        <w:numPr>
          <w:ilvl w:val="0"/>
          <w:numId w:val="198"/>
        </w:numPr>
        <w:spacing w:after="25"/>
        <w:rPr>
          <w:sz w:val="23"/>
          <w:szCs w:val="23"/>
        </w:rPr>
      </w:pPr>
      <w:r>
        <w:rPr>
          <w:sz w:val="23"/>
          <w:szCs w:val="23"/>
        </w:rPr>
        <w:t>G</w:t>
      </w:r>
      <w:r w:rsidR="00064AF5">
        <w:rPr>
          <w:sz w:val="23"/>
          <w:szCs w:val="23"/>
        </w:rPr>
        <w:t>lacis type canal drop;</w:t>
      </w:r>
    </w:p>
    <w:p w:rsidR="00B3487F" w:rsidRDefault="00B3487F" w:rsidP="00B3487F">
      <w:pPr>
        <w:pStyle w:val="Default"/>
        <w:numPr>
          <w:ilvl w:val="0"/>
          <w:numId w:val="198"/>
        </w:numPr>
        <w:spacing w:after="25"/>
        <w:rPr>
          <w:sz w:val="23"/>
          <w:szCs w:val="23"/>
        </w:rPr>
      </w:pPr>
      <w:r>
        <w:rPr>
          <w:sz w:val="23"/>
          <w:szCs w:val="23"/>
        </w:rPr>
        <w:t>Cross regulator</w:t>
      </w:r>
      <w:r w:rsidR="00064AF5">
        <w:rPr>
          <w:sz w:val="23"/>
          <w:szCs w:val="23"/>
        </w:rPr>
        <w:t>;</w:t>
      </w:r>
      <w:r>
        <w:rPr>
          <w:sz w:val="23"/>
          <w:szCs w:val="23"/>
        </w:rPr>
        <w:t xml:space="preserve"> </w:t>
      </w:r>
    </w:p>
    <w:p w:rsidR="00B3487F" w:rsidRDefault="00064AF5" w:rsidP="00B3487F">
      <w:pPr>
        <w:pStyle w:val="Default"/>
        <w:numPr>
          <w:ilvl w:val="0"/>
          <w:numId w:val="198"/>
        </w:numPr>
        <w:spacing w:after="25"/>
        <w:rPr>
          <w:sz w:val="23"/>
          <w:szCs w:val="23"/>
        </w:rPr>
      </w:pPr>
      <w:r>
        <w:rPr>
          <w:sz w:val="23"/>
          <w:szCs w:val="23"/>
        </w:rPr>
        <w:t>Design of super passage.</w:t>
      </w:r>
    </w:p>
    <w:p w:rsidR="00B3487F" w:rsidRDefault="006A3414" w:rsidP="00B3487F">
      <w:pPr>
        <w:pStyle w:val="Default"/>
        <w:numPr>
          <w:ilvl w:val="0"/>
          <w:numId w:val="198"/>
        </w:numPr>
        <w:rPr>
          <w:sz w:val="23"/>
          <w:szCs w:val="23"/>
        </w:rPr>
      </w:pPr>
      <w:r>
        <w:rPr>
          <w:sz w:val="23"/>
          <w:szCs w:val="23"/>
        </w:rPr>
        <w:t>and design concepts of syphon</w:t>
      </w:r>
    </w:p>
    <w:p w:rsidR="0030029E" w:rsidRPr="00EE74C3" w:rsidRDefault="0030029E" w:rsidP="0030029E">
      <w:pPr>
        <w:spacing w:after="0" w:line="240" w:lineRule="auto"/>
        <w:ind w:left="360"/>
        <w:rPr>
          <w:b/>
          <w:bCs/>
          <w:shd w:val="clear" w:color="auto" w:fill="FFFFFF"/>
        </w:rPr>
      </w:pPr>
    </w:p>
    <w:p w:rsidR="0030029E" w:rsidRPr="00EE74C3" w:rsidRDefault="0030029E" w:rsidP="0030029E">
      <w:pPr>
        <w:spacing w:after="0" w:line="240" w:lineRule="auto"/>
        <w:ind w:left="360"/>
        <w:rPr>
          <w:bCs/>
          <w:shd w:val="clear" w:color="auto" w:fill="FFFFFF"/>
        </w:rPr>
      </w:pPr>
      <w:r w:rsidRPr="00810727">
        <w:rPr>
          <w:b/>
          <w:bCs/>
          <w:sz w:val="24"/>
          <w:szCs w:val="24"/>
          <w:shd w:val="clear" w:color="auto" w:fill="FFFFFF"/>
        </w:rPr>
        <w:t>Course Outcomes:</w:t>
      </w:r>
      <w:r w:rsidRPr="00EE74C3">
        <w:rPr>
          <w:bCs/>
          <w:shd w:val="clear" w:color="auto" w:fill="FFFFFF"/>
        </w:rPr>
        <w:t xml:space="preserve"> The Student wi</w:t>
      </w:r>
      <w:r w:rsidR="00064AF5">
        <w:rPr>
          <w:bCs/>
          <w:shd w:val="clear" w:color="auto" w:fill="FFFFFF"/>
        </w:rPr>
        <w:t xml:space="preserve">ll be able to arrive at the basic design </w:t>
      </w:r>
      <w:r w:rsidRPr="00EE74C3">
        <w:rPr>
          <w:bCs/>
          <w:shd w:val="clear" w:color="auto" w:fill="FFFFFF"/>
        </w:rPr>
        <w:t>and detail</w:t>
      </w:r>
      <w:r w:rsidR="00064AF5">
        <w:rPr>
          <w:bCs/>
          <w:shd w:val="clear" w:color="auto" w:fill="FFFFFF"/>
        </w:rPr>
        <w:t>ing of:</w:t>
      </w:r>
      <w:r w:rsidRPr="00EE74C3">
        <w:rPr>
          <w:bCs/>
          <w:shd w:val="clear" w:color="auto" w:fill="FFFFFF"/>
        </w:rPr>
        <w:t xml:space="preserve"> </w:t>
      </w:r>
    </w:p>
    <w:p w:rsidR="00064AF5" w:rsidRDefault="00064AF5" w:rsidP="00064AF5">
      <w:pPr>
        <w:pStyle w:val="Default"/>
        <w:numPr>
          <w:ilvl w:val="0"/>
          <w:numId w:val="197"/>
        </w:numPr>
        <w:spacing w:after="25"/>
        <w:rPr>
          <w:sz w:val="23"/>
          <w:szCs w:val="23"/>
        </w:rPr>
      </w:pPr>
      <w:r>
        <w:rPr>
          <w:sz w:val="23"/>
          <w:szCs w:val="23"/>
        </w:rPr>
        <w:t xml:space="preserve">Surplus weir; </w:t>
      </w:r>
    </w:p>
    <w:p w:rsidR="00064AF5" w:rsidRDefault="00064AF5" w:rsidP="00064AF5">
      <w:pPr>
        <w:pStyle w:val="Default"/>
        <w:numPr>
          <w:ilvl w:val="0"/>
          <w:numId w:val="197"/>
        </w:numPr>
        <w:spacing w:after="25"/>
        <w:rPr>
          <w:sz w:val="23"/>
          <w:szCs w:val="23"/>
        </w:rPr>
      </w:pPr>
      <w:r>
        <w:rPr>
          <w:sz w:val="23"/>
          <w:szCs w:val="23"/>
        </w:rPr>
        <w:t>Direct sluice ;</w:t>
      </w:r>
    </w:p>
    <w:p w:rsidR="00064AF5" w:rsidRDefault="00064AF5" w:rsidP="00064AF5">
      <w:pPr>
        <w:pStyle w:val="Default"/>
        <w:numPr>
          <w:ilvl w:val="0"/>
          <w:numId w:val="197"/>
        </w:numPr>
        <w:spacing w:after="25"/>
        <w:rPr>
          <w:sz w:val="23"/>
          <w:szCs w:val="23"/>
        </w:rPr>
      </w:pPr>
      <w:r>
        <w:rPr>
          <w:sz w:val="23"/>
          <w:szCs w:val="23"/>
        </w:rPr>
        <w:t>Glacis type canal drop;</w:t>
      </w:r>
    </w:p>
    <w:p w:rsidR="00064AF5" w:rsidRDefault="00064AF5" w:rsidP="00064AF5">
      <w:pPr>
        <w:pStyle w:val="Default"/>
        <w:numPr>
          <w:ilvl w:val="0"/>
          <w:numId w:val="197"/>
        </w:numPr>
        <w:spacing w:after="25"/>
        <w:rPr>
          <w:sz w:val="23"/>
          <w:szCs w:val="23"/>
        </w:rPr>
      </w:pPr>
      <w:r>
        <w:rPr>
          <w:sz w:val="23"/>
          <w:szCs w:val="23"/>
        </w:rPr>
        <w:t xml:space="preserve">Cross regulator; </w:t>
      </w:r>
    </w:p>
    <w:p w:rsidR="00064AF5" w:rsidRDefault="00064AF5" w:rsidP="00064AF5">
      <w:pPr>
        <w:pStyle w:val="Default"/>
        <w:numPr>
          <w:ilvl w:val="0"/>
          <w:numId w:val="197"/>
        </w:numPr>
        <w:spacing w:after="25"/>
        <w:rPr>
          <w:sz w:val="23"/>
          <w:szCs w:val="23"/>
        </w:rPr>
      </w:pPr>
      <w:r>
        <w:rPr>
          <w:sz w:val="23"/>
          <w:szCs w:val="23"/>
        </w:rPr>
        <w:t>Design of super passage.</w:t>
      </w:r>
    </w:p>
    <w:p w:rsidR="00064AF5" w:rsidRDefault="00064AF5" w:rsidP="00064AF5">
      <w:pPr>
        <w:pStyle w:val="Default"/>
        <w:numPr>
          <w:ilvl w:val="0"/>
          <w:numId w:val="197"/>
        </w:numPr>
        <w:rPr>
          <w:sz w:val="23"/>
          <w:szCs w:val="23"/>
        </w:rPr>
      </w:pPr>
      <w:r>
        <w:rPr>
          <w:sz w:val="23"/>
          <w:szCs w:val="23"/>
        </w:rPr>
        <w:t>and understand design concepts of syphon.</w:t>
      </w:r>
    </w:p>
    <w:p w:rsidR="0030029E" w:rsidRPr="00EE74C3" w:rsidRDefault="0030029E" w:rsidP="0030029E">
      <w:pPr>
        <w:spacing w:after="0" w:line="240" w:lineRule="auto"/>
        <w:ind w:left="360"/>
        <w:rPr>
          <w:b/>
          <w:bCs/>
          <w:shd w:val="clear" w:color="auto" w:fill="FFFFFF"/>
        </w:rPr>
      </w:pPr>
    </w:p>
    <w:p w:rsidR="00051C8A" w:rsidRDefault="00051C8A" w:rsidP="00051C8A">
      <w:pPr>
        <w:pStyle w:val="Default"/>
        <w:rPr>
          <w:sz w:val="23"/>
          <w:szCs w:val="23"/>
        </w:rPr>
      </w:pPr>
      <w:r>
        <w:rPr>
          <w:b/>
          <w:bCs/>
          <w:sz w:val="23"/>
          <w:szCs w:val="23"/>
        </w:rPr>
        <w:t xml:space="preserve">UNIT - I:- </w:t>
      </w:r>
    </w:p>
    <w:p w:rsidR="00051C8A" w:rsidRDefault="00051C8A" w:rsidP="00051C8A">
      <w:pPr>
        <w:pStyle w:val="Default"/>
        <w:rPr>
          <w:sz w:val="23"/>
          <w:szCs w:val="23"/>
        </w:rPr>
      </w:pPr>
      <w:r>
        <w:rPr>
          <w:b/>
          <w:bCs/>
          <w:sz w:val="23"/>
          <w:szCs w:val="23"/>
        </w:rPr>
        <w:t>Surplus Weir</w:t>
      </w:r>
      <w:r>
        <w:rPr>
          <w:sz w:val="23"/>
          <w:szCs w:val="23"/>
        </w:rPr>
        <w:t xml:space="preserve">:- Components of surplus weir - computation of flood discharge - Design of surplus weir &amp; detailing </w:t>
      </w:r>
    </w:p>
    <w:p w:rsidR="00051C8A" w:rsidRDefault="00051C8A" w:rsidP="00051C8A">
      <w:pPr>
        <w:pStyle w:val="Default"/>
        <w:rPr>
          <w:b/>
          <w:bCs/>
          <w:sz w:val="23"/>
          <w:szCs w:val="23"/>
        </w:rPr>
      </w:pPr>
    </w:p>
    <w:p w:rsidR="00051C8A" w:rsidRDefault="00051C8A" w:rsidP="00051C8A">
      <w:pPr>
        <w:pStyle w:val="Default"/>
        <w:rPr>
          <w:sz w:val="23"/>
          <w:szCs w:val="23"/>
        </w:rPr>
      </w:pPr>
      <w:r>
        <w:rPr>
          <w:b/>
          <w:bCs/>
          <w:sz w:val="23"/>
          <w:szCs w:val="23"/>
        </w:rPr>
        <w:t xml:space="preserve">UNIT-II:- </w:t>
      </w:r>
    </w:p>
    <w:p w:rsidR="00051C8A" w:rsidRDefault="00051C8A" w:rsidP="00051C8A">
      <w:pPr>
        <w:pStyle w:val="Default"/>
        <w:rPr>
          <w:sz w:val="23"/>
          <w:szCs w:val="23"/>
        </w:rPr>
      </w:pPr>
      <w:r>
        <w:rPr>
          <w:b/>
          <w:bCs/>
          <w:sz w:val="23"/>
          <w:szCs w:val="23"/>
        </w:rPr>
        <w:t>Direct Sluice:-</w:t>
      </w:r>
      <w:r>
        <w:rPr>
          <w:sz w:val="23"/>
          <w:szCs w:val="23"/>
        </w:rPr>
        <w:t xml:space="preserve">Hydraulic particulars - General arrangements of various components - Design of vent way, Sluice barrel, Head walls, Wing Walls and return walls - Detailing </w:t>
      </w:r>
    </w:p>
    <w:p w:rsidR="00051C8A" w:rsidRDefault="00051C8A" w:rsidP="00051C8A">
      <w:pPr>
        <w:pStyle w:val="Default"/>
        <w:rPr>
          <w:b/>
          <w:bCs/>
          <w:sz w:val="23"/>
          <w:szCs w:val="23"/>
        </w:rPr>
      </w:pPr>
    </w:p>
    <w:p w:rsidR="00051C8A" w:rsidRDefault="00051C8A" w:rsidP="00051C8A">
      <w:pPr>
        <w:pStyle w:val="Default"/>
        <w:rPr>
          <w:sz w:val="23"/>
          <w:szCs w:val="23"/>
        </w:rPr>
      </w:pPr>
      <w:r>
        <w:rPr>
          <w:b/>
          <w:bCs/>
          <w:sz w:val="23"/>
          <w:szCs w:val="23"/>
        </w:rPr>
        <w:t xml:space="preserve">UNIT-III:- </w:t>
      </w:r>
    </w:p>
    <w:p w:rsidR="00051C8A" w:rsidRDefault="00051C8A" w:rsidP="00051C8A">
      <w:pPr>
        <w:pStyle w:val="Default"/>
        <w:rPr>
          <w:sz w:val="23"/>
          <w:szCs w:val="23"/>
        </w:rPr>
      </w:pPr>
      <w:r>
        <w:rPr>
          <w:b/>
          <w:bCs/>
          <w:sz w:val="23"/>
          <w:szCs w:val="23"/>
        </w:rPr>
        <w:t xml:space="preserve">Glacis type Canal Drop:- </w:t>
      </w:r>
      <w:r>
        <w:rPr>
          <w:sz w:val="23"/>
          <w:szCs w:val="23"/>
        </w:rPr>
        <w:t xml:space="preserve">Components, General arrangements, Fluming ratio, fixing the crest level, length of weir, U/S and D/S glacis, Transitions - Protection works - Curtain wall, Energy dissipation arrangements - Design &amp; Detailing </w:t>
      </w:r>
    </w:p>
    <w:p w:rsidR="00051C8A" w:rsidRDefault="00051C8A" w:rsidP="00051C8A">
      <w:pPr>
        <w:pStyle w:val="Default"/>
        <w:rPr>
          <w:b/>
          <w:bCs/>
          <w:sz w:val="23"/>
          <w:szCs w:val="23"/>
        </w:rPr>
      </w:pPr>
    </w:p>
    <w:p w:rsidR="009219A8" w:rsidRDefault="009219A8" w:rsidP="00051C8A">
      <w:pPr>
        <w:pStyle w:val="Default"/>
        <w:rPr>
          <w:b/>
          <w:bCs/>
          <w:sz w:val="23"/>
          <w:szCs w:val="23"/>
        </w:rPr>
      </w:pPr>
    </w:p>
    <w:p w:rsidR="009219A8" w:rsidRDefault="009219A8" w:rsidP="00051C8A">
      <w:pPr>
        <w:pStyle w:val="Default"/>
        <w:rPr>
          <w:b/>
          <w:bCs/>
          <w:sz w:val="23"/>
          <w:szCs w:val="23"/>
        </w:rPr>
      </w:pPr>
    </w:p>
    <w:p w:rsidR="00051C8A" w:rsidRDefault="00051C8A" w:rsidP="00051C8A">
      <w:pPr>
        <w:pStyle w:val="Default"/>
        <w:rPr>
          <w:sz w:val="23"/>
          <w:szCs w:val="23"/>
        </w:rPr>
      </w:pPr>
      <w:r>
        <w:rPr>
          <w:b/>
          <w:bCs/>
          <w:sz w:val="23"/>
          <w:szCs w:val="23"/>
        </w:rPr>
        <w:lastRenderedPageBreak/>
        <w:t xml:space="preserve">UNIT-IV:- </w:t>
      </w:r>
    </w:p>
    <w:p w:rsidR="00051C8A" w:rsidRDefault="00051C8A" w:rsidP="00051C8A">
      <w:pPr>
        <w:pStyle w:val="Default"/>
        <w:rPr>
          <w:sz w:val="23"/>
          <w:szCs w:val="23"/>
        </w:rPr>
      </w:pPr>
      <w:r>
        <w:rPr>
          <w:b/>
          <w:bCs/>
          <w:sz w:val="23"/>
          <w:szCs w:val="23"/>
        </w:rPr>
        <w:t xml:space="preserve">Cross Regulator: </w:t>
      </w:r>
      <w:r>
        <w:rPr>
          <w:sz w:val="23"/>
          <w:szCs w:val="23"/>
        </w:rPr>
        <w:t>General design principles - General arrangements of various components - design of vent way by drowning ratio - arrangements of energy dissipation - U/S &amp; D/S protection works - Design &amp; Detailing</w:t>
      </w:r>
    </w:p>
    <w:p w:rsidR="00051C8A" w:rsidRDefault="00051C8A" w:rsidP="00051C8A">
      <w:pPr>
        <w:pStyle w:val="Default"/>
        <w:rPr>
          <w:sz w:val="23"/>
          <w:szCs w:val="23"/>
        </w:rPr>
      </w:pPr>
    </w:p>
    <w:p w:rsidR="00051C8A" w:rsidRDefault="00051C8A" w:rsidP="00051C8A">
      <w:pPr>
        <w:pStyle w:val="Default"/>
        <w:rPr>
          <w:rFonts w:cstheme="minorBidi"/>
          <w:color w:val="auto"/>
          <w:sz w:val="23"/>
          <w:szCs w:val="23"/>
        </w:rPr>
      </w:pPr>
      <w:r>
        <w:rPr>
          <w:rFonts w:cstheme="minorBidi"/>
          <w:b/>
          <w:bCs/>
          <w:color w:val="auto"/>
          <w:sz w:val="23"/>
          <w:szCs w:val="23"/>
        </w:rPr>
        <w:t xml:space="preserve">UNIT-V:- </w:t>
      </w:r>
    </w:p>
    <w:p w:rsidR="00051C8A" w:rsidRDefault="00051C8A" w:rsidP="00051C8A">
      <w:pPr>
        <w:pStyle w:val="Default"/>
        <w:rPr>
          <w:color w:val="auto"/>
          <w:sz w:val="23"/>
          <w:szCs w:val="23"/>
        </w:rPr>
      </w:pPr>
      <w:r>
        <w:rPr>
          <w:rFonts w:cstheme="minorBidi"/>
          <w:b/>
          <w:bCs/>
          <w:color w:val="auto"/>
          <w:sz w:val="23"/>
          <w:szCs w:val="23"/>
        </w:rPr>
        <w:t xml:space="preserve">Super Passage:- </w:t>
      </w:r>
      <w:r>
        <w:rPr>
          <w:color w:val="auto"/>
          <w:sz w:val="23"/>
          <w:szCs w:val="23"/>
        </w:rPr>
        <w:t xml:space="preserve">Hydraulic particulars of drain &amp; Canal - U/S &amp; D/S transitions - TEL's - fixing vent way - design of trough - Afflux in the canal - Proposal sketch of the super passage including transitions. </w:t>
      </w:r>
    </w:p>
    <w:p w:rsidR="00051C8A" w:rsidRDefault="00051C8A" w:rsidP="00051C8A">
      <w:pPr>
        <w:pStyle w:val="Default"/>
        <w:rPr>
          <w:color w:val="auto"/>
          <w:sz w:val="23"/>
          <w:szCs w:val="23"/>
        </w:rPr>
      </w:pPr>
    </w:p>
    <w:p w:rsidR="00051C8A" w:rsidRDefault="00051C8A" w:rsidP="00051C8A">
      <w:pPr>
        <w:pStyle w:val="Default"/>
        <w:rPr>
          <w:rFonts w:cstheme="minorBidi"/>
          <w:b/>
          <w:bCs/>
          <w:color w:val="auto"/>
          <w:sz w:val="23"/>
          <w:szCs w:val="23"/>
        </w:rPr>
      </w:pPr>
      <w:r>
        <w:rPr>
          <w:rFonts w:cstheme="minorBidi"/>
          <w:b/>
          <w:bCs/>
          <w:color w:val="auto"/>
          <w:sz w:val="23"/>
          <w:szCs w:val="23"/>
        </w:rPr>
        <w:t xml:space="preserve">UNIT-VI:- </w:t>
      </w:r>
    </w:p>
    <w:p w:rsidR="0030029E" w:rsidRPr="00757BA0" w:rsidRDefault="00051C8A" w:rsidP="00051C8A">
      <w:pPr>
        <w:pStyle w:val="Default"/>
        <w:rPr>
          <w:rFonts w:cstheme="minorBidi"/>
          <w:color w:val="auto"/>
          <w:sz w:val="23"/>
          <w:szCs w:val="23"/>
        </w:rPr>
      </w:pPr>
      <w:r>
        <w:rPr>
          <w:b/>
          <w:bCs/>
          <w:color w:val="auto"/>
          <w:sz w:val="23"/>
          <w:szCs w:val="23"/>
        </w:rPr>
        <w:t>Syphon</w:t>
      </w:r>
      <w:r w:rsidR="00757BA0">
        <w:rPr>
          <w:b/>
          <w:bCs/>
          <w:color w:val="auto"/>
          <w:sz w:val="23"/>
          <w:szCs w:val="23"/>
        </w:rPr>
        <w:t xml:space="preserve">: - </w:t>
      </w:r>
      <w:r w:rsidR="00757BA0" w:rsidRPr="00757BA0">
        <w:rPr>
          <w:bCs/>
          <w:color w:val="auto"/>
          <w:sz w:val="23"/>
          <w:szCs w:val="23"/>
        </w:rPr>
        <w:t>Basic principles and design concepts</w:t>
      </w:r>
      <w:r w:rsidR="00475D50">
        <w:rPr>
          <w:bCs/>
          <w:color w:val="auto"/>
          <w:sz w:val="23"/>
          <w:szCs w:val="23"/>
        </w:rPr>
        <w:t>.</w:t>
      </w:r>
    </w:p>
    <w:p w:rsidR="0030029E" w:rsidRPr="00757BA0" w:rsidRDefault="0030029E" w:rsidP="0030029E">
      <w:pPr>
        <w:spacing w:after="0" w:line="240" w:lineRule="auto"/>
        <w:ind w:left="360"/>
        <w:rPr>
          <w:bCs/>
          <w:shd w:val="clear" w:color="auto" w:fill="FFFFFF"/>
        </w:rPr>
      </w:pPr>
    </w:p>
    <w:p w:rsidR="0030029E" w:rsidRPr="00EE74C3" w:rsidRDefault="0030029E" w:rsidP="0030029E">
      <w:pPr>
        <w:spacing w:after="0" w:line="240" w:lineRule="auto"/>
        <w:ind w:left="360"/>
        <w:rPr>
          <w:b/>
          <w:bCs/>
          <w:shd w:val="clear" w:color="auto" w:fill="FFFFFF"/>
        </w:rPr>
      </w:pPr>
      <w:r>
        <w:rPr>
          <w:b/>
          <w:bCs/>
          <w:shd w:val="clear" w:color="auto" w:fill="FFFFFF"/>
        </w:rPr>
        <w:t>TEXT BOOKS:</w:t>
      </w:r>
    </w:p>
    <w:p w:rsidR="0030029E" w:rsidRPr="00EE74C3" w:rsidRDefault="0030029E" w:rsidP="0030029E">
      <w:pPr>
        <w:numPr>
          <w:ilvl w:val="0"/>
          <w:numId w:val="158"/>
        </w:numPr>
        <w:spacing w:after="0" w:line="240" w:lineRule="auto"/>
        <w:rPr>
          <w:bCs/>
          <w:shd w:val="clear" w:color="auto" w:fill="FFFFFF"/>
        </w:rPr>
      </w:pPr>
      <w:r>
        <w:rPr>
          <w:bCs/>
          <w:shd w:val="clear" w:color="auto" w:fill="FFFFFF"/>
        </w:rPr>
        <w:t xml:space="preserve">Challa </w:t>
      </w:r>
      <w:r w:rsidRPr="00EE74C3">
        <w:rPr>
          <w:bCs/>
          <w:shd w:val="clear" w:color="auto" w:fill="FFFFFF"/>
        </w:rPr>
        <w:t>Sathya</w:t>
      </w:r>
      <w:r>
        <w:rPr>
          <w:bCs/>
          <w:shd w:val="clear" w:color="auto" w:fill="FFFFFF"/>
        </w:rPr>
        <w:t xml:space="preserve"> N</w:t>
      </w:r>
      <w:r w:rsidRPr="00EE74C3">
        <w:rPr>
          <w:bCs/>
          <w:shd w:val="clear" w:color="auto" w:fill="FFFFFF"/>
        </w:rPr>
        <w:t>arayana Murthy, Water Resources Engineering</w:t>
      </w:r>
      <w:r>
        <w:rPr>
          <w:bCs/>
          <w:shd w:val="clear" w:color="auto" w:fill="FFFFFF"/>
        </w:rPr>
        <w:t xml:space="preserve"> - Principles and Practice</w:t>
      </w:r>
      <w:r w:rsidRPr="00EE74C3">
        <w:rPr>
          <w:bCs/>
          <w:shd w:val="clear" w:color="auto" w:fill="FFFFFF"/>
        </w:rPr>
        <w:t xml:space="preserve">, </w:t>
      </w:r>
      <w:r>
        <w:rPr>
          <w:bCs/>
          <w:shd w:val="clear" w:color="auto" w:fill="FFFFFF"/>
        </w:rPr>
        <w:t>New Age International Publishers.</w:t>
      </w:r>
    </w:p>
    <w:p w:rsidR="00112230" w:rsidRPr="00112230" w:rsidRDefault="00112230" w:rsidP="00112230">
      <w:pPr>
        <w:pStyle w:val="Default"/>
        <w:numPr>
          <w:ilvl w:val="0"/>
          <w:numId w:val="158"/>
        </w:numPr>
        <w:rPr>
          <w:color w:val="auto"/>
          <w:sz w:val="23"/>
          <w:szCs w:val="23"/>
        </w:rPr>
      </w:pPr>
      <w:r w:rsidRPr="00112230">
        <w:rPr>
          <w:color w:val="auto"/>
          <w:sz w:val="23"/>
          <w:szCs w:val="23"/>
        </w:rPr>
        <w:t xml:space="preserve">Irrigation Engineering and Hydrualic Structures by S.K.Garg, Khanna Publications. </w:t>
      </w:r>
    </w:p>
    <w:p w:rsidR="0030029E" w:rsidRPr="00EE74C3" w:rsidRDefault="0030029E" w:rsidP="0030029E">
      <w:pPr>
        <w:spacing w:after="0" w:line="240" w:lineRule="auto"/>
        <w:ind w:left="360"/>
        <w:rPr>
          <w:b/>
          <w:bCs/>
          <w:shd w:val="clear" w:color="auto" w:fill="FFFFFF"/>
        </w:rPr>
      </w:pPr>
    </w:p>
    <w:p w:rsidR="0030029E" w:rsidRPr="00EE74C3" w:rsidRDefault="0030029E" w:rsidP="0030029E">
      <w:pPr>
        <w:spacing w:after="0" w:line="240" w:lineRule="auto"/>
        <w:ind w:left="360"/>
        <w:rPr>
          <w:b/>
          <w:bCs/>
          <w:shd w:val="clear" w:color="auto" w:fill="FFFFFF"/>
        </w:rPr>
      </w:pPr>
      <w:r>
        <w:rPr>
          <w:b/>
          <w:bCs/>
          <w:shd w:val="clear" w:color="auto" w:fill="FFFFFF"/>
        </w:rPr>
        <w:t>REFERENCES:</w:t>
      </w:r>
    </w:p>
    <w:p w:rsidR="00112230" w:rsidRPr="00EE74C3" w:rsidRDefault="00112230" w:rsidP="00112230">
      <w:pPr>
        <w:numPr>
          <w:ilvl w:val="0"/>
          <w:numId w:val="159"/>
        </w:numPr>
        <w:spacing w:after="0" w:line="240" w:lineRule="auto"/>
        <w:rPr>
          <w:bCs/>
          <w:shd w:val="clear" w:color="auto" w:fill="FFFFFF"/>
        </w:rPr>
      </w:pPr>
      <w:r w:rsidRPr="00EE74C3">
        <w:rPr>
          <w:bCs/>
          <w:shd w:val="clear" w:color="auto" w:fill="FFFFFF"/>
        </w:rPr>
        <w:t>Punmia B.C., Irrigation &amp; Waterpower Engg., Laxmi Publications</w:t>
      </w:r>
    </w:p>
    <w:p w:rsidR="0030029E" w:rsidRDefault="0030029E" w:rsidP="0030029E">
      <w:pPr>
        <w:numPr>
          <w:ilvl w:val="0"/>
          <w:numId w:val="159"/>
        </w:numPr>
        <w:spacing w:after="0" w:line="240" w:lineRule="auto"/>
        <w:rPr>
          <w:bCs/>
          <w:shd w:val="clear" w:color="auto" w:fill="FFFFFF"/>
        </w:rPr>
      </w:pPr>
      <w:r w:rsidRPr="00EE74C3">
        <w:rPr>
          <w:bCs/>
          <w:iCs/>
          <w:shd w:val="clear" w:color="auto" w:fill="FFFFFF"/>
        </w:rPr>
        <w:t>Hydraulics of Spillways and Energy Dissipators</w:t>
      </w:r>
      <w:r w:rsidRPr="00EE74C3">
        <w:rPr>
          <w:bCs/>
          <w:shd w:val="clear" w:color="auto" w:fill="FFFFFF"/>
        </w:rPr>
        <w:t>, R. M. Khatsuria, Marcel Dekker Publishing, New York.</w:t>
      </w:r>
    </w:p>
    <w:p w:rsidR="0030029E" w:rsidRPr="00EE74C3" w:rsidRDefault="0030029E" w:rsidP="0030029E">
      <w:pPr>
        <w:numPr>
          <w:ilvl w:val="0"/>
          <w:numId w:val="159"/>
        </w:numPr>
        <w:spacing w:after="0" w:line="240" w:lineRule="auto"/>
        <w:rPr>
          <w:bCs/>
          <w:shd w:val="clear" w:color="auto" w:fill="FFFFFF"/>
        </w:rPr>
      </w:pPr>
      <w:r w:rsidRPr="00EE74C3">
        <w:rPr>
          <w:bCs/>
          <w:shd w:val="clear" w:color="auto" w:fill="FFFFFF"/>
        </w:rPr>
        <w:t xml:space="preserve">Subramanya.K, Engineering Hydrology ,Tata Mcgraw Hill NewDelhi </w:t>
      </w:r>
    </w:p>
    <w:p w:rsidR="0030029E" w:rsidRPr="00EE74C3" w:rsidRDefault="0030029E" w:rsidP="0030029E">
      <w:pPr>
        <w:numPr>
          <w:ilvl w:val="0"/>
          <w:numId w:val="159"/>
        </w:numPr>
        <w:spacing w:after="0" w:line="240" w:lineRule="auto"/>
        <w:rPr>
          <w:bCs/>
          <w:shd w:val="clear" w:color="auto" w:fill="FFFFFF"/>
        </w:rPr>
      </w:pPr>
      <w:r w:rsidRPr="00EE74C3">
        <w:rPr>
          <w:bCs/>
          <w:iCs/>
          <w:shd w:val="clear" w:color="auto" w:fill="FFFFFF"/>
        </w:rPr>
        <w:t>Manual on Barrages and Weirs on Permeable Foundation</w:t>
      </w:r>
      <w:r w:rsidRPr="00EE74C3">
        <w:rPr>
          <w:bCs/>
          <w:shd w:val="clear" w:color="auto" w:fill="FFFFFF"/>
        </w:rPr>
        <w:t>, Publication 179, (Volumes I and II), Central Board of Irrigation and Power, New Delhi.</w:t>
      </w:r>
    </w:p>
    <w:p w:rsidR="0030029E" w:rsidRPr="00EE74C3" w:rsidRDefault="0030029E" w:rsidP="0030029E">
      <w:pPr>
        <w:numPr>
          <w:ilvl w:val="0"/>
          <w:numId w:val="159"/>
        </w:numPr>
        <w:spacing w:after="0" w:line="240" w:lineRule="auto"/>
        <w:rPr>
          <w:bCs/>
          <w:shd w:val="clear" w:color="auto" w:fill="FFFFFF"/>
        </w:rPr>
      </w:pPr>
      <w:r w:rsidRPr="00EE74C3">
        <w:rPr>
          <w:bCs/>
          <w:shd w:val="clear" w:color="auto" w:fill="FFFFFF"/>
        </w:rPr>
        <w:t xml:space="preserve">Jayarami Reddy, A Text Book Of Hydrology, Laksmi Publications, New Delhi. </w:t>
      </w:r>
    </w:p>
    <w:p w:rsidR="0030029E" w:rsidRPr="00EE74C3" w:rsidRDefault="0030029E" w:rsidP="0030029E">
      <w:pPr>
        <w:numPr>
          <w:ilvl w:val="0"/>
          <w:numId w:val="159"/>
        </w:numPr>
        <w:spacing w:after="0" w:line="240" w:lineRule="auto"/>
        <w:rPr>
          <w:bCs/>
          <w:shd w:val="clear" w:color="auto" w:fill="FFFFFF"/>
        </w:rPr>
      </w:pPr>
      <w:r w:rsidRPr="00EE74C3">
        <w:rPr>
          <w:bCs/>
          <w:shd w:val="clear" w:color="auto" w:fill="FFFFFF"/>
        </w:rPr>
        <w:t>IS 7784 (Part I (1993), Part II Section 1 to 5 (1995)) Design of cross drainage works – Code of Practice</w:t>
      </w:r>
    </w:p>
    <w:p w:rsidR="0030029E" w:rsidRPr="00EE74C3" w:rsidRDefault="0030029E" w:rsidP="0030029E">
      <w:pPr>
        <w:numPr>
          <w:ilvl w:val="0"/>
          <w:numId w:val="159"/>
        </w:numPr>
        <w:spacing w:after="0" w:line="240" w:lineRule="auto"/>
        <w:rPr>
          <w:bCs/>
          <w:shd w:val="clear" w:color="auto" w:fill="FFFFFF"/>
        </w:rPr>
      </w:pPr>
      <w:r w:rsidRPr="00EE74C3">
        <w:rPr>
          <w:bCs/>
          <w:shd w:val="clear" w:color="auto" w:fill="FFFFFF"/>
        </w:rPr>
        <w:t>IS: 6966 Part I (1989) – Hydraulic design of barrages and weirs – Guidelines</w:t>
      </w:r>
    </w:p>
    <w:p w:rsidR="0030029E" w:rsidRPr="00EE74C3" w:rsidRDefault="0030029E" w:rsidP="0030029E">
      <w:pPr>
        <w:numPr>
          <w:ilvl w:val="0"/>
          <w:numId w:val="159"/>
        </w:numPr>
        <w:spacing w:after="0" w:line="240" w:lineRule="auto"/>
        <w:rPr>
          <w:bCs/>
          <w:shd w:val="clear" w:color="auto" w:fill="FFFFFF"/>
        </w:rPr>
      </w:pPr>
      <w:r w:rsidRPr="00EE74C3">
        <w:rPr>
          <w:bCs/>
          <w:shd w:val="clear" w:color="auto" w:fill="FFFFFF"/>
        </w:rPr>
        <w:t>IS: 11130 (1984) – Criteria for structural design of barrages and weirs</w:t>
      </w:r>
    </w:p>
    <w:p w:rsidR="0030029E" w:rsidRPr="00EE74C3" w:rsidRDefault="0030029E" w:rsidP="0030029E">
      <w:pPr>
        <w:numPr>
          <w:ilvl w:val="0"/>
          <w:numId w:val="159"/>
        </w:numPr>
        <w:spacing w:after="0" w:line="240" w:lineRule="auto"/>
        <w:rPr>
          <w:bCs/>
          <w:shd w:val="clear" w:color="auto" w:fill="FFFFFF"/>
        </w:rPr>
      </w:pPr>
      <w:r w:rsidRPr="00EE74C3">
        <w:rPr>
          <w:bCs/>
          <w:shd w:val="clear" w:color="auto" w:fill="FFFFFF"/>
        </w:rPr>
        <w:t>IS:6531 (1972) – Criteria for design of canal head regulator</w:t>
      </w:r>
    </w:p>
    <w:p w:rsidR="0030029E" w:rsidRPr="00EE74C3" w:rsidRDefault="0030029E" w:rsidP="0030029E">
      <w:pPr>
        <w:numPr>
          <w:ilvl w:val="0"/>
          <w:numId w:val="159"/>
        </w:numPr>
        <w:spacing w:after="0" w:line="240" w:lineRule="auto"/>
        <w:rPr>
          <w:bCs/>
          <w:shd w:val="clear" w:color="auto" w:fill="FFFFFF"/>
        </w:rPr>
      </w:pPr>
      <w:r w:rsidRPr="00EE74C3">
        <w:rPr>
          <w:bCs/>
          <w:shd w:val="clear" w:color="auto" w:fill="FFFFFF"/>
        </w:rPr>
        <w:t>IS:7114(1973) – Criteria for hydraulic design of cross regulator for canal</w:t>
      </w:r>
    </w:p>
    <w:p w:rsidR="0030029E" w:rsidRPr="00EE74C3" w:rsidRDefault="0030029E" w:rsidP="0030029E">
      <w:pPr>
        <w:numPr>
          <w:ilvl w:val="0"/>
          <w:numId w:val="159"/>
        </w:numPr>
        <w:spacing w:after="0" w:line="240" w:lineRule="auto"/>
        <w:rPr>
          <w:bCs/>
          <w:shd w:val="clear" w:color="auto" w:fill="FFFFFF"/>
        </w:rPr>
      </w:pPr>
      <w:r w:rsidRPr="00EE74C3">
        <w:rPr>
          <w:bCs/>
          <w:shd w:val="clear" w:color="auto" w:fill="FFFFFF"/>
        </w:rPr>
        <w:t>IS:6936 (1992) – Guide for location ,selection and hydraulic design of canal escapes</w:t>
      </w:r>
    </w:p>
    <w:p w:rsidR="0030029E" w:rsidRPr="00EE74C3" w:rsidRDefault="0030029E" w:rsidP="0030029E">
      <w:pPr>
        <w:numPr>
          <w:ilvl w:val="0"/>
          <w:numId w:val="159"/>
        </w:numPr>
        <w:spacing w:after="0" w:line="240" w:lineRule="auto"/>
        <w:jc w:val="both"/>
      </w:pPr>
      <w:r w:rsidRPr="00EE74C3">
        <w:rPr>
          <w:bCs/>
          <w:shd w:val="clear" w:color="auto" w:fill="FFFFFF"/>
        </w:rPr>
        <w:t>IS:12331– General requirement of canal outlets</w:t>
      </w:r>
    </w:p>
    <w:p w:rsidR="0030029E" w:rsidRPr="00EE74C3" w:rsidRDefault="0030029E" w:rsidP="0030029E">
      <w:pPr>
        <w:pStyle w:val="Heading1"/>
        <w:spacing w:before="0"/>
        <w:rPr>
          <w:shd w:val="clear" w:color="auto" w:fill="FFFFFF"/>
        </w:rPr>
      </w:pPr>
      <w:r w:rsidRPr="00560746">
        <w:rPr>
          <w:shd w:val="clear" w:color="auto" w:fill="FFFFFF"/>
        </w:rPr>
        <w:br w:type="page"/>
      </w:r>
      <w:bookmarkEnd w:id="36"/>
      <w:r w:rsidR="003D6C7B">
        <w:lastRenderedPageBreak/>
        <w:t>6</w:t>
      </w:r>
      <w:r w:rsidRPr="00EE74C3">
        <w:t>KC91:  Urban Planning and Sustainable Development</w:t>
      </w:r>
    </w:p>
    <w:p w:rsidR="0030029E" w:rsidRPr="00EE74C3" w:rsidRDefault="0030029E" w:rsidP="0030029E">
      <w:pPr>
        <w:spacing w:after="0"/>
        <w:jc w:val="center"/>
        <w:rPr>
          <w:rFonts w:cs="Calibri"/>
          <w:b/>
        </w:rPr>
      </w:pPr>
      <w:r w:rsidRPr="00EE74C3">
        <w:rPr>
          <w:rFonts w:cs="Calibri"/>
          <w:b/>
        </w:rPr>
        <w:t>Professional Elective_5</w:t>
      </w:r>
    </w:p>
    <w:p w:rsidR="0030029E" w:rsidRPr="00EE74C3" w:rsidRDefault="0030029E" w:rsidP="0030029E">
      <w:pPr>
        <w:spacing w:after="0"/>
        <w:rPr>
          <w:rFonts w:cs="Calibri"/>
          <w:b/>
        </w:rPr>
      </w:pPr>
    </w:p>
    <w:p w:rsidR="0030029E" w:rsidRPr="00EE74C3" w:rsidRDefault="0030029E" w:rsidP="0030029E">
      <w:pPr>
        <w:spacing w:after="0"/>
        <w:rPr>
          <w:rFonts w:cs="Calibri"/>
          <w:b/>
        </w:rPr>
      </w:pPr>
      <w:r w:rsidRPr="00EE74C3">
        <w:rPr>
          <w:rFonts w:cs="Calibri"/>
          <w:b/>
        </w:rPr>
        <w:t>B.Tech IV Year II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Pr>
          <w:rFonts w:cs="Calibri"/>
        </w:rPr>
        <w:tab/>
      </w:r>
      <w:r>
        <w:rPr>
          <w:rFonts w:cs="Calibri"/>
        </w:rPr>
        <w:tab/>
      </w:r>
      <w:r w:rsidRPr="00EE74C3">
        <w:rPr>
          <w:rFonts w:cs="Calibri"/>
          <w:b/>
        </w:rPr>
        <w:t xml:space="preserve">  L      T    P/D</w:t>
      </w:r>
      <w:r w:rsidRPr="00EE74C3">
        <w:rPr>
          <w:rFonts w:cs="Calibri"/>
          <w:b/>
        </w:rPr>
        <w:tab/>
        <w:t>C</w:t>
      </w:r>
    </w:p>
    <w:p w:rsidR="0030029E" w:rsidRPr="00EE74C3" w:rsidRDefault="0030029E" w:rsidP="0030029E">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Pr>
          <w:rFonts w:cs="Calibri"/>
          <w:b/>
        </w:rPr>
        <w:tab/>
      </w:r>
      <w:r w:rsidRPr="00EE74C3">
        <w:rPr>
          <w:rFonts w:cs="Calibri"/>
          <w:b/>
        </w:rPr>
        <w:tab/>
        <w:t xml:space="preserve">  3     -     -</w:t>
      </w:r>
      <w:r w:rsidRPr="00EE74C3">
        <w:rPr>
          <w:rFonts w:cs="Calibri"/>
          <w:b/>
        </w:rPr>
        <w:tab/>
        <w:t>3</w:t>
      </w:r>
    </w:p>
    <w:tbl>
      <w:tblPr>
        <w:tblpPr w:leftFromText="180" w:rightFromText="180" w:vertAnchor="text" w:horzAnchor="margin" w:tblpXSpec="right" w:tblpY="109"/>
        <w:tblW w:w="3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4"/>
        <w:gridCol w:w="327"/>
        <w:gridCol w:w="325"/>
        <w:gridCol w:w="328"/>
        <w:gridCol w:w="325"/>
        <w:gridCol w:w="316"/>
        <w:gridCol w:w="325"/>
        <w:gridCol w:w="328"/>
        <w:gridCol w:w="314"/>
        <w:gridCol w:w="314"/>
        <w:gridCol w:w="327"/>
        <w:gridCol w:w="327"/>
      </w:tblGrid>
      <w:tr w:rsidR="0030029E" w:rsidRPr="006A0144" w:rsidTr="00CA0106">
        <w:trPr>
          <w:trHeight w:val="299"/>
        </w:trPr>
        <w:tc>
          <w:tcPr>
            <w:tcW w:w="324"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a</w:t>
            </w:r>
          </w:p>
        </w:tc>
        <w:tc>
          <w:tcPr>
            <w:tcW w:w="327"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b</w:t>
            </w:r>
          </w:p>
        </w:tc>
        <w:tc>
          <w:tcPr>
            <w:tcW w:w="325"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c</w:t>
            </w:r>
          </w:p>
        </w:tc>
        <w:tc>
          <w:tcPr>
            <w:tcW w:w="328"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d</w:t>
            </w:r>
          </w:p>
        </w:tc>
        <w:tc>
          <w:tcPr>
            <w:tcW w:w="325"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e</w:t>
            </w:r>
          </w:p>
        </w:tc>
        <w:tc>
          <w:tcPr>
            <w:tcW w:w="316"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f</w:t>
            </w:r>
          </w:p>
        </w:tc>
        <w:tc>
          <w:tcPr>
            <w:tcW w:w="325"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g</w:t>
            </w:r>
          </w:p>
        </w:tc>
        <w:tc>
          <w:tcPr>
            <w:tcW w:w="328"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h</w:t>
            </w:r>
          </w:p>
        </w:tc>
        <w:tc>
          <w:tcPr>
            <w:tcW w:w="314"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i</w:t>
            </w:r>
          </w:p>
        </w:tc>
        <w:tc>
          <w:tcPr>
            <w:tcW w:w="314"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j</w:t>
            </w:r>
          </w:p>
        </w:tc>
        <w:tc>
          <w:tcPr>
            <w:tcW w:w="327" w:type="dxa"/>
            <w:tcBorders>
              <w:top w:val="single" w:sz="4" w:space="0" w:color="auto"/>
              <w:bottom w:val="single" w:sz="4" w:space="0" w:color="auto"/>
              <w:right w:val="single" w:sz="4" w:space="0" w:color="auto"/>
            </w:tcBorders>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k</w:t>
            </w:r>
          </w:p>
        </w:tc>
        <w:tc>
          <w:tcPr>
            <w:tcW w:w="327" w:type="dxa"/>
            <w:tcBorders>
              <w:top w:val="single" w:sz="4" w:space="0" w:color="auto"/>
              <w:bottom w:val="single" w:sz="4" w:space="0" w:color="auto"/>
              <w:right w:val="single" w:sz="4" w:space="0" w:color="auto"/>
            </w:tcBorders>
          </w:tcPr>
          <w:p w:rsidR="0030029E" w:rsidRPr="006A0144" w:rsidRDefault="0030029E" w:rsidP="00CA0106">
            <w:pPr>
              <w:spacing w:after="0" w:line="240" w:lineRule="auto"/>
              <w:rPr>
                <w:rFonts w:ascii="Times New Roman" w:hAnsi="Times New Roman"/>
                <w:bCs/>
                <w:sz w:val="24"/>
                <w:szCs w:val="24"/>
              </w:rPr>
            </w:pPr>
            <w:r w:rsidRPr="006A0144">
              <w:rPr>
                <w:rFonts w:ascii="Times New Roman" w:hAnsi="Times New Roman"/>
                <w:bCs/>
                <w:sz w:val="24"/>
                <w:szCs w:val="24"/>
              </w:rPr>
              <w:t>l</w:t>
            </w:r>
          </w:p>
        </w:tc>
      </w:tr>
      <w:tr w:rsidR="0030029E" w:rsidRPr="006A0144" w:rsidTr="00CA0106">
        <w:trPr>
          <w:trHeight w:val="299"/>
        </w:trPr>
        <w:tc>
          <w:tcPr>
            <w:tcW w:w="324"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x</w:t>
            </w:r>
          </w:p>
        </w:tc>
        <w:tc>
          <w:tcPr>
            <w:tcW w:w="327" w:type="dxa"/>
          </w:tcPr>
          <w:p w:rsidR="0030029E" w:rsidRPr="006A0144" w:rsidRDefault="0030029E" w:rsidP="00CA0106">
            <w:pPr>
              <w:spacing w:after="0"/>
              <w:rPr>
                <w:rFonts w:ascii="Cambria" w:hAnsi="Cambria" w:cs="Calibri"/>
                <w:sz w:val="20"/>
                <w:szCs w:val="24"/>
              </w:rPr>
            </w:pPr>
          </w:p>
        </w:tc>
        <w:tc>
          <w:tcPr>
            <w:tcW w:w="325"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x</w:t>
            </w:r>
          </w:p>
        </w:tc>
        <w:tc>
          <w:tcPr>
            <w:tcW w:w="328" w:type="dxa"/>
          </w:tcPr>
          <w:p w:rsidR="0030029E" w:rsidRPr="006A0144" w:rsidRDefault="0030029E" w:rsidP="00CA0106">
            <w:pPr>
              <w:spacing w:after="0"/>
              <w:rPr>
                <w:rFonts w:ascii="Cambria" w:hAnsi="Cambria" w:cs="Calibri"/>
                <w:sz w:val="20"/>
                <w:szCs w:val="24"/>
              </w:rPr>
            </w:pPr>
          </w:p>
        </w:tc>
        <w:tc>
          <w:tcPr>
            <w:tcW w:w="325"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x</w:t>
            </w:r>
          </w:p>
        </w:tc>
        <w:tc>
          <w:tcPr>
            <w:tcW w:w="316" w:type="dxa"/>
          </w:tcPr>
          <w:p w:rsidR="0030029E" w:rsidRPr="006A0144" w:rsidRDefault="0030029E" w:rsidP="00CA0106">
            <w:pPr>
              <w:spacing w:after="0"/>
              <w:rPr>
                <w:rFonts w:ascii="Cambria" w:hAnsi="Cambria" w:cs="Calibri"/>
                <w:sz w:val="20"/>
                <w:szCs w:val="24"/>
              </w:rPr>
            </w:pPr>
          </w:p>
        </w:tc>
        <w:tc>
          <w:tcPr>
            <w:tcW w:w="325" w:type="dxa"/>
          </w:tcPr>
          <w:p w:rsidR="0030029E" w:rsidRPr="006A0144" w:rsidRDefault="0030029E" w:rsidP="00CA0106">
            <w:pPr>
              <w:spacing w:after="0"/>
              <w:rPr>
                <w:rFonts w:ascii="Cambria" w:hAnsi="Cambria" w:cs="Calibri"/>
                <w:sz w:val="20"/>
                <w:szCs w:val="24"/>
              </w:rPr>
            </w:pPr>
          </w:p>
        </w:tc>
        <w:tc>
          <w:tcPr>
            <w:tcW w:w="328" w:type="dxa"/>
          </w:tcPr>
          <w:p w:rsidR="0030029E" w:rsidRPr="006A0144" w:rsidRDefault="0030029E" w:rsidP="00CA0106">
            <w:pPr>
              <w:spacing w:after="0"/>
              <w:rPr>
                <w:rFonts w:ascii="Cambria" w:hAnsi="Cambria" w:cs="Calibri"/>
                <w:sz w:val="20"/>
                <w:szCs w:val="24"/>
              </w:rPr>
            </w:pPr>
          </w:p>
        </w:tc>
        <w:tc>
          <w:tcPr>
            <w:tcW w:w="314"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x</w:t>
            </w:r>
          </w:p>
        </w:tc>
        <w:tc>
          <w:tcPr>
            <w:tcW w:w="314" w:type="dxa"/>
          </w:tcPr>
          <w:p w:rsidR="0030029E" w:rsidRPr="006A0144" w:rsidRDefault="0030029E" w:rsidP="00CA0106">
            <w:pPr>
              <w:spacing w:after="0"/>
              <w:rPr>
                <w:rFonts w:ascii="Cambria" w:hAnsi="Cambria" w:cs="Calibri"/>
                <w:sz w:val="20"/>
                <w:szCs w:val="24"/>
              </w:rPr>
            </w:pPr>
          </w:p>
        </w:tc>
        <w:tc>
          <w:tcPr>
            <w:tcW w:w="327" w:type="dxa"/>
            <w:tcBorders>
              <w:top w:val="single" w:sz="4" w:space="0" w:color="auto"/>
              <w:bottom w:val="single" w:sz="4" w:space="0" w:color="auto"/>
              <w:right w:val="single" w:sz="4" w:space="0" w:color="auto"/>
            </w:tcBorders>
          </w:tcPr>
          <w:p w:rsidR="0030029E" w:rsidRPr="006A0144" w:rsidRDefault="0030029E" w:rsidP="00CA0106">
            <w:pPr>
              <w:spacing w:after="0"/>
              <w:rPr>
                <w:rFonts w:ascii="Cambria" w:hAnsi="Cambria" w:cs="Calibri"/>
                <w:b/>
                <w:sz w:val="20"/>
                <w:szCs w:val="24"/>
              </w:rPr>
            </w:pPr>
          </w:p>
        </w:tc>
        <w:tc>
          <w:tcPr>
            <w:tcW w:w="327" w:type="dxa"/>
            <w:tcBorders>
              <w:top w:val="single" w:sz="4" w:space="0" w:color="auto"/>
              <w:bottom w:val="single" w:sz="4" w:space="0" w:color="auto"/>
              <w:right w:val="single" w:sz="4" w:space="0" w:color="auto"/>
            </w:tcBorders>
          </w:tcPr>
          <w:p w:rsidR="0030029E" w:rsidRPr="006A0144" w:rsidRDefault="0030029E" w:rsidP="00CA0106">
            <w:pPr>
              <w:spacing w:after="0" w:line="240" w:lineRule="auto"/>
              <w:rPr>
                <w:rFonts w:ascii="Times New Roman" w:hAnsi="Times New Roman"/>
                <w:bCs/>
                <w:sz w:val="24"/>
                <w:szCs w:val="24"/>
              </w:rPr>
            </w:pPr>
          </w:p>
        </w:tc>
      </w:tr>
    </w:tbl>
    <w:p w:rsidR="0030029E" w:rsidRPr="00EE74C3" w:rsidRDefault="0030029E" w:rsidP="0030029E">
      <w:pPr>
        <w:autoSpaceDE w:val="0"/>
        <w:autoSpaceDN w:val="0"/>
        <w:adjustRightInd w:val="0"/>
        <w:spacing w:after="0" w:line="240" w:lineRule="auto"/>
        <w:rPr>
          <w:rFonts w:cs="Calibri"/>
          <w:b/>
          <w:bCs/>
        </w:rPr>
      </w:pPr>
    </w:p>
    <w:p w:rsidR="0030029E" w:rsidRDefault="0030029E" w:rsidP="0030029E">
      <w:pPr>
        <w:autoSpaceDE w:val="0"/>
        <w:autoSpaceDN w:val="0"/>
        <w:adjustRightInd w:val="0"/>
        <w:spacing w:after="0" w:line="240" w:lineRule="auto"/>
        <w:rPr>
          <w:rFonts w:cs="Calibri"/>
          <w:b/>
          <w:bCs/>
        </w:rPr>
      </w:pPr>
    </w:p>
    <w:p w:rsidR="0030029E" w:rsidRDefault="0030029E" w:rsidP="0030029E">
      <w:pPr>
        <w:autoSpaceDE w:val="0"/>
        <w:autoSpaceDN w:val="0"/>
        <w:adjustRightInd w:val="0"/>
        <w:spacing w:after="0" w:line="240" w:lineRule="auto"/>
        <w:rPr>
          <w:rFonts w:cs="Calibri"/>
          <w:b/>
          <w:bCs/>
        </w:rPr>
      </w:pPr>
    </w:p>
    <w:p w:rsidR="0030029E" w:rsidRPr="00810727" w:rsidRDefault="0030029E" w:rsidP="0030029E">
      <w:pPr>
        <w:autoSpaceDE w:val="0"/>
        <w:autoSpaceDN w:val="0"/>
        <w:adjustRightInd w:val="0"/>
        <w:spacing w:after="0" w:line="240" w:lineRule="auto"/>
        <w:rPr>
          <w:rFonts w:cs="Calibri"/>
          <w:b/>
          <w:bCs/>
          <w:sz w:val="24"/>
          <w:szCs w:val="24"/>
        </w:rPr>
      </w:pPr>
      <w:r w:rsidRPr="00810727">
        <w:rPr>
          <w:rFonts w:cs="Calibri"/>
          <w:b/>
          <w:bCs/>
          <w:sz w:val="24"/>
          <w:szCs w:val="24"/>
        </w:rPr>
        <w:t>Course Objectives</w:t>
      </w:r>
    </w:p>
    <w:p w:rsidR="0030029E" w:rsidRPr="00EE74C3" w:rsidRDefault="0030029E" w:rsidP="0030029E">
      <w:pPr>
        <w:autoSpaceDE w:val="0"/>
        <w:autoSpaceDN w:val="0"/>
        <w:adjustRightInd w:val="0"/>
        <w:spacing w:after="0" w:line="240" w:lineRule="auto"/>
        <w:ind w:left="360" w:hanging="360"/>
        <w:rPr>
          <w:rFonts w:cs="Calibri"/>
          <w:bCs/>
        </w:rPr>
      </w:pPr>
      <w:r w:rsidRPr="00EE74C3">
        <w:rPr>
          <w:rFonts w:cs="Calibri"/>
          <w:bCs/>
        </w:rPr>
        <w:t xml:space="preserve">1. </w:t>
      </w:r>
      <w:r>
        <w:rPr>
          <w:rFonts w:cs="Calibri"/>
          <w:bCs/>
        </w:rPr>
        <w:tab/>
      </w:r>
      <w:r w:rsidRPr="00EE74C3">
        <w:rPr>
          <w:rFonts w:cs="Calibri"/>
          <w:bCs/>
        </w:rPr>
        <w:t>The concept of urban development and planning and the various levels and types of urban planning are taught to students.</w:t>
      </w:r>
    </w:p>
    <w:p w:rsidR="0030029E" w:rsidRPr="00EE74C3" w:rsidRDefault="0030029E" w:rsidP="0030029E">
      <w:pPr>
        <w:autoSpaceDE w:val="0"/>
        <w:autoSpaceDN w:val="0"/>
        <w:adjustRightInd w:val="0"/>
        <w:spacing w:after="0" w:line="240" w:lineRule="auto"/>
        <w:ind w:left="360" w:hanging="360"/>
        <w:rPr>
          <w:rFonts w:cs="Calibri"/>
          <w:bCs/>
        </w:rPr>
      </w:pPr>
      <w:r w:rsidRPr="00EE74C3">
        <w:rPr>
          <w:rFonts w:cs="Calibri"/>
          <w:bCs/>
        </w:rPr>
        <w:t xml:space="preserve">2. </w:t>
      </w:r>
      <w:r>
        <w:rPr>
          <w:rFonts w:cs="Calibri"/>
          <w:bCs/>
        </w:rPr>
        <w:tab/>
      </w:r>
      <w:r w:rsidRPr="00EE74C3">
        <w:rPr>
          <w:rFonts w:cs="Calibri"/>
          <w:bCs/>
        </w:rPr>
        <w:t>Advanced planning at different levels of regions and development strategies and formulations are taught.</w:t>
      </w:r>
    </w:p>
    <w:p w:rsidR="0030029E" w:rsidRPr="00EE74C3" w:rsidRDefault="0030029E" w:rsidP="0030029E">
      <w:pPr>
        <w:autoSpaceDE w:val="0"/>
        <w:autoSpaceDN w:val="0"/>
        <w:adjustRightInd w:val="0"/>
        <w:spacing w:after="0" w:line="240" w:lineRule="auto"/>
        <w:ind w:left="360" w:hanging="360"/>
        <w:rPr>
          <w:rFonts w:cs="Calibri"/>
          <w:bCs/>
        </w:rPr>
      </w:pPr>
      <w:r w:rsidRPr="00EE74C3">
        <w:rPr>
          <w:rFonts w:cs="Calibri"/>
          <w:bCs/>
        </w:rPr>
        <w:t xml:space="preserve">3. </w:t>
      </w:r>
      <w:r>
        <w:rPr>
          <w:rFonts w:cs="Calibri"/>
          <w:bCs/>
        </w:rPr>
        <w:tab/>
      </w:r>
      <w:r w:rsidRPr="00EE74C3">
        <w:rPr>
          <w:rFonts w:cs="Calibri"/>
          <w:bCs/>
        </w:rPr>
        <w:t xml:space="preserve">Various constraints on different heads and sustainable urban management are taught. </w:t>
      </w:r>
    </w:p>
    <w:p w:rsidR="0030029E" w:rsidRPr="00EE74C3" w:rsidRDefault="0030029E" w:rsidP="0030029E">
      <w:pPr>
        <w:autoSpaceDE w:val="0"/>
        <w:autoSpaceDN w:val="0"/>
        <w:adjustRightInd w:val="0"/>
        <w:spacing w:after="0" w:line="240" w:lineRule="auto"/>
        <w:ind w:left="360" w:hanging="360"/>
        <w:rPr>
          <w:rFonts w:cs="Calibri"/>
          <w:bCs/>
        </w:rPr>
      </w:pPr>
      <w:r w:rsidRPr="00EE74C3">
        <w:rPr>
          <w:rFonts w:cs="Calibri"/>
          <w:bCs/>
        </w:rPr>
        <w:t xml:space="preserve">4. </w:t>
      </w:r>
      <w:r>
        <w:rPr>
          <w:rFonts w:cs="Calibri"/>
          <w:bCs/>
        </w:rPr>
        <w:tab/>
      </w:r>
      <w:r w:rsidRPr="00EE74C3">
        <w:rPr>
          <w:rFonts w:cs="Calibri"/>
          <w:bCs/>
        </w:rPr>
        <w:t>Sustainable development on the account of transportation and its allied stakeholders are taught in detail to students.</w:t>
      </w:r>
    </w:p>
    <w:p w:rsidR="0030029E" w:rsidRPr="00EE74C3" w:rsidRDefault="0030029E" w:rsidP="0030029E">
      <w:pPr>
        <w:autoSpaceDE w:val="0"/>
        <w:autoSpaceDN w:val="0"/>
        <w:adjustRightInd w:val="0"/>
        <w:spacing w:after="0" w:line="240" w:lineRule="auto"/>
        <w:ind w:left="360" w:hanging="360"/>
        <w:rPr>
          <w:rFonts w:cs="Calibri"/>
          <w:bCs/>
        </w:rPr>
      </w:pPr>
      <w:r w:rsidRPr="00EE74C3">
        <w:rPr>
          <w:rFonts w:cs="Calibri"/>
          <w:bCs/>
        </w:rPr>
        <w:t xml:space="preserve">5. </w:t>
      </w:r>
      <w:r>
        <w:rPr>
          <w:rFonts w:cs="Calibri"/>
          <w:bCs/>
        </w:rPr>
        <w:tab/>
      </w:r>
      <w:r w:rsidRPr="00EE74C3">
        <w:rPr>
          <w:rFonts w:cs="Calibri"/>
          <w:bCs/>
        </w:rPr>
        <w:t xml:space="preserve">Future of sustainable development and the urban region pattern are taught.           </w:t>
      </w:r>
    </w:p>
    <w:p w:rsidR="0030029E" w:rsidRPr="00EE74C3" w:rsidRDefault="0030029E" w:rsidP="0030029E">
      <w:pPr>
        <w:autoSpaceDE w:val="0"/>
        <w:autoSpaceDN w:val="0"/>
        <w:adjustRightInd w:val="0"/>
        <w:spacing w:after="0" w:line="240" w:lineRule="auto"/>
        <w:ind w:left="360" w:hanging="360"/>
        <w:rPr>
          <w:rFonts w:cs="Calibri"/>
          <w:bCs/>
        </w:rPr>
      </w:pPr>
      <w:r w:rsidRPr="00EE74C3">
        <w:rPr>
          <w:rFonts w:cs="Calibri"/>
          <w:bCs/>
        </w:rPr>
        <w:t xml:space="preserve">6. </w:t>
      </w:r>
      <w:r>
        <w:rPr>
          <w:rFonts w:cs="Calibri"/>
          <w:bCs/>
        </w:rPr>
        <w:tab/>
      </w:r>
      <w:r w:rsidRPr="00EE74C3">
        <w:rPr>
          <w:rFonts w:cs="Calibri"/>
          <w:bCs/>
        </w:rPr>
        <w:t>Sustainable Development on the basis of rural, sub-urban and urban classifications are taught to students.</w:t>
      </w:r>
    </w:p>
    <w:p w:rsidR="0030029E" w:rsidRPr="00EE74C3" w:rsidRDefault="0030029E" w:rsidP="0030029E">
      <w:pPr>
        <w:autoSpaceDE w:val="0"/>
        <w:autoSpaceDN w:val="0"/>
        <w:adjustRightInd w:val="0"/>
        <w:spacing w:after="0" w:line="240" w:lineRule="auto"/>
        <w:rPr>
          <w:rFonts w:cs="Calibri"/>
          <w:bCs/>
        </w:rPr>
      </w:pPr>
    </w:p>
    <w:p w:rsidR="0030029E" w:rsidRPr="00810727" w:rsidRDefault="0030029E" w:rsidP="0030029E">
      <w:pPr>
        <w:autoSpaceDE w:val="0"/>
        <w:autoSpaceDN w:val="0"/>
        <w:adjustRightInd w:val="0"/>
        <w:spacing w:after="0" w:line="240" w:lineRule="auto"/>
        <w:rPr>
          <w:rFonts w:cs="Calibri"/>
          <w:b/>
          <w:bCs/>
          <w:sz w:val="24"/>
          <w:szCs w:val="24"/>
        </w:rPr>
      </w:pPr>
      <w:r w:rsidRPr="00810727">
        <w:rPr>
          <w:rFonts w:cs="Calibri"/>
          <w:b/>
          <w:bCs/>
          <w:sz w:val="24"/>
          <w:szCs w:val="24"/>
        </w:rPr>
        <w:t>Course Outcomes:</w:t>
      </w:r>
    </w:p>
    <w:p w:rsidR="0030029E" w:rsidRPr="00EE74C3" w:rsidRDefault="0030029E" w:rsidP="0030029E">
      <w:pPr>
        <w:autoSpaceDE w:val="0"/>
        <w:autoSpaceDN w:val="0"/>
        <w:adjustRightInd w:val="0"/>
        <w:spacing w:after="0" w:line="240" w:lineRule="auto"/>
        <w:ind w:left="360" w:hanging="360"/>
        <w:rPr>
          <w:rFonts w:cs="Calibri"/>
          <w:bCs/>
        </w:rPr>
      </w:pPr>
      <w:r w:rsidRPr="00EE74C3">
        <w:rPr>
          <w:rFonts w:cs="Calibri"/>
          <w:bCs/>
        </w:rPr>
        <w:t xml:space="preserve">1. </w:t>
      </w:r>
      <w:r>
        <w:rPr>
          <w:rFonts w:cs="Calibri"/>
          <w:bCs/>
        </w:rPr>
        <w:tab/>
      </w:r>
      <w:r w:rsidRPr="00EE74C3">
        <w:rPr>
          <w:rFonts w:cs="Calibri"/>
          <w:bCs/>
        </w:rPr>
        <w:t>Urban Development and the needs for the same are thoroughly understood by the students.</w:t>
      </w:r>
    </w:p>
    <w:p w:rsidR="0030029E" w:rsidRPr="00EE74C3" w:rsidRDefault="0030029E" w:rsidP="0030029E">
      <w:pPr>
        <w:autoSpaceDE w:val="0"/>
        <w:autoSpaceDN w:val="0"/>
        <w:adjustRightInd w:val="0"/>
        <w:spacing w:after="0" w:line="240" w:lineRule="auto"/>
        <w:ind w:left="360" w:hanging="360"/>
        <w:rPr>
          <w:rFonts w:cs="Calibri"/>
          <w:bCs/>
        </w:rPr>
      </w:pPr>
      <w:r w:rsidRPr="00EE74C3">
        <w:rPr>
          <w:rFonts w:cs="Calibri"/>
          <w:bCs/>
        </w:rPr>
        <w:t xml:space="preserve">2. </w:t>
      </w:r>
      <w:r>
        <w:rPr>
          <w:rFonts w:cs="Calibri"/>
          <w:bCs/>
        </w:rPr>
        <w:tab/>
      </w:r>
      <w:r w:rsidRPr="00EE74C3">
        <w:rPr>
          <w:rFonts w:cs="Calibri"/>
          <w:bCs/>
        </w:rPr>
        <w:t>The planning factors and its inclusions are also learnt by the students.</w:t>
      </w:r>
    </w:p>
    <w:p w:rsidR="0030029E" w:rsidRPr="00EE74C3" w:rsidRDefault="0030029E" w:rsidP="0030029E">
      <w:pPr>
        <w:autoSpaceDE w:val="0"/>
        <w:autoSpaceDN w:val="0"/>
        <w:adjustRightInd w:val="0"/>
        <w:spacing w:after="0" w:line="240" w:lineRule="auto"/>
        <w:ind w:left="360" w:hanging="360"/>
        <w:rPr>
          <w:rFonts w:cs="Calibri"/>
          <w:bCs/>
        </w:rPr>
      </w:pPr>
      <w:r w:rsidRPr="00EE74C3">
        <w:rPr>
          <w:rFonts w:cs="Calibri"/>
          <w:bCs/>
        </w:rPr>
        <w:t xml:space="preserve">3. </w:t>
      </w:r>
      <w:r>
        <w:rPr>
          <w:rFonts w:cs="Calibri"/>
          <w:bCs/>
        </w:rPr>
        <w:tab/>
      </w:r>
      <w:r w:rsidRPr="00EE74C3">
        <w:rPr>
          <w:rFonts w:cs="Calibri"/>
          <w:bCs/>
        </w:rPr>
        <w:t>The constraints that cause limitation in the development of advanced urban plotting is learnt.</w:t>
      </w:r>
    </w:p>
    <w:p w:rsidR="0030029E" w:rsidRPr="00EE74C3" w:rsidRDefault="0030029E" w:rsidP="0030029E">
      <w:pPr>
        <w:autoSpaceDE w:val="0"/>
        <w:autoSpaceDN w:val="0"/>
        <w:adjustRightInd w:val="0"/>
        <w:spacing w:after="0" w:line="240" w:lineRule="auto"/>
        <w:ind w:left="360" w:hanging="360"/>
        <w:rPr>
          <w:rFonts w:cs="Calibri"/>
          <w:bCs/>
        </w:rPr>
      </w:pPr>
      <w:r w:rsidRPr="00EE74C3">
        <w:rPr>
          <w:rFonts w:cs="Calibri"/>
          <w:bCs/>
        </w:rPr>
        <w:t xml:space="preserve">4. </w:t>
      </w:r>
      <w:r>
        <w:rPr>
          <w:rFonts w:cs="Calibri"/>
          <w:bCs/>
        </w:rPr>
        <w:tab/>
      </w:r>
      <w:r w:rsidRPr="00EE74C3">
        <w:rPr>
          <w:rFonts w:cs="Calibri"/>
          <w:bCs/>
        </w:rPr>
        <w:t>Understanding of Sustainable Transportation and its effectiveness and contributions to healthy economy is achieved.</w:t>
      </w:r>
    </w:p>
    <w:p w:rsidR="0030029E" w:rsidRPr="00EE74C3" w:rsidRDefault="0030029E" w:rsidP="0030029E">
      <w:pPr>
        <w:autoSpaceDE w:val="0"/>
        <w:autoSpaceDN w:val="0"/>
        <w:adjustRightInd w:val="0"/>
        <w:spacing w:after="0" w:line="240" w:lineRule="auto"/>
        <w:ind w:left="360" w:hanging="360"/>
        <w:rPr>
          <w:rFonts w:cs="Calibri"/>
          <w:bCs/>
        </w:rPr>
      </w:pPr>
      <w:r w:rsidRPr="00EE74C3">
        <w:rPr>
          <w:rFonts w:cs="Calibri"/>
          <w:bCs/>
        </w:rPr>
        <w:t xml:space="preserve">5. </w:t>
      </w:r>
      <w:r>
        <w:rPr>
          <w:rFonts w:cs="Calibri"/>
          <w:bCs/>
        </w:rPr>
        <w:tab/>
      </w:r>
      <w:r w:rsidRPr="00EE74C3">
        <w:rPr>
          <w:rFonts w:cs="Calibri"/>
          <w:bCs/>
        </w:rPr>
        <w:t>The next generation of urban region based knowledge is thoroughly learnt.</w:t>
      </w:r>
    </w:p>
    <w:p w:rsidR="0030029E" w:rsidRPr="00EE74C3" w:rsidRDefault="0030029E" w:rsidP="0030029E">
      <w:pPr>
        <w:autoSpaceDE w:val="0"/>
        <w:autoSpaceDN w:val="0"/>
        <w:adjustRightInd w:val="0"/>
        <w:spacing w:after="0" w:line="240" w:lineRule="auto"/>
        <w:ind w:left="360" w:hanging="360"/>
        <w:rPr>
          <w:rFonts w:cs="Calibri"/>
          <w:bCs/>
        </w:rPr>
      </w:pPr>
      <w:r w:rsidRPr="00EE74C3">
        <w:rPr>
          <w:rFonts w:cs="Calibri"/>
          <w:bCs/>
        </w:rPr>
        <w:t xml:space="preserve">6. </w:t>
      </w:r>
      <w:r>
        <w:rPr>
          <w:rFonts w:cs="Calibri"/>
          <w:bCs/>
        </w:rPr>
        <w:tab/>
      </w:r>
      <w:r w:rsidRPr="00EE74C3">
        <w:rPr>
          <w:rFonts w:cs="Calibri"/>
          <w:bCs/>
        </w:rPr>
        <w:t>Various classes of urban and rural development for holistic analysis are understood.</w:t>
      </w:r>
    </w:p>
    <w:p w:rsidR="0030029E" w:rsidRPr="00EE74C3" w:rsidRDefault="0030029E" w:rsidP="0030029E">
      <w:pPr>
        <w:pStyle w:val="Default"/>
        <w:spacing w:line="276" w:lineRule="auto"/>
        <w:jc w:val="both"/>
        <w:rPr>
          <w:b/>
          <w:bCs/>
          <w:color w:val="auto"/>
          <w:sz w:val="22"/>
          <w:szCs w:val="22"/>
        </w:rPr>
      </w:pPr>
    </w:p>
    <w:p w:rsidR="0030029E" w:rsidRPr="00EE74C3" w:rsidRDefault="0030029E" w:rsidP="0030029E">
      <w:pPr>
        <w:autoSpaceDE w:val="0"/>
        <w:autoSpaceDN w:val="0"/>
        <w:adjustRightInd w:val="0"/>
        <w:spacing w:after="0" w:line="240" w:lineRule="auto"/>
        <w:rPr>
          <w:rFonts w:cs="Calibri"/>
          <w:b/>
          <w:bCs/>
        </w:rPr>
      </w:pPr>
      <w:r w:rsidRPr="00EE74C3">
        <w:rPr>
          <w:rFonts w:cs="Calibri"/>
          <w:b/>
          <w:bCs/>
        </w:rPr>
        <w:t>UNIT I</w:t>
      </w:r>
    </w:p>
    <w:p w:rsidR="0030029E" w:rsidRPr="00EE74C3" w:rsidRDefault="0030029E" w:rsidP="0030029E">
      <w:pPr>
        <w:autoSpaceDE w:val="0"/>
        <w:autoSpaceDN w:val="0"/>
        <w:adjustRightInd w:val="0"/>
        <w:spacing w:after="0" w:line="240" w:lineRule="auto"/>
        <w:rPr>
          <w:rFonts w:cs="Calibri"/>
          <w:b/>
          <w:bCs/>
        </w:rPr>
      </w:pPr>
      <w:r w:rsidRPr="00EE74C3">
        <w:rPr>
          <w:rFonts w:cs="Calibri"/>
          <w:b/>
          <w:bCs/>
        </w:rPr>
        <w:t xml:space="preserve">URBAN PLANNING AND DEVELOPMENT </w:t>
      </w:r>
    </w:p>
    <w:p w:rsidR="0030029E" w:rsidRPr="00EE74C3" w:rsidRDefault="0030029E" w:rsidP="0030029E">
      <w:pPr>
        <w:autoSpaceDE w:val="0"/>
        <w:autoSpaceDN w:val="0"/>
        <w:adjustRightInd w:val="0"/>
        <w:spacing w:after="0" w:line="240" w:lineRule="auto"/>
        <w:rPr>
          <w:rFonts w:cs="Calibri"/>
        </w:rPr>
      </w:pPr>
      <w:r w:rsidRPr="00EE74C3">
        <w:rPr>
          <w:rFonts w:cs="Calibri"/>
        </w:rPr>
        <w:t>Introduction-Definition of terms, Explanation of concepts, National policies and strategies on issues related to Urban development – Trends of Urbanization- Positive and Negative impacts of Urban development Principles of planning – Types and levels of Urban plans, Stages in the planning process.</w:t>
      </w:r>
    </w:p>
    <w:p w:rsidR="0030029E" w:rsidRPr="00EE74C3" w:rsidRDefault="0030029E" w:rsidP="0030029E">
      <w:pPr>
        <w:autoSpaceDE w:val="0"/>
        <w:autoSpaceDN w:val="0"/>
        <w:adjustRightInd w:val="0"/>
        <w:spacing w:after="0" w:line="240" w:lineRule="auto"/>
        <w:rPr>
          <w:rFonts w:cs="Calibri"/>
          <w:b/>
          <w:bCs/>
        </w:rPr>
      </w:pPr>
    </w:p>
    <w:p w:rsidR="0030029E" w:rsidRPr="00EE74C3" w:rsidRDefault="0030029E" w:rsidP="0030029E">
      <w:pPr>
        <w:autoSpaceDE w:val="0"/>
        <w:autoSpaceDN w:val="0"/>
        <w:adjustRightInd w:val="0"/>
        <w:spacing w:after="0" w:line="240" w:lineRule="auto"/>
        <w:rPr>
          <w:rFonts w:cs="Calibri"/>
          <w:b/>
          <w:bCs/>
        </w:rPr>
      </w:pPr>
      <w:r w:rsidRPr="00EE74C3">
        <w:rPr>
          <w:rFonts w:cs="Calibri"/>
          <w:b/>
          <w:bCs/>
        </w:rPr>
        <w:t xml:space="preserve">UNIT II </w:t>
      </w:r>
    </w:p>
    <w:p w:rsidR="0030029E" w:rsidRPr="00EE74C3" w:rsidRDefault="0030029E" w:rsidP="0030029E">
      <w:pPr>
        <w:autoSpaceDE w:val="0"/>
        <w:autoSpaceDN w:val="0"/>
        <w:adjustRightInd w:val="0"/>
        <w:spacing w:after="0" w:line="240" w:lineRule="auto"/>
        <w:rPr>
          <w:rFonts w:cs="Calibri"/>
          <w:b/>
          <w:bCs/>
        </w:rPr>
      </w:pPr>
      <w:r w:rsidRPr="00EE74C3">
        <w:rPr>
          <w:rFonts w:cs="Calibri"/>
          <w:b/>
          <w:bCs/>
        </w:rPr>
        <w:t xml:space="preserve">DEVELOPMENT PLANS, FORMULATION &amp; EVALUATION </w:t>
      </w:r>
    </w:p>
    <w:p w:rsidR="0030029E" w:rsidRPr="00EE74C3" w:rsidRDefault="0030029E" w:rsidP="0030029E">
      <w:pPr>
        <w:autoSpaceDE w:val="0"/>
        <w:autoSpaceDN w:val="0"/>
        <w:adjustRightInd w:val="0"/>
        <w:spacing w:after="0" w:line="240" w:lineRule="auto"/>
        <w:rPr>
          <w:rFonts w:cs="Calibri"/>
        </w:rPr>
      </w:pPr>
      <w:r w:rsidRPr="00EE74C3">
        <w:rPr>
          <w:rFonts w:cs="Calibri"/>
        </w:rPr>
        <w:t>Scope and content of Regional Plan, Master Plan, Detailed Development Plan, Structure Plan, Sub Regional Plan, DCR planning and developments of industrial estates, SEZ, Development strategies, formulation and evaluation.</w:t>
      </w:r>
    </w:p>
    <w:p w:rsidR="0030029E" w:rsidRPr="00EE74C3" w:rsidRDefault="0030029E" w:rsidP="0030029E">
      <w:pPr>
        <w:autoSpaceDE w:val="0"/>
        <w:autoSpaceDN w:val="0"/>
        <w:adjustRightInd w:val="0"/>
        <w:spacing w:after="0" w:line="240" w:lineRule="auto"/>
        <w:rPr>
          <w:rFonts w:cs="Calibri"/>
          <w:b/>
          <w:bCs/>
        </w:rPr>
      </w:pPr>
    </w:p>
    <w:p w:rsidR="0030029E" w:rsidRPr="00EE74C3" w:rsidRDefault="0030029E" w:rsidP="0030029E">
      <w:pPr>
        <w:autoSpaceDE w:val="0"/>
        <w:autoSpaceDN w:val="0"/>
        <w:adjustRightInd w:val="0"/>
        <w:spacing w:after="0" w:line="240" w:lineRule="auto"/>
        <w:rPr>
          <w:rFonts w:cs="Calibri"/>
          <w:b/>
          <w:bCs/>
        </w:rPr>
      </w:pPr>
      <w:r w:rsidRPr="00EE74C3">
        <w:rPr>
          <w:rFonts w:cs="Calibri"/>
          <w:b/>
          <w:bCs/>
        </w:rPr>
        <w:t xml:space="preserve">UNIT III </w:t>
      </w:r>
    </w:p>
    <w:p w:rsidR="0030029E" w:rsidRPr="00EE74C3" w:rsidRDefault="0030029E" w:rsidP="0030029E">
      <w:pPr>
        <w:autoSpaceDE w:val="0"/>
        <w:autoSpaceDN w:val="0"/>
        <w:adjustRightInd w:val="0"/>
        <w:spacing w:after="0" w:line="240" w:lineRule="auto"/>
        <w:rPr>
          <w:rFonts w:cs="Calibri"/>
          <w:b/>
          <w:bCs/>
        </w:rPr>
      </w:pPr>
      <w:r w:rsidRPr="00EE74C3">
        <w:rPr>
          <w:rFonts w:cs="Calibri"/>
          <w:b/>
          <w:bCs/>
        </w:rPr>
        <w:t xml:space="preserve">PLAN IMPLEMENTATION AND URBAN MANAGEMENT </w:t>
      </w:r>
    </w:p>
    <w:p w:rsidR="0030029E" w:rsidRPr="00EE74C3" w:rsidRDefault="0030029E" w:rsidP="0030029E">
      <w:pPr>
        <w:autoSpaceDE w:val="0"/>
        <w:autoSpaceDN w:val="0"/>
        <w:adjustRightInd w:val="0"/>
        <w:spacing w:after="0" w:line="240" w:lineRule="auto"/>
        <w:rPr>
          <w:rFonts w:cs="Calibri"/>
        </w:rPr>
      </w:pPr>
      <w:r w:rsidRPr="00EE74C3">
        <w:rPr>
          <w:rFonts w:cs="Calibri"/>
        </w:rPr>
        <w:t>Constraints for plan implementation – Industrial, Financial and Legal Constraints, Institutional Arrangements for Urban Development – Financing of Urban Developments - Decision Support System for Urban Management – Involvement of public, private, NGO, CBO &amp; Beneficiaries.</w:t>
      </w:r>
    </w:p>
    <w:p w:rsidR="0030029E" w:rsidRPr="00EE74C3" w:rsidRDefault="0030029E" w:rsidP="0030029E">
      <w:pPr>
        <w:autoSpaceDE w:val="0"/>
        <w:autoSpaceDN w:val="0"/>
        <w:adjustRightInd w:val="0"/>
        <w:spacing w:after="0" w:line="240" w:lineRule="auto"/>
        <w:rPr>
          <w:rFonts w:cs="Calibri"/>
          <w:b/>
          <w:bCs/>
        </w:rPr>
      </w:pPr>
      <w:r w:rsidRPr="00EE74C3">
        <w:rPr>
          <w:rFonts w:cs="Calibri"/>
          <w:b/>
          <w:bCs/>
        </w:rPr>
        <w:lastRenderedPageBreak/>
        <w:t xml:space="preserve">UNIT IV </w:t>
      </w:r>
    </w:p>
    <w:p w:rsidR="0030029E" w:rsidRPr="00EE74C3" w:rsidRDefault="0030029E" w:rsidP="0030029E">
      <w:pPr>
        <w:autoSpaceDE w:val="0"/>
        <w:autoSpaceDN w:val="0"/>
        <w:adjustRightInd w:val="0"/>
        <w:spacing w:after="0" w:line="240" w:lineRule="auto"/>
        <w:rPr>
          <w:rFonts w:cs="Calibri"/>
          <w:b/>
          <w:bCs/>
        </w:rPr>
      </w:pPr>
      <w:r w:rsidRPr="00EE74C3">
        <w:rPr>
          <w:rFonts w:cs="Calibri"/>
          <w:b/>
          <w:bCs/>
        </w:rPr>
        <w:t xml:space="preserve">SUSTAINABLE URBAN PRINCIPLES </w:t>
      </w:r>
    </w:p>
    <w:p w:rsidR="0030029E" w:rsidRPr="00EE74C3" w:rsidRDefault="0030029E" w:rsidP="0030029E">
      <w:pPr>
        <w:autoSpaceDE w:val="0"/>
        <w:autoSpaceDN w:val="0"/>
        <w:adjustRightInd w:val="0"/>
        <w:spacing w:after="0" w:line="240" w:lineRule="auto"/>
        <w:rPr>
          <w:rFonts w:cs="Calibri"/>
        </w:rPr>
      </w:pPr>
      <w:r w:rsidRPr="00EE74C3">
        <w:rPr>
          <w:rFonts w:cs="Calibri"/>
        </w:rPr>
        <w:t>Urban Environmental Sustainability, Urban Sustainable Development, Methods and Tools for Sustainable Appraisal; Economic &amp; environmental impacts of green buildings.</w:t>
      </w:r>
    </w:p>
    <w:p w:rsidR="0030029E" w:rsidRPr="00EE74C3" w:rsidRDefault="0030029E" w:rsidP="0030029E">
      <w:pPr>
        <w:autoSpaceDE w:val="0"/>
        <w:autoSpaceDN w:val="0"/>
        <w:adjustRightInd w:val="0"/>
        <w:spacing w:after="0" w:line="240" w:lineRule="auto"/>
        <w:rPr>
          <w:rFonts w:cs="Calibri"/>
          <w:b/>
          <w:bCs/>
        </w:rPr>
      </w:pPr>
    </w:p>
    <w:p w:rsidR="0030029E" w:rsidRPr="00EE74C3" w:rsidRDefault="0030029E" w:rsidP="0030029E">
      <w:pPr>
        <w:autoSpaceDE w:val="0"/>
        <w:autoSpaceDN w:val="0"/>
        <w:adjustRightInd w:val="0"/>
        <w:spacing w:after="0" w:line="240" w:lineRule="auto"/>
        <w:rPr>
          <w:rFonts w:cs="Calibri"/>
          <w:b/>
          <w:bCs/>
        </w:rPr>
      </w:pPr>
      <w:r w:rsidRPr="00EE74C3">
        <w:rPr>
          <w:rFonts w:cs="Calibri"/>
          <w:b/>
          <w:bCs/>
        </w:rPr>
        <w:t xml:space="preserve">UNIT V </w:t>
      </w:r>
    </w:p>
    <w:p w:rsidR="0030029E" w:rsidRPr="00EE74C3" w:rsidRDefault="0030029E" w:rsidP="0030029E">
      <w:pPr>
        <w:autoSpaceDE w:val="0"/>
        <w:autoSpaceDN w:val="0"/>
        <w:adjustRightInd w:val="0"/>
        <w:spacing w:after="0" w:line="240" w:lineRule="auto"/>
        <w:rPr>
          <w:rFonts w:cs="Calibri"/>
          <w:b/>
          <w:bCs/>
        </w:rPr>
      </w:pPr>
      <w:r w:rsidRPr="00EE74C3">
        <w:rPr>
          <w:rFonts w:cs="Calibri"/>
          <w:b/>
          <w:bCs/>
        </w:rPr>
        <w:t xml:space="preserve">SUSTAINABLE TRANSPORT PRINCIPLES </w:t>
      </w:r>
    </w:p>
    <w:p w:rsidR="0030029E" w:rsidRPr="00EE74C3" w:rsidRDefault="0030029E" w:rsidP="0030029E">
      <w:pPr>
        <w:autoSpaceDE w:val="0"/>
        <w:autoSpaceDN w:val="0"/>
        <w:adjustRightInd w:val="0"/>
        <w:spacing w:after="0" w:line="240" w:lineRule="auto"/>
        <w:rPr>
          <w:rFonts w:cs="Calibri"/>
        </w:rPr>
      </w:pPr>
      <w:r w:rsidRPr="00EE74C3">
        <w:rPr>
          <w:rFonts w:cs="Calibri"/>
        </w:rPr>
        <w:t>Sustainable Transportation – Principles, indicators and its implications Environment and Resources- Economic Benefits of Sustainable Transportation</w:t>
      </w:r>
    </w:p>
    <w:p w:rsidR="0030029E" w:rsidRPr="00EE74C3" w:rsidRDefault="0030029E" w:rsidP="0030029E">
      <w:pPr>
        <w:autoSpaceDE w:val="0"/>
        <w:autoSpaceDN w:val="0"/>
        <w:adjustRightInd w:val="0"/>
        <w:spacing w:after="0" w:line="240" w:lineRule="auto"/>
        <w:rPr>
          <w:rFonts w:cs="Calibri"/>
          <w:b/>
          <w:bCs/>
        </w:rPr>
      </w:pPr>
    </w:p>
    <w:p w:rsidR="0030029E" w:rsidRPr="00EE74C3" w:rsidRDefault="0030029E" w:rsidP="0030029E">
      <w:pPr>
        <w:autoSpaceDE w:val="0"/>
        <w:autoSpaceDN w:val="0"/>
        <w:adjustRightInd w:val="0"/>
        <w:spacing w:after="0" w:line="240" w:lineRule="auto"/>
        <w:rPr>
          <w:rFonts w:cs="Calibri"/>
          <w:b/>
          <w:bCs/>
        </w:rPr>
      </w:pPr>
      <w:r w:rsidRPr="00EE74C3">
        <w:rPr>
          <w:rFonts w:cs="Calibri"/>
          <w:b/>
          <w:bCs/>
        </w:rPr>
        <w:t xml:space="preserve">UNIT VI </w:t>
      </w:r>
    </w:p>
    <w:p w:rsidR="0030029E" w:rsidRPr="00EE74C3" w:rsidRDefault="0030029E" w:rsidP="0030029E">
      <w:pPr>
        <w:autoSpaceDE w:val="0"/>
        <w:autoSpaceDN w:val="0"/>
        <w:adjustRightInd w:val="0"/>
        <w:spacing w:after="0" w:line="240" w:lineRule="auto"/>
        <w:rPr>
          <w:rFonts w:cs="Calibri"/>
          <w:b/>
          <w:bCs/>
        </w:rPr>
      </w:pPr>
      <w:r w:rsidRPr="00EE74C3">
        <w:rPr>
          <w:rFonts w:cs="Calibri"/>
          <w:b/>
          <w:bCs/>
        </w:rPr>
        <w:t xml:space="preserve">URBAN REGION AND ENVIRONMENT </w:t>
      </w:r>
    </w:p>
    <w:p w:rsidR="0030029E" w:rsidRPr="00EE74C3" w:rsidRDefault="0030029E" w:rsidP="0030029E">
      <w:pPr>
        <w:autoSpaceDE w:val="0"/>
        <w:autoSpaceDN w:val="0"/>
        <w:adjustRightInd w:val="0"/>
        <w:spacing w:after="0" w:line="240" w:lineRule="auto"/>
        <w:rPr>
          <w:rFonts w:cs="Calibri"/>
        </w:rPr>
      </w:pPr>
      <w:r w:rsidRPr="00EE74C3">
        <w:rPr>
          <w:rFonts w:cs="Calibri"/>
        </w:rPr>
        <w:t>Sustainability Assessment, Future Scenarios, Shape of Urban Region, Managing the change, Integrated Planning, Sustainable Development</w:t>
      </w:r>
      <w:r w:rsidRPr="00EE74C3">
        <w:rPr>
          <w:rFonts w:cs="Calibri"/>
          <w:b/>
          <w:bCs/>
        </w:rPr>
        <w:t xml:space="preserve">- </w:t>
      </w:r>
      <w:r w:rsidRPr="00EE74C3">
        <w:rPr>
          <w:rFonts w:cs="Calibri"/>
        </w:rPr>
        <w:t>City Centre, Development Areas, Inner City Areas, Suburban Areas, Perurban and Country side.</w:t>
      </w:r>
    </w:p>
    <w:p w:rsidR="0030029E" w:rsidRPr="00EE74C3" w:rsidRDefault="0030029E" w:rsidP="0030029E">
      <w:pPr>
        <w:spacing w:after="0" w:line="240" w:lineRule="auto"/>
        <w:ind w:left="360"/>
        <w:rPr>
          <w:rFonts w:cs="Calibri"/>
          <w:b/>
          <w:bCs/>
          <w:shd w:val="clear" w:color="auto" w:fill="FFFFFF"/>
        </w:rPr>
      </w:pPr>
    </w:p>
    <w:p w:rsidR="0030029E" w:rsidRPr="00EE74C3" w:rsidRDefault="0030029E" w:rsidP="0030029E">
      <w:pPr>
        <w:spacing w:after="0" w:line="240" w:lineRule="auto"/>
        <w:rPr>
          <w:rFonts w:cs="Calibri"/>
          <w:b/>
          <w:bCs/>
          <w:shd w:val="clear" w:color="auto" w:fill="FFFFFF"/>
        </w:rPr>
      </w:pPr>
      <w:r w:rsidRPr="00EE74C3">
        <w:rPr>
          <w:rFonts w:cs="Calibri"/>
          <w:b/>
          <w:bCs/>
          <w:shd w:val="clear" w:color="auto" w:fill="FFFFFF"/>
        </w:rPr>
        <w:t>TEXT BOOKS</w:t>
      </w:r>
      <w:r>
        <w:rPr>
          <w:rFonts w:cs="Calibri"/>
          <w:b/>
          <w:bCs/>
          <w:shd w:val="clear" w:color="auto" w:fill="FFFFFF"/>
        </w:rPr>
        <w:t>:</w:t>
      </w:r>
    </w:p>
    <w:p w:rsidR="0030029E" w:rsidRPr="007F5306" w:rsidRDefault="0030029E" w:rsidP="00B32FD4">
      <w:pPr>
        <w:pStyle w:val="ListParagraph"/>
        <w:numPr>
          <w:ilvl w:val="0"/>
          <w:numId w:val="313"/>
        </w:numPr>
        <w:spacing w:after="0" w:line="240" w:lineRule="auto"/>
        <w:rPr>
          <w:rFonts w:cs="Calibri"/>
          <w:shd w:val="clear" w:color="auto" w:fill="FFFFFF"/>
        </w:rPr>
      </w:pPr>
      <w:r w:rsidRPr="007F5306">
        <w:rPr>
          <w:rFonts w:cs="Calibri"/>
          <w:b/>
          <w:shd w:val="clear" w:color="auto" w:fill="FFFFFF"/>
        </w:rPr>
        <w:t xml:space="preserve">Urban </w:t>
      </w:r>
      <w:r w:rsidRPr="007F5306">
        <w:rPr>
          <w:rFonts w:cs="Calibri"/>
          <w:b/>
          <w:iCs/>
          <w:shd w:val="clear" w:color="auto" w:fill="FFFFFF"/>
        </w:rPr>
        <w:t>Development and Management</w:t>
      </w:r>
      <w:r w:rsidRPr="007F5306">
        <w:rPr>
          <w:rFonts w:cs="Calibri"/>
          <w:shd w:val="clear" w:color="auto" w:fill="FFFFFF"/>
        </w:rPr>
        <w:t xml:space="preserve"> by Goel .S.L  Deep and Deep publications, New Delhi, 2002.</w:t>
      </w:r>
    </w:p>
    <w:p w:rsidR="0030029E" w:rsidRPr="00BF4D31" w:rsidRDefault="004C2583" w:rsidP="00B32FD4">
      <w:pPr>
        <w:pStyle w:val="ListParagraph"/>
        <w:numPr>
          <w:ilvl w:val="0"/>
          <w:numId w:val="313"/>
        </w:numPr>
        <w:rPr>
          <w:rFonts w:asciiTheme="minorHAnsi" w:hAnsiTheme="minorHAnsi" w:cs="Arial"/>
          <w:b/>
          <w:color w:val="000000" w:themeColor="text1"/>
          <w:shd w:val="clear" w:color="auto" w:fill="FFFFFF"/>
        </w:rPr>
      </w:pPr>
      <w:r w:rsidRPr="00BF4D31">
        <w:fldChar w:fldCharType="begin"/>
      </w:r>
      <w:r w:rsidR="0030029E" w:rsidRPr="00BF4D31">
        <w:instrText xml:space="preserve"> HYPERLINK "https://www.amazon.in/Introduction-Sustainable-Development-Martin-Ossewaarde/dp/9352806468/ref=sr_1_8?s=books&amp;ie=UTF8&amp;qid=1541839411&amp;sr=1-8&amp;keywords=sustainable+development" \o "Introduction to Sustainable Development" </w:instrText>
      </w:r>
      <w:r w:rsidRPr="00BF4D31">
        <w:fldChar w:fldCharType="separate"/>
      </w:r>
      <w:r w:rsidR="0030029E" w:rsidRPr="00BF4D31">
        <w:rPr>
          <w:rFonts w:asciiTheme="minorHAnsi" w:hAnsiTheme="minorHAnsi" w:cs="Arial"/>
          <w:b/>
          <w:color w:val="000000" w:themeColor="text1"/>
          <w:shd w:val="clear" w:color="auto" w:fill="FFFFFF"/>
        </w:rPr>
        <w:t xml:space="preserve">Introduction to Sustainable Development </w:t>
      </w:r>
      <w:r w:rsidR="0030029E" w:rsidRPr="00BF4D31">
        <w:rPr>
          <w:rFonts w:asciiTheme="minorHAnsi" w:hAnsiTheme="minorHAnsi" w:cs="Arial"/>
          <w:color w:val="000000" w:themeColor="text1"/>
          <w:shd w:val="clear" w:color="auto" w:fill="FFFFFF"/>
        </w:rPr>
        <w:t>by Martin J. Ossewaarde</w:t>
      </w:r>
    </w:p>
    <w:p w:rsidR="0030029E" w:rsidRPr="00EE74C3" w:rsidRDefault="004C2583" w:rsidP="0030029E">
      <w:pPr>
        <w:spacing w:after="0" w:line="240" w:lineRule="auto"/>
        <w:rPr>
          <w:rFonts w:cs="Calibri"/>
          <w:b/>
          <w:bCs/>
          <w:shd w:val="clear" w:color="auto" w:fill="FFFFFF"/>
        </w:rPr>
      </w:pPr>
      <w:r w:rsidRPr="00BF4D31">
        <w:fldChar w:fldCharType="end"/>
      </w:r>
      <w:r w:rsidR="0030029E" w:rsidRPr="00EE74C3">
        <w:rPr>
          <w:rFonts w:cs="Calibri"/>
          <w:b/>
          <w:bCs/>
          <w:shd w:val="clear" w:color="auto" w:fill="FFFFFF"/>
        </w:rPr>
        <w:t>REFERENCES</w:t>
      </w:r>
      <w:r w:rsidR="0030029E">
        <w:rPr>
          <w:rFonts w:cs="Calibri"/>
          <w:b/>
          <w:bCs/>
          <w:shd w:val="clear" w:color="auto" w:fill="FFFFFF"/>
        </w:rPr>
        <w:t>:</w:t>
      </w:r>
    </w:p>
    <w:p w:rsidR="0030029E" w:rsidRPr="00EE74C3" w:rsidRDefault="0030029E" w:rsidP="0030029E">
      <w:pPr>
        <w:spacing w:after="0" w:line="240" w:lineRule="auto"/>
        <w:rPr>
          <w:rFonts w:cs="Calibri"/>
          <w:shd w:val="clear" w:color="auto" w:fill="FFFFFF"/>
        </w:rPr>
      </w:pPr>
      <w:r w:rsidRPr="00EE74C3">
        <w:rPr>
          <w:rFonts w:cs="Calibri"/>
          <w:shd w:val="clear" w:color="auto" w:fill="FFFFFF"/>
        </w:rPr>
        <w:t xml:space="preserve">1. CMDA, </w:t>
      </w:r>
      <w:r w:rsidRPr="00EE74C3">
        <w:rPr>
          <w:rFonts w:cs="Calibri"/>
          <w:i/>
          <w:iCs/>
          <w:shd w:val="clear" w:color="auto" w:fill="FFFFFF"/>
        </w:rPr>
        <w:t xml:space="preserve">“Second Master Plan for Chennai”, </w:t>
      </w:r>
      <w:r w:rsidRPr="00EE74C3">
        <w:rPr>
          <w:rFonts w:cs="Calibri"/>
          <w:shd w:val="clear" w:color="auto" w:fill="FFFFFF"/>
        </w:rPr>
        <w:t>Chennai 2008.</w:t>
      </w:r>
    </w:p>
    <w:p w:rsidR="0030029E" w:rsidRPr="00022BEC" w:rsidRDefault="0030029E" w:rsidP="0030029E">
      <w:pPr>
        <w:jc w:val="center"/>
        <w:rPr>
          <w:b/>
          <w:bCs/>
          <w:caps/>
        </w:rPr>
      </w:pPr>
      <w:r w:rsidRPr="00EE74C3">
        <w:rPr>
          <w:rFonts w:cs="Calibri"/>
          <w:shd w:val="clear" w:color="auto" w:fill="FFFFFF"/>
        </w:rPr>
        <w:t>2. Singh .V.B, “</w:t>
      </w:r>
      <w:r w:rsidRPr="00EE74C3">
        <w:rPr>
          <w:rFonts w:cs="Calibri"/>
          <w:i/>
          <w:iCs/>
          <w:shd w:val="clear" w:color="auto" w:fill="FFFFFF"/>
        </w:rPr>
        <w:t>Revitalized Urban Administration in I</w:t>
      </w:r>
      <w:r w:rsidRPr="00EE74C3">
        <w:rPr>
          <w:rFonts w:cs="Calibri"/>
          <w:shd w:val="clear" w:color="auto" w:fill="FFFFFF"/>
        </w:rPr>
        <w:t>ndia”, Kalpaz publication, Delhi 2001.</w:t>
      </w:r>
      <w:r w:rsidR="006B5DE0" w:rsidRPr="00EE74C3">
        <w:rPr>
          <w:rFonts w:cs="Calibri"/>
          <w:bCs/>
          <w:shd w:val="clear" w:color="auto" w:fill="FFFFFF"/>
        </w:rPr>
        <w:br w:type="page"/>
      </w:r>
      <w:bookmarkStart w:id="37" w:name="_Toc484777255"/>
      <w:r w:rsidR="003D6C7B">
        <w:rPr>
          <w:b/>
          <w:bCs/>
          <w:caps/>
          <w:sz w:val="28"/>
        </w:rPr>
        <w:lastRenderedPageBreak/>
        <w:t>6</w:t>
      </w:r>
      <w:r w:rsidRPr="00022BEC">
        <w:rPr>
          <w:b/>
          <w:bCs/>
          <w:caps/>
          <w:sz w:val="28"/>
        </w:rPr>
        <w:t>KC92:  High Rise Buildings</w:t>
      </w:r>
      <w:bookmarkEnd w:id="37"/>
    </w:p>
    <w:p w:rsidR="0030029E" w:rsidRPr="000846D9" w:rsidRDefault="0030029E" w:rsidP="0030029E">
      <w:pPr>
        <w:spacing w:after="0"/>
        <w:jc w:val="center"/>
        <w:rPr>
          <w:rFonts w:cs="Calibri"/>
          <w:b/>
        </w:rPr>
      </w:pPr>
      <w:r w:rsidRPr="000846D9">
        <w:rPr>
          <w:rFonts w:cs="Calibri"/>
          <w:b/>
        </w:rPr>
        <w:t>Professional Elective_5</w:t>
      </w:r>
    </w:p>
    <w:p w:rsidR="0030029E" w:rsidRDefault="0030029E" w:rsidP="0030029E">
      <w:pPr>
        <w:spacing w:after="0"/>
        <w:rPr>
          <w:rFonts w:cs="Calibri"/>
          <w:b/>
        </w:rPr>
      </w:pPr>
    </w:p>
    <w:p w:rsidR="0030029E" w:rsidRPr="000846D9" w:rsidRDefault="0030029E" w:rsidP="0030029E">
      <w:pPr>
        <w:spacing w:after="0"/>
        <w:rPr>
          <w:rFonts w:cs="Calibri"/>
          <w:b/>
        </w:rPr>
      </w:pPr>
      <w:r w:rsidRPr="000846D9">
        <w:rPr>
          <w:rFonts w:cs="Calibri"/>
          <w:b/>
        </w:rPr>
        <w:t>B. Tech  IV Year II Sem.</w:t>
      </w:r>
      <w:r w:rsidRPr="000846D9">
        <w:rPr>
          <w:rFonts w:cs="Calibri"/>
        </w:rPr>
        <w:tab/>
      </w:r>
      <w:r w:rsidRPr="000846D9">
        <w:rPr>
          <w:rFonts w:cs="Calibri"/>
        </w:rPr>
        <w:tab/>
      </w:r>
      <w:r w:rsidRPr="000846D9">
        <w:rPr>
          <w:rFonts w:cs="Calibri"/>
        </w:rPr>
        <w:tab/>
      </w:r>
      <w:r w:rsidRPr="000846D9">
        <w:rPr>
          <w:rFonts w:cs="Calibri"/>
        </w:rPr>
        <w:tab/>
      </w:r>
      <w:r w:rsidRPr="000846D9">
        <w:rPr>
          <w:rFonts w:cs="Calibri"/>
        </w:rPr>
        <w:tab/>
      </w:r>
      <w:r w:rsidRPr="000846D9">
        <w:rPr>
          <w:rFonts w:cs="Calibri"/>
        </w:rPr>
        <w:tab/>
      </w:r>
      <w:r>
        <w:rPr>
          <w:rFonts w:cs="Calibri"/>
        </w:rPr>
        <w:tab/>
      </w:r>
      <w:r>
        <w:rPr>
          <w:rFonts w:cs="Calibri"/>
        </w:rPr>
        <w:tab/>
      </w:r>
      <w:r w:rsidRPr="000846D9">
        <w:rPr>
          <w:rFonts w:cs="Calibri"/>
          <w:b/>
        </w:rPr>
        <w:t xml:space="preserve">  L      T    P/D</w:t>
      </w:r>
      <w:r w:rsidRPr="000846D9">
        <w:rPr>
          <w:rFonts w:cs="Calibri"/>
          <w:b/>
        </w:rPr>
        <w:tab/>
        <w:t>C</w:t>
      </w:r>
    </w:p>
    <w:p w:rsidR="0030029E" w:rsidRDefault="0030029E" w:rsidP="0030029E">
      <w:pPr>
        <w:spacing w:after="0"/>
        <w:ind w:left="1440"/>
        <w:rPr>
          <w:rFonts w:cs="Calibri"/>
          <w:b/>
        </w:rPr>
      </w:pPr>
      <w:r w:rsidRPr="000846D9">
        <w:rPr>
          <w:rFonts w:cs="Calibri"/>
          <w:b/>
        </w:rPr>
        <w:tab/>
      </w:r>
      <w:r w:rsidRPr="000846D9">
        <w:rPr>
          <w:rFonts w:cs="Calibri"/>
          <w:b/>
        </w:rPr>
        <w:tab/>
      </w:r>
      <w:r w:rsidRPr="000846D9">
        <w:rPr>
          <w:rFonts w:cs="Calibri"/>
          <w:b/>
        </w:rPr>
        <w:tab/>
      </w:r>
      <w:r w:rsidRPr="000846D9">
        <w:rPr>
          <w:rFonts w:cs="Calibri"/>
          <w:b/>
        </w:rPr>
        <w:tab/>
      </w:r>
      <w:r w:rsidRPr="000846D9">
        <w:rPr>
          <w:rFonts w:cs="Calibri"/>
          <w:b/>
        </w:rPr>
        <w:tab/>
      </w:r>
      <w:r w:rsidRPr="000846D9">
        <w:rPr>
          <w:rFonts w:cs="Calibri"/>
          <w:b/>
        </w:rPr>
        <w:tab/>
      </w:r>
      <w:r w:rsidRPr="000846D9">
        <w:rPr>
          <w:rFonts w:cs="Calibri"/>
          <w:b/>
        </w:rPr>
        <w:tab/>
      </w:r>
      <w:r>
        <w:rPr>
          <w:rFonts w:cs="Calibri"/>
          <w:b/>
        </w:rPr>
        <w:tab/>
      </w:r>
      <w:r w:rsidRPr="000846D9">
        <w:rPr>
          <w:rFonts w:cs="Calibri"/>
          <w:b/>
        </w:rPr>
        <w:t xml:space="preserve">  3     -    -</w:t>
      </w:r>
      <w:r w:rsidRPr="000846D9">
        <w:rPr>
          <w:rFonts w:cs="Calibri"/>
          <w:b/>
        </w:rPr>
        <w:tab/>
        <w:t>3</w:t>
      </w:r>
    </w:p>
    <w:tbl>
      <w:tblPr>
        <w:tblpPr w:leftFromText="180" w:rightFromText="180" w:vertAnchor="text" w:horzAnchor="margin" w:tblpXSpec="right" w:tblpY="106"/>
        <w:tblW w:w="3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4"/>
        <w:gridCol w:w="327"/>
        <w:gridCol w:w="325"/>
        <w:gridCol w:w="328"/>
        <w:gridCol w:w="325"/>
        <w:gridCol w:w="316"/>
        <w:gridCol w:w="325"/>
        <w:gridCol w:w="328"/>
        <w:gridCol w:w="314"/>
        <w:gridCol w:w="314"/>
        <w:gridCol w:w="327"/>
        <w:gridCol w:w="327"/>
      </w:tblGrid>
      <w:tr w:rsidR="0030029E" w:rsidRPr="006A0144" w:rsidTr="00CA0106">
        <w:trPr>
          <w:trHeight w:val="299"/>
        </w:trPr>
        <w:tc>
          <w:tcPr>
            <w:tcW w:w="324"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a</w:t>
            </w:r>
          </w:p>
        </w:tc>
        <w:tc>
          <w:tcPr>
            <w:tcW w:w="327"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b</w:t>
            </w:r>
          </w:p>
        </w:tc>
        <w:tc>
          <w:tcPr>
            <w:tcW w:w="325"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c</w:t>
            </w:r>
          </w:p>
        </w:tc>
        <w:tc>
          <w:tcPr>
            <w:tcW w:w="328"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d</w:t>
            </w:r>
          </w:p>
        </w:tc>
        <w:tc>
          <w:tcPr>
            <w:tcW w:w="325"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e</w:t>
            </w:r>
          </w:p>
        </w:tc>
        <w:tc>
          <w:tcPr>
            <w:tcW w:w="316"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f</w:t>
            </w:r>
          </w:p>
        </w:tc>
        <w:tc>
          <w:tcPr>
            <w:tcW w:w="325"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g</w:t>
            </w:r>
          </w:p>
        </w:tc>
        <w:tc>
          <w:tcPr>
            <w:tcW w:w="328"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h</w:t>
            </w:r>
          </w:p>
        </w:tc>
        <w:tc>
          <w:tcPr>
            <w:tcW w:w="314"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i</w:t>
            </w:r>
          </w:p>
        </w:tc>
        <w:tc>
          <w:tcPr>
            <w:tcW w:w="314"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j</w:t>
            </w:r>
          </w:p>
        </w:tc>
        <w:tc>
          <w:tcPr>
            <w:tcW w:w="327" w:type="dxa"/>
            <w:tcBorders>
              <w:top w:val="single" w:sz="4" w:space="0" w:color="auto"/>
              <w:bottom w:val="single" w:sz="4" w:space="0" w:color="auto"/>
              <w:right w:val="single" w:sz="4" w:space="0" w:color="auto"/>
            </w:tcBorders>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k</w:t>
            </w:r>
          </w:p>
        </w:tc>
        <w:tc>
          <w:tcPr>
            <w:tcW w:w="327" w:type="dxa"/>
            <w:tcBorders>
              <w:top w:val="single" w:sz="4" w:space="0" w:color="auto"/>
              <w:bottom w:val="single" w:sz="4" w:space="0" w:color="auto"/>
              <w:right w:val="single" w:sz="4" w:space="0" w:color="auto"/>
            </w:tcBorders>
          </w:tcPr>
          <w:p w:rsidR="0030029E" w:rsidRPr="006A0144" w:rsidRDefault="0030029E" w:rsidP="00CA0106">
            <w:pPr>
              <w:spacing w:after="0" w:line="240" w:lineRule="auto"/>
              <w:rPr>
                <w:rFonts w:ascii="Times New Roman" w:hAnsi="Times New Roman"/>
                <w:bCs/>
                <w:sz w:val="24"/>
                <w:szCs w:val="24"/>
              </w:rPr>
            </w:pPr>
            <w:r w:rsidRPr="006A0144">
              <w:rPr>
                <w:rFonts w:ascii="Times New Roman" w:hAnsi="Times New Roman"/>
                <w:bCs/>
                <w:sz w:val="24"/>
                <w:szCs w:val="24"/>
              </w:rPr>
              <w:t>l</w:t>
            </w:r>
          </w:p>
        </w:tc>
      </w:tr>
      <w:tr w:rsidR="0030029E" w:rsidRPr="006A0144" w:rsidTr="00CA0106">
        <w:trPr>
          <w:trHeight w:val="299"/>
        </w:trPr>
        <w:tc>
          <w:tcPr>
            <w:tcW w:w="324"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x</w:t>
            </w:r>
          </w:p>
        </w:tc>
        <w:tc>
          <w:tcPr>
            <w:tcW w:w="327" w:type="dxa"/>
          </w:tcPr>
          <w:p w:rsidR="0030029E" w:rsidRPr="006A0144" w:rsidRDefault="0030029E" w:rsidP="00CA0106">
            <w:pPr>
              <w:spacing w:after="0"/>
              <w:rPr>
                <w:rFonts w:ascii="Cambria" w:hAnsi="Cambria" w:cs="Calibri"/>
                <w:sz w:val="20"/>
                <w:szCs w:val="24"/>
              </w:rPr>
            </w:pPr>
          </w:p>
        </w:tc>
        <w:tc>
          <w:tcPr>
            <w:tcW w:w="325"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x</w:t>
            </w:r>
          </w:p>
        </w:tc>
        <w:tc>
          <w:tcPr>
            <w:tcW w:w="328" w:type="dxa"/>
          </w:tcPr>
          <w:p w:rsidR="0030029E" w:rsidRPr="006A0144" w:rsidRDefault="0030029E" w:rsidP="00CA0106">
            <w:pPr>
              <w:spacing w:after="0"/>
              <w:rPr>
                <w:rFonts w:ascii="Cambria" w:hAnsi="Cambria" w:cs="Calibri"/>
                <w:sz w:val="20"/>
                <w:szCs w:val="24"/>
              </w:rPr>
            </w:pPr>
          </w:p>
        </w:tc>
        <w:tc>
          <w:tcPr>
            <w:tcW w:w="325"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x</w:t>
            </w:r>
          </w:p>
        </w:tc>
        <w:tc>
          <w:tcPr>
            <w:tcW w:w="316" w:type="dxa"/>
          </w:tcPr>
          <w:p w:rsidR="0030029E" w:rsidRPr="006A0144" w:rsidRDefault="0030029E" w:rsidP="00CA0106">
            <w:pPr>
              <w:spacing w:after="0"/>
              <w:rPr>
                <w:rFonts w:ascii="Cambria" w:hAnsi="Cambria" w:cs="Calibri"/>
                <w:sz w:val="20"/>
                <w:szCs w:val="24"/>
              </w:rPr>
            </w:pPr>
          </w:p>
        </w:tc>
        <w:tc>
          <w:tcPr>
            <w:tcW w:w="325" w:type="dxa"/>
          </w:tcPr>
          <w:p w:rsidR="0030029E" w:rsidRPr="006A0144" w:rsidRDefault="0030029E" w:rsidP="00CA0106">
            <w:pPr>
              <w:spacing w:after="0"/>
              <w:rPr>
                <w:rFonts w:ascii="Cambria" w:hAnsi="Cambria" w:cs="Calibri"/>
                <w:sz w:val="20"/>
                <w:szCs w:val="24"/>
              </w:rPr>
            </w:pPr>
          </w:p>
        </w:tc>
        <w:tc>
          <w:tcPr>
            <w:tcW w:w="328" w:type="dxa"/>
          </w:tcPr>
          <w:p w:rsidR="0030029E" w:rsidRPr="006A0144" w:rsidRDefault="0030029E" w:rsidP="00CA0106">
            <w:pPr>
              <w:spacing w:after="0"/>
              <w:rPr>
                <w:rFonts w:ascii="Cambria" w:hAnsi="Cambria" w:cs="Calibri"/>
                <w:sz w:val="20"/>
                <w:szCs w:val="24"/>
              </w:rPr>
            </w:pPr>
          </w:p>
        </w:tc>
        <w:tc>
          <w:tcPr>
            <w:tcW w:w="314" w:type="dxa"/>
          </w:tcPr>
          <w:p w:rsidR="0030029E" w:rsidRPr="006A0144" w:rsidRDefault="0030029E" w:rsidP="00CA0106">
            <w:pPr>
              <w:spacing w:after="0"/>
              <w:rPr>
                <w:rFonts w:ascii="Cambria" w:hAnsi="Cambria" w:cs="Calibri"/>
                <w:sz w:val="20"/>
                <w:szCs w:val="24"/>
              </w:rPr>
            </w:pPr>
            <w:r w:rsidRPr="006A0144">
              <w:rPr>
                <w:rFonts w:ascii="Cambria" w:hAnsi="Cambria" w:cs="Calibri"/>
                <w:sz w:val="20"/>
                <w:szCs w:val="24"/>
              </w:rPr>
              <w:t>x</w:t>
            </w:r>
          </w:p>
        </w:tc>
        <w:tc>
          <w:tcPr>
            <w:tcW w:w="314" w:type="dxa"/>
          </w:tcPr>
          <w:p w:rsidR="0030029E" w:rsidRPr="006A0144" w:rsidRDefault="0030029E" w:rsidP="00CA0106">
            <w:pPr>
              <w:spacing w:after="0"/>
              <w:rPr>
                <w:rFonts w:ascii="Cambria" w:hAnsi="Cambria" w:cs="Calibri"/>
                <w:sz w:val="20"/>
                <w:szCs w:val="24"/>
              </w:rPr>
            </w:pPr>
          </w:p>
        </w:tc>
        <w:tc>
          <w:tcPr>
            <w:tcW w:w="327" w:type="dxa"/>
            <w:tcBorders>
              <w:top w:val="single" w:sz="4" w:space="0" w:color="auto"/>
              <w:bottom w:val="single" w:sz="4" w:space="0" w:color="auto"/>
              <w:right w:val="single" w:sz="4" w:space="0" w:color="auto"/>
            </w:tcBorders>
          </w:tcPr>
          <w:p w:rsidR="0030029E" w:rsidRPr="006A0144" w:rsidRDefault="0030029E" w:rsidP="00CA0106">
            <w:pPr>
              <w:spacing w:after="0"/>
              <w:rPr>
                <w:rFonts w:ascii="Cambria" w:hAnsi="Cambria" w:cs="Calibri"/>
                <w:b/>
                <w:sz w:val="20"/>
                <w:szCs w:val="24"/>
              </w:rPr>
            </w:pPr>
          </w:p>
        </w:tc>
        <w:tc>
          <w:tcPr>
            <w:tcW w:w="327" w:type="dxa"/>
            <w:tcBorders>
              <w:top w:val="single" w:sz="4" w:space="0" w:color="auto"/>
              <w:bottom w:val="single" w:sz="4" w:space="0" w:color="auto"/>
              <w:right w:val="single" w:sz="4" w:space="0" w:color="auto"/>
            </w:tcBorders>
          </w:tcPr>
          <w:p w:rsidR="0030029E" w:rsidRPr="006A0144" w:rsidRDefault="0030029E" w:rsidP="00CA0106">
            <w:pPr>
              <w:spacing w:after="0" w:line="240" w:lineRule="auto"/>
              <w:rPr>
                <w:rFonts w:ascii="Times New Roman" w:hAnsi="Times New Roman"/>
                <w:bCs/>
                <w:sz w:val="24"/>
                <w:szCs w:val="24"/>
              </w:rPr>
            </w:pPr>
          </w:p>
        </w:tc>
      </w:tr>
    </w:tbl>
    <w:p w:rsidR="0030029E" w:rsidRDefault="0030029E" w:rsidP="0030029E">
      <w:pPr>
        <w:spacing w:after="0"/>
        <w:ind w:left="1440"/>
        <w:rPr>
          <w:rFonts w:cs="Calibri"/>
          <w:b/>
        </w:rPr>
      </w:pPr>
    </w:p>
    <w:p w:rsidR="0030029E" w:rsidRDefault="0030029E" w:rsidP="0030029E">
      <w:pPr>
        <w:spacing w:after="0"/>
        <w:rPr>
          <w:rFonts w:cs="Calibri"/>
          <w:b/>
        </w:rPr>
      </w:pPr>
    </w:p>
    <w:p w:rsidR="0030029E" w:rsidRPr="00810727" w:rsidRDefault="0030029E" w:rsidP="0030029E">
      <w:pPr>
        <w:pStyle w:val="Default"/>
        <w:spacing w:line="276" w:lineRule="auto"/>
        <w:rPr>
          <w:b/>
          <w:bCs/>
        </w:rPr>
      </w:pPr>
      <w:r w:rsidRPr="00810727">
        <w:rPr>
          <w:b/>
          <w:bCs/>
        </w:rPr>
        <w:t>Course Objectives</w:t>
      </w:r>
    </w:p>
    <w:p w:rsidR="0030029E" w:rsidRPr="000846D9" w:rsidRDefault="0030029E" w:rsidP="00B32FD4">
      <w:pPr>
        <w:pStyle w:val="Default"/>
        <w:numPr>
          <w:ilvl w:val="0"/>
          <w:numId w:val="314"/>
        </w:numPr>
        <w:spacing w:line="276" w:lineRule="auto"/>
        <w:rPr>
          <w:sz w:val="22"/>
          <w:szCs w:val="22"/>
        </w:rPr>
      </w:pPr>
      <w:r>
        <w:rPr>
          <w:sz w:val="22"/>
          <w:szCs w:val="22"/>
        </w:rPr>
        <w:t>To give a idea on  various aspects of High rise b</w:t>
      </w:r>
      <w:r w:rsidRPr="000846D9">
        <w:rPr>
          <w:sz w:val="22"/>
          <w:szCs w:val="22"/>
        </w:rPr>
        <w:t>uildings</w:t>
      </w:r>
      <w:r>
        <w:rPr>
          <w:sz w:val="22"/>
          <w:szCs w:val="22"/>
        </w:rPr>
        <w:t>.</w:t>
      </w:r>
    </w:p>
    <w:p w:rsidR="0030029E" w:rsidRPr="00537471" w:rsidRDefault="0030029E" w:rsidP="00B32FD4">
      <w:pPr>
        <w:pStyle w:val="Default"/>
        <w:numPr>
          <w:ilvl w:val="0"/>
          <w:numId w:val="314"/>
        </w:numPr>
        <w:spacing w:line="276" w:lineRule="auto"/>
        <w:rPr>
          <w:sz w:val="22"/>
          <w:szCs w:val="22"/>
        </w:rPr>
      </w:pPr>
      <w:r w:rsidRPr="00537471">
        <w:rPr>
          <w:sz w:val="22"/>
          <w:szCs w:val="22"/>
        </w:rPr>
        <w:t>To know about different types of loadsacting on High rise building.</w:t>
      </w:r>
    </w:p>
    <w:p w:rsidR="0030029E" w:rsidRPr="000846D9" w:rsidRDefault="0030029E" w:rsidP="00B32FD4">
      <w:pPr>
        <w:pStyle w:val="Default"/>
        <w:numPr>
          <w:ilvl w:val="0"/>
          <w:numId w:val="314"/>
        </w:numPr>
        <w:spacing w:line="276" w:lineRule="auto"/>
        <w:rPr>
          <w:sz w:val="22"/>
          <w:szCs w:val="22"/>
        </w:rPr>
      </w:pPr>
      <w:r w:rsidRPr="000846D9">
        <w:rPr>
          <w:sz w:val="22"/>
          <w:szCs w:val="22"/>
        </w:rPr>
        <w:t>To introduce various structural systems for medium rise buildings with their behaviour and analysis</w:t>
      </w:r>
      <w:r>
        <w:rPr>
          <w:sz w:val="22"/>
          <w:szCs w:val="22"/>
        </w:rPr>
        <w:t>.</w:t>
      </w:r>
    </w:p>
    <w:p w:rsidR="0030029E" w:rsidRPr="000846D9" w:rsidRDefault="0030029E" w:rsidP="00B32FD4">
      <w:pPr>
        <w:pStyle w:val="Default"/>
        <w:numPr>
          <w:ilvl w:val="0"/>
          <w:numId w:val="314"/>
        </w:numPr>
        <w:spacing w:line="276" w:lineRule="auto"/>
        <w:rPr>
          <w:sz w:val="22"/>
          <w:szCs w:val="22"/>
        </w:rPr>
      </w:pPr>
      <w:r w:rsidRPr="000846D9">
        <w:rPr>
          <w:sz w:val="22"/>
          <w:szCs w:val="22"/>
        </w:rPr>
        <w:t>To introduce various structural systems for high rise buildings with their behaviour and analysis</w:t>
      </w:r>
      <w:r>
        <w:rPr>
          <w:sz w:val="22"/>
          <w:szCs w:val="22"/>
        </w:rPr>
        <w:t>.</w:t>
      </w:r>
    </w:p>
    <w:p w:rsidR="0030029E" w:rsidRPr="000846D9" w:rsidRDefault="0030029E" w:rsidP="00B32FD4">
      <w:pPr>
        <w:pStyle w:val="Default"/>
        <w:numPr>
          <w:ilvl w:val="0"/>
          <w:numId w:val="314"/>
        </w:numPr>
        <w:spacing w:line="276" w:lineRule="auto"/>
        <w:rPr>
          <w:sz w:val="22"/>
          <w:szCs w:val="22"/>
        </w:rPr>
      </w:pPr>
      <w:r w:rsidRPr="000846D9">
        <w:rPr>
          <w:sz w:val="22"/>
          <w:szCs w:val="22"/>
        </w:rPr>
        <w:t>To impart knowledge about stability analysis of various systems and to know about advanced topics</w:t>
      </w:r>
      <w:r>
        <w:rPr>
          <w:sz w:val="22"/>
          <w:szCs w:val="22"/>
        </w:rPr>
        <w:t>.</w:t>
      </w:r>
    </w:p>
    <w:p w:rsidR="0030029E" w:rsidRPr="000846D9" w:rsidRDefault="0030029E" w:rsidP="00B32FD4">
      <w:pPr>
        <w:pStyle w:val="Default"/>
        <w:numPr>
          <w:ilvl w:val="0"/>
          <w:numId w:val="314"/>
        </w:numPr>
        <w:spacing w:line="276" w:lineRule="auto"/>
        <w:rPr>
          <w:sz w:val="22"/>
          <w:szCs w:val="22"/>
        </w:rPr>
      </w:pPr>
      <w:r w:rsidRPr="000846D9">
        <w:rPr>
          <w:sz w:val="22"/>
          <w:szCs w:val="22"/>
        </w:rPr>
        <w:t>To get the knowledge of future structural system, material used in building and principles of blast resistant design.</w:t>
      </w:r>
    </w:p>
    <w:p w:rsidR="0030029E" w:rsidRPr="000846D9" w:rsidRDefault="0030029E" w:rsidP="0030029E">
      <w:pPr>
        <w:pStyle w:val="Default"/>
        <w:rPr>
          <w:b/>
          <w:bCs/>
          <w:sz w:val="22"/>
          <w:szCs w:val="22"/>
        </w:rPr>
      </w:pPr>
    </w:p>
    <w:p w:rsidR="0030029E" w:rsidRPr="00810727" w:rsidRDefault="0030029E" w:rsidP="0030029E">
      <w:pPr>
        <w:pStyle w:val="Default"/>
        <w:spacing w:line="276" w:lineRule="auto"/>
        <w:rPr>
          <w:b/>
          <w:bCs/>
        </w:rPr>
      </w:pPr>
      <w:r w:rsidRPr="00810727">
        <w:rPr>
          <w:b/>
          <w:bCs/>
        </w:rPr>
        <w:t>Course Outcomes</w:t>
      </w:r>
    </w:p>
    <w:p w:rsidR="0030029E" w:rsidRPr="000846D9" w:rsidRDefault="0030029E" w:rsidP="00B32FD4">
      <w:pPr>
        <w:pStyle w:val="Default"/>
        <w:numPr>
          <w:ilvl w:val="0"/>
          <w:numId w:val="315"/>
        </w:numPr>
        <w:spacing w:line="276" w:lineRule="auto"/>
        <w:rPr>
          <w:sz w:val="22"/>
          <w:szCs w:val="22"/>
        </w:rPr>
      </w:pPr>
      <w:r w:rsidRPr="000846D9">
        <w:rPr>
          <w:sz w:val="22"/>
          <w:szCs w:val="22"/>
        </w:rPr>
        <w:t>The differences between the regular buildings and high rise buildings</w:t>
      </w:r>
      <w:r>
        <w:rPr>
          <w:sz w:val="22"/>
          <w:szCs w:val="22"/>
        </w:rPr>
        <w:t>.</w:t>
      </w:r>
    </w:p>
    <w:p w:rsidR="0030029E" w:rsidRPr="000846D9" w:rsidRDefault="0030029E" w:rsidP="00B32FD4">
      <w:pPr>
        <w:pStyle w:val="Default"/>
        <w:numPr>
          <w:ilvl w:val="0"/>
          <w:numId w:val="315"/>
        </w:numPr>
        <w:spacing w:line="276" w:lineRule="auto"/>
        <w:rPr>
          <w:sz w:val="22"/>
          <w:szCs w:val="22"/>
        </w:rPr>
      </w:pPr>
      <w:r w:rsidRPr="000846D9">
        <w:rPr>
          <w:sz w:val="22"/>
          <w:szCs w:val="22"/>
        </w:rPr>
        <w:t>Various structural systems usually considered for the functional design of the high rise buildings</w:t>
      </w:r>
      <w:r>
        <w:rPr>
          <w:sz w:val="22"/>
          <w:szCs w:val="22"/>
        </w:rPr>
        <w:t>.</w:t>
      </w:r>
    </w:p>
    <w:p w:rsidR="0030029E" w:rsidRPr="000846D9" w:rsidRDefault="0030029E" w:rsidP="00B32FD4">
      <w:pPr>
        <w:pStyle w:val="Default"/>
        <w:numPr>
          <w:ilvl w:val="0"/>
          <w:numId w:val="315"/>
        </w:numPr>
        <w:spacing w:line="276" w:lineRule="auto"/>
        <w:rPr>
          <w:sz w:val="22"/>
          <w:szCs w:val="22"/>
        </w:rPr>
      </w:pPr>
      <w:r w:rsidRPr="000846D9">
        <w:rPr>
          <w:sz w:val="22"/>
          <w:szCs w:val="22"/>
        </w:rPr>
        <w:t>Various methods of calculation lateral forces (both wind forces and seismic/ earth quake forces) on the high rise buildings using the relevant IS codes (IS: 875 - Part-3, IS: 1893 - Part-1).</w:t>
      </w:r>
    </w:p>
    <w:p w:rsidR="0030029E" w:rsidRPr="000846D9" w:rsidRDefault="0030029E" w:rsidP="00B32FD4">
      <w:pPr>
        <w:pStyle w:val="Default"/>
        <w:numPr>
          <w:ilvl w:val="0"/>
          <w:numId w:val="315"/>
        </w:numPr>
        <w:spacing w:line="276" w:lineRule="auto"/>
        <w:rPr>
          <w:sz w:val="22"/>
          <w:szCs w:val="22"/>
        </w:rPr>
      </w:pPr>
      <w:r w:rsidRPr="000846D9">
        <w:rPr>
          <w:sz w:val="22"/>
          <w:szCs w:val="22"/>
        </w:rPr>
        <w:t>The importance of shear wall in resisting the lateral forces on the high rise buildings</w:t>
      </w:r>
      <w:r>
        <w:rPr>
          <w:sz w:val="22"/>
          <w:szCs w:val="22"/>
        </w:rPr>
        <w:t>.</w:t>
      </w:r>
    </w:p>
    <w:p w:rsidR="0030029E" w:rsidRPr="000846D9" w:rsidRDefault="0030029E" w:rsidP="00B32FD4">
      <w:pPr>
        <w:pStyle w:val="Default"/>
        <w:numPr>
          <w:ilvl w:val="0"/>
          <w:numId w:val="315"/>
        </w:numPr>
        <w:spacing w:line="276" w:lineRule="auto"/>
        <w:rPr>
          <w:sz w:val="22"/>
          <w:szCs w:val="22"/>
        </w:rPr>
      </w:pPr>
      <w:r w:rsidRPr="000846D9">
        <w:rPr>
          <w:sz w:val="22"/>
          <w:szCs w:val="22"/>
        </w:rPr>
        <w:t xml:space="preserve">The importance of ductility of various structural members in resisting the seismic loads on high rise buildings and the relevant provisions of the IS code (IS: 13920) regarding the reinforcement detailing in achieving this ductility in RCC members. </w:t>
      </w:r>
    </w:p>
    <w:p w:rsidR="0030029E" w:rsidRPr="000846D9" w:rsidRDefault="0030029E" w:rsidP="00B32FD4">
      <w:pPr>
        <w:pStyle w:val="Default"/>
        <w:numPr>
          <w:ilvl w:val="0"/>
          <w:numId w:val="315"/>
        </w:numPr>
        <w:spacing w:line="276" w:lineRule="auto"/>
        <w:rPr>
          <w:sz w:val="22"/>
          <w:szCs w:val="22"/>
        </w:rPr>
      </w:pPr>
      <w:r w:rsidRPr="000846D9">
        <w:rPr>
          <w:sz w:val="22"/>
          <w:szCs w:val="22"/>
        </w:rPr>
        <w:t>Evolution of future structural systems, material of construction and principles in design of blast resistant design.</w:t>
      </w:r>
    </w:p>
    <w:p w:rsidR="0030029E" w:rsidRPr="000846D9" w:rsidRDefault="0030029E" w:rsidP="0030029E">
      <w:pPr>
        <w:pStyle w:val="Default"/>
        <w:spacing w:line="240" w:lineRule="exact"/>
        <w:rPr>
          <w:sz w:val="22"/>
          <w:szCs w:val="22"/>
        </w:rPr>
      </w:pPr>
    </w:p>
    <w:p w:rsidR="0030029E" w:rsidRPr="000846D9" w:rsidRDefault="0030029E" w:rsidP="0030029E">
      <w:pPr>
        <w:pStyle w:val="Default"/>
        <w:rPr>
          <w:sz w:val="22"/>
          <w:szCs w:val="22"/>
        </w:rPr>
      </w:pPr>
      <w:r w:rsidRPr="000846D9">
        <w:rPr>
          <w:b/>
          <w:bCs/>
          <w:sz w:val="22"/>
          <w:szCs w:val="22"/>
        </w:rPr>
        <w:t xml:space="preserve">UNIT-I </w:t>
      </w:r>
    </w:p>
    <w:p w:rsidR="0030029E" w:rsidRDefault="0030029E" w:rsidP="0030029E">
      <w:pPr>
        <w:pStyle w:val="Default"/>
        <w:rPr>
          <w:sz w:val="22"/>
          <w:szCs w:val="22"/>
        </w:rPr>
      </w:pPr>
      <w:r w:rsidRPr="000846D9">
        <w:rPr>
          <w:b/>
          <w:bCs/>
          <w:sz w:val="22"/>
          <w:szCs w:val="22"/>
        </w:rPr>
        <w:t xml:space="preserve">INTRODUCTION: </w:t>
      </w:r>
      <w:r w:rsidRPr="000846D9">
        <w:rPr>
          <w:sz w:val="22"/>
          <w:szCs w:val="22"/>
        </w:rPr>
        <w:t>Design Philosophy-History-Advantages and disadvantages - vertical city concepts - Essential amenities - Fire safety -Water supply - Drainage and garbage disposal - Service systems - Structural and Foundation systems - Factors affecting height, growth and Structural form - Human comfort criteria.</w:t>
      </w:r>
    </w:p>
    <w:p w:rsidR="0030029E" w:rsidRDefault="0030029E" w:rsidP="0030029E">
      <w:pPr>
        <w:pStyle w:val="Default"/>
        <w:rPr>
          <w:sz w:val="22"/>
          <w:szCs w:val="22"/>
        </w:rPr>
      </w:pPr>
    </w:p>
    <w:p w:rsidR="0030029E" w:rsidRPr="000846D9" w:rsidRDefault="0030029E" w:rsidP="0030029E">
      <w:pPr>
        <w:pStyle w:val="Default"/>
        <w:rPr>
          <w:b/>
          <w:bCs/>
          <w:sz w:val="22"/>
          <w:szCs w:val="22"/>
        </w:rPr>
      </w:pPr>
      <w:r w:rsidRPr="000846D9">
        <w:rPr>
          <w:b/>
          <w:bCs/>
          <w:sz w:val="22"/>
          <w:szCs w:val="22"/>
        </w:rPr>
        <w:t xml:space="preserve">UNIT-II  </w:t>
      </w:r>
    </w:p>
    <w:p w:rsidR="0030029E" w:rsidRPr="000846D9" w:rsidRDefault="0030029E" w:rsidP="0030029E">
      <w:pPr>
        <w:pStyle w:val="Default"/>
        <w:rPr>
          <w:b/>
          <w:bCs/>
          <w:sz w:val="22"/>
          <w:szCs w:val="22"/>
        </w:rPr>
      </w:pPr>
      <w:r w:rsidRPr="000846D9">
        <w:rPr>
          <w:b/>
          <w:bCs/>
          <w:sz w:val="22"/>
          <w:szCs w:val="22"/>
        </w:rPr>
        <w:t xml:space="preserve">LOADS: </w:t>
      </w:r>
      <w:r w:rsidRPr="000846D9">
        <w:rPr>
          <w:sz w:val="22"/>
          <w:szCs w:val="22"/>
        </w:rPr>
        <w:t>Design Principles for Lateral Load resistance; Gravity Loading - Dead and Live Load - Reduction of Live Load- Impact and Construction Loads. Wind loading, Computation of wind loads on buildings as per IS code methods; Earthquake loading (Qualitative Treatment only) ductility considerations in earthquake resistant design of concrete buildings - Equivalent Lateral Force- Combination of loading.</w:t>
      </w:r>
    </w:p>
    <w:p w:rsidR="0030029E" w:rsidRPr="000846D9" w:rsidRDefault="0030029E" w:rsidP="0030029E">
      <w:pPr>
        <w:pStyle w:val="Default"/>
        <w:rPr>
          <w:b/>
          <w:bCs/>
          <w:sz w:val="22"/>
          <w:szCs w:val="22"/>
        </w:rPr>
      </w:pPr>
    </w:p>
    <w:p w:rsidR="0030029E" w:rsidRPr="000846D9" w:rsidRDefault="0030029E" w:rsidP="0030029E">
      <w:pPr>
        <w:pStyle w:val="Default"/>
        <w:rPr>
          <w:sz w:val="22"/>
          <w:szCs w:val="22"/>
        </w:rPr>
      </w:pPr>
      <w:r w:rsidRPr="000846D9">
        <w:rPr>
          <w:b/>
          <w:bCs/>
          <w:sz w:val="22"/>
          <w:szCs w:val="22"/>
        </w:rPr>
        <w:t xml:space="preserve">UNIT-III </w:t>
      </w:r>
    </w:p>
    <w:p w:rsidR="0030029E" w:rsidRPr="000846D9" w:rsidRDefault="0030029E" w:rsidP="0030029E">
      <w:pPr>
        <w:autoSpaceDE w:val="0"/>
        <w:autoSpaceDN w:val="0"/>
        <w:adjustRightInd w:val="0"/>
        <w:spacing w:after="0" w:line="240" w:lineRule="auto"/>
      </w:pPr>
      <w:r w:rsidRPr="000846D9">
        <w:rPr>
          <w:b/>
          <w:bCs/>
        </w:rPr>
        <w:t xml:space="preserve">MEDIUM RISE BUILDINGS-BEHAVIOUR AND ANALYSIS: </w:t>
      </w:r>
      <w:r w:rsidRPr="000846D9">
        <w:t>Behaviour of Medium rise structures -Vertical and Horizontal load resistant systems - Rigid frames -Infilled frames -Approximate Analysis.</w:t>
      </w:r>
    </w:p>
    <w:p w:rsidR="0030029E" w:rsidRPr="000846D9" w:rsidRDefault="0030029E" w:rsidP="0030029E">
      <w:pPr>
        <w:pStyle w:val="Default"/>
        <w:rPr>
          <w:sz w:val="22"/>
          <w:szCs w:val="22"/>
        </w:rPr>
      </w:pPr>
      <w:r w:rsidRPr="000846D9">
        <w:rPr>
          <w:b/>
          <w:bCs/>
          <w:sz w:val="22"/>
          <w:szCs w:val="22"/>
        </w:rPr>
        <w:lastRenderedPageBreak/>
        <w:t xml:space="preserve">UNIT – IV </w:t>
      </w:r>
    </w:p>
    <w:p w:rsidR="0030029E" w:rsidRPr="000846D9" w:rsidRDefault="0030029E" w:rsidP="0030029E">
      <w:pPr>
        <w:autoSpaceDE w:val="0"/>
        <w:autoSpaceDN w:val="0"/>
        <w:adjustRightInd w:val="0"/>
        <w:spacing w:after="0" w:line="240" w:lineRule="auto"/>
      </w:pPr>
      <w:r w:rsidRPr="000846D9">
        <w:rPr>
          <w:b/>
          <w:bCs/>
        </w:rPr>
        <w:t xml:space="preserve">HIGH RISE BUILDINGS-BEHAVIOUR AND ANALYSIS: </w:t>
      </w:r>
      <w:r w:rsidRPr="000846D9">
        <w:t>Behaviour of High rise structures -Vertical and Horizontal load transfer systems - Braced frames -Shear walls - Wall frames - Tubular systems - Outrigger-braced systems- Approximate Analysis methods.</w:t>
      </w:r>
    </w:p>
    <w:p w:rsidR="0030029E" w:rsidRPr="000846D9" w:rsidRDefault="0030029E" w:rsidP="0030029E">
      <w:pPr>
        <w:pStyle w:val="Default"/>
        <w:rPr>
          <w:sz w:val="22"/>
          <w:szCs w:val="22"/>
        </w:rPr>
      </w:pPr>
    </w:p>
    <w:p w:rsidR="0030029E" w:rsidRPr="000846D9" w:rsidRDefault="0030029E" w:rsidP="0030029E">
      <w:pPr>
        <w:pStyle w:val="Default"/>
        <w:rPr>
          <w:b/>
          <w:sz w:val="22"/>
          <w:szCs w:val="22"/>
        </w:rPr>
      </w:pPr>
      <w:r w:rsidRPr="000846D9">
        <w:rPr>
          <w:b/>
          <w:bCs/>
          <w:sz w:val="22"/>
          <w:szCs w:val="22"/>
        </w:rPr>
        <w:t xml:space="preserve">UNIT- V </w:t>
      </w:r>
    </w:p>
    <w:p w:rsidR="0030029E" w:rsidRPr="000846D9" w:rsidRDefault="0030029E" w:rsidP="0030029E">
      <w:pPr>
        <w:autoSpaceDE w:val="0"/>
        <w:autoSpaceDN w:val="0"/>
        <w:adjustRightInd w:val="0"/>
        <w:spacing w:after="0" w:line="240" w:lineRule="auto"/>
        <w:rPr>
          <w:b/>
        </w:rPr>
      </w:pPr>
      <w:r w:rsidRPr="000846D9">
        <w:rPr>
          <w:b/>
          <w:bCs/>
        </w:rPr>
        <w:t xml:space="preserve">ADVANCED TOPICS: </w:t>
      </w:r>
      <w:r w:rsidRPr="000846D9">
        <w:t>Stability Analysis (Qualitative Treatment only) - Overall buckling analysis of frames, Wall frames, approximate methods, P-Δ effects and various methods of analysis - Influence of foundation instability, out of plumb effects – Elastic Deformations</w:t>
      </w:r>
      <w:r w:rsidR="00537471">
        <w:t>.</w:t>
      </w:r>
    </w:p>
    <w:p w:rsidR="0030029E" w:rsidRPr="000846D9" w:rsidRDefault="0030029E" w:rsidP="0030029E">
      <w:pPr>
        <w:pStyle w:val="Default"/>
        <w:rPr>
          <w:b/>
          <w:sz w:val="22"/>
          <w:szCs w:val="22"/>
        </w:rPr>
      </w:pPr>
    </w:p>
    <w:p w:rsidR="0030029E" w:rsidRPr="000846D9" w:rsidRDefault="0030029E" w:rsidP="0030029E">
      <w:pPr>
        <w:pStyle w:val="Default"/>
        <w:rPr>
          <w:b/>
          <w:sz w:val="22"/>
          <w:szCs w:val="22"/>
        </w:rPr>
      </w:pPr>
      <w:r w:rsidRPr="000846D9">
        <w:rPr>
          <w:b/>
          <w:sz w:val="22"/>
          <w:szCs w:val="22"/>
        </w:rPr>
        <w:t xml:space="preserve">UNIT- VI </w:t>
      </w:r>
    </w:p>
    <w:p w:rsidR="0030029E" w:rsidRPr="000846D9" w:rsidRDefault="0030029E" w:rsidP="0030029E">
      <w:pPr>
        <w:pStyle w:val="Default"/>
        <w:rPr>
          <w:sz w:val="22"/>
          <w:szCs w:val="22"/>
        </w:rPr>
      </w:pPr>
      <w:r w:rsidRPr="000846D9">
        <w:rPr>
          <w:sz w:val="22"/>
          <w:szCs w:val="22"/>
        </w:rPr>
        <w:t xml:space="preserve">Structural systems for future generation buildings - Expert systems for consultations - Economics - Research needs in materials, systems and designs. </w:t>
      </w:r>
    </w:p>
    <w:p w:rsidR="0030029E" w:rsidRPr="000846D9" w:rsidRDefault="0030029E" w:rsidP="0030029E">
      <w:pPr>
        <w:pStyle w:val="Default"/>
        <w:rPr>
          <w:sz w:val="22"/>
          <w:szCs w:val="22"/>
        </w:rPr>
      </w:pPr>
      <w:r w:rsidRPr="000846D9">
        <w:rPr>
          <w:sz w:val="22"/>
          <w:szCs w:val="22"/>
        </w:rPr>
        <w:t xml:space="preserve"> Principles of design of high rise braced frames for blast resistant design</w:t>
      </w:r>
    </w:p>
    <w:p w:rsidR="0030029E" w:rsidRPr="000846D9" w:rsidRDefault="0030029E" w:rsidP="0030029E">
      <w:pPr>
        <w:pStyle w:val="Default"/>
        <w:rPr>
          <w:sz w:val="22"/>
          <w:szCs w:val="22"/>
        </w:rPr>
      </w:pPr>
    </w:p>
    <w:p w:rsidR="0030029E" w:rsidRPr="000846D9" w:rsidRDefault="0030029E" w:rsidP="0030029E">
      <w:pPr>
        <w:pStyle w:val="Default"/>
        <w:rPr>
          <w:sz w:val="22"/>
          <w:szCs w:val="22"/>
        </w:rPr>
      </w:pPr>
    </w:p>
    <w:p w:rsidR="0030029E" w:rsidRPr="000846D9" w:rsidRDefault="0030029E" w:rsidP="0030029E">
      <w:pPr>
        <w:pStyle w:val="Default"/>
        <w:spacing w:line="276" w:lineRule="auto"/>
        <w:rPr>
          <w:b/>
          <w:bCs/>
          <w:sz w:val="22"/>
          <w:szCs w:val="22"/>
        </w:rPr>
      </w:pPr>
      <w:r>
        <w:rPr>
          <w:b/>
          <w:bCs/>
          <w:sz w:val="22"/>
          <w:szCs w:val="22"/>
        </w:rPr>
        <w:t>TEXT BOOKS:</w:t>
      </w:r>
    </w:p>
    <w:p w:rsidR="0030029E" w:rsidRDefault="0030029E" w:rsidP="00B32FD4">
      <w:pPr>
        <w:pStyle w:val="Default"/>
        <w:numPr>
          <w:ilvl w:val="0"/>
          <w:numId w:val="316"/>
        </w:numPr>
        <w:tabs>
          <w:tab w:val="num" w:pos="720"/>
        </w:tabs>
        <w:spacing w:line="276" w:lineRule="auto"/>
        <w:rPr>
          <w:sz w:val="22"/>
          <w:szCs w:val="22"/>
        </w:rPr>
      </w:pPr>
      <w:r w:rsidRPr="000846D9">
        <w:rPr>
          <w:sz w:val="22"/>
          <w:szCs w:val="22"/>
        </w:rPr>
        <w:t>Taranath B. S., “</w:t>
      </w:r>
      <w:r w:rsidRPr="000846D9">
        <w:rPr>
          <w:i/>
          <w:iCs/>
          <w:sz w:val="22"/>
          <w:szCs w:val="22"/>
        </w:rPr>
        <w:t>Structural Analysis and Design of Tall Buildings</w:t>
      </w:r>
      <w:r w:rsidRPr="000846D9">
        <w:rPr>
          <w:sz w:val="22"/>
          <w:szCs w:val="22"/>
        </w:rPr>
        <w:t xml:space="preserve">”, McGraw-Hill Book Company, 1988. </w:t>
      </w:r>
    </w:p>
    <w:p w:rsidR="0030029E" w:rsidRPr="000846D9" w:rsidRDefault="0030029E" w:rsidP="00B32FD4">
      <w:pPr>
        <w:pStyle w:val="Default"/>
        <w:numPr>
          <w:ilvl w:val="0"/>
          <w:numId w:val="316"/>
        </w:numPr>
        <w:tabs>
          <w:tab w:val="num" w:pos="720"/>
        </w:tabs>
        <w:spacing w:line="276" w:lineRule="auto"/>
        <w:rPr>
          <w:sz w:val="22"/>
          <w:szCs w:val="22"/>
        </w:rPr>
      </w:pPr>
      <w:r w:rsidRPr="000846D9">
        <w:rPr>
          <w:sz w:val="22"/>
          <w:szCs w:val="22"/>
        </w:rPr>
        <w:t>Schuellar, W, “</w:t>
      </w:r>
      <w:r w:rsidRPr="000846D9">
        <w:rPr>
          <w:i/>
          <w:iCs/>
          <w:sz w:val="22"/>
          <w:szCs w:val="22"/>
        </w:rPr>
        <w:t>High Rise Building Structures</w:t>
      </w:r>
      <w:r w:rsidRPr="000846D9">
        <w:rPr>
          <w:sz w:val="22"/>
          <w:szCs w:val="22"/>
        </w:rPr>
        <w:t xml:space="preserve">” , John Wiley &amp; Sons Inc, 1977. </w:t>
      </w:r>
    </w:p>
    <w:p w:rsidR="0030029E" w:rsidRPr="000846D9" w:rsidRDefault="0030029E" w:rsidP="00B32FD4">
      <w:pPr>
        <w:pStyle w:val="Default"/>
        <w:numPr>
          <w:ilvl w:val="0"/>
          <w:numId w:val="316"/>
        </w:numPr>
        <w:tabs>
          <w:tab w:val="num" w:pos="720"/>
        </w:tabs>
        <w:spacing w:line="276" w:lineRule="auto"/>
        <w:rPr>
          <w:sz w:val="22"/>
          <w:szCs w:val="22"/>
        </w:rPr>
      </w:pPr>
      <w:r w:rsidRPr="000846D9">
        <w:rPr>
          <w:sz w:val="22"/>
          <w:szCs w:val="22"/>
        </w:rPr>
        <w:t>Bryan Stafford Smith &amp; Alex Coull, “</w:t>
      </w:r>
      <w:r w:rsidRPr="000846D9">
        <w:rPr>
          <w:i/>
          <w:iCs/>
          <w:sz w:val="22"/>
          <w:szCs w:val="22"/>
        </w:rPr>
        <w:t>Tall Building Structures: Analysis &amp; Design</w:t>
      </w:r>
      <w:r w:rsidRPr="000846D9">
        <w:rPr>
          <w:sz w:val="22"/>
          <w:szCs w:val="22"/>
        </w:rPr>
        <w:t xml:space="preserve">”, Wiley India Pvt Ltd, 1991. </w:t>
      </w:r>
    </w:p>
    <w:p w:rsidR="0030029E" w:rsidRPr="000846D9" w:rsidRDefault="0030029E" w:rsidP="0030029E">
      <w:pPr>
        <w:pStyle w:val="Default"/>
        <w:spacing w:line="276" w:lineRule="auto"/>
        <w:rPr>
          <w:sz w:val="22"/>
          <w:szCs w:val="22"/>
        </w:rPr>
      </w:pPr>
    </w:p>
    <w:p w:rsidR="0030029E" w:rsidRPr="00077F78" w:rsidRDefault="0030029E" w:rsidP="0030029E">
      <w:pPr>
        <w:pStyle w:val="Default"/>
        <w:spacing w:line="276" w:lineRule="auto"/>
        <w:rPr>
          <w:b/>
          <w:sz w:val="22"/>
          <w:szCs w:val="22"/>
        </w:rPr>
      </w:pPr>
      <w:r w:rsidRPr="00077F78">
        <w:rPr>
          <w:b/>
          <w:sz w:val="22"/>
          <w:szCs w:val="22"/>
        </w:rPr>
        <w:t>REFERENCES:</w:t>
      </w:r>
    </w:p>
    <w:p w:rsidR="0030029E" w:rsidRPr="000846D9" w:rsidRDefault="0030029E" w:rsidP="00B32FD4">
      <w:pPr>
        <w:pStyle w:val="Default"/>
        <w:numPr>
          <w:ilvl w:val="0"/>
          <w:numId w:val="317"/>
        </w:numPr>
        <w:spacing w:line="276" w:lineRule="auto"/>
        <w:rPr>
          <w:sz w:val="22"/>
          <w:szCs w:val="22"/>
        </w:rPr>
      </w:pPr>
      <w:r w:rsidRPr="000846D9">
        <w:rPr>
          <w:sz w:val="22"/>
          <w:szCs w:val="22"/>
        </w:rPr>
        <w:t>Lynn S. Beedle, “</w:t>
      </w:r>
      <w:r w:rsidRPr="000846D9">
        <w:rPr>
          <w:i/>
          <w:iCs/>
          <w:sz w:val="22"/>
          <w:szCs w:val="22"/>
        </w:rPr>
        <w:t>Advances in Tall Buildings</w:t>
      </w:r>
      <w:r w:rsidRPr="000846D9">
        <w:rPr>
          <w:sz w:val="22"/>
          <w:szCs w:val="22"/>
        </w:rPr>
        <w:t xml:space="preserve">”, CBS Publishers and Distributors Delhi, 1996. </w:t>
      </w:r>
    </w:p>
    <w:p w:rsidR="0030029E" w:rsidRDefault="0030029E" w:rsidP="00B32FD4">
      <w:pPr>
        <w:pStyle w:val="Default"/>
        <w:numPr>
          <w:ilvl w:val="0"/>
          <w:numId w:val="317"/>
        </w:numPr>
        <w:spacing w:line="276" w:lineRule="auto"/>
        <w:rPr>
          <w:sz w:val="22"/>
          <w:szCs w:val="22"/>
        </w:rPr>
      </w:pPr>
      <w:r w:rsidRPr="000846D9">
        <w:rPr>
          <w:sz w:val="22"/>
          <w:szCs w:val="22"/>
        </w:rPr>
        <w:t>Fintel, M, “</w:t>
      </w:r>
      <w:r w:rsidRPr="000846D9">
        <w:rPr>
          <w:i/>
          <w:iCs/>
          <w:sz w:val="22"/>
          <w:szCs w:val="22"/>
        </w:rPr>
        <w:t>Hand Book of Concrete Engineering</w:t>
      </w:r>
      <w:r w:rsidRPr="000846D9">
        <w:rPr>
          <w:sz w:val="22"/>
          <w:szCs w:val="22"/>
        </w:rPr>
        <w:t xml:space="preserve">”, Von Nostrand, 1974. </w:t>
      </w:r>
    </w:p>
    <w:p w:rsidR="0030029E" w:rsidRDefault="0030029E" w:rsidP="00B32FD4">
      <w:pPr>
        <w:pStyle w:val="Default"/>
        <w:numPr>
          <w:ilvl w:val="0"/>
          <w:numId w:val="317"/>
        </w:numPr>
        <w:spacing w:line="276" w:lineRule="auto"/>
        <w:rPr>
          <w:sz w:val="22"/>
          <w:szCs w:val="22"/>
        </w:rPr>
      </w:pPr>
      <w:r w:rsidRPr="000846D9">
        <w:rPr>
          <w:sz w:val="22"/>
          <w:szCs w:val="22"/>
        </w:rPr>
        <w:t>Simlu E, “</w:t>
      </w:r>
      <w:r w:rsidRPr="000846D9">
        <w:rPr>
          <w:i/>
          <w:iCs/>
          <w:sz w:val="22"/>
          <w:szCs w:val="22"/>
        </w:rPr>
        <w:t>Wind Effect on Structures: An Introduction to Wind Engineering</w:t>
      </w:r>
      <w:r w:rsidRPr="000846D9">
        <w:rPr>
          <w:sz w:val="22"/>
          <w:szCs w:val="22"/>
        </w:rPr>
        <w:t>”,Wile&amp; Sons, 1978.</w:t>
      </w:r>
    </w:p>
    <w:p w:rsidR="0030029E" w:rsidRPr="00252C13" w:rsidRDefault="0030029E" w:rsidP="00B32FD4">
      <w:pPr>
        <w:pStyle w:val="Default"/>
        <w:numPr>
          <w:ilvl w:val="0"/>
          <w:numId w:val="317"/>
        </w:numPr>
        <w:spacing w:line="276" w:lineRule="auto"/>
        <w:rPr>
          <w:sz w:val="22"/>
          <w:szCs w:val="22"/>
        </w:rPr>
      </w:pPr>
      <w:r w:rsidRPr="000846D9">
        <w:t>Emilio Rosenblueth, “</w:t>
      </w:r>
      <w:r w:rsidRPr="00252C13">
        <w:rPr>
          <w:i/>
          <w:iCs/>
        </w:rPr>
        <w:t>Design of Earthquake Resistant Structures</w:t>
      </w:r>
      <w:r w:rsidRPr="000846D9">
        <w:t>”, Pentech Press Ltd., 1990.</w:t>
      </w:r>
    </w:p>
    <w:p w:rsidR="006B5DE0" w:rsidRPr="000846D9" w:rsidRDefault="006B5DE0" w:rsidP="0030029E">
      <w:pPr>
        <w:jc w:val="center"/>
        <w:rPr>
          <w:rFonts w:cs="Calibri"/>
          <w:shd w:val="clear" w:color="auto" w:fill="FFFFFF"/>
        </w:rPr>
      </w:pPr>
      <w:r w:rsidRPr="000846D9">
        <w:rPr>
          <w:rFonts w:cs="Calibri"/>
          <w:shd w:val="clear" w:color="auto" w:fill="FFFFFF"/>
        </w:rPr>
        <w:br w:type="page"/>
      </w:r>
    </w:p>
    <w:p w:rsidR="006B5DE0" w:rsidRPr="00EE74C3" w:rsidRDefault="00A90033" w:rsidP="006B5DE0">
      <w:pPr>
        <w:pStyle w:val="Heading1"/>
      </w:pPr>
      <w:bookmarkStart w:id="38" w:name="_Toc484777256"/>
      <w:r w:rsidRPr="00832E8A">
        <w:lastRenderedPageBreak/>
        <w:t>6</w:t>
      </w:r>
      <w:r w:rsidR="006B5DE0" w:rsidRPr="00832E8A">
        <w:t>KC93:  Disaster Mitigation and Management</w:t>
      </w:r>
      <w:bookmarkEnd w:id="38"/>
    </w:p>
    <w:p w:rsidR="006B5DE0" w:rsidRPr="00EE74C3" w:rsidRDefault="006B5DE0" w:rsidP="006B5DE0">
      <w:pPr>
        <w:spacing w:after="0"/>
        <w:jc w:val="center"/>
        <w:rPr>
          <w:rFonts w:cs="Calibri"/>
          <w:b/>
        </w:rPr>
      </w:pPr>
      <w:r w:rsidRPr="00EE74C3">
        <w:rPr>
          <w:rFonts w:cs="Calibri"/>
          <w:b/>
        </w:rPr>
        <w:t>Professional Elective_5</w:t>
      </w:r>
    </w:p>
    <w:p w:rsidR="006B5DE0" w:rsidRPr="00EE74C3" w:rsidRDefault="006B5DE0" w:rsidP="006B5DE0">
      <w:pPr>
        <w:spacing w:after="0"/>
        <w:rPr>
          <w:rFonts w:cs="Calibri"/>
          <w:b/>
        </w:rPr>
      </w:pPr>
      <w:r w:rsidRPr="00EE74C3">
        <w:rPr>
          <w:rFonts w:cs="Calibri"/>
          <w:b/>
        </w:rPr>
        <w:t>B.Tech IV Year II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Pr>
          <w:rFonts w:cs="Calibri"/>
        </w:rPr>
        <w:tab/>
      </w:r>
      <w:r w:rsidRPr="00EE74C3">
        <w:rPr>
          <w:rFonts w:cs="Calibri"/>
          <w:b/>
        </w:rPr>
        <w:t xml:space="preserve">  L      T    P/D</w:t>
      </w:r>
      <w:r w:rsidRPr="00EE74C3">
        <w:rPr>
          <w:rFonts w:cs="Calibri"/>
          <w:b/>
        </w:rPr>
        <w:tab/>
        <w:t>C</w:t>
      </w:r>
    </w:p>
    <w:p w:rsidR="006B5DE0" w:rsidRPr="00EE74C3" w:rsidRDefault="006B5DE0" w:rsidP="006B5DE0">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t xml:space="preserve">  3     -    -</w:t>
      </w:r>
      <w:r w:rsidRPr="00EE74C3">
        <w:rPr>
          <w:rFonts w:cs="Calibri"/>
          <w:b/>
        </w:rPr>
        <w:tab/>
        <w:t>3</w:t>
      </w:r>
    </w:p>
    <w:p w:rsidR="006B5DE0" w:rsidRDefault="006B5DE0" w:rsidP="006B5DE0">
      <w:pPr>
        <w:spacing w:after="0" w:line="240" w:lineRule="auto"/>
        <w:rPr>
          <w:rFonts w:cs="Calibri"/>
          <w:b/>
          <w:bCs/>
          <w:shd w:val="clear" w:color="auto" w:fill="FFFFFF"/>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0"/>
        <w:gridCol w:w="322"/>
        <w:gridCol w:w="320"/>
        <w:gridCol w:w="322"/>
        <w:gridCol w:w="320"/>
        <w:gridCol w:w="278"/>
        <w:gridCol w:w="311"/>
        <w:gridCol w:w="322"/>
        <w:gridCol w:w="262"/>
        <w:gridCol w:w="264"/>
        <w:gridCol w:w="307"/>
      </w:tblGrid>
      <w:tr w:rsidR="006B5DE0" w:rsidRPr="006A0144" w:rsidTr="00334A85">
        <w:trPr>
          <w:trHeight w:val="246"/>
          <w:jc w:val="right"/>
        </w:trPr>
        <w:tc>
          <w:tcPr>
            <w:tcW w:w="319" w:type="dxa"/>
          </w:tcPr>
          <w:p w:rsidR="006B5DE0" w:rsidRPr="006A0144" w:rsidRDefault="006B5DE0" w:rsidP="00334A85">
            <w:pPr>
              <w:spacing w:after="0" w:line="240" w:lineRule="auto"/>
              <w:rPr>
                <w:rFonts w:cs="Calibri"/>
                <w:sz w:val="20"/>
              </w:rPr>
            </w:pPr>
            <w:r w:rsidRPr="006A0144">
              <w:rPr>
                <w:rFonts w:cs="Calibri"/>
                <w:sz w:val="20"/>
              </w:rPr>
              <w:t>a</w:t>
            </w:r>
          </w:p>
        </w:tc>
        <w:tc>
          <w:tcPr>
            <w:tcW w:w="321" w:type="dxa"/>
          </w:tcPr>
          <w:p w:rsidR="006B5DE0" w:rsidRPr="006A0144" w:rsidRDefault="006B5DE0" w:rsidP="00334A85">
            <w:pPr>
              <w:spacing w:after="0" w:line="240" w:lineRule="auto"/>
              <w:rPr>
                <w:rFonts w:cs="Calibri"/>
                <w:sz w:val="20"/>
              </w:rPr>
            </w:pPr>
            <w:r w:rsidRPr="006A0144">
              <w:rPr>
                <w:rFonts w:cs="Calibri"/>
                <w:sz w:val="20"/>
              </w:rPr>
              <w:t>b</w:t>
            </w:r>
          </w:p>
        </w:tc>
        <w:tc>
          <w:tcPr>
            <w:tcW w:w="319" w:type="dxa"/>
          </w:tcPr>
          <w:p w:rsidR="006B5DE0" w:rsidRPr="006A0144" w:rsidRDefault="006B5DE0" w:rsidP="00334A85">
            <w:pPr>
              <w:spacing w:after="0" w:line="240" w:lineRule="auto"/>
              <w:rPr>
                <w:rFonts w:cs="Calibri"/>
                <w:sz w:val="20"/>
              </w:rPr>
            </w:pPr>
            <w:r w:rsidRPr="006A0144">
              <w:rPr>
                <w:rFonts w:cs="Calibri"/>
                <w:sz w:val="20"/>
              </w:rPr>
              <w:t>c</w:t>
            </w:r>
          </w:p>
        </w:tc>
        <w:tc>
          <w:tcPr>
            <w:tcW w:w="321" w:type="dxa"/>
          </w:tcPr>
          <w:p w:rsidR="006B5DE0" w:rsidRPr="006A0144" w:rsidRDefault="006B5DE0" w:rsidP="00334A85">
            <w:pPr>
              <w:spacing w:after="0" w:line="240" w:lineRule="auto"/>
              <w:rPr>
                <w:rFonts w:cs="Calibri"/>
                <w:sz w:val="20"/>
              </w:rPr>
            </w:pPr>
            <w:r w:rsidRPr="006A0144">
              <w:rPr>
                <w:rFonts w:cs="Calibri"/>
                <w:sz w:val="20"/>
              </w:rPr>
              <w:t>d</w:t>
            </w:r>
          </w:p>
        </w:tc>
        <w:tc>
          <w:tcPr>
            <w:tcW w:w="319" w:type="dxa"/>
          </w:tcPr>
          <w:p w:rsidR="006B5DE0" w:rsidRPr="006A0144" w:rsidRDefault="006B5DE0" w:rsidP="00334A85">
            <w:pPr>
              <w:spacing w:after="0" w:line="240" w:lineRule="auto"/>
              <w:rPr>
                <w:rFonts w:cs="Calibri"/>
                <w:sz w:val="20"/>
              </w:rPr>
            </w:pPr>
            <w:r w:rsidRPr="006A0144">
              <w:rPr>
                <w:rFonts w:cs="Calibri"/>
                <w:sz w:val="20"/>
              </w:rPr>
              <w:t>e</w:t>
            </w:r>
          </w:p>
        </w:tc>
        <w:tc>
          <w:tcPr>
            <w:tcW w:w="277" w:type="dxa"/>
          </w:tcPr>
          <w:p w:rsidR="006B5DE0" w:rsidRPr="006A0144" w:rsidRDefault="006B5DE0" w:rsidP="00334A85">
            <w:pPr>
              <w:spacing w:after="0" w:line="240" w:lineRule="auto"/>
              <w:rPr>
                <w:rFonts w:cs="Calibri"/>
                <w:sz w:val="20"/>
              </w:rPr>
            </w:pPr>
            <w:r w:rsidRPr="006A0144">
              <w:rPr>
                <w:rFonts w:cs="Calibri"/>
                <w:sz w:val="20"/>
              </w:rPr>
              <w:t>f</w:t>
            </w:r>
          </w:p>
        </w:tc>
        <w:tc>
          <w:tcPr>
            <w:tcW w:w="310" w:type="dxa"/>
          </w:tcPr>
          <w:p w:rsidR="006B5DE0" w:rsidRPr="006A0144" w:rsidRDefault="006B5DE0" w:rsidP="00334A85">
            <w:pPr>
              <w:spacing w:after="0" w:line="240" w:lineRule="auto"/>
              <w:rPr>
                <w:rFonts w:cs="Calibri"/>
                <w:sz w:val="20"/>
              </w:rPr>
            </w:pPr>
            <w:r w:rsidRPr="006A0144">
              <w:rPr>
                <w:rFonts w:cs="Calibri"/>
                <w:sz w:val="20"/>
              </w:rPr>
              <w:t>g</w:t>
            </w:r>
          </w:p>
        </w:tc>
        <w:tc>
          <w:tcPr>
            <w:tcW w:w="321" w:type="dxa"/>
          </w:tcPr>
          <w:p w:rsidR="006B5DE0" w:rsidRPr="006A0144" w:rsidRDefault="006B5DE0" w:rsidP="00334A85">
            <w:pPr>
              <w:spacing w:after="0" w:line="240" w:lineRule="auto"/>
              <w:rPr>
                <w:rFonts w:cs="Calibri"/>
                <w:sz w:val="20"/>
              </w:rPr>
            </w:pPr>
            <w:r w:rsidRPr="006A0144">
              <w:rPr>
                <w:rFonts w:cs="Calibri"/>
                <w:sz w:val="20"/>
              </w:rPr>
              <w:t>h</w:t>
            </w:r>
          </w:p>
        </w:tc>
        <w:tc>
          <w:tcPr>
            <w:tcW w:w="261" w:type="dxa"/>
          </w:tcPr>
          <w:p w:rsidR="006B5DE0" w:rsidRPr="006A0144" w:rsidRDefault="006B5DE0" w:rsidP="00334A85">
            <w:pPr>
              <w:spacing w:after="0" w:line="240" w:lineRule="auto"/>
              <w:rPr>
                <w:rFonts w:cs="Calibri"/>
                <w:sz w:val="20"/>
              </w:rPr>
            </w:pPr>
            <w:r w:rsidRPr="006A0144">
              <w:rPr>
                <w:rFonts w:cs="Calibri"/>
                <w:sz w:val="20"/>
              </w:rPr>
              <w:t>i</w:t>
            </w:r>
          </w:p>
        </w:tc>
        <w:tc>
          <w:tcPr>
            <w:tcW w:w="263" w:type="dxa"/>
          </w:tcPr>
          <w:p w:rsidR="006B5DE0" w:rsidRPr="006A0144" w:rsidRDefault="006B5DE0" w:rsidP="00334A85">
            <w:pPr>
              <w:spacing w:after="0" w:line="240" w:lineRule="auto"/>
              <w:rPr>
                <w:rFonts w:cs="Calibri"/>
                <w:sz w:val="20"/>
              </w:rPr>
            </w:pPr>
            <w:r w:rsidRPr="006A0144">
              <w:rPr>
                <w:rFonts w:cs="Calibri"/>
                <w:sz w:val="20"/>
              </w:rPr>
              <w:t>j</w:t>
            </w:r>
          </w:p>
        </w:tc>
        <w:tc>
          <w:tcPr>
            <w:tcW w:w="306" w:type="dxa"/>
          </w:tcPr>
          <w:p w:rsidR="006B5DE0" w:rsidRPr="006A0144" w:rsidRDefault="006B5DE0" w:rsidP="00334A85">
            <w:pPr>
              <w:spacing w:after="0" w:line="240" w:lineRule="auto"/>
              <w:rPr>
                <w:rFonts w:cs="Calibri"/>
                <w:sz w:val="20"/>
              </w:rPr>
            </w:pPr>
            <w:r w:rsidRPr="006A0144">
              <w:rPr>
                <w:rFonts w:cs="Calibri"/>
                <w:sz w:val="20"/>
              </w:rPr>
              <w:t>k</w:t>
            </w:r>
          </w:p>
        </w:tc>
      </w:tr>
      <w:tr w:rsidR="006B5DE0" w:rsidRPr="006A0144" w:rsidTr="00334A85">
        <w:trPr>
          <w:trHeight w:val="274"/>
          <w:jc w:val="right"/>
        </w:trPr>
        <w:tc>
          <w:tcPr>
            <w:tcW w:w="319" w:type="dxa"/>
          </w:tcPr>
          <w:p w:rsidR="006B5DE0" w:rsidRPr="006A0144" w:rsidRDefault="006B5DE0" w:rsidP="00334A85">
            <w:pPr>
              <w:spacing w:after="0" w:line="240" w:lineRule="auto"/>
              <w:rPr>
                <w:rFonts w:cs="Calibri"/>
                <w:sz w:val="20"/>
              </w:rPr>
            </w:pPr>
            <w:r w:rsidRPr="006A0144">
              <w:rPr>
                <w:rFonts w:cs="Calibri"/>
                <w:sz w:val="20"/>
              </w:rPr>
              <w:t>X</w:t>
            </w:r>
          </w:p>
        </w:tc>
        <w:tc>
          <w:tcPr>
            <w:tcW w:w="321" w:type="dxa"/>
          </w:tcPr>
          <w:p w:rsidR="006B5DE0" w:rsidRPr="006A0144" w:rsidRDefault="006B5DE0" w:rsidP="00334A85">
            <w:pPr>
              <w:spacing w:after="0" w:line="240" w:lineRule="auto"/>
              <w:rPr>
                <w:rFonts w:cs="Calibri"/>
                <w:sz w:val="20"/>
              </w:rPr>
            </w:pPr>
          </w:p>
        </w:tc>
        <w:tc>
          <w:tcPr>
            <w:tcW w:w="319" w:type="dxa"/>
          </w:tcPr>
          <w:p w:rsidR="006B5DE0" w:rsidRPr="006A0144" w:rsidRDefault="006B5DE0" w:rsidP="00334A85">
            <w:pPr>
              <w:spacing w:after="0" w:line="240" w:lineRule="auto"/>
              <w:rPr>
                <w:rFonts w:cs="Calibri"/>
                <w:sz w:val="20"/>
              </w:rPr>
            </w:pPr>
            <w:r w:rsidRPr="006A0144">
              <w:rPr>
                <w:rFonts w:cs="Calibri"/>
                <w:sz w:val="20"/>
              </w:rPr>
              <w:t>X</w:t>
            </w:r>
          </w:p>
        </w:tc>
        <w:tc>
          <w:tcPr>
            <w:tcW w:w="321" w:type="dxa"/>
          </w:tcPr>
          <w:p w:rsidR="006B5DE0" w:rsidRPr="006A0144" w:rsidRDefault="006B5DE0" w:rsidP="00334A85">
            <w:pPr>
              <w:spacing w:after="0" w:line="240" w:lineRule="auto"/>
              <w:rPr>
                <w:rFonts w:cs="Calibri"/>
                <w:sz w:val="20"/>
              </w:rPr>
            </w:pPr>
          </w:p>
        </w:tc>
        <w:tc>
          <w:tcPr>
            <w:tcW w:w="319" w:type="dxa"/>
          </w:tcPr>
          <w:p w:rsidR="006B5DE0" w:rsidRPr="006A0144" w:rsidRDefault="006B5DE0" w:rsidP="00334A85">
            <w:pPr>
              <w:spacing w:after="0" w:line="240" w:lineRule="auto"/>
              <w:rPr>
                <w:rFonts w:cs="Calibri"/>
                <w:sz w:val="20"/>
              </w:rPr>
            </w:pPr>
            <w:r w:rsidRPr="006A0144">
              <w:rPr>
                <w:rFonts w:cs="Calibri"/>
                <w:sz w:val="20"/>
              </w:rPr>
              <w:t>X</w:t>
            </w:r>
          </w:p>
        </w:tc>
        <w:tc>
          <w:tcPr>
            <w:tcW w:w="277" w:type="dxa"/>
          </w:tcPr>
          <w:p w:rsidR="006B5DE0" w:rsidRPr="006A0144" w:rsidRDefault="006B5DE0" w:rsidP="00334A85">
            <w:pPr>
              <w:spacing w:after="0" w:line="240" w:lineRule="auto"/>
              <w:rPr>
                <w:rFonts w:cs="Calibri"/>
                <w:sz w:val="20"/>
              </w:rPr>
            </w:pPr>
          </w:p>
        </w:tc>
        <w:tc>
          <w:tcPr>
            <w:tcW w:w="310" w:type="dxa"/>
          </w:tcPr>
          <w:p w:rsidR="006B5DE0" w:rsidRPr="006A0144" w:rsidRDefault="006B5DE0" w:rsidP="00334A85">
            <w:pPr>
              <w:spacing w:after="0" w:line="240" w:lineRule="auto"/>
              <w:rPr>
                <w:rFonts w:cs="Calibri"/>
                <w:sz w:val="20"/>
              </w:rPr>
            </w:pPr>
          </w:p>
        </w:tc>
        <w:tc>
          <w:tcPr>
            <w:tcW w:w="321" w:type="dxa"/>
          </w:tcPr>
          <w:p w:rsidR="006B5DE0" w:rsidRPr="006A0144" w:rsidRDefault="006B5DE0" w:rsidP="00334A85">
            <w:pPr>
              <w:spacing w:after="0" w:line="240" w:lineRule="auto"/>
              <w:rPr>
                <w:rFonts w:cs="Calibri"/>
                <w:sz w:val="20"/>
              </w:rPr>
            </w:pPr>
          </w:p>
        </w:tc>
        <w:tc>
          <w:tcPr>
            <w:tcW w:w="261" w:type="dxa"/>
          </w:tcPr>
          <w:p w:rsidR="006B5DE0" w:rsidRPr="006A0144" w:rsidRDefault="006B5DE0" w:rsidP="00334A85">
            <w:pPr>
              <w:spacing w:after="0" w:line="240" w:lineRule="auto"/>
              <w:rPr>
                <w:rFonts w:cs="Calibri"/>
                <w:sz w:val="20"/>
              </w:rPr>
            </w:pPr>
          </w:p>
        </w:tc>
        <w:tc>
          <w:tcPr>
            <w:tcW w:w="263" w:type="dxa"/>
          </w:tcPr>
          <w:p w:rsidR="006B5DE0" w:rsidRPr="006A0144" w:rsidRDefault="006B5DE0" w:rsidP="00334A85">
            <w:pPr>
              <w:spacing w:after="0" w:line="240" w:lineRule="auto"/>
              <w:rPr>
                <w:rFonts w:cs="Calibri"/>
                <w:sz w:val="20"/>
              </w:rPr>
            </w:pPr>
          </w:p>
        </w:tc>
        <w:tc>
          <w:tcPr>
            <w:tcW w:w="306" w:type="dxa"/>
          </w:tcPr>
          <w:p w:rsidR="006B5DE0" w:rsidRPr="006A0144" w:rsidRDefault="006B5DE0" w:rsidP="00334A85">
            <w:pPr>
              <w:spacing w:after="0" w:line="240" w:lineRule="auto"/>
              <w:rPr>
                <w:rFonts w:cs="Calibri"/>
                <w:sz w:val="20"/>
              </w:rPr>
            </w:pPr>
          </w:p>
        </w:tc>
      </w:tr>
    </w:tbl>
    <w:p w:rsidR="006B5DE0" w:rsidRDefault="006B5DE0" w:rsidP="006B5DE0">
      <w:pPr>
        <w:spacing w:after="0" w:line="240" w:lineRule="auto"/>
        <w:ind w:left="360"/>
        <w:rPr>
          <w:rFonts w:cs="Calibri"/>
          <w:b/>
          <w:bCs/>
          <w:shd w:val="clear" w:color="auto" w:fill="FFFFFF"/>
        </w:rPr>
      </w:pPr>
    </w:p>
    <w:p w:rsidR="006B5DE0" w:rsidRPr="00810727" w:rsidRDefault="006B5DE0" w:rsidP="006B5DE0">
      <w:pPr>
        <w:spacing w:after="0" w:line="240" w:lineRule="auto"/>
        <w:ind w:left="360"/>
        <w:rPr>
          <w:rFonts w:cs="Calibri"/>
          <w:b/>
          <w:bCs/>
          <w:sz w:val="24"/>
          <w:szCs w:val="24"/>
          <w:shd w:val="clear" w:color="auto" w:fill="FFFFFF"/>
        </w:rPr>
      </w:pPr>
      <w:r w:rsidRPr="00810727">
        <w:rPr>
          <w:rFonts w:cs="Calibri"/>
          <w:b/>
          <w:bCs/>
          <w:sz w:val="24"/>
          <w:szCs w:val="24"/>
          <w:shd w:val="clear" w:color="auto" w:fill="FFFFFF"/>
        </w:rPr>
        <w:t>Course objectives:</w:t>
      </w:r>
    </w:p>
    <w:p w:rsidR="006B5DE0" w:rsidRPr="00EE74C3" w:rsidRDefault="006B5DE0" w:rsidP="006D7874">
      <w:pPr>
        <w:numPr>
          <w:ilvl w:val="0"/>
          <w:numId w:val="155"/>
        </w:numPr>
        <w:spacing w:after="0" w:line="240" w:lineRule="auto"/>
        <w:ind w:left="1080"/>
        <w:rPr>
          <w:rFonts w:cs="Calibri"/>
          <w:bCs/>
          <w:shd w:val="clear" w:color="auto" w:fill="FFFFFF"/>
        </w:rPr>
      </w:pPr>
      <w:r w:rsidRPr="00EE74C3">
        <w:rPr>
          <w:rFonts w:cs="Calibri"/>
          <w:bCs/>
          <w:shd w:val="clear" w:color="auto" w:fill="FFFFFF"/>
        </w:rPr>
        <w:t>To equip the students with the basic knowledge of hazards, disasters, risks and vulnerabilities including natural, climatic and human induced factors and associated impacts.</w:t>
      </w:r>
    </w:p>
    <w:p w:rsidR="006B5DE0" w:rsidRPr="00EE74C3" w:rsidRDefault="006B5DE0" w:rsidP="006D7874">
      <w:pPr>
        <w:numPr>
          <w:ilvl w:val="0"/>
          <w:numId w:val="155"/>
        </w:numPr>
        <w:spacing w:after="0" w:line="240" w:lineRule="auto"/>
        <w:ind w:left="1080"/>
        <w:rPr>
          <w:rFonts w:cs="Calibri"/>
          <w:bCs/>
          <w:shd w:val="clear" w:color="auto" w:fill="FFFFFF"/>
        </w:rPr>
      </w:pPr>
      <w:r w:rsidRPr="00EE74C3">
        <w:rPr>
          <w:rFonts w:cs="Calibri"/>
          <w:bCs/>
          <w:shd w:val="clear" w:color="auto" w:fill="FFFFFF"/>
        </w:rPr>
        <w:t xml:space="preserve">To impart knowledge in students about the nature, mechanism causes, consequences and mitigation measures of the various natural disasters including hydrometereological and geological based disasters.  </w:t>
      </w:r>
    </w:p>
    <w:p w:rsidR="006B5DE0" w:rsidRPr="00EE74C3" w:rsidRDefault="006B5DE0" w:rsidP="006D7874">
      <w:pPr>
        <w:numPr>
          <w:ilvl w:val="0"/>
          <w:numId w:val="155"/>
        </w:numPr>
        <w:spacing w:after="0" w:line="240" w:lineRule="auto"/>
        <w:ind w:left="1080"/>
        <w:rPr>
          <w:rFonts w:cs="Calibri"/>
          <w:bCs/>
          <w:shd w:val="clear" w:color="auto" w:fill="FFFFFF"/>
        </w:rPr>
      </w:pPr>
      <w:r w:rsidRPr="00EE74C3">
        <w:rPr>
          <w:rFonts w:cs="Calibri"/>
          <w:bCs/>
          <w:shd w:val="clear" w:color="auto" w:fill="FFFFFF"/>
        </w:rPr>
        <w:t xml:space="preserve">To enable the students to understand risks, vulnerabilities and human errors associated with human induced disasters including chemical, biological and nuclear warfare agents. </w:t>
      </w:r>
    </w:p>
    <w:p w:rsidR="006B5DE0" w:rsidRPr="00EE74C3" w:rsidRDefault="006B5DE0" w:rsidP="006D7874">
      <w:pPr>
        <w:numPr>
          <w:ilvl w:val="0"/>
          <w:numId w:val="155"/>
        </w:numPr>
        <w:spacing w:after="0" w:line="240" w:lineRule="auto"/>
        <w:ind w:left="1080"/>
        <w:rPr>
          <w:rFonts w:cs="Calibri"/>
          <w:bCs/>
          <w:shd w:val="clear" w:color="auto" w:fill="FFFFFF"/>
        </w:rPr>
      </w:pPr>
      <w:r w:rsidRPr="00EE74C3">
        <w:rPr>
          <w:rFonts w:cs="Calibri"/>
          <w:bCs/>
          <w:shd w:val="clear" w:color="auto" w:fill="FFFFFF"/>
        </w:rPr>
        <w:t>To equip the students with the knowledge of various chronological phases in the disaster management cycle.</w:t>
      </w:r>
    </w:p>
    <w:p w:rsidR="006B5DE0" w:rsidRPr="00EE74C3" w:rsidRDefault="006B5DE0" w:rsidP="006D7874">
      <w:pPr>
        <w:numPr>
          <w:ilvl w:val="0"/>
          <w:numId w:val="155"/>
        </w:numPr>
        <w:spacing w:after="0" w:line="240" w:lineRule="auto"/>
        <w:ind w:left="1080"/>
        <w:rPr>
          <w:rFonts w:cs="Calibri"/>
          <w:bCs/>
          <w:shd w:val="clear" w:color="auto" w:fill="FFFFFF"/>
        </w:rPr>
      </w:pPr>
      <w:r w:rsidRPr="00EE74C3">
        <w:rPr>
          <w:rFonts w:cs="Calibri"/>
          <w:bCs/>
          <w:shd w:val="clear" w:color="auto" w:fill="FFFFFF"/>
        </w:rPr>
        <w:t>To create awareness about the disaster management framework and legislations in the context of national and global conventions.</w:t>
      </w:r>
    </w:p>
    <w:p w:rsidR="006B5DE0" w:rsidRPr="00EE74C3" w:rsidRDefault="006B5DE0" w:rsidP="006D7874">
      <w:pPr>
        <w:numPr>
          <w:ilvl w:val="0"/>
          <w:numId w:val="155"/>
        </w:numPr>
        <w:spacing w:after="0" w:line="240" w:lineRule="auto"/>
        <w:ind w:left="1080"/>
        <w:rPr>
          <w:rFonts w:cs="Calibri"/>
          <w:bCs/>
          <w:shd w:val="clear" w:color="auto" w:fill="FFFFFF"/>
        </w:rPr>
      </w:pPr>
      <w:r w:rsidRPr="00EE74C3">
        <w:rPr>
          <w:rFonts w:cs="Calibri"/>
          <w:bCs/>
          <w:shd w:val="clear" w:color="auto" w:fill="FFFFFF"/>
        </w:rPr>
        <w:t>To enable students to understand the applications of geospatial technologies like remote sensing and geographical information systems in disaster management.</w:t>
      </w:r>
    </w:p>
    <w:p w:rsidR="006B5DE0" w:rsidRPr="00EE74C3" w:rsidRDefault="006B5DE0" w:rsidP="006B5DE0">
      <w:pPr>
        <w:spacing w:after="0" w:line="240" w:lineRule="auto"/>
        <w:ind w:left="360"/>
        <w:rPr>
          <w:rFonts w:cs="Calibri"/>
          <w:b/>
          <w:bCs/>
          <w:shd w:val="clear" w:color="auto" w:fill="FFFFFF"/>
        </w:rPr>
      </w:pPr>
    </w:p>
    <w:p w:rsidR="006B5DE0" w:rsidRPr="00810727" w:rsidRDefault="006B5DE0" w:rsidP="006B5DE0">
      <w:pPr>
        <w:spacing w:after="0" w:line="240" w:lineRule="auto"/>
        <w:ind w:left="360"/>
        <w:rPr>
          <w:rFonts w:cs="Calibri"/>
          <w:b/>
          <w:bCs/>
          <w:sz w:val="24"/>
          <w:szCs w:val="24"/>
          <w:shd w:val="clear" w:color="auto" w:fill="FFFFFF"/>
        </w:rPr>
      </w:pPr>
      <w:r w:rsidRPr="00810727">
        <w:rPr>
          <w:rFonts w:cs="Calibri"/>
          <w:b/>
          <w:bCs/>
          <w:sz w:val="24"/>
          <w:szCs w:val="24"/>
          <w:shd w:val="clear" w:color="auto" w:fill="FFFFFF"/>
        </w:rPr>
        <w:t>Course outcomes</w:t>
      </w:r>
    </w:p>
    <w:p w:rsidR="006B5DE0" w:rsidRPr="00EE74C3" w:rsidRDefault="006B5DE0" w:rsidP="006D7874">
      <w:pPr>
        <w:numPr>
          <w:ilvl w:val="0"/>
          <w:numId w:val="156"/>
        </w:numPr>
        <w:spacing w:after="0" w:line="240" w:lineRule="auto"/>
        <w:ind w:left="1080"/>
        <w:rPr>
          <w:rFonts w:cs="Calibri"/>
          <w:bCs/>
          <w:shd w:val="clear" w:color="auto" w:fill="FFFFFF"/>
        </w:rPr>
      </w:pPr>
      <w:r w:rsidRPr="00EE74C3">
        <w:rPr>
          <w:rFonts w:cs="Calibri"/>
          <w:bCs/>
          <w:shd w:val="clear" w:color="auto" w:fill="FFFFFF"/>
        </w:rPr>
        <w:t>Ability to analyze and critically examine existing programs in disaster management regarding vulnerability, risk and capacity at local, national and international levels</w:t>
      </w:r>
    </w:p>
    <w:p w:rsidR="006B5DE0" w:rsidRPr="00EE74C3" w:rsidRDefault="006B5DE0" w:rsidP="006D7874">
      <w:pPr>
        <w:numPr>
          <w:ilvl w:val="0"/>
          <w:numId w:val="156"/>
        </w:numPr>
        <w:spacing w:after="0" w:line="240" w:lineRule="auto"/>
        <w:ind w:left="1080"/>
        <w:rPr>
          <w:rFonts w:cs="Calibri"/>
          <w:bCs/>
          <w:shd w:val="clear" w:color="auto" w:fill="FFFFFF"/>
        </w:rPr>
      </w:pPr>
      <w:r w:rsidRPr="00EE74C3">
        <w:rPr>
          <w:rFonts w:cs="Calibri"/>
          <w:bCs/>
          <w:shd w:val="clear" w:color="auto" w:fill="FFFFFF"/>
        </w:rPr>
        <w:t>Ability to choose the appropriate activities and tools and set up priorities to build a coherent and adapted disaster management plan.</w:t>
      </w:r>
    </w:p>
    <w:p w:rsidR="006B5DE0" w:rsidRPr="00EE74C3" w:rsidRDefault="006B5DE0" w:rsidP="006D7874">
      <w:pPr>
        <w:numPr>
          <w:ilvl w:val="0"/>
          <w:numId w:val="156"/>
        </w:numPr>
        <w:spacing w:after="0" w:line="240" w:lineRule="auto"/>
        <w:ind w:left="1080"/>
        <w:rPr>
          <w:rFonts w:cs="Calibri"/>
          <w:bCs/>
          <w:shd w:val="clear" w:color="auto" w:fill="FFFFFF"/>
        </w:rPr>
      </w:pPr>
      <w:r w:rsidRPr="00EE74C3">
        <w:rPr>
          <w:rFonts w:cs="Calibri"/>
          <w:bCs/>
          <w:shd w:val="clear" w:color="auto" w:fill="FFFFFF"/>
        </w:rPr>
        <w:t>Ability to understand various mechanisms and consequences of natural and human induced disasters for the participatory role of engineers in disaster management.</w:t>
      </w:r>
    </w:p>
    <w:p w:rsidR="006B5DE0" w:rsidRPr="00EE74C3" w:rsidRDefault="006B5DE0" w:rsidP="006D7874">
      <w:pPr>
        <w:numPr>
          <w:ilvl w:val="0"/>
          <w:numId w:val="156"/>
        </w:numPr>
        <w:spacing w:after="0" w:line="240" w:lineRule="auto"/>
        <w:ind w:left="1080"/>
        <w:rPr>
          <w:rFonts w:cs="Calibri"/>
          <w:bCs/>
          <w:shd w:val="clear" w:color="auto" w:fill="FFFFFF"/>
        </w:rPr>
      </w:pPr>
      <w:r w:rsidRPr="00EE74C3">
        <w:rPr>
          <w:rFonts w:cs="Calibri"/>
          <w:bCs/>
          <w:shd w:val="clear" w:color="auto" w:fill="FFFFFF"/>
        </w:rPr>
        <w:t>Develop an awareness regarding the chronological phases of disaster preparedness, response and relief operations for formulating effective disaster management plans.</w:t>
      </w:r>
    </w:p>
    <w:p w:rsidR="006B5DE0" w:rsidRPr="00EE74C3" w:rsidRDefault="006B5DE0" w:rsidP="006D7874">
      <w:pPr>
        <w:numPr>
          <w:ilvl w:val="0"/>
          <w:numId w:val="156"/>
        </w:numPr>
        <w:spacing w:after="0" w:line="240" w:lineRule="auto"/>
        <w:ind w:left="1080"/>
        <w:rPr>
          <w:rFonts w:cs="Calibri"/>
          <w:bCs/>
          <w:shd w:val="clear" w:color="auto" w:fill="FFFFFF"/>
        </w:rPr>
      </w:pPr>
      <w:r w:rsidRPr="00EE74C3">
        <w:rPr>
          <w:rFonts w:cs="Calibri"/>
          <w:bCs/>
          <w:shd w:val="clear" w:color="auto" w:fill="FFFFFF"/>
        </w:rPr>
        <w:t>Ability to understand various participatory approaches/strategies and their applications in disaster management</w:t>
      </w:r>
    </w:p>
    <w:p w:rsidR="006B5DE0" w:rsidRPr="00EE74C3" w:rsidRDefault="006B5DE0" w:rsidP="006D7874">
      <w:pPr>
        <w:numPr>
          <w:ilvl w:val="0"/>
          <w:numId w:val="156"/>
        </w:numPr>
        <w:spacing w:after="0" w:line="240" w:lineRule="auto"/>
        <w:ind w:left="1080"/>
        <w:rPr>
          <w:rFonts w:cs="Calibri"/>
          <w:bCs/>
          <w:shd w:val="clear" w:color="auto" w:fill="FFFFFF"/>
        </w:rPr>
      </w:pPr>
      <w:r w:rsidRPr="00EE74C3">
        <w:rPr>
          <w:rFonts w:cs="Calibri"/>
          <w:bCs/>
          <w:shd w:val="clear" w:color="auto" w:fill="FFFFFF"/>
        </w:rPr>
        <w:t>Ability to understand the concepts of remote sensing and geographical information systems for their effective application in disaster management</w:t>
      </w:r>
    </w:p>
    <w:p w:rsidR="006B5DE0" w:rsidRPr="00EE74C3" w:rsidRDefault="006B5DE0" w:rsidP="006B5DE0">
      <w:pPr>
        <w:spacing w:after="0" w:line="240" w:lineRule="auto"/>
        <w:ind w:left="360"/>
        <w:rPr>
          <w:rFonts w:cs="Calibri"/>
          <w:bCs/>
          <w:shd w:val="clear" w:color="auto" w:fill="FFFFFF"/>
        </w:rPr>
      </w:pPr>
    </w:p>
    <w:p w:rsidR="006B5DE0" w:rsidRPr="00EE74C3" w:rsidRDefault="006B5DE0" w:rsidP="006B5DE0">
      <w:pPr>
        <w:spacing w:after="0" w:line="240" w:lineRule="auto"/>
        <w:ind w:left="360"/>
        <w:rPr>
          <w:rFonts w:cs="Calibri"/>
          <w:b/>
          <w:bCs/>
          <w:shd w:val="clear" w:color="auto" w:fill="FFFFFF"/>
        </w:rPr>
      </w:pPr>
      <w:r w:rsidRPr="00EE74C3">
        <w:rPr>
          <w:rFonts w:cs="Calibri"/>
          <w:b/>
          <w:bCs/>
          <w:shd w:val="clear" w:color="auto" w:fill="FFFFFF"/>
        </w:rPr>
        <w:t>UNIT-I</w:t>
      </w:r>
    </w:p>
    <w:p w:rsidR="006B5DE0" w:rsidRPr="00EE74C3" w:rsidRDefault="006B5DE0" w:rsidP="006B5DE0">
      <w:pPr>
        <w:spacing w:after="0" w:line="240" w:lineRule="auto"/>
        <w:ind w:left="360"/>
        <w:rPr>
          <w:rFonts w:cs="Calibri"/>
          <w:bCs/>
          <w:shd w:val="clear" w:color="auto" w:fill="FFFFFF"/>
        </w:rPr>
      </w:pPr>
      <w:r w:rsidRPr="00EE74C3">
        <w:rPr>
          <w:rFonts w:cs="Calibri"/>
          <w:b/>
          <w:bCs/>
          <w:shd w:val="clear" w:color="auto" w:fill="FFFFFF"/>
        </w:rPr>
        <w:t>Introduction</w:t>
      </w:r>
      <w:r w:rsidRPr="00EE74C3">
        <w:rPr>
          <w:rFonts w:cs="Calibri"/>
          <w:bCs/>
          <w:shd w:val="clear" w:color="auto" w:fill="FFFFFF"/>
        </w:rPr>
        <w:t>- Natural, human induced and human made disasters – Meaning, nature, types and effects; International decade of natural disaster reduction (IDNDR); International strategy of natural disaster reduction (ISDR)</w:t>
      </w:r>
    </w:p>
    <w:p w:rsidR="006B5DE0" w:rsidRPr="00EE74C3" w:rsidRDefault="006B5DE0" w:rsidP="006B5DE0">
      <w:pPr>
        <w:spacing w:after="0" w:line="240" w:lineRule="auto"/>
        <w:ind w:left="360"/>
        <w:rPr>
          <w:rFonts w:cs="Calibri"/>
          <w:bCs/>
          <w:shd w:val="clear" w:color="auto" w:fill="FFFFFF"/>
        </w:rPr>
      </w:pPr>
    </w:p>
    <w:p w:rsidR="00832E8A" w:rsidRDefault="00832E8A" w:rsidP="006B5DE0">
      <w:pPr>
        <w:spacing w:after="0" w:line="240" w:lineRule="auto"/>
        <w:ind w:left="360"/>
        <w:rPr>
          <w:rFonts w:cs="Calibri"/>
          <w:b/>
          <w:bCs/>
          <w:shd w:val="clear" w:color="auto" w:fill="FFFFFF"/>
        </w:rPr>
      </w:pPr>
    </w:p>
    <w:p w:rsidR="00832E8A" w:rsidRDefault="00832E8A" w:rsidP="006B5DE0">
      <w:pPr>
        <w:spacing w:after="0" w:line="240" w:lineRule="auto"/>
        <w:ind w:left="360"/>
        <w:rPr>
          <w:rFonts w:cs="Calibri"/>
          <w:b/>
          <w:bCs/>
          <w:shd w:val="clear" w:color="auto" w:fill="FFFFFF"/>
        </w:rPr>
      </w:pPr>
    </w:p>
    <w:p w:rsidR="00832E8A" w:rsidRDefault="00832E8A" w:rsidP="006B5DE0">
      <w:pPr>
        <w:spacing w:after="0" w:line="240" w:lineRule="auto"/>
        <w:ind w:left="360"/>
        <w:rPr>
          <w:rFonts w:cs="Calibri"/>
          <w:b/>
          <w:bCs/>
          <w:shd w:val="clear" w:color="auto" w:fill="FFFFFF"/>
        </w:rPr>
      </w:pPr>
    </w:p>
    <w:p w:rsidR="006B5DE0" w:rsidRPr="00EE74C3" w:rsidRDefault="006B5DE0" w:rsidP="006B5DE0">
      <w:pPr>
        <w:spacing w:after="0" w:line="240" w:lineRule="auto"/>
        <w:ind w:left="360"/>
        <w:rPr>
          <w:rFonts w:cs="Calibri"/>
          <w:b/>
          <w:bCs/>
          <w:shd w:val="clear" w:color="auto" w:fill="FFFFFF"/>
        </w:rPr>
      </w:pPr>
      <w:r w:rsidRPr="00EE74C3">
        <w:rPr>
          <w:rFonts w:cs="Calibri"/>
          <w:b/>
          <w:bCs/>
          <w:shd w:val="clear" w:color="auto" w:fill="FFFFFF"/>
        </w:rPr>
        <w:lastRenderedPageBreak/>
        <w:t>UNIT-II</w:t>
      </w:r>
      <w:r w:rsidRPr="00EE74C3">
        <w:rPr>
          <w:rFonts w:cs="Calibri"/>
          <w:b/>
          <w:bCs/>
          <w:shd w:val="clear" w:color="auto" w:fill="FFFFFF"/>
        </w:rPr>
        <w:tab/>
      </w:r>
    </w:p>
    <w:p w:rsidR="006B5DE0" w:rsidRPr="00EE74C3" w:rsidRDefault="006B5DE0" w:rsidP="006B5DE0">
      <w:pPr>
        <w:spacing w:after="0" w:line="240" w:lineRule="auto"/>
        <w:ind w:left="360"/>
        <w:rPr>
          <w:rFonts w:cs="Calibri"/>
          <w:bCs/>
          <w:shd w:val="clear" w:color="auto" w:fill="FFFFFF"/>
        </w:rPr>
      </w:pPr>
      <w:r w:rsidRPr="00EE74C3">
        <w:rPr>
          <w:rFonts w:cs="Calibri"/>
          <w:b/>
          <w:bCs/>
          <w:shd w:val="clear" w:color="auto" w:fill="FFFFFF"/>
        </w:rPr>
        <w:t>Natural disasters</w:t>
      </w:r>
      <w:r w:rsidRPr="00EE74C3">
        <w:rPr>
          <w:rFonts w:cs="Calibri"/>
          <w:bCs/>
          <w:shd w:val="clear" w:color="auto" w:fill="FFFFFF"/>
        </w:rPr>
        <w:t>– Hydro meteorological disasters: Causes, impacts, Early warning systems, structural and non-structural measures for floods, drought and cyclones; Tropical cyclones: Overview, cyclogenesis, drought monitoring and management.</w:t>
      </w:r>
    </w:p>
    <w:p w:rsidR="006B5DE0" w:rsidRPr="00EE74C3" w:rsidRDefault="006B5DE0" w:rsidP="006B5DE0">
      <w:pPr>
        <w:spacing w:after="0" w:line="240" w:lineRule="auto"/>
        <w:ind w:left="360"/>
        <w:rPr>
          <w:rFonts w:cs="Calibri"/>
          <w:bCs/>
          <w:shd w:val="clear" w:color="auto" w:fill="FFFFFF"/>
        </w:rPr>
      </w:pPr>
    </w:p>
    <w:p w:rsidR="006B5DE0" w:rsidRPr="00EE74C3" w:rsidRDefault="006B5DE0" w:rsidP="006B5DE0">
      <w:pPr>
        <w:spacing w:after="0" w:line="240" w:lineRule="auto"/>
        <w:ind w:left="360"/>
        <w:rPr>
          <w:rFonts w:cs="Calibri"/>
          <w:b/>
          <w:bCs/>
          <w:shd w:val="clear" w:color="auto" w:fill="FFFFFF"/>
        </w:rPr>
      </w:pPr>
      <w:r w:rsidRPr="00EE74C3">
        <w:rPr>
          <w:rFonts w:cs="Calibri"/>
          <w:b/>
          <w:bCs/>
          <w:shd w:val="clear" w:color="auto" w:fill="FFFFFF"/>
        </w:rPr>
        <w:t>UNIT III</w:t>
      </w:r>
    </w:p>
    <w:p w:rsidR="006B5DE0" w:rsidRPr="00EE74C3" w:rsidRDefault="006B5DE0" w:rsidP="006B5DE0">
      <w:pPr>
        <w:spacing w:after="0" w:line="240" w:lineRule="auto"/>
        <w:ind w:left="360"/>
        <w:rPr>
          <w:rFonts w:cs="Calibri"/>
          <w:bCs/>
          <w:shd w:val="clear" w:color="auto" w:fill="FFFFFF"/>
        </w:rPr>
      </w:pPr>
      <w:r w:rsidRPr="00EE74C3">
        <w:rPr>
          <w:rFonts w:cs="Calibri"/>
          <w:b/>
          <w:bCs/>
          <w:shd w:val="clear" w:color="auto" w:fill="FFFFFF"/>
        </w:rPr>
        <w:t>Geographical based disasters</w:t>
      </w:r>
      <w:r w:rsidRPr="00EE74C3">
        <w:rPr>
          <w:rFonts w:cs="Calibri"/>
          <w:bCs/>
          <w:shd w:val="clear" w:color="auto" w:fill="FFFFFF"/>
        </w:rPr>
        <w:t xml:space="preserve">- Earthquakes and Tsunami- Overview, causes, impacts, zoning, structural and non-structural mitigation  measures; Tsunami generation; Landslides and avalanches: Overview, causes, impacts, zoning and mitigation measures. Case studies related to various hydrometeorological and geographical based disasters. </w:t>
      </w:r>
    </w:p>
    <w:p w:rsidR="006B5DE0" w:rsidRPr="00EE74C3" w:rsidRDefault="006B5DE0" w:rsidP="006B5DE0">
      <w:pPr>
        <w:spacing w:after="0" w:line="240" w:lineRule="auto"/>
        <w:ind w:left="360"/>
        <w:rPr>
          <w:rFonts w:cs="Calibri"/>
          <w:b/>
          <w:bCs/>
          <w:shd w:val="clear" w:color="auto" w:fill="FFFFFF"/>
        </w:rPr>
      </w:pPr>
    </w:p>
    <w:p w:rsidR="006B5DE0" w:rsidRPr="00EE74C3" w:rsidRDefault="006B5DE0" w:rsidP="006B5DE0">
      <w:pPr>
        <w:spacing w:after="0" w:line="240" w:lineRule="auto"/>
        <w:ind w:left="360"/>
        <w:rPr>
          <w:rFonts w:cs="Calibri"/>
          <w:b/>
          <w:bCs/>
          <w:shd w:val="clear" w:color="auto" w:fill="FFFFFF"/>
        </w:rPr>
      </w:pPr>
      <w:r w:rsidRPr="00EE74C3">
        <w:rPr>
          <w:rFonts w:cs="Calibri"/>
          <w:b/>
          <w:bCs/>
          <w:shd w:val="clear" w:color="auto" w:fill="FFFFFF"/>
        </w:rPr>
        <w:t>UNIT IV:</w:t>
      </w:r>
    </w:p>
    <w:p w:rsidR="006B5DE0" w:rsidRPr="00EE74C3" w:rsidRDefault="006B5DE0" w:rsidP="006B5DE0">
      <w:pPr>
        <w:spacing w:after="0" w:line="240" w:lineRule="auto"/>
        <w:ind w:left="360"/>
        <w:rPr>
          <w:rFonts w:cs="Calibri"/>
          <w:bCs/>
          <w:shd w:val="clear" w:color="auto" w:fill="FFFFFF"/>
        </w:rPr>
      </w:pPr>
      <w:r w:rsidRPr="00EE74C3">
        <w:rPr>
          <w:rFonts w:cs="Calibri"/>
          <w:b/>
          <w:bCs/>
          <w:shd w:val="clear" w:color="auto" w:fill="FFFFFF"/>
        </w:rPr>
        <w:t>Human induced hazards</w:t>
      </w:r>
      <w:r w:rsidRPr="00EE74C3">
        <w:rPr>
          <w:rFonts w:cs="Calibri"/>
          <w:bCs/>
          <w:shd w:val="clear" w:color="auto" w:fill="FFFFFF"/>
        </w:rPr>
        <w:t>: Risks and control measures in a chemical industry, Causes, impacts and mitigation measures for chemical accidents, chemical disaster management, current status and perspectives; Case studies related to various chemical industrial hazards eg: Bhopal gas tragedy; Management of chemical terrorism disasters and biological disasters; Radiological Emergencies and  case studies; Case studies related to major power break downs, fire accidents and traffic accidents .</w:t>
      </w:r>
    </w:p>
    <w:p w:rsidR="006B5DE0" w:rsidRPr="00EE74C3" w:rsidRDefault="006B5DE0" w:rsidP="006B5DE0">
      <w:pPr>
        <w:spacing w:after="0" w:line="240" w:lineRule="auto"/>
        <w:ind w:left="360"/>
        <w:rPr>
          <w:rFonts w:cs="Calibri"/>
          <w:bCs/>
          <w:shd w:val="clear" w:color="auto" w:fill="FFFFFF"/>
        </w:rPr>
      </w:pPr>
    </w:p>
    <w:p w:rsidR="006B5DE0" w:rsidRPr="00EE74C3" w:rsidRDefault="006B5DE0" w:rsidP="006B5DE0">
      <w:pPr>
        <w:spacing w:after="0" w:line="240" w:lineRule="auto"/>
        <w:ind w:left="360"/>
        <w:rPr>
          <w:rFonts w:cs="Calibri"/>
          <w:b/>
          <w:bCs/>
          <w:shd w:val="clear" w:color="auto" w:fill="FFFFFF"/>
        </w:rPr>
      </w:pPr>
      <w:r w:rsidRPr="00EE74C3">
        <w:rPr>
          <w:rFonts w:cs="Calibri"/>
          <w:b/>
          <w:bCs/>
          <w:shd w:val="clear" w:color="auto" w:fill="FFFFFF"/>
        </w:rPr>
        <w:t>UNIT V:</w:t>
      </w:r>
    </w:p>
    <w:p w:rsidR="006B5DE0" w:rsidRPr="00EE74C3" w:rsidRDefault="006B5DE0" w:rsidP="006B5DE0">
      <w:pPr>
        <w:spacing w:after="0" w:line="240" w:lineRule="auto"/>
        <w:ind w:left="360"/>
        <w:rPr>
          <w:rFonts w:cs="Calibri"/>
          <w:bCs/>
          <w:shd w:val="clear" w:color="auto" w:fill="FFFFFF"/>
        </w:rPr>
      </w:pPr>
      <w:r w:rsidRPr="00EE74C3">
        <w:rPr>
          <w:rFonts w:cs="Calibri"/>
          <w:b/>
          <w:bCs/>
          <w:shd w:val="clear" w:color="auto" w:fill="FFFFFF"/>
        </w:rPr>
        <w:t>Use of remote sensing and gis</w:t>
      </w:r>
      <w:r w:rsidRPr="00EE74C3">
        <w:rPr>
          <w:rFonts w:cs="Calibri"/>
          <w:bCs/>
          <w:shd w:val="clear" w:color="auto" w:fill="FFFFFF"/>
        </w:rPr>
        <w:t>- in disaster mitigation and management; Scope of application of ICST (Information, communication and space technologies in disaster management, Critical applications&amp; Infrastructure; Potential application of Remote sensing and GIS in disaster management and in various disastrous conditions like earthquakes, drought, Floods, landslides etc.</w:t>
      </w:r>
    </w:p>
    <w:p w:rsidR="006B5DE0" w:rsidRPr="00EE74C3" w:rsidRDefault="006B5DE0" w:rsidP="006B5DE0">
      <w:pPr>
        <w:spacing w:after="0" w:line="240" w:lineRule="auto"/>
        <w:ind w:left="360"/>
        <w:rPr>
          <w:rFonts w:cs="Calibri"/>
          <w:bCs/>
          <w:shd w:val="clear" w:color="auto" w:fill="FFFFFF"/>
        </w:rPr>
      </w:pPr>
    </w:p>
    <w:p w:rsidR="006B5DE0" w:rsidRPr="00EE74C3" w:rsidRDefault="006B5DE0" w:rsidP="006B5DE0">
      <w:pPr>
        <w:spacing w:after="0" w:line="240" w:lineRule="auto"/>
        <w:ind w:left="360"/>
        <w:rPr>
          <w:rFonts w:cs="Calibri"/>
          <w:b/>
          <w:bCs/>
          <w:shd w:val="clear" w:color="auto" w:fill="FFFFFF"/>
        </w:rPr>
      </w:pPr>
      <w:r w:rsidRPr="00EE74C3">
        <w:rPr>
          <w:rFonts w:cs="Calibri"/>
          <w:b/>
          <w:bCs/>
          <w:shd w:val="clear" w:color="auto" w:fill="FFFFFF"/>
        </w:rPr>
        <w:t>UNIT VI:</w:t>
      </w:r>
    </w:p>
    <w:p w:rsidR="006B5DE0" w:rsidRPr="00EE74C3" w:rsidRDefault="006B5DE0" w:rsidP="006B5DE0">
      <w:pPr>
        <w:spacing w:after="0" w:line="240" w:lineRule="auto"/>
        <w:ind w:left="360"/>
        <w:rPr>
          <w:rFonts w:cs="Calibri"/>
          <w:bCs/>
          <w:shd w:val="clear" w:color="auto" w:fill="FFFFFF"/>
        </w:rPr>
      </w:pPr>
      <w:r w:rsidRPr="00EE74C3">
        <w:rPr>
          <w:rFonts w:cs="Calibri"/>
          <w:b/>
          <w:bCs/>
          <w:shd w:val="clear" w:color="auto" w:fill="FFFFFF"/>
        </w:rPr>
        <w:t>Concept of disaster management</w:t>
      </w:r>
      <w:r w:rsidRPr="00EE74C3">
        <w:rPr>
          <w:rFonts w:cs="Calibri"/>
          <w:bCs/>
          <w:shd w:val="clear" w:color="auto" w:fill="FFFFFF"/>
        </w:rPr>
        <w:t>- Introduction to disaster management, Relationship between Risk, vulnerability and a disaster, Disaster management cycle, Principles of disaster mitigation: Hazard identification and vulnerability analysis, Early warning systems and forecasting; Infrastructure and development in disaster management; Disaster management in India: National disaster management framework at central, state, district and local levels. Community based disaster management.</w:t>
      </w:r>
    </w:p>
    <w:p w:rsidR="006B5DE0" w:rsidRPr="00EE74C3" w:rsidRDefault="006B5DE0" w:rsidP="006B5DE0">
      <w:pPr>
        <w:spacing w:after="0" w:line="240" w:lineRule="auto"/>
        <w:ind w:left="360"/>
        <w:rPr>
          <w:rFonts w:cs="Calibri"/>
          <w:b/>
          <w:bCs/>
          <w:shd w:val="clear" w:color="auto" w:fill="FFFFFF"/>
        </w:rPr>
      </w:pPr>
    </w:p>
    <w:p w:rsidR="006B5DE0" w:rsidRPr="00EE74C3" w:rsidRDefault="006B5DE0" w:rsidP="006B5DE0">
      <w:pPr>
        <w:spacing w:after="0" w:line="240" w:lineRule="auto"/>
        <w:ind w:firstLine="360"/>
        <w:rPr>
          <w:rFonts w:cs="Calibri"/>
          <w:b/>
          <w:bCs/>
          <w:shd w:val="clear" w:color="auto" w:fill="FFFFFF"/>
        </w:rPr>
      </w:pPr>
      <w:r>
        <w:rPr>
          <w:rFonts w:cs="Calibri"/>
          <w:b/>
          <w:bCs/>
          <w:shd w:val="clear" w:color="auto" w:fill="FFFFFF"/>
        </w:rPr>
        <w:t>TEXT BOOKS:</w:t>
      </w:r>
    </w:p>
    <w:p w:rsidR="006B5DE0" w:rsidRDefault="006B5DE0" w:rsidP="006D7874">
      <w:pPr>
        <w:pStyle w:val="ListParagraph"/>
        <w:numPr>
          <w:ilvl w:val="0"/>
          <w:numId w:val="157"/>
        </w:numPr>
        <w:spacing w:after="0" w:line="240" w:lineRule="auto"/>
        <w:rPr>
          <w:rFonts w:cs="Calibri"/>
          <w:bCs/>
          <w:shd w:val="clear" w:color="auto" w:fill="FFFFFF"/>
        </w:rPr>
      </w:pPr>
      <w:r w:rsidRPr="00EE74C3">
        <w:rPr>
          <w:rFonts w:cs="Calibri"/>
          <w:bCs/>
          <w:shd w:val="clear" w:color="auto" w:fill="FFFFFF"/>
        </w:rPr>
        <w:t>Rajib, S and Krishna Murthy, R.R (2012) “Disaster Management Global Challenges and Local Solutions" Universities Press Hyderabad.</w:t>
      </w:r>
    </w:p>
    <w:p w:rsidR="006B5DE0" w:rsidRPr="00EE74C3" w:rsidRDefault="006B5DE0" w:rsidP="006D7874">
      <w:pPr>
        <w:pStyle w:val="ListParagraph"/>
        <w:numPr>
          <w:ilvl w:val="0"/>
          <w:numId w:val="157"/>
        </w:numPr>
        <w:spacing w:after="0" w:line="240" w:lineRule="auto"/>
        <w:rPr>
          <w:rFonts w:cs="Calibri"/>
          <w:bCs/>
          <w:shd w:val="clear" w:color="auto" w:fill="FFFFFF"/>
        </w:rPr>
      </w:pPr>
      <w:r w:rsidRPr="00EE74C3">
        <w:rPr>
          <w:rFonts w:cs="Calibri"/>
          <w:bCs/>
          <w:shd w:val="clear" w:color="auto" w:fill="FFFFFF"/>
        </w:rPr>
        <w:t>Battacharya, T. (2012), Disaster Science and Management. Tata McGraw Hill Company, New Delhi.</w:t>
      </w:r>
    </w:p>
    <w:p w:rsidR="006B5DE0" w:rsidRDefault="006B5DE0" w:rsidP="006D7874">
      <w:pPr>
        <w:pStyle w:val="ListParagraph"/>
        <w:numPr>
          <w:ilvl w:val="0"/>
          <w:numId w:val="157"/>
        </w:numPr>
        <w:spacing w:after="0" w:line="240" w:lineRule="auto"/>
        <w:rPr>
          <w:rFonts w:cs="Calibri"/>
          <w:bCs/>
          <w:shd w:val="clear" w:color="auto" w:fill="FFFFFF"/>
        </w:rPr>
      </w:pPr>
      <w:r w:rsidRPr="00EE74C3">
        <w:rPr>
          <w:rFonts w:cs="Calibri"/>
          <w:bCs/>
          <w:shd w:val="clear" w:color="auto" w:fill="FFFFFF"/>
        </w:rPr>
        <w:t>Navele, P &amp; Raja, C.K. (2009), Earth and Atmospheric Disasters Management, Natural and Manmade. B.S. Publications, Hyderabad.</w:t>
      </w:r>
    </w:p>
    <w:p w:rsidR="006B5DE0" w:rsidRDefault="006B5DE0" w:rsidP="006B5DE0">
      <w:pPr>
        <w:pStyle w:val="ListParagraph"/>
        <w:spacing w:after="0" w:line="240" w:lineRule="auto"/>
        <w:ind w:left="1080"/>
        <w:rPr>
          <w:rFonts w:cs="Calibri"/>
          <w:bCs/>
          <w:shd w:val="clear" w:color="auto" w:fill="FFFFFF"/>
        </w:rPr>
      </w:pPr>
    </w:p>
    <w:p w:rsidR="006B5DE0" w:rsidRPr="00A138AC" w:rsidRDefault="006B5DE0" w:rsidP="006B5DE0">
      <w:pPr>
        <w:pStyle w:val="ListParagraph"/>
        <w:spacing w:after="0" w:line="240" w:lineRule="auto"/>
        <w:ind w:left="0"/>
        <w:rPr>
          <w:rFonts w:cs="Calibri"/>
          <w:bCs/>
          <w:shd w:val="clear" w:color="auto" w:fill="FFFFFF"/>
        </w:rPr>
      </w:pPr>
      <w:r w:rsidRPr="00A138AC">
        <w:rPr>
          <w:rFonts w:cs="Calibri"/>
          <w:b/>
          <w:bCs/>
          <w:shd w:val="clear" w:color="auto" w:fill="FFFFFF"/>
        </w:rPr>
        <w:t>REFERENCES:</w:t>
      </w:r>
    </w:p>
    <w:p w:rsidR="006B5DE0" w:rsidRPr="00EE74C3" w:rsidRDefault="006B5DE0" w:rsidP="00641D21">
      <w:pPr>
        <w:pStyle w:val="ListParagraph"/>
        <w:numPr>
          <w:ilvl w:val="0"/>
          <w:numId w:val="284"/>
        </w:numPr>
        <w:spacing w:after="0" w:line="240" w:lineRule="auto"/>
        <w:rPr>
          <w:rFonts w:cs="Calibri"/>
          <w:bCs/>
          <w:shd w:val="clear" w:color="auto" w:fill="FFFFFF"/>
        </w:rPr>
      </w:pPr>
      <w:r w:rsidRPr="00EE74C3">
        <w:rPr>
          <w:rFonts w:cs="Calibri"/>
          <w:bCs/>
          <w:shd w:val="clear" w:color="auto" w:fill="FFFFFF"/>
        </w:rPr>
        <w:t>Fearn-Banks, K (2011), Crises computations approach: A case book approach. Route ledge Publishers, Special Indian Education, New York &amp; London.</w:t>
      </w:r>
    </w:p>
    <w:p w:rsidR="006B5DE0" w:rsidRPr="00A20CBD" w:rsidRDefault="006B5DE0" w:rsidP="00641D21">
      <w:pPr>
        <w:pStyle w:val="ListParagraph"/>
        <w:numPr>
          <w:ilvl w:val="0"/>
          <w:numId w:val="284"/>
        </w:numPr>
        <w:spacing w:after="0" w:line="240" w:lineRule="auto"/>
        <w:jc w:val="both"/>
      </w:pPr>
      <w:r w:rsidRPr="00EE74C3">
        <w:rPr>
          <w:shd w:val="clear" w:color="auto" w:fill="FFFFFF"/>
        </w:rPr>
        <w:t xml:space="preserve">Notes / Reading material published by National Disaster Management Institute, Ministry of Home Affairs, Govt. of India. </w:t>
      </w:r>
      <w:bookmarkStart w:id="39" w:name="_Toc484777257"/>
    </w:p>
    <w:p w:rsidR="00A868AD" w:rsidRPr="00EE74C3" w:rsidRDefault="006B5DE0" w:rsidP="00832E8A">
      <w:pPr>
        <w:pStyle w:val="ListParagraph"/>
        <w:spacing w:after="0" w:line="240" w:lineRule="auto"/>
        <w:ind w:left="0"/>
        <w:jc w:val="center"/>
      </w:pPr>
      <w:r>
        <w:rPr>
          <w:b/>
        </w:rPr>
        <w:br w:type="page"/>
      </w:r>
      <w:bookmarkEnd w:id="39"/>
      <w:r w:rsidR="00A868AD">
        <w:rPr>
          <w:b/>
          <w:bCs/>
          <w:caps/>
          <w:sz w:val="28"/>
        </w:rPr>
        <w:lastRenderedPageBreak/>
        <w:t>6</w:t>
      </w:r>
      <w:r w:rsidR="00A868AD" w:rsidRPr="00A20CBD">
        <w:rPr>
          <w:b/>
          <w:bCs/>
          <w:caps/>
          <w:sz w:val="28"/>
        </w:rPr>
        <w:t>KC94:  Intelligent Transportation Systems</w:t>
      </w:r>
    </w:p>
    <w:p w:rsidR="00A868AD" w:rsidRPr="00EE74C3" w:rsidRDefault="00A868AD" w:rsidP="00A868AD">
      <w:pPr>
        <w:spacing w:after="0"/>
        <w:jc w:val="center"/>
        <w:rPr>
          <w:rFonts w:cs="Calibri"/>
          <w:b/>
        </w:rPr>
      </w:pPr>
      <w:r w:rsidRPr="00EE74C3">
        <w:rPr>
          <w:rFonts w:cs="Calibri"/>
          <w:b/>
        </w:rPr>
        <w:t>Professional Elective_5</w:t>
      </w:r>
    </w:p>
    <w:p w:rsidR="00A868AD" w:rsidRPr="00EE74C3" w:rsidRDefault="00A868AD" w:rsidP="00A868AD">
      <w:pPr>
        <w:spacing w:after="0"/>
        <w:rPr>
          <w:rFonts w:cs="Calibri"/>
          <w:b/>
        </w:rPr>
      </w:pPr>
    </w:p>
    <w:p w:rsidR="00A868AD" w:rsidRPr="00EE74C3" w:rsidRDefault="00A868AD" w:rsidP="00A868AD">
      <w:pPr>
        <w:spacing w:after="0"/>
        <w:rPr>
          <w:rFonts w:cs="Calibri"/>
          <w:b/>
        </w:rPr>
      </w:pPr>
      <w:r w:rsidRPr="00EE74C3">
        <w:rPr>
          <w:rFonts w:cs="Calibri"/>
          <w:b/>
        </w:rPr>
        <w:t>B.</w:t>
      </w:r>
      <w:r>
        <w:rPr>
          <w:rFonts w:cs="Calibri"/>
          <w:b/>
        </w:rPr>
        <w:t xml:space="preserve"> </w:t>
      </w:r>
      <w:r w:rsidRPr="00EE74C3">
        <w:rPr>
          <w:rFonts w:cs="Calibri"/>
          <w:b/>
        </w:rPr>
        <w:t>Tech IV Year II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Pr>
          <w:rFonts w:cs="Calibri"/>
        </w:rPr>
        <w:tab/>
      </w:r>
      <w:r w:rsidRPr="00EE74C3">
        <w:rPr>
          <w:rFonts w:cs="Calibri"/>
        </w:rPr>
        <w:tab/>
      </w:r>
      <w:r w:rsidRPr="00EE74C3">
        <w:rPr>
          <w:rFonts w:cs="Calibri"/>
          <w:b/>
        </w:rPr>
        <w:t xml:space="preserve">  L      T    P/D</w:t>
      </w:r>
      <w:r w:rsidRPr="00EE74C3">
        <w:rPr>
          <w:rFonts w:cs="Calibri"/>
          <w:b/>
        </w:rPr>
        <w:tab/>
        <w:t>C</w:t>
      </w:r>
    </w:p>
    <w:p w:rsidR="00A868AD" w:rsidRPr="00EE74C3" w:rsidRDefault="00A868AD" w:rsidP="00A868AD">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t xml:space="preserve">  3    </w:t>
      </w:r>
      <w:r>
        <w:rPr>
          <w:rFonts w:cs="Calibri"/>
          <w:b/>
        </w:rPr>
        <w:t xml:space="preserve"> </w:t>
      </w:r>
      <w:r w:rsidRPr="00EE74C3">
        <w:rPr>
          <w:rFonts w:cs="Calibri"/>
          <w:b/>
        </w:rPr>
        <w:t xml:space="preserve"> -    </w:t>
      </w:r>
      <w:r>
        <w:rPr>
          <w:rFonts w:cs="Calibri"/>
          <w:b/>
        </w:rPr>
        <w:t xml:space="preserve">   </w:t>
      </w:r>
      <w:r w:rsidRPr="00EE74C3">
        <w:rPr>
          <w:rFonts w:cs="Calibri"/>
          <w:b/>
        </w:rPr>
        <w:t>-</w:t>
      </w:r>
      <w:r w:rsidRPr="00EE74C3">
        <w:rPr>
          <w:rFonts w:cs="Calibri"/>
          <w:b/>
        </w:rPr>
        <w:tab/>
      </w:r>
      <w:r>
        <w:rPr>
          <w:rFonts w:cs="Calibri"/>
          <w:b/>
        </w:rPr>
        <w:t xml:space="preserve"> </w:t>
      </w:r>
      <w:r w:rsidRPr="00EE74C3">
        <w:rPr>
          <w:rFonts w:cs="Calibri"/>
          <w:b/>
        </w:rPr>
        <w:t>3</w:t>
      </w:r>
    </w:p>
    <w:p w:rsidR="00A868AD" w:rsidRDefault="00A868AD" w:rsidP="00A868AD">
      <w:pPr>
        <w:spacing w:after="0" w:line="240" w:lineRule="auto"/>
        <w:jc w:val="both"/>
        <w:rPr>
          <w:rFonts w:cs="Calibri"/>
          <w:b/>
        </w:rPr>
      </w:pPr>
    </w:p>
    <w:tbl>
      <w:tblPr>
        <w:tblW w:w="3726" w:type="dxa"/>
        <w:tblInd w:w="5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0"/>
        <w:gridCol w:w="330"/>
        <w:gridCol w:w="309"/>
        <w:gridCol w:w="330"/>
        <w:gridCol w:w="324"/>
        <w:gridCol w:w="285"/>
        <w:gridCol w:w="328"/>
        <w:gridCol w:w="330"/>
        <w:gridCol w:w="269"/>
        <w:gridCol w:w="271"/>
        <w:gridCol w:w="315"/>
        <w:gridCol w:w="315"/>
      </w:tblGrid>
      <w:tr w:rsidR="00A868AD" w:rsidRPr="006A0144" w:rsidTr="00BD36E6">
        <w:trPr>
          <w:trHeight w:val="259"/>
        </w:trPr>
        <w:tc>
          <w:tcPr>
            <w:tcW w:w="320" w:type="dxa"/>
          </w:tcPr>
          <w:p w:rsidR="00A868AD" w:rsidRPr="006A0144" w:rsidRDefault="00A868AD" w:rsidP="00BD36E6">
            <w:pPr>
              <w:spacing w:after="0" w:line="240" w:lineRule="auto"/>
              <w:rPr>
                <w:sz w:val="20"/>
              </w:rPr>
            </w:pPr>
            <w:r w:rsidRPr="006A0144">
              <w:rPr>
                <w:sz w:val="20"/>
              </w:rPr>
              <w:t>a</w:t>
            </w:r>
          </w:p>
        </w:tc>
        <w:tc>
          <w:tcPr>
            <w:tcW w:w="330" w:type="dxa"/>
          </w:tcPr>
          <w:p w:rsidR="00A868AD" w:rsidRPr="006A0144" w:rsidRDefault="00A868AD" w:rsidP="00BD36E6">
            <w:pPr>
              <w:spacing w:after="0" w:line="240" w:lineRule="auto"/>
              <w:rPr>
                <w:sz w:val="20"/>
              </w:rPr>
            </w:pPr>
            <w:r w:rsidRPr="006A0144">
              <w:rPr>
                <w:sz w:val="20"/>
              </w:rPr>
              <w:t>b</w:t>
            </w:r>
          </w:p>
        </w:tc>
        <w:tc>
          <w:tcPr>
            <w:tcW w:w="309" w:type="dxa"/>
          </w:tcPr>
          <w:p w:rsidR="00A868AD" w:rsidRPr="006A0144" w:rsidRDefault="00A868AD" w:rsidP="00BD36E6">
            <w:pPr>
              <w:spacing w:after="0" w:line="240" w:lineRule="auto"/>
              <w:rPr>
                <w:sz w:val="20"/>
              </w:rPr>
            </w:pPr>
            <w:r w:rsidRPr="006A0144">
              <w:rPr>
                <w:sz w:val="20"/>
              </w:rPr>
              <w:t>c</w:t>
            </w:r>
          </w:p>
        </w:tc>
        <w:tc>
          <w:tcPr>
            <w:tcW w:w="330" w:type="dxa"/>
          </w:tcPr>
          <w:p w:rsidR="00A868AD" w:rsidRPr="006A0144" w:rsidRDefault="00A868AD" w:rsidP="00BD36E6">
            <w:pPr>
              <w:spacing w:after="0" w:line="240" w:lineRule="auto"/>
              <w:rPr>
                <w:sz w:val="20"/>
              </w:rPr>
            </w:pPr>
            <w:r w:rsidRPr="006A0144">
              <w:rPr>
                <w:sz w:val="20"/>
              </w:rPr>
              <w:t>d</w:t>
            </w:r>
          </w:p>
        </w:tc>
        <w:tc>
          <w:tcPr>
            <w:tcW w:w="324" w:type="dxa"/>
          </w:tcPr>
          <w:p w:rsidR="00A868AD" w:rsidRPr="006A0144" w:rsidRDefault="00A868AD" w:rsidP="00BD36E6">
            <w:pPr>
              <w:spacing w:after="0" w:line="240" w:lineRule="auto"/>
              <w:rPr>
                <w:sz w:val="20"/>
              </w:rPr>
            </w:pPr>
            <w:r w:rsidRPr="006A0144">
              <w:rPr>
                <w:sz w:val="20"/>
              </w:rPr>
              <w:t>e</w:t>
            </w:r>
          </w:p>
        </w:tc>
        <w:tc>
          <w:tcPr>
            <w:tcW w:w="285" w:type="dxa"/>
          </w:tcPr>
          <w:p w:rsidR="00A868AD" w:rsidRPr="006A0144" w:rsidRDefault="00A868AD" w:rsidP="00BD36E6">
            <w:pPr>
              <w:spacing w:after="0" w:line="240" w:lineRule="auto"/>
              <w:rPr>
                <w:sz w:val="20"/>
              </w:rPr>
            </w:pPr>
            <w:r w:rsidRPr="006A0144">
              <w:rPr>
                <w:sz w:val="20"/>
              </w:rPr>
              <w:t>f</w:t>
            </w:r>
          </w:p>
        </w:tc>
        <w:tc>
          <w:tcPr>
            <w:tcW w:w="328" w:type="dxa"/>
          </w:tcPr>
          <w:p w:rsidR="00A868AD" w:rsidRPr="006A0144" w:rsidRDefault="00A868AD" w:rsidP="00BD36E6">
            <w:pPr>
              <w:spacing w:after="0" w:line="240" w:lineRule="auto"/>
              <w:rPr>
                <w:sz w:val="20"/>
              </w:rPr>
            </w:pPr>
            <w:r w:rsidRPr="006A0144">
              <w:rPr>
                <w:sz w:val="20"/>
              </w:rPr>
              <w:t>g</w:t>
            </w:r>
          </w:p>
        </w:tc>
        <w:tc>
          <w:tcPr>
            <w:tcW w:w="330" w:type="dxa"/>
          </w:tcPr>
          <w:p w:rsidR="00A868AD" w:rsidRPr="006A0144" w:rsidRDefault="00A868AD" w:rsidP="00BD36E6">
            <w:pPr>
              <w:spacing w:after="0" w:line="240" w:lineRule="auto"/>
              <w:rPr>
                <w:sz w:val="20"/>
              </w:rPr>
            </w:pPr>
            <w:r w:rsidRPr="006A0144">
              <w:rPr>
                <w:sz w:val="20"/>
              </w:rPr>
              <w:t>h</w:t>
            </w:r>
          </w:p>
        </w:tc>
        <w:tc>
          <w:tcPr>
            <w:tcW w:w="269" w:type="dxa"/>
          </w:tcPr>
          <w:p w:rsidR="00A868AD" w:rsidRPr="006A0144" w:rsidRDefault="00A868AD" w:rsidP="00BD36E6">
            <w:pPr>
              <w:spacing w:after="0" w:line="240" w:lineRule="auto"/>
              <w:rPr>
                <w:sz w:val="20"/>
              </w:rPr>
            </w:pPr>
            <w:r w:rsidRPr="006A0144">
              <w:rPr>
                <w:sz w:val="20"/>
              </w:rPr>
              <w:t>i</w:t>
            </w:r>
          </w:p>
        </w:tc>
        <w:tc>
          <w:tcPr>
            <w:tcW w:w="271" w:type="dxa"/>
          </w:tcPr>
          <w:p w:rsidR="00A868AD" w:rsidRPr="006A0144" w:rsidRDefault="00A868AD" w:rsidP="00BD36E6">
            <w:pPr>
              <w:spacing w:after="0" w:line="240" w:lineRule="auto"/>
              <w:rPr>
                <w:sz w:val="20"/>
              </w:rPr>
            </w:pPr>
            <w:r w:rsidRPr="006A0144">
              <w:rPr>
                <w:sz w:val="20"/>
              </w:rPr>
              <w:t>j</w:t>
            </w:r>
          </w:p>
        </w:tc>
        <w:tc>
          <w:tcPr>
            <w:tcW w:w="315" w:type="dxa"/>
          </w:tcPr>
          <w:p w:rsidR="00A868AD" w:rsidRPr="006A0144" w:rsidRDefault="00A868AD" w:rsidP="00BD36E6">
            <w:pPr>
              <w:spacing w:after="0" w:line="240" w:lineRule="auto"/>
              <w:rPr>
                <w:sz w:val="20"/>
              </w:rPr>
            </w:pPr>
            <w:r w:rsidRPr="006A0144">
              <w:rPr>
                <w:sz w:val="20"/>
              </w:rPr>
              <w:t>k</w:t>
            </w:r>
          </w:p>
        </w:tc>
        <w:tc>
          <w:tcPr>
            <w:tcW w:w="315" w:type="dxa"/>
          </w:tcPr>
          <w:p w:rsidR="00A868AD" w:rsidRPr="006A0144" w:rsidRDefault="00A868AD" w:rsidP="00BD36E6">
            <w:pPr>
              <w:spacing w:after="0" w:line="240" w:lineRule="auto"/>
              <w:rPr>
                <w:sz w:val="20"/>
              </w:rPr>
            </w:pPr>
            <w:r>
              <w:rPr>
                <w:sz w:val="20"/>
              </w:rPr>
              <w:t>l</w:t>
            </w:r>
          </w:p>
        </w:tc>
      </w:tr>
      <w:tr w:rsidR="00A868AD" w:rsidRPr="006A0144" w:rsidTr="00BD36E6">
        <w:trPr>
          <w:trHeight w:val="259"/>
        </w:trPr>
        <w:tc>
          <w:tcPr>
            <w:tcW w:w="320" w:type="dxa"/>
          </w:tcPr>
          <w:p w:rsidR="00A868AD" w:rsidRPr="006A0144" w:rsidRDefault="00A868AD" w:rsidP="00BD36E6">
            <w:pPr>
              <w:spacing w:after="0" w:line="240" w:lineRule="auto"/>
              <w:rPr>
                <w:sz w:val="20"/>
              </w:rPr>
            </w:pPr>
          </w:p>
        </w:tc>
        <w:tc>
          <w:tcPr>
            <w:tcW w:w="330" w:type="dxa"/>
          </w:tcPr>
          <w:p w:rsidR="00A868AD" w:rsidRPr="006A0144" w:rsidRDefault="00A868AD" w:rsidP="00BD36E6">
            <w:pPr>
              <w:spacing w:after="0" w:line="240" w:lineRule="auto"/>
              <w:rPr>
                <w:sz w:val="20"/>
              </w:rPr>
            </w:pPr>
          </w:p>
        </w:tc>
        <w:tc>
          <w:tcPr>
            <w:tcW w:w="309" w:type="dxa"/>
          </w:tcPr>
          <w:p w:rsidR="00A868AD" w:rsidRPr="006A0144" w:rsidRDefault="00A868AD" w:rsidP="00BD36E6">
            <w:pPr>
              <w:spacing w:after="0" w:line="240" w:lineRule="auto"/>
              <w:rPr>
                <w:sz w:val="20"/>
              </w:rPr>
            </w:pPr>
          </w:p>
        </w:tc>
        <w:tc>
          <w:tcPr>
            <w:tcW w:w="330" w:type="dxa"/>
          </w:tcPr>
          <w:p w:rsidR="00A868AD" w:rsidRPr="006A0144" w:rsidRDefault="00A868AD" w:rsidP="00BD36E6">
            <w:pPr>
              <w:spacing w:after="0" w:line="240" w:lineRule="auto"/>
              <w:rPr>
                <w:sz w:val="20"/>
              </w:rPr>
            </w:pPr>
          </w:p>
        </w:tc>
        <w:tc>
          <w:tcPr>
            <w:tcW w:w="324" w:type="dxa"/>
          </w:tcPr>
          <w:p w:rsidR="00A868AD" w:rsidRPr="006A0144" w:rsidRDefault="00A868AD" w:rsidP="00BD36E6">
            <w:pPr>
              <w:spacing w:after="0" w:line="240" w:lineRule="auto"/>
              <w:rPr>
                <w:sz w:val="20"/>
              </w:rPr>
            </w:pPr>
          </w:p>
        </w:tc>
        <w:tc>
          <w:tcPr>
            <w:tcW w:w="285" w:type="dxa"/>
          </w:tcPr>
          <w:p w:rsidR="00A868AD" w:rsidRPr="006A0144" w:rsidRDefault="00A868AD" w:rsidP="00BD36E6">
            <w:pPr>
              <w:spacing w:after="0" w:line="240" w:lineRule="auto"/>
              <w:rPr>
                <w:sz w:val="20"/>
              </w:rPr>
            </w:pPr>
          </w:p>
        </w:tc>
        <w:tc>
          <w:tcPr>
            <w:tcW w:w="328" w:type="dxa"/>
          </w:tcPr>
          <w:p w:rsidR="00A868AD" w:rsidRPr="006A0144" w:rsidRDefault="00A868AD" w:rsidP="00BD36E6">
            <w:pPr>
              <w:spacing w:after="0" w:line="240" w:lineRule="auto"/>
              <w:rPr>
                <w:sz w:val="20"/>
              </w:rPr>
            </w:pPr>
            <w:r w:rsidRPr="006A0144">
              <w:rPr>
                <w:sz w:val="20"/>
              </w:rPr>
              <w:t>X</w:t>
            </w:r>
          </w:p>
        </w:tc>
        <w:tc>
          <w:tcPr>
            <w:tcW w:w="330" w:type="dxa"/>
          </w:tcPr>
          <w:p w:rsidR="00A868AD" w:rsidRPr="006A0144" w:rsidRDefault="00A868AD" w:rsidP="00BD36E6">
            <w:pPr>
              <w:spacing w:after="0" w:line="240" w:lineRule="auto"/>
              <w:rPr>
                <w:sz w:val="20"/>
              </w:rPr>
            </w:pPr>
            <w:r w:rsidRPr="006A0144">
              <w:rPr>
                <w:sz w:val="20"/>
              </w:rPr>
              <w:t>X</w:t>
            </w:r>
          </w:p>
        </w:tc>
        <w:tc>
          <w:tcPr>
            <w:tcW w:w="269" w:type="dxa"/>
          </w:tcPr>
          <w:p w:rsidR="00A868AD" w:rsidRPr="006A0144" w:rsidRDefault="00A868AD" w:rsidP="00BD36E6">
            <w:pPr>
              <w:spacing w:after="0" w:line="240" w:lineRule="auto"/>
              <w:rPr>
                <w:sz w:val="20"/>
              </w:rPr>
            </w:pPr>
          </w:p>
        </w:tc>
        <w:tc>
          <w:tcPr>
            <w:tcW w:w="271" w:type="dxa"/>
          </w:tcPr>
          <w:p w:rsidR="00A868AD" w:rsidRPr="006A0144" w:rsidRDefault="00A868AD" w:rsidP="00BD36E6">
            <w:pPr>
              <w:spacing w:after="0" w:line="240" w:lineRule="auto"/>
              <w:rPr>
                <w:sz w:val="20"/>
              </w:rPr>
            </w:pPr>
          </w:p>
        </w:tc>
        <w:tc>
          <w:tcPr>
            <w:tcW w:w="315" w:type="dxa"/>
          </w:tcPr>
          <w:p w:rsidR="00A868AD" w:rsidRPr="006A0144" w:rsidRDefault="00A868AD" w:rsidP="00BD36E6">
            <w:pPr>
              <w:spacing w:after="0" w:line="240" w:lineRule="auto"/>
              <w:rPr>
                <w:sz w:val="20"/>
              </w:rPr>
            </w:pPr>
          </w:p>
        </w:tc>
        <w:tc>
          <w:tcPr>
            <w:tcW w:w="315" w:type="dxa"/>
          </w:tcPr>
          <w:p w:rsidR="00A868AD" w:rsidRPr="006A0144" w:rsidRDefault="00A868AD" w:rsidP="00BD36E6">
            <w:pPr>
              <w:spacing w:after="0" w:line="240" w:lineRule="auto"/>
              <w:rPr>
                <w:sz w:val="20"/>
              </w:rPr>
            </w:pPr>
          </w:p>
        </w:tc>
      </w:tr>
    </w:tbl>
    <w:p w:rsidR="00A868AD" w:rsidRDefault="00A868AD" w:rsidP="00A868AD">
      <w:pPr>
        <w:spacing w:after="0" w:line="240" w:lineRule="auto"/>
        <w:jc w:val="both"/>
        <w:rPr>
          <w:rFonts w:cs="Calibri"/>
          <w:b/>
        </w:rPr>
      </w:pPr>
    </w:p>
    <w:p w:rsidR="00A868AD" w:rsidRDefault="00A868AD" w:rsidP="00A868AD">
      <w:pPr>
        <w:spacing w:after="0" w:line="240" w:lineRule="auto"/>
        <w:jc w:val="both"/>
        <w:rPr>
          <w:rFonts w:cs="Calibri"/>
          <w:b/>
        </w:rPr>
      </w:pPr>
    </w:p>
    <w:p w:rsidR="00A868AD" w:rsidRPr="00810727" w:rsidRDefault="00A868AD" w:rsidP="00A868AD">
      <w:pPr>
        <w:spacing w:after="0" w:line="240" w:lineRule="auto"/>
        <w:jc w:val="both"/>
        <w:rPr>
          <w:rFonts w:cs="Calibri"/>
          <w:b/>
          <w:sz w:val="24"/>
          <w:szCs w:val="24"/>
        </w:rPr>
      </w:pPr>
      <w:r w:rsidRPr="00810727">
        <w:rPr>
          <w:rFonts w:cs="Calibri"/>
          <w:b/>
          <w:sz w:val="24"/>
          <w:szCs w:val="24"/>
        </w:rPr>
        <w:t>Course Objectives:</w:t>
      </w:r>
    </w:p>
    <w:p w:rsidR="00A868AD" w:rsidRPr="00EE74C3" w:rsidRDefault="00A868AD" w:rsidP="00A868AD">
      <w:pPr>
        <w:pStyle w:val="ListParagraph"/>
        <w:spacing w:after="0" w:line="240" w:lineRule="auto"/>
        <w:ind w:left="0"/>
        <w:jc w:val="both"/>
      </w:pPr>
      <w:r w:rsidRPr="00EE74C3">
        <w:t>The student is being exposed to the course with the following Objectives:</w:t>
      </w:r>
    </w:p>
    <w:p w:rsidR="00A868AD" w:rsidRPr="00EE74C3" w:rsidRDefault="00A868AD" w:rsidP="00A868AD">
      <w:pPr>
        <w:pStyle w:val="ListParagraph"/>
        <w:numPr>
          <w:ilvl w:val="0"/>
          <w:numId w:val="170"/>
        </w:numPr>
        <w:spacing w:after="0" w:line="240" w:lineRule="auto"/>
        <w:ind w:left="720"/>
        <w:jc w:val="both"/>
        <w:rPr>
          <w:rFonts w:cs="Calibri"/>
        </w:rPr>
      </w:pPr>
      <w:r w:rsidRPr="00EE74C3">
        <w:rPr>
          <w:rFonts w:cs="Calibri"/>
        </w:rPr>
        <w:t xml:space="preserve">Learn about the evolution of ITS, types and benefits </w:t>
      </w:r>
    </w:p>
    <w:p w:rsidR="00A868AD" w:rsidRPr="00EE74C3" w:rsidRDefault="00A868AD" w:rsidP="00A868AD">
      <w:pPr>
        <w:pStyle w:val="ListParagraph"/>
        <w:numPr>
          <w:ilvl w:val="0"/>
          <w:numId w:val="170"/>
        </w:numPr>
        <w:spacing w:after="0" w:line="240" w:lineRule="auto"/>
        <w:ind w:left="720"/>
        <w:jc w:val="both"/>
        <w:rPr>
          <w:rFonts w:cs="Calibri"/>
        </w:rPr>
      </w:pPr>
      <w:r w:rsidRPr="00EE74C3">
        <w:rPr>
          <w:rFonts w:cs="Calibri"/>
        </w:rPr>
        <w:t>To develop an understanding of various sensor technology used in ITS.</w:t>
      </w:r>
    </w:p>
    <w:p w:rsidR="00A868AD" w:rsidRPr="00EE74C3" w:rsidRDefault="00A868AD" w:rsidP="00A868AD">
      <w:pPr>
        <w:pStyle w:val="ListParagraph"/>
        <w:numPr>
          <w:ilvl w:val="0"/>
          <w:numId w:val="170"/>
        </w:numPr>
        <w:spacing w:after="0" w:line="240" w:lineRule="auto"/>
        <w:ind w:left="720"/>
        <w:jc w:val="both"/>
        <w:rPr>
          <w:rFonts w:cs="Calibri"/>
        </w:rPr>
      </w:pPr>
      <w:r w:rsidRPr="00EE74C3">
        <w:rPr>
          <w:rFonts w:cs="Calibri"/>
        </w:rPr>
        <w:t>To describe the ITS architecture and user needs in functional areas of ITS.</w:t>
      </w:r>
    </w:p>
    <w:p w:rsidR="00A868AD" w:rsidRPr="00EE74C3" w:rsidRDefault="00A868AD" w:rsidP="00A868AD">
      <w:pPr>
        <w:pStyle w:val="ListParagraph"/>
        <w:numPr>
          <w:ilvl w:val="0"/>
          <w:numId w:val="170"/>
        </w:numPr>
        <w:spacing w:after="0" w:line="240" w:lineRule="auto"/>
        <w:ind w:left="720"/>
        <w:jc w:val="both"/>
        <w:rPr>
          <w:rFonts w:cs="Calibri"/>
        </w:rPr>
      </w:pPr>
      <w:r w:rsidRPr="00EE74C3">
        <w:rPr>
          <w:rFonts w:cs="Calibri"/>
        </w:rPr>
        <w:t>Understand the various models of ITS and evaluation methods.</w:t>
      </w:r>
    </w:p>
    <w:p w:rsidR="00A868AD" w:rsidRPr="00EE74C3" w:rsidRDefault="00A868AD" w:rsidP="00A868AD">
      <w:pPr>
        <w:pStyle w:val="ListParagraph"/>
        <w:numPr>
          <w:ilvl w:val="0"/>
          <w:numId w:val="170"/>
        </w:numPr>
        <w:autoSpaceDE w:val="0"/>
        <w:autoSpaceDN w:val="0"/>
        <w:adjustRightInd w:val="0"/>
        <w:spacing w:after="0" w:line="240" w:lineRule="auto"/>
        <w:ind w:left="720"/>
        <w:jc w:val="both"/>
      </w:pPr>
      <w:r w:rsidRPr="00EE74C3">
        <w:rPr>
          <w:rFonts w:cs="Calibri"/>
        </w:rPr>
        <w:t>Know about Traffic and incident management systems and study about travel demand management</w:t>
      </w:r>
    </w:p>
    <w:p w:rsidR="00A868AD" w:rsidRPr="00EE74C3" w:rsidRDefault="00A868AD" w:rsidP="00A868AD">
      <w:pPr>
        <w:pStyle w:val="ListParagraph"/>
        <w:numPr>
          <w:ilvl w:val="0"/>
          <w:numId w:val="170"/>
        </w:numPr>
        <w:autoSpaceDE w:val="0"/>
        <w:autoSpaceDN w:val="0"/>
        <w:adjustRightInd w:val="0"/>
        <w:spacing w:after="0" w:line="240" w:lineRule="auto"/>
        <w:ind w:left="720"/>
        <w:jc w:val="both"/>
      </w:pPr>
      <w:r w:rsidRPr="00EE74C3">
        <w:rPr>
          <w:rFonts w:cs="Calibri"/>
        </w:rPr>
        <w:t>Learn about Automated Highway Systems and various applications of ITS in developing countries</w:t>
      </w:r>
    </w:p>
    <w:p w:rsidR="00A868AD" w:rsidRPr="00810727" w:rsidRDefault="00A868AD" w:rsidP="00A868AD">
      <w:pPr>
        <w:spacing w:after="0" w:line="240" w:lineRule="auto"/>
        <w:jc w:val="both"/>
        <w:rPr>
          <w:rFonts w:cs="Calibri"/>
          <w:sz w:val="24"/>
          <w:szCs w:val="24"/>
        </w:rPr>
      </w:pPr>
    </w:p>
    <w:p w:rsidR="00A868AD" w:rsidRPr="00810727" w:rsidRDefault="00A868AD" w:rsidP="00A868AD">
      <w:pPr>
        <w:spacing w:after="0" w:line="240" w:lineRule="auto"/>
        <w:jc w:val="both"/>
        <w:rPr>
          <w:rFonts w:cs="Calibri"/>
          <w:b/>
          <w:sz w:val="24"/>
          <w:szCs w:val="24"/>
        </w:rPr>
      </w:pPr>
      <w:r w:rsidRPr="00810727">
        <w:rPr>
          <w:rFonts w:cs="Calibri"/>
          <w:b/>
          <w:sz w:val="24"/>
          <w:szCs w:val="24"/>
        </w:rPr>
        <w:t>Course Outcomes:</w:t>
      </w:r>
    </w:p>
    <w:p w:rsidR="00A868AD" w:rsidRPr="00EE74C3" w:rsidRDefault="00A868AD" w:rsidP="00A868AD">
      <w:pPr>
        <w:spacing w:after="0" w:line="240" w:lineRule="auto"/>
        <w:jc w:val="both"/>
        <w:rPr>
          <w:rFonts w:cs="Calibri"/>
        </w:rPr>
      </w:pPr>
      <w:r w:rsidRPr="00EE74C3">
        <w:rPr>
          <w:rFonts w:cs="Calibri"/>
        </w:rPr>
        <w:t>At the end of the course the students:</w:t>
      </w:r>
    </w:p>
    <w:p w:rsidR="00A868AD" w:rsidRPr="00EE74C3" w:rsidRDefault="00A868AD" w:rsidP="00A868AD">
      <w:pPr>
        <w:pStyle w:val="ListParagraph"/>
        <w:numPr>
          <w:ilvl w:val="0"/>
          <w:numId w:val="199"/>
        </w:numPr>
        <w:spacing w:after="0" w:line="240" w:lineRule="auto"/>
        <w:ind w:left="720"/>
        <w:jc w:val="both"/>
        <w:rPr>
          <w:rFonts w:cs="Calibri"/>
        </w:rPr>
      </w:pPr>
      <w:r w:rsidRPr="00EE74C3">
        <w:rPr>
          <w:rFonts w:cs="Calibri"/>
        </w:rPr>
        <w:t>Will have gained a basic understanding and appreciation of the concepts related to ITS technologies.</w:t>
      </w:r>
    </w:p>
    <w:p w:rsidR="00A868AD" w:rsidRPr="00EE74C3" w:rsidRDefault="00A868AD" w:rsidP="00A868AD">
      <w:pPr>
        <w:pStyle w:val="ListParagraph"/>
        <w:numPr>
          <w:ilvl w:val="0"/>
          <w:numId w:val="199"/>
        </w:numPr>
        <w:spacing w:after="0" w:line="240" w:lineRule="auto"/>
        <w:ind w:left="720"/>
        <w:jc w:val="both"/>
        <w:rPr>
          <w:rFonts w:cs="Calibri"/>
        </w:rPr>
      </w:pPr>
      <w:r w:rsidRPr="00EE74C3">
        <w:rPr>
          <w:rFonts w:cs="Calibri"/>
        </w:rPr>
        <w:t>Differentiate different ITS user services.</w:t>
      </w:r>
    </w:p>
    <w:p w:rsidR="00A868AD" w:rsidRPr="00EE74C3" w:rsidRDefault="00A868AD" w:rsidP="00A868AD">
      <w:pPr>
        <w:pStyle w:val="ListParagraph"/>
        <w:numPr>
          <w:ilvl w:val="0"/>
          <w:numId w:val="199"/>
        </w:numPr>
        <w:spacing w:after="0" w:line="240" w:lineRule="auto"/>
        <w:ind w:left="720"/>
        <w:jc w:val="both"/>
        <w:rPr>
          <w:rFonts w:cs="Calibri"/>
        </w:rPr>
      </w:pPr>
      <w:r w:rsidRPr="00EE74C3">
        <w:rPr>
          <w:rFonts w:cs="Calibri"/>
        </w:rPr>
        <w:t>Select appropriate ITS technology, depending upon site specific conditions.</w:t>
      </w:r>
    </w:p>
    <w:p w:rsidR="00A868AD" w:rsidRPr="00EE74C3" w:rsidRDefault="00A868AD" w:rsidP="00A868AD">
      <w:pPr>
        <w:pStyle w:val="ListParagraph"/>
        <w:numPr>
          <w:ilvl w:val="0"/>
          <w:numId w:val="199"/>
        </w:numPr>
        <w:spacing w:after="0" w:line="240" w:lineRule="auto"/>
        <w:ind w:left="720"/>
        <w:jc w:val="both"/>
        <w:rPr>
          <w:rFonts w:cs="Calibri"/>
        </w:rPr>
      </w:pPr>
      <w:r w:rsidRPr="00EE74C3">
        <w:rPr>
          <w:rFonts w:cs="Calibri"/>
        </w:rPr>
        <w:t>Design and implement ITS components.</w:t>
      </w:r>
    </w:p>
    <w:p w:rsidR="00A868AD" w:rsidRPr="00EE74C3" w:rsidRDefault="00A868AD" w:rsidP="00A868AD">
      <w:pPr>
        <w:pStyle w:val="ListParagraph"/>
        <w:numPr>
          <w:ilvl w:val="0"/>
          <w:numId w:val="199"/>
        </w:numPr>
        <w:spacing w:after="0" w:line="240" w:lineRule="auto"/>
        <w:ind w:left="720"/>
        <w:jc w:val="both"/>
        <w:rPr>
          <w:rFonts w:cs="Calibri"/>
        </w:rPr>
      </w:pPr>
      <w:r w:rsidRPr="00EE74C3">
        <w:rPr>
          <w:rFonts w:cs="Calibri"/>
        </w:rPr>
        <w:t>Perform Traffic and incident management and travel demand management works</w:t>
      </w:r>
    </w:p>
    <w:p w:rsidR="00A868AD" w:rsidRPr="00EE74C3" w:rsidRDefault="00A868AD" w:rsidP="00A868AD">
      <w:pPr>
        <w:pStyle w:val="ListParagraph"/>
        <w:numPr>
          <w:ilvl w:val="0"/>
          <w:numId w:val="199"/>
        </w:numPr>
        <w:spacing w:after="0" w:line="240" w:lineRule="auto"/>
        <w:ind w:left="720"/>
        <w:jc w:val="both"/>
        <w:rPr>
          <w:rFonts w:cs="Calibri"/>
        </w:rPr>
      </w:pPr>
      <w:r w:rsidRPr="00EE74C3">
        <w:rPr>
          <w:rFonts w:cs="Calibri"/>
        </w:rPr>
        <w:t>Oversee operations at a typical ITS enabled transportation management centre</w:t>
      </w:r>
    </w:p>
    <w:p w:rsidR="00A868AD" w:rsidRPr="00EE74C3" w:rsidRDefault="00A868AD" w:rsidP="00A868AD">
      <w:pPr>
        <w:spacing w:after="0" w:line="240" w:lineRule="auto"/>
        <w:jc w:val="both"/>
        <w:rPr>
          <w:rFonts w:cs="Calibri"/>
        </w:rPr>
      </w:pPr>
    </w:p>
    <w:p w:rsidR="00A868AD" w:rsidRPr="00EE74C3" w:rsidRDefault="00A868AD" w:rsidP="00A868AD">
      <w:pPr>
        <w:spacing w:after="0" w:line="240" w:lineRule="auto"/>
        <w:jc w:val="both"/>
        <w:rPr>
          <w:rFonts w:cs="Calibri"/>
          <w:b/>
        </w:rPr>
      </w:pPr>
      <w:r w:rsidRPr="00EE74C3">
        <w:rPr>
          <w:rFonts w:cs="Calibri"/>
          <w:b/>
        </w:rPr>
        <w:t xml:space="preserve">UNIT – I </w:t>
      </w:r>
    </w:p>
    <w:p w:rsidR="00A868AD" w:rsidRPr="00EE74C3" w:rsidRDefault="00A868AD" w:rsidP="00A868AD">
      <w:pPr>
        <w:spacing w:after="0" w:line="240" w:lineRule="auto"/>
        <w:jc w:val="both"/>
        <w:rPr>
          <w:rFonts w:cs="Calibri"/>
        </w:rPr>
      </w:pPr>
      <w:r w:rsidRPr="00EE74C3">
        <w:rPr>
          <w:rFonts w:cs="Calibri"/>
        </w:rPr>
        <w:t>Fundamentals of ITS: Definition of ITS, the historical context of ITS from both public policy and market economic perspectives, Types of ITS; Historical Background, Benefits of ITS.</w:t>
      </w:r>
    </w:p>
    <w:p w:rsidR="00A868AD" w:rsidRPr="00EE74C3" w:rsidRDefault="00A868AD" w:rsidP="00A868AD">
      <w:pPr>
        <w:spacing w:after="0" w:line="240" w:lineRule="auto"/>
        <w:jc w:val="both"/>
        <w:rPr>
          <w:rFonts w:cs="Calibri"/>
        </w:rPr>
      </w:pPr>
    </w:p>
    <w:p w:rsidR="00A868AD" w:rsidRPr="00EE74C3" w:rsidRDefault="00A868AD" w:rsidP="00A868AD">
      <w:pPr>
        <w:spacing w:after="0" w:line="240" w:lineRule="auto"/>
        <w:jc w:val="both"/>
        <w:rPr>
          <w:rFonts w:cs="Calibri"/>
          <w:b/>
        </w:rPr>
      </w:pPr>
      <w:r w:rsidRPr="00EE74C3">
        <w:rPr>
          <w:rFonts w:cs="Calibri"/>
          <w:b/>
        </w:rPr>
        <w:t xml:space="preserve">UNIT – II </w:t>
      </w:r>
    </w:p>
    <w:p w:rsidR="00A868AD" w:rsidRPr="00EE74C3" w:rsidRDefault="00A868AD" w:rsidP="00A868AD">
      <w:pPr>
        <w:spacing w:after="0" w:line="240" w:lineRule="auto"/>
        <w:jc w:val="both"/>
        <w:rPr>
          <w:rFonts w:cs="Calibri"/>
        </w:rPr>
      </w:pPr>
      <w:r w:rsidRPr="00EE74C3">
        <w:rPr>
          <w:rFonts w:cs="Calibri"/>
          <w:b/>
        </w:rPr>
        <w:t>Sensor technologies and Data requirements of ITS</w:t>
      </w:r>
      <w:r w:rsidRPr="00EE74C3">
        <w:rPr>
          <w:rFonts w:cs="Calibri"/>
        </w:rPr>
        <w:t>: Importance of telecommunications in the ITS. Information Management, Traffic Management Centres (TMC). Application of sensors to Traffic management; Traffic flow sensor technologies; Transponders and Communication systems; Data fusion at traffic management centres; Sensor plan and specification requirements; Elements of Vehicle Location and Route Navigation and Guidance concepts; ITS Data collection techniques – Detectors, Automatic Vehicle Location (AVL), Automatic Vehicle Identification (AVI), GIS, video data collection.</w:t>
      </w:r>
    </w:p>
    <w:p w:rsidR="00A868AD" w:rsidRPr="00EE74C3" w:rsidRDefault="00A868AD" w:rsidP="00A868AD">
      <w:pPr>
        <w:spacing w:after="0" w:line="240" w:lineRule="auto"/>
        <w:jc w:val="both"/>
        <w:rPr>
          <w:rFonts w:cs="Calibri"/>
        </w:rPr>
      </w:pPr>
    </w:p>
    <w:p w:rsidR="00A868AD" w:rsidRPr="00EE74C3" w:rsidRDefault="00A868AD" w:rsidP="00A868AD">
      <w:pPr>
        <w:spacing w:after="0" w:line="240" w:lineRule="auto"/>
        <w:jc w:val="both"/>
        <w:rPr>
          <w:rFonts w:cs="Calibri"/>
          <w:b/>
        </w:rPr>
      </w:pPr>
      <w:r w:rsidRPr="00EE74C3">
        <w:rPr>
          <w:rFonts w:cs="Calibri"/>
          <w:b/>
        </w:rPr>
        <w:t xml:space="preserve">UNIT – III </w:t>
      </w:r>
    </w:p>
    <w:p w:rsidR="00A868AD" w:rsidRPr="00EE74C3" w:rsidRDefault="00A868AD" w:rsidP="00A868AD">
      <w:pPr>
        <w:spacing w:after="0" w:line="240" w:lineRule="auto"/>
        <w:jc w:val="both"/>
        <w:rPr>
          <w:rFonts w:cs="Calibri"/>
        </w:rPr>
      </w:pPr>
      <w:r w:rsidRPr="00EE74C3">
        <w:rPr>
          <w:rFonts w:cs="Calibri"/>
        </w:rPr>
        <w:t>ITS User Needs and Services and Functional areas – Introduction, Advanced Traffic Management systems (ATMS), Advanced Traveller Information systems (ATIS), Commercial Vehicle Operations (CVO), Advanced Vehicle Control systems (AVCS), Advanced Public Transportation systems (APTS), Advanced Rural Transportation systems (ARTS).</w:t>
      </w:r>
    </w:p>
    <w:p w:rsidR="00A868AD" w:rsidRPr="00EE74C3" w:rsidRDefault="00A868AD" w:rsidP="00A868AD">
      <w:pPr>
        <w:spacing w:after="0" w:line="240" w:lineRule="auto"/>
        <w:jc w:val="both"/>
        <w:rPr>
          <w:rFonts w:cs="Calibri"/>
          <w:b/>
        </w:rPr>
      </w:pPr>
      <w:r w:rsidRPr="00EE74C3">
        <w:rPr>
          <w:rFonts w:cs="Calibri"/>
          <w:b/>
        </w:rPr>
        <w:lastRenderedPageBreak/>
        <w:t xml:space="preserve">UNIT – IV </w:t>
      </w:r>
    </w:p>
    <w:p w:rsidR="00A868AD" w:rsidRPr="00EE74C3" w:rsidRDefault="00A868AD" w:rsidP="00A868AD">
      <w:pPr>
        <w:spacing w:after="0" w:line="240" w:lineRule="auto"/>
        <w:jc w:val="both"/>
        <w:rPr>
          <w:rFonts w:cs="Calibri"/>
        </w:rPr>
      </w:pPr>
      <w:r w:rsidRPr="00EE74C3">
        <w:rPr>
          <w:rFonts w:cs="Calibri"/>
          <w:b/>
        </w:rPr>
        <w:t>ITS Architecture</w:t>
      </w:r>
      <w:r w:rsidRPr="00EE74C3">
        <w:rPr>
          <w:rFonts w:cs="Calibri"/>
        </w:rPr>
        <w:t xml:space="preserve"> – Regional and Project ITS architecture; Concept of operations; ITS Models and Evaluation Methods; Planning and human factor issues for ITS, Case studies on deployment planning and system design and operation; ITS and safety, ITS and security, ITS planning.</w:t>
      </w:r>
    </w:p>
    <w:p w:rsidR="00A868AD" w:rsidRPr="00EE74C3" w:rsidRDefault="00A868AD" w:rsidP="00A868AD">
      <w:pPr>
        <w:spacing w:after="0" w:line="240" w:lineRule="auto"/>
        <w:jc w:val="both"/>
        <w:rPr>
          <w:rFonts w:cs="Calibri"/>
          <w:b/>
        </w:rPr>
      </w:pPr>
    </w:p>
    <w:p w:rsidR="00A868AD" w:rsidRPr="00EE74C3" w:rsidRDefault="00A868AD" w:rsidP="00A868AD">
      <w:pPr>
        <w:spacing w:after="0" w:line="240" w:lineRule="auto"/>
        <w:jc w:val="both"/>
        <w:rPr>
          <w:rFonts w:cs="Calibri"/>
          <w:b/>
        </w:rPr>
      </w:pPr>
      <w:r w:rsidRPr="00EE74C3">
        <w:rPr>
          <w:rFonts w:cs="Calibri"/>
          <w:b/>
        </w:rPr>
        <w:t xml:space="preserve">UNIT – V </w:t>
      </w:r>
    </w:p>
    <w:p w:rsidR="00A868AD" w:rsidRPr="00EE74C3" w:rsidRDefault="00A868AD" w:rsidP="00A868AD">
      <w:pPr>
        <w:spacing w:after="0" w:line="240" w:lineRule="auto"/>
        <w:jc w:val="both"/>
        <w:rPr>
          <w:rFonts w:cs="Calibri"/>
        </w:rPr>
      </w:pPr>
      <w:r w:rsidRPr="00EE74C3">
        <w:rPr>
          <w:rFonts w:cs="Calibri"/>
          <w:b/>
        </w:rPr>
        <w:t>ITS applications</w:t>
      </w:r>
      <w:r w:rsidRPr="00EE74C3">
        <w:rPr>
          <w:rFonts w:cs="Calibri"/>
        </w:rPr>
        <w:t xml:space="preserve">: Traffic and incident management systems; ITS and sustainable mobility, travel demand management, electronic toll collection, ITS and road-pricing; Transportation network operations; commercial vehicle operations and intermodal freight; public transportation applications; </w:t>
      </w:r>
    </w:p>
    <w:p w:rsidR="00A868AD" w:rsidRPr="00EE74C3" w:rsidRDefault="00A868AD" w:rsidP="00A868AD">
      <w:pPr>
        <w:spacing w:after="0" w:line="240" w:lineRule="auto"/>
        <w:jc w:val="both"/>
        <w:rPr>
          <w:rFonts w:cs="Calibri"/>
        </w:rPr>
      </w:pPr>
    </w:p>
    <w:p w:rsidR="00A868AD" w:rsidRPr="00EE74C3" w:rsidRDefault="00A868AD" w:rsidP="00A868AD">
      <w:pPr>
        <w:spacing w:after="0" w:line="240" w:lineRule="auto"/>
        <w:jc w:val="both"/>
        <w:rPr>
          <w:rFonts w:cs="Calibri"/>
          <w:b/>
        </w:rPr>
      </w:pPr>
      <w:r w:rsidRPr="00EE74C3">
        <w:rPr>
          <w:rFonts w:cs="Calibri"/>
          <w:b/>
        </w:rPr>
        <w:t xml:space="preserve">UNIT – VI </w:t>
      </w:r>
    </w:p>
    <w:p w:rsidR="00A868AD" w:rsidRPr="00EE74C3" w:rsidRDefault="00A868AD" w:rsidP="00A868AD">
      <w:pPr>
        <w:spacing w:after="0" w:line="240" w:lineRule="auto"/>
        <w:jc w:val="both"/>
        <w:rPr>
          <w:rFonts w:cs="Calibri"/>
        </w:rPr>
      </w:pPr>
      <w:r w:rsidRPr="00EE74C3">
        <w:rPr>
          <w:rFonts w:cs="Calibri"/>
        </w:rPr>
        <w:t>ITS and regional strategic transportation planning, including regional architectures: ITS and changing transportation institutions Automated Highway Systems – Vehicles in Platoons – Integration of Automated Highway Systems. ITS Programs in the World – Overview of ITS implementations in developed countries, ITS in developing countries.</w:t>
      </w:r>
    </w:p>
    <w:p w:rsidR="00A868AD" w:rsidRPr="00EE74C3" w:rsidRDefault="00A868AD" w:rsidP="00A868AD">
      <w:pPr>
        <w:spacing w:after="0" w:line="240" w:lineRule="auto"/>
        <w:jc w:val="both"/>
        <w:rPr>
          <w:rFonts w:cs="Calibri"/>
        </w:rPr>
      </w:pPr>
    </w:p>
    <w:p w:rsidR="00A868AD" w:rsidRPr="00EE74C3" w:rsidRDefault="00A868AD" w:rsidP="00A868AD">
      <w:pPr>
        <w:spacing w:after="0" w:line="240" w:lineRule="auto"/>
        <w:jc w:val="both"/>
        <w:rPr>
          <w:rFonts w:cs="Calibri"/>
          <w:b/>
        </w:rPr>
      </w:pPr>
      <w:r>
        <w:rPr>
          <w:rFonts w:cs="Calibri"/>
          <w:b/>
        </w:rPr>
        <w:t>TEXT BOOKS:</w:t>
      </w:r>
    </w:p>
    <w:p w:rsidR="00A868AD" w:rsidRPr="00EE74C3" w:rsidRDefault="00A868AD" w:rsidP="00A868AD">
      <w:pPr>
        <w:pStyle w:val="ListParagraph"/>
        <w:numPr>
          <w:ilvl w:val="0"/>
          <w:numId w:val="200"/>
        </w:numPr>
        <w:spacing w:after="0" w:line="240" w:lineRule="auto"/>
        <w:jc w:val="both"/>
        <w:rPr>
          <w:rFonts w:cs="Calibri"/>
        </w:rPr>
      </w:pPr>
      <w:r w:rsidRPr="00EE74C3">
        <w:rPr>
          <w:rFonts w:cs="Calibri"/>
        </w:rPr>
        <w:t>Fundamentals of intelligent transportation systems planning By Mashrur A. Chowdhury, Adel Wadid Sadek.</w:t>
      </w:r>
    </w:p>
    <w:p w:rsidR="00A868AD" w:rsidRPr="00EE74C3" w:rsidRDefault="00A868AD" w:rsidP="00A868AD">
      <w:pPr>
        <w:pStyle w:val="ListParagraph"/>
        <w:numPr>
          <w:ilvl w:val="0"/>
          <w:numId w:val="200"/>
        </w:numPr>
        <w:spacing w:after="0" w:line="240" w:lineRule="auto"/>
        <w:jc w:val="both"/>
        <w:rPr>
          <w:rFonts w:cs="Calibri"/>
        </w:rPr>
      </w:pPr>
      <w:r w:rsidRPr="00EE74C3">
        <w:rPr>
          <w:rFonts w:cs="Calibri"/>
        </w:rPr>
        <w:t>Sensor technologies and Data requirements of ITS., by Lawrence A. Klein,</w:t>
      </w:r>
    </w:p>
    <w:p w:rsidR="00A868AD" w:rsidRPr="00EE74C3" w:rsidRDefault="00A868AD" w:rsidP="00A868AD">
      <w:pPr>
        <w:spacing w:after="0" w:line="240" w:lineRule="auto"/>
        <w:jc w:val="both"/>
        <w:rPr>
          <w:rFonts w:cs="Calibri"/>
          <w:b/>
        </w:rPr>
      </w:pPr>
    </w:p>
    <w:p w:rsidR="00A868AD" w:rsidRPr="00EE74C3" w:rsidRDefault="00A868AD" w:rsidP="00A868AD">
      <w:pPr>
        <w:spacing w:after="0" w:line="240" w:lineRule="auto"/>
        <w:jc w:val="both"/>
        <w:rPr>
          <w:rFonts w:cs="Calibri"/>
        </w:rPr>
      </w:pPr>
      <w:r>
        <w:rPr>
          <w:rFonts w:cs="Calibri"/>
          <w:b/>
        </w:rPr>
        <w:t>REFERENCES:</w:t>
      </w:r>
    </w:p>
    <w:p w:rsidR="00A868AD" w:rsidRPr="00EE74C3" w:rsidRDefault="00A868AD" w:rsidP="00A868AD">
      <w:pPr>
        <w:pStyle w:val="ListParagraph"/>
        <w:numPr>
          <w:ilvl w:val="0"/>
          <w:numId w:val="201"/>
        </w:numPr>
        <w:spacing w:after="0" w:line="240" w:lineRule="auto"/>
        <w:jc w:val="both"/>
        <w:rPr>
          <w:rFonts w:cs="Calibri"/>
        </w:rPr>
      </w:pPr>
      <w:r w:rsidRPr="00EE74C3">
        <w:rPr>
          <w:rFonts w:cs="Calibri"/>
        </w:rPr>
        <w:t>ITS Hand Book 2000: Recommendations for World Road Association (PIARC) by Kan Paul Chen, John Miles.</w:t>
      </w:r>
    </w:p>
    <w:p w:rsidR="00A868AD" w:rsidRPr="00EE74C3" w:rsidRDefault="00A868AD" w:rsidP="00A868AD">
      <w:pPr>
        <w:pStyle w:val="ListParagraph"/>
        <w:numPr>
          <w:ilvl w:val="0"/>
          <w:numId w:val="201"/>
        </w:numPr>
        <w:spacing w:after="0" w:line="240" w:lineRule="auto"/>
        <w:jc w:val="both"/>
        <w:rPr>
          <w:rFonts w:cs="Calibri"/>
        </w:rPr>
      </w:pPr>
      <w:r w:rsidRPr="00EE74C3">
        <w:rPr>
          <w:rFonts w:cs="Calibri"/>
        </w:rPr>
        <w:t>Sussman, J. M., Perspective on ITS, Artech House Publishers, 2005.</w:t>
      </w:r>
    </w:p>
    <w:p w:rsidR="00A868AD" w:rsidRPr="00EE74C3" w:rsidRDefault="00A868AD" w:rsidP="00A868AD">
      <w:pPr>
        <w:pStyle w:val="ListParagraph"/>
        <w:numPr>
          <w:ilvl w:val="0"/>
          <w:numId w:val="201"/>
        </w:numPr>
        <w:jc w:val="both"/>
      </w:pPr>
      <w:r w:rsidRPr="00EE74C3">
        <w:rPr>
          <w:rFonts w:cs="Calibri"/>
        </w:rPr>
        <w:t>National ITS Architecture Documentation, US Department of Transportation, 2007.</w:t>
      </w:r>
    </w:p>
    <w:p w:rsidR="006B5DE0" w:rsidRPr="00A20CBD" w:rsidRDefault="006B5DE0" w:rsidP="00A868AD">
      <w:pPr>
        <w:pStyle w:val="ListParagraph"/>
        <w:spacing w:after="0" w:line="240" w:lineRule="auto"/>
        <w:ind w:left="0"/>
        <w:jc w:val="center"/>
        <w:rPr>
          <w:b/>
          <w:bCs/>
          <w:caps/>
        </w:rPr>
      </w:pPr>
      <w:r w:rsidRPr="00EE74C3">
        <w:rPr>
          <w:rFonts w:cs="Calibri"/>
        </w:rPr>
        <w:br w:type="page"/>
      </w:r>
      <w:bookmarkStart w:id="40" w:name="_Toc484777258"/>
      <w:r w:rsidR="003D6C7B">
        <w:rPr>
          <w:b/>
          <w:bCs/>
          <w:caps/>
          <w:sz w:val="28"/>
        </w:rPr>
        <w:lastRenderedPageBreak/>
        <w:t>6</w:t>
      </w:r>
      <w:r w:rsidRPr="00A20CBD">
        <w:rPr>
          <w:b/>
          <w:bCs/>
          <w:caps/>
          <w:sz w:val="28"/>
        </w:rPr>
        <w:t>KC95:  Flow and Transport through Porous media</w:t>
      </w:r>
      <w:bookmarkEnd w:id="40"/>
    </w:p>
    <w:p w:rsidR="006B5DE0" w:rsidRPr="00EE74C3" w:rsidRDefault="006B5DE0" w:rsidP="006B5DE0">
      <w:pPr>
        <w:spacing w:after="0"/>
        <w:jc w:val="center"/>
        <w:rPr>
          <w:rFonts w:cs="Calibri"/>
          <w:b/>
        </w:rPr>
      </w:pPr>
      <w:r w:rsidRPr="00EE74C3">
        <w:rPr>
          <w:rFonts w:cs="Calibri"/>
          <w:b/>
        </w:rPr>
        <w:t>Professional Elective_5</w:t>
      </w:r>
    </w:p>
    <w:p w:rsidR="006B5DE0" w:rsidRPr="00EE74C3" w:rsidRDefault="006B5DE0" w:rsidP="006B5DE0">
      <w:pPr>
        <w:spacing w:after="0"/>
        <w:rPr>
          <w:rFonts w:cs="Calibri"/>
          <w:b/>
        </w:rPr>
      </w:pPr>
      <w:r>
        <w:rPr>
          <w:rFonts w:cs="Calibri"/>
          <w:b/>
        </w:rPr>
        <w:tab/>
      </w:r>
    </w:p>
    <w:p w:rsidR="006B5DE0" w:rsidRPr="00EE74C3" w:rsidRDefault="006B5DE0" w:rsidP="006B5DE0">
      <w:pPr>
        <w:spacing w:after="0"/>
        <w:rPr>
          <w:rFonts w:cs="Calibri"/>
          <w:b/>
        </w:rPr>
      </w:pPr>
      <w:r w:rsidRPr="00EE74C3">
        <w:rPr>
          <w:rFonts w:cs="Calibri"/>
          <w:b/>
        </w:rPr>
        <w:t>B.Tech IV Year II Sem.</w:t>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sidRPr="00EE74C3">
        <w:rPr>
          <w:rFonts w:cs="Calibri"/>
        </w:rPr>
        <w:tab/>
      </w:r>
      <w:r>
        <w:rPr>
          <w:rFonts w:cs="Calibri"/>
        </w:rPr>
        <w:tab/>
      </w:r>
      <w:r w:rsidRPr="00EE74C3">
        <w:rPr>
          <w:rFonts w:cs="Calibri"/>
          <w:b/>
        </w:rPr>
        <w:t xml:space="preserve">  L      T    P/D</w:t>
      </w:r>
      <w:r w:rsidRPr="00EE74C3">
        <w:rPr>
          <w:rFonts w:cs="Calibri"/>
          <w:b/>
        </w:rPr>
        <w:tab/>
        <w:t>C</w:t>
      </w:r>
    </w:p>
    <w:p w:rsidR="006B5DE0" w:rsidRPr="00EE74C3" w:rsidRDefault="006B5DE0" w:rsidP="006B5DE0">
      <w:pPr>
        <w:spacing w:after="0"/>
        <w:ind w:left="1440"/>
        <w:rPr>
          <w:rFonts w:cs="Calibri"/>
          <w:b/>
        </w:rPr>
      </w:pP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r>
      <w:r w:rsidRPr="00EE74C3">
        <w:rPr>
          <w:rFonts w:cs="Calibri"/>
          <w:b/>
        </w:rPr>
        <w:tab/>
        <w:t xml:space="preserve">  3     -    -</w:t>
      </w:r>
      <w:r w:rsidRPr="00EE74C3">
        <w:rPr>
          <w:rFonts w:cs="Calibri"/>
          <w:b/>
        </w:rPr>
        <w:tab/>
        <w:t>3</w:t>
      </w:r>
    </w:p>
    <w:tbl>
      <w:tblPr>
        <w:tblpPr w:leftFromText="180" w:rightFromText="180" w:vertAnchor="text" w:horzAnchor="margin" w:tblpXSpec="right"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0"/>
        <w:gridCol w:w="322"/>
        <w:gridCol w:w="320"/>
        <w:gridCol w:w="322"/>
        <w:gridCol w:w="316"/>
        <w:gridCol w:w="320"/>
        <w:gridCol w:w="320"/>
        <w:gridCol w:w="322"/>
        <w:gridCol w:w="262"/>
        <w:gridCol w:w="264"/>
        <w:gridCol w:w="307"/>
      </w:tblGrid>
      <w:tr w:rsidR="0030029E" w:rsidRPr="006A0144" w:rsidTr="0030029E">
        <w:tc>
          <w:tcPr>
            <w:tcW w:w="0" w:type="auto"/>
          </w:tcPr>
          <w:p w:rsidR="0030029E" w:rsidRPr="006A0144" w:rsidRDefault="0030029E" w:rsidP="0030029E">
            <w:pPr>
              <w:spacing w:after="0" w:line="240" w:lineRule="auto"/>
              <w:rPr>
                <w:sz w:val="20"/>
              </w:rPr>
            </w:pPr>
            <w:r w:rsidRPr="006A0144">
              <w:rPr>
                <w:sz w:val="20"/>
              </w:rPr>
              <w:t>a</w:t>
            </w:r>
          </w:p>
        </w:tc>
        <w:tc>
          <w:tcPr>
            <w:tcW w:w="0" w:type="auto"/>
          </w:tcPr>
          <w:p w:rsidR="0030029E" w:rsidRPr="006A0144" w:rsidRDefault="0030029E" w:rsidP="0030029E">
            <w:pPr>
              <w:spacing w:after="0" w:line="240" w:lineRule="auto"/>
              <w:rPr>
                <w:sz w:val="20"/>
              </w:rPr>
            </w:pPr>
            <w:r w:rsidRPr="006A0144">
              <w:rPr>
                <w:sz w:val="20"/>
              </w:rPr>
              <w:t>b</w:t>
            </w:r>
          </w:p>
        </w:tc>
        <w:tc>
          <w:tcPr>
            <w:tcW w:w="0" w:type="auto"/>
          </w:tcPr>
          <w:p w:rsidR="0030029E" w:rsidRPr="006A0144" w:rsidRDefault="0030029E" w:rsidP="0030029E">
            <w:pPr>
              <w:spacing w:after="0" w:line="240" w:lineRule="auto"/>
              <w:rPr>
                <w:sz w:val="20"/>
              </w:rPr>
            </w:pPr>
            <w:r w:rsidRPr="006A0144">
              <w:rPr>
                <w:sz w:val="20"/>
              </w:rPr>
              <w:t>c</w:t>
            </w:r>
          </w:p>
        </w:tc>
        <w:tc>
          <w:tcPr>
            <w:tcW w:w="0" w:type="auto"/>
          </w:tcPr>
          <w:p w:rsidR="0030029E" w:rsidRPr="006A0144" w:rsidRDefault="0030029E" w:rsidP="0030029E">
            <w:pPr>
              <w:spacing w:after="0" w:line="240" w:lineRule="auto"/>
              <w:rPr>
                <w:sz w:val="20"/>
              </w:rPr>
            </w:pPr>
            <w:r w:rsidRPr="006A0144">
              <w:rPr>
                <w:sz w:val="20"/>
              </w:rPr>
              <w:t>d</w:t>
            </w:r>
          </w:p>
        </w:tc>
        <w:tc>
          <w:tcPr>
            <w:tcW w:w="0" w:type="auto"/>
          </w:tcPr>
          <w:p w:rsidR="0030029E" w:rsidRPr="006A0144" w:rsidRDefault="0030029E" w:rsidP="0030029E">
            <w:pPr>
              <w:spacing w:after="0" w:line="240" w:lineRule="auto"/>
              <w:rPr>
                <w:sz w:val="20"/>
              </w:rPr>
            </w:pPr>
            <w:r w:rsidRPr="006A0144">
              <w:rPr>
                <w:sz w:val="20"/>
              </w:rPr>
              <w:t>e</w:t>
            </w:r>
          </w:p>
        </w:tc>
        <w:tc>
          <w:tcPr>
            <w:tcW w:w="0" w:type="auto"/>
          </w:tcPr>
          <w:p w:rsidR="0030029E" w:rsidRPr="006A0144" w:rsidRDefault="0030029E" w:rsidP="0030029E">
            <w:pPr>
              <w:spacing w:after="0" w:line="240" w:lineRule="auto"/>
              <w:rPr>
                <w:sz w:val="20"/>
              </w:rPr>
            </w:pPr>
            <w:r w:rsidRPr="006A0144">
              <w:rPr>
                <w:sz w:val="20"/>
              </w:rPr>
              <w:t>f</w:t>
            </w:r>
          </w:p>
        </w:tc>
        <w:tc>
          <w:tcPr>
            <w:tcW w:w="0" w:type="auto"/>
          </w:tcPr>
          <w:p w:rsidR="0030029E" w:rsidRPr="006A0144" w:rsidRDefault="0030029E" w:rsidP="0030029E">
            <w:pPr>
              <w:spacing w:after="0" w:line="240" w:lineRule="auto"/>
              <w:rPr>
                <w:sz w:val="20"/>
              </w:rPr>
            </w:pPr>
            <w:r w:rsidRPr="006A0144">
              <w:rPr>
                <w:sz w:val="20"/>
              </w:rPr>
              <w:t>g</w:t>
            </w:r>
          </w:p>
        </w:tc>
        <w:tc>
          <w:tcPr>
            <w:tcW w:w="0" w:type="auto"/>
          </w:tcPr>
          <w:p w:rsidR="0030029E" w:rsidRPr="006A0144" w:rsidRDefault="0030029E" w:rsidP="0030029E">
            <w:pPr>
              <w:spacing w:after="0" w:line="240" w:lineRule="auto"/>
              <w:rPr>
                <w:sz w:val="20"/>
              </w:rPr>
            </w:pPr>
            <w:r w:rsidRPr="006A0144">
              <w:rPr>
                <w:sz w:val="20"/>
              </w:rPr>
              <w:t>h</w:t>
            </w:r>
          </w:p>
        </w:tc>
        <w:tc>
          <w:tcPr>
            <w:tcW w:w="0" w:type="auto"/>
          </w:tcPr>
          <w:p w:rsidR="0030029E" w:rsidRPr="006A0144" w:rsidRDefault="0030029E" w:rsidP="0030029E">
            <w:pPr>
              <w:spacing w:after="0" w:line="240" w:lineRule="auto"/>
              <w:rPr>
                <w:sz w:val="20"/>
              </w:rPr>
            </w:pPr>
            <w:r w:rsidRPr="006A0144">
              <w:rPr>
                <w:sz w:val="20"/>
              </w:rPr>
              <w:t>i</w:t>
            </w:r>
          </w:p>
        </w:tc>
        <w:tc>
          <w:tcPr>
            <w:tcW w:w="0" w:type="auto"/>
          </w:tcPr>
          <w:p w:rsidR="0030029E" w:rsidRPr="006A0144" w:rsidRDefault="0030029E" w:rsidP="0030029E">
            <w:pPr>
              <w:spacing w:after="0" w:line="240" w:lineRule="auto"/>
              <w:rPr>
                <w:sz w:val="20"/>
              </w:rPr>
            </w:pPr>
            <w:r w:rsidRPr="006A0144">
              <w:rPr>
                <w:sz w:val="20"/>
              </w:rPr>
              <w:t>j</w:t>
            </w:r>
          </w:p>
        </w:tc>
        <w:tc>
          <w:tcPr>
            <w:tcW w:w="0" w:type="auto"/>
          </w:tcPr>
          <w:p w:rsidR="0030029E" w:rsidRPr="006A0144" w:rsidRDefault="0030029E" w:rsidP="0030029E">
            <w:pPr>
              <w:spacing w:after="0" w:line="240" w:lineRule="auto"/>
              <w:rPr>
                <w:sz w:val="20"/>
              </w:rPr>
            </w:pPr>
            <w:r w:rsidRPr="006A0144">
              <w:rPr>
                <w:sz w:val="20"/>
              </w:rPr>
              <w:t>k</w:t>
            </w:r>
          </w:p>
        </w:tc>
      </w:tr>
      <w:tr w:rsidR="0030029E" w:rsidRPr="006A0144" w:rsidTr="0030029E">
        <w:tc>
          <w:tcPr>
            <w:tcW w:w="0" w:type="auto"/>
          </w:tcPr>
          <w:p w:rsidR="0030029E" w:rsidRPr="006A0144" w:rsidRDefault="0030029E" w:rsidP="0030029E">
            <w:pPr>
              <w:spacing w:after="0" w:line="240" w:lineRule="auto"/>
              <w:rPr>
                <w:sz w:val="20"/>
              </w:rPr>
            </w:pPr>
            <w:r w:rsidRPr="006A0144">
              <w:rPr>
                <w:sz w:val="20"/>
              </w:rPr>
              <w:t>X</w:t>
            </w:r>
          </w:p>
        </w:tc>
        <w:tc>
          <w:tcPr>
            <w:tcW w:w="0" w:type="auto"/>
          </w:tcPr>
          <w:p w:rsidR="0030029E" w:rsidRPr="006A0144" w:rsidRDefault="0030029E" w:rsidP="0030029E">
            <w:pPr>
              <w:spacing w:after="0" w:line="240" w:lineRule="auto"/>
              <w:rPr>
                <w:sz w:val="20"/>
              </w:rPr>
            </w:pPr>
            <w:r w:rsidRPr="006A0144">
              <w:rPr>
                <w:sz w:val="20"/>
              </w:rPr>
              <w:t>X</w:t>
            </w:r>
          </w:p>
        </w:tc>
        <w:tc>
          <w:tcPr>
            <w:tcW w:w="0" w:type="auto"/>
          </w:tcPr>
          <w:p w:rsidR="0030029E" w:rsidRPr="006A0144" w:rsidRDefault="0030029E" w:rsidP="0030029E">
            <w:pPr>
              <w:spacing w:after="0" w:line="240" w:lineRule="auto"/>
              <w:rPr>
                <w:sz w:val="20"/>
              </w:rPr>
            </w:pPr>
            <w:r w:rsidRPr="006A0144">
              <w:rPr>
                <w:sz w:val="20"/>
              </w:rPr>
              <w:t>X</w:t>
            </w:r>
          </w:p>
        </w:tc>
        <w:tc>
          <w:tcPr>
            <w:tcW w:w="0" w:type="auto"/>
          </w:tcPr>
          <w:p w:rsidR="0030029E" w:rsidRPr="006A0144" w:rsidRDefault="0030029E" w:rsidP="0030029E">
            <w:pPr>
              <w:spacing w:after="0" w:line="240" w:lineRule="auto"/>
              <w:rPr>
                <w:sz w:val="20"/>
              </w:rPr>
            </w:pPr>
          </w:p>
        </w:tc>
        <w:tc>
          <w:tcPr>
            <w:tcW w:w="0" w:type="auto"/>
          </w:tcPr>
          <w:p w:rsidR="0030029E" w:rsidRPr="006A0144" w:rsidRDefault="0030029E" w:rsidP="0030029E">
            <w:pPr>
              <w:spacing w:after="0" w:line="240" w:lineRule="auto"/>
              <w:rPr>
                <w:sz w:val="20"/>
              </w:rPr>
            </w:pPr>
          </w:p>
        </w:tc>
        <w:tc>
          <w:tcPr>
            <w:tcW w:w="0" w:type="auto"/>
          </w:tcPr>
          <w:p w:rsidR="0030029E" w:rsidRPr="006A0144" w:rsidRDefault="0030029E" w:rsidP="0030029E">
            <w:pPr>
              <w:spacing w:after="0" w:line="240" w:lineRule="auto"/>
              <w:rPr>
                <w:sz w:val="20"/>
              </w:rPr>
            </w:pPr>
            <w:r w:rsidRPr="006A0144">
              <w:rPr>
                <w:sz w:val="20"/>
              </w:rPr>
              <w:t>X</w:t>
            </w:r>
          </w:p>
        </w:tc>
        <w:tc>
          <w:tcPr>
            <w:tcW w:w="0" w:type="auto"/>
          </w:tcPr>
          <w:p w:rsidR="0030029E" w:rsidRPr="006A0144" w:rsidRDefault="0030029E" w:rsidP="0030029E">
            <w:pPr>
              <w:spacing w:after="0" w:line="240" w:lineRule="auto"/>
              <w:rPr>
                <w:sz w:val="20"/>
              </w:rPr>
            </w:pPr>
            <w:r w:rsidRPr="006A0144">
              <w:rPr>
                <w:sz w:val="20"/>
              </w:rPr>
              <w:t>X</w:t>
            </w:r>
          </w:p>
        </w:tc>
        <w:tc>
          <w:tcPr>
            <w:tcW w:w="0" w:type="auto"/>
          </w:tcPr>
          <w:p w:rsidR="0030029E" w:rsidRPr="006A0144" w:rsidRDefault="0030029E" w:rsidP="0030029E">
            <w:pPr>
              <w:spacing w:after="0" w:line="240" w:lineRule="auto"/>
              <w:rPr>
                <w:sz w:val="20"/>
              </w:rPr>
            </w:pPr>
          </w:p>
        </w:tc>
        <w:tc>
          <w:tcPr>
            <w:tcW w:w="0" w:type="auto"/>
          </w:tcPr>
          <w:p w:rsidR="0030029E" w:rsidRPr="006A0144" w:rsidRDefault="0030029E" w:rsidP="0030029E">
            <w:pPr>
              <w:spacing w:after="0" w:line="240" w:lineRule="auto"/>
              <w:rPr>
                <w:sz w:val="20"/>
              </w:rPr>
            </w:pPr>
          </w:p>
        </w:tc>
        <w:tc>
          <w:tcPr>
            <w:tcW w:w="0" w:type="auto"/>
          </w:tcPr>
          <w:p w:rsidR="0030029E" w:rsidRPr="006A0144" w:rsidRDefault="0030029E" w:rsidP="0030029E">
            <w:pPr>
              <w:spacing w:after="0" w:line="240" w:lineRule="auto"/>
              <w:rPr>
                <w:sz w:val="20"/>
              </w:rPr>
            </w:pPr>
          </w:p>
        </w:tc>
        <w:tc>
          <w:tcPr>
            <w:tcW w:w="0" w:type="auto"/>
          </w:tcPr>
          <w:p w:rsidR="0030029E" w:rsidRPr="006A0144" w:rsidRDefault="0030029E" w:rsidP="0030029E">
            <w:pPr>
              <w:spacing w:after="0" w:line="240" w:lineRule="auto"/>
              <w:rPr>
                <w:sz w:val="20"/>
              </w:rPr>
            </w:pPr>
          </w:p>
        </w:tc>
      </w:tr>
    </w:tbl>
    <w:p w:rsidR="006B5DE0" w:rsidRDefault="006B5DE0" w:rsidP="006B5DE0">
      <w:pPr>
        <w:spacing w:after="0" w:line="240" w:lineRule="auto"/>
        <w:jc w:val="both"/>
        <w:rPr>
          <w:rFonts w:cs="Calibri"/>
          <w:b/>
          <w:bCs/>
        </w:rPr>
      </w:pPr>
    </w:p>
    <w:p w:rsidR="006B5DE0" w:rsidRDefault="006B5DE0" w:rsidP="006B5DE0">
      <w:pPr>
        <w:spacing w:after="0" w:line="240" w:lineRule="auto"/>
        <w:jc w:val="both"/>
        <w:rPr>
          <w:rFonts w:cs="Calibri"/>
          <w:b/>
          <w:bCs/>
        </w:rPr>
      </w:pPr>
    </w:p>
    <w:p w:rsidR="006B5DE0" w:rsidRDefault="006B5DE0" w:rsidP="006B5DE0">
      <w:pPr>
        <w:spacing w:after="0" w:line="240" w:lineRule="auto"/>
        <w:jc w:val="both"/>
        <w:rPr>
          <w:rFonts w:cs="Calibri"/>
          <w:b/>
          <w:bCs/>
        </w:rPr>
      </w:pPr>
    </w:p>
    <w:p w:rsidR="006B5DE0" w:rsidRPr="00810727" w:rsidRDefault="006B5DE0" w:rsidP="006B5DE0">
      <w:pPr>
        <w:spacing w:after="0" w:line="240" w:lineRule="auto"/>
        <w:jc w:val="both"/>
        <w:rPr>
          <w:rFonts w:cs="Calibri"/>
          <w:b/>
          <w:bCs/>
          <w:sz w:val="24"/>
          <w:szCs w:val="24"/>
        </w:rPr>
      </w:pPr>
      <w:r w:rsidRPr="00810727">
        <w:rPr>
          <w:rFonts w:cs="Calibri"/>
          <w:b/>
          <w:bCs/>
          <w:sz w:val="24"/>
          <w:szCs w:val="24"/>
        </w:rPr>
        <w:t>Course Objective</w:t>
      </w:r>
    </w:p>
    <w:p w:rsidR="006B5DE0" w:rsidRPr="00EE74C3" w:rsidRDefault="006B5DE0" w:rsidP="006B5DE0">
      <w:pPr>
        <w:spacing w:after="0" w:line="240" w:lineRule="auto"/>
        <w:jc w:val="both"/>
        <w:rPr>
          <w:rFonts w:cs="Calibri"/>
          <w:bCs/>
        </w:rPr>
      </w:pPr>
      <w:r w:rsidRPr="00EE74C3">
        <w:rPr>
          <w:rFonts w:cs="Calibri"/>
          <w:bCs/>
        </w:rPr>
        <w:t>The objectives of learning the subject are to understand</w:t>
      </w:r>
    </w:p>
    <w:p w:rsidR="006B5DE0" w:rsidRPr="00EE74C3" w:rsidRDefault="006B5DE0" w:rsidP="006D7874">
      <w:pPr>
        <w:numPr>
          <w:ilvl w:val="0"/>
          <w:numId w:val="162"/>
        </w:numPr>
        <w:spacing w:after="0" w:line="240" w:lineRule="auto"/>
        <w:jc w:val="both"/>
        <w:rPr>
          <w:rFonts w:cs="Calibri"/>
          <w:bCs/>
        </w:rPr>
      </w:pPr>
      <w:r w:rsidRPr="00EE74C3">
        <w:rPr>
          <w:rFonts w:cs="Calibri"/>
          <w:bCs/>
        </w:rPr>
        <w:t>Flow and transport through porous media</w:t>
      </w:r>
    </w:p>
    <w:p w:rsidR="006B5DE0" w:rsidRPr="00EE74C3" w:rsidRDefault="006B5DE0" w:rsidP="006D7874">
      <w:pPr>
        <w:numPr>
          <w:ilvl w:val="0"/>
          <w:numId w:val="162"/>
        </w:numPr>
        <w:spacing w:after="0" w:line="240" w:lineRule="auto"/>
        <w:jc w:val="both"/>
        <w:rPr>
          <w:rFonts w:cs="Calibri"/>
          <w:bCs/>
        </w:rPr>
      </w:pPr>
      <w:r w:rsidRPr="00EE74C3">
        <w:rPr>
          <w:rFonts w:cs="Calibri"/>
          <w:bCs/>
        </w:rPr>
        <w:t>Basic principles of flows in porous media</w:t>
      </w:r>
    </w:p>
    <w:p w:rsidR="006B5DE0" w:rsidRPr="00EE74C3" w:rsidRDefault="006B5DE0" w:rsidP="006D7874">
      <w:pPr>
        <w:numPr>
          <w:ilvl w:val="0"/>
          <w:numId w:val="162"/>
        </w:numPr>
        <w:spacing w:after="0" w:line="240" w:lineRule="auto"/>
        <w:jc w:val="both"/>
        <w:rPr>
          <w:rFonts w:cs="Calibri"/>
          <w:bCs/>
        </w:rPr>
      </w:pPr>
      <w:r w:rsidRPr="00EE74C3">
        <w:rPr>
          <w:rFonts w:cs="Calibri"/>
          <w:bCs/>
        </w:rPr>
        <w:t>Percolation theory</w:t>
      </w:r>
    </w:p>
    <w:p w:rsidR="006B5DE0" w:rsidRPr="00EE74C3" w:rsidRDefault="006B5DE0" w:rsidP="006D7874">
      <w:pPr>
        <w:numPr>
          <w:ilvl w:val="0"/>
          <w:numId w:val="162"/>
        </w:numPr>
        <w:spacing w:after="0" w:line="240" w:lineRule="auto"/>
        <w:jc w:val="both"/>
        <w:rPr>
          <w:rFonts w:cs="Calibri"/>
          <w:bCs/>
        </w:rPr>
      </w:pPr>
      <w:r w:rsidRPr="00EE74C3">
        <w:rPr>
          <w:rFonts w:cs="Calibri"/>
          <w:bCs/>
        </w:rPr>
        <w:t>Single phase flow in a porous medium</w:t>
      </w:r>
    </w:p>
    <w:p w:rsidR="006B5DE0" w:rsidRPr="00EE74C3" w:rsidRDefault="006B5DE0" w:rsidP="006D7874">
      <w:pPr>
        <w:numPr>
          <w:ilvl w:val="0"/>
          <w:numId w:val="162"/>
        </w:numPr>
        <w:spacing w:after="0" w:line="240" w:lineRule="auto"/>
        <w:jc w:val="both"/>
        <w:rPr>
          <w:rFonts w:cs="Calibri"/>
          <w:bCs/>
        </w:rPr>
      </w:pPr>
      <w:r w:rsidRPr="00EE74C3">
        <w:rPr>
          <w:rFonts w:cs="Calibri"/>
          <w:bCs/>
        </w:rPr>
        <w:t>Continuum approach, Pore network approach</w:t>
      </w:r>
    </w:p>
    <w:p w:rsidR="006B5DE0" w:rsidRPr="00EE74C3" w:rsidRDefault="006B5DE0" w:rsidP="006D7874">
      <w:pPr>
        <w:numPr>
          <w:ilvl w:val="0"/>
          <w:numId w:val="162"/>
        </w:numPr>
        <w:spacing w:after="0" w:line="240" w:lineRule="auto"/>
        <w:jc w:val="both"/>
        <w:rPr>
          <w:rFonts w:cs="Calibri"/>
          <w:bCs/>
        </w:rPr>
      </w:pPr>
      <w:r w:rsidRPr="00EE74C3">
        <w:rPr>
          <w:rFonts w:cs="Calibri"/>
          <w:bCs/>
        </w:rPr>
        <w:t>Multiphase flows in porous media</w:t>
      </w:r>
    </w:p>
    <w:p w:rsidR="006B5DE0" w:rsidRPr="00EE74C3" w:rsidRDefault="006B5DE0" w:rsidP="006B5DE0">
      <w:pPr>
        <w:spacing w:after="0" w:line="240" w:lineRule="auto"/>
        <w:jc w:val="both"/>
        <w:rPr>
          <w:rFonts w:cs="Calibri"/>
          <w:b/>
          <w:bCs/>
        </w:rPr>
      </w:pPr>
    </w:p>
    <w:p w:rsidR="006B5DE0" w:rsidRPr="00810727" w:rsidRDefault="006B5DE0" w:rsidP="006B5DE0">
      <w:pPr>
        <w:spacing w:after="0" w:line="240" w:lineRule="auto"/>
        <w:jc w:val="both"/>
        <w:rPr>
          <w:rFonts w:cs="Calibri"/>
          <w:b/>
          <w:bCs/>
          <w:sz w:val="24"/>
          <w:szCs w:val="24"/>
        </w:rPr>
      </w:pPr>
      <w:r w:rsidRPr="00810727">
        <w:rPr>
          <w:rFonts w:cs="Calibri"/>
          <w:b/>
          <w:bCs/>
          <w:sz w:val="24"/>
          <w:szCs w:val="24"/>
        </w:rPr>
        <w:t>Course Outcome</w:t>
      </w:r>
    </w:p>
    <w:p w:rsidR="006B5DE0" w:rsidRPr="00EE74C3" w:rsidRDefault="006B5DE0" w:rsidP="006B5DE0">
      <w:pPr>
        <w:spacing w:after="0" w:line="240" w:lineRule="auto"/>
        <w:jc w:val="both"/>
        <w:rPr>
          <w:rFonts w:cs="Calibri"/>
          <w:bCs/>
        </w:rPr>
      </w:pPr>
      <w:r w:rsidRPr="00EE74C3">
        <w:rPr>
          <w:rFonts w:cs="Calibri"/>
          <w:bCs/>
        </w:rPr>
        <w:t>On successful completion of the course, students will be able to</w:t>
      </w:r>
    </w:p>
    <w:p w:rsidR="006B5DE0" w:rsidRPr="00EE74C3" w:rsidRDefault="006B5DE0" w:rsidP="006D7874">
      <w:pPr>
        <w:numPr>
          <w:ilvl w:val="0"/>
          <w:numId w:val="163"/>
        </w:numPr>
        <w:spacing w:after="0" w:line="240" w:lineRule="auto"/>
        <w:jc w:val="both"/>
        <w:rPr>
          <w:rFonts w:cs="Calibri"/>
          <w:bCs/>
        </w:rPr>
      </w:pPr>
      <w:r w:rsidRPr="00EE74C3">
        <w:rPr>
          <w:rFonts w:cs="Calibri"/>
          <w:bCs/>
        </w:rPr>
        <w:t>Understand basics of flow and transport through porous media</w:t>
      </w:r>
    </w:p>
    <w:p w:rsidR="006B5DE0" w:rsidRPr="00EE74C3" w:rsidRDefault="006B5DE0" w:rsidP="006D7874">
      <w:pPr>
        <w:numPr>
          <w:ilvl w:val="0"/>
          <w:numId w:val="163"/>
        </w:numPr>
        <w:spacing w:after="0" w:line="240" w:lineRule="auto"/>
        <w:jc w:val="both"/>
        <w:rPr>
          <w:rFonts w:cs="Calibri"/>
          <w:bCs/>
        </w:rPr>
      </w:pPr>
      <w:r w:rsidRPr="00EE74C3">
        <w:rPr>
          <w:rFonts w:cs="Calibri"/>
          <w:bCs/>
        </w:rPr>
        <w:t>Understand the basic principles of flows in porous media</w:t>
      </w:r>
    </w:p>
    <w:p w:rsidR="006B5DE0" w:rsidRPr="00EE74C3" w:rsidRDefault="006B5DE0" w:rsidP="006D7874">
      <w:pPr>
        <w:numPr>
          <w:ilvl w:val="0"/>
          <w:numId w:val="163"/>
        </w:numPr>
        <w:spacing w:after="0" w:line="240" w:lineRule="auto"/>
        <w:jc w:val="both"/>
        <w:rPr>
          <w:rFonts w:cs="Calibri"/>
          <w:bCs/>
        </w:rPr>
      </w:pPr>
      <w:r w:rsidRPr="00EE74C3">
        <w:rPr>
          <w:rFonts w:cs="Calibri"/>
          <w:bCs/>
        </w:rPr>
        <w:t>Understand the single Phase Flow in a porous medium</w:t>
      </w:r>
    </w:p>
    <w:p w:rsidR="006B5DE0" w:rsidRPr="00EE74C3" w:rsidRDefault="006B5DE0" w:rsidP="006D7874">
      <w:pPr>
        <w:numPr>
          <w:ilvl w:val="0"/>
          <w:numId w:val="163"/>
        </w:numPr>
        <w:spacing w:after="0" w:line="240" w:lineRule="auto"/>
        <w:jc w:val="both"/>
        <w:rPr>
          <w:rFonts w:cs="Calibri"/>
          <w:bCs/>
        </w:rPr>
      </w:pPr>
      <w:r w:rsidRPr="00EE74C3">
        <w:rPr>
          <w:rFonts w:cs="Calibri"/>
          <w:bCs/>
        </w:rPr>
        <w:t xml:space="preserve">Understand the concept of continuum approach </w:t>
      </w:r>
    </w:p>
    <w:p w:rsidR="006B5DE0" w:rsidRPr="00EE74C3" w:rsidRDefault="006B5DE0" w:rsidP="006D7874">
      <w:pPr>
        <w:numPr>
          <w:ilvl w:val="0"/>
          <w:numId w:val="163"/>
        </w:numPr>
        <w:spacing w:after="0" w:line="240" w:lineRule="auto"/>
        <w:jc w:val="both"/>
        <w:rPr>
          <w:rFonts w:cs="Calibri"/>
          <w:bCs/>
        </w:rPr>
      </w:pPr>
      <w:r w:rsidRPr="00EE74C3">
        <w:rPr>
          <w:rFonts w:cs="Calibri"/>
          <w:bCs/>
        </w:rPr>
        <w:t>Understand the concept pore network approach and its method.</w:t>
      </w:r>
    </w:p>
    <w:p w:rsidR="006B5DE0" w:rsidRPr="00EE74C3" w:rsidRDefault="006B5DE0" w:rsidP="006D7874">
      <w:pPr>
        <w:numPr>
          <w:ilvl w:val="0"/>
          <w:numId w:val="163"/>
        </w:numPr>
        <w:spacing w:after="0" w:line="240" w:lineRule="auto"/>
        <w:jc w:val="both"/>
        <w:rPr>
          <w:rFonts w:cs="Calibri"/>
          <w:bCs/>
        </w:rPr>
      </w:pPr>
      <w:r w:rsidRPr="00EE74C3">
        <w:rPr>
          <w:rFonts w:cs="Calibri"/>
          <w:bCs/>
        </w:rPr>
        <w:t>Understand Multiphase flows in porous media</w:t>
      </w:r>
    </w:p>
    <w:p w:rsidR="006B5DE0" w:rsidRPr="00EE74C3" w:rsidRDefault="006B5DE0" w:rsidP="006B5DE0">
      <w:pPr>
        <w:spacing w:after="0" w:line="240" w:lineRule="auto"/>
        <w:jc w:val="both"/>
        <w:rPr>
          <w:rFonts w:cs="Calibri"/>
          <w:b/>
          <w:bCs/>
        </w:rPr>
      </w:pPr>
    </w:p>
    <w:p w:rsidR="006B5DE0" w:rsidRPr="00EE74C3" w:rsidRDefault="006B5DE0" w:rsidP="006B5DE0">
      <w:pPr>
        <w:spacing w:after="0" w:line="240" w:lineRule="auto"/>
        <w:jc w:val="both"/>
        <w:rPr>
          <w:rFonts w:cs="Calibri"/>
          <w:b/>
          <w:bCs/>
        </w:rPr>
      </w:pPr>
      <w:r w:rsidRPr="00EE74C3">
        <w:rPr>
          <w:rFonts w:cs="Calibri"/>
          <w:b/>
          <w:bCs/>
        </w:rPr>
        <w:t>UNIT-I:</w:t>
      </w:r>
    </w:p>
    <w:p w:rsidR="006B5DE0" w:rsidRPr="00EE74C3" w:rsidRDefault="006B5DE0" w:rsidP="006B5DE0">
      <w:pPr>
        <w:spacing w:after="0" w:line="240" w:lineRule="auto"/>
        <w:jc w:val="both"/>
        <w:rPr>
          <w:rFonts w:cs="Calibri"/>
          <w:bCs/>
        </w:rPr>
      </w:pPr>
      <w:r w:rsidRPr="00EE74C3">
        <w:rPr>
          <w:rFonts w:cs="Calibri"/>
          <w:b/>
          <w:bCs/>
        </w:rPr>
        <w:t>The Porous Medium</w:t>
      </w:r>
      <w:r w:rsidRPr="00EE74C3">
        <w:rPr>
          <w:rFonts w:cs="Calibri"/>
          <w:bCs/>
        </w:rPr>
        <w:t xml:space="preserve"> Introduction, the Physical Medium, Relevant Physical Phenomena, Pore Scale vs. Continuum Scale, Fluid and Porous Matrix Properties, Surface Phenomena Adsorption, Wetting, Thin Films, Transport through Membranes.</w:t>
      </w:r>
    </w:p>
    <w:p w:rsidR="006B5DE0" w:rsidRPr="00EE74C3" w:rsidRDefault="006B5DE0" w:rsidP="006B5DE0">
      <w:pPr>
        <w:spacing w:after="0" w:line="240" w:lineRule="auto"/>
        <w:jc w:val="both"/>
        <w:rPr>
          <w:rFonts w:cs="Calibri"/>
          <w:b/>
          <w:bCs/>
        </w:rPr>
      </w:pPr>
    </w:p>
    <w:p w:rsidR="006B5DE0" w:rsidRPr="00EE74C3" w:rsidRDefault="006B5DE0" w:rsidP="006B5DE0">
      <w:pPr>
        <w:spacing w:after="0" w:line="240" w:lineRule="auto"/>
        <w:jc w:val="both"/>
        <w:rPr>
          <w:rFonts w:cs="Calibri"/>
          <w:b/>
          <w:bCs/>
        </w:rPr>
      </w:pPr>
      <w:r w:rsidRPr="00EE74C3">
        <w:rPr>
          <w:rFonts w:cs="Calibri"/>
          <w:b/>
          <w:bCs/>
        </w:rPr>
        <w:t>UNIT-II:</w:t>
      </w:r>
    </w:p>
    <w:p w:rsidR="006B5DE0" w:rsidRPr="00EE74C3" w:rsidRDefault="006B5DE0" w:rsidP="006B5DE0">
      <w:pPr>
        <w:spacing w:after="0" w:line="240" w:lineRule="auto"/>
        <w:jc w:val="both"/>
        <w:rPr>
          <w:rFonts w:cs="Calibri"/>
          <w:bCs/>
        </w:rPr>
      </w:pPr>
      <w:r w:rsidRPr="00EE74C3">
        <w:rPr>
          <w:rFonts w:cs="Calibri"/>
          <w:b/>
          <w:bCs/>
        </w:rPr>
        <w:t>Balance Principles: </w:t>
      </w:r>
      <w:r w:rsidRPr="00EE74C3">
        <w:rPr>
          <w:rFonts w:cs="Calibri"/>
          <w:bCs/>
        </w:rPr>
        <w:t>Mass, Momentum and Energy Conservation, Equations of Motion; Diffusion and Convective-Diffusion Equations; Fluid Flow in Porous Media; Multiphase Flows in Porous Media</w:t>
      </w:r>
    </w:p>
    <w:p w:rsidR="006B5DE0" w:rsidRPr="00EE74C3" w:rsidRDefault="006B5DE0" w:rsidP="006B5DE0">
      <w:pPr>
        <w:spacing w:after="0" w:line="240" w:lineRule="auto"/>
        <w:jc w:val="both"/>
        <w:rPr>
          <w:rFonts w:cs="Calibri"/>
          <w:b/>
          <w:bCs/>
        </w:rPr>
      </w:pPr>
    </w:p>
    <w:p w:rsidR="006B5DE0" w:rsidRPr="00EE74C3" w:rsidRDefault="006B5DE0" w:rsidP="006B5DE0">
      <w:pPr>
        <w:spacing w:after="0" w:line="240" w:lineRule="auto"/>
        <w:jc w:val="both"/>
        <w:rPr>
          <w:rFonts w:cs="Calibri"/>
          <w:b/>
          <w:bCs/>
        </w:rPr>
      </w:pPr>
      <w:r w:rsidRPr="00EE74C3">
        <w:rPr>
          <w:rFonts w:cs="Calibri"/>
          <w:b/>
          <w:bCs/>
        </w:rPr>
        <w:t>UNIT-III:</w:t>
      </w:r>
    </w:p>
    <w:p w:rsidR="006B5DE0" w:rsidRPr="00EE74C3" w:rsidRDefault="006B5DE0" w:rsidP="006B5DE0">
      <w:pPr>
        <w:spacing w:after="0" w:line="240" w:lineRule="auto"/>
        <w:jc w:val="both"/>
        <w:rPr>
          <w:rFonts w:cs="Calibri"/>
          <w:b/>
          <w:bCs/>
        </w:rPr>
      </w:pPr>
      <w:r w:rsidRPr="00EE74C3">
        <w:rPr>
          <w:rFonts w:cs="Calibri"/>
          <w:b/>
          <w:bCs/>
        </w:rPr>
        <w:t>Characterization of pore space connectivity: Percolation theory:</w:t>
      </w:r>
      <w:r w:rsidRPr="00EE74C3">
        <w:rPr>
          <w:rFonts w:cs="Calibri"/>
          <w:bCs/>
        </w:rPr>
        <w:t> Network Models of porous media, Percolation Theory, connectivity and cluster property, Difference between numerical and continuum equation, porous material with low percolation threshold, Network model with correlation.</w:t>
      </w:r>
    </w:p>
    <w:p w:rsidR="006B5DE0" w:rsidRPr="00EE74C3" w:rsidRDefault="006B5DE0" w:rsidP="006B5DE0">
      <w:pPr>
        <w:spacing w:after="0" w:line="240" w:lineRule="auto"/>
        <w:jc w:val="both"/>
        <w:rPr>
          <w:rFonts w:cs="Calibri"/>
          <w:b/>
          <w:bCs/>
        </w:rPr>
      </w:pPr>
    </w:p>
    <w:p w:rsidR="006B5DE0" w:rsidRPr="00EE74C3" w:rsidRDefault="006B5DE0" w:rsidP="006B5DE0">
      <w:pPr>
        <w:spacing w:after="0" w:line="240" w:lineRule="auto"/>
        <w:jc w:val="both"/>
        <w:rPr>
          <w:rFonts w:cs="Calibri"/>
          <w:b/>
          <w:bCs/>
        </w:rPr>
      </w:pPr>
      <w:r w:rsidRPr="00EE74C3">
        <w:rPr>
          <w:rFonts w:cs="Calibri"/>
          <w:b/>
          <w:bCs/>
        </w:rPr>
        <w:t>UNIT-IV:</w:t>
      </w:r>
    </w:p>
    <w:p w:rsidR="006B5DE0" w:rsidRPr="00EE74C3" w:rsidRDefault="006B5DE0" w:rsidP="006B5DE0">
      <w:pPr>
        <w:spacing w:after="0" w:line="240" w:lineRule="auto"/>
        <w:jc w:val="both"/>
        <w:rPr>
          <w:rFonts w:cs="Calibri"/>
          <w:b/>
          <w:bCs/>
        </w:rPr>
      </w:pPr>
      <w:r w:rsidRPr="00EE74C3">
        <w:rPr>
          <w:rFonts w:cs="Calibri"/>
          <w:b/>
          <w:bCs/>
        </w:rPr>
        <w:t>Single Phase Flow in a Porous Medium: The Continuum Approach:</w:t>
      </w:r>
      <w:r w:rsidRPr="00EE74C3">
        <w:rPr>
          <w:rFonts w:cs="Calibri"/>
          <w:bCs/>
        </w:rPr>
        <w:t xml:space="preserve"> Derivation of Darcy's Law: Ensemble Averaging, Measurement of Permeability, Exact Results, Fluid Flow,  Transport, Effective-Medium and Mean-Field Approximations , Fluid Flow, Transport, Cluster Expansion, Fluid Flow, Rigorous Bounds </w:t>
      </w:r>
    </w:p>
    <w:p w:rsidR="006B5DE0" w:rsidRDefault="006B5DE0" w:rsidP="006B5DE0">
      <w:pPr>
        <w:spacing w:after="0" w:line="240" w:lineRule="auto"/>
        <w:jc w:val="both"/>
        <w:rPr>
          <w:rFonts w:cs="Calibri"/>
          <w:b/>
          <w:bCs/>
        </w:rPr>
      </w:pPr>
    </w:p>
    <w:p w:rsidR="006B5DE0" w:rsidRPr="00EE74C3" w:rsidRDefault="006B5DE0" w:rsidP="006B5DE0">
      <w:pPr>
        <w:spacing w:after="0" w:line="240" w:lineRule="auto"/>
        <w:jc w:val="both"/>
        <w:rPr>
          <w:rFonts w:cs="Calibri"/>
          <w:b/>
          <w:bCs/>
        </w:rPr>
      </w:pPr>
      <w:r>
        <w:rPr>
          <w:rFonts w:cs="Calibri"/>
          <w:b/>
          <w:bCs/>
        </w:rPr>
        <w:br w:type="page"/>
      </w:r>
      <w:r w:rsidRPr="00EE74C3">
        <w:rPr>
          <w:rFonts w:cs="Calibri"/>
          <w:b/>
          <w:bCs/>
        </w:rPr>
        <w:lastRenderedPageBreak/>
        <w:t>UNIT-V:</w:t>
      </w:r>
    </w:p>
    <w:p w:rsidR="006B5DE0" w:rsidRPr="00EE74C3" w:rsidRDefault="006B5DE0" w:rsidP="006B5DE0">
      <w:pPr>
        <w:spacing w:after="0" w:line="240" w:lineRule="auto"/>
        <w:jc w:val="both"/>
        <w:rPr>
          <w:rFonts w:cs="Calibri"/>
          <w:b/>
          <w:bCs/>
        </w:rPr>
      </w:pPr>
      <w:r w:rsidRPr="00EE74C3">
        <w:rPr>
          <w:rFonts w:cs="Calibri"/>
          <w:b/>
          <w:bCs/>
        </w:rPr>
        <w:t>Single-Phase Flow and Transport in Porous Media: The Pore Network Approach</w:t>
      </w:r>
      <w:r w:rsidRPr="00EE74C3">
        <w:rPr>
          <w:rFonts w:cs="Calibri"/>
          <w:bCs/>
        </w:rPr>
        <w:t>, the Pore Network Model, Effective-Medium Approximation, Effective-Medium Approximation and Percolation Disorder, the Bethe Lattice Model, Critical Path Analysis, Random Walk Method, Non-Darcy Flow.</w:t>
      </w:r>
    </w:p>
    <w:p w:rsidR="006B5DE0" w:rsidRPr="00EE74C3" w:rsidRDefault="006B5DE0" w:rsidP="006B5DE0">
      <w:pPr>
        <w:spacing w:after="0" w:line="240" w:lineRule="auto"/>
        <w:jc w:val="both"/>
        <w:rPr>
          <w:rFonts w:cs="Calibri"/>
          <w:b/>
          <w:bCs/>
        </w:rPr>
      </w:pPr>
    </w:p>
    <w:p w:rsidR="006B5DE0" w:rsidRPr="00EE74C3" w:rsidRDefault="006B5DE0" w:rsidP="006B5DE0">
      <w:pPr>
        <w:spacing w:after="0" w:line="240" w:lineRule="auto"/>
        <w:jc w:val="both"/>
        <w:rPr>
          <w:rFonts w:cs="Calibri"/>
          <w:b/>
          <w:bCs/>
        </w:rPr>
      </w:pPr>
      <w:r w:rsidRPr="00EE74C3">
        <w:rPr>
          <w:rFonts w:cs="Calibri"/>
          <w:b/>
          <w:bCs/>
        </w:rPr>
        <w:t>UNIT-VI:</w:t>
      </w:r>
    </w:p>
    <w:p w:rsidR="006B5DE0" w:rsidRPr="00EE74C3" w:rsidRDefault="006B5DE0" w:rsidP="006B5DE0">
      <w:pPr>
        <w:spacing w:after="0" w:line="240" w:lineRule="auto"/>
        <w:jc w:val="both"/>
        <w:rPr>
          <w:rFonts w:cs="Calibri"/>
          <w:bCs/>
        </w:rPr>
      </w:pPr>
      <w:r w:rsidRPr="00EE74C3">
        <w:rPr>
          <w:rFonts w:cs="Calibri"/>
          <w:b/>
          <w:bCs/>
        </w:rPr>
        <w:t>Immiscible Multiphase Flow: </w:t>
      </w:r>
      <w:r w:rsidRPr="00EE74C3">
        <w:rPr>
          <w:rFonts w:cs="Calibri"/>
          <w:bCs/>
        </w:rPr>
        <w:t>Surface Chemistry, Thermodynamics of Interface, Interfacial Tension, Capillary Pressure, Simultaneous Flow of Two Fluids, models of two phase flow in unconsolidated porous media, Relative permeability, Measurement of relative permeability, Effects of wettability on relative permeability</w:t>
      </w:r>
    </w:p>
    <w:p w:rsidR="006B5DE0" w:rsidRPr="00EE74C3" w:rsidRDefault="006B5DE0" w:rsidP="006B5DE0">
      <w:pPr>
        <w:spacing w:after="0" w:line="240" w:lineRule="auto"/>
        <w:jc w:val="both"/>
        <w:rPr>
          <w:rFonts w:cs="Calibri"/>
          <w:b/>
          <w:bCs/>
        </w:rPr>
      </w:pPr>
    </w:p>
    <w:p w:rsidR="006B5DE0" w:rsidRPr="00EE74C3" w:rsidRDefault="006B5DE0" w:rsidP="006B5DE0">
      <w:pPr>
        <w:spacing w:after="0" w:line="240" w:lineRule="auto"/>
        <w:jc w:val="both"/>
        <w:rPr>
          <w:rFonts w:cs="Calibri"/>
          <w:b/>
          <w:bCs/>
        </w:rPr>
      </w:pPr>
      <w:r w:rsidRPr="00EE74C3">
        <w:rPr>
          <w:rFonts w:cs="Calibri"/>
          <w:b/>
          <w:bCs/>
        </w:rPr>
        <w:t>TEXTBOOK</w:t>
      </w:r>
      <w:r>
        <w:rPr>
          <w:rFonts w:cs="Calibri"/>
          <w:b/>
          <w:bCs/>
        </w:rPr>
        <w:t>S</w:t>
      </w:r>
      <w:r w:rsidRPr="00EE74C3">
        <w:rPr>
          <w:rFonts w:cs="Calibri"/>
          <w:b/>
          <w:bCs/>
        </w:rPr>
        <w:t xml:space="preserve">: </w:t>
      </w:r>
    </w:p>
    <w:p w:rsidR="006B5DE0" w:rsidRPr="00EE74C3" w:rsidRDefault="006B5DE0" w:rsidP="006D7874">
      <w:pPr>
        <w:numPr>
          <w:ilvl w:val="0"/>
          <w:numId w:val="160"/>
        </w:numPr>
        <w:spacing w:after="0" w:line="240" w:lineRule="auto"/>
        <w:jc w:val="both"/>
        <w:rPr>
          <w:rFonts w:cs="Calibri"/>
          <w:bCs/>
        </w:rPr>
      </w:pPr>
      <w:r w:rsidRPr="00EE74C3">
        <w:rPr>
          <w:rFonts w:cs="Calibri"/>
          <w:bCs/>
        </w:rPr>
        <w:t>Dynamics of Fluids in Porous Media by Jacob Bear, Dover Publications.</w:t>
      </w:r>
    </w:p>
    <w:p w:rsidR="006B5DE0" w:rsidRPr="00EE74C3" w:rsidRDefault="006B5DE0" w:rsidP="006D7874">
      <w:pPr>
        <w:numPr>
          <w:ilvl w:val="0"/>
          <w:numId w:val="160"/>
        </w:numPr>
        <w:spacing w:after="0" w:line="240" w:lineRule="auto"/>
        <w:jc w:val="both"/>
        <w:rPr>
          <w:rFonts w:cs="Calibri"/>
          <w:bCs/>
        </w:rPr>
      </w:pPr>
      <w:r w:rsidRPr="00EE74C3">
        <w:rPr>
          <w:rFonts w:cs="Calibri"/>
          <w:bCs/>
        </w:rPr>
        <w:t>Flow and Transport in Porous Media and Fractured Rock by Muhammad Sahimi, VCH.</w:t>
      </w:r>
    </w:p>
    <w:p w:rsidR="006B5DE0" w:rsidRPr="00EE74C3" w:rsidRDefault="006B5DE0" w:rsidP="006B5DE0">
      <w:pPr>
        <w:spacing w:after="0" w:line="240" w:lineRule="auto"/>
        <w:jc w:val="both"/>
        <w:rPr>
          <w:rFonts w:cs="Calibri"/>
          <w:bCs/>
        </w:rPr>
      </w:pPr>
    </w:p>
    <w:p w:rsidR="006B5DE0" w:rsidRPr="00EE74C3" w:rsidRDefault="006B5DE0" w:rsidP="006B5DE0">
      <w:pPr>
        <w:spacing w:after="0" w:line="240" w:lineRule="auto"/>
        <w:jc w:val="both"/>
        <w:rPr>
          <w:rFonts w:cs="Calibri"/>
          <w:b/>
          <w:bCs/>
        </w:rPr>
      </w:pPr>
      <w:r w:rsidRPr="00EE74C3">
        <w:rPr>
          <w:rFonts w:cs="Calibri"/>
          <w:b/>
          <w:bCs/>
        </w:rPr>
        <w:t xml:space="preserve">REFERENCES: </w:t>
      </w:r>
    </w:p>
    <w:p w:rsidR="006B5DE0" w:rsidRPr="00EE74C3" w:rsidRDefault="006B5DE0" w:rsidP="006D7874">
      <w:pPr>
        <w:numPr>
          <w:ilvl w:val="0"/>
          <w:numId w:val="161"/>
        </w:numPr>
        <w:spacing w:after="0" w:line="240" w:lineRule="auto"/>
        <w:jc w:val="both"/>
        <w:rPr>
          <w:rFonts w:cs="Calibri"/>
          <w:bCs/>
        </w:rPr>
      </w:pPr>
      <w:r w:rsidRPr="00EE74C3">
        <w:rPr>
          <w:rFonts w:cs="Calibri"/>
          <w:bCs/>
        </w:rPr>
        <w:t xml:space="preserve">The physics of flow through porous media by Adrian E. Scheidegge, third edition, University of Toronto Press. </w:t>
      </w:r>
    </w:p>
    <w:p w:rsidR="006B5DE0" w:rsidRPr="00EE74C3" w:rsidRDefault="006B5DE0" w:rsidP="006D7874">
      <w:pPr>
        <w:numPr>
          <w:ilvl w:val="0"/>
          <w:numId w:val="161"/>
        </w:numPr>
        <w:spacing w:after="0" w:line="240" w:lineRule="auto"/>
        <w:jc w:val="both"/>
        <w:rPr>
          <w:rFonts w:cs="Calibri"/>
          <w:bCs/>
        </w:rPr>
      </w:pPr>
      <w:r w:rsidRPr="00EE74C3">
        <w:rPr>
          <w:rFonts w:cs="Calibri"/>
          <w:bCs/>
        </w:rPr>
        <w:t xml:space="preserve">Principles of Heat Transfer in Porous Media by M. Kaviany, second edition, Springer. </w:t>
      </w:r>
    </w:p>
    <w:p w:rsidR="006B5DE0" w:rsidRPr="00EE74C3" w:rsidRDefault="006B5DE0" w:rsidP="006D7874">
      <w:pPr>
        <w:numPr>
          <w:ilvl w:val="0"/>
          <w:numId w:val="161"/>
        </w:numPr>
        <w:spacing w:after="0" w:line="240" w:lineRule="auto"/>
        <w:jc w:val="both"/>
        <w:rPr>
          <w:rFonts w:cs="Calibri"/>
          <w:bCs/>
        </w:rPr>
      </w:pPr>
      <w:r w:rsidRPr="00EE74C3">
        <w:rPr>
          <w:rFonts w:cs="Calibri"/>
          <w:bCs/>
        </w:rPr>
        <w:t xml:space="preserve">The method of volume averaging by Stephen Whitaker, Kluwer Academic Publishers. </w:t>
      </w:r>
    </w:p>
    <w:p w:rsidR="006B5DE0" w:rsidRPr="00EE74C3" w:rsidRDefault="006B5DE0" w:rsidP="006D7874">
      <w:pPr>
        <w:numPr>
          <w:ilvl w:val="0"/>
          <w:numId w:val="161"/>
        </w:numPr>
        <w:spacing w:after="0" w:line="240" w:lineRule="auto"/>
        <w:jc w:val="both"/>
        <w:rPr>
          <w:rFonts w:cs="Calibri"/>
          <w:bCs/>
        </w:rPr>
      </w:pPr>
      <w:r w:rsidRPr="00EE74C3">
        <w:rPr>
          <w:rFonts w:cs="Calibri"/>
          <w:bCs/>
        </w:rPr>
        <w:t>Introduction of Modeling of Transport Phenomena in Porous Media by Jacob Bear and Yehuda Bachmat, Kluwer Academic Publishers.</w:t>
      </w:r>
    </w:p>
    <w:p w:rsidR="006B5DE0" w:rsidRDefault="006B5DE0" w:rsidP="006B5DE0">
      <w:pPr>
        <w:spacing w:after="0" w:line="240" w:lineRule="auto"/>
        <w:jc w:val="both"/>
        <w:rPr>
          <w:rFonts w:cs="Calibri"/>
          <w:bCs/>
          <w:sz w:val="24"/>
          <w:szCs w:val="24"/>
        </w:rPr>
      </w:pPr>
    </w:p>
    <w:p w:rsidR="006B5DE0" w:rsidRDefault="006B5DE0" w:rsidP="0030029E">
      <w:pPr>
        <w:jc w:val="center"/>
        <w:rPr>
          <w:rFonts w:cs="Calibri"/>
          <w:bCs/>
          <w:sz w:val="24"/>
          <w:szCs w:val="24"/>
        </w:rPr>
      </w:pPr>
      <w:r>
        <w:rPr>
          <w:rFonts w:cs="Calibri"/>
          <w:bCs/>
          <w:sz w:val="24"/>
          <w:szCs w:val="24"/>
        </w:rPr>
        <w:br w:type="page"/>
      </w:r>
    </w:p>
    <w:p w:rsidR="006B5DE0" w:rsidRPr="00007014" w:rsidRDefault="003D6C7B" w:rsidP="006B5DE0">
      <w:pPr>
        <w:spacing w:after="0" w:line="240" w:lineRule="auto"/>
        <w:jc w:val="center"/>
        <w:rPr>
          <w:b/>
          <w:color w:val="000000"/>
          <w:sz w:val="28"/>
        </w:rPr>
      </w:pPr>
      <w:r>
        <w:rPr>
          <w:b/>
          <w:color w:val="000000"/>
          <w:sz w:val="28"/>
        </w:rPr>
        <w:lastRenderedPageBreak/>
        <w:t>6</w:t>
      </w:r>
      <w:r w:rsidR="006B5DE0" w:rsidRPr="00007014">
        <w:rPr>
          <w:b/>
          <w:color w:val="000000"/>
          <w:sz w:val="28"/>
        </w:rPr>
        <w:t>K898: TECHNICAL L</w:t>
      </w:r>
      <w:r w:rsidR="006B5DE0">
        <w:rPr>
          <w:b/>
          <w:color w:val="000000"/>
          <w:sz w:val="28"/>
        </w:rPr>
        <w:t>ITERATURE REVIEW AND SEMINAR</w:t>
      </w:r>
    </w:p>
    <w:p w:rsidR="006B5DE0" w:rsidRPr="0093324F" w:rsidRDefault="006B5DE0" w:rsidP="006B5DE0">
      <w:pPr>
        <w:spacing w:after="0"/>
        <w:rPr>
          <w:b/>
          <w:bCs/>
          <w:lang w:val="en-US"/>
        </w:rPr>
      </w:pPr>
    </w:p>
    <w:p w:rsidR="006B5DE0" w:rsidRPr="0093324F" w:rsidRDefault="006B5DE0" w:rsidP="006B5DE0">
      <w:pPr>
        <w:spacing w:after="0"/>
        <w:rPr>
          <w:lang w:val="fr-FR"/>
        </w:rPr>
      </w:pPr>
      <w:r w:rsidRPr="0093324F">
        <w:rPr>
          <w:b/>
          <w:bCs/>
          <w:lang w:val="en-US"/>
        </w:rPr>
        <w:t>B. Tech IV Year II Sem.</w:t>
      </w:r>
      <w:r w:rsidRPr="0093324F">
        <w:rPr>
          <w:b/>
          <w:bCs/>
          <w:lang w:val="en-US"/>
        </w:rPr>
        <w:tab/>
      </w:r>
      <w:r w:rsidRPr="0093324F">
        <w:rPr>
          <w:b/>
          <w:lang w:val="en-US"/>
        </w:rPr>
        <w:tab/>
      </w:r>
      <w:r w:rsidRPr="0093324F">
        <w:rPr>
          <w:b/>
          <w:lang w:val="en-US"/>
        </w:rPr>
        <w:tab/>
      </w:r>
      <w:r w:rsidRPr="0093324F">
        <w:rPr>
          <w:b/>
          <w:lang w:val="en-US"/>
        </w:rPr>
        <w:tab/>
      </w:r>
      <w:r w:rsidRPr="0093324F">
        <w:rPr>
          <w:b/>
          <w:lang w:val="en-US"/>
        </w:rPr>
        <w:tab/>
      </w:r>
      <w:r w:rsidRPr="0093324F">
        <w:rPr>
          <w:b/>
          <w:lang w:val="en-US"/>
        </w:rPr>
        <w:tab/>
      </w:r>
      <w:r w:rsidRPr="0093324F">
        <w:rPr>
          <w:b/>
          <w:lang w:val="en-US"/>
        </w:rPr>
        <w:tab/>
      </w:r>
      <w:r w:rsidRPr="0093324F">
        <w:rPr>
          <w:b/>
          <w:lang w:val="en-US"/>
        </w:rPr>
        <w:tab/>
      </w:r>
      <w:r w:rsidRPr="0093324F">
        <w:rPr>
          <w:b/>
          <w:bCs/>
          <w:lang w:val="fr-FR"/>
        </w:rPr>
        <w:t xml:space="preserve">L     T        P/D       C                                                                                                       </w:t>
      </w:r>
    </w:p>
    <w:p w:rsidR="006B5DE0" w:rsidRPr="0093324F" w:rsidRDefault="006B5DE0" w:rsidP="006B5DE0">
      <w:pPr>
        <w:spacing w:after="0" w:line="360" w:lineRule="auto"/>
        <w:jc w:val="center"/>
        <w:rPr>
          <w:b/>
          <w:lang w:val="fr-FR"/>
        </w:rPr>
      </w:pPr>
      <w:r w:rsidRPr="0093324F">
        <w:rPr>
          <w:lang w:val="fr-FR"/>
        </w:rPr>
        <w:tab/>
      </w:r>
      <w:r w:rsidRPr="0093324F">
        <w:rPr>
          <w:lang w:val="fr-FR"/>
        </w:rPr>
        <w:tab/>
        <w:t xml:space="preserve">                 </w:t>
      </w:r>
      <w:r w:rsidR="00874FFB">
        <w:rPr>
          <w:lang w:val="fr-FR"/>
        </w:rPr>
        <w:tab/>
      </w:r>
      <w:r w:rsidR="00874FFB">
        <w:rPr>
          <w:lang w:val="fr-FR"/>
        </w:rPr>
        <w:tab/>
      </w:r>
      <w:r w:rsidR="00874FFB">
        <w:rPr>
          <w:lang w:val="fr-FR"/>
        </w:rPr>
        <w:tab/>
      </w:r>
      <w:r w:rsidR="00874FFB">
        <w:rPr>
          <w:lang w:val="fr-FR"/>
        </w:rPr>
        <w:tab/>
      </w:r>
      <w:r w:rsidR="00874FFB">
        <w:rPr>
          <w:lang w:val="fr-FR"/>
        </w:rPr>
        <w:tab/>
      </w:r>
      <w:r w:rsidR="00874FFB">
        <w:rPr>
          <w:lang w:val="fr-FR"/>
        </w:rPr>
        <w:tab/>
      </w:r>
      <w:r w:rsidRPr="0093324F">
        <w:rPr>
          <w:lang w:val="fr-FR"/>
        </w:rPr>
        <w:t xml:space="preserve">   -      -           2         1</w:t>
      </w:r>
    </w:p>
    <w:p w:rsidR="006B5DE0" w:rsidRPr="0093324F" w:rsidRDefault="006B5DE0" w:rsidP="006B5DE0">
      <w:pPr>
        <w:spacing w:after="0" w:line="240" w:lineRule="auto"/>
        <w:rPr>
          <w:b/>
          <w:lang w:val="fr-FR"/>
        </w:rPr>
      </w:pPr>
      <w:r w:rsidRPr="00FA7E9B">
        <w:rPr>
          <w:b/>
          <w:lang w:val="fr-FR"/>
        </w:rPr>
        <w:t>Course Objective :</w:t>
      </w:r>
      <w:r w:rsidRPr="00FA7E9B">
        <w:rPr>
          <w:b/>
          <w:lang w:val="fr-FR"/>
        </w:rPr>
        <w:tab/>
      </w:r>
      <w:r w:rsidRPr="00FA7E9B">
        <w:rPr>
          <w:b/>
          <w:lang w:val="fr-FR"/>
        </w:rPr>
        <w:tab/>
      </w:r>
    </w:p>
    <w:p w:rsidR="006B5DE0" w:rsidRPr="00FA7E9B" w:rsidRDefault="006B5DE0" w:rsidP="006B5DE0">
      <w:pPr>
        <w:spacing w:after="0" w:line="240" w:lineRule="auto"/>
      </w:pPr>
      <w:r w:rsidRPr="0093324F">
        <w:rPr>
          <w:lang w:val="en-US"/>
        </w:rPr>
        <w:t>Learn basics of technical  paper  writing and enhance verbal and writing skills, which is   useful for employabilty</w:t>
      </w:r>
    </w:p>
    <w:p w:rsidR="006B5DE0" w:rsidRPr="00FA7E9B" w:rsidRDefault="006B5DE0" w:rsidP="006B5DE0">
      <w:pPr>
        <w:spacing w:after="0" w:line="240" w:lineRule="auto"/>
        <w:rPr>
          <w:b/>
        </w:rPr>
      </w:pPr>
    </w:p>
    <w:p w:rsidR="006B5DE0" w:rsidRPr="00FA7E9B" w:rsidRDefault="006B5DE0" w:rsidP="006B5DE0">
      <w:pPr>
        <w:spacing w:after="0" w:line="240" w:lineRule="auto"/>
      </w:pPr>
      <w:r w:rsidRPr="00FA7E9B">
        <w:rPr>
          <w:b/>
        </w:rPr>
        <w:t xml:space="preserve">Pre-Requisites: </w:t>
      </w:r>
      <w:r w:rsidRPr="00FA7E9B">
        <w:t>All Courses till this semester</w:t>
      </w:r>
    </w:p>
    <w:p w:rsidR="006B5DE0" w:rsidRPr="00FA7E9B" w:rsidRDefault="006B5DE0" w:rsidP="006B5DE0">
      <w:pPr>
        <w:spacing w:after="0" w:line="240" w:lineRule="auto"/>
      </w:pPr>
    </w:p>
    <w:p w:rsidR="006B5DE0" w:rsidRPr="00FA7E9B" w:rsidRDefault="006B5DE0" w:rsidP="006B5DE0">
      <w:pPr>
        <w:spacing w:after="0" w:line="240" w:lineRule="auto"/>
        <w:jc w:val="both"/>
        <w:rPr>
          <w:b/>
        </w:rPr>
      </w:pPr>
      <w:r w:rsidRPr="00FA7E9B">
        <w:rPr>
          <w:b/>
        </w:rPr>
        <w:t>Course Outcomes: After completing this course, student shall be able to</w:t>
      </w:r>
    </w:p>
    <w:p w:rsidR="006B5DE0" w:rsidRPr="00FA7E9B" w:rsidRDefault="006B5DE0" w:rsidP="006B5DE0">
      <w:pPr>
        <w:spacing w:after="0" w:line="240" w:lineRule="auto"/>
        <w:jc w:val="both"/>
        <w:rPr>
          <w:b/>
        </w:rPr>
      </w:pPr>
    </w:p>
    <w:p w:rsidR="006B5DE0" w:rsidRPr="00FA7E9B" w:rsidRDefault="006B5DE0" w:rsidP="00B32FD4">
      <w:pPr>
        <w:numPr>
          <w:ilvl w:val="0"/>
          <w:numId w:val="297"/>
        </w:numPr>
        <w:tabs>
          <w:tab w:val="clear" w:pos="720"/>
        </w:tabs>
        <w:spacing w:after="0" w:line="240" w:lineRule="auto"/>
        <w:ind w:left="360"/>
        <w:jc w:val="both"/>
      </w:pPr>
      <w:r w:rsidRPr="00FA7E9B">
        <w:t xml:space="preserve">Identify a topic from the current technologies of their choice in the </w:t>
      </w:r>
      <w:r>
        <w:t>Civil Engineering</w:t>
      </w:r>
      <w:r w:rsidRPr="00FA7E9B">
        <w:t xml:space="preserve"> domain and the allied fields, after surveying in the internet resources, journals</w:t>
      </w:r>
      <w:r>
        <w:t>,</w:t>
      </w:r>
      <w:r w:rsidRPr="00FA7E9B">
        <w:t xml:space="preserve"> and technical magazines in the library. </w:t>
      </w:r>
    </w:p>
    <w:p w:rsidR="006B5DE0" w:rsidRPr="00FA7E9B" w:rsidRDefault="006B5DE0" w:rsidP="00B32FD4">
      <w:pPr>
        <w:numPr>
          <w:ilvl w:val="0"/>
          <w:numId w:val="297"/>
        </w:numPr>
        <w:tabs>
          <w:tab w:val="clear" w:pos="720"/>
        </w:tabs>
        <w:spacing w:after="0" w:line="240" w:lineRule="auto"/>
        <w:ind w:left="360"/>
        <w:jc w:val="both"/>
      </w:pPr>
      <w:r w:rsidRPr="00FA7E9B">
        <w:t>Arrange the contents of the presentation and also write the report of the research paper.</w:t>
      </w:r>
    </w:p>
    <w:p w:rsidR="006B5DE0" w:rsidRPr="00FA7E9B" w:rsidRDefault="006B5DE0" w:rsidP="00B32FD4">
      <w:pPr>
        <w:numPr>
          <w:ilvl w:val="0"/>
          <w:numId w:val="297"/>
        </w:numPr>
        <w:tabs>
          <w:tab w:val="clear" w:pos="720"/>
        </w:tabs>
        <w:spacing w:after="0" w:line="240" w:lineRule="auto"/>
        <w:ind w:left="360"/>
        <w:jc w:val="both"/>
      </w:pPr>
      <w:r w:rsidRPr="00FA7E9B">
        <w:t>Present the technical topic in front of the panel and the fellow students, using the oratory skills and also submit the report of the research paper.</w:t>
      </w:r>
    </w:p>
    <w:p w:rsidR="006B5DE0" w:rsidRPr="00FA7E9B" w:rsidRDefault="006B5DE0" w:rsidP="00B32FD4">
      <w:pPr>
        <w:numPr>
          <w:ilvl w:val="0"/>
          <w:numId w:val="297"/>
        </w:numPr>
        <w:tabs>
          <w:tab w:val="clear" w:pos="720"/>
        </w:tabs>
        <w:spacing w:after="0" w:line="240" w:lineRule="auto"/>
        <w:ind w:left="360"/>
        <w:jc w:val="both"/>
        <w:rPr>
          <w:color w:val="000000"/>
        </w:rPr>
      </w:pPr>
      <w:r w:rsidRPr="00FA7E9B">
        <w:t>Interact through answering the questions and also can add some points to the seminar</w:t>
      </w:r>
    </w:p>
    <w:p w:rsidR="006B5DE0" w:rsidRPr="00FA7E9B" w:rsidRDefault="006B5DE0" w:rsidP="006B5DE0">
      <w:pPr>
        <w:spacing w:after="0" w:line="240" w:lineRule="auto"/>
        <w:jc w:val="both"/>
        <w:rPr>
          <w:color w:val="000000"/>
        </w:rPr>
      </w:pPr>
    </w:p>
    <w:p w:rsidR="006B5DE0" w:rsidRPr="00FA7E9B" w:rsidRDefault="006B5DE0" w:rsidP="006B5DE0">
      <w:pPr>
        <w:autoSpaceDE w:val="0"/>
        <w:spacing w:after="0" w:line="240" w:lineRule="auto"/>
        <w:jc w:val="both"/>
        <w:rPr>
          <w:color w:val="000000"/>
        </w:rPr>
      </w:pPr>
      <w:r w:rsidRPr="00FA7E9B">
        <w:rPr>
          <w:color w:val="000000"/>
        </w:rPr>
        <w:t xml:space="preserve">There shall be a Technical Paper writing and seminar evaluated for 100 marks in </w:t>
      </w:r>
      <w:r>
        <w:rPr>
          <w:color w:val="000000"/>
        </w:rPr>
        <w:t>Forth</w:t>
      </w:r>
      <w:r w:rsidRPr="00FA7E9B">
        <w:rPr>
          <w:color w:val="000000"/>
        </w:rPr>
        <w:t xml:space="preserve"> Year </w:t>
      </w:r>
      <w:r>
        <w:rPr>
          <w:color w:val="000000"/>
        </w:rPr>
        <w:t>Second</w:t>
      </w:r>
      <w:r w:rsidRPr="00FA7E9B">
        <w:rPr>
          <w:color w:val="000000"/>
        </w:rPr>
        <w:t xml:space="preserve"> Semester.  The evaluation is purely internal and will be conducted as follows:</w:t>
      </w:r>
    </w:p>
    <w:p w:rsidR="006B5DE0" w:rsidRPr="00FA7E9B" w:rsidRDefault="006B5DE0" w:rsidP="006B5DE0">
      <w:pPr>
        <w:autoSpaceDE w:val="0"/>
        <w:spacing w:after="0" w:line="240" w:lineRule="auto"/>
        <w:ind w:hanging="720"/>
        <w:jc w:val="both"/>
        <w:rPr>
          <w:color w:val="000000"/>
        </w:rPr>
      </w:pPr>
    </w:p>
    <w:p w:rsidR="006B5DE0" w:rsidRPr="00FA7E9B" w:rsidRDefault="006B5DE0" w:rsidP="006B5DE0">
      <w:pPr>
        <w:autoSpaceDE w:val="0"/>
        <w:spacing w:after="0" w:line="240" w:lineRule="auto"/>
        <w:ind w:hanging="720"/>
        <w:jc w:val="both"/>
        <w:rPr>
          <w:color w:val="000000"/>
        </w:rPr>
      </w:pPr>
      <w:r w:rsidRPr="00FA7E9B">
        <w:rPr>
          <w:color w:val="000000"/>
        </w:rPr>
        <w:tab/>
        <w:t xml:space="preserve">Content </w:t>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t>: 20 marks</w:t>
      </w:r>
    </w:p>
    <w:p w:rsidR="006B5DE0" w:rsidRPr="00FA7E9B" w:rsidRDefault="006B5DE0" w:rsidP="006B5DE0">
      <w:pPr>
        <w:autoSpaceDE w:val="0"/>
        <w:spacing w:after="0" w:line="240" w:lineRule="auto"/>
        <w:ind w:hanging="720"/>
        <w:jc w:val="both"/>
        <w:rPr>
          <w:color w:val="000000"/>
        </w:rPr>
      </w:pPr>
      <w:r w:rsidRPr="00FA7E9B">
        <w:rPr>
          <w:color w:val="000000"/>
        </w:rPr>
        <w:tab/>
        <w:t>Presentation including PPT</w:t>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t>: 20 marks</w:t>
      </w:r>
    </w:p>
    <w:p w:rsidR="006B5DE0" w:rsidRPr="00FA7E9B" w:rsidRDefault="006B5DE0" w:rsidP="006B5DE0">
      <w:pPr>
        <w:autoSpaceDE w:val="0"/>
        <w:spacing w:after="0" w:line="240" w:lineRule="auto"/>
        <w:ind w:hanging="720"/>
        <w:jc w:val="both"/>
        <w:rPr>
          <w:color w:val="000000"/>
        </w:rPr>
      </w:pPr>
      <w:r w:rsidRPr="00FA7E9B">
        <w:rPr>
          <w:color w:val="000000"/>
        </w:rPr>
        <w:tab/>
        <w:t>Seminar Notes</w:t>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t>: 10 marks</w:t>
      </w:r>
    </w:p>
    <w:p w:rsidR="006B5DE0" w:rsidRPr="00FA7E9B" w:rsidRDefault="006B5DE0" w:rsidP="006B5DE0">
      <w:pPr>
        <w:autoSpaceDE w:val="0"/>
        <w:spacing w:after="0" w:line="240" w:lineRule="auto"/>
        <w:ind w:hanging="720"/>
        <w:jc w:val="both"/>
        <w:rPr>
          <w:color w:val="000000"/>
        </w:rPr>
      </w:pPr>
      <w:r w:rsidRPr="00FA7E9B">
        <w:rPr>
          <w:color w:val="000000"/>
        </w:rPr>
        <w:tab/>
        <w:t xml:space="preserve">Interaction </w:t>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t>: 10 marks</w:t>
      </w:r>
      <w:r w:rsidRPr="00FA7E9B">
        <w:rPr>
          <w:color w:val="000000"/>
        </w:rPr>
        <w:tab/>
      </w:r>
    </w:p>
    <w:p w:rsidR="006B5DE0" w:rsidRPr="00FA7E9B" w:rsidRDefault="006B5DE0" w:rsidP="006B5DE0">
      <w:pPr>
        <w:autoSpaceDE w:val="0"/>
        <w:spacing w:after="0" w:line="240" w:lineRule="auto"/>
        <w:ind w:hanging="720"/>
        <w:jc w:val="both"/>
        <w:rPr>
          <w:color w:val="000000"/>
        </w:rPr>
      </w:pPr>
      <w:r w:rsidRPr="00FA7E9B">
        <w:rPr>
          <w:color w:val="000000"/>
        </w:rPr>
        <w:tab/>
        <w:t>Report</w:t>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t>: 25 marks</w:t>
      </w:r>
    </w:p>
    <w:p w:rsidR="006B5DE0" w:rsidRPr="00FA7E9B" w:rsidRDefault="006B5DE0" w:rsidP="006B5DE0">
      <w:pPr>
        <w:autoSpaceDE w:val="0"/>
        <w:spacing w:after="0" w:line="240" w:lineRule="auto"/>
        <w:ind w:hanging="720"/>
        <w:jc w:val="both"/>
        <w:rPr>
          <w:color w:val="000000"/>
        </w:rPr>
      </w:pPr>
      <w:r w:rsidRPr="00FA7E9B">
        <w:rPr>
          <w:color w:val="000000"/>
        </w:rPr>
        <w:tab/>
        <w:t>Attendance</w:t>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t>: 10 marks</w:t>
      </w:r>
    </w:p>
    <w:p w:rsidR="006B5DE0" w:rsidRPr="00FA7E9B" w:rsidRDefault="006B5DE0" w:rsidP="006B5DE0">
      <w:pPr>
        <w:autoSpaceDE w:val="0"/>
        <w:spacing w:after="0" w:line="240" w:lineRule="auto"/>
        <w:ind w:hanging="720"/>
        <w:jc w:val="both"/>
        <w:rPr>
          <w:color w:val="000000"/>
        </w:rPr>
      </w:pPr>
      <w:r w:rsidRPr="00FA7E9B">
        <w:rPr>
          <w:color w:val="000000"/>
        </w:rPr>
        <w:tab/>
        <w:t>Punctuality</w:t>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r>
      <w:r w:rsidRPr="00FA7E9B">
        <w:rPr>
          <w:color w:val="000000"/>
        </w:rPr>
        <w:tab/>
        <w:t>: 5 marks</w:t>
      </w:r>
    </w:p>
    <w:p w:rsidR="006B5DE0" w:rsidRDefault="006B5DE0" w:rsidP="006B5DE0">
      <w:pPr>
        <w:autoSpaceDE w:val="0"/>
        <w:spacing w:after="0" w:line="240" w:lineRule="auto"/>
        <w:ind w:hanging="720"/>
        <w:jc w:val="both"/>
        <w:rPr>
          <w:b/>
          <w:color w:val="000000"/>
        </w:rPr>
      </w:pPr>
      <w:r w:rsidRPr="00900F58">
        <w:rPr>
          <w:b/>
          <w:color w:val="000000"/>
        </w:rPr>
        <w:tab/>
      </w:r>
    </w:p>
    <w:p w:rsidR="006B5DE0" w:rsidRPr="00900F58" w:rsidRDefault="006B5DE0" w:rsidP="006B5DE0">
      <w:pPr>
        <w:autoSpaceDE w:val="0"/>
        <w:spacing w:after="0" w:line="240" w:lineRule="auto"/>
        <w:ind w:hanging="720"/>
        <w:jc w:val="both"/>
        <w:rPr>
          <w:b/>
          <w:color w:val="000000"/>
        </w:rPr>
      </w:pPr>
      <w:r>
        <w:rPr>
          <w:b/>
          <w:color w:val="000000"/>
        </w:rPr>
        <w:tab/>
      </w:r>
      <w:r w:rsidRPr="00900F58">
        <w:rPr>
          <w:b/>
          <w:color w:val="000000"/>
        </w:rPr>
        <w:t xml:space="preserve">Total </w:t>
      </w:r>
      <w:r w:rsidRPr="00900F58">
        <w:rPr>
          <w:b/>
          <w:color w:val="000000"/>
        </w:rPr>
        <w:tab/>
      </w:r>
      <w:r w:rsidRPr="00900F58">
        <w:rPr>
          <w:b/>
          <w:color w:val="000000"/>
        </w:rPr>
        <w:tab/>
      </w:r>
      <w:r w:rsidRPr="00900F58">
        <w:rPr>
          <w:b/>
          <w:color w:val="000000"/>
        </w:rPr>
        <w:tab/>
      </w:r>
      <w:r w:rsidRPr="00900F58">
        <w:rPr>
          <w:b/>
          <w:color w:val="000000"/>
        </w:rPr>
        <w:tab/>
      </w:r>
      <w:r w:rsidRPr="00900F58">
        <w:rPr>
          <w:b/>
          <w:color w:val="000000"/>
        </w:rPr>
        <w:tab/>
      </w:r>
      <w:r w:rsidRPr="00900F58">
        <w:rPr>
          <w:b/>
          <w:color w:val="000000"/>
        </w:rPr>
        <w:tab/>
      </w:r>
      <w:r w:rsidRPr="00900F58">
        <w:rPr>
          <w:b/>
          <w:color w:val="000000"/>
        </w:rPr>
        <w:tab/>
      </w:r>
      <w:r w:rsidRPr="00900F58">
        <w:rPr>
          <w:b/>
          <w:color w:val="000000"/>
        </w:rPr>
        <w:tab/>
      </w:r>
      <w:r w:rsidRPr="00900F58">
        <w:rPr>
          <w:b/>
          <w:color w:val="000000"/>
        </w:rPr>
        <w:tab/>
      </w:r>
      <w:r w:rsidRPr="0027556D">
        <w:rPr>
          <w:b/>
          <w:color w:val="000000"/>
        </w:rPr>
        <w:t>100 marks</w:t>
      </w:r>
    </w:p>
    <w:p w:rsidR="006B5DE0" w:rsidRPr="00900F58" w:rsidRDefault="006B5DE0" w:rsidP="006B5DE0">
      <w:pPr>
        <w:spacing w:after="0" w:line="240" w:lineRule="auto"/>
        <w:jc w:val="center"/>
      </w:pPr>
    </w:p>
    <w:p w:rsidR="006B5DE0" w:rsidRPr="00FA7E9B" w:rsidRDefault="006B5DE0" w:rsidP="006B5DE0">
      <w:pPr>
        <w:spacing w:after="0" w:line="240" w:lineRule="auto"/>
        <w:jc w:val="both"/>
        <w:rPr>
          <w:rFonts w:cs="Calibri"/>
          <w:bCs/>
        </w:rPr>
      </w:pPr>
      <w:r w:rsidRPr="00FA7E9B">
        <w:rPr>
          <w:b/>
        </w:rPr>
        <w:br w:type="page"/>
      </w:r>
    </w:p>
    <w:p w:rsidR="006B5DE0" w:rsidRPr="00AF012C" w:rsidRDefault="003D6C7B" w:rsidP="006B5DE0">
      <w:pPr>
        <w:spacing w:after="0" w:line="240" w:lineRule="auto"/>
        <w:jc w:val="center"/>
        <w:rPr>
          <w:rFonts w:cs="Calibri"/>
          <w:b/>
          <w:bCs/>
          <w:sz w:val="28"/>
          <w:shd w:val="clear" w:color="auto" w:fill="FFFFFF"/>
        </w:rPr>
      </w:pPr>
      <w:r>
        <w:rPr>
          <w:rFonts w:cs="Calibri"/>
          <w:b/>
          <w:bCs/>
          <w:sz w:val="28"/>
          <w:shd w:val="clear" w:color="auto" w:fill="FFFFFF"/>
        </w:rPr>
        <w:lastRenderedPageBreak/>
        <w:t>6</w:t>
      </w:r>
      <w:bookmarkStart w:id="41" w:name="_GoBack"/>
      <w:bookmarkEnd w:id="41"/>
      <w:r w:rsidR="006B5DE0" w:rsidRPr="00AF012C">
        <w:rPr>
          <w:rFonts w:cs="Calibri"/>
          <w:b/>
          <w:bCs/>
          <w:sz w:val="28"/>
          <w:shd w:val="clear" w:color="auto" w:fill="FFFFFF"/>
        </w:rPr>
        <w:t>K883: COMPREHENSIVE VIVA VOCE</w:t>
      </w:r>
    </w:p>
    <w:p w:rsidR="006B5DE0" w:rsidRDefault="006B5DE0" w:rsidP="006B5DE0">
      <w:pPr>
        <w:spacing w:after="0" w:line="240" w:lineRule="auto"/>
        <w:rPr>
          <w:rFonts w:cs="Calibri"/>
          <w:bCs/>
          <w:shd w:val="clear" w:color="auto" w:fill="FFFFFF"/>
        </w:rPr>
      </w:pPr>
    </w:p>
    <w:p w:rsidR="006B5DE0" w:rsidRPr="00AF012C" w:rsidRDefault="006B5DE0" w:rsidP="006B5DE0">
      <w:pPr>
        <w:spacing w:after="0" w:line="240" w:lineRule="auto"/>
        <w:rPr>
          <w:rFonts w:cs="Calibri"/>
          <w:bCs/>
          <w:shd w:val="clear" w:color="auto" w:fill="FFFFFF"/>
        </w:rPr>
      </w:pPr>
      <w:r w:rsidRPr="00AF012C">
        <w:rPr>
          <w:rFonts w:cs="Calibri"/>
          <w:b/>
          <w:bCs/>
          <w:shd w:val="clear" w:color="auto" w:fill="FFFFFF"/>
        </w:rPr>
        <w:t>B. Tech IV Year II Sem.</w:t>
      </w:r>
      <w:r w:rsidRPr="00AF012C">
        <w:rPr>
          <w:rFonts w:cs="Calibri"/>
          <w:bCs/>
          <w:shd w:val="clear" w:color="auto" w:fill="FFFFFF"/>
        </w:rPr>
        <w:tab/>
      </w:r>
      <w:r w:rsidRPr="00AF012C">
        <w:rPr>
          <w:rFonts w:cs="Calibri"/>
          <w:bCs/>
          <w:shd w:val="clear" w:color="auto" w:fill="FFFFFF"/>
        </w:rPr>
        <w:tab/>
      </w:r>
      <w:r w:rsidRPr="00AF012C">
        <w:rPr>
          <w:rFonts w:cs="Calibri"/>
          <w:bCs/>
          <w:shd w:val="clear" w:color="auto" w:fill="FFFFFF"/>
        </w:rPr>
        <w:tab/>
      </w:r>
      <w:r w:rsidRPr="00AF012C">
        <w:rPr>
          <w:rFonts w:cs="Calibri"/>
          <w:bCs/>
          <w:shd w:val="clear" w:color="auto" w:fill="FFFFFF"/>
        </w:rPr>
        <w:tab/>
      </w:r>
      <w:r w:rsidRPr="00AF012C">
        <w:rPr>
          <w:rFonts w:cs="Calibri"/>
          <w:bCs/>
          <w:shd w:val="clear" w:color="auto" w:fill="FFFFFF"/>
        </w:rPr>
        <w:tab/>
      </w:r>
      <w:r w:rsidRPr="00AF012C">
        <w:rPr>
          <w:rFonts w:cs="Calibri"/>
          <w:bCs/>
          <w:shd w:val="clear" w:color="auto" w:fill="FFFFFF"/>
        </w:rPr>
        <w:tab/>
      </w:r>
      <w:r w:rsidRPr="00AF012C">
        <w:rPr>
          <w:rFonts w:cs="Calibri"/>
          <w:bCs/>
          <w:shd w:val="clear" w:color="auto" w:fill="FFFFFF"/>
        </w:rPr>
        <w:tab/>
      </w:r>
      <w:r w:rsidRPr="00AF012C">
        <w:rPr>
          <w:rFonts w:cs="Calibri"/>
          <w:bCs/>
          <w:shd w:val="clear" w:color="auto" w:fill="FFFFFF"/>
        </w:rPr>
        <w:tab/>
        <w:t xml:space="preserve">L     T        P/D       C                                                                                                       </w:t>
      </w:r>
    </w:p>
    <w:p w:rsidR="006B5DE0" w:rsidRPr="00AF012C" w:rsidRDefault="006B5DE0" w:rsidP="006B5DE0">
      <w:pPr>
        <w:spacing w:after="0" w:line="240" w:lineRule="auto"/>
        <w:rPr>
          <w:rFonts w:cs="Calibri"/>
          <w:bCs/>
          <w:shd w:val="clear" w:color="auto" w:fill="FFFFFF"/>
        </w:rPr>
      </w:pPr>
      <w:r w:rsidRPr="00AF012C">
        <w:rPr>
          <w:rFonts w:cs="Calibri"/>
          <w:bCs/>
          <w:shd w:val="clear" w:color="auto" w:fill="FFFFFF"/>
        </w:rPr>
        <w:tab/>
      </w:r>
      <w:r w:rsidRPr="00AF012C">
        <w:rPr>
          <w:rFonts w:cs="Calibri"/>
          <w:bCs/>
          <w:shd w:val="clear" w:color="auto" w:fill="FFFFFF"/>
        </w:rPr>
        <w:tab/>
      </w:r>
      <w:r>
        <w:rPr>
          <w:rFonts w:cs="Calibri"/>
          <w:bCs/>
          <w:shd w:val="clear" w:color="auto" w:fill="FFFFFF"/>
        </w:rPr>
        <w:tab/>
      </w:r>
      <w:r>
        <w:rPr>
          <w:rFonts w:cs="Calibri"/>
          <w:bCs/>
          <w:shd w:val="clear" w:color="auto" w:fill="FFFFFF"/>
        </w:rPr>
        <w:tab/>
      </w:r>
      <w:r w:rsidRPr="00AF012C">
        <w:rPr>
          <w:rFonts w:cs="Calibri"/>
          <w:bCs/>
          <w:shd w:val="clear" w:color="auto" w:fill="FFFFFF"/>
        </w:rPr>
        <w:t xml:space="preserve"> </w:t>
      </w:r>
      <w:r w:rsidR="000A56DA">
        <w:rPr>
          <w:rFonts w:cs="Calibri"/>
          <w:bCs/>
          <w:shd w:val="clear" w:color="auto" w:fill="FFFFFF"/>
        </w:rPr>
        <w:tab/>
      </w:r>
      <w:r w:rsidR="000A56DA">
        <w:rPr>
          <w:rFonts w:cs="Calibri"/>
          <w:bCs/>
          <w:shd w:val="clear" w:color="auto" w:fill="FFFFFF"/>
        </w:rPr>
        <w:tab/>
      </w:r>
      <w:r w:rsidR="000A56DA">
        <w:rPr>
          <w:rFonts w:cs="Calibri"/>
          <w:bCs/>
          <w:shd w:val="clear" w:color="auto" w:fill="FFFFFF"/>
        </w:rPr>
        <w:tab/>
      </w:r>
      <w:r w:rsidR="000A56DA">
        <w:rPr>
          <w:rFonts w:cs="Calibri"/>
          <w:bCs/>
          <w:shd w:val="clear" w:color="auto" w:fill="FFFFFF"/>
        </w:rPr>
        <w:tab/>
      </w:r>
      <w:r w:rsidR="000A56DA">
        <w:rPr>
          <w:rFonts w:cs="Calibri"/>
          <w:bCs/>
          <w:shd w:val="clear" w:color="auto" w:fill="FFFFFF"/>
        </w:rPr>
        <w:tab/>
      </w:r>
      <w:r w:rsidR="000A56DA">
        <w:rPr>
          <w:rFonts w:cs="Calibri"/>
          <w:bCs/>
          <w:shd w:val="clear" w:color="auto" w:fill="FFFFFF"/>
        </w:rPr>
        <w:tab/>
      </w:r>
      <w:r w:rsidRPr="00AF012C">
        <w:rPr>
          <w:rFonts w:cs="Calibri"/>
          <w:bCs/>
          <w:shd w:val="clear" w:color="auto" w:fill="FFFFFF"/>
        </w:rPr>
        <w:t xml:space="preserve"> -      -           -         1</w:t>
      </w:r>
    </w:p>
    <w:p w:rsidR="006B5DE0" w:rsidRDefault="006B5DE0" w:rsidP="006B5DE0">
      <w:pPr>
        <w:spacing w:after="0" w:line="240" w:lineRule="auto"/>
        <w:rPr>
          <w:rFonts w:cs="Calibri"/>
          <w:bCs/>
          <w:shd w:val="clear" w:color="auto" w:fill="FFFFFF"/>
        </w:rPr>
      </w:pPr>
    </w:p>
    <w:p w:rsidR="006B5DE0" w:rsidRPr="00AF012C" w:rsidRDefault="006B5DE0" w:rsidP="006B5DE0">
      <w:pPr>
        <w:spacing w:after="0" w:line="240" w:lineRule="auto"/>
        <w:rPr>
          <w:rFonts w:cs="Calibri"/>
          <w:b/>
          <w:bCs/>
          <w:shd w:val="clear" w:color="auto" w:fill="FFFFFF"/>
        </w:rPr>
      </w:pPr>
      <w:r w:rsidRPr="00AF012C">
        <w:rPr>
          <w:rFonts w:cs="Calibri"/>
          <w:b/>
          <w:bCs/>
          <w:shd w:val="clear" w:color="auto" w:fill="FFFFFF"/>
        </w:rPr>
        <w:t xml:space="preserve">Course Objectives : </w:t>
      </w:r>
    </w:p>
    <w:p w:rsidR="006B5DE0" w:rsidRPr="00AF012C" w:rsidRDefault="006B5DE0" w:rsidP="006B5DE0">
      <w:pPr>
        <w:spacing w:after="0" w:line="240" w:lineRule="auto"/>
        <w:ind w:left="720"/>
        <w:rPr>
          <w:rFonts w:cs="Calibri"/>
          <w:bCs/>
          <w:shd w:val="clear" w:color="auto" w:fill="FFFFFF"/>
        </w:rPr>
      </w:pPr>
      <w:r w:rsidRPr="00AF012C">
        <w:rPr>
          <w:rFonts w:cs="Calibri"/>
          <w:bCs/>
          <w:shd w:val="clear" w:color="auto" w:fill="FFFFFF"/>
        </w:rPr>
        <w:t>Prepare s</w:t>
      </w:r>
      <w:r>
        <w:rPr>
          <w:rFonts w:cs="Calibri"/>
          <w:bCs/>
          <w:shd w:val="clear" w:color="auto" w:fill="FFFFFF"/>
        </w:rPr>
        <w:t xml:space="preserve">tudents in basics and advanced relevant courses to revise and </w:t>
      </w:r>
      <w:r w:rsidRPr="00AF012C">
        <w:rPr>
          <w:rFonts w:cs="Calibri"/>
          <w:bCs/>
          <w:shd w:val="clear" w:color="auto" w:fill="FFFFFF"/>
        </w:rPr>
        <w:t>face technical interviews for enhancing employability.</w:t>
      </w:r>
    </w:p>
    <w:p w:rsidR="006B5DE0" w:rsidRPr="00AF012C" w:rsidRDefault="006B5DE0" w:rsidP="006B5DE0">
      <w:pPr>
        <w:spacing w:after="0" w:line="240" w:lineRule="auto"/>
        <w:rPr>
          <w:rFonts w:cs="Calibri"/>
          <w:bCs/>
          <w:shd w:val="clear" w:color="auto" w:fill="FFFFFF"/>
        </w:rPr>
      </w:pPr>
    </w:p>
    <w:p w:rsidR="006B5DE0" w:rsidRPr="00AF012C" w:rsidRDefault="006B5DE0" w:rsidP="006B5DE0">
      <w:pPr>
        <w:spacing w:after="0" w:line="240" w:lineRule="auto"/>
        <w:rPr>
          <w:rFonts w:cs="Calibri"/>
          <w:bCs/>
          <w:shd w:val="clear" w:color="auto" w:fill="FFFFFF"/>
        </w:rPr>
      </w:pPr>
      <w:r w:rsidRPr="00AF012C">
        <w:rPr>
          <w:rFonts w:cs="Calibri"/>
          <w:b/>
          <w:bCs/>
          <w:shd w:val="clear" w:color="auto" w:fill="FFFFFF"/>
        </w:rPr>
        <w:t>Course Outcomes:</w:t>
      </w:r>
      <w:r w:rsidRPr="00AF012C">
        <w:rPr>
          <w:rFonts w:cs="Calibri"/>
          <w:bCs/>
          <w:shd w:val="clear" w:color="auto" w:fill="FFFFFF"/>
        </w:rPr>
        <w:t>After completing this course, student shall be able to</w:t>
      </w:r>
    </w:p>
    <w:p w:rsidR="006B5DE0" w:rsidRPr="00AF012C" w:rsidRDefault="006B5DE0" w:rsidP="006B5DE0">
      <w:pPr>
        <w:spacing w:after="0" w:line="240" w:lineRule="auto"/>
        <w:rPr>
          <w:rFonts w:cs="Calibri"/>
          <w:bCs/>
          <w:shd w:val="clear" w:color="auto" w:fill="FFFFFF"/>
        </w:rPr>
      </w:pPr>
    </w:p>
    <w:p w:rsidR="006B5DE0" w:rsidRPr="00AF012C" w:rsidRDefault="006B5DE0" w:rsidP="00B32FD4">
      <w:pPr>
        <w:pStyle w:val="ListParagraph"/>
        <w:numPr>
          <w:ilvl w:val="0"/>
          <w:numId w:val="298"/>
        </w:numPr>
        <w:spacing w:after="0" w:line="240" w:lineRule="auto"/>
        <w:rPr>
          <w:rFonts w:cs="Calibri"/>
          <w:bCs/>
          <w:shd w:val="clear" w:color="auto" w:fill="FFFFFF"/>
        </w:rPr>
      </w:pPr>
      <w:r w:rsidRPr="00AF012C">
        <w:rPr>
          <w:rFonts w:cs="Calibri"/>
          <w:bCs/>
          <w:shd w:val="clear" w:color="auto" w:fill="FFFFFF"/>
        </w:rPr>
        <w:t>Assess the relevant courses they have undergone till the completion of that academic year.</w:t>
      </w:r>
    </w:p>
    <w:p w:rsidR="006B5DE0" w:rsidRDefault="006B5DE0" w:rsidP="00B32FD4">
      <w:pPr>
        <w:pStyle w:val="ListParagraph"/>
        <w:numPr>
          <w:ilvl w:val="0"/>
          <w:numId w:val="298"/>
        </w:numPr>
        <w:spacing w:after="0" w:line="240" w:lineRule="auto"/>
        <w:rPr>
          <w:rFonts w:cs="Calibri"/>
          <w:bCs/>
          <w:shd w:val="clear" w:color="auto" w:fill="FFFFFF"/>
        </w:rPr>
      </w:pPr>
      <w:r w:rsidRPr="00AF012C">
        <w:rPr>
          <w:rFonts w:cs="Calibri"/>
          <w:bCs/>
          <w:shd w:val="clear" w:color="auto" w:fill="FFFFFF"/>
        </w:rPr>
        <w:t>Assessment is done in the relevant courses they have undergone till the completion of that academic year.</w:t>
      </w:r>
    </w:p>
    <w:p w:rsidR="006B5DE0" w:rsidRDefault="006B5DE0" w:rsidP="00B32FD4">
      <w:pPr>
        <w:pStyle w:val="ListParagraph"/>
        <w:numPr>
          <w:ilvl w:val="0"/>
          <w:numId w:val="298"/>
        </w:numPr>
        <w:spacing w:after="0" w:line="240" w:lineRule="auto"/>
        <w:rPr>
          <w:rFonts w:cs="Calibri"/>
          <w:bCs/>
          <w:shd w:val="clear" w:color="auto" w:fill="FFFFFF"/>
        </w:rPr>
      </w:pPr>
      <w:r w:rsidRPr="00AF012C">
        <w:rPr>
          <w:rFonts w:cs="Calibri"/>
          <w:bCs/>
          <w:shd w:val="clear" w:color="auto" w:fill="FFFFFF"/>
        </w:rPr>
        <w:t xml:space="preserve">Comprehend the concepts in the core subjects and the elective subjects, to make them ready to face technical interviews which improve </w:t>
      </w:r>
      <w:r>
        <w:rPr>
          <w:rFonts w:cs="Calibri"/>
          <w:bCs/>
          <w:shd w:val="clear" w:color="auto" w:fill="FFFFFF"/>
        </w:rPr>
        <w:t>their employability skills.</w:t>
      </w:r>
    </w:p>
    <w:p w:rsidR="006B5DE0" w:rsidRPr="00AF012C" w:rsidRDefault="006B5DE0" w:rsidP="00B32FD4">
      <w:pPr>
        <w:pStyle w:val="ListParagraph"/>
        <w:numPr>
          <w:ilvl w:val="0"/>
          <w:numId w:val="298"/>
        </w:numPr>
        <w:spacing w:after="0" w:line="240" w:lineRule="auto"/>
        <w:rPr>
          <w:rFonts w:cs="Calibri"/>
          <w:bCs/>
          <w:shd w:val="clear" w:color="auto" w:fill="FFFFFF"/>
        </w:rPr>
      </w:pPr>
      <w:r w:rsidRPr="00AF012C">
        <w:rPr>
          <w:rFonts w:cs="Calibri"/>
          <w:bCs/>
          <w:shd w:val="clear" w:color="auto" w:fill="FFFFFF"/>
        </w:rPr>
        <w:t xml:space="preserve">They are asked to comprehend the concepts in the core subjects and the elective subjects, to make them ready to face technical interviews which improve their employability skills. </w:t>
      </w:r>
    </w:p>
    <w:p w:rsidR="006B5DE0" w:rsidRPr="00AF012C" w:rsidRDefault="006B5DE0" w:rsidP="006B5DE0">
      <w:pPr>
        <w:spacing w:after="0" w:line="240" w:lineRule="auto"/>
        <w:rPr>
          <w:rFonts w:cs="Calibri"/>
          <w:bCs/>
          <w:shd w:val="clear" w:color="auto" w:fill="FFFFFF"/>
        </w:rPr>
      </w:pPr>
    </w:p>
    <w:p w:rsidR="006B5DE0" w:rsidRPr="00AF012C" w:rsidRDefault="006B5DE0" w:rsidP="006B5DE0">
      <w:pPr>
        <w:spacing w:after="0" w:line="240" w:lineRule="auto"/>
        <w:rPr>
          <w:rFonts w:cs="Calibri"/>
          <w:bCs/>
          <w:shd w:val="clear" w:color="auto" w:fill="FFFFFF"/>
        </w:rPr>
      </w:pPr>
      <w:r w:rsidRPr="00AF012C">
        <w:rPr>
          <w:rFonts w:cs="Calibri"/>
          <w:bCs/>
          <w:shd w:val="clear" w:color="auto" w:fill="FFFFFF"/>
        </w:rPr>
        <w:t>There will be 100 marks in total with 50 marks of internal evaluation and 50 marks of external evaluation.</w:t>
      </w:r>
    </w:p>
    <w:p w:rsidR="006B5DE0" w:rsidRPr="00AF012C" w:rsidRDefault="006B5DE0" w:rsidP="006B5DE0">
      <w:pPr>
        <w:spacing w:after="0" w:line="240" w:lineRule="auto"/>
        <w:rPr>
          <w:rFonts w:cs="Calibri"/>
          <w:bCs/>
          <w:shd w:val="clear" w:color="auto" w:fill="FFFFFF"/>
        </w:rPr>
      </w:pPr>
    </w:p>
    <w:p w:rsidR="006B5DE0" w:rsidRPr="006C5E9A" w:rsidRDefault="006B5DE0" w:rsidP="006B5DE0">
      <w:pPr>
        <w:spacing w:after="0" w:line="240" w:lineRule="auto"/>
        <w:rPr>
          <w:rFonts w:cs="Calibri"/>
          <w:b/>
          <w:bCs/>
          <w:shd w:val="clear" w:color="auto" w:fill="FFFFFF"/>
        </w:rPr>
      </w:pPr>
      <w:r w:rsidRPr="006C5E9A">
        <w:rPr>
          <w:rFonts w:cs="Calibri"/>
          <w:b/>
          <w:bCs/>
          <w:shd w:val="clear" w:color="auto" w:fill="FFFFFF"/>
        </w:rPr>
        <w:t>Internal:</w:t>
      </w:r>
    </w:p>
    <w:p w:rsidR="006B5DE0" w:rsidRPr="00AF012C" w:rsidRDefault="006B5DE0" w:rsidP="006B5DE0">
      <w:pPr>
        <w:spacing w:after="0" w:line="240" w:lineRule="auto"/>
        <w:rPr>
          <w:rFonts w:cs="Calibri"/>
          <w:bCs/>
          <w:shd w:val="clear" w:color="auto" w:fill="FFFFFF"/>
        </w:rPr>
      </w:pPr>
      <w:r w:rsidRPr="00AF012C">
        <w:rPr>
          <w:rFonts w:cs="Calibri"/>
          <w:bCs/>
          <w:shd w:val="clear" w:color="auto" w:fill="FFFFFF"/>
        </w:rPr>
        <w:t xml:space="preserve">Comprehensive Viva Voce is Conducted twice in a semester and evaluated for 25 marks each. </w:t>
      </w:r>
    </w:p>
    <w:p w:rsidR="006B5DE0" w:rsidRPr="00AF012C" w:rsidRDefault="006B5DE0" w:rsidP="006B5DE0">
      <w:pPr>
        <w:spacing w:after="0" w:line="240" w:lineRule="auto"/>
        <w:rPr>
          <w:rFonts w:cs="Calibri"/>
          <w:bCs/>
          <w:shd w:val="clear" w:color="auto" w:fill="FFFFFF"/>
        </w:rPr>
      </w:pPr>
    </w:p>
    <w:p w:rsidR="006B5DE0" w:rsidRPr="006C5E9A" w:rsidRDefault="006B5DE0" w:rsidP="006B5DE0">
      <w:pPr>
        <w:spacing w:after="0" w:line="240" w:lineRule="auto"/>
        <w:rPr>
          <w:rFonts w:cs="Calibri"/>
          <w:b/>
          <w:bCs/>
          <w:shd w:val="clear" w:color="auto" w:fill="FFFFFF"/>
        </w:rPr>
      </w:pPr>
      <w:r w:rsidRPr="006C5E9A">
        <w:rPr>
          <w:rFonts w:cs="Calibri"/>
          <w:b/>
          <w:bCs/>
          <w:shd w:val="clear" w:color="auto" w:fill="FFFFFF"/>
        </w:rPr>
        <w:t>End examination</w:t>
      </w:r>
      <w:r w:rsidRPr="006C5E9A">
        <w:rPr>
          <w:rFonts w:cs="Calibri"/>
          <w:b/>
          <w:bCs/>
          <w:shd w:val="clear" w:color="auto" w:fill="FFFFFF"/>
        </w:rPr>
        <w:tab/>
      </w:r>
      <w:r w:rsidRPr="006C5E9A">
        <w:rPr>
          <w:rFonts w:cs="Calibri"/>
          <w:b/>
          <w:bCs/>
          <w:shd w:val="clear" w:color="auto" w:fill="FFFFFF"/>
        </w:rPr>
        <w:tab/>
      </w:r>
      <w:r w:rsidRPr="006C5E9A">
        <w:rPr>
          <w:rFonts w:cs="Calibri"/>
          <w:b/>
          <w:bCs/>
          <w:shd w:val="clear" w:color="auto" w:fill="FFFFFF"/>
        </w:rPr>
        <w:tab/>
        <w:t>:</w:t>
      </w:r>
      <w:r w:rsidRPr="006C5E9A">
        <w:rPr>
          <w:rFonts w:cs="Calibri"/>
          <w:b/>
          <w:bCs/>
          <w:shd w:val="clear" w:color="auto" w:fill="FFFFFF"/>
        </w:rPr>
        <w:tab/>
        <w:t>50 Marks.</w:t>
      </w:r>
    </w:p>
    <w:p w:rsidR="006B5DE0" w:rsidRPr="00AF012C" w:rsidRDefault="006B5DE0" w:rsidP="006B5DE0">
      <w:pPr>
        <w:spacing w:after="0" w:line="240" w:lineRule="auto"/>
        <w:rPr>
          <w:rFonts w:cs="Calibri"/>
          <w:bCs/>
          <w:shd w:val="clear" w:color="auto" w:fill="FFFFFF"/>
        </w:rPr>
      </w:pPr>
    </w:p>
    <w:p w:rsidR="006B5DE0" w:rsidRPr="00AF012C" w:rsidRDefault="006B5DE0" w:rsidP="006B5DE0">
      <w:pPr>
        <w:spacing w:after="0" w:line="240" w:lineRule="auto"/>
        <w:rPr>
          <w:rFonts w:cs="Calibri"/>
          <w:bCs/>
          <w:shd w:val="clear" w:color="auto" w:fill="FFFFFF"/>
        </w:rPr>
      </w:pPr>
      <w:r w:rsidRPr="00AF012C">
        <w:rPr>
          <w:rFonts w:cs="Calibri"/>
          <w:bCs/>
          <w:shd w:val="clear" w:color="auto" w:fill="FFFFFF"/>
        </w:rPr>
        <w:t>The end examination will be carried out by a committee consisting of an external examiner, head of the department, a senior faculty member and the supervisor.</w:t>
      </w:r>
    </w:p>
    <w:sectPr w:rsidR="006B5DE0" w:rsidRPr="00AF012C" w:rsidSect="00B90689">
      <w:headerReference w:type="default" r:id="rId32"/>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7812" w:rsidRDefault="00AB7812" w:rsidP="00C91C8A">
      <w:pPr>
        <w:spacing w:after="0" w:line="240" w:lineRule="auto"/>
      </w:pPr>
      <w:r>
        <w:separator/>
      </w:r>
    </w:p>
  </w:endnote>
  <w:endnote w:type="continuationSeparator" w:id="1">
    <w:p w:rsidR="00AB7812" w:rsidRDefault="00AB7812" w:rsidP="00C91C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iberation Sans">
    <w:altName w:val="MS Gothic"/>
    <w:panose1 w:val="00000000000000000000"/>
    <w:charset w:val="80"/>
    <w:family w:val="swiss"/>
    <w:notTrueType/>
    <w:pitch w:val="variable"/>
    <w:sig w:usb0="00000001" w:usb1="08070000" w:usb2="00000010" w:usb3="00000000" w:csb0="00020000" w:csb1="00000000"/>
  </w:font>
  <w:font w:name="PMingLiU">
    <w:altName w:val="新細明體"/>
    <w:panose1 w:val="02020500000000000000"/>
    <w:charset w:val="88"/>
    <w:family w:val="auto"/>
    <w:notTrueType/>
    <w:pitch w:val="variable"/>
    <w:sig w:usb0="00000001" w:usb1="08080000" w:usb2="00000010" w:usb3="00000000" w:csb0="00100000" w:csb1="00000000"/>
  </w:font>
  <w:font w:name="DejaVu Sans">
    <w:altName w:val="MS Mincho"/>
    <w:panose1 w:val="00000000000000000000"/>
    <w:charset w:val="00"/>
    <w:family w:val="swiss"/>
    <w:notTrueType/>
    <w:pitch w:val="variable"/>
    <w:sig w:usb0="000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Swis721CnBT,Bold">
    <w:panose1 w:val="00000000000000000000"/>
    <w:charset w:val="00"/>
    <w:family w:val="auto"/>
    <w:notTrueType/>
    <w:pitch w:val="default"/>
    <w:sig w:usb0="00000003" w:usb1="00000000" w:usb2="00000000" w:usb3="00000000" w:csb0="00000001" w:csb1="00000000"/>
  </w:font>
  <w:font w:name="Swis721CnBT">
    <w:panose1 w:val="00000000000000000000"/>
    <w:charset w:val="00"/>
    <w:family w:val="auto"/>
    <w:notTrueType/>
    <w:pitch w:val="default"/>
    <w:sig w:usb0="00000003" w:usb1="00000000" w:usb2="00000000" w:usb3="00000000" w:csb0="00000001" w:csb1="00000000"/>
  </w:font>
  <w:font w:name="Swis721CnBT,Italic">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867" w:rsidRDefault="004C2583" w:rsidP="00825619">
    <w:pPr>
      <w:pStyle w:val="Footer"/>
      <w:framePr w:wrap="auto" w:vAnchor="text" w:hAnchor="margin" w:xAlign="center" w:y="1"/>
      <w:rPr>
        <w:rStyle w:val="PageNumber"/>
      </w:rPr>
    </w:pPr>
    <w:r>
      <w:rPr>
        <w:rStyle w:val="PageNumber"/>
      </w:rPr>
      <w:fldChar w:fldCharType="begin"/>
    </w:r>
    <w:r w:rsidR="007C4867">
      <w:rPr>
        <w:rStyle w:val="PageNumber"/>
      </w:rPr>
      <w:instrText xml:space="preserve">PAGE  </w:instrText>
    </w:r>
    <w:r>
      <w:rPr>
        <w:rStyle w:val="PageNumber"/>
      </w:rPr>
      <w:fldChar w:fldCharType="separate"/>
    </w:r>
    <w:r w:rsidR="00FE0531">
      <w:rPr>
        <w:rStyle w:val="PageNumber"/>
        <w:noProof/>
      </w:rPr>
      <w:t>iii</w:t>
    </w:r>
    <w:r>
      <w:rPr>
        <w:rStyle w:val="PageNumber"/>
      </w:rPr>
      <w:fldChar w:fldCharType="end"/>
    </w:r>
  </w:p>
  <w:p w:rsidR="007C4867" w:rsidRDefault="007C4867" w:rsidP="001655AA">
    <w:pPr>
      <w:spacing w:line="200" w:lineRule="exact"/>
      <w:ind w:right="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867" w:rsidRDefault="007C4867">
    <w:pPr>
      <w:spacing w:line="240" w:lineRule="atLeast"/>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867" w:rsidRDefault="007C4867">
    <w:pPr>
      <w:spacing w:line="240" w:lineRule="atLeast"/>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159" w:rsidRDefault="004C2583">
    <w:pPr>
      <w:pStyle w:val="Footer"/>
      <w:jc w:val="right"/>
    </w:pPr>
    <w:fldSimple w:instr=" PAGE   \* MERGEFORMAT ">
      <w:r w:rsidR="00FE0531">
        <w:rPr>
          <w:noProof/>
        </w:rPr>
        <w:t>1</w:t>
      </w:r>
    </w:fldSimple>
  </w:p>
  <w:p w:rsidR="00930159" w:rsidRDefault="009301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7812" w:rsidRDefault="00AB7812" w:rsidP="00C91C8A">
      <w:pPr>
        <w:spacing w:after="0" w:line="240" w:lineRule="auto"/>
      </w:pPr>
      <w:r>
        <w:separator/>
      </w:r>
    </w:p>
  </w:footnote>
  <w:footnote w:type="continuationSeparator" w:id="1">
    <w:p w:rsidR="00AB7812" w:rsidRDefault="00AB7812" w:rsidP="00C91C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867" w:rsidRDefault="007C4867">
    <w:pPr>
      <w:spacing w:line="200" w:lineRule="exac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867" w:rsidRDefault="007C4867">
    <w:pPr>
      <w:spacing w:line="200" w:lineRule="exac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867" w:rsidRDefault="007C4867">
    <w:pPr>
      <w:spacing w:line="200" w:lineRule="exac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867" w:rsidRDefault="007C4867">
    <w:pPr>
      <w:spacing w:line="200" w:lineRule="exac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867" w:rsidRDefault="007C4867">
    <w:pPr>
      <w:spacing w:line="200" w:lineRule="exac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867" w:rsidRDefault="007C4867">
    <w:pPr>
      <w:spacing w:line="200" w:lineRule="exac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159" w:rsidRDefault="00930159" w:rsidP="00FA31BE">
    <w:pPr>
      <w:pStyle w:val="Header"/>
      <w:pBdr>
        <w:bottom w:val="thickThinSmallGap" w:sz="24" w:space="1" w:color="622423"/>
      </w:pBdr>
      <w:jc w:val="center"/>
    </w:pPr>
    <w:r>
      <w:rPr>
        <w:rFonts w:ascii="Cambria" w:hAnsi="Cambria"/>
        <w:sz w:val="20"/>
        <w:szCs w:val="32"/>
      </w:rPr>
      <w:t>SNIST Civil Engg B. Tech (Autonomous)III,IV Yr syllabus (A-17) 2017-18 (Jan-2019 BoS)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1">
    <w:nsid w:val="00000003"/>
    <w:multiLevelType w:val="multilevel"/>
    <w:tmpl w:val="00000003"/>
    <w:name w:val="WW8Num3"/>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numFmt w:val="none"/>
      <w:suff w:val="nothing"/>
      <w:lvlText w:val=""/>
      <w:lvlJc w:val="left"/>
      <w:pPr>
        <w:tabs>
          <w:tab w:val="num" w:pos="0"/>
        </w:tabs>
      </w:pPr>
      <w:rPr>
        <w:rFonts w:cs="Times New Roman"/>
      </w:rPr>
    </w:lvl>
    <w:lvl w:ilvl="3">
      <w:numFmt w:val="none"/>
      <w:suff w:val="nothing"/>
      <w:lvlText w:val=""/>
      <w:lvlJc w:val="left"/>
      <w:pPr>
        <w:tabs>
          <w:tab w:val="num" w:pos="0"/>
        </w:tabs>
      </w:pPr>
      <w:rPr>
        <w:rFonts w:cs="Times New Roman"/>
      </w:rPr>
    </w:lvl>
    <w:lvl w:ilvl="4">
      <w:numFmt w:val="none"/>
      <w:suff w:val="nothing"/>
      <w:lvlText w:val=""/>
      <w:lvlJc w:val="left"/>
      <w:pPr>
        <w:tabs>
          <w:tab w:val="num" w:pos="0"/>
        </w:tabs>
      </w:pPr>
      <w:rPr>
        <w:rFonts w:cs="Times New Roman"/>
      </w:rPr>
    </w:lvl>
    <w:lvl w:ilvl="5">
      <w:numFmt w:val="none"/>
      <w:suff w:val="nothing"/>
      <w:lvlText w:val=""/>
      <w:lvlJc w:val="left"/>
      <w:pPr>
        <w:tabs>
          <w:tab w:val="num" w:pos="0"/>
        </w:tabs>
      </w:pPr>
      <w:rPr>
        <w:rFonts w:cs="Times New Roman"/>
      </w:rPr>
    </w:lvl>
    <w:lvl w:ilvl="6">
      <w:numFmt w:val="none"/>
      <w:suff w:val="nothing"/>
      <w:lvlText w:val=""/>
      <w:lvlJc w:val="left"/>
      <w:pPr>
        <w:tabs>
          <w:tab w:val="num" w:pos="0"/>
        </w:tabs>
      </w:pPr>
      <w:rPr>
        <w:rFonts w:cs="Times New Roman"/>
      </w:rPr>
    </w:lvl>
    <w:lvl w:ilvl="7">
      <w:numFmt w:val="none"/>
      <w:suff w:val="nothing"/>
      <w:lvlText w:val=""/>
      <w:lvlJc w:val="left"/>
      <w:pPr>
        <w:tabs>
          <w:tab w:val="num" w:pos="0"/>
        </w:tabs>
      </w:pPr>
      <w:rPr>
        <w:rFonts w:cs="Times New Roman"/>
      </w:rPr>
    </w:lvl>
    <w:lvl w:ilvl="8">
      <w:numFmt w:val="none"/>
      <w:suff w:val="nothing"/>
      <w:lvlText w:val=""/>
      <w:lvlJc w:val="left"/>
      <w:pPr>
        <w:tabs>
          <w:tab w:val="num" w:pos="0"/>
        </w:tabs>
      </w:pPr>
      <w:rPr>
        <w:rFonts w:cs="Times New Roman"/>
      </w:rPr>
    </w:lvl>
  </w:abstractNum>
  <w:abstractNum w:abstractNumId="2">
    <w:nsid w:val="00000006"/>
    <w:multiLevelType w:val="hybridMultilevel"/>
    <w:tmpl w:val="F10C23F2"/>
    <w:lvl w:ilvl="0" w:tplc="04090001">
      <w:start w:val="1"/>
      <w:numFmt w:val="bullet"/>
      <w:lvlText w:val=""/>
      <w:lvlJc w:val="left"/>
      <w:pPr>
        <w:ind w:left="1440" w:hanging="360"/>
      </w:pPr>
      <w:rPr>
        <w:rFonts w:ascii="Symbol" w:hAnsi="Symbol" w:hint="default"/>
      </w:rPr>
    </w:lvl>
    <w:lvl w:ilvl="1" w:tplc="04090003">
      <w:start w:val="1"/>
      <w:numFmt w:val="bullet"/>
      <w:lvlRestart w:val="0"/>
      <w:lvlText w:val="o"/>
      <w:lvlJc w:val="left"/>
      <w:pPr>
        <w:ind w:left="2160" w:hanging="360"/>
      </w:pPr>
      <w:rPr>
        <w:rFonts w:ascii="Courier New" w:hAnsi="Courier New" w:hint="default"/>
      </w:rPr>
    </w:lvl>
    <w:lvl w:ilvl="2" w:tplc="04090005">
      <w:start w:val="1"/>
      <w:numFmt w:val="bullet"/>
      <w:lvlRestart w:val="0"/>
      <w:lvlText w:val=""/>
      <w:lvlJc w:val="left"/>
      <w:pPr>
        <w:ind w:left="2880" w:hanging="360"/>
      </w:pPr>
      <w:rPr>
        <w:rFonts w:ascii="Wingdings" w:hAnsi="Wingdings" w:hint="default"/>
      </w:rPr>
    </w:lvl>
    <w:lvl w:ilvl="3" w:tplc="04090001">
      <w:start w:val="1"/>
      <w:numFmt w:val="bullet"/>
      <w:lvlRestart w:val="0"/>
      <w:lvlText w:val=""/>
      <w:lvlJc w:val="left"/>
      <w:pPr>
        <w:ind w:left="3600" w:hanging="360"/>
      </w:pPr>
      <w:rPr>
        <w:rFonts w:ascii="Symbol" w:hAnsi="Symbol" w:hint="default"/>
      </w:rPr>
    </w:lvl>
    <w:lvl w:ilvl="4" w:tplc="04090003">
      <w:start w:val="1"/>
      <w:numFmt w:val="bullet"/>
      <w:lvlRestart w:val="0"/>
      <w:lvlText w:val="o"/>
      <w:lvlJc w:val="left"/>
      <w:pPr>
        <w:ind w:left="4320" w:hanging="360"/>
      </w:pPr>
      <w:rPr>
        <w:rFonts w:ascii="Courier New" w:hAnsi="Courier New" w:hint="default"/>
      </w:rPr>
    </w:lvl>
    <w:lvl w:ilvl="5" w:tplc="04090005">
      <w:start w:val="1"/>
      <w:numFmt w:val="bullet"/>
      <w:lvlRestart w:val="0"/>
      <w:lvlText w:val=""/>
      <w:lvlJc w:val="left"/>
      <w:pPr>
        <w:ind w:left="5040" w:hanging="360"/>
      </w:pPr>
      <w:rPr>
        <w:rFonts w:ascii="Wingdings" w:hAnsi="Wingdings" w:hint="default"/>
      </w:rPr>
    </w:lvl>
    <w:lvl w:ilvl="6" w:tplc="04090001">
      <w:start w:val="1"/>
      <w:numFmt w:val="bullet"/>
      <w:lvlRestart w:val="0"/>
      <w:lvlText w:val=""/>
      <w:lvlJc w:val="left"/>
      <w:pPr>
        <w:ind w:left="5760" w:hanging="360"/>
      </w:pPr>
      <w:rPr>
        <w:rFonts w:ascii="Symbol" w:hAnsi="Symbol" w:hint="default"/>
      </w:rPr>
    </w:lvl>
    <w:lvl w:ilvl="7" w:tplc="04090003">
      <w:start w:val="1"/>
      <w:numFmt w:val="bullet"/>
      <w:lvlRestart w:val="0"/>
      <w:lvlText w:val="o"/>
      <w:lvlJc w:val="left"/>
      <w:pPr>
        <w:ind w:left="6480" w:hanging="360"/>
      </w:pPr>
      <w:rPr>
        <w:rFonts w:ascii="Courier New" w:hAnsi="Courier New" w:hint="default"/>
      </w:rPr>
    </w:lvl>
    <w:lvl w:ilvl="8" w:tplc="04090005">
      <w:start w:val="1"/>
      <w:numFmt w:val="bullet"/>
      <w:lvlRestart w:val="0"/>
      <w:lvlText w:val=""/>
      <w:lvlJc w:val="left"/>
      <w:pPr>
        <w:ind w:left="7200" w:hanging="360"/>
      </w:pPr>
      <w:rPr>
        <w:rFonts w:ascii="Wingdings" w:hAnsi="Wingdings" w:hint="default"/>
      </w:rPr>
    </w:lvl>
  </w:abstractNum>
  <w:abstractNum w:abstractNumId="3">
    <w:nsid w:val="0000000A"/>
    <w:multiLevelType w:val="singleLevel"/>
    <w:tmpl w:val="0000000A"/>
    <w:name w:val="WW8Num10"/>
    <w:lvl w:ilvl="0">
      <w:start w:val="1"/>
      <w:numFmt w:val="decimal"/>
      <w:lvlText w:val="%1."/>
      <w:lvlJc w:val="left"/>
      <w:pPr>
        <w:tabs>
          <w:tab w:val="num" w:pos="-180"/>
        </w:tabs>
        <w:ind w:left="540" w:hanging="360"/>
      </w:pPr>
      <w:rPr>
        <w:rFonts w:cs="Times New Roman"/>
      </w:rPr>
    </w:lvl>
  </w:abstractNum>
  <w:abstractNum w:abstractNumId="4">
    <w:nsid w:val="0000000B"/>
    <w:multiLevelType w:val="singleLevel"/>
    <w:tmpl w:val="0000000B"/>
    <w:name w:val="WW8Num11"/>
    <w:lvl w:ilvl="0">
      <w:start w:val="1"/>
      <w:numFmt w:val="decimal"/>
      <w:lvlText w:val="%1."/>
      <w:lvlJc w:val="left"/>
      <w:pPr>
        <w:tabs>
          <w:tab w:val="num" w:pos="0"/>
        </w:tabs>
      </w:pPr>
      <w:rPr>
        <w:rFonts w:cs="Times New Roman"/>
      </w:rPr>
    </w:lvl>
  </w:abstractNum>
  <w:abstractNum w:abstractNumId="5">
    <w:nsid w:val="0000000F"/>
    <w:multiLevelType w:val="hybridMultilevel"/>
    <w:tmpl w:val="75A2A8D4"/>
    <w:lvl w:ilvl="0" w:tplc="FFFFFFFF">
      <w:start w:val="1"/>
      <w:numFmt w:val="lowerLetter"/>
      <w:lvlText w:val="%1."/>
      <w:lvlJc w:val="left"/>
      <w:rPr>
        <w:rFonts w:cs="Times New Roman"/>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0"/>
    <w:multiLevelType w:val="hybridMultilevel"/>
    <w:tmpl w:val="08EDBDAA"/>
    <w:lvl w:ilvl="0" w:tplc="FFFFFFFF">
      <w:start w:val="1"/>
      <w:numFmt w:val="lowerLetter"/>
      <w:lvlText w:val="%1."/>
      <w:lvlJc w:val="left"/>
      <w:rPr>
        <w:rFonts w:cs="Times New Roman"/>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1"/>
    <w:multiLevelType w:val="hybridMultilevel"/>
    <w:tmpl w:val="79838CB2"/>
    <w:lvl w:ilvl="0" w:tplc="FFFFFFFF">
      <w:start w:val="5"/>
      <w:numFmt w:val="lowerLetter"/>
      <w:lvlText w:val="%1."/>
      <w:lvlJc w:val="left"/>
      <w:rPr>
        <w:rFonts w:cs="Times New Roman"/>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2"/>
    <w:multiLevelType w:val="hybridMultilevel"/>
    <w:tmpl w:val="4353D0CC"/>
    <w:lvl w:ilvl="0" w:tplc="FFFFFFFF">
      <w:start w:val="1"/>
      <w:numFmt w:val="lowerLetter"/>
      <w:lvlText w:val="%1."/>
      <w:lvlJc w:val="left"/>
      <w:rPr>
        <w:rFonts w:cs="Times New Roman"/>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13"/>
    <w:multiLevelType w:val="hybridMultilevel"/>
    <w:tmpl w:val="0B03E0C6"/>
    <w:lvl w:ilvl="0" w:tplc="FFFFFFFF">
      <w:start w:val="1"/>
      <w:numFmt w:val="lowerLetter"/>
      <w:lvlText w:val="%1."/>
      <w:lvlJc w:val="left"/>
      <w:rPr>
        <w:rFonts w:cs="Times New Roman"/>
      </w:rPr>
    </w:lvl>
    <w:lvl w:ilvl="1" w:tplc="FFFFFFFF">
      <w:start w:val="1"/>
      <w:numFmt w:val="lowerRoman"/>
      <w:lvlText w:val="%2."/>
      <w:lvlJc w:val="left"/>
      <w:rPr>
        <w:rFonts w:cs="Times New Roman"/>
      </w:rPr>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14"/>
    <w:multiLevelType w:val="hybridMultilevel"/>
    <w:tmpl w:val="189A769A"/>
    <w:lvl w:ilvl="0" w:tplc="FFFFFFFF">
      <w:start w:val="1"/>
      <w:numFmt w:val="lowerLetter"/>
      <w:lvlText w:val="%1."/>
      <w:lvlJc w:val="left"/>
      <w:rPr>
        <w:rFonts w:cs="Times New Roman"/>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6"/>
    <w:multiLevelType w:val="hybridMultilevel"/>
    <w:tmpl w:val="71F32454"/>
    <w:lvl w:ilvl="0" w:tplc="FFFFFFFF">
      <w:start w:val="1"/>
      <w:numFmt w:val="decimal"/>
      <w:lvlText w:val="%1."/>
      <w:lvlJc w:val="left"/>
      <w:rPr>
        <w:rFonts w:cs="Times New Roman"/>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17"/>
    <w:multiLevelType w:val="singleLevel"/>
    <w:tmpl w:val="00000017"/>
    <w:name w:val="WW8Num16"/>
    <w:lvl w:ilvl="0">
      <w:start w:val="1"/>
      <w:numFmt w:val="decimal"/>
      <w:lvlText w:val="%1."/>
      <w:lvlJc w:val="left"/>
      <w:pPr>
        <w:tabs>
          <w:tab w:val="num" w:pos="-17"/>
        </w:tabs>
        <w:ind w:left="703" w:hanging="360"/>
      </w:pPr>
      <w:rPr>
        <w:rFonts w:cs="Times New Roman"/>
      </w:rPr>
    </w:lvl>
  </w:abstractNum>
  <w:abstractNum w:abstractNumId="13">
    <w:nsid w:val="00000018"/>
    <w:multiLevelType w:val="singleLevel"/>
    <w:tmpl w:val="12C0D092"/>
    <w:name w:val="WW8Num23"/>
    <w:lvl w:ilvl="0">
      <w:start w:val="1"/>
      <w:numFmt w:val="decimal"/>
      <w:lvlText w:val="%1."/>
      <w:lvlJc w:val="left"/>
      <w:pPr>
        <w:tabs>
          <w:tab w:val="num" w:pos="45"/>
        </w:tabs>
        <w:ind w:left="765" w:hanging="360"/>
      </w:pPr>
      <w:rPr>
        <w:rFonts w:cs="Times New Roman"/>
        <w:color w:val="000000"/>
      </w:rPr>
    </w:lvl>
  </w:abstractNum>
  <w:abstractNum w:abstractNumId="14">
    <w:nsid w:val="00000020"/>
    <w:multiLevelType w:val="singleLevel"/>
    <w:tmpl w:val="00000020"/>
    <w:name w:val="WW8Num32"/>
    <w:lvl w:ilvl="0">
      <w:start w:val="1"/>
      <w:numFmt w:val="decimal"/>
      <w:lvlText w:val="%1."/>
      <w:lvlJc w:val="left"/>
      <w:pPr>
        <w:tabs>
          <w:tab w:val="num" w:pos="720"/>
        </w:tabs>
        <w:ind w:left="720" w:hanging="360"/>
      </w:pPr>
      <w:rPr>
        <w:rFonts w:cs="Times New Roman"/>
      </w:rPr>
    </w:lvl>
  </w:abstractNum>
  <w:abstractNum w:abstractNumId="15">
    <w:nsid w:val="00000021"/>
    <w:multiLevelType w:val="singleLevel"/>
    <w:tmpl w:val="00000021"/>
    <w:name w:val="WW8Num24"/>
    <w:lvl w:ilvl="0">
      <w:start w:val="1"/>
      <w:numFmt w:val="decimal"/>
      <w:lvlText w:val="%1."/>
      <w:lvlJc w:val="left"/>
      <w:pPr>
        <w:tabs>
          <w:tab w:val="num" w:pos="0"/>
        </w:tabs>
        <w:ind w:left="720" w:hanging="360"/>
      </w:pPr>
      <w:rPr>
        <w:rFonts w:cs="Times New Roman"/>
      </w:rPr>
    </w:lvl>
  </w:abstractNum>
  <w:abstractNum w:abstractNumId="16">
    <w:nsid w:val="00000027"/>
    <w:multiLevelType w:val="singleLevel"/>
    <w:tmpl w:val="00000027"/>
    <w:name w:val="WW8Num33"/>
    <w:lvl w:ilvl="0">
      <w:start w:val="1"/>
      <w:numFmt w:val="decimal"/>
      <w:lvlText w:val="%1."/>
      <w:lvlJc w:val="left"/>
      <w:pPr>
        <w:tabs>
          <w:tab w:val="num" w:pos="-180"/>
        </w:tabs>
        <w:ind w:left="540" w:hanging="360"/>
      </w:pPr>
      <w:rPr>
        <w:rFonts w:cs="Times New Roman"/>
      </w:rPr>
    </w:lvl>
  </w:abstractNum>
  <w:abstractNum w:abstractNumId="17">
    <w:nsid w:val="0000002B"/>
    <w:multiLevelType w:val="singleLevel"/>
    <w:tmpl w:val="0000002B"/>
    <w:name w:val="WW8Num43"/>
    <w:lvl w:ilvl="0">
      <w:start w:val="1"/>
      <w:numFmt w:val="decimal"/>
      <w:lvlText w:val="%1."/>
      <w:lvlJc w:val="left"/>
      <w:pPr>
        <w:tabs>
          <w:tab w:val="num" w:pos="720"/>
        </w:tabs>
        <w:ind w:left="720" w:hanging="360"/>
      </w:pPr>
      <w:rPr>
        <w:rFonts w:cs="Times New Roman"/>
      </w:rPr>
    </w:lvl>
  </w:abstractNum>
  <w:abstractNum w:abstractNumId="18">
    <w:nsid w:val="00000030"/>
    <w:multiLevelType w:val="singleLevel"/>
    <w:tmpl w:val="00000030"/>
    <w:name w:val="WW8Num39"/>
    <w:lvl w:ilvl="0">
      <w:start w:val="1"/>
      <w:numFmt w:val="decimal"/>
      <w:lvlText w:val="%1."/>
      <w:lvlJc w:val="left"/>
      <w:pPr>
        <w:tabs>
          <w:tab w:val="num" w:pos="0"/>
        </w:tabs>
        <w:ind w:left="720" w:hanging="360"/>
      </w:pPr>
      <w:rPr>
        <w:rFonts w:cs="Times New Roman"/>
      </w:rPr>
    </w:lvl>
  </w:abstractNum>
  <w:abstractNum w:abstractNumId="19">
    <w:nsid w:val="00000032"/>
    <w:multiLevelType w:val="singleLevel"/>
    <w:tmpl w:val="00000032"/>
    <w:name w:val="WW8Num48"/>
    <w:lvl w:ilvl="0">
      <w:start w:val="1"/>
      <w:numFmt w:val="decimal"/>
      <w:lvlText w:val="%1."/>
      <w:lvlJc w:val="left"/>
      <w:pPr>
        <w:tabs>
          <w:tab w:val="num" w:pos="0"/>
        </w:tabs>
        <w:ind w:left="720" w:hanging="360"/>
      </w:pPr>
      <w:rPr>
        <w:rFonts w:cs="Times New Roman"/>
      </w:rPr>
    </w:lvl>
  </w:abstractNum>
  <w:abstractNum w:abstractNumId="20">
    <w:nsid w:val="00000034"/>
    <w:multiLevelType w:val="singleLevel"/>
    <w:tmpl w:val="00000034"/>
    <w:name w:val="WW8Num50"/>
    <w:lvl w:ilvl="0">
      <w:start w:val="1"/>
      <w:numFmt w:val="decimal"/>
      <w:lvlText w:val="%1."/>
      <w:lvlJc w:val="left"/>
      <w:pPr>
        <w:tabs>
          <w:tab w:val="num" w:pos="0"/>
        </w:tabs>
        <w:ind w:left="720" w:hanging="360"/>
      </w:pPr>
      <w:rPr>
        <w:rFonts w:cs="Times New Roman"/>
      </w:rPr>
    </w:lvl>
  </w:abstractNum>
  <w:abstractNum w:abstractNumId="21">
    <w:nsid w:val="004C1F40"/>
    <w:multiLevelType w:val="hybridMultilevel"/>
    <w:tmpl w:val="7F5C7106"/>
    <w:lvl w:ilvl="0" w:tplc="7BE0E602">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nsid w:val="007403BC"/>
    <w:multiLevelType w:val="hybridMultilevel"/>
    <w:tmpl w:val="E196B998"/>
    <w:lvl w:ilvl="0" w:tplc="8EE2FBB8">
      <w:start w:val="1"/>
      <w:numFmt w:val="decimal"/>
      <w:lvlText w:val="%1."/>
      <w:lvlJc w:val="left"/>
      <w:pPr>
        <w:ind w:left="72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3">
    <w:nsid w:val="00A573D5"/>
    <w:multiLevelType w:val="hybridMultilevel"/>
    <w:tmpl w:val="1C56686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
    <w:nsid w:val="00C37240"/>
    <w:multiLevelType w:val="hybridMultilevel"/>
    <w:tmpl w:val="857C4816"/>
    <w:lvl w:ilvl="0" w:tplc="000018BE">
      <w:start w:val="1"/>
      <w:numFmt w:val="decimal"/>
      <w:lvlText w:val="%1."/>
      <w:lvlJc w:val="left"/>
      <w:pPr>
        <w:tabs>
          <w:tab w:val="num" w:pos="720"/>
        </w:tabs>
        <w:ind w:left="72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5">
    <w:nsid w:val="015832D7"/>
    <w:multiLevelType w:val="hybridMultilevel"/>
    <w:tmpl w:val="2A20972C"/>
    <w:lvl w:ilvl="0" w:tplc="0409000F">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6">
    <w:nsid w:val="024C48CE"/>
    <w:multiLevelType w:val="hybridMultilevel"/>
    <w:tmpl w:val="A360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2CC7B29"/>
    <w:multiLevelType w:val="hybridMultilevel"/>
    <w:tmpl w:val="63DC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372571D"/>
    <w:multiLevelType w:val="hybridMultilevel"/>
    <w:tmpl w:val="53D8DBD8"/>
    <w:lvl w:ilvl="0" w:tplc="1FB4A6EA">
      <w:start w:val="1"/>
      <w:numFmt w:val="decimal"/>
      <w:lvlText w:val="%1."/>
      <w:lvlJc w:val="left"/>
      <w:pPr>
        <w:ind w:left="810" w:hanging="360"/>
      </w:pPr>
      <w:rPr>
        <w:rFonts w:eastAsia="Times New Roman" w:cs="Calibri" w:hint="default"/>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29">
    <w:nsid w:val="0424193F"/>
    <w:multiLevelType w:val="hybridMultilevel"/>
    <w:tmpl w:val="94D4FF7E"/>
    <w:lvl w:ilvl="0" w:tplc="11206D72">
      <w:start w:val="1"/>
      <w:numFmt w:val="decimal"/>
      <w:lvlText w:val="%1"/>
      <w:lvlJc w:val="center"/>
      <w:pPr>
        <w:ind w:left="720" w:hanging="360"/>
      </w:pPr>
      <w:rPr>
        <w:rFonts w:cs="Times New Roman" w:hint="default"/>
        <w:position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nsid w:val="0489192D"/>
    <w:multiLevelType w:val="hybridMultilevel"/>
    <w:tmpl w:val="27309F2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nsid w:val="04D34377"/>
    <w:multiLevelType w:val="hybridMultilevel"/>
    <w:tmpl w:val="D922999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nsid w:val="04D47131"/>
    <w:multiLevelType w:val="hybridMultilevel"/>
    <w:tmpl w:val="0E844BE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3">
    <w:nsid w:val="04F7219E"/>
    <w:multiLevelType w:val="hybridMultilevel"/>
    <w:tmpl w:val="2124E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65D4797"/>
    <w:multiLevelType w:val="hybridMultilevel"/>
    <w:tmpl w:val="0D443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6866300"/>
    <w:multiLevelType w:val="hybridMultilevel"/>
    <w:tmpl w:val="66985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6C7262C"/>
    <w:multiLevelType w:val="hybridMultilevel"/>
    <w:tmpl w:val="1CD8EB34"/>
    <w:lvl w:ilvl="0" w:tplc="E32A6DC6">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7">
    <w:nsid w:val="06E105BE"/>
    <w:multiLevelType w:val="hybridMultilevel"/>
    <w:tmpl w:val="53FE8E0C"/>
    <w:lvl w:ilvl="0" w:tplc="BBBC9A7A">
      <w:start w:val="1"/>
      <w:numFmt w:val="decimal"/>
      <w:lvlText w:val="%1."/>
      <w:lvlJc w:val="left"/>
      <w:pPr>
        <w:ind w:left="720" w:hanging="360"/>
      </w:pPr>
      <w:rPr>
        <w:rFonts w:cs="Times New Roman"/>
        <w:b w:val="0"/>
      </w:rPr>
    </w:lvl>
    <w:lvl w:ilvl="1" w:tplc="CB90F10A">
      <w:numFmt w:val="bullet"/>
      <w:lvlText w:val=""/>
      <w:lvlJc w:val="left"/>
      <w:pPr>
        <w:ind w:left="1440" w:hanging="360"/>
      </w:pPr>
      <w:rPr>
        <w:rFonts w:ascii="Calibri" w:eastAsia="Times New Roman" w:hAnsi="Calibri"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8">
    <w:nsid w:val="07E629F7"/>
    <w:multiLevelType w:val="hybridMultilevel"/>
    <w:tmpl w:val="472E2984"/>
    <w:lvl w:ilvl="0" w:tplc="DA488508">
      <w:start w:val="1"/>
      <w:numFmt w:val="decimal"/>
      <w:lvlText w:val="%1."/>
      <w:lvlJc w:val="left"/>
      <w:pPr>
        <w:ind w:left="1080" w:hanging="360"/>
      </w:pPr>
      <w:rPr>
        <w:rFonts w:cs="Times New Roman" w:hint="default"/>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9">
    <w:nsid w:val="082117E4"/>
    <w:multiLevelType w:val="multilevel"/>
    <w:tmpl w:val="5C8C011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0">
    <w:nsid w:val="08AA0797"/>
    <w:multiLevelType w:val="hybridMultilevel"/>
    <w:tmpl w:val="37587482"/>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41">
    <w:nsid w:val="08F30F0B"/>
    <w:multiLevelType w:val="hybridMultilevel"/>
    <w:tmpl w:val="92C8A7C4"/>
    <w:lvl w:ilvl="0" w:tplc="1284CCAC">
      <w:start w:val="1"/>
      <w:numFmt w:val="decimal"/>
      <w:lvlText w:val="%1."/>
      <w:lvlJc w:val="left"/>
      <w:pPr>
        <w:ind w:left="720" w:hanging="360"/>
      </w:pPr>
      <w:rPr>
        <w:rFonts w:cs="Arial" w:hint="default"/>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42">
    <w:nsid w:val="092E4F7D"/>
    <w:multiLevelType w:val="hybridMultilevel"/>
    <w:tmpl w:val="82988E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nsid w:val="094A7A21"/>
    <w:multiLevelType w:val="hybridMultilevel"/>
    <w:tmpl w:val="1EA6456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4">
    <w:nsid w:val="09E72006"/>
    <w:multiLevelType w:val="hybridMultilevel"/>
    <w:tmpl w:val="909AE0FE"/>
    <w:lvl w:ilvl="0" w:tplc="2E98D2C6">
      <w:start w:val="1"/>
      <w:numFmt w:val="decimal"/>
      <w:lvlText w:val="%1."/>
      <w:lvlJc w:val="left"/>
      <w:pPr>
        <w:ind w:left="720" w:hanging="360"/>
      </w:pPr>
      <w:rPr>
        <w:rFonts w:cs="Times New Roman" w:hint="default"/>
        <w:vertAlign w:val="baseline"/>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0A255F96"/>
    <w:multiLevelType w:val="hybridMultilevel"/>
    <w:tmpl w:val="AFD03BD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6">
    <w:nsid w:val="0A4F1D7B"/>
    <w:multiLevelType w:val="hybridMultilevel"/>
    <w:tmpl w:val="7EEA3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0AD379E8"/>
    <w:multiLevelType w:val="hybridMultilevel"/>
    <w:tmpl w:val="D8EC5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AFB6B0D"/>
    <w:multiLevelType w:val="hybridMultilevel"/>
    <w:tmpl w:val="63529B9C"/>
    <w:lvl w:ilvl="0" w:tplc="B972ED46">
      <w:start w:val="1"/>
      <w:numFmt w:val="decimal"/>
      <w:lvlText w:val="%1."/>
      <w:lvlJc w:val="left"/>
      <w:pPr>
        <w:ind w:left="720"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49">
    <w:nsid w:val="0B94574A"/>
    <w:multiLevelType w:val="hybridMultilevel"/>
    <w:tmpl w:val="FAE4A84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0">
    <w:nsid w:val="0BF02FC0"/>
    <w:multiLevelType w:val="hybridMultilevel"/>
    <w:tmpl w:val="34527808"/>
    <w:lvl w:ilvl="0" w:tplc="B972ED46">
      <w:start w:val="1"/>
      <w:numFmt w:val="decimal"/>
      <w:lvlText w:val="%1."/>
      <w:lvlJc w:val="left"/>
      <w:pPr>
        <w:ind w:left="720"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51">
    <w:nsid w:val="0C030849"/>
    <w:multiLevelType w:val="hybridMultilevel"/>
    <w:tmpl w:val="A906DF4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2">
    <w:nsid w:val="0C5C4CF4"/>
    <w:multiLevelType w:val="hybridMultilevel"/>
    <w:tmpl w:val="AC62BA96"/>
    <w:lvl w:ilvl="0" w:tplc="ABE03A8A">
      <w:start w:val="1"/>
      <w:numFmt w:val="decimal"/>
      <w:lvlText w:val="%1."/>
      <w:lvlJc w:val="left"/>
      <w:pPr>
        <w:ind w:left="63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3">
    <w:nsid w:val="0CE01CB0"/>
    <w:multiLevelType w:val="hybridMultilevel"/>
    <w:tmpl w:val="EF12288E"/>
    <w:lvl w:ilvl="0" w:tplc="27E62004">
      <w:start w:val="1"/>
      <w:numFmt w:val="decimal"/>
      <w:lvlText w:val="%1."/>
      <w:lvlJc w:val="left"/>
      <w:pPr>
        <w:ind w:left="720" w:hanging="360"/>
      </w:pPr>
      <w:rPr>
        <w:rFonts w:cs="Times New Roman"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4">
    <w:nsid w:val="0D040533"/>
    <w:multiLevelType w:val="hybridMultilevel"/>
    <w:tmpl w:val="6A3E68BE"/>
    <w:lvl w:ilvl="0" w:tplc="B972ED46">
      <w:start w:val="1"/>
      <w:numFmt w:val="decimal"/>
      <w:lvlText w:val="%1."/>
      <w:lvlJc w:val="left"/>
      <w:pPr>
        <w:ind w:left="720"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55">
    <w:nsid w:val="0D315347"/>
    <w:multiLevelType w:val="hybridMultilevel"/>
    <w:tmpl w:val="926CA30A"/>
    <w:lvl w:ilvl="0" w:tplc="61E62B1C">
      <w:start w:val="1"/>
      <w:numFmt w:val="decimal"/>
      <w:lvlText w:val="%1."/>
      <w:lvlJc w:val="left"/>
      <w:pPr>
        <w:ind w:left="360" w:hanging="360"/>
      </w:pPr>
      <w:rPr>
        <w:rFonts w:cs="Times New Roman"/>
        <w:b w:val="0"/>
      </w:rPr>
    </w:lvl>
    <w:lvl w:ilvl="1" w:tplc="0409000F">
      <w:start w:val="1"/>
      <w:numFmt w:val="decimal"/>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56">
    <w:nsid w:val="0D4E2A7B"/>
    <w:multiLevelType w:val="multilevel"/>
    <w:tmpl w:val="B28C25AE"/>
    <w:lvl w:ilvl="0">
      <w:start w:val="1"/>
      <w:numFmt w:val="decimal"/>
      <w:lvlText w:val="%1."/>
      <w:lvlJc w:val="left"/>
      <w:pPr>
        <w:tabs>
          <w:tab w:val="num" w:pos="720"/>
        </w:tabs>
        <w:ind w:left="720" w:hanging="360"/>
      </w:pPr>
      <w:rPr>
        <w:rFonts w:cs="Times New Roman"/>
        <w:b w:val="0"/>
      </w:rPr>
    </w:lvl>
    <w:lvl w:ilvl="1">
      <w:start w:val="1"/>
      <w:numFmt w:val="decimal"/>
      <w:lvlText w:val="%2."/>
      <w:lvlJc w:val="left"/>
      <w:pPr>
        <w:ind w:left="45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57">
    <w:nsid w:val="0D6F04D4"/>
    <w:multiLevelType w:val="hybridMultilevel"/>
    <w:tmpl w:val="0AB637BC"/>
    <w:lvl w:ilvl="0" w:tplc="4009000F">
      <w:start w:val="1"/>
      <w:numFmt w:val="decimal"/>
      <w:lvlText w:val="%1."/>
      <w:lvlJc w:val="left"/>
      <w:pPr>
        <w:ind w:left="810" w:hanging="360"/>
      </w:pPr>
      <w:rPr>
        <w:rFonts w:cs="Times New Roman"/>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58">
    <w:nsid w:val="0EB5659E"/>
    <w:multiLevelType w:val="hybridMultilevel"/>
    <w:tmpl w:val="6CA2EA88"/>
    <w:lvl w:ilvl="0" w:tplc="F6A48E10">
      <w:start w:val="1"/>
      <w:numFmt w:val="decimal"/>
      <w:lvlText w:val="%1."/>
      <w:lvlJc w:val="left"/>
      <w:pPr>
        <w:ind w:left="720" w:hanging="360"/>
      </w:pPr>
      <w:rPr>
        <w:rFonts w:cs="Times New Roman" w:hint="default"/>
        <w:b w:val="0"/>
        <w:sz w:val="24"/>
        <w:szCs w:val="24"/>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59">
    <w:nsid w:val="0F4B5592"/>
    <w:multiLevelType w:val="hybridMultilevel"/>
    <w:tmpl w:val="998636D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0">
    <w:nsid w:val="0F93341F"/>
    <w:multiLevelType w:val="hybridMultilevel"/>
    <w:tmpl w:val="A024FCC2"/>
    <w:lvl w:ilvl="0" w:tplc="9986509E">
      <w:start w:val="1"/>
      <w:numFmt w:val="decimal"/>
      <w:lvlText w:val="%1."/>
      <w:lvlJc w:val="left"/>
      <w:pPr>
        <w:tabs>
          <w:tab w:val="num" w:pos="780"/>
        </w:tabs>
        <w:ind w:left="7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61">
    <w:nsid w:val="0F9572E0"/>
    <w:multiLevelType w:val="multilevel"/>
    <w:tmpl w:val="61102E9C"/>
    <w:lvl w:ilvl="0">
      <w:start w:val="1"/>
      <w:numFmt w:val="decimal"/>
      <w:lvlText w:val="%1."/>
      <w:lvlJc w:val="left"/>
      <w:pPr>
        <w:tabs>
          <w:tab w:val="num" w:pos="360"/>
        </w:tabs>
        <w:ind w:left="360" w:hanging="360"/>
      </w:pPr>
      <w:rPr>
        <w:rFonts w:cs="Times New Roman" w:hint="default"/>
        <w:b w:val="0"/>
      </w:rPr>
    </w:lvl>
    <w:lvl w:ilvl="1">
      <w:start w:val="1"/>
      <w:numFmt w:val="decimal"/>
      <w:lvlText w:val="%2."/>
      <w:lvlJc w:val="left"/>
      <w:pPr>
        <w:ind w:left="90" w:hanging="360"/>
      </w:pPr>
      <w:rPr>
        <w:rFonts w:cs="Times New Roman" w:hint="default"/>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62">
    <w:nsid w:val="0F9D260A"/>
    <w:multiLevelType w:val="hybridMultilevel"/>
    <w:tmpl w:val="B01A6454"/>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63">
    <w:nsid w:val="105E0B31"/>
    <w:multiLevelType w:val="hybridMultilevel"/>
    <w:tmpl w:val="18DAD84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4">
    <w:nsid w:val="10AC4AED"/>
    <w:multiLevelType w:val="hybridMultilevel"/>
    <w:tmpl w:val="702261F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5">
    <w:nsid w:val="10F65496"/>
    <w:multiLevelType w:val="hybridMultilevel"/>
    <w:tmpl w:val="2428963C"/>
    <w:lvl w:ilvl="0" w:tplc="22B4C414">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6">
    <w:nsid w:val="11995C8B"/>
    <w:multiLevelType w:val="hybridMultilevel"/>
    <w:tmpl w:val="3664EC08"/>
    <w:lvl w:ilvl="0" w:tplc="4F9A6048">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67">
    <w:nsid w:val="11A17A32"/>
    <w:multiLevelType w:val="hybridMultilevel"/>
    <w:tmpl w:val="793ECA98"/>
    <w:lvl w:ilvl="0" w:tplc="D80CCE9C">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8">
    <w:nsid w:val="11AB7371"/>
    <w:multiLevelType w:val="multilevel"/>
    <w:tmpl w:val="DC5444D4"/>
    <w:lvl w:ilvl="0">
      <w:start w:val="1"/>
      <w:numFmt w:val="decimal"/>
      <w:lvlText w:val="%1."/>
      <w:lvlJc w:val="left"/>
      <w:pPr>
        <w:tabs>
          <w:tab w:val="num" w:pos="360"/>
        </w:tabs>
        <w:ind w:left="360" w:hanging="360"/>
      </w:pPr>
      <w:rPr>
        <w:rFonts w:cs="Times New Roman" w:hint="default"/>
        <w:b w:val="0"/>
        <w:color w:val="000000" w:themeColor="text1"/>
      </w:rPr>
    </w:lvl>
    <w:lvl w:ilvl="1">
      <w:start w:val="1"/>
      <w:numFmt w:val="decimal"/>
      <w:lvlText w:val="%2."/>
      <w:lvlJc w:val="left"/>
      <w:pPr>
        <w:ind w:left="90" w:hanging="360"/>
      </w:pPr>
      <w:rPr>
        <w:rFonts w:cs="Times New Roman" w:hint="default"/>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69">
    <w:nsid w:val="11AD4538"/>
    <w:multiLevelType w:val="hybridMultilevel"/>
    <w:tmpl w:val="75C475A4"/>
    <w:lvl w:ilvl="0" w:tplc="40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11E40D69"/>
    <w:multiLevelType w:val="hybridMultilevel"/>
    <w:tmpl w:val="D4208B30"/>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71">
    <w:nsid w:val="12422601"/>
    <w:multiLevelType w:val="hybridMultilevel"/>
    <w:tmpl w:val="806C4D9A"/>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2">
    <w:nsid w:val="126906C4"/>
    <w:multiLevelType w:val="multilevel"/>
    <w:tmpl w:val="37E6DE7C"/>
    <w:lvl w:ilvl="0">
      <w:start w:val="1"/>
      <w:numFmt w:val="decimal"/>
      <w:lvlText w:val="%1."/>
      <w:lvlJc w:val="left"/>
      <w:pPr>
        <w:tabs>
          <w:tab w:val="num" w:pos="720"/>
        </w:tabs>
        <w:ind w:left="720" w:hanging="360"/>
      </w:pPr>
      <w:rPr>
        <w:rFonts w:cs="Times New Roman"/>
      </w:rPr>
    </w:lvl>
    <w:lvl w:ilvl="1">
      <w:start w:val="1"/>
      <w:numFmt w:val="decimal"/>
      <w:lvlText w:val="%2."/>
      <w:lvlJc w:val="left"/>
      <w:pPr>
        <w:ind w:left="45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3">
    <w:nsid w:val="12811548"/>
    <w:multiLevelType w:val="hybridMultilevel"/>
    <w:tmpl w:val="1EA2B008"/>
    <w:lvl w:ilvl="0" w:tplc="B972ED46">
      <w:start w:val="1"/>
      <w:numFmt w:val="decimal"/>
      <w:lvlText w:val="%1."/>
      <w:lvlJc w:val="left"/>
      <w:pPr>
        <w:ind w:left="720"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74">
    <w:nsid w:val="12BB52CC"/>
    <w:multiLevelType w:val="hybridMultilevel"/>
    <w:tmpl w:val="5692AC2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5">
    <w:nsid w:val="12E47011"/>
    <w:multiLevelType w:val="hybridMultilevel"/>
    <w:tmpl w:val="185A9364"/>
    <w:lvl w:ilvl="0" w:tplc="B972ED46">
      <w:start w:val="1"/>
      <w:numFmt w:val="decimal"/>
      <w:lvlText w:val="%1."/>
      <w:lvlJc w:val="left"/>
      <w:pPr>
        <w:ind w:left="810" w:hanging="360"/>
      </w:pPr>
      <w:rPr>
        <w:rFonts w:cs="Times New Roman"/>
        <w:b w:val="0"/>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76">
    <w:nsid w:val="12F61DF2"/>
    <w:multiLevelType w:val="hybridMultilevel"/>
    <w:tmpl w:val="981AB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135E290D"/>
    <w:multiLevelType w:val="hybridMultilevel"/>
    <w:tmpl w:val="058AD7B4"/>
    <w:lvl w:ilvl="0" w:tplc="B972ED46">
      <w:start w:val="1"/>
      <w:numFmt w:val="decimal"/>
      <w:lvlText w:val="%1."/>
      <w:lvlJc w:val="left"/>
      <w:pPr>
        <w:ind w:left="810" w:hanging="360"/>
      </w:pPr>
      <w:rPr>
        <w:rFonts w:cs="Times New Roman"/>
        <w:b w:val="0"/>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78">
    <w:nsid w:val="137941AB"/>
    <w:multiLevelType w:val="hybridMultilevel"/>
    <w:tmpl w:val="47C48B8C"/>
    <w:lvl w:ilvl="0" w:tplc="4009000F">
      <w:start w:val="1"/>
      <w:numFmt w:val="decimal"/>
      <w:lvlText w:val="%1."/>
      <w:lvlJc w:val="left"/>
      <w:pPr>
        <w:ind w:left="810" w:hanging="360"/>
      </w:pPr>
      <w:rPr>
        <w:rFonts w:cs="Times New Roman"/>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79">
    <w:nsid w:val="13F250F9"/>
    <w:multiLevelType w:val="hybridMultilevel"/>
    <w:tmpl w:val="0E844BE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0">
    <w:nsid w:val="14262A79"/>
    <w:multiLevelType w:val="hybridMultilevel"/>
    <w:tmpl w:val="944CC6C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1">
    <w:nsid w:val="143F72A6"/>
    <w:multiLevelType w:val="hybridMultilevel"/>
    <w:tmpl w:val="0E844BE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2">
    <w:nsid w:val="14D43E21"/>
    <w:multiLevelType w:val="multilevel"/>
    <w:tmpl w:val="61102E9C"/>
    <w:lvl w:ilvl="0">
      <w:start w:val="1"/>
      <w:numFmt w:val="decimal"/>
      <w:lvlText w:val="%1."/>
      <w:lvlJc w:val="left"/>
      <w:pPr>
        <w:tabs>
          <w:tab w:val="num" w:pos="360"/>
        </w:tabs>
        <w:ind w:left="360" w:hanging="360"/>
      </w:pPr>
      <w:rPr>
        <w:rFonts w:cs="Times New Roman" w:hint="default"/>
        <w:b w:val="0"/>
      </w:rPr>
    </w:lvl>
    <w:lvl w:ilvl="1">
      <w:start w:val="1"/>
      <w:numFmt w:val="decimal"/>
      <w:lvlText w:val="%2."/>
      <w:lvlJc w:val="left"/>
      <w:pPr>
        <w:ind w:left="90" w:hanging="360"/>
      </w:pPr>
      <w:rPr>
        <w:rFonts w:cs="Times New Roman" w:hint="default"/>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83">
    <w:nsid w:val="1556291E"/>
    <w:multiLevelType w:val="hybridMultilevel"/>
    <w:tmpl w:val="BBBCA644"/>
    <w:lvl w:ilvl="0" w:tplc="E7E283A8">
      <w:start w:val="1"/>
      <w:numFmt w:val="decimal"/>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4">
    <w:nsid w:val="15E2360B"/>
    <w:multiLevelType w:val="hybridMultilevel"/>
    <w:tmpl w:val="035AEC2E"/>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85">
    <w:nsid w:val="165E4C83"/>
    <w:multiLevelType w:val="hybridMultilevel"/>
    <w:tmpl w:val="FCEEC31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6">
    <w:nsid w:val="16DE6B0C"/>
    <w:multiLevelType w:val="hybridMultilevel"/>
    <w:tmpl w:val="72CEC5BC"/>
    <w:lvl w:ilvl="0" w:tplc="AB2C29EA">
      <w:start w:val="8"/>
      <w:numFmt w:val="bullet"/>
      <w:lvlText w:val=""/>
      <w:lvlJc w:val="left"/>
      <w:pPr>
        <w:tabs>
          <w:tab w:val="num" w:pos="840"/>
        </w:tabs>
        <w:ind w:left="84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7">
    <w:nsid w:val="173C7F68"/>
    <w:multiLevelType w:val="hybridMultilevel"/>
    <w:tmpl w:val="261410B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8">
    <w:nsid w:val="178511B4"/>
    <w:multiLevelType w:val="hybridMultilevel"/>
    <w:tmpl w:val="C6788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9">
    <w:nsid w:val="191A3F7E"/>
    <w:multiLevelType w:val="hybridMultilevel"/>
    <w:tmpl w:val="3200A270"/>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0">
    <w:nsid w:val="191F77B8"/>
    <w:multiLevelType w:val="hybridMultilevel"/>
    <w:tmpl w:val="CA548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19503F4D"/>
    <w:multiLevelType w:val="hybridMultilevel"/>
    <w:tmpl w:val="C6BA87B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2">
    <w:nsid w:val="19A871BB"/>
    <w:multiLevelType w:val="hybridMultilevel"/>
    <w:tmpl w:val="AC06F462"/>
    <w:lvl w:ilvl="0" w:tplc="E496F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19E92A52"/>
    <w:multiLevelType w:val="hybridMultilevel"/>
    <w:tmpl w:val="677683DE"/>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4">
    <w:nsid w:val="19F462F9"/>
    <w:multiLevelType w:val="hybridMultilevel"/>
    <w:tmpl w:val="68E6D8B0"/>
    <w:lvl w:ilvl="0" w:tplc="000018BE">
      <w:start w:val="1"/>
      <w:numFmt w:val="decimal"/>
      <w:lvlText w:val="%1."/>
      <w:lvlJc w:val="left"/>
      <w:pPr>
        <w:tabs>
          <w:tab w:val="num" w:pos="720"/>
        </w:tabs>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5">
    <w:nsid w:val="1A0151A2"/>
    <w:multiLevelType w:val="hybridMultilevel"/>
    <w:tmpl w:val="031EEC42"/>
    <w:lvl w:ilvl="0" w:tplc="61486172">
      <w:start w:val="1"/>
      <w:numFmt w:val="decimal"/>
      <w:lvlText w:val="%1."/>
      <w:lvlJc w:val="left"/>
      <w:pPr>
        <w:ind w:left="1080" w:hanging="360"/>
      </w:pPr>
      <w:rPr>
        <w:rFonts w:cs="Times New Roman"/>
        <w:b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96">
    <w:nsid w:val="1A630EBD"/>
    <w:multiLevelType w:val="hybridMultilevel"/>
    <w:tmpl w:val="5C7C88D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7">
    <w:nsid w:val="1A7650AC"/>
    <w:multiLevelType w:val="hybridMultilevel"/>
    <w:tmpl w:val="BCE425FC"/>
    <w:lvl w:ilvl="0" w:tplc="B972ED46">
      <w:start w:val="1"/>
      <w:numFmt w:val="decimal"/>
      <w:lvlText w:val="%1."/>
      <w:lvlJc w:val="left"/>
      <w:pPr>
        <w:ind w:left="720"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98">
    <w:nsid w:val="1A9B6B58"/>
    <w:multiLevelType w:val="hybridMultilevel"/>
    <w:tmpl w:val="DB000B10"/>
    <w:lvl w:ilvl="0" w:tplc="0409000F">
      <w:start w:val="1"/>
      <w:numFmt w:val="decimal"/>
      <w:lvlText w:val="%1."/>
      <w:lvlJc w:val="left"/>
      <w:pPr>
        <w:ind w:left="540" w:hanging="360"/>
      </w:pPr>
      <w:rPr>
        <w:rFonts w:cs="Times New Roman" w:hint="default"/>
      </w:rPr>
    </w:lvl>
    <w:lvl w:ilvl="1" w:tplc="04090019">
      <w:start w:val="1"/>
      <w:numFmt w:val="lowerLetter"/>
      <w:lvlText w:val="%2."/>
      <w:lvlJc w:val="left"/>
      <w:pPr>
        <w:ind w:left="1260" w:hanging="360"/>
      </w:pPr>
      <w:rPr>
        <w:rFonts w:cs="Times New Roman"/>
      </w:rPr>
    </w:lvl>
    <w:lvl w:ilvl="2" w:tplc="0409001B">
      <w:start w:val="1"/>
      <w:numFmt w:val="lowerRoman"/>
      <w:lvlText w:val="%3."/>
      <w:lvlJc w:val="right"/>
      <w:pPr>
        <w:ind w:left="1980" w:hanging="180"/>
      </w:pPr>
      <w:rPr>
        <w:rFonts w:cs="Times New Roman"/>
      </w:rPr>
    </w:lvl>
    <w:lvl w:ilvl="3" w:tplc="0409000F">
      <w:start w:val="1"/>
      <w:numFmt w:val="decimal"/>
      <w:lvlText w:val="%4."/>
      <w:lvlJc w:val="left"/>
      <w:pPr>
        <w:ind w:left="2700" w:hanging="360"/>
      </w:pPr>
      <w:rPr>
        <w:rFonts w:cs="Times New Roman"/>
      </w:rPr>
    </w:lvl>
    <w:lvl w:ilvl="4" w:tplc="04090019">
      <w:start w:val="1"/>
      <w:numFmt w:val="lowerLetter"/>
      <w:lvlText w:val="%5."/>
      <w:lvlJc w:val="left"/>
      <w:pPr>
        <w:ind w:left="3420" w:hanging="360"/>
      </w:pPr>
      <w:rPr>
        <w:rFonts w:cs="Times New Roman"/>
      </w:rPr>
    </w:lvl>
    <w:lvl w:ilvl="5" w:tplc="0409001B">
      <w:start w:val="1"/>
      <w:numFmt w:val="lowerRoman"/>
      <w:lvlText w:val="%6."/>
      <w:lvlJc w:val="right"/>
      <w:pPr>
        <w:ind w:left="4140" w:hanging="180"/>
      </w:pPr>
      <w:rPr>
        <w:rFonts w:cs="Times New Roman"/>
      </w:rPr>
    </w:lvl>
    <w:lvl w:ilvl="6" w:tplc="0409000F">
      <w:start w:val="1"/>
      <w:numFmt w:val="decimal"/>
      <w:lvlText w:val="%7."/>
      <w:lvlJc w:val="left"/>
      <w:pPr>
        <w:ind w:left="4860" w:hanging="360"/>
      </w:pPr>
      <w:rPr>
        <w:rFonts w:cs="Times New Roman"/>
      </w:rPr>
    </w:lvl>
    <w:lvl w:ilvl="7" w:tplc="04090019">
      <w:start w:val="1"/>
      <w:numFmt w:val="lowerLetter"/>
      <w:lvlText w:val="%8."/>
      <w:lvlJc w:val="left"/>
      <w:pPr>
        <w:ind w:left="5580" w:hanging="360"/>
      </w:pPr>
      <w:rPr>
        <w:rFonts w:cs="Times New Roman"/>
      </w:rPr>
    </w:lvl>
    <w:lvl w:ilvl="8" w:tplc="0409001B">
      <w:start w:val="1"/>
      <w:numFmt w:val="lowerRoman"/>
      <w:lvlText w:val="%9."/>
      <w:lvlJc w:val="right"/>
      <w:pPr>
        <w:ind w:left="6300" w:hanging="180"/>
      </w:pPr>
      <w:rPr>
        <w:rFonts w:cs="Times New Roman"/>
      </w:rPr>
    </w:lvl>
  </w:abstractNum>
  <w:abstractNum w:abstractNumId="99">
    <w:nsid w:val="1B720F50"/>
    <w:multiLevelType w:val="hybridMultilevel"/>
    <w:tmpl w:val="9F8897D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0">
    <w:nsid w:val="1B7B6ABB"/>
    <w:multiLevelType w:val="hybridMultilevel"/>
    <w:tmpl w:val="A7E46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1BE725DD"/>
    <w:multiLevelType w:val="hybridMultilevel"/>
    <w:tmpl w:val="07A0CC52"/>
    <w:lvl w:ilvl="0" w:tplc="03984846">
      <w:start w:val="1"/>
      <w:numFmt w:val="decimal"/>
      <w:lvlText w:val="%1."/>
      <w:lvlJc w:val="left"/>
      <w:pPr>
        <w:ind w:left="540" w:hanging="360"/>
      </w:pPr>
      <w:rPr>
        <w:strike w:val="0"/>
      </w:rPr>
    </w:lvl>
    <w:lvl w:ilvl="1" w:tplc="59742838">
      <w:start w:val="1"/>
      <w:numFmt w:val="decimal"/>
      <w:lvlText w:val="%2."/>
      <w:lvlJc w:val="left"/>
      <w:pPr>
        <w:ind w:left="540" w:hanging="360"/>
      </w:pPr>
      <w:rPr>
        <w:rFonts w:ascii="Calibri" w:eastAsia="Times New Roman" w:hAnsi="Calibri"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1C342532"/>
    <w:multiLevelType w:val="multilevel"/>
    <w:tmpl w:val="4D24C684"/>
    <w:lvl w:ilvl="0">
      <w:start w:val="1"/>
      <w:numFmt w:val="bullet"/>
      <w:lvlText w:val="●"/>
      <w:lvlJc w:val="left"/>
      <w:pPr>
        <w:ind w:left="432" w:firstLine="144"/>
      </w:pPr>
      <w:rPr>
        <w:rFonts w:ascii="Arial" w:eastAsia="Times New Roman" w:hAnsi="Arial"/>
        <w:color w:val="000000"/>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103">
    <w:nsid w:val="1D3824F9"/>
    <w:multiLevelType w:val="hybridMultilevel"/>
    <w:tmpl w:val="557AC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1DE22AF6"/>
    <w:multiLevelType w:val="hybridMultilevel"/>
    <w:tmpl w:val="E0A00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1EFA1CF5"/>
    <w:multiLevelType w:val="hybridMultilevel"/>
    <w:tmpl w:val="C5AE2DB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6">
    <w:nsid w:val="1F250A3D"/>
    <w:multiLevelType w:val="hybridMultilevel"/>
    <w:tmpl w:val="63FC3C1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7">
    <w:nsid w:val="1F5A6B82"/>
    <w:multiLevelType w:val="hybridMultilevel"/>
    <w:tmpl w:val="346C8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1FF82E03"/>
    <w:multiLevelType w:val="hybridMultilevel"/>
    <w:tmpl w:val="C9EE68EE"/>
    <w:lvl w:ilvl="0" w:tplc="11DEC3FC">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9">
    <w:nsid w:val="203C491D"/>
    <w:multiLevelType w:val="hybridMultilevel"/>
    <w:tmpl w:val="5A0E5DEE"/>
    <w:lvl w:ilvl="0" w:tplc="04090001">
      <w:start w:val="1"/>
      <w:numFmt w:val="bullet"/>
      <w:lvlText w:val=""/>
      <w:lvlJc w:val="left"/>
      <w:pPr>
        <w:tabs>
          <w:tab w:val="num" w:pos="3600"/>
        </w:tabs>
        <w:ind w:left="360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start w:val="1"/>
      <w:numFmt w:val="bullet"/>
      <w:lvlText w:val=""/>
      <w:lvlJc w:val="left"/>
      <w:pPr>
        <w:tabs>
          <w:tab w:val="num" w:pos="5040"/>
        </w:tabs>
        <w:ind w:left="5040" w:hanging="360"/>
      </w:pPr>
      <w:rPr>
        <w:rFonts w:ascii="Wingdings" w:hAnsi="Wingdings" w:hint="default"/>
      </w:rPr>
    </w:lvl>
    <w:lvl w:ilvl="3" w:tplc="04090001">
      <w:start w:val="1"/>
      <w:numFmt w:val="bullet"/>
      <w:lvlText w:val=""/>
      <w:lvlJc w:val="left"/>
      <w:pPr>
        <w:tabs>
          <w:tab w:val="num" w:pos="5760"/>
        </w:tabs>
        <w:ind w:left="5760" w:hanging="360"/>
      </w:pPr>
      <w:rPr>
        <w:rFonts w:ascii="Symbol" w:hAnsi="Symbol" w:hint="default"/>
      </w:rPr>
    </w:lvl>
    <w:lvl w:ilvl="4" w:tplc="04090003">
      <w:start w:val="1"/>
      <w:numFmt w:val="bullet"/>
      <w:lvlText w:val="o"/>
      <w:lvlJc w:val="left"/>
      <w:pPr>
        <w:tabs>
          <w:tab w:val="num" w:pos="6480"/>
        </w:tabs>
        <w:ind w:left="6480" w:hanging="360"/>
      </w:pPr>
      <w:rPr>
        <w:rFonts w:ascii="Courier New" w:hAnsi="Courier New" w:hint="default"/>
      </w:rPr>
    </w:lvl>
    <w:lvl w:ilvl="5" w:tplc="04090005">
      <w:start w:val="1"/>
      <w:numFmt w:val="bullet"/>
      <w:lvlText w:val=""/>
      <w:lvlJc w:val="left"/>
      <w:pPr>
        <w:tabs>
          <w:tab w:val="num" w:pos="7200"/>
        </w:tabs>
        <w:ind w:left="7200" w:hanging="360"/>
      </w:pPr>
      <w:rPr>
        <w:rFonts w:ascii="Wingdings" w:hAnsi="Wingdings" w:hint="default"/>
      </w:rPr>
    </w:lvl>
    <w:lvl w:ilvl="6" w:tplc="04090001">
      <w:start w:val="1"/>
      <w:numFmt w:val="bullet"/>
      <w:lvlText w:val=""/>
      <w:lvlJc w:val="left"/>
      <w:pPr>
        <w:tabs>
          <w:tab w:val="num" w:pos="7920"/>
        </w:tabs>
        <w:ind w:left="7920" w:hanging="360"/>
      </w:pPr>
      <w:rPr>
        <w:rFonts w:ascii="Symbol" w:hAnsi="Symbol" w:hint="default"/>
      </w:rPr>
    </w:lvl>
    <w:lvl w:ilvl="7" w:tplc="04090003">
      <w:start w:val="1"/>
      <w:numFmt w:val="bullet"/>
      <w:lvlText w:val="o"/>
      <w:lvlJc w:val="left"/>
      <w:pPr>
        <w:tabs>
          <w:tab w:val="num" w:pos="8640"/>
        </w:tabs>
        <w:ind w:left="8640" w:hanging="360"/>
      </w:pPr>
      <w:rPr>
        <w:rFonts w:ascii="Courier New" w:hAnsi="Courier New" w:hint="default"/>
      </w:rPr>
    </w:lvl>
    <w:lvl w:ilvl="8" w:tplc="04090005">
      <w:start w:val="1"/>
      <w:numFmt w:val="bullet"/>
      <w:lvlText w:val=""/>
      <w:lvlJc w:val="left"/>
      <w:pPr>
        <w:tabs>
          <w:tab w:val="num" w:pos="9360"/>
        </w:tabs>
        <w:ind w:left="9360" w:hanging="360"/>
      </w:pPr>
      <w:rPr>
        <w:rFonts w:ascii="Wingdings" w:hAnsi="Wingdings" w:hint="default"/>
      </w:rPr>
    </w:lvl>
  </w:abstractNum>
  <w:abstractNum w:abstractNumId="110">
    <w:nsid w:val="2077243A"/>
    <w:multiLevelType w:val="hybridMultilevel"/>
    <w:tmpl w:val="EFD8E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20B43F5C"/>
    <w:multiLevelType w:val="hybridMultilevel"/>
    <w:tmpl w:val="86F6EB08"/>
    <w:lvl w:ilvl="0" w:tplc="4009000F">
      <w:start w:val="1"/>
      <w:numFmt w:val="decimal"/>
      <w:lvlText w:val="%1."/>
      <w:lvlJc w:val="left"/>
      <w:pPr>
        <w:ind w:left="810" w:hanging="360"/>
      </w:pPr>
      <w:rPr>
        <w:rFonts w:cs="Times New Roman"/>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112">
    <w:nsid w:val="20C904F0"/>
    <w:multiLevelType w:val="multilevel"/>
    <w:tmpl w:val="B28C25AE"/>
    <w:lvl w:ilvl="0">
      <w:start w:val="1"/>
      <w:numFmt w:val="decimal"/>
      <w:lvlText w:val="%1."/>
      <w:lvlJc w:val="left"/>
      <w:pPr>
        <w:tabs>
          <w:tab w:val="num" w:pos="720"/>
        </w:tabs>
        <w:ind w:left="720" w:hanging="360"/>
      </w:pPr>
      <w:rPr>
        <w:rFonts w:cs="Times New Roman"/>
        <w:b w:val="0"/>
      </w:rPr>
    </w:lvl>
    <w:lvl w:ilvl="1">
      <w:start w:val="1"/>
      <w:numFmt w:val="decimal"/>
      <w:lvlText w:val="%2."/>
      <w:lvlJc w:val="left"/>
      <w:pPr>
        <w:ind w:left="45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13">
    <w:nsid w:val="21CA7477"/>
    <w:multiLevelType w:val="hybridMultilevel"/>
    <w:tmpl w:val="4978FCF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4">
    <w:nsid w:val="21FF5A0D"/>
    <w:multiLevelType w:val="hybridMultilevel"/>
    <w:tmpl w:val="D7042BB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5">
    <w:nsid w:val="220139CE"/>
    <w:multiLevelType w:val="multilevel"/>
    <w:tmpl w:val="37E6DE7C"/>
    <w:lvl w:ilvl="0">
      <w:start w:val="1"/>
      <w:numFmt w:val="decimal"/>
      <w:lvlText w:val="%1."/>
      <w:lvlJc w:val="left"/>
      <w:pPr>
        <w:tabs>
          <w:tab w:val="num" w:pos="720"/>
        </w:tabs>
        <w:ind w:left="720" w:hanging="360"/>
      </w:pPr>
      <w:rPr>
        <w:rFonts w:cs="Times New Roman"/>
      </w:rPr>
    </w:lvl>
    <w:lvl w:ilvl="1">
      <w:start w:val="1"/>
      <w:numFmt w:val="decimal"/>
      <w:lvlText w:val="%2."/>
      <w:lvlJc w:val="left"/>
      <w:pPr>
        <w:ind w:left="45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16">
    <w:nsid w:val="22815CA2"/>
    <w:multiLevelType w:val="hybridMultilevel"/>
    <w:tmpl w:val="366C3230"/>
    <w:lvl w:ilvl="0" w:tplc="2E9C7148">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7">
    <w:nsid w:val="22890F9B"/>
    <w:multiLevelType w:val="hybridMultilevel"/>
    <w:tmpl w:val="3EDE2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29D130A"/>
    <w:multiLevelType w:val="hybridMultilevel"/>
    <w:tmpl w:val="1EB8BC4C"/>
    <w:lvl w:ilvl="0" w:tplc="B972ED46">
      <w:start w:val="1"/>
      <w:numFmt w:val="decimal"/>
      <w:lvlText w:val="%1."/>
      <w:lvlJc w:val="left"/>
      <w:pPr>
        <w:ind w:left="810" w:hanging="360"/>
      </w:pPr>
      <w:rPr>
        <w:rFonts w:cs="Times New Roman"/>
        <w:b w:val="0"/>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119">
    <w:nsid w:val="22CE787E"/>
    <w:multiLevelType w:val="hybridMultilevel"/>
    <w:tmpl w:val="9BAC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2396676D"/>
    <w:multiLevelType w:val="hybridMultilevel"/>
    <w:tmpl w:val="378093B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1">
    <w:nsid w:val="239D7D58"/>
    <w:multiLevelType w:val="hybridMultilevel"/>
    <w:tmpl w:val="DAE086B4"/>
    <w:lvl w:ilvl="0" w:tplc="E7E283A8">
      <w:start w:val="1"/>
      <w:numFmt w:val="decimal"/>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2">
    <w:nsid w:val="24307137"/>
    <w:multiLevelType w:val="hybridMultilevel"/>
    <w:tmpl w:val="5972D7C6"/>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3">
    <w:nsid w:val="24580DB2"/>
    <w:multiLevelType w:val="hybridMultilevel"/>
    <w:tmpl w:val="5370709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4">
    <w:nsid w:val="250610BF"/>
    <w:multiLevelType w:val="hybridMultilevel"/>
    <w:tmpl w:val="08526EFC"/>
    <w:lvl w:ilvl="0" w:tplc="1FB4A6EA">
      <w:start w:val="1"/>
      <w:numFmt w:val="decimal"/>
      <w:lvlText w:val="%1."/>
      <w:lvlJc w:val="left"/>
      <w:pPr>
        <w:ind w:left="720" w:hanging="360"/>
      </w:pPr>
      <w:rPr>
        <w:rFonts w:eastAsia="Times New Roman" w:cs="Calibri"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25">
    <w:nsid w:val="25AA1BD4"/>
    <w:multiLevelType w:val="hybridMultilevel"/>
    <w:tmpl w:val="A6DA7F2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6">
    <w:nsid w:val="272C77B7"/>
    <w:multiLevelType w:val="multilevel"/>
    <w:tmpl w:val="B28C25AE"/>
    <w:lvl w:ilvl="0">
      <w:start w:val="1"/>
      <w:numFmt w:val="decimal"/>
      <w:lvlText w:val="%1."/>
      <w:lvlJc w:val="left"/>
      <w:pPr>
        <w:tabs>
          <w:tab w:val="num" w:pos="720"/>
        </w:tabs>
        <w:ind w:left="720" w:hanging="360"/>
      </w:pPr>
      <w:rPr>
        <w:rFonts w:cs="Times New Roman"/>
        <w:b w:val="0"/>
      </w:rPr>
    </w:lvl>
    <w:lvl w:ilvl="1">
      <w:start w:val="1"/>
      <w:numFmt w:val="decimal"/>
      <w:lvlText w:val="%2."/>
      <w:lvlJc w:val="left"/>
      <w:pPr>
        <w:ind w:left="45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27">
    <w:nsid w:val="272D148B"/>
    <w:multiLevelType w:val="hybridMultilevel"/>
    <w:tmpl w:val="7F26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27325469"/>
    <w:multiLevelType w:val="hybridMultilevel"/>
    <w:tmpl w:val="AC9ED5FA"/>
    <w:lvl w:ilvl="0" w:tplc="0409000F">
      <w:start w:val="1"/>
      <w:numFmt w:val="decimal"/>
      <w:lvlText w:val="%1."/>
      <w:lvlJc w:val="left"/>
      <w:pPr>
        <w:ind w:left="630" w:hanging="360"/>
      </w:pPr>
      <w:rPr>
        <w:rFonts w:cs="Times New Roman" w:hint="default"/>
      </w:rPr>
    </w:lvl>
    <w:lvl w:ilvl="1" w:tplc="04090019">
      <w:start w:val="1"/>
      <w:numFmt w:val="lowerLetter"/>
      <w:lvlText w:val="%2."/>
      <w:lvlJc w:val="left"/>
      <w:pPr>
        <w:ind w:left="1350" w:hanging="360"/>
      </w:pPr>
      <w:rPr>
        <w:rFonts w:cs="Times New Roman"/>
      </w:rPr>
    </w:lvl>
    <w:lvl w:ilvl="2" w:tplc="0409001B">
      <w:start w:val="1"/>
      <w:numFmt w:val="lowerRoman"/>
      <w:lvlText w:val="%3."/>
      <w:lvlJc w:val="right"/>
      <w:pPr>
        <w:ind w:left="2070" w:hanging="180"/>
      </w:pPr>
      <w:rPr>
        <w:rFonts w:cs="Times New Roman"/>
      </w:rPr>
    </w:lvl>
    <w:lvl w:ilvl="3" w:tplc="0409000F">
      <w:start w:val="1"/>
      <w:numFmt w:val="decimal"/>
      <w:lvlText w:val="%4."/>
      <w:lvlJc w:val="left"/>
      <w:pPr>
        <w:ind w:left="2790" w:hanging="360"/>
      </w:pPr>
      <w:rPr>
        <w:rFonts w:cs="Times New Roman"/>
      </w:rPr>
    </w:lvl>
    <w:lvl w:ilvl="4" w:tplc="04090019">
      <w:start w:val="1"/>
      <w:numFmt w:val="lowerLetter"/>
      <w:lvlText w:val="%5."/>
      <w:lvlJc w:val="left"/>
      <w:pPr>
        <w:ind w:left="3510" w:hanging="360"/>
      </w:pPr>
      <w:rPr>
        <w:rFonts w:cs="Times New Roman"/>
      </w:rPr>
    </w:lvl>
    <w:lvl w:ilvl="5" w:tplc="0409001B">
      <w:start w:val="1"/>
      <w:numFmt w:val="lowerRoman"/>
      <w:lvlText w:val="%6."/>
      <w:lvlJc w:val="right"/>
      <w:pPr>
        <w:ind w:left="4230" w:hanging="180"/>
      </w:pPr>
      <w:rPr>
        <w:rFonts w:cs="Times New Roman"/>
      </w:rPr>
    </w:lvl>
    <w:lvl w:ilvl="6" w:tplc="0409000F">
      <w:start w:val="1"/>
      <w:numFmt w:val="decimal"/>
      <w:lvlText w:val="%7."/>
      <w:lvlJc w:val="left"/>
      <w:pPr>
        <w:ind w:left="4950" w:hanging="360"/>
      </w:pPr>
      <w:rPr>
        <w:rFonts w:cs="Times New Roman"/>
      </w:rPr>
    </w:lvl>
    <w:lvl w:ilvl="7" w:tplc="04090019">
      <w:start w:val="1"/>
      <w:numFmt w:val="lowerLetter"/>
      <w:lvlText w:val="%8."/>
      <w:lvlJc w:val="left"/>
      <w:pPr>
        <w:ind w:left="5670" w:hanging="360"/>
      </w:pPr>
      <w:rPr>
        <w:rFonts w:cs="Times New Roman"/>
      </w:rPr>
    </w:lvl>
    <w:lvl w:ilvl="8" w:tplc="0409001B">
      <w:start w:val="1"/>
      <w:numFmt w:val="lowerRoman"/>
      <w:lvlText w:val="%9."/>
      <w:lvlJc w:val="right"/>
      <w:pPr>
        <w:ind w:left="6390" w:hanging="180"/>
      </w:pPr>
      <w:rPr>
        <w:rFonts w:cs="Times New Roman"/>
      </w:rPr>
    </w:lvl>
  </w:abstractNum>
  <w:abstractNum w:abstractNumId="129">
    <w:nsid w:val="27337D2D"/>
    <w:multiLevelType w:val="hybridMultilevel"/>
    <w:tmpl w:val="DDC66FE2"/>
    <w:lvl w:ilvl="0" w:tplc="04090017">
      <w:start w:val="1"/>
      <w:numFmt w:val="low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0">
    <w:nsid w:val="276A45CF"/>
    <w:multiLevelType w:val="hybridMultilevel"/>
    <w:tmpl w:val="90A47056"/>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31">
    <w:nsid w:val="277D1B68"/>
    <w:multiLevelType w:val="hybridMultilevel"/>
    <w:tmpl w:val="12CC784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2">
    <w:nsid w:val="27A52C41"/>
    <w:multiLevelType w:val="hybridMultilevel"/>
    <w:tmpl w:val="E6169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28241F91"/>
    <w:multiLevelType w:val="hybridMultilevel"/>
    <w:tmpl w:val="8C9016E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4">
    <w:nsid w:val="28255E19"/>
    <w:multiLevelType w:val="hybridMultilevel"/>
    <w:tmpl w:val="AF72433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35">
    <w:nsid w:val="28736DC3"/>
    <w:multiLevelType w:val="hybridMultilevel"/>
    <w:tmpl w:val="48CAFA98"/>
    <w:lvl w:ilvl="0" w:tplc="04090001">
      <w:start w:val="1"/>
      <w:numFmt w:val="bullet"/>
      <w:lvlText w:val=""/>
      <w:lvlJc w:val="left"/>
      <w:pPr>
        <w:ind w:left="1233" w:hanging="360"/>
      </w:pPr>
      <w:rPr>
        <w:rFonts w:ascii="Symbol" w:hAnsi="Symbol" w:hint="default"/>
      </w:rPr>
    </w:lvl>
    <w:lvl w:ilvl="1" w:tplc="04090003" w:tentative="1">
      <w:start w:val="1"/>
      <w:numFmt w:val="bullet"/>
      <w:lvlText w:val="o"/>
      <w:lvlJc w:val="left"/>
      <w:pPr>
        <w:ind w:left="1953" w:hanging="360"/>
      </w:pPr>
      <w:rPr>
        <w:rFonts w:ascii="Courier New" w:hAnsi="Courier New" w:cs="Courier New" w:hint="default"/>
      </w:rPr>
    </w:lvl>
    <w:lvl w:ilvl="2" w:tplc="04090005" w:tentative="1">
      <w:start w:val="1"/>
      <w:numFmt w:val="bullet"/>
      <w:lvlText w:val=""/>
      <w:lvlJc w:val="left"/>
      <w:pPr>
        <w:ind w:left="2673" w:hanging="360"/>
      </w:pPr>
      <w:rPr>
        <w:rFonts w:ascii="Wingdings" w:hAnsi="Wingdings" w:hint="default"/>
      </w:rPr>
    </w:lvl>
    <w:lvl w:ilvl="3" w:tplc="04090001" w:tentative="1">
      <w:start w:val="1"/>
      <w:numFmt w:val="bullet"/>
      <w:lvlText w:val=""/>
      <w:lvlJc w:val="left"/>
      <w:pPr>
        <w:ind w:left="3393" w:hanging="360"/>
      </w:pPr>
      <w:rPr>
        <w:rFonts w:ascii="Symbol" w:hAnsi="Symbol" w:hint="default"/>
      </w:rPr>
    </w:lvl>
    <w:lvl w:ilvl="4" w:tplc="04090003" w:tentative="1">
      <w:start w:val="1"/>
      <w:numFmt w:val="bullet"/>
      <w:lvlText w:val="o"/>
      <w:lvlJc w:val="left"/>
      <w:pPr>
        <w:ind w:left="4113" w:hanging="360"/>
      </w:pPr>
      <w:rPr>
        <w:rFonts w:ascii="Courier New" w:hAnsi="Courier New" w:cs="Courier New" w:hint="default"/>
      </w:rPr>
    </w:lvl>
    <w:lvl w:ilvl="5" w:tplc="04090005" w:tentative="1">
      <w:start w:val="1"/>
      <w:numFmt w:val="bullet"/>
      <w:lvlText w:val=""/>
      <w:lvlJc w:val="left"/>
      <w:pPr>
        <w:ind w:left="4833" w:hanging="360"/>
      </w:pPr>
      <w:rPr>
        <w:rFonts w:ascii="Wingdings" w:hAnsi="Wingdings" w:hint="default"/>
      </w:rPr>
    </w:lvl>
    <w:lvl w:ilvl="6" w:tplc="04090001" w:tentative="1">
      <w:start w:val="1"/>
      <w:numFmt w:val="bullet"/>
      <w:lvlText w:val=""/>
      <w:lvlJc w:val="left"/>
      <w:pPr>
        <w:ind w:left="5553" w:hanging="360"/>
      </w:pPr>
      <w:rPr>
        <w:rFonts w:ascii="Symbol" w:hAnsi="Symbol" w:hint="default"/>
      </w:rPr>
    </w:lvl>
    <w:lvl w:ilvl="7" w:tplc="04090003" w:tentative="1">
      <w:start w:val="1"/>
      <w:numFmt w:val="bullet"/>
      <w:lvlText w:val="o"/>
      <w:lvlJc w:val="left"/>
      <w:pPr>
        <w:ind w:left="6273" w:hanging="360"/>
      </w:pPr>
      <w:rPr>
        <w:rFonts w:ascii="Courier New" w:hAnsi="Courier New" w:cs="Courier New" w:hint="default"/>
      </w:rPr>
    </w:lvl>
    <w:lvl w:ilvl="8" w:tplc="04090005" w:tentative="1">
      <w:start w:val="1"/>
      <w:numFmt w:val="bullet"/>
      <w:lvlText w:val=""/>
      <w:lvlJc w:val="left"/>
      <w:pPr>
        <w:ind w:left="6993" w:hanging="360"/>
      </w:pPr>
      <w:rPr>
        <w:rFonts w:ascii="Wingdings" w:hAnsi="Wingdings" w:hint="default"/>
      </w:rPr>
    </w:lvl>
  </w:abstractNum>
  <w:abstractNum w:abstractNumId="136">
    <w:nsid w:val="28F044E4"/>
    <w:multiLevelType w:val="hybridMultilevel"/>
    <w:tmpl w:val="5B845EB2"/>
    <w:lvl w:ilvl="0" w:tplc="45B0D466">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7">
    <w:nsid w:val="293D4F4D"/>
    <w:multiLevelType w:val="hybridMultilevel"/>
    <w:tmpl w:val="295C18A6"/>
    <w:lvl w:ilvl="0" w:tplc="B972ED46">
      <w:start w:val="1"/>
      <w:numFmt w:val="decimal"/>
      <w:lvlText w:val="%1."/>
      <w:lvlJc w:val="left"/>
      <w:pPr>
        <w:ind w:left="720"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38">
    <w:nsid w:val="2A3B5D7B"/>
    <w:multiLevelType w:val="hybridMultilevel"/>
    <w:tmpl w:val="C85876F8"/>
    <w:lvl w:ilvl="0" w:tplc="780E33AE">
      <w:start w:val="1"/>
      <w:numFmt w:val="lowerLetter"/>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9">
    <w:nsid w:val="2B871792"/>
    <w:multiLevelType w:val="hybridMultilevel"/>
    <w:tmpl w:val="06683C82"/>
    <w:lvl w:ilvl="0" w:tplc="B972ED46">
      <w:start w:val="1"/>
      <w:numFmt w:val="decimal"/>
      <w:lvlText w:val="%1."/>
      <w:lvlJc w:val="left"/>
      <w:pPr>
        <w:ind w:left="810" w:hanging="360"/>
      </w:pPr>
      <w:rPr>
        <w:rFonts w:cs="Times New Roman"/>
        <w:b w:val="0"/>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140">
    <w:nsid w:val="2BC4355B"/>
    <w:multiLevelType w:val="hybridMultilevel"/>
    <w:tmpl w:val="2BC6B31A"/>
    <w:lvl w:ilvl="0" w:tplc="000018BE">
      <w:start w:val="1"/>
      <w:numFmt w:val="decimal"/>
      <w:lvlText w:val="%1."/>
      <w:lvlJc w:val="left"/>
      <w:pPr>
        <w:tabs>
          <w:tab w:val="num" w:pos="1080"/>
        </w:tabs>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41">
    <w:nsid w:val="2C2C4068"/>
    <w:multiLevelType w:val="hybridMultilevel"/>
    <w:tmpl w:val="944CC6C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2">
    <w:nsid w:val="2CB671B9"/>
    <w:multiLevelType w:val="hybridMultilevel"/>
    <w:tmpl w:val="27D21D20"/>
    <w:lvl w:ilvl="0" w:tplc="A8C2C61E">
      <w:start w:val="1"/>
      <w:numFmt w:val="decimal"/>
      <w:lvlText w:val="%1."/>
      <w:lvlJc w:val="left"/>
      <w:pPr>
        <w:ind w:left="720" w:hanging="360"/>
      </w:pPr>
      <w:rPr>
        <w:rFonts w:cs="Times New Roman" w:hint="default"/>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43">
    <w:nsid w:val="2D177E44"/>
    <w:multiLevelType w:val="hybridMultilevel"/>
    <w:tmpl w:val="DED8915A"/>
    <w:lvl w:ilvl="0" w:tplc="0409000F">
      <w:start w:val="1"/>
      <w:numFmt w:val="decimal"/>
      <w:lvlText w:val="%1."/>
      <w:lvlJc w:val="left"/>
      <w:pPr>
        <w:ind w:left="360" w:hanging="360"/>
      </w:pPr>
      <w:rPr>
        <w:rFonts w:cs="Times New Roman"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44">
    <w:nsid w:val="2E3F57F0"/>
    <w:multiLevelType w:val="multilevel"/>
    <w:tmpl w:val="37E6DE7C"/>
    <w:lvl w:ilvl="0">
      <w:start w:val="1"/>
      <w:numFmt w:val="decimal"/>
      <w:lvlText w:val="%1."/>
      <w:lvlJc w:val="left"/>
      <w:pPr>
        <w:tabs>
          <w:tab w:val="num" w:pos="720"/>
        </w:tabs>
        <w:ind w:left="720" w:hanging="360"/>
      </w:pPr>
      <w:rPr>
        <w:rFonts w:cs="Times New Roman"/>
      </w:rPr>
    </w:lvl>
    <w:lvl w:ilvl="1">
      <w:start w:val="1"/>
      <w:numFmt w:val="decimal"/>
      <w:lvlText w:val="%2."/>
      <w:lvlJc w:val="left"/>
      <w:pPr>
        <w:ind w:left="45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45">
    <w:nsid w:val="2EAD68CA"/>
    <w:multiLevelType w:val="hybridMultilevel"/>
    <w:tmpl w:val="EC866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6">
    <w:nsid w:val="2F0466D6"/>
    <w:multiLevelType w:val="hybridMultilevel"/>
    <w:tmpl w:val="FF1689AE"/>
    <w:lvl w:ilvl="0" w:tplc="7BE0E602">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7">
    <w:nsid w:val="2F3F40FD"/>
    <w:multiLevelType w:val="hybridMultilevel"/>
    <w:tmpl w:val="F7C26E46"/>
    <w:lvl w:ilvl="0" w:tplc="9986509E">
      <w:start w:val="1"/>
      <w:numFmt w:val="decimal"/>
      <w:lvlText w:val="%1."/>
      <w:lvlJc w:val="left"/>
      <w:pPr>
        <w:tabs>
          <w:tab w:val="num" w:pos="780"/>
        </w:tabs>
        <w:ind w:left="7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48">
    <w:nsid w:val="2F4643D4"/>
    <w:multiLevelType w:val="hybridMultilevel"/>
    <w:tmpl w:val="971A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2FF33B51"/>
    <w:multiLevelType w:val="hybridMultilevel"/>
    <w:tmpl w:val="513242B8"/>
    <w:lvl w:ilvl="0" w:tplc="31A05680">
      <w:start w:val="1"/>
      <w:numFmt w:val="lowerLetter"/>
      <w:lvlText w:val="%1)"/>
      <w:lvlJc w:val="left"/>
      <w:pPr>
        <w:tabs>
          <w:tab w:val="num" w:pos="2160"/>
        </w:tabs>
        <w:ind w:left="2160" w:hanging="720"/>
      </w:pPr>
      <w:rPr>
        <w:rFonts w:cs="Times New Roman" w:hint="default"/>
      </w:rPr>
    </w:lvl>
    <w:lvl w:ilvl="1" w:tplc="E7622D3C">
      <w:start w:val="1"/>
      <w:numFmt w:val="lowerRoman"/>
      <w:lvlText w:val="(%2)"/>
      <w:lvlJc w:val="left"/>
      <w:pPr>
        <w:tabs>
          <w:tab w:val="num" w:pos="2880"/>
        </w:tabs>
        <w:ind w:left="2880" w:hanging="720"/>
      </w:pPr>
      <w:rPr>
        <w:rFonts w:cs="Times New Roman" w:hint="default"/>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150">
    <w:nsid w:val="312F23B4"/>
    <w:multiLevelType w:val="multilevel"/>
    <w:tmpl w:val="61102E9C"/>
    <w:lvl w:ilvl="0">
      <w:start w:val="1"/>
      <w:numFmt w:val="decimal"/>
      <w:lvlText w:val="%1."/>
      <w:lvlJc w:val="left"/>
      <w:pPr>
        <w:tabs>
          <w:tab w:val="num" w:pos="360"/>
        </w:tabs>
        <w:ind w:left="360" w:hanging="360"/>
      </w:pPr>
      <w:rPr>
        <w:rFonts w:cs="Times New Roman" w:hint="default"/>
        <w:b w:val="0"/>
      </w:rPr>
    </w:lvl>
    <w:lvl w:ilvl="1">
      <w:start w:val="1"/>
      <w:numFmt w:val="decimal"/>
      <w:lvlText w:val="%2."/>
      <w:lvlJc w:val="left"/>
      <w:pPr>
        <w:ind w:left="90" w:hanging="360"/>
      </w:pPr>
      <w:rPr>
        <w:rFonts w:cs="Times New Roman" w:hint="default"/>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151">
    <w:nsid w:val="318746E0"/>
    <w:multiLevelType w:val="hybridMultilevel"/>
    <w:tmpl w:val="9F6A1CB4"/>
    <w:lvl w:ilvl="0" w:tplc="B972ED46">
      <w:start w:val="1"/>
      <w:numFmt w:val="decimal"/>
      <w:lvlText w:val="%1."/>
      <w:lvlJc w:val="left"/>
      <w:pPr>
        <w:ind w:left="720"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52">
    <w:nsid w:val="31A54C04"/>
    <w:multiLevelType w:val="hybridMultilevel"/>
    <w:tmpl w:val="FEAA8C76"/>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53">
    <w:nsid w:val="31FD62E7"/>
    <w:multiLevelType w:val="hybridMultilevel"/>
    <w:tmpl w:val="05481A3E"/>
    <w:lvl w:ilvl="0" w:tplc="9986509E">
      <w:start w:val="1"/>
      <w:numFmt w:val="decimal"/>
      <w:lvlText w:val="%1."/>
      <w:lvlJc w:val="left"/>
      <w:pPr>
        <w:tabs>
          <w:tab w:val="num" w:pos="420"/>
        </w:tabs>
        <w:ind w:left="4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4">
    <w:nsid w:val="321F1CD4"/>
    <w:multiLevelType w:val="hybridMultilevel"/>
    <w:tmpl w:val="4F4EC3A6"/>
    <w:lvl w:ilvl="0" w:tplc="0409000F">
      <w:start w:val="1"/>
      <w:numFmt w:val="decimal"/>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155">
    <w:nsid w:val="32495FDE"/>
    <w:multiLevelType w:val="hybridMultilevel"/>
    <w:tmpl w:val="45343CD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6">
    <w:nsid w:val="32936F8E"/>
    <w:multiLevelType w:val="hybridMultilevel"/>
    <w:tmpl w:val="1F58B58E"/>
    <w:lvl w:ilvl="0" w:tplc="DD34CBC6">
      <w:start w:val="1"/>
      <w:numFmt w:val="decimal"/>
      <w:lvlText w:val="%1."/>
      <w:lvlJc w:val="left"/>
      <w:pPr>
        <w:ind w:left="720" w:hanging="360"/>
      </w:pPr>
      <w:rPr>
        <w:rFonts w:ascii="Calibri" w:hAnsi="Calibri" w:cs="Times New Roman" w:hint="default"/>
        <w:sz w:val="22"/>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57">
    <w:nsid w:val="32D430AE"/>
    <w:multiLevelType w:val="hybridMultilevel"/>
    <w:tmpl w:val="94DE84B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58">
    <w:nsid w:val="3305017E"/>
    <w:multiLevelType w:val="multilevel"/>
    <w:tmpl w:val="37E6DE7C"/>
    <w:lvl w:ilvl="0">
      <w:start w:val="1"/>
      <w:numFmt w:val="decimal"/>
      <w:lvlText w:val="%1."/>
      <w:lvlJc w:val="left"/>
      <w:pPr>
        <w:tabs>
          <w:tab w:val="num" w:pos="360"/>
        </w:tabs>
        <w:ind w:left="360" w:hanging="360"/>
      </w:pPr>
      <w:rPr>
        <w:rFonts w:cs="Times New Roman"/>
      </w:rPr>
    </w:lvl>
    <w:lvl w:ilvl="1">
      <w:start w:val="1"/>
      <w:numFmt w:val="decimal"/>
      <w:lvlText w:val="%2."/>
      <w:lvlJc w:val="left"/>
      <w:pPr>
        <w:ind w:left="90" w:hanging="360"/>
      </w:pPr>
      <w:rPr>
        <w:rFonts w:cs="Times New Roman" w:hint="default"/>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159">
    <w:nsid w:val="332A0EA2"/>
    <w:multiLevelType w:val="hybridMultilevel"/>
    <w:tmpl w:val="3CC813BA"/>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60">
    <w:nsid w:val="33475ED5"/>
    <w:multiLevelType w:val="hybridMultilevel"/>
    <w:tmpl w:val="9350E568"/>
    <w:lvl w:ilvl="0" w:tplc="4009000F">
      <w:start w:val="1"/>
      <w:numFmt w:val="decimal"/>
      <w:lvlText w:val="%1."/>
      <w:lvlJc w:val="left"/>
      <w:pPr>
        <w:ind w:left="810" w:hanging="360"/>
      </w:pPr>
      <w:rPr>
        <w:rFonts w:cs="Times New Roman"/>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161">
    <w:nsid w:val="339C270E"/>
    <w:multiLevelType w:val="hybridMultilevel"/>
    <w:tmpl w:val="213C4FE8"/>
    <w:lvl w:ilvl="0" w:tplc="9986509E">
      <w:start w:val="1"/>
      <w:numFmt w:val="decimal"/>
      <w:lvlText w:val="%1."/>
      <w:lvlJc w:val="left"/>
      <w:pPr>
        <w:tabs>
          <w:tab w:val="num" w:pos="852"/>
        </w:tabs>
        <w:ind w:left="852" w:hanging="360"/>
      </w:pPr>
      <w:rPr>
        <w:rFonts w:cs="Times New Roman" w:hint="default"/>
      </w:rPr>
    </w:lvl>
    <w:lvl w:ilvl="1" w:tplc="04090019">
      <w:start w:val="1"/>
      <w:numFmt w:val="lowerLetter"/>
      <w:lvlText w:val="%2."/>
      <w:lvlJc w:val="left"/>
      <w:pPr>
        <w:ind w:left="1872" w:hanging="360"/>
      </w:pPr>
      <w:rPr>
        <w:rFonts w:cs="Times New Roman"/>
      </w:rPr>
    </w:lvl>
    <w:lvl w:ilvl="2" w:tplc="0409001B">
      <w:start w:val="1"/>
      <w:numFmt w:val="lowerRoman"/>
      <w:lvlText w:val="%3."/>
      <w:lvlJc w:val="right"/>
      <w:pPr>
        <w:ind w:left="2592" w:hanging="180"/>
      </w:pPr>
      <w:rPr>
        <w:rFonts w:cs="Times New Roman"/>
      </w:rPr>
    </w:lvl>
    <w:lvl w:ilvl="3" w:tplc="0409000F">
      <w:start w:val="1"/>
      <w:numFmt w:val="decimal"/>
      <w:lvlText w:val="%4."/>
      <w:lvlJc w:val="left"/>
      <w:pPr>
        <w:ind w:left="3312" w:hanging="360"/>
      </w:pPr>
      <w:rPr>
        <w:rFonts w:cs="Times New Roman"/>
      </w:rPr>
    </w:lvl>
    <w:lvl w:ilvl="4" w:tplc="04090019">
      <w:start w:val="1"/>
      <w:numFmt w:val="lowerLetter"/>
      <w:lvlText w:val="%5."/>
      <w:lvlJc w:val="left"/>
      <w:pPr>
        <w:ind w:left="4032" w:hanging="360"/>
      </w:pPr>
      <w:rPr>
        <w:rFonts w:cs="Times New Roman"/>
      </w:rPr>
    </w:lvl>
    <w:lvl w:ilvl="5" w:tplc="0409001B">
      <w:start w:val="1"/>
      <w:numFmt w:val="lowerRoman"/>
      <w:lvlText w:val="%6."/>
      <w:lvlJc w:val="right"/>
      <w:pPr>
        <w:ind w:left="4752" w:hanging="180"/>
      </w:pPr>
      <w:rPr>
        <w:rFonts w:cs="Times New Roman"/>
      </w:rPr>
    </w:lvl>
    <w:lvl w:ilvl="6" w:tplc="0409000F">
      <w:start w:val="1"/>
      <w:numFmt w:val="decimal"/>
      <w:lvlText w:val="%7."/>
      <w:lvlJc w:val="left"/>
      <w:pPr>
        <w:ind w:left="5472" w:hanging="360"/>
      </w:pPr>
      <w:rPr>
        <w:rFonts w:cs="Times New Roman"/>
      </w:rPr>
    </w:lvl>
    <w:lvl w:ilvl="7" w:tplc="04090019">
      <w:start w:val="1"/>
      <w:numFmt w:val="lowerLetter"/>
      <w:lvlText w:val="%8."/>
      <w:lvlJc w:val="left"/>
      <w:pPr>
        <w:ind w:left="6192" w:hanging="360"/>
      </w:pPr>
      <w:rPr>
        <w:rFonts w:cs="Times New Roman"/>
      </w:rPr>
    </w:lvl>
    <w:lvl w:ilvl="8" w:tplc="0409001B">
      <w:start w:val="1"/>
      <w:numFmt w:val="lowerRoman"/>
      <w:lvlText w:val="%9."/>
      <w:lvlJc w:val="right"/>
      <w:pPr>
        <w:ind w:left="6912" w:hanging="180"/>
      </w:pPr>
      <w:rPr>
        <w:rFonts w:cs="Times New Roman"/>
      </w:rPr>
    </w:lvl>
  </w:abstractNum>
  <w:abstractNum w:abstractNumId="162">
    <w:nsid w:val="33CB25D8"/>
    <w:multiLevelType w:val="hybridMultilevel"/>
    <w:tmpl w:val="AB7C1F26"/>
    <w:lvl w:ilvl="0" w:tplc="B972ED46">
      <w:start w:val="1"/>
      <w:numFmt w:val="decimal"/>
      <w:lvlText w:val="%1."/>
      <w:lvlJc w:val="left"/>
      <w:pPr>
        <w:ind w:left="720" w:hanging="360"/>
      </w:pPr>
      <w:rPr>
        <w:rFonts w:cs="Times New Roman"/>
        <w:b w:val="0"/>
      </w:rPr>
    </w:lvl>
    <w:lvl w:ilvl="1" w:tplc="401490EE">
      <w:start w:val="1"/>
      <w:numFmt w:val="decimal"/>
      <w:lvlText w:val="%2."/>
      <w:lvlJc w:val="left"/>
      <w:pPr>
        <w:ind w:left="1440" w:hanging="360"/>
      </w:pPr>
      <w:rPr>
        <w:rFonts w:cs="Times New Roman" w:hint="default"/>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63">
    <w:nsid w:val="34350D65"/>
    <w:multiLevelType w:val="multilevel"/>
    <w:tmpl w:val="37E6DE7C"/>
    <w:lvl w:ilvl="0">
      <w:start w:val="1"/>
      <w:numFmt w:val="decimal"/>
      <w:lvlText w:val="%1."/>
      <w:lvlJc w:val="left"/>
      <w:pPr>
        <w:tabs>
          <w:tab w:val="num" w:pos="720"/>
        </w:tabs>
        <w:ind w:left="720" w:hanging="360"/>
      </w:pPr>
      <w:rPr>
        <w:rFonts w:cs="Times New Roman"/>
      </w:rPr>
    </w:lvl>
    <w:lvl w:ilvl="1">
      <w:start w:val="1"/>
      <w:numFmt w:val="decimal"/>
      <w:lvlText w:val="%2."/>
      <w:lvlJc w:val="left"/>
      <w:pPr>
        <w:ind w:left="45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64">
    <w:nsid w:val="343E59D0"/>
    <w:multiLevelType w:val="multilevel"/>
    <w:tmpl w:val="B28C25AE"/>
    <w:lvl w:ilvl="0">
      <w:start w:val="1"/>
      <w:numFmt w:val="decimal"/>
      <w:lvlText w:val="%1."/>
      <w:lvlJc w:val="left"/>
      <w:pPr>
        <w:tabs>
          <w:tab w:val="num" w:pos="720"/>
        </w:tabs>
        <w:ind w:left="720" w:hanging="360"/>
      </w:pPr>
      <w:rPr>
        <w:rFonts w:cs="Times New Roman"/>
        <w:b w:val="0"/>
      </w:rPr>
    </w:lvl>
    <w:lvl w:ilvl="1">
      <w:start w:val="1"/>
      <w:numFmt w:val="decimal"/>
      <w:lvlText w:val="%2."/>
      <w:lvlJc w:val="left"/>
      <w:pPr>
        <w:ind w:left="45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65">
    <w:nsid w:val="34D87D49"/>
    <w:multiLevelType w:val="hybridMultilevel"/>
    <w:tmpl w:val="A2C8737A"/>
    <w:lvl w:ilvl="0" w:tplc="A8C2C61E">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6">
    <w:nsid w:val="351D67A7"/>
    <w:multiLevelType w:val="hybridMultilevel"/>
    <w:tmpl w:val="9D9010DC"/>
    <w:lvl w:ilvl="0" w:tplc="09C8C204">
      <w:start w:val="1"/>
      <w:numFmt w:val="decimal"/>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7">
    <w:nsid w:val="35320BC9"/>
    <w:multiLevelType w:val="hybridMultilevel"/>
    <w:tmpl w:val="852ECFD6"/>
    <w:lvl w:ilvl="0" w:tplc="0409000F">
      <w:start w:val="1"/>
      <w:numFmt w:val="decimal"/>
      <w:lvlText w:val="%1."/>
      <w:lvlJc w:val="left"/>
      <w:pPr>
        <w:ind w:left="360" w:hanging="360"/>
      </w:pPr>
      <w:rPr>
        <w:rFonts w:cs="Times New Roman"/>
      </w:rPr>
    </w:lvl>
    <w:lvl w:ilvl="1" w:tplc="0409000F">
      <w:start w:val="1"/>
      <w:numFmt w:val="decimal"/>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68">
    <w:nsid w:val="35455976"/>
    <w:multiLevelType w:val="multilevel"/>
    <w:tmpl w:val="AE3CDDC4"/>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169">
    <w:nsid w:val="35647E5D"/>
    <w:multiLevelType w:val="hybridMultilevel"/>
    <w:tmpl w:val="00366366"/>
    <w:lvl w:ilvl="0" w:tplc="000018BE">
      <w:start w:val="1"/>
      <w:numFmt w:val="decimal"/>
      <w:lvlText w:val="%1."/>
      <w:lvlJc w:val="left"/>
      <w:pPr>
        <w:tabs>
          <w:tab w:val="num" w:pos="720"/>
        </w:tabs>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0">
    <w:nsid w:val="35774C03"/>
    <w:multiLevelType w:val="hybridMultilevel"/>
    <w:tmpl w:val="D17AB2AA"/>
    <w:lvl w:ilvl="0" w:tplc="0409000F">
      <w:start w:val="1"/>
      <w:numFmt w:val="decimal"/>
      <w:lvlText w:val="%1."/>
      <w:lvlJc w:val="left"/>
      <w:pPr>
        <w:ind w:left="1080" w:hanging="360"/>
      </w:pPr>
      <w:rPr>
        <w:rFonts w:cs="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71">
    <w:nsid w:val="35D579D3"/>
    <w:multiLevelType w:val="multilevel"/>
    <w:tmpl w:val="26420378"/>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72">
    <w:nsid w:val="36180847"/>
    <w:multiLevelType w:val="hybridMultilevel"/>
    <w:tmpl w:val="84BC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364E7C07"/>
    <w:multiLevelType w:val="hybridMultilevel"/>
    <w:tmpl w:val="A18C0226"/>
    <w:lvl w:ilvl="0" w:tplc="D68A26D2">
      <w:start w:val="1"/>
      <w:numFmt w:val="decimal"/>
      <w:lvlText w:val="%1."/>
      <w:lvlJc w:val="left"/>
      <w:pPr>
        <w:ind w:left="720"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74">
    <w:nsid w:val="36522618"/>
    <w:multiLevelType w:val="hybridMultilevel"/>
    <w:tmpl w:val="50704A42"/>
    <w:lvl w:ilvl="0" w:tplc="B972ED46">
      <w:start w:val="1"/>
      <w:numFmt w:val="decimal"/>
      <w:lvlText w:val="%1."/>
      <w:lvlJc w:val="left"/>
      <w:pPr>
        <w:ind w:left="810" w:hanging="360"/>
      </w:pPr>
      <w:rPr>
        <w:rFonts w:cs="Times New Roman"/>
        <w:b w:val="0"/>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175">
    <w:nsid w:val="3660465B"/>
    <w:multiLevelType w:val="hybridMultilevel"/>
    <w:tmpl w:val="C8A63E94"/>
    <w:lvl w:ilvl="0" w:tplc="06BA7FDA">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6">
    <w:nsid w:val="37573A3F"/>
    <w:multiLevelType w:val="hybridMultilevel"/>
    <w:tmpl w:val="EC32D1DA"/>
    <w:lvl w:ilvl="0" w:tplc="1FB4A6EA">
      <w:start w:val="1"/>
      <w:numFmt w:val="decimal"/>
      <w:lvlText w:val="%1."/>
      <w:lvlJc w:val="left"/>
      <w:pPr>
        <w:ind w:left="720" w:hanging="360"/>
      </w:pPr>
      <w:rPr>
        <w:rFonts w:eastAsia="Times New Roman" w:cs="Calibri"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77">
    <w:nsid w:val="37784414"/>
    <w:multiLevelType w:val="hybridMultilevel"/>
    <w:tmpl w:val="D6B68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nsid w:val="37FB4678"/>
    <w:multiLevelType w:val="hybridMultilevel"/>
    <w:tmpl w:val="36466B82"/>
    <w:lvl w:ilvl="0" w:tplc="9E0010E4">
      <w:start w:val="1"/>
      <w:numFmt w:val="lowerLetter"/>
      <w:lvlText w:val="%1."/>
      <w:lvlJc w:val="left"/>
      <w:pPr>
        <w:ind w:left="720" w:hanging="360"/>
      </w:pPr>
      <w:rPr>
        <w:rFonts w:cs="Times New Roman" w:hint="default"/>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9">
    <w:nsid w:val="380B2B7C"/>
    <w:multiLevelType w:val="hybridMultilevel"/>
    <w:tmpl w:val="0420924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0">
    <w:nsid w:val="382F1963"/>
    <w:multiLevelType w:val="hybridMultilevel"/>
    <w:tmpl w:val="BEBA57F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1">
    <w:nsid w:val="38525CF3"/>
    <w:multiLevelType w:val="hybridMultilevel"/>
    <w:tmpl w:val="53845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38DC0630"/>
    <w:multiLevelType w:val="hybridMultilevel"/>
    <w:tmpl w:val="1366B640"/>
    <w:lvl w:ilvl="0" w:tplc="0409000F">
      <w:start w:val="1"/>
      <w:numFmt w:val="decimal"/>
      <w:lvlText w:val="%1."/>
      <w:lvlJc w:val="left"/>
      <w:pPr>
        <w:ind w:left="1440" w:hanging="360"/>
      </w:pPr>
      <w:rPr>
        <w:rFonts w:cs="Times New Roman"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83">
    <w:nsid w:val="39343E97"/>
    <w:multiLevelType w:val="hybridMultilevel"/>
    <w:tmpl w:val="98AC9E72"/>
    <w:lvl w:ilvl="0" w:tplc="A7529150">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4">
    <w:nsid w:val="39D96994"/>
    <w:multiLevelType w:val="hybridMultilevel"/>
    <w:tmpl w:val="202A6DEA"/>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85">
    <w:nsid w:val="3A144546"/>
    <w:multiLevelType w:val="hybridMultilevel"/>
    <w:tmpl w:val="B6428DFE"/>
    <w:lvl w:ilvl="0" w:tplc="FFFFFFFF">
      <w:start w:val="1"/>
      <w:numFmt w:val="decimal"/>
      <w:lvlText w:val="%1."/>
      <w:lvlJc w:val="left"/>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6">
    <w:nsid w:val="3AAB049F"/>
    <w:multiLevelType w:val="hybridMultilevel"/>
    <w:tmpl w:val="5C4C3BB8"/>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87">
    <w:nsid w:val="3ADD7F05"/>
    <w:multiLevelType w:val="multilevel"/>
    <w:tmpl w:val="44BC4D8E"/>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88">
    <w:nsid w:val="3BB30B94"/>
    <w:multiLevelType w:val="hybridMultilevel"/>
    <w:tmpl w:val="69C4016A"/>
    <w:lvl w:ilvl="0" w:tplc="B1AEECC6">
      <w:start w:val="1"/>
      <w:numFmt w:val="decimal"/>
      <w:lvlText w:val="%1."/>
      <w:lvlJc w:val="left"/>
      <w:pPr>
        <w:ind w:left="720" w:hanging="360"/>
      </w:pPr>
      <w:rPr>
        <w:rFonts w:cs="Times New Roman" w:hint="default"/>
        <w:b w:val="0"/>
        <w:sz w:val="22"/>
        <w:szCs w:val="22"/>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9">
    <w:nsid w:val="3BEC09B5"/>
    <w:multiLevelType w:val="hybridMultilevel"/>
    <w:tmpl w:val="725C90E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0">
    <w:nsid w:val="3C705C30"/>
    <w:multiLevelType w:val="hybridMultilevel"/>
    <w:tmpl w:val="C86C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3CD458DB"/>
    <w:multiLevelType w:val="multilevel"/>
    <w:tmpl w:val="37E6DE7C"/>
    <w:lvl w:ilvl="0">
      <w:start w:val="1"/>
      <w:numFmt w:val="decimal"/>
      <w:lvlText w:val="%1."/>
      <w:lvlJc w:val="left"/>
      <w:pPr>
        <w:tabs>
          <w:tab w:val="num" w:pos="720"/>
        </w:tabs>
        <w:ind w:left="720" w:hanging="360"/>
      </w:pPr>
      <w:rPr>
        <w:rFonts w:cs="Times New Roman"/>
      </w:rPr>
    </w:lvl>
    <w:lvl w:ilvl="1">
      <w:start w:val="1"/>
      <w:numFmt w:val="decimal"/>
      <w:lvlText w:val="%2."/>
      <w:lvlJc w:val="left"/>
      <w:pPr>
        <w:ind w:left="45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92">
    <w:nsid w:val="3DAC1F5D"/>
    <w:multiLevelType w:val="hybridMultilevel"/>
    <w:tmpl w:val="4870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3E156788"/>
    <w:multiLevelType w:val="hybridMultilevel"/>
    <w:tmpl w:val="4BF8B684"/>
    <w:lvl w:ilvl="0" w:tplc="11206D72">
      <w:start w:val="1"/>
      <w:numFmt w:val="decimal"/>
      <w:lvlText w:val="%1"/>
      <w:lvlJc w:val="center"/>
      <w:pPr>
        <w:ind w:left="720" w:hanging="360"/>
      </w:pPr>
      <w:rPr>
        <w:rFonts w:cs="Times New Roman" w:hint="default"/>
        <w:position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4">
    <w:nsid w:val="3EBB4F88"/>
    <w:multiLevelType w:val="multilevel"/>
    <w:tmpl w:val="61102E9C"/>
    <w:lvl w:ilvl="0">
      <w:start w:val="1"/>
      <w:numFmt w:val="decimal"/>
      <w:lvlText w:val="%1."/>
      <w:lvlJc w:val="left"/>
      <w:pPr>
        <w:tabs>
          <w:tab w:val="num" w:pos="360"/>
        </w:tabs>
        <w:ind w:left="360" w:hanging="360"/>
      </w:pPr>
      <w:rPr>
        <w:rFonts w:cs="Times New Roman" w:hint="default"/>
        <w:b w:val="0"/>
      </w:rPr>
    </w:lvl>
    <w:lvl w:ilvl="1">
      <w:start w:val="1"/>
      <w:numFmt w:val="decimal"/>
      <w:lvlText w:val="%2."/>
      <w:lvlJc w:val="left"/>
      <w:pPr>
        <w:ind w:left="90" w:hanging="360"/>
      </w:pPr>
      <w:rPr>
        <w:rFonts w:cs="Times New Roman" w:hint="default"/>
      </w:rPr>
    </w:lvl>
    <w:lvl w:ilvl="2">
      <w:start w:val="1"/>
      <w:numFmt w:val="decimal"/>
      <w:lvlText w:val="%3."/>
      <w:lvlJc w:val="left"/>
      <w:pPr>
        <w:tabs>
          <w:tab w:val="num" w:pos="1800"/>
        </w:tabs>
        <w:ind w:left="180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decimal"/>
      <w:lvlText w:val="%5."/>
      <w:lvlJc w:val="left"/>
      <w:pPr>
        <w:tabs>
          <w:tab w:val="num" w:pos="3240"/>
        </w:tabs>
        <w:ind w:left="3240" w:hanging="360"/>
      </w:pPr>
      <w:rPr>
        <w:rFonts w:cs="Times New Roman" w:hint="default"/>
      </w:rPr>
    </w:lvl>
    <w:lvl w:ilvl="5">
      <w:start w:val="1"/>
      <w:numFmt w:val="decimal"/>
      <w:lvlText w:val="%6."/>
      <w:lvlJc w:val="left"/>
      <w:pPr>
        <w:tabs>
          <w:tab w:val="num" w:pos="3960"/>
        </w:tabs>
        <w:ind w:left="396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abstractNum w:abstractNumId="195">
    <w:nsid w:val="3EC60205"/>
    <w:multiLevelType w:val="multilevel"/>
    <w:tmpl w:val="37E6DE7C"/>
    <w:lvl w:ilvl="0">
      <w:start w:val="1"/>
      <w:numFmt w:val="decimal"/>
      <w:lvlText w:val="%1."/>
      <w:lvlJc w:val="left"/>
      <w:pPr>
        <w:tabs>
          <w:tab w:val="num" w:pos="720"/>
        </w:tabs>
        <w:ind w:left="720" w:hanging="360"/>
      </w:pPr>
      <w:rPr>
        <w:rFonts w:cs="Times New Roman"/>
      </w:rPr>
    </w:lvl>
    <w:lvl w:ilvl="1">
      <w:start w:val="1"/>
      <w:numFmt w:val="decimal"/>
      <w:lvlText w:val="%2."/>
      <w:lvlJc w:val="left"/>
      <w:pPr>
        <w:ind w:left="45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96">
    <w:nsid w:val="3EFD285B"/>
    <w:multiLevelType w:val="hybridMultilevel"/>
    <w:tmpl w:val="B87E6CB2"/>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7">
    <w:nsid w:val="3F3D3763"/>
    <w:multiLevelType w:val="multilevel"/>
    <w:tmpl w:val="61102E9C"/>
    <w:lvl w:ilvl="0">
      <w:start w:val="1"/>
      <w:numFmt w:val="decimal"/>
      <w:lvlText w:val="%1."/>
      <w:lvlJc w:val="left"/>
      <w:pPr>
        <w:tabs>
          <w:tab w:val="num" w:pos="720"/>
        </w:tabs>
        <w:ind w:left="720" w:hanging="360"/>
      </w:pPr>
      <w:rPr>
        <w:rFonts w:cs="Times New Roman" w:hint="default"/>
        <w:b w:val="0"/>
      </w:rPr>
    </w:lvl>
    <w:lvl w:ilvl="1">
      <w:start w:val="1"/>
      <w:numFmt w:val="decimal"/>
      <w:lvlText w:val="%2."/>
      <w:lvlJc w:val="left"/>
      <w:pPr>
        <w:ind w:left="45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decimal"/>
      <w:lvlText w:val="%8."/>
      <w:lvlJc w:val="left"/>
      <w:pPr>
        <w:tabs>
          <w:tab w:val="num" w:pos="5760"/>
        </w:tabs>
        <w:ind w:left="5760" w:hanging="360"/>
      </w:pPr>
      <w:rPr>
        <w:rFonts w:cs="Times New Roman" w:hint="default"/>
      </w:rPr>
    </w:lvl>
    <w:lvl w:ilvl="8">
      <w:start w:val="1"/>
      <w:numFmt w:val="decimal"/>
      <w:lvlText w:val="%9."/>
      <w:lvlJc w:val="left"/>
      <w:pPr>
        <w:tabs>
          <w:tab w:val="num" w:pos="6480"/>
        </w:tabs>
        <w:ind w:left="6480" w:hanging="360"/>
      </w:pPr>
      <w:rPr>
        <w:rFonts w:cs="Times New Roman" w:hint="default"/>
      </w:rPr>
    </w:lvl>
  </w:abstractNum>
  <w:abstractNum w:abstractNumId="198">
    <w:nsid w:val="3F4277E8"/>
    <w:multiLevelType w:val="hybridMultilevel"/>
    <w:tmpl w:val="C11E3668"/>
    <w:lvl w:ilvl="0" w:tplc="BE8A2ACC">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9">
    <w:nsid w:val="3F9923B4"/>
    <w:multiLevelType w:val="hybridMultilevel"/>
    <w:tmpl w:val="ECAAD50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0">
    <w:nsid w:val="40233B21"/>
    <w:multiLevelType w:val="hybridMultilevel"/>
    <w:tmpl w:val="A9EE8B0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1">
    <w:nsid w:val="4115728A"/>
    <w:multiLevelType w:val="hybridMultilevel"/>
    <w:tmpl w:val="17C2B7C0"/>
    <w:lvl w:ilvl="0" w:tplc="0409000F">
      <w:start w:val="1"/>
      <w:numFmt w:val="decimal"/>
      <w:lvlText w:val="%1."/>
      <w:lvlJc w:val="left"/>
      <w:pPr>
        <w:ind w:left="1440" w:hanging="360"/>
      </w:pPr>
      <w:rPr>
        <w:rFonts w:cs="Times New Roman"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202">
    <w:nsid w:val="41702CEC"/>
    <w:multiLevelType w:val="hybridMultilevel"/>
    <w:tmpl w:val="BE9CE85C"/>
    <w:lvl w:ilvl="0" w:tplc="C832CDDA">
      <w:start w:val="1"/>
      <w:numFmt w:val="upperRoman"/>
      <w:lvlText w:val="%1."/>
      <w:lvlJc w:val="left"/>
      <w:pPr>
        <w:ind w:left="840" w:hanging="720"/>
      </w:pPr>
      <w:rPr>
        <w:rFonts w:ascii="Arial" w:hAnsi="Arial" w:cs="Arial" w:hint="default"/>
        <w:b/>
        <w:sz w:val="19"/>
      </w:rPr>
    </w:lvl>
    <w:lvl w:ilvl="1" w:tplc="04090019">
      <w:start w:val="1"/>
      <w:numFmt w:val="lowerLetter"/>
      <w:lvlText w:val="%2."/>
      <w:lvlJc w:val="left"/>
      <w:pPr>
        <w:ind w:left="1200" w:hanging="360"/>
      </w:pPr>
      <w:rPr>
        <w:rFonts w:cs="Times New Roman"/>
      </w:rPr>
    </w:lvl>
    <w:lvl w:ilvl="2" w:tplc="0409001B">
      <w:start w:val="1"/>
      <w:numFmt w:val="lowerRoman"/>
      <w:lvlText w:val="%3."/>
      <w:lvlJc w:val="right"/>
      <w:pPr>
        <w:ind w:left="1920" w:hanging="180"/>
      </w:pPr>
      <w:rPr>
        <w:rFonts w:cs="Times New Roman"/>
      </w:rPr>
    </w:lvl>
    <w:lvl w:ilvl="3" w:tplc="0409000F">
      <w:start w:val="1"/>
      <w:numFmt w:val="decimal"/>
      <w:lvlText w:val="%4."/>
      <w:lvlJc w:val="left"/>
      <w:pPr>
        <w:ind w:left="2640" w:hanging="360"/>
      </w:pPr>
      <w:rPr>
        <w:rFonts w:cs="Times New Roman"/>
      </w:rPr>
    </w:lvl>
    <w:lvl w:ilvl="4" w:tplc="04090019">
      <w:start w:val="1"/>
      <w:numFmt w:val="lowerLetter"/>
      <w:lvlText w:val="%5."/>
      <w:lvlJc w:val="left"/>
      <w:pPr>
        <w:ind w:left="3360" w:hanging="360"/>
      </w:pPr>
      <w:rPr>
        <w:rFonts w:cs="Times New Roman"/>
      </w:rPr>
    </w:lvl>
    <w:lvl w:ilvl="5" w:tplc="0409001B">
      <w:start w:val="1"/>
      <w:numFmt w:val="lowerRoman"/>
      <w:lvlText w:val="%6."/>
      <w:lvlJc w:val="right"/>
      <w:pPr>
        <w:ind w:left="4080" w:hanging="180"/>
      </w:pPr>
      <w:rPr>
        <w:rFonts w:cs="Times New Roman"/>
      </w:rPr>
    </w:lvl>
    <w:lvl w:ilvl="6" w:tplc="0409000F">
      <w:start w:val="1"/>
      <w:numFmt w:val="decimal"/>
      <w:lvlText w:val="%7."/>
      <w:lvlJc w:val="left"/>
      <w:pPr>
        <w:ind w:left="4800" w:hanging="360"/>
      </w:pPr>
      <w:rPr>
        <w:rFonts w:cs="Times New Roman"/>
      </w:rPr>
    </w:lvl>
    <w:lvl w:ilvl="7" w:tplc="04090019">
      <w:start w:val="1"/>
      <w:numFmt w:val="lowerLetter"/>
      <w:lvlText w:val="%8."/>
      <w:lvlJc w:val="left"/>
      <w:pPr>
        <w:ind w:left="5520" w:hanging="360"/>
      </w:pPr>
      <w:rPr>
        <w:rFonts w:cs="Times New Roman"/>
      </w:rPr>
    </w:lvl>
    <w:lvl w:ilvl="8" w:tplc="0409001B">
      <w:start w:val="1"/>
      <w:numFmt w:val="lowerRoman"/>
      <w:lvlText w:val="%9."/>
      <w:lvlJc w:val="right"/>
      <w:pPr>
        <w:ind w:left="6240" w:hanging="180"/>
      </w:pPr>
      <w:rPr>
        <w:rFonts w:cs="Times New Roman"/>
      </w:rPr>
    </w:lvl>
  </w:abstractNum>
  <w:abstractNum w:abstractNumId="203">
    <w:nsid w:val="42126B21"/>
    <w:multiLevelType w:val="hybridMultilevel"/>
    <w:tmpl w:val="2DF0D732"/>
    <w:lvl w:ilvl="0" w:tplc="44BEA176">
      <w:start w:val="1"/>
      <w:numFmt w:val="lowerLetter"/>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04">
    <w:nsid w:val="422B20B9"/>
    <w:multiLevelType w:val="hybridMultilevel"/>
    <w:tmpl w:val="44E687C6"/>
    <w:lvl w:ilvl="0" w:tplc="0409000F">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05">
    <w:nsid w:val="430B3B9F"/>
    <w:multiLevelType w:val="hybridMultilevel"/>
    <w:tmpl w:val="DF988996"/>
    <w:lvl w:ilvl="0" w:tplc="9986509E">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435D0453"/>
    <w:multiLevelType w:val="multilevel"/>
    <w:tmpl w:val="37E6DE7C"/>
    <w:lvl w:ilvl="0">
      <w:start w:val="1"/>
      <w:numFmt w:val="decimal"/>
      <w:lvlText w:val="%1."/>
      <w:lvlJc w:val="left"/>
      <w:pPr>
        <w:tabs>
          <w:tab w:val="num" w:pos="360"/>
        </w:tabs>
        <w:ind w:left="360" w:hanging="360"/>
      </w:pPr>
      <w:rPr>
        <w:rFonts w:cs="Times New Roman"/>
      </w:rPr>
    </w:lvl>
    <w:lvl w:ilvl="1">
      <w:start w:val="1"/>
      <w:numFmt w:val="decimal"/>
      <w:lvlText w:val="%2."/>
      <w:lvlJc w:val="left"/>
      <w:pPr>
        <w:ind w:left="90" w:hanging="360"/>
      </w:pPr>
      <w:rPr>
        <w:rFonts w:cs="Times New Roman" w:hint="default"/>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207">
    <w:nsid w:val="44095DD4"/>
    <w:multiLevelType w:val="hybridMultilevel"/>
    <w:tmpl w:val="F0104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4417652E"/>
    <w:multiLevelType w:val="hybridMultilevel"/>
    <w:tmpl w:val="E8CEEF08"/>
    <w:lvl w:ilvl="0" w:tplc="2E98D2C6">
      <w:start w:val="1"/>
      <w:numFmt w:val="decimal"/>
      <w:lvlText w:val="%1."/>
      <w:lvlJc w:val="left"/>
      <w:pPr>
        <w:ind w:left="720" w:hanging="360"/>
      </w:pPr>
      <w:rPr>
        <w:rFonts w:cs="Times New Roman" w:hint="default"/>
        <w:vertAlign w:val="baseline"/>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9">
    <w:nsid w:val="44664D76"/>
    <w:multiLevelType w:val="hybridMultilevel"/>
    <w:tmpl w:val="FAC29E50"/>
    <w:lvl w:ilvl="0" w:tplc="6C28BF56">
      <w:start w:val="1"/>
      <w:numFmt w:val="lowerLetter"/>
      <w:lvlText w:val="%1."/>
      <w:lvlJc w:val="left"/>
      <w:pPr>
        <w:ind w:left="936" w:hanging="576"/>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0">
    <w:nsid w:val="458076BB"/>
    <w:multiLevelType w:val="hybridMultilevel"/>
    <w:tmpl w:val="56CC6046"/>
    <w:lvl w:ilvl="0" w:tplc="F0885466">
      <w:start w:val="1"/>
      <w:numFmt w:val="decimal"/>
      <w:lvlText w:val="%1."/>
      <w:lvlJc w:val="left"/>
      <w:pPr>
        <w:ind w:left="720" w:hanging="360"/>
      </w:pPr>
      <w:rPr>
        <w:rFonts w:cs="Times New Roman" w:hint="default"/>
        <w:b w:val="0"/>
        <w:sz w:val="22"/>
        <w:szCs w:val="22"/>
      </w:rPr>
    </w:lvl>
    <w:lvl w:ilvl="1" w:tplc="04090019">
      <w:start w:val="1"/>
      <w:numFmt w:val="lowerLetter"/>
      <w:lvlText w:val="%2."/>
      <w:lvlJc w:val="left"/>
      <w:pPr>
        <w:ind w:left="720" w:hanging="360"/>
      </w:pPr>
      <w:rPr>
        <w:rFonts w:cs="Times New Roman"/>
      </w:rPr>
    </w:lvl>
    <w:lvl w:ilvl="2" w:tplc="0409001B">
      <w:start w:val="1"/>
      <w:numFmt w:val="lowerRoman"/>
      <w:lvlText w:val="%3."/>
      <w:lvlJc w:val="right"/>
      <w:pPr>
        <w:ind w:left="1440" w:hanging="180"/>
      </w:pPr>
      <w:rPr>
        <w:rFonts w:cs="Times New Roman"/>
      </w:rPr>
    </w:lvl>
    <w:lvl w:ilvl="3" w:tplc="0409000F">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start w:val="1"/>
      <w:numFmt w:val="lowerRoman"/>
      <w:lvlText w:val="%6."/>
      <w:lvlJc w:val="right"/>
      <w:pPr>
        <w:ind w:left="3600" w:hanging="180"/>
      </w:pPr>
      <w:rPr>
        <w:rFonts w:cs="Times New Roman"/>
      </w:rPr>
    </w:lvl>
    <w:lvl w:ilvl="6" w:tplc="0409000F">
      <w:start w:val="1"/>
      <w:numFmt w:val="decimal"/>
      <w:lvlText w:val="%7."/>
      <w:lvlJc w:val="left"/>
      <w:pPr>
        <w:ind w:left="4320" w:hanging="360"/>
      </w:pPr>
      <w:rPr>
        <w:rFonts w:cs="Times New Roman"/>
      </w:rPr>
    </w:lvl>
    <w:lvl w:ilvl="7" w:tplc="04090019">
      <w:start w:val="1"/>
      <w:numFmt w:val="lowerLetter"/>
      <w:lvlText w:val="%8."/>
      <w:lvlJc w:val="left"/>
      <w:pPr>
        <w:ind w:left="5040" w:hanging="360"/>
      </w:pPr>
      <w:rPr>
        <w:rFonts w:cs="Times New Roman"/>
      </w:rPr>
    </w:lvl>
    <w:lvl w:ilvl="8" w:tplc="0409001B">
      <w:start w:val="1"/>
      <w:numFmt w:val="lowerRoman"/>
      <w:lvlText w:val="%9."/>
      <w:lvlJc w:val="right"/>
      <w:pPr>
        <w:ind w:left="5760" w:hanging="180"/>
      </w:pPr>
      <w:rPr>
        <w:rFonts w:cs="Times New Roman"/>
      </w:rPr>
    </w:lvl>
  </w:abstractNum>
  <w:abstractNum w:abstractNumId="211">
    <w:nsid w:val="45C30CC7"/>
    <w:multiLevelType w:val="hybridMultilevel"/>
    <w:tmpl w:val="A726FB2E"/>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12">
    <w:nsid w:val="466B3133"/>
    <w:multiLevelType w:val="hybridMultilevel"/>
    <w:tmpl w:val="974CA73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3">
    <w:nsid w:val="46BF597E"/>
    <w:multiLevelType w:val="hybridMultilevel"/>
    <w:tmpl w:val="E2A44ED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4">
    <w:nsid w:val="47432A66"/>
    <w:multiLevelType w:val="hybridMultilevel"/>
    <w:tmpl w:val="6FACB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4756659B"/>
    <w:multiLevelType w:val="hybridMultilevel"/>
    <w:tmpl w:val="9BFCA5E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16">
    <w:nsid w:val="47780C30"/>
    <w:multiLevelType w:val="hybridMultilevel"/>
    <w:tmpl w:val="8DAEAD10"/>
    <w:lvl w:ilvl="0" w:tplc="4009000F">
      <w:start w:val="1"/>
      <w:numFmt w:val="decimal"/>
      <w:lvlText w:val="%1."/>
      <w:lvlJc w:val="left"/>
      <w:pPr>
        <w:ind w:left="900" w:hanging="360"/>
      </w:pPr>
      <w:rPr>
        <w:rFonts w:cs="Times New Roman"/>
      </w:rPr>
    </w:lvl>
    <w:lvl w:ilvl="1" w:tplc="40090019">
      <w:start w:val="1"/>
      <w:numFmt w:val="lowerLetter"/>
      <w:lvlText w:val="%2."/>
      <w:lvlJc w:val="left"/>
      <w:pPr>
        <w:ind w:left="1620" w:hanging="360"/>
      </w:pPr>
      <w:rPr>
        <w:rFonts w:cs="Times New Roman"/>
      </w:rPr>
    </w:lvl>
    <w:lvl w:ilvl="2" w:tplc="4009001B">
      <w:start w:val="1"/>
      <w:numFmt w:val="lowerRoman"/>
      <w:lvlText w:val="%3."/>
      <w:lvlJc w:val="right"/>
      <w:pPr>
        <w:ind w:left="2340" w:hanging="180"/>
      </w:pPr>
      <w:rPr>
        <w:rFonts w:cs="Times New Roman"/>
      </w:rPr>
    </w:lvl>
    <w:lvl w:ilvl="3" w:tplc="4009000F">
      <w:start w:val="1"/>
      <w:numFmt w:val="decimal"/>
      <w:lvlText w:val="%4."/>
      <w:lvlJc w:val="left"/>
      <w:pPr>
        <w:ind w:left="3060" w:hanging="360"/>
      </w:pPr>
      <w:rPr>
        <w:rFonts w:cs="Times New Roman"/>
      </w:rPr>
    </w:lvl>
    <w:lvl w:ilvl="4" w:tplc="40090019">
      <w:start w:val="1"/>
      <w:numFmt w:val="lowerLetter"/>
      <w:lvlText w:val="%5."/>
      <w:lvlJc w:val="left"/>
      <w:pPr>
        <w:ind w:left="3780" w:hanging="360"/>
      </w:pPr>
      <w:rPr>
        <w:rFonts w:cs="Times New Roman"/>
      </w:rPr>
    </w:lvl>
    <w:lvl w:ilvl="5" w:tplc="4009001B">
      <w:start w:val="1"/>
      <w:numFmt w:val="lowerRoman"/>
      <w:lvlText w:val="%6."/>
      <w:lvlJc w:val="right"/>
      <w:pPr>
        <w:ind w:left="4500" w:hanging="180"/>
      </w:pPr>
      <w:rPr>
        <w:rFonts w:cs="Times New Roman"/>
      </w:rPr>
    </w:lvl>
    <w:lvl w:ilvl="6" w:tplc="4009000F">
      <w:start w:val="1"/>
      <w:numFmt w:val="decimal"/>
      <w:lvlText w:val="%7."/>
      <w:lvlJc w:val="left"/>
      <w:pPr>
        <w:ind w:left="5220" w:hanging="360"/>
      </w:pPr>
      <w:rPr>
        <w:rFonts w:cs="Times New Roman"/>
      </w:rPr>
    </w:lvl>
    <w:lvl w:ilvl="7" w:tplc="40090019">
      <w:start w:val="1"/>
      <w:numFmt w:val="lowerLetter"/>
      <w:lvlText w:val="%8."/>
      <w:lvlJc w:val="left"/>
      <w:pPr>
        <w:ind w:left="5940" w:hanging="360"/>
      </w:pPr>
      <w:rPr>
        <w:rFonts w:cs="Times New Roman"/>
      </w:rPr>
    </w:lvl>
    <w:lvl w:ilvl="8" w:tplc="4009001B">
      <w:start w:val="1"/>
      <w:numFmt w:val="lowerRoman"/>
      <w:lvlText w:val="%9."/>
      <w:lvlJc w:val="right"/>
      <w:pPr>
        <w:ind w:left="6660" w:hanging="180"/>
      </w:pPr>
      <w:rPr>
        <w:rFonts w:cs="Times New Roman"/>
      </w:rPr>
    </w:lvl>
  </w:abstractNum>
  <w:abstractNum w:abstractNumId="217">
    <w:nsid w:val="48C74E76"/>
    <w:multiLevelType w:val="hybridMultilevel"/>
    <w:tmpl w:val="8004BC24"/>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18">
    <w:nsid w:val="48D563F7"/>
    <w:multiLevelType w:val="multilevel"/>
    <w:tmpl w:val="6C30CB4A"/>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19">
    <w:nsid w:val="496B5C65"/>
    <w:multiLevelType w:val="hybridMultilevel"/>
    <w:tmpl w:val="A05EB496"/>
    <w:lvl w:ilvl="0" w:tplc="000018BE">
      <w:start w:val="1"/>
      <w:numFmt w:val="decimal"/>
      <w:lvlText w:val="%1."/>
      <w:lvlJc w:val="left"/>
      <w:pPr>
        <w:tabs>
          <w:tab w:val="num" w:pos="720"/>
        </w:tabs>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0">
    <w:nsid w:val="4991129F"/>
    <w:multiLevelType w:val="hybridMultilevel"/>
    <w:tmpl w:val="E1AE60F8"/>
    <w:lvl w:ilvl="0" w:tplc="743A65E8">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1">
    <w:nsid w:val="49AF0BEC"/>
    <w:multiLevelType w:val="hybridMultilevel"/>
    <w:tmpl w:val="36466B82"/>
    <w:lvl w:ilvl="0" w:tplc="9E0010E4">
      <w:start w:val="1"/>
      <w:numFmt w:val="lowerLetter"/>
      <w:lvlText w:val="%1."/>
      <w:lvlJc w:val="left"/>
      <w:pPr>
        <w:ind w:left="720" w:hanging="360"/>
      </w:pPr>
      <w:rPr>
        <w:rFonts w:cs="Times New Roman" w:hint="default"/>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2">
    <w:nsid w:val="4AAF525C"/>
    <w:multiLevelType w:val="hybridMultilevel"/>
    <w:tmpl w:val="E27416B2"/>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23">
    <w:nsid w:val="4C1218C0"/>
    <w:multiLevelType w:val="hybridMultilevel"/>
    <w:tmpl w:val="4BB4C1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4">
    <w:nsid w:val="4C1E7179"/>
    <w:multiLevelType w:val="hybridMultilevel"/>
    <w:tmpl w:val="61AC8F9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5">
    <w:nsid w:val="4D377831"/>
    <w:multiLevelType w:val="hybridMultilevel"/>
    <w:tmpl w:val="57FCD066"/>
    <w:lvl w:ilvl="0" w:tplc="6DF82E58">
      <w:start w:val="1"/>
      <w:numFmt w:val="lowerLetter"/>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6">
    <w:nsid w:val="4D920E3C"/>
    <w:multiLevelType w:val="hybridMultilevel"/>
    <w:tmpl w:val="A4CA71CE"/>
    <w:lvl w:ilvl="0" w:tplc="B972ED46">
      <w:start w:val="1"/>
      <w:numFmt w:val="decimal"/>
      <w:lvlText w:val="%1."/>
      <w:lvlJc w:val="left"/>
      <w:pPr>
        <w:ind w:left="720"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27">
    <w:nsid w:val="4DE643CB"/>
    <w:multiLevelType w:val="hybridMultilevel"/>
    <w:tmpl w:val="58DC538A"/>
    <w:lvl w:ilvl="0" w:tplc="31247A50">
      <w:start w:val="1"/>
      <w:numFmt w:val="decimal"/>
      <w:lvlText w:val="%1."/>
      <w:lvlJc w:val="left"/>
      <w:pPr>
        <w:ind w:left="720" w:hanging="360"/>
      </w:pPr>
      <w:rPr>
        <w:rFonts w:cs="Times New Roman" w:hint="default"/>
        <w:b w:val="0"/>
      </w:rPr>
    </w:lvl>
    <w:lvl w:ilvl="1" w:tplc="8D4E6778">
      <w:start w:val="1"/>
      <w:numFmt w:val="decimal"/>
      <w:lvlText w:val="%2)"/>
      <w:lvlJc w:val="left"/>
      <w:pPr>
        <w:ind w:left="1440" w:hanging="360"/>
      </w:pPr>
      <w:rPr>
        <w:rFonts w:cs="Times New Roman" w:hint="default"/>
        <w:b/>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8">
    <w:nsid w:val="4E37687C"/>
    <w:multiLevelType w:val="hybridMultilevel"/>
    <w:tmpl w:val="2F56495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9">
    <w:nsid w:val="4F09474D"/>
    <w:multiLevelType w:val="hybridMultilevel"/>
    <w:tmpl w:val="1D408694"/>
    <w:lvl w:ilvl="0" w:tplc="3B9AFAA0">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0">
    <w:nsid w:val="4F70520A"/>
    <w:multiLevelType w:val="hybridMultilevel"/>
    <w:tmpl w:val="1E06155A"/>
    <w:lvl w:ilvl="0" w:tplc="B972ED46">
      <w:start w:val="1"/>
      <w:numFmt w:val="decimal"/>
      <w:lvlText w:val="%1."/>
      <w:lvlJc w:val="left"/>
      <w:pPr>
        <w:ind w:left="720"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31">
    <w:nsid w:val="4FE70E7F"/>
    <w:multiLevelType w:val="hybridMultilevel"/>
    <w:tmpl w:val="A28A2466"/>
    <w:lvl w:ilvl="0" w:tplc="0409000F">
      <w:start w:val="1"/>
      <w:numFmt w:val="decimal"/>
      <w:lvlText w:val="%1."/>
      <w:lvlJc w:val="left"/>
      <w:pPr>
        <w:ind w:left="810" w:hanging="360"/>
      </w:pPr>
      <w:rPr>
        <w:rFonts w:cs="Times New Roman"/>
      </w:rPr>
    </w:lvl>
    <w:lvl w:ilvl="1" w:tplc="04090019">
      <w:start w:val="1"/>
      <w:numFmt w:val="lowerLetter"/>
      <w:lvlText w:val="%2."/>
      <w:lvlJc w:val="left"/>
      <w:pPr>
        <w:ind w:left="1530" w:hanging="360"/>
      </w:pPr>
      <w:rPr>
        <w:rFonts w:cs="Times New Roman"/>
      </w:rPr>
    </w:lvl>
    <w:lvl w:ilvl="2" w:tplc="0409001B">
      <w:start w:val="1"/>
      <w:numFmt w:val="lowerRoman"/>
      <w:lvlText w:val="%3."/>
      <w:lvlJc w:val="right"/>
      <w:pPr>
        <w:ind w:left="2250" w:hanging="180"/>
      </w:pPr>
      <w:rPr>
        <w:rFonts w:cs="Times New Roman"/>
      </w:rPr>
    </w:lvl>
    <w:lvl w:ilvl="3" w:tplc="0409000F">
      <w:start w:val="1"/>
      <w:numFmt w:val="decimal"/>
      <w:lvlText w:val="%4."/>
      <w:lvlJc w:val="left"/>
      <w:pPr>
        <w:ind w:left="2970" w:hanging="360"/>
      </w:pPr>
      <w:rPr>
        <w:rFonts w:cs="Times New Roman"/>
      </w:rPr>
    </w:lvl>
    <w:lvl w:ilvl="4" w:tplc="04090019">
      <w:start w:val="1"/>
      <w:numFmt w:val="lowerLetter"/>
      <w:lvlText w:val="%5."/>
      <w:lvlJc w:val="left"/>
      <w:pPr>
        <w:ind w:left="3690" w:hanging="360"/>
      </w:pPr>
      <w:rPr>
        <w:rFonts w:cs="Times New Roman"/>
      </w:rPr>
    </w:lvl>
    <w:lvl w:ilvl="5" w:tplc="0409001B">
      <w:start w:val="1"/>
      <w:numFmt w:val="lowerRoman"/>
      <w:lvlText w:val="%6."/>
      <w:lvlJc w:val="right"/>
      <w:pPr>
        <w:ind w:left="4410" w:hanging="180"/>
      </w:pPr>
      <w:rPr>
        <w:rFonts w:cs="Times New Roman"/>
      </w:rPr>
    </w:lvl>
    <w:lvl w:ilvl="6" w:tplc="0409000F">
      <w:start w:val="1"/>
      <w:numFmt w:val="decimal"/>
      <w:lvlText w:val="%7."/>
      <w:lvlJc w:val="left"/>
      <w:pPr>
        <w:ind w:left="5130" w:hanging="360"/>
      </w:pPr>
      <w:rPr>
        <w:rFonts w:cs="Times New Roman"/>
      </w:rPr>
    </w:lvl>
    <w:lvl w:ilvl="7" w:tplc="04090019">
      <w:start w:val="1"/>
      <w:numFmt w:val="lowerLetter"/>
      <w:lvlText w:val="%8."/>
      <w:lvlJc w:val="left"/>
      <w:pPr>
        <w:ind w:left="5850" w:hanging="360"/>
      </w:pPr>
      <w:rPr>
        <w:rFonts w:cs="Times New Roman"/>
      </w:rPr>
    </w:lvl>
    <w:lvl w:ilvl="8" w:tplc="0409001B">
      <w:start w:val="1"/>
      <w:numFmt w:val="lowerRoman"/>
      <w:lvlText w:val="%9."/>
      <w:lvlJc w:val="right"/>
      <w:pPr>
        <w:ind w:left="6570" w:hanging="180"/>
      </w:pPr>
      <w:rPr>
        <w:rFonts w:cs="Times New Roman"/>
      </w:rPr>
    </w:lvl>
  </w:abstractNum>
  <w:abstractNum w:abstractNumId="232">
    <w:nsid w:val="4FF65165"/>
    <w:multiLevelType w:val="hybridMultilevel"/>
    <w:tmpl w:val="7C5A0E68"/>
    <w:lvl w:ilvl="0" w:tplc="F6A48E10">
      <w:start w:val="1"/>
      <w:numFmt w:val="decimal"/>
      <w:lvlText w:val="%1."/>
      <w:lvlJc w:val="left"/>
      <w:pPr>
        <w:ind w:left="720" w:hanging="360"/>
      </w:pPr>
      <w:rPr>
        <w:rFonts w:cs="Times New Roman" w:hint="default"/>
        <w:b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3">
    <w:nsid w:val="507F6BCD"/>
    <w:multiLevelType w:val="hybridMultilevel"/>
    <w:tmpl w:val="F63613F2"/>
    <w:lvl w:ilvl="0" w:tplc="9986509E">
      <w:start w:val="1"/>
      <w:numFmt w:val="decimal"/>
      <w:lvlText w:val="%1."/>
      <w:lvlJc w:val="left"/>
      <w:pPr>
        <w:tabs>
          <w:tab w:val="num" w:pos="420"/>
        </w:tabs>
        <w:ind w:left="420" w:hanging="360"/>
      </w:pPr>
      <w:rPr>
        <w:rFonts w:cs="Times New Roman" w:hint="default"/>
      </w:rPr>
    </w:lvl>
    <w:lvl w:ilvl="1" w:tplc="04090019">
      <w:start w:val="1"/>
      <w:numFmt w:val="lowerLetter"/>
      <w:lvlText w:val="%2."/>
      <w:lvlJc w:val="left"/>
      <w:pPr>
        <w:tabs>
          <w:tab w:val="num" w:pos="1140"/>
        </w:tabs>
        <w:ind w:left="1140" w:hanging="360"/>
      </w:pPr>
      <w:rPr>
        <w:rFonts w:cs="Times New Roman"/>
      </w:rPr>
    </w:lvl>
    <w:lvl w:ilvl="2" w:tplc="0409001B">
      <w:start w:val="1"/>
      <w:numFmt w:val="lowerRoman"/>
      <w:lvlText w:val="%3."/>
      <w:lvlJc w:val="right"/>
      <w:pPr>
        <w:tabs>
          <w:tab w:val="num" w:pos="1860"/>
        </w:tabs>
        <w:ind w:left="1860" w:hanging="180"/>
      </w:pPr>
      <w:rPr>
        <w:rFonts w:cs="Times New Roman"/>
      </w:rPr>
    </w:lvl>
    <w:lvl w:ilvl="3" w:tplc="0409000F">
      <w:start w:val="1"/>
      <w:numFmt w:val="decimal"/>
      <w:lvlText w:val="%4."/>
      <w:lvlJc w:val="left"/>
      <w:pPr>
        <w:tabs>
          <w:tab w:val="num" w:pos="2580"/>
        </w:tabs>
        <w:ind w:left="2580" w:hanging="360"/>
      </w:pPr>
      <w:rPr>
        <w:rFonts w:cs="Times New Roman"/>
      </w:rPr>
    </w:lvl>
    <w:lvl w:ilvl="4" w:tplc="04090019">
      <w:start w:val="1"/>
      <w:numFmt w:val="lowerLetter"/>
      <w:lvlText w:val="%5."/>
      <w:lvlJc w:val="left"/>
      <w:pPr>
        <w:tabs>
          <w:tab w:val="num" w:pos="3300"/>
        </w:tabs>
        <w:ind w:left="3300" w:hanging="360"/>
      </w:pPr>
      <w:rPr>
        <w:rFonts w:cs="Times New Roman"/>
      </w:rPr>
    </w:lvl>
    <w:lvl w:ilvl="5" w:tplc="0409001B">
      <w:start w:val="1"/>
      <w:numFmt w:val="lowerRoman"/>
      <w:lvlText w:val="%6."/>
      <w:lvlJc w:val="right"/>
      <w:pPr>
        <w:tabs>
          <w:tab w:val="num" w:pos="4020"/>
        </w:tabs>
        <w:ind w:left="4020" w:hanging="180"/>
      </w:pPr>
      <w:rPr>
        <w:rFonts w:cs="Times New Roman"/>
      </w:rPr>
    </w:lvl>
    <w:lvl w:ilvl="6" w:tplc="0409000F">
      <w:start w:val="1"/>
      <w:numFmt w:val="decimal"/>
      <w:lvlText w:val="%7."/>
      <w:lvlJc w:val="left"/>
      <w:pPr>
        <w:tabs>
          <w:tab w:val="num" w:pos="4740"/>
        </w:tabs>
        <w:ind w:left="4740" w:hanging="360"/>
      </w:pPr>
      <w:rPr>
        <w:rFonts w:cs="Times New Roman"/>
      </w:rPr>
    </w:lvl>
    <w:lvl w:ilvl="7" w:tplc="04090019">
      <w:start w:val="1"/>
      <w:numFmt w:val="lowerLetter"/>
      <w:lvlText w:val="%8."/>
      <w:lvlJc w:val="left"/>
      <w:pPr>
        <w:tabs>
          <w:tab w:val="num" w:pos="5460"/>
        </w:tabs>
        <w:ind w:left="5460" w:hanging="360"/>
      </w:pPr>
      <w:rPr>
        <w:rFonts w:cs="Times New Roman"/>
      </w:rPr>
    </w:lvl>
    <w:lvl w:ilvl="8" w:tplc="0409001B">
      <w:start w:val="1"/>
      <w:numFmt w:val="lowerRoman"/>
      <w:lvlText w:val="%9."/>
      <w:lvlJc w:val="right"/>
      <w:pPr>
        <w:tabs>
          <w:tab w:val="num" w:pos="6180"/>
        </w:tabs>
        <w:ind w:left="6180" w:hanging="180"/>
      </w:pPr>
      <w:rPr>
        <w:rFonts w:cs="Times New Roman"/>
      </w:rPr>
    </w:lvl>
  </w:abstractNum>
  <w:abstractNum w:abstractNumId="234">
    <w:nsid w:val="50D95490"/>
    <w:multiLevelType w:val="hybridMultilevel"/>
    <w:tmpl w:val="C3FE63DA"/>
    <w:lvl w:ilvl="0" w:tplc="F6A48E10">
      <w:start w:val="1"/>
      <w:numFmt w:val="decimal"/>
      <w:lvlText w:val="%1."/>
      <w:lvlJc w:val="left"/>
      <w:pPr>
        <w:ind w:left="720" w:hanging="360"/>
      </w:pPr>
      <w:rPr>
        <w:rFonts w:cs="Times New Roman" w:hint="default"/>
        <w:b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5">
    <w:nsid w:val="51031AAA"/>
    <w:multiLevelType w:val="hybridMultilevel"/>
    <w:tmpl w:val="4A4A52B8"/>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6">
    <w:nsid w:val="51B12F36"/>
    <w:multiLevelType w:val="hybridMultilevel"/>
    <w:tmpl w:val="B8D0A47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7">
    <w:nsid w:val="51EB79ED"/>
    <w:multiLevelType w:val="multilevel"/>
    <w:tmpl w:val="8266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524974C6"/>
    <w:multiLevelType w:val="hybridMultilevel"/>
    <w:tmpl w:val="D6063794"/>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39">
    <w:nsid w:val="53482AA4"/>
    <w:multiLevelType w:val="hybridMultilevel"/>
    <w:tmpl w:val="2C2E2F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0">
    <w:nsid w:val="54284096"/>
    <w:multiLevelType w:val="hybridMultilevel"/>
    <w:tmpl w:val="FCDC409A"/>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41">
    <w:nsid w:val="54ED552A"/>
    <w:multiLevelType w:val="hybridMultilevel"/>
    <w:tmpl w:val="AFF4CF0A"/>
    <w:lvl w:ilvl="0" w:tplc="5A98EA3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2">
    <w:nsid w:val="55E27808"/>
    <w:multiLevelType w:val="hybridMultilevel"/>
    <w:tmpl w:val="1F26405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3">
    <w:nsid w:val="561D57E7"/>
    <w:multiLevelType w:val="multilevel"/>
    <w:tmpl w:val="18A4B4A6"/>
    <w:lvl w:ilvl="0">
      <w:start w:val="1"/>
      <w:numFmt w:val="decimal"/>
      <w:lvlText w:val="%1."/>
      <w:lvlJc w:val="left"/>
      <w:pPr>
        <w:tabs>
          <w:tab w:val="num" w:pos="450"/>
        </w:tabs>
        <w:ind w:left="450" w:hanging="360"/>
      </w:pPr>
      <w:rPr>
        <w:b w:val="0"/>
      </w:rPr>
    </w:lvl>
    <w:lvl w:ilvl="1">
      <w:start w:val="1"/>
      <w:numFmt w:val="decimal"/>
      <w:lvlText w:val="%2."/>
      <w:lvlJc w:val="left"/>
      <w:pPr>
        <w:ind w:left="180" w:hanging="360"/>
      </w:pPr>
      <w:rPr>
        <w:rFonts w:cs="Times New Roman" w:hint="default"/>
      </w:rPr>
    </w:lvl>
    <w:lvl w:ilvl="2">
      <w:start w:val="1"/>
      <w:numFmt w:val="decimal"/>
      <w:lvlText w:val="%3."/>
      <w:lvlJc w:val="left"/>
      <w:pPr>
        <w:tabs>
          <w:tab w:val="num" w:pos="1890"/>
        </w:tabs>
        <w:ind w:left="1890" w:hanging="360"/>
      </w:pPr>
      <w:rPr>
        <w:rFonts w:cs="Times New Roman"/>
      </w:rPr>
    </w:lvl>
    <w:lvl w:ilvl="3">
      <w:start w:val="1"/>
      <w:numFmt w:val="decimal"/>
      <w:lvlText w:val="%4."/>
      <w:lvlJc w:val="left"/>
      <w:pPr>
        <w:tabs>
          <w:tab w:val="num" w:pos="2610"/>
        </w:tabs>
        <w:ind w:left="2610" w:hanging="360"/>
      </w:pPr>
      <w:rPr>
        <w:rFonts w:cs="Times New Roman"/>
      </w:rPr>
    </w:lvl>
    <w:lvl w:ilvl="4">
      <w:start w:val="1"/>
      <w:numFmt w:val="decimal"/>
      <w:lvlText w:val="%5."/>
      <w:lvlJc w:val="left"/>
      <w:pPr>
        <w:tabs>
          <w:tab w:val="num" w:pos="3330"/>
        </w:tabs>
        <w:ind w:left="3330" w:hanging="360"/>
      </w:pPr>
      <w:rPr>
        <w:rFonts w:cs="Times New Roman"/>
      </w:rPr>
    </w:lvl>
    <w:lvl w:ilvl="5">
      <w:start w:val="1"/>
      <w:numFmt w:val="decimal"/>
      <w:lvlText w:val="%6."/>
      <w:lvlJc w:val="left"/>
      <w:pPr>
        <w:tabs>
          <w:tab w:val="num" w:pos="4050"/>
        </w:tabs>
        <w:ind w:left="4050" w:hanging="360"/>
      </w:pPr>
      <w:rPr>
        <w:rFonts w:cs="Times New Roman"/>
      </w:rPr>
    </w:lvl>
    <w:lvl w:ilvl="6">
      <w:start w:val="1"/>
      <w:numFmt w:val="decimal"/>
      <w:lvlText w:val="%7."/>
      <w:lvlJc w:val="left"/>
      <w:pPr>
        <w:tabs>
          <w:tab w:val="num" w:pos="4770"/>
        </w:tabs>
        <w:ind w:left="4770" w:hanging="360"/>
      </w:pPr>
      <w:rPr>
        <w:rFonts w:cs="Times New Roman"/>
      </w:rPr>
    </w:lvl>
    <w:lvl w:ilvl="7">
      <w:start w:val="1"/>
      <w:numFmt w:val="decimal"/>
      <w:lvlText w:val="%8."/>
      <w:lvlJc w:val="left"/>
      <w:pPr>
        <w:tabs>
          <w:tab w:val="num" w:pos="5490"/>
        </w:tabs>
        <w:ind w:left="5490" w:hanging="360"/>
      </w:pPr>
      <w:rPr>
        <w:rFonts w:cs="Times New Roman"/>
      </w:rPr>
    </w:lvl>
    <w:lvl w:ilvl="8">
      <w:start w:val="1"/>
      <w:numFmt w:val="decimal"/>
      <w:lvlText w:val="%9."/>
      <w:lvlJc w:val="left"/>
      <w:pPr>
        <w:tabs>
          <w:tab w:val="num" w:pos="6210"/>
        </w:tabs>
        <w:ind w:left="6210" w:hanging="360"/>
      </w:pPr>
      <w:rPr>
        <w:rFonts w:cs="Times New Roman"/>
      </w:rPr>
    </w:lvl>
  </w:abstractNum>
  <w:abstractNum w:abstractNumId="244">
    <w:nsid w:val="567A4495"/>
    <w:multiLevelType w:val="hybridMultilevel"/>
    <w:tmpl w:val="9C74BBC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5">
    <w:nsid w:val="56B94CDB"/>
    <w:multiLevelType w:val="hybridMultilevel"/>
    <w:tmpl w:val="4B5A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nsid w:val="57301B75"/>
    <w:multiLevelType w:val="hybridMultilevel"/>
    <w:tmpl w:val="AEAC9F4E"/>
    <w:lvl w:ilvl="0" w:tplc="F976DCF2">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47">
    <w:nsid w:val="58212CDB"/>
    <w:multiLevelType w:val="hybridMultilevel"/>
    <w:tmpl w:val="47B0A9F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8">
    <w:nsid w:val="58575236"/>
    <w:multiLevelType w:val="hybridMultilevel"/>
    <w:tmpl w:val="53765618"/>
    <w:lvl w:ilvl="0" w:tplc="0409000F">
      <w:start w:val="1"/>
      <w:numFmt w:val="decimal"/>
      <w:lvlText w:val="%1."/>
      <w:lvlJc w:val="left"/>
      <w:pPr>
        <w:ind w:left="720" w:hanging="360"/>
      </w:pPr>
      <w:rPr>
        <w:rFonts w:cs="Times New Roman"/>
      </w:rPr>
    </w:lvl>
    <w:lvl w:ilvl="1" w:tplc="6E6CB55E">
      <w:numFmt w:val="bullet"/>
      <w:lvlText w:val="•"/>
      <w:lvlJc w:val="left"/>
      <w:pPr>
        <w:ind w:left="1485" w:hanging="405"/>
      </w:pPr>
      <w:rPr>
        <w:rFonts w:ascii="Calibri" w:eastAsia="Times New Roman" w:hAnsi="Calibri"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49">
    <w:nsid w:val="587550B6"/>
    <w:multiLevelType w:val="hybridMultilevel"/>
    <w:tmpl w:val="27F8CC80"/>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0">
    <w:nsid w:val="59321010"/>
    <w:multiLevelType w:val="hybridMultilevel"/>
    <w:tmpl w:val="E6561632"/>
    <w:lvl w:ilvl="0" w:tplc="9986509E">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1">
    <w:nsid w:val="59FF4FBC"/>
    <w:multiLevelType w:val="hybridMultilevel"/>
    <w:tmpl w:val="F9608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2">
    <w:nsid w:val="5A2049A7"/>
    <w:multiLevelType w:val="hybridMultilevel"/>
    <w:tmpl w:val="7AE42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nsid w:val="5A3E4948"/>
    <w:multiLevelType w:val="hybridMultilevel"/>
    <w:tmpl w:val="0A28F28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4">
    <w:nsid w:val="5A8C656F"/>
    <w:multiLevelType w:val="hybridMultilevel"/>
    <w:tmpl w:val="4AFE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5AA41B84"/>
    <w:multiLevelType w:val="hybridMultilevel"/>
    <w:tmpl w:val="0EBE0842"/>
    <w:lvl w:ilvl="0" w:tplc="00000030">
      <w:start w:val="1"/>
      <w:numFmt w:val="decimal"/>
      <w:lvlText w:val="%1."/>
      <w:lvlJc w:val="left"/>
      <w:pPr>
        <w:ind w:left="540" w:hanging="360"/>
      </w:pPr>
      <w:rPr>
        <w:rFonts w:cs="Times New Roman" w:hint="default"/>
      </w:rPr>
    </w:lvl>
    <w:lvl w:ilvl="1" w:tplc="04090003">
      <w:start w:val="1"/>
      <w:numFmt w:val="bullet"/>
      <w:lvlText w:val="o"/>
      <w:lvlJc w:val="left"/>
      <w:pPr>
        <w:ind w:left="1260" w:hanging="360"/>
      </w:pPr>
      <w:rPr>
        <w:rFonts w:ascii="Courier New" w:hAnsi="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hint="default"/>
      </w:rPr>
    </w:lvl>
    <w:lvl w:ilvl="8" w:tplc="04090005">
      <w:start w:val="1"/>
      <w:numFmt w:val="bullet"/>
      <w:lvlText w:val=""/>
      <w:lvlJc w:val="left"/>
      <w:pPr>
        <w:ind w:left="6300" w:hanging="360"/>
      </w:pPr>
      <w:rPr>
        <w:rFonts w:ascii="Wingdings" w:hAnsi="Wingdings" w:hint="default"/>
      </w:rPr>
    </w:lvl>
  </w:abstractNum>
  <w:abstractNum w:abstractNumId="256">
    <w:nsid w:val="5B620DAF"/>
    <w:multiLevelType w:val="hybridMultilevel"/>
    <w:tmpl w:val="6FF4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5B686BC5"/>
    <w:multiLevelType w:val="hybridMultilevel"/>
    <w:tmpl w:val="5FE8A8F0"/>
    <w:lvl w:ilvl="0" w:tplc="539E418A">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8">
    <w:nsid w:val="5CA9125F"/>
    <w:multiLevelType w:val="hybridMultilevel"/>
    <w:tmpl w:val="3C5615BC"/>
    <w:lvl w:ilvl="0" w:tplc="3AAAE2D0">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9">
    <w:nsid w:val="5CE92BA1"/>
    <w:multiLevelType w:val="hybridMultilevel"/>
    <w:tmpl w:val="2A20972C"/>
    <w:lvl w:ilvl="0" w:tplc="0409000F">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60">
    <w:nsid w:val="5D5A07AB"/>
    <w:multiLevelType w:val="hybridMultilevel"/>
    <w:tmpl w:val="6950B080"/>
    <w:lvl w:ilvl="0" w:tplc="F6A48E10">
      <w:start w:val="1"/>
      <w:numFmt w:val="decimal"/>
      <w:lvlText w:val="%1."/>
      <w:lvlJc w:val="left"/>
      <w:pPr>
        <w:ind w:left="720" w:hanging="360"/>
      </w:pPr>
      <w:rPr>
        <w:rFonts w:cs="Times New Roman" w:hint="default"/>
        <w:b w:val="0"/>
        <w:sz w:val="24"/>
        <w:szCs w:val="24"/>
      </w:rPr>
    </w:lvl>
    <w:lvl w:ilvl="1" w:tplc="C3D2F98E">
      <w:start w:val="1"/>
      <w:numFmt w:val="decimal"/>
      <w:lvlText w:val="%2)"/>
      <w:lvlJc w:val="left"/>
      <w:pPr>
        <w:ind w:left="1440" w:hanging="360"/>
      </w:pPr>
      <w:rPr>
        <w:rFonts w:cs="Times New Roman"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1">
    <w:nsid w:val="5DE02FD2"/>
    <w:multiLevelType w:val="hybridMultilevel"/>
    <w:tmpl w:val="6EA671A4"/>
    <w:lvl w:ilvl="0" w:tplc="000018BE">
      <w:start w:val="1"/>
      <w:numFmt w:val="decimal"/>
      <w:lvlText w:val="%1."/>
      <w:lvlJc w:val="left"/>
      <w:pPr>
        <w:tabs>
          <w:tab w:val="num" w:pos="720"/>
        </w:tabs>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2">
    <w:nsid w:val="5DE4509C"/>
    <w:multiLevelType w:val="hybridMultilevel"/>
    <w:tmpl w:val="8A9C14C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3">
    <w:nsid w:val="5E750742"/>
    <w:multiLevelType w:val="hybridMultilevel"/>
    <w:tmpl w:val="FD624616"/>
    <w:lvl w:ilvl="0" w:tplc="1690EBAE">
      <w:start w:val="1"/>
      <w:numFmt w:val="low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64">
    <w:nsid w:val="5E7568B2"/>
    <w:multiLevelType w:val="hybridMultilevel"/>
    <w:tmpl w:val="04CA1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nsid w:val="5E9D6998"/>
    <w:multiLevelType w:val="hybridMultilevel"/>
    <w:tmpl w:val="70225B9C"/>
    <w:lvl w:ilvl="0" w:tplc="D806080C">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6">
    <w:nsid w:val="5EF5372D"/>
    <w:multiLevelType w:val="hybridMultilevel"/>
    <w:tmpl w:val="12CC784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7">
    <w:nsid w:val="5F807951"/>
    <w:multiLevelType w:val="hybridMultilevel"/>
    <w:tmpl w:val="9E6C02F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8">
    <w:nsid w:val="600F74CE"/>
    <w:multiLevelType w:val="hybridMultilevel"/>
    <w:tmpl w:val="E1B681A0"/>
    <w:lvl w:ilvl="0" w:tplc="3BD0FA20">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9">
    <w:nsid w:val="60171EFB"/>
    <w:multiLevelType w:val="hybridMultilevel"/>
    <w:tmpl w:val="5A3639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607D5C1A"/>
    <w:multiLevelType w:val="hybridMultilevel"/>
    <w:tmpl w:val="25626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612E7D80"/>
    <w:multiLevelType w:val="hybridMultilevel"/>
    <w:tmpl w:val="D646F96E"/>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72">
    <w:nsid w:val="615F3BFC"/>
    <w:multiLevelType w:val="hybridMultilevel"/>
    <w:tmpl w:val="C9DC91B4"/>
    <w:lvl w:ilvl="0" w:tplc="4FCEFC38">
      <w:start w:val="1"/>
      <w:numFmt w:val="decimal"/>
      <w:lvlText w:val="%1."/>
      <w:lvlJc w:val="left"/>
      <w:pPr>
        <w:ind w:left="1080" w:hanging="360"/>
      </w:pPr>
      <w:rPr>
        <w:rFonts w:cs="Times New Roman" w:hint="default"/>
        <w:b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73">
    <w:nsid w:val="616C35FB"/>
    <w:multiLevelType w:val="hybridMultilevel"/>
    <w:tmpl w:val="94D88AA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4">
    <w:nsid w:val="62966292"/>
    <w:multiLevelType w:val="hybridMultilevel"/>
    <w:tmpl w:val="22C08AFA"/>
    <w:lvl w:ilvl="0" w:tplc="3612A544">
      <w:start w:val="1"/>
      <w:numFmt w:val="decimal"/>
      <w:lvlText w:val="%1."/>
      <w:lvlJc w:val="left"/>
      <w:pPr>
        <w:ind w:left="720" w:hanging="360"/>
      </w:pPr>
      <w:rPr>
        <w:rFonts w:cs="Times New Roman"/>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5">
    <w:nsid w:val="62B458C5"/>
    <w:multiLevelType w:val="hybridMultilevel"/>
    <w:tmpl w:val="7C5A0E68"/>
    <w:lvl w:ilvl="0" w:tplc="F6A48E10">
      <w:start w:val="1"/>
      <w:numFmt w:val="decimal"/>
      <w:lvlText w:val="%1."/>
      <w:lvlJc w:val="left"/>
      <w:pPr>
        <w:ind w:left="720" w:hanging="360"/>
      </w:pPr>
      <w:rPr>
        <w:rFonts w:cs="Times New Roman" w:hint="default"/>
        <w:b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6">
    <w:nsid w:val="631A1EE1"/>
    <w:multiLevelType w:val="hybridMultilevel"/>
    <w:tmpl w:val="E210438C"/>
    <w:lvl w:ilvl="0" w:tplc="AC50E6E0">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7">
    <w:nsid w:val="636D16BD"/>
    <w:multiLevelType w:val="multilevel"/>
    <w:tmpl w:val="B28C25AE"/>
    <w:lvl w:ilvl="0">
      <w:start w:val="1"/>
      <w:numFmt w:val="decimal"/>
      <w:lvlText w:val="%1."/>
      <w:lvlJc w:val="left"/>
      <w:pPr>
        <w:tabs>
          <w:tab w:val="num" w:pos="720"/>
        </w:tabs>
        <w:ind w:left="720" w:hanging="360"/>
      </w:pPr>
      <w:rPr>
        <w:rFonts w:cs="Times New Roman"/>
        <w:b w:val="0"/>
      </w:rPr>
    </w:lvl>
    <w:lvl w:ilvl="1">
      <w:start w:val="1"/>
      <w:numFmt w:val="decimal"/>
      <w:lvlText w:val="%2."/>
      <w:lvlJc w:val="left"/>
      <w:pPr>
        <w:ind w:left="45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78">
    <w:nsid w:val="63A16AF9"/>
    <w:multiLevelType w:val="hybridMultilevel"/>
    <w:tmpl w:val="97121594"/>
    <w:lvl w:ilvl="0" w:tplc="397CAB82">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9">
    <w:nsid w:val="642072E4"/>
    <w:multiLevelType w:val="hybridMultilevel"/>
    <w:tmpl w:val="8F9CBA98"/>
    <w:lvl w:ilvl="0" w:tplc="F07C55DA">
      <w:start w:val="1"/>
      <w:numFmt w:val="decimal"/>
      <w:lvlText w:val="%1."/>
      <w:lvlJc w:val="left"/>
      <w:pPr>
        <w:ind w:left="1080" w:hanging="360"/>
      </w:pPr>
      <w:rPr>
        <w:rFonts w:cs="Times New Roman" w:hint="default"/>
        <w:b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80">
    <w:nsid w:val="642D605B"/>
    <w:multiLevelType w:val="hybridMultilevel"/>
    <w:tmpl w:val="18142E9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1">
    <w:nsid w:val="64C2258E"/>
    <w:multiLevelType w:val="hybridMultilevel"/>
    <w:tmpl w:val="076064E4"/>
    <w:lvl w:ilvl="0" w:tplc="4009000F">
      <w:start w:val="1"/>
      <w:numFmt w:val="decimal"/>
      <w:lvlText w:val="%1."/>
      <w:lvlJc w:val="left"/>
      <w:pPr>
        <w:ind w:left="810" w:hanging="360"/>
      </w:pPr>
      <w:rPr>
        <w:rFonts w:cs="Times New Roman"/>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282">
    <w:nsid w:val="651D50CB"/>
    <w:multiLevelType w:val="hybridMultilevel"/>
    <w:tmpl w:val="66A4107E"/>
    <w:lvl w:ilvl="0" w:tplc="9986509E">
      <w:start w:val="1"/>
      <w:numFmt w:val="decimal"/>
      <w:lvlText w:val="%1."/>
      <w:lvlJc w:val="left"/>
      <w:pPr>
        <w:tabs>
          <w:tab w:val="num" w:pos="780"/>
        </w:tabs>
        <w:ind w:left="7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83">
    <w:nsid w:val="66BE5763"/>
    <w:multiLevelType w:val="hybridMultilevel"/>
    <w:tmpl w:val="6ECC29C2"/>
    <w:lvl w:ilvl="0" w:tplc="0409000F">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84">
    <w:nsid w:val="66F473B2"/>
    <w:multiLevelType w:val="hybridMultilevel"/>
    <w:tmpl w:val="1054A5EC"/>
    <w:lvl w:ilvl="0" w:tplc="BBE26056">
      <w:start w:val="1"/>
      <w:numFmt w:val="decimal"/>
      <w:lvlText w:val="%1."/>
      <w:lvlJc w:val="left"/>
      <w:pPr>
        <w:ind w:left="720" w:hanging="360"/>
      </w:pPr>
      <w:rPr>
        <w:rFonts w:cs="Times New Roman" w:hint="default"/>
        <w:b w:val="0"/>
        <w:sz w:val="22"/>
        <w:szCs w:val="22"/>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5">
    <w:nsid w:val="676E4038"/>
    <w:multiLevelType w:val="hybridMultilevel"/>
    <w:tmpl w:val="DB48FD16"/>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86">
    <w:nsid w:val="67ED2EA1"/>
    <w:multiLevelType w:val="hybridMultilevel"/>
    <w:tmpl w:val="1E96B96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7">
    <w:nsid w:val="68E31CAF"/>
    <w:multiLevelType w:val="hybridMultilevel"/>
    <w:tmpl w:val="24C862B0"/>
    <w:lvl w:ilvl="0" w:tplc="B972ED46">
      <w:start w:val="1"/>
      <w:numFmt w:val="decimal"/>
      <w:lvlText w:val="%1."/>
      <w:lvlJc w:val="left"/>
      <w:pPr>
        <w:ind w:left="810" w:hanging="360"/>
      </w:pPr>
      <w:rPr>
        <w:rFonts w:cs="Times New Roman"/>
        <w:b w:val="0"/>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288">
    <w:nsid w:val="68E44CC4"/>
    <w:multiLevelType w:val="hybridMultilevel"/>
    <w:tmpl w:val="63923CF2"/>
    <w:lvl w:ilvl="0" w:tplc="87F68374">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9">
    <w:nsid w:val="69856903"/>
    <w:multiLevelType w:val="multilevel"/>
    <w:tmpl w:val="BF0A5BBE"/>
    <w:lvl w:ilvl="0">
      <w:start w:val="1"/>
      <w:numFmt w:val="decimal"/>
      <w:lvlText w:val="%1."/>
      <w:lvlJc w:val="left"/>
      <w:pPr>
        <w:tabs>
          <w:tab w:val="num" w:pos="360"/>
        </w:tabs>
        <w:ind w:left="360" w:hanging="360"/>
      </w:pPr>
      <w:rPr>
        <w:b w:val="0"/>
      </w:rPr>
    </w:lvl>
    <w:lvl w:ilvl="1">
      <w:start w:val="1"/>
      <w:numFmt w:val="decimal"/>
      <w:lvlText w:val="%2."/>
      <w:lvlJc w:val="left"/>
      <w:pPr>
        <w:ind w:left="90" w:hanging="360"/>
      </w:pPr>
      <w:rPr>
        <w:rFonts w:cs="Times New Roman" w:hint="default"/>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290">
    <w:nsid w:val="6A2E417C"/>
    <w:multiLevelType w:val="hybridMultilevel"/>
    <w:tmpl w:val="1554802E"/>
    <w:lvl w:ilvl="0" w:tplc="1FB4A6EA">
      <w:start w:val="1"/>
      <w:numFmt w:val="decimal"/>
      <w:lvlText w:val="%1."/>
      <w:lvlJc w:val="left"/>
      <w:pPr>
        <w:ind w:left="644" w:hanging="360"/>
      </w:pPr>
      <w:rPr>
        <w:rFonts w:eastAsia="Times New Roman" w:cs="Calibri"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91">
    <w:nsid w:val="6A4E0ACA"/>
    <w:multiLevelType w:val="hybridMultilevel"/>
    <w:tmpl w:val="87460684"/>
    <w:lvl w:ilvl="0" w:tplc="54ACD722">
      <w:start w:val="1"/>
      <w:numFmt w:val="decimal"/>
      <w:lvlText w:val="%1."/>
      <w:lvlJc w:val="left"/>
      <w:pPr>
        <w:ind w:left="720" w:hanging="360"/>
      </w:pPr>
      <w:rPr>
        <w:rFonts w:cs="Times New Roman" w:hint="default"/>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92">
    <w:nsid w:val="6B0C7D74"/>
    <w:multiLevelType w:val="hybridMultilevel"/>
    <w:tmpl w:val="5EB0FB16"/>
    <w:lvl w:ilvl="0" w:tplc="44087A8E">
      <w:start w:val="1"/>
      <w:numFmt w:val="decimal"/>
      <w:lvlText w:val="%1."/>
      <w:lvlJc w:val="left"/>
      <w:pPr>
        <w:ind w:left="900" w:hanging="360"/>
      </w:pPr>
      <w:rPr>
        <w:rFonts w:cs="Times New Roman" w:hint="default"/>
      </w:rPr>
    </w:lvl>
    <w:lvl w:ilvl="1" w:tplc="40090019">
      <w:start w:val="1"/>
      <w:numFmt w:val="lowerLetter"/>
      <w:lvlText w:val="%2."/>
      <w:lvlJc w:val="left"/>
      <w:pPr>
        <w:ind w:left="1890" w:hanging="360"/>
      </w:pPr>
      <w:rPr>
        <w:rFonts w:cs="Times New Roman"/>
      </w:rPr>
    </w:lvl>
    <w:lvl w:ilvl="2" w:tplc="4009001B">
      <w:start w:val="1"/>
      <w:numFmt w:val="lowerRoman"/>
      <w:lvlText w:val="%3."/>
      <w:lvlJc w:val="right"/>
      <w:pPr>
        <w:ind w:left="2610" w:hanging="180"/>
      </w:pPr>
      <w:rPr>
        <w:rFonts w:cs="Times New Roman"/>
      </w:rPr>
    </w:lvl>
    <w:lvl w:ilvl="3" w:tplc="4009000F">
      <w:start w:val="1"/>
      <w:numFmt w:val="decimal"/>
      <w:lvlText w:val="%4."/>
      <w:lvlJc w:val="left"/>
      <w:pPr>
        <w:ind w:left="3330" w:hanging="360"/>
      </w:pPr>
      <w:rPr>
        <w:rFonts w:cs="Times New Roman"/>
      </w:rPr>
    </w:lvl>
    <w:lvl w:ilvl="4" w:tplc="40090019">
      <w:start w:val="1"/>
      <w:numFmt w:val="lowerLetter"/>
      <w:lvlText w:val="%5."/>
      <w:lvlJc w:val="left"/>
      <w:pPr>
        <w:ind w:left="4050" w:hanging="360"/>
      </w:pPr>
      <w:rPr>
        <w:rFonts w:cs="Times New Roman"/>
      </w:rPr>
    </w:lvl>
    <w:lvl w:ilvl="5" w:tplc="4009001B">
      <w:start w:val="1"/>
      <w:numFmt w:val="lowerRoman"/>
      <w:lvlText w:val="%6."/>
      <w:lvlJc w:val="right"/>
      <w:pPr>
        <w:ind w:left="4770" w:hanging="180"/>
      </w:pPr>
      <w:rPr>
        <w:rFonts w:cs="Times New Roman"/>
      </w:rPr>
    </w:lvl>
    <w:lvl w:ilvl="6" w:tplc="4009000F">
      <w:start w:val="1"/>
      <w:numFmt w:val="decimal"/>
      <w:lvlText w:val="%7."/>
      <w:lvlJc w:val="left"/>
      <w:pPr>
        <w:ind w:left="5490" w:hanging="360"/>
      </w:pPr>
      <w:rPr>
        <w:rFonts w:cs="Times New Roman"/>
      </w:rPr>
    </w:lvl>
    <w:lvl w:ilvl="7" w:tplc="40090019">
      <w:start w:val="1"/>
      <w:numFmt w:val="lowerLetter"/>
      <w:lvlText w:val="%8."/>
      <w:lvlJc w:val="left"/>
      <w:pPr>
        <w:ind w:left="6210" w:hanging="360"/>
      </w:pPr>
      <w:rPr>
        <w:rFonts w:cs="Times New Roman"/>
      </w:rPr>
    </w:lvl>
    <w:lvl w:ilvl="8" w:tplc="4009001B">
      <w:start w:val="1"/>
      <w:numFmt w:val="lowerRoman"/>
      <w:lvlText w:val="%9."/>
      <w:lvlJc w:val="right"/>
      <w:pPr>
        <w:ind w:left="6930" w:hanging="180"/>
      </w:pPr>
      <w:rPr>
        <w:rFonts w:cs="Times New Roman"/>
      </w:rPr>
    </w:lvl>
  </w:abstractNum>
  <w:abstractNum w:abstractNumId="293">
    <w:nsid w:val="6B816F89"/>
    <w:multiLevelType w:val="hybridMultilevel"/>
    <w:tmpl w:val="F3746648"/>
    <w:lvl w:ilvl="0" w:tplc="56AA5018">
      <w:start w:val="1"/>
      <w:numFmt w:val="decimal"/>
      <w:lvlText w:val="%1."/>
      <w:lvlJc w:val="left"/>
      <w:pPr>
        <w:ind w:left="720" w:hanging="360"/>
      </w:pPr>
      <w:rPr>
        <w:rFonts w:cs="Times New Roman"/>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4">
    <w:nsid w:val="6C036C01"/>
    <w:multiLevelType w:val="hybridMultilevel"/>
    <w:tmpl w:val="0E844BE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5">
    <w:nsid w:val="6C0665D3"/>
    <w:multiLevelType w:val="hybridMultilevel"/>
    <w:tmpl w:val="43A44454"/>
    <w:lvl w:ilvl="0" w:tplc="11DEC3FC">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6">
    <w:nsid w:val="6C9D015D"/>
    <w:multiLevelType w:val="hybridMultilevel"/>
    <w:tmpl w:val="F260E3E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97">
    <w:nsid w:val="6CBD6EDB"/>
    <w:multiLevelType w:val="hybridMultilevel"/>
    <w:tmpl w:val="16761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nsid w:val="6CF546C5"/>
    <w:multiLevelType w:val="hybridMultilevel"/>
    <w:tmpl w:val="2BC6B31A"/>
    <w:lvl w:ilvl="0" w:tplc="000018BE">
      <w:start w:val="1"/>
      <w:numFmt w:val="decimal"/>
      <w:lvlText w:val="%1."/>
      <w:lvlJc w:val="left"/>
      <w:pPr>
        <w:tabs>
          <w:tab w:val="num" w:pos="1080"/>
        </w:tabs>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99">
    <w:nsid w:val="6D064B9C"/>
    <w:multiLevelType w:val="hybridMultilevel"/>
    <w:tmpl w:val="B7B4EB5A"/>
    <w:lvl w:ilvl="0" w:tplc="9986509E">
      <w:start w:val="1"/>
      <w:numFmt w:val="decimal"/>
      <w:lvlText w:val="%1."/>
      <w:lvlJc w:val="left"/>
      <w:pPr>
        <w:tabs>
          <w:tab w:val="num" w:pos="420"/>
        </w:tabs>
        <w:ind w:left="420" w:hanging="360"/>
      </w:pPr>
      <w:rPr>
        <w:rFonts w:cs="Times New Roman" w:hint="default"/>
      </w:rPr>
    </w:lvl>
    <w:lvl w:ilvl="1" w:tplc="04090019">
      <w:start w:val="1"/>
      <w:numFmt w:val="lowerLetter"/>
      <w:lvlText w:val="%2."/>
      <w:lvlJc w:val="left"/>
      <w:pPr>
        <w:tabs>
          <w:tab w:val="num" w:pos="1140"/>
        </w:tabs>
        <w:ind w:left="1140" w:hanging="360"/>
      </w:pPr>
      <w:rPr>
        <w:rFonts w:cs="Times New Roman"/>
      </w:rPr>
    </w:lvl>
    <w:lvl w:ilvl="2" w:tplc="0409001B">
      <w:start w:val="1"/>
      <w:numFmt w:val="lowerRoman"/>
      <w:lvlText w:val="%3."/>
      <w:lvlJc w:val="right"/>
      <w:pPr>
        <w:tabs>
          <w:tab w:val="num" w:pos="1860"/>
        </w:tabs>
        <w:ind w:left="1860" w:hanging="180"/>
      </w:pPr>
      <w:rPr>
        <w:rFonts w:cs="Times New Roman"/>
      </w:rPr>
    </w:lvl>
    <w:lvl w:ilvl="3" w:tplc="0409000F">
      <w:start w:val="1"/>
      <w:numFmt w:val="decimal"/>
      <w:lvlText w:val="%4."/>
      <w:lvlJc w:val="left"/>
      <w:pPr>
        <w:tabs>
          <w:tab w:val="num" w:pos="2580"/>
        </w:tabs>
        <w:ind w:left="2580" w:hanging="360"/>
      </w:pPr>
      <w:rPr>
        <w:rFonts w:cs="Times New Roman"/>
      </w:rPr>
    </w:lvl>
    <w:lvl w:ilvl="4" w:tplc="04090019">
      <w:start w:val="1"/>
      <w:numFmt w:val="lowerLetter"/>
      <w:lvlText w:val="%5."/>
      <w:lvlJc w:val="left"/>
      <w:pPr>
        <w:tabs>
          <w:tab w:val="num" w:pos="3300"/>
        </w:tabs>
        <w:ind w:left="3300" w:hanging="360"/>
      </w:pPr>
      <w:rPr>
        <w:rFonts w:cs="Times New Roman"/>
      </w:rPr>
    </w:lvl>
    <w:lvl w:ilvl="5" w:tplc="0409001B">
      <w:start w:val="1"/>
      <w:numFmt w:val="lowerRoman"/>
      <w:lvlText w:val="%6."/>
      <w:lvlJc w:val="right"/>
      <w:pPr>
        <w:tabs>
          <w:tab w:val="num" w:pos="4020"/>
        </w:tabs>
        <w:ind w:left="4020" w:hanging="180"/>
      </w:pPr>
      <w:rPr>
        <w:rFonts w:cs="Times New Roman"/>
      </w:rPr>
    </w:lvl>
    <w:lvl w:ilvl="6" w:tplc="0409000F">
      <w:start w:val="1"/>
      <w:numFmt w:val="decimal"/>
      <w:lvlText w:val="%7."/>
      <w:lvlJc w:val="left"/>
      <w:pPr>
        <w:tabs>
          <w:tab w:val="num" w:pos="4740"/>
        </w:tabs>
        <w:ind w:left="4740" w:hanging="360"/>
      </w:pPr>
      <w:rPr>
        <w:rFonts w:cs="Times New Roman"/>
      </w:rPr>
    </w:lvl>
    <w:lvl w:ilvl="7" w:tplc="04090019">
      <w:start w:val="1"/>
      <w:numFmt w:val="lowerLetter"/>
      <w:lvlText w:val="%8."/>
      <w:lvlJc w:val="left"/>
      <w:pPr>
        <w:tabs>
          <w:tab w:val="num" w:pos="5460"/>
        </w:tabs>
        <w:ind w:left="5460" w:hanging="360"/>
      </w:pPr>
      <w:rPr>
        <w:rFonts w:cs="Times New Roman"/>
      </w:rPr>
    </w:lvl>
    <w:lvl w:ilvl="8" w:tplc="0409001B">
      <w:start w:val="1"/>
      <w:numFmt w:val="lowerRoman"/>
      <w:lvlText w:val="%9."/>
      <w:lvlJc w:val="right"/>
      <w:pPr>
        <w:tabs>
          <w:tab w:val="num" w:pos="6180"/>
        </w:tabs>
        <w:ind w:left="6180" w:hanging="180"/>
      </w:pPr>
      <w:rPr>
        <w:rFonts w:cs="Times New Roman"/>
      </w:rPr>
    </w:lvl>
  </w:abstractNum>
  <w:abstractNum w:abstractNumId="300">
    <w:nsid w:val="6E405E09"/>
    <w:multiLevelType w:val="hybridMultilevel"/>
    <w:tmpl w:val="70E464A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1">
    <w:nsid w:val="6E463708"/>
    <w:multiLevelType w:val="hybridMultilevel"/>
    <w:tmpl w:val="B94898A2"/>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302">
    <w:nsid w:val="6E5E4CFC"/>
    <w:multiLevelType w:val="hybridMultilevel"/>
    <w:tmpl w:val="EC866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3">
    <w:nsid w:val="6EE51A98"/>
    <w:multiLevelType w:val="hybridMultilevel"/>
    <w:tmpl w:val="003C5B0A"/>
    <w:lvl w:ilvl="0" w:tplc="06CC1DBC">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4">
    <w:nsid w:val="6EEC2828"/>
    <w:multiLevelType w:val="hybridMultilevel"/>
    <w:tmpl w:val="2428963C"/>
    <w:lvl w:ilvl="0" w:tplc="22B4C414">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5">
    <w:nsid w:val="6EED490C"/>
    <w:multiLevelType w:val="hybridMultilevel"/>
    <w:tmpl w:val="0E844BE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6">
    <w:nsid w:val="6F154014"/>
    <w:multiLevelType w:val="hybridMultilevel"/>
    <w:tmpl w:val="56DEDB5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7">
    <w:nsid w:val="70890D0F"/>
    <w:multiLevelType w:val="hybridMultilevel"/>
    <w:tmpl w:val="0E844BE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8">
    <w:nsid w:val="70BD4E46"/>
    <w:multiLevelType w:val="hybridMultilevel"/>
    <w:tmpl w:val="286AD796"/>
    <w:lvl w:ilvl="0" w:tplc="F6A48E10">
      <w:start w:val="1"/>
      <w:numFmt w:val="decimal"/>
      <w:lvlText w:val="%1."/>
      <w:lvlJc w:val="left"/>
      <w:pPr>
        <w:ind w:left="720" w:hanging="360"/>
      </w:pPr>
      <w:rPr>
        <w:rFonts w:cs="Times New Roman" w:hint="default"/>
        <w:b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9">
    <w:nsid w:val="71481EC8"/>
    <w:multiLevelType w:val="hybridMultilevel"/>
    <w:tmpl w:val="31DAE736"/>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310">
    <w:nsid w:val="71B455FE"/>
    <w:multiLevelType w:val="hybridMultilevel"/>
    <w:tmpl w:val="551454C4"/>
    <w:lvl w:ilvl="0" w:tplc="5C742214">
      <w:start w:val="1"/>
      <w:numFmt w:val="bullet"/>
      <w:lvlText w:val=""/>
      <w:lvlJc w:val="left"/>
      <w:pPr>
        <w:tabs>
          <w:tab w:val="num" w:pos="432"/>
        </w:tabs>
        <w:ind w:left="432"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1">
    <w:nsid w:val="71C304B7"/>
    <w:multiLevelType w:val="hybridMultilevel"/>
    <w:tmpl w:val="22D25714"/>
    <w:lvl w:ilvl="0" w:tplc="2FB0F2AC">
      <w:start w:val="1"/>
      <w:numFmt w:val="bullet"/>
      <w:lvlText w:val=""/>
      <w:lvlJc w:val="left"/>
      <w:pPr>
        <w:tabs>
          <w:tab w:val="num" w:pos="1728"/>
        </w:tabs>
        <w:ind w:left="1728" w:hanging="288"/>
      </w:pPr>
      <w:rPr>
        <w:rFonts w:ascii="Symbol" w:hAnsi="Symbol" w:hint="default"/>
      </w:rPr>
    </w:lvl>
    <w:lvl w:ilvl="1" w:tplc="04090003">
      <w:start w:val="1"/>
      <w:numFmt w:val="bullet"/>
      <w:lvlText w:val="o"/>
      <w:lvlJc w:val="left"/>
      <w:pPr>
        <w:tabs>
          <w:tab w:val="num" w:pos="2736"/>
        </w:tabs>
        <w:ind w:left="2736" w:hanging="360"/>
      </w:pPr>
      <w:rPr>
        <w:rFonts w:ascii="Courier New" w:hAnsi="Courier New" w:hint="default"/>
      </w:rPr>
    </w:lvl>
    <w:lvl w:ilvl="2" w:tplc="04090005">
      <w:start w:val="1"/>
      <w:numFmt w:val="bullet"/>
      <w:lvlText w:val=""/>
      <w:lvlJc w:val="left"/>
      <w:pPr>
        <w:tabs>
          <w:tab w:val="num" w:pos="3456"/>
        </w:tabs>
        <w:ind w:left="3456" w:hanging="360"/>
      </w:pPr>
      <w:rPr>
        <w:rFonts w:ascii="Wingdings" w:hAnsi="Wingdings" w:hint="default"/>
      </w:rPr>
    </w:lvl>
    <w:lvl w:ilvl="3" w:tplc="04090001">
      <w:start w:val="1"/>
      <w:numFmt w:val="bullet"/>
      <w:lvlText w:val=""/>
      <w:lvlJc w:val="left"/>
      <w:pPr>
        <w:tabs>
          <w:tab w:val="num" w:pos="4176"/>
        </w:tabs>
        <w:ind w:left="4176" w:hanging="360"/>
      </w:pPr>
      <w:rPr>
        <w:rFonts w:ascii="Symbol" w:hAnsi="Symbol" w:hint="default"/>
      </w:rPr>
    </w:lvl>
    <w:lvl w:ilvl="4" w:tplc="04090003">
      <w:start w:val="1"/>
      <w:numFmt w:val="bullet"/>
      <w:lvlText w:val="o"/>
      <w:lvlJc w:val="left"/>
      <w:pPr>
        <w:tabs>
          <w:tab w:val="num" w:pos="4896"/>
        </w:tabs>
        <w:ind w:left="4896" w:hanging="360"/>
      </w:pPr>
      <w:rPr>
        <w:rFonts w:ascii="Courier New" w:hAnsi="Courier New" w:hint="default"/>
      </w:rPr>
    </w:lvl>
    <w:lvl w:ilvl="5" w:tplc="04090005">
      <w:start w:val="1"/>
      <w:numFmt w:val="bullet"/>
      <w:lvlText w:val=""/>
      <w:lvlJc w:val="left"/>
      <w:pPr>
        <w:tabs>
          <w:tab w:val="num" w:pos="5616"/>
        </w:tabs>
        <w:ind w:left="5616" w:hanging="360"/>
      </w:pPr>
      <w:rPr>
        <w:rFonts w:ascii="Wingdings" w:hAnsi="Wingdings" w:hint="default"/>
      </w:rPr>
    </w:lvl>
    <w:lvl w:ilvl="6" w:tplc="04090001">
      <w:start w:val="1"/>
      <w:numFmt w:val="bullet"/>
      <w:lvlText w:val=""/>
      <w:lvlJc w:val="left"/>
      <w:pPr>
        <w:tabs>
          <w:tab w:val="num" w:pos="6336"/>
        </w:tabs>
        <w:ind w:left="6336" w:hanging="360"/>
      </w:pPr>
      <w:rPr>
        <w:rFonts w:ascii="Symbol" w:hAnsi="Symbol" w:hint="default"/>
      </w:rPr>
    </w:lvl>
    <w:lvl w:ilvl="7" w:tplc="04090003">
      <w:start w:val="1"/>
      <w:numFmt w:val="bullet"/>
      <w:lvlText w:val="o"/>
      <w:lvlJc w:val="left"/>
      <w:pPr>
        <w:tabs>
          <w:tab w:val="num" w:pos="7056"/>
        </w:tabs>
        <w:ind w:left="7056" w:hanging="360"/>
      </w:pPr>
      <w:rPr>
        <w:rFonts w:ascii="Courier New" w:hAnsi="Courier New" w:hint="default"/>
      </w:rPr>
    </w:lvl>
    <w:lvl w:ilvl="8" w:tplc="04090005">
      <w:start w:val="1"/>
      <w:numFmt w:val="bullet"/>
      <w:lvlText w:val=""/>
      <w:lvlJc w:val="left"/>
      <w:pPr>
        <w:tabs>
          <w:tab w:val="num" w:pos="7776"/>
        </w:tabs>
        <w:ind w:left="7776" w:hanging="360"/>
      </w:pPr>
      <w:rPr>
        <w:rFonts w:ascii="Wingdings" w:hAnsi="Wingdings" w:hint="default"/>
      </w:rPr>
    </w:lvl>
  </w:abstractNum>
  <w:abstractNum w:abstractNumId="312">
    <w:nsid w:val="71E07518"/>
    <w:multiLevelType w:val="hybridMultilevel"/>
    <w:tmpl w:val="C5AE2DB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3">
    <w:nsid w:val="722B2D34"/>
    <w:multiLevelType w:val="hybridMultilevel"/>
    <w:tmpl w:val="EA94B146"/>
    <w:lvl w:ilvl="0" w:tplc="4350DB04">
      <w:start w:val="1"/>
      <w:numFmt w:val="lowerLetter"/>
      <w:lvlText w:val="%1."/>
      <w:lvlJc w:val="left"/>
      <w:pPr>
        <w:ind w:left="720" w:hanging="360"/>
      </w:pPr>
      <w:rPr>
        <w:rFonts w:cs="Times New Roman"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4">
    <w:nsid w:val="72AB6A8E"/>
    <w:multiLevelType w:val="hybridMultilevel"/>
    <w:tmpl w:val="B300B024"/>
    <w:lvl w:ilvl="0" w:tplc="E0FEF51C">
      <w:start w:val="1"/>
      <w:numFmt w:val="decimal"/>
      <w:lvlText w:val="%1."/>
      <w:lvlJc w:val="left"/>
      <w:pPr>
        <w:ind w:left="1080" w:hanging="360"/>
      </w:pPr>
      <w:rPr>
        <w:rFonts w:cs="Times New Roman" w:hint="default"/>
        <w:b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15">
    <w:nsid w:val="72CD768B"/>
    <w:multiLevelType w:val="hybridMultilevel"/>
    <w:tmpl w:val="003C5B0A"/>
    <w:lvl w:ilvl="0" w:tplc="06CC1DBC">
      <w:start w:val="1"/>
      <w:numFmt w:val="decimal"/>
      <w:lvlText w:val="%1."/>
      <w:lvlJc w:val="left"/>
      <w:pPr>
        <w:ind w:left="720" w:hanging="360"/>
      </w:pPr>
      <w:rPr>
        <w:rFonts w:cs="Times New Roman" w:hint="default"/>
        <w:b/>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6">
    <w:nsid w:val="733632B5"/>
    <w:multiLevelType w:val="hybridMultilevel"/>
    <w:tmpl w:val="F5F67340"/>
    <w:lvl w:ilvl="0" w:tplc="C4E06E44">
      <w:start w:val="1"/>
      <w:numFmt w:val="decimal"/>
      <w:lvlText w:val="%1."/>
      <w:lvlJc w:val="left"/>
      <w:pPr>
        <w:ind w:left="1080" w:hanging="360"/>
      </w:pPr>
      <w:rPr>
        <w:rFonts w:cs="Times New Roman" w:hint="default"/>
        <w:b w:val="0"/>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17">
    <w:nsid w:val="737A6CFE"/>
    <w:multiLevelType w:val="hybridMultilevel"/>
    <w:tmpl w:val="D7EC24E4"/>
    <w:lvl w:ilvl="0" w:tplc="A5BCD014">
      <w:start w:val="1"/>
      <w:numFmt w:val="decimal"/>
      <w:lvlText w:val="%1."/>
      <w:lvlJc w:val="left"/>
      <w:pPr>
        <w:ind w:left="720" w:hanging="360"/>
      </w:pPr>
      <w:rPr>
        <w:rFonts w:cs="Times New Roman"/>
        <w:sz w:val="22"/>
        <w:szCs w:val="22"/>
      </w:rPr>
    </w:lvl>
    <w:lvl w:ilvl="1" w:tplc="3FD099F6">
      <w:start w:val="1"/>
      <w:numFmt w:val="lowerLetter"/>
      <w:lvlText w:val="%2)"/>
      <w:lvlJc w:val="left"/>
      <w:pPr>
        <w:ind w:left="1440" w:hanging="360"/>
      </w:pPr>
      <w:rPr>
        <w:rFonts w:cs="Times New Roman"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8">
    <w:nsid w:val="74116E66"/>
    <w:multiLevelType w:val="hybridMultilevel"/>
    <w:tmpl w:val="20CA465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9">
    <w:nsid w:val="746E7C22"/>
    <w:multiLevelType w:val="hybridMultilevel"/>
    <w:tmpl w:val="F2068044"/>
    <w:lvl w:ilvl="0" w:tplc="7836263C">
      <w:start w:val="1"/>
      <w:numFmt w:val="decimal"/>
      <w:lvlText w:val="%1."/>
      <w:lvlJc w:val="left"/>
      <w:pPr>
        <w:ind w:left="720" w:hanging="360"/>
      </w:pPr>
      <w:rPr>
        <w:rFonts w:cs="Times New Roman"/>
        <w:sz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0">
    <w:nsid w:val="74A65A54"/>
    <w:multiLevelType w:val="hybridMultilevel"/>
    <w:tmpl w:val="20B668AE"/>
    <w:lvl w:ilvl="0" w:tplc="B972ED46">
      <w:start w:val="1"/>
      <w:numFmt w:val="decimal"/>
      <w:lvlText w:val="%1."/>
      <w:lvlJc w:val="left"/>
      <w:pPr>
        <w:ind w:left="720"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321">
    <w:nsid w:val="74C60F64"/>
    <w:multiLevelType w:val="hybridMultilevel"/>
    <w:tmpl w:val="C5862B94"/>
    <w:lvl w:ilvl="0" w:tplc="4CE08A5A">
      <w:start w:val="1"/>
      <w:numFmt w:val="decimal"/>
      <w:lvlText w:val="%1."/>
      <w:lvlJc w:val="left"/>
      <w:pPr>
        <w:ind w:left="720" w:hanging="360"/>
      </w:pPr>
      <w:rPr>
        <w:rFonts w:cs="Times New Roman" w:hint="default"/>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322">
    <w:nsid w:val="750A5548"/>
    <w:multiLevelType w:val="hybridMultilevel"/>
    <w:tmpl w:val="7D3CD72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3">
    <w:nsid w:val="754C35CD"/>
    <w:multiLevelType w:val="multilevel"/>
    <w:tmpl w:val="31DAE736"/>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24">
    <w:nsid w:val="756869B9"/>
    <w:multiLevelType w:val="hybridMultilevel"/>
    <w:tmpl w:val="4CB88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nsid w:val="75701FEA"/>
    <w:multiLevelType w:val="hybridMultilevel"/>
    <w:tmpl w:val="4F46B844"/>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326">
    <w:nsid w:val="75EB1866"/>
    <w:multiLevelType w:val="multilevel"/>
    <w:tmpl w:val="B28C25AE"/>
    <w:lvl w:ilvl="0">
      <w:start w:val="1"/>
      <w:numFmt w:val="decimal"/>
      <w:lvlText w:val="%1."/>
      <w:lvlJc w:val="left"/>
      <w:pPr>
        <w:tabs>
          <w:tab w:val="num" w:pos="720"/>
        </w:tabs>
        <w:ind w:left="720" w:hanging="360"/>
      </w:pPr>
      <w:rPr>
        <w:rFonts w:cs="Times New Roman"/>
        <w:b w:val="0"/>
      </w:rPr>
    </w:lvl>
    <w:lvl w:ilvl="1">
      <w:start w:val="1"/>
      <w:numFmt w:val="decimal"/>
      <w:lvlText w:val="%2."/>
      <w:lvlJc w:val="left"/>
      <w:pPr>
        <w:ind w:left="45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27">
    <w:nsid w:val="76E9229C"/>
    <w:multiLevelType w:val="hybridMultilevel"/>
    <w:tmpl w:val="0BD09F2A"/>
    <w:lvl w:ilvl="0" w:tplc="9986509E">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ind w:left="2100" w:hanging="360"/>
      </w:pPr>
      <w:rPr>
        <w:rFonts w:cs="Times New Roman"/>
      </w:rPr>
    </w:lvl>
    <w:lvl w:ilvl="2" w:tplc="0409001B">
      <w:start w:val="1"/>
      <w:numFmt w:val="lowerRoman"/>
      <w:lvlText w:val="%3."/>
      <w:lvlJc w:val="right"/>
      <w:pPr>
        <w:ind w:left="2820" w:hanging="180"/>
      </w:pPr>
      <w:rPr>
        <w:rFonts w:cs="Times New Roman"/>
      </w:rPr>
    </w:lvl>
    <w:lvl w:ilvl="3" w:tplc="0409000F">
      <w:start w:val="1"/>
      <w:numFmt w:val="decimal"/>
      <w:lvlText w:val="%4."/>
      <w:lvlJc w:val="left"/>
      <w:pPr>
        <w:ind w:left="3540" w:hanging="360"/>
      </w:pPr>
      <w:rPr>
        <w:rFonts w:cs="Times New Roman"/>
      </w:rPr>
    </w:lvl>
    <w:lvl w:ilvl="4" w:tplc="04090019">
      <w:start w:val="1"/>
      <w:numFmt w:val="lowerLetter"/>
      <w:lvlText w:val="%5."/>
      <w:lvlJc w:val="left"/>
      <w:pPr>
        <w:ind w:left="4260" w:hanging="360"/>
      </w:pPr>
      <w:rPr>
        <w:rFonts w:cs="Times New Roman"/>
      </w:rPr>
    </w:lvl>
    <w:lvl w:ilvl="5" w:tplc="0409001B">
      <w:start w:val="1"/>
      <w:numFmt w:val="lowerRoman"/>
      <w:lvlText w:val="%6."/>
      <w:lvlJc w:val="right"/>
      <w:pPr>
        <w:ind w:left="4980" w:hanging="180"/>
      </w:pPr>
      <w:rPr>
        <w:rFonts w:cs="Times New Roman"/>
      </w:rPr>
    </w:lvl>
    <w:lvl w:ilvl="6" w:tplc="0409000F">
      <w:start w:val="1"/>
      <w:numFmt w:val="decimal"/>
      <w:lvlText w:val="%7."/>
      <w:lvlJc w:val="left"/>
      <w:pPr>
        <w:ind w:left="5700" w:hanging="360"/>
      </w:pPr>
      <w:rPr>
        <w:rFonts w:cs="Times New Roman"/>
      </w:rPr>
    </w:lvl>
    <w:lvl w:ilvl="7" w:tplc="04090019">
      <w:start w:val="1"/>
      <w:numFmt w:val="lowerLetter"/>
      <w:lvlText w:val="%8."/>
      <w:lvlJc w:val="left"/>
      <w:pPr>
        <w:ind w:left="6420" w:hanging="360"/>
      </w:pPr>
      <w:rPr>
        <w:rFonts w:cs="Times New Roman"/>
      </w:rPr>
    </w:lvl>
    <w:lvl w:ilvl="8" w:tplc="0409001B">
      <w:start w:val="1"/>
      <w:numFmt w:val="lowerRoman"/>
      <w:lvlText w:val="%9."/>
      <w:lvlJc w:val="right"/>
      <w:pPr>
        <w:ind w:left="7140" w:hanging="180"/>
      </w:pPr>
      <w:rPr>
        <w:rFonts w:cs="Times New Roman"/>
      </w:rPr>
    </w:lvl>
  </w:abstractNum>
  <w:abstractNum w:abstractNumId="328">
    <w:nsid w:val="77106936"/>
    <w:multiLevelType w:val="hybridMultilevel"/>
    <w:tmpl w:val="6E4817AA"/>
    <w:lvl w:ilvl="0" w:tplc="1A2EDC60">
      <w:start w:val="1"/>
      <w:numFmt w:val="decimal"/>
      <w:lvlText w:val="%1."/>
      <w:lvlJc w:val="left"/>
      <w:pPr>
        <w:ind w:left="720" w:hanging="360"/>
      </w:pPr>
      <w:rPr>
        <w:rFonts w:cs="Times New Roman" w:hint="default"/>
        <w:b w:val="0"/>
        <w:sz w:val="23"/>
        <w:szCs w:val="2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9">
    <w:nsid w:val="77957359"/>
    <w:multiLevelType w:val="hybridMultilevel"/>
    <w:tmpl w:val="D5AA9532"/>
    <w:lvl w:ilvl="0" w:tplc="9986509E">
      <w:start w:val="1"/>
      <w:numFmt w:val="decimal"/>
      <w:lvlText w:val="%1."/>
      <w:lvlJc w:val="left"/>
      <w:pPr>
        <w:tabs>
          <w:tab w:val="num" w:pos="852"/>
        </w:tabs>
        <w:ind w:left="852" w:hanging="360"/>
      </w:pPr>
      <w:rPr>
        <w:rFonts w:cs="Times New Roman" w:hint="default"/>
      </w:rPr>
    </w:lvl>
    <w:lvl w:ilvl="1" w:tplc="04090019">
      <w:start w:val="1"/>
      <w:numFmt w:val="lowerLetter"/>
      <w:lvlText w:val="%2."/>
      <w:lvlJc w:val="left"/>
      <w:pPr>
        <w:ind w:left="1872" w:hanging="360"/>
      </w:pPr>
      <w:rPr>
        <w:rFonts w:cs="Times New Roman"/>
      </w:rPr>
    </w:lvl>
    <w:lvl w:ilvl="2" w:tplc="0409001B">
      <w:start w:val="1"/>
      <w:numFmt w:val="lowerRoman"/>
      <w:lvlText w:val="%3."/>
      <w:lvlJc w:val="right"/>
      <w:pPr>
        <w:ind w:left="2592" w:hanging="180"/>
      </w:pPr>
      <w:rPr>
        <w:rFonts w:cs="Times New Roman"/>
      </w:rPr>
    </w:lvl>
    <w:lvl w:ilvl="3" w:tplc="0409000F">
      <w:start w:val="1"/>
      <w:numFmt w:val="decimal"/>
      <w:lvlText w:val="%4."/>
      <w:lvlJc w:val="left"/>
      <w:pPr>
        <w:ind w:left="3312" w:hanging="360"/>
      </w:pPr>
      <w:rPr>
        <w:rFonts w:cs="Times New Roman"/>
      </w:rPr>
    </w:lvl>
    <w:lvl w:ilvl="4" w:tplc="04090019">
      <w:start w:val="1"/>
      <w:numFmt w:val="lowerLetter"/>
      <w:lvlText w:val="%5."/>
      <w:lvlJc w:val="left"/>
      <w:pPr>
        <w:ind w:left="4032" w:hanging="360"/>
      </w:pPr>
      <w:rPr>
        <w:rFonts w:cs="Times New Roman"/>
      </w:rPr>
    </w:lvl>
    <w:lvl w:ilvl="5" w:tplc="0409001B">
      <w:start w:val="1"/>
      <w:numFmt w:val="lowerRoman"/>
      <w:lvlText w:val="%6."/>
      <w:lvlJc w:val="right"/>
      <w:pPr>
        <w:ind w:left="4752" w:hanging="180"/>
      </w:pPr>
      <w:rPr>
        <w:rFonts w:cs="Times New Roman"/>
      </w:rPr>
    </w:lvl>
    <w:lvl w:ilvl="6" w:tplc="0409000F">
      <w:start w:val="1"/>
      <w:numFmt w:val="decimal"/>
      <w:lvlText w:val="%7."/>
      <w:lvlJc w:val="left"/>
      <w:pPr>
        <w:ind w:left="5472" w:hanging="360"/>
      </w:pPr>
      <w:rPr>
        <w:rFonts w:cs="Times New Roman"/>
      </w:rPr>
    </w:lvl>
    <w:lvl w:ilvl="7" w:tplc="04090019">
      <w:start w:val="1"/>
      <w:numFmt w:val="lowerLetter"/>
      <w:lvlText w:val="%8."/>
      <w:lvlJc w:val="left"/>
      <w:pPr>
        <w:ind w:left="6192" w:hanging="360"/>
      </w:pPr>
      <w:rPr>
        <w:rFonts w:cs="Times New Roman"/>
      </w:rPr>
    </w:lvl>
    <w:lvl w:ilvl="8" w:tplc="0409001B">
      <w:start w:val="1"/>
      <w:numFmt w:val="lowerRoman"/>
      <w:lvlText w:val="%9."/>
      <w:lvlJc w:val="right"/>
      <w:pPr>
        <w:ind w:left="6912" w:hanging="180"/>
      </w:pPr>
      <w:rPr>
        <w:rFonts w:cs="Times New Roman"/>
      </w:rPr>
    </w:lvl>
  </w:abstractNum>
  <w:abstractNum w:abstractNumId="330">
    <w:nsid w:val="77967789"/>
    <w:multiLevelType w:val="hybridMultilevel"/>
    <w:tmpl w:val="DCE017E0"/>
    <w:lvl w:ilvl="0" w:tplc="4A3C4242">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31">
    <w:nsid w:val="77EF6253"/>
    <w:multiLevelType w:val="hybridMultilevel"/>
    <w:tmpl w:val="BBC2A23E"/>
    <w:lvl w:ilvl="0" w:tplc="0409000F">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32">
    <w:nsid w:val="77FF42F2"/>
    <w:multiLevelType w:val="hybridMultilevel"/>
    <w:tmpl w:val="53765618"/>
    <w:lvl w:ilvl="0" w:tplc="0409000F">
      <w:start w:val="1"/>
      <w:numFmt w:val="decimal"/>
      <w:lvlText w:val="%1."/>
      <w:lvlJc w:val="left"/>
      <w:pPr>
        <w:ind w:left="720" w:hanging="360"/>
      </w:pPr>
      <w:rPr>
        <w:rFonts w:cs="Times New Roman"/>
      </w:rPr>
    </w:lvl>
    <w:lvl w:ilvl="1" w:tplc="6E6CB55E">
      <w:numFmt w:val="bullet"/>
      <w:lvlText w:val="•"/>
      <w:lvlJc w:val="left"/>
      <w:pPr>
        <w:ind w:left="1485" w:hanging="405"/>
      </w:pPr>
      <w:rPr>
        <w:rFonts w:ascii="Calibri" w:eastAsia="Times New Roman" w:hAnsi="Calibri"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33">
    <w:nsid w:val="78216772"/>
    <w:multiLevelType w:val="hybridMultilevel"/>
    <w:tmpl w:val="88FE209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34">
    <w:nsid w:val="78355936"/>
    <w:multiLevelType w:val="hybridMultilevel"/>
    <w:tmpl w:val="6560871E"/>
    <w:lvl w:ilvl="0" w:tplc="B972ED46">
      <w:start w:val="1"/>
      <w:numFmt w:val="decimal"/>
      <w:lvlText w:val="%1."/>
      <w:lvlJc w:val="left"/>
      <w:pPr>
        <w:ind w:left="720"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335">
    <w:nsid w:val="78A47DF7"/>
    <w:multiLevelType w:val="hybridMultilevel"/>
    <w:tmpl w:val="9F8897D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36">
    <w:nsid w:val="78B2047B"/>
    <w:multiLevelType w:val="multilevel"/>
    <w:tmpl w:val="9A760C62"/>
    <w:lvl w:ilvl="0">
      <w:start w:val="1"/>
      <w:numFmt w:val="decimal"/>
      <w:lvlText w:val="%1."/>
      <w:lvlJc w:val="left"/>
      <w:pPr>
        <w:tabs>
          <w:tab w:val="num" w:pos="720"/>
        </w:tabs>
        <w:ind w:left="720" w:hanging="360"/>
      </w:pPr>
      <w:rPr>
        <w:rFonts w:cs="Times New Roman" w:hint="default"/>
        <w:sz w:val="24"/>
        <w:szCs w:val="24"/>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337">
    <w:nsid w:val="78D14371"/>
    <w:multiLevelType w:val="multilevel"/>
    <w:tmpl w:val="FA9258AE"/>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38">
    <w:nsid w:val="78F51125"/>
    <w:multiLevelType w:val="hybridMultilevel"/>
    <w:tmpl w:val="BCA8012A"/>
    <w:lvl w:ilvl="0" w:tplc="1A2208C0">
      <w:start w:val="1"/>
      <w:numFmt w:val="decimal"/>
      <w:lvlText w:val="%1."/>
      <w:lvlJc w:val="left"/>
      <w:pPr>
        <w:ind w:left="720" w:hanging="360"/>
      </w:pPr>
      <w:rPr>
        <w:rFonts w:cs="Times New Roman" w:hint="default"/>
        <w:b w:val="0"/>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39">
    <w:nsid w:val="79447A41"/>
    <w:multiLevelType w:val="hybridMultilevel"/>
    <w:tmpl w:val="F014DBAC"/>
    <w:lvl w:ilvl="0" w:tplc="EDEE5212">
      <w:start w:val="1"/>
      <w:numFmt w:val="decimal"/>
      <w:lvlText w:val="%1."/>
      <w:lvlJc w:val="left"/>
      <w:pPr>
        <w:ind w:left="720" w:hanging="360"/>
      </w:pPr>
      <w:rPr>
        <w:rFonts w:cs="Times New Roman" w:hint="default"/>
        <w:b w:val="0"/>
        <w:sz w:val="23"/>
        <w:szCs w:val="23"/>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40">
    <w:nsid w:val="79F034B3"/>
    <w:multiLevelType w:val="hybridMultilevel"/>
    <w:tmpl w:val="E33E8282"/>
    <w:lvl w:ilvl="0" w:tplc="2730A75C">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41">
    <w:nsid w:val="79F86DFA"/>
    <w:multiLevelType w:val="hybridMultilevel"/>
    <w:tmpl w:val="4418CF22"/>
    <w:lvl w:ilvl="0" w:tplc="C53413C2">
      <w:start w:val="1"/>
      <w:numFmt w:val="decimal"/>
      <w:lvlText w:val="%1."/>
      <w:lvlJc w:val="left"/>
      <w:pPr>
        <w:ind w:left="720" w:hanging="360"/>
      </w:pPr>
      <w:rPr>
        <w:rFonts w:cs="Times New Roman"/>
        <w:i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42">
    <w:nsid w:val="7A2F2B07"/>
    <w:multiLevelType w:val="hybridMultilevel"/>
    <w:tmpl w:val="14DA4C82"/>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343">
    <w:nsid w:val="7A5E3E07"/>
    <w:multiLevelType w:val="hybridMultilevel"/>
    <w:tmpl w:val="9CFE5D6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44">
    <w:nsid w:val="7A991252"/>
    <w:multiLevelType w:val="hybridMultilevel"/>
    <w:tmpl w:val="E904BCF0"/>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45">
    <w:nsid w:val="7B262F42"/>
    <w:multiLevelType w:val="multilevel"/>
    <w:tmpl w:val="B28C25AE"/>
    <w:lvl w:ilvl="0">
      <w:start w:val="1"/>
      <w:numFmt w:val="decimal"/>
      <w:lvlText w:val="%1."/>
      <w:lvlJc w:val="left"/>
      <w:pPr>
        <w:tabs>
          <w:tab w:val="num" w:pos="720"/>
        </w:tabs>
        <w:ind w:left="720" w:hanging="360"/>
      </w:pPr>
      <w:rPr>
        <w:rFonts w:cs="Times New Roman"/>
        <w:b w:val="0"/>
      </w:rPr>
    </w:lvl>
    <w:lvl w:ilvl="1">
      <w:start w:val="1"/>
      <w:numFmt w:val="decimal"/>
      <w:lvlText w:val="%2."/>
      <w:lvlJc w:val="left"/>
      <w:pPr>
        <w:ind w:left="45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46">
    <w:nsid w:val="7B35017E"/>
    <w:multiLevelType w:val="multilevel"/>
    <w:tmpl w:val="B28C25AE"/>
    <w:lvl w:ilvl="0">
      <w:start w:val="1"/>
      <w:numFmt w:val="decimal"/>
      <w:lvlText w:val="%1."/>
      <w:lvlJc w:val="left"/>
      <w:pPr>
        <w:tabs>
          <w:tab w:val="num" w:pos="720"/>
        </w:tabs>
        <w:ind w:left="720" w:hanging="360"/>
      </w:pPr>
      <w:rPr>
        <w:rFonts w:cs="Times New Roman"/>
        <w:b w:val="0"/>
      </w:rPr>
    </w:lvl>
    <w:lvl w:ilvl="1">
      <w:start w:val="1"/>
      <w:numFmt w:val="decimal"/>
      <w:lvlText w:val="%2."/>
      <w:lvlJc w:val="left"/>
      <w:pPr>
        <w:ind w:left="45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47">
    <w:nsid w:val="7BE55D88"/>
    <w:multiLevelType w:val="hybridMultilevel"/>
    <w:tmpl w:val="EB662EDE"/>
    <w:lvl w:ilvl="0" w:tplc="B972ED46">
      <w:start w:val="1"/>
      <w:numFmt w:val="decimal"/>
      <w:lvlText w:val="%1."/>
      <w:lvlJc w:val="left"/>
      <w:pPr>
        <w:ind w:left="810" w:hanging="360"/>
      </w:pPr>
      <w:rPr>
        <w:rFonts w:cs="Times New Roman"/>
        <w:b w:val="0"/>
      </w:rPr>
    </w:lvl>
    <w:lvl w:ilvl="1" w:tplc="40090019">
      <w:start w:val="1"/>
      <w:numFmt w:val="lowerLetter"/>
      <w:lvlText w:val="%2."/>
      <w:lvlJc w:val="left"/>
      <w:pPr>
        <w:ind w:left="1530" w:hanging="360"/>
      </w:pPr>
      <w:rPr>
        <w:rFonts w:cs="Times New Roman"/>
      </w:rPr>
    </w:lvl>
    <w:lvl w:ilvl="2" w:tplc="4009001B">
      <w:start w:val="1"/>
      <w:numFmt w:val="lowerRoman"/>
      <w:lvlText w:val="%3."/>
      <w:lvlJc w:val="right"/>
      <w:pPr>
        <w:ind w:left="2250" w:hanging="180"/>
      </w:pPr>
      <w:rPr>
        <w:rFonts w:cs="Times New Roman"/>
      </w:rPr>
    </w:lvl>
    <w:lvl w:ilvl="3" w:tplc="4009000F">
      <w:start w:val="1"/>
      <w:numFmt w:val="decimal"/>
      <w:lvlText w:val="%4."/>
      <w:lvlJc w:val="left"/>
      <w:pPr>
        <w:ind w:left="2970" w:hanging="360"/>
      </w:pPr>
      <w:rPr>
        <w:rFonts w:cs="Times New Roman"/>
      </w:rPr>
    </w:lvl>
    <w:lvl w:ilvl="4" w:tplc="40090019">
      <w:start w:val="1"/>
      <w:numFmt w:val="lowerLetter"/>
      <w:lvlText w:val="%5."/>
      <w:lvlJc w:val="left"/>
      <w:pPr>
        <w:ind w:left="3690" w:hanging="360"/>
      </w:pPr>
      <w:rPr>
        <w:rFonts w:cs="Times New Roman"/>
      </w:rPr>
    </w:lvl>
    <w:lvl w:ilvl="5" w:tplc="4009001B">
      <w:start w:val="1"/>
      <w:numFmt w:val="lowerRoman"/>
      <w:lvlText w:val="%6."/>
      <w:lvlJc w:val="right"/>
      <w:pPr>
        <w:ind w:left="4410" w:hanging="180"/>
      </w:pPr>
      <w:rPr>
        <w:rFonts w:cs="Times New Roman"/>
      </w:rPr>
    </w:lvl>
    <w:lvl w:ilvl="6" w:tplc="4009000F">
      <w:start w:val="1"/>
      <w:numFmt w:val="decimal"/>
      <w:lvlText w:val="%7."/>
      <w:lvlJc w:val="left"/>
      <w:pPr>
        <w:ind w:left="5130" w:hanging="360"/>
      </w:pPr>
      <w:rPr>
        <w:rFonts w:cs="Times New Roman"/>
      </w:rPr>
    </w:lvl>
    <w:lvl w:ilvl="7" w:tplc="40090019">
      <w:start w:val="1"/>
      <w:numFmt w:val="lowerLetter"/>
      <w:lvlText w:val="%8."/>
      <w:lvlJc w:val="left"/>
      <w:pPr>
        <w:ind w:left="5850" w:hanging="360"/>
      </w:pPr>
      <w:rPr>
        <w:rFonts w:cs="Times New Roman"/>
      </w:rPr>
    </w:lvl>
    <w:lvl w:ilvl="8" w:tplc="4009001B">
      <w:start w:val="1"/>
      <w:numFmt w:val="lowerRoman"/>
      <w:lvlText w:val="%9."/>
      <w:lvlJc w:val="right"/>
      <w:pPr>
        <w:ind w:left="6570" w:hanging="180"/>
      </w:pPr>
      <w:rPr>
        <w:rFonts w:cs="Times New Roman"/>
      </w:rPr>
    </w:lvl>
  </w:abstractNum>
  <w:abstractNum w:abstractNumId="348">
    <w:nsid w:val="7CC13CE5"/>
    <w:multiLevelType w:val="hybridMultilevel"/>
    <w:tmpl w:val="997E18A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49">
    <w:nsid w:val="7D237A9F"/>
    <w:multiLevelType w:val="hybridMultilevel"/>
    <w:tmpl w:val="F0D49306"/>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50">
    <w:nsid w:val="7D9F17B9"/>
    <w:multiLevelType w:val="hybridMultilevel"/>
    <w:tmpl w:val="8ACE8A20"/>
    <w:lvl w:ilvl="0" w:tplc="A97A4F8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51">
    <w:nsid w:val="7DD52327"/>
    <w:multiLevelType w:val="hybridMultilevel"/>
    <w:tmpl w:val="71B47E30"/>
    <w:lvl w:ilvl="0" w:tplc="F6A48E10">
      <w:start w:val="1"/>
      <w:numFmt w:val="decimal"/>
      <w:lvlText w:val="%1."/>
      <w:lvlJc w:val="left"/>
      <w:pPr>
        <w:ind w:left="720" w:hanging="360"/>
      </w:pPr>
      <w:rPr>
        <w:rFonts w:cs="Times New Roman" w:hint="default"/>
        <w:b w:val="0"/>
        <w:sz w:val="24"/>
        <w:szCs w:val="24"/>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352">
    <w:nsid w:val="7DD77593"/>
    <w:multiLevelType w:val="hybridMultilevel"/>
    <w:tmpl w:val="9954C4AA"/>
    <w:lvl w:ilvl="0" w:tplc="11206D72">
      <w:start w:val="1"/>
      <w:numFmt w:val="decimal"/>
      <w:lvlText w:val="%1"/>
      <w:lvlJc w:val="center"/>
      <w:pPr>
        <w:ind w:left="720" w:hanging="360"/>
      </w:pPr>
      <w:rPr>
        <w:rFonts w:cs="Times New Roman" w:hint="default"/>
        <w:position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53">
    <w:nsid w:val="7E2D4803"/>
    <w:multiLevelType w:val="hybridMultilevel"/>
    <w:tmpl w:val="9C1A3F9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54">
    <w:nsid w:val="7E317A0C"/>
    <w:multiLevelType w:val="hybridMultilevel"/>
    <w:tmpl w:val="FE66372A"/>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355">
    <w:nsid w:val="7E560D10"/>
    <w:multiLevelType w:val="hybridMultilevel"/>
    <w:tmpl w:val="8D461A54"/>
    <w:lvl w:ilvl="0" w:tplc="B972ED46">
      <w:start w:val="1"/>
      <w:numFmt w:val="decimal"/>
      <w:lvlText w:val="%1."/>
      <w:lvlJc w:val="left"/>
      <w:pPr>
        <w:ind w:left="720" w:hanging="360"/>
      </w:pPr>
      <w:rPr>
        <w:rFonts w:cs="Times New Roman"/>
        <w:b w:val="0"/>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356">
    <w:nsid w:val="7E58595F"/>
    <w:multiLevelType w:val="hybridMultilevel"/>
    <w:tmpl w:val="17BE317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7">
    <w:nsid w:val="7E876326"/>
    <w:multiLevelType w:val="hybridMultilevel"/>
    <w:tmpl w:val="47EC9A2C"/>
    <w:lvl w:ilvl="0" w:tplc="0C2A1DF4">
      <w:start w:val="1"/>
      <w:numFmt w:val="decimal"/>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58">
    <w:nsid w:val="7E9F6D87"/>
    <w:multiLevelType w:val="multilevel"/>
    <w:tmpl w:val="AE3CDDC4"/>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ascii="Times New Roman" w:hAnsi="Times New Roman" w:cs="Times New Roman" w:hint="default"/>
        <w:b w:val="0"/>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359">
    <w:nsid w:val="7EA00F74"/>
    <w:multiLevelType w:val="hybridMultilevel"/>
    <w:tmpl w:val="195668CA"/>
    <w:lvl w:ilvl="0" w:tplc="352C44BA">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4680"/>
        </w:tabs>
        <w:ind w:left="4680" w:hanging="360"/>
      </w:pPr>
      <w:rPr>
        <w:rFonts w:cs="Times New Roman"/>
      </w:rPr>
    </w:lvl>
    <w:lvl w:ilvl="2" w:tplc="0409001B">
      <w:start w:val="1"/>
      <w:numFmt w:val="lowerRoman"/>
      <w:lvlText w:val="%3."/>
      <w:lvlJc w:val="right"/>
      <w:pPr>
        <w:tabs>
          <w:tab w:val="num" w:pos="5400"/>
        </w:tabs>
        <w:ind w:left="5400" w:hanging="180"/>
      </w:pPr>
      <w:rPr>
        <w:rFonts w:cs="Times New Roman"/>
      </w:rPr>
    </w:lvl>
    <w:lvl w:ilvl="3" w:tplc="0409000F">
      <w:start w:val="1"/>
      <w:numFmt w:val="decimal"/>
      <w:lvlText w:val="%4."/>
      <w:lvlJc w:val="left"/>
      <w:pPr>
        <w:tabs>
          <w:tab w:val="num" w:pos="6120"/>
        </w:tabs>
        <w:ind w:left="6120" w:hanging="360"/>
      </w:pPr>
      <w:rPr>
        <w:rFonts w:cs="Times New Roman"/>
      </w:rPr>
    </w:lvl>
    <w:lvl w:ilvl="4" w:tplc="04090019">
      <w:start w:val="1"/>
      <w:numFmt w:val="lowerLetter"/>
      <w:lvlText w:val="%5."/>
      <w:lvlJc w:val="left"/>
      <w:pPr>
        <w:tabs>
          <w:tab w:val="num" w:pos="6840"/>
        </w:tabs>
        <w:ind w:left="6840" w:hanging="360"/>
      </w:pPr>
      <w:rPr>
        <w:rFonts w:cs="Times New Roman"/>
      </w:rPr>
    </w:lvl>
    <w:lvl w:ilvl="5" w:tplc="0409001B">
      <w:start w:val="1"/>
      <w:numFmt w:val="lowerRoman"/>
      <w:lvlText w:val="%6."/>
      <w:lvlJc w:val="right"/>
      <w:pPr>
        <w:tabs>
          <w:tab w:val="num" w:pos="7560"/>
        </w:tabs>
        <w:ind w:left="7560" w:hanging="180"/>
      </w:pPr>
      <w:rPr>
        <w:rFonts w:cs="Times New Roman"/>
      </w:rPr>
    </w:lvl>
    <w:lvl w:ilvl="6" w:tplc="0409000F">
      <w:start w:val="1"/>
      <w:numFmt w:val="decimal"/>
      <w:lvlText w:val="%7."/>
      <w:lvlJc w:val="left"/>
      <w:pPr>
        <w:tabs>
          <w:tab w:val="num" w:pos="8280"/>
        </w:tabs>
        <w:ind w:left="8280" w:hanging="360"/>
      </w:pPr>
      <w:rPr>
        <w:rFonts w:cs="Times New Roman"/>
      </w:rPr>
    </w:lvl>
    <w:lvl w:ilvl="7" w:tplc="04090019">
      <w:start w:val="1"/>
      <w:numFmt w:val="lowerLetter"/>
      <w:lvlText w:val="%8."/>
      <w:lvlJc w:val="left"/>
      <w:pPr>
        <w:tabs>
          <w:tab w:val="num" w:pos="9000"/>
        </w:tabs>
        <w:ind w:left="9000" w:hanging="360"/>
      </w:pPr>
      <w:rPr>
        <w:rFonts w:cs="Times New Roman"/>
      </w:rPr>
    </w:lvl>
    <w:lvl w:ilvl="8" w:tplc="0409001B">
      <w:start w:val="1"/>
      <w:numFmt w:val="lowerRoman"/>
      <w:lvlText w:val="%9."/>
      <w:lvlJc w:val="right"/>
      <w:pPr>
        <w:tabs>
          <w:tab w:val="num" w:pos="9720"/>
        </w:tabs>
        <w:ind w:left="9720" w:hanging="180"/>
      </w:pPr>
      <w:rPr>
        <w:rFonts w:cs="Times New Roman"/>
      </w:rPr>
    </w:lvl>
  </w:abstractNum>
  <w:abstractNum w:abstractNumId="360">
    <w:nsid w:val="7EA66E5C"/>
    <w:multiLevelType w:val="hybridMultilevel"/>
    <w:tmpl w:val="32FEA6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1">
    <w:nsid w:val="7F8E37B6"/>
    <w:multiLevelType w:val="hybridMultilevel"/>
    <w:tmpl w:val="18F00E0E"/>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328"/>
  </w:num>
  <w:num w:numId="2">
    <w:abstractNumId w:val="154"/>
  </w:num>
  <w:num w:numId="3">
    <w:abstractNumId w:val="338"/>
  </w:num>
  <w:num w:numId="4">
    <w:abstractNumId w:val="53"/>
  </w:num>
  <w:num w:numId="5">
    <w:abstractNumId w:val="78"/>
  </w:num>
  <w:num w:numId="6">
    <w:abstractNumId w:val="57"/>
  </w:num>
  <w:num w:numId="7">
    <w:abstractNumId w:val="238"/>
  </w:num>
  <w:num w:numId="8">
    <w:abstractNumId w:val="130"/>
  </w:num>
  <w:num w:numId="9">
    <w:abstractNumId w:val="211"/>
  </w:num>
  <w:num w:numId="10">
    <w:abstractNumId w:val="111"/>
  </w:num>
  <w:num w:numId="11">
    <w:abstractNumId w:val="186"/>
  </w:num>
  <w:num w:numId="12">
    <w:abstractNumId w:val="37"/>
  </w:num>
  <w:num w:numId="13">
    <w:abstractNumId w:val="276"/>
  </w:num>
  <w:num w:numId="14">
    <w:abstractNumId w:val="258"/>
  </w:num>
  <w:num w:numId="15">
    <w:abstractNumId w:val="330"/>
  </w:num>
  <w:num w:numId="16">
    <w:abstractNumId w:val="339"/>
  </w:num>
  <w:num w:numId="17">
    <w:abstractNumId w:val="96"/>
  </w:num>
  <w:num w:numId="18">
    <w:abstractNumId w:val="317"/>
  </w:num>
  <w:num w:numId="19">
    <w:abstractNumId w:val="62"/>
  </w:num>
  <w:num w:numId="20">
    <w:abstractNumId w:val="325"/>
  </w:num>
  <w:num w:numId="21">
    <w:abstractNumId w:val="321"/>
  </w:num>
  <w:num w:numId="22">
    <w:abstractNumId w:val="273"/>
  </w:num>
  <w:num w:numId="23">
    <w:abstractNumId w:val="290"/>
  </w:num>
  <w:num w:numId="24">
    <w:abstractNumId w:val="176"/>
  </w:num>
  <w:num w:numId="25">
    <w:abstractNumId w:val="159"/>
  </w:num>
  <w:num w:numId="26">
    <w:abstractNumId w:val="342"/>
  </w:num>
  <w:num w:numId="27">
    <w:abstractNumId w:val="124"/>
  </w:num>
  <w:num w:numId="28">
    <w:abstractNumId w:val="222"/>
  </w:num>
  <w:num w:numId="29">
    <w:abstractNumId w:val="332"/>
  </w:num>
  <w:num w:numId="30">
    <w:abstractNumId w:val="248"/>
  </w:num>
  <w:num w:numId="31">
    <w:abstractNumId w:val="143"/>
  </w:num>
  <w:num w:numId="32">
    <w:abstractNumId w:val="175"/>
  </w:num>
  <w:num w:numId="33">
    <w:abstractNumId w:val="136"/>
  </w:num>
  <w:num w:numId="34">
    <w:abstractNumId w:val="284"/>
  </w:num>
  <w:num w:numId="35">
    <w:abstractNumId w:val="188"/>
  </w:num>
  <w:num w:numId="36">
    <w:abstractNumId w:val="24"/>
  </w:num>
  <w:num w:numId="37">
    <w:abstractNumId w:val="21"/>
  </w:num>
  <w:num w:numId="38">
    <w:abstractNumId w:val="146"/>
  </w:num>
  <w:num w:numId="39">
    <w:abstractNumId w:val="288"/>
  </w:num>
  <w:num w:numId="40">
    <w:abstractNumId w:val="67"/>
  </w:num>
  <w:num w:numId="41">
    <w:abstractNumId w:val="201"/>
  </w:num>
  <w:num w:numId="42">
    <w:abstractNumId w:val="170"/>
  </w:num>
  <w:num w:numId="43">
    <w:abstractNumId w:val="79"/>
  </w:num>
  <w:num w:numId="44">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5"/>
  </w:num>
  <w:num w:numId="47">
    <w:abstractNumId w:val="85"/>
  </w:num>
  <w:num w:numId="48">
    <w:abstractNumId w:val="189"/>
  </w:num>
  <w:num w:numId="49">
    <w:abstractNumId w:val="128"/>
  </w:num>
  <w:num w:numId="50">
    <w:abstractNumId w:val="74"/>
  </w:num>
  <w:num w:numId="51">
    <w:abstractNumId w:val="91"/>
  </w:num>
  <w:num w:numId="52">
    <w:abstractNumId w:val="348"/>
  </w:num>
  <w:num w:numId="53">
    <w:abstractNumId w:val="280"/>
  </w:num>
  <w:num w:numId="54">
    <w:abstractNumId w:val="212"/>
  </w:num>
  <w:num w:numId="55">
    <w:abstractNumId w:val="155"/>
  </w:num>
  <w:num w:numId="56">
    <w:abstractNumId w:val="246"/>
  </w:num>
  <w:num w:numId="57">
    <w:abstractNumId w:val="294"/>
  </w:num>
  <w:num w:numId="58">
    <w:abstractNumId w:val="244"/>
  </w:num>
  <w:num w:numId="59">
    <w:abstractNumId w:val="1"/>
  </w:num>
  <w:num w:numId="60">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44"/>
  </w:num>
  <w:num w:numId="62">
    <w:abstractNumId w:val="359"/>
  </w:num>
  <w:num w:numId="63">
    <w:abstractNumId w:val="161"/>
  </w:num>
  <w:num w:numId="64">
    <w:abstractNumId w:val="329"/>
  </w:num>
  <w:num w:numId="65">
    <w:abstractNumId w:val="205"/>
  </w:num>
  <w:num w:numId="66">
    <w:abstractNumId w:val="250"/>
  </w:num>
  <w:num w:numId="67">
    <w:abstractNumId w:val="5"/>
  </w:num>
  <w:num w:numId="68">
    <w:abstractNumId w:val="6"/>
  </w:num>
  <w:num w:numId="69">
    <w:abstractNumId w:val="7"/>
  </w:num>
  <w:num w:numId="70">
    <w:abstractNumId w:val="8"/>
  </w:num>
  <w:num w:numId="71">
    <w:abstractNumId w:val="9"/>
  </w:num>
  <w:num w:numId="72">
    <w:abstractNumId w:val="10"/>
  </w:num>
  <w:num w:numId="73">
    <w:abstractNumId w:val="11"/>
  </w:num>
  <w:num w:numId="74">
    <w:abstractNumId w:val="153"/>
  </w:num>
  <w:num w:numId="75">
    <w:abstractNumId w:val="44"/>
  </w:num>
  <w:num w:numId="76">
    <w:abstractNumId w:val="208"/>
  </w:num>
  <w:num w:numId="77">
    <w:abstractNumId w:val="81"/>
  </w:num>
  <w:num w:numId="78">
    <w:abstractNumId w:val="123"/>
  </w:num>
  <w:num w:numId="79">
    <w:abstractNumId w:val="133"/>
  </w:num>
  <w:num w:numId="80">
    <w:abstractNumId w:val="263"/>
  </w:num>
  <w:num w:numId="81">
    <w:abstractNumId w:val="341"/>
  </w:num>
  <w:num w:numId="82">
    <w:abstractNumId w:val="242"/>
  </w:num>
  <w:num w:numId="83">
    <w:abstractNumId w:val="125"/>
  </w:num>
  <w:num w:numId="84">
    <w:abstractNumId w:val="42"/>
  </w:num>
  <w:num w:numId="85">
    <w:abstractNumId w:val="114"/>
  </w:num>
  <w:num w:numId="86">
    <w:abstractNumId w:val="239"/>
  </w:num>
  <w:num w:numId="87">
    <w:abstractNumId w:val="179"/>
  </w:num>
  <w:num w:numId="88">
    <w:abstractNumId w:val="185"/>
  </w:num>
  <w:num w:numId="89">
    <w:abstractNumId w:val="310"/>
  </w:num>
  <w:num w:numId="90">
    <w:abstractNumId w:val="187"/>
  </w:num>
  <w:num w:numId="91">
    <w:abstractNumId w:val="306"/>
  </w:num>
  <w:num w:numId="92">
    <w:abstractNumId w:val="302"/>
  </w:num>
  <w:num w:numId="93">
    <w:abstractNumId w:val="131"/>
  </w:num>
  <w:num w:numId="94">
    <w:abstractNumId w:val="266"/>
  </w:num>
  <w:num w:numId="95">
    <w:abstractNumId w:val="336"/>
  </w:num>
  <w:num w:numId="96">
    <w:abstractNumId w:val="168"/>
  </w:num>
  <w:num w:numId="97">
    <w:abstractNumId w:val="255"/>
  </w:num>
  <w:num w:numId="98">
    <w:abstractNumId w:val="249"/>
  </w:num>
  <w:num w:numId="99">
    <w:abstractNumId w:val="83"/>
  </w:num>
  <w:num w:numId="100">
    <w:abstractNumId w:val="235"/>
  </w:num>
  <w:num w:numId="101">
    <w:abstractNumId w:val="29"/>
  </w:num>
  <w:num w:numId="102">
    <w:abstractNumId w:val="182"/>
  </w:num>
  <w:num w:numId="103">
    <w:abstractNumId w:val="180"/>
  </w:num>
  <w:num w:numId="104">
    <w:abstractNumId w:val="202"/>
  </w:num>
  <w:num w:numId="105">
    <w:abstractNumId w:val="221"/>
  </w:num>
  <w:num w:numId="106">
    <w:abstractNumId w:val="225"/>
  </w:num>
  <w:num w:numId="107">
    <w:abstractNumId w:val="138"/>
  </w:num>
  <w:num w:numId="108">
    <w:abstractNumId w:val="203"/>
  </w:num>
  <w:num w:numId="109">
    <w:abstractNumId w:val="313"/>
  </w:num>
  <w:num w:numId="110">
    <w:abstractNumId w:val="134"/>
  </w:num>
  <w:num w:numId="111">
    <w:abstractNumId w:val="178"/>
  </w:num>
  <w:num w:numId="112">
    <w:abstractNumId w:val="113"/>
  </w:num>
  <w:num w:numId="113">
    <w:abstractNumId w:val="2"/>
  </w:num>
  <w:num w:numId="114">
    <w:abstractNumId w:val="89"/>
  </w:num>
  <w:num w:numId="115">
    <w:abstractNumId w:val="217"/>
  </w:num>
  <w:num w:numId="116">
    <w:abstractNumId w:val="271"/>
  </w:num>
  <w:num w:numId="117">
    <w:abstractNumId w:val="285"/>
  </w:num>
  <w:num w:numId="118">
    <w:abstractNumId w:val="80"/>
  </w:num>
  <w:num w:numId="119">
    <w:abstractNumId w:val="141"/>
  </w:num>
  <w:num w:numId="120">
    <w:abstractNumId w:val="66"/>
  </w:num>
  <w:num w:numId="121">
    <w:abstractNumId w:val="352"/>
  </w:num>
  <w:num w:numId="122">
    <w:abstractNumId w:val="193"/>
  </w:num>
  <w:num w:numId="123">
    <w:abstractNumId w:val="199"/>
  </w:num>
  <w:num w:numId="124">
    <w:abstractNumId w:val="88"/>
  </w:num>
  <w:num w:numId="125">
    <w:abstractNumId w:val="121"/>
  </w:num>
  <w:num w:numId="126">
    <w:abstractNumId w:val="358"/>
  </w:num>
  <w:num w:numId="127">
    <w:abstractNumId w:val="93"/>
  </w:num>
  <w:num w:numId="128">
    <w:abstractNumId w:val="196"/>
  </w:num>
  <w:num w:numId="129">
    <w:abstractNumId w:val="286"/>
  </w:num>
  <w:num w:numId="130">
    <w:abstractNumId w:val="251"/>
  </w:num>
  <w:num w:numId="131">
    <w:abstractNumId w:val="108"/>
  </w:num>
  <w:num w:numId="132">
    <w:abstractNumId w:val="295"/>
  </w:num>
  <w:num w:numId="133">
    <w:abstractNumId w:val="102"/>
  </w:num>
  <w:num w:numId="134">
    <w:abstractNumId w:val="110"/>
  </w:num>
  <w:num w:numId="135">
    <w:abstractNumId w:val="46"/>
  </w:num>
  <w:num w:numId="136">
    <w:abstractNumId w:val="47"/>
  </w:num>
  <w:num w:numId="137">
    <w:abstractNumId w:val="192"/>
  </w:num>
  <w:num w:numId="138">
    <w:abstractNumId w:val="145"/>
  </w:num>
  <w:num w:numId="139">
    <w:abstractNumId w:val="270"/>
  </w:num>
  <w:num w:numId="140">
    <w:abstractNumId w:val="129"/>
  </w:num>
  <w:num w:numId="141">
    <w:abstractNumId w:val="209"/>
  </w:num>
  <w:num w:numId="142">
    <w:abstractNumId w:val="210"/>
  </w:num>
  <w:num w:numId="143">
    <w:abstractNumId w:val="333"/>
  </w:num>
  <w:num w:numId="144">
    <w:abstractNumId w:val="87"/>
  </w:num>
  <w:num w:numId="145">
    <w:abstractNumId w:val="49"/>
  </w:num>
  <w:num w:numId="146">
    <w:abstractNumId w:val="296"/>
  </w:num>
  <w:num w:numId="147">
    <w:abstractNumId w:val="234"/>
  </w:num>
  <w:num w:numId="148">
    <w:abstractNumId w:val="308"/>
  </w:num>
  <w:num w:numId="149">
    <w:abstractNumId w:val="120"/>
  </w:num>
  <w:num w:numId="150">
    <w:abstractNumId w:val="36"/>
  </w:num>
  <w:num w:numId="151">
    <w:abstractNumId w:val="265"/>
  </w:num>
  <w:num w:numId="152">
    <w:abstractNumId w:val="31"/>
  </w:num>
  <w:num w:numId="153">
    <w:abstractNumId w:val="94"/>
  </w:num>
  <w:num w:numId="154">
    <w:abstractNumId w:val="219"/>
  </w:num>
  <w:num w:numId="155">
    <w:abstractNumId w:val="156"/>
  </w:num>
  <w:num w:numId="156">
    <w:abstractNumId w:val="22"/>
  </w:num>
  <w:num w:numId="157">
    <w:abstractNumId w:val="140"/>
  </w:num>
  <w:num w:numId="158">
    <w:abstractNumId w:val="224"/>
  </w:num>
  <w:num w:numId="159">
    <w:abstractNumId w:val="353"/>
  </w:num>
  <w:num w:numId="160">
    <w:abstractNumId w:val="45"/>
  </w:num>
  <w:num w:numId="161">
    <w:abstractNumId w:val="274"/>
  </w:num>
  <w:num w:numId="162">
    <w:abstractNumId w:val="23"/>
  </w:num>
  <w:num w:numId="163">
    <w:abstractNumId w:val="300"/>
  </w:num>
  <w:num w:numId="164">
    <w:abstractNumId w:val="343"/>
  </w:num>
  <w:num w:numId="165">
    <w:abstractNumId w:val="261"/>
  </w:num>
  <w:num w:numId="166">
    <w:abstractNumId w:val="169"/>
  </w:num>
  <w:num w:numId="167">
    <w:abstractNumId w:val="340"/>
  </w:num>
  <w:num w:numId="168">
    <w:abstractNumId w:val="262"/>
  </w:num>
  <w:num w:numId="169">
    <w:abstractNumId w:val="319"/>
  </w:num>
  <w:num w:numId="170">
    <w:abstractNumId w:val="167"/>
  </w:num>
  <w:num w:numId="171">
    <w:abstractNumId w:val="30"/>
  </w:num>
  <w:num w:numId="172">
    <w:abstractNumId w:val="231"/>
  </w:num>
  <w:num w:numId="173">
    <w:abstractNumId w:val="236"/>
  </w:num>
  <w:num w:numId="174">
    <w:abstractNumId w:val="157"/>
  </w:num>
  <w:num w:numId="175">
    <w:abstractNumId w:val="95"/>
  </w:num>
  <w:num w:numId="176">
    <w:abstractNumId w:val="165"/>
  </w:num>
  <w:num w:numId="177">
    <w:abstractNumId w:val="357"/>
  </w:num>
  <w:num w:numId="178">
    <w:abstractNumId w:val="278"/>
  </w:num>
  <w:num w:numId="179">
    <w:abstractNumId w:val="166"/>
  </w:num>
  <w:num w:numId="180">
    <w:abstractNumId w:val="163"/>
  </w:num>
  <w:num w:numId="181">
    <w:abstractNumId w:val="227"/>
  </w:num>
  <w:num w:numId="182">
    <w:abstractNumId w:val="198"/>
  </w:num>
  <w:num w:numId="183">
    <w:abstractNumId w:val="41"/>
  </w:num>
  <w:num w:numId="184">
    <w:abstractNumId w:val="213"/>
  </w:num>
  <w:num w:numId="185">
    <w:abstractNumId w:val="64"/>
  </w:num>
  <w:num w:numId="186">
    <w:abstractNumId w:val="253"/>
  </w:num>
  <w:num w:numId="187">
    <w:abstractNumId w:val="63"/>
  </w:num>
  <w:num w:numId="188">
    <w:abstractNumId w:val="39"/>
  </w:num>
  <w:num w:numId="189">
    <w:abstractNumId w:val="171"/>
  </w:num>
  <w:num w:numId="190">
    <w:abstractNumId w:val="304"/>
  </w:num>
  <w:num w:numId="191">
    <w:abstractNumId w:val="38"/>
  </w:num>
  <w:num w:numId="192">
    <w:abstractNumId w:val="335"/>
  </w:num>
  <w:num w:numId="193">
    <w:abstractNumId w:val="99"/>
  </w:num>
  <w:num w:numId="194">
    <w:abstractNumId w:val="318"/>
  </w:num>
  <w:num w:numId="195">
    <w:abstractNumId w:val="122"/>
  </w:num>
  <w:num w:numId="196">
    <w:abstractNumId w:val="200"/>
  </w:num>
  <w:num w:numId="197">
    <w:abstractNumId w:val="84"/>
  </w:num>
  <w:num w:numId="198">
    <w:abstractNumId w:val="204"/>
  </w:num>
  <w:num w:numId="199">
    <w:abstractNumId w:val="55"/>
  </w:num>
  <w:num w:numId="200">
    <w:abstractNumId w:val="303"/>
  </w:num>
  <w:num w:numId="201">
    <w:abstractNumId w:val="315"/>
  </w:num>
  <w:num w:numId="20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247"/>
  </w:num>
  <w:num w:numId="204">
    <w:abstractNumId w:val="2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2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232"/>
  </w:num>
  <w:num w:numId="207">
    <w:abstractNumId w:val="351"/>
  </w:num>
  <w:num w:numId="208">
    <w:abstractNumId w:val="58"/>
  </w:num>
  <w:num w:numId="209">
    <w:abstractNumId w:val="28"/>
  </w:num>
  <w:num w:numId="210">
    <w:abstractNumId w:val="70"/>
  </w:num>
  <w:num w:numId="211">
    <w:abstractNumId w:val="281"/>
  </w:num>
  <w:num w:numId="212">
    <w:abstractNumId w:val="301"/>
  </w:num>
  <w:num w:numId="213">
    <w:abstractNumId w:val="291"/>
  </w:num>
  <w:num w:numId="214">
    <w:abstractNumId w:val="40"/>
  </w:num>
  <w:num w:numId="215">
    <w:abstractNumId w:val="173"/>
  </w:num>
  <w:num w:numId="216">
    <w:abstractNumId w:val="152"/>
  </w:num>
  <w:num w:numId="217">
    <w:abstractNumId w:val="354"/>
  </w:num>
  <w:num w:numId="218">
    <w:abstractNumId w:val="184"/>
  </w:num>
  <w:num w:numId="219">
    <w:abstractNumId w:val="160"/>
  </w:num>
  <w:num w:numId="220">
    <w:abstractNumId w:val="216"/>
  </w:num>
  <w:num w:numId="221">
    <w:abstractNumId w:val="292"/>
  </w:num>
  <w:num w:numId="222">
    <w:abstractNumId w:val="309"/>
  </w:num>
  <w:num w:numId="223">
    <w:abstractNumId w:val="240"/>
  </w:num>
  <w:num w:numId="224">
    <w:abstractNumId w:val="97"/>
  </w:num>
  <w:num w:numId="225">
    <w:abstractNumId w:val="162"/>
  </w:num>
  <w:num w:numId="226">
    <w:abstractNumId w:val="230"/>
  </w:num>
  <w:num w:numId="227">
    <w:abstractNumId w:val="77"/>
  </w:num>
  <w:num w:numId="228">
    <w:abstractNumId w:val="75"/>
  </w:num>
  <w:num w:numId="229">
    <w:abstractNumId w:val="139"/>
  </w:num>
  <w:num w:numId="230">
    <w:abstractNumId w:val="347"/>
  </w:num>
  <w:num w:numId="231">
    <w:abstractNumId w:val="174"/>
  </w:num>
  <w:num w:numId="232">
    <w:abstractNumId w:val="287"/>
  </w:num>
  <w:num w:numId="233">
    <w:abstractNumId w:val="355"/>
  </w:num>
  <w:num w:numId="234">
    <w:abstractNumId w:val="226"/>
  </w:num>
  <w:num w:numId="235">
    <w:abstractNumId w:val="118"/>
  </w:num>
  <w:num w:numId="236">
    <w:abstractNumId w:val="73"/>
  </w:num>
  <w:num w:numId="237">
    <w:abstractNumId w:val="142"/>
  </w:num>
  <w:num w:numId="238">
    <w:abstractNumId w:val="50"/>
  </w:num>
  <w:num w:numId="239">
    <w:abstractNumId w:val="137"/>
  </w:num>
  <w:num w:numId="240">
    <w:abstractNumId w:val="334"/>
  </w:num>
  <w:num w:numId="241">
    <w:abstractNumId w:val="48"/>
  </w:num>
  <w:num w:numId="242">
    <w:abstractNumId w:val="151"/>
  </w:num>
  <w:num w:numId="243">
    <w:abstractNumId w:val="54"/>
  </w:num>
  <w:num w:numId="244">
    <w:abstractNumId w:val="320"/>
  </w:num>
  <w:num w:numId="245">
    <w:abstractNumId w:val="115"/>
  </w:num>
  <w:num w:numId="246">
    <w:abstractNumId w:val="144"/>
  </w:num>
  <w:num w:numId="247">
    <w:abstractNumId w:val="195"/>
  </w:num>
  <w:num w:numId="248">
    <w:abstractNumId w:val="72"/>
  </w:num>
  <w:num w:numId="249">
    <w:abstractNumId w:val="191"/>
  </w:num>
  <w:num w:numId="250">
    <w:abstractNumId w:val="345"/>
  </w:num>
  <w:num w:numId="251">
    <w:abstractNumId w:val="164"/>
  </w:num>
  <w:num w:numId="252">
    <w:abstractNumId w:val="56"/>
  </w:num>
  <w:num w:numId="253">
    <w:abstractNumId w:val="277"/>
  </w:num>
  <w:num w:numId="254">
    <w:abstractNumId w:val="126"/>
  </w:num>
  <w:num w:numId="255">
    <w:abstractNumId w:val="112"/>
  </w:num>
  <w:num w:numId="256">
    <w:abstractNumId w:val="346"/>
  </w:num>
  <w:num w:numId="257">
    <w:abstractNumId w:val="326"/>
  </w:num>
  <w:num w:numId="258">
    <w:abstractNumId w:val="2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3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3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2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2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322"/>
  </w:num>
  <w:num w:numId="266">
    <w:abstractNumId w:val="106"/>
  </w:num>
  <w:num w:numId="267">
    <w:abstractNumId w:val="3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2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abstractNumId w:val="323"/>
  </w:num>
  <w:num w:numId="272">
    <w:abstractNumId w:val="3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2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228"/>
  </w:num>
  <w:num w:numId="275">
    <w:abstractNumId w:val="116"/>
  </w:num>
  <w:num w:numId="276">
    <w:abstractNumId w:val="206"/>
  </w:num>
  <w:num w:numId="277">
    <w:abstractNumId w:val="158"/>
  </w:num>
  <w:num w:numId="278">
    <w:abstractNumId w:val="257"/>
  </w:num>
  <w:num w:numId="279">
    <w:abstractNumId w:val="197"/>
  </w:num>
  <w:num w:numId="280">
    <w:abstractNumId w:val="82"/>
  </w:num>
  <w:num w:numId="281">
    <w:abstractNumId w:val="194"/>
  </w:num>
  <w:num w:numId="282">
    <w:abstractNumId w:val="61"/>
  </w:num>
  <w:num w:numId="283">
    <w:abstractNumId w:val="150"/>
  </w:num>
  <w:num w:numId="284">
    <w:abstractNumId w:val="298"/>
  </w:num>
  <w:num w:numId="285">
    <w:abstractNumId w:val="183"/>
  </w:num>
  <w:num w:numId="286">
    <w:abstractNumId w:val="259"/>
  </w:num>
  <w:num w:numId="287">
    <w:abstractNumId w:val="25"/>
  </w:num>
  <w:num w:numId="288">
    <w:abstractNumId w:val="98"/>
  </w:num>
  <w:num w:numId="289">
    <w:abstractNumId w:val="32"/>
  </w:num>
  <w:num w:numId="290">
    <w:abstractNumId w:val="220"/>
  </w:num>
  <w:num w:numId="291">
    <w:abstractNumId w:val="307"/>
  </w:num>
  <w:num w:numId="292">
    <w:abstractNumId w:val="233"/>
  </w:num>
  <w:num w:numId="293">
    <w:abstractNumId w:val="299"/>
  </w:num>
  <w:num w:numId="294">
    <w:abstractNumId w:val="147"/>
  </w:num>
  <w:num w:numId="295">
    <w:abstractNumId w:val="327"/>
  </w:num>
  <w:num w:numId="296">
    <w:abstractNumId w:val="60"/>
  </w:num>
  <w:num w:numId="297">
    <w:abstractNumId w:val="71"/>
  </w:num>
  <w:num w:numId="298">
    <w:abstractNumId w:val="282"/>
  </w:num>
  <w:num w:numId="299">
    <w:abstractNumId w:val="35"/>
  </w:num>
  <w:num w:numId="300">
    <w:abstractNumId w:val="90"/>
  </w:num>
  <w:num w:numId="301">
    <w:abstractNumId w:val="76"/>
  </w:num>
  <w:num w:numId="302">
    <w:abstractNumId w:val="33"/>
  </w:num>
  <w:num w:numId="303">
    <w:abstractNumId w:val="34"/>
  </w:num>
  <w:num w:numId="304">
    <w:abstractNumId w:val="92"/>
  </w:num>
  <w:num w:numId="305">
    <w:abstractNumId w:val="101"/>
  </w:num>
  <w:num w:numId="306">
    <w:abstractNumId w:val="241"/>
  </w:num>
  <w:num w:numId="307">
    <w:abstractNumId w:val="350"/>
  </w:num>
  <w:num w:numId="308">
    <w:abstractNumId w:val="297"/>
  </w:num>
  <w:num w:numId="309">
    <w:abstractNumId w:val="324"/>
  </w:num>
  <w:num w:numId="310">
    <w:abstractNumId w:val="43"/>
  </w:num>
  <w:num w:numId="311">
    <w:abstractNumId w:val="52"/>
  </w:num>
  <w:num w:numId="312">
    <w:abstractNumId w:val="361"/>
  </w:num>
  <w:num w:numId="313">
    <w:abstractNumId w:val="68"/>
  </w:num>
  <w:num w:numId="314">
    <w:abstractNumId w:val="360"/>
  </w:num>
  <w:num w:numId="315">
    <w:abstractNumId w:val="181"/>
  </w:num>
  <w:num w:numId="316">
    <w:abstractNumId w:val="243"/>
  </w:num>
  <w:num w:numId="317">
    <w:abstractNumId w:val="289"/>
  </w:num>
  <w:num w:numId="318">
    <w:abstractNumId w:val="69"/>
  </w:num>
  <w:num w:numId="319">
    <w:abstractNumId w:val="65"/>
  </w:num>
  <w:num w:numId="320">
    <w:abstractNumId w:val="8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abstractNumId w:val="104"/>
  </w:num>
  <w:num w:numId="322">
    <w:abstractNumId w:val="256"/>
  </w:num>
  <w:num w:numId="323">
    <w:abstractNumId w:val="107"/>
  </w:num>
  <w:num w:numId="324">
    <w:abstractNumId w:val="245"/>
  </w:num>
  <w:num w:numId="325">
    <w:abstractNumId w:val="214"/>
  </w:num>
  <w:num w:numId="326">
    <w:abstractNumId w:val="148"/>
  </w:num>
  <w:num w:numId="327">
    <w:abstractNumId w:val="223"/>
  </w:num>
  <w:num w:numId="328">
    <w:abstractNumId w:val="177"/>
  </w:num>
  <w:num w:numId="329">
    <w:abstractNumId w:val="269"/>
  </w:num>
  <w:num w:numId="330">
    <w:abstractNumId w:val="264"/>
  </w:num>
  <w:num w:numId="331">
    <w:abstractNumId w:val="103"/>
  </w:num>
  <w:num w:numId="332">
    <w:abstractNumId w:val="26"/>
  </w:num>
  <w:num w:numId="333">
    <w:abstractNumId w:val="132"/>
  </w:num>
  <w:num w:numId="334">
    <w:abstractNumId w:val="86"/>
  </w:num>
  <w:num w:numId="335">
    <w:abstractNumId w:val="119"/>
  </w:num>
  <w:num w:numId="336">
    <w:abstractNumId w:val="172"/>
  </w:num>
  <w:num w:numId="337">
    <w:abstractNumId w:val="100"/>
  </w:num>
  <w:num w:numId="338">
    <w:abstractNumId w:val="127"/>
  </w:num>
  <w:num w:numId="339">
    <w:abstractNumId w:val="207"/>
  </w:num>
  <w:num w:numId="340">
    <w:abstractNumId w:val="27"/>
  </w:num>
  <w:num w:numId="341">
    <w:abstractNumId w:val="237"/>
  </w:num>
  <w:num w:numId="342">
    <w:abstractNumId w:val="190"/>
  </w:num>
  <w:num w:numId="343">
    <w:abstractNumId w:val="117"/>
  </w:num>
  <w:num w:numId="344">
    <w:abstractNumId w:val="254"/>
  </w:num>
  <w:num w:numId="345">
    <w:abstractNumId w:val="135"/>
  </w:num>
  <w:num w:numId="346">
    <w:abstractNumId w:val="252"/>
  </w:num>
  <w:num w:numId="347">
    <w:abstractNumId w:val="356"/>
  </w:num>
  <w:num w:numId="348">
    <w:abstractNumId w:val="149"/>
  </w:num>
  <w:num w:numId="349">
    <w:abstractNumId w:val="311"/>
  </w:num>
  <w:num w:numId="350">
    <w:abstractNumId w:val="109"/>
  </w:num>
  <w:num w:numId="351">
    <w:abstractNumId w:val="349"/>
  </w:num>
  <w:numIdMacAtCleanup w:val="3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embedSystemFonts/>
  <w:defaultTabStop w:val="720"/>
  <w:doNotHyphenateCaps/>
  <w:drawingGridHorizontalSpacing w:val="110"/>
  <w:displayHorizontalDrawingGridEvery w:val="2"/>
  <w:characterSpacingControl w:val="doNotCompress"/>
  <w:doNotValidateAgainstSchema/>
  <w:doNotDemarcateInvalidXml/>
  <w:hdrShapeDefaults>
    <o:shapedefaults v:ext="edit" spidmax="53250">
      <o:colormru v:ext="edit" colors="#fcf"/>
      <o:colormenu v:ext="edit" fillcolor="#fcf"/>
    </o:shapedefaults>
  </w:hdrShapeDefaults>
  <w:footnotePr>
    <w:footnote w:id="0"/>
    <w:footnote w:id="1"/>
  </w:footnotePr>
  <w:endnotePr>
    <w:endnote w:id="0"/>
    <w:endnote w:id="1"/>
  </w:endnotePr>
  <w:compat/>
  <w:rsids>
    <w:rsidRoot w:val="00D11161"/>
    <w:rsid w:val="0000039D"/>
    <w:rsid w:val="0000049C"/>
    <w:rsid w:val="00000855"/>
    <w:rsid w:val="00000F17"/>
    <w:rsid w:val="0000148A"/>
    <w:rsid w:val="00001E5E"/>
    <w:rsid w:val="000034EA"/>
    <w:rsid w:val="0000398B"/>
    <w:rsid w:val="00003B91"/>
    <w:rsid w:val="0000405F"/>
    <w:rsid w:val="00004140"/>
    <w:rsid w:val="00005676"/>
    <w:rsid w:val="0000572F"/>
    <w:rsid w:val="00006BFB"/>
    <w:rsid w:val="000101F4"/>
    <w:rsid w:val="00012FA0"/>
    <w:rsid w:val="0001363F"/>
    <w:rsid w:val="00013D0A"/>
    <w:rsid w:val="00014658"/>
    <w:rsid w:val="00016076"/>
    <w:rsid w:val="00016CDD"/>
    <w:rsid w:val="000175E1"/>
    <w:rsid w:val="00021427"/>
    <w:rsid w:val="000216C0"/>
    <w:rsid w:val="00021891"/>
    <w:rsid w:val="00022214"/>
    <w:rsid w:val="0002282E"/>
    <w:rsid w:val="00022A2E"/>
    <w:rsid w:val="000248BA"/>
    <w:rsid w:val="00031071"/>
    <w:rsid w:val="000313A3"/>
    <w:rsid w:val="000313C6"/>
    <w:rsid w:val="0003205E"/>
    <w:rsid w:val="000321DA"/>
    <w:rsid w:val="00032611"/>
    <w:rsid w:val="00032AD9"/>
    <w:rsid w:val="0003418D"/>
    <w:rsid w:val="00036F2F"/>
    <w:rsid w:val="00037A51"/>
    <w:rsid w:val="0004034A"/>
    <w:rsid w:val="00040959"/>
    <w:rsid w:val="00041B0E"/>
    <w:rsid w:val="00042497"/>
    <w:rsid w:val="000437B7"/>
    <w:rsid w:val="00044193"/>
    <w:rsid w:val="0004567D"/>
    <w:rsid w:val="00045E36"/>
    <w:rsid w:val="000471B9"/>
    <w:rsid w:val="00047648"/>
    <w:rsid w:val="000476A5"/>
    <w:rsid w:val="00050272"/>
    <w:rsid w:val="00051230"/>
    <w:rsid w:val="00051C8A"/>
    <w:rsid w:val="000521EC"/>
    <w:rsid w:val="0005261B"/>
    <w:rsid w:val="00052BF2"/>
    <w:rsid w:val="000534D4"/>
    <w:rsid w:val="000557CB"/>
    <w:rsid w:val="000601CD"/>
    <w:rsid w:val="00060369"/>
    <w:rsid w:val="000609C2"/>
    <w:rsid w:val="00061012"/>
    <w:rsid w:val="00061069"/>
    <w:rsid w:val="000631A6"/>
    <w:rsid w:val="0006387E"/>
    <w:rsid w:val="00064AF5"/>
    <w:rsid w:val="00064B72"/>
    <w:rsid w:val="00065121"/>
    <w:rsid w:val="00065968"/>
    <w:rsid w:val="00065970"/>
    <w:rsid w:val="000707FE"/>
    <w:rsid w:val="00070C7F"/>
    <w:rsid w:val="000715D3"/>
    <w:rsid w:val="000752E6"/>
    <w:rsid w:val="000756B3"/>
    <w:rsid w:val="0007620C"/>
    <w:rsid w:val="00077D29"/>
    <w:rsid w:val="00077F78"/>
    <w:rsid w:val="0008263A"/>
    <w:rsid w:val="0008313D"/>
    <w:rsid w:val="000841EA"/>
    <w:rsid w:val="000846D9"/>
    <w:rsid w:val="000855E2"/>
    <w:rsid w:val="00086001"/>
    <w:rsid w:val="00090137"/>
    <w:rsid w:val="00090A68"/>
    <w:rsid w:val="00091242"/>
    <w:rsid w:val="0009148D"/>
    <w:rsid w:val="00093E94"/>
    <w:rsid w:val="00094620"/>
    <w:rsid w:val="000951D6"/>
    <w:rsid w:val="00096B13"/>
    <w:rsid w:val="00096C9B"/>
    <w:rsid w:val="00097377"/>
    <w:rsid w:val="000975F6"/>
    <w:rsid w:val="0009790D"/>
    <w:rsid w:val="000A114F"/>
    <w:rsid w:val="000A15E4"/>
    <w:rsid w:val="000A221A"/>
    <w:rsid w:val="000A2608"/>
    <w:rsid w:val="000A3EC8"/>
    <w:rsid w:val="000A56DA"/>
    <w:rsid w:val="000A5F73"/>
    <w:rsid w:val="000A61EC"/>
    <w:rsid w:val="000A6FA6"/>
    <w:rsid w:val="000A7864"/>
    <w:rsid w:val="000B0B19"/>
    <w:rsid w:val="000B0F37"/>
    <w:rsid w:val="000B12FE"/>
    <w:rsid w:val="000B21C8"/>
    <w:rsid w:val="000B2206"/>
    <w:rsid w:val="000B261E"/>
    <w:rsid w:val="000B2D20"/>
    <w:rsid w:val="000B3074"/>
    <w:rsid w:val="000B4505"/>
    <w:rsid w:val="000B4F21"/>
    <w:rsid w:val="000B54DC"/>
    <w:rsid w:val="000B5F4E"/>
    <w:rsid w:val="000B7701"/>
    <w:rsid w:val="000C203C"/>
    <w:rsid w:val="000C2DFD"/>
    <w:rsid w:val="000C46EE"/>
    <w:rsid w:val="000C4E1F"/>
    <w:rsid w:val="000C5CD6"/>
    <w:rsid w:val="000C60B8"/>
    <w:rsid w:val="000C6D57"/>
    <w:rsid w:val="000D00C3"/>
    <w:rsid w:val="000D0F2F"/>
    <w:rsid w:val="000D0F8D"/>
    <w:rsid w:val="000D1508"/>
    <w:rsid w:val="000D2A56"/>
    <w:rsid w:val="000D318F"/>
    <w:rsid w:val="000D6508"/>
    <w:rsid w:val="000D7020"/>
    <w:rsid w:val="000D7511"/>
    <w:rsid w:val="000D7757"/>
    <w:rsid w:val="000D7788"/>
    <w:rsid w:val="000D795D"/>
    <w:rsid w:val="000E1A0C"/>
    <w:rsid w:val="000E3D33"/>
    <w:rsid w:val="000E689F"/>
    <w:rsid w:val="000E7541"/>
    <w:rsid w:val="000E78CE"/>
    <w:rsid w:val="000E7CAF"/>
    <w:rsid w:val="000F06D5"/>
    <w:rsid w:val="000F12FC"/>
    <w:rsid w:val="000F2804"/>
    <w:rsid w:val="000F2883"/>
    <w:rsid w:val="000F2A5D"/>
    <w:rsid w:val="000F341B"/>
    <w:rsid w:val="000F355A"/>
    <w:rsid w:val="000F4C60"/>
    <w:rsid w:val="000F5259"/>
    <w:rsid w:val="001014E2"/>
    <w:rsid w:val="0010161C"/>
    <w:rsid w:val="0010179C"/>
    <w:rsid w:val="00101CBE"/>
    <w:rsid w:val="00103B3C"/>
    <w:rsid w:val="001047CF"/>
    <w:rsid w:val="00104A77"/>
    <w:rsid w:val="001054D8"/>
    <w:rsid w:val="0010592D"/>
    <w:rsid w:val="001068B8"/>
    <w:rsid w:val="00107887"/>
    <w:rsid w:val="00110A4B"/>
    <w:rsid w:val="00112230"/>
    <w:rsid w:val="001125D6"/>
    <w:rsid w:val="00112CD4"/>
    <w:rsid w:val="0011422B"/>
    <w:rsid w:val="001171E3"/>
    <w:rsid w:val="001208EA"/>
    <w:rsid w:val="001210BD"/>
    <w:rsid w:val="00121578"/>
    <w:rsid w:val="001219EC"/>
    <w:rsid w:val="001222A6"/>
    <w:rsid w:val="00124F7F"/>
    <w:rsid w:val="00125DAC"/>
    <w:rsid w:val="00125F33"/>
    <w:rsid w:val="00130089"/>
    <w:rsid w:val="00130748"/>
    <w:rsid w:val="00130E07"/>
    <w:rsid w:val="00132DA7"/>
    <w:rsid w:val="0013413F"/>
    <w:rsid w:val="001350DC"/>
    <w:rsid w:val="00135AEC"/>
    <w:rsid w:val="0013788F"/>
    <w:rsid w:val="00141B69"/>
    <w:rsid w:val="00142541"/>
    <w:rsid w:val="001428EF"/>
    <w:rsid w:val="001430C3"/>
    <w:rsid w:val="0014360A"/>
    <w:rsid w:val="00143D08"/>
    <w:rsid w:val="0014506B"/>
    <w:rsid w:val="001457E6"/>
    <w:rsid w:val="0015114D"/>
    <w:rsid w:val="001512ED"/>
    <w:rsid w:val="00151C04"/>
    <w:rsid w:val="00153034"/>
    <w:rsid w:val="001542BC"/>
    <w:rsid w:val="0015440A"/>
    <w:rsid w:val="00154452"/>
    <w:rsid w:val="0015509A"/>
    <w:rsid w:val="00156C51"/>
    <w:rsid w:val="00157D9C"/>
    <w:rsid w:val="00161821"/>
    <w:rsid w:val="001625C4"/>
    <w:rsid w:val="00163751"/>
    <w:rsid w:val="00163D47"/>
    <w:rsid w:val="00163F31"/>
    <w:rsid w:val="00164B73"/>
    <w:rsid w:val="00164C33"/>
    <w:rsid w:val="0016530B"/>
    <w:rsid w:val="00165BC8"/>
    <w:rsid w:val="001671EC"/>
    <w:rsid w:val="00167C2F"/>
    <w:rsid w:val="00170ACB"/>
    <w:rsid w:val="00175030"/>
    <w:rsid w:val="00175C6C"/>
    <w:rsid w:val="0017676B"/>
    <w:rsid w:val="00177025"/>
    <w:rsid w:val="001802E4"/>
    <w:rsid w:val="0018079B"/>
    <w:rsid w:val="00180B43"/>
    <w:rsid w:val="001815E8"/>
    <w:rsid w:val="001822BC"/>
    <w:rsid w:val="0018348C"/>
    <w:rsid w:val="00183688"/>
    <w:rsid w:val="00184779"/>
    <w:rsid w:val="00184DB1"/>
    <w:rsid w:val="001866C1"/>
    <w:rsid w:val="00186DDB"/>
    <w:rsid w:val="00191E94"/>
    <w:rsid w:val="001925BF"/>
    <w:rsid w:val="00192CE5"/>
    <w:rsid w:val="001934EA"/>
    <w:rsid w:val="00193ADE"/>
    <w:rsid w:val="00193EAC"/>
    <w:rsid w:val="00194770"/>
    <w:rsid w:val="00194F13"/>
    <w:rsid w:val="00195FAE"/>
    <w:rsid w:val="00197052"/>
    <w:rsid w:val="0019797E"/>
    <w:rsid w:val="001A074C"/>
    <w:rsid w:val="001A1887"/>
    <w:rsid w:val="001A4462"/>
    <w:rsid w:val="001A53C0"/>
    <w:rsid w:val="001A54BC"/>
    <w:rsid w:val="001A5919"/>
    <w:rsid w:val="001A6681"/>
    <w:rsid w:val="001A69D2"/>
    <w:rsid w:val="001A7226"/>
    <w:rsid w:val="001A766C"/>
    <w:rsid w:val="001A774E"/>
    <w:rsid w:val="001A7E5B"/>
    <w:rsid w:val="001B0D09"/>
    <w:rsid w:val="001B18DF"/>
    <w:rsid w:val="001B1E06"/>
    <w:rsid w:val="001B20C4"/>
    <w:rsid w:val="001B2243"/>
    <w:rsid w:val="001B261C"/>
    <w:rsid w:val="001B27BF"/>
    <w:rsid w:val="001B307C"/>
    <w:rsid w:val="001B4146"/>
    <w:rsid w:val="001B43AA"/>
    <w:rsid w:val="001B4DF6"/>
    <w:rsid w:val="001B63B1"/>
    <w:rsid w:val="001B664D"/>
    <w:rsid w:val="001C0850"/>
    <w:rsid w:val="001C0B0F"/>
    <w:rsid w:val="001C1268"/>
    <w:rsid w:val="001C1482"/>
    <w:rsid w:val="001C151A"/>
    <w:rsid w:val="001C1794"/>
    <w:rsid w:val="001C3082"/>
    <w:rsid w:val="001C316F"/>
    <w:rsid w:val="001C38FB"/>
    <w:rsid w:val="001C429B"/>
    <w:rsid w:val="001C4495"/>
    <w:rsid w:val="001C5059"/>
    <w:rsid w:val="001C5FF3"/>
    <w:rsid w:val="001C66EE"/>
    <w:rsid w:val="001C711C"/>
    <w:rsid w:val="001C77E8"/>
    <w:rsid w:val="001C7E95"/>
    <w:rsid w:val="001D09FA"/>
    <w:rsid w:val="001D1274"/>
    <w:rsid w:val="001D33EE"/>
    <w:rsid w:val="001D52D7"/>
    <w:rsid w:val="001D6730"/>
    <w:rsid w:val="001E02C6"/>
    <w:rsid w:val="001E0316"/>
    <w:rsid w:val="001E0467"/>
    <w:rsid w:val="001E13E6"/>
    <w:rsid w:val="001E373E"/>
    <w:rsid w:val="001E485F"/>
    <w:rsid w:val="001E48CB"/>
    <w:rsid w:val="001E4E8E"/>
    <w:rsid w:val="001E5FAC"/>
    <w:rsid w:val="001E6E15"/>
    <w:rsid w:val="001E79C5"/>
    <w:rsid w:val="001F2A45"/>
    <w:rsid w:val="001F343D"/>
    <w:rsid w:val="001F34FE"/>
    <w:rsid w:val="001F3EB6"/>
    <w:rsid w:val="001F4BF6"/>
    <w:rsid w:val="001F5030"/>
    <w:rsid w:val="001F634B"/>
    <w:rsid w:val="00200C75"/>
    <w:rsid w:val="00202735"/>
    <w:rsid w:val="00202984"/>
    <w:rsid w:val="00203460"/>
    <w:rsid w:val="002035EF"/>
    <w:rsid w:val="00203F93"/>
    <w:rsid w:val="00204005"/>
    <w:rsid w:val="002041C6"/>
    <w:rsid w:val="0020467F"/>
    <w:rsid w:val="00204B44"/>
    <w:rsid w:val="0020534A"/>
    <w:rsid w:val="002060CC"/>
    <w:rsid w:val="00207F96"/>
    <w:rsid w:val="00210636"/>
    <w:rsid w:val="00210CF5"/>
    <w:rsid w:val="00211249"/>
    <w:rsid w:val="0021124B"/>
    <w:rsid w:val="00212706"/>
    <w:rsid w:val="00215068"/>
    <w:rsid w:val="00215171"/>
    <w:rsid w:val="002155A5"/>
    <w:rsid w:val="00215B3F"/>
    <w:rsid w:val="00217648"/>
    <w:rsid w:val="002212DF"/>
    <w:rsid w:val="0022173C"/>
    <w:rsid w:val="00221FC9"/>
    <w:rsid w:val="00222AC1"/>
    <w:rsid w:val="0022508A"/>
    <w:rsid w:val="00225FE4"/>
    <w:rsid w:val="00226A6E"/>
    <w:rsid w:val="00231403"/>
    <w:rsid w:val="0023314B"/>
    <w:rsid w:val="0023549B"/>
    <w:rsid w:val="00236027"/>
    <w:rsid w:val="00236CC2"/>
    <w:rsid w:val="00237099"/>
    <w:rsid w:val="002378C7"/>
    <w:rsid w:val="00237A86"/>
    <w:rsid w:val="00237D91"/>
    <w:rsid w:val="00240BC5"/>
    <w:rsid w:val="00241DDD"/>
    <w:rsid w:val="0024239F"/>
    <w:rsid w:val="00242E47"/>
    <w:rsid w:val="0024673F"/>
    <w:rsid w:val="00247A25"/>
    <w:rsid w:val="00251B14"/>
    <w:rsid w:val="00252021"/>
    <w:rsid w:val="0025309D"/>
    <w:rsid w:val="00253A1E"/>
    <w:rsid w:val="00254E3E"/>
    <w:rsid w:val="002550CD"/>
    <w:rsid w:val="00255544"/>
    <w:rsid w:val="00257599"/>
    <w:rsid w:val="00257D6E"/>
    <w:rsid w:val="00261597"/>
    <w:rsid w:val="00261889"/>
    <w:rsid w:val="0026446F"/>
    <w:rsid w:val="0026532C"/>
    <w:rsid w:val="00271300"/>
    <w:rsid w:val="00271804"/>
    <w:rsid w:val="00271C10"/>
    <w:rsid w:val="00272839"/>
    <w:rsid w:val="00272905"/>
    <w:rsid w:val="002733A3"/>
    <w:rsid w:val="00280290"/>
    <w:rsid w:val="00281463"/>
    <w:rsid w:val="00281B3D"/>
    <w:rsid w:val="00283B05"/>
    <w:rsid w:val="00283F68"/>
    <w:rsid w:val="00283FB2"/>
    <w:rsid w:val="00284C5C"/>
    <w:rsid w:val="00284FBC"/>
    <w:rsid w:val="002856F2"/>
    <w:rsid w:val="0028654B"/>
    <w:rsid w:val="00287BF3"/>
    <w:rsid w:val="00290454"/>
    <w:rsid w:val="00291873"/>
    <w:rsid w:val="00293105"/>
    <w:rsid w:val="00293215"/>
    <w:rsid w:val="00294F45"/>
    <w:rsid w:val="00295CCB"/>
    <w:rsid w:val="0029647F"/>
    <w:rsid w:val="00296EB3"/>
    <w:rsid w:val="002979F5"/>
    <w:rsid w:val="002A0B43"/>
    <w:rsid w:val="002A200E"/>
    <w:rsid w:val="002A296D"/>
    <w:rsid w:val="002A3BE2"/>
    <w:rsid w:val="002A497A"/>
    <w:rsid w:val="002A49AE"/>
    <w:rsid w:val="002A4FF9"/>
    <w:rsid w:val="002A528B"/>
    <w:rsid w:val="002A529D"/>
    <w:rsid w:val="002A5348"/>
    <w:rsid w:val="002A5467"/>
    <w:rsid w:val="002A5A57"/>
    <w:rsid w:val="002A72A2"/>
    <w:rsid w:val="002A75C6"/>
    <w:rsid w:val="002B06E0"/>
    <w:rsid w:val="002B240E"/>
    <w:rsid w:val="002B3AF1"/>
    <w:rsid w:val="002B4A3C"/>
    <w:rsid w:val="002B77FA"/>
    <w:rsid w:val="002B7ECC"/>
    <w:rsid w:val="002C0144"/>
    <w:rsid w:val="002C1BBB"/>
    <w:rsid w:val="002C1EE5"/>
    <w:rsid w:val="002C1F18"/>
    <w:rsid w:val="002C2187"/>
    <w:rsid w:val="002C24C4"/>
    <w:rsid w:val="002C3205"/>
    <w:rsid w:val="002C6209"/>
    <w:rsid w:val="002C68CF"/>
    <w:rsid w:val="002D28B8"/>
    <w:rsid w:val="002D2F70"/>
    <w:rsid w:val="002D3396"/>
    <w:rsid w:val="002D4C02"/>
    <w:rsid w:val="002D700C"/>
    <w:rsid w:val="002D7222"/>
    <w:rsid w:val="002E096E"/>
    <w:rsid w:val="002E0E31"/>
    <w:rsid w:val="002E112E"/>
    <w:rsid w:val="002E1852"/>
    <w:rsid w:val="002E29D4"/>
    <w:rsid w:val="002E34A7"/>
    <w:rsid w:val="002E3805"/>
    <w:rsid w:val="002E4AD6"/>
    <w:rsid w:val="002E4D7F"/>
    <w:rsid w:val="002E6106"/>
    <w:rsid w:val="002E644A"/>
    <w:rsid w:val="002E7F61"/>
    <w:rsid w:val="002F03A2"/>
    <w:rsid w:val="002F0DE3"/>
    <w:rsid w:val="002F2422"/>
    <w:rsid w:val="002F2E99"/>
    <w:rsid w:val="002F355A"/>
    <w:rsid w:val="002F665B"/>
    <w:rsid w:val="002F6EC0"/>
    <w:rsid w:val="0030029E"/>
    <w:rsid w:val="003005F9"/>
    <w:rsid w:val="00300FD7"/>
    <w:rsid w:val="00304E3D"/>
    <w:rsid w:val="00305160"/>
    <w:rsid w:val="00305271"/>
    <w:rsid w:val="003058A2"/>
    <w:rsid w:val="0030598A"/>
    <w:rsid w:val="00305FF3"/>
    <w:rsid w:val="00306693"/>
    <w:rsid w:val="003071A0"/>
    <w:rsid w:val="00307690"/>
    <w:rsid w:val="00310743"/>
    <w:rsid w:val="00311684"/>
    <w:rsid w:val="003122AB"/>
    <w:rsid w:val="00312B2C"/>
    <w:rsid w:val="00312D7A"/>
    <w:rsid w:val="00313234"/>
    <w:rsid w:val="003132A5"/>
    <w:rsid w:val="00314E7F"/>
    <w:rsid w:val="003150B1"/>
    <w:rsid w:val="00315E1A"/>
    <w:rsid w:val="0031753A"/>
    <w:rsid w:val="00320027"/>
    <w:rsid w:val="00320739"/>
    <w:rsid w:val="00320C43"/>
    <w:rsid w:val="00320D75"/>
    <w:rsid w:val="00322190"/>
    <w:rsid w:val="00323CAA"/>
    <w:rsid w:val="00325B5D"/>
    <w:rsid w:val="00327690"/>
    <w:rsid w:val="003277C4"/>
    <w:rsid w:val="00327C19"/>
    <w:rsid w:val="00331D8E"/>
    <w:rsid w:val="0033287E"/>
    <w:rsid w:val="00332926"/>
    <w:rsid w:val="00333161"/>
    <w:rsid w:val="003332D8"/>
    <w:rsid w:val="0033337E"/>
    <w:rsid w:val="003341B0"/>
    <w:rsid w:val="003342E1"/>
    <w:rsid w:val="003349D3"/>
    <w:rsid w:val="00334A85"/>
    <w:rsid w:val="00335228"/>
    <w:rsid w:val="00335B7C"/>
    <w:rsid w:val="0033645A"/>
    <w:rsid w:val="003368B8"/>
    <w:rsid w:val="003375E8"/>
    <w:rsid w:val="0034097E"/>
    <w:rsid w:val="00340C84"/>
    <w:rsid w:val="00341AC9"/>
    <w:rsid w:val="00341FB1"/>
    <w:rsid w:val="003424FE"/>
    <w:rsid w:val="00343D80"/>
    <w:rsid w:val="00343EC6"/>
    <w:rsid w:val="00344031"/>
    <w:rsid w:val="00344802"/>
    <w:rsid w:val="003448F3"/>
    <w:rsid w:val="00347388"/>
    <w:rsid w:val="003501B8"/>
    <w:rsid w:val="00350C18"/>
    <w:rsid w:val="003529C1"/>
    <w:rsid w:val="0035336D"/>
    <w:rsid w:val="0035377B"/>
    <w:rsid w:val="00353978"/>
    <w:rsid w:val="00354E22"/>
    <w:rsid w:val="00356884"/>
    <w:rsid w:val="00357E54"/>
    <w:rsid w:val="003630FC"/>
    <w:rsid w:val="00364260"/>
    <w:rsid w:val="00365A20"/>
    <w:rsid w:val="0036756B"/>
    <w:rsid w:val="00370026"/>
    <w:rsid w:val="003703FE"/>
    <w:rsid w:val="003717C1"/>
    <w:rsid w:val="00372C9B"/>
    <w:rsid w:val="003737ED"/>
    <w:rsid w:val="00374368"/>
    <w:rsid w:val="00374920"/>
    <w:rsid w:val="003751B1"/>
    <w:rsid w:val="0038130E"/>
    <w:rsid w:val="00383E6F"/>
    <w:rsid w:val="00385631"/>
    <w:rsid w:val="00386B4B"/>
    <w:rsid w:val="00391CDE"/>
    <w:rsid w:val="00392B8A"/>
    <w:rsid w:val="00392D1B"/>
    <w:rsid w:val="00393175"/>
    <w:rsid w:val="003931B1"/>
    <w:rsid w:val="0039392C"/>
    <w:rsid w:val="00393972"/>
    <w:rsid w:val="0039400E"/>
    <w:rsid w:val="00394CBC"/>
    <w:rsid w:val="003A02CC"/>
    <w:rsid w:val="003A065D"/>
    <w:rsid w:val="003A21EC"/>
    <w:rsid w:val="003A2B0C"/>
    <w:rsid w:val="003A2DE3"/>
    <w:rsid w:val="003A3831"/>
    <w:rsid w:val="003A487C"/>
    <w:rsid w:val="003A4B24"/>
    <w:rsid w:val="003A540D"/>
    <w:rsid w:val="003A5C73"/>
    <w:rsid w:val="003A618D"/>
    <w:rsid w:val="003A6505"/>
    <w:rsid w:val="003B0918"/>
    <w:rsid w:val="003B116B"/>
    <w:rsid w:val="003B18EE"/>
    <w:rsid w:val="003B46B7"/>
    <w:rsid w:val="003B4FAF"/>
    <w:rsid w:val="003B541C"/>
    <w:rsid w:val="003B63E2"/>
    <w:rsid w:val="003B7255"/>
    <w:rsid w:val="003B7AE5"/>
    <w:rsid w:val="003C0542"/>
    <w:rsid w:val="003C1BDC"/>
    <w:rsid w:val="003C1D27"/>
    <w:rsid w:val="003C3150"/>
    <w:rsid w:val="003C4354"/>
    <w:rsid w:val="003C5A65"/>
    <w:rsid w:val="003C5FA8"/>
    <w:rsid w:val="003C643E"/>
    <w:rsid w:val="003C6520"/>
    <w:rsid w:val="003C655B"/>
    <w:rsid w:val="003C6A55"/>
    <w:rsid w:val="003D05C0"/>
    <w:rsid w:val="003D150E"/>
    <w:rsid w:val="003D1EA4"/>
    <w:rsid w:val="003D22C1"/>
    <w:rsid w:val="003D31FD"/>
    <w:rsid w:val="003D34D6"/>
    <w:rsid w:val="003D376E"/>
    <w:rsid w:val="003D3AD0"/>
    <w:rsid w:val="003D3B84"/>
    <w:rsid w:val="003D4DAF"/>
    <w:rsid w:val="003D5530"/>
    <w:rsid w:val="003D6C7B"/>
    <w:rsid w:val="003D6CC1"/>
    <w:rsid w:val="003E0C84"/>
    <w:rsid w:val="003E1F5A"/>
    <w:rsid w:val="003E203B"/>
    <w:rsid w:val="003E2469"/>
    <w:rsid w:val="003E2FF9"/>
    <w:rsid w:val="003E3808"/>
    <w:rsid w:val="003F0EB2"/>
    <w:rsid w:val="003F2C4B"/>
    <w:rsid w:val="003F2D5A"/>
    <w:rsid w:val="003F2E19"/>
    <w:rsid w:val="003F3BCA"/>
    <w:rsid w:val="003F54C5"/>
    <w:rsid w:val="003F59B4"/>
    <w:rsid w:val="003F5A02"/>
    <w:rsid w:val="003F5BA8"/>
    <w:rsid w:val="003F62E8"/>
    <w:rsid w:val="003F6300"/>
    <w:rsid w:val="003F6CCF"/>
    <w:rsid w:val="003F7B13"/>
    <w:rsid w:val="0040294E"/>
    <w:rsid w:val="004038CF"/>
    <w:rsid w:val="0040473E"/>
    <w:rsid w:val="00404D9F"/>
    <w:rsid w:val="00404E9C"/>
    <w:rsid w:val="0040530E"/>
    <w:rsid w:val="00405704"/>
    <w:rsid w:val="00406203"/>
    <w:rsid w:val="00407110"/>
    <w:rsid w:val="00407FDA"/>
    <w:rsid w:val="00410DD9"/>
    <w:rsid w:val="00410F63"/>
    <w:rsid w:val="00411468"/>
    <w:rsid w:val="00412D7E"/>
    <w:rsid w:val="00415131"/>
    <w:rsid w:val="00416C6A"/>
    <w:rsid w:val="00416E2B"/>
    <w:rsid w:val="0041733B"/>
    <w:rsid w:val="00417DE4"/>
    <w:rsid w:val="00420479"/>
    <w:rsid w:val="004214A9"/>
    <w:rsid w:val="00422470"/>
    <w:rsid w:val="00423DEB"/>
    <w:rsid w:val="00425F21"/>
    <w:rsid w:val="004262F0"/>
    <w:rsid w:val="00427B8A"/>
    <w:rsid w:val="00427FA2"/>
    <w:rsid w:val="004308E9"/>
    <w:rsid w:val="004310F3"/>
    <w:rsid w:val="00431C6B"/>
    <w:rsid w:val="00431CEA"/>
    <w:rsid w:val="0043394B"/>
    <w:rsid w:val="00433E2E"/>
    <w:rsid w:val="00433E83"/>
    <w:rsid w:val="00434C12"/>
    <w:rsid w:val="00436AE7"/>
    <w:rsid w:val="00436C57"/>
    <w:rsid w:val="00440026"/>
    <w:rsid w:val="004405E6"/>
    <w:rsid w:val="00440C3C"/>
    <w:rsid w:val="00441522"/>
    <w:rsid w:val="00442221"/>
    <w:rsid w:val="0044222A"/>
    <w:rsid w:val="00443A6F"/>
    <w:rsid w:val="004440D7"/>
    <w:rsid w:val="00444469"/>
    <w:rsid w:val="0044514A"/>
    <w:rsid w:val="00445480"/>
    <w:rsid w:val="004459E3"/>
    <w:rsid w:val="0044768D"/>
    <w:rsid w:val="0045248D"/>
    <w:rsid w:val="0045298F"/>
    <w:rsid w:val="00452BFE"/>
    <w:rsid w:val="00452E6D"/>
    <w:rsid w:val="00453AD0"/>
    <w:rsid w:val="004551E4"/>
    <w:rsid w:val="0045564C"/>
    <w:rsid w:val="00455954"/>
    <w:rsid w:val="00456347"/>
    <w:rsid w:val="004563D7"/>
    <w:rsid w:val="00456C2A"/>
    <w:rsid w:val="00456C2C"/>
    <w:rsid w:val="00457B06"/>
    <w:rsid w:val="00457F89"/>
    <w:rsid w:val="00460FA4"/>
    <w:rsid w:val="004614E6"/>
    <w:rsid w:val="004622FC"/>
    <w:rsid w:val="0046242A"/>
    <w:rsid w:val="0046268D"/>
    <w:rsid w:val="00464979"/>
    <w:rsid w:val="00464D5A"/>
    <w:rsid w:val="00464D8E"/>
    <w:rsid w:val="00465C82"/>
    <w:rsid w:val="00465DB7"/>
    <w:rsid w:val="0046692A"/>
    <w:rsid w:val="0046732C"/>
    <w:rsid w:val="00467D27"/>
    <w:rsid w:val="00467ED9"/>
    <w:rsid w:val="00470113"/>
    <w:rsid w:val="00470407"/>
    <w:rsid w:val="00470667"/>
    <w:rsid w:val="0047097C"/>
    <w:rsid w:val="00471E5B"/>
    <w:rsid w:val="0047205D"/>
    <w:rsid w:val="00473E29"/>
    <w:rsid w:val="00475D50"/>
    <w:rsid w:val="00477268"/>
    <w:rsid w:val="004774AC"/>
    <w:rsid w:val="00480754"/>
    <w:rsid w:val="00481D3F"/>
    <w:rsid w:val="00482303"/>
    <w:rsid w:val="004823C0"/>
    <w:rsid w:val="00483095"/>
    <w:rsid w:val="004831F0"/>
    <w:rsid w:val="00483E9A"/>
    <w:rsid w:val="004848ED"/>
    <w:rsid w:val="00485184"/>
    <w:rsid w:val="00485635"/>
    <w:rsid w:val="0048655F"/>
    <w:rsid w:val="0049014C"/>
    <w:rsid w:val="00491B40"/>
    <w:rsid w:val="00492AAD"/>
    <w:rsid w:val="004933AB"/>
    <w:rsid w:val="0049482A"/>
    <w:rsid w:val="00494D58"/>
    <w:rsid w:val="00495EDA"/>
    <w:rsid w:val="00495EEA"/>
    <w:rsid w:val="00497AC9"/>
    <w:rsid w:val="004A1802"/>
    <w:rsid w:val="004A2011"/>
    <w:rsid w:val="004A27BD"/>
    <w:rsid w:val="004A3747"/>
    <w:rsid w:val="004A798D"/>
    <w:rsid w:val="004B0D14"/>
    <w:rsid w:val="004B14EB"/>
    <w:rsid w:val="004B218D"/>
    <w:rsid w:val="004B291C"/>
    <w:rsid w:val="004B2F02"/>
    <w:rsid w:val="004B342B"/>
    <w:rsid w:val="004B4B3B"/>
    <w:rsid w:val="004B4C71"/>
    <w:rsid w:val="004B5082"/>
    <w:rsid w:val="004B7F7C"/>
    <w:rsid w:val="004C07AC"/>
    <w:rsid w:val="004C0B0B"/>
    <w:rsid w:val="004C0B23"/>
    <w:rsid w:val="004C14E1"/>
    <w:rsid w:val="004C1A1F"/>
    <w:rsid w:val="004C1D61"/>
    <w:rsid w:val="004C254B"/>
    <w:rsid w:val="004C2583"/>
    <w:rsid w:val="004C2A1B"/>
    <w:rsid w:val="004C39B6"/>
    <w:rsid w:val="004C3F81"/>
    <w:rsid w:val="004C4202"/>
    <w:rsid w:val="004C6B04"/>
    <w:rsid w:val="004C6B69"/>
    <w:rsid w:val="004C6F63"/>
    <w:rsid w:val="004C7099"/>
    <w:rsid w:val="004D02B2"/>
    <w:rsid w:val="004D0597"/>
    <w:rsid w:val="004D1AD0"/>
    <w:rsid w:val="004D1F97"/>
    <w:rsid w:val="004D238D"/>
    <w:rsid w:val="004D2C2F"/>
    <w:rsid w:val="004D3F46"/>
    <w:rsid w:val="004D53EA"/>
    <w:rsid w:val="004D6B96"/>
    <w:rsid w:val="004D6CDA"/>
    <w:rsid w:val="004E0205"/>
    <w:rsid w:val="004E0B48"/>
    <w:rsid w:val="004E1DC3"/>
    <w:rsid w:val="004E27DC"/>
    <w:rsid w:val="004E396E"/>
    <w:rsid w:val="004E4198"/>
    <w:rsid w:val="004E571F"/>
    <w:rsid w:val="004E5959"/>
    <w:rsid w:val="004E6E5D"/>
    <w:rsid w:val="004E724B"/>
    <w:rsid w:val="004F03D5"/>
    <w:rsid w:val="004F3699"/>
    <w:rsid w:val="004F3A51"/>
    <w:rsid w:val="004F469A"/>
    <w:rsid w:val="004F5029"/>
    <w:rsid w:val="005003E4"/>
    <w:rsid w:val="00501FE3"/>
    <w:rsid w:val="00502E5B"/>
    <w:rsid w:val="00502F00"/>
    <w:rsid w:val="0050485F"/>
    <w:rsid w:val="00504944"/>
    <w:rsid w:val="005069EC"/>
    <w:rsid w:val="00506EC8"/>
    <w:rsid w:val="00507E99"/>
    <w:rsid w:val="0051005F"/>
    <w:rsid w:val="00510A84"/>
    <w:rsid w:val="00511E1B"/>
    <w:rsid w:val="005133E0"/>
    <w:rsid w:val="00513A4D"/>
    <w:rsid w:val="0051457E"/>
    <w:rsid w:val="00515E39"/>
    <w:rsid w:val="00516EEA"/>
    <w:rsid w:val="005213A2"/>
    <w:rsid w:val="005223E5"/>
    <w:rsid w:val="005224D5"/>
    <w:rsid w:val="00523278"/>
    <w:rsid w:val="00523354"/>
    <w:rsid w:val="0052439D"/>
    <w:rsid w:val="00524895"/>
    <w:rsid w:val="0052513D"/>
    <w:rsid w:val="0052736C"/>
    <w:rsid w:val="00530A30"/>
    <w:rsid w:val="0053122A"/>
    <w:rsid w:val="005323CC"/>
    <w:rsid w:val="00532CA1"/>
    <w:rsid w:val="00532FED"/>
    <w:rsid w:val="00533596"/>
    <w:rsid w:val="00534359"/>
    <w:rsid w:val="00534AE7"/>
    <w:rsid w:val="00535711"/>
    <w:rsid w:val="00535D33"/>
    <w:rsid w:val="00535D68"/>
    <w:rsid w:val="00535EFE"/>
    <w:rsid w:val="00536BAF"/>
    <w:rsid w:val="00536DC2"/>
    <w:rsid w:val="00536F36"/>
    <w:rsid w:val="00537471"/>
    <w:rsid w:val="005377A9"/>
    <w:rsid w:val="0054065F"/>
    <w:rsid w:val="005406FF"/>
    <w:rsid w:val="005415EA"/>
    <w:rsid w:val="0054284F"/>
    <w:rsid w:val="00542CC8"/>
    <w:rsid w:val="00542D35"/>
    <w:rsid w:val="00546300"/>
    <w:rsid w:val="00546400"/>
    <w:rsid w:val="00550D50"/>
    <w:rsid w:val="005518A2"/>
    <w:rsid w:val="00552469"/>
    <w:rsid w:val="00552C57"/>
    <w:rsid w:val="005535A4"/>
    <w:rsid w:val="005538BD"/>
    <w:rsid w:val="005538C2"/>
    <w:rsid w:val="00554D6C"/>
    <w:rsid w:val="00557E48"/>
    <w:rsid w:val="005607B9"/>
    <w:rsid w:val="005609E4"/>
    <w:rsid w:val="00561605"/>
    <w:rsid w:val="005639D3"/>
    <w:rsid w:val="00563F59"/>
    <w:rsid w:val="00565022"/>
    <w:rsid w:val="00565DA1"/>
    <w:rsid w:val="00566A9D"/>
    <w:rsid w:val="00566E6E"/>
    <w:rsid w:val="00570A0B"/>
    <w:rsid w:val="0057418B"/>
    <w:rsid w:val="00574EA5"/>
    <w:rsid w:val="00575E99"/>
    <w:rsid w:val="00577663"/>
    <w:rsid w:val="0058027C"/>
    <w:rsid w:val="00580DA4"/>
    <w:rsid w:val="00581736"/>
    <w:rsid w:val="00581EA6"/>
    <w:rsid w:val="00581FA3"/>
    <w:rsid w:val="00582B19"/>
    <w:rsid w:val="00582F9E"/>
    <w:rsid w:val="00583477"/>
    <w:rsid w:val="00584C84"/>
    <w:rsid w:val="0058550A"/>
    <w:rsid w:val="00585C99"/>
    <w:rsid w:val="005908B4"/>
    <w:rsid w:val="00590E8B"/>
    <w:rsid w:val="0059217F"/>
    <w:rsid w:val="005925A5"/>
    <w:rsid w:val="00592FA5"/>
    <w:rsid w:val="00594226"/>
    <w:rsid w:val="0059444C"/>
    <w:rsid w:val="00596909"/>
    <w:rsid w:val="005977F7"/>
    <w:rsid w:val="005A34A5"/>
    <w:rsid w:val="005A3C88"/>
    <w:rsid w:val="005A4BBB"/>
    <w:rsid w:val="005B0402"/>
    <w:rsid w:val="005B1AEF"/>
    <w:rsid w:val="005B31A6"/>
    <w:rsid w:val="005B36FA"/>
    <w:rsid w:val="005B370D"/>
    <w:rsid w:val="005B4743"/>
    <w:rsid w:val="005B5309"/>
    <w:rsid w:val="005B6846"/>
    <w:rsid w:val="005B73E6"/>
    <w:rsid w:val="005B7902"/>
    <w:rsid w:val="005B7A37"/>
    <w:rsid w:val="005B7B29"/>
    <w:rsid w:val="005B7EAF"/>
    <w:rsid w:val="005C02C1"/>
    <w:rsid w:val="005C200A"/>
    <w:rsid w:val="005C3513"/>
    <w:rsid w:val="005C42F3"/>
    <w:rsid w:val="005C4FD6"/>
    <w:rsid w:val="005C64CF"/>
    <w:rsid w:val="005D0040"/>
    <w:rsid w:val="005D2652"/>
    <w:rsid w:val="005D2EED"/>
    <w:rsid w:val="005D4997"/>
    <w:rsid w:val="005D79E8"/>
    <w:rsid w:val="005E04DA"/>
    <w:rsid w:val="005E09FA"/>
    <w:rsid w:val="005E16F4"/>
    <w:rsid w:val="005E23E0"/>
    <w:rsid w:val="005E249E"/>
    <w:rsid w:val="005E2E78"/>
    <w:rsid w:val="005E3D57"/>
    <w:rsid w:val="005E3DAB"/>
    <w:rsid w:val="005E4DE6"/>
    <w:rsid w:val="005E5797"/>
    <w:rsid w:val="005E6973"/>
    <w:rsid w:val="005E6C09"/>
    <w:rsid w:val="005E7047"/>
    <w:rsid w:val="005E7DBC"/>
    <w:rsid w:val="005F00EB"/>
    <w:rsid w:val="005F24D3"/>
    <w:rsid w:val="005F2D7A"/>
    <w:rsid w:val="005F333C"/>
    <w:rsid w:val="005F406A"/>
    <w:rsid w:val="005F7143"/>
    <w:rsid w:val="00600174"/>
    <w:rsid w:val="00600F9A"/>
    <w:rsid w:val="006021A6"/>
    <w:rsid w:val="00602A49"/>
    <w:rsid w:val="00602A76"/>
    <w:rsid w:val="006039EC"/>
    <w:rsid w:val="00604CA4"/>
    <w:rsid w:val="006051EF"/>
    <w:rsid w:val="006068E6"/>
    <w:rsid w:val="00606A7E"/>
    <w:rsid w:val="00607BDC"/>
    <w:rsid w:val="006108FC"/>
    <w:rsid w:val="00611736"/>
    <w:rsid w:val="00611A10"/>
    <w:rsid w:val="00612DA8"/>
    <w:rsid w:val="00613135"/>
    <w:rsid w:val="0061343C"/>
    <w:rsid w:val="0061431E"/>
    <w:rsid w:val="006143C3"/>
    <w:rsid w:val="0061466E"/>
    <w:rsid w:val="0061508E"/>
    <w:rsid w:val="00616353"/>
    <w:rsid w:val="00616955"/>
    <w:rsid w:val="00616B89"/>
    <w:rsid w:val="00620E77"/>
    <w:rsid w:val="006217E9"/>
    <w:rsid w:val="0062195D"/>
    <w:rsid w:val="006223AD"/>
    <w:rsid w:val="00622CFB"/>
    <w:rsid w:val="00622E4B"/>
    <w:rsid w:val="00623642"/>
    <w:rsid w:val="0062512C"/>
    <w:rsid w:val="00625FDC"/>
    <w:rsid w:val="006260D4"/>
    <w:rsid w:val="00627242"/>
    <w:rsid w:val="006279A9"/>
    <w:rsid w:val="00627C31"/>
    <w:rsid w:val="00630EB4"/>
    <w:rsid w:val="00631AAF"/>
    <w:rsid w:val="0063222B"/>
    <w:rsid w:val="00632DCC"/>
    <w:rsid w:val="00633A5B"/>
    <w:rsid w:val="00633C75"/>
    <w:rsid w:val="006341AE"/>
    <w:rsid w:val="0063456C"/>
    <w:rsid w:val="006378DF"/>
    <w:rsid w:val="00640371"/>
    <w:rsid w:val="00641D21"/>
    <w:rsid w:val="00641D62"/>
    <w:rsid w:val="006428F3"/>
    <w:rsid w:val="00642D43"/>
    <w:rsid w:val="00642F9C"/>
    <w:rsid w:val="0064546A"/>
    <w:rsid w:val="0064578A"/>
    <w:rsid w:val="00646833"/>
    <w:rsid w:val="00646B37"/>
    <w:rsid w:val="00646F76"/>
    <w:rsid w:val="00647CB6"/>
    <w:rsid w:val="00650186"/>
    <w:rsid w:val="00651521"/>
    <w:rsid w:val="006522FF"/>
    <w:rsid w:val="006532FE"/>
    <w:rsid w:val="00654F9B"/>
    <w:rsid w:val="006556A1"/>
    <w:rsid w:val="00657070"/>
    <w:rsid w:val="00657CCF"/>
    <w:rsid w:val="00657E7C"/>
    <w:rsid w:val="00661AD8"/>
    <w:rsid w:val="00661D76"/>
    <w:rsid w:val="00662351"/>
    <w:rsid w:val="00662BC8"/>
    <w:rsid w:val="00663490"/>
    <w:rsid w:val="00663F1A"/>
    <w:rsid w:val="00664772"/>
    <w:rsid w:val="0066485F"/>
    <w:rsid w:val="0066488C"/>
    <w:rsid w:val="00664D52"/>
    <w:rsid w:val="00667A49"/>
    <w:rsid w:val="006717E4"/>
    <w:rsid w:val="00671972"/>
    <w:rsid w:val="00673038"/>
    <w:rsid w:val="00675371"/>
    <w:rsid w:val="00675726"/>
    <w:rsid w:val="00675738"/>
    <w:rsid w:val="00675D3B"/>
    <w:rsid w:val="006766F0"/>
    <w:rsid w:val="00677A2D"/>
    <w:rsid w:val="00680AEF"/>
    <w:rsid w:val="006810E2"/>
    <w:rsid w:val="00683272"/>
    <w:rsid w:val="006833F5"/>
    <w:rsid w:val="00685ABE"/>
    <w:rsid w:val="006868D4"/>
    <w:rsid w:val="0069050C"/>
    <w:rsid w:val="00690A2E"/>
    <w:rsid w:val="0069176B"/>
    <w:rsid w:val="00695716"/>
    <w:rsid w:val="006A0115"/>
    <w:rsid w:val="006A0141"/>
    <w:rsid w:val="006A0312"/>
    <w:rsid w:val="006A2010"/>
    <w:rsid w:val="006A3414"/>
    <w:rsid w:val="006A355A"/>
    <w:rsid w:val="006A471E"/>
    <w:rsid w:val="006A4927"/>
    <w:rsid w:val="006A5E7E"/>
    <w:rsid w:val="006A665F"/>
    <w:rsid w:val="006A6C70"/>
    <w:rsid w:val="006B12A7"/>
    <w:rsid w:val="006B15A7"/>
    <w:rsid w:val="006B16CE"/>
    <w:rsid w:val="006B17D7"/>
    <w:rsid w:val="006B225C"/>
    <w:rsid w:val="006B2ACB"/>
    <w:rsid w:val="006B4BFA"/>
    <w:rsid w:val="006B4CC4"/>
    <w:rsid w:val="006B5917"/>
    <w:rsid w:val="006B5C68"/>
    <w:rsid w:val="006B5DE0"/>
    <w:rsid w:val="006C035B"/>
    <w:rsid w:val="006C05C4"/>
    <w:rsid w:val="006C0815"/>
    <w:rsid w:val="006C0AEF"/>
    <w:rsid w:val="006C2475"/>
    <w:rsid w:val="006C26FB"/>
    <w:rsid w:val="006C28DD"/>
    <w:rsid w:val="006C310D"/>
    <w:rsid w:val="006C3380"/>
    <w:rsid w:val="006C49DA"/>
    <w:rsid w:val="006C4A72"/>
    <w:rsid w:val="006C559F"/>
    <w:rsid w:val="006C6001"/>
    <w:rsid w:val="006C67DA"/>
    <w:rsid w:val="006C6812"/>
    <w:rsid w:val="006C7245"/>
    <w:rsid w:val="006C7BD9"/>
    <w:rsid w:val="006D0159"/>
    <w:rsid w:val="006D01A6"/>
    <w:rsid w:val="006D1851"/>
    <w:rsid w:val="006D2390"/>
    <w:rsid w:val="006D24F4"/>
    <w:rsid w:val="006D2901"/>
    <w:rsid w:val="006D3EA1"/>
    <w:rsid w:val="006D616F"/>
    <w:rsid w:val="006D647A"/>
    <w:rsid w:val="006D64B4"/>
    <w:rsid w:val="006D689B"/>
    <w:rsid w:val="006D6B5A"/>
    <w:rsid w:val="006D76D5"/>
    <w:rsid w:val="006D7874"/>
    <w:rsid w:val="006E004C"/>
    <w:rsid w:val="006E07D0"/>
    <w:rsid w:val="006E1E44"/>
    <w:rsid w:val="006E215A"/>
    <w:rsid w:val="006E22AC"/>
    <w:rsid w:val="006E22ED"/>
    <w:rsid w:val="006E23BB"/>
    <w:rsid w:val="006E357F"/>
    <w:rsid w:val="006E4C91"/>
    <w:rsid w:val="006E5528"/>
    <w:rsid w:val="006E565F"/>
    <w:rsid w:val="006E5685"/>
    <w:rsid w:val="006E5836"/>
    <w:rsid w:val="006E78FB"/>
    <w:rsid w:val="006F076E"/>
    <w:rsid w:val="006F1485"/>
    <w:rsid w:val="006F1E41"/>
    <w:rsid w:val="006F1E8E"/>
    <w:rsid w:val="006F205B"/>
    <w:rsid w:val="006F3618"/>
    <w:rsid w:val="006F36F0"/>
    <w:rsid w:val="006F7924"/>
    <w:rsid w:val="006F7CBB"/>
    <w:rsid w:val="007007E7"/>
    <w:rsid w:val="00700962"/>
    <w:rsid w:val="00700EAF"/>
    <w:rsid w:val="007010C1"/>
    <w:rsid w:val="00701C48"/>
    <w:rsid w:val="0070253C"/>
    <w:rsid w:val="00703423"/>
    <w:rsid w:val="00703BA5"/>
    <w:rsid w:val="0070676E"/>
    <w:rsid w:val="0070717C"/>
    <w:rsid w:val="00707797"/>
    <w:rsid w:val="00713631"/>
    <w:rsid w:val="0071550D"/>
    <w:rsid w:val="00716912"/>
    <w:rsid w:val="00716CEB"/>
    <w:rsid w:val="00716F6C"/>
    <w:rsid w:val="00720119"/>
    <w:rsid w:val="007223B8"/>
    <w:rsid w:val="007233B7"/>
    <w:rsid w:val="00723F0C"/>
    <w:rsid w:val="007245C7"/>
    <w:rsid w:val="00725EE8"/>
    <w:rsid w:val="00726C5D"/>
    <w:rsid w:val="007305A0"/>
    <w:rsid w:val="00730784"/>
    <w:rsid w:val="00730BEC"/>
    <w:rsid w:val="0073124F"/>
    <w:rsid w:val="0073224A"/>
    <w:rsid w:val="007328BA"/>
    <w:rsid w:val="007328FE"/>
    <w:rsid w:val="00732987"/>
    <w:rsid w:val="00734F78"/>
    <w:rsid w:val="00735107"/>
    <w:rsid w:val="0073564B"/>
    <w:rsid w:val="00735EF8"/>
    <w:rsid w:val="007371CF"/>
    <w:rsid w:val="00741D53"/>
    <w:rsid w:val="007442B8"/>
    <w:rsid w:val="00746F31"/>
    <w:rsid w:val="00747E43"/>
    <w:rsid w:val="00747F1A"/>
    <w:rsid w:val="00750232"/>
    <w:rsid w:val="00751182"/>
    <w:rsid w:val="0075314A"/>
    <w:rsid w:val="007533A2"/>
    <w:rsid w:val="00753A89"/>
    <w:rsid w:val="00753B47"/>
    <w:rsid w:val="007545FD"/>
    <w:rsid w:val="00755720"/>
    <w:rsid w:val="00756017"/>
    <w:rsid w:val="0075628A"/>
    <w:rsid w:val="00756348"/>
    <w:rsid w:val="0075665C"/>
    <w:rsid w:val="00757775"/>
    <w:rsid w:val="00757BA0"/>
    <w:rsid w:val="00761777"/>
    <w:rsid w:val="00761E83"/>
    <w:rsid w:val="00762DFC"/>
    <w:rsid w:val="00763ADC"/>
    <w:rsid w:val="00763E5F"/>
    <w:rsid w:val="00764C71"/>
    <w:rsid w:val="00764E8C"/>
    <w:rsid w:val="00765D2A"/>
    <w:rsid w:val="00766E93"/>
    <w:rsid w:val="0077236B"/>
    <w:rsid w:val="00773E21"/>
    <w:rsid w:val="00776BD6"/>
    <w:rsid w:val="00776C5E"/>
    <w:rsid w:val="00777F3C"/>
    <w:rsid w:val="00781462"/>
    <w:rsid w:val="00781AB5"/>
    <w:rsid w:val="00781E69"/>
    <w:rsid w:val="007826AA"/>
    <w:rsid w:val="007832D0"/>
    <w:rsid w:val="007838E4"/>
    <w:rsid w:val="00784564"/>
    <w:rsid w:val="00784716"/>
    <w:rsid w:val="00784D70"/>
    <w:rsid w:val="007857F4"/>
    <w:rsid w:val="00785B40"/>
    <w:rsid w:val="00785DE0"/>
    <w:rsid w:val="0078785C"/>
    <w:rsid w:val="007879DD"/>
    <w:rsid w:val="00787E68"/>
    <w:rsid w:val="00787FC1"/>
    <w:rsid w:val="00790AC8"/>
    <w:rsid w:val="00791255"/>
    <w:rsid w:val="007921AA"/>
    <w:rsid w:val="007941C3"/>
    <w:rsid w:val="00794AB5"/>
    <w:rsid w:val="00795D1C"/>
    <w:rsid w:val="00796EF4"/>
    <w:rsid w:val="00797F90"/>
    <w:rsid w:val="007A1335"/>
    <w:rsid w:val="007A1726"/>
    <w:rsid w:val="007A2FB7"/>
    <w:rsid w:val="007A328B"/>
    <w:rsid w:val="007A3DDB"/>
    <w:rsid w:val="007A4DF9"/>
    <w:rsid w:val="007A510F"/>
    <w:rsid w:val="007A60FC"/>
    <w:rsid w:val="007A6329"/>
    <w:rsid w:val="007A6C10"/>
    <w:rsid w:val="007A700C"/>
    <w:rsid w:val="007B1404"/>
    <w:rsid w:val="007B16CA"/>
    <w:rsid w:val="007B2F9D"/>
    <w:rsid w:val="007B312A"/>
    <w:rsid w:val="007B4301"/>
    <w:rsid w:val="007B4968"/>
    <w:rsid w:val="007B5184"/>
    <w:rsid w:val="007B5E0F"/>
    <w:rsid w:val="007B60C9"/>
    <w:rsid w:val="007B6E65"/>
    <w:rsid w:val="007B728B"/>
    <w:rsid w:val="007C02D3"/>
    <w:rsid w:val="007C1637"/>
    <w:rsid w:val="007C1C0A"/>
    <w:rsid w:val="007C30B6"/>
    <w:rsid w:val="007C3C0C"/>
    <w:rsid w:val="007C3D09"/>
    <w:rsid w:val="007C4867"/>
    <w:rsid w:val="007C4D1A"/>
    <w:rsid w:val="007C5BF1"/>
    <w:rsid w:val="007C7A37"/>
    <w:rsid w:val="007C7AE3"/>
    <w:rsid w:val="007C7BCA"/>
    <w:rsid w:val="007D07D6"/>
    <w:rsid w:val="007D1FFE"/>
    <w:rsid w:val="007D3193"/>
    <w:rsid w:val="007D3518"/>
    <w:rsid w:val="007D3959"/>
    <w:rsid w:val="007D3E1B"/>
    <w:rsid w:val="007D4A95"/>
    <w:rsid w:val="007D61FB"/>
    <w:rsid w:val="007D6224"/>
    <w:rsid w:val="007D7031"/>
    <w:rsid w:val="007D7399"/>
    <w:rsid w:val="007E08F2"/>
    <w:rsid w:val="007E1324"/>
    <w:rsid w:val="007E1EF7"/>
    <w:rsid w:val="007E31C2"/>
    <w:rsid w:val="007E58EA"/>
    <w:rsid w:val="007E6281"/>
    <w:rsid w:val="007E6AAA"/>
    <w:rsid w:val="007E6EC1"/>
    <w:rsid w:val="007E710D"/>
    <w:rsid w:val="007F00E3"/>
    <w:rsid w:val="007F11D8"/>
    <w:rsid w:val="007F184C"/>
    <w:rsid w:val="007F2693"/>
    <w:rsid w:val="007F36C4"/>
    <w:rsid w:val="007F3893"/>
    <w:rsid w:val="007F3E4B"/>
    <w:rsid w:val="007F42FD"/>
    <w:rsid w:val="007F4DBF"/>
    <w:rsid w:val="007F5335"/>
    <w:rsid w:val="007F67C7"/>
    <w:rsid w:val="007F719D"/>
    <w:rsid w:val="007F7922"/>
    <w:rsid w:val="008006F0"/>
    <w:rsid w:val="00800960"/>
    <w:rsid w:val="00801E42"/>
    <w:rsid w:val="008025CA"/>
    <w:rsid w:val="00802B4D"/>
    <w:rsid w:val="00803C97"/>
    <w:rsid w:val="00806D6B"/>
    <w:rsid w:val="0080789C"/>
    <w:rsid w:val="0081025E"/>
    <w:rsid w:val="00810A24"/>
    <w:rsid w:val="008112A8"/>
    <w:rsid w:val="00811E69"/>
    <w:rsid w:val="00812179"/>
    <w:rsid w:val="00812459"/>
    <w:rsid w:val="00812923"/>
    <w:rsid w:val="00813724"/>
    <w:rsid w:val="008146F7"/>
    <w:rsid w:val="008167E8"/>
    <w:rsid w:val="00820CF6"/>
    <w:rsid w:val="00821AA6"/>
    <w:rsid w:val="00821EA2"/>
    <w:rsid w:val="0082315B"/>
    <w:rsid w:val="00823255"/>
    <w:rsid w:val="00824186"/>
    <w:rsid w:val="008249CF"/>
    <w:rsid w:val="00825AB7"/>
    <w:rsid w:val="0083209F"/>
    <w:rsid w:val="008328FC"/>
    <w:rsid w:val="00832E3C"/>
    <w:rsid w:val="00832E8A"/>
    <w:rsid w:val="00834CA5"/>
    <w:rsid w:val="00834E83"/>
    <w:rsid w:val="00834EF6"/>
    <w:rsid w:val="00835E6B"/>
    <w:rsid w:val="008363BD"/>
    <w:rsid w:val="008365A7"/>
    <w:rsid w:val="00836781"/>
    <w:rsid w:val="0084172D"/>
    <w:rsid w:val="00843BFA"/>
    <w:rsid w:val="008462D9"/>
    <w:rsid w:val="008472D3"/>
    <w:rsid w:val="00850ACB"/>
    <w:rsid w:val="0085272C"/>
    <w:rsid w:val="00853FC9"/>
    <w:rsid w:val="008540B9"/>
    <w:rsid w:val="008550DE"/>
    <w:rsid w:val="008566AF"/>
    <w:rsid w:val="00857952"/>
    <w:rsid w:val="00860B5F"/>
    <w:rsid w:val="0086205F"/>
    <w:rsid w:val="0086209C"/>
    <w:rsid w:val="0086261A"/>
    <w:rsid w:val="0086347E"/>
    <w:rsid w:val="00863F6B"/>
    <w:rsid w:val="008644F1"/>
    <w:rsid w:val="0086672C"/>
    <w:rsid w:val="00866A19"/>
    <w:rsid w:val="0087052A"/>
    <w:rsid w:val="00870BC0"/>
    <w:rsid w:val="00870D91"/>
    <w:rsid w:val="00871383"/>
    <w:rsid w:val="008716BC"/>
    <w:rsid w:val="00873096"/>
    <w:rsid w:val="00873BAC"/>
    <w:rsid w:val="00873D13"/>
    <w:rsid w:val="00873D22"/>
    <w:rsid w:val="00874689"/>
    <w:rsid w:val="00874FFB"/>
    <w:rsid w:val="00875A17"/>
    <w:rsid w:val="00875DE4"/>
    <w:rsid w:val="00875E39"/>
    <w:rsid w:val="00877698"/>
    <w:rsid w:val="0088086C"/>
    <w:rsid w:val="0088292D"/>
    <w:rsid w:val="008838D3"/>
    <w:rsid w:val="00883E52"/>
    <w:rsid w:val="00884718"/>
    <w:rsid w:val="0088509E"/>
    <w:rsid w:val="00885FDB"/>
    <w:rsid w:val="0088620D"/>
    <w:rsid w:val="0089014E"/>
    <w:rsid w:val="0089095A"/>
    <w:rsid w:val="008909DF"/>
    <w:rsid w:val="008918F4"/>
    <w:rsid w:val="00892EC8"/>
    <w:rsid w:val="00894185"/>
    <w:rsid w:val="008960B8"/>
    <w:rsid w:val="008972AB"/>
    <w:rsid w:val="00897842"/>
    <w:rsid w:val="008A1274"/>
    <w:rsid w:val="008A1823"/>
    <w:rsid w:val="008A18D6"/>
    <w:rsid w:val="008A21ED"/>
    <w:rsid w:val="008A3019"/>
    <w:rsid w:val="008A3236"/>
    <w:rsid w:val="008A3BE5"/>
    <w:rsid w:val="008A4232"/>
    <w:rsid w:val="008A4E58"/>
    <w:rsid w:val="008A5A7F"/>
    <w:rsid w:val="008A60DF"/>
    <w:rsid w:val="008A678B"/>
    <w:rsid w:val="008A7DD2"/>
    <w:rsid w:val="008A7E73"/>
    <w:rsid w:val="008B0C31"/>
    <w:rsid w:val="008B120B"/>
    <w:rsid w:val="008B3CDA"/>
    <w:rsid w:val="008B4C3F"/>
    <w:rsid w:val="008B4FDC"/>
    <w:rsid w:val="008B507A"/>
    <w:rsid w:val="008B517C"/>
    <w:rsid w:val="008B5B20"/>
    <w:rsid w:val="008B5B78"/>
    <w:rsid w:val="008B6027"/>
    <w:rsid w:val="008B6A52"/>
    <w:rsid w:val="008B6CFD"/>
    <w:rsid w:val="008B7F68"/>
    <w:rsid w:val="008C12F6"/>
    <w:rsid w:val="008C2842"/>
    <w:rsid w:val="008C6AAF"/>
    <w:rsid w:val="008D144A"/>
    <w:rsid w:val="008D1CDD"/>
    <w:rsid w:val="008D3AE7"/>
    <w:rsid w:val="008D45B1"/>
    <w:rsid w:val="008D6007"/>
    <w:rsid w:val="008D670B"/>
    <w:rsid w:val="008D6967"/>
    <w:rsid w:val="008D708C"/>
    <w:rsid w:val="008D7779"/>
    <w:rsid w:val="008E0D15"/>
    <w:rsid w:val="008E0F8F"/>
    <w:rsid w:val="008E12C4"/>
    <w:rsid w:val="008E2818"/>
    <w:rsid w:val="008E31D2"/>
    <w:rsid w:val="008E3866"/>
    <w:rsid w:val="008E497B"/>
    <w:rsid w:val="008E4BBB"/>
    <w:rsid w:val="008E59DE"/>
    <w:rsid w:val="008E5ADE"/>
    <w:rsid w:val="008E5FE0"/>
    <w:rsid w:val="008E7DEF"/>
    <w:rsid w:val="008F0821"/>
    <w:rsid w:val="008F145A"/>
    <w:rsid w:val="008F1746"/>
    <w:rsid w:val="008F2462"/>
    <w:rsid w:val="008F3D55"/>
    <w:rsid w:val="008F3D89"/>
    <w:rsid w:val="008F7353"/>
    <w:rsid w:val="00900816"/>
    <w:rsid w:val="00900BBD"/>
    <w:rsid w:val="00901BDF"/>
    <w:rsid w:val="009021E7"/>
    <w:rsid w:val="00902B53"/>
    <w:rsid w:val="0090332B"/>
    <w:rsid w:val="00903AAA"/>
    <w:rsid w:val="00904975"/>
    <w:rsid w:val="009068FA"/>
    <w:rsid w:val="009109EB"/>
    <w:rsid w:val="0091139F"/>
    <w:rsid w:val="0091183C"/>
    <w:rsid w:val="00912A06"/>
    <w:rsid w:val="00912B1B"/>
    <w:rsid w:val="00913078"/>
    <w:rsid w:val="00913D39"/>
    <w:rsid w:val="00914579"/>
    <w:rsid w:val="00915BED"/>
    <w:rsid w:val="00915DF0"/>
    <w:rsid w:val="00917209"/>
    <w:rsid w:val="00920D84"/>
    <w:rsid w:val="009219A8"/>
    <w:rsid w:val="00924C76"/>
    <w:rsid w:val="00925BDA"/>
    <w:rsid w:val="00926FDA"/>
    <w:rsid w:val="00930159"/>
    <w:rsid w:val="00930259"/>
    <w:rsid w:val="00930ACF"/>
    <w:rsid w:val="00930F90"/>
    <w:rsid w:val="00931523"/>
    <w:rsid w:val="00931B5A"/>
    <w:rsid w:val="00932DB9"/>
    <w:rsid w:val="00933003"/>
    <w:rsid w:val="009334F2"/>
    <w:rsid w:val="0093409A"/>
    <w:rsid w:val="00934574"/>
    <w:rsid w:val="00935B86"/>
    <w:rsid w:val="00937524"/>
    <w:rsid w:val="0093772E"/>
    <w:rsid w:val="009406F1"/>
    <w:rsid w:val="009408CD"/>
    <w:rsid w:val="00941DBC"/>
    <w:rsid w:val="00942A81"/>
    <w:rsid w:val="00942DD4"/>
    <w:rsid w:val="009430CB"/>
    <w:rsid w:val="00944387"/>
    <w:rsid w:val="00944411"/>
    <w:rsid w:val="009453B3"/>
    <w:rsid w:val="009459E2"/>
    <w:rsid w:val="009461DC"/>
    <w:rsid w:val="0094628F"/>
    <w:rsid w:val="00946EE7"/>
    <w:rsid w:val="00947022"/>
    <w:rsid w:val="00950DAA"/>
    <w:rsid w:val="00951333"/>
    <w:rsid w:val="00951ADD"/>
    <w:rsid w:val="00953172"/>
    <w:rsid w:val="0095492A"/>
    <w:rsid w:val="009568B8"/>
    <w:rsid w:val="00964A6B"/>
    <w:rsid w:val="00966ABC"/>
    <w:rsid w:val="00967447"/>
    <w:rsid w:val="00967AB1"/>
    <w:rsid w:val="009718CB"/>
    <w:rsid w:val="0097264F"/>
    <w:rsid w:val="00975481"/>
    <w:rsid w:val="00976B85"/>
    <w:rsid w:val="00977118"/>
    <w:rsid w:val="009775E6"/>
    <w:rsid w:val="00980619"/>
    <w:rsid w:val="00980996"/>
    <w:rsid w:val="00981319"/>
    <w:rsid w:val="009820D2"/>
    <w:rsid w:val="00982277"/>
    <w:rsid w:val="009822A8"/>
    <w:rsid w:val="009839EE"/>
    <w:rsid w:val="00984424"/>
    <w:rsid w:val="00985D34"/>
    <w:rsid w:val="00985E5E"/>
    <w:rsid w:val="00985F3C"/>
    <w:rsid w:val="00990129"/>
    <w:rsid w:val="009909D2"/>
    <w:rsid w:val="00990C92"/>
    <w:rsid w:val="00991C64"/>
    <w:rsid w:val="00991F61"/>
    <w:rsid w:val="00992AC7"/>
    <w:rsid w:val="00993A21"/>
    <w:rsid w:val="00993A93"/>
    <w:rsid w:val="00994A1E"/>
    <w:rsid w:val="00994B1A"/>
    <w:rsid w:val="009957C2"/>
    <w:rsid w:val="00995DD7"/>
    <w:rsid w:val="009969DF"/>
    <w:rsid w:val="00996A5F"/>
    <w:rsid w:val="00997999"/>
    <w:rsid w:val="009A07CC"/>
    <w:rsid w:val="009A0BA2"/>
    <w:rsid w:val="009A1FA4"/>
    <w:rsid w:val="009A2126"/>
    <w:rsid w:val="009A287B"/>
    <w:rsid w:val="009A28E9"/>
    <w:rsid w:val="009A32E8"/>
    <w:rsid w:val="009A3316"/>
    <w:rsid w:val="009A549C"/>
    <w:rsid w:val="009A5E33"/>
    <w:rsid w:val="009B0282"/>
    <w:rsid w:val="009B1961"/>
    <w:rsid w:val="009B2556"/>
    <w:rsid w:val="009B2BA6"/>
    <w:rsid w:val="009B6ADE"/>
    <w:rsid w:val="009B701C"/>
    <w:rsid w:val="009B7886"/>
    <w:rsid w:val="009C0005"/>
    <w:rsid w:val="009C0B26"/>
    <w:rsid w:val="009C0F45"/>
    <w:rsid w:val="009C106D"/>
    <w:rsid w:val="009C1B7C"/>
    <w:rsid w:val="009C3047"/>
    <w:rsid w:val="009C35AD"/>
    <w:rsid w:val="009C36B4"/>
    <w:rsid w:val="009C48B7"/>
    <w:rsid w:val="009C5459"/>
    <w:rsid w:val="009C593E"/>
    <w:rsid w:val="009C6CD9"/>
    <w:rsid w:val="009C7976"/>
    <w:rsid w:val="009C79A1"/>
    <w:rsid w:val="009D09B9"/>
    <w:rsid w:val="009D2659"/>
    <w:rsid w:val="009D26CA"/>
    <w:rsid w:val="009D3608"/>
    <w:rsid w:val="009D4728"/>
    <w:rsid w:val="009D59D3"/>
    <w:rsid w:val="009E0350"/>
    <w:rsid w:val="009E155E"/>
    <w:rsid w:val="009E26F7"/>
    <w:rsid w:val="009E2924"/>
    <w:rsid w:val="009E4A93"/>
    <w:rsid w:val="009E5A3F"/>
    <w:rsid w:val="009E7E8B"/>
    <w:rsid w:val="009F0A4C"/>
    <w:rsid w:val="009F3C5A"/>
    <w:rsid w:val="009F3F23"/>
    <w:rsid w:val="009F4824"/>
    <w:rsid w:val="009F594E"/>
    <w:rsid w:val="009F6666"/>
    <w:rsid w:val="009F7142"/>
    <w:rsid w:val="009F74ED"/>
    <w:rsid w:val="009F7603"/>
    <w:rsid w:val="00A005EC"/>
    <w:rsid w:val="00A01219"/>
    <w:rsid w:val="00A01286"/>
    <w:rsid w:val="00A01DAA"/>
    <w:rsid w:val="00A01F96"/>
    <w:rsid w:val="00A01FE1"/>
    <w:rsid w:val="00A02137"/>
    <w:rsid w:val="00A0252B"/>
    <w:rsid w:val="00A03461"/>
    <w:rsid w:val="00A0351A"/>
    <w:rsid w:val="00A03BEB"/>
    <w:rsid w:val="00A04401"/>
    <w:rsid w:val="00A048C3"/>
    <w:rsid w:val="00A060E0"/>
    <w:rsid w:val="00A07D8C"/>
    <w:rsid w:val="00A07E87"/>
    <w:rsid w:val="00A101DC"/>
    <w:rsid w:val="00A10730"/>
    <w:rsid w:val="00A1126D"/>
    <w:rsid w:val="00A1151E"/>
    <w:rsid w:val="00A11FD1"/>
    <w:rsid w:val="00A12A6F"/>
    <w:rsid w:val="00A13502"/>
    <w:rsid w:val="00A13572"/>
    <w:rsid w:val="00A138AC"/>
    <w:rsid w:val="00A142B8"/>
    <w:rsid w:val="00A148A3"/>
    <w:rsid w:val="00A156FE"/>
    <w:rsid w:val="00A163F3"/>
    <w:rsid w:val="00A16B0B"/>
    <w:rsid w:val="00A204E7"/>
    <w:rsid w:val="00A22C14"/>
    <w:rsid w:val="00A242FC"/>
    <w:rsid w:val="00A26729"/>
    <w:rsid w:val="00A271B1"/>
    <w:rsid w:val="00A31BCF"/>
    <w:rsid w:val="00A32091"/>
    <w:rsid w:val="00A3232F"/>
    <w:rsid w:val="00A32BA4"/>
    <w:rsid w:val="00A32F6C"/>
    <w:rsid w:val="00A3325F"/>
    <w:rsid w:val="00A33815"/>
    <w:rsid w:val="00A34928"/>
    <w:rsid w:val="00A351BD"/>
    <w:rsid w:val="00A353ED"/>
    <w:rsid w:val="00A35A35"/>
    <w:rsid w:val="00A36658"/>
    <w:rsid w:val="00A367FF"/>
    <w:rsid w:val="00A402C3"/>
    <w:rsid w:val="00A40305"/>
    <w:rsid w:val="00A404FC"/>
    <w:rsid w:val="00A42BF8"/>
    <w:rsid w:val="00A430FD"/>
    <w:rsid w:val="00A445B1"/>
    <w:rsid w:val="00A4472B"/>
    <w:rsid w:val="00A448C4"/>
    <w:rsid w:val="00A44A03"/>
    <w:rsid w:val="00A454B8"/>
    <w:rsid w:val="00A45C8D"/>
    <w:rsid w:val="00A46094"/>
    <w:rsid w:val="00A470EB"/>
    <w:rsid w:val="00A47213"/>
    <w:rsid w:val="00A479C8"/>
    <w:rsid w:val="00A47D13"/>
    <w:rsid w:val="00A5025C"/>
    <w:rsid w:val="00A50D01"/>
    <w:rsid w:val="00A51EC9"/>
    <w:rsid w:val="00A529F2"/>
    <w:rsid w:val="00A532DC"/>
    <w:rsid w:val="00A535DD"/>
    <w:rsid w:val="00A53A50"/>
    <w:rsid w:val="00A550DA"/>
    <w:rsid w:val="00A56565"/>
    <w:rsid w:val="00A56767"/>
    <w:rsid w:val="00A56957"/>
    <w:rsid w:val="00A56B96"/>
    <w:rsid w:val="00A56D87"/>
    <w:rsid w:val="00A60CF2"/>
    <w:rsid w:val="00A60DC3"/>
    <w:rsid w:val="00A61FBD"/>
    <w:rsid w:val="00A625AD"/>
    <w:rsid w:val="00A6403E"/>
    <w:rsid w:val="00A64491"/>
    <w:rsid w:val="00A64DCD"/>
    <w:rsid w:val="00A65DC2"/>
    <w:rsid w:val="00A66D80"/>
    <w:rsid w:val="00A672B8"/>
    <w:rsid w:val="00A67975"/>
    <w:rsid w:val="00A702B4"/>
    <w:rsid w:val="00A70734"/>
    <w:rsid w:val="00A70DDB"/>
    <w:rsid w:val="00A71237"/>
    <w:rsid w:val="00A7160D"/>
    <w:rsid w:val="00A71D60"/>
    <w:rsid w:val="00A73F34"/>
    <w:rsid w:val="00A74790"/>
    <w:rsid w:val="00A74F07"/>
    <w:rsid w:val="00A75E03"/>
    <w:rsid w:val="00A77440"/>
    <w:rsid w:val="00A77C4D"/>
    <w:rsid w:val="00A80434"/>
    <w:rsid w:val="00A80854"/>
    <w:rsid w:val="00A8157C"/>
    <w:rsid w:val="00A83786"/>
    <w:rsid w:val="00A844A3"/>
    <w:rsid w:val="00A850B7"/>
    <w:rsid w:val="00A855B0"/>
    <w:rsid w:val="00A868AD"/>
    <w:rsid w:val="00A878EF"/>
    <w:rsid w:val="00A90033"/>
    <w:rsid w:val="00A905BA"/>
    <w:rsid w:val="00A9101F"/>
    <w:rsid w:val="00A9133F"/>
    <w:rsid w:val="00A9298F"/>
    <w:rsid w:val="00A92EE0"/>
    <w:rsid w:val="00A93A33"/>
    <w:rsid w:val="00A93D30"/>
    <w:rsid w:val="00A93FDA"/>
    <w:rsid w:val="00A95CC2"/>
    <w:rsid w:val="00A960EC"/>
    <w:rsid w:val="00A97C83"/>
    <w:rsid w:val="00A97F4E"/>
    <w:rsid w:val="00AA3838"/>
    <w:rsid w:val="00AA3B86"/>
    <w:rsid w:val="00AA58EA"/>
    <w:rsid w:val="00AA6899"/>
    <w:rsid w:val="00AA6B68"/>
    <w:rsid w:val="00AA7EE3"/>
    <w:rsid w:val="00AB070F"/>
    <w:rsid w:val="00AB0F44"/>
    <w:rsid w:val="00AB1B22"/>
    <w:rsid w:val="00AB1E03"/>
    <w:rsid w:val="00AB2422"/>
    <w:rsid w:val="00AB289F"/>
    <w:rsid w:val="00AB2A94"/>
    <w:rsid w:val="00AB2E85"/>
    <w:rsid w:val="00AB3A01"/>
    <w:rsid w:val="00AB3A66"/>
    <w:rsid w:val="00AB3F4D"/>
    <w:rsid w:val="00AB635D"/>
    <w:rsid w:val="00AB6629"/>
    <w:rsid w:val="00AB66DC"/>
    <w:rsid w:val="00AB75AC"/>
    <w:rsid w:val="00AB7812"/>
    <w:rsid w:val="00AC0E8C"/>
    <w:rsid w:val="00AC1416"/>
    <w:rsid w:val="00AC1F74"/>
    <w:rsid w:val="00AC228C"/>
    <w:rsid w:val="00AC2CC0"/>
    <w:rsid w:val="00AC2E78"/>
    <w:rsid w:val="00AC30C4"/>
    <w:rsid w:val="00AC3B68"/>
    <w:rsid w:val="00AC3F3F"/>
    <w:rsid w:val="00AC4810"/>
    <w:rsid w:val="00AC4EBD"/>
    <w:rsid w:val="00AC5C9F"/>
    <w:rsid w:val="00AC668A"/>
    <w:rsid w:val="00AC7BC0"/>
    <w:rsid w:val="00AD1B06"/>
    <w:rsid w:val="00AD25DC"/>
    <w:rsid w:val="00AD4088"/>
    <w:rsid w:val="00AD5BC6"/>
    <w:rsid w:val="00AD65A3"/>
    <w:rsid w:val="00AD730F"/>
    <w:rsid w:val="00AD75EC"/>
    <w:rsid w:val="00AD7DE4"/>
    <w:rsid w:val="00AE015B"/>
    <w:rsid w:val="00AE0673"/>
    <w:rsid w:val="00AE1B15"/>
    <w:rsid w:val="00AE1B77"/>
    <w:rsid w:val="00AE228A"/>
    <w:rsid w:val="00AE33D1"/>
    <w:rsid w:val="00AE40AE"/>
    <w:rsid w:val="00AE47AA"/>
    <w:rsid w:val="00AE61A8"/>
    <w:rsid w:val="00AE762F"/>
    <w:rsid w:val="00AF15E4"/>
    <w:rsid w:val="00AF43E6"/>
    <w:rsid w:val="00AF58D3"/>
    <w:rsid w:val="00AF6BF9"/>
    <w:rsid w:val="00B0227D"/>
    <w:rsid w:val="00B0336E"/>
    <w:rsid w:val="00B0459A"/>
    <w:rsid w:val="00B04D21"/>
    <w:rsid w:val="00B04DF2"/>
    <w:rsid w:val="00B056B1"/>
    <w:rsid w:val="00B06712"/>
    <w:rsid w:val="00B069D0"/>
    <w:rsid w:val="00B074F0"/>
    <w:rsid w:val="00B077F2"/>
    <w:rsid w:val="00B1042E"/>
    <w:rsid w:val="00B1075E"/>
    <w:rsid w:val="00B10CE6"/>
    <w:rsid w:val="00B12A01"/>
    <w:rsid w:val="00B13167"/>
    <w:rsid w:val="00B1349D"/>
    <w:rsid w:val="00B13A85"/>
    <w:rsid w:val="00B1433F"/>
    <w:rsid w:val="00B14530"/>
    <w:rsid w:val="00B14A67"/>
    <w:rsid w:val="00B14BD9"/>
    <w:rsid w:val="00B1562F"/>
    <w:rsid w:val="00B16292"/>
    <w:rsid w:val="00B16AC2"/>
    <w:rsid w:val="00B17E74"/>
    <w:rsid w:val="00B20290"/>
    <w:rsid w:val="00B20CD8"/>
    <w:rsid w:val="00B21B3D"/>
    <w:rsid w:val="00B21DDF"/>
    <w:rsid w:val="00B231A6"/>
    <w:rsid w:val="00B233B6"/>
    <w:rsid w:val="00B2527E"/>
    <w:rsid w:val="00B25908"/>
    <w:rsid w:val="00B266F6"/>
    <w:rsid w:val="00B27257"/>
    <w:rsid w:val="00B27D0B"/>
    <w:rsid w:val="00B30941"/>
    <w:rsid w:val="00B315BF"/>
    <w:rsid w:val="00B319E2"/>
    <w:rsid w:val="00B31FED"/>
    <w:rsid w:val="00B32041"/>
    <w:rsid w:val="00B32FD4"/>
    <w:rsid w:val="00B33991"/>
    <w:rsid w:val="00B34247"/>
    <w:rsid w:val="00B34776"/>
    <w:rsid w:val="00B3487F"/>
    <w:rsid w:val="00B35DA8"/>
    <w:rsid w:val="00B36FE3"/>
    <w:rsid w:val="00B37906"/>
    <w:rsid w:val="00B37990"/>
    <w:rsid w:val="00B37E68"/>
    <w:rsid w:val="00B406B0"/>
    <w:rsid w:val="00B409B0"/>
    <w:rsid w:val="00B40E94"/>
    <w:rsid w:val="00B41749"/>
    <w:rsid w:val="00B41A37"/>
    <w:rsid w:val="00B42072"/>
    <w:rsid w:val="00B42467"/>
    <w:rsid w:val="00B43A1C"/>
    <w:rsid w:val="00B4581B"/>
    <w:rsid w:val="00B4729B"/>
    <w:rsid w:val="00B474E0"/>
    <w:rsid w:val="00B502C8"/>
    <w:rsid w:val="00B51868"/>
    <w:rsid w:val="00B52520"/>
    <w:rsid w:val="00B5315A"/>
    <w:rsid w:val="00B5380B"/>
    <w:rsid w:val="00B54639"/>
    <w:rsid w:val="00B54C85"/>
    <w:rsid w:val="00B554DD"/>
    <w:rsid w:val="00B55D50"/>
    <w:rsid w:val="00B574F6"/>
    <w:rsid w:val="00B602BD"/>
    <w:rsid w:val="00B6283B"/>
    <w:rsid w:val="00B639E5"/>
    <w:rsid w:val="00B666EB"/>
    <w:rsid w:val="00B70A29"/>
    <w:rsid w:val="00B7130F"/>
    <w:rsid w:val="00B7242F"/>
    <w:rsid w:val="00B738E2"/>
    <w:rsid w:val="00B74417"/>
    <w:rsid w:val="00B75376"/>
    <w:rsid w:val="00B80CC0"/>
    <w:rsid w:val="00B82572"/>
    <w:rsid w:val="00B8334C"/>
    <w:rsid w:val="00B85A94"/>
    <w:rsid w:val="00B86686"/>
    <w:rsid w:val="00B8731F"/>
    <w:rsid w:val="00B90137"/>
    <w:rsid w:val="00B902BA"/>
    <w:rsid w:val="00B90689"/>
    <w:rsid w:val="00B909D7"/>
    <w:rsid w:val="00B90B7B"/>
    <w:rsid w:val="00B922E7"/>
    <w:rsid w:val="00B92FB8"/>
    <w:rsid w:val="00B93A9E"/>
    <w:rsid w:val="00B94824"/>
    <w:rsid w:val="00B949C6"/>
    <w:rsid w:val="00B96646"/>
    <w:rsid w:val="00B96C1E"/>
    <w:rsid w:val="00B9749A"/>
    <w:rsid w:val="00BA031E"/>
    <w:rsid w:val="00BA0897"/>
    <w:rsid w:val="00BA1ABF"/>
    <w:rsid w:val="00BA3903"/>
    <w:rsid w:val="00BA3AF5"/>
    <w:rsid w:val="00BA3C24"/>
    <w:rsid w:val="00BA469D"/>
    <w:rsid w:val="00BA485B"/>
    <w:rsid w:val="00BA4AF9"/>
    <w:rsid w:val="00BA5010"/>
    <w:rsid w:val="00BA6863"/>
    <w:rsid w:val="00BA71DD"/>
    <w:rsid w:val="00BB2297"/>
    <w:rsid w:val="00BB24DA"/>
    <w:rsid w:val="00BB301F"/>
    <w:rsid w:val="00BB39DB"/>
    <w:rsid w:val="00BB3AB7"/>
    <w:rsid w:val="00BB491B"/>
    <w:rsid w:val="00BB4977"/>
    <w:rsid w:val="00BB4DB2"/>
    <w:rsid w:val="00BB4FA7"/>
    <w:rsid w:val="00BB5327"/>
    <w:rsid w:val="00BB5547"/>
    <w:rsid w:val="00BB5F89"/>
    <w:rsid w:val="00BB64D7"/>
    <w:rsid w:val="00BB7190"/>
    <w:rsid w:val="00BB753E"/>
    <w:rsid w:val="00BB7735"/>
    <w:rsid w:val="00BB7C3A"/>
    <w:rsid w:val="00BB7D7D"/>
    <w:rsid w:val="00BC001B"/>
    <w:rsid w:val="00BC096D"/>
    <w:rsid w:val="00BC0CF9"/>
    <w:rsid w:val="00BC1730"/>
    <w:rsid w:val="00BC186B"/>
    <w:rsid w:val="00BC3253"/>
    <w:rsid w:val="00BC349A"/>
    <w:rsid w:val="00BC3A15"/>
    <w:rsid w:val="00BC47AC"/>
    <w:rsid w:val="00BC4C2E"/>
    <w:rsid w:val="00BC527A"/>
    <w:rsid w:val="00BC619C"/>
    <w:rsid w:val="00BC6D6D"/>
    <w:rsid w:val="00BC709D"/>
    <w:rsid w:val="00BC777B"/>
    <w:rsid w:val="00BC7B82"/>
    <w:rsid w:val="00BC7CDE"/>
    <w:rsid w:val="00BD0434"/>
    <w:rsid w:val="00BD1649"/>
    <w:rsid w:val="00BD3530"/>
    <w:rsid w:val="00BD35BD"/>
    <w:rsid w:val="00BD36E6"/>
    <w:rsid w:val="00BD3C5F"/>
    <w:rsid w:val="00BD3DF1"/>
    <w:rsid w:val="00BD40E8"/>
    <w:rsid w:val="00BD6727"/>
    <w:rsid w:val="00BD763E"/>
    <w:rsid w:val="00BE08D5"/>
    <w:rsid w:val="00BE11DD"/>
    <w:rsid w:val="00BE2805"/>
    <w:rsid w:val="00BE2EFD"/>
    <w:rsid w:val="00BE34B3"/>
    <w:rsid w:val="00BE3F46"/>
    <w:rsid w:val="00BE518A"/>
    <w:rsid w:val="00BE7624"/>
    <w:rsid w:val="00BE7B9E"/>
    <w:rsid w:val="00BF16CC"/>
    <w:rsid w:val="00BF1919"/>
    <w:rsid w:val="00BF1924"/>
    <w:rsid w:val="00BF1BC3"/>
    <w:rsid w:val="00BF3ADC"/>
    <w:rsid w:val="00BF4D31"/>
    <w:rsid w:val="00BF4F00"/>
    <w:rsid w:val="00BF4FF5"/>
    <w:rsid w:val="00BF5201"/>
    <w:rsid w:val="00BF550B"/>
    <w:rsid w:val="00BF6BFC"/>
    <w:rsid w:val="00C0018F"/>
    <w:rsid w:val="00C0074E"/>
    <w:rsid w:val="00C00B14"/>
    <w:rsid w:val="00C00F1A"/>
    <w:rsid w:val="00C0209E"/>
    <w:rsid w:val="00C04872"/>
    <w:rsid w:val="00C0525E"/>
    <w:rsid w:val="00C07246"/>
    <w:rsid w:val="00C075DB"/>
    <w:rsid w:val="00C1103F"/>
    <w:rsid w:val="00C13452"/>
    <w:rsid w:val="00C1389C"/>
    <w:rsid w:val="00C14888"/>
    <w:rsid w:val="00C158A1"/>
    <w:rsid w:val="00C2018D"/>
    <w:rsid w:val="00C20545"/>
    <w:rsid w:val="00C22201"/>
    <w:rsid w:val="00C24496"/>
    <w:rsid w:val="00C263E9"/>
    <w:rsid w:val="00C2657A"/>
    <w:rsid w:val="00C266E2"/>
    <w:rsid w:val="00C26BD9"/>
    <w:rsid w:val="00C27F94"/>
    <w:rsid w:val="00C30026"/>
    <w:rsid w:val="00C3056D"/>
    <w:rsid w:val="00C307ED"/>
    <w:rsid w:val="00C3123C"/>
    <w:rsid w:val="00C329C6"/>
    <w:rsid w:val="00C32C23"/>
    <w:rsid w:val="00C33337"/>
    <w:rsid w:val="00C33360"/>
    <w:rsid w:val="00C333F8"/>
    <w:rsid w:val="00C33D9E"/>
    <w:rsid w:val="00C353C1"/>
    <w:rsid w:val="00C359E1"/>
    <w:rsid w:val="00C35AEB"/>
    <w:rsid w:val="00C36394"/>
    <w:rsid w:val="00C36C8A"/>
    <w:rsid w:val="00C37691"/>
    <w:rsid w:val="00C37995"/>
    <w:rsid w:val="00C412AE"/>
    <w:rsid w:val="00C413BA"/>
    <w:rsid w:val="00C41CC9"/>
    <w:rsid w:val="00C42327"/>
    <w:rsid w:val="00C431FB"/>
    <w:rsid w:val="00C43A4A"/>
    <w:rsid w:val="00C443DD"/>
    <w:rsid w:val="00C4526E"/>
    <w:rsid w:val="00C452CF"/>
    <w:rsid w:val="00C46216"/>
    <w:rsid w:val="00C4651E"/>
    <w:rsid w:val="00C47118"/>
    <w:rsid w:val="00C47891"/>
    <w:rsid w:val="00C510E1"/>
    <w:rsid w:val="00C5164F"/>
    <w:rsid w:val="00C5225F"/>
    <w:rsid w:val="00C52267"/>
    <w:rsid w:val="00C526BB"/>
    <w:rsid w:val="00C52E2C"/>
    <w:rsid w:val="00C5315D"/>
    <w:rsid w:val="00C538C2"/>
    <w:rsid w:val="00C56005"/>
    <w:rsid w:val="00C5768E"/>
    <w:rsid w:val="00C60D18"/>
    <w:rsid w:val="00C61172"/>
    <w:rsid w:val="00C61B3C"/>
    <w:rsid w:val="00C62697"/>
    <w:rsid w:val="00C63F65"/>
    <w:rsid w:val="00C64A54"/>
    <w:rsid w:val="00C64DE8"/>
    <w:rsid w:val="00C65162"/>
    <w:rsid w:val="00C6523F"/>
    <w:rsid w:val="00C65A62"/>
    <w:rsid w:val="00C66589"/>
    <w:rsid w:val="00C6661E"/>
    <w:rsid w:val="00C6733A"/>
    <w:rsid w:val="00C673FC"/>
    <w:rsid w:val="00C67E65"/>
    <w:rsid w:val="00C71131"/>
    <w:rsid w:val="00C7214F"/>
    <w:rsid w:val="00C722AC"/>
    <w:rsid w:val="00C72488"/>
    <w:rsid w:val="00C72D8C"/>
    <w:rsid w:val="00C75167"/>
    <w:rsid w:val="00C75928"/>
    <w:rsid w:val="00C75F32"/>
    <w:rsid w:val="00C8192B"/>
    <w:rsid w:val="00C81C1B"/>
    <w:rsid w:val="00C82037"/>
    <w:rsid w:val="00C8219A"/>
    <w:rsid w:val="00C8454A"/>
    <w:rsid w:val="00C8497D"/>
    <w:rsid w:val="00C85BD4"/>
    <w:rsid w:val="00C87517"/>
    <w:rsid w:val="00C9031E"/>
    <w:rsid w:val="00C906D4"/>
    <w:rsid w:val="00C91C8A"/>
    <w:rsid w:val="00C9204A"/>
    <w:rsid w:val="00C92C64"/>
    <w:rsid w:val="00C93DBD"/>
    <w:rsid w:val="00C943F1"/>
    <w:rsid w:val="00C9475D"/>
    <w:rsid w:val="00C94D1A"/>
    <w:rsid w:val="00C97310"/>
    <w:rsid w:val="00CA0106"/>
    <w:rsid w:val="00CA077B"/>
    <w:rsid w:val="00CA0BBB"/>
    <w:rsid w:val="00CA225E"/>
    <w:rsid w:val="00CA44EA"/>
    <w:rsid w:val="00CA497F"/>
    <w:rsid w:val="00CA71A1"/>
    <w:rsid w:val="00CA78AA"/>
    <w:rsid w:val="00CB04BA"/>
    <w:rsid w:val="00CB092A"/>
    <w:rsid w:val="00CB13FF"/>
    <w:rsid w:val="00CB1CE1"/>
    <w:rsid w:val="00CB2EA5"/>
    <w:rsid w:val="00CB602A"/>
    <w:rsid w:val="00CB6304"/>
    <w:rsid w:val="00CB66E9"/>
    <w:rsid w:val="00CB6846"/>
    <w:rsid w:val="00CB7428"/>
    <w:rsid w:val="00CB7483"/>
    <w:rsid w:val="00CB748E"/>
    <w:rsid w:val="00CC0FB7"/>
    <w:rsid w:val="00CC1F46"/>
    <w:rsid w:val="00CC224E"/>
    <w:rsid w:val="00CC23A5"/>
    <w:rsid w:val="00CC2F65"/>
    <w:rsid w:val="00CC38A4"/>
    <w:rsid w:val="00CC3B77"/>
    <w:rsid w:val="00CC5A4A"/>
    <w:rsid w:val="00CC5B06"/>
    <w:rsid w:val="00CC7AE9"/>
    <w:rsid w:val="00CD118D"/>
    <w:rsid w:val="00CD12CF"/>
    <w:rsid w:val="00CD1904"/>
    <w:rsid w:val="00CD1BF8"/>
    <w:rsid w:val="00CD285D"/>
    <w:rsid w:val="00CD36C8"/>
    <w:rsid w:val="00CD3DAB"/>
    <w:rsid w:val="00CD4E6A"/>
    <w:rsid w:val="00CD4EDB"/>
    <w:rsid w:val="00CD5C8A"/>
    <w:rsid w:val="00CD6955"/>
    <w:rsid w:val="00CE0CF7"/>
    <w:rsid w:val="00CE1542"/>
    <w:rsid w:val="00CE16FA"/>
    <w:rsid w:val="00CE258F"/>
    <w:rsid w:val="00CE287A"/>
    <w:rsid w:val="00CE4E76"/>
    <w:rsid w:val="00CE56F1"/>
    <w:rsid w:val="00CE6759"/>
    <w:rsid w:val="00CE76D3"/>
    <w:rsid w:val="00CE779D"/>
    <w:rsid w:val="00CF0A21"/>
    <w:rsid w:val="00CF12B3"/>
    <w:rsid w:val="00CF236D"/>
    <w:rsid w:val="00CF2F68"/>
    <w:rsid w:val="00CF3152"/>
    <w:rsid w:val="00CF40E6"/>
    <w:rsid w:val="00CF427C"/>
    <w:rsid w:val="00CF4D81"/>
    <w:rsid w:val="00CF4FEE"/>
    <w:rsid w:val="00CF60CB"/>
    <w:rsid w:val="00CF6B0E"/>
    <w:rsid w:val="00D00B32"/>
    <w:rsid w:val="00D01BFC"/>
    <w:rsid w:val="00D021B5"/>
    <w:rsid w:val="00D0224E"/>
    <w:rsid w:val="00D02D4E"/>
    <w:rsid w:val="00D032EE"/>
    <w:rsid w:val="00D04483"/>
    <w:rsid w:val="00D044BF"/>
    <w:rsid w:val="00D04EA0"/>
    <w:rsid w:val="00D07BB7"/>
    <w:rsid w:val="00D11161"/>
    <w:rsid w:val="00D11F54"/>
    <w:rsid w:val="00D1291A"/>
    <w:rsid w:val="00D134AA"/>
    <w:rsid w:val="00D13B27"/>
    <w:rsid w:val="00D13D31"/>
    <w:rsid w:val="00D1404F"/>
    <w:rsid w:val="00D14A63"/>
    <w:rsid w:val="00D17AD3"/>
    <w:rsid w:val="00D22EB7"/>
    <w:rsid w:val="00D23105"/>
    <w:rsid w:val="00D2379D"/>
    <w:rsid w:val="00D23D1E"/>
    <w:rsid w:val="00D241AC"/>
    <w:rsid w:val="00D24EB2"/>
    <w:rsid w:val="00D26A97"/>
    <w:rsid w:val="00D273B1"/>
    <w:rsid w:val="00D302FD"/>
    <w:rsid w:val="00D306E5"/>
    <w:rsid w:val="00D313CE"/>
    <w:rsid w:val="00D3269C"/>
    <w:rsid w:val="00D330F9"/>
    <w:rsid w:val="00D33194"/>
    <w:rsid w:val="00D33FAF"/>
    <w:rsid w:val="00D3416C"/>
    <w:rsid w:val="00D3461C"/>
    <w:rsid w:val="00D34BD8"/>
    <w:rsid w:val="00D35828"/>
    <w:rsid w:val="00D36319"/>
    <w:rsid w:val="00D40924"/>
    <w:rsid w:val="00D421A3"/>
    <w:rsid w:val="00D42241"/>
    <w:rsid w:val="00D44373"/>
    <w:rsid w:val="00D44806"/>
    <w:rsid w:val="00D449FF"/>
    <w:rsid w:val="00D45467"/>
    <w:rsid w:val="00D45E9B"/>
    <w:rsid w:val="00D505F2"/>
    <w:rsid w:val="00D51479"/>
    <w:rsid w:val="00D52241"/>
    <w:rsid w:val="00D52F89"/>
    <w:rsid w:val="00D53217"/>
    <w:rsid w:val="00D5559A"/>
    <w:rsid w:val="00D565D0"/>
    <w:rsid w:val="00D57587"/>
    <w:rsid w:val="00D61709"/>
    <w:rsid w:val="00D627B7"/>
    <w:rsid w:val="00D636B9"/>
    <w:rsid w:val="00D63B72"/>
    <w:rsid w:val="00D641FC"/>
    <w:rsid w:val="00D65364"/>
    <w:rsid w:val="00D66A58"/>
    <w:rsid w:val="00D66F0F"/>
    <w:rsid w:val="00D67855"/>
    <w:rsid w:val="00D6790E"/>
    <w:rsid w:val="00D70C36"/>
    <w:rsid w:val="00D70DB2"/>
    <w:rsid w:val="00D71FCD"/>
    <w:rsid w:val="00D72FFC"/>
    <w:rsid w:val="00D73A97"/>
    <w:rsid w:val="00D73F34"/>
    <w:rsid w:val="00D74005"/>
    <w:rsid w:val="00D74033"/>
    <w:rsid w:val="00D74159"/>
    <w:rsid w:val="00D7528A"/>
    <w:rsid w:val="00D756AB"/>
    <w:rsid w:val="00D75AB5"/>
    <w:rsid w:val="00D76B55"/>
    <w:rsid w:val="00D773DA"/>
    <w:rsid w:val="00D77806"/>
    <w:rsid w:val="00D8088E"/>
    <w:rsid w:val="00D8237A"/>
    <w:rsid w:val="00D82410"/>
    <w:rsid w:val="00D83DE0"/>
    <w:rsid w:val="00D84DEE"/>
    <w:rsid w:val="00D86774"/>
    <w:rsid w:val="00D87C10"/>
    <w:rsid w:val="00D902B7"/>
    <w:rsid w:val="00D912E1"/>
    <w:rsid w:val="00D92BCD"/>
    <w:rsid w:val="00D9493E"/>
    <w:rsid w:val="00D95007"/>
    <w:rsid w:val="00D96885"/>
    <w:rsid w:val="00DA284D"/>
    <w:rsid w:val="00DA2BC0"/>
    <w:rsid w:val="00DA3394"/>
    <w:rsid w:val="00DA36F7"/>
    <w:rsid w:val="00DA402A"/>
    <w:rsid w:val="00DA5323"/>
    <w:rsid w:val="00DA532F"/>
    <w:rsid w:val="00DA6E4C"/>
    <w:rsid w:val="00DA701C"/>
    <w:rsid w:val="00DA74AA"/>
    <w:rsid w:val="00DA765F"/>
    <w:rsid w:val="00DA7F75"/>
    <w:rsid w:val="00DB0C2E"/>
    <w:rsid w:val="00DB0FFE"/>
    <w:rsid w:val="00DB11A3"/>
    <w:rsid w:val="00DB1934"/>
    <w:rsid w:val="00DB19D3"/>
    <w:rsid w:val="00DB2196"/>
    <w:rsid w:val="00DB2688"/>
    <w:rsid w:val="00DB3CEC"/>
    <w:rsid w:val="00DB4B39"/>
    <w:rsid w:val="00DB4DE8"/>
    <w:rsid w:val="00DB51EB"/>
    <w:rsid w:val="00DB59E4"/>
    <w:rsid w:val="00DB6263"/>
    <w:rsid w:val="00DC04DE"/>
    <w:rsid w:val="00DC0865"/>
    <w:rsid w:val="00DC2A55"/>
    <w:rsid w:val="00DC33B1"/>
    <w:rsid w:val="00DC54FC"/>
    <w:rsid w:val="00DC5B7C"/>
    <w:rsid w:val="00DC7D5A"/>
    <w:rsid w:val="00DD00C0"/>
    <w:rsid w:val="00DD0BFC"/>
    <w:rsid w:val="00DD193B"/>
    <w:rsid w:val="00DD1FA0"/>
    <w:rsid w:val="00DD5922"/>
    <w:rsid w:val="00DD68BB"/>
    <w:rsid w:val="00DD6937"/>
    <w:rsid w:val="00DD6FA8"/>
    <w:rsid w:val="00DE0736"/>
    <w:rsid w:val="00DE2404"/>
    <w:rsid w:val="00DE5288"/>
    <w:rsid w:val="00DE5FBA"/>
    <w:rsid w:val="00DE61E3"/>
    <w:rsid w:val="00DE79BE"/>
    <w:rsid w:val="00DF0E50"/>
    <w:rsid w:val="00DF2304"/>
    <w:rsid w:val="00DF2CA4"/>
    <w:rsid w:val="00DF32E7"/>
    <w:rsid w:val="00DF4614"/>
    <w:rsid w:val="00DF4D56"/>
    <w:rsid w:val="00DF4EE6"/>
    <w:rsid w:val="00DF5B32"/>
    <w:rsid w:val="00DF5E96"/>
    <w:rsid w:val="00DF60B8"/>
    <w:rsid w:val="00DF695C"/>
    <w:rsid w:val="00DF6ADC"/>
    <w:rsid w:val="00DF7791"/>
    <w:rsid w:val="00E0034C"/>
    <w:rsid w:val="00E003BD"/>
    <w:rsid w:val="00E01529"/>
    <w:rsid w:val="00E0171A"/>
    <w:rsid w:val="00E03720"/>
    <w:rsid w:val="00E03E4D"/>
    <w:rsid w:val="00E03F2B"/>
    <w:rsid w:val="00E05DA7"/>
    <w:rsid w:val="00E0623B"/>
    <w:rsid w:val="00E062BE"/>
    <w:rsid w:val="00E071AC"/>
    <w:rsid w:val="00E1039B"/>
    <w:rsid w:val="00E11584"/>
    <w:rsid w:val="00E11D28"/>
    <w:rsid w:val="00E12257"/>
    <w:rsid w:val="00E12BCC"/>
    <w:rsid w:val="00E156A5"/>
    <w:rsid w:val="00E15961"/>
    <w:rsid w:val="00E15FBE"/>
    <w:rsid w:val="00E17211"/>
    <w:rsid w:val="00E17745"/>
    <w:rsid w:val="00E17F94"/>
    <w:rsid w:val="00E2029F"/>
    <w:rsid w:val="00E22237"/>
    <w:rsid w:val="00E22393"/>
    <w:rsid w:val="00E230F1"/>
    <w:rsid w:val="00E25792"/>
    <w:rsid w:val="00E261F0"/>
    <w:rsid w:val="00E27CE4"/>
    <w:rsid w:val="00E30CD0"/>
    <w:rsid w:val="00E32462"/>
    <w:rsid w:val="00E32B5E"/>
    <w:rsid w:val="00E33523"/>
    <w:rsid w:val="00E33C2D"/>
    <w:rsid w:val="00E33DE9"/>
    <w:rsid w:val="00E34265"/>
    <w:rsid w:val="00E34648"/>
    <w:rsid w:val="00E36045"/>
    <w:rsid w:val="00E368BF"/>
    <w:rsid w:val="00E368CC"/>
    <w:rsid w:val="00E36D17"/>
    <w:rsid w:val="00E37604"/>
    <w:rsid w:val="00E37C61"/>
    <w:rsid w:val="00E37DDE"/>
    <w:rsid w:val="00E40166"/>
    <w:rsid w:val="00E4041A"/>
    <w:rsid w:val="00E404E2"/>
    <w:rsid w:val="00E41025"/>
    <w:rsid w:val="00E41ADA"/>
    <w:rsid w:val="00E42401"/>
    <w:rsid w:val="00E4253B"/>
    <w:rsid w:val="00E431A3"/>
    <w:rsid w:val="00E44B4A"/>
    <w:rsid w:val="00E45305"/>
    <w:rsid w:val="00E45E58"/>
    <w:rsid w:val="00E4609D"/>
    <w:rsid w:val="00E46EB1"/>
    <w:rsid w:val="00E46FFD"/>
    <w:rsid w:val="00E47454"/>
    <w:rsid w:val="00E47D20"/>
    <w:rsid w:val="00E5249D"/>
    <w:rsid w:val="00E53DA4"/>
    <w:rsid w:val="00E56732"/>
    <w:rsid w:val="00E57C9F"/>
    <w:rsid w:val="00E57D12"/>
    <w:rsid w:val="00E57DDA"/>
    <w:rsid w:val="00E57FF5"/>
    <w:rsid w:val="00E611C4"/>
    <w:rsid w:val="00E618B6"/>
    <w:rsid w:val="00E628A1"/>
    <w:rsid w:val="00E62916"/>
    <w:rsid w:val="00E6313A"/>
    <w:rsid w:val="00E63448"/>
    <w:rsid w:val="00E662FC"/>
    <w:rsid w:val="00E702E4"/>
    <w:rsid w:val="00E72FE8"/>
    <w:rsid w:val="00E73488"/>
    <w:rsid w:val="00E75DFB"/>
    <w:rsid w:val="00E75F20"/>
    <w:rsid w:val="00E76C97"/>
    <w:rsid w:val="00E772DF"/>
    <w:rsid w:val="00E82056"/>
    <w:rsid w:val="00E823D6"/>
    <w:rsid w:val="00E84A34"/>
    <w:rsid w:val="00E8598B"/>
    <w:rsid w:val="00E85E07"/>
    <w:rsid w:val="00E86FC6"/>
    <w:rsid w:val="00E9032C"/>
    <w:rsid w:val="00E91606"/>
    <w:rsid w:val="00E92195"/>
    <w:rsid w:val="00E9233D"/>
    <w:rsid w:val="00E9279A"/>
    <w:rsid w:val="00E931A6"/>
    <w:rsid w:val="00E95820"/>
    <w:rsid w:val="00E9588E"/>
    <w:rsid w:val="00E95D35"/>
    <w:rsid w:val="00E96938"/>
    <w:rsid w:val="00E97024"/>
    <w:rsid w:val="00EA0CEE"/>
    <w:rsid w:val="00EA3327"/>
    <w:rsid w:val="00EA3E10"/>
    <w:rsid w:val="00EA4052"/>
    <w:rsid w:val="00EA4640"/>
    <w:rsid w:val="00EA46CC"/>
    <w:rsid w:val="00EA557A"/>
    <w:rsid w:val="00EA5934"/>
    <w:rsid w:val="00EA5FF4"/>
    <w:rsid w:val="00EA66D7"/>
    <w:rsid w:val="00EA6CDE"/>
    <w:rsid w:val="00EB1172"/>
    <w:rsid w:val="00EB122A"/>
    <w:rsid w:val="00EB5737"/>
    <w:rsid w:val="00EB5AD0"/>
    <w:rsid w:val="00EB65D7"/>
    <w:rsid w:val="00EC0244"/>
    <w:rsid w:val="00EC110B"/>
    <w:rsid w:val="00EC1B82"/>
    <w:rsid w:val="00EC289E"/>
    <w:rsid w:val="00EC323F"/>
    <w:rsid w:val="00EC4F24"/>
    <w:rsid w:val="00EC4FF1"/>
    <w:rsid w:val="00EC5919"/>
    <w:rsid w:val="00EC5C6D"/>
    <w:rsid w:val="00EC621C"/>
    <w:rsid w:val="00EC6437"/>
    <w:rsid w:val="00EC6D6B"/>
    <w:rsid w:val="00EC7577"/>
    <w:rsid w:val="00ED1C8A"/>
    <w:rsid w:val="00ED247F"/>
    <w:rsid w:val="00ED250C"/>
    <w:rsid w:val="00ED2F5A"/>
    <w:rsid w:val="00ED3B5D"/>
    <w:rsid w:val="00ED3D43"/>
    <w:rsid w:val="00ED3F85"/>
    <w:rsid w:val="00ED40DA"/>
    <w:rsid w:val="00ED6901"/>
    <w:rsid w:val="00ED6A8E"/>
    <w:rsid w:val="00ED6D45"/>
    <w:rsid w:val="00EE0D68"/>
    <w:rsid w:val="00EE0DD4"/>
    <w:rsid w:val="00EE0F8C"/>
    <w:rsid w:val="00EE3519"/>
    <w:rsid w:val="00EE3C37"/>
    <w:rsid w:val="00EE3FEF"/>
    <w:rsid w:val="00EE43C6"/>
    <w:rsid w:val="00EE612A"/>
    <w:rsid w:val="00EE6E15"/>
    <w:rsid w:val="00EE74C3"/>
    <w:rsid w:val="00EE788E"/>
    <w:rsid w:val="00EE7EF3"/>
    <w:rsid w:val="00EF075C"/>
    <w:rsid w:val="00EF18F8"/>
    <w:rsid w:val="00EF2B82"/>
    <w:rsid w:val="00EF31B7"/>
    <w:rsid w:val="00EF3279"/>
    <w:rsid w:val="00EF4DFD"/>
    <w:rsid w:val="00EF67E3"/>
    <w:rsid w:val="00EF6DF5"/>
    <w:rsid w:val="00F01096"/>
    <w:rsid w:val="00F01E61"/>
    <w:rsid w:val="00F02358"/>
    <w:rsid w:val="00F023C8"/>
    <w:rsid w:val="00F029FA"/>
    <w:rsid w:val="00F02A4A"/>
    <w:rsid w:val="00F03211"/>
    <w:rsid w:val="00F04B18"/>
    <w:rsid w:val="00F051DB"/>
    <w:rsid w:val="00F061FA"/>
    <w:rsid w:val="00F07D89"/>
    <w:rsid w:val="00F07EEC"/>
    <w:rsid w:val="00F105A2"/>
    <w:rsid w:val="00F10C67"/>
    <w:rsid w:val="00F158B6"/>
    <w:rsid w:val="00F15AA5"/>
    <w:rsid w:val="00F173A0"/>
    <w:rsid w:val="00F1754A"/>
    <w:rsid w:val="00F1795C"/>
    <w:rsid w:val="00F2059C"/>
    <w:rsid w:val="00F2242B"/>
    <w:rsid w:val="00F2442D"/>
    <w:rsid w:val="00F24B31"/>
    <w:rsid w:val="00F24CC4"/>
    <w:rsid w:val="00F270AA"/>
    <w:rsid w:val="00F27C88"/>
    <w:rsid w:val="00F30664"/>
    <w:rsid w:val="00F312FB"/>
    <w:rsid w:val="00F31BC2"/>
    <w:rsid w:val="00F33426"/>
    <w:rsid w:val="00F35448"/>
    <w:rsid w:val="00F3675F"/>
    <w:rsid w:val="00F37252"/>
    <w:rsid w:val="00F40530"/>
    <w:rsid w:val="00F4101C"/>
    <w:rsid w:val="00F424DD"/>
    <w:rsid w:val="00F42F56"/>
    <w:rsid w:val="00F4358B"/>
    <w:rsid w:val="00F44546"/>
    <w:rsid w:val="00F45504"/>
    <w:rsid w:val="00F46D73"/>
    <w:rsid w:val="00F5031B"/>
    <w:rsid w:val="00F50FAD"/>
    <w:rsid w:val="00F5132A"/>
    <w:rsid w:val="00F5279A"/>
    <w:rsid w:val="00F527F8"/>
    <w:rsid w:val="00F54929"/>
    <w:rsid w:val="00F5495A"/>
    <w:rsid w:val="00F5501D"/>
    <w:rsid w:val="00F5644A"/>
    <w:rsid w:val="00F5732E"/>
    <w:rsid w:val="00F57E2D"/>
    <w:rsid w:val="00F57FC4"/>
    <w:rsid w:val="00F6019C"/>
    <w:rsid w:val="00F601EF"/>
    <w:rsid w:val="00F610FB"/>
    <w:rsid w:val="00F634A6"/>
    <w:rsid w:val="00F63534"/>
    <w:rsid w:val="00F6452E"/>
    <w:rsid w:val="00F64695"/>
    <w:rsid w:val="00F64F8E"/>
    <w:rsid w:val="00F654E5"/>
    <w:rsid w:val="00F66739"/>
    <w:rsid w:val="00F70C9D"/>
    <w:rsid w:val="00F70D18"/>
    <w:rsid w:val="00F71366"/>
    <w:rsid w:val="00F71B27"/>
    <w:rsid w:val="00F71D5E"/>
    <w:rsid w:val="00F734EB"/>
    <w:rsid w:val="00F73871"/>
    <w:rsid w:val="00F7491D"/>
    <w:rsid w:val="00F75AFD"/>
    <w:rsid w:val="00F77AD3"/>
    <w:rsid w:val="00F77E2B"/>
    <w:rsid w:val="00F81377"/>
    <w:rsid w:val="00F81D02"/>
    <w:rsid w:val="00F8380B"/>
    <w:rsid w:val="00F8410F"/>
    <w:rsid w:val="00F846AD"/>
    <w:rsid w:val="00F85623"/>
    <w:rsid w:val="00F86A4C"/>
    <w:rsid w:val="00F87843"/>
    <w:rsid w:val="00F87982"/>
    <w:rsid w:val="00F87B87"/>
    <w:rsid w:val="00F90152"/>
    <w:rsid w:val="00F901FE"/>
    <w:rsid w:val="00F91523"/>
    <w:rsid w:val="00F91EBA"/>
    <w:rsid w:val="00F93014"/>
    <w:rsid w:val="00F94381"/>
    <w:rsid w:val="00F9510D"/>
    <w:rsid w:val="00F95A38"/>
    <w:rsid w:val="00F96426"/>
    <w:rsid w:val="00F96B23"/>
    <w:rsid w:val="00FA131E"/>
    <w:rsid w:val="00FA1913"/>
    <w:rsid w:val="00FA1DC4"/>
    <w:rsid w:val="00FA31BE"/>
    <w:rsid w:val="00FA424B"/>
    <w:rsid w:val="00FA46C9"/>
    <w:rsid w:val="00FA578E"/>
    <w:rsid w:val="00FB094B"/>
    <w:rsid w:val="00FB10EE"/>
    <w:rsid w:val="00FB1293"/>
    <w:rsid w:val="00FB1A4A"/>
    <w:rsid w:val="00FB234A"/>
    <w:rsid w:val="00FB237F"/>
    <w:rsid w:val="00FB296F"/>
    <w:rsid w:val="00FB7F50"/>
    <w:rsid w:val="00FC046B"/>
    <w:rsid w:val="00FC099D"/>
    <w:rsid w:val="00FC28CC"/>
    <w:rsid w:val="00FC2B39"/>
    <w:rsid w:val="00FC43BC"/>
    <w:rsid w:val="00FC4C87"/>
    <w:rsid w:val="00FC5AD6"/>
    <w:rsid w:val="00FC5B93"/>
    <w:rsid w:val="00FC63F6"/>
    <w:rsid w:val="00FC69E2"/>
    <w:rsid w:val="00FC74C3"/>
    <w:rsid w:val="00FC7EC9"/>
    <w:rsid w:val="00FD03A1"/>
    <w:rsid w:val="00FD0591"/>
    <w:rsid w:val="00FD0CE3"/>
    <w:rsid w:val="00FD35B9"/>
    <w:rsid w:val="00FD4A20"/>
    <w:rsid w:val="00FD4BD3"/>
    <w:rsid w:val="00FD581B"/>
    <w:rsid w:val="00FD5E90"/>
    <w:rsid w:val="00FD6945"/>
    <w:rsid w:val="00FD7278"/>
    <w:rsid w:val="00FD7633"/>
    <w:rsid w:val="00FE029B"/>
    <w:rsid w:val="00FE0531"/>
    <w:rsid w:val="00FE116F"/>
    <w:rsid w:val="00FE121B"/>
    <w:rsid w:val="00FE200D"/>
    <w:rsid w:val="00FE2256"/>
    <w:rsid w:val="00FE2296"/>
    <w:rsid w:val="00FE2826"/>
    <w:rsid w:val="00FE29F4"/>
    <w:rsid w:val="00FE2C62"/>
    <w:rsid w:val="00FE3754"/>
    <w:rsid w:val="00FE3A1A"/>
    <w:rsid w:val="00FE55EF"/>
    <w:rsid w:val="00FE5683"/>
    <w:rsid w:val="00FE6817"/>
    <w:rsid w:val="00FE76BB"/>
    <w:rsid w:val="00FE7701"/>
    <w:rsid w:val="00FE77BC"/>
    <w:rsid w:val="00FE7B87"/>
    <w:rsid w:val="00FF01D7"/>
    <w:rsid w:val="00FF02F3"/>
    <w:rsid w:val="00FF0402"/>
    <w:rsid w:val="00FF08CE"/>
    <w:rsid w:val="00FF23B9"/>
    <w:rsid w:val="00FF4C43"/>
    <w:rsid w:val="00FF6211"/>
    <w:rsid w:val="00FF67B8"/>
    <w:rsid w:val="00FF6E7D"/>
    <w:rsid w:val="00FF79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50">
      <o:colormru v:ext="edit" colors="#fcf"/>
      <o:colormenu v:ext="edit" fillcolor="#fc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te-IN"/>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lsdException w:name="toc 2" w:semiHidden="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nhideWhenUsed="0" w:qFormat="1"/>
    <w:lsdException w:name="Emphasis" w:semiHidden="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nhideWhenUsed="0"/>
    <w:lsdException w:name="Table Theme" w:locked="1"/>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qFormat="1"/>
  </w:latentStyles>
  <w:style w:type="paragraph" w:default="1" w:styleId="Normal">
    <w:name w:val="Normal"/>
    <w:qFormat/>
    <w:rsid w:val="00CA0106"/>
    <w:pPr>
      <w:spacing w:after="200" w:line="276" w:lineRule="auto"/>
    </w:pPr>
    <w:rPr>
      <w:sz w:val="22"/>
      <w:szCs w:val="22"/>
      <w:lang w:val="en-IN" w:eastAsia="en-IN" w:bidi="ar-SA"/>
    </w:rPr>
  </w:style>
  <w:style w:type="paragraph" w:styleId="Heading1">
    <w:name w:val="heading 1"/>
    <w:basedOn w:val="Normal"/>
    <w:next w:val="Normal"/>
    <w:link w:val="Heading1Char"/>
    <w:uiPriority w:val="99"/>
    <w:qFormat/>
    <w:rsid w:val="003B63E2"/>
    <w:pPr>
      <w:keepNext/>
      <w:keepLines/>
      <w:spacing w:before="480" w:after="0" w:line="360" w:lineRule="auto"/>
      <w:jc w:val="center"/>
      <w:outlineLvl w:val="0"/>
    </w:pPr>
    <w:rPr>
      <w:b/>
      <w:bCs/>
      <w:caps/>
      <w:color w:val="000000"/>
      <w:sz w:val="28"/>
      <w:szCs w:val="28"/>
    </w:rPr>
  </w:style>
  <w:style w:type="paragraph" w:styleId="Heading2">
    <w:name w:val="heading 2"/>
    <w:basedOn w:val="Normal"/>
    <w:link w:val="Heading2Char"/>
    <w:uiPriority w:val="99"/>
    <w:qFormat/>
    <w:rsid w:val="00985E5E"/>
    <w:pPr>
      <w:spacing w:before="100" w:beforeAutospacing="1" w:after="100" w:afterAutospacing="1" w:line="240" w:lineRule="auto"/>
      <w:outlineLvl w:val="1"/>
    </w:pPr>
    <w:rPr>
      <w:b/>
      <w:bCs/>
      <w:sz w:val="36"/>
      <w:szCs w:val="36"/>
    </w:rPr>
  </w:style>
  <w:style w:type="paragraph" w:styleId="Heading3">
    <w:name w:val="heading 3"/>
    <w:basedOn w:val="Normal"/>
    <w:next w:val="Normal"/>
    <w:link w:val="Heading3Char"/>
    <w:uiPriority w:val="99"/>
    <w:qFormat/>
    <w:rsid w:val="00AB75AC"/>
    <w:pPr>
      <w:keepNext/>
      <w:tabs>
        <w:tab w:val="num" w:pos="2160"/>
      </w:tabs>
      <w:spacing w:before="240" w:after="60" w:line="240" w:lineRule="auto"/>
      <w:ind w:left="2160" w:hanging="720"/>
      <w:outlineLvl w:val="2"/>
    </w:pPr>
    <w:rPr>
      <w:rFonts w:ascii="Cambria" w:hAnsi="Cambria"/>
      <w:b/>
      <w:bCs/>
      <w:sz w:val="26"/>
      <w:szCs w:val="26"/>
      <w:lang w:val="en-US" w:eastAsia="en-US"/>
    </w:rPr>
  </w:style>
  <w:style w:type="paragraph" w:styleId="Heading4">
    <w:name w:val="heading 4"/>
    <w:basedOn w:val="Normal"/>
    <w:next w:val="Normal"/>
    <w:link w:val="Heading4Char"/>
    <w:uiPriority w:val="99"/>
    <w:qFormat/>
    <w:rsid w:val="00AB75AC"/>
    <w:pPr>
      <w:keepNext/>
      <w:suppressAutoHyphens/>
      <w:spacing w:before="240" w:after="60" w:line="240" w:lineRule="auto"/>
      <w:outlineLvl w:val="3"/>
    </w:pPr>
    <w:rPr>
      <w:b/>
      <w:bCs/>
      <w:sz w:val="28"/>
      <w:szCs w:val="28"/>
      <w:lang w:val="en-US" w:eastAsia="ar-SA"/>
    </w:rPr>
  </w:style>
  <w:style w:type="paragraph" w:styleId="Heading5">
    <w:name w:val="heading 5"/>
    <w:basedOn w:val="Normal"/>
    <w:next w:val="Normal"/>
    <w:link w:val="Heading5Char"/>
    <w:uiPriority w:val="99"/>
    <w:qFormat/>
    <w:rsid w:val="00AB75AC"/>
    <w:pPr>
      <w:tabs>
        <w:tab w:val="num" w:pos="3600"/>
      </w:tabs>
      <w:spacing w:before="240" w:after="60" w:line="240" w:lineRule="auto"/>
      <w:ind w:left="3600" w:hanging="720"/>
      <w:outlineLvl w:val="4"/>
    </w:pPr>
    <w:rPr>
      <w:b/>
      <w:bCs/>
      <w:i/>
      <w:iCs/>
      <w:sz w:val="26"/>
      <w:szCs w:val="26"/>
      <w:lang w:val="en-US" w:eastAsia="en-US"/>
    </w:rPr>
  </w:style>
  <w:style w:type="paragraph" w:styleId="Heading6">
    <w:name w:val="heading 6"/>
    <w:basedOn w:val="Normal"/>
    <w:next w:val="Normal"/>
    <w:link w:val="Heading6Char"/>
    <w:uiPriority w:val="99"/>
    <w:qFormat/>
    <w:rsid w:val="004D1F97"/>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9"/>
    <w:qFormat/>
    <w:rsid w:val="00AB75AC"/>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uiPriority w:val="99"/>
    <w:qFormat/>
    <w:rsid w:val="00AB75AC"/>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uiPriority w:val="99"/>
    <w:qFormat/>
    <w:rsid w:val="00AB75AC"/>
    <w:pPr>
      <w:tabs>
        <w:tab w:val="num" w:pos="6480"/>
      </w:tabs>
      <w:spacing w:before="240" w:after="60" w:line="240" w:lineRule="auto"/>
      <w:ind w:left="6480" w:hanging="720"/>
      <w:outlineLvl w:val="8"/>
    </w:pPr>
    <w:rPr>
      <w:rFonts w:ascii="Cambria" w:hAnsi="Cambria"/>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B63E2"/>
    <w:rPr>
      <w:rFonts w:eastAsia="Times New Roman" w:cs="Times New Roman"/>
      <w:b/>
      <w:bCs/>
      <w:caps/>
      <w:color w:val="000000"/>
      <w:sz w:val="28"/>
      <w:szCs w:val="28"/>
    </w:rPr>
  </w:style>
  <w:style w:type="character" w:customStyle="1" w:styleId="Heading2Char">
    <w:name w:val="Heading 2 Char"/>
    <w:basedOn w:val="DefaultParagraphFont"/>
    <w:link w:val="Heading2"/>
    <w:uiPriority w:val="99"/>
    <w:locked/>
    <w:rsid w:val="00985E5E"/>
    <w:rPr>
      <w:rFonts w:ascii="Times New Roman" w:hAnsi="Times New Roman" w:cs="Times New Roman"/>
      <w:b/>
      <w:bCs/>
      <w:sz w:val="36"/>
      <w:szCs w:val="36"/>
    </w:rPr>
  </w:style>
  <w:style w:type="character" w:customStyle="1" w:styleId="Heading3Char">
    <w:name w:val="Heading 3 Char"/>
    <w:basedOn w:val="DefaultParagraphFont"/>
    <w:link w:val="Heading3"/>
    <w:uiPriority w:val="99"/>
    <w:locked/>
    <w:rsid w:val="00AB75AC"/>
    <w:rPr>
      <w:rFonts w:ascii="Cambria" w:hAnsi="Cambria" w:cs="Times New Roman"/>
      <w:b/>
      <w:bCs/>
      <w:sz w:val="26"/>
      <w:szCs w:val="26"/>
      <w:lang w:val="en-US" w:eastAsia="en-US"/>
    </w:rPr>
  </w:style>
  <w:style w:type="character" w:customStyle="1" w:styleId="Heading4Char">
    <w:name w:val="Heading 4 Char"/>
    <w:basedOn w:val="DefaultParagraphFont"/>
    <w:link w:val="Heading4"/>
    <w:uiPriority w:val="99"/>
    <w:locked/>
    <w:rsid w:val="00AB75AC"/>
    <w:rPr>
      <w:rFonts w:ascii="Calibri" w:hAnsi="Calibri" w:cs="Times New Roman"/>
      <w:b/>
      <w:bCs/>
      <w:sz w:val="28"/>
      <w:szCs w:val="28"/>
      <w:lang w:val="en-US" w:eastAsia="ar-SA" w:bidi="ar-SA"/>
    </w:rPr>
  </w:style>
  <w:style w:type="character" w:customStyle="1" w:styleId="Heading5Char">
    <w:name w:val="Heading 5 Char"/>
    <w:basedOn w:val="DefaultParagraphFont"/>
    <w:link w:val="Heading5"/>
    <w:uiPriority w:val="99"/>
    <w:locked/>
    <w:rsid w:val="00AB75AC"/>
    <w:rPr>
      <w:rFonts w:ascii="Calibri" w:hAnsi="Calibri" w:cs="Times New Roman"/>
      <w:b/>
      <w:bCs/>
      <w:i/>
      <w:iCs/>
      <w:sz w:val="26"/>
      <w:szCs w:val="26"/>
      <w:lang w:val="en-US" w:eastAsia="en-US"/>
    </w:rPr>
  </w:style>
  <w:style w:type="character" w:customStyle="1" w:styleId="Heading6Char">
    <w:name w:val="Heading 6 Char"/>
    <w:basedOn w:val="DefaultParagraphFont"/>
    <w:link w:val="Heading6"/>
    <w:uiPriority w:val="99"/>
    <w:locked/>
    <w:rsid w:val="004D1F97"/>
    <w:rPr>
      <w:rFonts w:ascii="Cambria" w:hAnsi="Cambria" w:cs="Times New Roman"/>
      <w:i/>
      <w:iCs/>
      <w:color w:val="243F60"/>
    </w:rPr>
  </w:style>
  <w:style w:type="character" w:customStyle="1" w:styleId="Heading7Char">
    <w:name w:val="Heading 7 Char"/>
    <w:basedOn w:val="DefaultParagraphFont"/>
    <w:link w:val="Heading7"/>
    <w:uiPriority w:val="99"/>
    <w:locked/>
    <w:rsid w:val="00AB75AC"/>
    <w:rPr>
      <w:rFonts w:ascii="Calibri" w:hAnsi="Calibri" w:cs="Times New Roman"/>
      <w:sz w:val="24"/>
      <w:szCs w:val="24"/>
      <w:lang w:val="en-US" w:eastAsia="en-US"/>
    </w:rPr>
  </w:style>
  <w:style w:type="character" w:customStyle="1" w:styleId="Heading8Char">
    <w:name w:val="Heading 8 Char"/>
    <w:basedOn w:val="DefaultParagraphFont"/>
    <w:link w:val="Heading8"/>
    <w:uiPriority w:val="99"/>
    <w:locked/>
    <w:rsid w:val="00AB75AC"/>
    <w:rPr>
      <w:rFonts w:ascii="Calibri" w:hAnsi="Calibri" w:cs="Times New Roman"/>
      <w:i/>
      <w:iCs/>
      <w:sz w:val="24"/>
      <w:szCs w:val="24"/>
      <w:lang w:val="en-US" w:eastAsia="en-US"/>
    </w:rPr>
  </w:style>
  <w:style w:type="character" w:customStyle="1" w:styleId="Heading9Char">
    <w:name w:val="Heading 9 Char"/>
    <w:basedOn w:val="DefaultParagraphFont"/>
    <w:link w:val="Heading9"/>
    <w:uiPriority w:val="99"/>
    <w:locked/>
    <w:rsid w:val="00AB75AC"/>
    <w:rPr>
      <w:rFonts w:ascii="Cambria" w:hAnsi="Cambria" w:cs="Times New Roman"/>
      <w:lang w:val="en-US" w:eastAsia="en-US"/>
    </w:rPr>
  </w:style>
  <w:style w:type="table" w:styleId="TableGrid">
    <w:name w:val="Table Grid"/>
    <w:basedOn w:val="TableNormal"/>
    <w:uiPriority w:val="99"/>
    <w:rsid w:val="00AB07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uiPriority w:val="99"/>
    <w:qFormat/>
    <w:rsid w:val="00B602BD"/>
    <w:pPr>
      <w:ind w:left="720"/>
    </w:pPr>
  </w:style>
  <w:style w:type="paragraph" w:customStyle="1" w:styleId="Default">
    <w:name w:val="Default"/>
    <w:link w:val="DefaultChar"/>
    <w:uiPriority w:val="99"/>
    <w:rsid w:val="00ED3F85"/>
    <w:pPr>
      <w:autoSpaceDE w:val="0"/>
      <w:autoSpaceDN w:val="0"/>
      <w:adjustRightInd w:val="0"/>
    </w:pPr>
    <w:rPr>
      <w:color w:val="000000"/>
      <w:sz w:val="24"/>
      <w:szCs w:val="24"/>
      <w:lang w:val="en-IN" w:eastAsia="en-IN" w:bidi="ar-SA"/>
    </w:rPr>
  </w:style>
  <w:style w:type="character" w:customStyle="1" w:styleId="m-5489739714066373568gmail-m6142705376974085542gmail-m4512052842650294493gmail-m-18265973643925867gmail-apple-converted-space">
    <w:name w:val="m_-5489739714066373568gmail-m_6142705376974085542gmail-m_4512052842650294493gmail-m_-18265973643925867gmail-apple-converted-space"/>
    <w:basedOn w:val="DefaultParagraphFont"/>
    <w:uiPriority w:val="99"/>
    <w:rsid w:val="002B7ECC"/>
    <w:rPr>
      <w:rFonts w:cs="Times New Roman"/>
    </w:rPr>
  </w:style>
  <w:style w:type="character" w:customStyle="1" w:styleId="il">
    <w:name w:val="il"/>
    <w:basedOn w:val="DefaultParagraphFont"/>
    <w:uiPriority w:val="99"/>
    <w:rsid w:val="00272839"/>
    <w:rPr>
      <w:rFonts w:cs="Times New Roman"/>
    </w:rPr>
  </w:style>
  <w:style w:type="character" w:customStyle="1" w:styleId="apple-converted-space">
    <w:name w:val="apple-converted-space"/>
    <w:basedOn w:val="DefaultParagraphFont"/>
    <w:uiPriority w:val="99"/>
    <w:rsid w:val="00272839"/>
    <w:rPr>
      <w:rFonts w:cs="Times New Roman"/>
    </w:rPr>
  </w:style>
  <w:style w:type="paragraph" w:styleId="NormalWeb">
    <w:name w:val="Normal (Web)"/>
    <w:basedOn w:val="Normal"/>
    <w:uiPriority w:val="99"/>
    <w:rsid w:val="00FB1A4A"/>
    <w:pPr>
      <w:spacing w:before="100" w:beforeAutospacing="1" w:after="100" w:afterAutospacing="1" w:line="240" w:lineRule="auto"/>
    </w:pPr>
    <w:rPr>
      <w:sz w:val="24"/>
      <w:szCs w:val="24"/>
    </w:rPr>
  </w:style>
  <w:style w:type="character" w:styleId="Emphasis">
    <w:name w:val="Emphasis"/>
    <w:basedOn w:val="DefaultParagraphFont"/>
    <w:uiPriority w:val="99"/>
    <w:qFormat/>
    <w:rsid w:val="002D2F70"/>
    <w:rPr>
      <w:rFonts w:cs="Times New Roman"/>
      <w:i/>
      <w:iCs/>
    </w:rPr>
  </w:style>
  <w:style w:type="paragraph" w:styleId="BalloonText">
    <w:name w:val="Balloon Text"/>
    <w:basedOn w:val="Normal"/>
    <w:link w:val="BalloonTextChar"/>
    <w:uiPriority w:val="99"/>
    <w:semiHidden/>
    <w:rsid w:val="00900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00BBD"/>
    <w:rPr>
      <w:rFonts w:ascii="Tahoma" w:hAnsi="Tahoma" w:cs="Tahoma"/>
      <w:sz w:val="16"/>
      <w:szCs w:val="16"/>
    </w:rPr>
  </w:style>
  <w:style w:type="paragraph" w:styleId="Header">
    <w:name w:val="header"/>
    <w:basedOn w:val="Normal"/>
    <w:link w:val="HeaderChar"/>
    <w:uiPriority w:val="99"/>
    <w:rsid w:val="00C91C8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91C8A"/>
    <w:rPr>
      <w:rFonts w:cs="Times New Roman"/>
    </w:rPr>
  </w:style>
  <w:style w:type="paragraph" w:styleId="Footer">
    <w:name w:val="footer"/>
    <w:basedOn w:val="Normal"/>
    <w:link w:val="FooterChar"/>
    <w:uiPriority w:val="99"/>
    <w:rsid w:val="00C91C8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91C8A"/>
    <w:rPr>
      <w:rFonts w:cs="Times New Roman"/>
    </w:rPr>
  </w:style>
  <w:style w:type="character" w:customStyle="1" w:styleId="mw-headline">
    <w:name w:val="mw-headline"/>
    <w:basedOn w:val="DefaultParagraphFont"/>
    <w:uiPriority w:val="99"/>
    <w:rsid w:val="00985E5E"/>
    <w:rPr>
      <w:rFonts w:cs="Times New Roman"/>
    </w:rPr>
  </w:style>
  <w:style w:type="character" w:styleId="Strong">
    <w:name w:val="Strong"/>
    <w:basedOn w:val="DefaultParagraphFont"/>
    <w:uiPriority w:val="99"/>
    <w:qFormat/>
    <w:rsid w:val="00985E5E"/>
    <w:rPr>
      <w:rFonts w:cs="Times New Roman"/>
      <w:b/>
      <w:bCs/>
    </w:rPr>
  </w:style>
  <w:style w:type="character" w:styleId="Hyperlink">
    <w:name w:val="Hyperlink"/>
    <w:basedOn w:val="DefaultParagraphFont"/>
    <w:uiPriority w:val="99"/>
    <w:rsid w:val="00452BFE"/>
    <w:rPr>
      <w:rFonts w:cs="Times New Roman"/>
      <w:color w:val="0000FF"/>
      <w:u w:val="single"/>
    </w:rPr>
  </w:style>
  <w:style w:type="paragraph" w:styleId="BodyText">
    <w:name w:val="Body Text"/>
    <w:basedOn w:val="Normal"/>
    <w:link w:val="BodyTextChar"/>
    <w:uiPriority w:val="99"/>
    <w:rsid w:val="0026532C"/>
    <w:pPr>
      <w:spacing w:after="0" w:line="240" w:lineRule="auto"/>
      <w:jc w:val="both"/>
    </w:pPr>
    <w:rPr>
      <w:sz w:val="24"/>
      <w:szCs w:val="24"/>
      <w:lang w:val="en-US" w:eastAsia="en-US"/>
    </w:rPr>
  </w:style>
  <w:style w:type="character" w:customStyle="1" w:styleId="BodyTextChar">
    <w:name w:val="Body Text Char"/>
    <w:basedOn w:val="DefaultParagraphFont"/>
    <w:link w:val="BodyText"/>
    <w:uiPriority w:val="99"/>
    <w:locked/>
    <w:rsid w:val="0026532C"/>
    <w:rPr>
      <w:rFonts w:ascii="Times New Roman" w:hAnsi="Times New Roman" w:cs="Times New Roman"/>
      <w:sz w:val="24"/>
      <w:szCs w:val="24"/>
      <w:lang w:val="en-US" w:eastAsia="en-US"/>
    </w:rPr>
  </w:style>
  <w:style w:type="paragraph" w:styleId="TOCHeading">
    <w:name w:val="TOC Heading"/>
    <w:basedOn w:val="Heading1"/>
    <w:next w:val="Normal"/>
    <w:uiPriority w:val="99"/>
    <w:qFormat/>
    <w:rsid w:val="00E618B6"/>
    <w:pPr>
      <w:spacing w:line="276" w:lineRule="auto"/>
      <w:jc w:val="left"/>
      <w:outlineLvl w:val="9"/>
    </w:pPr>
    <w:rPr>
      <w:rFonts w:ascii="Cambria" w:hAnsi="Cambria"/>
      <w:caps w:val="0"/>
      <w:color w:val="365F91"/>
      <w:lang w:val="en-US" w:eastAsia="ja-JP"/>
    </w:rPr>
  </w:style>
  <w:style w:type="paragraph" w:styleId="TOC1">
    <w:name w:val="toc 1"/>
    <w:basedOn w:val="Normal"/>
    <w:next w:val="Normal"/>
    <w:autoRedefine/>
    <w:uiPriority w:val="99"/>
    <w:semiHidden/>
    <w:rsid w:val="00E618B6"/>
    <w:pPr>
      <w:spacing w:after="100"/>
    </w:pPr>
  </w:style>
  <w:style w:type="paragraph" w:styleId="TOC2">
    <w:name w:val="toc 2"/>
    <w:basedOn w:val="Normal"/>
    <w:next w:val="Normal"/>
    <w:autoRedefine/>
    <w:uiPriority w:val="99"/>
    <w:semiHidden/>
    <w:rsid w:val="00E618B6"/>
    <w:pPr>
      <w:spacing w:after="100"/>
      <w:ind w:left="220"/>
    </w:pPr>
  </w:style>
  <w:style w:type="paragraph" w:styleId="Title">
    <w:name w:val="Title"/>
    <w:basedOn w:val="Normal"/>
    <w:link w:val="TitleChar"/>
    <w:uiPriority w:val="99"/>
    <w:qFormat/>
    <w:rsid w:val="00667A49"/>
    <w:pPr>
      <w:spacing w:after="0" w:line="240" w:lineRule="auto"/>
      <w:jc w:val="center"/>
    </w:pPr>
    <w:rPr>
      <w:b/>
      <w:bCs/>
      <w:sz w:val="32"/>
      <w:szCs w:val="24"/>
      <w:lang w:val="en-US" w:eastAsia="en-US"/>
    </w:rPr>
  </w:style>
  <w:style w:type="character" w:customStyle="1" w:styleId="TitleChar">
    <w:name w:val="Title Char"/>
    <w:basedOn w:val="DefaultParagraphFont"/>
    <w:link w:val="Title"/>
    <w:uiPriority w:val="99"/>
    <w:locked/>
    <w:rsid w:val="00667A49"/>
    <w:rPr>
      <w:rFonts w:ascii="Times New Roman" w:hAnsi="Times New Roman" w:cs="Times New Roman"/>
      <w:b/>
      <w:bCs/>
      <w:sz w:val="24"/>
      <w:szCs w:val="24"/>
      <w:lang w:val="en-US" w:eastAsia="en-US"/>
    </w:rPr>
  </w:style>
  <w:style w:type="paragraph" w:styleId="NoSpacing">
    <w:name w:val="No Spacing"/>
    <w:link w:val="NoSpacingChar"/>
    <w:uiPriority w:val="99"/>
    <w:qFormat/>
    <w:rsid w:val="00CF4FEE"/>
    <w:rPr>
      <w:sz w:val="22"/>
      <w:szCs w:val="22"/>
      <w:lang w:bidi="ar-SA"/>
    </w:rPr>
  </w:style>
  <w:style w:type="character" w:customStyle="1" w:styleId="Tableofcontents">
    <w:name w:val="Table of contents_"/>
    <w:basedOn w:val="DefaultParagraphFont"/>
    <w:link w:val="Tableofcontents0"/>
    <w:uiPriority w:val="99"/>
    <w:locked/>
    <w:rsid w:val="00465C82"/>
    <w:rPr>
      <w:rFonts w:ascii="Times New Roman" w:hAnsi="Times New Roman" w:cs="Times New Roman"/>
      <w:shd w:val="clear" w:color="auto" w:fill="FFFFFF"/>
    </w:rPr>
  </w:style>
  <w:style w:type="paragraph" w:customStyle="1" w:styleId="Tableofcontents0">
    <w:name w:val="Table of contents"/>
    <w:basedOn w:val="Normal"/>
    <w:link w:val="Tableofcontents"/>
    <w:uiPriority w:val="99"/>
    <w:rsid w:val="00465C82"/>
    <w:pPr>
      <w:widowControl w:val="0"/>
      <w:shd w:val="clear" w:color="auto" w:fill="FFFFFF"/>
      <w:spacing w:before="1440" w:after="0" w:line="317" w:lineRule="exact"/>
      <w:jc w:val="both"/>
    </w:pPr>
  </w:style>
  <w:style w:type="character" w:customStyle="1" w:styleId="Tableofcontents2">
    <w:name w:val="Table of contents (2)"/>
    <w:basedOn w:val="DefaultParagraphFont"/>
    <w:uiPriority w:val="99"/>
    <w:rsid w:val="00465C82"/>
    <w:rPr>
      <w:rFonts w:ascii="Times New Roman" w:hAnsi="Times New Roman" w:cs="Times New Roman"/>
      <w:b/>
      <w:bCs/>
      <w:color w:val="000000"/>
      <w:spacing w:val="0"/>
      <w:w w:val="100"/>
      <w:position w:val="0"/>
      <w:sz w:val="24"/>
      <w:szCs w:val="24"/>
      <w:u w:val="none"/>
      <w:lang w:val="en-US" w:eastAsia="en-US"/>
    </w:rPr>
  </w:style>
  <w:style w:type="character" w:customStyle="1" w:styleId="Tableofcontents3">
    <w:name w:val="Table of contents (3)_"/>
    <w:basedOn w:val="DefaultParagraphFont"/>
    <w:link w:val="Tableofcontents30"/>
    <w:uiPriority w:val="99"/>
    <w:locked/>
    <w:rsid w:val="00465C82"/>
    <w:rPr>
      <w:rFonts w:ascii="Times New Roman" w:hAnsi="Times New Roman" w:cs="Times New Roman"/>
      <w:i/>
      <w:iCs/>
      <w:sz w:val="26"/>
      <w:szCs w:val="26"/>
      <w:shd w:val="clear" w:color="auto" w:fill="FFFFFF"/>
    </w:rPr>
  </w:style>
  <w:style w:type="paragraph" w:customStyle="1" w:styleId="Tableofcontents30">
    <w:name w:val="Table of contents (3)"/>
    <w:basedOn w:val="Normal"/>
    <w:link w:val="Tableofcontents3"/>
    <w:uiPriority w:val="99"/>
    <w:rsid w:val="00465C82"/>
    <w:pPr>
      <w:widowControl w:val="0"/>
      <w:shd w:val="clear" w:color="auto" w:fill="FFFFFF"/>
      <w:spacing w:before="60" w:after="0" w:line="240" w:lineRule="atLeast"/>
      <w:jc w:val="center"/>
    </w:pPr>
    <w:rPr>
      <w:i/>
      <w:iCs/>
      <w:sz w:val="26"/>
      <w:szCs w:val="26"/>
    </w:rPr>
  </w:style>
  <w:style w:type="character" w:customStyle="1" w:styleId="Bodytext2">
    <w:name w:val="Body text (2)_"/>
    <w:basedOn w:val="DefaultParagraphFont"/>
    <w:link w:val="Bodytext20"/>
    <w:uiPriority w:val="99"/>
    <w:locked/>
    <w:rsid w:val="00465C82"/>
    <w:rPr>
      <w:rFonts w:ascii="Times New Roman" w:hAnsi="Times New Roman" w:cs="Times New Roman"/>
      <w:shd w:val="clear" w:color="auto" w:fill="FFFFFF"/>
    </w:rPr>
  </w:style>
  <w:style w:type="character" w:customStyle="1" w:styleId="Bodytext2Bold">
    <w:name w:val="Body text (2) + Bold"/>
    <w:basedOn w:val="Bodytext2"/>
    <w:uiPriority w:val="99"/>
    <w:rsid w:val="00465C82"/>
    <w:rPr>
      <w:rFonts w:ascii="Times New Roman" w:hAnsi="Times New Roman" w:cs="Times New Roman"/>
      <w:b/>
      <w:bCs/>
      <w:color w:val="000000"/>
      <w:spacing w:val="0"/>
      <w:w w:val="100"/>
      <w:position w:val="0"/>
      <w:sz w:val="24"/>
      <w:szCs w:val="24"/>
      <w:shd w:val="clear" w:color="auto" w:fill="FFFFFF"/>
      <w:lang w:val="en-US" w:eastAsia="en-US"/>
    </w:rPr>
  </w:style>
  <w:style w:type="character" w:customStyle="1" w:styleId="Bodytext2Italic">
    <w:name w:val="Body text (2) + Italic"/>
    <w:basedOn w:val="Bodytext2"/>
    <w:uiPriority w:val="99"/>
    <w:rsid w:val="00465C82"/>
    <w:rPr>
      <w:rFonts w:ascii="Times New Roman" w:hAnsi="Times New Roman" w:cs="Times New Roman"/>
      <w:i/>
      <w:iCs/>
      <w:color w:val="000000"/>
      <w:spacing w:val="0"/>
      <w:w w:val="100"/>
      <w:position w:val="0"/>
      <w:sz w:val="24"/>
      <w:szCs w:val="24"/>
      <w:shd w:val="clear" w:color="auto" w:fill="FFFFFF"/>
      <w:lang w:val="en-US" w:eastAsia="en-US"/>
    </w:rPr>
  </w:style>
  <w:style w:type="paragraph" w:customStyle="1" w:styleId="Bodytext20">
    <w:name w:val="Body text (2)"/>
    <w:basedOn w:val="Normal"/>
    <w:link w:val="Bodytext2"/>
    <w:uiPriority w:val="99"/>
    <w:rsid w:val="00465C82"/>
    <w:pPr>
      <w:widowControl w:val="0"/>
      <w:shd w:val="clear" w:color="auto" w:fill="FFFFFF"/>
      <w:spacing w:after="60" w:line="274" w:lineRule="exact"/>
      <w:ind w:hanging="740"/>
    </w:pPr>
  </w:style>
  <w:style w:type="character" w:customStyle="1" w:styleId="Bodytext3">
    <w:name w:val="Body text (3)"/>
    <w:basedOn w:val="DefaultParagraphFont"/>
    <w:uiPriority w:val="99"/>
    <w:rsid w:val="00465C82"/>
    <w:rPr>
      <w:rFonts w:ascii="Times New Roman" w:hAnsi="Times New Roman" w:cs="Times New Roman"/>
      <w:b/>
      <w:bCs/>
      <w:color w:val="000000"/>
      <w:spacing w:val="0"/>
      <w:w w:val="100"/>
      <w:position w:val="0"/>
      <w:sz w:val="24"/>
      <w:szCs w:val="24"/>
      <w:u w:val="none"/>
      <w:lang w:val="en-US" w:eastAsia="en-US"/>
    </w:rPr>
  </w:style>
  <w:style w:type="character" w:customStyle="1" w:styleId="Bodytext4">
    <w:name w:val="Body text (4)_"/>
    <w:basedOn w:val="DefaultParagraphFont"/>
    <w:link w:val="Bodytext40"/>
    <w:uiPriority w:val="99"/>
    <w:locked/>
    <w:rsid w:val="00465C82"/>
    <w:rPr>
      <w:rFonts w:ascii="Times New Roman" w:hAnsi="Times New Roman" w:cs="Times New Roman"/>
      <w:i/>
      <w:iCs/>
      <w:sz w:val="26"/>
      <w:szCs w:val="26"/>
      <w:shd w:val="clear" w:color="auto" w:fill="FFFFFF"/>
    </w:rPr>
  </w:style>
  <w:style w:type="paragraph" w:customStyle="1" w:styleId="Bodytext40">
    <w:name w:val="Body text (4)"/>
    <w:basedOn w:val="Normal"/>
    <w:link w:val="Bodytext4"/>
    <w:uiPriority w:val="99"/>
    <w:rsid w:val="00465C82"/>
    <w:pPr>
      <w:widowControl w:val="0"/>
      <w:shd w:val="clear" w:color="auto" w:fill="FFFFFF"/>
      <w:spacing w:after="0" w:line="306" w:lineRule="exact"/>
      <w:jc w:val="center"/>
    </w:pPr>
    <w:rPr>
      <w:i/>
      <w:iCs/>
      <w:sz w:val="26"/>
      <w:szCs w:val="26"/>
    </w:rPr>
  </w:style>
  <w:style w:type="character" w:customStyle="1" w:styleId="Bodytext3NotBold">
    <w:name w:val="Body text (3) + Not Bold"/>
    <w:basedOn w:val="DefaultParagraphFont"/>
    <w:uiPriority w:val="99"/>
    <w:rsid w:val="00465C82"/>
    <w:rPr>
      <w:rFonts w:ascii="Times New Roman" w:hAnsi="Times New Roman" w:cs="Times New Roman"/>
      <w:b/>
      <w:bCs/>
      <w:color w:val="000000"/>
      <w:spacing w:val="0"/>
      <w:w w:val="100"/>
      <w:position w:val="0"/>
      <w:sz w:val="24"/>
      <w:szCs w:val="24"/>
      <w:u w:val="none"/>
      <w:lang w:val="en-US" w:eastAsia="en-US"/>
    </w:rPr>
  </w:style>
  <w:style w:type="character" w:customStyle="1" w:styleId="ListParagraphChar">
    <w:name w:val="List Paragraph Char"/>
    <w:link w:val="ListParagraph"/>
    <w:uiPriority w:val="99"/>
    <w:locked/>
    <w:rsid w:val="00A060E0"/>
  </w:style>
  <w:style w:type="paragraph" w:customStyle="1" w:styleId="Paragraphs">
    <w:name w:val="Paragraphs"/>
    <w:basedOn w:val="Normal"/>
    <w:uiPriority w:val="99"/>
    <w:rsid w:val="00D22EB7"/>
    <w:pPr>
      <w:widowControl w:val="0"/>
      <w:autoSpaceDE w:val="0"/>
      <w:autoSpaceDN w:val="0"/>
      <w:adjustRightInd w:val="0"/>
      <w:spacing w:after="240" w:line="240" w:lineRule="auto"/>
      <w:ind w:left="634"/>
    </w:pPr>
    <w:rPr>
      <w:rFonts w:ascii="Verdana" w:hAnsi="Verdana" w:cs="Verdana"/>
      <w:kern w:val="1"/>
      <w:szCs w:val="32"/>
      <w:lang w:val="en-US" w:eastAsia="en-US"/>
    </w:rPr>
  </w:style>
  <w:style w:type="character" w:customStyle="1" w:styleId="DefaultChar">
    <w:name w:val="Default Char"/>
    <w:basedOn w:val="DefaultParagraphFont"/>
    <w:link w:val="Default"/>
    <w:uiPriority w:val="99"/>
    <w:locked/>
    <w:rsid w:val="006C2475"/>
    <w:rPr>
      <w:color w:val="000000"/>
      <w:sz w:val="24"/>
      <w:szCs w:val="24"/>
      <w:lang w:val="en-IN" w:eastAsia="en-IN" w:bidi="ar-SA"/>
    </w:rPr>
  </w:style>
  <w:style w:type="paragraph" w:customStyle="1" w:styleId="CM43">
    <w:name w:val="CM43"/>
    <w:basedOn w:val="Default"/>
    <w:next w:val="Default"/>
    <w:link w:val="CM43Char"/>
    <w:uiPriority w:val="99"/>
    <w:rsid w:val="006C2475"/>
    <w:pPr>
      <w:widowControl w:val="0"/>
    </w:pPr>
    <w:rPr>
      <w:rFonts w:ascii="Liberation Sans" w:eastAsia="PMingLiU" w:hAnsi="Liberation Sans" w:cs="Liberation Sans"/>
      <w:lang w:eastAsia="zh-TW"/>
    </w:rPr>
  </w:style>
  <w:style w:type="character" w:customStyle="1" w:styleId="CM43Char">
    <w:name w:val="CM43 Char"/>
    <w:basedOn w:val="DefaultChar"/>
    <w:link w:val="CM43"/>
    <w:uiPriority w:val="99"/>
    <w:locked/>
    <w:rsid w:val="006C2475"/>
    <w:rPr>
      <w:rFonts w:ascii="Liberation Sans" w:eastAsia="PMingLiU" w:hAnsi="Liberation Sans" w:cs="Liberation Sans"/>
      <w:color w:val="000000"/>
      <w:sz w:val="24"/>
      <w:szCs w:val="24"/>
      <w:lang w:val="en-IN" w:eastAsia="zh-TW" w:bidi="ar-SA"/>
    </w:rPr>
  </w:style>
  <w:style w:type="paragraph" w:customStyle="1" w:styleId="CM2">
    <w:name w:val="CM2"/>
    <w:basedOn w:val="Default"/>
    <w:next w:val="Default"/>
    <w:uiPriority w:val="99"/>
    <w:rsid w:val="006C2475"/>
    <w:pPr>
      <w:widowControl w:val="0"/>
    </w:pPr>
    <w:rPr>
      <w:rFonts w:ascii="Liberation Sans" w:eastAsia="PMingLiU" w:hAnsi="Liberation Sans" w:cs="Liberation Sans"/>
      <w:lang w:eastAsia="zh-TW"/>
    </w:rPr>
  </w:style>
  <w:style w:type="paragraph" w:styleId="BodyText30">
    <w:name w:val="Body Text 3"/>
    <w:basedOn w:val="Normal"/>
    <w:link w:val="BodyText3Char"/>
    <w:uiPriority w:val="99"/>
    <w:rsid w:val="006D647A"/>
    <w:pPr>
      <w:spacing w:after="120"/>
    </w:pPr>
    <w:rPr>
      <w:sz w:val="16"/>
      <w:szCs w:val="16"/>
      <w:lang w:val="en-US" w:eastAsia="en-US"/>
    </w:rPr>
  </w:style>
  <w:style w:type="character" w:customStyle="1" w:styleId="BodyText3Char">
    <w:name w:val="Body Text 3 Char"/>
    <w:basedOn w:val="DefaultParagraphFont"/>
    <w:link w:val="BodyText30"/>
    <w:uiPriority w:val="99"/>
    <w:locked/>
    <w:rsid w:val="006D647A"/>
    <w:rPr>
      <w:rFonts w:ascii="Calibri" w:hAnsi="Calibri" w:cs="Times New Roman"/>
      <w:sz w:val="16"/>
      <w:szCs w:val="16"/>
      <w:lang w:val="en-US" w:eastAsia="en-US"/>
    </w:rPr>
  </w:style>
  <w:style w:type="character" w:customStyle="1" w:styleId="shvl-byline">
    <w:name w:val="shvl-byline"/>
    <w:basedOn w:val="DefaultParagraphFont"/>
    <w:uiPriority w:val="99"/>
    <w:rsid w:val="00CD4E6A"/>
    <w:rPr>
      <w:rFonts w:cs="Times New Roman"/>
    </w:rPr>
  </w:style>
  <w:style w:type="character" w:customStyle="1" w:styleId="contributornametrigger">
    <w:name w:val="contributornametrigger"/>
    <w:basedOn w:val="DefaultParagraphFont"/>
    <w:uiPriority w:val="99"/>
    <w:rsid w:val="00CD4E6A"/>
    <w:rPr>
      <w:rFonts w:cs="Times New Roman"/>
    </w:rPr>
  </w:style>
  <w:style w:type="character" w:customStyle="1" w:styleId="productdetailsvalues">
    <w:name w:val="product_details_values"/>
    <w:basedOn w:val="DefaultParagraphFont"/>
    <w:uiPriority w:val="99"/>
    <w:rsid w:val="00AB75AC"/>
    <w:rPr>
      <w:rFonts w:cs="Times New Roman"/>
    </w:rPr>
  </w:style>
  <w:style w:type="character" w:customStyle="1" w:styleId="TitleChar1">
    <w:name w:val="Title Char1"/>
    <w:basedOn w:val="DefaultParagraphFont"/>
    <w:uiPriority w:val="99"/>
    <w:rsid w:val="00AB75AC"/>
    <w:rPr>
      <w:rFonts w:ascii="Arial" w:hAnsi="Arial" w:cs="Arial"/>
      <w:b/>
      <w:bCs/>
      <w:kern w:val="1"/>
      <w:sz w:val="24"/>
      <w:szCs w:val="24"/>
      <w:lang w:eastAsia="ar-SA" w:bidi="ar-SA"/>
    </w:rPr>
  </w:style>
  <w:style w:type="paragraph" w:styleId="Subtitle">
    <w:name w:val="Subtitle"/>
    <w:basedOn w:val="Normal"/>
    <w:next w:val="Normal"/>
    <w:link w:val="SubtitleChar"/>
    <w:uiPriority w:val="99"/>
    <w:qFormat/>
    <w:rsid w:val="00AB75AC"/>
    <w:pPr>
      <w:suppressAutoHyphens/>
      <w:spacing w:after="60" w:line="240" w:lineRule="auto"/>
      <w:jc w:val="center"/>
      <w:outlineLvl w:val="1"/>
    </w:pPr>
    <w:rPr>
      <w:rFonts w:ascii="Cambria" w:hAnsi="Cambria"/>
      <w:sz w:val="24"/>
      <w:szCs w:val="24"/>
      <w:lang w:val="en-US" w:eastAsia="ar-SA"/>
    </w:rPr>
  </w:style>
  <w:style w:type="character" w:customStyle="1" w:styleId="SubtitleChar">
    <w:name w:val="Subtitle Char"/>
    <w:basedOn w:val="DefaultParagraphFont"/>
    <w:link w:val="Subtitle"/>
    <w:uiPriority w:val="99"/>
    <w:locked/>
    <w:rsid w:val="00AB75AC"/>
    <w:rPr>
      <w:rFonts w:ascii="Cambria" w:hAnsi="Cambria" w:cs="Times New Roman"/>
      <w:sz w:val="24"/>
      <w:szCs w:val="24"/>
      <w:lang w:val="en-US" w:eastAsia="ar-SA" w:bidi="ar-SA"/>
    </w:rPr>
  </w:style>
  <w:style w:type="table" w:customStyle="1" w:styleId="TableGrid1">
    <w:name w:val="Table Grid1"/>
    <w:uiPriority w:val="99"/>
    <w:rsid w:val="00AB75AC"/>
    <w:rPr>
      <w:rFonts w:cs="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WW-Default12">
    <w:name w:val="WW-Default12"/>
    <w:uiPriority w:val="99"/>
    <w:rsid w:val="00AB75AC"/>
    <w:pPr>
      <w:suppressAutoHyphens/>
      <w:autoSpaceDE w:val="0"/>
    </w:pPr>
    <w:rPr>
      <w:rFonts w:cs="Calibri"/>
      <w:color w:val="000000"/>
      <w:sz w:val="24"/>
      <w:szCs w:val="24"/>
      <w:lang w:eastAsia="ar-SA" w:bidi="ar-SA"/>
    </w:rPr>
  </w:style>
  <w:style w:type="paragraph" w:styleId="PlainText">
    <w:name w:val="Plain Text"/>
    <w:aliases w:val="Char"/>
    <w:basedOn w:val="Normal"/>
    <w:link w:val="PlainTextChar"/>
    <w:uiPriority w:val="99"/>
    <w:rsid w:val="00AB75AC"/>
    <w:pPr>
      <w:spacing w:after="0" w:line="240" w:lineRule="auto"/>
    </w:pPr>
    <w:rPr>
      <w:rFonts w:ascii="Courier New" w:hAnsi="Courier New" w:cs="Courier New"/>
      <w:sz w:val="20"/>
      <w:szCs w:val="20"/>
      <w:lang w:val="en-US" w:eastAsia="ar-SA"/>
    </w:rPr>
  </w:style>
  <w:style w:type="character" w:customStyle="1" w:styleId="PlainTextChar">
    <w:name w:val="Plain Text Char"/>
    <w:aliases w:val="Char Char"/>
    <w:basedOn w:val="DefaultParagraphFont"/>
    <w:link w:val="PlainText"/>
    <w:uiPriority w:val="99"/>
    <w:locked/>
    <w:rsid w:val="00AB75AC"/>
    <w:rPr>
      <w:rFonts w:ascii="Courier New" w:hAnsi="Courier New" w:cs="Courier New"/>
      <w:sz w:val="20"/>
      <w:szCs w:val="20"/>
      <w:lang w:val="en-US" w:eastAsia="ar-SA" w:bidi="ar-SA"/>
    </w:rPr>
  </w:style>
  <w:style w:type="paragraph" w:customStyle="1" w:styleId="WW-Default">
    <w:name w:val="WW-Default"/>
    <w:uiPriority w:val="99"/>
    <w:rsid w:val="00AB75AC"/>
    <w:pPr>
      <w:suppressAutoHyphens/>
      <w:autoSpaceDE w:val="0"/>
    </w:pPr>
    <w:rPr>
      <w:rFonts w:cs="Calibri"/>
      <w:color w:val="000000"/>
      <w:sz w:val="24"/>
      <w:szCs w:val="24"/>
      <w:lang w:eastAsia="ar-SA" w:bidi="ar-SA"/>
    </w:rPr>
  </w:style>
  <w:style w:type="character" w:customStyle="1" w:styleId="apple-style-span">
    <w:name w:val="apple-style-span"/>
    <w:basedOn w:val="DefaultParagraphFont"/>
    <w:uiPriority w:val="99"/>
    <w:rsid w:val="00AB75AC"/>
    <w:rPr>
      <w:rFonts w:cs="Times New Roman"/>
    </w:rPr>
  </w:style>
  <w:style w:type="paragraph" w:customStyle="1" w:styleId="DefaultLTGliederung1">
    <w:name w:val="Default~LT~Gliederung 1"/>
    <w:uiPriority w:val="99"/>
    <w:rsid w:val="00AB75AC"/>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ind w:left="540" w:hanging="540"/>
    </w:pPr>
    <w:rPr>
      <w:rFonts w:ascii="DejaVu Sans" w:hAnsi="DejaVu Sans" w:cs="DejaVu Sans"/>
      <w:color w:val="000000"/>
      <w:sz w:val="60"/>
      <w:szCs w:val="60"/>
      <w:lang w:val="en-IN" w:eastAsia="zh-CN" w:bidi="hi-IN"/>
    </w:rPr>
  </w:style>
  <w:style w:type="paragraph" w:customStyle="1" w:styleId="DefaultLTGliederung2">
    <w:name w:val="Default~LT~Gliederung 2"/>
    <w:basedOn w:val="DefaultLTGliederung1"/>
    <w:uiPriority w:val="99"/>
    <w:rsid w:val="00AB75AC"/>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paragraph" w:styleId="BodyTextIndent">
    <w:name w:val="Body Text Indent"/>
    <w:basedOn w:val="Normal"/>
    <w:link w:val="BodyTextIndentChar"/>
    <w:uiPriority w:val="99"/>
    <w:rsid w:val="00AB75AC"/>
    <w:pPr>
      <w:spacing w:after="120" w:line="240" w:lineRule="auto"/>
      <w:ind w:left="360"/>
    </w:pPr>
    <w:rPr>
      <w:sz w:val="24"/>
      <w:szCs w:val="24"/>
      <w:lang w:val="en-US" w:eastAsia="en-US"/>
    </w:rPr>
  </w:style>
  <w:style w:type="character" w:customStyle="1" w:styleId="BodyTextIndentChar">
    <w:name w:val="Body Text Indent Char"/>
    <w:basedOn w:val="DefaultParagraphFont"/>
    <w:link w:val="BodyTextIndent"/>
    <w:uiPriority w:val="99"/>
    <w:locked/>
    <w:rsid w:val="00AB75AC"/>
    <w:rPr>
      <w:rFonts w:ascii="Times New Roman" w:hAnsi="Times New Roman" w:cs="Times New Roman"/>
      <w:sz w:val="24"/>
      <w:szCs w:val="24"/>
      <w:lang w:val="en-US" w:eastAsia="en-US"/>
    </w:rPr>
  </w:style>
  <w:style w:type="character" w:styleId="PageNumber">
    <w:name w:val="page number"/>
    <w:basedOn w:val="DefaultParagraphFont"/>
    <w:uiPriority w:val="99"/>
    <w:rsid w:val="00AB75AC"/>
    <w:rPr>
      <w:rFonts w:cs="Times New Roman"/>
    </w:rPr>
  </w:style>
  <w:style w:type="paragraph" w:customStyle="1" w:styleId="CM15">
    <w:name w:val="CM15"/>
    <w:basedOn w:val="Default"/>
    <w:next w:val="Default"/>
    <w:uiPriority w:val="99"/>
    <w:rsid w:val="00AB75AC"/>
    <w:pPr>
      <w:widowControl w:val="0"/>
      <w:spacing w:after="205"/>
    </w:pPr>
    <w:rPr>
      <w:color w:val="auto"/>
      <w:lang w:val="en-US" w:eastAsia="en-US"/>
    </w:rPr>
  </w:style>
  <w:style w:type="character" w:styleId="CommentReference">
    <w:name w:val="annotation reference"/>
    <w:basedOn w:val="DefaultParagraphFont"/>
    <w:uiPriority w:val="99"/>
    <w:semiHidden/>
    <w:rsid w:val="00AB75AC"/>
    <w:rPr>
      <w:rFonts w:cs="Times New Roman"/>
      <w:sz w:val="16"/>
      <w:szCs w:val="16"/>
    </w:rPr>
  </w:style>
  <w:style w:type="paragraph" w:styleId="CommentText">
    <w:name w:val="annotation text"/>
    <w:basedOn w:val="Normal"/>
    <w:link w:val="CommentTextChar"/>
    <w:uiPriority w:val="99"/>
    <w:semiHidden/>
    <w:rsid w:val="00AB75AC"/>
    <w:pPr>
      <w:suppressAutoHyphens/>
      <w:spacing w:after="0" w:line="240" w:lineRule="auto"/>
    </w:pPr>
    <w:rPr>
      <w:sz w:val="20"/>
      <w:szCs w:val="20"/>
      <w:lang w:val="en-US" w:eastAsia="ar-SA"/>
    </w:rPr>
  </w:style>
  <w:style w:type="character" w:customStyle="1" w:styleId="CommentTextChar">
    <w:name w:val="Comment Text Char"/>
    <w:basedOn w:val="DefaultParagraphFont"/>
    <w:link w:val="CommentText"/>
    <w:uiPriority w:val="99"/>
    <w:semiHidden/>
    <w:locked/>
    <w:rsid w:val="00AB75AC"/>
    <w:rPr>
      <w:rFonts w:ascii="Times New Roman" w:hAnsi="Times New Roman" w:cs="Times New Roman"/>
      <w:sz w:val="20"/>
      <w:szCs w:val="20"/>
      <w:lang w:val="en-US" w:eastAsia="ar-SA" w:bidi="ar-SA"/>
    </w:rPr>
  </w:style>
  <w:style w:type="paragraph" w:styleId="CommentSubject">
    <w:name w:val="annotation subject"/>
    <w:basedOn w:val="CommentText"/>
    <w:next w:val="CommentText"/>
    <w:link w:val="CommentSubjectChar"/>
    <w:uiPriority w:val="99"/>
    <w:semiHidden/>
    <w:rsid w:val="00AB75AC"/>
    <w:rPr>
      <w:b/>
      <w:bCs/>
    </w:rPr>
  </w:style>
  <w:style w:type="character" w:customStyle="1" w:styleId="CommentSubjectChar">
    <w:name w:val="Comment Subject Char"/>
    <w:basedOn w:val="CommentTextChar"/>
    <w:link w:val="CommentSubject"/>
    <w:uiPriority w:val="99"/>
    <w:semiHidden/>
    <w:locked/>
    <w:rsid w:val="00AB75AC"/>
    <w:rPr>
      <w:rFonts w:ascii="Times New Roman" w:hAnsi="Times New Roman" w:cs="Times New Roman"/>
      <w:b/>
      <w:bCs/>
      <w:sz w:val="20"/>
      <w:szCs w:val="20"/>
      <w:lang w:val="en-US" w:eastAsia="ar-SA" w:bidi="ar-SA"/>
    </w:rPr>
  </w:style>
  <w:style w:type="paragraph" w:customStyle="1" w:styleId="m6225755327639671540gmail-msolistparagraph">
    <w:name w:val="m_6225755327639671540gmail-msolistparagraph"/>
    <w:basedOn w:val="Normal"/>
    <w:uiPriority w:val="99"/>
    <w:rsid w:val="00AB75AC"/>
    <w:pPr>
      <w:spacing w:before="100" w:beforeAutospacing="1" w:after="100" w:afterAutospacing="1" w:line="240" w:lineRule="auto"/>
    </w:pPr>
    <w:rPr>
      <w:sz w:val="24"/>
      <w:szCs w:val="24"/>
      <w:lang w:val="en-US" w:eastAsia="en-US"/>
    </w:rPr>
  </w:style>
  <w:style w:type="paragraph" w:customStyle="1" w:styleId="Normal1">
    <w:name w:val="Normal1"/>
    <w:uiPriority w:val="99"/>
    <w:rsid w:val="00EA66D7"/>
    <w:rPr>
      <w:rFonts w:ascii="Times New Roman" w:hAnsi="Times New Roman"/>
      <w:color w:val="000000"/>
      <w:sz w:val="24"/>
      <w:szCs w:val="24"/>
      <w:lang w:bidi="ar-SA"/>
    </w:rPr>
  </w:style>
  <w:style w:type="character" w:customStyle="1" w:styleId="yui-tag-span">
    <w:name w:val="yui-tag-span"/>
    <w:basedOn w:val="DefaultParagraphFont"/>
    <w:uiPriority w:val="99"/>
    <w:rsid w:val="006B5DE0"/>
    <w:rPr>
      <w:rFonts w:cs="Times New Roman"/>
    </w:rPr>
  </w:style>
  <w:style w:type="character" w:customStyle="1" w:styleId="ilfuvd">
    <w:name w:val="ilfuvd"/>
    <w:basedOn w:val="DefaultParagraphFont"/>
    <w:rsid w:val="00535711"/>
  </w:style>
  <w:style w:type="character" w:customStyle="1" w:styleId="st">
    <w:name w:val="st"/>
    <w:basedOn w:val="DefaultParagraphFont"/>
    <w:rsid w:val="004C7099"/>
  </w:style>
  <w:style w:type="paragraph" w:styleId="DocumentMap">
    <w:name w:val="Document Map"/>
    <w:basedOn w:val="Normal"/>
    <w:link w:val="DocumentMapChar"/>
    <w:uiPriority w:val="99"/>
    <w:semiHidden/>
    <w:unhideWhenUsed/>
    <w:locked/>
    <w:rsid w:val="00CA010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A0106"/>
    <w:rPr>
      <w:rFonts w:ascii="Tahoma" w:hAnsi="Tahoma" w:cs="Tahoma"/>
      <w:sz w:val="16"/>
      <w:szCs w:val="16"/>
      <w:lang w:val="en-IN" w:eastAsia="en-IN" w:bidi="ar-SA"/>
    </w:rPr>
  </w:style>
  <w:style w:type="character" w:customStyle="1" w:styleId="NoSpacingChar">
    <w:name w:val="No Spacing Char"/>
    <w:basedOn w:val="DefaultParagraphFont"/>
    <w:link w:val="NoSpacing"/>
    <w:uiPriority w:val="1"/>
    <w:rsid w:val="003D376E"/>
    <w:rPr>
      <w:sz w:val="22"/>
      <w:szCs w:val="22"/>
      <w:lang w:bidi="ar-SA"/>
    </w:rPr>
  </w:style>
  <w:style w:type="table" w:customStyle="1" w:styleId="TableGrid2">
    <w:name w:val="Table Grid2"/>
    <w:basedOn w:val="TableNormal"/>
    <w:next w:val="TableGrid"/>
    <w:uiPriority w:val="59"/>
    <w:rsid w:val="00A66D80"/>
    <w:rPr>
      <w:rFonts w:asciiTheme="minorHAnsi" w:eastAsiaTheme="minorHAnsi" w:hAnsiTheme="minorHAnsi" w:cstheme="minorBidi"/>
      <w:sz w:val="22"/>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48778687">
      <w:marLeft w:val="0"/>
      <w:marRight w:val="0"/>
      <w:marTop w:val="0"/>
      <w:marBottom w:val="0"/>
      <w:divBdr>
        <w:top w:val="none" w:sz="0" w:space="0" w:color="auto"/>
        <w:left w:val="none" w:sz="0" w:space="0" w:color="auto"/>
        <w:bottom w:val="none" w:sz="0" w:space="0" w:color="auto"/>
        <w:right w:val="none" w:sz="0" w:space="0" w:color="auto"/>
      </w:divBdr>
    </w:div>
    <w:div w:id="948778693">
      <w:marLeft w:val="0"/>
      <w:marRight w:val="0"/>
      <w:marTop w:val="0"/>
      <w:marBottom w:val="0"/>
      <w:divBdr>
        <w:top w:val="none" w:sz="0" w:space="0" w:color="auto"/>
        <w:left w:val="none" w:sz="0" w:space="0" w:color="auto"/>
        <w:bottom w:val="none" w:sz="0" w:space="0" w:color="auto"/>
        <w:right w:val="none" w:sz="0" w:space="0" w:color="auto"/>
      </w:divBdr>
    </w:div>
    <w:div w:id="948778694">
      <w:marLeft w:val="0"/>
      <w:marRight w:val="0"/>
      <w:marTop w:val="0"/>
      <w:marBottom w:val="0"/>
      <w:divBdr>
        <w:top w:val="none" w:sz="0" w:space="0" w:color="auto"/>
        <w:left w:val="none" w:sz="0" w:space="0" w:color="auto"/>
        <w:bottom w:val="none" w:sz="0" w:space="0" w:color="auto"/>
        <w:right w:val="none" w:sz="0" w:space="0" w:color="auto"/>
      </w:divBdr>
    </w:div>
    <w:div w:id="948778696">
      <w:marLeft w:val="0"/>
      <w:marRight w:val="0"/>
      <w:marTop w:val="0"/>
      <w:marBottom w:val="0"/>
      <w:divBdr>
        <w:top w:val="none" w:sz="0" w:space="0" w:color="auto"/>
        <w:left w:val="none" w:sz="0" w:space="0" w:color="auto"/>
        <w:bottom w:val="none" w:sz="0" w:space="0" w:color="auto"/>
        <w:right w:val="none" w:sz="0" w:space="0" w:color="auto"/>
      </w:divBdr>
    </w:div>
    <w:div w:id="948778699">
      <w:marLeft w:val="0"/>
      <w:marRight w:val="0"/>
      <w:marTop w:val="0"/>
      <w:marBottom w:val="0"/>
      <w:divBdr>
        <w:top w:val="none" w:sz="0" w:space="0" w:color="auto"/>
        <w:left w:val="none" w:sz="0" w:space="0" w:color="auto"/>
        <w:bottom w:val="none" w:sz="0" w:space="0" w:color="auto"/>
        <w:right w:val="none" w:sz="0" w:space="0" w:color="auto"/>
      </w:divBdr>
    </w:div>
    <w:div w:id="948778702">
      <w:marLeft w:val="0"/>
      <w:marRight w:val="0"/>
      <w:marTop w:val="0"/>
      <w:marBottom w:val="0"/>
      <w:divBdr>
        <w:top w:val="none" w:sz="0" w:space="0" w:color="auto"/>
        <w:left w:val="none" w:sz="0" w:space="0" w:color="auto"/>
        <w:bottom w:val="none" w:sz="0" w:space="0" w:color="auto"/>
        <w:right w:val="none" w:sz="0" w:space="0" w:color="auto"/>
      </w:divBdr>
    </w:div>
    <w:div w:id="948778703">
      <w:marLeft w:val="0"/>
      <w:marRight w:val="0"/>
      <w:marTop w:val="0"/>
      <w:marBottom w:val="0"/>
      <w:divBdr>
        <w:top w:val="none" w:sz="0" w:space="0" w:color="auto"/>
        <w:left w:val="none" w:sz="0" w:space="0" w:color="auto"/>
        <w:bottom w:val="none" w:sz="0" w:space="0" w:color="auto"/>
        <w:right w:val="none" w:sz="0" w:space="0" w:color="auto"/>
      </w:divBdr>
    </w:div>
    <w:div w:id="948778704">
      <w:marLeft w:val="0"/>
      <w:marRight w:val="0"/>
      <w:marTop w:val="0"/>
      <w:marBottom w:val="0"/>
      <w:divBdr>
        <w:top w:val="none" w:sz="0" w:space="0" w:color="auto"/>
        <w:left w:val="none" w:sz="0" w:space="0" w:color="auto"/>
        <w:bottom w:val="none" w:sz="0" w:space="0" w:color="auto"/>
        <w:right w:val="none" w:sz="0" w:space="0" w:color="auto"/>
      </w:divBdr>
    </w:div>
    <w:div w:id="948778705">
      <w:marLeft w:val="0"/>
      <w:marRight w:val="0"/>
      <w:marTop w:val="0"/>
      <w:marBottom w:val="0"/>
      <w:divBdr>
        <w:top w:val="none" w:sz="0" w:space="0" w:color="auto"/>
        <w:left w:val="none" w:sz="0" w:space="0" w:color="auto"/>
        <w:bottom w:val="none" w:sz="0" w:space="0" w:color="auto"/>
        <w:right w:val="none" w:sz="0" w:space="0" w:color="auto"/>
      </w:divBdr>
      <w:divsChild>
        <w:div w:id="948778707">
          <w:marLeft w:val="0"/>
          <w:marRight w:val="0"/>
          <w:marTop w:val="0"/>
          <w:marBottom w:val="0"/>
          <w:divBdr>
            <w:top w:val="none" w:sz="0" w:space="0" w:color="auto"/>
            <w:left w:val="none" w:sz="0" w:space="0" w:color="auto"/>
            <w:bottom w:val="none" w:sz="0" w:space="0" w:color="auto"/>
            <w:right w:val="none" w:sz="0" w:space="0" w:color="auto"/>
          </w:divBdr>
        </w:div>
        <w:div w:id="948778708">
          <w:marLeft w:val="0"/>
          <w:marRight w:val="0"/>
          <w:marTop w:val="0"/>
          <w:marBottom w:val="0"/>
          <w:divBdr>
            <w:top w:val="none" w:sz="0" w:space="0" w:color="auto"/>
            <w:left w:val="none" w:sz="0" w:space="0" w:color="auto"/>
            <w:bottom w:val="none" w:sz="0" w:space="0" w:color="auto"/>
            <w:right w:val="none" w:sz="0" w:space="0" w:color="auto"/>
          </w:divBdr>
        </w:div>
        <w:div w:id="948778717">
          <w:marLeft w:val="0"/>
          <w:marRight w:val="0"/>
          <w:marTop w:val="0"/>
          <w:marBottom w:val="0"/>
          <w:divBdr>
            <w:top w:val="none" w:sz="0" w:space="0" w:color="auto"/>
            <w:left w:val="none" w:sz="0" w:space="0" w:color="auto"/>
            <w:bottom w:val="none" w:sz="0" w:space="0" w:color="auto"/>
            <w:right w:val="none" w:sz="0" w:space="0" w:color="auto"/>
          </w:divBdr>
        </w:div>
        <w:div w:id="948778723">
          <w:marLeft w:val="0"/>
          <w:marRight w:val="0"/>
          <w:marTop w:val="0"/>
          <w:marBottom w:val="0"/>
          <w:divBdr>
            <w:top w:val="none" w:sz="0" w:space="0" w:color="auto"/>
            <w:left w:val="none" w:sz="0" w:space="0" w:color="auto"/>
            <w:bottom w:val="none" w:sz="0" w:space="0" w:color="auto"/>
            <w:right w:val="none" w:sz="0" w:space="0" w:color="auto"/>
          </w:divBdr>
        </w:div>
        <w:div w:id="948778746">
          <w:marLeft w:val="0"/>
          <w:marRight w:val="0"/>
          <w:marTop w:val="0"/>
          <w:marBottom w:val="0"/>
          <w:divBdr>
            <w:top w:val="none" w:sz="0" w:space="0" w:color="auto"/>
            <w:left w:val="none" w:sz="0" w:space="0" w:color="auto"/>
            <w:bottom w:val="none" w:sz="0" w:space="0" w:color="auto"/>
            <w:right w:val="none" w:sz="0" w:space="0" w:color="auto"/>
          </w:divBdr>
        </w:div>
      </w:divsChild>
    </w:div>
    <w:div w:id="948778710">
      <w:marLeft w:val="0"/>
      <w:marRight w:val="0"/>
      <w:marTop w:val="0"/>
      <w:marBottom w:val="0"/>
      <w:divBdr>
        <w:top w:val="none" w:sz="0" w:space="0" w:color="auto"/>
        <w:left w:val="none" w:sz="0" w:space="0" w:color="auto"/>
        <w:bottom w:val="none" w:sz="0" w:space="0" w:color="auto"/>
        <w:right w:val="none" w:sz="0" w:space="0" w:color="auto"/>
      </w:divBdr>
    </w:div>
    <w:div w:id="948778712">
      <w:marLeft w:val="0"/>
      <w:marRight w:val="0"/>
      <w:marTop w:val="0"/>
      <w:marBottom w:val="0"/>
      <w:divBdr>
        <w:top w:val="none" w:sz="0" w:space="0" w:color="auto"/>
        <w:left w:val="none" w:sz="0" w:space="0" w:color="auto"/>
        <w:bottom w:val="none" w:sz="0" w:space="0" w:color="auto"/>
        <w:right w:val="none" w:sz="0" w:space="0" w:color="auto"/>
      </w:divBdr>
      <w:divsChild>
        <w:div w:id="948778684">
          <w:marLeft w:val="0"/>
          <w:marRight w:val="0"/>
          <w:marTop w:val="0"/>
          <w:marBottom w:val="0"/>
          <w:divBdr>
            <w:top w:val="none" w:sz="0" w:space="0" w:color="auto"/>
            <w:left w:val="none" w:sz="0" w:space="0" w:color="auto"/>
            <w:bottom w:val="none" w:sz="0" w:space="0" w:color="auto"/>
            <w:right w:val="none" w:sz="0" w:space="0" w:color="auto"/>
          </w:divBdr>
        </w:div>
        <w:div w:id="948778685">
          <w:marLeft w:val="0"/>
          <w:marRight w:val="0"/>
          <w:marTop w:val="0"/>
          <w:marBottom w:val="0"/>
          <w:divBdr>
            <w:top w:val="none" w:sz="0" w:space="0" w:color="auto"/>
            <w:left w:val="none" w:sz="0" w:space="0" w:color="auto"/>
            <w:bottom w:val="none" w:sz="0" w:space="0" w:color="auto"/>
            <w:right w:val="none" w:sz="0" w:space="0" w:color="auto"/>
          </w:divBdr>
        </w:div>
        <w:div w:id="948778690">
          <w:marLeft w:val="0"/>
          <w:marRight w:val="0"/>
          <w:marTop w:val="0"/>
          <w:marBottom w:val="0"/>
          <w:divBdr>
            <w:top w:val="none" w:sz="0" w:space="0" w:color="auto"/>
            <w:left w:val="none" w:sz="0" w:space="0" w:color="auto"/>
            <w:bottom w:val="none" w:sz="0" w:space="0" w:color="auto"/>
            <w:right w:val="none" w:sz="0" w:space="0" w:color="auto"/>
          </w:divBdr>
        </w:div>
        <w:div w:id="948778691">
          <w:marLeft w:val="0"/>
          <w:marRight w:val="0"/>
          <w:marTop w:val="0"/>
          <w:marBottom w:val="0"/>
          <w:divBdr>
            <w:top w:val="none" w:sz="0" w:space="0" w:color="auto"/>
            <w:left w:val="none" w:sz="0" w:space="0" w:color="auto"/>
            <w:bottom w:val="none" w:sz="0" w:space="0" w:color="auto"/>
            <w:right w:val="none" w:sz="0" w:space="0" w:color="auto"/>
          </w:divBdr>
        </w:div>
        <w:div w:id="948778692">
          <w:marLeft w:val="0"/>
          <w:marRight w:val="0"/>
          <w:marTop w:val="0"/>
          <w:marBottom w:val="0"/>
          <w:divBdr>
            <w:top w:val="none" w:sz="0" w:space="0" w:color="auto"/>
            <w:left w:val="none" w:sz="0" w:space="0" w:color="auto"/>
            <w:bottom w:val="none" w:sz="0" w:space="0" w:color="auto"/>
            <w:right w:val="none" w:sz="0" w:space="0" w:color="auto"/>
          </w:divBdr>
        </w:div>
        <w:div w:id="948778695">
          <w:marLeft w:val="0"/>
          <w:marRight w:val="0"/>
          <w:marTop w:val="0"/>
          <w:marBottom w:val="0"/>
          <w:divBdr>
            <w:top w:val="none" w:sz="0" w:space="0" w:color="auto"/>
            <w:left w:val="none" w:sz="0" w:space="0" w:color="auto"/>
            <w:bottom w:val="none" w:sz="0" w:space="0" w:color="auto"/>
            <w:right w:val="none" w:sz="0" w:space="0" w:color="auto"/>
          </w:divBdr>
        </w:div>
        <w:div w:id="948778697">
          <w:marLeft w:val="0"/>
          <w:marRight w:val="0"/>
          <w:marTop w:val="0"/>
          <w:marBottom w:val="0"/>
          <w:divBdr>
            <w:top w:val="none" w:sz="0" w:space="0" w:color="auto"/>
            <w:left w:val="none" w:sz="0" w:space="0" w:color="auto"/>
            <w:bottom w:val="none" w:sz="0" w:space="0" w:color="auto"/>
            <w:right w:val="none" w:sz="0" w:space="0" w:color="auto"/>
          </w:divBdr>
        </w:div>
        <w:div w:id="948778700">
          <w:marLeft w:val="0"/>
          <w:marRight w:val="0"/>
          <w:marTop w:val="0"/>
          <w:marBottom w:val="0"/>
          <w:divBdr>
            <w:top w:val="none" w:sz="0" w:space="0" w:color="auto"/>
            <w:left w:val="none" w:sz="0" w:space="0" w:color="auto"/>
            <w:bottom w:val="none" w:sz="0" w:space="0" w:color="auto"/>
            <w:right w:val="none" w:sz="0" w:space="0" w:color="auto"/>
          </w:divBdr>
        </w:div>
        <w:div w:id="948778706">
          <w:marLeft w:val="0"/>
          <w:marRight w:val="0"/>
          <w:marTop w:val="0"/>
          <w:marBottom w:val="0"/>
          <w:divBdr>
            <w:top w:val="none" w:sz="0" w:space="0" w:color="auto"/>
            <w:left w:val="none" w:sz="0" w:space="0" w:color="auto"/>
            <w:bottom w:val="none" w:sz="0" w:space="0" w:color="auto"/>
            <w:right w:val="none" w:sz="0" w:space="0" w:color="auto"/>
          </w:divBdr>
        </w:div>
        <w:div w:id="948778709">
          <w:marLeft w:val="0"/>
          <w:marRight w:val="0"/>
          <w:marTop w:val="0"/>
          <w:marBottom w:val="0"/>
          <w:divBdr>
            <w:top w:val="none" w:sz="0" w:space="0" w:color="auto"/>
            <w:left w:val="none" w:sz="0" w:space="0" w:color="auto"/>
            <w:bottom w:val="none" w:sz="0" w:space="0" w:color="auto"/>
            <w:right w:val="none" w:sz="0" w:space="0" w:color="auto"/>
          </w:divBdr>
        </w:div>
        <w:div w:id="948778711">
          <w:marLeft w:val="0"/>
          <w:marRight w:val="0"/>
          <w:marTop w:val="0"/>
          <w:marBottom w:val="0"/>
          <w:divBdr>
            <w:top w:val="none" w:sz="0" w:space="0" w:color="auto"/>
            <w:left w:val="none" w:sz="0" w:space="0" w:color="auto"/>
            <w:bottom w:val="none" w:sz="0" w:space="0" w:color="auto"/>
            <w:right w:val="none" w:sz="0" w:space="0" w:color="auto"/>
          </w:divBdr>
        </w:div>
        <w:div w:id="948778714">
          <w:marLeft w:val="0"/>
          <w:marRight w:val="0"/>
          <w:marTop w:val="0"/>
          <w:marBottom w:val="0"/>
          <w:divBdr>
            <w:top w:val="none" w:sz="0" w:space="0" w:color="auto"/>
            <w:left w:val="none" w:sz="0" w:space="0" w:color="auto"/>
            <w:bottom w:val="none" w:sz="0" w:space="0" w:color="auto"/>
            <w:right w:val="none" w:sz="0" w:space="0" w:color="auto"/>
          </w:divBdr>
        </w:div>
        <w:div w:id="948778716">
          <w:marLeft w:val="0"/>
          <w:marRight w:val="0"/>
          <w:marTop w:val="0"/>
          <w:marBottom w:val="0"/>
          <w:divBdr>
            <w:top w:val="none" w:sz="0" w:space="0" w:color="auto"/>
            <w:left w:val="none" w:sz="0" w:space="0" w:color="auto"/>
            <w:bottom w:val="none" w:sz="0" w:space="0" w:color="auto"/>
            <w:right w:val="none" w:sz="0" w:space="0" w:color="auto"/>
          </w:divBdr>
        </w:div>
        <w:div w:id="948778718">
          <w:marLeft w:val="0"/>
          <w:marRight w:val="0"/>
          <w:marTop w:val="0"/>
          <w:marBottom w:val="0"/>
          <w:divBdr>
            <w:top w:val="none" w:sz="0" w:space="0" w:color="auto"/>
            <w:left w:val="none" w:sz="0" w:space="0" w:color="auto"/>
            <w:bottom w:val="none" w:sz="0" w:space="0" w:color="auto"/>
            <w:right w:val="none" w:sz="0" w:space="0" w:color="auto"/>
          </w:divBdr>
        </w:div>
        <w:div w:id="948778719">
          <w:marLeft w:val="0"/>
          <w:marRight w:val="0"/>
          <w:marTop w:val="0"/>
          <w:marBottom w:val="0"/>
          <w:divBdr>
            <w:top w:val="none" w:sz="0" w:space="0" w:color="auto"/>
            <w:left w:val="none" w:sz="0" w:space="0" w:color="auto"/>
            <w:bottom w:val="none" w:sz="0" w:space="0" w:color="auto"/>
            <w:right w:val="none" w:sz="0" w:space="0" w:color="auto"/>
          </w:divBdr>
        </w:div>
        <w:div w:id="948778720">
          <w:marLeft w:val="0"/>
          <w:marRight w:val="0"/>
          <w:marTop w:val="0"/>
          <w:marBottom w:val="0"/>
          <w:divBdr>
            <w:top w:val="none" w:sz="0" w:space="0" w:color="auto"/>
            <w:left w:val="none" w:sz="0" w:space="0" w:color="auto"/>
            <w:bottom w:val="none" w:sz="0" w:space="0" w:color="auto"/>
            <w:right w:val="none" w:sz="0" w:space="0" w:color="auto"/>
          </w:divBdr>
        </w:div>
        <w:div w:id="948778721">
          <w:marLeft w:val="0"/>
          <w:marRight w:val="0"/>
          <w:marTop w:val="0"/>
          <w:marBottom w:val="0"/>
          <w:divBdr>
            <w:top w:val="none" w:sz="0" w:space="0" w:color="auto"/>
            <w:left w:val="none" w:sz="0" w:space="0" w:color="auto"/>
            <w:bottom w:val="none" w:sz="0" w:space="0" w:color="auto"/>
            <w:right w:val="none" w:sz="0" w:space="0" w:color="auto"/>
          </w:divBdr>
        </w:div>
        <w:div w:id="948778727">
          <w:marLeft w:val="0"/>
          <w:marRight w:val="0"/>
          <w:marTop w:val="0"/>
          <w:marBottom w:val="0"/>
          <w:divBdr>
            <w:top w:val="none" w:sz="0" w:space="0" w:color="auto"/>
            <w:left w:val="none" w:sz="0" w:space="0" w:color="auto"/>
            <w:bottom w:val="none" w:sz="0" w:space="0" w:color="auto"/>
            <w:right w:val="none" w:sz="0" w:space="0" w:color="auto"/>
          </w:divBdr>
        </w:div>
        <w:div w:id="948778728">
          <w:marLeft w:val="0"/>
          <w:marRight w:val="0"/>
          <w:marTop w:val="0"/>
          <w:marBottom w:val="0"/>
          <w:divBdr>
            <w:top w:val="none" w:sz="0" w:space="0" w:color="auto"/>
            <w:left w:val="none" w:sz="0" w:space="0" w:color="auto"/>
            <w:bottom w:val="none" w:sz="0" w:space="0" w:color="auto"/>
            <w:right w:val="none" w:sz="0" w:space="0" w:color="auto"/>
          </w:divBdr>
        </w:div>
        <w:div w:id="948778730">
          <w:marLeft w:val="0"/>
          <w:marRight w:val="0"/>
          <w:marTop w:val="0"/>
          <w:marBottom w:val="0"/>
          <w:divBdr>
            <w:top w:val="none" w:sz="0" w:space="0" w:color="auto"/>
            <w:left w:val="none" w:sz="0" w:space="0" w:color="auto"/>
            <w:bottom w:val="none" w:sz="0" w:space="0" w:color="auto"/>
            <w:right w:val="none" w:sz="0" w:space="0" w:color="auto"/>
          </w:divBdr>
        </w:div>
        <w:div w:id="948778734">
          <w:marLeft w:val="0"/>
          <w:marRight w:val="0"/>
          <w:marTop w:val="0"/>
          <w:marBottom w:val="0"/>
          <w:divBdr>
            <w:top w:val="none" w:sz="0" w:space="0" w:color="auto"/>
            <w:left w:val="none" w:sz="0" w:space="0" w:color="auto"/>
            <w:bottom w:val="none" w:sz="0" w:space="0" w:color="auto"/>
            <w:right w:val="none" w:sz="0" w:space="0" w:color="auto"/>
          </w:divBdr>
        </w:div>
        <w:div w:id="948778735">
          <w:marLeft w:val="0"/>
          <w:marRight w:val="0"/>
          <w:marTop w:val="0"/>
          <w:marBottom w:val="0"/>
          <w:divBdr>
            <w:top w:val="none" w:sz="0" w:space="0" w:color="auto"/>
            <w:left w:val="none" w:sz="0" w:space="0" w:color="auto"/>
            <w:bottom w:val="none" w:sz="0" w:space="0" w:color="auto"/>
            <w:right w:val="none" w:sz="0" w:space="0" w:color="auto"/>
          </w:divBdr>
        </w:div>
        <w:div w:id="948778736">
          <w:marLeft w:val="0"/>
          <w:marRight w:val="0"/>
          <w:marTop w:val="0"/>
          <w:marBottom w:val="0"/>
          <w:divBdr>
            <w:top w:val="none" w:sz="0" w:space="0" w:color="auto"/>
            <w:left w:val="none" w:sz="0" w:space="0" w:color="auto"/>
            <w:bottom w:val="none" w:sz="0" w:space="0" w:color="auto"/>
            <w:right w:val="none" w:sz="0" w:space="0" w:color="auto"/>
          </w:divBdr>
        </w:div>
        <w:div w:id="948778742">
          <w:marLeft w:val="0"/>
          <w:marRight w:val="0"/>
          <w:marTop w:val="0"/>
          <w:marBottom w:val="0"/>
          <w:divBdr>
            <w:top w:val="none" w:sz="0" w:space="0" w:color="auto"/>
            <w:left w:val="none" w:sz="0" w:space="0" w:color="auto"/>
            <w:bottom w:val="none" w:sz="0" w:space="0" w:color="auto"/>
            <w:right w:val="none" w:sz="0" w:space="0" w:color="auto"/>
          </w:divBdr>
        </w:div>
        <w:div w:id="948778743">
          <w:marLeft w:val="0"/>
          <w:marRight w:val="0"/>
          <w:marTop w:val="0"/>
          <w:marBottom w:val="0"/>
          <w:divBdr>
            <w:top w:val="none" w:sz="0" w:space="0" w:color="auto"/>
            <w:left w:val="none" w:sz="0" w:space="0" w:color="auto"/>
            <w:bottom w:val="none" w:sz="0" w:space="0" w:color="auto"/>
            <w:right w:val="none" w:sz="0" w:space="0" w:color="auto"/>
          </w:divBdr>
        </w:div>
        <w:div w:id="948778745">
          <w:marLeft w:val="0"/>
          <w:marRight w:val="0"/>
          <w:marTop w:val="0"/>
          <w:marBottom w:val="0"/>
          <w:divBdr>
            <w:top w:val="none" w:sz="0" w:space="0" w:color="auto"/>
            <w:left w:val="none" w:sz="0" w:space="0" w:color="auto"/>
            <w:bottom w:val="none" w:sz="0" w:space="0" w:color="auto"/>
            <w:right w:val="none" w:sz="0" w:space="0" w:color="auto"/>
          </w:divBdr>
        </w:div>
        <w:div w:id="948778747">
          <w:marLeft w:val="0"/>
          <w:marRight w:val="0"/>
          <w:marTop w:val="0"/>
          <w:marBottom w:val="0"/>
          <w:divBdr>
            <w:top w:val="none" w:sz="0" w:space="0" w:color="auto"/>
            <w:left w:val="none" w:sz="0" w:space="0" w:color="auto"/>
            <w:bottom w:val="none" w:sz="0" w:space="0" w:color="auto"/>
            <w:right w:val="none" w:sz="0" w:space="0" w:color="auto"/>
          </w:divBdr>
        </w:div>
        <w:div w:id="948778748">
          <w:marLeft w:val="0"/>
          <w:marRight w:val="0"/>
          <w:marTop w:val="0"/>
          <w:marBottom w:val="0"/>
          <w:divBdr>
            <w:top w:val="none" w:sz="0" w:space="0" w:color="auto"/>
            <w:left w:val="none" w:sz="0" w:space="0" w:color="auto"/>
            <w:bottom w:val="none" w:sz="0" w:space="0" w:color="auto"/>
            <w:right w:val="none" w:sz="0" w:space="0" w:color="auto"/>
          </w:divBdr>
        </w:div>
        <w:div w:id="948778749">
          <w:marLeft w:val="0"/>
          <w:marRight w:val="0"/>
          <w:marTop w:val="0"/>
          <w:marBottom w:val="0"/>
          <w:divBdr>
            <w:top w:val="none" w:sz="0" w:space="0" w:color="auto"/>
            <w:left w:val="none" w:sz="0" w:space="0" w:color="auto"/>
            <w:bottom w:val="none" w:sz="0" w:space="0" w:color="auto"/>
            <w:right w:val="none" w:sz="0" w:space="0" w:color="auto"/>
          </w:divBdr>
        </w:div>
        <w:div w:id="948778751">
          <w:marLeft w:val="0"/>
          <w:marRight w:val="0"/>
          <w:marTop w:val="0"/>
          <w:marBottom w:val="0"/>
          <w:divBdr>
            <w:top w:val="none" w:sz="0" w:space="0" w:color="auto"/>
            <w:left w:val="none" w:sz="0" w:space="0" w:color="auto"/>
            <w:bottom w:val="none" w:sz="0" w:space="0" w:color="auto"/>
            <w:right w:val="none" w:sz="0" w:space="0" w:color="auto"/>
          </w:divBdr>
        </w:div>
        <w:div w:id="948778752">
          <w:marLeft w:val="0"/>
          <w:marRight w:val="0"/>
          <w:marTop w:val="0"/>
          <w:marBottom w:val="0"/>
          <w:divBdr>
            <w:top w:val="none" w:sz="0" w:space="0" w:color="auto"/>
            <w:left w:val="none" w:sz="0" w:space="0" w:color="auto"/>
            <w:bottom w:val="none" w:sz="0" w:space="0" w:color="auto"/>
            <w:right w:val="none" w:sz="0" w:space="0" w:color="auto"/>
          </w:divBdr>
        </w:div>
        <w:div w:id="948778755">
          <w:marLeft w:val="0"/>
          <w:marRight w:val="0"/>
          <w:marTop w:val="0"/>
          <w:marBottom w:val="0"/>
          <w:divBdr>
            <w:top w:val="none" w:sz="0" w:space="0" w:color="auto"/>
            <w:left w:val="none" w:sz="0" w:space="0" w:color="auto"/>
            <w:bottom w:val="none" w:sz="0" w:space="0" w:color="auto"/>
            <w:right w:val="none" w:sz="0" w:space="0" w:color="auto"/>
          </w:divBdr>
        </w:div>
        <w:div w:id="948778760">
          <w:marLeft w:val="0"/>
          <w:marRight w:val="0"/>
          <w:marTop w:val="0"/>
          <w:marBottom w:val="0"/>
          <w:divBdr>
            <w:top w:val="none" w:sz="0" w:space="0" w:color="auto"/>
            <w:left w:val="none" w:sz="0" w:space="0" w:color="auto"/>
            <w:bottom w:val="none" w:sz="0" w:space="0" w:color="auto"/>
            <w:right w:val="none" w:sz="0" w:space="0" w:color="auto"/>
          </w:divBdr>
        </w:div>
        <w:div w:id="948778762">
          <w:marLeft w:val="0"/>
          <w:marRight w:val="0"/>
          <w:marTop w:val="0"/>
          <w:marBottom w:val="0"/>
          <w:divBdr>
            <w:top w:val="none" w:sz="0" w:space="0" w:color="auto"/>
            <w:left w:val="none" w:sz="0" w:space="0" w:color="auto"/>
            <w:bottom w:val="none" w:sz="0" w:space="0" w:color="auto"/>
            <w:right w:val="none" w:sz="0" w:space="0" w:color="auto"/>
          </w:divBdr>
        </w:div>
        <w:div w:id="948778763">
          <w:marLeft w:val="0"/>
          <w:marRight w:val="0"/>
          <w:marTop w:val="0"/>
          <w:marBottom w:val="0"/>
          <w:divBdr>
            <w:top w:val="none" w:sz="0" w:space="0" w:color="auto"/>
            <w:left w:val="none" w:sz="0" w:space="0" w:color="auto"/>
            <w:bottom w:val="none" w:sz="0" w:space="0" w:color="auto"/>
            <w:right w:val="none" w:sz="0" w:space="0" w:color="auto"/>
          </w:divBdr>
        </w:div>
        <w:div w:id="948778765">
          <w:marLeft w:val="0"/>
          <w:marRight w:val="0"/>
          <w:marTop w:val="0"/>
          <w:marBottom w:val="0"/>
          <w:divBdr>
            <w:top w:val="none" w:sz="0" w:space="0" w:color="auto"/>
            <w:left w:val="none" w:sz="0" w:space="0" w:color="auto"/>
            <w:bottom w:val="none" w:sz="0" w:space="0" w:color="auto"/>
            <w:right w:val="none" w:sz="0" w:space="0" w:color="auto"/>
          </w:divBdr>
        </w:div>
        <w:div w:id="948778767">
          <w:marLeft w:val="0"/>
          <w:marRight w:val="0"/>
          <w:marTop w:val="0"/>
          <w:marBottom w:val="0"/>
          <w:divBdr>
            <w:top w:val="none" w:sz="0" w:space="0" w:color="auto"/>
            <w:left w:val="none" w:sz="0" w:space="0" w:color="auto"/>
            <w:bottom w:val="none" w:sz="0" w:space="0" w:color="auto"/>
            <w:right w:val="none" w:sz="0" w:space="0" w:color="auto"/>
          </w:divBdr>
        </w:div>
        <w:div w:id="948778768">
          <w:marLeft w:val="0"/>
          <w:marRight w:val="0"/>
          <w:marTop w:val="0"/>
          <w:marBottom w:val="0"/>
          <w:divBdr>
            <w:top w:val="none" w:sz="0" w:space="0" w:color="auto"/>
            <w:left w:val="none" w:sz="0" w:space="0" w:color="auto"/>
            <w:bottom w:val="none" w:sz="0" w:space="0" w:color="auto"/>
            <w:right w:val="none" w:sz="0" w:space="0" w:color="auto"/>
          </w:divBdr>
        </w:div>
        <w:div w:id="948778769">
          <w:marLeft w:val="0"/>
          <w:marRight w:val="0"/>
          <w:marTop w:val="0"/>
          <w:marBottom w:val="0"/>
          <w:divBdr>
            <w:top w:val="none" w:sz="0" w:space="0" w:color="auto"/>
            <w:left w:val="none" w:sz="0" w:space="0" w:color="auto"/>
            <w:bottom w:val="none" w:sz="0" w:space="0" w:color="auto"/>
            <w:right w:val="none" w:sz="0" w:space="0" w:color="auto"/>
          </w:divBdr>
        </w:div>
      </w:divsChild>
    </w:div>
    <w:div w:id="948778715">
      <w:marLeft w:val="0"/>
      <w:marRight w:val="0"/>
      <w:marTop w:val="0"/>
      <w:marBottom w:val="0"/>
      <w:divBdr>
        <w:top w:val="none" w:sz="0" w:space="0" w:color="auto"/>
        <w:left w:val="none" w:sz="0" w:space="0" w:color="auto"/>
        <w:bottom w:val="none" w:sz="0" w:space="0" w:color="auto"/>
        <w:right w:val="none" w:sz="0" w:space="0" w:color="auto"/>
      </w:divBdr>
    </w:div>
    <w:div w:id="948778722">
      <w:marLeft w:val="0"/>
      <w:marRight w:val="0"/>
      <w:marTop w:val="0"/>
      <w:marBottom w:val="0"/>
      <w:divBdr>
        <w:top w:val="none" w:sz="0" w:space="0" w:color="auto"/>
        <w:left w:val="none" w:sz="0" w:space="0" w:color="auto"/>
        <w:bottom w:val="none" w:sz="0" w:space="0" w:color="auto"/>
        <w:right w:val="none" w:sz="0" w:space="0" w:color="auto"/>
      </w:divBdr>
    </w:div>
    <w:div w:id="948778724">
      <w:marLeft w:val="0"/>
      <w:marRight w:val="0"/>
      <w:marTop w:val="0"/>
      <w:marBottom w:val="0"/>
      <w:divBdr>
        <w:top w:val="none" w:sz="0" w:space="0" w:color="auto"/>
        <w:left w:val="none" w:sz="0" w:space="0" w:color="auto"/>
        <w:bottom w:val="none" w:sz="0" w:space="0" w:color="auto"/>
        <w:right w:val="none" w:sz="0" w:space="0" w:color="auto"/>
      </w:divBdr>
    </w:div>
    <w:div w:id="948778729">
      <w:marLeft w:val="0"/>
      <w:marRight w:val="0"/>
      <w:marTop w:val="0"/>
      <w:marBottom w:val="0"/>
      <w:divBdr>
        <w:top w:val="none" w:sz="0" w:space="0" w:color="auto"/>
        <w:left w:val="none" w:sz="0" w:space="0" w:color="auto"/>
        <w:bottom w:val="none" w:sz="0" w:space="0" w:color="auto"/>
        <w:right w:val="none" w:sz="0" w:space="0" w:color="auto"/>
      </w:divBdr>
    </w:div>
    <w:div w:id="948778731">
      <w:marLeft w:val="0"/>
      <w:marRight w:val="0"/>
      <w:marTop w:val="0"/>
      <w:marBottom w:val="0"/>
      <w:divBdr>
        <w:top w:val="none" w:sz="0" w:space="0" w:color="auto"/>
        <w:left w:val="none" w:sz="0" w:space="0" w:color="auto"/>
        <w:bottom w:val="none" w:sz="0" w:space="0" w:color="auto"/>
        <w:right w:val="none" w:sz="0" w:space="0" w:color="auto"/>
      </w:divBdr>
      <w:divsChild>
        <w:div w:id="948778738">
          <w:marLeft w:val="0"/>
          <w:marRight w:val="0"/>
          <w:marTop w:val="0"/>
          <w:marBottom w:val="0"/>
          <w:divBdr>
            <w:top w:val="none" w:sz="0" w:space="0" w:color="auto"/>
            <w:left w:val="none" w:sz="0" w:space="0" w:color="auto"/>
            <w:bottom w:val="none" w:sz="0" w:space="0" w:color="auto"/>
            <w:right w:val="none" w:sz="0" w:space="0" w:color="auto"/>
          </w:divBdr>
        </w:div>
        <w:div w:id="948778744">
          <w:marLeft w:val="0"/>
          <w:marRight w:val="0"/>
          <w:marTop w:val="0"/>
          <w:marBottom w:val="0"/>
          <w:divBdr>
            <w:top w:val="none" w:sz="0" w:space="0" w:color="auto"/>
            <w:left w:val="none" w:sz="0" w:space="0" w:color="auto"/>
            <w:bottom w:val="none" w:sz="0" w:space="0" w:color="auto"/>
            <w:right w:val="none" w:sz="0" w:space="0" w:color="auto"/>
          </w:divBdr>
        </w:div>
      </w:divsChild>
    </w:div>
    <w:div w:id="948778732">
      <w:marLeft w:val="0"/>
      <w:marRight w:val="0"/>
      <w:marTop w:val="0"/>
      <w:marBottom w:val="0"/>
      <w:divBdr>
        <w:top w:val="none" w:sz="0" w:space="0" w:color="auto"/>
        <w:left w:val="none" w:sz="0" w:space="0" w:color="auto"/>
        <w:bottom w:val="none" w:sz="0" w:space="0" w:color="auto"/>
        <w:right w:val="none" w:sz="0" w:space="0" w:color="auto"/>
      </w:divBdr>
    </w:div>
    <w:div w:id="948778737">
      <w:marLeft w:val="0"/>
      <w:marRight w:val="0"/>
      <w:marTop w:val="0"/>
      <w:marBottom w:val="0"/>
      <w:divBdr>
        <w:top w:val="none" w:sz="0" w:space="0" w:color="auto"/>
        <w:left w:val="none" w:sz="0" w:space="0" w:color="auto"/>
        <w:bottom w:val="none" w:sz="0" w:space="0" w:color="auto"/>
        <w:right w:val="none" w:sz="0" w:space="0" w:color="auto"/>
      </w:divBdr>
    </w:div>
    <w:div w:id="948778739">
      <w:marLeft w:val="0"/>
      <w:marRight w:val="0"/>
      <w:marTop w:val="0"/>
      <w:marBottom w:val="0"/>
      <w:divBdr>
        <w:top w:val="none" w:sz="0" w:space="0" w:color="auto"/>
        <w:left w:val="none" w:sz="0" w:space="0" w:color="auto"/>
        <w:bottom w:val="none" w:sz="0" w:space="0" w:color="auto"/>
        <w:right w:val="none" w:sz="0" w:space="0" w:color="auto"/>
      </w:divBdr>
    </w:div>
    <w:div w:id="948778741">
      <w:marLeft w:val="0"/>
      <w:marRight w:val="0"/>
      <w:marTop w:val="0"/>
      <w:marBottom w:val="0"/>
      <w:divBdr>
        <w:top w:val="none" w:sz="0" w:space="0" w:color="auto"/>
        <w:left w:val="none" w:sz="0" w:space="0" w:color="auto"/>
        <w:bottom w:val="none" w:sz="0" w:space="0" w:color="auto"/>
        <w:right w:val="none" w:sz="0" w:space="0" w:color="auto"/>
      </w:divBdr>
      <w:divsChild>
        <w:div w:id="948778698">
          <w:marLeft w:val="0"/>
          <w:marRight w:val="0"/>
          <w:marTop w:val="0"/>
          <w:marBottom w:val="0"/>
          <w:divBdr>
            <w:top w:val="none" w:sz="0" w:space="0" w:color="auto"/>
            <w:left w:val="none" w:sz="0" w:space="0" w:color="auto"/>
            <w:bottom w:val="none" w:sz="0" w:space="0" w:color="auto"/>
            <w:right w:val="none" w:sz="0" w:space="0" w:color="auto"/>
          </w:divBdr>
        </w:div>
        <w:div w:id="948778701">
          <w:marLeft w:val="0"/>
          <w:marRight w:val="0"/>
          <w:marTop w:val="0"/>
          <w:marBottom w:val="0"/>
          <w:divBdr>
            <w:top w:val="none" w:sz="0" w:space="0" w:color="auto"/>
            <w:left w:val="none" w:sz="0" w:space="0" w:color="auto"/>
            <w:bottom w:val="none" w:sz="0" w:space="0" w:color="auto"/>
            <w:right w:val="none" w:sz="0" w:space="0" w:color="auto"/>
          </w:divBdr>
        </w:div>
        <w:div w:id="948778713">
          <w:marLeft w:val="0"/>
          <w:marRight w:val="0"/>
          <w:marTop w:val="0"/>
          <w:marBottom w:val="0"/>
          <w:divBdr>
            <w:top w:val="none" w:sz="0" w:space="0" w:color="auto"/>
            <w:left w:val="none" w:sz="0" w:space="0" w:color="auto"/>
            <w:bottom w:val="none" w:sz="0" w:space="0" w:color="auto"/>
            <w:right w:val="none" w:sz="0" w:space="0" w:color="auto"/>
          </w:divBdr>
        </w:div>
        <w:div w:id="948778725">
          <w:marLeft w:val="0"/>
          <w:marRight w:val="0"/>
          <w:marTop w:val="0"/>
          <w:marBottom w:val="0"/>
          <w:divBdr>
            <w:top w:val="none" w:sz="0" w:space="0" w:color="auto"/>
            <w:left w:val="none" w:sz="0" w:space="0" w:color="auto"/>
            <w:bottom w:val="none" w:sz="0" w:space="0" w:color="auto"/>
            <w:right w:val="none" w:sz="0" w:space="0" w:color="auto"/>
          </w:divBdr>
        </w:div>
        <w:div w:id="948778726">
          <w:marLeft w:val="0"/>
          <w:marRight w:val="0"/>
          <w:marTop w:val="0"/>
          <w:marBottom w:val="0"/>
          <w:divBdr>
            <w:top w:val="none" w:sz="0" w:space="0" w:color="auto"/>
            <w:left w:val="none" w:sz="0" w:space="0" w:color="auto"/>
            <w:bottom w:val="none" w:sz="0" w:space="0" w:color="auto"/>
            <w:right w:val="none" w:sz="0" w:space="0" w:color="auto"/>
          </w:divBdr>
        </w:div>
        <w:div w:id="948778733">
          <w:marLeft w:val="0"/>
          <w:marRight w:val="0"/>
          <w:marTop w:val="0"/>
          <w:marBottom w:val="0"/>
          <w:divBdr>
            <w:top w:val="none" w:sz="0" w:space="0" w:color="auto"/>
            <w:left w:val="none" w:sz="0" w:space="0" w:color="auto"/>
            <w:bottom w:val="none" w:sz="0" w:space="0" w:color="auto"/>
            <w:right w:val="none" w:sz="0" w:space="0" w:color="auto"/>
          </w:divBdr>
        </w:div>
        <w:div w:id="948778740">
          <w:marLeft w:val="0"/>
          <w:marRight w:val="0"/>
          <w:marTop w:val="0"/>
          <w:marBottom w:val="0"/>
          <w:divBdr>
            <w:top w:val="none" w:sz="0" w:space="0" w:color="auto"/>
            <w:left w:val="none" w:sz="0" w:space="0" w:color="auto"/>
            <w:bottom w:val="none" w:sz="0" w:space="0" w:color="auto"/>
            <w:right w:val="none" w:sz="0" w:space="0" w:color="auto"/>
          </w:divBdr>
        </w:div>
        <w:div w:id="948778756">
          <w:marLeft w:val="0"/>
          <w:marRight w:val="0"/>
          <w:marTop w:val="0"/>
          <w:marBottom w:val="0"/>
          <w:divBdr>
            <w:top w:val="none" w:sz="0" w:space="0" w:color="auto"/>
            <w:left w:val="none" w:sz="0" w:space="0" w:color="auto"/>
            <w:bottom w:val="none" w:sz="0" w:space="0" w:color="auto"/>
            <w:right w:val="none" w:sz="0" w:space="0" w:color="auto"/>
          </w:divBdr>
        </w:div>
        <w:div w:id="948778757">
          <w:marLeft w:val="0"/>
          <w:marRight w:val="0"/>
          <w:marTop w:val="0"/>
          <w:marBottom w:val="0"/>
          <w:divBdr>
            <w:top w:val="none" w:sz="0" w:space="0" w:color="auto"/>
            <w:left w:val="none" w:sz="0" w:space="0" w:color="auto"/>
            <w:bottom w:val="none" w:sz="0" w:space="0" w:color="auto"/>
            <w:right w:val="none" w:sz="0" w:space="0" w:color="auto"/>
          </w:divBdr>
        </w:div>
        <w:div w:id="948778759">
          <w:marLeft w:val="0"/>
          <w:marRight w:val="0"/>
          <w:marTop w:val="0"/>
          <w:marBottom w:val="0"/>
          <w:divBdr>
            <w:top w:val="none" w:sz="0" w:space="0" w:color="auto"/>
            <w:left w:val="none" w:sz="0" w:space="0" w:color="auto"/>
            <w:bottom w:val="none" w:sz="0" w:space="0" w:color="auto"/>
            <w:right w:val="none" w:sz="0" w:space="0" w:color="auto"/>
          </w:divBdr>
        </w:div>
        <w:div w:id="948778766">
          <w:marLeft w:val="0"/>
          <w:marRight w:val="0"/>
          <w:marTop w:val="0"/>
          <w:marBottom w:val="0"/>
          <w:divBdr>
            <w:top w:val="none" w:sz="0" w:space="0" w:color="auto"/>
            <w:left w:val="none" w:sz="0" w:space="0" w:color="auto"/>
            <w:bottom w:val="none" w:sz="0" w:space="0" w:color="auto"/>
            <w:right w:val="none" w:sz="0" w:space="0" w:color="auto"/>
          </w:divBdr>
        </w:div>
      </w:divsChild>
    </w:div>
    <w:div w:id="948778753">
      <w:marLeft w:val="0"/>
      <w:marRight w:val="0"/>
      <w:marTop w:val="0"/>
      <w:marBottom w:val="0"/>
      <w:divBdr>
        <w:top w:val="none" w:sz="0" w:space="0" w:color="auto"/>
        <w:left w:val="none" w:sz="0" w:space="0" w:color="auto"/>
        <w:bottom w:val="none" w:sz="0" w:space="0" w:color="auto"/>
        <w:right w:val="none" w:sz="0" w:space="0" w:color="auto"/>
      </w:divBdr>
    </w:div>
    <w:div w:id="948778754">
      <w:marLeft w:val="0"/>
      <w:marRight w:val="0"/>
      <w:marTop w:val="0"/>
      <w:marBottom w:val="0"/>
      <w:divBdr>
        <w:top w:val="none" w:sz="0" w:space="0" w:color="auto"/>
        <w:left w:val="none" w:sz="0" w:space="0" w:color="auto"/>
        <w:bottom w:val="none" w:sz="0" w:space="0" w:color="auto"/>
        <w:right w:val="none" w:sz="0" w:space="0" w:color="auto"/>
      </w:divBdr>
    </w:div>
    <w:div w:id="948778758">
      <w:marLeft w:val="0"/>
      <w:marRight w:val="0"/>
      <w:marTop w:val="0"/>
      <w:marBottom w:val="0"/>
      <w:divBdr>
        <w:top w:val="none" w:sz="0" w:space="0" w:color="auto"/>
        <w:left w:val="none" w:sz="0" w:space="0" w:color="auto"/>
        <w:bottom w:val="none" w:sz="0" w:space="0" w:color="auto"/>
        <w:right w:val="none" w:sz="0" w:space="0" w:color="auto"/>
      </w:divBdr>
    </w:div>
    <w:div w:id="948778761">
      <w:marLeft w:val="0"/>
      <w:marRight w:val="0"/>
      <w:marTop w:val="0"/>
      <w:marBottom w:val="0"/>
      <w:divBdr>
        <w:top w:val="none" w:sz="0" w:space="0" w:color="auto"/>
        <w:left w:val="none" w:sz="0" w:space="0" w:color="auto"/>
        <w:bottom w:val="none" w:sz="0" w:space="0" w:color="auto"/>
        <w:right w:val="none" w:sz="0" w:space="0" w:color="auto"/>
      </w:divBdr>
    </w:div>
    <w:div w:id="948778764">
      <w:marLeft w:val="0"/>
      <w:marRight w:val="0"/>
      <w:marTop w:val="0"/>
      <w:marBottom w:val="0"/>
      <w:divBdr>
        <w:top w:val="none" w:sz="0" w:space="0" w:color="auto"/>
        <w:left w:val="none" w:sz="0" w:space="0" w:color="auto"/>
        <w:bottom w:val="none" w:sz="0" w:space="0" w:color="auto"/>
        <w:right w:val="none" w:sz="0" w:space="0" w:color="auto"/>
      </w:divBdr>
      <w:divsChild>
        <w:div w:id="948778686">
          <w:marLeft w:val="0"/>
          <w:marRight w:val="0"/>
          <w:marTop w:val="0"/>
          <w:marBottom w:val="0"/>
          <w:divBdr>
            <w:top w:val="none" w:sz="0" w:space="0" w:color="auto"/>
            <w:left w:val="none" w:sz="0" w:space="0" w:color="auto"/>
            <w:bottom w:val="none" w:sz="0" w:space="0" w:color="auto"/>
            <w:right w:val="none" w:sz="0" w:space="0" w:color="auto"/>
          </w:divBdr>
        </w:div>
        <w:div w:id="948778688">
          <w:marLeft w:val="0"/>
          <w:marRight w:val="0"/>
          <w:marTop w:val="0"/>
          <w:marBottom w:val="0"/>
          <w:divBdr>
            <w:top w:val="none" w:sz="0" w:space="0" w:color="auto"/>
            <w:left w:val="none" w:sz="0" w:space="0" w:color="auto"/>
            <w:bottom w:val="none" w:sz="0" w:space="0" w:color="auto"/>
            <w:right w:val="none" w:sz="0" w:space="0" w:color="auto"/>
          </w:divBdr>
        </w:div>
        <w:div w:id="948778689">
          <w:marLeft w:val="0"/>
          <w:marRight w:val="0"/>
          <w:marTop w:val="0"/>
          <w:marBottom w:val="0"/>
          <w:divBdr>
            <w:top w:val="none" w:sz="0" w:space="0" w:color="auto"/>
            <w:left w:val="none" w:sz="0" w:space="0" w:color="auto"/>
            <w:bottom w:val="none" w:sz="0" w:space="0" w:color="auto"/>
            <w:right w:val="none" w:sz="0" w:space="0" w:color="auto"/>
          </w:divBdr>
        </w:div>
        <w:div w:id="948778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wmf"/><Relationship Id="rId18" Type="http://schemas.openxmlformats.org/officeDocument/2006/relationships/oleObject" Target="embeddings/oleObject3.bin"/><Relationship Id="rId26" Type="http://schemas.openxmlformats.org/officeDocument/2006/relationships/hyperlink" Target="https://www.sapnaonline.com/shop/Publisher/Standard%20Publishers%20Distributors" TargetMode="Externa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wmf"/><Relationship Id="rId25" Type="http://schemas.openxmlformats.org/officeDocument/2006/relationships/footer" Target="footer3.xm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hyperlink" Target="http://en.citizendium.org/wiki/Special:BookSources/033390298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footer" Target="footer2.xml"/><Relationship Id="rId28" Type="http://schemas.openxmlformats.org/officeDocument/2006/relationships/hyperlink" Target="https://www.sapnaonline.com/shop/Publisher/Standard%20Publishers%20Distributors" TargetMode="External"/><Relationship Id="rId10" Type="http://schemas.openxmlformats.org/officeDocument/2006/relationships/footer" Target="footer1.xml"/><Relationship Id="rId19" Type="http://schemas.openxmlformats.org/officeDocument/2006/relationships/image" Target="media/image5.wmf"/><Relationship Id="rId31" Type="http://schemas.openxmlformats.org/officeDocument/2006/relationships/hyperlink" Target="http://civil.iisc.ernet.in/~nagesh/stwree.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header" Target="header5.xml"/><Relationship Id="rId27" Type="http://schemas.openxmlformats.org/officeDocument/2006/relationships/image" Target="media/image6.png"/><Relationship Id="rId30" Type="http://schemas.openxmlformats.org/officeDocument/2006/relationships/hyperlink" Target="https://www.sapnaonline.com/books/highway-materials-pavement-testing-sk-khanna-8185240213-9788185240213"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91487-C9DE-42BF-8DB1-781C17A22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152</Pages>
  <Words>42392</Words>
  <Characters>241636</Characters>
  <Application>Microsoft Office Word</Application>
  <DocSecurity>0</DocSecurity>
  <Lines>2013</Lines>
  <Paragraphs>566</Paragraphs>
  <ScaleCrop>false</ScaleCrop>
  <HeadingPairs>
    <vt:vector size="2" baseType="variant">
      <vt:variant>
        <vt:lpstr>Title</vt:lpstr>
      </vt:variant>
      <vt:variant>
        <vt:i4>1</vt:i4>
      </vt:variant>
    </vt:vector>
  </HeadingPairs>
  <TitlesOfParts>
    <vt:vector size="1" baseType="lpstr">
      <vt:lpstr>Civil Engineering Department, SNIST B. Tech (Autonomous) 2017-18 Regulation</vt:lpstr>
    </vt:vector>
  </TitlesOfParts>
  <Company>snist</Company>
  <LinksUpToDate>false</LinksUpToDate>
  <CharactersWithSpaces>283462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Engineering Department, SNIST B. Tech (Autonomous) 2017-18 Regulation</dc:title>
  <dc:creator>KV Seetharam, snist</dc:creator>
  <cp:lastModifiedBy>ADMIN</cp:lastModifiedBy>
  <cp:revision>54</cp:revision>
  <cp:lastPrinted>2019-01-21T10:32:00Z</cp:lastPrinted>
  <dcterms:created xsi:type="dcterms:W3CDTF">2019-01-21T10:12:00Z</dcterms:created>
  <dcterms:modified xsi:type="dcterms:W3CDTF">2019-01-25T09:35:00Z</dcterms:modified>
</cp:coreProperties>
</file>